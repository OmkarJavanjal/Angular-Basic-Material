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62" w:type="dxa"/>
        <w:tblBorders>
          <w:top w:val="single" w:sz="2" w:space="0" w:color="FFFFFF"/>
          <w:left w:val="single" w:sz="2" w:space="0" w:color="FFFFFF"/>
          <w:bottom w:val="single" w:sz="2" w:space="0" w:color="FFFFFF"/>
          <w:right w:val="single" w:sz="2" w:space="0" w:color="FFFFFF"/>
          <w:insideH w:val="single" w:sz="6" w:space="0" w:color="FFFFFF"/>
          <w:insideV w:val="single" w:sz="6" w:space="0" w:color="FFFFFF"/>
        </w:tblBorders>
        <w:tblLook w:val="01E0"/>
      </w:tblPr>
      <w:tblGrid>
        <w:gridCol w:w="5231"/>
        <w:gridCol w:w="2472"/>
        <w:gridCol w:w="2759"/>
      </w:tblGrid>
      <w:tr w:rsidR="00622735" w:rsidRPr="00B72E9A" w:rsidTr="009C0B35">
        <w:trPr>
          <w:trHeight w:val="203"/>
        </w:trPr>
        <w:tc>
          <w:tcPr>
            <w:tcW w:w="5231" w:type="dxa"/>
          </w:tcPr>
          <w:p w:rsidR="00622735" w:rsidRPr="00B72E9A" w:rsidRDefault="00357BE0" w:rsidP="003D7744">
            <w:pPr>
              <w:tabs>
                <w:tab w:val="left" w:pos="2898"/>
                <w:tab w:val="left" w:pos="8838"/>
              </w:tabs>
              <w:spacing w:after="120"/>
              <w:outlineLvl w:val="0"/>
              <w:rPr>
                <w:rFonts w:asciiTheme="majorHAnsi" w:hAnsiTheme="majorHAnsi" w:cs="Arial"/>
                <w:b/>
                <w:color w:val="000000"/>
              </w:rPr>
            </w:pPr>
            <w:r>
              <w:rPr>
                <w:rFonts w:asciiTheme="majorHAnsi" w:hAnsiTheme="majorHAnsi" w:cs="Arial"/>
                <w:b/>
                <w:color w:val="000000"/>
                <w:sz w:val="22"/>
                <w:szCs w:val="22"/>
              </w:rPr>
              <w:t>Rajesh M.S</w:t>
            </w:r>
          </w:p>
          <w:p w:rsidR="00622735" w:rsidRPr="00B72E9A" w:rsidRDefault="00622735" w:rsidP="003D7744">
            <w:pPr>
              <w:rPr>
                <w:rFonts w:asciiTheme="majorHAnsi" w:hAnsiTheme="majorHAnsi"/>
                <w:b/>
              </w:rPr>
            </w:pPr>
          </w:p>
        </w:tc>
        <w:tc>
          <w:tcPr>
            <w:tcW w:w="2472" w:type="dxa"/>
            <w:vMerge w:val="restart"/>
          </w:tcPr>
          <w:p w:rsidR="00622735" w:rsidRPr="00B72E9A" w:rsidRDefault="00622735" w:rsidP="003D7744">
            <w:pPr>
              <w:jc w:val="right"/>
              <w:rPr>
                <w:rFonts w:asciiTheme="majorHAnsi" w:hAnsiTheme="majorHAnsi"/>
              </w:rPr>
            </w:pPr>
          </w:p>
        </w:tc>
        <w:tc>
          <w:tcPr>
            <w:tcW w:w="2759" w:type="dxa"/>
            <w:vMerge w:val="restart"/>
          </w:tcPr>
          <w:p w:rsidR="00622735" w:rsidRPr="00B72E9A" w:rsidRDefault="00622735" w:rsidP="003D7744">
            <w:pPr>
              <w:rPr>
                <w:rFonts w:asciiTheme="majorHAnsi" w:hAnsiTheme="majorHAnsi"/>
              </w:rPr>
            </w:pPr>
          </w:p>
        </w:tc>
      </w:tr>
      <w:tr w:rsidR="00622735" w:rsidRPr="00B72E9A" w:rsidTr="009C0B35">
        <w:trPr>
          <w:trHeight w:val="435"/>
        </w:trPr>
        <w:tc>
          <w:tcPr>
            <w:tcW w:w="5231" w:type="dxa"/>
          </w:tcPr>
          <w:p w:rsidR="00622735" w:rsidRPr="00B72E9A" w:rsidRDefault="00622735" w:rsidP="003D7744">
            <w:pPr>
              <w:contextualSpacing/>
              <w:rPr>
                <w:rFonts w:asciiTheme="majorHAnsi" w:eastAsia="Arial Unicode MS" w:hAnsiTheme="majorHAnsi" w:cs="Arial Unicode MS"/>
              </w:rPr>
            </w:pPr>
            <w:r w:rsidRPr="00B72E9A">
              <w:rPr>
                <w:rFonts w:asciiTheme="majorHAnsi" w:eastAsia="Arial Unicode MS" w:hAnsiTheme="majorHAnsi" w:cs="Arial Unicode MS"/>
                <w:b/>
                <w:sz w:val="22"/>
                <w:szCs w:val="22"/>
              </w:rPr>
              <w:t xml:space="preserve">Phone: (M) </w:t>
            </w:r>
            <w:r w:rsidRPr="00B72E9A">
              <w:rPr>
                <w:rFonts w:asciiTheme="majorHAnsi" w:eastAsia="Arial Unicode MS" w:hAnsiTheme="majorHAnsi" w:cs="Arial Unicode MS"/>
                <w:sz w:val="22"/>
                <w:szCs w:val="22"/>
              </w:rPr>
              <w:t>+</w:t>
            </w:r>
            <w:r w:rsidR="00661C85">
              <w:rPr>
                <w:rFonts w:asciiTheme="majorHAnsi" w:eastAsia="Arial Unicode MS" w:hAnsiTheme="majorHAnsi" w:cs="Arial Unicode MS"/>
                <w:sz w:val="22"/>
                <w:szCs w:val="22"/>
              </w:rPr>
              <w:t xml:space="preserve">91 </w:t>
            </w:r>
            <w:r w:rsidR="00357BE0">
              <w:rPr>
                <w:rFonts w:asciiTheme="majorHAnsi" w:eastAsia="Arial Unicode MS" w:hAnsiTheme="majorHAnsi" w:cs="Arial Unicode MS"/>
                <w:sz w:val="22"/>
                <w:szCs w:val="22"/>
              </w:rPr>
              <w:t>9941906608</w:t>
            </w:r>
          </w:p>
          <w:p w:rsidR="00622735" w:rsidRPr="00B72E9A" w:rsidRDefault="00622735" w:rsidP="00AA4F81">
            <w:pPr>
              <w:contextualSpacing/>
              <w:rPr>
                <w:rFonts w:asciiTheme="majorHAnsi" w:hAnsiTheme="majorHAnsi"/>
              </w:rPr>
            </w:pPr>
            <w:r w:rsidRPr="00B72E9A">
              <w:rPr>
                <w:rFonts w:asciiTheme="majorHAnsi" w:eastAsia="Arial Unicode MS" w:hAnsiTheme="majorHAnsi" w:cs="Arial Unicode MS"/>
                <w:b/>
                <w:sz w:val="22"/>
                <w:szCs w:val="22"/>
              </w:rPr>
              <w:t>Email:</w:t>
            </w:r>
            <w:r w:rsidR="00AA4F81">
              <w:rPr>
                <w:rFonts w:asciiTheme="majorHAnsi" w:eastAsia="Arial Unicode MS" w:hAnsiTheme="majorHAnsi" w:cs="Arial Unicode MS"/>
                <w:b/>
                <w:sz w:val="22"/>
                <w:szCs w:val="22"/>
              </w:rPr>
              <w:t xml:space="preserve"> </w:t>
            </w:r>
            <w:r w:rsidR="00AA4F81">
              <w:rPr>
                <w:rFonts w:asciiTheme="majorHAnsi" w:eastAsia="Arial Unicode MS" w:hAnsiTheme="majorHAnsi" w:cs="Arial Unicode MS"/>
                <w:sz w:val="22"/>
                <w:szCs w:val="22"/>
              </w:rPr>
              <w:t>mssrajesh</w:t>
            </w:r>
            <w:r w:rsidRPr="00B72E9A">
              <w:rPr>
                <w:rFonts w:asciiTheme="majorHAnsi" w:eastAsia="Arial Unicode MS" w:hAnsiTheme="majorHAnsi" w:cs="Arial Unicode MS"/>
                <w:sz w:val="22"/>
                <w:szCs w:val="22"/>
              </w:rPr>
              <w:t>@gmail.com</w:t>
            </w:r>
          </w:p>
        </w:tc>
        <w:tc>
          <w:tcPr>
            <w:tcW w:w="2472" w:type="dxa"/>
            <w:vMerge/>
          </w:tcPr>
          <w:p w:rsidR="00622735" w:rsidRPr="00B72E9A" w:rsidRDefault="00622735" w:rsidP="003D7744">
            <w:pPr>
              <w:rPr>
                <w:rFonts w:asciiTheme="majorHAnsi" w:hAnsiTheme="majorHAnsi"/>
              </w:rPr>
            </w:pPr>
          </w:p>
        </w:tc>
        <w:tc>
          <w:tcPr>
            <w:tcW w:w="2759" w:type="dxa"/>
            <w:vMerge/>
          </w:tcPr>
          <w:p w:rsidR="00622735" w:rsidRPr="00B72E9A" w:rsidRDefault="00622735" w:rsidP="003D7744">
            <w:pPr>
              <w:rPr>
                <w:rFonts w:asciiTheme="majorHAnsi" w:hAnsiTheme="majorHAnsi"/>
              </w:rPr>
            </w:pPr>
          </w:p>
        </w:tc>
      </w:tr>
    </w:tbl>
    <w:p w:rsidR="00622735" w:rsidRPr="00B72E9A" w:rsidRDefault="00622735" w:rsidP="00622735">
      <w:pPr>
        <w:pBdr>
          <w:bottom w:val="threeDEmboss" w:sz="6" w:space="0" w:color="auto"/>
        </w:pBdr>
        <w:contextualSpacing/>
        <w:rPr>
          <w:rFonts w:asciiTheme="majorHAnsi" w:eastAsia="Arial Unicode MS" w:hAnsiTheme="majorHAnsi" w:cs="Arial Unicode MS"/>
          <w:b/>
          <w:bCs/>
          <w:smallCaps/>
          <w:sz w:val="22"/>
          <w:szCs w:val="22"/>
        </w:rPr>
      </w:pPr>
    </w:p>
    <w:p w:rsidR="00622735" w:rsidRPr="00B72E9A" w:rsidRDefault="00622735" w:rsidP="00622735">
      <w:pPr>
        <w:contextualSpacing/>
        <w:jc w:val="both"/>
        <w:rPr>
          <w:rFonts w:asciiTheme="majorHAnsi" w:eastAsia="Arial Unicode MS" w:hAnsiTheme="majorHAnsi" w:cs="Arial Unicode MS"/>
          <w:sz w:val="22"/>
          <w:szCs w:val="22"/>
        </w:rPr>
      </w:pPr>
    </w:p>
    <w:p w:rsidR="00622735" w:rsidRPr="006D0952" w:rsidRDefault="001A731E" w:rsidP="00D500E9">
      <w:pPr>
        <w:tabs>
          <w:tab w:val="left" w:pos="5828"/>
        </w:tabs>
        <w:contextualSpacing/>
        <w:jc w:val="both"/>
        <w:rPr>
          <w:rFonts w:asciiTheme="majorHAnsi" w:eastAsia="Arial Unicode MS" w:hAnsiTheme="majorHAnsi" w:cs="Arial Unicode MS"/>
          <w:b/>
          <w:bCs/>
          <w:sz w:val="22"/>
          <w:szCs w:val="22"/>
        </w:rPr>
      </w:pPr>
      <w:r>
        <w:rPr>
          <w:rFonts w:ascii="Arial" w:hAnsi="Arial" w:cs="Arial"/>
          <w:b/>
          <w:bCs/>
          <w:sz w:val="26"/>
          <w:szCs w:val="26"/>
        </w:rPr>
        <w:t>P</w:t>
      </w:r>
      <w:r>
        <w:rPr>
          <w:rFonts w:ascii="Arial" w:hAnsi="Arial" w:cs="Arial"/>
          <w:b/>
          <w:bCs/>
          <w:sz w:val="18"/>
          <w:szCs w:val="18"/>
        </w:rPr>
        <w:t>ROFESSINAL</w:t>
      </w:r>
      <w:r>
        <w:rPr>
          <w:rFonts w:ascii="Arial" w:hAnsi="Arial" w:cs="Arial"/>
          <w:b/>
          <w:bCs/>
          <w:sz w:val="26"/>
          <w:szCs w:val="26"/>
        </w:rPr>
        <w:t xml:space="preserve"> </w:t>
      </w:r>
      <w:r w:rsidR="006D0952" w:rsidRPr="006D0952">
        <w:rPr>
          <w:rFonts w:ascii="Arial" w:hAnsi="Arial" w:cs="Arial"/>
          <w:b/>
          <w:bCs/>
          <w:sz w:val="26"/>
          <w:szCs w:val="26"/>
        </w:rPr>
        <w:t>S</w:t>
      </w:r>
      <w:r w:rsidR="006D0952" w:rsidRPr="006D0952">
        <w:rPr>
          <w:rFonts w:ascii="Arial" w:hAnsi="Arial" w:cs="Arial"/>
          <w:b/>
          <w:bCs/>
          <w:sz w:val="18"/>
          <w:szCs w:val="18"/>
        </w:rPr>
        <w:t>UMMARY</w:t>
      </w:r>
      <w:r w:rsidR="00D500E9">
        <w:rPr>
          <w:rFonts w:ascii="Arial" w:hAnsi="Arial" w:cs="Arial"/>
          <w:b/>
          <w:bCs/>
          <w:sz w:val="18"/>
          <w:szCs w:val="18"/>
        </w:rPr>
        <w:tab/>
      </w:r>
    </w:p>
    <w:p w:rsidR="005E4773" w:rsidRPr="0048080C" w:rsidRDefault="005E4773" w:rsidP="0048080C">
      <w:pPr>
        <w:spacing w:before="120"/>
        <w:jc w:val="both"/>
        <w:rPr>
          <w:rFonts w:asciiTheme="majorHAnsi" w:eastAsia="Arial Unicode MS" w:hAnsiTheme="majorHAnsi" w:cs="Arial Unicode MS"/>
          <w:sz w:val="22"/>
          <w:szCs w:val="22"/>
        </w:rPr>
      </w:pPr>
      <w:r w:rsidRPr="0048080C">
        <w:rPr>
          <w:rFonts w:asciiTheme="majorHAnsi" w:eastAsia="Arial Unicode MS" w:hAnsiTheme="majorHAnsi" w:cs="Arial Unicode MS"/>
          <w:sz w:val="22"/>
          <w:szCs w:val="22"/>
        </w:rPr>
        <w:t xml:space="preserve">Total IT Experience of </w:t>
      </w:r>
      <w:r w:rsidRPr="001F5B36">
        <w:rPr>
          <w:rFonts w:asciiTheme="majorHAnsi" w:eastAsia="Arial Unicode MS" w:hAnsiTheme="majorHAnsi" w:cs="Arial Unicode MS"/>
          <w:b/>
          <w:sz w:val="22"/>
          <w:szCs w:val="22"/>
        </w:rPr>
        <w:t>8 Years 10 Months</w:t>
      </w:r>
      <w:r w:rsidRPr="0048080C">
        <w:rPr>
          <w:rFonts w:asciiTheme="majorHAnsi" w:eastAsia="Arial Unicode MS" w:hAnsiTheme="majorHAnsi" w:cs="Arial Unicode MS"/>
          <w:sz w:val="22"/>
          <w:szCs w:val="22"/>
        </w:rPr>
        <w:t xml:space="preserve"> including </w:t>
      </w:r>
      <w:r w:rsidRPr="00C247BE">
        <w:rPr>
          <w:rFonts w:asciiTheme="majorHAnsi" w:eastAsia="Arial Unicode MS" w:hAnsiTheme="majorHAnsi" w:cs="Arial Unicode MS"/>
          <w:b/>
          <w:sz w:val="22"/>
          <w:szCs w:val="22"/>
        </w:rPr>
        <w:t>2 years</w:t>
      </w:r>
      <w:r w:rsidRPr="0048080C">
        <w:rPr>
          <w:rFonts w:asciiTheme="majorHAnsi" w:eastAsia="Arial Unicode MS" w:hAnsiTheme="majorHAnsi" w:cs="Arial Unicode MS"/>
          <w:sz w:val="22"/>
          <w:szCs w:val="22"/>
        </w:rPr>
        <w:t xml:space="preserve"> with Tech Mahindra, Chennai.</w:t>
      </w:r>
    </w:p>
    <w:p w:rsidR="00C21D01" w:rsidRPr="001F5B36" w:rsidRDefault="00C21D01" w:rsidP="001A53FD">
      <w:pPr>
        <w:pStyle w:val="ListParagraph"/>
        <w:numPr>
          <w:ilvl w:val="0"/>
          <w:numId w:val="5"/>
        </w:numPr>
        <w:spacing w:before="120"/>
        <w:jc w:val="both"/>
        <w:rPr>
          <w:rFonts w:asciiTheme="majorHAnsi" w:eastAsia="Arial Unicode MS" w:hAnsiTheme="majorHAnsi" w:cs="Arial Unicode MS"/>
          <w:sz w:val="22"/>
          <w:szCs w:val="22"/>
        </w:rPr>
      </w:pPr>
      <w:r w:rsidRPr="001F5B36">
        <w:rPr>
          <w:rFonts w:asciiTheme="majorHAnsi" w:eastAsia="Arial Unicode MS" w:hAnsiTheme="majorHAnsi" w:cs="Arial Unicode MS"/>
          <w:b/>
          <w:sz w:val="22"/>
          <w:szCs w:val="22"/>
        </w:rPr>
        <w:t>2+</w:t>
      </w:r>
      <w:r w:rsidRPr="001F5B36">
        <w:rPr>
          <w:rFonts w:asciiTheme="majorHAnsi" w:eastAsia="Arial Unicode MS" w:hAnsiTheme="majorHAnsi" w:cs="Arial Unicode MS"/>
          <w:sz w:val="22"/>
          <w:szCs w:val="22"/>
        </w:rPr>
        <w:t xml:space="preserve"> </w:t>
      </w:r>
      <w:r>
        <w:rPr>
          <w:rFonts w:asciiTheme="majorHAnsi" w:eastAsia="Arial Unicode MS" w:hAnsiTheme="majorHAnsi" w:cs="Arial Unicode MS"/>
          <w:sz w:val="22"/>
          <w:szCs w:val="22"/>
        </w:rPr>
        <w:t>years of experience in salesforce.com configuration and development using Apex, Visual force and SOQL for various projects under several roles.</w:t>
      </w:r>
    </w:p>
    <w:p w:rsidR="0048080C" w:rsidRPr="001F5B36" w:rsidRDefault="0048080C" w:rsidP="001A53FD">
      <w:pPr>
        <w:pStyle w:val="ListParagraph"/>
        <w:numPr>
          <w:ilvl w:val="0"/>
          <w:numId w:val="5"/>
        </w:numPr>
        <w:spacing w:before="120"/>
        <w:jc w:val="both"/>
        <w:rPr>
          <w:rFonts w:asciiTheme="majorHAnsi" w:eastAsia="Arial Unicode MS" w:hAnsiTheme="majorHAnsi" w:cs="Arial Unicode MS"/>
          <w:sz w:val="22"/>
          <w:szCs w:val="22"/>
        </w:rPr>
      </w:pPr>
      <w:r w:rsidRPr="001F5B36">
        <w:rPr>
          <w:rFonts w:asciiTheme="majorHAnsi" w:eastAsia="Arial Unicode MS" w:hAnsiTheme="majorHAnsi" w:cs="Arial Unicode MS"/>
          <w:b/>
          <w:sz w:val="22"/>
          <w:szCs w:val="22"/>
        </w:rPr>
        <w:t>2</w:t>
      </w:r>
      <w:r w:rsidRPr="001F5B36">
        <w:rPr>
          <w:rFonts w:asciiTheme="majorHAnsi" w:eastAsia="Arial Unicode MS" w:hAnsiTheme="majorHAnsi" w:cs="Arial Unicode MS"/>
          <w:sz w:val="22"/>
          <w:szCs w:val="22"/>
        </w:rPr>
        <w:t xml:space="preserve"> </w:t>
      </w:r>
      <w:r>
        <w:rPr>
          <w:rFonts w:asciiTheme="majorHAnsi" w:eastAsia="Arial Unicode MS" w:hAnsiTheme="majorHAnsi" w:cs="Arial Unicode MS"/>
          <w:sz w:val="22"/>
          <w:szCs w:val="22"/>
        </w:rPr>
        <w:t xml:space="preserve">years of experience in UI development using </w:t>
      </w:r>
      <w:r w:rsidR="00167BAC">
        <w:rPr>
          <w:rFonts w:asciiTheme="majorHAnsi" w:eastAsia="Arial Unicode MS" w:hAnsiTheme="majorHAnsi" w:cs="Arial Unicode MS"/>
          <w:sz w:val="22"/>
          <w:szCs w:val="22"/>
        </w:rPr>
        <w:t>JavaScript</w:t>
      </w:r>
      <w:r>
        <w:rPr>
          <w:rFonts w:asciiTheme="majorHAnsi" w:eastAsia="Arial Unicode MS" w:hAnsiTheme="majorHAnsi" w:cs="Arial Unicode MS"/>
          <w:sz w:val="22"/>
          <w:szCs w:val="22"/>
        </w:rPr>
        <w:t>, Html, CSS, SDL Tridion.</w:t>
      </w:r>
    </w:p>
    <w:p w:rsidR="0048080C" w:rsidRPr="001F5B36" w:rsidRDefault="00192923" w:rsidP="001A53FD">
      <w:pPr>
        <w:pStyle w:val="ListParagraph"/>
        <w:numPr>
          <w:ilvl w:val="0"/>
          <w:numId w:val="5"/>
        </w:numPr>
        <w:spacing w:before="120"/>
        <w:jc w:val="both"/>
        <w:rPr>
          <w:rFonts w:asciiTheme="majorHAnsi" w:eastAsia="Arial Unicode MS" w:hAnsiTheme="majorHAnsi" w:cs="Arial Unicode MS"/>
          <w:sz w:val="22"/>
          <w:szCs w:val="22"/>
        </w:rPr>
      </w:pPr>
      <w:r w:rsidRPr="001F5B36">
        <w:rPr>
          <w:rFonts w:asciiTheme="majorHAnsi" w:eastAsia="Arial Unicode MS" w:hAnsiTheme="majorHAnsi" w:cs="Arial Unicode MS"/>
          <w:b/>
          <w:sz w:val="22"/>
          <w:szCs w:val="22"/>
        </w:rPr>
        <w:t>4+</w:t>
      </w:r>
      <w:r w:rsidRPr="001F5B36">
        <w:rPr>
          <w:rFonts w:asciiTheme="majorHAnsi" w:eastAsia="Arial Unicode MS" w:hAnsiTheme="majorHAnsi" w:cs="Arial Unicode MS"/>
          <w:sz w:val="22"/>
          <w:szCs w:val="22"/>
        </w:rPr>
        <w:t xml:space="preserve"> </w:t>
      </w:r>
      <w:r>
        <w:rPr>
          <w:rFonts w:asciiTheme="majorHAnsi" w:eastAsia="Arial Unicode MS" w:hAnsiTheme="majorHAnsi" w:cs="Arial Unicode MS"/>
          <w:sz w:val="22"/>
          <w:szCs w:val="22"/>
        </w:rPr>
        <w:t xml:space="preserve">years of experience in web applications using </w:t>
      </w:r>
      <w:r w:rsidRPr="00357BE0">
        <w:rPr>
          <w:rFonts w:asciiTheme="majorHAnsi" w:eastAsia="Arial Unicode MS" w:hAnsiTheme="majorHAnsi" w:cs="Arial Unicode MS"/>
          <w:sz w:val="22"/>
          <w:szCs w:val="22"/>
        </w:rPr>
        <w:t>PHP, Ajax, HTML, CSS and JavaScript</w:t>
      </w:r>
      <w:r>
        <w:rPr>
          <w:rFonts w:asciiTheme="majorHAnsi" w:eastAsia="Arial Unicode MS" w:hAnsiTheme="majorHAnsi" w:cs="Arial Unicode MS"/>
          <w:sz w:val="22"/>
          <w:szCs w:val="22"/>
        </w:rPr>
        <w:t>, MySQL</w:t>
      </w:r>
    </w:p>
    <w:p w:rsidR="007561DB" w:rsidRDefault="007561DB" w:rsidP="003F7B62">
      <w:pPr>
        <w:rPr>
          <w:rFonts w:ascii="Arial" w:hAnsi="Arial" w:cs="Arial"/>
          <w:b/>
          <w:sz w:val="26"/>
          <w:szCs w:val="26"/>
          <w:lang w:val="pt-BR"/>
        </w:rPr>
      </w:pPr>
    </w:p>
    <w:p w:rsidR="005E4773" w:rsidRDefault="005E4773" w:rsidP="005E4773">
      <w:pPr>
        <w:spacing w:line="360" w:lineRule="auto"/>
        <w:rPr>
          <w:rFonts w:ascii="Arial" w:hAnsi="Arial" w:cs="Arial"/>
          <w:b/>
          <w:sz w:val="18"/>
          <w:szCs w:val="18"/>
          <w:lang w:val="pt-BR"/>
        </w:rPr>
      </w:pPr>
      <w:r>
        <w:rPr>
          <w:rFonts w:ascii="Arial" w:hAnsi="Arial" w:cs="Arial"/>
          <w:b/>
          <w:sz w:val="26"/>
          <w:szCs w:val="26"/>
          <w:lang w:val="pt-BR"/>
        </w:rPr>
        <w:t>F</w:t>
      </w:r>
      <w:r w:rsidRPr="00813845">
        <w:rPr>
          <w:rFonts w:ascii="Arial" w:hAnsi="Arial" w:cs="Arial"/>
          <w:b/>
          <w:sz w:val="18"/>
          <w:szCs w:val="18"/>
          <w:lang w:val="pt-BR"/>
        </w:rPr>
        <w:t>UNCTIONAL</w:t>
      </w:r>
      <w:r w:rsidR="0092452A">
        <w:rPr>
          <w:rFonts w:ascii="Arial" w:hAnsi="Arial" w:cs="Arial"/>
          <w:b/>
          <w:sz w:val="18"/>
          <w:szCs w:val="18"/>
          <w:lang w:val="pt-BR"/>
        </w:rPr>
        <w:t xml:space="preserve"> </w:t>
      </w:r>
      <w:r w:rsidR="0092452A" w:rsidRPr="0092452A">
        <w:rPr>
          <w:rFonts w:ascii="Arial" w:hAnsi="Arial" w:cs="Arial"/>
          <w:b/>
          <w:lang w:val="pt-BR"/>
        </w:rPr>
        <w:t>/</w:t>
      </w:r>
      <w:r w:rsidR="0092452A">
        <w:rPr>
          <w:rFonts w:ascii="Arial" w:hAnsi="Arial" w:cs="Arial"/>
          <w:b/>
          <w:sz w:val="18"/>
          <w:szCs w:val="18"/>
          <w:lang w:val="pt-BR"/>
        </w:rPr>
        <w:t xml:space="preserve"> </w:t>
      </w:r>
      <w:r w:rsidR="0092452A" w:rsidRPr="006D0952">
        <w:rPr>
          <w:rFonts w:ascii="Arial" w:hAnsi="Arial" w:cs="Arial"/>
          <w:b/>
          <w:sz w:val="26"/>
          <w:szCs w:val="26"/>
          <w:lang w:val="pt-BR"/>
        </w:rPr>
        <w:t>T</w:t>
      </w:r>
      <w:r w:rsidR="0092452A" w:rsidRPr="006D0952">
        <w:rPr>
          <w:rFonts w:ascii="Arial" w:hAnsi="Arial" w:cs="Arial"/>
          <w:b/>
          <w:sz w:val="18"/>
          <w:szCs w:val="18"/>
          <w:lang w:val="pt-BR"/>
        </w:rPr>
        <w:t>ECHNICAL</w:t>
      </w:r>
      <w:r w:rsidRPr="006D0952">
        <w:rPr>
          <w:rFonts w:ascii="Arial" w:hAnsi="Arial" w:cs="Arial"/>
          <w:b/>
          <w:lang w:val="pt-BR"/>
        </w:rPr>
        <w:t xml:space="preserve"> </w:t>
      </w:r>
      <w:r w:rsidRPr="006D0952">
        <w:rPr>
          <w:rFonts w:ascii="Arial" w:hAnsi="Arial" w:cs="Arial"/>
          <w:b/>
          <w:sz w:val="26"/>
          <w:szCs w:val="26"/>
          <w:lang w:val="pt-BR"/>
        </w:rPr>
        <w:t>E</w:t>
      </w:r>
      <w:r w:rsidRPr="006D0952">
        <w:rPr>
          <w:rFonts w:ascii="Arial" w:hAnsi="Arial" w:cs="Arial"/>
          <w:b/>
          <w:sz w:val="18"/>
          <w:szCs w:val="18"/>
          <w:lang w:val="pt-BR"/>
        </w:rPr>
        <w:t>XPERTISE</w:t>
      </w:r>
    </w:p>
    <w:p w:rsidR="00DD1A28" w:rsidRDefault="00DD1A28" w:rsidP="00357BE0">
      <w:pPr>
        <w:pStyle w:val="ListParagraph"/>
        <w:numPr>
          <w:ilvl w:val="0"/>
          <w:numId w:val="5"/>
        </w:numPr>
        <w:spacing w:before="120"/>
        <w:jc w:val="both"/>
        <w:rPr>
          <w:rFonts w:asciiTheme="majorHAnsi" w:eastAsia="Arial Unicode MS" w:hAnsiTheme="majorHAnsi" w:cs="Arial Unicode MS"/>
          <w:sz w:val="22"/>
          <w:szCs w:val="22"/>
        </w:rPr>
      </w:pPr>
      <w:r>
        <w:rPr>
          <w:rFonts w:asciiTheme="majorHAnsi" w:eastAsia="Arial Unicode MS" w:hAnsiTheme="majorHAnsi" w:cs="Arial Unicode MS"/>
          <w:sz w:val="22"/>
          <w:szCs w:val="22"/>
        </w:rPr>
        <w:t xml:space="preserve">Possess strong CRM business knowledge with hands on experience in implementing End to End CRM solution using </w:t>
      </w:r>
      <w:r w:rsidR="00940B9D">
        <w:rPr>
          <w:rFonts w:asciiTheme="majorHAnsi" w:eastAsia="Arial Unicode MS" w:hAnsiTheme="majorHAnsi" w:cs="Arial Unicode MS"/>
          <w:sz w:val="22"/>
          <w:szCs w:val="22"/>
        </w:rPr>
        <w:t>SALESFORCE</w:t>
      </w:r>
      <w:r>
        <w:rPr>
          <w:rFonts w:asciiTheme="majorHAnsi" w:eastAsia="Arial Unicode MS" w:hAnsiTheme="majorHAnsi" w:cs="Arial Unicode MS"/>
          <w:sz w:val="22"/>
          <w:szCs w:val="22"/>
        </w:rPr>
        <w:t xml:space="preserve"> sales and service cloud platforms</w:t>
      </w:r>
    </w:p>
    <w:p w:rsidR="00C21547" w:rsidRPr="00C21547" w:rsidRDefault="00C21547" w:rsidP="002D7B41">
      <w:pPr>
        <w:numPr>
          <w:ilvl w:val="0"/>
          <w:numId w:val="5"/>
        </w:numPr>
        <w:overflowPunct w:val="0"/>
        <w:autoSpaceDE w:val="0"/>
        <w:autoSpaceDN w:val="0"/>
        <w:adjustRightInd w:val="0"/>
        <w:spacing w:before="120"/>
        <w:jc w:val="both"/>
        <w:textAlignment w:val="baseline"/>
        <w:rPr>
          <w:rFonts w:asciiTheme="majorHAnsi" w:eastAsia="Arial Unicode MS" w:hAnsiTheme="majorHAnsi" w:cs="Arial Unicode MS"/>
          <w:sz w:val="22"/>
          <w:szCs w:val="22"/>
        </w:rPr>
      </w:pPr>
      <w:r w:rsidRPr="002D7B41">
        <w:rPr>
          <w:rFonts w:asciiTheme="majorHAnsi" w:eastAsia="Arial Unicode MS" w:hAnsiTheme="majorHAnsi" w:cs="Arial Unicode MS"/>
          <w:sz w:val="22"/>
          <w:szCs w:val="22"/>
        </w:rPr>
        <w:t>Good Knowledge on developing applications using APEX , Visual Force, Trigger, JavaScript, SOQL, HTML, JQuery</w:t>
      </w:r>
    </w:p>
    <w:p w:rsidR="00190841" w:rsidRDefault="00190841" w:rsidP="00357BE0">
      <w:pPr>
        <w:numPr>
          <w:ilvl w:val="0"/>
          <w:numId w:val="5"/>
        </w:numPr>
        <w:overflowPunct w:val="0"/>
        <w:autoSpaceDE w:val="0"/>
        <w:autoSpaceDN w:val="0"/>
        <w:adjustRightInd w:val="0"/>
        <w:spacing w:before="120"/>
        <w:jc w:val="both"/>
        <w:textAlignment w:val="baseline"/>
        <w:rPr>
          <w:rFonts w:asciiTheme="majorHAnsi" w:eastAsia="Arial Unicode MS" w:hAnsiTheme="majorHAnsi" w:cs="Arial Unicode MS"/>
          <w:sz w:val="22"/>
          <w:szCs w:val="22"/>
        </w:rPr>
      </w:pPr>
      <w:r w:rsidRPr="00190841">
        <w:rPr>
          <w:rFonts w:asciiTheme="majorHAnsi" w:eastAsia="Arial Unicode MS" w:hAnsiTheme="majorHAnsi" w:cs="Arial Unicode MS"/>
          <w:sz w:val="22"/>
          <w:szCs w:val="22"/>
        </w:rPr>
        <w:t xml:space="preserve">Extensive experience in activities related to SFDC Deployment using Change Sets. Experience in Data migration using </w:t>
      </w:r>
      <w:r w:rsidR="00905518">
        <w:rPr>
          <w:rFonts w:asciiTheme="majorHAnsi" w:eastAsia="Arial Unicode MS" w:hAnsiTheme="majorHAnsi" w:cs="Arial Unicode MS"/>
          <w:sz w:val="22"/>
          <w:szCs w:val="22"/>
        </w:rPr>
        <w:t>Apex</w:t>
      </w:r>
      <w:r w:rsidRPr="00190841">
        <w:rPr>
          <w:rFonts w:asciiTheme="majorHAnsi" w:eastAsia="Arial Unicode MS" w:hAnsiTheme="majorHAnsi" w:cs="Arial Unicode MS"/>
          <w:sz w:val="22"/>
          <w:szCs w:val="22"/>
        </w:rPr>
        <w:t xml:space="preserve"> Data loader</w:t>
      </w:r>
    </w:p>
    <w:p w:rsidR="00B80E03" w:rsidRPr="004A7306" w:rsidRDefault="00C21547" w:rsidP="00357BE0">
      <w:pPr>
        <w:numPr>
          <w:ilvl w:val="0"/>
          <w:numId w:val="5"/>
        </w:numPr>
        <w:overflowPunct w:val="0"/>
        <w:autoSpaceDE w:val="0"/>
        <w:autoSpaceDN w:val="0"/>
        <w:adjustRightInd w:val="0"/>
        <w:spacing w:before="120"/>
        <w:jc w:val="both"/>
        <w:textAlignment w:val="baseline"/>
        <w:rPr>
          <w:rFonts w:asciiTheme="majorHAnsi" w:eastAsia="Arial Unicode MS" w:hAnsiTheme="majorHAnsi" w:cs="Arial Unicode MS"/>
          <w:sz w:val="22"/>
          <w:szCs w:val="22"/>
        </w:rPr>
      </w:pPr>
      <w:r w:rsidRPr="002D7B41">
        <w:rPr>
          <w:rFonts w:asciiTheme="majorHAnsi" w:eastAsia="Arial Unicode MS" w:hAnsiTheme="majorHAnsi" w:cs="Arial Unicode MS"/>
          <w:sz w:val="22"/>
          <w:szCs w:val="22"/>
        </w:rPr>
        <w:t>Performing administration tasks such as creating accounts and profiles, defining fields, maintaining pick list values, etc</w:t>
      </w:r>
    </w:p>
    <w:p w:rsidR="004A7306" w:rsidRPr="002D7B41" w:rsidRDefault="004A7306" w:rsidP="002D7B41">
      <w:pPr>
        <w:numPr>
          <w:ilvl w:val="0"/>
          <w:numId w:val="5"/>
        </w:numPr>
        <w:overflowPunct w:val="0"/>
        <w:autoSpaceDE w:val="0"/>
        <w:autoSpaceDN w:val="0"/>
        <w:adjustRightInd w:val="0"/>
        <w:spacing w:before="120"/>
        <w:jc w:val="both"/>
        <w:textAlignment w:val="baseline"/>
        <w:rPr>
          <w:rFonts w:asciiTheme="majorHAnsi" w:eastAsia="Arial Unicode MS" w:hAnsiTheme="majorHAnsi" w:cs="Arial Unicode MS"/>
          <w:sz w:val="22"/>
          <w:szCs w:val="22"/>
        </w:rPr>
      </w:pPr>
      <w:r w:rsidRPr="002D7B41">
        <w:rPr>
          <w:rFonts w:asciiTheme="majorHAnsi" w:eastAsia="Arial Unicode MS" w:hAnsiTheme="majorHAnsi" w:cs="Arial Unicode MS"/>
          <w:sz w:val="22"/>
          <w:szCs w:val="22"/>
        </w:rPr>
        <w:t>Maintain users, roles, security, profiles, workflow rules ,sharing settings etc</w:t>
      </w:r>
    </w:p>
    <w:p w:rsidR="003A3D1E" w:rsidRPr="003A3D1E" w:rsidRDefault="003A3D1E" w:rsidP="003A3D1E">
      <w:pPr>
        <w:numPr>
          <w:ilvl w:val="0"/>
          <w:numId w:val="5"/>
        </w:numPr>
        <w:overflowPunct w:val="0"/>
        <w:autoSpaceDE w:val="0"/>
        <w:autoSpaceDN w:val="0"/>
        <w:adjustRightInd w:val="0"/>
        <w:spacing w:before="120"/>
        <w:jc w:val="both"/>
        <w:textAlignment w:val="baseline"/>
        <w:rPr>
          <w:rFonts w:asciiTheme="majorHAnsi" w:eastAsia="Arial Unicode MS" w:hAnsiTheme="majorHAnsi" w:cs="Arial Unicode MS"/>
          <w:sz w:val="22"/>
          <w:szCs w:val="22"/>
        </w:rPr>
      </w:pPr>
      <w:r w:rsidRPr="003A3D1E">
        <w:rPr>
          <w:rFonts w:asciiTheme="majorHAnsi" w:eastAsia="Arial Unicode MS" w:hAnsiTheme="majorHAnsi" w:cs="Arial Unicode MS"/>
          <w:sz w:val="22"/>
          <w:szCs w:val="22"/>
        </w:rPr>
        <w:t>Ability to prepare design documents as per the Software requirements</w:t>
      </w:r>
    </w:p>
    <w:p w:rsidR="00B14C40" w:rsidRDefault="00B14C40" w:rsidP="00B14C40">
      <w:pPr>
        <w:pStyle w:val="ListParagraph"/>
        <w:numPr>
          <w:ilvl w:val="0"/>
          <w:numId w:val="5"/>
        </w:numPr>
        <w:spacing w:before="120"/>
        <w:jc w:val="both"/>
        <w:rPr>
          <w:rFonts w:asciiTheme="majorHAnsi" w:eastAsia="Arial Unicode MS" w:hAnsiTheme="majorHAnsi" w:cs="Arial Unicode MS"/>
          <w:sz w:val="22"/>
          <w:szCs w:val="22"/>
        </w:rPr>
      </w:pPr>
      <w:r w:rsidRPr="00B14C40">
        <w:rPr>
          <w:rFonts w:asciiTheme="majorHAnsi" w:eastAsia="Arial Unicode MS" w:hAnsiTheme="majorHAnsi" w:cs="Arial Unicode MS"/>
          <w:sz w:val="22"/>
          <w:szCs w:val="22"/>
        </w:rPr>
        <w:t>Expert level skills in interacting with clients, multifunctional teams, programmers and</w:t>
      </w:r>
      <w:r>
        <w:rPr>
          <w:rFonts w:asciiTheme="majorHAnsi" w:eastAsia="Arial Unicode MS" w:hAnsiTheme="majorHAnsi" w:cs="Arial Unicode MS"/>
          <w:sz w:val="22"/>
          <w:szCs w:val="22"/>
        </w:rPr>
        <w:t xml:space="preserve"> </w:t>
      </w:r>
      <w:r w:rsidRPr="00B14C40">
        <w:rPr>
          <w:rFonts w:asciiTheme="majorHAnsi" w:eastAsia="Arial Unicode MS" w:hAnsiTheme="majorHAnsi" w:cs="Arial Unicode MS"/>
          <w:sz w:val="22"/>
          <w:szCs w:val="22"/>
        </w:rPr>
        <w:t xml:space="preserve">technical staff at all levels. </w:t>
      </w:r>
    </w:p>
    <w:p w:rsidR="00B14C40" w:rsidRPr="00B14C40" w:rsidRDefault="00B14C40" w:rsidP="00B14C40">
      <w:pPr>
        <w:pStyle w:val="ListParagraph"/>
        <w:numPr>
          <w:ilvl w:val="0"/>
          <w:numId w:val="5"/>
        </w:numPr>
        <w:spacing w:before="120"/>
        <w:jc w:val="both"/>
        <w:rPr>
          <w:rFonts w:asciiTheme="majorHAnsi" w:eastAsia="Arial Unicode MS" w:hAnsiTheme="majorHAnsi" w:cs="Arial Unicode MS"/>
          <w:sz w:val="22"/>
          <w:szCs w:val="22"/>
        </w:rPr>
      </w:pPr>
      <w:r w:rsidRPr="00B14C40">
        <w:rPr>
          <w:rFonts w:asciiTheme="majorHAnsi" w:eastAsia="Arial Unicode MS" w:hAnsiTheme="majorHAnsi" w:cs="Arial Unicode MS"/>
          <w:sz w:val="22"/>
          <w:szCs w:val="22"/>
        </w:rPr>
        <w:t>Excellent ability in planning, organizing and prioritizin</w:t>
      </w:r>
      <w:r w:rsidR="00993A7E">
        <w:rPr>
          <w:rFonts w:asciiTheme="majorHAnsi" w:eastAsia="Arial Unicode MS" w:hAnsiTheme="majorHAnsi" w:cs="Arial Unicode MS"/>
          <w:sz w:val="22"/>
          <w:szCs w:val="22"/>
        </w:rPr>
        <w:t xml:space="preserve">g work to meet deadlines of the </w:t>
      </w:r>
      <w:r w:rsidRPr="00B14C40">
        <w:rPr>
          <w:rFonts w:asciiTheme="majorHAnsi" w:eastAsia="Arial Unicode MS" w:hAnsiTheme="majorHAnsi" w:cs="Arial Unicode MS"/>
          <w:sz w:val="22"/>
          <w:szCs w:val="22"/>
        </w:rPr>
        <w:t>project and attain customer satisfaction at the highest level possible.</w:t>
      </w:r>
    </w:p>
    <w:p w:rsidR="00622735" w:rsidRPr="00B72E9A" w:rsidRDefault="00622735" w:rsidP="001A53FD">
      <w:pPr>
        <w:spacing w:before="120"/>
        <w:ind w:left="720"/>
        <w:contextualSpacing/>
        <w:jc w:val="both"/>
        <w:rPr>
          <w:rFonts w:asciiTheme="majorHAnsi" w:eastAsia="Arial Unicode MS" w:hAnsiTheme="majorHAnsi" w:cs="Arial Unicode MS"/>
          <w:sz w:val="22"/>
          <w:szCs w:val="22"/>
        </w:rPr>
      </w:pPr>
    </w:p>
    <w:p w:rsidR="006D0952" w:rsidRDefault="006D0952" w:rsidP="006D0952">
      <w:pPr>
        <w:spacing w:line="360" w:lineRule="auto"/>
        <w:rPr>
          <w:rFonts w:asciiTheme="majorHAnsi" w:eastAsia="Arial Unicode MS" w:hAnsiTheme="majorHAnsi" w:cs="Arial Unicode MS"/>
          <w:b/>
          <w:sz w:val="22"/>
          <w:szCs w:val="22"/>
        </w:rPr>
      </w:pPr>
      <w:r w:rsidRPr="006D0952">
        <w:rPr>
          <w:rFonts w:ascii="Arial" w:hAnsi="Arial" w:cs="Arial"/>
          <w:b/>
          <w:sz w:val="26"/>
          <w:szCs w:val="26"/>
          <w:lang w:val="pt-BR"/>
        </w:rPr>
        <w:t>T</w:t>
      </w:r>
      <w:r w:rsidRPr="006D0952">
        <w:rPr>
          <w:rFonts w:ascii="Arial" w:hAnsi="Arial" w:cs="Arial"/>
          <w:b/>
          <w:sz w:val="18"/>
          <w:szCs w:val="18"/>
          <w:lang w:val="pt-BR"/>
        </w:rPr>
        <w:t>ECHNICAL</w:t>
      </w:r>
      <w:r w:rsidRPr="006D0952">
        <w:rPr>
          <w:rFonts w:ascii="Arial" w:hAnsi="Arial" w:cs="Arial"/>
          <w:b/>
          <w:lang w:val="pt-BR"/>
        </w:rPr>
        <w:t xml:space="preserve"> </w:t>
      </w:r>
      <w:r w:rsidR="00885A57">
        <w:rPr>
          <w:rFonts w:ascii="Arial" w:hAnsi="Arial" w:cs="Arial"/>
          <w:b/>
          <w:sz w:val="26"/>
          <w:szCs w:val="26"/>
          <w:lang w:val="pt-BR"/>
        </w:rPr>
        <w:t>S</w:t>
      </w:r>
      <w:r w:rsidR="00885A57">
        <w:rPr>
          <w:rFonts w:ascii="Arial" w:hAnsi="Arial" w:cs="Arial"/>
          <w:b/>
          <w:sz w:val="18"/>
          <w:szCs w:val="18"/>
          <w:lang w:val="pt-BR"/>
        </w:rPr>
        <w:t>KlLL</w:t>
      </w:r>
      <w:r w:rsidRPr="006D0952">
        <w:rPr>
          <w:rFonts w:ascii="Arial" w:hAnsi="Arial" w:cs="Arial"/>
          <w:b/>
          <w:sz w:val="18"/>
          <w:szCs w:val="18"/>
          <w:lang w:val="pt-BR"/>
        </w:rPr>
        <w:t>S</w:t>
      </w:r>
    </w:p>
    <w:p w:rsidR="00AB1CDE" w:rsidRPr="006D0952" w:rsidRDefault="00AB1CDE" w:rsidP="003700C7">
      <w:pPr>
        <w:spacing w:line="360" w:lineRule="auto"/>
        <w:ind w:firstLine="720"/>
        <w:rPr>
          <w:rFonts w:asciiTheme="majorHAnsi" w:eastAsia="Arial Unicode MS" w:hAnsiTheme="majorHAnsi" w:cs="Arial Unicode MS"/>
          <w:bCs/>
          <w:iCs/>
          <w:sz w:val="22"/>
          <w:szCs w:val="22"/>
        </w:rPr>
      </w:pPr>
      <w:r w:rsidRPr="006D0952">
        <w:rPr>
          <w:rFonts w:asciiTheme="majorHAnsi" w:eastAsia="Arial Unicode MS" w:hAnsiTheme="majorHAnsi" w:cs="Arial Unicode MS"/>
          <w:b/>
          <w:bCs/>
          <w:iCs/>
          <w:sz w:val="22"/>
          <w:szCs w:val="22"/>
        </w:rPr>
        <w:t>Operating Systems</w:t>
      </w:r>
      <w:r w:rsidR="00031067">
        <w:rPr>
          <w:rFonts w:asciiTheme="majorHAnsi" w:eastAsia="Arial Unicode MS" w:hAnsiTheme="majorHAnsi" w:cs="Arial Unicode MS"/>
          <w:b/>
          <w:bCs/>
          <w:iCs/>
          <w:sz w:val="22"/>
          <w:szCs w:val="22"/>
        </w:rPr>
        <w:tab/>
      </w:r>
      <w:r w:rsidR="00031067">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w:t>
      </w:r>
      <w:r w:rsidRPr="006D0952">
        <w:rPr>
          <w:rFonts w:asciiTheme="majorHAnsi" w:eastAsia="Arial Unicode MS" w:hAnsiTheme="majorHAnsi" w:cs="Arial Unicode MS"/>
          <w:b/>
          <w:bCs/>
          <w:iCs/>
          <w:sz w:val="22"/>
          <w:szCs w:val="22"/>
        </w:rPr>
        <w:tab/>
      </w:r>
      <w:r w:rsidRPr="006D0952">
        <w:rPr>
          <w:rFonts w:asciiTheme="majorHAnsi" w:eastAsia="Arial Unicode MS" w:hAnsiTheme="majorHAnsi" w:cs="Arial Unicode MS"/>
          <w:bCs/>
          <w:iCs/>
          <w:sz w:val="22"/>
          <w:szCs w:val="22"/>
        </w:rPr>
        <w:t>Windows 98, Windows XP, Windows Vista.</w:t>
      </w:r>
    </w:p>
    <w:p w:rsidR="00031067" w:rsidRPr="006D0952" w:rsidRDefault="00031067" w:rsidP="00031067">
      <w:pPr>
        <w:spacing w:line="360" w:lineRule="auto"/>
        <w:ind w:firstLine="720"/>
        <w:rPr>
          <w:rFonts w:asciiTheme="majorHAnsi" w:eastAsia="Arial Unicode MS" w:hAnsiTheme="majorHAnsi" w:cs="Arial Unicode MS"/>
          <w:bCs/>
          <w:iCs/>
          <w:sz w:val="22"/>
          <w:szCs w:val="22"/>
        </w:rPr>
      </w:pPr>
      <w:r>
        <w:rPr>
          <w:rFonts w:asciiTheme="majorHAnsi" w:eastAsia="Arial Unicode MS" w:hAnsiTheme="majorHAnsi" w:cs="Arial Unicode MS"/>
          <w:b/>
          <w:bCs/>
          <w:iCs/>
          <w:sz w:val="22"/>
          <w:szCs w:val="22"/>
        </w:rPr>
        <w:t>Salesforce Technologies</w:t>
      </w:r>
      <w:r>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w:t>
      </w:r>
      <w:r w:rsidRPr="006D0952">
        <w:rPr>
          <w:rFonts w:asciiTheme="majorHAnsi" w:eastAsia="Arial Unicode MS" w:hAnsiTheme="majorHAnsi" w:cs="Arial Unicode MS"/>
          <w:b/>
          <w:bCs/>
          <w:iCs/>
          <w:sz w:val="22"/>
          <w:szCs w:val="22"/>
        </w:rPr>
        <w:tab/>
      </w:r>
      <w:r w:rsidRPr="005C0689">
        <w:rPr>
          <w:rFonts w:asciiTheme="majorHAnsi" w:eastAsia="Arial Unicode MS" w:hAnsiTheme="majorHAnsi" w:cs="Arial Unicode MS"/>
          <w:bCs/>
          <w:iCs/>
          <w:sz w:val="22"/>
          <w:szCs w:val="22"/>
        </w:rPr>
        <w:t>A</w:t>
      </w:r>
      <w:r w:rsidR="003A73FF">
        <w:rPr>
          <w:rFonts w:asciiTheme="majorHAnsi" w:eastAsia="Arial Unicode MS" w:hAnsiTheme="majorHAnsi" w:cs="Arial Unicode MS"/>
          <w:bCs/>
          <w:iCs/>
          <w:sz w:val="22"/>
          <w:szCs w:val="22"/>
        </w:rPr>
        <w:t>pex,</w:t>
      </w:r>
      <w:r>
        <w:rPr>
          <w:rFonts w:asciiTheme="majorHAnsi" w:eastAsia="Arial Unicode MS" w:hAnsiTheme="majorHAnsi" w:cs="Arial Unicode MS"/>
          <w:b/>
          <w:bCs/>
          <w:iCs/>
          <w:sz w:val="22"/>
          <w:szCs w:val="22"/>
        </w:rPr>
        <w:t xml:space="preserve"> </w:t>
      </w:r>
      <w:r w:rsidR="003A73FF">
        <w:rPr>
          <w:rFonts w:asciiTheme="majorHAnsi" w:eastAsia="Arial Unicode MS" w:hAnsiTheme="majorHAnsi" w:cs="Arial Unicode MS"/>
          <w:bCs/>
          <w:iCs/>
          <w:sz w:val="22"/>
          <w:szCs w:val="22"/>
        </w:rPr>
        <w:t>Visual Force</w:t>
      </w:r>
      <w:r w:rsidRPr="006D0952">
        <w:rPr>
          <w:rFonts w:asciiTheme="majorHAnsi" w:eastAsia="Arial Unicode MS" w:hAnsiTheme="majorHAnsi" w:cs="Arial Unicode MS"/>
          <w:bCs/>
          <w:iCs/>
          <w:sz w:val="22"/>
          <w:szCs w:val="22"/>
        </w:rPr>
        <w:t xml:space="preserve">, </w:t>
      </w:r>
      <w:r w:rsidR="003A73FF">
        <w:rPr>
          <w:rFonts w:asciiTheme="majorHAnsi" w:eastAsia="Arial Unicode MS" w:hAnsiTheme="majorHAnsi" w:cs="Arial Unicode MS"/>
          <w:bCs/>
          <w:iCs/>
          <w:sz w:val="22"/>
          <w:szCs w:val="22"/>
        </w:rPr>
        <w:t>Apex Data Loader</w:t>
      </w:r>
      <w:r w:rsidRPr="006D0952">
        <w:rPr>
          <w:rFonts w:asciiTheme="majorHAnsi" w:eastAsia="Arial Unicode MS" w:hAnsiTheme="majorHAnsi" w:cs="Arial Unicode MS"/>
          <w:bCs/>
          <w:iCs/>
          <w:sz w:val="22"/>
          <w:szCs w:val="22"/>
        </w:rPr>
        <w:t>.</w:t>
      </w:r>
    </w:p>
    <w:p w:rsidR="00AB1CDE" w:rsidRPr="006D0952" w:rsidRDefault="00AB1CDE" w:rsidP="003700C7">
      <w:pPr>
        <w:spacing w:line="360" w:lineRule="auto"/>
        <w:ind w:firstLine="720"/>
        <w:rPr>
          <w:rFonts w:asciiTheme="majorHAnsi" w:eastAsia="Arial Unicode MS" w:hAnsiTheme="majorHAnsi" w:cs="Arial Unicode MS"/>
          <w:bCs/>
          <w:iCs/>
          <w:sz w:val="22"/>
          <w:szCs w:val="22"/>
        </w:rPr>
      </w:pPr>
      <w:r w:rsidRPr="006D0952">
        <w:rPr>
          <w:rFonts w:asciiTheme="majorHAnsi" w:eastAsia="Arial Unicode MS" w:hAnsiTheme="majorHAnsi" w:cs="Arial Unicode MS"/>
          <w:b/>
          <w:bCs/>
          <w:iCs/>
          <w:sz w:val="22"/>
          <w:szCs w:val="22"/>
        </w:rPr>
        <w:t>Languages</w:t>
      </w:r>
      <w:r w:rsidR="00031067">
        <w:rPr>
          <w:rFonts w:asciiTheme="majorHAnsi" w:eastAsia="Arial Unicode MS" w:hAnsiTheme="majorHAnsi" w:cs="Arial Unicode MS"/>
          <w:b/>
          <w:bCs/>
          <w:iCs/>
          <w:sz w:val="22"/>
          <w:szCs w:val="22"/>
        </w:rPr>
        <w:tab/>
      </w:r>
      <w:r w:rsidR="00031067">
        <w:rPr>
          <w:rFonts w:asciiTheme="majorHAnsi" w:eastAsia="Arial Unicode MS" w:hAnsiTheme="majorHAnsi" w:cs="Arial Unicode MS"/>
          <w:b/>
          <w:bCs/>
          <w:iCs/>
          <w:sz w:val="22"/>
          <w:szCs w:val="22"/>
        </w:rPr>
        <w:tab/>
      </w:r>
      <w:r w:rsidR="00031067">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w:t>
      </w:r>
      <w:r w:rsidRPr="006D0952">
        <w:rPr>
          <w:rFonts w:asciiTheme="majorHAnsi" w:eastAsia="Arial Unicode MS" w:hAnsiTheme="majorHAnsi" w:cs="Arial Unicode MS"/>
          <w:b/>
          <w:bCs/>
          <w:iCs/>
          <w:sz w:val="22"/>
          <w:szCs w:val="22"/>
        </w:rPr>
        <w:tab/>
      </w:r>
      <w:r w:rsidR="005C0689" w:rsidRPr="005C0689">
        <w:rPr>
          <w:rFonts w:asciiTheme="majorHAnsi" w:eastAsia="Arial Unicode MS" w:hAnsiTheme="majorHAnsi" w:cs="Arial Unicode MS"/>
          <w:bCs/>
          <w:iCs/>
          <w:sz w:val="22"/>
          <w:szCs w:val="22"/>
        </w:rPr>
        <w:t>APEX</w:t>
      </w:r>
      <w:r w:rsidR="005C0689">
        <w:rPr>
          <w:rFonts w:asciiTheme="majorHAnsi" w:eastAsia="Arial Unicode MS" w:hAnsiTheme="majorHAnsi" w:cs="Arial Unicode MS"/>
          <w:b/>
          <w:bCs/>
          <w:iCs/>
          <w:sz w:val="22"/>
          <w:szCs w:val="22"/>
        </w:rPr>
        <w:t xml:space="preserve">, </w:t>
      </w:r>
      <w:r w:rsidRPr="006D0952">
        <w:rPr>
          <w:rFonts w:asciiTheme="majorHAnsi" w:eastAsia="Arial Unicode MS" w:hAnsiTheme="majorHAnsi" w:cs="Arial Unicode MS"/>
          <w:bCs/>
          <w:iCs/>
          <w:sz w:val="22"/>
          <w:szCs w:val="22"/>
        </w:rPr>
        <w:t>PHP, HTML, JAVA SCRIPT, CSS, AJAX, XML.</w:t>
      </w:r>
    </w:p>
    <w:p w:rsidR="00AB1CDE" w:rsidRPr="006D0952" w:rsidRDefault="00AB1CDE" w:rsidP="003700C7">
      <w:pPr>
        <w:spacing w:line="360" w:lineRule="auto"/>
        <w:ind w:firstLine="720"/>
        <w:rPr>
          <w:rFonts w:asciiTheme="majorHAnsi" w:eastAsia="Arial Unicode MS" w:hAnsiTheme="majorHAnsi" w:cs="Arial Unicode MS"/>
          <w:bCs/>
          <w:iCs/>
          <w:sz w:val="22"/>
          <w:szCs w:val="22"/>
        </w:rPr>
      </w:pPr>
      <w:r w:rsidRPr="006D0952">
        <w:rPr>
          <w:rFonts w:asciiTheme="majorHAnsi" w:eastAsia="Arial Unicode MS" w:hAnsiTheme="majorHAnsi" w:cs="Arial Unicode MS"/>
          <w:b/>
          <w:bCs/>
          <w:iCs/>
          <w:sz w:val="22"/>
          <w:szCs w:val="22"/>
        </w:rPr>
        <w:t>Framework</w:t>
      </w:r>
      <w:r w:rsidRPr="006D0952">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ab/>
      </w:r>
      <w:r w:rsidR="00031067">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w:t>
      </w:r>
      <w:r w:rsidRPr="006D0952">
        <w:rPr>
          <w:rFonts w:asciiTheme="majorHAnsi" w:eastAsia="Arial Unicode MS" w:hAnsiTheme="majorHAnsi" w:cs="Arial Unicode MS"/>
          <w:b/>
          <w:bCs/>
          <w:iCs/>
          <w:sz w:val="22"/>
          <w:szCs w:val="22"/>
        </w:rPr>
        <w:tab/>
      </w:r>
      <w:proofErr w:type="spellStart"/>
      <w:r w:rsidRPr="006D0952">
        <w:rPr>
          <w:rFonts w:asciiTheme="majorHAnsi" w:eastAsia="Arial Unicode MS" w:hAnsiTheme="majorHAnsi" w:cs="Arial Unicode MS"/>
          <w:bCs/>
          <w:iCs/>
          <w:sz w:val="22"/>
          <w:szCs w:val="22"/>
        </w:rPr>
        <w:t>Symfony</w:t>
      </w:r>
      <w:proofErr w:type="spellEnd"/>
    </w:p>
    <w:p w:rsidR="00AB1CDE" w:rsidRDefault="00AB1CDE" w:rsidP="003700C7">
      <w:pPr>
        <w:spacing w:line="360" w:lineRule="auto"/>
        <w:ind w:firstLine="720"/>
        <w:rPr>
          <w:rFonts w:asciiTheme="majorHAnsi" w:eastAsia="Arial Unicode MS" w:hAnsiTheme="majorHAnsi" w:cs="Arial Unicode MS"/>
          <w:bCs/>
          <w:iCs/>
          <w:sz w:val="22"/>
          <w:szCs w:val="22"/>
        </w:rPr>
      </w:pPr>
      <w:r w:rsidRPr="006D0952">
        <w:rPr>
          <w:rFonts w:asciiTheme="majorHAnsi" w:eastAsia="Arial Unicode MS" w:hAnsiTheme="majorHAnsi" w:cs="Arial Unicode MS"/>
          <w:b/>
          <w:bCs/>
          <w:iCs/>
          <w:sz w:val="22"/>
          <w:szCs w:val="22"/>
        </w:rPr>
        <w:t>Libraries</w:t>
      </w:r>
      <w:r w:rsidRPr="006D0952">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ab/>
      </w:r>
      <w:r w:rsidR="00031067">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w:t>
      </w:r>
      <w:r w:rsidRPr="006D0952">
        <w:rPr>
          <w:rFonts w:asciiTheme="majorHAnsi" w:eastAsia="Arial Unicode MS" w:hAnsiTheme="majorHAnsi" w:cs="Arial Unicode MS"/>
          <w:b/>
          <w:bCs/>
          <w:iCs/>
          <w:sz w:val="22"/>
          <w:szCs w:val="22"/>
        </w:rPr>
        <w:tab/>
      </w:r>
      <w:proofErr w:type="spellStart"/>
      <w:r w:rsidRPr="006D0952">
        <w:rPr>
          <w:rFonts w:asciiTheme="majorHAnsi" w:eastAsia="Arial Unicode MS" w:hAnsiTheme="majorHAnsi" w:cs="Arial Unicode MS"/>
          <w:bCs/>
          <w:iCs/>
          <w:sz w:val="22"/>
          <w:szCs w:val="22"/>
        </w:rPr>
        <w:t>Jquery</w:t>
      </w:r>
      <w:proofErr w:type="spellEnd"/>
      <w:r w:rsidRPr="006D0952">
        <w:rPr>
          <w:rFonts w:asciiTheme="majorHAnsi" w:eastAsia="Arial Unicode MS" w:hAnsiTheme="majorHAnsi" w:cs="Arial Unicode MS"/>
          <w:bCs/>
          <w:iCs/>
          <w:sz w:val="22"/>
          <w:szCs w:val="22"/>
        </w:rPr>
        <w:t>, Prototype</w:t>
      </w:r>
    </w:p>
    <w:p w:rsidR="00AB1CDE" w:rsidRPr="006D0952" w:rsidRDefault="00AB1CDE" w:rsidP="003700C7">
      <w:pPr>
        <w:spacing w:line="360" w:lineRule="auto"/>
        <w:ind w:firstLine="720"/>
        <w:rPr>
          <w:rFonts w:asciiTheme="majorHAnsi" w:eastAsia="Arial Unicode MS" w:hAnsiTheme="majorHAnsi" w:cs="Arial Unicode MS"/>
          <w:b/>
          <w:bCs/>
          <w:iCs/>
          <w:sz w:val="22"/>
          <w:szCs w:val="22"/>
        </w:rPr>
      </w:pPr>
      <w:r w:rsidRPr="006D0952">
        <w:rPr>
          <w:rFonts w:asciiTheme="majorHAnsi" w:eastAsia="Arial Unicode MS" w:hAnsiTheme="majorHAnsi" w:cs="Arial Unicode MS"/>
          <w:b/>
          <w:bCs/>
          <w:iCs/>
          <w:sz w:val="22"/>
          <w:szCs w:val="22"/>
        </w:rPr>
        <w:t>Database</w:t>
      </w:r>
      <w:r w:rsidRPr="006D0952">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ab/>
      </w:r>
      <w:r w:rsidR="00031067">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w:t>
      </w:r>
      <w:r w:rsidRPr="006D0952">
        <w:rPr>
          <w:rFonts w:asciiTheme="majorHAnsi" w:eastAsia="Arial Unicode MS" w:hAnsiTheme="majorHAnsi" w:cs="Arial Unicode MS"/>
          <w:b/>
          <w:bCs/>
          <w:iCs/>
          <w:sz w:val="22"/>
          <w:szCs w:val="22"/>
        </w:rPr>
        <w:tab/>
      </w:r>
      <w:r w:rsidRPr="006D0952">
        <w:rPr>
          <w:rFonts w:asciiTheme="majorHAnsi" w:eastAsia="Arial Unicode MS" w:hAnsiTheme="majorHAnsi" w:cs="Arial Unicode MS"/>
          <w:bCs/>
          <w:iCs/>
          <w:sz w:val="22"/>
          <w:szCs w:val="22"/>
        </w:rPr>
        <w:t>MySQL 4x/5x.</w:t>
      </w:r>
    </w:p>
    <w:p w:rsidR="00AB1CDE" w:rsidRDefault="00AB1CDE" w:rsidP="003700C7">
      <w:pPr>
        <w:spacing w:before="120" w:line="360" w:lineRule="auto"/>
        <w:ind w:firstLine="720"/>
        <w:contextualSpacing/>
        <w:jc w:val="both"/>
        <w:rPr>
          <w:rFonts w:asciiTheme="majorHAnsi" w:eastAsia="Arial Unicode MS" w:hAnsiTheme="majorHAnsi" w:cs="Arial Unicode MS"/>
          <w:bCs/>
          <w:iCs/>
          <w:sz w:val="22"/>
          <w:szCs w:val="22"/>
        </w:rPr>
      </w:pPr>
      <w:r w:rsidRPr="006D0952">
        <w:rPr>
          <w:rFonts w:asciiTheme="majorHAnsi" w:eastAsia="Arial Unicode MS" w:hAnsiTheme="majorHAnsi" w:cs="Arial Unicode MS"/>
          <w:b/>
          <w:bCs/>
          <w:iCs/>
          <w:sz w:val="22"/>
          <w:szCs w:val="22"/>
        </w:rPr>
        <w:t>Server</w:t>
      </w:r>
      <w:r w:rsidR="0080785D">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ab/>
      </w:r>
      <w:r w:rsidRPr="006D0952">
        <w:rPr>
          <w:rFonts w:asciiTheme="majorHAnsi" w:eastAsia="Arial Unicode MS" w:hAnsiTheme="majorHAnsi" w:cs="Arial Unicode MS"/>
          <w:b/>
          <w:bCs/>
          <w:iCs/>
          <w:sz w:val="22"/>
          <w:szCs w:val="22"/>
        </w:rPr>
        <w:tab/>
        <w:t>:</w:t>
      </w:r>
      <w:r w:rsidRPr="006D0952">
        <w:rPr>
          <w:rFonts w:asciiTheme="majorHAnsi" w:eastAsia="Arial Unicode MS" w:hAnsiTheme="majorHAnsi" w:cs="Arial Unicode MS"/>
          <w:b/>
          <w:bCs/>
          <w:iCs/>
          <w:sz w:val="22"/>
          <w:szCs w:val="22"/>
        </w:rPr>
        <w:tab/>
      </w:r>
      <w:r w:rsidRPr="006D0952">
        <w:rPr>
          <w:rFonts w:asciiTheme="majorHAnsi" w:eastAsia="Arial Unicode MS" w:hAnsiTheme="majorHAnsi" w:cs="Arial Unicode MS"/>
          <w:bCs/>
          <w:iCs/>
          <w:sz w:val="22"/>
          <w:szCs w:val="22"/>
        </w:rPr>
        <w:t>Window and Linux Server</w:t>
      </w:r>
    </w:p>
    <w:p w:rsidR="00297C52" w:rsidRDefault="00A06671" w:rsidP="005F53FF">
      <w:pPr>
        <w:spacing w:before="120" w:line="360" w:lineRule="auto"/>
        <w:contextualSpacing/>
        <w:jc w:val="both"/>
        <w:rPr>
          <w:rFonts w:ascii="Arial" w:hAnsi="Arial" w:cs="Arial"/>
          <w:b/>
          <w:sz w:val="26"/>
          <w:szCs w:val="26"/>
          <w:lang w:val="pt-BR"/>
        </w:rPr>
      </w:pPr>
      <w:r>
        <w:rPr>
          <w:rFonts w:ascii="Arial" w:hAnsi="Arial" w:cs="Arial"/>
          <w:b/>
          <w:sz w:val="26"/>
          <w:szCs w:val="26"/>
          <w:lang w:val="pt-BR"/>
        </w:rPr>
        <w:br/>
      </w:r>
      <w:r w:rsidR="00297C52">
        <w:rPr>
          <w:rFonts w:ascii="Arial" w:hAnsi="Arial" w:cs="Arial"/>
          <w:b/>
          <w:sz w:val="26"/>
          <w:szCs w:val="26"/>
          <w:lang w:val="pt-BR"/>
        </w:rPr>
        <w:t>C</w:t>
      </w:r>
      <w:r w:rsidR="00297C52" w:rsidRPr="006D0952">
        <w:rPr>
          <w:rFonts w:ascii="Arial" w:hAnsi="Arial" w:cs="Arial"/>
          <w:b/>
          <w:sz w:val="18"/>
          <w:szCs w:val="18"/>
          <w:lang w:val="pt-BR"/>
        </w:rPr>
        <w:t>ERTI</w:t>
      </w:r>
      <w:r w:rsidR="00297C52">
        <w:rPr>
          <w:rFonts w:ascii="Arial" w:hAnsi="Arial" w:cs="Arial"/>
          <w:b/>
          <w:sz w:val="18"/>
          <w:szCs w:val="18"/>
          <w:lang w:val="pt-BR"/>
        </w:rPr>
        <w:t>FICATION</w:t>
      </w:r>
      <w:r w:rsidR="00297C52">
        <w:rPr>
          <w:rFonts w:ascii="Arial" w:hAnsi="Arial" w:cs="Arial"/>
          <w:b/>
          <w:sz w:val="26"/>
          <w:szCs w:val="26"/>
          <w:lang w:val="pt-BR"/>
        </w:rPr>
        <w:t xml:space="preserve"> </w:t>
      </w:r>
    </w:p>
    <w:p w:rsidR="00495B13" w:rsidRPr="00E023CE" w:rsidRDefault="00297C52" w:rsidP="00B04899">
      <w:pPr>
        <w:pStyle w:val="ListParagraph"/>
        <w:numPr>
          <w:ilvl w:val="0"/>
          <w:numId w:val="20"/>
        </w:numPr>
        <w:spacing w:before="120" w:after="200" w:line="360" w:lineRule="auto"/>
        <w:ind w:right="-540"/>
        <w:jc w:val="both"/>
        <w:rPr>
          <w:rFonts w:asciiTheme="majorHAnsi" w:eastAsia="Arial Unicode MS" w:hAnsiTheme="majorHAnsi" w:cs="Arial Unicode MS"/>
          <w:bCs/>
          <w:iCs/>
          <w:sz w:val="22"/>
          <w:szCs w:val="22"/>
        </w:rPr>
      </w:pPr>
      <w:r w:rsidRPr="00E023CE">
        <w:rPr>
          <w:rFonts w:asciiTheme="majorHAnsi" w:eastAsia="Arial Unicode MS" w:hAnsiTheme="majorHAnsi" w:cs="Arial Unicode MS"/>
          <w:bCs/>
          <w:iCs/>
          <w:sz w:val="22"/>
          <w:szCs w:val="22"/>
        </w:rPr>
        <w:t>Salesforce.com Certified Force.com Developer (DEV 401)</w:t>
      </w:r>
    </w:p>
    <w:p w:rsidR="00495B13" w:rsidRPr="00B04899" w:rsidRDefault="00495B13" w:rsidP="00B04899">
      <w:pPr>
        <w:pStyle w:val="ListParagraph"/>
        <w:spacing w:before="120" w:after="200" w:line="360" w:lineRule="auto"/>
        <w:ind w:right="-540"/>
        <w:jc w:val="both"/>
        <w:rPr>
          <w:rFonts w:asciiTheme="majorHAnsi" w:eastAsia="Arial Unicode MS" w:hAnsiTheme="majorHAnsi" w:cs="Arial Unicode MS"/>
          <w:bCs/>
          <w:iCs/>
          <w:sz w:val="22"/>
          <w:szCs w:val="22"/>
        </w:rPr>
      </w:pPr>
    </w:p>
    <w:p w:rsidR="005F53FF" w:rsidRDefault="005F53FF" w:rsidP="005F53FF">
      <w:pPr>
        <w:spacing w:before="120" w:line="360" w:lineRule="auto"/>
        <w:contextualSpacing/>
        <w:jc w:val="both"/>
        <w:rPr>
          <w:rFonts w:ascii="Arial" w:hAnsi="Arial" w:cs="Arial"/>
          <w:b/>
          <w:sz w:val="18"/>
          <w:szCs w:val="18"/>
          <w:lang w:val="pt-BR"/>
        </w:rPr>
      </w:pPr>
      <w:r>
        <w:rPr>
          <w:rFonts w:ascii="Arial" w:hAnsi="Arial" w:cs="Arial"/>
          <w:b/>
          <w:sz w:val="26"/>
          <w:szCs w:val="26"/>
          <w:lang w:val="pt-BR"/>
        </w:rPr>
        <w:lastRenderedPageBreak/>
        <w:t>P</w:t>
      </w:r>
      <w:r>
        <w:rPr>
          <w:rFonts w:ascii="Arial" w:hAnsi="Arial" w:cs="Arial"/>
          <w:b/>
          <w:sz w:val="18"/>
          <w:szCs w:val="18"/>
          <w:lang w:val="pt-BR"/>
        </w:rPr>
        <w:t>ROFESSION</w:t>
      </w:r>
      <w:r>
        <w:rPr>
          <w:rFonts w:ascii="Arial" w:hAnsi="Arial" w:cs="Arial"/>
          <w:b/>
          <w:lang w:val="pt-BR"/>
        </w:rPr>
        <w:t xml:space="preserve"> </w:t>
      </w:r>
      <w:r>
        <w:rPr>
          <w:rFonts w:ascii="Arial" w:hAnsi="Arial" w:cs="Arial"/>
          <w:b/>
          <w:sz w:val="26"/>
          <w:szCs w:val="26"/>
          <w:lang w:val="pt-BR"/>
        </w:rPr>
        <w:t>E</w:t>
      </w:r>
      <w:r>
        <w:rPr>
          <w:rFonts w:ascii="Arial" w:hAnsi="Arial" w:cs="Arial"/>
          <w:b/>
          <w:sz w:val="18"/>
          <w:szCs w:val="18"/>
          <w:lang w:val="pt-BR"/>
        </w:rPr>
        <w:t>XPERTISE</w:t>
      </w:r>
    </w:p>
    <w:p w:rsidR="00CD0E16" w:rsidRDefault="00CD0E16" w:rsidP="00CD0E16">
      <w:pPr>
        <w:spacing w:line="360" w:lineRule="auto"/>
        <w:rPr>
          <w:rFonts w:ascii="Arial" w:hAnsi="Arial" w:cs="Arial"/>
          <w:b/>
          <w:sz w:val="20"/>
          <w:szCs w:val="20"/>
        </w:rPr>
      </w:pPr>
      <w:r>
        <w:rPr>
          <w:rFonts w:ascii="Arial" w:hAnsi="Arial" w:cs="Arial"/>
          <w:b/>
          <w:sz w:val="20"/>
          <w:szCs w:val="20"/>
        </w:rPr>
        <w:br/>
      </w:r>
      <w:r w:rsidRPr="00CD0E16">
        <w:rPr>
          <w:rFonts w:asciiTheme="majorHAnsi" w:eastAsia="Arial Unicode MS" w:hAnsiTheme="majorHAnsi" w:cs="Arial Unicode MS"/>
          <w:b/>
          <w:bCs/>
          <w:iCs/>
          <w:sz w:val="22"/>
          <w:szCs w:val="22"/>
        </w:rPr>
        <w:t xml:space="preserve">Tech </w:t>
      </w:r>
      <w:proofErr w:type="gramStart"/>
      <w:r w:rsidRPr="00CD0E16">
        <w:rPr>
          <w:rFonts w:asciiTheme="majorHAnsi" w:eastAsia="Arial Unicode MS" w:hAnsiTheme="majorHAnsi" w:cs="Arial Unicode MS"/>
          <w:b/>
          <w:bCs/>
          <w:iCs/>
          <w:sz w:val="22"/>
          <w:szCs w:val="22"/>
        </w:rPr>
        <w:t>Mahindra.,</w:t>
      </w:r>
      <w:proofErr w:type="gramEnd"/>
      <w:r w:rsidRPr="00CD0E16">
        <w:rPr>
          <w:rFonts w:asciiTheme="majorHAnsi" w:eastAsia="Arial Unicode MS" w:hAnsiTheme="majorHAnsi" w:cs="Arial Unicode MS"/>
          <w:b/>
          <w:bCs/>
          <w:iCs/>
          <w:sz w:val="22"/>
          <w:szCs w:val="22"/>
        </w:rPr>
        <w:t xml:space="preserve">   - Chennai.</w:t>
      </w:r>
    </w:p>
    <w:p w:rsidR="00CD0E16" w:rsidRDefault="00EA3A54" w:rsidP="00CD0E16">
      <w:pPr>
        <w:spacing w:line="360" w:lineRule="auto"/>
        <w:rPr>
          <w:rFonts w:ascii="Arial" w:hAnsi="Arial" w:cs="Arial"/>
          <w:b/>
          <w:sz w:val="20"/>
          <w:szCs w:val="20"/>
        </w:rPr>
      </w:pPr>
      <w:proofErr w:type="gramStart"/>
      <w:r w:rsidRPr="00B72E9A">
        <w:rPr>
          <w:rFonts w:asciiTheme="majorHAnsi" w:eastAsia="Arial Unicode MS" w:hAnsiTheme="majorHAnsi" w:cs="Arial Unicode MS"/>
          <w:b/>
          <w:bCs/>
          <w:iCs/>
          <w:sz w:val="22"/>
          <w:szCs w:val="22"/>
        </w:rPr>
        <w:t>Designation</w:t>
      </w:r>
      <w:r>
        <w:rPr>
          <w:rFonts w:ascii="Arial" w:hAnsi="Arial" w:cs="Arial"/>
          <w:i/>
          <w:sz w:val="20"/>
          <w:szCs w:val="20"/>
        </w:rPr>
        <w:t xml:space="preserve">  </w:t>
      </w:r>
      <w:r w:rsidRPr="00CA5289">
        <w:rPr>
          <w:rFonts w:asciiTheme="majorHAnsi" w:eastAsia="Arial Unicode MS" w:hAnsiTheme="majorHAnsi" w:cs="Arial Unicode MS"/>
          <w:b/>
          <w:bCs/>
          <w:iCs/>
          <w:sz w:val="22"/>
          <w:szCs w:val="22"/>
        </w:rPr>
        <w:t>:</w:t>
      </w:r>
      <w:proofErr w:type="gramEnd"/>
      <w:r>
        <w:rPr>
          <w:rFonts w:ascii="Arial" w:hAnsi="Arial" w:cs="Arial"/>
          <w:i/>
          <w:sz w:val="20"/>
          <w:szCs w:val="20"/>
        </w:rPr>
        <w:t xml:space="preserve">   </w:t>
      </w:r>
      <w:r w:rsidR="00CD0E16" w:rsidRPr="00CA5289">
        <w:rPr>
          <w:rFonts w:asciiTheme="majorHAnsi" w:eastAsia="Arial Unicode MS" w:hAnsiTheme="majorHAnsi" w:cs="Arial Unicode MS"/>
          <w:bCs/>
          <w:iCs/>
          <w:sz w:val="22"/>
          <w:szCs w:val="22"/>
        </w:rPr>
        <w:t>Module Lead</w:t>
      </w:r>
      <w:r w:rsidR="00CD0E16">
        <w:rPr>
          <w:rFonts w:ascii="Arial" w:hAnsi="Arial" w:cs="Arial"/>
          <w:i/>
          <w:sz w:val="20"/>
          <w:szCs w:val="20"/>
        </w:rPr>
        <w:tab/>
      </w:r>
      <w:r w:rsidR="00CD0E16" w:rsidRPr="00CA5289">
        <w:rPr>
          <w:rFonts w:asciiTheme="majorHAnsi" w:eastAsia="Arial Unicode MS" w:hAnsiTheme="majorHAnsi" w:cs="Arial Unicode MS"/>
          <w:b/>
          <w:bCs/>
          <w:iCs/>
          <w:sz w:val="22"/>
          <w:szCs w:val="22"/>
        </w:rPr>
        <w:t xml:space="preserve">                                                                            </w:t>
      </w:r>
      <w:r w:rsidR="00C52E3A" w:rsidRPr="00CA5289">
        <w:rPr>
          <w:rFonts w:asciiTheme="majorHAnsi" w:eastAsia="Arial Unicode MS" w:hAnsiTheme="majorHAnsi" w:cs="Arial Unicode MS"/>
          <w:b/>
          <w:bCs/>
          <w:iCs/>
          <w:sz w:val="22"/>
          <w:szCs w:val="22"/>
        </w:rPr>
        <w:t xml:space="preserve">  </w:t>
      </w:r>
      <w:r w:rsidR="00EB5539" w:rsidRPr="00CA5289">
        <w:rPr>
          <w:rFonts w:asciiTheme="majorHAnsi" w:eastAsia="Arial Unicode MS" w:hAnsiTheme="majorHAnsi" w:cs="Arial Unicode MS"/>
          <w:b/>
          <w:bCs/>
          <w:iCs/>
          <w:sz w:val="22"/>
          <w:szCs w:val="22"/>
        </w:rPr>
        <w:t xml:space="preserve">            </w:t>
      </w:r>
      <w:r w:rsidR="00C52E3A" w:rsidRPr="00CA5289">
        <w:rPr>
          <w:rFonts w:asciiTheme="majorHAnsi" w:eastAsia="Arial Unicode MS" w:hAnsiTheme="majorHAnsi" w:cs="Arial Unicode MS"/>
          <w:b/>
          <w:bCs/>
          <w:iCs/>
          <w:sz w:val="22"/>
          <w:szCs w:val="22"/>
        </w:rPr>
        <w:t xml:space="preserve">    </w:t>
      </w:r>
      <w:r w:rsidR="00CD0E16" w:rsidRPr="00CA5289">
        <w:rPr>
          <w:rFonts w:asciiTheme="majorHAnsi" w:eastAsia="Arial Unicode MS" w:hAnsiTheme="majorHAnsi" w:cs="Arial Unicode MS"/>
          <w:b/>
          <w:bCs/>
          <w:iCs/>
          <w:sz w:val="22"/>
          <w:szCs w:val="22"/>
        </w:rPr>
        <w:t xml:space="preserve">    </w:t>
      </w:r>
      <w:r w:rsidR="00082B9B">
        <w:rPr>
          <w:rFonts w:asciiTheme="majorHAnsi" w:eastAsia="Arial Unicode MS" w:hAnsiTheme="majorHAnsi" w:cs="Arial Unicode MS"/>
          <w:b/>
          <w:bCs/>
          <w:iCs/>
          <w:sz w:val="22"/>
          <w:szCs w:val="22"/>
        </w:rPr>
        <w:t xml:space="preserve">    </w:t>
      </w:r>
      <w:r w:rsidR="00EC5EDF" w:rsidRPr="00CA5289">
        <w:rPr>
          <w:rFonts w:asciiTheme="majorHAnsi" w:eastAsia="Arial Unicode MS" w:hAnsiTheme="majorHAnsi" w:cs="Arial Unicode MS"/>
          <w:b/>
          <w:bCs/>
          <w:iCs/>
          <w:sz w:val="22"/>
          <w:szCs w:val="22"/>
        </w:rPr>
        <w:t xml:space="preserve"> </w:t>
      </w:r>
      <w:r w:rsidR="00017F97">
        <w:rPr>
          <w:rFonts w:asciiTheme="majorHAnsi" w:eastAsia="Arial Unicode MS" w:hAnsiTheme="majorHAnsi" w:cs="Arial Unicode MS"/>
          <w:b/>
          <w:bCs/>
          <w:iCs/>
          <w:sz w:val="22"/>
          <w:szCs w:val="22"/>
        </w:rPr>
        <w:t xml:space="preserve">       </w:t>
      </w:r>
      <w:r w:rsidR="00CD0E16" w:rsidRPr="00CA5289">
        <w:rPr>
          <w:rFonts w:asciiTheme="majorHAnsi" w:eastAsia="Arial Unicode MS" w:hAnsiTheme="majorHAnsi" w:cs="Arial Unicode MS"/>
          <w:b/>
          <w:bCs/>
          <w:iCs/>
          <w:sz w:val="22"/>
          <w:szCs w:val="22"/>
        </w:rPr>
        <w:t>May 2014 – Till Date</w:t>
      </w:r>
    </w:p>
    <w:p w:rsidR="00CD0E16" w:rsidRDefault="00CD0E16" w:rsidP="00CD0E16">
      <w:pPr>
        <w:spacing w:line="360" w:lineRule="auto"/>
        <w:rPr>
          <w:rFonts w:ascii="Arial" w:hAnsi="Arial" w:cs="Arial"/>
          <w:sz w:val="20"/>
          <w:szCs w:val="20"/>
        </w:rPr>
      </w:pPr>
    </w:p>
    <w:p w:rsidR="00CD0E16" w:rsidRDefault="00CD0E16" w:rsidP="00CD0E16">
      <w:pPr>
        <w:pStyle w:val="Achievement"/>
        <w:numPr>
          <w:ilvl w:val="0"/>
          <w:numId w:val="0"/>
        </w:numPr>
        <w:spacing w:line="360" w:lineRule="auto"/>
        <w:ind w:firstLine="720"/>
        <w:rPr>
          <w:rFonts w:ascii="Arial" w:hAnsi="Arial" w:cs="Arial"/>
          <w:sz w:val="20"/>
          <w:szCs w:val="22"/>
        </w:rPr>
      </w:pPr>
      <w:r w:rsidRPr="00FC2E44">
        <w:rPr>
          <w:rFonts w:asciiTheme="majorHAnsi" w:eastAsia="Arial Unicode MS" w:hAnsiTheme="majorHAnsi" w:cs="Arial Unicode MS"/>
          <w:b/>
          <w:bCs/>
          <w:iCs/>
          <w:szCs w:val="22"/>
          <w:lang w:eastAsia="en-US"/>
        </w:rPr>
        <w:t>Technologies Used</w:t>
      </w:r>
      <w:r>
        <w:rPr>
          <w:rFonts w:ascii="Arial" w:hAnsi="Arial" w:cs="Arial"/>
          <w:sz w:val="20"/>
          <w:szCs w:val="22"/>
        </w:rPr>
        <w:t xml:space="preserve"> </w:t>
      </w:r>
      <w:r w:rsidRPr="00FC2E44">
        <w:rPr>
          <w:rFonts w:asciiTheme="majorHAnsi" w:eastAsia="Arial Unicode MS" w:hAnsiTheme="majorHAnsi" w:cs="Arial Unicode MS"/>
          <w:bCs/>
          <w:iCs/>
          <w:szCs w:val="22"/>
          <w:lang w:eastAsia="en-US"/>
        </w:rPr>
        <w:t xml:space="preserve">-  </w:t>
      </w:r>
      <w:r w:rsidR="00591621">
        <w:rPr>
          <w:rFonts w:asciiTheme="majorHAnsi" w:eastAsia="Arial Unicode MS" w:hAnsiTheme="majorHAnsi" w:cs="Arial Unicode MS"/>
          <w:bCs/>
          <w:iCs/>
          <w:szCs w:val="22"/>
          <w:lang w:eastAsia="en-US"/>
        </w:rPr>
        <w:t xml:space="preserve"> </w:t>
      </w:r>
      <w:r w:rsidR="004D3B52" w:rsidRPr="00C52E3A">
        <w:rPr>
          <w:rFonts w:asciiTheme="majorHAnsi" w:eastAsia="Arial Unicode MS" w:hAnsiTheme="majorHAnsi" w:cs="Arial Unicode MS"/>
          <w:bCs/>
          <w:iCs/>
          <w:szCs w:val="22"/>
          <w:lang w:eastAsia="en-US"/>
        </w:rPr>
        <w:t>S</w:t>
      </w:r>
      <w:r w:rsidR="004D3B52">
        <w:rPr>
          <w:rFonts w:asciiTheme="majorHAnsi" w:eastAsia="Arial Unicode MS" w:hAnsiTheme="majorHAnsi" w:cs="Arial Unicode MS"/>
          <w:bCs/>
          <w:iCs/>
          <w:szCs w:val="22"/>
          <w:lang w:eastAsia="en-US"/>
        </w:rPr>
        <w:t>ALESFORCE</w:t>
      </w:r>
      <w:proofErr w:type="gramStart"/>
      <w:r w:rsidR="004D3B52">
        <w:rPr>
          <w:rFonts w:asciiTheme="majorHAnsi" w:eastAsia="Arial Unicode MS" w:hAnsiTheme="majorHAnsi" w:cs="Arial Unicode MS"/>
          <w:bCs/>
          <w:iCs/>
          <w:szCs w:val="22"/>
          <w:lang w:eastAsia="en-US"/>
        </w:rPr>
        <w:t>,</w:t>
      </w:r>
      <w:r w:rsidR="00FC2E44">
        <w:rPr>
          <w:rFonts w:asciiTheme="majorHAnsi" w:eastAsia="Arial Unicode MS" w:hAnsiTheme="majorHAnsi" w:cs="Arial Unicode MS"/>
          <w:bCs/>
          <w:iCs/>
          <w:szCs w:val="22"/>
          <w:lang w:eastAsia="en-US"/>
        </w:rPr>
        <w:t>JAVASCRIPT</w:t>
      </w:r>
      <w:proofErr w:type="gramEnd"/>
      <w:r w:rsidRPr="00C52E3A">
        <w:rPr>
          <w:rFonts w:asciiTheme="majorHAnsi" w:eastAsia="Arial Unicode MS" w:hAnsiTheme="majorHAnsi" w:cs="Arial Unicode MS"/>
          <w:bCs/>
          <w:iCs/>
          <w:szCs w:val="22"/>
          <w:lang w:eastAsia="en-US"/>
        </w:rPr>
        <w:t>, J</w:t>
      </w:r>
      <w:r w:rsidR="00FC2E44">
        <w:rPr>
          <w:rFonts w:asciiTheme="majorHAnsi" w:eastAsia="Arial Unicode MS" w:hAnsiTheme="majorHAnsi" w:cs="Arial Unicode MS"/>
          <w:bCs/>
          <w:iCs/>
          <w:szCs w:val="22"/>
          <w:lang w:eastAsia="en-US"/>
        </w:rPr>
        <w:t>QUERY</w:t>
      </w:r>
      <w:r w:rsidRPr="00C52E3A">
        <w:rPr>
          <w:rFonts w:asciiTheme="majorHAnsi" w:eastAsia="Arial Unicode MS" w:hAnsiTheme="majorHAnsi" w:cs="Arial Unicode MS"/>
          <w:bCs/>
          <w:iCs/>
          <w:szCs w:val="22"/>
          <w:lang w:eastAsia="en-US"/>
        </w:rPr>
        <w:t xml:space="preserve">, HTML, CSS </w:t>
      </w:r>
    </w:p>
    <w:p w:rsidR="00AB1CDE" w:rsidRDefault="00CD0E16" w:rsidP="00CD0E16">
      <w:pPr>
        <w:pStyle w:val="Achievement"/>
        <w:numPr>
          <w:ilvl w:val="0"/>
          <w:numId w:val="0"/>
        </w:numPr>
        <w:spacing w:line="360" w:lineRule="auto"/>
        <w:ind w:firstLine="720"/>
        <w:rPr>
          <w:rFonts w:ascii="Arial" w:hAnsi="Arial"/>
        </w:rPr>
      </w:pPr>
      <w:r w:rsidRPr="00FC2E44">
        <w:rPr>
          <w:rFonts w:asciiTheme="majorHAnsi" w:eastAsia="Arial Unicode MS" w:hAnsiTheme="majorHAnsi" w:cs="Arial Unicode MS"/>
          <w:b/>
          <w:bCs/>
          <w:iCs/>
          <w:szCs w:val="22"/>
          <w:lang w:eastAsia="en-US"/>
        </w:rPr>
        <w:t>Website Address</w:t>
      </w:r>
      <w:r>
        <w:rPr>
          <w:rFonts w:ascii="Arial" w:hAnsi="Arial" w:cs="Arial"/>
          <w:b/>
          <w:sz w:val="20"/>
          <w:szCs w:val="22"/>
        </w:rPr>
        <w:t xml:space="preserve"> </w:t>
      </w:r>
      <w:r w:rsidR="00591621">
        <w:rPr>
          <w:rFonts w:ascii="Arial" w:hAnsi="Arial" w:cs="Arial"/>
          <w:b/>
          <w:sz w:val="20"/>
          <w:szCs w:val="22"/>
        </w:rPr>
        <w:t xml:space="preserve">    </w:t>
      </w:r>
      <w:r>
        <w:rPr>
          <w:rFonts w:ascii="Arial" w:hAnsi="Arial" w:cs="Arial"/>
        </w:rPr>
        <w:t xml:space="preserve">-   </w:t>
      </w:r>
      <w:hyperlink r:id="rId7" w:history="1">
        <w:r w:rsidR="00FC2E44" w:rsidRPr="00D10EB5">
          <w:rPr>
            <w:rStyle w:val="Hyperlink"/>
            <w:rFonts w:ascii="Times New Roman" w:hAnsi="Times New Roman"/>
            <w:sz w:val="24"/>
            <w:szCs w:val="24"/>
          </w:rPr>
          <w:t>http://www.techmahindra.com</w:t>
        </w:r>
      </w:hyperlink>
    </w:p>
    <w:p w:rsidR="0005471D" w:rsidRDefault="0005471D" w:rsidP="0005471D">
      <w:pPr>
        <w:rPr>
          <w:lang w:eastAsia="ar-SA"/>
        </w:rPr>
      </w:pPr>
    </w:p>
    <w:p w:rsidR="0005471D" w:rsidRDefault="002405F6" w:rsidP="0005471D">
      <w:pPr>
        <w:spacing w:line="360" w:lineRule="auto"/>
        <w:rPr>
          <w:rFonts w:ascii="Arial" w:hAnsi="Arial" w:cs="Arial"/>
          <w:b/>
          <w:sz w:val="20"/>
          <w:szCs w:val="20"/>
        </w:rPr>
      </w:pPr>
      <w:r>
        <w:rPr>
          <w:rFonts w:asciiTheme="majorHAnsi" w:eastAsia="Arial Unicode MS" w:hAnsiTheme="majorHAnsi" w:cs="Arial Unicode MS"/>
          <w:b/>
          <w:bCs/>
          <w:iCs/>
          <w:sz w:val="22"/>
          <w:szCs w:val="22"/>
        </w:rPr>
        <w:t xml:space="preserve">Consult Paragon </w:t>
      </w:r>
      <w:proofErr w:type="gramStart"/>
      <w:r>
        <w:rPr>
          <w:rFonts w:asciiTheme="majorHAnsi" w:eastAsia="Arial Unicode MS" w:hAnsiTheme="majorHAnsi" w:cs="Arial Unicode MS"/>
          <w:b/>
          <w:bCs/>
          <w:iCs/>
          <w:sz w:val="22"/>
          <w:szCs w:val="22"/>
        </w:rPr>
        <w:t>Solutions</w:t>
      </w:r>
      <w:r w:rsidR="0005471D" w:rsidRPr="00CD0E16">
        <w:rPr>
          <w:rFonts w:asciiTheme="majorHAnsi" w:eastAsia="Arial Unicode MS" w:hAnsiTheme="majorHAnsi" w:cs="Arial Unicode MS"/>
          <w:b/>
          <w:bCs/>
          <w:iCs/>
          <w:sz w:val="22"/>
          <w:szCs w:val="22"/>
        </w:rPr>
        <w:t>.,</w:t>
      </w:r>
      <w:proofErr w:type="gramEnd"/>
      <w:r w:rsidR="0005471D" w:rsidRPr="00CD0E16">
        <w:rPr>
          <w:rFonts w:asciiTheme="majorHAnsi" w:eastAsia="Arial Unicode MS" w:hAnsiTheme="majorHAnsi" w:cs="Arial Unicode MS"/>
          <w:b/>
          <w:bCs/>
          <w:iCs/>
          <w:sz w:val="22"/>
          <w:szCs w:val="22"/>
        </w:rPr>
        <w:t xml:space="preserve">   - </w:t>
      </w:r>
      <w:r>
        <w:rPr>
          <w:rFonts w:asciiTheme="majorHAnsi" w:eastAsia="Arial Unicode MS" w:hAnsiTheme="majorHAnsi" w:cs="Arial Unicode MS"/>
          <w:b/>
          <w:bCs/>
          <w:iCs/>
          <w:sz w:val="22"/>
          <w:szCs w:val="22"/>
        </w:rPr>
        <w:t>Bangalore</w:t>
      </w:r>
      <w:r w:rsidR="0005471D" w:rsidRPr="00CD0E16">
        <w:rPr>
          <w:rFonts w:asciiTheme="majorHAnsi" w:eastAsia="Arial Unicode MS" w:hAnsiTheme="majorHAnsi" w:cs="Arial Unicode MS"/>
          <w:b/>
          <w:bCs/>
          <w:iCs/>
          <w:sz w:val="22"/>
          <w:szCs w:val="22"/>
        </w:rPr>
        <w:t>.</w:t>
      </w:r>
    </w:p>
    <w:p w:rsidR="0005471D" w:rsidRPr="00CA5289" w:rsidRDefault="00CA5289" w:rsidP="0005471D">
      <w:pPr>
        <w:spacing w:line="360" w:lineRule="auto"/>
        <w:rPr>
          <w:rFonts w:asciiTheme="majorHAnsi" w:eastAsia="Arial Unicode MS" w:hAnsiTheme="majorHAnsi" w:cs="Arial Unicode MS"/>
          <w:b/>
          <w:bCs/>
          <w:iCs/>
          <w:sz w:val="22"/>
          <w:szCs w:val="22"/>
        </w:rPr>
      </w:pPr>
      <w:proofErr w:type="gramStart"/>
      <w:r w:rsidRPr="00B72E9A">
        <w:rPr>
          <w:rFonts w:asciiTheme="majorHAnsi" w:eastAsia="Arial Unicode MS" w:hAnsiTheme="majorHAnsi" w:cs="Arial Unicode MS"/>
          <w:b/>
          <w:bCs/>
          <w:iCs/>
          <w:sz w:val="22"/>
          <w:szCs w:val="22"/>
        </w:rPr>
        <w:t>Designation</w:t>
      </w:r>
      <w:r>
        <w:rPr>
          <w:rFonts w:ascii="Arial" w:hAnsi="Arial" w:cs="Arial"/>
          <w:i/>
          <w:sz w:val="20"/>
          <w:szCs w:val="20"/>
        </w:rPr>
        <w:t xml:space="preserve"> </w:t>
      </w:r>
      <w:r w:rsidRPr="00CA5289">
        <w:rPr>
          <w:rFonts w:ascii="Arial" w:hAnsi="Arial" w:cs="Arial"/>
          <w:b/>
          <w:i/>
          <w:sz w:val="20"/>
          <w:szCs w:val="20"/>
        </w:rPr>
        <w:t xml:space="preserve"> </w:t>
      </w:r>
      <w:r w:rsidRPr="00CA5289">
        <w:rPr>
          <w:rFonts w:asciiTheme="majorHAnsi" w:eastAsia="Arial Unicode MS" w:hAnsiTheme="majorHAnsi" w:cs="Arial Unicode MS"/>
          <w:b/>
          <w:iCs/>
          <w:sz w:val="22"/>
          <w:szCs w:val="22"/>
        </w:rPr>
        <w:t>:</w:t>
      </w:r>
      <w:proofErr w:type="gramEnd"/>
      <w:r w:rsidRPr="00CA5289">
        <w:rPr>
          <w:rFonts w:asciiTheme="majorHAnsi" w:eastAsia="Arial Unicode MS" w:hAnsiTheme="majorHAnsi" w:cs="Arial Unicode MS"/>
          <w:bCs/>
          <w:iCs/>
          <w:sz w:val="22"/>
          <w:szCs w:val="22"/>
        </w:rPr>
        <w:t xml:space="preserve">   </w:t>
      </w:r>
      <w:r>
        <w:rPr>
          <w:rFonts w:asciiTheme="majorHAnsi" w:eastAsia="Arial Unicode MS" w:hAnsiTheme="majorHAnsi" w:cs="Arial Unicode MS"/>
          <w:bCs/>
          <w:iCs/>
          <w:sz w:val="22"/>
          <w:szCs w:val="22"/>
        </w:rPr>
        <w:t>System Analyst</w:t>
      </w:r>
      <w:r w:rsidR="0005471D">
        <w:rPr>
          <w:rFonts w:ascii="Arial" w:hAnsi="Arial" w:cs="Arial"/>
          <w:i/>
          <w:sz w:val="20"/>
          <w:szCs w:val="20"/>
        </w:rPr>
        <w:tab/>
      </w:r>
      <w:r w:rsidR="00070FF4">
        <w:rPr>
          <w:rFonts w:ascii="Arial" w:hAnsi="Arial" w:cs="Arial"/>
          <w:i/>
          <w:sz w:val="20"/>
          <w:szCs w:val="20"/>
        </w:rPr>
        <w:tab/>
      </w:r>
      <w:r w:rsidR="00070FF4">
        <w:rPr>
          <w:rFonts w:ascii="Arial" w:hAnsi="Arial" w:cs="Arial"/>
          <w:i/>
          <w:sz w:val="20"/>
          <w:szCs w:val="20"/>
        </w:rPr>
        <w:tab/>
      </w:r>
      <w:r w:rsidR="00070FF4">
        <w:rPr>
          <w:rFonts w:ascii="Arial" w:hAnsi="Arial" w:cs="Arial"/>
          <w:i/>
          <w:sz w:val="20"/>
          <w:szCs w:val="20"/>
        </w:rPr>
        <w:tab/>
      </w:r>
      <w:r w:rsidR="00070FF4">
        <w:rPr>
          <w:rFonts w:ascii="Arial" w:hAnsi="Arial" w:cs="Arial"/>
          <w:i/>
          <w:sz w:val="20"/>
          <w:szCs w:val="20"/>
        </w:rPr>
        <w:tab/>
      </w:r>
      <w:r w:rsidR="00070FF4">
        <w:rPr>
          <w:rFonts w:ascii="Arial" w:hAnsi="Arial" w:cs="Arial"/>
          <w:i/>
          <w:sz w:val="20"/>
          <w:szCs w:val="20"/>
        </w:rPr>
        <w:tab/>
      </w:r>
      <w:r w:rsidR="003778E9">
        <w:rPr>
          <w:rFonts w:ascii="Arial" w:hAnsi="Arial" w:cs="Arial"/>
          <w:i/>
          <w:sz w:val="20"/>
          <w:szCs w:val="20"/>
        </w:rPr>
        <w:tab/>
      </w:r>
      <w:r w:rsidR="00F42AE5">
        <w:rPr>
          <w:rFonts w:ascii="Arial" w:hAnsi="Arial" w:cs="Arial"/>
          <w:i/>
          <w:sz w:val="20"/>
          <w:szCs w:val="20"/>
        </w:rPr>
        <w:t xml:space="preserve">    </w:t>
      </w:r>
      <w:r w:rsidR="00C26A76">
        <w:rPr>
          <w:rFonts w:ascii="Arial" w:hAnsi="Arial" w:cs="Arial"/>
          <w:i/>
          <w:sz w:val="20"/>
          <w:szCs w:val="20"/>
        </w:rPr>
        <w:t xml:space="preserve">  </w:t>
      </w:r>
      <w:r w:rsidR="00070FF4" w:rsidRPr="00070FF4">
        <w:rPr>
          <w:rFonts w:asciiTheme="majorHAnsi" w:eastAsia="Arial Unicode MS" w:hAnsiTheme="majorHAnsi" w:cs="Arial Unicode MS"/>
          <w:b/>
          <w:bCs/>
          <w:iCs/>
          <w:sz w:val="22"/>
          <w:szCs w:val="22"/>
        </w:rPr>
        <w:t>Aug 2012 – May 2014</w:t>
      </w:r>
    </w:p>
    <w:p w:rsidR="0005471D" w:rsidRDefault="0005471D" w:rsidP="0005471D">
      <w:pPr>
        <w:pStyle w:val="Achievement"/>
        <w:numPr>
          <w:ilvl w:val="0"/>
          <w:numId w:val="0"/>
        </w:numPr>
        <w:spacing w:line="360" w:lineRule="auto"/>
        <w:ind w:firstLine="720"/>
        <w:rPr>
          <w:rFonts w:ascii="Arial" w:hAnsi="Arial" w:cs="Arial"/>
          <w:sz w:val="20"/>
          <w:szCs w:val="22"/>
        </w:rPr>
      </w:pPr>
      <w:r w:rsidRPr="00FC2E44">
        <w:rPr>
          <w:rFonts w:asciiTheme="majorHAnsi" w:eastAsia="Arial Unicode MS" w:hAnsiTheme="majorHAnsi" w:cs="Arial Unicode MS"/>
          <w:b/>
          <w:bCs/>
          <w:iCs/>
          <w:szCs w:val="22"/>
          <w:lang w:eastAsia="en-US"/>
        </w:rPr>
        <w:t>Technologies Used</w:t>
      </w:r>
      <w:r>
        <w:rPr>
          <w:rFonts w:ascii="Arial" w:hAnsi="Arial" w:cs="Arial"/>
          <w:sz w:val="20"/>
          <w:szCs w:val="22"/>
        </w:rPr>
        <w:t xml:space="preserve"> </w:t>
      </w:r>
      <w:proofErr w:type="gramStart"/>
      <w:r w:rsidRPr="00FC2E44">
        <w:rPr>
          <w:rFonts w:asciiTheme="majorHAnsi" w:eastAsia="Arial Unicode MS" w:hAnsiTheme="majorHAnsi" w:cs="Arial Unicode MS"/>
          <w:bCs/>
          <w:iCs/>
          <w:szCs w:val="22"/>
          <w:lang w:eastAsia="en-US"/>
        </w:rPr>
        <w:t xml:space="preserve">-  </w:t>
      </w:r>
      <w:r w:rsidR="00FC2E44" w:rsidRPr="00FC2E44">
        <w:rPr>
          <w:rFonts w:asciiTheme="majorHAnsi" w:eastAsia="Arial Unicode MS" w:hAnsiTheme="majorHAnsi" w:cs="Arial Unicode MS"/>
          <w:bCs/>
          <w:iCs/>
          <w:szCs w:val="22"/>
          <w:lang w:eastAsia="en-US"/>
        </w:rPr>
        <w:t>PHP</w:t>
      </w:r>
      <w:proofErr w:type="gramEnd"/>
      <w:r w:rsidR="00FC2E44" w:rsidRPr="00FC2E44">
        <w:rPr>
          <w:rFonts w:asciiTheme="majorHAnsi" w:eastAsia="Arial Unicode MS" w:hAnsiTheme="majorHAnsi" w:cs="Arial Unicode MS"/>
          <w:bCs/>
          <w:iCs/>
          <w:szCs w:val="22"/>
          <w:lang w:eastAsia="en-US"/>
        </w:rPr>
        <w:t xml:space="preserve">, MYSQL, </w:t>
      </w:r>
      <w:r w:rsidR="00FC2E44">
        <w:rPr>
          <w:rFonts w:asciiTheme="majorHAnsi" w:eastAsia="Arial Unicode MS" w:hAnsiTheme="majorHAnsi" w:cs="Arial Unicode MS"/>
          <w:bCs/>
          <w:iCs/>
          <w:szCs w:val="22"/>
          <w:lang w:eastAsia="en-US"/>
        </w:rPr>
        <w:t>JAVASCRIPT</w:t>
      </w:r>
      <w:r w:rsidRPr="00C52E3A">
        <w:rPr>
          <w:rFonts w:asciiTheme="majorHAnsi" w:eastAsia="Arial Unicode MS" w:hAnsiTheme="majorHAnsi" w:cs="Arial Unicode MS"/>
          <w:bCs/>
          <w:iCs/>
          <w:szCs w:val="22"/>
          <w:lang w:eastAsia="en-US"/>
        </w:rPr>
        <w:t xml:space="preserve">, </w:t>
      </w:r>
      <w:r w:rsidR="00FC2E44">
        <w:rPr>
          <w:rFonts w:asciiTheme="majorHAnsi" w:eastAsia="Arial Unicode MS" w:hAnsiTheme="majorHAnsi" w:cs="Arial Unicode MS"/>
          <w:bCs/>
          <w:iCs/>
          <w:szCs w:val="22"/>
          <w:lang w:eastAsia="en-US"/>
        </w:rPr>
        <w:t>AJAX</w:t>
      </w:r>
      <w:r w:rsidRPr="00C52E3A">
        <w:rPr>
          <w:rFonts w:asciiTheme="majorHAnsi" w:eastAsia="Arial Unicode MS" w:hAnsiTheme="majorHAnsi" w:cs="Arial Unicode MS"/>
          <w:bCs/>
          <w:iCs/>
          <w:szCs w:val="22"/>
          <w:lang w:eastAsia="en-US"/>
        </w:rPr>
        <w:t xml:space="preserve">, HTML, CSS, </w:t>
      </w:r>
      <w:r w:rsidR="00FC2E44">
        <w:rPr>
          <w:rFonts w:asciiTheme="majorHAnsi" w:eastAsia="Arial Unicode MS" w:hAnsiTheme="majorHAnsi" w:cs="Arial Unicode MS"/>
          <w:bCs/>
          <w:iCs/>
          <w:szCs w:val="22"/>
          <w:lang w:eastAsia="en-US"/>
        </w:rPr>
        <w:t>SDL TRIDION</w:t>
      </w:r>
    </w:p>
    <w:p w:rsidR="0005471D" w:rsidRDefault="0005471D" w:rsidP="000817AC">
      <w:pPr>
        <w:ind w:firstLine="720"/>
        <w:rPr>
          <w:rStyle w:val="Hyperlink"/>
        </w:rPr>
      </w:pPr>
      <w:r w:rsidRPr="00FC2E44">
        <w:rPr>
          <w:rFonts w:asciiTheme="majorHAnsi" w:eastAsia="Arial Unicode MS" w:hAnsiTheme="majorHAnsi" w:cs="Arial Unicode MS"/>
          <w:b/>
          <w:bCs/>
          <w:iCs/>
          <w:sz w:val="22"/>
          <w:szCs w:val="22"/>
        </w:rPr>
        <w:t>Website Address</w:t>
      </w:r>
      <w:r>
        <w:rPr>
          <w:rFonts w:ascii="Arial" w:hAnsi="Arial" w:cs="Arial"/>
          <w:b/>
          <w:sz w:val="20"/>
          <w:szCs w:val="22"/>
        </w:rPr>
        <w:t xml:space="preserve"> </w:t>
      </w:r>
      <w:r w:rsidR="0019673B">
        <w:rPr>
          <w:rFonts w:ascii="Arial" w:hAnsi="Arial" w:cs="Arial"/>
          <w:b/>
          <w:sz w:val="20"/>
          <w:szCs w:val="22"/>
        </w:rPr>
        <w:t xml:space="preserve">    </w:t>
      </w:r>
      <w:r w:rsidRPr="0019673B">
        <w:rPr>
          <w:rFonts w:asciiTheme="majorHAnsi" w:eastAsia="Arial Unicode MS" w:hAnsiTheme="majorHAnsi" w:cs="Arial Unicode MS"/>
          <w:bCs/>
          <w:iCs/>
          <w:sz w:val="22"/>
          <w:szCs w:val="22"/>
        </w:rPr>
        <w:t>-</w:t>
      </w:r>
      <w:r>
        <w:rPr>
          <w:rFonts w:ascii="Arial" w:hAnsi="Arial" w:cs="Arial"/>
        </w:rPr>
        <w:t xml:space="preserve">   </w:t>
      </w:r>
      <w:hyperlink r:id="rId8" w:history="1">
        <w:r w:rsidR="000438F3" w:rsidRPr="000438F3">
          <w:rPr>
            <w:rStyle w:val="Hyperlink"/>
          </w:rPr>
          <w:t>http://www.consultparagon.com</w:t>
        </w:r>
      </w:hyperlink>
    </w:p>
    <w:p w:rsidR="00F300A1" w:rsidRDefault="00F300A1" w:rsidP="000817AC">
      <w:pPr>
        <w:ind w:firstLine="720"/>
        <w:rPr>
          <w:rStyle w:val="Hyperlink"/>
        </w:rPr>
      </w:pPr>
    </w:p>
    <w:p w:rsidR="00BD1A52" w:rsidRPr="0005471D" w:rsidRDefault="00BD1A52" w:rsidP="000817AC">
      <w:pPr>
        <w:ind w:firstLine="720"/>
        <w:rPr>
          <w:lang w:eastAsia="ar-SA"/>
        </w:rPr>
      </w:pPr>
    </w:p>
    <w:p w:rsidR="00517076" w:rsidRDefault="00517076" w:rsidP="00517076">
      <w:pPr>
        <w:spacing w:line="360" w:lineRule="auto"/>
        <w:rPr>
          <w:rFonts w:ascii="Arial" w:hAnsi="Arial" w:cs="Arial"/>
          <w:b/>
          <w:sz w:val="20"/>
          <w:szCs w:val="20"/>
        </w:rPr>
      </w:pPr>
      <w:r>
        <w:rPr>
          <w:rFonts w:asciiTheme="majorHAnsi" w:eastAsia="Arial Unicode MS" w:hAnsiTheme="majorHAnsi" w:cs="Arial Unicode MS"/>
          <w:b/>
          <w:bCs/>
          <w:iCs/>
          <w:sz w:val="22"/>
          <w:szCs w:val="22"/>
        </w:rPr>
        <w:t xml:space="preserve">Pearl </w:t>
      </w:r>
      <w:proofErr w:type="spellStart"/>
      <w:r>
        <w:rPr>
          <w:rFonts w:asciiTheme="majorHAnsi" w:eastAsia="Arial Unicode MS" w:hAnsiTheme="majorHAnsi" w:cs="Arial Unicode MS"/>
          <w:b/>
          <w:bCs/>
          <w:iCs/>
          <w:sz w:val="22"/>
          <w:szCs w:val="22"/>
        </w:rPr>
        <w:t>Softwares</w:t>
      </w:r>
      <w:proofErr w:type="spellEnd"/>
      <w:r>
        <w:rPr>
          <w:rFonts w:asciiTheme="majorHAnsi" w:eastAsia="Arial Unicode MS" w:hAnsiTheme="majorHAnsi" w:cs="Arial Unicode MS"/>
          <w:b/>
          <w:bCs/>
          <w:iCs/>
          <w:sz w:val="22"/>
          <w:szCs w:val="22"/>
        </w:rPr>
        <w:t xml:space="preserve"> INC</w:t>
      </w:r>
      <w:r w:rsidRPr="00CD0E16">
        <w:rPr>
          <w:rFonts w:asciiTheme="majorHAnsi" w:eastAsia="Arial Unicode MS" w:hAnsiTheme="majorHAnsi" w:cs="Arial Unicode MS"/>
          <w:b/>
          <w:bCs/>
          <w:iCs/>
          <w:sz w:val="22"/>
          <w:szCs w:val="22"/>
        </w:rPr>
        <w:t xml:space="preserve">.,   </w:t>
      </w:r>
      <w:proofErr w:type="gramStart"/>
      <w:r w:rsidRPr="00CD0E16">
        <w:rPr>
          <w:rFonts w:asciiTheme="majorHAnsi" w:eastAsia="Arial Unicode MS" w:hAnsiTheme="majorHAnsi" w:cs="Arial Unicode MS"/>
          <w:b/>
          <w:bCs/>
          <w:iCs/>
          <w:sz w:val="22"/>
          <w:szCs w:val="22"/>
        </w:rPr>
        <w:t xml:space="preserve">- </w:t>
      </w:r>
      <w:r>
        <w:rPr>
          <w:rFonts w:asciiTheme="majorHAnsi" w:eastAsia="Arial Unicode MS" w:hAnsiTheme="majorHAnsi" w:cs="Arial Unicode MS"/>
          <w:b/>
          <w:bCs/>
          <w:iCs/>
          <w:sz w:val="22"/>
          <w:szCs w:val="22"/>
        </w:rPr>
        <w:t xml:space="preserve"> Coimbatore</w:t>
      </w:r>
      <w:proofErr w:type="gramEnd"/>
      <w:r w:rsidRPr="00CD0E16">
        <w:rPr>
          <w:rFonts w:asciiTheme="majorHAnsi" w:eastAsia="Arial Unicode MS" w:hAnsiTheme="majorHAnsi" w:cs="Arial Unicode MS"/>
          <w:b/>
          <w:bCs/>
          <w:iCs/>
          <w:sz w:val="22"/>
          <w:szCs w:val="22"/>
        </w:rPr>
        <w:t>.</w:t>
      </w:r>
    </w:p>
    <w:p w:rsidR="00517076" w:rsidRDefault="00517076" w:rsidP="00517076">
      <w:pPr>
        <w:spacing w:line="360" w:lineRule="auto"/>
        <w:rPr>
          <w:rFonts w:asciiTheme="majorHAnsi" w:eastAsia="Arial Unicode MS" w:hAnsiTheme="majorHAnsi" w:cs="Arial Unicode MS"/>
          <w:b/>
          <w:bCs/>
          <w:iCs/>
          <w:sz w:val="22"/>
          <w:szCs w:val="22"/>
        </w:rPr>
      </w:pPr>
      <w:proofErr w:type="gramStart"/>
      <w:r w:rsidRPr="00B72E9A">
        <w:rPr>
          <w:rFonts w:asciiTheme="majorHAnsi" w:eastAsia="Arial Unicode MS" w:hAnsiTheme="majorHAnsi" w:cs="Arial Unicode MS"/>
          <w:b/>
          <w:bCs/>
          <w:iCs/>
          <w:sz w:val="22"/>
          <w:szCs w:val="22"/>
        </w:rPr>
        <w:t>Designation</w:t>
      </w:r>
      <w:r>
        <w:rPr>
          <w:rFonts w:ascii="Arial" w:hAnsi="Arial" w:cs="Arial"/>
          <w:i/>
          <w:sz w:val="20"/>
          <w:szCs w:val="20"/>
        </w:rPr>
        <w:t xml:space="preserve"> </w:t>
      </w:r>
      <w:r w:rsidRPr="00CA5289">
        <w:rPr>
          <w:rFonts w:ascii="Arial" w:hAnsi="Arial" w:cs="Arial"/>
          <w:b/>
          <w:i/>
          <w:sz w:val="20"/>
          <w:szCs w:val="20"/>
        </w:rPr>
        <w:t xml:space="preserve"> </w:t>
      </w:r>
      <w:r w:rsidRPr="00CA5289">
        <w:rPr>
          <w:rFonts w:asciiTheme="majorHAnsi" w:eastAsia="Arial Unicode MS" w:hAnsiTheme="majorHAnsi" w:cs="Arial Unicode MS"/>
          <w:b/>
          <w:iCs/>
          <w:sz w:val="22"/>
          <w:szCs w:val="22"/>
        </w:rPr>
        <w:t>:</w:t>
      </w:r>
      <w:proofErr w:type="gramEnd"/>
      <w:r w:rsidRPr="00CA5289">
        <w:rPr>
          <w:rFonts w:asciiTheme="majorHAnsi" w:eastAsia="Arial Unicode MS" w:hAnsiTheme="majorHAnsi" w:cs="Arial Unicode MS"/>
          <w:bCs/>
          <w:iCs/>
          <w:sz w:val="22"/>
          <w:szCs w:val="22"/>
        </w:rPr>
        <w:t xml:space="preserve">   </w:t>
      </w:r>
      <w:r>
        <w:rPr>
          <w:rFonts w:asciiTheme="majorHAnsi" w:eastAsia="Arial Unicode MS" w:hAnsiTheme="majorHAnsi" w:cs="Arial Unicode MS"/>
          <w:bCs/>
          <w:iCs/>
          <w:sz w:val="22"/>
          <w:szCs w:val="22"/>
        </w:rPr>
        <w:t>Senior Software Engineer</w:t>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sidR="00017F97">
        <w:rPr>
          <w:rFonts w:ascii="Arial" w:hAnsi="Arial" w:cs="Arial"/>
          <w:i/>
          <w:sz w:val="20"/>
          <w:szCs w:val="20"/>
        </w:rPr>
        <w:t xml:space="preserve">     </w:t>
      </w:r>
      <w:r w:rsidRPr="00070FF4">
        <w:rPr>
          <w:rFonts w:asciiTheme="majorHAnsi" w:eastAsia="Arial Unicode MS" w:hAnsiTheme="majorHAnsi" w:cs="Arial Unicode MS"/>
          <w:b/>
          <w:bCs/>
          <w:iCs/>
          <w:sz w:val="22"/>
          <w:szCs w:val="22"/>
        </w:rPr>
        <w:t>Aug 201</w:t>
      </w:r>
      <w:r w:rsidR="00F42AE5">
        <w:rPr>
          <w:rFonts w:asciiTheme="majorHAnsi" w:eastAsia="Arial Unicode MS" w:hAnsiTheme="majorHAnsi" w:cs="Arial Unicode MS"/>
          <w:b/>
          <w:bCs/>
          <w:iCs/>
          <w:sz w:val="22"/>
          <w:szCs w:val="22"/>
        </w:rPr>
        <w:t>1</w:t>
      </w:r>
      <w:r w:rsidRPr="00070FF4">
        <w:rPr>
          <w:rFonts w:asciiTheme="majorHAnsi" w:eastAsia="Arial Unicode MS" w:hAnsiTheme="majorHAnsi" w:cs="Arial Unicode MS"/>
          <w:b/>
          <w:bCs/>
          <w:iCs/>
          <w:sz w:val="22"/>
          <w:szCs w:val="22"/>
        </w:rPr>
        <w:t xml:space="preserve"> – </w:t>
      </w:r>
      <w:r w:rsidR="00A565FB" w:rsidRPr="00070FF4">
        <w:rPr>
          <w:rFonts w:asciiTheme="majorHAnsi" w:eastAsia="Arial Unicode MS" w:hAnsiTheme="majorHAnsi" w:cs="Arial Unicode MS"/>
          <w:b/>
          <w:bCs/>
          <w:iCs/>
          <w:sz w:val="22"/>
          <w:szCs w:val="22"/>
        </w:rPr>
        <w:t xml:space="preserve">Aug </w:t>
      </w:r>
      <w:r w:rsidRPr="00070FF4">
        <w:rPr>
          <w:rFonts w:asciiTheme="majorHAnsi" w:eastAsia="Arial Unicode MS" w:hAnsiTheme="majorHAnsi" w:cs="Arial Unicode MS"/>
          <w:b/>
          <w:bCs/>
          <w:iCs/>
          <w:sz w:val="22"/>
          <w:szCs w:val="22"/>
        </w:rPr>
        <w:t>201</w:t>
      </w:r>
      <w:r w:rsidR="00A565FB">
        <w:rPr>
          <w:rFonts w:asciiTheme="majorHAnsi" w:eastAsia="Arial Unicode MS" w:hAnsiTheme="majorHAnsi" w:cs="Arial Unicode MS"/>
          <w:b/>
          <w:bCs/>
          <w:iCs/>
          <w:sz w:val="22"/>
          <w:szCs w:val="22"/>
        </w:rPr>
        <w:t>2</w:t>
      </w:r>
    </w:p>
    <w:p w:rsidR="00517076" w:rsidRPr="00CA5289" w:rsidRDefault="00517076" w:rsidP="00517076">
      <w:pPr>
        <w:spacing w:line="360" w:lineRule="auto"/>
        <w:rPr>
          <w:rFonts w:asciiTheme="majorHAnsi" w:eastAsia="Arial Unicode MS" w:hAnsiTheme="majorHAnsi" w:cs="Arial Unicode MS"/>
          <w:b/>
          <w:bCs/>
          <w:iCs/>
          <w:sz w:val="22"/>
          <w:szCs w:val="22"/>
        </w:rPr>
      </w:pPr>
    </w:p>
    <w:p w:rsidR="00517076" w:rsidRDefault="00517076" w:rsidP="00517076">
      <w:pPr>
        <w:pStyle w:val="Achievement"/>
        <w:numPr>
          <w:ilvl w:val="0"/>
          <w:numId w:val="0"/>
        </w:numPr>
        <w:spacing w:line="360" w:lineRule="auto"/>
        <w:ind w:firstLine="720"/>
        <w:rPr>
          <w:rFonts w:asciiTheme="majorHAnsi" w:eastAsia="Arial Unicode MS" w:hAnsiTheme="majorHAnsi" w:cs="Arial Unicode MS"/>
          <w:bCs/>
          <w:iCs/>
          <w:szCs w:val="22"/>
          <w:lang w:eastAsia="en-US"/>
        </w:rPr>
      </w:pPr>
      <w:r w:rsidRPr="00FC2E44">
        <w:rPr>
          <w:rFonts w:asciiTheme="majorHAnsi" w:eastAsia="Arial Unicode MS" w:hAnsiTheme="majorHAnsi" w:cs="Arial Unicode MS"/>
          <w:b/>
          <w:bCs/>
          <w:iCs/>
          <w:szCs w:val="22"/>
          <w:lang w:eastAsia="en-US"/>
        </w:rPr>
        <w:t>Technologies Used</w:t>
      </w:r>
      <w:r>
        <w:rPr>
          <w:rFonts w:ascii="Arial" w:hAnsi="Arial" w:cs="Arial"/>
          <w:sz w:val="20"/>
          <w:szCs w:val="22"/>
        </w:rPr>
        <w:t xml:space="preserve"> </w:t>
      </w:r>
      <w:proofErr w:type="gramStart"/>
      <w:r w:rsidRPr="00FC2E44">
        <w:rPr>
          <w:rFonts w:asciiTheme="majorHAnsi" w:eastAsia="Arial Unicode MS" w:hAnsiTheme="majorHAnsi" w:cs="Arial Unicode MS"/>
          <w:bCs/>
          <w:iCs/>
          <w:szCs w:val="22"/>
          <w:lang w:eastAsia="en-US"/>
        </w:rPr>
        <w:t>-  PHP</w:t>
      </w:r>
      <w:proofErr w:type="gramEnd"/>
      <w:r w:rsidRPr="00FC2E44">
        <w:rPr>
          <w:rFonts w:asciiTheme="majorHAnsi" w:eastAsia="Arial Unicode MS" w:hAnsiTheme="majorHAnsi" w:cs="Arial Unicode MS"/>
          <w:bCs/>
          <w:iCs/>
          <w:szCs w:val="22"/>
          <w:lang w:eastAsia="en-US"/>
        </w:rPr>
        <w:t xml:space="preserve">, MYSQL, </w:t>
      </w:r>
      <w:r w:rsidR="007F33B0">
        <w:rPr>
          <w:rFonts w:asciiTheme="majorHAnsi" w:eastAsia="Arial Unicode MS" w:hAnsiTheme="majorHAnsi" w:cs="Arial Unicode MS"/>
          <w:bCs/>
          <w:iCs/>
          <w:szCs w:val="22"/>
          <w:lang w:eastAsia="en-US"/>
        </w:rPr>
        <w:t xml:space="preserve">DRUPAL, </w:t>
      </w:r>
      <w:r>
        <w:rPr>
          <w:rFonts w:asciiTheme="majorHAnsi" w:eastAsia="Arial Unicode MS" w:hAnsiTheme="majorHAnsi" w:cs="Arial Unicode MS"/>
          <w:bCs/>
          <w:iCs/>
          <w:szCs w:val="22"/>
          <w:lang w:eastAsia="en-US"/>
        </w:rPr>
        <w:t>JAVASCRIPT</w:t>
      </w:r>
      <w:r w:rsidRPr="00C52E3A">
        <w:rPr>
          <w:rFonts w:asciiTheme="majorHAnsi" w:eastAsia="Arial Unicode MS" w:hAnsiTheme="majorHAnsi" w:cs="Arial Unicode MS"/>
          <w:bCs/>
          <w:iCs/>
          <w:szCs w:val="22"/>
          <w:lang w:eastAsia="en-US"/>
        </w:rPr>
        <w:t xml:space="preserve">, </w:t>
      </w:r>
      <w:r>
        <w:rPr>
          <w:rFonts w:asciiTheme="majorHAnsi" w:eastAsia="Arial Unicode MS" w:hAnsiTheme="majorHAnsi" w:cs="Arial Unicode MS"/>
          <w:bCs/>
          <w:iCs/>
          <w:szCs w:val="22"/>
          <w:lang w:eastAsia="en-US"/>
        </w:rPr>
        <w:t>AJAX</w:t>
      </w:r>
      <w:r w:rsidRPr="00C52E3A">
        <w:rPr>
          <w:rFonts w:asciiTheme="majorHAnsi" w:eastAsia="Arial Unicode MS" w:hAnsiTheme="majorHAnsi" w:cs="Arial Unicode MS"/>
          <w:bCs/>
          <w:iCs/>
          <w:szCs w:val="22"/>
          <w:lang w:eastAsia="en-US"/>
        </w:rPr>
        <w:t xml:space="preserve">, </w:t>
      </w:r>
      <w:r w:rsidR="00FB161C">
        <w:rPr>
          <w:rFonts w:asciiTheme="majorHAnsi" w:eastAsia="Arial Unicode MS" w:hAnsiTheme="majorHAnsi" w:cs="Arial Unicode MS"/>
          <w:bCs/>
          <w:iCs/>
          <w:szCs w:val="22"/>
          <w:lang w:eastAsia="en-US"/>
        </w:rPr>
        <w:t xml:space="preserve">JQUERY, </w:t>
      </w:r>
      <w:r w:rsidRPr="00C52E3A">
        <w:rPr>
          <w:rFonts w:asciiTheme="majorHAnsi" w:eastAsia="Arial Unicode MS" w:hAnsiTheme="majorHAnsi" w:cs="Arial Unicode MS"/>
          <w:bCs/>
          <w:iCs/>
          <w:szCs w:val="22"/>
          <w:lang w:eastAsia="en-US"/>
        </w:rPr>
        <w:t>HTML, CSS</w:t>
      </w:r>
    </w:p>
    <w:p w:rsidR="00591621" w:rsidRDefault="00591621" w:rsidP="00591621">
      <w:pPr>
        <w:pStyle w:val="Achievement"/>
        <w:numPr>
          <w:ilvl w:val="0"/>
          <w:numId w:val="0"/>
        </w:numPr>
        <w:spacing w:line="360" w:lineRule="auto"/>
        <w:ind w:firstLine="720"/>
        <w:rPr>
          <w:rFonts w:ascii="Arial" w:hAnsi="Arial" w:cs="Arial"/>
          <w:sz w:val="20"/>
          <w:szCs w:val="22"/>
        </w:rPr>
      </w:pPr>
      <w:r w:rsidRPr="000F1BC7">
        <w:rPr>
          <w:rFonts w:asciiTheme="majorHAnsi" w:eastAsia="Arial Unicode MS" w:hAnsiTheme="majorHAnsi" w:cs="Arial Unicode MS"/>
          <w:b/>
          <w:bCs/>
          <w:iCs/>
          <w:szCs w:val="22"/>
          <w:lang w:eastAsia="en-US"/>
        </w:rPr>
        <w:t>Roles Handled</w:t>
      </w:r>
      <w:r>
        <w:rPr>
          <w:rFonts w:ascii="Arial" w:hAnsi="Arial" w:cs="Arial"/>
          <w:sz w:val="20"/>
          <w:szCs w:val="22"/>
        </w:rPr>
        <w:t xml:space="preserve">         </w:t>
      </w:r>
      <w:proofErr w:type="gramStart"/>
      <w:r>
        <w:rPr>
          <w:rFonts w:ascii="Arial" w:hAnsi="Arial" w:cs="Arial"/>
          <w:sz w:val="20"/>
          <w:szCs w:val="22"/>
        </w:rPr>
        <w:t xml:space="preserve">-  </w:t>
      </w:r>
      <w:r w:rsidR="000E30A9" w:rsidRPr="000E30A9">
        <w:rPr>
          <w:rFonts w:asciiTheme="majorHAnsi" w:eastAsia="Arial Unicode MS" w:hAnsiTheme="majorHAnsi" w:cs="Arial Unicode MS"/>
          <w:bCs/>
          <w:iCs/>
          <w:szCs w:val="22"/>
          <w:lang w:eastAsia="en-US"/>
        </w:rPr>
        <w:t>Team</w:t>
      </w:r>
      <w:proofErr w:type="gramEnd"/>
      <w:r w:rsidR="000E30A9" w:rsidRPr="000E30A9">
        <w:rPr>
          <w:rFonts w:asciiTheme="majorHAnsi" w:eastAsia="Arial Unicode MS" w:hAnsiTheme="majorHAnsi" w:cs="Arial Unicode MS"/>
          <w:bCs/>
          <w:iCs/>
          <w:szCs w:val="22"/>
          <w:lang w:eastAsia="en-US"/>
        </w:rPr>
        <w:t xml:space="preserve"> Lead</w:t>
      </w:r>
    </w:p>
    <w:p w:rsidR="00C52E3A" w:rsidRDefault="00517076" w:rsidP="00517076">
      <w:pPr>
        <w:ind w:firstLine="720"/>
      </w:pPr>
      <w:r w:rsidRPr="00FC2E44">
        <w:rPr>
          <w:rFonts w:asciiTheme="majorHAnsi" w:eastAsia="Arial Unicode MS" w:hAnsiTheme="majorHAnsi" w:cs="Arial Unicode MS"/>
          <w:b/>
          <w:bCs/>
          <w:iCs/>
          <w:sz w:val="22"/>
          <w:szCs w:val="22"/>
        </w:rPr>
        <w:t>Website Address</w:t>
      </w:r>
      <w:r>
        <w:rPr>
          <w:rFonts w:ascii="Arial" w:hAnsi="Arial" w:cs="Arial"/>
          <w:b/>
          <w:sz w:val="20"/>
          <w:szCs w:val="22"/>
        </w:rPr>
        <w:t xml:space="preserve"> </w:t>
      </w:r>
      <w:r w:rsidR="00591621">
        <w:rPr>
          <w:rFonts w:ascii="Arial" w:hAnsi="Arial" w:cs="Arial"/>
          <w:b/>
          <w:sz w:val="20"/>
          <w:szCs w:val="22"/>
        </w:rPr>
        <w:t xml:space="preserve">    </w:t>
      </w:r>
      <w:proofErr w:type="gramStart"/>
      <w:r w:rsidRPr="00591621">
        <w:rPr>
          <w:rFonts w:ascii="Arial" w:hAnsi="Arial" w:cs="Arial"/>
          <w:sz w:val="20"/>
          <w:szCs w:val="22"/>
          <w:lang w:eastAsia="ar-SA"/>
        </w:rPr>
        <w:t>-</w:t>
      </w:r>
      <w:r>
        <w:rPr>
          <w:rFonts w:ascii="Arial" w:hAnsi="Arial" w:cs="Arial"/>
        </w:rPr>
        <w:t xml:space="preserve">  </w:t>
      </w:r>
      <w:proofErr w:type="gramEnd"/>
      <w:r w:rsidR="00D57F14" w:rsidRPr="00D57F14">
        <w:fldChar w:fldCharType="begin"/>
      </w:r>
      <w:r w:rsidR="007D7981">
        <w:instrText xml:space="preserve"> HYPERLINK "http://www.pearlsoftwares.com" </w:instrText>
      </w:r>
      <w:r w:rsidR="00D57F14" w:rsidRPr="00D57F14">
        <w:fldChar w:fldCharType="separate"/>
      </w:r>
      <w:r w:rsidRPr="00D10EB5">
        <w:rPr>
          <w:rStyle w:val="Hyperlink"/>
        </w:rPr>
        <w:t>http://www.pearlsoftwares.com</w:t>
      </w:r>
      <w:r w:rsidR="00D57F14">
        <w:rPr>
          <w:rStyle w:val="Hyperlink"/>
        </w:rPr>
        <w:fldChar w:fldCharType="end"/>
      </w:r>
    </w:p>
    <w:p w:rsidR="009F7E64" w:rsidRDefault="009F7E64" w:rsidP="009F7E64"/>
    <w:p w:rsidR="009F7E64" w:rsidRDefault="009F7E64" w:rsidP="009F7E64">
      <w:pPr>
        <w:spacing w:line="360" w:lineRule="auto"/>
        <w:rPr>
          <w:rFonts w:asciiTheme="majorHAnsi" w:eastAsia="Arial Unicode MS" w:hAnsiTheme="majorHAnsi" w:cs="Arial Unicode MS"/>
          <w:b/>
          <w:bCs/>
          <w:iCs/>
          <w:sz w:val="22"/>
          <w:szCs w:val="22"/>
        </w:rPr>
      </w:pPr>
    </w:p>
    <w:p w:rsidR="009F7E64" w:rsidRDefault="009F7E64" w:rsidP="009F7E64">
      <w:pPr>
        <w:spacing w:line="360" w:lineRule="auto"/>
        <w:rPr>
          <w:rFonts w:ascii="Arial" w:hAnsi="Arial" w:cs="Arial"/>
          <w:b/>
          <w:sz w:val="20"/>
          <w:szCs w:val="20"/>
        </w:rPr>
      </w:pPr>
      <w:proofErr w:type="spellStart"/>
      <w:r>
        <w:rPr>
          <w:rFonts w:asciiTheme="majorHAnsi" w:eastAsia="Arial Unicode MS" w:hAnsiTheme="majorHAnsi" w:cs="Arial Unicode MS"/>
          <w:b/>
          <w:bCs/>
          <w:iCs/>
          <w:sz w:val="22"/>
          <w:szCs w:val="22"/>
        </w:rPr>
        <w:t>Ephronsys</w:t>
      </w:r>
      <w:proofErr w:type="spellEnd"/>
      <w:r>
        <w:rPr>
          <w:rFonts w:asciiTheme="majorHAnsi" w:eastAsia="Arial Unicode MS" w:hAnsiTheme="majorHAnsi" w:cs="Arial Unicode MS"/>
          <w:b/>
          <w:bCs/>
          <w:iCs/>
          <w:sz w:val="22"/>
          <w:szCs w:val="22"/>
        </w:rPr>
        <w:t xml:space="preserve"> PVT LTD</w:t>
      </w:r>
      <w:r w:rsidRPr="00CD0E16">
        <w:rPr>
          <w:rFonts w:asciiTheme="majorHAnsi" w:eastAsia="Arial Unicode MS" w:hAnsiTheme="majorHAnsi" w:cs="Arial Unicode MS"/>
          <w:b/>
          <w:bCs/>
          <w:iCs/>
          <w:sz w:val="22"/>
          <w:szCs w:val="22"/>
        </w:rPr>
        <w:t xml:space="preserve">.,   </w:t>
      </w:r>
      <w:proofErr w:type="gramStart"/>
      <w:r w:rsidRPr="00CD0E16">
        <w:rPr>
          <w:rFonts w:asciiTheme="majorHAnsi" w:eastAsia="Arial Unicode MS" w:hAnsiTheme="majorHAnsi" w:cs="Arial Unicode MS"/>
          <w:b/>
          <w:bCs/>
          <w:iCs/>
          <w:sz w:val="22"/>
          <w:szCs w:val="22"/>
        </w:rPr>
        <w:t xml:space="preserve">- </w:t>
      </w:r>
      <w:r>
        <w:rPr>
          <w:rFonts w:asciiTheme="majorHAnsi" w:eastAsia="Arial Unicode MS" w:hAnsiTheme="majorHAnsi" w:cs="Arial Unicode MS"/>
          <w:b/>
          <w:bCs/>
          <w:iCs/>
          <w:sz w:val="22"/>
          <w:szCs w:val="22"/>
        </w:rPr>
        <w:t xml:space="preserve"> Coimbatore</w:t>
      </w:r>
      <w:proofErr w:type="gramEnd"/>
      <w:r w:rsidRPr="00CD0E16">
        <w:rPr>
          <w:rFonts w:asciiTheme="majorHAnsi" w:eastAsia="Arial Unicode MS" w:hAnsiTheme="majorHAnsi" w:cs="Arial Unicode MS"/>
          <w:b/>
          <w:bCs/>
          <w:iCs/>
          <w:sz w:val="22"/>
          <w:szCs w:val="22"/>
        </w:rPr>
        <w:t>.</w:t>
      </w:r>
    </w:p>
    <w:p w:rsidR="009F7E64" w:rsidRDefault="009F7E64" w:rsidP="009F7E64">
      <w:pPr>
        <w:spacing w:line="360" w:lineRule="auto"/>
        <w:rPr>
          <w:rFonts w:asciiTheme="majorHAnsi" w:eastAsia="Arial Unicode MS" w:hAnsiTheme="majorHAnsi" w:cs="Arial Unicode MS"/>
          <w:b/>
          <w:bCs/>
          <w:iCs/>
          <w:sz w:val="22"/>
          <w:szCs w:val="22"/>
        </w:rPr>
      </w:pPr>
      <w:proofErr w:type="gramStart"/>
      <w:r w:rsidRPr="00B72E9A">
        <w:rPr>
          <w:rFonts w:asciiTheme="majorHAnsi" w:eastAsia="Arial Unicode MS" w:hAnsiTheme="majorHAnsi" w:cs="Arial Unicode MS"/>
          <w:b/>
          <w:bCs/>
          <w:iCs/>
          <w:sz w:val="22"/>
          <w:szCs w:val="22"/>
        </w:rPr>
        <w:t>Designation</w:t>
      </w:r>
      <w:r>
        <w:rPr>
          <w:rFonts w:ascii="Arial" w:hAnsi="Arial" w:cs="Arial"/>
          <w:i/>
          <w:sz w:val="20"/>
          <w:szCs w:val="20"/>
        </w:rPr>
        <w:t xml:space="preserve"> </w:t>
      </w:r>
      <w:r w:rsidRPr="00CA5289">
        <w:rPr>
          <w:rFonts w:ascii="Arial" w:hAnsi="Arial" w:cs="Arial"/>
          <w:b/>
          <w:i/>
          <w:sz w:val="20"/>
          <w:szCs w:val="20"/>
        </w:rPr>
        <w:t xml:space="preserve"> </w:t>
      </w:r>
      <w:r w:rsidRPr="00CA5289">
        <w:rPr>
          <w:rFonts w:asciiTheme="majorHAnsi" w:eastAsia="Arial Unicode MS" w:hAnsiTheme="majorHAnsi" w:cs="Arial Unicode MS"/>
          <w:b/>
          <w:iCs/>
          <w:sz w:val="22"/>
          <w:szCs w:val="22"/>
        </w:rPr>
        <w:t>:</w:t>
      </w:r>
      <w:proofErr w:type="gramEnd"/>
      <w:r w:rsidRPr="00CA5289">
        <w:rPr>
          <w:rFonts w:asciiTheme="majorHAnsi" w:eastAsia="Arial Unicode MS" w:hAnsiTheme="majorHAnsi" w:cs="Arial Unicode MS"/>
          <w:bCs/>
          <w:iCs/>
          <w:sz w:val="22"/>
          <w:szCs w:val="22"/>
        </w:rPr>
        <w:t xml:space="preserve">   </w:t>
      </w:r>
      <w:r>
        <w:rPr>
          <w:rFonts w:asciiTheme="majorHAnsi" w:eastAsia="Arial Unicode MS" w:hAnsiTheme="majorHAnsi" w:cs="Arial Unicode MS"/>
          <w:bCs/>
          <w:iCs/>
          <w:sz w:val="22"/>
          <w:szCs w:val="22"/>
        </w:rPr>
        <w:t>Senior Software Engineer</w:t>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t xml:space="preserve">     </w:t>
      </w:r>
      <w:r w:rsidRPr="00070FF4">
        <w:rPr>
          <w:rFonts w:asciiTheme="majorHAnsi" w:eastAsia="Arial Unicode MS" w:hAnsiTheme="majorHAnsi" w:cs="Arial Unicode MS"/>
          <w:b/>
          <w:bCs/>
          <w:iCs/>
          <w:sz w:val="22"/>
          <w:szCs w:val="22"/>
        </w:rPr>
        <w:t>A</w:t>
      </w:r>
      <w:r>
        <w:rPr>
          <w:rFonts w:asciiTheme="majorHAnsi" w:eastAsia="Arial Unicode MS" w:hAnsiTheme="majorHAnsi" w:cs="Arial Unicode MS"/>
          <w:b/>
          <w:bCs/>
          <w:iCs/>
          <w:sz w:val="22"/>
          <w:szCs w:val="22"/>
        </w:rPr>
        <w:t>pr</w:t>
      </w:r>
      <w:r w:rsidRPr="00070FF4">
        <w:rPr>
          <w:rFonts w:asciiTheme="majorHAnsi" w:eastAsia="Arial Unicode MS" w:hAnsiTheme="majorHAnsi" w:cs="Arial Unicode MS"/>
          <w:b/>
          <w:bCs/>
          <w:iCs/>
          <w:sz w:val="22"/>
          <w:szCs w:val="22"/>
        </w:rPr>
        <w:t xml:space="preserve"> 201</w:t>
      </w:r>
      <w:r w:rsidR="00F23735">
        <w:rPr>
          <w:rFonts w:asciiTheme="majorHAnsi" w:eastAsia="Arial Unicode MS" w:hAnsiTheme="majorHAnsi" w:cs="Arial Unicode MS"/>
          <w:b/>
          <w:bCs/>
          <w:iCs/>
          <w:sz w:val="22"/>
          <w:szCs w:val="22"/>
        </w:rPr>
        <w:t>0</w:t>
      </w:r>
      <w:r w:rsidRPr="00070FF4">
        <w:rPr>
          <w:rFonts w:asciiTheme="majorHAnsi" w:eastAsia="Arial Unicode MS" w:hAnsiTheme="majorHAnsi" w:cs="Arial Unicode MS"/>
          <w:b/>
          <w:bCs/>
          <w:iCs/>
          <w:sz w:val="22"/>
          <w:szCs w:val="22"/>
        </w:rPr>
        <w:t xml:space="preserve"> – Aug 201</w:t>
      </w:r>
      <w:r w:rsidR="00F23735">
        <w:rPr>
          <w:rFonts w:asciiTheme="majorHAnsi" w:eastAsia="Arial Unicode MS" w:hAnsiTheme="majorHAnsi" w:cs="Arial Unicode MS"/>
          <w:b/>
          <w:bCs/>
          <w:iCs/>
          <w:sz w:val="22"/>
          <w:szCs w:val="22"/>
        </w:rPr>
        <w:t>1</w:t>
      </w:r>
    </w:p>
    <w:p w:rsidR="009F7E64" w:rsidRPr="00CA5289" w:rsidRDefault="009F7E64" w:rsidP="009F7E64">
      <w:pPr>
        <w:spacing w:line="360" w:lineRule="auto"/>
        <w:rPr>
          <w:rFonts w:asciiTheme="majorHAnsi" w:eastAsia="Arial Unicode MS" w:hAnsiTheme="majorHAnsi" w:cs="Arial Unicode MS"/>
          <w:b/>
          <w:bCs/>
          <w:iCs/>
          <w:sz w:val="22"/>
          <w:szCs w:val="22"/>
        </w:rPr>
      </w:pPr>
    </w:p>
    <w:p w:rsidR="009F7E64" w:rsidRDefault="009F7E64" w:rsidP="009F7E64">
      <w:pPr>
        <w:pStyle w:val="Achievement"/>
        <w:numPr>
          <w:ilvl w:val="0"/>
          <w:numId w:val="0"/>
        </w:numPr>
        <w:spacing w:line="360" w:lineRule="auto"/>
        <w:ind w:firstLine="720"/>
        <w:rPr>
          <w:rFonts w:asciiTheme="majorHAnsi" w:eastAsia="Arial Unicode MS" w:hAnsiTheme="majorHAnsi" w:cs="Arial Unicode MS"/>
          <w:bCs/>
          <w:iCs/>
          <w:szCs w:val="22"/>
          <w:lang w:eastAsia="en-US"/>
        </w:rPr>
      </w:pPr>
      <w:r w:rsidRPr="00FC2E44">
        <w:rPr>
          <w:rFonts w:asciiTheme="majorHAnsi" w:eastAsia="Arial Unicode MS" w:hAnsiTheme="majorHAnsi" w:cs="Arial Unicode MS"/>
          <w:b/>
          <w:bCs/>
          <w:iCs/>
          <w:szCs w:val="22"/>
          <w:lang w:eastAsia="en-US"/>
        </w:rPr>
        <w:t>Technologies Used</w:t>
      </w:r>
      <w:r>
        <w:rPr>
          <w:rFonts w:ascii="Arial" w:hAnsi="Arial" w:cs="Arial"/>
          <w:sz w:val="20"/>
          <w:szCs w:val="22"/>
        </w:rPr>
        <w:t xml:space="preserve"> </w:t>
      </w:r>
      <w:proofErr w:type="gramStart"/>
      <w:r w:rsidRPr="00FC2E44">
        <w:rPr>
          <w:rFonts w:asciiTheme="majorHAnsi" w:eastAsia="Arial Unicode MS" w:hAnsiTheme="majorHAnsi" w:cs="Arial Unicode MS"/>
          <w:bCs/>
          <w:iCs/>
          <w:szCs w:val="22"/>
          <w:lang w:eastAsia="en-US"/>
        </w:rPr>
        <w:t>-  PHP</w:t>
      </w:r>
      <w:proofErr w:type="gramEnd"/>
      <w:r w:rsidRPr="00FC2E44">
        <w:rPr>
          <w:rFonts w:asciiTheme="majorHAnsi" w:eastAsia="Arial Unicode MS" w:hAnsiTheme="majorHAnsi" w:cs="Arial Unicode MS"/>
          <w:bCs/>
          <w:iCs/>
          <w:szCs w:val="22"/>
          <w:lang w:eastAsia="en-US"/>
        </w:rPr>
        <w:t xml:space="preserve">, MYSQL, </w:t>
      </w:r>
      <w:r w:rsidR="000F1BC7">
        <w:rPr>
          <w:rFonts w:asciiTheme="majorHAnsi" w:eastAsia="Arial Unicode MS" w:hAnsiTheme="majorHAnsi" w:cs="Arial Unicode MS"/>
          <w:bCs/>
          <w:iCs/>
          <w:szCs w:val="22"/>
          <w:lang w:eastAsia="en-US"/>
        </w:rPr>
        <w:t>SYMFONY</w:t>
      </w:r>
      <w:r>
        <w:rPr>
          <w:rFonts w:asciiTheme="majorHAnsi" w:eastAsia="Arial Unicode MS" w:hAnsiTheme="majorHAnsi" w:cs="Arial Unicode MS"/>
          <w:bCs/>
          <w:iCs/>
          <w:szCs w:val="22"/>
          <w:lang w:eastAsia="en-US"/>
        </w:rPr>
        <w:t>, JAVASCRIPT</w:t>
      </w:r>
      <w:r w:rsidRPr="00C52E3A">
        <w:rPr>
          <w:rFonts w:asciiTheme="majorHAnsi" w:eastAsia="Arial Unicode MS" w:hAnsiTheme="majorHAnsi" w:cs="Arial Unicode MS"/>
          <w:bCs/>
          <w:iCs/>
          <w:szCs w:val="22"/>
          <w:lang w:eastAsia="en-US"/>
        </w:rPr>
        <w:t xml:space="preserve">, </w:t>
      </w:r>
      <w:r>
        <w:rPr>
          <w:rFonts w:asciiTheme="majorHAnsi" w:eastAsia="Arial Unicode MS" w:hAnsiTheme="majorHAnsi" w:cs="Arial Unicode MS"/>
          <w:bCs/>
          <w:iCs/>
          <w:szCs w:val="22"/>
          <w:lang w:eastAsia="en-US"/>
        </w:rPr>
        <w:t>AJAX</w:t>
      </w:r>
      <w:r w:rsidRPr="00C52E3A">
        <w:rPr>
          <w:rFonts w:asciiTheme="majorHAnsi" w:eastAsia="Arial Unicode MS" w:hAnsiTheme="majorHAnsi" w:cs="Arial Unicode MS"/>
          <w:bCs/>
          <w:iCs/>
          <w:szCs w:val="22"/>
          <w:lang w:eastAsia="en-US"/>
        </w:rPr>
        <w:t xml:space="preserve">, </w:t>
      </w:r>
      <w:r>
        <w:rPr>
          <w:rFonts w:asciiTheme="majorHAnsi" w:eastAsia="Arial Unicode MS" w:hAnsiTheme="majorHAnsi" w:cs="Arial Unicode MS"/>
          <w:bCs/>
          <w:iCs/>
          <w:szCs w:val="22"/>
          <w:lang w:eastAsia="en-US"/>
        </w:rPr>
        <w:t xml:space="preserve">JQUERY, </w:t>
      </w:r>
      <w:r w:rsidRPr="00C52E3A">
        <w:rPr>
          <w:rFonts w:asciiTheme="majorHAnsi" w:eastAsia="Arial Unicode MS" w:hAnsiTheme="majorHAnsi" w:cs="Arial Unicode MS"/>
          <w:bCs/>
          <w:iCs/>
          <w:szCs w:val="22"/>
          <w:lang w:eastAsia="en-US"/>
        </w:rPr>
        <w:t>HTML, CSS</w:t>
      </w:r>
    </w:p>
    <w:p w:rsidR="000F1BC7" w:rsidRDefault="000F1BC7" w:rsidP="009F7E64">
      <w:pPr>
        <w:pStyle w:val="Achievement"/>
        <w:numPr>
          <w:ilvl w:val="0"/>
          <w:numId w:val="0"/>
        </w:numPr>
        <w:spacing w:line="360" w:lineRule="auto"/>
        <w:ind w:firstLine="720"/>
        <w:rPr>
          <w:rFonts w:ascii="Arial" w:hAnsi="Arial" w:cs="Arial"/>
          <w:sz w:val="20"/>
          <w:szCs w:val="22"/>
        </w:rPr>
      </w:pPr>
      <w:r w:rsidRPr="000F1BC7">
        <w:rPr>
          <w:rFonts w:asciiTheme="majorHAnsi" w:eastAsia="Arial Unicode MS" w:hAnsiTheme="majorHAnsi" w:cs="Arial Unicode MS"/>
          <w:b/>
          <w:bCs/>
          <w:iCs/>
          <w:szCs w:val="22"/>
          <w:lang w:eastAsia="en-US"/>
        </w:rPr>
        <w:t>Roles Handled</w:t>
      </w:r>
      <w:r>
        <w:rPr>
          <w:rFonts w:ascii="Arial" w:hAnsi="Arial" w:cs="Arial"/>
          <w:sz w:val="20"/>
          <w:szCs w:val="22"/>
        </w:rPr>
        <w:t xml:space="preserve">         </w:t>
      </w:r>
      <w:proofErr w:type="gramStart"/>
      <w:r>
        <w:rPr>
          <w:rFonts w:ascii="Arial" w:hAnsi="Arial" w:cs="Arial"/>
          <w:sz w:val="20"/>
          <w:szCs w:val="22"/>
        </w:rPr>
        <w:t xml:space="preserve">-  </w:t>
      </w:r>
      <w:r w:rsidR="007A7225">
        <w:rPr>
          <w:rFonts w:asciiTheme="majorHAnsi" w:eastAsia="Arial Unicode MS" w:hAnsiTheme="majorHAnsi" w:cs="Arial Unicode MS"/>
          <w:bCs/>
          <w:iCs/>
          <w:szCs w:val="22"/>
          <w:lang w:eastAsia="en-US"/>
        </w:rPr>
        <w:t>Module</w:t>
      </w:r>
      <w:proofErr w:type="gramEnd"/>
      <w:r w:rsidRPr="00591621">
        <w:rPr>
          <w:rFonts w:asciiTheme="majorHAnsi" w:eastAsia="Arial Unicode MS" w:hAnsiTheme="majorHAnsi" w:cs="Arial Unicode MS"/>
          <w:bCs/>
          <w:iCs/>
          <w:szCs w:val="22"/>
          <w:lang w:eastAsia="en-US"/>
        </w:rPr>
        <w:t>-in-charge</w:t>
      </w:r>
    </w:p>
    <w:p w:rsidR="009F7E64" w:rsidRDefault="009F7E64" w:rsidP="009F7E64">
      <w:pPr>
        <w:ind w:firstLine="720"/>
      </w:pPr>
      <w:r w:rsidRPr="00FC2E44">
        <w:rPr>
          <w:rFonts w:asciiTheme="majorHAnsi" w:eastAsia="Arial Unicode MS" w:hAnsiTheme="majorHAnsi" w:cs="Arial Unicode MS"/>
          <w:b/>
          <w:bCs/>
          <w:iCs/>
          <w:sz w:val="22"/>
          <w:szCs w:val="22"/>
        </w:rPr>
        <w:t>Website Address</w:t>
      </w:r>
      <w:r>
        <w:rPr>
          <w:rFonts w:ascii="Arial" w:hAnsi="Arial" w:cs="Arial"/>
          <w:b/>
          <w:sz w:val="20"/>
          <w:szCs w:val="22"/>
        </w:rPr>
        <w:t xml:space="preserve"> </w:t>
      </w:r>
      <w:r w:rsidR="000F1BC7">
        <w:rPr>
          <w:rFonts w:ascii="Arial" w:hAnsi="Arial" w:cs="Arial"/>
          <w:b/>
          <w:sz w:val="20"/>
          <w:szCs w:val="22"/>
        </w:rPr>
        <w:t xml:space="preserve">    </w:t>
      </w:r>
      <w:proofErr w:type="gramStart"/>
      <w:r w:rsidRPr="000F1BC7">
        <w:rPr>
          <w:rFonts w:ascii="Arial" w:hAnsi="Arial" w:cs="Arial"/>
          <w:sz w:val="20"/>
          <w:szCs w:val="22"/>
          <w:lang w:eastAsia="ar-SA"/>
        </w:rPr>
        <w:t>-</w:t>
      </w:r>
      <w:r>
        <w:rPr>
          <w:rFonts w:ascii="Arial" w:hAnsi="Arial" w:cs="Arial"/>
        </w:rPr>
        <w:t xml:space="preserve">  </w:t>
      </w:r>
      <w:proofErr w:type="gramEnd"/>
      <w:r w:rsidR="00D57F14" w:rsidRPr="00D57F14">
        <w:fldChar w:fldCharType="begin"/>
      </w:r>
      <w:r w:rsidR="007D7981">
        <w:instrText xml:space="preserve"> HYPERLINK "http://www.ephronsystems.com" </w:instrText>
      </w:r>
      <w:r w:rsidR="00D57F14" w:rsidRPr="00D57F14">
        <w:fldChar w:fldCharType="separate"/>
      </w:r>
      <w:r w:rsidR="00892A0B" w:rsidRPr="002B3CE8">
        <w:rPr>
          <w:rStyle w:val="Hyperlink"/>
        </w:rPr>
        <w:t>http://www.ephronsystems.com</w:t>
      </w:r>
      <w:r w:rsidR="00D57F14">
        <w:rPr>
          <w:rStyle w:val="Hyperlink"/>
        </w:rPr>
        <w:fldChar w:fldCharType="end"/>
      </w:r>
    </w:p>
    <w:p w:rsidR="003D0A49" w:rsidRDefault="003D0A49" w:rsidP="003D0A49"/>
    <w:p w:rsidR="003D0A49" w:rsidRDefault="003D0A49" w:rsidP="003D0A49">
      <w:pPr>
        <w:spacing w:line="360" w:lineRule="auto"/>
        <w:rPr>
          <w:rFonts w:asciiTheme="majorHAnsi" w:eastAsia="Arial Unicode MS" w:hAnsiTheme="majorHAnsi" w:cs="Arial Unicode MS"/>
          <w:b/>
          <w:bCs/>
          <w:iCs/>
          <w:sz w:val="22"/>
          <w:szCs w:val="22"/>
        </w:rPr>
      </w:pPr>
    </w:p>
    <w:p w:rsidR="003D0A49" w:rsidRDefault="003D0A49" w:rsidP="003D0A49">
      <w:pPr>
        <w:spacing w:line="360" w:lineRule="auto"/>
        <w:rPr>
          <w:rFonts w:ascii="Arial" w:hAnsi="Arial" w:cs="Arial"/>
          <w:b/>
          <w:sz w:val="20"/>
          <w:szCs w:val="20"/>
        </w:rPr>
      </w:pPr>
      <w:r>
        <w:rPr>
          <w:rFonts w:asciiTheme="majorHAnsi" w:eastAsia="Arial Unicode MS" w:hAnsiTheme="majorHAnsi" w:cs="Arial Unicode MS"/>
          <w:b/>
          <w:bCs/>
          <w:iCs/>
          <w:sz w:val="22"/>
          <w:szCs w:val="22"/>
        </w:rPr>
        <w:t>Angler Technologies India PVT LTD</w:t>
      </w:r>
      <w:r w:rsidRPr="00CD0E16">
        <w:rPr>
          <w:rFonts w:asciiTheme="majorHAnsi" w:eastAsia="Arial Unicode MS" w:hAnsiTheme="majorHAnsi" w:cs="Arial Unicode MS"/>
          <w:b/>
          <w:bCs/>
          <w:iCs/>
          <w:sz w:val="22"/>
          <w:szCs w:val="22"/>
        </w:rPr>
        <w:t xml:space="preserve">.,   </w:t>
      </w:r>
      <w:proofErr w:type="gramStart"/>
      <w:r w:rsidRPr="00CD0E16">
        <w:rPr>
          <w:rFonts w:asciiTheme="majorHAnsi" w:eastAsia="Arial Unicode MS" w:hAnsiTheme="majorHAnsi" w:cs="Arial Unicode MS"/>
          <w:b/>
          <w:bCs/>
          <w:iCs/>
          <w:sz w:val="22"/>
          <w:szCs w:val="22"/>
        </w:rPr>
        <w:t xml:space="preserve">- </w:t>
      </w:r>
      <w:r>
        <w:rPr>
          <w:rFonts w:asciiTheme="majorHAnsi" w:eastAsia="Arial Unicode MS" w:hAnsiTheme="majorHAnsi" w:cs="Arial Unicode MS"/>
          <w:b/>
          <w:bCs/>
          <w:iCs/>
          <w:sz w:val="22"/>
          <w:szCs w:val="22"/>
        </w:rPr>
        <w:t xml:space="preserve"> Coimbatore</w:t>
      </w:r>
      <w:proofErr w:type="gramEnd"/>
      <w:r w:rsidRPr="00CD0E16">
        <w:rPr>
          <w:rFonts w:asciiTheme="majorHAnsi" w:eastAsia="Arial Unicode MS" w:hAnsiTheme="majorHAnsi" w:cs="Arial Unicode MS"/>
          <w:b/>
          <w:bCs/>
          <w:iCs/>
          <w:sz w:val="22"/>
          <w:szCs w:val="22"/>
        </w:rPr>
        <w:t>.</w:t>
      </w:r>
    </w:p>
    <w:p w:rsidR="003D0A49" w:rsidRDefault="003D0A49" w:rsidP="003D0A49">
      <w:pPr>
        <w:spacing w:line="360" w:lineRule="auto"/>
        <w:rPr>
          <w:rFonts w:asciiTheme="majorHAnsi" w:eastAsia="Arial Unicode MS" w:hAnsiTheme="majorHAnsi" w:cs="Arial Unicode MS"/>
          <w:b/>
          <w:bCs/>
          <w:iCs/>
          <w:sz w:val="22"/>
          <w:szCs w:val="22"/>
        </w:rPr>
      </w:pPr>
      <w:proofErr w:type="gramStart"/>
      <w:r w:rsidRPr="00B72E9A">
        <w:rPr>
          <w:rFonts w:asciiTheme="majorHAnsi" w:eastAsia="Arial Unicode MS" w:hAnsiTheme="majorHAnsi" w:cs="Arial Unicode MS"/>
          <w:b/>
          <w:bCs/>
          <w:iCs/>
          <w:sz w:val="22"/>
          <w:szCs w:val="22"/>
        </w:rPr>
        <w:t>Designation</w:t>
      </w:r>
      <w:r>
        <w:rPr>
          <w:rFonts w:ascii="Arial" w:hAnsi="Arial" w:cs="Arial"/>
          <w:i/>
          <w:sz w:val="20"/>
          <w:szCs w:val="20"/>
        </w:rPr>
        <w:t xml:space="preserve"> </w:t>
      </w:r>
      <w:r w:rsidRPr="00CA5289">
        <w:rPr>
          <w:rFonts w:ascii="Arial" w:hAnsi="Arial" w:cs="Arial"/>
          <w:b/>
          <w:i/>
          <w:sz w:val="20"/>
          <w:szCs w:val="20"/>
        </w:rPr>
        <w:t xml:space="preserve"> </w:t>
      </w:r>
      <w:r w:rsidRPr="00CA5289">
        <w:rPr>
          <w:rFonts w:asciiTheme="majorHAnsi" w:eastAsia="Arial Unicode MS" w:hAnsiTheme="majorHAnsi" w:cs="Arial Unicode MS"/>
          <w:b/>
          <w:iCs/>
          <w:sz w:val="22"/>
          <w:szCs w:val="22"/>
        </w:rPr>
        <w:t>:</w:t>
      </w:r>
      <w:proofErr w:type="gramEnd"/>
      <w:r w:rsidRPr="00CA5289">
        <w:rPr>
          <w:rFonts w:asciiTheme="majorHAnsi" w:eastAsia="Arial Unicode MS" w:hAnsiTheme="majorHAnsi" w:cs="Arial Unicode MS"/>
          <w:bCs/>
          <w:iCs/>
          <w:sz w:val="22"/>
          <w:szCs w:val="22"/>
        </w:rPr>
        <w:t xml:space="preserve">   </w:t>
      </w:r>
      <w:r>
        <w:rPr>
          <w:rFonts w:asciiTheme="majorHAnsi" w:eastAsia="Arial Unicode MS" w:hAnsiTheme="majorHAnsi" w:cs="Arial Unicode MS"/>
          <w:bCs/>
          <w:iCs/>
          <w:sz w:val="22"/>
          <w:szCs w:val="22"/>
        </w:rPr>
        <w:t>Software Engineer</w:t>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r>
      <w:r>
        <w:rPr>
          <w:rFonts w:ascii="Arial" w:hAnsi="Arial" w:cs="Arial"/>
          <w:i/>
          <w:sz w:val="20"/>
          <w:szCs w:val="20"/>
        </w:rPr>
        <w:tab/>
        <w:t xml:space="preserve">    </w:t>
      </w:r>
      <w:r w:rsidR="009E775E">
        <w:rPr>
          <w:rFonts w:ascii="Arial" w:hAnsi="Arial" w:cs="Arial"/>
          <w:i/>
          <w:sz w:val="20"/>
          <w:szCs w:val="20"/>
        </w:rPr>
        <w:t xml:space="preserve">          </w:t>
      </w:r>
      <w:r>
        <w:rPr>
          <w:rFonts w:ascii="Arial" w:hAnsi="Arial" w:cs="Arial"/>
          <w:i/>
          <w:sz w:val="20"/>
          <w:szCs w:val="20"/>
        </w:rPr>
        <w:t xml:space="preserve"> </w:t>
      </w:r>
      <w:r w:rsidR="009E775E">
        <w:rPr>
          <w:rFonts w:asciiTheme="majorHAnsi" w:eastAsia="Arial Unicode MS" w:hAnsiTheme="majorHAnsi" w:cs="Arial Unicode MS"/>
          <w:b/>
          <w:bCs/>
          <w:iCs/>
          <w:sz w:val="22"/>
          <w:szCs w:val="22"/>
        </w:rPr>
        <w:t xml:space="preserve">    Jul</w:t>
      </w:r>
      <w:r w:rsidRPr="00070FF4">
        <w:rPr>
          <w:rFonts w:asciiTheme="majorHAnsi" w:eastAsia="Arial Unicode MS" w:hAnsiTheme="majorHAnsi" w:cs="Arial Unicode MS"/>
          <w:b/>
          <w:bCs/>
          <w:iCs/>
          <w:sz w:val="22"/>
          <w:szCs w:val="22"/>
        </w:rPr>
        <w:t xml:space="preserve"> 20</w:t>
      </w:r>
      <w:r>
        <w:rPr>
          <w:rFonts w:asciiTheme="majorHAnsi" w:eastAsia="Arial Unicode MS" w:hAnsiTheme="majorHAnsi" w:cs="Arial Unicode MS"/>
          <w:b/>
          <w:bCs/>
          <w:iCs/>
          <w:sz w:val="22"/>
          <w:szCs w:val="22"/>
        </w:rPr>
        <w:t>0</w:t>
      </w:r>
      <w:r w:rsidR="00A955C1">
        <w:rPr>
          <w:rFonts w:asciiTheme="majorHAnsi" w:eastAsia="Arial Unicode MS" w:hAnsiTheme="majorHAnsi" w:cs="Arial Unicode MS"/>
          <w:b/>
          <w:bCs/>
          <w:iCs/>
          <w:sz w:val="22"/>
          <w:szCs w:val="22"/>
        </w:rPr>
        <w:t>7</w:t>
      </w:r>
      <w:r w:rsidRPr="00070FF4">
        <w:rPr>
          <w:rFonts w:asciiTheme="majorHAnsi" w:eastAsia="Arial Unicode MS" w:hAnsiTheme="majorHAnsi" w:cs="Arial Unicode MS"/>
          <w:b/>
          <w:bCs/>
          <w:iCs/>
          <w:sz w:val="22"/>
          <w:szCs w:val="22"/>
        </w:rPr>
        <w:t xml:space="preserve"> – </w:t>
      </w:r>
      <w:r w:rsidR="009E775E" w:rsidRPr="00070FF4">
        <w:rPr>
          <w:rFonts w:asciiTheme="majorHAnsi" w:eastAsia="Arial Unicode MS" w:hAnsiTheme="majorHAnsi" w:cs="Arial Unicode MS"/>
          <w:b/>
          <w:bCs/>
          <w:iCs/>
          <w:sz w:val="22"/>
          <w:szCs w:val="22"/>
        </w:rPr>
        <w:t>A</w:t>
      </w:r>
      <w:r w:rsidR="009E775E">
        <w:rPr>
          <w:rFonts w:asciiTheme="majorHAnsi" w:eastAsia="Arial Unicode MS" w:hAnsiTheme="majorHAnsi" w:cs="Arial Unicode MS"/>
          <w:b/>
          <w:bCs/>
          <w:iCs/>
          <w:sz w:val="22"/>
          <w:szCs w:val="22"/>
        </w:rPr>
        <w:t>pr</w:t>
      </w:r>
      <w:r w:rsidR="009E775E" w:rsidRPr="00070FF4">
        <w:rPr>
          <w:rFonts w:asciiTheme="majorHAnsi" w:eastAsia="Arial Unicode MS" w:hAnsiTheme="majorHAnsi" w:cs="Arial Unicode MS"/>
          <w:b/>
          <w:bCs/>
          <w:iCs/>
          <w:sz w:val="22"/>
          <w:szCs w:val="22"/>
        </w:rPr>
        <w:t xml:space="preserve"> </w:t>
      </w:r>
      <w:r w:rsidRPr="00070FF4">
        <w:rPr>
          <w:rFonts w:asciiTheme="majorHAnsi" w:eastAsia="Arial Unicode MS" w:hAnsiTheme="majorHAnsi" w:cs="Arial Unicode MS"/>
          <w:b/>
          <w:bCs/>
          <w:iCs/>
          <w:sz w:val="22"/>
          <w:szCs w:val="22"/>
        </w:rPr>
        <w:t>201</w:t>
      </w:r>
      <w:r w:rsidR="002F0005">
        <w:rPr>
          <w:rFonts w:asciiTheme="majorHAnsi" w:eastAsia="Arial Unicode MS" w:hAnsiTheme="majorHAnsi" w:cs="Arial Unicode MS"/>
          <w:b/>
          <w:bCs/>
          <w:iCs/>
          <w:sz w:val="22"/>
          <w:szCs w:val="22"/>
        </w:rPr>
        <w:t>0</w:t>
      </w:r>
    </w:p>
    <w:p w:rsidR="003D0A49" w:rsidRPr="00CA5289" w:rsidRDefault="003D0A49" w:rsidP="003D0A49">
      <w:pPr>
        <w:spacing w:line="360" w:lineRule="auto"/>
        <w:rPr>
          <w:rFonts w:asciiTheme="majorHAnsi" w:eastAsia="Arial Unicode MS" w:hAnsiTheme="majorHAnsi" w:cs="Arial Unicode MS"/>
          <w:b/>
          <w:bCs/>
          <w:iCs/>
          <w:sz w:val="22"/>
          <w:szCs w:val="22"/>
        </w:rPr>
      </w:pPr>
    </w:p>
    <w:p w:rsidR="003D0A49" w:rsidRDefault="003D0A49" w:rsidP="003D0A49">
      <w:pPr>
        <w:pStyle w:val="Achievement"/>
        <w:numPr>
          <w:ilvl w:val="0"/>
          <w:numId w:val="0"/>
        </w:numPr>
        <w:spacing w:line="360" w:lineRule="auto"/>
        <w:ind w:firstLine="720"/>
        <w:rPr>
          <w:rFonts w:asciiTheme="majorHAnsi" w:eastAsia="Arial Unicode MS" w:hAnsiTheme="majorHAnsi" w:cs="Arial Unicode MS"/>
          <w:bCs/>
          <w:iCs/>
          <w:szCs w:val="22"/>
          <w:lang w:eastAsia="en-US"/>
        </w:rPr>
      </w:pPr>
      <w:r w:rsidRPr="00FC2E44">
        <w:rPr>
          <w:rFonts w:asciiTheme="majorHAnsi" w:eastAsia="Arial Unicode MS" w:hAnsiTheme="majorHAnsi" w:cs="Arial Unicode MS"/>
          <w:b/>
          <w:bCs/>
          <w:iCs/>
          <w:szCs w:val="22"/>
          <w:lang w:eastAsia="en-US"/>
        </w:rPr>
        <w:t>Technologies Used</w:t>
      </w:r>
      <w:r>
        <w:rPr>
          <w:rFonts w:ascii="Arial" w:hAnsi="Arial" w:cs="Arial"/>
          <w:sz w:val="20"/>
          <w:szCs w:val="22"/>
        </w:rPr>
        <w:t xml:space="preserve"> </w:t>
      </w:r>
      <w:proofErr w:type="gramStart"/>
      <w:r w:rsidR="00892A0B">
        <w:rPr>
          <w:rFonts w:asciiTheme="majorHAnsi" w:eastAsia="Arial Unicode MS" w:hAnsiTheme="majorHAnsi" w:cs="Arial Unicode MS"/>
          <w:bCs/>
          <w:iCs/>
          <w:szCs w:val="22"/>
          <w:lang w:eastAsia="en-US"/>
        </w:rPr>
        <w:t>-  PHP</w:t>
      </w:r>
      <w:proofErr w:type="gramEnd"/>
      <w:r w:rsidR="00892A0B">
        <w:rPr>
          <w:rFonts w:asciiTheme="majorHAnsi" w:eastAsia="Arial Unicode MS" w:hAnsiTheme="majorHAnsi" w:cs="Arial Unicode MS"/>
          <w:bCs/>
          <w:iCs/>
          <w:szCs w:val="22"/>
          <w:lang w:eastAsia="en-US"/>
        </w:rPr>
        <w:t>, MYSQL</w:t>
      </w:r>
      <w:r>
        <w:rPr>
          <w:rFonts w:asciiTheme="majorHAnsi" w:eastAsia="Arial Unicode MS" w:hAnsiTheme="majorHAnsi" w:cs="Arial Unicode MS"/>
          <w:bCs/>
          <w:iCs/>
          <w:szCs w:val="22"/>
          <w:lang w:eastAsia="en-US"/>
        </w:rPr>
        <w:t>, JAVASCRIPT</w:t>
      </w:r>
      <w:r w:rsidRPr="00C52E3A">
        <w:rPr>
          <w:rFonts w:asciiTheme="majorHAnsi" w:eastAsia="Arial Unicode MS" w:hAnsiTheme="majorHAnsi" w:cs="Arial Unicode MS"/>
          <w:bCs/>
          <w:iCs/>
          <w:szCs w:val="22"/>
          <w:lang w:eastAsia="en-US"/>
        </w:rPr>
        <w:t xml:space="preserve">, </w:t>
      </w:r>
      <w:r>
        <w:rPr>
          <w:rFonts w:asciiTheme="majorHAnsi" w:eastAsia="Arial Unicode MS" w:hAnsiTheme="majorHAnsi" w:cs="Arial Unicode MS"/>
          <w:bCs/>
          <w:iCs/>
          <w:szCs w:val="22"/>
          <w:lang w:eastAsia="en-US"/>
        </w:rPr>
        <w:t>AJAX</w:t>
      </w:r>
      <w:r w:rsidRPr="00C52E3A">
        <w:rPr>
          <w:rFonts w:asciiTheme="majorHAnsi" w:eastAsia="Arial Unicode MS" w:hAnsiTheme="majorHAnsi" w:cs="Arial Unicode MS"/>
          <w:bCs/>
          <w:iCs/>
          <w:szCs w:val="22"/>
          <w:lang w:eastAsia="en-US"/>
        </w:rPr>
        <w:t xml:space="preserve">, </w:t>
      </w:r>
      <w:r>
        <w:rPr>
          <w:rFonts w:asciiTheme="majorHAnsi" w:eastAsia="Arial Unicode MS" w:hAnsiTheme="majorHAnsi" w:cs="Arial Unicode MS"/>
          <w:bCs/>
          <w:iCs/>
          <w:szCs w:val="22"/>
          <w:lang w:eastAsia="en-US"/>
        </w:rPr>
        <w:t xml:space="preserve">JQUERY, </w:t>
      </w:r>
      <w:r w:rsidRPr="00C52E3A">
        <w:rPr>
          <w:rFonts w:asciiTheme="majorHAnsi" w:eastAsia="Arial Unicode MS" w:hAnsiTheme="majorHAnsi" w:cs="Arial Unicode MS"/>
          <w:bCs/>
          <w:iCs/>
          <w:szCs w:val="22"/>
          <w:lang w:eastAsia="en-US"/>
        </w:rPr>
        <w:t>HTML, CSS</w:t>
      </w:r>
    </w:p>
    <w:p w:rsidR="003D0A49" w:rsidRDefault="003D0A49" w:rsidP="003D0A49">
      <w:pPr>
        <w:pStyle w:val="Achievement"/>
        <w:numPr>
          <w:ilvl w:val="0"/>
          <w:numId w:val="0"/>
        </w:numPr>
        <w:spacing w:line="360" w:lineRule="auto"/>
        <w:ind w:firstLine="720"/>
        <w:rPr>
          <w:rFonts w:ascii="Arial" w:hAnsi="Arial" w:cs="Arial"/>
          <w:sz w:val="20"/>
          <w:szCs w:val="22"/>
        </w:rPr>
      </w:pPr>
      <w:r w:rsidRPr="000F1BC7">
        <w:rPr>
          <w:rFonts w:asciiTheme="majorHAnsi" w:eastAsia="Arial Unicode MS" w:hAnsiTheme="majorHAnsi" w:cs="Arial Unicode MS"/>
          <w:b/>
          <w:bCs/>
          <w:iCs/>
          <w:szCs w:val="22"/>
          <w:lang w:eastAsia="en-US"/>
        </w:rPr>
        <w:t>Roles Handled</w:t>
      </w:r>
      <w:r>
        <w:rPr>
          <w:rFonts w:ascii="Arial" w:hAnsi="Arial" w:cs="Arial"/>
          <w:sz w:val="20"/>
          <w:szCs w:val="22"/>
        </w:rPr>
        <w:t xml:space="preserve">         </w:t>
      </w:r>
      <w:proofErr w:type="gramStart"/>
      <w:r>
        <w:rPr>
          <w:rFonts w:ascii="Arial" w:hAnsi="Arial" w:cs="Arial"/>
          <w:sz w:val="20"/>
          <w:szCs w:val="22"/>
        </w:rPr>
        <w:t xml:space="preserve">-  </w:t>
      </w:r>
      <w:r>
        <w:rPr>
          <w:rFonts w:asciiTheme="majorHAnsi" w:eastAsia="Arial Unicode MS" w:hAnsiTheme="majorHAnsi" w:cs="Arial Unicode MS"/>
          <w:bCs/>
          <w:iCs/>
          <w:szCs w:val="22"/>
          <w:lang w:eastAsia="en-US"/>
        </w:rPr>
        <w:t>M</w:t>
      </w:r>
      <w:r w:rsidR="00F25C95">
        <w:rPr>
          <w:rFonts w:asciiTheme="majorHAnsi" w:eastAsia="Arial Unicode MS" w:hAnsiTheme="majorHAnsi" w:cs="Arial Unicode MS"/>
          <w:bCs/>
          <w:iCs/>
          <w:szCs w:val="22"/>
          <w:lang w:eastAsia="en-US"/>
        </w:rPr>
        <w:t>entor</w:t>
      </w:r>
      <w:proofErr w:type="gramEnd"/>
      <w:r w:rsidR="00F25C95">
        <w:rPr>
          <w:rFonts w:asciiTheme="majorHAnsi" w:eastAsia="Arial Unicode MS" w:hAnsiTheme="majorHAnsi" w:cs="Arial Unicode MS"/>
          <w:bCs/>
          <w:iCs/>
          <w:szCs w:val="22"/>
          <w:lang w:eastAsia="en-US"/>
        </w:rPr>
        <w:t>, Team Member</w:t>
      </w:r>
    </w:p>
    <w:p w:rsidR="00A23293" w:rsidRDefault="003D0A49" w:rsidP="003D0A49">
      <w:pPr>
        <w:ind w:firstLine="720"/>
        <w:rPr>
          <w:rStyle w:val="Hyperlink"/>
        </w:rPr>
      </w:pPr>
      <w:r w:rsidRPr="00FC2E44">
        <w:rPr>
          <w:rFonts w:asciiTheme="majorHAnsi" w:eastAsia="Arial Unicode MS" w:hAnsiTheme="majorHAnsi" w:cs="Arial Unicode MS"/>
          <w:b/>
          <w:bCs/>
          <w:iCs/>
          <w:sz w:val="22"/>
          <w:szCs w:val="22"/>
        </w:rPr>
        <w:t>Website Address</w:t>
      </w:r>
      <w:r>
        <w:rPr>
          <w:rFonts w:ascii="Arial" w:hAnsi="Arial" w:cs="Arial"/>
          <w:b/>
          <w:sz w:val="20"/>
          <w:szCs w:val="22"/>
        </w:rPr>
        <w:t xml:space="preserve">     </w:t>
      </w:r>
      <w:proofErr w:type="gramStart"/>
      <w:r w:rsidRPr="000F1BC7">
        <w:rPr>
          <w:rFonts w:ascii="Arial" w:hAnsi="Arial" w:cs="Arial"/>
          <w:sz w:val="20"/>
          <w:szCs w:val="22"/>
          <w:lang w:eastAsia="ar-SA"/>
        </w:rPr>
        <w:t>-</w:t>
      </w:r>
      <w:r>
        <w:rPr>
          <w:rFonts w:ascii="Arial" w:hAnsi="Arial" w:cs="Arial"/>
        </w:rPr>
        <w:t xml:space="preserve">  </w:t>
      </w:r>
      <w:proofErr w:type="gramEnd"/>
      <w:r w:rsidR="00D57F14" w:rsidRPr="00D57F14">
        <w:fldChar w:fldCharType="begin"/>
      </w:r>
      <w:r w:rsidR="007D7981">
        <w:instrText xml:space="preserve"> HYPERLINK "http://www.angleritech.com" </w:instrText>
      </w:r>
      <w:r w:rsidR="00D57F14" w:rsidRPr="00D57F14">
        <w:fldChar w:fldCharType="separate"/>
      </w:r>
      <w:r w:rsidR="00936B5D" w:rsidRPr="002B3CE8">
        <w:rPr>
          <w:rStyle w:val="Hyperlink"/>
        </w:rPr>
        <w:t>http://www.angleritech.com</w:t>
      </w:r>
      <w:r w:rsidR="00D57F14">
        <w:rPr>
          <w:rStyle w:val="Hyperlink"/>
        </w:rPr>
        <w:fldChar w:fldCharType="end"/>
      </w:r>
    </w:p>
    <w:p w:rsidR="006C7DFC" w:rsidRDefault="006C7DFC" w:rsidP="003D0A49">
      <w:pPr>
        <w:ind w:firstLine="720"/>
      </w:pPr>
    </w:p>
    <w:p w:rsidR="003D0A49" w:rsidRDefault="003D0A49" w:rsidP="003D0A49"/>
    <w:p w:rsidR="003D0A49" w:rsidRDefault="003D0A49" w:rsidP="003D0A49"/>
    <w:p w:rsidR="009F7E64" w:rsidRDefault="00182880" w:rsidP="00182880">
      <w:pPr>
        <w:spacing w:line="360" w:lineRule="auto"/>
        <w:rPr>
          <w:rFonts w:ascii="Arial" w:hAnsi="Arial" w:cs="Arial"/>
          <w:b/>
          <w:sz w:val="18"/>
          <w:szCs w:val="18"/>
          <w:lang w:val="pt-BR"/>
        </w:rPr>
      </w:pPr>
      <w:r>
        <w:rPr>
          <w:rFonts w:ascii="Arial" w:hAnsi="Arial" w:cs="Arial"/>
          <w:b/>
          <w:sz w:val="26"/>
          <w:szCs w:val="26"/>
          <w:lang w:val="pt-BR"/>
        </w:rPr>
        <w:lastRenderedPageBreak/>
        <w:t>P</w:t>
      </w:r>
      <w:r>
        <w:rPr>
          <w:rFonts w:ascii="Arial" w:hAnsi="Arial" w:cs="Arial"/>
          <w:b/>
          <w:sz w:val="18"/>
          <w:szCs w:val="18"/>
          <w:lang w:val="pt-BR"/>
        </w:rPr>
        <w:t xml:space="preserve">ROJECTS  </w:t>
      </w:r>
      <w:r>
        <w:rPr>
          <w:rFonts w:ascii="Arial" w:hAnsi="Arial" w:cs="Arial"/>
          <w:b/>
          <w:sz w:val="26"/>
          <w:szCs w:val="26"/>
          <w:lang w:val="pt-BR"/>
        </w:rPr>
        <w:t>A</w:t>
      </w:r>
      <w:r>
        <w:rPr>
          <w:rFonts w:ascii="Arial" w:hAnsi="Arial" w:cs="Arial"/>
          <w:b/>
          <w:sz w:val="18"/>
          <w:szCs w:val="18"/>
          <w:lang w:val="pt-BR"/>
        </w:rPr>
        <w:t xml:space="preserve">ND  </w:t>
      </w:r>
      <w:r>
        <w:rPr>
          <w:rFonts w:ascii="Arial" w:hAnsi="Arial" w:cs="Arial"/>
          <w:b/>
          <w:sz w:val="26"/>
          <w:szCs w:val="26"/>
          <w:lang w:val="pt-BR"/>
        </w:rPr>
        <w:t>W</w:t>
      </w:r>
      <w:r>
        <w:rPr>
          <w:rFonts w:ascii="Arial" w:hAnsi="Arial" w:cs="Arial"/>
          <w:b/>
          <w:sz w:val="18"/>
          <w:szCs w:val="18"/>
          <w:lang w:val="pt-BR"/>
        </w:rPr>
        <w:t>ORKS</w:t>
      </w:r>
    </w:p>
    <w:tbl>
      <w:tblPr>
        <w:tblpPr w:leftFromText="180" w:rightFromText="180" w:vertAnchor="text" w:horzAnchor="margin" w:tblpY="228"/>
        <w:tblW w:w="9655" w:type="dxa"/>
        <w:tblLayout w:type="fixed"/>
        <w:tblLook w:val="0000"/>
      </w:tblPr>
      <w:tblGrid>
        <w:gridCol w:w="1846"/>
        <w:gridCol w:w="7809"/>
      </w:tblGrid>
      <w:tr w:rsidR="008C1695" w:rsidRPr="00B72E9A" w:rsidTr="00674F25">
        <w:trPr>
          <w:cantSplit/>
          <w:trHeight w:val="38"/>
        </w:trPr>
        <w:tc>
          <w:tcPr>
            <w:tcW w:w="1846" w:type="dxa"/>
            <w:shd w:val="clear" w:color="auto" w:fill="auto"/>
          </w:tcPr>
          <w:p w:rsidR="008C1695" w:rsidRPr="00B72E9A" w:rsidRDefault="008C1695" w:rsidP="00674F25">
            <w:pPr>
              <w:pStyle w:val="Heading1"/>
              <w:tabs>
                <w:tab w:val="left" w:pos="743"/>
                <w:tab w:val="left" w:pos="1735"/>
              </w:tabs>
              <w:spacing w:before="20" w:after="20"/>
              <w:ind w:right="-443"/>
              <w:jc w:val="left"/>
              <w:rPr>
                <w:rFonts w:asciiTheme="majorHAnsi" w:hAnsiTheme="majorHAnsi"/>
                <w:spacing w:val="4"/>
                <w:szCs w:val="22"/>
              </w:rPr>
            </w:pPr>
            <w:r w:rsidRPr="00B72E9A">
              <w:rPr>
                <w:rFonts w:asciiTheme="majorHAnsi" w:hAnsiTheme="majorHAnsi"/>
                <w:smallCaps w:val="0"/>
                <w:color w:val="000000"/>
                <w:spacing w:val="4"/>
                <w:szCs w:val="22"/>
              </w:rPr>
              <w:t>Project</w:t>
            </w:r>
            <w:r w:rsidRPr="00B72E9A">
              <w:rPr>
                <w:rFonts w:asciiTheme="majorHAnsi" w:hAnsiTheme="majorHAnsi"/>
                <w:spacing w:val="4"/>
                <w:szCs w:val="22"/>
              </w:rPr>
              <w:t xml:space="preserve"> </w:t>
            </w:r>
          </w:p>
        </w:tc>
        <w:tc>
          <w:tcPr>
            <w:tcW w:w="7809" w:type="dxa"/>
            <w:shd w:val="clear" w:color="auto" w:fill="auto"/>
          </w:tcPr>
          <w:p w:rsidR="008C1695" w:rsidRPr="00B72E9A" w:rsidRDefault="00DB52F3" w:rsidP="00DB52F3">
            <w:pPr>
              <w:pStyle w:val="Header"/>
              <w:tabs>
                <w:tab w:val="clear" w:pos="4320"/>
                <w:tab w:val="clear" w:pos="8640"/>
                <w:tab w:val="left" w:pos="743"/>
                <w:tab w:val="left" w:pos="1735"/>
              </w:tabs>
              <w:spacing w:before="20" w:after="20"/>
              <w:ind w:left="176" w:right="-443" w:firstLine="108"/>
              <w:rPr>
                <w:rFonts w:asciiTheme="majorHAnsi" w:hAnsiTheme="majorHAnsi"/>
                <w:b/>
                <w:spacing w:val="4"/>
                <w:lang w:val="en-IN"/>
              </w:rPr>
            </w:pPr>
            <w:r>
              <w:rPr>
                <w:rFonts w:asciiTheme="majorHAnsi" w:hAnsiTheme="majorHAnsi"/>
                <w:b/>
                <w:spacing w:val="4"/>
                <w:sz w:val="22"/>
                <w:szCs w:val="22"/>
              </w:rPr>
              <w:t>Chevron S2A Portfolio Management Application</w:t>
            </w:r>
          </w:p>
        </w:tc>
      </w:tr>
      <w:tr w:rsidR="008C1695" w:rsidRPr="00B72E9A" w:rsidTr="00674F25">
        <w:trPr>
          <w:trHeight w:val="38"/>
        </w:trPr>
        <w:tc>
          <w:tcPr>
            <w:tcW w:w="1846" w:type="dxa"/>
            <w:shd w:val="clear" w:color="auto" w:fill="auto"/>
          </w:tcPr>
          <w:p w:rsidR="008C1695" w:rsidRPr="00B72E9A" w:rsidRDefault="008C1695" w:rsidP="00674F25">
            <w:pPr>
              <w:pStyle w:val="Header"/>
              <w:tabs>
                <w:tab w:val="clear" w:pos="4320"/>
                <w:tab w:val="clear" w:pos="8640"/>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Client</w:t>
            </w:r>
          </w:p>
        </w:tc>
        <w:tc>
          <w:tcPr>
            <w:tcW w:w="7809" w:type="dxa"/>
            <w:shd w:val="clear" w:color="auto" w:fill="auto"/>
          </w:tcPr>
          <w:p w:rsidR="008C1695" w:rsidRPr="00B72E9A" w:rsidRDefault="008C1695" w:rsidP="00674F25">
            <w:pPr>
              <w:pStyle w:val="Header"/>
              <w:tabs>
                <w:tab w:val="clear" w:pos="4320"/>
                <w:tab w:val="clear" w:pos="8640"/>
                <w:tab w:val="left" w:pos="743"/>
                <w:tab w:val="left" w:pos="1735"/>
              </w:tabs>
              <w:spacing w:before="20" w:after="20"/>
              <w:ind w:left="176" w:right="-443" w:firstLine="108"/>
              <w:rPr>
                <w:rFonts w:asciiTheme="majorHAnsi" w:hAnsiTheme="majorHAnsi"/>
                <w:spacing w:val="4"/>
                <w:lang w:val="en-IN"/>
              </w:rPr>
            </w:pPr>
            <w:r>
              <w:rPr>
                <w:rFonts w:asciiTheme="majorHAnsi" w:hAnsiTheme="majorHAnsi"/>
                <w:spacing w:val="4"/>
                <w:sz w:val="22"/>
                <w:szCs w:val="22"/>
              </w:rPr>
              <w:t>Chevron</w:t>
            </w:r>
          </w:p>
        </w:tc>
      </w:tr>
      <w:tr w:rsidR="008C1695" w:rsidRPr="00B72E9A" w:rsidTr="00674F25">
        <w:trPr>
          <w:trHeight w:val="36"/>
        </w:trPr>
        <w:tc>
          <w:tcPr>
            <w:tcW w:w="1846" w:type="dxa"/>
            <w:shd w:val="clear" w:color="auto" w:fill="auto"/>
          </w:tcPr>
          <w:p w:rsidR="008C1695" w:rsidRPr="00B72E9A" w:rsidRDefault="008C1695" w:rsidP="00674F25">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Role</w:t>
            </w:r>
          </w:p>
        </w:tc>
        <w:tc>
          <w:tcPr>
            <w:tcW w:w="7809" w:type="dxa"/>
            <w:shd w:val="clear" w:color="auto" w:fill="auto"/>
          </w:tcPr>
          <w:p w:rsidR="008C1695" w:rsidRPr="00B72E9A" w:rsidRDefault="008C1695" w:rsidP="00674F25">
            <w:pPr>
              <w:pStyle w:val="Heading2"/>
              <w:tabs>
                <w:tab w:val="left" w:pos="743"/>
                <w:tab w:val="left" w:pos="1735"/>
              </w:tabs>
              <w:spacing w:before="20" w:after="20"/>
              <w:ind w:right="-443"/>
              <w:jc w:val="left"/>
              <w:rPr>
                <w:rFonts w:asciiTheme="majorHAnsi" w:hAnsiTheme="majorHAnsi"/>
                <w:b w:val="0"/>
                <w:i w:val="0"/>
                <w:spacing w:val="4"/>
                <w:szCs w:val="22"/>
              </w:rPr>
            </w:pPr>
            <w:r w:rsidRPr="00B72E9A">
              <w:rPr>
                <w:rFonts w:asciiTheme="majorHAnsi" w:hAnsiTheme="majorHAnsi"/>
                <w:b w:val="0"/>
                <w:i w:val="0"/>
                <w:spacing w:val="4"/>
                <w:szCs w:val="22"/>
              </w:rPr>
              <w:t xml:space="preserve">      Developer </w:t>
            </w:r>
          </w:p>
        </w:tc>
      </w:tr>
      <w:tr w:rsidR="008C1695" w:rsidRPr="00B72E9A" w:rsidTr="00674F25">
        <w:trPr>
          <w:trHeight w:val="38"/>
        </w:trPr>
        <w:tc>
          <w:tcPr>
            <w:tcW w:w="1846" w:type="dxa"/>
            <w:shd w:val="clear" w:color="auto" w:fill="auto"/>
          </w:tcPr>
          <w:p w:rsidR="008C1695" w:rsidRPr="00B72E9A" w:rsidRDefault="008C1695" w:rsidP="00674F25">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Duration</w:t>
            </w:r>
          </w:p>
        </w:tc>
        <w:tc>
          <w:tcPr>
            <w:tcW w:w="7809" w:type="dxa"/>
            <w:shd w:val="clear" w:color="auto" w:fill="auto"/>
          </w:tcPr>
          <w:p w:rsidR="008C1695" w:rsidRPr="00B72E9A" w:rsidRDefault="008C1695" w:rsidP="00504147">
            <w:pPr>
              <w:tabs>
                <w:tab w:val="left" w:pos="743"/>
                <w:tab w:val="left" w:pos="1735"/>
              </w:tabs>
              <w:spacing w:before="20" w:after="20"/>
              <w:ind w:left="176" w:right="-443" w:firstLine="108"/>
              <w:rPr>
                <w:rFonts w:asciiTheme="majorHAnsi" w:hAnsiTheme="majorHAnsi"/>
                <w:spacing w:val="4"/>
              </w:rPr>
            </w:pPr>
            <w:r>
              <w:rPr>
                <w:rFonts w:asciiTheme="majorHAnsi" w:eastAsia="Arial Unicode MS" w:hAnsiTheme="majorHAnsi" w:cs="Arial Unicode MS"/>
                <w:bCs/>
                <w:iCs/>
                <w:sz w:val="22"/>
                <w:szCs w:val="22"/>
              </w:rPr>
              <w:t>Jan 201</w:t>
            </w:r>
            <w:r w:rsidR="00504147">
              <w:rPr>
                <w:rFonts w:asciiTheme="majorHAnsi" w:eastAsia="Arial Unicode MS" w:hAnsiTheme="majorHAnsi" w:cs="Arial Unicode MS"/>
                <w:bCs/>
                <w:iCs/>
                <w:sz w:val="22"/>
                <w:szCs w:val="22"/>
              </w:rPr>
              <w:t>6</w:t>
            </w:r>
            <w:r>
              <w:rPr>
                <w:rFonts w:asciiTheme="majorHAnsi" w:eastAsia="Arial Unicode MS" w:hAnsiTheme="majorHAnsi" w:cs="Arial Unicode MS"/>
                <w:bCs/>
                <w:iCs/>
                <w:sz w:val="22"/>
                <w:szCs w:val="22"/>
              </w:rPr>
              <w:t xml:space="preserve"> – Till Date</w:t>
            </w:r>
          </w:p>
        </w:tc>
      </w:tr>
      <w:tr w:rsidR="008C1695" w:rsidRPr="00B72E9A" w:rsidTr="00674F25">
        <w:trPr>
          <w:trHeight w:val="145"/>
        </w:trPr>
        <w:tc>
          <w:tcPr>
            <w:tcW w:w="1846" w:type="dxa"/>
            <w:shd w:val="clear" w:color="auto" w:fill="auto"/>
          </w:tcPr>
          <w:p w:rsidR="008C1695" w:rsidRPr="00B72E9A" w:rsidRDefault="008C1695" w:rsidP="00674F25">
            <w:pPr>
              <w:tabs>
                <w:tab w:val="left" w:pos="743"/>
                <w:tab w:val="left" w:pos="1735"/>
              </w:tabs>
              <w:spacing w:before="20" w:after="20"/>
              <w:ind w:right="-443"/>
              <w:rPr>
                <w:rFonts w:asciiTheme="majorHAnsi" w:hAnsiTheme="majorHAnsi"/>
                <w:b/>
                <w:spacing w:val="4"/>
              </w:rPr>
            </w:pPr>
          </w:p>
        </w:tc>
        <w:tc>
          <w:tcPr>
            <w:tcW w:w="7809" w:type="dxa"/>
            <w:shd w:val="clear" w:color="auto" w:fill="auto"/>
          </w:tcPr>
          <w:p w:rsidR="008C1695" w:rsidRPr="00B72E9A" w:rsidRDefault="008C1695" w:rsidP="00674F25">
            <w:pPr>
              <w:tabs>
                <w:tab w:val="left" w:pos="743"/>
                <w:tab w:val="left" w:pos="1735"/>
              </w:tabs>
              <w:spacing w:before="20" w:after="20"/>
              <w:ind w:right="-443"/>
              <w:rPr>
                <w:rFonts w:asciiTheme="majorHAnsi" w:hAnsiTheme="majorHAnsi"/>
                <w:spacing w:val="4"/>
              </w:rPr>
            </w:pPr>
          </w:p>
        </w:tc>
      </w:tr>
    </w:tbl>
    <w:p w:rsidR="008C1695" w:rsidRDefault="008C1695" w:rsidP="008C1695">
      <w:pPr>
        <w:spacing w:before="120" w:line="360" w:lineRule="auto"/>
        <w:contextualSpacing/>
        <w:jc w:val="both"/>
        <w:rPr>
          <w:rFonts w:asciiTheme="majorHAnsi" w:eastAsia="Arial Unicode MS" w:hAnsiTheme="majorHAnsi" w:cs="Arial Unicode MS"/>
          <w:bCs/>
          <w:iCs/>
          <w:sz w:val="22"/>
          <w:szCs w:val="22"/>
        </w:rPr>
      </w:pPr>
    </w:p>
    <w:p w:rsidR="008C1695" w:rsidRDefault="008C1695" w:rsidP="008C1695">
      <w:pPr>
        <w:pStyle w:val="ListParagraph"/>
        <w:widowControl w:val="0"/>
        <w:spacing w:before="92"/>
        <w:ind w:left="0"/>
        <w:jc w:val="both"/>
        <w:rPr>
          <w:rFonts w:asciiTheme="majorHAnsi" w:eastAsia="Arial Unicode MS" w:hAnsiTheme="majorHAnsi"/>
          <w:b/>
          <w:sz w:val="22"/>
          <w:szCs w:val="22"/>
        </w:rPr>
      </w:pPr>
    </w:p>
    <w:p w:rsidR="008C1695" w:rsidRDefault="008C1695" w:rsidP="008C1695">
      <w:pPr>
        <w:pStyle w:val="ListParagraph"/>
        <w:widowControl w:val="0"/>
        <w:spacing w:before="92"/>
        <w:ind w:left="0"/>
        <w:jc w:val="both"/>
        <w:rPr>
          <w:rFonts w:asciiTheme="majorHAnsi" w:eastAsia="Arial Unicode MS" w:hAnsiTheme="majorHAnsi"/>
          <w:b/>
          <w:sz w:val="22"/>
          <w:szCs w:val="22"/>
        </w:rPr>
      </w:pPr>
    </w:p>
    <w:p w:rsidR="008C1695" w:rsidRDefault="008C1695" w:rsidP="008C1695">
      <w:pPr>
        <w:pStyle w:val="ListParagraph"/>
        <w:widowControl w:val="0"/>
        <w:spacing w:before="92"/>
        <w:ind w:left="0"/>
        <w:jc w:val="both"/>
        <w:rPr>
          <w:rFonts w:asciiTheme="majorHAnsi" w:eastAsia="Arial Unicode MS" w:hAnsiTheme="majorHAnsi"/>
          <w:b/>
          <w:sz w:val="22"/>
          <w:szCs w:val="22"/>
        </w:rPr>
      </w:pPr>
    </w:p>
    <w:p w:rsidR="008C1695" w:rsidRDefault="008C1695" w:rsidP="008C1695">
      <w:pPr>
        <w:pStyle w:val="ListParagraph"/>
        <w:widowControl w:val="0"/>
        <w:spacing w:before="92"/>
        <w:ind w:left="0"/>
        <w:jc w:val="both"/>
        <w:rPr>
          <w:rFonts w:asciiTheme="majorHAnsi" w:eastAsia="Arial Unicode MS" w:hAnsiTheme="majorHAnsi"/>
          <w:b/>
          <w:sz w:val="22"/>
          <w:szCs w:val="22"/>
        </w:rPr>
      </w:pPr>
    </w:p>
    <w:p w:rsidR="008C1695" w:rsidRDefault="008C1695" w:rsidP="008C1695">
      <w:pPr>
        <w:pStyle w:val="ListParagraph"/>
        <w:widowControl w:val="0"/>
        <w:spacing w:before="92"/>
        <w:ind w:left="0"/>
        <w:jc w:val="both"/>
        <w:rPr>
          <w:rFonts w:asciiTheme="majorHAnsi" w:eastAsia="Arial Unicode MS" w:hAnsiTheme="majorHAnsi"/>
          <w:b/>
          <w:sz w:val="22"/>
          <w:szCs w:val="22"/>
        </w:rPr>
      </w:pPr>
    </w:p>
    <w:p w:rsidR="00602609" w:rsidRDefault="008C1695" w:rsidP="008C1695">
      <w:pPr>
        <w:widowControl w:val="0"/>
        <w:suppressAutoHyphens/>
        <w:autoSpaceDE w:val="0"/>
        <w:autoSpaceDN w:val="0"/>
        <w:adjustRightInd w:val="0"/>
        <w:rPr>
          <w:rFonts w:asciiTheme="majorHAnsi" w:eastAsia="Arial Unicode MS" w:hAnsiTheme="majorHAnsi"/>
          <w:sz w:val="22"/>
          <w:szCs w:val="22"/>
        </w:rPr>
      </w:pPr>
      <w:r w:rsidRPr="00B72E9A">
        <w:rPr>
          <w:rFonts w:asciiTheme="majorHAnsi" w:eastAsia="Arial Unicode MS" w:hAnsiTheme="majorHAnsi"/>
          <w:b/>
          <w:sz w:val="22"/>
          <w:szCs w:val="22"/>
        </w:rPr>
        <w:t xml:space="preserve">Project Description: </w:t>
      </w:r>
      <w:r>
        <w:rPr>
          <w:rFonts w:asciiTheme="majorHAnsi" w:eastAsia="Arial Unicode MS" w:hAnsiTheme="majorHAnsi"/>
          <w:b/>
          <w:sz w:val="22"/>
          <w:szCs w:val="22"/>
        </w:rPr>
        <w:t xml:space="preserve"> </w:t>
      </w:r>
      <w:r w:rsidR="00602609" w:rsidRPr="00602609">
        <w:rPr>
          <w:rFonts w:asciiTheme="majorHAnsi" w:eastAsia="Arial Unicode MS" w:hAnsiTheme="majorHAnsi"/>
          <w:sz w:val="22"/>
          <w:szCs w:val="22"/>
        </w:rPr>
        <w:t>Lubricant business has yearly around 150 projects which they execute for different purposes which could be strategic or campaigns or other purpose related. Their PMO department is mainly help to create and manage these projects which means coordination with all participants in the projects, communication, status reporting etc. In each project, around 15 participants from 10 different functional groups participate and own multiple activities</w:t>
      </w:r>
      <w:r w:rsidR="00602609">
        <w:rPr>
          <w:rFonts w:asciiTheme="majorHAnsi" w:eastAsia="Arial Unicode MS" w:hAnsiTheme="majorHAnsi"/>
          <w:sz w:val="22"/>
          <w:szCs w:val="22"/>
        </w:rPr>
        <w:t>.</w:t>
      </w:r>
    </w:p>
    <w:p w:rsidR="008C1695" w:rsidRDefault="008C1695" w:rsidP="008C1695">
      <w:pPr>
        <w:rPr>
          <w:b/>
          <w:bCs/>
          <w:spacing w:val="4"/>
        </w:rPr>
      </w:pPr>
    </w:p>
    <w:p w:rsidR="008C1695" w:rsidRPr="003E4BBE" w:rsidRDefault="008C1695" w:rsidP="008C1695">
      <w:pPr>
        <w:rPr>
          <w:rFonts w:asciiTheme="majorHAnsi" w:eastAsia="Arial Unicode MS" w:hAnsiTheme="majorHAnsi"/>
          <w:b/>
          <w:sz w:val="22"/>
          <w:szCs w:val="22"/>
        </w:rPr>
      </w:pPr>
      <w:r w:rsidRPr="003E4BBE">
        <w:rPr>
          <w:rFonts w:asciiTheme="majorHAnsi" w:eastAsia="Arial Unicode MS" w:hAnsiTheme="majorHAnsi"/>
          <w:b/>
          <w:sz w:val="22"/>
          <w:szCs w:val="22"/>
        </w:rPr>
        <w:t>Primary Responsibilities:</w:t>
      </w:r>
    </w:p>
    <w:p w:rsidR="008C1695" w:rsidRDefault="008C1695" w:rsidP="008C1695"/>
    <w:p w:rsidR="00DA4B4A" w:rsidRPr="00DA4B4A" w:rsidRDefault="00DA4B4A" w:rsidP="00DA4B4A">
      <w:pPr>
        <w:numPr>
          <w:ilvl w:val="0"/>
          <w:numId w:val="17"/>
        </w:numPr>
        <w:spacing w:line="240" w:lineRule="atLeast"/>
        <w:jc w:val="both"/>
        <w:rPr>
          <w:rFonts w:asciiTheme="majorHAnsi" w:eastAsia="Arial Unicode MS" w:hAnsiTheme="majorHAnsi"/>
          <w:sz w:val="22"/>
          <w:szCs w:val="22"/>
        </w:rPr>
      </w:pPr>
      <w:r w:rsidRPr="00DA4B4A">
        <w:rPr>
          <w:rFonts w:asciiTheme="majorHAnsi" w:eastAsia="Arial Unicode MS" w:hAnsiTheme="majorHAnsi"/>
          <w:sz w:val="22"/>
          <w:szCs w:val="22"/>
        </w:rPr>
        <w:t xml:space="preserve">Defined lookup and master-detail relationships on the objects and created junction objects to establish connectivity among </w:t>
      </w:r>
    </w:p>
    <w:p w:rsidR="008C1695" w:rsidRPr="003E4BBE" w:rsidRDefault="008C1695" w:rsidP="008C1695">
      <w:pPr>
        <w:numPr>
          <w:ilvl w:val="0"/>
          <w:numId w:val="17"/>
        </w:numPr>
        <w:autoSpaceDE w:val="0"/>
        <w:autoSpaceDN w:val="0"/>
        <w:jc w:val="both"/>
        <w:rPr>
          <w:rFonts w:asciiTheme="majorHAnsi" w:eastAsia="Arial Unicode MS" w:hAnsiTheme="majorHAnsi"/>
          <w:sz w:val="22"/>
          <w:szCs w:val="22"/>
        </w:rPr>
      </w:pPr>
      <w:r w:rsidRPr="003E4BBE">
        <w:rPr>
          <w:rFonts w:asciiTheme="majorHAnsi" w:eastAsia="Arial Unicode MS" w:hAnsiTheme="majorHAnsi"/>
          <w:sz w:val="22"/>
          <w:szCs w:val="22"/>
        </w:rPr>
        <w:t xml:space="preserve">Developed custom objects, custom fields, custom Tabs, Field dependencies and Validations. </w:t>
      </w:r>
    </w:p>
    <w:p w:rsidR="008C1695" w:rsidRPr="003E4BBE" w:rsidRDefault="008C1695" w:rsidP="008C1695">
      <w:pPr>
        <w:numPr>
          <w:ilvl w:val="0"/>
          <w:numId w:val="17"/>
        </w:numPr>
        <w:autoSpaceDE w:val="0"/>
        <w:autoSpaceDN w:val="0"/>
        <w:jc w:val="both"/>
        <w:rPr>
          <w:rFonts w:asciiTheme="majorHAnsi" w:eastAsia="Arial Unicode MS" w:hAnsiTheme="majorHAnsi"/>
          <w:sz w:val="22"/>
          <w:szCs w:val="22"/>
        </w:rPr>
      </w:pPr>
      <w:r w:rsidRPr="003E4BBE">
        <w:rPr>
          <w:rFonts w:asciiTheme="majorHAnsi" w:eastAsia="Arial Unicode MS" w:hAnsiTheme="majorHAnsi"/>
          <w:sz w:val="22"/>
          <w:szCs w:val="22"/>
        </w:rPr>
        <w:t xml:space="preserve">Developed triggers and classes on various objects for business logic according to requirement. </w:t>
      </w:r>
    </w:p>
    <w:p w:rsidR="006D086D" w:rsidRPr="006D086D" w:rsidRDefault="006D086D" w:rsidP="008C1695">
      <w:pPr>
        <w:numPr>
          <w:ilvl w:val="0"/>
          <w:numId w:val="17"/>
        </w:numPr>
        <w:autoSpaceDE w:val="0"/>
        <w:autoSpaceDN w:val="0"/>
        <w:jc w:val="both"/>
        <w:rPr>
          <w:rFonts w:asciiTheme="majorHAnsi" w:eastAsia="Arial Unicode MS" w:hAnsiTheme="majorHAnsi"/>
          <w:sz w:val="22"/>
          <w:szCs w:val="22"/>
        </w:rPr>
      </w:pPr>
      <w:r w:rsidRPr="006D086D">
        <w:rPr>
          <w:rFonts w:asciiTheme="majorHAnsi" w:eastAsia="Arial Unicode MS" w:hAnsiTheme="majorHAnsi"/>
          <w:sz w:val="22"/>
          <w:szCs w:val="22"/>
        </w:rPr>
        <w:t>Custom objects created and for those Validation Rules, Workflows and Approval process also created</w:t>
      </w:r>
    </w:p>
    <w:p w:rsidR="008C1695" w:rsidRDefault="00DA4B4A" w:rsidP="008C1695">
      <w:pPr>
        <w:numPr>
          <w:ilvl w:val="0"/>
          <w:numId w:val="17"/>
        </w:numPr>
        <w:autoSpaceDE w:val="0"/>
        <w:autoSpaceDN w:val="0"/>
        <w:jc w:val="both"/>
        <w:rPr>
          <w:rFonts w:asciiTheme="majorHAnsi" w:eastAsia="Arial Unicode MS" w:hAnsiTheme="majorHAnsi"/>
          <w:sz w:val="22"/>
          <w:szCs w:val="22"/>
        </w:rPr>
      </w:pPr>
      <w:r w:rsidRPr="00DA4B4A">
        <w:rPr>
          <w:rFonts w:asciiTheme="majorHAnsi" w:eastAsia="Arial Unicode MS" w:hAnsiTheme="majorHAnsi"/>
          <w:sz w:val="22"/>
          <w:szCs w:val="22"/>
        </w:rPr>
        <w:t>Created various reports and dashboards and designed various Web Pages in Visual Force</w:t>
      </w:r>
      <w:r w:rsidR="008C1695" w:rsidRPr="003E4BBE">
        <w:rPr>
          <w:rFonts w:asciiTheme="majorHAnsi" w:eastAsia="Arial Unicode MS" w:hAnsiTheme="majorHAnsi"/>
          <w:sz w:val="22"/>
          <w:szCs w:val="22"/>
        </w:rPr>
        <w:t xml:space="preserve">. </w:t>
      </w:r>
    </w:p>
    <w:p w:rsidR="008104A9" w:rsidRPr="008104A9" w:rsidRDefault="008104A9" w:rsidP="008104A9">
      <w:pPr>
        <w:numPr>
          <w:ilvl w:val="0"/>
          <w:numId w:val="17"/>
        </w:numPr>
        <w:autoSpaceDE w:val="0"/>
        <w:autoSpaceDN w:val="0"/>
        <w:jc w:val="both"/>
        <w:rPr>
          <w:rFonts w:asciiTheme="majorHAnsi" w:eastAsia="Arial Unicode MS" w:hAnsiTheme="majorHAnsi"/>
          <w:sz w:val="22"/>
          <w:szCs w:val="22"/>
        </w:rPr>
      </w:pPr>
      <w:r w:rsidRPr="008104A9">
        <w:rPr>
          <w:rFonts w:asciiTheme="majorHAnsi" w:eastAsia="Arial Unicode MS" w:hAnsiTheme="majorHAnsi"/>
          <w:sz w:val="22"/>
          <w:szCs w:val="22"/>
        </w:rPr>
        <w:t>Designed and developed Apex Triggers for various functional needs in the application.</w:t>
      </w:r>
    </w:p>
    <w:p w:rsidR="008C1695" w:rsidRPr="00AD0CAF" w:rsidRDefault="008C1695" w:rsidP="00182880">
      <w:pPr>
        <w:spacing w:line="360" w:lineRule="auto"/>
        <w:rPr>
          <w:rFonts w:asciiTheme="majorHAnsi" w:eastAsia="Arial Unicode MS" w:hAnsiTheme="majorHAnsi"/>
          <w:sz w:val="22"/>
          <w:szCs w:val="22"/>
        </w:rPr>
      </w:pPr>
    </w:p>
    <w:tbl>
      <w:tblPr>
        <w:tblpPr w:leftFromText="180" w:rightFromText="180" w:vertAnchor="text" w:horzAnchor="margin" w:tblpY="228"/>
        <w:tblW w:w="9655" w:type="dxa"/>
        <w:tblLayout w:type="fixed"/>
        <w:tblLook w:val="0000"/>
      </w:tblPr>
      <w:tblGrid>
        <w:gridCol w:w="1846"/>
        <w:gridCol w:w="7809"/>
      </w:tblGrid>
      <w:tr w:rsidR="00294187" w:rsidRPr="00B72E9A" w:rsidTr="009F3E77">
        <w:trPr>
          <w:cantSplit/>
          <w:trHeight w:val="38"/>
        </w:trPr>
        <w:tc>
          <w:tcPr>
            <w:tcW w:w="1846" w:type="dxa"/>
            <w:shd w:val="clear" w:color="auto" w:fill="auto"/>
          </w:tcPr>
          <w:p w:rsidR="00294187" w:rsidRPr="00B72E9A" w:rsidRDefault="00294187" w:rsidP="009F3E77">
            <w:pPr>
              <w:pStyle w:val="Heading1"/>
              <w:tabs>
                <w:tab w:val="left" w:pos="743"/>
                <w:tab w:val="left" w:pos="1735"/>
              </w:tabs>
              <w:spacing w:before="20" w:after="20"/>
              <w:ind w:right="-443"/>
              <w:jc w:val="left"/>
              <w:rPr>
                <w:rFonts w:asciiTheme="majorHAnsi" w:hAnsiTheme="majorHAnsi"/>
                <w:spacing w:val="4"/>
                <w:szCs w:val="22"/>
              </w:rPr>
            </w:pPr>
            <w:r w:rsidRPr="00B72E9A">
              <w:rPr>
                <w:rFonts w:asciiTheme="majorHAnsi" w:hAnsiTheme="majorHAnsi"/>
                <w:smallCaps w:val="0"/>
                <w:color w:val="000000"/>
                <w:spacing w:val="4"/>
                <w:szCs w:val="22"/>
              </w:rPr>
              <w:t>Project</w:t>
            </w:r>
            <w:r w:rsidRPr="00B72E9A">
              <w:rPr>
                <w:rFonts w:asciiTheme="majorHAnsi" w:hAnsiTheme="majorHAnsi"/>
                <w:spacing w:val="4"/>
                <w:szCs w:val="22"/>
              </w:rPr>
              <w:t xml:space="preserve"> </w:t>
            </w:r>
          </w:p>
        </w:tc>
        <w:tc>
          <w:tcPr>
            <w:tcW w:w="7809" w:type="dxa"/>
            <w:shd w:val="clear" w:color="auto" w:fill="auto"/>
          </w:tcPr>
          <w:p w:rsidR="00294187" w:rsidRPr="00B72E9A" w:rsidRDefault="00A95EC7" w:rsidP="00A95EC7">
            <w:pPr>
              <w:pStyle w:val="Header"/>
              <w:tabs>
                <w:tab w:val="clear" w:pos="4320"/>
                <w:tab w:val="clear" w:pos="8640"/>
                <w:tab w:val="left" w:pos="743"/>
                <w:tab w:val="left" w:pos="1735"/>
              </w:tabs>
              <w:spacing w:before="20" w:after="20"/>
              <w:ind w:left="176" w:right="-443" w:firstLine="108"/>
              <w:rPr>
                <w:rFonts w:asciiTheme="majorHAnsi" w:hAnsiTheme="majorHAnsi"/>
                <w:b/>
                <w:spacing w:val="4"/>
                <w:lang w:val="en-IN"/>
              </w:rPr>
            </w:pPr>
            <w:proofErr w:type="spellStart"/>
            <w:r>
              <w:rPr>
                <w:rFonts w:asciiTheme="majorHAnsi" w:hAnsiTheme="majorHAnsi"/>
                <w:b/>
                <w:spacing w:val="4"/>
                <w:sz w:val="22"/>
                <w:szCs w:val="22"/>
              </w:rPr>
              <w:t>De</w:t>
            </w:r>
            <w:r w:rsidR="00294187" w:rsidRPr="00B72E9A">
              <w:rPr>
                <w:rFonts w:asciiTheme="majorHAnsi" w:hAnsiTheme="majorHAnsi"/>
                <w:b/>
                <w:spacing w:val="4"/>
                <w:sz w:val="22"/>
                <w:szCs w:val="22"/>
              </w:rPr>
              <w:t>l</w:t>
            </w:r>
            <w:r>
              <w:rPr>
                <w:rFonts w:asciiTheme="majorHAnsi" w:hAnsiTheme="majorHAnsi"/>
                <w:b/>
                <w:spacing w:val="4"/>
                <w:sz w:val="22"/>
                <w:szCs w:val="22"/>
              </w:rPr>
              <w:t>taDental</w:t>
            </w:r>
            <w:proofErr w:type="spellEnd"/>
          </w:p>
        </w:tc>
      </w:tr>
      <w:tr w:rsidR="00294187" w:rsidRPr="00B72E9A" w:rsidTr="009F3E77">
        <w:trPr>
          <w:trHeight w:val="38"/>
        </w:trPr>
        <w:tc>
          <w:tcPr>
            <w:tcW w:w="1846" w:type="dxa"/>
            <w:shd w:val="clear" w:color="auto" w:fill="auto"/>
          </w:tcPr>
          <w:p w:rsidR="00294187" w:rsidRPr="00B72E9A" w:rsidRDefault="00294187" w:rsidP="009F3E77">
            <w:pPr>
              <w:pStyle w:val="Header"/>
              <w:tabs>
                <w:tab w:val="clear" w:pos="4320"/>
                <w:tab w:val="clear" w:pos="8640"/>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Client</w:t>
            </w:r>
          </w:p>
        </w:tc>
        <w:tc>
          <w:tcPr>
            <w:tcW w:w="7809" w:type="dxa"/>
            <w:shd w:val="clear" w:color="auto" w:fill="auto"/>
          </w:tcPr>
          <w:p w:rsidR="00294187" w:rsidRPr="00B72E9A" w:rsidRDefault="00A95EC7" w:rsidP="00A95EC7">
            <w:pPr>
              <w:pStyle w:val="Header"/>
              <w:tabs>
                <w:tab w:val="clear" w:pos="4320"/>
                <w:tab w:val="clear" w:pos="8640"/>
                <w:tab w:val="left" w:pos="743"/>
                <w:tab w:val="left" w:pos="1735"/>
              </w:tabs>
              <w:spacing w:before="20" w:after="20"/>
              <w:ind w:left="176" w:right="-443" w:firstLine="108"/>
              <w:rPr>
                <w:rFonts w:asciiTheme="majorHAnsi" w:hAnsiTheme="majorHAnsi"/>
                <w:spacing w:val="4"/>
                <w:lang w:val="en-IN"/>
              </w:rPr>
            </w:pPr>
            <w:proofErr w:type="spellStart"/>
            <w:r>
              <w:rPr>
                <w:rFonts w:asciiTheme="majorHAnsi" w:hAnsiTheme="majorHAnsi"/>
                <w:spacing w:val="4"/>
                <w:sz w:val="22"/>
                <w:szCs w:val="22"/>
              </w:rPr>
              <w:t>DeltaDental</w:t>
            </w:r>
            <w:proofErr w:type="spellEnd"/>
          </w:p>
        </w:tc>
      </w:tr>
      <w:tr w:rsidR="00294187" w:rsidRPr="00B72E9A" w:rsidTr="009F3E77">
        <w:trPr>
          <w:trHeight w:val="36"/>
        </w:trPr>
        <w:tc>
          <w:tcPr>
            <w:tcW w:w="1846" w:type="dxa"/>
            <w:shd w:val="clear" w:color="auto" w:fill="auto"/>
          </w:tcPr>
          <w:p w:rsidR="00294187" w:rsidRPr="00B72E9A" w:rsidRDefault="00294187" w:rsidP="009F3E77">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Role</w:t>
            </w:r>
          </w:p>
        </w:tc>
        <w:tc>
          <w:tcPr>
            <w:tcW w:w="7809" w:type="dxa"/>
            <w:shd w:val="clear" w:color="auto" w:fill="auto"/>
          </w:tcPr>
          <w:p w:rsidR="00294187" w:rsidRPr="00B72E9A" w:rsidRDefault="00294187" w:rsidP="009F3E77">
            <w:pPr>
              <w:pStyle w:val="Heading2"/>
              <w:tabs>
                <w:tab w:val="left" w:pos="743"/>
                <w:tab w:val="left" w:pos="1735"/>
              </w:tabs>
              <w:spacing w:before="20" w:after="20"/>
              <w:ind w:right="-443"/>
              <w:jc w:val="left"/>
              <w:rPr>
                <w:rFonts w:asciiTheme="majorHAnsi" w:hAnsiTheme="majorHAnsi"/>
                <w:b w:val="0"/>
                <w:i w:val="0"/>
                <w:spacing w:val="4"/>
                <w:szCs w:val="22"/>
              </w:rPr>
            </w:pPr>
            <w:r w:rsidRPr="00B72E9A">
              <w:rPr>
                <w:rFonts w:asciiTheme="majorHAnsi" w:hAnsiTheme="majorHAnsi"/>
                <w:b w:val="0"/>
                <w:i w:val="0"/>
                <w:spacing w:val="4"/>
                <w:szCs w:val="22"/>
              </w:rPr>
              <w:t xml:space="preserve">      Developer </w:t>
            </w:r>
          </w:p>
        </w:tc>
      </w:tr>
      <w:tr w:rsidR="00294187" w:rsidRPr="00B72E9A" w:rsidTr="009F3E77">
        <w:trPr>
          <w:trHeight w:val="38"/>
        </w:trPr>
        <w:tc>
          <w:tcPr>
            <w:tcW w:w="1846" w:type="dxa"/>
            <w:shd w:val="clear" w:color="auto" w:fill="auto"/>
          </w:tcPr>
          <w:p w:rsidR="00294187" w:rsidRPr="00B72E9A" w:rsidRDefault="00294187" w:rsidP="009F3E77">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Duration</w:t>
            </w:r>
          </w:p>
        </w:tc>
        <w:tc>
          <w:tcPr>
            <w:tcW w:w="7809" w:type="dxa"/>
            <w:shd w:val="clear" w:color="auto" w:fill="auto"/>
          </w:tcPr>
          <w:p w:rsidR="00294187" w:rsidRPr="00B72E9A" w:rsidRDefault="00294187" w:rsidP="00D564E8">
            <w:pPr>
              <w:tabs>
                <w:tab w:val="left" w:pos="743"/>
                <w:tab w:val="left" w:pos="1735"/>
              </w:tabs>
              <w:spacing w:before="20" w:after="20"/>
              <w:ind w:left="176" w:right="-443" w:firstLine="108"/>
              <w:rPr>
                <w:rFonts w:asciiTheme="majorHAnsi" w:hAnsiTheme="majorHAnsi"/>
                <w:spacing w:val="4"/>
              </w:rPr>
            </w:pPr>
            <w:r>
              <w:rPr>
                <w:rFonts w:asciiTheme="majorHAnsi" w:eastAsia="Arial Unicode MS" w:hAnsiTheme="majorHAnsi" w:cs="Arial Unicode MS"/>
                <w:bCs/>
                <w:iCs/>
                <w:sz w:val="22"/>
                <w:szCs w:val="22"/>
              </w:rPr>
              <w:t>Jan 201</w:t>
            </w:r>
            <w:r w:rsidR="00611B1C">
              <w:rPr>
                <w:rFonts w:asciiTheme="majorHAnsi" w:eastAsia="Arial Unicode MS" w:hAnsiTheme="majorHAnsi" w:cs="Arial Unicode MS"/>
                <w:bCs/>
                <w:iCs/>
                <w:sz w:val="22"/>
                <w:szCs w:val="22"/>
              </w:rPr>
              <w:t>5</w:t>
            </w:r>
            <w:r>
              <w:rPr>
                <w:rFonts w:asciiTheme="majorHAnsi" w:eastAsia="Arial Unicode MS" w:hAnsiTheme="majorHAnsi" w:cs="Arial Unicode MS"/>
                <w:bCs/>
                <w:iCs/>
                <w:sz w:val="22"/>
                <w:szCs w:val="22"/>
              </w:rPr>
              <w:t xml:space="preserve"> </w:t>
            </w:r>
            <w:r w:rsidR="00611B1C">
              <w:rPr>
                <w:rFonts w:asciiTheme="majorHAnsi" w:eastAsia="Arial Unicode MS" w:hAnsiTheme="majorHAnsi" w:cs="Arial Unicode MS"/>
                <w:bCs/>
                <w:iCs/>
                <w:sz w:val="22"/>
                <w:szCs w:val="22"/>
              </w:rPr>
              <w:t xml:space="preserve">– </w:t>
            </w:r>
            <w:r w:rsidR="00D564E8">
              <w:rPr>
                <w:rFonts w:asciiTheme="majorHAnsi" w:eastAsia="Arial Unicode MS" w:hAnsiTheme="majorHAnsi" w:cs="Arial Unicode MS"/>
                <w:bCs/>
                <w:iCs/>
                <w:sz w:val="22"/>
                <w:szCs w:val="22"/>
              </w:rPr>
              <w:t>Nov 2015</w:t>
            </w:r>
          </w:p>
        </w:tc>
      </w:tr>
      <w:tr w:rsidR="00294187" w:rsidRPr="00B72E9A" w:rsidTr="009F3E77">
        <w:trPr>
          <w:trHeight w:val="145"/>
        </w:trPr>
        <w:tc>
          <w:tcPr>
            <w:tcW w:w="1846" w:type="dxa"/>
            <w:shd w:val="clear" w:color="auto" w:fill="auto"/>
          </w:tcPr>
          <w:p w:rsidR="00294187" w:rsidRPr="00B72E9A" w:rsidRDefault="00294187" w:rsidP="009F3E77">
            <w:pPr>
              <w:tabs>
                <w:tab w:val="left" w:pos="743"/>
                <w:tab w:val="left" w:pos="1735"/>
              </w:tabs>
              <w:spacing w:before="20" w:after="20"/>
              <w:ind w:right="-443"/>
              <w:rPr>
                <w:rFonts w:asciiTheme="majorHAnsi" w:hAnsiTheme="majorHAnsi"/>
                <w:b/>
                <w:spacing w:val="4"/>
              </w:rPr>
            </w:pPr>
          </w:p>
        </w:tc>
        <w:tc>
          <w:tcPr>
            <w:tcW w:w="7809" w:type="dxa"/>
            <w:shd w:val="clear" w:color="auto" w:fill="auto"/>
          </w:tcPr>
          <w:p w:rsidR="00294187" w:rsidRPr="00B72E9A" w:rsidRDefault="00294187" w:rsidP="009F3E77">
            <w:pPr>
              <w:tabs>
                <w:tab w:val="left" w:pos="743"/>
                <w:tab w:val="left" w:pos="1735"/>
              </w:tabs>
              <w:spacing w:before="20" w:after="20"/>
              <w:ind w:right="-443"/>
              <w:rPr>
                <w:rFonts w:asciiTheme="majorHAnsi" w:hAnsiTheme="majorHAnsi"/>
                <w:spacing w:val="4"/>
              </w:rPr>
            </w:pPr>
          </w:p>
        </w:tc>
      </w:tr>
    </w:tbl>
    <w:p w:rsidR="00294187" w:rsidRDefault="00294187" w:rsidP="00294187">
      <w:pPr>
        <w:spacing w:before="120" w:line="360" w:lineRule="auto"/>
        <w:contextualSpacing/>
        <w:jc w:val="both"/>
        <w:rPr>
          <w:rFonts w:asciiTheme="majorHAnsi" w:eastAsia="Arial Unicode MS" w:hAnsiTheme="majorHAnsi" w:cs="Arial Unicode MS"/>
          <w:bCs/>
          <w:iCs/>
          <w:sz w:val="22"/>
          <w:szCs w:val="22"/>
        </w:rPr>
      </w:pPr>
    </w:p>
    <w:p w:rsidR="00294187" w:rsidRDefault="00294187" w:rsidP="00294187">
      <w:pPr>
        <w:pStyle w:val="ListParagraph"/>
        <w:widowControl w:val="0"/>
        <w:spacing w:before="92"/>
        <w:ind w:left="0"/>
        <w:jc w:val="both"/>
        <w:rPr>
          <w:rFonts w:asciiTheme="majorHAnsi" w:eastAsia="Arial Unicode MS" w:hAnsiTheme="majorHAnsi"/>
          <w:b/>
          <w:sz w:val="22"/>
          <w:szCs w:val="22"/>
        </w:rPr>
      </w:pPr>
    </w:p>
    <w:p w:rsidR="00294187" w:rsidRDefault="00294187" w:rsidP="00294187">
      <w:pPr>
        <w:pStyle w:val="ListParagraph"/>
        <w:widowControl w:val="0"/>
        <w:spacing w:before="92"/>
        <w:ind w:left="0"/>
        <w:jc w:val="both"/>
        <w:rPr>
          <w:rFonts w:asciiTheme="majorHAnsi" w:eastAsia="Arial Unicode MS" w:hAnsiTheme="majorHAnsi"/>
          <w:b/>
          <w:sz w:val="22"/>
          <w:szCs w:val="22"/>
        </w:rPr>
      </w:pPr>
    </w:p>
    <w:p w:rsidR="00294187" w:rsidRDefault="00294187" w:rsidP="00294187">
      <w:pPr>
        <w:pStyle w:val="ListParagraph"/>
        <w:widowControl w:val="0"/>
        <w:spacing w:before="92"/>
        <w:ind w:left="0"/>
        <w:jc w:val="both"/>
        <w:rPr>
          <w:rFonts w:asciiTheme="majorHAnsi" w:eastAsia="Arial Unicode MS" w:hAnsiTheme="majorHAnsi"/>
          <w:b/>
          <w:sz w:val="22"/>
          <w:szCs w:val="22"/>
        </w:rPr>
      </w:pPr>
    </w:p>
    <w:p w:rsidR="00294187" w:rsidRDefault="00294187" w:rsidP="00294187">
      <w:pPr>
        <w:pStyle w:val="ListParagraph"/>
        <w:widowControl w:val="0"/>
        <w:spacing w:before="92"/>
        <w:ind w:left="0"/>
        <w:jc w:val="both"/>
        <w:rPr>
          <w:rFonts w:asciiTheme="majorHAnsi" w:eastAsia="Arial Unicode MS" w:hAnsiTheme="majorHAnsi"/>
          <w:b/>
          <w:sz w:val="22"/>
          <w:szCs w:val="22"/>
        </w:rPr>
      </w:pPr>
    </w:p>
    <w:p w:rsidR="00294187" w:rsidRDefault="00294187" w:rsidP="00294187">
      <w:pPr>
        <w:pStyle w:val="ListParagraph"/>
        <w:widowControl w:val="0"/>
        <w:spacing w:before="92"/>
        <w:ind w:left="0"/>
        <w:jc w:val="both"/>
        <w:rPr>
          <w:rFonts w:asciiTheme="majorHAnsi" w:eastAsia="Arial Unicode MS" w:hAnsiTheme="majorHAnsi"/>
          <w:b/>
          <w:sz w:val="22"/>
          <w:szCs w:val="22"/>
        </w:rPr>
      </w:pPr>
    </w:p>
    <w:p w:rsidR="003E4BBE" w:rsidRDefault="00294187" w:rsidP="003D62F8">
      <w:pPr>
        <w:widowControl w:val="0"/>
        <w:suppressAutoHyphens/>
        <w:autoSpaceDE w:val="0"/>
        <w:autoSpaceDN w:val="0"/>
        <w:adjustRightInd w:val="0"/>
        <w:rPr>
          <w:b/>
          <w:bCs/>
          <w:spacing w:val="4"/>
        </w:rPr>
      </w:pPr>
      <w:r w:rsidRPr="00B72E9A">
        <w:rPr>
          <w:rFonts w:asciiTheme="majorHAnsi" w:eastAsia="Arial Unicode MS" w:hAnsiTheme="majorHAnsi"/>
          <w:b/>
          <w:sz w:val="22"/>
          <w:szCs w:val="22"/>
        </w:rPr>
        <w:t xml:space="preserve">Project Description: </w:t>
      </w:r>
      <w:r w:rsidR="00912A50">
        <w:rPr>
          <w:rFonts w:asciiTheme="majorHAnsi" w:eastAsia="Arial Unicode MS" w:hAnsiTheme="majorHAnsi"/>
          <w:b/>
          <w:sz w:val="22"/>
          <w:szCs w:val="22"/>
        </w:rPr>
        <w:t xml:space="preserve"> </w:t>
      </w:r>
      <w:r w:rsidR="00912A50" w:rsidRPr="00912A50">
        <w:rPr>
          <w:rFonts w:asciiTheme="majorHAnsi" w:eastAsia="Arial Unicode MS" w:hAnsiTheme="majorHAnsi"/>
          <w:sz w:val="22"/>
          <w:szCs w:val="22"/>
        </w:rPr>
        <w:t>Since 1954 Delta Dental has been working to improve oral health and hygiene by emphasizing preventative care. Through its 39 independent member companies Delta Dental offers national dental coverage to groups and individuals. Marketing, Sales, Contracts, Quoting, benefits, billing, claim processing, provider management, payments and commissions are currently managed through different systems.</w:t>
      </w:r>
      <w:r w:rsidR="003D62F8">
        <w:rPr>
          <w:rFonts w:asciiTheme="majorHAnsi" w:eastAsia="Arial Unicode MS" w:hAnsiTheme="majorHAnsi"/>
          <w:sz w:val="22"/>
          <w:szCs w:val="22"/>
        </w:rPr>
        <w:t xml:space="preserve"> </w:t>
      </w:r>
      <w:r w:rsidR="00912A50" w:rsidRPr="00912A50">
        <w:rPr>
          <w:rFonts w:asciiTheme="majorHAnsi" w:eastAsia="Arial Unicode MS" w:hAnsiTheme="majorHAnsi"/>
          <w:sz w:val="22"/>
          <w:szCs w:val="22"/>
        </w:rPr>
        <w:t>The objective of the project is to build a new integrated system to bring overall sales effectiveness, reduce data inconsistencies and increase overall customer experience dealing with delta dental.</w:t>
      </w:r>
    </w:p>
    <w:p w:rsidR="003E4BBE" w:rsidRDefault="003E4BBE" w:rsidP="003E4BBE">
      <w:pPr>
        <w:rPr>
          <w:b/>
          <w:bCs/>
          <w:spacing w:val="4"/>
        </w:rPr>
      </w:pPr>
    </w:p>
    <w:p w:rsidR="003E4BBE" w:rsidRPr="003E4BBE" w:rsidRDefault="003E4BBE" w:rsidP="003E4BBE">
      <w:pPr>
        <w:rPr>
          <w:rFonts w:asciiTheme="majorHAnsi" w:eastAsia="Arial Unicode MS" w:hAnsiTheme="majorHAnsi"/>
          <w:b/>
          <w:sz w:val="22"/>
          <w:szCs w:val="22"/>
        </w:rPr>
      </w:pPr>
      <w:r w:rsidRPr="003E4BBE">
        <w:rPr>
          <w:rFonts w:asciiTheme="majorHAnsi" w:eastAsia="Arial Unicode MS" w:hAnsiTheme="majorHAnsi"/>
          <w:b/>
          <w:sz w:val="22"/>
          <w:szCs w:val="22"/>
        </w:rPr>
        <w:t>Primary Responsibilities:</w:t>
      </w:r>
    </w:p>
    <w:p w:rsidR="003E4BBE" w:rsidRDefault="003E4BBE" w:rsidP="003E4BBE"/>
    <w:p w:rsidR="003E4BBE" w:rsidRPr="003E4BBE" w:rsidRDefault="003E4BBE" w:rsidP="003E4BBE">
      <w:pPr>
        <w:numPr>
          <w:ilvl w:val="0"/>
          <w:numId w:val="17"/>
        </w:numPr>
        <w:autoSpaceDE w:val="0"/>
        <w:autoSpaceDN w:val="0"/>
        <w:jc w:val="both"/>
        <w:rPr>
          <w:rFonts w:asciiTheme="majorHAnsi" w:eastAsia="Arial Unicode MS" w:hAnsiTheme="majorHAnsi"/>
          <w:sz w:val="22"/>
          <w:szCs w:val="22"/>
        </w:rPr>
      </w:pPr>
      <w:r w:rsidRPr="003E4BBE">
        <w:rPr>
          <w:rFonts w:asciiTheme="majorHAnsi" w:eastAsia="Arial Unicode MS" w:hAnsiTheme="majorHAnsi"/>
          <w:sz w:val="22"/>
          <w:szCs w:val="22"/>
        </w:rPr>
        <w:t xml:space="preserve">Developed custom objects, custom fields, custom Tabs, Field dependencies and Validations. </w:t>
      </w:r>
    </w:p>
    <w:p w:rsidR="003E4BBE" w:rsidRPr="003E4BBE" w:rsidRDefault="003E4BBE" w:rsidP="003E4BBE">
      <w:pPr>
        <w:numPr>
          <w:ilvl w:val="0"/>
          <w:numId w:val="17"/>
        </w:numPr>
        <w:autoSpaceDE w:val="0"/>
        <w:autoSpaceDN w:val="0"/>
        <w:jc w:val="both"/>
        <w:rPr>
          <w:rFonts w:asciiTheme="majorHAnsi" w:eastAsia="Arial Unicode MS" w:hAnsiTheme="majorHAnsi"/>
          <w:sz w:val="22"/>
          <w:szCs w:val="22"/>
        </w:rPr>
      </w:pPr>
      <w:r w:rsidRPr="003E4BBE">
        <w:rPr>
          <w:rFonts w:asciiTheme="majorHAnsi" w:eastAsia="Arial Unicode MS" w:hAnsiTheme="majorHAnsi"/>
          <w:sz w:val="22"/>
          <w:szCs w:val="22"/>
        </w:rPr>
        <w:t xml:space="preserve">Developed triggers and classes on various objects for business logic according to requirement. </w:t>
      </w:r>
    </w:p>
    <w:p w:rsidR="003E4BBE" w:rsidRPr="003E4BBE" w:rsidRDefault="003E4BBE" w:rsidP="003E4BBE">
      <w:pPr>
        <w:numPr>
          <w:ilvl w:val="0"/>
          <w:numId w:val="17"/>
        </w:numPr>
        <w:autoSpaceDE w:val="0"/>
        <w:autoSpaceDN w:val="0"/>
        <w:jc w:val="both"/>
        <w:rPr>
          <w:rFonts w:asciiTheme="majorHAnsi" w:eastAsia="Arial Unicode MS" w:hAnsiTheme="majorHAnsi"/>
          <w:sz w:val="22"/>
          <w:szCs w:val="22"/>
        </w:rPr>
      </w:pPr>
      <w:r w:rsidRPr="003E4BBE">
        <w:rPr>
          <w:rFonts w:asciiTheme="majorHAnsi" w:eastAsia="Arial Unicode MS" w:hAnsiTheme="majorHAnsi"/>
          <w:sz w:val="22"/>
          <w:szCs w:val="22"/>
        </w:rPr>
        <w:t>Desi</w:t>
      </w:r>
      <w:r w:rsidR="00AE41DE">
        <w:rPr>
          <w:rFonts w:asciiTheme="majorHAnsi" w:eastAsia="Arial Unicode MS" w:hAnsiTheme="majorHAnsi"/>
          <w:sz w:val="22"/>
          <w:szCs w:val="22"/>
        </w:rPr>
        <w:t xml:space="preserve">gned and developed APEX </w:t>
      </w:r>
      <w:r w:rsidRPr="003E4BBE">
        <w:rPr>
          <w:rFonts w:asciiTheme="majorHAnsi" w:eastAsia="Arial Unicode MS" w:hAnsiTheme="majorHAnsi"/>
          <w:sz w:val="22"/>
          <w:szCs w:val="22"/>
        </w:rPr>
        <w:t>Classes for various functional needs in the application.</w:t>
      </w:r>
    </w:p>
    <w:p w:rsidR="003E4BBE" w:rsidRPr="003E4BBE" w:rsidRDefault="003E4BBE" w:rsidP="003E4BBE">
      <w:pPr>
        <w:numPr>
          <w:ilvl w:val="0"/>
          <w:numId w:val="17"/>
        </w:numPr>
        <w:autoSpaceDE w:val="0"/>
        <w:autoSpaceDN w:val="0"/>
        <w:jc w:val="both"/>
        <w:rPr>
          <w:rFonts w:asciiTheme="majorHAnsi" w:eastAsia="Arial Unicode MS" w:hAnsiTheme="majorHAnsi"/>
          <w:sz w:val="22"/>
          <w:szCs w:val="22"/>
        </w:rPr>
      </w:pPr>
      <w:r w:rsidRPr="003E4BBE">
        <w:rPr>
          <w:rFonts w:asciiTheme="majorHAnsi" w:eastAsia="Arial Unicode MS" w:hAnsiTheme="majorHAnsi"/>
          <w:sz w:val="22"/>
          <w:szCs w:val="22"/>
        </w:rPr>
        <w:t xml:space="preserve">Designed various Visualforce Pages for Customization. </w:t>
      </w:r>
    </w:p>
    <w:p w:rsidR="003E4BBE" w:rsidRDefault="003E4BBE" w:rsidP="003E4BBE">
      <w:pPr>
        <w:numPr>
          <w:ilvl w:val="0"/>
          <w:numId w:val="17"/>
        </w:numPr>
        <w:autoSpaceDE w:val="0"/>
        <w:autoSpaceDN w:val="0"/>
        <w:jc w:val="both"/>
        <w:rPr>
          <w:rFonts w:asciiTheme="majorHAnsi" w:eastAsia="Arial Unicode MS" w:hAnsiTheme="majorHAnsi"/>
          <w:sz w:val="22"/>
          <w:szCs w:val="22"/>
        </w:rPr>
      </w:pPr>
      <w:r w:rsidRPr="003E4BBE">
        <w:rPr>
          <w:rFonts w:asciiTheme="majorHAnsi" w:eastAsia="Arial Unicode MS" w:hAnsiTheme="majorHAnsi"/>
          <w:sz w:val="22"/>
          <w:szCs w:val="22"/>
        </w:rPr>
        <w:t xml:space="preserve">Used SOQL with consideration to Governor Limits for data manipulation needs of application using platform database objects. </w:t>
      </w:r>
    </w:p>
    <w:p w:rsidR="009D622D" w:rsidRPr="003E4BBE" w:rsidRDefault="009D622D" w:rsidP="009D622D">
      <w:pPr>
        <w:autoSpaceDE w:val="0"/>
        <w:autoSpaceDN w:val="0"/>
        <w:ind w:left="720"/>
        <w:jc w:val="both"/>
        <w:rPr>
          <w:rFonts w:asciiTheme="majorHAnsi" w:eastAsia="Arial Unicode MS" w:hAnsiTheme="majorHAnsi"/>
          <w:sz w:val="22"/>
          <w:szCs w:val="22"/>
        </w:rPr>
      </w:pPr>
    </w:p>
    <w:tbl>
      <w:tblPr>
        <w:tblpPr w:leftFromText="180" w:rightFromText="180" w:vertAnchor="text" w:horzAnchor="margin" w:tblpY="228"/>
        <w:tblW w:w="9655" w:type="dxa"/>
        <w:tblLayout w:type="fixed"/>
        <w:tblLook w:val="0000"/>
      </w:tblPr>
      <w:tblGrid>
        <w:gridCol w:w="1846"/>
        <w:gridCol w:w="7809"/>
      </w:tblGrid>
      <w:tr w:rsidR="00182880" w:rsidRPr="00B72E9A" w:rsidTr="005C1C4C">
        <w:trPr>
          <w:cantSplit/>
          <w:trHeight w:val="38"/>
        </w:trPr>
        <w:tc>
          <w:tcPr>
            <w:tcW w:w="1846" w:type="dxa"/>
            <w:shd w:val="clear" w:color="auto" w:fill="auto"/>
          </w:tcPr>
          <w:p w:rsidR="00182880" w:rsidRPr="00B72E9A" w:rsidRDefault="00182880" w:rsidP="005C1C4C">
            <w:pPr>
              <w:pStyle w:val="Heading1"/>
              <w:tabs>
                <w:tab w:val="left" w:pos="743"/>
                <w:tab w:val="left" w:pos="1735"/>
              </w:tabs>
              <w:spacing w:before="20" w:after="20"/>
              <w:ind w:right="-443"/>
              <w:jc w:val="left"/>
              <w:rPr>
                <w:rFonts w:asciiTheme="majorHAnsi" w:hAnsiTheme="majorHAnsi"/>
                <w:spacing w:val="4"/>
                <w:szCs w:val="22"/>
              </w:rPr>
            </w:pPr>
            <w:r w:rsidRPr="00B72E9A">
              <w:rPr>
                <w:rFonts w:asciiTheme="majorHAnsi" w:hAnsiTheme="majorHAnsi"/>
                <w:smallCaps w:val="0"/>
                <w:color w:val="000000"/>
                <w:spacing w:val="4"/>
                <w:szCs w:val="22"/>
              </w:rPr>
              <w:t>Project</w:t>
            </w:r>
            <w:r w:rsidRPr="00B72E9A">
              <w:rPr>
                <w:rFonts w:asciiTheme="majorHAnsi" w:hAnsiTheme="majorHAnsi"/>
                <w:spacing w:val="4"/>
                <w:szCs w:val="22"/>
              </w:rPr>
              <w:t xml:space="preserve"> </w:t>
            </w:r>
          </w:p>
        </w:tc>
        <w:tc>
          <w:tcPr>
            <w:tcW w:w="7809" w:type="dxa"/>
            <w:shd w:val="clear" w:color="auto" w:fill="auto"/>
          </w:tcPr>
          <w:p w:rsidR="00182880" w:rsidRPr="00B72E9A" w:rsidRDefault="00182880" w:rsidP="005C1C4C">
            <w:pPr>
              <w:pStyle w:val="Header"/>
              <w:tabs>
                <w:tab w:val="clear" w:pos="4320"/>
                <w:tab w:val="clear" w:pos="8640"/>
                <w:tab w:val="left" w:pos="743"/>
                <w:tab w:val="left" w:pos="1735"/>
              </w:tabs>
              <w:spacing w:before="20" w:after="20"/>
              <w:ind w:left="176" w:right="-443" w:firstLine="108"/>
              <w:rPr>
                <w:rFonts w:asciiTheme="majorHAnsi" w:hAnsiTheme="majorHAnsi"/>
                <w:b/>
                <w:spacing w:val="4"/>
                <w:lang w:val="en-IN"/>
              </w:rPr>
            </w:pPr>
            <w:r w:rsidRPr="00B72E9A">
              <w:rPr>
                <w:rFonts w:asciiTheme="majorHAnsi" w:hAnsiTheme="majorHAnsi"/>
                <w:b/>
                <w:spacing w:val="4"/>
                <w:sz w:val="22"/>
                <w:szCs w:val="22"/>
              </w:rPr>
              <w:t>GSK - CRS Global Rollout</w:t>
            </w:r>
          </w:p>
        </w:tc>
      </w:tr>
      <w:tr w:rsidR="00182880" w:rsidRPr="00B72E9A" w:rsidTr="005C1C4C">
        <w:trPr>
          <w:trHeight w:val="38"/>
        </w:trPr>
        <w:tc>
          <w:tcPr>
            <w:tcW w:w="1846" w:type="dxa"/>
            <w:shd w:val="clear" w:color="auto" w:fill="auto"/>
          </w:tcPr>
          <w:p w:rsidR="00182880" w:rsidRPr="00B72E9A" w:rsidRDefault="00182880" w:rsidP="005C1C4C">
            <w:pPr>
              <w:pStyle w:val="Header"/>
              <w:tabs>
                <w:tab w:val="clear" w:pos="4320"/>
                <w:tab w:val="clear" w:pos="8640"/>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Client</w:t>
            </w:r>
          </w:p>
        </w:tc>
        <w:tc>
          <w:tcPr>
            <w:tcW w:w="7809" w:type="dxa"/>
            <w:shd w:val="clear" w:color="auto" w:fill="auto"/>
          </w:tcPr>
          <w:p w:rsidR="00182880" w:rsidRPr="00B72E9A" w:rsidRDefault="00182880" w:rsidP="005C1C4C">
            <w:pPr>
              <w:pStyle w:val="Header"/>
              <w:tabs>
                <w:tab w:val="clear" w:pos="4320"/>
                <w:tab w:val="clear" w:pos="8640"/>
                <w:tab w:val="left" w:pos="743"/>
                <w:tab w:val="left" w:pos="1735"/>
              </w:tabs>
              <w:spacing w:before="20" w:after="20"/>
              <w:ind w:left="176" w:right="-443" w:firstLine="108"/>
              <w:rPr>
                <w:rFonts w:asciiTheme="majorHAnsi" w:hAnsiTheme="majorHAnsi"/>
                <w:spacing w:val="4"/>
                <w:lang w:val="en-IN"/>
              </w:rPr>
            </w:pPr>
            <w:r w:rsidRPr="00B72E9A">
              <w:rPr>
                <w:rFonts w:asciiTheme="majorHAnsi" w:hAnsiTheme="majorHAnsi"/>
                <w:spacing w:val="4"/>
                <w:sz w:val="22"/>
                <w:szCs w:val="22"/>
              </w:rPr>
              <w:t>GlaxoSmithKline (GSK)</w:t>
            </w:r>
          </w:p>
        </w:tc>
      </w:tr>
      <w:tr w:rsidR="00182880" w:rsidRPr="00B72E9A" w:rsidTr="005C1C4C">
        <w:trPr>
          <w:trHeight w:val="36"/>
        </w:trPr>
        <w:tc>
          <w:tcPr>
            <w:tcW w:w="1846" w:type="dxa"/>
            <w:shd w:val="clear" w:color="auto" w:fill="auto"/>
          </w:tcPr>
          <w:p w:rsidR="00182880" w:rsidRPr="00B72E9A" w:rsidRDefault="00182880" w:rsidP="005C1C4C">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Role</w:t>
            </w:r>
          </w:p>
        </w:tc>
        <w:tc>
          <w:tcPr>
            <w:tcW w:w="7809" w:type="dxa"/>
            <w:shd w:val="clear" w:color="auto" w:fill="auto"/>
          </w:tcPr>
          <w:p w:rsidR="00182880" w:rsidRPr="00B72E9A" w:rsidRDefault="00182880" w:rsidP="005C1C4C">
            <w:pPr>
              <w:pStyle w:val="Heading2"/>
              <w:tabs>
                <w:tab w:val="left" w:pos="743"/>
                <w:tab w:val="left" w:pos="1735"/>
              </w:tabs>
              <w:spacing w:before="20" w:after="20"/>
              <w:ind w:right="-443"/>
              <w:jc w:val="left"/>
              <w:rPr>
                <w:rFonts w:asciiTheme="majorHAnsi" w:hAnsiTheme="majorHAnsi"/>
                <w:b w:val="0"/>
                <w:i w:val="0"/>
                <w:spacing w:val="4"/>
                <w:szCs w:val="22"/>
              </w:rPr>
            </w:pPr>
            <w:r w:rsidRPr="00B72E9A">
              <w:rPr>
                <w:rFonts w:asciiTheme="majorHAnsi" w:hAnsiTheme="majorHAnsi"/>
                <w:b w:val="0"/>
                <w:i w:val="0"/>
                <w:spacing w:val="4"/>
                <w:szCs w:val="22"/>
              </w:rPr>
              <w:t xml:space="preserve">      Developer </w:t>
            </w:r>
          </w:p>
        </w:tc>
      </w:tr>
      <w:tr w:rsidR="00A23293" w:rsidRPr="00B72E9A" w:rsidTr="005C1C4C">
        <w:trPr>
          <w:trHeight w:val="38"/>
        </w:trPr>
        <w:tc>
          <w:tcPr>
            <w:tcW w:w="1846" w:type="dxa"/>
            <w:shd w:val="clear" w:color="auto" w:fill="auto"/>
          </w:tcPr>
          <w:p w:rsidR="00A23293" w:rsidRPr="00B72E9A" w:rsidRDefault="00A23293" w:rsidP="00A23293">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Duration</w:t>
            </w:r>
          </w:p>
        </w:tc>
        <w:tc>
          <w:tcPr>
            <w:tcW w:w="7809" w:type="dxa"/>
            <w:shd w:val="clear" w:color="auto" w:fill="auto"/>
          </w:tcPr>
          <w:p w:rsidR="00A23293" w:rsidRPr="00B72E9A" w:rsidRDefault="00A23293" w:rsidP="00611B1C">
            <w:pPr>
              <w:tabs>
                <w:tab w:val="left" w:pos="743"/>
                <w:tab w:val="left" w:pos="1735"/>
              </w:tabs>
              <w:spacing w:before="20" w:after="20"/>
              <w:ind w:left="176" w:right="-443" w:firstLine="108"/>
              <w:rPr>
                <w:rFonts w:asciiTheme="majorHAnsi" w:hAnsiTheme="majorHAnsi"/>
                <w:spacing w:val="4"/>
              </w:rPr>
            </w:pPr>
            <w:r>
              <w:rPr>
                <w:rFonts w:asciiTheme="majorHAnsi" w:eastAsia="Arial Unicode MS" w:hAnsiTheme="majorHAnsi" w:cs="Arial Unicode MS"/>
                <w:bCs/>
                <w:iCs/>
                <w:sz w:val="22"/>
                <w:szCs w:val="22"/>
              </w:rPr>
              <w:t>Sep 2014  – Jan</w:t>
            </w:r>
            <w:r w:rsidR="001A464F">
              <w:rPr>
                <w:rFonts w:asciiTheme="majorHAnsi" w:eastAsia="Arial Unicode MS" w:hAnsiTheme="majorHAnsi" w:cs="Arial Unicode MS"/>
                <w:bCs/>
                <w:iCs/>
                <w:sz w:val="22"/>
                <w:szCs w:val="22"/>
              </w:rPr>
              <w:t xml:space="preserve"> </w:t>
            </w:r>
            <w:r>
              <w:rPr>
                <w:rFonts w:asciiTheme="majorHAnsi" w:eastAsia="Arial Unicode MS" w:hAnsiTheme="majorHAnsi" w:cs="Arial Unicode MS"/>
                <w:bCs/>
                <w:iCs/>
                <w:sz w:val="22"/>
                <w:szCs w:val="22"/>
              </w:rPr>
              <w:t>201</w:t>
            </w:r>
            <w:r w:rsidR="00611B1C">
              <w:rPr>
                <w:rFonts w:asciiTheme="majorHAnsi" w:eastAsia="Arial Unicode MS" w:hAnsiTheme="majorHAnsi" w:cs="Arial Unicode MS"/>
                <w:bCs/>
                <w:iCs/>
                <w:sz w:val="22"/>
                <w:szCs w:val="22"/>
              </w:rPr>
              <w:t>5</w:t>
            </w:r>
            <w:r>
              <w:rPr>
                <w:rFonts w:asciiTheme="majorHAnsi" w:eastAsia="Arial Unicode MS" w:hAnsiTheme="majorHAnsi" w:cs="Arial Unicode MS"/>
                <w:bCs/>
                <w:iCs/>
                <w:sz w:val="22"/>
                <w:szCs w:val="22"/>
              </w:rPr>
              <w:t xml:space="preserve"> </w:t>
            </w:r>
          </w:p>
        </w:tc>
      </w:tr>
      <w:tr w:rsidR="00A23293" w:rsidRPr="00B72E9A" w:rsidTr="005C1C4C">
        <w:trPr>
          <w:trHeight w:val="145"/>
        </w:trPr>
        <w:tc>
          <w:tcPr>
            <w:tcW w:w="1846" w:type="dxa"/>
            <w:shd w:val="clear" w:color="auto" w:fill="auto"/>
          </w:tcPr>
          <w:p w:rsidR="00A23293" w:rsidRPr="00B72E9A" w:rsidRDefault="00A23293" w:rsidP="00A23293">
            <w:pPr>
              <w:tabs>
                <w:tab w:val="left" w:pos="743"/>
                <w:tab w:val="left" w:pos="1735"/>
              </w:tabs>
              <w:spacing w:before="20" w:after="20"/>
              <w:ind w:right="-443"/>
              <w:rPr>
                <w:rFonts w:asciiTheme="majorHAnsi" w:hAnsiTheme="majorHAnsi"/>
                <w:b/>
                <w:spacing w:val="4"/>
              </w:rPr>
            </w:pPr>
          </w:p>
        </w:tc>
        <w:tc>
          <w:tcPr>
            <w:tcW w:w="7809" w:type="dxa"/>
            <w:shd w:val="clear" w:color="auto" w:fill="auto"/>
          </w:tcPr>
          <w:p w:rsidR="00A23293" w:rsidRPr="00B72E9A" w:rsidRDefault="00A23293" w:rsidP="00A23293">
            <w:pPr>
              <w:tabs>
                <w:tab w:val="left" w:pos="743"/>
                <w:tab w:val="left" w:pos="1735"/>
              </w:tabs>
              <w:spacing w:before="20" w:after="20"/>
              <w:ind w:right="-443"/>
              <w:rPr>
                <w:rFonts w:asciiTheme="majorHAnsi" w:hAnsiTheme="majorHAnsi"/>
                <w:spacing w:val="4"/>
              </w:rPr>
            </w:pPr>
          </w:p>
        </w:tc>
      </w:tr>
    </w:tbl>
    <w:p w:rsidR="00182880" w:rsidRDefault="00182880" w:rsidP="00182880">
      <w:pPr>
        <w:spacing w:before="120" w:line="360" w:lineRule="auto"/>
        <w:contextualSpacing/>
        <w:jc w:val="both"/>
        <w:rPr>
          <w:rFonts w:asciiTheme="majorHAnsi" w:eastAsia="Arial Unicode MS" w:hAnsiTheme="majorHAnsi" w:cs="Arial Unicode MS"/>
          <w:bCs/>
          <w:iCs/>
          <w:sz w:val="22"/>
          <w:szCs w:val="22"/>
        </w:rPr>
      </w:pPr>
    </w:p>
    <w:p w:rsidR="00182880" w:rsidRDefault="00182880" w:rsidP="00182880">
      <w:pPr>
        <w:pStyle w:val="ListParagraph"/>
        <w:widowControl w:val="0"/>
        <w:spacing w:before="92"/>
        <w:ind w:left="0"/>
        <w:jc w:val="both"/>
        <w:rPr>
          <w:rFonts w:asciiTheme="majorHAnsi" w:eastAsia="Arial Unicode MS" w:hAnsiTheme="majorHAnsi"/>
          <w:b/>
          <w:sz w:val="22"/>
          <w:szCs w:val="22"/>
        </w:rPr>
      </w:pPr>
    </w:p>
    <w:p w:rsidR="00182880" w:rsidRDefault="00182880" w:rsidP="00182880">
      <w:pPr>
        <w:pStyle w:val="ListParagraph"/>
        <w:widowControl w:val="0"/>
        <w:spacing w:before="92"/>
        <w:ind w:left="0"/>
        <w:jc w:val="both"/>
        <w:rPr>
          <w:rFonts w:asciiTheme="majorHAnsi" w:eastAsia="Arial Unicode MS" w:hAnsiTheme="majorHAnsi"/>
          <w:b/>
          <w:sz w:val="22"/>
          <w:szCs w:val="22"/>
        </w:rPr>
      </w:pPr>
    </w:p>
    <w:p w:rsidR="00182880" w:rsidRDefault="00182880" w:rsidP="00182880">
      <w:pPr>
        <w:pStyle w:val="ListParagraph"/>
        <w:widowControl w:val="0"/>
        <w:spacing w:before="92"/>
        <w:ind w:left="0"/>
        <w:jc w:val="both"/>
        <w:rPr>
          <w:rFonts w:asciiTheme="majorHAnsi" w:eastAsia="Arial Unicode MS" w:hAnsiTheme="majorHAnsi"/>
          <w:b/>
          <w:sz w:val="22"/>
          <w:szCs w:val="22"/>
        </w:rPr>
      </w:pPr>
    </w:p>
    <w:p w:rsidR="00182880" w:rsidRDefault="00182880" w:rsidP="00182880">
      <w:pPr>
        <w:pStyle w:val="ListParagraph"/>
        <w:widowControl w:val="0"/>
        <w:spacing w:before="92"/>
        <w:ind w:left="0"/>
        <w:jc w:val="both"/>
        <w:rPr>
          <w:rFonts w:asciiTheme="majorHAnsi" w:eastAsia="Arial Unicode MS" w:hAnsiTheme="majorHAnsi"/>
          <w:b/>
          <w:sz w:val="22"/>
          <w:szCs w:val="22"/>
        </w:rPr>
      </w:pPr>
    </w:p>
    <w:p w:rsidR="00182880" w:rsidRDefault="00182880" w:rsidP="00182880">
      <w:pPr>
        <w:pStyle w:val="ListParagraph"/>
        <w:widowControl w:val="0"/>
        <w:spacing w:before="92"/>
        <w:ind w:left="0"/>
        <w:jc w:val="both"/>
        <w:rPr>
          <w:rFonts w:asciiTheme="majorHAnsi" w:eastAsia="Arial Unicode MS" w:hAnsiTheme="majorHAnsi"/>
          <w:b/>
          <w:sz w:val="22"/>
          <w:szCs w:val="22"/>
        </w:rPr>
      </w:pPr>
    </w:p>
    <w:p w:rsidR="00182880" w:rsidRDefault="00182880" w:rsidP="00182880">
      <w:pPr>
        <w:pStyle w:val="ListParagraph"/>
        <w:widowControl w:val="0"/>
        <w:spacing w:before="92"/>
        <w:ind w:left="0"/>
        <w:jc w:val="both"/>
        <w:rPr>
          <w:rFonts w:asciiTheme="majorHAnsi" w:hAnsiTheme="majorHAnsi"/>
          <w:bCs/>
          <w:sz w:val="22"/>
          <w:szCs w:val="22"/>
        </w:rPr>
      </w:pPr>
      <w:r w:rsidRPr="00B72E9A">
        <w:rPr>
          <w:rFonts w:asciiTheme="majorHAnsi" w:eastAsia="Arial Unicode MS" w:hAnsiTheme="majorHAnsi"/>
          <w:b/>
          <w:sz w:val="22"/>
          <w:szCs w:val="22"/>
        </w:rPr>
        <w:t xml:space="preserve">Project Description: </w:t>
      </w:r>
      <w:r w:rsidRPr="00B72E9A">
        <w:rPr>
          <w:rFonts w:asciiTheme="majorHAnsi" w:eastAsia="Arial Unicode MS" w:hAnsiTheme="majorHAnsi"/>
          <w:sz w:val="22"/>
          <w:szCs w:val="22"/>
        </w:rPr>
        <w:t>GSK has developed a Consumer Relations System (CRS) for managing consumer interactions through contact centers</w:t>
      </w:r>
      <w:r w:rsidRPr="00B72E9A">
        <w:rPr>
          <w:rFonts w:asciiTheme="majorHAnsi" w:eastAsia="Arial Unicode MS" w:hAnsiTheme="majorHAnsi"/>
          <w:sz w:val="22"/>
          <w:szCs w:val="22"/>
          <w:lang w:val="en-IN"/>
        </w:rPr>
        <w:t>.</w:t>
      </w:r>
      <w:r w:rsidRPr="00B72E9A">
        <w:rPr>
          <w:rFonts w:asciiTheme="majorHAnsi" w:eastAsia="Arial Unicode MS" w:hAnsiTheme="majorHAnsi"/>
          <w:sz w:val="22"/>
          <w:szCs w:val="22"/>
        </w:rPr>
        <w:t>Application is developed and hosted on Saleforce.com service cloud platform. CRS system is envisaged to be a single global system deployed on multiple hubs with each hub supporting a number of countries.</w:t>
      </w:r>
      <w:r w:rsidRPr="00B72E9A">
        <w:rPr>
          <w:rFonts w:asciiTheme="majorHAnsi" w:eastAsia="Arial Unicode MS" w:hAnsiTheme="majorHAnsi"/>
          <w:sz w:val="22"/>
          <w:szCs w:val="22"/>
          <w:lang w:val="en-GB"/>
        </w:rPr>
        <w:t>Extending the configuration, application translation, user access management and application setup for the new country deployments.</w:t>
      </w:r>
      <w:r w:rsidRPr="00B72E9A">
        <w:rPr>
          <w:rFonts w:asciiTheme="majorHAnsi" w:hAnsiTheme="majorHAnsi"/>
          <w:bCs/>
          <w:sz w:val="22"/>
          <w:szCs w:val="22"/>
        </w:rPr>
        <w:t xml:space="preserve"> </w:t>
      </w:r>
      <w:r>
        <w:rPr>
          <w:rFonts w:asciiTheme="majorHAnsi" w:hAnsiTheme="majorHAnsi"/>
          <w:bCs/>
          <w:sz w:val="22"/>
          <w:szCs w:val="22"/>
        </w:rPr>
        <w:t xml:space="preserve">This includes Global Rollout for more than 30+ Countries. </w:t>
      </w:r>
      <w:r w:rsidRPr="00B72E9A">
        <w:rPr>
          <w:rFonts w:asciiTheme="majorHAnsi" w:hAnsiTheme="majorHAnsi"/>
          <w:bCs/>
          <w:sz w:val="22"/>
          <w:szCs w:val="22"/>
        </w:rPr>
        <w:t>These customizations are developed and tested in various sandbox environments, subjected to user acceptance testing and then deployed into the Production instance</w:t>
      </w:r>
      <w:r w:rsidR="0089368C">
        <w:rPr>
          <w:rFonts w:asciiTheme="majorHAnsi" w:hAnsiTheme="majorHAnsi"/>
          <w:bCs/>
          <w:sz w:val="22"/>
          <w:szCs w:val="22"/>
        </w:rPr>
        <w:t>.</w:t>
      </w:r>
    </w:p>
    <w:p w:rsidR="00C007D0" w:rsidRPr="00EE68C7" w:rsidRDefault="00C007D0" w:rsidP="00C007D0">
      <w:pPr>
        <w:ind w:left="720"/>
      </w:pPr>
    </w:p>
    <w:p w:rsidR="00C007D0" w:rsidRPr="00C007D0" w:rsidRDefault="00C007D0" w:rsidP="00C007D0">
      <w:pPr>
        <w:rPr>
          <w:rFonts w:asciiTheme="majorHAnsi" w:eastAsia="Arial Unicode MS" w:hAnsiTheme="majorHAnsi"/>
          <w:b/>
          <w:sz w:val="22"/>
          <w:szCs w:val="22"/>
        </w:rPr>
      </w:pPr>
      <w:r w:rsidRPr="00C007D0">
        <w:rPr>
          <w:rFonts w:asciiTheme="majorHAnsi" w:eastAsia="Arial Unicode MS" w:hAnsiTheme="majorHAnsi"/>
          <w:b/>
          <w:sz w:val="22"/>
          <w:szCs w:val="22"/>
        </w:rPr>
        <w:t>Primary Responsibilities:</w:t>
      </w:r>
    </w:p>
    <w:p w:rsidR="00C007D0" w:rsidRPr="009C5241" w:rsidRDefault="00C007D0" w:rsidP="00C007D0">
      <w:pPr>
        <w:rPr>
          <w:b/>
          <w:bCs/>
          <w:sz w:val="19"/>
          <w:szCs w:val="19"/>
        </w:rPr>
      </w:pPr>
    </w:p>
    <w:p w:rsidR="00C007D0" w:rsidRPr="00C007D0" w:rsidRDefault="00C007D0" w:rsidP="00C007D0">
      <w:pPr>
        <w:pStyle w:val="ListParagraph"/>
        <w:numPr>
          <w:ilvl w:val="0"/>
          <w:numId w:val="19"/>
        </w:numPr>
        <w:tabs>
          <w:tab w:val="left" w:pos="720"/>
        </w:tabs>
        <w:overflowPunct w:val="0"/>
        <w:autoSpaceDE w:val="0"/>
        <w:autoSpaceDN w:val="0"/>
        <w:adjustRightInd w:val="0"/>
        <w:contextualSpacing w:val="0"/>
        <w:jc w:val="both"/>
        <w:rPr>
          <w:rFonts w:asciiTheme="majorHAnsi" w:hAnsiTheme="majorHAnsi"/>
          <w:bCs/>
          <w:sz w:val="22"/>
          <w:szCs w:val="22"/>
        </w:rPr>
      </w:pPr>
      <w:r w:rsidRPr="00C007D0">
        <w:rPr>
          <w:rFonts w:asciiTheme="majorHAnsi" w:hAnsiTheme="majorHAnsi"/>
          <w:bCs/>
          <w:sz w:val="22"/>
          <w:szCs w:val="22"/>
        </w:rPr>
        <w:t>Service Cloud Application Development (Configuration)</w:t>
      </w:r>
    </w:p>
    <w:p w:rsidR="00C007D0" w:rsidRPr="00C007D0" w:rsidRDefault="00C007D0" w:rsidP="00C007D0">
      <w:pPr>
        <w:pStyle w:val="ListParagraph"/>
        <w:numPr>
          <w:ilvl w:val="0"/>
          <w:numId w:val="19"/>
        </w:numPr>
        <w:tabs>
          <w:tab w:val="left" w:pos="720"/>
        </w:tabs>
        <w:overflowPunct w:val="0"/>
        <w:autoSpaceDE w:val="0"/>
        <w:autoSpaceDN w:val="0"/>
        <w:adjustRightInd w:val="0"/>
        <w:contextualSpacing w:val="0"/>
        <w:jc w:val="both"/>
        <w:rPr>
          <w:rFonts w:asciiTheme="majorHAnsi" w:hAnsiTheme="majorHAnsi"/>
          <w:bCs/>
          <w:sz w:val="22"/>
          <w:szCs w:val="22"/>
        </w:rPr>
      </w:pPr>
      <w:r w:rsidRPr="00C007D0">
        <w:rPr>
          <w:rFonts w:asciiTheme="majorHAnsi" w:hAnsiTheme="majorHAnsi"/>
          <w:bCs/>
          <w:sz w:val="22"/>
          <w:szCs w:val="22"/>
        </w:rPr>
        <w:t>Configure the email to case, web to case, live agent, Data Category and Knowledge, sharing settings and etc.</w:t>
      </w:r>
    </w:p>
    <w:p w:rsidR="00C007D0" w:rsidRPr="00C007D0" w:rsidRDefault="00C007D0" w:rsidP="00C007D0">
      <w:pPr>
        <w:pStyle w:val="ListParagraph"/>
        <w:numPr>
          <w:ilvl w:val="0"/>
          <w:numId w:val="19"/>
        </w:numPr>
        <w:tabs>
          <w:tab w:val="left" w:pos="720"/>
        </w:tabs>
        <w:overflowPunct w:val="0"/>
        <w:autoSpaceDE w:val="0"/>
        <w:autoSpaceDN w:val="0"/>
        <w:adjustRightInd w:val="0"/>
        <w:contextualSpacing w:val="0"/>
        <w:jc w:val="both"/>
        <w:rPr>
          <w:rFonts w:asciiTheme="majorHAnsi" w:hAnsiTheme="majorHAnsi"/>
          <w:bCs/>
          <w:sz w:val="22"/>
          <w:szCs w:val="22"/>
        </w:rPr>
      </w:pPr>
      <w:r w:rsidRPr="00C007D0">
        <w:rPr>
          <w:rFonts w:asciiTheme="majorHAnsi" w:hAnsiTheme="majorHAnsi"/>
          <w:bCs/>
          <w:sz w:val="22"/>
          <w:szCs w:val="22"/>
        </w:rPr>
        <w:t>Develop Apex Classes, Apex Trigger and Visualforce page</w:t>
      </w:r>
    </w:p>
    <w:p w:rsidR="00C007D0" w:rsidRPr="00C007D0" w:rsidRDefault="00C007D0" w:rsidP="00C007D0">
      <w:pPr>
        <w:pStyle w:val="ListParagraph"/>
        <w:numPr>
          <w:ilvl w:val="0"/>
          <w:numId w:val="19"/>
        </w:numPr>
        <w:tabs>
          <w:tab w:val="left" w:pos="720"/>
        </w:tabs>
        <w:overflowPunct w:val="0"/>
        <w:autoSpaceDE w:val="0"/>
        <w:autoSpaceDN w:val="0"/>
        <w:adjustRightInd w:val="0"/>
        <w:contextualSpacing w:val="0"/>
        <w:jc w:val="both"/>
        <w:rPr>
          <w:rFonts w:asciiTheme="majorHAnsi" w:hAnsiTheme="majorHAnsi"/>
          <w:bCs/>
          <w:sz w:val="22"/>
          <w:szCs w:val="22"/>
        </w:rPr>
      </w:pPr>
      <w:r w:rsidRPr="00C007D0">
        <w:rPr>
          <w:rFonts w:asciiTheme="majorHAnsi" w:hAnsiTheme="majorHAnsi"/>
          <w:bCs/>
          <w:sz w:val="22"/>
          <w:szCs w:val="22"/>
        </w:rPr>
        <w:t>Configure the workflows and Salesforce.com sites</w:t>
      </w:r>
    </w:p>
    <w:p w:rsidR="00C007D0" w:rsidRPr="00C007D0" w:rsidRDefault="00C007D0" w:rsidP="00C007D0">
      <w:pPr>
        <w:pStyle w:val="ListParagraph"/>
        <w:numPr>
          <w:ilvl w:val="0"/>
          <w:numId w:val="19"/>
        </w:numPr>
        <w:tabs>
          <w:tab w:val="left" w:pos="720"/>
        </w:tabs>
        <w:overflowPunct w:val="0"/>
        <w:autoSpaceDE w:val="0"/>
        <w:autoSpaceDN w:val="0"/>
        <w:adjustRightInd w:val="0"/>
        <w:contextualSpacing w:val="0"/>
        <w:jc w:val="both"/>
        <w:rPr>
          <w:rFonts w:asciiTheme="majorHAnsi" w:hAnsiTheme="majorHAnsi"/>
          <w:bCs/>
          <w:sz w:val="22"/>
          <w:szCs w:val="22"/>
        </w:rPr>
      </w:pPr>
      <w:r w:rsidRPr="00C007D0">
        <w:rPr>
          <w:rFonts w:asciiTheme="majorHAnsi" w:hAnsiTheme="majorHAnsi"/>
          <w:bCs/>
          <w:sz w:val="22"/>
          <w:szCs w:val="22"/>
        </w:rPr>
        <w:t>Data migration using salesforce.com import tool. Migrated data from MS Excel/ CSV files to SFDC using Apex Data Loader.</w:t>
      </w:r>
    </w:p>
    <w:p w:rsidR="00C007D0" w:rsidRPr="00C007D0" w:rsidRDefault="00C007D0" w:rsidP="00C007D0">
      <w:pPr>
        <w:pStyle w:val="ListParagraph"/>
        <w:numPr>
          <w:ilvl w:val="0"/>
          <w:numId w:val="19"/>
        </w:numPr>
        <w:tabs>
          <w:tab w:val="left" w:pos="720"/>
        </w:tabs>
        <w:overflowPunct w:val="0"/>
        <w:autoSpaceDE w:val="0"/>
        <w:autoSpaceDN w:val="0"/>
        <w:adjustRightInd w:val="0"/>
        <w:contextualSpacing w:val="0"/>
        <w:jc w:val="both"/>
        <w:rPr>
          <w:rFonts w:asciiTheme="majorHAnsi" w:hAnsiTheme="majorHAnsi"/>
          <w:bCs/>
          <w:sz w:val="22"/>
          <w:szCs w:val="22"/>
        </w:rPr>
      </w:pPr>
      <w:r w:rsidRPr="00C007D0">
        <w:rPr>
          <w:rFonts w:asciiTheme="majorHAnsi" w:hAnsiTheme="majorHAnsi"/>
          <w:bCs/>
          <w:sz w:val="22"/>
          <w:szCs w:val="22"/>
        </w:rPr>
        <w:t>Deployment for QA Testing Sandbox, Production</w:t>
      </w:r>
    </w:p>
    <w:p w:rsidR="00C007D0" w:rsidRPr="00C007D0" w:rsidRDefault="00C007D0" w:rsidP="00C007D0">
      <w:pPr>
        <w:tabs>
          <w:tab w:val="left" w:pos="720"/>
        </w:tabs>
        <w:overflowPunct w:val="0"/>
        <w:autoSpaceDE w:val="0"/>
        <w:autoSpaceDN w:val="0"/>
        <w:adjustRightInd w:val="0"/>
        <w:rPr>
          <w:rFonts w:asciiTheme="majorHAnsi" w:hAnsiTheme="majorHAnsi"/>
          <w:bCs/>
          <w:sz w:val="22"/>
          <w:szCs w:val="22"/>
        </w:rPr>
      </w:pPr>
    </w:p>
    <w:tbl>
      <w:tblPr>
        <w:tblpPr w:leftFromText="180" w:rightFromText="180" w:vertAnchor="text" w:horzAnchor="margin" w:tblpY="228"/>
        <w:tblW w:w="9655" w:type="dxa"/>
        <w:tblLayout w:type="fixed"/>
        <w:tblLook w:val="0000"/>
      </w:tblPr>
      <w:tblGrid>
        <w:gridCol w:w="1846"/>
        <w:gridCol w:w="7809"/>
      </w:tblGrid>
      <w:tr w:rsidR="0089368C" w:rsidRPr="00B72E9A" w:rsidTr="005C1C4C">
        <w:trPr>
          <w:cantSplit/>
          <w:trHeight w:val="38"/>
        </w:trPr>
        <w:tc>
          <w:tcPr>
            <w:tcW w:w="1846" w:type="dxa"/>
            <w:shd w:val="clear" w:color="auto" w:fill="auto"/>
          </w:tcPr>
          <w:p w:rsidR="0089368C" w:rsidRPr="00B72E9A" w:rsidRDefault="0089368C" w:rsidP="005C1C4C">
            <w:pPr>
              <w:pStyle w:val="Heading1"/>
              <w:tabs>
                <w:tab w:val="left" w:pos="743"/>
                <w:tab w:val="left" w:pos="1735"/>
              </w:tabs>
              <w:spacing w:before="20" w:after="20"/>
              <w:ind w:right="-443"/>
              <w:jc w:val="left"/>
              <w:rPr>
                <w:rFonts w:asciiTheme="majorHAnsi" w:hAnsiTheme="majorHAnsi"/>
                <w:spacing w:val="4"/>
                <w:szCs w:val="22"/>
              </w:rPr>
            </w:pPr>
            <w:r w:rsidRPr="00B72E9A">
              <w:rPr>
                <w:rFonts w:asciiTheme="majorHAnsi" w:hAnsiTheme="majorHAnsi"/>
                <w:smallCaps w:val="0"/>
                <w:color w:val="000000"/>
                <w:spacing w:val="4"/>
                <w:szCs w:val="22"/>
              </w:rPr>
              <w:t>Project</w:t>
            </w:r>
            <w:r w:rsidRPr="00B72E9A">
              <w:rPr>
                <w:rFonts w:asciiTheme="majorHAnsi" w:hAnsiTheme="majorHAnsi"/>
                <w:spacing w:val="4"/>
                <w:szCs w:val="22"/>
              </w:rPr>
              <w:t xml:space="preserve"> </w:t>
            </w:r>
          </w:p>
        </w:tc>
        <w:tc>
          <w:tcPr>
            <w:tcW w:w="7809" w:type="dxa"/>
            <w:shd w:val="clear" w:color="auto" w:fill="auto"/>
          </w:tcPr>
          <w:p w:rsidR="0089368C" w:rsidRPr="00B72E9A" w:rsidRDefault="0089368C" w:rsidP="0089368C">
            <w:pPr>
              <w:pStyle w:val="Header"/>
              <w:tabs>
                <w:tab w:val="clear" w:pos="4320"/>
                <w:tab w:val="clear" w:pos="8640"/>
                <w:tab w:val="left" w:pos="743"/>
                <w:tab w:val="left" w:pos="1735"/>
              </w:tabs>
              <w:spacing w:before="20" w:after="20"/>
              <w:ind w:left="176" w:right="-443" w:firstLine="108"/>
              <w:rPr>
                <w:rFonts w:asciiTheme="majorHAnsi" w:hAnsiTheme="majorHAnsi"/>
                <w:b/>
                <w:spacing w:val="4"/>
                <w:lang w:val="en-IN"/>
              </w:rPr>
            </w:pPr>
            <w:proofErr w:type="spellStart"/>
            <w:r w:rsidRPr="00B72E9A">
              <w:rPr>
                <w:rFonts w:asciiTheme="majorHAnsi" w:hAnsiTheme="majorHAnsi"/>
                <w:b/>
                <w:spacing w:val="4"/>
                <w:sz w:val="22"/>
                <w:szCs w:val="22"/>
              </w:rPr>
              <w:t>S</w:t>
            </w:r>
            <w:r>
              <w:rPr>
                <w:rFonts w:asciiTheme="majorHAnsi" w:hAnsiTheme="majorHAnsi"/>
                <w:b/>
                <w:spacing w:val="4"/>
                <w:sz w:val="22"/>
                <w:szCs w:val="22"/>
              </w:rPr>
              <w:t>ocialNetGate</w:t>
            </w:r>
            <w:proofErr w:type="spellEnd"/>
          </w:p>
        </w:tc>
      </w:tr>
      <w:tr w:rsidR="0089368C" w:rsidRPr="00B72E9A" w:rsidTr="005C1C4C">
        <w:trPr>
          <w:trHeight w:val="38"/>
        </w:trPr>
        <w:tc>
          <w:tcPr>
            <w:tcW w:w="1846" w:type="dxa"/>
            <w:shd w:val="clear" w:color="auto" w:fill="auto"/>
          </w:tcPr>
          <w:p w:rsidR="0089368C" w:rsidRPr="00B72E9A" w:rsidRDefault="0089368C" w:rsidP="005C1C4C">
            <w:pPr>
              <w:pStyle w:val="Header"/>
              <w:tabs>
                <w:tab w:val="clear" w:pos="4320"/>
                <w:tab w:val="clear" w:pos="8640"/>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Client</w:t>
            </w:r>
          </w:p>
        </w:tc>
        <w:tc>
          <w:tcPr>
            <w:tcW w:w="7809" w:type="dxa"/>
            <w:shd w:val="clear" w:color="auto" w:fill="auto"/>
          </w:tcPr>
          <w:p w:rsidR="0089368C" w:rsidRPr="00B72E9A" w:rsidRDefault="0089368C" w:rsidP="0089368C">
            <w:pPr>
              <w:pStyle w:val="Header"/>
              <w:tabs>
                <w:tab w:val="clear" w:pos="4320"/>
                <w:tab w:val="clear" w:pos="8640"/>
                <w:tab w:val="left" w:pos="743"/>
                <w:tab w:val="left" w:pos="1735"/>
              </w:tabs>
              <w:spacing w:before="20" w:after="20"/>
              <w:ind w:left="176" w:right="-443" w:firstLine="108"/>
              <w:rPr>
                <w:rFonts w:asciiTheme="majorHAnsi" w:hAnsiTheme="majorHAnsi"/>
                <w:spacing w:val="4"/>
                <w:lang w:val="en-IN"/>
              </w:rPr>
            </w:pPr>
            <w:proofErr w:type="spellStart"/>
            <w:r w:rsidRPr="00730EBA">
              <w:rPr>
                <w:rFonts w:asciiTheme="majorHAnsi" w:hAnsiTheme="majorHAnsi"/>
                <w:spacing w:val="4"/>
                <w:sz w:val="22"/>
                <w:szCs w:val="22"/>
              </w:rPr>
              <w:t>SocialNetGate</w:t>
            </w:r>
            <w:proofErr w:type="spellEnd"/>
          </w:p>
        </w:tc>
      </w:tr>
      <w:tr w:rsidR="0089368C" w:rsidRPr="00B72E9A" w:rsidTr="005C1C4C">
        <w:trPr>
          <w:trHeight w:val="36"/>
        </w:trPr>
        <w:tc>
          <w:tcPr>
            <w:tcW w:w="1846" w:type="dxa"/>
            <w:shd w:val="clear" w:color="auto" w:fill="auto"/>
          </w:tcPr>
          <w:p w:rsidR="0089368C" w:rsidRPr="00B72E9A" w:rsidRDefault="0089368C" w:rsidP="005C1C4C">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Role</w:t>
            </w:r>
          </w:p>
        </w:tc>
        <w:tc>
          <w:tcPr>
            <w:tcW w:w="7809" w:type="dxa"/>
            <w:shd w:val="clear" w:color="auto" w:fill="auto"/>
          </w:tcPr>
          <w:p w:rsidR="0089368C" w:rsidRPr="00B72E9A" w:rsidRDefault="0089368C" w:rsidP="0089368C">
            <w:pPr>
              <w:pStyle w:val="Heading2"/>
              <w:tabs>
                <w:tab w:val="left" w:pos="743"/>
                <w:tab w:val="left" w:pos="1735"/>
              </w:tabs>
              <w:spacing w:before="20" w:after="20"/>
              <w:ind w:right="-443"/>
              <w:jc w:val="left"/>
              <w:rPr>
                <w:rFonts w:asciiTheme="majorHAnsi" w:hAnsiTheme="majorHAnsi"/>
                <w:b w:val="0"/>
                <w:i w:val="0"/>
                <w:spacing w:val="4"/>
                <w:szCs w:val="22"/>
              </w:rPr>
            </w:pPr>
            <w:r w:rsidRPr="00B72E9A">
              <w:rPr>
                <w:rFonts w:asciiTheme="majorHAnsi" w:hAnsiTheme="majorHAnsi"/>
                <w:b w:val="0"/>
                <w:i w:val="0"/>
                <w:spacing w:val="4"/>
                <w:szCs w:val="22"/>
              </w:rPr>
              <w:t xml:space="preserve">      </w:t>
            </w:r>
            <w:r>
              <w:rPr>
                <w:rFonts w:asciiTheme="majorHAnsi" w:hAnsiTheme="majorHAnsi"/>
                <w:b w:val="0"/>
                <w:i w:val="0"/>
                <w:spacing w:val="4"/>
                <w:szCs w:val="22"/>
              </w:rPr>
              <w:t>Module-in-Charge</w:t>
            </w:r>
            <w:r w:rsidRPr="00B72E9A">
              <w:rPr>
                <w:rFonts w:asciiTheme="majorHAnsi" w:hAnsiTheme="majorHAnsi"/>
                <w:b w:val="0"/>
                <w:i w:val="0"/>
                <w:spacing w:val="4"/>
                <w:szCs w:val="22"/>
              </w:rPr>
              <w:t xml:space="preserve"> </w:t>
            </w:r>
          </w:p>
        </w:tc>
      </w:tr>
      <w:tr w:rsidR="006941B1" w:rsidRPr="00B72E9A" w:rsidTr="005C1C4C">
        <w:trPr>
          <w:trHeight w:val="145"/>
        </w:trPr>
        <w:tc>
          <w:tcPr>
            <w:tcW w:w="1846" w:type="dxa"/>
            <w:shd w:val="clear" w:color="auto" w:fill="auto"/>
          </w:tcPr>
          <w:p w:rsidR="006941B1" w:rsidRPr="00B72E9A" w:rsidRDefault="006941B1" w:rsidP="006941B1">
            <w:pPr>
              <w:tabs>
                <w:tab w:val="left" w:pos="743"/>
                <w:tab w:val="left" w:pos="1735"/>
              </w:tabs>
              <w:spacing w:before="20" w:after="20"/>
              <w:ind w:right="-443"/>
              <w:rPr>
                <w:rFonts w:asciiTheme="majorHAnsi" w:hAnsiTheme="majorHAnsi"/>
                <w:b/>
                <w:spacing w:val="4"/>
              </w:rPr>
            </w:pPr>
          </w:p>
        </w:tc>
        <w:tc>
          <w:tcPr>
            <w:tcW w:w="7809" w:type="dxa"/>
            <w:shd w:val="clear" w:color="auto" w:fill="auto"/>
          </w:tcPr>
          <w:p w:rsidR="006941B1" w:rsidRPr="00B72E9A" w:rsidRDefault="006941B1" w:rsidP="006941B1">
            <w:pPr>
              <w:tabs>
                <w:tab w:val="left" w:pos="743"/>
                <w:tab w:val="left" w:pos="1735"/>
              </w:tabs>
              <w:spacing w:before="20" w:after="20"/>
              <w:ind w:right="-443"/>
              <w:rPr>
                <w:rFonts w:asciiTheme="majorHAnsi" w:hAnsiTheme="majorHAnsi"/>
                <w:spacing w:val="4"/>
              </w:rPr>
            </w:pPr>
          </w:p>
        </w:tc>
      </w:tr>
    </w:tbl>
    <w:p w:rsidR="0089368C" w:rsidRDefault="0089368C" w:rsidP="0089368C">
      <w:pPr>
        <w:spacing w:before="120" w:line="360" w:lineRule="auto"/>
        <w:contextualSpacing/>
        <w:jc w:val="both"/>
        <w:rPr>
          <w:rFonts w:asciiTheme="majorHAnsi" w:eastAsia="Arial Unicode MS" w:hAnsiTheme="majorHAnsi" w:cs="Arial Unicode MS"/>
          <w:bCs/>
          <w:iCs/>
          <w:sz w:val="22"/>
          <w:szCs w:val="22"/>
        </w:rPr>
      </w:pPr>
    </w:p>
    <w:p w:rsidR="0089368C" w:rsidRDefault="0089368C" w:rsidP="0089368C">
      <w:pPr>
        <w:pStyle w:val="ListParagraph"/>
        <w:widowControl w:val="0"/>
        <w:spacing w:before="92"/>
        <w:ind w:left="0"/>
        <w:jc w:val="both"/>
        <w:rPr>
          <w:rFonts w:asciiTheme="majorHAnsi" w:eastAsia="Arial Unicode MS" w:hAnsiTheme="majorHAnsi"/>
          <w:b/>
          <w:sz w:val="22"/>
          <w:szCs w:val="22"/>
        </w:rPr>
      </w:pPr>
    </w:p>
    <w:p w:rsidR="0089368C" w:rsidRDefault="0089368C" w:rsidP="0089368C">
      <w:pPr>
        <w:pStyle w:val="ListParagraph"/>
        <w:widowControl w:val="0"/>
        <w:spacing w:before="92"/>
        <w:ind w:left="0"/>
        <w:jc w:val="both"/>
        <w:rPr>
          <w:rFonts w:asciiTheme="majorHAnsi" w:eastAsia="Arial Unicode MS" w:hAnsiTheme="majorHAnsi"/>
          <w:b/>
          <w:sz w:val="22"/>
          <w:szCs w:val="22"/>
        </w:rPr>
      </w:pPr>
    </w:p>
    <w:p w:rsidR="0089368C" w:rsidRDefault="0089368C" w:rsidP="0089368C">
      <w:pPr>
        <w:pStyle w:val="ListParagraph"/>
        <w:widowControl w:val="0"/>
        <w:spacing w:before="92"/>
        <w:ind w:left="0"/>
        <w:jc w:val="both"/>
        <w:rPr>
          <w:rFonts w:asciiTheme="majorHAnsi" w:eastAsia="Arial Unicode MS" w:hAnsiTheme="majorHAnsi"/>
          <w:b/>
          <w:sz w:val="22"/>
          <w:szCs w:val="22"/>
        </w:rPr>
      </w:pPr>
    </w:p>
    <w:p w:rsidR="0089368C" w:rsidRDefault="0089368C" w:rsidP="0089368C">
      <w:pPr>
        <w:pStyle w:val="ListParagraph"/>
        <w:widowControl w:val="0"/>
        <w:spacing w:before="92"/>
        <w:ind w:left="0"/>
        <w:jc w:val="both"/>
        <w:rPr>
          <w:rFonts w:asciiTheme="majorHAnsi" w:eastAsia="Arial Unicode MS" w:hAnsiTheme="majorHAnsi"/>
          <w:b/>
          <w:sz w:val="22"/>
          <w:szCs w:val="22"/>
        </w:rPr>
      </w:pPr>
    </w:p>
    <w:p w:rsidR="006941B1" w:rsidRDefault="0089368C" w:rsidP="0089368C">
      <w:pPr>
        <w:pStyle w:val="ListParagraph"/>
        <w:widowControl w:val="0"/>
        <w:spacing w:before="92"/>
        <w:ind w:left="0"/>
        <w:jc w:val="both"/>
        <w:rPr>
          <w:rFonts w:asciiTheme="majorHAnsi" w:eastAsia="Arial Unicode MS" w:hAnsiTheme="majorHAnsi"/>
          <w:sz w:val="22"/>
          <w:szCs w:val="22"/>
        </w:rPr>
      </w:pPr>
      <w:r w:rsidRPr="00B72E9A">
        <w:rPr>
          <w:rFonts w:asciiTheme="majorHAnsi" w:eastAsia="Arial Unicode MS" w:hAnsiTheme="majorHAnsi"/>
          <w:b/>
          <w:sz w:val="22"/>
          <w:szCs w:val="22"/>
        </w:rPr>
        <w:t xml:space="preserve">Project Description: </w:t>
      </w:r>
      <w:proofErr w:type="spellStart"/>
      <w:r w:rsidR="006941B1" w:rsidRPr="006941B1">
        <w:rPr>
          <w:rFonts w:asciiTheme="majorHAnsi" w:eastAsia="Arial Unicode MS" w:hAnsiTheme="majorHAnsi"/>
          <w:sz w:val="22"/>
          <w:szCs w:val="22"/>
        </w:rPr>
        <w:t>SocialNetGate</w:t>
      </w:r>
      <w:proofErr w:type="spellEnd"/>
      <w:r w:rsidR="006941B1" w:rsidRPr="006941B1">
        <w:rPr>
          <w:rFonts w:asciiTheme="majorHAnsi" w:eastAsia="Arial Unicode MS" w:hAnsiTheme="majorHAnsi"/>
          <w:sz w:val="22"/>
          <w:szCs w:val="22"/>
        </w:rPr>
        <w:t xml:space="preserve"> help business and individuals establish and promote their brands in social media sites. We have integrated prominent social networking APIs like </w:t>
      </w:r>
      <w:proofErr w:type="spellStart"/>
      <w:r w:rsidR="006941B1" w:rsidRPr="006941B1">
        <w:rPr>
          <w:rFonts w:asciiTheme="majorHAnsi" w:eastAsia="Arial Unicode MS" w:hAnsiTheme="majorHAnsi"/>
          <w:sz w:val="22"/>
          <w:szCs w:val="22"/>
        </w:rPr>
        <w:t>FaceBook</w:t>
      </w:r>
      <w:proofErr w:type="spellEnd"/>
      <w:r w:rsidR="006941B1" w:rsidRPr="006941B1">
        <w:rPr>
          <w:rFonts w:asciiTheme="majorHAnsi" w:eastAsia="Arial Unicode MS" w:hAnsiTheme="majorHAnsi"/>
          <w:sz w:val="22"/>
          <w:szCs w:val="22"/>
        </w:rPr>
        <w:t xml:space="preserve">, Twitter, </w:t>
      </w:r>
      <w:proofErr w:type="spellStart"/>
      <w:r w:rsidR="006941B1" w:rsidRPr="006941B1">
        <w:rPr>
          <w:rFonts w:asciiTheme="majorHAnsi" w:eastAsia="Arial Unicode MS" w:hAnsiTheme="majorHAnsi"/>
          <w:sz w:val="22"/>
          <w:szCs w:val="22"/>
        </w:rPr>
        <w:t>Posterous</w:t>
      </w:r>
      <w:proofErr w:type="spellEnd"/>
      <w:r w:rsidR="006941B1" w:rsidRPr="006941B1">
        <w:rPr>
          <w:rFonts w:asciiTheme="majorHAnsi" w:eastAsia="Arial Unicode MS" w:hAnsiTheme="majorHAnsi"/>
          <w:sz w:val="22"/>
          <w:szCs w:val="22"/>
        </w:rPr>
        <w:t xml:space="preserve"> which make the process of getting the messages and contents that posted on this application an extremely easy one</w:t>
      </w:r>
      <w:r w:rsidR="006941B1">
        <w:rPr>
          <w:rFonts w:asciiTheme="majorHAnsi" w:eastAsia="Arial Unicode MS" w:hAnsiTheme="majorHAnsi"/>
          <w:sz w:val="22"/>
          <w:szCs w:val="22"/>
        </w:rPr>
        <w:t>.</w:t>
      </w:r>
    </w:p>
    <w:p w:rsidR="006941B1" w:rsidRDefault="006941B1" w:rsidP="0089368C">
      <w:pPr>
        <w:pStyle w:val="ListParagraph"/>
        <w:widowControl w:val="0"/>
        <w:spacing w:before="92"/>
        <w:ind w:left="0"/>
        <w:jc w:val="both"/>
        <w:rPr>
          <w:rFonts w:asciiTheme="majorHAnsi" w:eastAsia="Arial Unicode MS" w:hAnsiTheme="majorHAnsi"/>
          <w:sz w:val="22"/>
          <w:szCs w:val="22"/>
        </w:rPr>
      </w:pPr>
    </w:p>
    <w:p w:rsidR="006941B1" w:rsidRDefault="006941B1" w:rsidP="0089368C">
      <w:pPr>
        <w:pStyle w:val="ListParagraph"/>
        <w:widowControl w:val="0"/>
        <w:spacing w:before="92"/>
        <w:ind w:left="0"/>
        <w:jc w:val="both"/>
        <w:rPr>
          <w:rFonts w:asciiTheme="majorHAnsi" w:eastAsia="Arial Unicode MS" w:hAnsiTheme="majorHAnsi"/>
          <w:b/>
          <w:sz w:val="22"/>
          <w:szCs w:val="22"/>
        </w:rPr>
      </w:pPr>
      <w:r w:rsidRPr="006941B1">
        <w:rPr>
          <w:rFonts w:asciiTheme="majorHAnsi" w:eastAsia="Arial Unicode MS" w:hAnsiTheme="majorHAnsi"/>
          <w:b/>
          <w:sz w:val="22"/>
          <w:szCs w:val="22"/>
        </w:rPr>
        <w:t xml:space="preserve">Some of the Features </w:t>
      </w:r>
      <w:proofErr w:type="gramStart"/>
      <w:r w:rsidRPr="006941B1">
        <w:rPr>
          <w:rFonts w:asciiTheme="majorHAnsi" w:eastAsia="Arial Unicode MS" w:hAnsiTheme="majorHAnsi"/>
          <w:b/>
          <w:sz w:val="22"/>
          <w:szCs w:val="22"/>
        </w:rPr>
        <w:t>List</w:t>
      </w:r>
      <w:r>
        <w:rPr>
          <w:rFonts w:asciiTheme="majorHAnsi" w:eastAsia="Arial Unicode MS" w:hAnsiTheme="majorHAnsi"/>
          <w:b/>
          <w:sz w:val="22"/>
          <w:szCs w:val="22"/>
        </w:rPr>
        <w:t xml:space="preserve"> :</w:t>
      </w:r>
      <w:proofErr w:type="gramEnd"/>
    </w:p>
    <w:p w:rsidR="006941B1" w:rsidRDefault="006941B1" w:rsidP="0089368C">
      <w:pPr>
        <w:pStyle w:val="ListParagraph"/>
        <w:widowControl w:val="0"/>
        <w:spacing w:before="92"/>
        <w:ind w:left="0"/>
        <w:jc w:val="both"/>
        <w:rPr>
          <w:rFonts w:asciiTheme="majorHAnsi" w:eastAsia="Arial Unicode MS" w:hAnsiTheme="majorHAnsi"/>
          <w:b/>
          <w:sz w:val="22"/>
          <w:szCs w:val="22"/>
        </w:rPr>
      </w:pPr>
    </w:p>
    <w:p w:rsidR="006941B1" w:rsidRPr="006941B1" w:rsidRDefault="006941B1" w:rsidP="006941B1">
      <w:pPr>
        <w:pStyle w:val="ListParagraph"/>
        <w:widowControl w:val="0"/>
        <w:numPr>
          <w:ilvl w:val="0"/>
          <w:numId w:val="12"/>
        </w:numPr>
        <w:spacing w:before="92"/>
        <w:jc w:val="both"/>
        <w:rPr>
          <w:rFonts w:asciiTheme="majorHAnsi" w:eastAsia="Arial Unicode MS" w:hAnsiTheme="majorHAnsi"/>
          <w:sz w:val="22"/>
          <w:szCs w:val="22"/>
        </w:rPr>
      </w:pPr>
      <w:r w:rsidRPr="006941B1">
        <w:rPr>
          <w:rFonts w:asciiTheme="majorHAnsi" w:eastAsia="Arial Unicode MS" w:hAnsiTheme="majorHAnsi"/>
          <w:sz w:val="22"/>
          <w:szCs w:val="22"/>
        </w:rPr>
        <w:t>Account and Client Management</w:t>
      </w:r>
    </w:p>
    <w:p w:rsidR="006941B1" w:rsidRPr="006941B1" w:rsidRDefault="006941B1" w:rsidP="006941B1">
      <w:pPr>
        <w:pStyle w:val="ListParagraph"/>
        <w:widowControl w:val="0"/>
        <w:numPr>
          <w:ilvl w:val="0"/>
          <w:numId w:val="12"/>
        </w:numPr>
        <w:spacing w:before="92"/>
        <w:jc w:val="both"/>
        <w:rPr>
          <w:rFonts w:asciiTheme="majorHAnsi" w:eastAsia="Arial Unicode MS" w:hAnsiTheme="majorHAnsi"/>
          <w:sz w:val="22"/>
          <w:szCs w:val="22"/>
        </w:rPr>
      </w:pPr>
      <w:r w:rsidRPr="006941B1">
        <w:rPr>
          <w:rFonts w:asciiTheme="majorHAnsi" w:eastAsia="Arial Unicode MS" w:hAnsiTheme="majorHAnsi"/>
          <w:sz w:val="22"/>
          <w:szCs w:val="22"/>
        </w:rPr>
        <w:t xml:space="preserve">Twitter and </w:t>
      </w:r>
      <w:proofErr w:type="spellStart"/>
      <w:r w:rsidRPr="006941B1">
        <w:rPr>
          <w:rFonts w:asciiTheme="majorHAnsi" w:eastAsia="Arial Unicode MS" w:hAnsiTheme="majorHAnsi"/>
          <w:sz w:val="22"/>
          <w:szCs w:val="22"/>
        </w:rPr>
        <w:t>facbook</w:t>
      </w:r>
      <w:proofErr w:type="spellEnd"/>
      <w:r w:rsidRPr="006941B1">
        <w:rPr>
          <w:rFonts w:asciiTheme="majorHAnsi" w:eastAsia="Arial Unicode MS" w:hAnsiTheme="majorHAnsi"/>
          <w:sz w:val="22"/>
          <w:szCs w:val="22"/>
        </w:rPr>
        <w:t xml:space="preserve"> API implemented for showing fair of data of the users in our application.</w:t>
      </w:r>
    </w:p>
    <w:p w:rsidR="006941B1" w:rsidRPr="006941B1" w:rsidRDefault="006941B1" w:rsidP="006941B1">
      <w:pPr>
        <w:pStyle w:val="ListParagraph"/>
        <w:widowControl w:val="0"/>
        <w:numPr>
          <w:ilvl w:val="0"/>
          <w:numId w:val="12"/>
        </w:numPr>
        <w:spacing w:before="92"/>
        <w:jc w:val="both"/>
        <w:rPr>
          <w:rFonts w:asciiTheme="majorHAnsi" w:eastAsia="Arial Unicode MS" w:hAnsiTheme="majorHAnsi"/>
          <w:sz w:val="22"/>
          <w:szCs w:val="22"/>
        </w:rPr>
      </w:pPr>
      <w:proofErr w:type="spellStart"/>
      <w:r w:rsidRPr="006941B1">
        <w:rPr>
          <w:rFonts w:asciiTheme="majorHAnsi" w:eastAsia="Arial Unicode MS" w:hAnsiTheme="majorHAnsi"/>
          <w:sz w:val="22"/>
          <w:szCs w:val="22"/>
        </w:rPr>
        <w:t>Posterous</w:t>
      </w:r>
      <w:proofErr w:type="spellEnd"/>
      <w:r w:rsidRPr="006941B1">
        <w:rPr>
          <w:rFonts w:asciiTheme="majorHAnsi" w:eastAsia="Arial Unicode MS" w:hAnsiTheme="majorHAnsi"/>
          <w:sz w:val="22"/>
          <w:szCs w:val="22"/>
        </w:rPr>
        <w:t xml:space="preserve"> API integrated to promote the brand details or posting the product content.</w:t>
      </w:r>
    </w:p>
    <w:p w:rsidR="006941B1" w:rsidRPr="006941B1" w:rsidRDefault="006941B1" w:rsidP="006941B1">
      <w:pPr>
        <w:pStyle w:val="ListParagraph"/>
        <w:widowControl w:val="0"/>
        <w:numPr>
          <w:ilvl w:val="0"/>
          <w:numId w:val="12"/>
        </w:numPr>
        <w:spacing w:before="92"/>
        <w:jc w:val="both"/>
        <w:rPr>
          <w:rFonts w:asciiTheme="majorHAnsi" w:eastAsia="Arial Unicode MS" w:hAnsiTheme="majorHAnsi"/>
          <w:sz w:val="22"/>
          <w:szCs w:val="22"/>
        </w:rPr>
      </w:pPr>
      <w:proofErr w:type="spellStart"/>
      <w:r w:rsidRPr="006941B1">
        <w:rPr>
          <w:rFonts w:asciiTheme="majorHAnsi" w:eastAsia="Arial Unicode MS" w:hAnsiTheme="majorHAnsi"/>
          <w:sz w:val="22"/>
          <w:szCs w:val="22"/>
        </w:rPr>
        <w:t>Youtube</w:t>
      </w:r>
      <w:proofErr w:type="spellEnd"/>
      <w:r w:rsidRPr="006941B1">
        <w:rPr>
          <w:rFonts w:asciiTheme="majorHAnsi" w:eastAsia="Arial Unicode MS" w:hAnsiTheme="majorHAnsi"/>
          <w:sz w:val="22"/>
          <w:szCs w:val="22"/>
        </w:rPr>
        <w:t xml:space="preserve"> &amp; Google Calendar API integrated</w:t>
      </w:r>
      <w:r>
        <w:rPr>
          <w:rFonts w:asciiTheme="majorHAnsi" w:eastAsia="Arial Unicode MS" w:hAnsiTheme="majorHAnsi"/>
          <w:sz w:val="22"/>
          <w:szCs w:val="22"/>
        </w:rPr>
        <w:t>.</w:t>
      </w:r>
    </w:p>
    <w:p w:rsidR="006941B1" w:rsidRDefault="006941B1" w:rsidP="006941B1">
      <w:pPr>
        <w:pStyle w:val="ListParagraph"/>
        <w:widowControl w:val="0"/>
        <w:numPr>
          <w:ilvl w:val="0"/>
          <w:numId w:val="12"/>
        </w:numPr>
        <w:spacing w:before="92"/>
        <w:jc w:val="both"/>
        <w:rPr>
          <w:rFonts w:asciiTheme="majorHAnsi" w:eastAsia="Arial Unicode MS" w:hAnsiTheme="majorHAnsi"/>
          <w:sz w:val="22"/>
          <w:szCs w:val="22"/>
        </w:rPr>
      </w:pPr>
      <w:r w:rsidRPr="006941B1">
        <w:rPr>
          <w:rFonts w:asciiTheme="majorHAnsi" w:eastAsia="Arial Unicode MS" w:hAnsiTheme="majorHAnsi"/>
          <w:sz w:val="22"/>
          <w:szCs w:val="22"/>
        </w:rPr>
        <w:t>Fusion Chart integrated for Graphical Reporting</w:t>
      </w:r>
      <w:r>
        <w:rPr>
          <w:rFonts w:asciiTheme="majorHAnsi" w:eastAsia="Arial Unicode MS" w:hAnsiTheme="majorHAnsi"/>
          <w:sz w:val="22"/>
          <w:szCs w:val="22"/>
        </w:rPr>
        <w:t>.</w:t>
      </w:r>
    </w:p>
    <w:p w:rsidR="00730EBA" w:rsidRDefault="00730EBA" w:rsidP="00730EBA">
      <w:pPr>
        <w:pStyle w:val="ListParagraph"/>
        <w:widowControl w:val="0"/>
        <w:spacing w:before="92"/>
        <w:jc w:val="both"/>
        <w:rPr>
          <w:rFonts w:asciiTheme="majorHAnsi" w:eastAsia="Arial Unicode MS" w:hAnsiTheme="majorHAnsi"/>
          <w:sz w:val="22"/>
          <w:szCs w:val="22"/>
        </w:rPr>
      </w:pPr>
    </w:p>
    <w:tbl>
      <w:tblPr>
        <w:tblpPr w:leftFromText="180" w:rightFromText="180" w:vertAnchor="text" w:horzAnchor="margin" w:tblpY="228"/>
        <w:tblW w:w="9655" w:type="dxa"/>
        <w:tblLayout w:type="fixed"/>
        <w:tblLook w:val="0000"/>
      </w:tblPr>
      <w:tblGrid>
        <w:gridCol w:w="1846"/>
        <w:gridCol w:w="7809"/>
      </w:tblGrid>
      <w:tr w:rsidR="00730EBA" w:rsidRPr="00B72E9A" w:rsidTr="009F3E77">
        <w:trPr>
          <w:cantSplit/>
          <w:trHeight w:val="38"/>
        </w:trPr>
        <w:tc>
          <w:tcPr>
            <w:tcW w:w="1846" w:type="dxa"/>
            <w:shd w:val="clear" w:color="auto" w:fill="auto"/>
          </w:tcPr>
          <w:p w:rsidR="00730EBA" w:rsidRPr="00B72E9A" w:rsidRDefault="00730EBA" w:rsidP="009F3E77">
            <w:pPr>
              <w:pStyle w:val="Heading1"/>
              <w:tabs>
                <w:tab w:val="left" w:pos="743"/>
                <w:tab w:val="left" w:pos="1735"/>
              </w:tabs>
              <w:spacing w:before="20" w:after="20"/>
              <w:ind w:right="-443"/>
              <w:jc w:val="left"/>
              <w:rPr>
                <w:rFonts w:asciiTheme="majorHAnsi" w:hAnsiTheme="majorHAnsi"/>
                <w:spacing w:val="4"/>
                <w:szCs w:val="22"/>
              </w:rPr>
            </w:pPr>
            <w:r w:rsidRPr="00B72E9A">
              <w:rPr>
                <w:rFonts w:asciiTheme="majorHAnsi" w:hAnsiTheme="majorHAnsi"/>
                <w:smallCaps w:val="0"/>
                <w:color w:val="000000"/>
                <w:spacing w:val="4"/>
                <w:szCs w:val="22"/>
              </w:rPr>
              <w:t>Project</w:t>
            </w:r>
            <w:r w:rsidRPr="00B72E9A">
              <w:rPr>
                <w:rFonts w:asciiTheme="majorHAnsi" w:hAnsiTheme="majorHAnsi"/>
                <w:spacing w:val="4"/>
                <w:szCs w:val="22"/>
              </w:rPr>
              <w:t xml:space="preserve"> </w:t>
            </w:r>
          </w:p>
        </w:tc>
        <w:tc>
          <w:tcPr>
            <w:tcW w:w="7809" w:type="dxa"/>
            <w:shd w:val="clear" w:color="auto" w:fill="auto"/>
          </w:tcPr>
          <w:p w:rsidR="00730EBA" w:rsidRPr="00B72E9A" w:rsidRDefault="00730EBA" w:rsidP="00730EBA">
            <w:pPr>
              <w:pStyle w:val="Header"/>
              <w:tabs>
                <w:tab w:val="clear" w:pos="4320"/>
                <w:tab w:val="clear" w:pos="8640"/>
                <w:tab w:val="left" w:pos="743"/>
                <w:tab w:val="left" w:pos="1735"/>
              </w:tabs>
              <w:spacing w:before="20" w:after="20"/>
              <w:ind w:left="176" w:right="-443" w:firstLine="108"/>
              <w:rPr>
                <w:rFonts w:asciiTheme="majorHAnsi" w:hAnsiTheme="majorHAnsi"/>
                <w:b/>
                <w:spacing w:val="4"/>
                <w:lang w:val="en-IN"/>
              </w:rPr>
            </w:pPr>
            <w:proofErr w:type="spellStart"/>
            <w:r>
              <w:rPr>
                <w:rFonts w:asciiTheme="majorHAnsi" w:hAnsiTheme="majorHAnsi"/>
                <w:b/>
                <w:spacing w:val="4"/>
                <w:sz w:val="22"/>
                <w:szCs w:val="22"/>
              </w:rPr>
              <w:t>FineYarns</w:t>
            </w:r>
            <w:proofErr w:type="spellEnd"/>
          </w:p>
        </w:tc>
      </w:tr>
      <w:tr w:rsidR="00730EBA" w:rsidRPr="00B72E9A" w:rsidTr="009F3E77">
        <w:trPr>
          <w:trHeight w:val="38"/>
        </w:trPr>
        <w:tc>
          <w:tcPr>
            <w:tcW w:w="1846" w:type="dxa"/>
            <w:shd w:val="clear" w:color="auto" w:fill="auto"/>
          </w:tcPr>
          <w:p w:rsidR="00730EBA" w:rsidRPr="00B72E9A" w:rsidRDefault="00730EBA" w:rsidP="009F3E77">
            <w:pPr>
              <w:pStyle w:val="Header"/>
              <w:tabs>
                <w:tab w:val="clear" w:pos="4320"/>
                <w:tab w:val="clear" w:pos="8640"/>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Client</w:t>
            </w:r>
          </w:p>
        </w:tc>
        <w:tc>
          <w:tcPr>
            <w:tcW w:w="7809" w:type="dxa"/>
            <w:shd w:val="clear" w:color="auto" w:fill="auto"/>
          </w:tcPr>
          <w:p w:rsidR="00730EBA" w:rsidRPr="00B72E9A" w:rsidRDefault="00730EBA" w:rsidP="009F3E77">
            <w:pPr>
              <w:pStyle w:val="Header"/>
              <w:tabs>
                <w:tab w:val="clear" w:pos="4320"/>
                <w:tab w:val="clear" w:pos="8640"/>
                <w:tab w:val="left" w:pos="743"/>
                <w:tab w:val="left" w:pos="1735"/>
              </w:tabs>
              <w:spacing w:before="20" w:after="20"/>
              <w:ind w:left="176" w:right="-443" w:firstLine="108"/>
              <w:rPr>
                <w:rFonts w:asciiTheme="majorHAnsi" w:hAnsiTheme="majorHAnsi"/>
                <w:spacing w:val="4"/>
                <w:lang w:val="en-IN"/>
              </w:rPr>
            </w:pPr>
            <w:proofErr w:type="spellStart"/>
            <w:r w:rsidRPr="00730EBA">
              <w:rPr>
                <w:rFonts w:asciiTheme="majorHAnsi" w:hAnsiTheme="majorHAnsi"/>
                <w:spacing w:val="4"/>
                <w:sz w:val="22"/>
                <w:szCs w:val="22"/>
              </w:rPr>
              <w:t>FineYarns</w:t>
            </w:r>
            <w:proofErr w:type="spellEnd"/>
          </w:p>
        </w:tc>
      </w:tr>
      <w:tr w:rsidR="00730EBA" w:rsidRPr="00B72E9A" w:rsidTr="009F3E77">
        <w:trPr>
          <w:trHeight w:val="36"/>
        </w:trPr>
        <w:tc>
          <w:tcPr>
            <w:tcW w:w="1846" w:type="dxa"/>
            <w:shd w:val="clear" w:color="auto" w:fill="auto"/>
          </w:tcPr>
          <w:p w:rsidR="00730EBA" w:rsidRPr="00B72E9A" w:rsidRDefault="00730EBA" w:rsidP="009F3E77">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Role</w:t>
            </w:r>
          </w:p>
        </w:tc>
        <w:tc>
          <w:tcPr>
            <w:tcW w:w="7809" w:type="dxa"/>
            <w:shd w:val="clear" w:color="auto" w:fill="auto"/>
          </w:tcPr>
          <w:p w:rsidR="00730EBA" w:rsidRPr="00B72E9A" w:rsidRDefault="00730EBA" w:rsidP="005822D1">
            <w:pPr>
              <w:pStyle w:val="Heading2"/>
              <w:tabs>
                <w:tab w:val="left" w:pos="743"/>
                <w:tab w:val="left" w:pos="1735"/>
              </w:tabs>
              <w:spacing w:before="20" w:after="20"/>
              <w:ind w:right="-443"/>
              <w:jc w:val="left"/>
              <w:rPr>
                <w:rFonts w:asciiTheme="majorHAnsi" w:hAnsiTheme="majorHAnsi"/>
                <w:b w:val="0"/>
                <w:i w:val="0"/>
                <w:spacing w:val="4"/>
                <w:szCs w:val="22"/>
              </w:rPr>
            </w:pPr>
            <w:r w:rsidRPr="00B72E9A">
              <w:rPr>
                <w:rFonts w:asciiTheme="majorHAnsi" w:hAnsiTheme="majorHAnsi"/>
                <w:b w:val="0"/>
                <w:i w:val="0"/>
                <w:spacing w:val="4"/>
                <w:szCs w:val="22"/>
              </w:rPr>
              <w:t xml:space="preserve">     </w:t>
            </w:r>
            <w:r>
              <w:rPr>
                <w:rFonts w:asciiTheme="majorHAnsi" w:hAnsiTheme="majorHAnsi"/>
                <w:b w:val="0"/>
                <w:i w:val="0"/>
                <w:spacing w:val="4"/>
                <w:szCs w:val="22"/>
              </w:rPr>
              <w:t xml:space="preserve"> Team </w:t>
            </w:r>
            <w:r w:rsidR="005822D1">
              <w:rPr>
                <w:rFonts w:asciiTheme="majorHAnsi" w:hAnsiTheme="majorHAnsi"/>
                <w:b w:val="0"/>
                <w:i w:val="0"/>
                <w:spacing w:val="4"/>
                <w:szCs w:val="22"/>
              </w:rPr>
              <w:t>Lead</w:t>
            </w:r>
            <w:r w:rsidRPr="00B72E9A">
              <w:rPr>
                <w:rFonts w:asciiTheme="majorHAnsi" w:hAnsiTheme="majorHAnsi"/>
                <w:b w:val="0"/>
                <w:i w:val="0"/>
                <w:spacing w:val="4"/>
                <w:szCs w:val="22"/>
              </w:rPr>
              <w:t xml:space="preserve"> </w:t>
            </w:r>
          </w:p>
        </w:tc>
      </w:tr>
    </w:tbl>
    <w:p w:rsidR="00730EBA" w:rsidRDefault="00730EBA" w:rsidP="00730EBA">
      <w:pPr>
        <w:spacing w:before="120" w:line="360" w:lineRule="auto"/>
        <w:contextualSpacing/>
        <w:jc w:val="both"/>
        <w:rPr>
          <w:rFonts w:asciiTheme="majorHAnsi" w:eastAsia="Arial Unicode MS" w:hAnsiTheme="majorHAnsi" w:cs="Arial Unicode MS"/>
          <w:bCs/>
          <w:iCs/>
          <w:sz w:val="22"/>
          <w:szCs w:val="22"/>
        </w:rPr>
      </w:pPr>
    </w:p>
    <w:p w:rsidR="00865DF0" w:rsidRDefault="00865DF0" w:rsidP="00A959E8">
      <w:pPr>
        <w:rPr>
          <w:rFonts w:asciiTheme="majorHAnsi" w:eastAsia="Arial Unicode MS" w:hAnsiTheme="majorHAnsi"/>
          <w:b/>
          <w:sz w:val="22"/>
          <w:szCs w:val="22"/>
        </w:rPr>
      </w:pPr>
    </w:p>
    <w:p w:rsidR="00865DF0" w:rsidRDefault="00865DF0" w:rsidP="00A959E8">
      <w:pPr>
        <w:rPr>
          <w:rFonts w:asciiTheme="majorHAnsi" w:eastAsia="Arial Unicode MS" w:hAnsiTheme="majorHAnsi"/>
          <w:b/>
          <w:sz w:val="22"/>
          <w:szCs w:val="22"/>
        </w:rPr>
      </w:pPr>
    </w:p>
    <w:p w:rsidR="00865DF0" w:rsidRDefault="00865DF0" w:rsidP="00A959E8">
      <w:pPr>
        <w:rPr>
          <w:rFonts w:asciiTheme="majorHAnsi" w:eastAsia="Arial Unicode MS" w:hAnsiTheme="majorHAnsi"/>
          <w:b/>
          <w:sz w:val="22"/>
          <w:szCs w:val="22"/>
        </w:rPr>
      </w:pPr>
    </w:p>
    <w:p w:rsidR="00A959E8" w:rsidRDefault="00730EBA" w:rsidP="00A959E8">
      <w:pPr>
        <w:rPr>
          <w:rFonts w:asciiTheme="majorHAnsi" w:eastAsia="Arial Unicode MS" w:hAnsiTheme="majorHAnsi"/>
          <w:sz w:val="22"/>
          <w:szCs w:val="22"/>
        </w:rPr>
      </w:pPr>
      <w:r w:rsidRPr="00B72E9A">
        <w:rPr>
          <w:rFonts w:asciiTheme="majorHAnsi" w:eastAsia="Arial Unicode MS" w:hAnsiTheme="majorHAnsi"/>
          <w:b/>
          <w:sz w:val="22"/>
          <w:szCs w:val="22"/>
        </w:rPr>
        <w:t xml:space="preserve">Project Description: </w:t>
      </w:r>
      <w:r w:rsidR="00A959E8" w:rsidRPr="00A959E8">
        <w:rPr>
          <w:rFonts w:asciiTheme="majorHAnsi" w:eastAsia="Arial Unicode MS" w:hAnsiTheme="majorHAnsi"/>
          <w:sz w:val="22"/>
          <w:szCs w:val="22"/>
        </w:rPr>
        <w:t xml:space="preserve">ERP stands for enterprise resource planning. It is fully integrated software which contains all business process modules </w:t>
      </w:r>
      <w:proofErr w:type="gramStart"/>
      <w:r w:rsidR="00A959E8" w:rsidRPr="00A959E8">
        <w:rPr>
          <w:rFonts w:asciiTheme="majorHAnsi" w:eastAsia="Arial Unicode MS" w:hAnsiTheme="majorHAnsi"/>
          <w:sz w:val="22"/>
          <w:szCs w:val="22"/>
        </w:rPr>
        <w:t>in one single Software</w:t>
      </w:r>
      <w:proofErr w:type="gramEnd"/>
      <w:r w:rsidR="00A959E8" w:rsidRPr="00A959E8">
        <w:rPr>
          <w:rFonts w:asciiTheme="majorHAnsi" w:eastAsia="Arial Unicode MS" w:hAnsiTheme="majorHAnsi"/>
          <w:sz w:val="22"/>
          <w:szCs w:val="22"/>
        </w:rPr>
        <w:t xml:space="preserve"> and it contains a DBMS to store all data. Purchased product from their vendors and stock details are updated in their system, once it is updated in the system then the accounting entries are done. It contains modules such as warehouse management, material management, financial management, order management, purchase management to automate all business process.</w:t>
      </w:r>
    </w:p>
    <w:p w:rsidR="00A959E8" w:rsidRDefault="00A959E8" w:rsidP="00A959E8">
      <w:pPr>
        <w:rPr>
          <w:rFonts w:asciiTheme="majorHAnsi" w:eastAsia="Arial Unicode MS" w:hAnsiTheme="majorHAnsi"/>
          <w:sz w:val="22"/>
          <w:szCs w:val="22"/>
        </w:rPr>
      </w:pPr>
    </w:p>
    <w:p w:rsidR="00A959E8" w:rsidRPr="00A959E8" w:rsidRDefault="00A959E8" w:rsidP="00A959E8">
      <w:pPr>
        <w:rPr>
          <w:rFonts w:asciiTheme="majorHAnsi" w:eastAsia="Arial Unicode MS" w:hAnsiTheme="majorHAnsi"/>
          <w:b/>
          <w:sz w:val="22"/>
          <w:szCs w:val="22"/>
        </w:rPr>
      </w:pPr>
      <w:r w:rsidRPr="00A959E8">
        <w:rPr>
          <w:rFonts w:asciiTheme="majorHAnsi" w:eastAsia="Arial Unicode MS" w:hAnsiTheme="majorHAnsi"/>
          <w:b/>
          <w:sz w:val="22"/>
          <w:szCs w:val="22"/>
        </w:rPr>
        <w:t>Primary Responsibilities:</w:t>
      </w:r>
    </w:p>
    <w:p w:rsidR="00A959E8" w:rsidRDefault="00A959E8" w:rsidP="00AA4ED5">
      <w:pPr>
        <w:rPr>
          <w:b/>
          <w:bCs/>
          <w:szCs w:val="22"/>
        </w:rPr>
      </w:pPr>
    </w:p>
    <w:p w:rsidR="00A959E8" w:rsidRPr="00A959E8" w:rsidRDefault="00A959E8" w:rsidP="00A959E8">
      <w:pPr>
        <w:pStyle w:val="ListParagraph"/>
        <w:numPr>
          <w:ilvl w:val="0"/>
          <w:numId w:val="18"/>
        </w:numPr>
        <w:jc w:val="both"/>
        <w:rPr>
          <w:rFonts w:asciiTheme="majorHAnsi" w:eastAsia="Arial Unicode MS" w:hAnsiTheme="majorHAnsi"/>
          <w:sz w:val="22"/>
          <w:szCs w:val="22"/>
        </w:rPr>
      </w:pPr>
      <w:r w:rsidRPr="00A959E8">
        <w:rPr>
          <w:rFonts w:asciiTheme="majorHAnsi" w:eastAsia="Arial Unicode MS" w:hAnsiTheme="majorHAnsi"/>
          <w:sz w:val="22"/>
          <w:szCs w:val="22"/>
        </w:rPr>
        <w:t xml:space="preserve">Perform End to End Analysis </w:t>
      </w:r>
    </w:p>
    <w:p w:rsidR="00A959E8" w:rsidRPr="00A959E8" w:rsidRDefault="00A959E8" w:rsidP="00A959E8">
      <w:pPr>
        <w:pStyle w:val="ListParagraph"/>
        <w:numPr>
          <w:ilvl w:val="0"/>
          <w:numId w:val="18"/>
        </w:numPr>
        <w:jc w:val="both"/>
        <w:rPr>
          <w:rFonts w:asciiTheme="majorHAnsi" w:eastAsia="Arial Unicode MS" w:hAnsiTheme="majorHAnsi"/>
          <w:sz w:val="22"/>
          <w:szCs w:val="22"/>
        </w:rPr>
      </w:pPr>
      <w:r w:rsidRPr="00A959E8">
        <w:rPr>
          <w:rFonts w:asciiTheme="majorHAnsi" w:eastAsia="Arial Unicode MS" w:hAnsiTheme="majorHAnsi"/>
          <w:sz w:val="22"/>
          <w:szCs w:val="22"/>
        </w:rPr>
        <w:t>Write Detailed Technical Solution Document</w:t>
      </w:r>
    </w:p>
    <w:p w:rsidR="00A959E8" w:rsidRPr="00A959E8" w:rsidRDefault="00A959E8" w:rsidP="00A959E8">
      <w:pPr>
        <w:pStyle w:val="ListParagraph"/>
        <w:numPr>
          <w:ilvl w:val="0"/>
          <w:numId w:val="18"/>
        </w:numPr>
        <w:jc w:val="both"/>
        <w:rPr>
          <w:rFonts w:asciiTheme="majorHAnsi" w:eastAsia="Arial Unicode MS" w:hAnsiTheme="majorHAnsi"/>
          <w:sz w:val="22"/>
          <w:szCs w:val="22"/>
        </w:rPr>
      </w:pPr>
      <w:r w:rsidRPr="00A959E8">
        <w:rPr>
          <w:rFonts w:asciiTheme="majorHAnsi" w:eastAsia="Arial Unicode MS" w:hAnsiTheme="majorHAnsi"/>
          <w:sz w:val="22"/>
          <w:szCs w:val="22"/>
        </w:rPr>
        <w:t>Programming and Debugging</w:t>
      </w:r>
    </w:p>
    <w:p w:rsidR="00A959E8" w:rsidRPr="00A959E8" w:rsidRDefault="00A959E8" w:rsidP="00A959E8">
      <w:pPr>
        <w:pStyle w:val="ListParagraph"/>
        <w:numPr>
          <w:ilvl w:val="0"/>
          <w:numId w:val="18"/>
        </w:numPr>
        <w:jc w:val="both"/>
        <w:rPr>
          <w:rFonts w:asciiTheme="majorHAnsi" w:eastAsia="Arial Unicode MS" w:hAnsiTheme="majorHAnsi"/>
          <w:sz w:val="22"/>
          <w:szCs w:val="22"/>
        </w:rPr>
      </w:pPr>
      <w:r w:rsidRPr="00A959E8">
        <w:rPr>
          <w:rFonts w:asciiTheme="majorHAnsi" w:eastAsia="Arial Unicode MS" w:hAnsiTheme="majorHAnsi"/>
          <w:sz w:val="22"/>
          <w:szCs w:val="22"/>
        </w:rPr>
        <w:lastRenderedPageBreak/>
        <w:t>Peer Review</w:t>
      </w:r>
    </w:p>
    <w:p w:rsidR="006941B1" w:rsidRDefault="00A959E8" w:rsidP="006941B1">
      <w:pPr>
        <w:pStyle w:val="ListParagraph"/>
        <w:widowControl w:val="0"/>
        <w:numPr>
          <w:ilvl w:val="0"/>
          <w:numId w:val="18"/>
        </w:numPr>
        <w:spacing w:before="92"/>
        <w:jc w:val="both"/>
        <w:rPr>
          <w:rFonts w:asciiTheme="majorHAnsi" w:eastAsia="Arial Unicode MS" w:hAnsiTheme="majorHAnsi"/>
          <w:sz w:val="22"/>
          <w:szCs w:val="22"/>
        </w:rPr>
      </w:pPr>
      <w:r w:rsidRPr="0067167D">
        <w:rPr>
          <w:rFonts w:asciiTheme="majorHAnsi" w:eastAsia="Arial Unicode MS" w:hAnsiTheme="majorHAnsi"/>
          <w:sz w:val="22"/>
          <w:szCs w:val="22"/>
        </w:rPr>
        <w:t>Unit Test Case Preparation and Execution</w:t>
      </w:r>
    </w:p>
    <w:p w:rsidR="001F7CC3" w:rsidRDefault="001F7CC3" w:rsidP="001F7CC3">
      <w:pPr>
        <w:widowControl w:val="0"/>
        <w:spacing w:before="92"/>
        <w:jc w:val="both"/>
        <w:rPr>
          <w:rFonts w:asciiTheme="majorHAnsi" w:eastAsia="Arial Unicode MS" w:hAnsiTheme="majorHAnsi"/>
          <w:sz w:val="22"/>
          <w:szCs w:val="22"/>
        </w:rPr>
      </w:pPr>
    </w:p>
    <w:tbl>
      <w:tblPr>
        <w:tblpPr w:leftFromText="180" w:rightFromText="180" w:vertAnchor="text" w:horzAnchor="margin" w:tblpY="228"/>
        <w:tblW w:w="9655" w:type="dxa"/>
        <w:tblLayout w:type="fixed"/>
        <w:tblLook w:val="0000"/>
      </w:tblPr>
      <w:tblGrid>
        <w:gridCol w:w="1846"/>
        <w:gridCol w:w="7809"/>
      </w:tblGrid>
      <w:tr w:rsidR="001F7CC3" w:rsidRPr="00B72E9A" w:rsidTr="00FE051A">
        <w:trPr>
          <w:cantSplit/>
          <w:trHeight w:val="38"/>
        </w:trPr>
        <w:tc>
          <w:tcPr>
            <w:tcW w:w="1846" w:type="dxa"/>
            <w:shd w:val="clear" w:color="auto" w:fill="auto"/>
          </w:tcPr>
          <w:p w:rsidR="001F7CC3" w:rsidRPr="00B72E9A" w:rsidRDefault="001F7CC3" w:rsidP="00FE051A">
            <w:pPr>
              <w:pStyle w:val="Heading1"/>
              <w:tabs>
                <w:tab w:val="left" w:pos="743"/>
                <w:tab w:val="left" w:pos="1735"/>
              </w:tabs>
              <w:spacing w:before="20" w:after="20"/>
              <w:ind w:right="-443"/>
              <w:jc w:val="left"/>
              <w:rPr>
                <w:rFonts w:asciiTheme="majorHAnsi" w:hAnsiTheme="majorHAnsi"/>
                <w:spacing w:val="4"/>
                <w:szCs w:val="22"/>
              </w:rPr>
            </w:pPr>
            <w:r w:rsidRPr="00B72E9A">
              <w:rPr>
                <w:rFonts w:asciiTheme="majorHAnsi" w:hAnsiTheme="majorHAnsi"/>
                <w:smallCaps w:val="0"/>
                <w:color w:val="000000"/>
                <w:spacing w:val="4"/>
                <w:szCs w:val="22"/>
              </w:rPr>
              <w:t>Project</w:t>
            </w:r>
            <w:r w:rsidRPr="00B72E9A">
              <w:rPr>
                <w:rFonts w:asciiTheme="majorHAnsi" w:hAnsiTheme="majorHAnsi"/>
                <w:spacing w:val="4"/>
                <w:szCs w:val="22"/>
              </w:rPr>
              <w:t xml:space="preserve"> </w:t>
            </w:r>
          </w:p>
        </w:tc>
        <w:tc>
          <w:tcPr>
            <w:tcW w:w="7809" w:type="dxa"/>
            <w:shd w:val="clear" w:color="auto" w:fill="auto"/>
          </w:tcPr>
          <w:p w:rsidR="001F7CC3" w:rsidRPr="00B72E9A" w:rsidRDefault="001F7CC3" w:rsidP="00FE051A">
            <w:pPr>
              <w:pStyle w:val="Header"/>
              <w:tabs>
                <w:tab w:val="clear" w:pos="4320"/>
                <w:tab w:val="clear" w:pos="8640"/>
                <w:tab w:val="left" w:pos="743"/>
                <w:tab w:val="left" w:pos="1735"/>
              </w:tabs>
              <w:spacing w:before="20" w:after="20"/>
              <w:ind w:left="176" w:right="-443" w:firstLine="108"/>
              <w:rPr>
                <w:rFonts w:asciiTheme="majorHAnsi" w:hAnsiTheme="majorHAnsi"/>
                <w:b/>
                <w:spacing w:val="4"/>
                <w:lang w:val="en-IN"/>
              </w:rPr>
            </w:pPr>
            <w:r>
              <w:rPr>
                <w:rFonts w:asciiTheme="majorHAnsi" w:hAnsiTheme="majorHAnsi"/>
                <w:b/>
                <w:spacing w:val="4"/>
                <w:sz w:val="22"/>
                <w:szCs w:val="22"/>
              </w:rPr>
              <w:t>I-</w:t>
            </w:r>
            <w:r w:rsidRPr="00B72E9A">
              <w:rPr>
                <w:rFonts w:asciiTheme="majorHAnsi" w:hAnsiTheme="majorHAnsi"/>
                <w:b/>
                <w:spacing w:val="4"/>
                <w:sz w:val="22"/>
                <w:szCs w:val="22"/>
              </w:rPr>
              <w:t>S</w:t>
            </w:r>
            <w:r>
              <w:rPr>
                <w:rFonts w:asciiTheme="majorHAnsi" w:hAnsiTheme="majorHAnsi"/>
                <w:b/>
                <w:spacing w:val="4"/>
                <w:sz w:val="22"/>
                <w:szCs w:val="22"/>
              </w:rPr>
              <w:t>chool Portal</w:t>
            </w:r>
          </w:p>
        </w:tc>
      </w:tr>
      <w:tr w:rsidR="001F7CC3" w:rsidRPr="00B72E9A" w:rsidTr="00FE051A">
        <w:trPr>
          <w:trHeight w:val="38"/>
        </w:trPr>
        <w:tc>
          <w:tcPr>
            <w:tcW w:w="1846" w:type="dxa"/>
            <w:shd w:val="clear" w:color="auto" w:fill="auto"/>
          </w:tcPr>
          <w:p w:rsidR="001F7CC3" w:rsidRPr="00B72E9A" w:rsidRDefault="001F7CC3" w:rsidP="00FE051A">
            <w:pPr>
              <w:pStyle w:val="Header"/>
              <w:tabs>
                <w:tab w:val="clear" w:pos="4320"/>
                <w:tab w:val="clear" w:pos="8640"/>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Client</w:t>
            </w:r>
          </w:p>
        </w:tc>
        <w:tc>
          <w:tcPr>
            <w:tcW w:w="7809" w:type="dxa"/>
            <w:shd w:val="clear" w:color="auto" w:fill="auto"/>
          </w:tcPr>
          <w:p w:rsidR="001F7CC3" w:rsidRPr="00BB795C" w:rsidRDefault="001F7CC3" w:rsidP="00FE051A">
            <w:pPr>
              <w:pStyle w:val="Header"/>
              <w:tabs>
                <w:tab w:val="clear" w:pos="4320"/>
                <w:tab w:val="clear" w:pos="8640"/>
                <w:tab w:val="left" w:pos="743"/>
                <w:tab w:val="left" w:pos="1735"/>
              </w:tabs>
              <w:spacing w:before="20" w:after="20"/>
              <w:ind w:left="176" w:right="-443" w:firstLine="108"/>
              <w:rPr>
                <w:rFonts w:asciiTheme="majorHAnsi" w:hAnsiTheme="majorHAnsi"/>
                <w:spacing w:val="4"/>
              </w:rPr>
            </w:pPr>
            <w:r w:rsidRPr="00BB795C">
              <w:rPr>
                <w:rFonts w:asciiTheme="majorHAnsi" w:hAnsiTheme="majorHAnsi"/>
                <w:spacing w:val="4"/>
                <w:sz w:val="22"/>
                <w:szCs w:val="22"/>
              </w:rPr>
              <w:t>ST. Patrick School</w:t>
            </w:r>
          </w:p>
        </w:tc>
      </w:tr>
      <w:tr w:rsidR="001F7CC3" w:rsidRPr="00B72E9A" w:rsidTr="00FE051A">
        <w:trPr>
          <w:trHeight w:val="36"/>
        </w:trPr>
        <w:tc>
          <w:tcPr>
            <w:tcW w:w="1846" w:type="dxa"/>
            <w:shd w:val="clear" w:color="auto" w:fill="auto"/>
          </w:tcPr>
          <w:p w:rsidR="001F7CC3" w:rsidRPr="00B72E9A" w:rsidRDefault="001F7CC3" w:rsidP="00FE051A">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Role</w:t>
            </w:r>
          </w:p>
        </w:tc>
        <w:tc>
          <w:tcPr>
            <w:tcW w:w="7809" w:type="dxa"/>
            <w:shd w:val="clear" w:color="auto" w:fill="auto"/>
          </w:tcPr>
          <w:p w:rsidR="001F7CC3" w:rsidRPr="00B72E9A" w:rsidRDefault="001F7CC3" w:rsidP="00FE051A">
            <w:pPr>
              <w:pStyle w:val="Heading2"/>
              <w:tabs>
                <w:tab w:val="left" w:pos="743"/>
                <w:tab w:val="left" w:pos="1735"/>
              </w:tabs>
              <w:spacing w:before="20" w:after="20"/>
              <w:ind w:right="-443"/>
              <w:jc w:val="left"/>
              <w:rPr>
                <w:rFonts w:asciiTheme="majorHAnsi" w:hAnsiTheme="majorHAnsi"/>
                <w:b w:val="0"/>
                <w:i w:val="0"/>
                <w:spacing w:val="4"/>
                <w:szCs w:val="22"/>
              </w:rPr>
            </w:pPr>
            <w:r w:rsidRPr="00B72E9A">
              <w:rPr>
                <w:rFonts w:asciiTheme="majorHAnsi" w:hAnsiTheme="majorHAnsi"/>
                <w:b w:val="0"/>
                <w:i w:val="0"/>
                <w:spacing w:val="4"/>
                <w:szCs w:val="22"/>
              </w:rPr>
              <w:t xml:space="preserve">      </w:t>
            </w:r>
            <w:r>
              <w:rPr>
                <w:rFonts w:asciiTheme="majorHAnsi" w:hAnsiTheme="majorHAnsi"/>
                <w:b w:val="0"/>
                <w:i w:val="0"/>
                <w:spacing w:val="4"/>
                <w:szCs w:val="22"/>
              </w:rPr>
              <w:t>Team Lead</w:t>
            </w:r>
            <w:r w:rsidRPr="00B72E9A">
              <w:rPr>
                <w:rFonts w:asciiTheme="majorHAnsi" w:hAnsiTheme="majorHAnsi"/>
                <w:b w:val="0"/>
                <w:i w:val="0"/>
                <w:spacing w:val="4"/>
                <w:szCs w:val="22"/>
              </w:rPr>
              <w:t xml:space="preserve"> </w:t>
            </w:r>
          </w:p>
        </w:tc>
      </w:tr>
      <w:tr w:rsidR="001F7CC3" w:rsidRPr="00B72E9A" w:rsidTr="00FE051A">
        <w:trPr>
          <w:trHeight w:val="145"/>
        </w:trPr>
        <w:tc>
          <w:tcPr>
            <w:tcW w:w="1846" w:type="dxa"/>
            <w:shd w:val="clear" w:color="auto" w:fill="auto"/>
          </w:tcPr>
          <w:p w:rsidR="001F7CC3" w:rsidRPr="00B72E9A" w:rsidRDefault="001F7CC3" w:rsidP="00FE051A">
            <w:pPr>
              <w:tabs>
                <w:tab w:val="left" w:pos="743"/>
                <w:tab w:val="left" w:pos="1735"/>
              </w:tabs>
              <w:spacing w:before="20" w:after="20"/>
              <w:ind w:right="-443"/>
              <w:rPr>
                <w:rFonts w:asciiTheme="majorHAnsi" w:hAnsiTheme="majorHAnsi"/>
                <w:b/>
                <w:spacing w:val="4"/>
              </w:rPr>
            </w:pPr>
          </w:p>
        </w:tc>
        <w:tc>
          <w:tcPr>
            <w:tcW w:w="7809" w:type="dxa"/>
            <w:shd w:val="clear" w:color="auto" w:fill="auto"/>
          </w:tcPr>
          <w:p w:rsidR="001F7CC3" w:rsidRPr="00B72E9A" w:rsidRDefault="001F7CC3" w:rsidP="00FE051A">
            <w:pPr>
              <w:tabs>
                <w:tab w:val="left" w:pos="743"/>
                <w:tab w:val="left" w:pos="1735"/>
              </w:tabs>
              <w:spacing w:before="20" w:after="20"/>
              <w:ind w:right="-443"/>
              <w:rPr>
                <w:rFonts w:asciiTheme="majorHAnsi" w:hAnsiTheme="majorHAnsi"/>
                <w:spacing w:val="4"/>
              </w:rPr>
            </w:pPr>
          </w:p>
        </w:tc>
      </w:tr>
    </w:tbl>
    <w:p w:rsidR="001F7CC3" w:rsidRDefault="001F7CC3" w:rsidP="001F7CC3">
      <w:pPr>
        <w:spacing w:before="120" w:line="360" w:lineRule="auto"/>
        <w:contextualSpacing/>
        <w:jc w:val="both"/>
        <w:rPr>
          <w:rFonts w:asciiTheme="majorHAnsi" w:eastAsia="Arial Unicode MS" w:hAnsiTheme="majorHAnsi" w:cs="Arial Unicode MS"/>
          <w:bCs/>
          <w:iCs/>
          <w:sz w:val="22"/>
          <w:szCs w:val="22"/>
        </w:rPr>
      </w:pPr>
    </w:p>
    <w:p w:rsidR="001F7CC3" w:rsidRDefault="001F7CC3" w:rsidP="001F7CC3">
      <w:pPr>
        <w:pStyle w:val="ListParagraph"/>
        <w:widowControl w:val="0"/>
        <w:spacing w:before="92"/>
        <w:ind w:left="0"/>
        <w:jc w:val="both"/>
        <w:rPr>
          <w:rFonts w:asciiTheme="majorHAnsi" w:eastAsia="Arial Unicode MS" w:hAnsiTheme="majorHAnsi"/>
          <w:b/>
          <w:sz w:val="22"/>
          <w:szCs w:val="22"/>
        </w:rPr>
      </w:pPr>
    </w:p>
    <w:p w:rsidR="001F7CC3" w:rsidRDefault="001F7CC3" w:rsidP="001F7CC3">
      <w:pPr>
        <w:pStyle w:val="ListParagraph"/>
        <w:widowControl w:val="0"/>
        <w:spacing w:before="92"/>
        <w:ind w:left="0"/>
        <w:jc w:val="both"/>
        <w:rPr>
          <w:rFonts w:asciiTheme="majorHAnsi" w:eastAsia="Arial Unicode MS" w:hAnsiTheme="majorHAnsi"/>
          <w:b/>
          <w:sz w:val="22"/>
          <w:szCs w:val="22"/>
        </w:rPr>
      </w:pPr>
    </w:p>
    <w:p w:rsidR="001F7CC3" w:rsidRDefault="001F7CC3" w:rsidP="001F7CC3">
      <w:pPr>
        <w:pStyle w:val="ListParagraph"/>
        <w:widowControl w:val="0"/>
        <w:spacing w:before="92"/>
        <w:ind w:left="0"/>
        <w:jc w:val="both"/>
        <w:rPr>
          <w:rFonts w:asciiTheme="majorHAnsi" w:eastAsia="Arial Unicode MS" w:hAnsiTheme="majorHAnsi"/>
          <w:b/>
          <w:sz w:val="22"/>
          <w:szCs w:val="22"/>
        </w:rPr>
      </w:pPr>
    </w:p>
    <w:p w:rsidR="001F7CC3" w:rsidRDefault="001F7CC3" w:rsidP="001F7CC3">
      <w:pPr>
        <w:pStyle w:val="ListParagraph"/>
        <w:widowControl w:val="0"/>
        <w:spacing w:before="92"/>
        <w:ind w:left="0"/>
        <w:jc w:val="both"/>
        <w:rPr>
          <w:rFonts w:asciiTheme="majorHAnsi" w:eastAsia="Arial Unicode MS" w:hAnsiTheme="majorHAnsi"/>
          <w:b/>
          <w:sz w:val="22"/>
          <w:szCs w:val="22"/>
        </w:rPr>
      </w:pPr>
    </w:p>
    <w:p w:rsidR="001F7CC3" w:rsidRDefault="001F7CC3" w:rsidP="001F7CC3">
      <w:pPr>
        <w:pStyle w:val="ListParagraph"/>
        <w:widowControl w:val="0"/>
        <w:spacing w:before="92"/>
        <w:ind w:left="0"/>
        <w:jc w:val="both"/>
        <w:rPr>
          <w:rFonts w:asciiTheme="majorHAnsi" w:eastAsia="Arial Unicode MS" w:hAnsiTheme="majorHAnsi"/>
          <w:sz w:val="22"/>
          <w:szCs w:val="22"/>
        </w:rPr>
      </w:pPr>
      <w:r w:rsidRPr="00B72E9A">
        <w:rPr>
          <w:rFonts w:asciiTheme="majorHAnsi" w:eastAsia="Arial Unicode MS" w:hAnsiTheme="majorHAnsi"/>
          <w:b/>
          <w:sz w:val="22"/>
          <w:szCs w:val="22"/>
        </w:rPr>
        <w:t xml:space="preserve">Project Description: </w:t>
      </w:r>
      <w:r w:rsidRPr="001A464F">
        <w:rPr>
          <w:rFonts w:asciiTheme="majorHAnsi" w:eastAsia="Arial Unicode MS" w:hAnsiTheme="majorHAnsi"/>
          <w:sz w:val="22"/>
          <w:szCs w:val="22"/>
        </w:rPr>
        <w:t xml:space="preserve">This is school web portal developed by </w:t>
      </w:r>
      <w:proofErr w:type="spellStart"/>
      <w:r w:rsidRPr="001A464F">
        <w:rPr>
          <w:rFonts w:asciiTheme="majorHAnsi" w:eastAsia="Arial Unicode MS" w:hAnsiTheme="majorHAnsi"/>
          <w:sz w:val="22"/>
          <w:szCs w:val="22"/>
        </w:rPr>
        <w:t>symfony</w:t>
      </w:r>
      <w:proofErr w:type="spellEnd"/>
      <w:r w:rsidRPr="001A464F">
        <w:rPr>
          <w:rFonts w:asciiTheme="majorHAnsi" w:eastAsia="Arial Unicode MS" w:hAnsiTheme="majorHAnsi"/>
          <w:sz w:val="22"/>
          <w:szCs w:val="22"/>
        </w:rPr>
        <w:t xml:space="preserve"> framework. This specialized school management system take care of all the specific needs to schools, Also </w:t>
      </w:r>
      <w:proofErr w:type="spellStart"/>
      <w:r w:rsidRPr="001A464F">
        <w:rPr>
          <w:rFonts w:asciiTheme="majorHAnsi" w:eastAsia="Arial Unicode MS" w:hAnsiTheme="majorHAnsi"/>
          <w:sz w:val="22"/>
          <w:szCs w:val="22"/>
        </w:rPr>
        <w:t>it</w:t>
      </w:r>
      <w:proofErr w:type="spellEnd"/>
      <w:r w:rsidRPr="001A464F">
        <w:rPr>
          <w:rFonts w:asciiTheme="majorHAnsi" w:eastAsia="Arial Unicode MS" w:hAnsiTheme="majorHAnsi"/>
          <w:sz w:val="22"/>
          <w:szCs w:val="22"/>
        </w:rPr>
        <w:t xml:space="preserve"> designed to automate a school diverse operations from classes,</w:t>
      </w:r>
      <w:r w:rsidRPr="00F54760">
        <w:rPr>
          <w:rFonts w:ascii="Arial" w:hAnsi="Arial" w:cs="Arial"/>
          <w:sz w:val="20"/>
        </w:rPr>
        <w:t xml:space="preserve"> </w:t>
      </w:r>
      <w:r w:rsidRPr="001A464F">
        <w:rPr>
          <w:rFonts w:asciiTheme="majorHAnsi" w:eastAsia="Arial Unicode MS" w:hAnsiTheme="majorHAnsi"/>
          <w:sz w:val="22"/>
          <w:szCs w:val="22"/>
        </w:rPr>
        <w:t>exam to school events calendar. It has the options to setup the different type of users and their roles.</w:t>
      </w:r>
    </w:p>
    <w:p w:rsidR="003406CB" w:rsidRDefault="003406CB" w:rsidP="003406CB">
      <w:pPr>
        <w:pStyle w:val="ListParagraph"/>
        <w:widowControl w:val="0"/>
        <w:spacing w:before="92"/>
        <w:jc w:val="both"/>
        <w:rPr>
          <w:rFonts w:asciiTheme="majorHAnsi" w:eastAsia="Arial Unicode MS" w:hAnsiTheme="majorHAnsi"/>
          <w:sz w:val="22"/>
          <w:szCs w:val="22"/>
        </w:rPr>
      </w:pPr>
    </w:p>
    <w:p w:rsidR="003406CB" w:rsidRDefault="003406CB" w:rsidP="003406CB">
      <w:pPr>
        <w:pStyle w:val="ListParagraph"/>
        <w:widowControl w:val="0"/>
        <w:spacing w:before="92"/>
        <w:jc w:val="both"/>
        <w:rPr>
          <w:rFonts w:asciiTheme="majorHAnsi" w:eastAsia="Arial Unicode MS" w:hAnsiTheme="majorHAnsi"/>
          <w:sz w:val="22"/>
          <w:szCs w:val="22"/>
        </w:rPr>
      </w:pPr>
    </w:p>
    <w:tbl>
      <w:tblPr>
        <w:tblpPr w:leftFromText="180" w:rightFromText="180" w:vertAnchor="text" w:horzAnchor="margin" w:tblpY="1"/>
        <w:tblW w:w="9655" w:type="dxa"/>
        <w:tblLayout w:type="fixed"/>
        <w:tblLook w:val="0000"/>
      </w:tblPr>
      <w:tblGrid>
        <w:gridCol w:w="1846"/>
        <w:gridCol w:w="7809"/>
      </w:tblGrid>
      <w:tr w:rsidR="009D622D" w:rsidRPr="00B72E9A" w:rsidTr="009D622D">
        <w:trPr>
          <w:cantSplit/>
          <w:trHeight w:val="38"/>
        </w:trPr>
        <w:tc>
          <w:tcPr>
            <w:tcW w:w="1846" w:type="dxa"/>
            <w:shd w:val="clear" w:color="auto" w:fill="auto"/>
          </w:tcPr>
          <w:p w:rsidR="009D622D" w:rsidRPr="00B72E9A" w:rsidRDefault="009D622D" w:rsidP="009D622D">
            <w:pPr>
              <w:pStyle w:val="Heading1"/>
              <w:tabs>
                <w:tab w:val="left" w:pos="743"/>
                <w:tab w:val="left" w:pos="1735"/>
              </w:tabs>
              <w:spacing w:before="20" w:after="20"/>
              <w:ind w:right="-443"/>
              <w:jc w:val="left"/>
              <w:rPr>
                <w:rFonts w:asciiTheme="majorHAnsi" w:hAnsiTheme="majorHAnsi"/>
                <w:spacing w:val="4"/>
                <w:szCs w:val="22"/>
              </w:rPr>
            </w:pPr>
            <w:r w:rsidRPr="00B72E9A">
              <w:rPr>
                <w:rFonts w:asciiTheme="majorHAnsi" w:hAnsiTheme="majorHAnsi"/>
                <w:smallCaps w:val="0"/>
                <w:color w:val="000000"/>
                <w:spacing w:val="4"/>
                <w:szCs w:val="22"/>
              </w:rPr>
              <w:t>Project</w:t>
            </w:r>
            <w:r w:rsidRPr="00B72E9A">
              <w:rPr>
                <w:rFonts w:asciiTheme="majorHAnsi" w:hAnsiTheme="majorHAnsi"/>
                <w:spacing w:val="4"/>
                <w:szCs w:val="22"/>
              </w:rPr>
              <w:t xml:space="preserve"> </w:t>
            </w:r>
          </w:p>
        </w:tc>
        <w:tc>
          <w:tcPr>
            <w:tcW w:w="7809" w:type="dxa"/>
            <w:shd w:val="clear" w:color="auto" w:fill="auto"/>
          </w:tcPr>
          <w:p w:rsidR="009D622D" w:rsidRPr="00B72E9A" w:rsidRDefault="009D622D" w:rsidP="009D622D">
            <w:pPr>
              <w:pStyle w:val="Header"/>
              <w:tabs>
                <w:tab w:val="clear" w:pos="4320"/>
                <w:tab w:val="clear" w:pos="8640"/>
                <w:tab w:val="left" w:pos="743"/>
                <w:tab w:val="left" w:pos="1735"/>
              </w:tabs>
              <w:spacing w:before="20" w:after="20"/>
              <w:ind w:left="176" w:right="-443" w:firstLine="108"/>
              <w:rPr>
                <w:rFonts w:asciiTheme="majorHAnsi" w:hAnsiTheme="majorHAnsi"/>
                <w:b/>
                <w:spacing w:val="4"/>
                <w:lang w:val="en-IN"/>
              </w:rPr>
            </w:pPr>
            <w:r>
              <w:rPr>
                <w:rFonts w:asciiTheme="majorHAnsi" w:hAnsiTheme="majorHAnsi"/>
                <w:b/>
                <w:spacing w:val="4"/>
                <w:sz w:val="22"/>
                <w:szCs w:val="22"/>
              </w:rPr>
              <w:t>Mobile Portal</w:t>
            </w:r>
          </w:p>
        </w:tc>
      </w:tr>
      <w:tr w:rsidR="009D622D" w:rsidRPr="00B72E9A" w:rsidTr="009D622D">
        <w:trPr>
          <w:trHeight w:val="38"/>
        </w:trPr>
        <w:tc>
          <w:tcPr>
            <w:tcW w:w="1846" w:type="dxa"/>
            <w:shd w:val="clear" w:color="auto" w:fill="auto"/>
          </w:tcPr>
          <w:p w:rsidR="009D622D" w:rsidRPr="00B72E9A" w:rsidRDefault="009D622D" w:rsidP="009D622D">
            <w:pPr>
              <w:pStyle w:val="Header"/>
              <w:tabs>
                <w:tab w:val="clear" w:pos="4320"/>
                <w:tab w:val="clear" w:pos="8640"/>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Client</w:t>
            </w:r>
          </w:p>
        </w:tc>
        <w:tc>
          <w:tcPr>
            <w:tcW w:w="7809" w:type="dxa"/>
            <w:shd w:val="clear" w:color="auto" w:fill="auto"/>
          </w:tcPr>
          <w:p w:rsidR="009D622D" w:rsidRPr="00BB795C" w:rsidRDefault="009D622D" w:rsidP="009D622D">
            <w:pPr>
              <w:pStyle w:val="Header"/>
              <w:tabs>
                <w:tab w:val="clear" w:pos="4320"/>
                <w:tab w:val="clear" w:pos="8640"/>
                <w:tab w:val="left" w:pos="743"/>
                <w:tab w:val="left" w:pos="1735"/>
              </w:tabs>
              <w:spacing w:before="20" w:after="20"/>
              <w:ind w:left="176" w:right="-443" w:firstLine="108"/>
              <w:rPr>
                <w:rFonts w:asciiTheme="majorHAnsi" w:hAnsiTheme="majorHAnsi"/>
                <w:spacing w:val="4"/>
              </w:rPr>
            </w:pPr>
            <w:proofErr w:type="spellStart"/>
            <w:r w:rsidRPr="00BB795C">
              <w:rPr>
                <w:rFonts w:asciiTheme="majorHAnsi" w:hAnsiTheme="majorHAnsi"/>
                <w:spacing w:val="4"/>
                <w:sz w:val="22"/>
                <w:szCs w:val="22"/>
              </w:rPr>
              <w:t>MobileWorld</w:t>
            </w:r>
            <w:proofErr w:type="spellEnd"/>
          </w:p>
        </w:tc>
      </w:tr>
      <w:tr w:rsidR="009D622D" w:rsidRPr="00B72E9A" w:rsidTr="009D622D">
        <w:trPr>
          <w:trHeight w:val="36"/>
        </w:trPr>
        <w:tc>
          <w:tcPr>
            <w:tcW w:w="1846" w:type="dxa"/>
            <w:shd w:val="clear" w:color="auto" w:fill="auto"/>
          </w:tcPr>
          <w:p w:rsidR="009D622D" w:rsidRPr="00B72E9A" w:rsidRDefault="009D622D" w:rsidP="009D622D">
            <w:pPr>
              <w:tabs>
                <w:tab w:val="left" w:pos="743"/>
                <w:tab w:val="left" w:pos="1735"/>
              </w:tabs>
              <w:spacing w:before="20" w:after="20"/>
              <w:ind w:right="-443"/>
              <w:rPr>
                <w:rFonts w:asciiTheme="majorHAnsi" w:hAnsiTheme="majorHAnsi"/>
                <w:b/>
                <w:spacing w:val="4"/>
              </w:rPr>
            </w:pPr>
            <w:r w:rsidRPr="00B72E9A">
              <w:rPr>
                <w:rFonts w:asciiTheme="majorHAnsi" w:hAnsiTheme="majorHAnsi"/>
                <w:b/>
                <w:spacing w:val="4"/>
                <w:sz w:val="22"/>
                <w:szCs w:val="22"/>
              </w:rPr>
              <w:t>Role</w:t>
            </w:r>
          </w:p>
        </w:tc>
        <w:tc>
          <w:tcPr>
            <w:tcW w:w="7809" w:type="dxa"/>
            <w:shd w:val="clear" w:color="auto" w:fill="auto"/>
          </w:tcPr>
          <w:p w:rsidR="009D622D" w:rsidRPr="00B72E9A" w:rsidRDefault="009D622D" w:rsidP="009D622D">
            <w:pPr>
              <w:pStyle w:val="Heading2"/>
              <w:tabs>
                <w:tab w:val="left" w:pos="743"/>
                <w:tab w:val="left" w:pos="1735"/>
              </w:tabs>
              <w:spacing w:before="20" w:after="20"/>
              <w:ind w:right="-443"/>
              <w:jc w:val="left"/>
              <w:rPr>
                <w:rFonts w:asciiTheme="majorHAnsi" w:hAnsiTheme="majorHAnsi"/>
                <w:b w:val="0"/>
                <w:i w:val="0"/>
                <w:spacing w:val="4"/>
                <w:szCs w:val="22"/>
              </w:rPr>
            </w:pPr>
            <w:r w:rsidRPr="00B72E9A">
              <w:rPr>
                <w:rFonts w:asciiTheme="majorHAnsi" w:hAnsiTheme="majorHAnsi"/>
                <w:b w:val="0"/>
                <w:i w:val="0"/>
                <w:spacing w:val="4"/>
                <w:szCs w:val="22"/>
              </w:rPr>
              <w:t xml:space="preserve">      </w:t>
            </w:r>
            <w:r>
              <w:rPr>
                <w:rFonts w:asciiTheme="majorHAnsi" w:hAnsiTheme="majorHAnsi"/>
                <w:b w:val="0"/>
                <w:i w:val="0"/>
                <w:spacing w:val="4"/>
                <w:szCs w:val="22"/>
              </w:rPr>
              <w:t>Team Member</w:t>
            </w:r>
            <w:r w:rsidRPr="00B72E9A">
              <w:rPr>
                <w:rFonts w:asciiTheme="majorHAnsi" w:hAnsiTheme="majorHAnsi"/>
                <w:b w:val="0"/>
                <w:i w:val="0"/>
                <w:spacing w:val="4"/>
                <w:szCs w:val="22"/>
              </w:rPr>
              <w:t xml:space="preserve"> </w:t>
            </w:r>
          </w:p>
        </w:tc>
      </w:tr>
      <w:tr w:rsidR="009D622D" w:rsidRPr="00B72E9A" w:rsidTr="009D622D">
        <w:trPr>
          <w:trHeight w:val="145"/>
        </w:trPr>
        <w:tc>
          <w:tcPr>
            <w:tcW w:w="1846" w:type="dxa"/>
            <w:shd w:val="clear" w:color="auto" w:fill="auto"/>
          </w:tcPr>
          <w:p w:rsidR="009D622D" w:rsidRPr="00B72E9A" w:rsidRDefault="009D622D" w:rsidP="009D622D">
            <w:pPr>
              <w:tabs>
                <w:tab w:val="left" w:pos="743"/>
                <w:tab w:val="left" w:pos="1735"/>
              </w:tabs>
              <w:spacing w:before="20" w:after="20"/>
              <w:ind w:right="-443"/>
              <w:rPr>
                <w:rFonts w:asciiTheme="majorHAnsi" w:hAnsiTheme="majorHAnsi"/>
                <w:b/>
                <w:spacing w:val="4"/>
              </w:rPr>
            </w:pPr>
          </w:p>
        </w:tc>
        <w:tc>
          <w:tcPr>
            <w:tcW w:w="7809" w:type="dxa"/>
            <w:shd w:val="clear" w:color="auto" w:fill="auto"/>
          </w:tcPr>
          <w:p w:rsidR="009D622D" w:rsidRPr="00B72E9A" w:rsidRDefault="009D622D" w:rsidP="009D622D">
            <w:pPr>
              <w:tabs>
                <w:tab w:val="left" w:pos="743"/>
                <w:tab w:val="left" w:pos="1735"/>
              </w:tabs>
              <w:spacing w:before="20" w:after="20"/>
              <w:ind w:right="-443"/>
              <w:rPr>
                <w:rFonts w:asciiTheme="majorHAnsi" w:hAnsiTheme="majorHAnsi"/>
                <w:spacing w:val="4"/>
              </w:rPr>
            </w:pPr>
          </w:p>
        </w:tc>
      </w:tr>
    </w:tbl>
    <w:p w:rsidR="001A464F" w:rsidRDefault="001A464F" w:rsidP="001A464F">
      <w:pPr>
        <w:spacing w:before="120" w:line="360" w:lineRule="auto"/>
        <w:contextualSpacing/>
        <w:jc w:val="both"/>
        <w:rPr>
          <w:rFonts w:asciiTheme="majorHAnsi" w:eastAsia="Arial Unicode MS" w:hAnsiTheme="majorHAnsi" w:cs="Arial Unicode MS"/>
          <w:bCs/>
          <w:iCs/>
          <w:sz w:val="22"/>
          <w:szCs w:val="22"/>
        </w:rPr>
      </w:pPr>
    </w:p>
    <w:p w:rsidR="001A464F" w:rsidRDefault="001A464F" w:rsidP="001A464F">
      <w:pPr>
        <w:pStyle w:val="ListParagraph"/>
        <w:widowControl w:val="0"/>
        <w:spacing w:before="92"/>
        <w:ind w:left="0"/>
        <w:jc w:val="both"/>
        <w:rPr>
          <w:rFonts w:asciiTheme="majorHAnsi" w:eastAsia="Arial Unicode MS" w:hAnsiTheme="majorHAnsi"/>
          <w:b/>
          <w:sz w:val="22"/>
          <w:szCs w:val="22"/>
        </w:rPr>
      </w:pPr>
    </w:p>
    <w:p w:rsidR="001A464F" w:rsidRDefault="001A464F" w:rsidP="001A464F">
      <w:pPr>
        <w:pStyle w:val="ListParagraph"/>
        <w:widowControl w:val="0"/>
        <w:spacing w:before="92"/>
        <w:ind w:left="0"/>
        <w:jc w:val="both"/>
        <w:rPr>
          <w:rFonts w:asciiTheme="majorHAnsi" w:eastAsia="Arial Unicode MS" w:hAnsiTheme="majorHAnsi"/>
          <w:b/>
          <w:sz w:val="22"/>
          <w:szCs w:val="22"/>
        </w:rPr>
      </w:pPr>
    </w:p>
    <w:p w:rsidR="001A464F" w:rsidRDefault="001A464F" w:rsidP="001A464F">
      <w:pPr>
        <w:pStyle w:val="ListParagraph"/>
        <w:widowControl w:val="0"/>
        <w:spacing w:before="92"/>
        <w:ind w:left="0"/>
        <w:jc w:val="both"/>
        <w:rPr>
          <w:rFonts w:asciiTheme="majorHAnsi" w:eastAsia="Arial Unicode MS" w:hAnsiTheme="majorHAnsi"/>
          <w:b/>
          <w:sz w:val="22"/>
          <w:szCs w:val="22"/>
        </w:rPr>
      </w:pPr>
    </w:p>
    <w:p w:rsidR="006941B1" w:rsidRPr="006941B1" w:rsidRDefault="001A464F" w:rsidP="001A464F">
      <w:pPr>
        <w:pStyle w:val="ListParagraph"/>
        <w:widowControl w:val="0"/>
        <w:spacing w:before="92"/>
        <w:ind w:left="0"/>
        <w:jc w:val="both"/>
        <w:rPr>
          <w:rFonts w:asciiTheme="majorHAnsi" w:eastAsia="Arial Unicode MS" w:hAnsiTheme="majorHAnsi"/>
          <w:sz w:val="22"/>
          <w:szCs w:val="22"/>
        </w:rPr>
      </w:pPr>
      <w:r w:rsidRPr="00B72E9A">
        <w:rPr>
          <w:rFonts w:asciiTheme="majorHAnsi" w:eastAsia="Arial Unicode MS" w:hAnsiTheme="majorHAnsi"/>
          <w:b/>
          <w:sz w:val="22"/>
          <w:szCs w:val="22"/>
        </w:rPr>
        <w:t>Project Description</w:t>
      </w:r>
      <w:r w:rsidRPr="001A464F">
        <w:rPr>
          <w:rFonts w:asciiTheme="majorHAnsi" w:eastAsia="Arial Unicode MS" w:hAnsiTheme="majorHAnsi"/>
          <w:sz w:val="22"/>
          <w:szCs w:val="22"/>
        </w:rPr>
        <w:t>: This E-</w:t>
      </w:r>
      <w:proofErr w:type="spellStart"/>
      <w:r w:rsidRPr="001A464F">
        <w:rPr>
          <w:rFonts w:asciiTheme="majorHAnsi" w:eastAsia="Arial Unicode MS" w:hAnsiTheme="majorHAnsi"/>
          <w:sz w:val="22"/>
          <w:szCs w:val="22"/>
        </w:rPr>
        <w:t>Commerece</w:t>
      </w:r>
      <w:proofErr w:type="spellEnd"/>
      <w:r w:rsidRPr="001A464F">
        <w:rPr>
          <w:rFonts w:asciiTheme="majorHAnsi" w:eastAsia="Arial Unicode MS" w:hAnsiTheme="majorHAnsi"/>
          <w:sz w:val="22"/>
          <w:szCs w:val="22"/>
        </w:rPr>
        <w:t xml:space="preserve"> web portal is a dedicated website for selling mobile accessories. The port has a rich gallery which maintains all the major brands of mobile accessories. The user can search and buy any desired products through online. The user has the provision to view the hot moving products would be able to search the products through brand wise, carrier wise, model wise etc</w:t>
      </w:r>
    </w:p>
    <w:p w:rsidR="00AA4ED5" w:rsidRDefault="00AA4ED5" w:rsidP="00AC1BA0">
      <w:pPr>
        <w:spacing w:line="360" w:lineRule="auto"/>
        <w:rPr>
          <w:rFonts w:ascii="Arial" w:hAnsi="Arial" w:cs="Arial"/>
          <w:b/>
          <w:sz w:val="26"/>
          <w:szCs w:val="26"/>
          <w:lang w:val="pt-BR"/>
        </w:rPr>
      </w:pPr>
    </w:p>
    <w:p w:rsidR="00AC1BA0" w:rsidRDefault="00AC1BA0" w:rsidP="009D622D">
      <w:pPr>
        <w:rPr>
          <w:rFonts w:ascii="Arial" w:hAnsi="Arial" w:cs="Arial"/>
          <w:b/>
          <w:sz w:val="18"/>
          <w:szCs w:val="18"/>
          <w:lang w:val="pt-BR"/>
        </w:rPr>
      </w:pPr>
      <w:r>
        <w:rPr>
          <w:rFonts w:ascii="Arial" w:hAnsi="Arial" w:cs="Arial"/>
          <w:b/>
          <w:sz w:val="26"/>
          <w:szCs w:val="26"/>
          <w:lang w:val="pt-BR"/>
        </w:rPr>
        <w:t>E</w:t>
      </w:r>
      <w:r>
        <w:rPr>
          <w:rFonts w:ascii="Arial" w:hAnsi="Arial" w:cs="Arial"/>
          <w:b/>
          <w:sz w:val="18"/>
          <w:szCs w:val="18"/>
          <w:lang w:val="pt-BR"/>
        </w:rPr>
        <w:t>DUCATIONAL</w:t>
      </w:r>
      <w:r>
        <w:rPr>
          <w:rFonts w:ascii="Verdana" w:hAnsi="Verdana" w:cs="Arial"/>
          <w:b/>
          <w:sz w:val="18"/>
          <w:szCs w:val="18"/>
          <w:lang w:val="pt-BR"/>
        </w:rPr>
        <w:t xml:space="preserve"> </w:t>
      </w:r>
      <w:r>
        <w:rPr>
          <w:rFonts w:ascii="Arial" w:hAnsi="Arial" w:cs="Arial"/>
          <w:b/>
          <w:sz w:val="26"/>
          <w:szCs w:val="26"/>
          <w:lang w:val="pt-BR"/>
        </w:rPr>
        <w:t>Q</w:t>
      </w:r>
      <w:r>
        <w:rPr>
          <w:rFonts w:ascii="Arial" w:hAnsi="Arial" w:cs="Arial"/>
          <w:b/>
          <w:sz w:val="18"/>
          <w:szCs w:val="18"/>
          <w:lang w:val="pt-BR"/>
        </w:rPr>
        <w:t>UALIFICATIONS</w:t>
      </w:r>
    </w:p>
    <w:p w:rsidR="00AC1BA0" w:rsidRDefault="00AC1BA0" w:rsidP="009D622D">
      <w:pPr>
        <w:ind w:firstLine="720"/>
        <w:rPr>
          <w:rFonts w:ascii="Verdana" w:hAnsi="Verdana"/>
          <w:sz w:val="20"/>
          <w:szCs w:val="22"/>
        </w:rPr>
      </w:pPr>
    </w:p>
    <w:p w:rsidR="00AC1BA0" w:rsidRPr="00AC1BA0" w:rsidRDefault="00AC1BA0" w:rsidP="00AC1BA0">
      <w:pPr>
        <w:spacing w:line="360" w:lineRule="auto"/>
        <w:ind w:firstLine="720"/>
        <w:rPr>
          <w:rFonts w:asciiTheme="majorHAnsi" w:hAnsiTheme="majorHAnsi" w:cs="Arial"/>
          <w:b/>
          <w:color w:val="000000"/>
          <w:sz w:val="22"/>
          <w:szCs w:val="22"/>
        </w:rPr>
      </w:pPr>
      <w:r w:rsidRPr="00AC1BA0">
        <w:rPr>
          <w:rFonts w:asciiTheme="majorHAnsi" w:hAnsiTheme="majorHAnsi" w:cs="Arial"/>
          <w:b/>
          <w:color w:val="000000"/>
          <w:sz w:val="22"/>
          <w:szCs w:val="22"/>
        </w:rPr>
        <w:t>Master of Computer Application (M.C.A)</w:t>
      </w:r>
    </w:p>
    <w:p w:rsidR="00AC1BA0" w:rsidRPr="00AC1BA0" w:rsidRDefault="00AC1BA0" w:rsidP="00AC1BA0">
      <w:pPr>
        <w:pStyle w:val="Achievement"/>
        <w:numPr>
          <w:ilvl w:val="0"/>
          <w:numId w:val="13"/>
        </w:numPr>
        <w:spacing w:line="360" w:lineRule="auto"/>
        <w:ind w:left="1200"/>
        <w:rPr>
          <w:rFonts w:asciiTheme="majorHAnsi" w:eastAsia="Arial Unicode MS" w:hAnsiTheme="majorHAnsi" w:cs="Arial Unicode MS"/>
          <w:bCs/>
          <w:iCs/>
          <w:szCs w:val="22"/>
          <w:lang w:eastAsia="en-US"/>
        </w:rPr>
      </w:pPr>
      <w:r w:rsidRPr="00AC1BA0">
        <w:rPr>
          <w:rFonts w:asciiTheme="majorHAnsi" w:eastAsia="Arial Unicode MS" w:hAnsiTheme="majorHAnsi" w:cs="Arial Unicode MS"/>
          <w:bCs/>
          <w:iCs/>
          <w:szCs w:val="22"/>
          <w:lang w:eastAsia="en-US"/>
        </w:rPr>
        <w:t xml:space="preserve">T.U.K Arts College </w:t>
      </w:r>
      <w:proofErr w:type="spellStart"/>
      <w:r w:rsidRPr="00AC1BA0">
        <w:rPr>
          <w:rFonts w:asciiTheme="majorHAnsi" w:eastAsia="Arial Unicode MS" w:hAnsiTheme="majorHAnsi" w:cs="Arial Unicode MS"/>
          <w:bCs/>
          <w:iCs/>
          <w:szCs w:val="22"/>
          <w:lang w:eastAsia="en-US"/>
        </w:rPr>
        <w:t>Thanjavur</w:t>
      </w:r>
      <w:proofErr w:type="spellEnd"/>
      <w:r w:rsidRPr="00AC1BA0">
        <w:rPr>
          <w:rFonts w:asciiTheme="majorHAnsi" w:eastAsia="Arial Unicode MS" w:hAnsiTheme="majorHAnsi" w:cs="Arial Unicode MS"/>
          <w:bCs/>
          <w:iCs/>
          <w:szCs w:val="22"/>
          <w:lang w:eastAsia="en-US"/>
        </w:rPr>
        <w:t xml:space="preserve"> (Affiliated to </w:t>
      </w:r>
      <w:proofErr w:type="spellStart"/>
      <w:r w:rsidRPr="00AC1BA0">
        <w:rPr>
          <w:rFonts w:asciiTheme="majorHAnsi" w:eastAsia="Arial Unicode MS" w:hAnsiTheme="majorHAnsi" w:cs="Arial Unicode MS"/>
          <w:bCs/>
          <w:iCs/>
          <w:szCs w:val="22"/>
          <w:lang w:eastAsia="en-US"/>
        </w:rPr>
        <w:t>Bharathidasan</w:t>
      </w:r>
      <w:proofErr w:type="spellEnd"/>
      <w:r w:rsidRPr="00AC1BA0">
        <w:rPr>
          <w:rFonts w:asciiTheme="majorHAnsi" w:eastAsia="Arial Unicode MS" w:hAnsiTheme="majorHAnsi" w:cs="Arial Unicode MS"/>
          <w:bCs/>
          <w:iCs/>
          <w:szCs w:val="22"/>
          <w:lang w:eastAsia="en-US"/>
        </w:rPr>
        <w:t xml:space="preserve"> University), Tamil Nadu.</w:t>
      </w:r>
    </w:p>
    <w:p w:rsidR="00AC1BA0" w:rsidRDefault="00AC1BA0" w:rsidP="00AC1BA0">
      <w:pPr>
        <w:pStyle w:val="Achievement"/>
        <w:numPr>
          <w:ilvl w:val="0"/>
          <w:numId w:val="13"/>
        </w:numPr>
        <w:spacing w:line="360" w:lineRule="auto"/>
        <w:ind w:left="1200"/>
        <w:rPr>
          <w:rFonts w:ascii="Arial" w:hAnsi="Arial" w:cs="Arial"/>
          <w:sz w:val="20"/>
          <w:szCs w:val="22"/>
        </w:rPr>
      </w:pPr>
      <w:r w:rsidRPr="00AC1BA0">
        <w:rPr>
          <w:rFonts w:asciiTheme="majorHAnsi" w:eastAsia="Arial Unicode MS" w:hAnsiTheme="majorHAnsi" w:cs="Arial Unicode MS"/>
          <w:bCs/>
          <w:iCs/>
          <w:szCs w:val="22"/>
          <w:lang w:eastAsia="en-US"/>
        </w:rPr>
        <w:t>Year of Passing : 2006</w:t>
      </w:r>
    </w:p>
    <w:p w:rsidR="00AC1BA0" w:rsidRPr="00AC1BA0" w:rsidRDefault="00AC1BA0" w:rsidP="00AC1BA0">
      <w:pPr>
        <w:spacing w:line="360" w:lineRule="auto"/>
        <w:ind w:firstLine="720"/>
        <w:rPr>
          <w:rFonts w:asciiTheme="majorHAnsi" w:hAnsiTheme="majorHAnsi" w:cs="Arial"/>
          <w:b/>
          <w:color w:val="000000"/>
          <w:sz w:val="22"/>
          <w:szCs w:val="22"/>
        </w:rPr>
      </w:pPr>
      <w:r w:rsidRPr="00AC1BA0">
        <w:rPr>
          <w:rFonts w:asciiTheme="majorHAnsi" w:hAnsiTheme="majorHAnsi" w:cs="Arial"/>
          <w:b/>
          <w:color w:val="000000"/>
          <w:sz w:val="22"/>
          <w:szCs w:val="22"/>
        </w:rPr>
        <w:t>Bachelor of Computer Application (B.C.A)</w:t>
      </w:r>
    </w:p>
    <w:p w:rsidR="00AC1BA0" w:rsidRPr="00AC1BA0" w:rsidRDefault="00AC1BA0" w:rsidP="00AC1BA0">
      <w:pPr>
        <w:pStyle w:val="Achievement"/>
        <w:numPr>
          <w:ilvl w:val="0"/>
          <w:numId w:val="13"/>
        </w:numPr>
        <w:spacing w:line="360" w:lineRule="auto"/>
        <w:ind w:left="1200"/>
        <w:rPr>
          <w:rFonts w:asciiTheme="majorHAnsi" w:eastAsia="Arial Unicode MS" w:hAnsiTheme="majorHAnsi" w:cs="Arial Unicode MS"/>
          <w:bCs/>
          <w:iCs/>
          <w:szCs w:val="22"/>
          <w:lang w:eastAsia="en-US"/>
        </w:rPr>
      </w:pPr>
      <w:r w:rsidRPr="00AC1BA0">
        <w:rPr>
          <w:rFonts w:asciiTheme="majorHAnsi" w:eastAsia="Arial Unicode MS" w:hAnsiTheme="majorHAnsi" w:cs="Arial Unicode MS"/>
          <w:bCs/>
          <w:iCs/>
          <w:szCs w:val="22"/>
          <w:lang w:eastAsia="en-US"/>
        </w:rPr>
        <w:t xml:space="preserve">T.U.K Arts College </w:t>
      </w:r>
      <w:proofErr w:type="spellStart"/>
      <w:r w:rsidRPr="00AC1BA0">
        <w:rPr>
          <w:rFonts w:asciiTheme="majorHAnsi" w:eastAsia="Arial Unicode MS" w:hAnsiTheme="majorHAnsi" w:cs="Arial Unicode MS"/>
          <w:bCs/>
          <w:iCs/>
          <w:szCs w:val="22"/>
          <w:lang w:eastAsia="en-US"/>
        </w:rPr>
        <w:t>Thanjavur</w:t>
      </w:r>
      <w:proofErr w:type="spellEnd"/>
      <w:r w:rsidRPr="00AC1BA0">
        <w:rPr>
          <w:rFonts w:asciiTheme="majorHAnsi" w:eastAsia="Arial Unicode MS" w:hAnsiTheme="majorHAnsi" w:cs="Arial Unicode MS"/>
          <w:bCs/>
          <w:iCs/>
          <w:szCs w:val="22"/>
          <w:lang w:eastAsia="en-US"/>
        </w:rPr>
        <w:t xml:space="preserve"> (Affiliated to </w:t>
      </w:r>
      <w:proofErr w:type="spellStart"/>
      <w:r w:rsidRPr="00AC1BA0">
        <w:rPr>
          <w:rFonts w:asciiTheme="majorHAnsi" w:eastAsia="Arial Unicode MS" w:hAnsiTheme="majorHAnsi" w:cs="Arial Unicode MS"/>
          <w:bCs/>
          <w:iCs/>
          <w:szCs w:val="22"/>
          <w:lang w:eastAsia="en-US"/>
        </w:rPr>
        <w:t>Bharathidasan</w:t>
      </w:r>
      <w:proofErr w:type="spellEnd"/>
      <w:r w:rsidRPr="00AC1BA0">
        <w:rPr>
          <w:rFonts w:asciiTheme="majorHAnsi" w:eastAsia="Arial Unicode MS" w:hAnsiTheme="majorHAnsi" w:cs="Arial Unicode MS"/>
          <w:bCs/>
          <w:iCs/>
          <w:szCs w:val="22"/>
          <w:lang w:eastAsia="en-US"/>
        </w:rPr>
        <w:t xml:space="preserve"> University), Tamil Nadu.</w:t>
      </w:r>
    </w:p>
    <w:p w:rsidR="00AC1BA0" w:rsidRPr="00AC1BA0" w:rsidRDefault="00AC1BA0" w:rsidP="00AC1BA0">
      <w:pPr>
        <w:pStyle w:val="Achievement"/>
        <w:numPr>
          <w:ilvl w:val="0"/>
          <w:numId w:val="13"/>
        </w:numPr>
        <w:spacing w:line="360" w:lineRule="auto"/>
        <w:ind w:left="1200"/>
        <w:rPr>
          <w:rFonts w:asciiTheme="majorHAnsi" w:eastAsia="Arial Unicode MS" w:hAnsiTheme="majorHAnsi" w:cs="Arial Unicode MS"/>
          <w:bCs/>
          <w:iCs/>
          <w:szCs w:val="22"/>
          <w:lang w:eastAsia="en-US"/>
        </w:rPr>
      </w:pPr>
      <w:r w:rsidRPr="00AC1BA0">
        <w:rPr>
          <w:rFonts w:asciiTheme="majorHAnsi" w:eastAsia="Arial Unicode MS" w:hAnsiTheme="majorHAnsi" w:cs="Arial Unicode MS"/>
          <w:bCs/>
          <w:iCs/>
          <w:szCs w:val="22"/>
          <w:lang w:eastAsia="en-US"/>
        </w:rPr>
        <w:t>Year of Passing : 2003</w:t>
      </w:r>
    </w:p>
    <w:p w:rsidR="00AC1BA0" w:rsidRPr="00AC1BA0" w:rsidRDefault="00AC1BA0" w:rsidP="00AC1BA0">
      <w:pPr>
        <w:spacing w:line="360" w:lineRule="auto"/>
        <w:ind w:firstLine="720"/>
        <w:rPr>
          <w:rFonts w:asciiTheme="majorHAnsi" w:hAnsiTheme="majorHAnsi" w:cs="Arial"/>
          <w:b/>
          <w:color w:val="000000"/>
          <w:sz w:val="22"/>
          <w:szCs w:val="22"/>
        </w:rPr>
      </w:pPr>
      <w:r w:rsidRPr="00AC1BA0">
        <w:rPr>
          <w:rFonts w:asciiTheme="majorHAnsi" w:hAnsiTheme="majorHAnsi" w:cs="Arial"/>
          <w:b/>
          <w:color w:val="000000"/>
          <w:sz w:val="22"/>
          <w:szCs w:val="22"/>
        </w:rPr>
        <w:t>Higher Secondary School Certificate (H.S.C)</w:t>
      </w:r>
    </w:p>
    <w:p w:rsidR="00AC1BA0" w:rsidRPr="00AC1BA0" w:rsidRDefault="00AC1BA0" w:rsidP="00AC1BA0">
      <w:pPr>
        <w:pStyle w:val="Achievement"/>
        <w:numPr>
          <w:ilvl w:val="0"/>
          <w:numId w:val="13"/>
        </w:numPr>
        <w:spacing w:line="360" w:lineRule="auto"/>
        <w:ind w:left="1200"/>
        <w:rPr>
          <w:rFonts w:asciiTheme="majorHAnsi" w:eastAsia="Arial Unicode MS" w:hAnsiTheme="majorHAnsi" w:cs="Arial Unicode MS"/>
          <w:bCs/>
          <w:iCs/>
          <w:szCs w:val="22"/>
          <w:lang w:eastAsia="en-US"/>
        </w:rPr>
      </w:pPr>
      <w:r w:rsidRPr="00AC1BA0">
        <w:rPr>
          <w:rFonts w:asciiTheme="majorHAnsi" w:eastAsia="Arial Unicode MS" w:hAnsiTheme="majorHAnsi" w:cs="Arial Unicode MS"/>
          <w:bCs/>
          <w:iCs/>
          <w:szCs w:val="22"/>
          <w:lang w:eastAsia="en-US"/>
        </w:rPr>
        <w:t xml:space="preserve">Town Higher Secondary School, </w:t>
      </w:r>
      <w:proofErr w:type="spellStart"/>
      <w:r w:rsidRPr="00AC1BA0">
        <w:rPr>
          <w:rFonts w:asciiTheme="majorHAnsi" w:eastAsia="Arial Unicode MS" w:hAnsiTheme="majorHAnsi" w:cs="Arial Unicode MS"/>
          <w:bCs/>
          <w:iCs/>
          <w:szCs w:val="22"/>
          <w:lang w:eastAsia="en-US"/>
        </w:rPr>
        <w:t>Kumbakonam</w:t>
      </w:r>
      <w:proofErr w:type="spellEnd"/>
      <w:r w:rsidRPr="00AC1BA0">
        <w:rPr>
          <w:rFonts w:asciiTheme="majorHAnsi" w:eastAsia="Arial Unicode MS" w:hAnsiTheme="majorHAnsi" w:cs="Arial Unicode MS"/>
          <w:bCs/>
          <w:iCs/>
          <w:szCs w:val="22"/>
          <w:lang w:eastAsia="en-US"/>
        </w:rPr>
        <w:t>, Tamil Nadu.</w:t>
      </w:r>
    </w:p>
    <w:p w:rsidR="00AC1BA0" w:rsidRPr="00AC1BA0" w:rsidRDefault="00AC1BA0" w:rsidP="00AC1BA0">
      <w:pPr>
        <w:pStyle w:val="Achievement"/>
        <w:numPr>
          <w:ilvl w:val="0"/>
          <w:numId w:val="13"/>
        </w:numPr>
        <w:spacing w:line="360" w:lineRule="auto"/>
        <w:ind w:left="1200"/>
        <w:rPr>
          <w:rFonts w:asciiTheme="majorHAnsi" w:eastAsia="Arial Unicode MS" w:hAnsiTheme="majorHAnsi" w:cs="Arial Unicode MS"/>
          <w:bCs/>
          <w:iCs/>
          <w:szCs w:val="22"/>
          <w:lang w:eastAsia="en-US"/>
        </w:rPr>
      </w:pPr>
      <w:r w:rsidRPr="00AC1BA0">
        <w:rPr>
          <w:rFonts w:asciiTheme="majorHAnsi" w:eastAsia="Arial Unicode MS" w:hAnsiTheme="majorHAnsi" w:cs="Arial Unicode MS"/>
          <w:bCs/>
          <w:iCs/>
          <w:szCs w:val="22"/>
          <w:lang w:eastAsia="en-US"/>
        </w:rPr>
        <w:t>Year of Passing : 2000</w:t>
      </w:r>
    </w:p>
    <w:p w:rsidR="00AC1BA0" w:rsidRPr="00AC1BA0" w:rsidRDefault="00AC1BA0" w:rsidP="00AC1BA0">
      <w:pPr>
        <w:spacing w:line="360" w:lineRule="auto"/>
        <w:ind w:firstLine="720"/>
        <w:rPr>
          <w:rFonts w:asciiTheme="majorHAnsi" w:hAnsiTheme="majorHAnsi" w:cs="Arial"/>
          <w:b/>
          <w:color w:val="000000"/>
          <w:sz w:val="22"/>
          <w:szCs w:val="22"/>
        </w:rPr>
      </w:pPr>
      <w:r w:rsidRPr="00AC1BA0">
        <w:rPr>
          <w:rFonts w:asciiTheme="majorHAnsi" w:hAnsiTheme="majorHAnsi" w:cs="Arial"/>
          <w:b/>
          <w:color w:val="000000"/>
          <w:sz w:val="22"/>
          <w:szCs w:val="22"/>
        </w:rPr>
        <w:t>Secondary School Certificate (S.S.L.C)</w:t>
      </w:r>
    </w:p>
    <w:p w:rsidR="00AC1BA0" w:rsidRPr="00AC1BA0" w:rsidRDefault="00AC1BA0" w:rsidP="00AC1BA0">
      <w:pPr>
        <w:pStyle w:val="Achievement"/>
        <w:numPr>
          <w:ilvl w:val="0"/>
          <w:numId w:val="13"/>
        </w:numPr>
        <w:spacing w:line="360" w:lineRule="auto"/>
        <w:ind w:left="1200"/>
        <w:rPr>
          <w:rFonts w:asciiTheme="majorHAnsi" w:eastAsia="Arial Unicode MS" w:hAnsiTheme="majorHAnsi" w:cs="Arial Unicode MS"/>
          <w:bCs/>
          <w:iCs/>
          <w:szCs w:val="22"/>
          <w:lang w:eastAsia="en-US"/>
        </w:rPr>
      </w:pPr>
      <w:r w:rsidRPr="00AC1BA0">
        <w:rPr>
          <w:rFonts w:asciiTheme="majorHAnsi" w:eastAsia="Arial Unicode MS" w:hAnsiTheme="majorHAnsi" w:cs="Arial Unicode MS"/>
          <w:bCs/>
          <w:iCs/>
          <w:szCs w:val="22"/>
          <w:lang w:eastAsia="en-US"/>
        </w:rPr>
        <w:t xml:space="preserve">Town Higher Secondary School, </w:t>
      </w:r>
      <w:proofErr w:type="spellStart"/>
      <w:r w:rsidRPr="00AC1BA0">
        <w:rPr>
          <w:rFonts w:asciiTheme="majorHAnsi" w:eastAsia="Arial Unicode MS" w:hAnsiTheme="majorHAnsi" w:cs="Arial Unicode MS"/>
          <w:bCs/>
          <w:iCs/>
          <w:szCs w:val="22"/>
          <w:lang w:eastAsia="en-US"/>
        </w:rPr>
        <w:t>Kumbakonam</w:t>
      </w:r>
      <w:proofErr w:type="spellEnd"/>
      <w:r w:rsidRPr="00AC1BA0">
        <w:rPr>
          <w:rFonts w:asciiTheme="majorHAnsi" w:eastAsia="Arial Unicode MS" w:hAnsiTheme="majorHAnsi" w:cs="Arial Unicode MS"/>
          <w:bCs/>
          <w:iCs/>
          <w:szCs w:val="22"/>
          <w:lang w:eastAsia="en-US"/>
        </w:rPr>
        <w:t>, Tamil Nadu.</w:t>
      </w:r>
    </w:p>
    <w:p w:rsidR="00AC1BA0" w:rsidRDefault="00AC1BA0" w:rsidP="00AC1BA0">
      <w:pPr>
        <w:pStyle w:val="Achievement"/>
        <w:numPr>
          <w:ilvl w:val="0"/>
          <w:numId w:val="13"/>
        </w:numPr>
        <w:spacing w:line="360" w:lineRule="auto"/>
        <w:ind w:left="1200"/>
        <w:rPr>
          <w:rFonts w:ascii="Arial" w:hAnsi="Arial" w:cs="Arial"/>
          <w:sz w:val="20"/>
          <w:szCs w:val="22"/>
        </w:rPr>
      </w:pPr>
      <w:r w:rsidRPr="00AC1BA0">
        <w:rPr>
          <w:rFonts w:asciiTheme="majorHAnsi" w:eastAsia="Arial Unicode MS" w:hAnsiTheme="majorHAnsi" w:cs="Arial Unicode MS"/>
          <w:bCs/>
          <w:iCs/>
          <w:szCs w:val="22"/>
          <w:lang w:eastAsia="en-US"/>
        </w:rPr>
        <w:t>Year of Passing : 1998</w:t>
      </w:r>
    </w:p>
    <w:p w:rsidR="009D622D" w:rsidRDefault="00AC1BA0" w:rsidP="00622735">
      <w:pPr>
        <w:tabs>
          <w:tab w:val="left" w:pos="2898"/>
          <w:tab w:val="left" w:pos="8838"/>
        </w:tabs>
        <w:spacing w:after="120"/>
        <w:outlineLvl w:val="0"/>
        <w:rPr>
          <w:rFonts w:ascii="Arial" w:hAnsi="Arial" w:cs="Arial"/>
          <w:sz w:val="20"/>
          <w:szCs w:val="22"/>
        </w:rPr>
      </w:pPr>
      <w:r>
        <w:rPr>
          <w:rFonts w:ascii="Arial" w:hAnsi="Arial" w:cs="Arial"/>
          <w:sz w:val="20"/>
          <w:szCs w:val="22"/>
        </w:rPr>
        <w:t xml:space="preserve"> </w:t>
      </w:r>
    </w:p>
    <w:p w:rsidR="0078330E" w:rsidRPr="00B72E9A" w:rsidRDefault="0078330E" w:rsidP="0078330E">
      <w:pPr>
        <w:spacing w:before="120" w:line="360" w:lineRule="auto"/>
        <w:contextualSpacing/>
        <w:jc w:val="both"/>
        <w:rPr>
          <w:rFonts w:asciiTheme="majorHAnsi" w:hAnsiTheme="majorHAnsi" w:cs="Arial"/>
          <w:b/>
          <w:color w:val="000000"/>
          <w:sz w:val="22"/>
          <w:szCs w:val="22"/>
        </w:rPr>
      </w:pPr>
      <w:r>
        <w:rPr>
          <w:rFonts w:ascii="Arial" w:hAnsi="Arial" w:cs="Arial"/>
          <w:b/>
          <w:sz w:val="26"/>
          <w:szCs w:val="26"/>
          <w:lang w:val="pt-BR"/>
        </w:rPr>
        <w:t>A</w:t>
      </w:r>
      <w:r>
        <w:rPr>
          <w:rFonts w:ascii="Arial" w:hAnsi="Arial" w:cs="Arial"/>
          <w:b/>
          <w:sz w:val="18"/>
          <w:szCs w:val="18"/>
          <w:lang w:val="pt-BR"/>
        </w:rPr>
        <w:t>CHIEVEMENTS</w:t>
      </w:r>
    </w:p>
    <w:p w:rsidR="0078330E" w:rsidRPr="00B72E9A" w:rsidRDefault="00E9182B" w:rsidP="0078330E">
      <w:pPr>
        <w:numPr>
          <w:ilvl w:val="0"/>
          <w:numId w:val="1"/>
        </w:numPr>
        <w:spacing w:before="40" w:after="40"/>
        <w:rPr>
          <w:rFonts w:asciiTheme="majorHAnsi" w:eastAsia="Arial Unicode MS" w:hAnsiTheme="majorHAnsi" w:cs="Arial Unicode MS"/>
          <w:bCs/>
          <w:iCs/>
          <w:sz w:val="22"/>
          <w:szCs w:val="22"/>
        </w:rPr>
      </w:pPr>
      <w:r>
        <w:rPr>
          <w:rFonts w:asciiTheme="majorHAnsi" w:eastAsia="Arial Unicode MS" w:hAnsiTheme="majorHAnsi" w:cs="Arial Unicode MS"/>
          <w:bCs/>
          <w:iCs/>
          <w:sz w:val="22"/>
          <w:szCs w:val="22"/>
        </w:rPr>
        <w:t>Pat on the Back</w:t>
      </w:r>
      <w:r w:rsidR="0078330E" w:rsidRPr="00B72E9A">
        <w:rPr>
          <w:rFonts w:asciiTheme="majorHAnsi" w:eastAsia="Arial Unicode MS" w:hAnsiTheme="majorHAnsi" w:cs="Arial Unicode MS"/>
          <w:bCs/>
          <w:iCs/>
          <w:sz w:val="22"/>
          <w:szCs w:val="22"/>
        </w:rPr>
        <w:t xml:space="preserve"> </w:t>
      </w:r>
      <w:proofErr w:type="gramStart"/>
      <w:r w:rsidR="0078330E" w:rsidRPr="00B72E9A">
        <w:rPr>
          <w:rFonts w:asciiTheme="majorHAnsi" w:eastAsia="Arial Unicode MS" w:hAnsiTheme="majorHAnsi" w:cs="Arial Unicode MS"/>
          <w:bCs/>
          <w:iCs/>
          <w:sz w:val="22"/>
          <w:szCs w:val="22"/>
        </w:rPr>
        <w:t xml:space="preserve">Award </w:t>
      </w:r>
      <w:r w:rsidR="00C805E8">
        <w:rPr>
          <w:rFonts w:asciiTheme="majorHAnsi" w:eastAsia="Arial Unicode MS" w:hAnsiTheme="majorHAnsi" w:cs="Arial Unicode MS"/>
          <w:bCs/>
          <w:iCs/>
          <w:sz w:val="22"/>
          <w:szCs w:val="22"/>
        </w:rPr>
        <w:t>.</w:t>
      </w:r>
      <w:proofErr w:type="gramEnd"/>
    </w:p>
    <w:p w:rsidR="0078330E" w:rsidRDefault="0078330E" w:rsidP="0078330E">
      <w:pPr>
        <w:numPr>
          <w:ilvl w:val="0"/>
          <w:numId w:val="1"/>
        </w:numPr>
        <w:spacing w:before="40" w:after="40"/>
        <w:rPr>
          <w:rFonts w:asciiTheme="majorHAnsi" w:eastAsia="Arial Unicode MS" w:hAnsiTheme="majorHAnsi" w:cs="Arial Unicode MS"/>
          <w:bCs/>
          <w:iCs/>
          <w:sz w:val="22"/>
          <w:szCs w:val="22"/>
        </w:rPr>
      </w:pPr>
      <w:r w:rsidRPr="00B72E9A">
        <w:rPr>
          <w:rFonts w:asciiTheme="majorHAnsi" w:eastAsia="Arial Unicode MS" w:hAnsiTheme="majorHAnsi" w:cs="Arial Unicode MS"/>
          <w:bCs/>
          <w:iCs/>
          <w:sz w:val="22"/>
          <w:szCs w:val="22"/>
        </w:rPr>
        <w:t xml:space="preserve">Appreciation from Client for response time and for suggested functionality solutions. </w:t>
      </w:r>
    </w:p>
    <w:p w:rsidR="0078330E" w:rsidRDefault="0078330E" w:rsidP="0078330E">
      <w:pPr>
        <w:tabs>
          <w:tab w:val="left" w:pos="2898"/>
          <w:tab w:val="left" w:pos="8838"/>
        </w:tabs>
        <w:spacing w:after="120"/>
        <w:outlineLvl w:val="0"/>
        <w:rPr>
          <w:rFonts w:asciiTheme="majorHAnsi" w:eastAsia="Arial Unicode MS" w:hAnsiTheme="majorHAnsi" w:cs="Arial Unicode MS"/>
          <w:bCs/>
          <w:iCs/>
          <w:sz w:val="22"/>
          <w:szCs w:val="22"/>
        </w:rPr>
      </w:pPr>
      <w:bookmarkStart w:id="0" w:name="_GoBack"/>
      <w:bookmarkEnd w:id="0"/>
    </w:p>
    <w:p w:rsidR="00126A11" w:rsidRDefault="00126A11" w:rsidP="00622735">
      <w:pPr>
        <w:tabs>
          <w:tab w:val="left" w:pos="2898"/>
          <w:tab w:val="left" w:pos="8838"/>
        </w:tabs>
        <w:spacing w:after="120"/>
        <w:outlineLvl w:val="0"/>
        <w:rPr>
          <w:rFonts w:ascii="Arial" w:hAnsi="Arial" w:cs="Arial"/>
          <w:b/>
          <w:sz w:val="26"/>
          <w:szCs w:val="26"/>
          <w:lang w:val="pt-BR"/>
        </w:rPr>
      </w:pPr>
    </w:p>
    <w:p w:rsidR="00AC1BA0" w:rsidRDefault="00AC1BA0" w:rsidP="00622735">
      <w:pPr>
        <w:tabs>
          <w:tab w:val="left" w:pos="2898"/>
          <w:tab w:val="left" w:pos="8838"/>
        </w:tabs>
        <w:spacing w:after="120"/>
        <w:outlineLvl w:val="0"/>
        <w:rPr>
          <w:rFonts w:asciiTheme="majorHAnsi" w:hAnsiTheme="majorHAnsi" w:cs="Arial"/>
          <w:b/>
          <w:color w:val="000000"/>
          <w:sz w:val="22"/>
          <w:szCs w:val="22"/>
        </w:rPr>
      </w:pPr>
      <w:r>
        <w:rPr>
          <w:rFonts w:ascii="Arial" w:hAnsi="Arial" w:cs="Arial"/>
          <w:b/>
          <w:sz w:val="26"/>
          <w:szCs w:val="26"/>
          <w:lang w:val="pt-BR"/>
        </w:rPr>
        <w:t>P</w:t>
      </w:r>
      <w:r>
        <w:rPr>
          <w:rFonts w:ascii="Arial" w:hAnsi="Arial" w:cs="Arial"/>
          <w:b/>
          <w:sz w:val="18"/>
          <w:szCs w:val="18"/>
          <w:lang w:val="pt-BR"/>
        </w:rPr>
        <w:t>ERSONAL</w:t>
      </w:r>
      <w:r>
        <w:rPr>
          <w:rFonts w:ascii="Verdana" w:hAnsi="Verdana" w:cs="Arial"/>
          <w:b/>
          <w:sz w:val="18"/>
          <w:szCs w:val="18"/>
          <w:lang w:val="pt-BR"/>
        </w:rPr>
        <w:t xml:space="preserve"> </w:t>
      </w:r>
      <w:r>
        <w:rPr>
          <w:rFonts w:ascii="Arial" w:hAnsi="Arial" w:cs="Arial"/>
          <w:b/>
          <w:sz w:val="26"/>
          <w:szCs w:val="26"/>
          <w:lang w:val="pt-BR"/>
        </w:rPr>
        <w:t>I</w:t>
      </w:r>
      <w:r>
        <w:rPr>
          <w:rFonts w:ascii="Arial" w:hAnsi="Arial" w:cs="Arial"/>
          <w:b/>
          <w:sz w:val="18"/>
          <w:szCs w:val="18"/>
          <w:lang w:val="pt-BR"/>
        </w:rPr>
        <w:t>NFORMATION</w:t>
      </w:r>
      <w:r w:rsidRPr="00B72E9A">
        <w:rPr>
          <w:rFonts w:asciiTheme="majorHAnsi" w:hAnsiTheme="majorHAnsi" w:cs="Arial"/>
          <w:b/>
          <w:color w:val="000000"/>
          <w:sz w:val="22"/>
          <w:szCs w:val="22"/>
        </w:rPr>
        <w:t xml:space="preserve"> </w:t>
      </w:r>
    </w:p>
    <w:p w:rsidR="00087E13" w:rsidRPr="00B72E9A" w:rsidRDefault="00087E13" w:rsidP="00622735">
      <w:pPr>
        <w:tabs>
          <w:tab w:val="left" w:pos="2898"/>
          <w:tab w:val="left" w:pos="8838"/>
        </w:tabs>
        <w:spacing w:after="120"/>
        <w:outlineLvl w:val="0"/>
        <w:rPr>
          <w:rFonts w:asciiTheme="majorHAnsi" w:hAnsiTheme="majorHAnsi" w:cs="Arial"/>
          <w:b/>
          <w:color w:val="000000"/>
          <w:sz w:val="22"/>
          <w:szCs w:val="22"/>
        </w:rPr>
      </w:pPr>
    </w:p>
    <w:tbl>
      <w:tblPr>
        <w:tblW w:w="9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41"/>
        <w:gridCol w:w="5125"/>
      </w:tblGrid>
      <w:tr w:rsidR="00622735" w:rsidRPr="00B72E9A" w:rsidTr="009F088C">
        <w:trPr>
          <w:trHeight w:val="339"/>
        </w:trPr>
        <w:tc>
          <w:tcPr>
            <w:tcW w:w="4041" w:type="dxa"/>
            <w:vAlign w:val="bottom"/>
          </w:tcPr>
          <w:p w:rsidR="00622735" w:rsidRPr="00B72E9A" w:rsidRDefault="00622735" w:rsidP="002D574D">
            <w:pPr>
              <w:rPr>
                <w:rFonts w:asciiTheme="majorHAnsi" w:hAnsiTheme="majorHAnsi" w:cs="Arial"/>
                <w:bCs/>
                <w:color w:val="000000"/>
              </w:rPr>
            </w:pPr>
            <w:r w:rsidRPr="00B72E9A">
              <w:rPr>
                <w:rFonts w:asciiTheme="majorHAnsi" w:hAnsiTheme="majorHAnsi" w:cs="Arial"/>
                <w:bCs/>
                <w:color w:val="000000"/>
                <w:sz w:val="22"/>
                <w:szCs w:val="22"/>
              </w:rPr>
              <w:t xml:space="preserve">Name </w:t>
            </w:r>
          </w:p>
        </w:tc>
        <w:tc>
          <w:tcPr>
            <w:tcW w:w="5125" w:type="dxa"/>
            <w:vAlign w:val="bottom"/>
          </w:tcPr>
          <w:p w:rsidR="00622735" w:rsidRPr="00B72E9A" w:rsidRDefault="00215871" w:rsidP="00215871">
            <w:pPr>
              <w:rPr>
                <w:rFonts w:asciiTheme="majorHAnsi" w:hAnsiTheme="majorHAnsi" w:cs="Arial"/>
                <w:bCs/>
                <w:color w:val="000000"/>
              </w:rPr>
            </w:pPr>
            <w:r>
              <w:rPr>
                <w:rFonts w:asciiTheme="majorHAnsi" w:hAnsiTheme="majorHAnsi" w:cs="Arial"/>
                <w:bCs/>
                <w:color w:val="000000"/>
                <w:sz w:val="22"/>
                <w:szCs w:val="22"/>
              </w:rPr>
              <w:t>M.S. Rajesh</w:t>
            </w:r>
          </w:p>
        </w:tc>
      </w:tr>
      <w:tr w:rsidR="00622735" w:rsidRPr="00B72E9A" w:rsidTr="00134BB2">
        <w:trPr>
          <w:trHeight w:val="287"/>
        </w:trPr>
        <w:tc>
          <w:tcPr>
            <w:tcW w:w="4041" w:type="dxa"/>
            <w:vAlign w:val="bottom"/>
          </w:tcPr>
          <w:p w:rsidR="00622735" w:rsidRPr="00B72E9A" w:rsidRDefault="002D574D" w:rsidP="002D574D">
            <w:pPr>
              <w:rPr>
                <w:rFonts w:asciiTheme="majorHAnsi" w:hAnsiTheme="majorHAnsi" w:cs="Arial"/>
                <w:bCs/>
                <w:color w:val="000000"/>
              </w:rPr>
            </w:pPr>
            <w:r w:rsidRPr="00B72E9A">
              <w:rPr>
                <w:rFonts w:asciiTheme="majorHAnsi" w:hAnsiTheme="majorHAnsi" w:cs="Arial"/>
                <w:bCs/>
                <w:color w:val="000000"/>
                <w:sz w:val="22"/>
                <w:szCs w:val="22"/>
              </w:rPr>
              <w:t>Date of Birth</w:t>
            </w:r>
          </w:p>
        </w:tc>
        <w:tc>
          <w:tcPr>
            <w:tcW w:w="5125" w:type="dxa"/>
            <w:vAlign w:val="bottom"/>
          </w:tcPr>
          <w:p w:rsidR="00622735" w:rsidRPr="00B72E9A" w:rsidRDefault="002D574D" w:rsidP="00215871">
            <w:pPr>
              <w:spacing w:before="120" w:line="360" w:lineRule="auto"/>
              <w:contextualSpacing/>
              <w:rPr>
                <w:rFonts w:asciiTheme="majorHAnsi" w:eastAsia="Arial Unicode MS" w:hAnsiTheme="majorHAnsi" w:cs="Arial Unicode MS"/>
              </w:rPr>
            </w:pPr>
            <w:r w:rsidRPr="00B72E9A">
              <w:rPr>
                <w:rFonts w:asciiTheme="majorHAnsi" w:eastAsia="Arial Unicode MS" w:hAnsiTheme="majorHAnsi" w:cs="Arial Unicode MS"/>
                <w:sz w:val="22"/>
                <w:szCs w:val="22"/>
              </w:rPr>
              <w:t>1</w:t>
            </w:r>
            <w:r w:rsidR="00215871">
              <w:rPr>
                <w:rFonts w:asciiTheme="majorHAnsi" w:eastAsia="Arial Unicode MS" w:hAnsiTheme="majorHAnsi" w:cs="Arial Unicode MS"/>
                <w:sz w:val="22"/>
                <w:szCs w:val="22"/>
              </w:rPr>
              <w:t>7 March</w:t>
            </w:r>
            <w:r w:rsidRPr="00B72E9A">
              <w:rPr>
                <w:rFonts w:asciiTheme="majorHAnsi" w:eastAsia="Arial Unicode MS" w:hAnsiTheme="majorHAnsi" w:cs="Arial Unicode MS"/>
                <w:sz w:val="22"/>
                <w:szCs w:val="22"/>
              </w:rPr>
              <w:t>, 198</w:t>
            </w:r>
            <w:r w:rsidR="00215871">
              <w:rPr>
                <w:rFonts w:asciiTheme="majorHAnsi" w:eastAsia="Arial Unicode MS" w:hAnsiTheme="majorHAnsi" w:cs="Arial Unicode MS"/>
                <w:sz w:val="22"/>
                <w:szCs w:val="22"/>
              </w:rPr>
              <w:t>3</w:t>
            </w:r>
          </w:p>
        </w:tc>
      </w:tr>
      <w:tr w:rsidR="002D574D" w:rsidRPr="00B72E9A" w:rsidTr="00134BB2">
        <w:trPr>
          <w:trHeight w:val="332"/>
        </w:trPr>
        <w:tc>
          <w:tcPr>
            <w:tcW w:w="4041" w:type="dxa"/>
            <w:vAlign w:val="bottom"/>
          </w:tcPr>
          <w:p w:rsidR="002D574D" w:rsidRPr="00B72E9A" w:rsidRDefault="002D574D" w:rsidP="002D574D">
            <w:pPr>
              <w:rPr>
                <w:rFonts w:asciiTheme="majorHAnsi" w:hAnsiTheme="majorHAnsi" w:cs="Arial"/>
                <w:bCs/>
                <w:color w:val="000000"/>
              </w:rPr>
            </w:pPr>
            <w:r w:rsidRPr="00B72E9A">
              <w:rPr>
                <w:rFonts w:asciiTheme="majorHAnsi" w:eastAsia="Cambria" w:hAnsiTheme="majorHAnsi" w:cs="Calibri"/>
                <w:color w:val="000000"/>
                <w:spacing w:val="1"/>
                <w:sz w:val="22"/>
                <w:szCs w:val="22"/>
              </w:rPr>
              <w:t>Nationality</w:t>
            </w:r>
          </w:p>
        </w:tc>
        <w:tc>
          <w:tcPr>
            <w:tcW w:w="5125" w:type="dxa"/>
            <w:vAlign w:val="bottom"/>
          </w:tcPr>
          <w:p w:rsidR="002D574D" w:rsidRPr="00B72E9A" w:rsidRDefault="002D574D" w:rsidP="002D574D">
            <w:pPr>
              <w:spacing w:before="120" w:line="360" w:lineRule="auto"/>
              <w:contextualSpacing/>
              <w:rPr>
                <w:rFonts w:asciiTheme="majorHAnsi" w:eastAsia="Arial Unicode MS" w:hAnsiTheme="majorHAnsi" w:cs="Arial Unicode MS"/>
              </w:rPr>
            </w:pPr>
            <w:r w:rsidRPr="00B72E9A">
              <w:rPr>
                <w:rFonts w:asciiTheme="majorHAnsi" w:eastAsia="Arial Unicode MS" w:hAnsiTheme="majorHAnsi" w:cs="Arial Unicode MS"/>
                <w:sz w:val="22"/>
                <w:szCs w:val="22"/>
              </w:rPr>
              <w:t>Indian</w:t>
            </w:r>
          </w:p>
        </w:tc>
      </w:tr>
      <w:tr w:rsidR="00622735" w:rsidRPr="00B72E9A" w:rsidTr="009F088C">
        <w:trPr>
          <w:trHeight w:val="224"/>
        </w:trPr>
        <w:tc>
          <w:tcPr>
            <w:tcW w:w="4041" w:type="dxa"/>
            <w:vAlign w:val="bottom"/>
          </w:tcPr>
          <w:p w:rsidR="00622735" w:rsidRPr="00021DEC" w:rsidRDefault="002D574D" w:rsidP="00021DEC">
            <w:pPr>
              <w:pStyle w:val="TableParagraph"/>
              <w:spacing w:line="233" w:lineRule="exact"/>
              <w:ind w:right="-20"/>
              <w:rPr>
                <w:rFonts w:asciiTheme="majorHAnsi" w:eastAsia="Cambria" w:hAnsiTheme="majorHAnsi" w:cs="Calibri"/>
                <w:color w:val="000000"/>
              </w:rPr>
            </w:pPr>
            <w:r w:rsidRPr="00B72E9A">
              <w:rPr>
                <w:rFonts w:asciiTheme="majorHAnsi" w:eastAsia="Cambria" w:hAnsiTheme="majorHAnsi" w:cs="Calibri"/>
                <w:color w:val="000000"/>
              </w:rPr>
              <w:t>Linguistic Proficiency</w:t>
            </w:r>
          </w:p>
        </w:tc>
        <w:tc>
          <w:tcPr>
            <w:tcW w:w="5125" w:type="dxa"/>
            <w:vAlign w:val="bottom"/>
          </w:tcPr>
          <w:p w:rsidR="00622735" w:rsidRPr="00B72E9A" w:rsidRDefault="002D574D" w:rsidP="00021DEC">
            <w:pPr>
              <w:rPr>
                <w:rFonts w:asciiTheme="majorHAnsi" w:hAnsiTheme="majorHAnsi"/>
                <w:color w:val="000000"/>
              </w:rPr>
            </w:pPr>
            <w:r w:rsidRPr="00B72E9A">
              <w:rPr>
                <w:rFonts w:asciiTheme="majorHAnsi" w:hAnsiTheme="majorHAnsi"/>
                <w:color w:val="000000"/>
                <w:sz w:val="22"/>
                <w:szCs w:val="22"/>
              </w:rPr>
              <w:t>Tamil ,</w:t>
            </w:r>
            <w:r w:rsidR="003C7B3E">
              <w:rPr>
                <w:rFonts w:asciiTheme="majorHAnsi" w:hAnsiTheme="majorHAnsi"/>
                <w:color w:val="000000"/>
                <w:sz w:val="22"/>
                <w:szCs w:val="22"/>
              </w:rPr>
              <w:t xml:space="preserve"> </w:t>
            </w:r>
            <w:r w:rsidRPr="00B72E9A">
              <w:rPr>
                <w:rFonts w:asciiTheme="majorHAnsi" w:hAnsiTheme="majorHAnsi"/>
                <w:color w:val="000000"/>
                <w:sz w:val="22"/>
                <w:szCs w:val="22"/>
              </w:rPr>
              <w:t>English</w:t>
            </w:r>
          </w:p>
        </w:tc>
      </w:tr>
      <w:tr w:rsidR="002D574D" w:rsidRPr="00B72E9A" w:rsidTr="009F088C">
        <w:trPr>
          <w:trHeight w:val="339"/>
        </w:trPr>
        <w:tc>
          <w:tcPr>
            <w:tcW w:w="4041" w:type="dxa"/>
            <w:vAlign w:val="bottom"/>
          </w:tcPr>
          <w:p w:rsidR="002D574D" w:rsidRPr="00B72E9A" w:rsidRDefault="002D574D" w:rsidP="002D574D">
            <w:pPr>
              <w:rPr>
                <w:rFonts w:asciiTheme="majorHAnsi" w:hAnsiTheme="majorHAnsi" w:cs="Arial"/>
                <w:bCs/>
                <w:color w:val="000000"/>
              </w:rPr>
            </w:pPr>
            <w:r w:rsidRPr="00B72E9A">
              <w:rPr>
                <w:rFonts w:asciiTheme="majorHAnsi" w:hAnsiTheme="majorHAnsi" w:cs="Arial"/>
                <w:bCs/>
                <w:color w:val="000000"/>
                <w:sz w:val="22"/>
                <w:szCs w:val="22"/>
              </w:rPr>
              <w:t>Mobile</w:t>
            </w:r>
          </w:p>
        </w:tc>
        <w:tc>
          <w:tcPr>
            <w:tcW w:w="5125" w:type="dxa"/>
            <w:vAlign w:val="bottom"/>
          </w:tcPr>
          <w:p w:rsidR="002D574D" w:rsidRPr="00B72E9A" w:rsidRDefault="00215871" w:rsidP="00215871">
            <w:pPr>
              <w:rPr>
                <w:rFonts w:asciiTheme="majorHAnsi" w:eastAsia="Arial Unicode MS" w:hAnsiTheme="majorHAnsi" w:cs="Arial Unicode MS"/>
              </w:rPr>
            </w:pPr>
            <w:r>
              <w:rPr>
                <w:rFonts w:asciiTheme="majorHAnsi" w:eastAsia="Arial Unicode MS" w:hAnsiTheme="majorHAnsi" w:cs="Arial Unicode MS"/>
                <w:sz w:val="22"/>
                <w:szCs w:val="22"/>
              </w:rPr>
              <w:t>9941906608</w:t>
            </w:r>
          </w:p>
        </w:tc>
      </w:tr>
      <w:tr w:rsidR="002D574D" w:rsidRPr="00B72E9A" w:rsidTr="00134BB2">
        <w:trPr>
          <w:trHeight w:val="224"/>
        </w:trPr>
        <w:tc>
          <w:tcPr>
            <w:tcW w:w="4041" w:type="dxa"/>
            <w:vAlign w:val="bottom"/>
          </w:tcPr>
          <w:p w:rsidR="002D574D" w:rsidRPr="00B72E9A" w:rsidRDefault="002D574D" w:rsidP="002D574D">
            <w:pPr>
              <w:rPr>
                <w:rFonts w:asciiTheme="majorHAnsi" w:hAnsiTheme="majorHAnsi" w:cs="Arial"/>
                <w:bCs/>
                <w:color w:val="000000"/>
              </w:rPr>
            </w:pPr>
            <w:r w:rsidRPr="00B72E9A">
              <w:rPr>
                <w:rFonts w:asciiTheme="majorHAnsi" w:hAnsiTheme="majorHAnsi" w:cs="Calibri"/>
                <w:color w:val="000000"/>
                <w:sz w:val="22"/>
                <w:szCs w:val="22"/>
              </w:rPr>
              <w:t>Personal Email id</w:t>
            </w:r>
          </w:p>
        </w:tc>
        <w:tc>
          <w:tcPr>
            <w:tcW w:w="5125" w:type="dxa"/>
            <w:vAlign w:val="bottom"/>
          </w:tcPr>
          <w:p w:rsidR="002D574D" w:rsidRPr="00B72E9A" w:rsidRDefault="00215871" w:rsidP="002D574D">
            <w:pPr>
              <w:rPr>
                <w:rFonts w:asciiTheme="majorHAnsi" w:eastAsia="Arial Unicode MS" w:hAnsiTheme="majorHAnsi" w:cs="Arial Unicode MS"/>
              </w:rPr>
            </w:pPr>
            <w:r>
              <w:rPr>
                <w:rFonts w:asciiTheme="majorHAnsi" w:eastAsia="Arial Unicode MS" w:hAnsiTheme="majorHAnsi" w:cs="Arial Unicode MS"/>
                <w:sz w:val="22"/>
                <w:szCs w:val="22"/>
              </w:rPr>
              <w:t>mssrajesh</w:t>
            </w:r>
            <w:r w:rsidR="002D574D" w:rsidRPr="00B72E9A">
              <w:rPr>
                <w:rFonts w:asciiTheme="majorHAnsi" w:eastAsia="Arial Unicode MS" w:hAnsiTheme="majorHAnsi" w:cs="Arial Unicode MS"/>
                <w:sz w:val="22"/>
                <w:szCs w:val="22"/>
              </w:rPr>
              <w:t>@gmail.com</w:t>
            </w:r>
            <w:r>
              <w:rPr>
                <w:rFonts w:asciiTheme="majorHAnsi" w:eastAsia="Arial Unicode MS" w:hAnsiTheme="majorHAnsi" w:cs="Arial Unicode MS"/>
                <w:sz w:val="22"/>
                <w:szCs w:val="22"/>
              </w:rPr>
              <w:t xml:space="preserve"> </w:t>
            </w:r>
          </w:p>
        </w:tc>
      </w:tr>
      <w:tr w:rsidR="00622735" w:rsidRPr="00B72E9A" w:rsidTr="009F088C">
        <w:trPr>
          <w:trHeight w:val="583"/>
        </w:trPr>
        <w:tc>
          <w:tcPr>
            <w:tcW w:w="4041" w:type="dxa"/>
            <w:vAlign w:val="bottom"/>
          </w:tcPr>
          <w:p w:rsidR="00622735" w:rsidRPr="00B72E9A" w:rsidRDefault="002D574D" w:rsidP="003365AE">
            <w:pPr>
              <w:rPr>
                <w:rFonts w:asciiTheme="majorHAnsi" w:hAnsiTheme="majorHAnsi" w:cs="Arial"/>
                <w:bCs/>
                <w:color w:val="000000"/>
              </w:rPr>
            </w:pPr>
            <w:r w:rsidRPr="00B72E9A">
              <w:rPr>
                <w:rFonts w:asciiTheme="majorHAnsi" w:hAnsiTheme="majorHAnsi" w:cs="Arial"/>
                <w:bCs/>
                <w:color w:val="000000"/>
                <w:sz w:val="22"/>
                <w:szCs w:val="22"/>
              </w:rPr>
              <w:t>Mailing Address</w:t>
            </w:r>
          </w:p>
        </w:tc>
        <w:tc>
          <w:tcPr>
            <w:tcW w:w="5125" w:type="dxa"/>
            <w:vAlign w:val="bottom"/>
          </w:tcPr>
          <w:p w:rsidR="00021DEC" w:rsidRDefault="00021DEC" w:rsidP="002D574D">
            <w:pPr>
              <w:rPr>
                <w:rFonts w:asciiTheme="majorHAnsi" w:eastAsia="Arial Unicode MS" w:hAnsiTheme="majorHAnsi" w:cs="Arial Unicode MS"/>
              </w:rPr>
            </w:pPr>
            <w:r>
              <w:rPr>
                <w:rFonts w:asciiTheme="majorHAnsi" w:eastAsia="Arial Unicode MS" w:hAnsiTheme="majorHAnsi" w:cs="Arial Unicode MS"/>
                <w:sz w:val="22"/>
                <w:szCs w:val="22"/>
              </w:rPr>
              <w:t>#</w:t>
            </w:r>
            <w:r w:rsidR="00737BBC">
              <w:rPr>
                <w:rFonts w:asciiTheme="majorHAnsi" w:eastAsia="Arial Unicode MS" w:hAnsiTheme="majorHAnsi" w:cs="Arial Unicode MS"/>
                <w:sz w:val="22"/>
                <w:szCs w:val="22"/>
              </w:rPr>
              <w:t>C5</w:t>
            </w:r>
            <w:r>
              <w:rPr>
                <w:rFonts w:asciiTheme="majorHAnsi" w:eastAsia="Arial Unicode MS" w:hAnsiTheme="majorHAnsi" w:cs="Arial Unicode MS"/>
                <w:sz w:val="22"/>
                <w:szCs w:val="22"/>
              </w:rPr>
              <w:t xml:space="preserve">, Antony Green Land Apartment, </w:t>
            </w:r>
          </w:p>
          <w:p w:rsidR="00021DEC" w:rsidRDefault="00021DEC" w:rsidP="002D574D">
            <w:pPr>
              <w:rPr>
                <w:rFonts w:asciiTheme="majorHAnsi" w:eastAsia="Arial Unicode MS" w:hAnsiTheme="majorHAnsi" w:cs="Arial Unicode MS"/>
              </w:rPr>
            </w:pPr>
            <w:proofErr w:type="spellStart"/>
            <w:r>
              <w:rPr>
                <w:rFonts w:asciiTheme="majorHAnsi" w:eastAsia="Arial Unicode MS" w:hAnsiTheme="majorHAnsi" w:cs="Arial Unicode MS"/>
                <w:sz w:val="22"/>
                <w:szCs w:val="22"/>
              </w:rPr>
              <w:t>Vignarajapuram</w:t>
            </w:r>
            <w:proofErr w:type="spellEnd"/>
            <w:r>
              <w:rPr>
                <w:rFonts w:asciiTheme="majorHAnsi" w:eastAsia="Arial Unicode MS" w:hAnsiTheme="majorHAnsi" w:cs="Arial Unicode MS"/>
                <w:sz w:val="22"/>
                <w:szCs w:val="22"/>
              </w:rPr>
              <w:t xml:space="preserve"> 4 </w:t>
            </w:r>
            <w:proofErr w:type="spellStart"/>
            <w:r>
              <w:rPr>
                <w:rFonts w:asciiTheme="majorHAnsi" w:eastAsia="Arial Unicode MS" w:hAnsiTheme="majorHAnsi" w:cs="Arial Unicode MS"/>
                <w:sz w:val="22"/>
                <w:szCs w:val="22"/>
              </w:rPr>
              <w:t>th</w:t>
            </w:r>
            <w:proofErr w:type="spellEnd"/>
            <w:r>
              <w:rPr>
                <w:rFonts w:asciiTheme="majorHAnsi" w:eastAsia="Arial Unicode MS" w:hAnsiTheme="majorHAnsi" w:cs="Arial Unicode MS"/>
                <w:sz w:val="22"/>
                <w:szCs w:val="22"/>
              </w:rPr>
              <w:t xml:space="preserve"> </w:t>
            </w:r>
            <w:proofErr w:type="spellStart"/>
            <w:proofErr w:type="gramStart"/>
            <w:r>
              <w:rPr>
                <w:rFonts w:asciiTheme="majorHAnsi" w:eastAsia="Arial Unicode MS" w:hAnsiTheme="majorHAnsi" w:cs="Arial Unicode MS"/>
                <w:sz w:val="22"/>
                <w:szCs w:val="22"/>
              </w:rPr>
              <w:t>Extn</w:t>
            </w:r>
            <w:proofErr w:type="spellEnd"/>
            <w:r>
              <w:rPr>
                <w:rFonts w:asciiTheme="majorHAnsi" w:eastAsia="Arial Unicode MS" w:hAnsiTheme="majorHAnsi" w:cs="Arial Unicode MS"/>
                <w:sz w:val="22"/>
                <w:szCs w:val="22"/>
              </w:rPr>
              <w:t>.,</w:t>
            </w:r>
            <w:proofErr w:type="gramEnd"/>
          </w:p>
          <w:p w:rsidR="00021DEC" w:rsidRDefault="00021DEC" w:rsidP="002D574D">
            <w:pPr>
              <w:rPr>
                <w:rFonts w:asciiTheme="majorHAnsi" w:eastAsia="Arial Unicode MS" w:hAnsiTheme="majorHAnsi" w:cs="Arial Unicode MS"/>
              </w:rPr>
            </w:pPr>
            <w:proofErr w:type="spellStart"/>
            <w:r>
              <w:rPr>
                <w:rFonts w:asciiTheme="majorHAnsi" w:eastAsia="Arial Unicode MS" w:hAnsiTheme="majorHAnsi" w:cs="Arial Unicode MS"/>
                <w:sz w:val="22"/>
                <w:szCs w:val="22"/>
              </w:rPr>
              <w:t>Medavakkam</w:t>
            </w:r>
            <w:proofErr w:type="spellEnd"/>
            <w:r>
              <w:rPr>
                <w:rFonts w:asciiTheme="majorHAnsi" w:eastAsia="Arial Unicode MS" w:hAnsiTheme="majorHAnsi" w:cs="Arial Unicode MS"/>
                <w:sz w:val="22"/>
                <w:szCs w:val="22"/>
              </w:rPr>
              <w:t>,</w:t>
            </w:r>
          </w:p>
          <w:p w:rsidR="00622735" w:rsidRPr="00B72E9A" w:rsidRDefault="00021DEC" w:rsidP="00021DEC">
            <w:pPr>
              <w:rPr>
                <w:rFonts w:asciiTheme="majorHAnsi" w:hAnsiTheme="majorHAnsi" w:cs="Arial"/>
                <w:bCs/>
                <w:color w:val="000000"/>
              </w:rPr>
            </w:pPr>
            <w:r>
              <w:rPr>
                <w:rFonts w:asciiTheme="majorHAnsi" w:eastAsia="Arial Unicode MS" w:hAnsiTheme="majorHAnsi" w:cs="Arial Unicode MS"/>
                <w:sz w:val="22"/>
                <w:szCs w:val="22"/>
              </w:rPr>
              <w:t>Chennai – 600 073</w:t>
            </w:r>
          </w:p>
        </w:tc>
      </w:tr>
    </w:tbl>
    <w:p w:rsidR="00622735" w:rsidRDefault="00622735" w:rsidP="00622735">
      <w:pPr>
        <w:spacing w:before="120" w:line="360" w:lineRule="auto"/>
        <w:contextualSpacing/>
        <w:jc w:val="both"/>
        <w:rPr>
          <w:rFonts w:asciiTheme="majorHAnsi" w:eastAsia="Arial Unicode MS" w:hAnsiTheme="majorHAnsi" w:cs="Arial Unicode MS"/>
          <w:sz w:val="22"/>
          <w:szCs w:val="22"/>
        </w:rPr>
      </w:pPr>
    </w:p>
    <w:p w:rsidR="00D812C8" w:rsidRDefault="00D812C8" w:rsidP="00622735">
      <w:pPr>
        <w:spacing w:before="120" w:line="360" w:lineRule="auto"/>
        <w:contextualSpacing/>
        <w:jc w:val="both"/>
        <w:rPr>
          <w:rFonts w:asciiTheme="majorHAnsi" w:eastAsia="Arial Unicode MS" w:hAnsiTheme="majorHAnsi" w:cs="Arial Unicode MS"/>
          <w:sz w:val="22"/>
          <w:szCs w:val="22"/>
        </w:rPr>
      </w:pPr>
    </w:p>
    <w:p w:rsidR="00675E21" w:rsidRDefault="00675E21" w:rsidP="00675E21">
      <w:pPr>
        <w:spacing w:line="360" w:lineRule="auto"/>
        <w:rPr>
          <w:rFonts w:ascii="Arial" w:hAnsi="Arial" w:cs="Arial"/>
        </w:rPr>
      </w:pPr>
      <w:r>
        <w:rPr>
          <w:rFonts w:ascii="Arial" w:hAnsi="Arial" w:cs="Arial"/>
          <w:b/>
          <w:sz w:val="26"/>
          <w:szCs w:val="26"/>
          <w:lang w:val="pt-BR"/>
        </w:rPr>
        <w:t>D</w:t>
      </w:r>
      <w:r>
        <w:rPr>
          <w:rFonts w:ascii="Arial" w:hAnsi="Arial" w:cs="Arial"/>
          <w:b/>
          <w:sz w:val="18"/>
          <w:szCs w:val="18"/>
          <w:lang w:val="pt-BR"/>
        </w:rPr>
        <w:t>ECLARATION</w:t>
      </w:r>
      <w:r>
        <w:rPr>
          <w:rFonts w:ascii="Arial" w:hAnsi="Arial" w:cs="Arial"/>
        </w:rPr>
        <w:tab/>
      </w:r>
    </w:p>
    <w:p w:rsidR="00D812C8" w:rsidRDefault="00675E21" w:rsidP="00675E21">
      <w:pPr>
        <w:rPr>
          <w:rFonts w:ascii="Arial" w:hAnsi="Arial" w:cs="Arial"/>
        </w:rPr>
      </w:pPr>
      <w:r>
        <w:rPr>
          <w:rFonts w:ascii="Arial" w:hAnsi="Arial" w:cs="Arial"/>
        </w:rPr>
        <w:tab/>
      </w:r>
    </w:p>
    <w:p w:rsidR="00BB32EB" w:rsidRPr="00CC4953" w:rsidRDefault="00675E21" w:rsidP="00D812C8">
      <w:pPr>
        <w:ind w:firstLine="720"/>
        <w:rPr>
          <w:rFonts w:asciiTheme="majorHAnsi" w:eastAsia="Arial Unicode MS" w:hAnsiTheme="majorHAnsi" w:cs="Arial Unicode MS"/>
          <w:bCs/>
          <w:iCs/>
          <w:sz w:val="22"/>
          <w:szCs w:val="22"/>
        </w:rPr>
      </w:pPr>
      <w:r w:rsidRPr="00CC4953">
        <w:rPr>
          <w:rFonts w:asciiTheme="majorHAnsi" w:eastAsia="Arial Unicode MS" w:hAnsiTheme="majorHAnsi" w:cs="Arial Unicode MS"/>
          <w:bCs/>
          <w:iCs/>
          <w:sz w:val="22"/>
          <w:szCs w:val="22"/>
        </w:rPr>
        <w:t>I hereby declare that the above furnished information’s are true to the best of my knowledge.</w:t>
      </w:r>
    </w:p>
    <w:p w:rsidR="00134BB2" w:rsidRDefault="00675E21" w:rsidP="00134BB2">
      <w:pPr>
        <w:rPr>
          <w:rFonts w:asciiTheme="majorHAnsi" w:hAnsiTheme="majorHAnsi" w:cs="Arial"/>
          <w:b/>
          <w:color w:val="000000"/>
        </w:rPr>
      </w:pPr>
      <w:r>
        <w:rPr>
          <w:rFonts w:ascii="Arial" w:hAnsi="Arial" w:cs="Arial"/>
          <w:b/>
        </w:rPr>
        <w:t xml:space="preserve">                                                                                                                  </w:t>
      </w:r>
      <w:r>
        <w:rPr>
          <w:rFonts w:ascii="Arial" w:hAnsi="Arial" w:cs="Arial"/>
          <w:b/>
        </w:rPr>
        <w:tab/>
        <w:t xml:space="preserve">          </w:t>
      </w:r>
      <w:r w:rsidRPr="00CC4953">
        <w:rPr>
          <w:rFonts w:asciiTheme="majorHAnsi" w:hAnsiTheme="majorHAnsi" w:cs="Arial"/>
          <w:b/>
          <w:color w:val="000000"/>
        </w:rPr>
        <w:t xml:space="preserve"> </w:t>
      </w:r>
    </w:p>
    <w:p w:rsidR="009670AB" w:rsidRDefault="009670AB" w:rsidP="00134BB2">
      <w:pPr>
        <w:ind w:left="7920" w:firstLine="720"/>
        <w:rPr>
          <w:rFonts w:asciiTheme="majorHAnsi" w:hAnsiTheme="majorHAnsi" w:cs="Arial"/>
          <w:b/>
          <w:color w:val="000000"/>
        </w:rPr>
      </w:pPr>
    </w:p>
    <w:p w:rsidR="00675E21" w:rsidRDefault="00675E21" w:rsidP="00134BB2">
      <w:pPr>
        <w:ind w:left="7920" w:firstLine="720"/>
        <w:rPr>
          <w:rFonts w:ascii="Arial" w:hAnsi="Arial" w:cs="Arial"/>
          <w:b/>
          <w:sz w:val="22"/>
          <w:szCs w:val="22"/>
        </w:rPr>
      </w:pPr>
      <w:r w:rsidRPr="00CC4953">
        <w:rPr>
          <w:rFonts w:asciiTheme="majorHAnsi" w:hAnsiTheme="majorHAnsi" w:cs="Arial"/>
          <w:b/>
          <w:color w:val="000000"/>
        </w:rPr>
        <w:t>Signature</w:t>
      </w:r>
      <w:r>
        <w:rPr>
          <w:rFonts w:ascii="Arial" w:hAnsi="Arial" w:cs="Arial"/>
          <w:b/>
          <w:sz w:val="22"/>
          <w:szCs w:val="22"/>
        </w:rPr>
        <w:t>,</w:t>
      </w:r>
    </w:p>
    <w:p w:rsidR="00605E97" w:rsidRDefault="00605E97" w:rsidP="00BB32EB">
      <w:pPr>
        <w:ind w:left="8640"/>
        <w:rPr>
          <w:rFonts w:asciiTheme="majorHAnsi" w:eastAsia="Arial Unicode MS" w:hAnsiTheme="majorHAnsi" w:cs="Arial Unicode MS"/>
          <w:bCs/>
          <w:iCs/>
          <w:sz w:val="26"/>
          <w:szCs w:val="26"/>
        </w:rPr>
      </w:pPr>
    </w:p>
    <w:p w:rsidR="00622735" w:rsidRPr="00BB32EB" w:rsidRDefault="00675E21" w:rsidP="00BB32EB">
      <w:pPr>
        <w:ind w:left="8640"/>
        <w:rPr>
          <w:rFonts w:asciiTheme="majorHAnsi" w:eastAsia="Arial Unicode MS" w:hAnsiTheme="majorHAnsi" w:cs="Arial Unicode MS"/>
          <w:b/>
          <w:bCs/>
          <w:iCs/>
          <w:sz w:val="26"/>
          <w:szCs w:val="26"/>
        </w:rPr>
      </w:pPr>
      <w:r w:rsidRPr="00BB32EB">
        <w:rPr>
          <w:rFonts w:asciiTheme="majorHAnsi" w:eastAsia="Arial Unicode MS" w:hAnsiTheme="majorHAnsi" w:cs="Arial Unicode MS"/>
          <w:bCs/>
          <w:iCs/>
          <w:sz w:val="26"/>
          <w:szCs w:val="26"/>
        </w:rPr>
        <w:t>M.S. Rajesh.</w:t>
      </w:r>
    </w:p>
    <w:sectPr w:rsidR="00622735" w:rsidRPr="00BB32EB" w:rsidSect="00622735">
      <w:footerReference w:type="default" r:id="rId9"/>
      <w:pgSz w:w="12240" w:h="15840"/>
      <w:pgMar w:top="720" w:right="900" w:bottom="720" w:left="900" w:header="720" w:footer="331" w:gutter="0"/>
      <w:pgBorders w:offsetFrom="page">
        <w:top w:val="threeDEngrave" w:sz="6" w:space="24" w:color="000000"/>
        <w:left w:val="threeDEngrave" w:sz="6" w:space="24" w:color="000000"/>
        <w:bottom w:val="threeDEmboss" w:sz="6" w:space="24" w:color="000000"/>
        <w:right w:val="threeDEmboss" w:sz="6" w:space="24"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706B" w:rsidRDefault="00EF706B">
      <w:r>
        <w:separator/>
      </w:r>
    </w:p>
  </w:endnote>
  <w:endnote w:type="continuationSeparator" w:id="0">
    <w:p w:rsidR="00EF706B" w:rsidRDefault="00EF706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F93" w:rsidRDefault="00EF706B" w:rsidP="00DC7125">
    <w:pPr>
      <w:jc w:val="center"/>
      <w:rPr>
        <w:rFonts w:ascii="Arial" w:hAnsi="Arial" w:cs="Arial"/>
        <w:b/>
        <w:sz w:val="20"/>
        <w:szCs w:val="2"/>
      </w:rPr>
    </w:pPr>
  </w:p>
  <w:p w:rsidR="00A86BF1" w:rsidRPr="00A86BF1" w:rsidRDefault="00EF706B" w:rsidP="00A86BF1">
    <w:pPr>
      <w:jc w:val="center"/>
      <w:rPr>
        <w:rFonts w:ascii="Arial" w:hAnsi="Arial" w:cs="Arial"/>
        <w:b/>
        <w:sz w:val="20"/>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706B" w:rsidRDefault="00EF706B">
      <w:r>
        <w:separator/>
      </w:r>
    </w:p>
  </w:footnote>
  <w:footnote w:type="continuationSeparator" w:id="0">
    <w:p w:rsidR="00EF706B" w:rsidRDefault="00EF70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14"/>
    <w:lvl w:ilvl="0">
      <w:start w:val="1"/>
      <w:numFmt w:val="bullet"/>
      <w:lvlText w:val=""/>
      <w:lvlJc w:val="left"/>
      <w:pPr>
        <w:tabs>
          <w:tab w:val="num" w:pos="0"/>
        </w:tabs>
        <w:ind w:left="1440" w:hanging="360"/>
      </w:pPr>
      <w:rPr>
        <w:rFonts w:ascii="Wingdings" w:hAnsi="Wingdings"/>
      </w:rPr>
    </w:lvl>
  </w:abstractNum>
  <w:abstractNum w:abstractNumId="1">
    <w:nsid w:val="00000004"/>
    <w:multiLevelType w:val="singleLevel"/>
    <w:tmpl w:val="00000004"/>
    <w:lvl w:ilvl="0">
      <w:numFmt w:val="bullet"/>
      <w:lvlText w:val=""/>
      <w:lvlJc w:val="left"/>
      <w:pPr>
        <w:tabs>
          <w:tab w:val="num" w:pos="0"/>
        </w:tabs>
        <w:ind w:left="240" w:hanging="240"/>
      </w:pPr>
      <w:rPr>
        <w:rFonts w:ascii="Wingdings" w:hAnsi="Wingdings"/>
        <w:sz w:val="12"/>
      </w:rPr>
    </w:lvl>
  </w:abstractNum>
  <w:abstractNum w:abstractNumId="2">
    <w:nsid w:val="00000005"/>
    <w:multiLevelType w:val="singleLevel"/>
    <w:tmpl w:val="00000005"/>
    <w:lvl w:ilvl="0">
      <w:numFmt w:val="bullet"/>
      <w:lvlText w:val=""/>
      <w:lvlJc w:val="left"/>
      <w:pPr>
        <w:tabs>
          <w:tab w:val="num" w:pos="0"/>
        </w:tabs>
        <w:ind w:left="240" w:hanging="240"/>
      </w:pPr>
      <w:rPr>
        <w:rFonts w:ascii="Wingdings" w:hAnsi="Wingdings"/>
        <w:sz w:val="12"/>
      </w:rPr>
    </w:lvl>
  </w:abstractNum>
  <w:abstractNum w:abstractNumId="3">
    <w:nsid w:val="09122B96"/>
    <w:multiLevelType w:val="hybridMultilevel"/>
    <w:tmpl w:val="BE649C24"/>
    <w:lvl w:ilvl="0" w:tplc="9BB60B20">
      <w:start w:val="1"/>
      <w:numFmt w:val="bullet"/>
      <w:lvlText w:val=""/>
      <w:lvlJc w:val="left"/>
      <w:pPr>
        <w:tabs>
          <w:tab w:val="num" w:pos="720"/>
        </w:tabs>
        <w:ind w:left="720" w:hanging="360"/>
      </w:pPr>
      <w:rPr>
        <w:rFonts w:ascii="Wingdings" w:hAnsi="Wingdings" w:hint="default"/>
      </w:rPr>
    </w:lvl>
    <w:lvl w:ilvl="1" w:tplc="2974BAFE">
      <w:start w:val="2272"/>
      <w:numFmt w:val="bullet"/>
      <w:lvlText w:val=""/>
      <w:lvlJc w:val="left"/>
      <w:pPr>
        <w:tabs>
          <w:tab w:val="num" w:pos="1440"/>
        </w:tabs>
        <w:ind w:left="1440" w:hanging="360"/>
      </w:pPr>
      <w:rPr>
        <w:rFonts w:ascii="Wingdings" w:hAnsi="Wingdings" w:hint="default"/>
      </w:rPr>
    </w:lvl>
    <w:lvl w:ilvl="2" w:tplc="23F488EA" w:tentative="1">
      <w:start w:val="1"/>
      <w:numFmt w:val="bullet"/>
      <w:lvlText w:val=""/>
      <w:lvlJc w:val="left"/>
      <w:pPr>
        <w:tabs>
          <w:tab w:val="num" w:pos="2160"/>
        </w:tabs>
        <w:ind w:left="2160" w:hanging="360"/>
      </w:pPr>
      <w:rPr>
        <w:rFonts w:ascii="Wingdings" w:hAnsi="Wingdings" w:hint="default"/>
      </w:rPr>
    </w:lvl>
    <w:lvl w:ilvl="3" w:tplc="0BC4C2BA" w:tentative="1">
      <w:start w:val="1"/>
      <w:numFmt w:val="bullet"/>
      <w:lvlText w:val=""/>
      <w:lvlJc w:val="left"/>
      <w:pPr>
        <w:tabs>
          <w:tab w:val="num" w:pos="2880"/>
        </w:tabs>
        <w:ind w:left="2880" w:hanging="360"/>
      </w:pPr>
      <w:rPr>
        <w:rFonts w:ascii="Wingdings" w:hAnsi="Wingdings" w:hint="default"/>
      </w:rPr>
    </w:lvl>
    <w:lvl w:ilvl="4" w:tplc="E70C7640" w:tentative="1">
      <w:start w:val="1"/>
      <w:numFmt w:val="bullet"/>
      <w:lvlText w:val=""/>
      <w:lvlJc w:val="left"/>
      <w:pPr>
        <w:tabs>
          <w:tab w:val="num" w:pos="3600"/>
        </w:tabs>
        <w:ind w:left="3600" w:hanging="360"/>
      </w:pPr>
      <w:rPr>
        <w:rFonts w:ascii="Wingdings" w:hAnsi="Wingdings" w:hint="default"/>
      </w:rPr>
    </w:lvl>
    <w:lvl w:ilvl="5" w:tplc="DB9A651A" w:tentative="1">
      <w:start w:val="1"/>
      <w:numFmt w:val="bullet"/>
      <w:lvlText w:val=""/>
      <w:lvlJc w:val="left"/>
      <w:pPr>
        <w:tabs>
          <w:tab w:val="num" w:pos="4320"/>
        </w:tabs>
        <w:ind w:left="4320" w:hanging="360"/>
      </w:pPr>
      <w:rPr>
        <w:rFonts w:ascii="Wingdings" w:hAnsi="Wingdings" w:hint="default"/>
      </w:rPr>
    </w:lvl>
    <w:lvl w:ilvl="6" w:tplc="1696F3F4" w:tentative="1">
      <w:start w:val="1"/>
      <w:numFmt w:val="bullet"/>
      <w:lvlText w:val=""/>
      <w:lvlJc w:val="left"/>
      <w:pPr>
        <w:tabs>
          <w:tab w:val="num" w:pos="5040"/>
        </w:tabs>
        <w:ind w:left="5040" w:hanging="360"/>
      </w:pPr>
      <w:rPr>
        <w:rFonts w:ascii="Wingdings" w:hAnsi="Wingdings" w:hint="default"/>
      </w:rPr>
    </w:lvl>
    <w:lvl w:ilvl="7" w:tplc="977013A0" w:tentative="1">
      <w:start w:val="1"/>
      <w:numFmt w:val="bullet"/>
      <w:lvlText w:val=""/>
      <w:lvlJc w:val="left"/>
      <w:pPr>
        <w:tabs>
          <w:tab w:val="num" w:pos="5760"/>
        </w:tabs>
        <w:ind w:left="5760" w:hanging="360"/>
      </w:pPr>
      <w:rPr>
        <w:rFonts w:ascii="Wingdings" w:hAnsi="Wingdings" w:hint="default"/>
      </w:rPr>
    </w:lvl>
    <w:lvl w:ilvl="8" w:tplc="3580D694" w:tentative="1">
      <w:start w:val="1"/>
      <w:numFmt w:val="bullet"/>
      <w:lvlText w:val=""/>
      <w:lvlJc w:val="left"/>
      <w:pPr>
        <w:tabs>
          <w:tab w:val="num" w:pos="6480"/>
        </w:tabs>
        <w:ind w:left="6480" w:hanging="360"/>
      </w:pPr>
      <w:rPr>
        <w:rFonts w:ascii="Wingdings" w:hAnsi="Wingdings" w:hint="default"/>
      </w:rPr>
    </w:lvl>
  </w:abstractNum>
  <w:abstractNum w:abstractNumId="4">
    <w:nsid w:val="0A4A67FC"/>
    <w:multiLevelType w:val="hybridMultilevel"/>
    <w:tmpl w:val="0518D10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16F26589"/>
    <w:multiLevelType w:val="hybridMultilevel"/>
    <w:tmpl w:val="FAFAF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B4D7F"/>
    <w:multiLevelType w:val="hybridMultilevel"/>
    <w:tmpl w:val="AC9EA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B05A00"/>
    <w:multiLevelType w:val="hybridMultilevel"/>
    <w:tmpl w:val="E8F83082"/>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8">
    <w:nsid w:val="31C103AF"/>
    <w:multiLevelType w:val="hybridMultilevel"/>
    <w:tmpl w:val="08CCCE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94723B"/>
    <w:multiLevelType w:val="hybridMultilevel"/>
    <w:tmpl w:val="308008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1F50C74"/>
    <w:multiLevelType w:val="hybridMultilevel"/>
    <w:tmpl w:val="D43465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2E079C"/>
    <w:multiLevelType w:val="hybridMultilevel"/>
    <w:tmpl w:val="19C644D2"/>
    <w:lvl w:ilvl="0" w:tplc="40090001">
      <w:start w:val="1"/>
      <w:numFmt w:val="bullet"/>
      <w:pStyle w:val="Achievemen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D6433CE"/>
    <w:multiLevelType w:val="hybridMultilevel"/>
    <w:tmpl w:val="4CFA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5B4286"/>
    <w:multiLevelType w:val="hybridMultilevel"/>
    <w:tmpl w:val="90D0E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8051C3"/>
    <w:multiLevelType w:val="hybridMultilevel"/>
    <w:tmpl w:val="FBE6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4043BD"/>
    <w:multiLevelType w:val="hybridMultilevel"/>
    <w:tmpl w:val="B7EEA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C93DB7"/>
    <w:multiLevelType w:val="hybridMultilevel"/>
    <w:tmpl w:val="C19E44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7E235522"/>
    <w:multiLevelType w:val="hybridMultilevel"/>
    <w:tmpl w:val="561CD4DC"/>
    <w:lvl w:ilvl="0" w:tplc="40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7E611D3B"/>
    <w:multiLevelType w:val="hybridMultilevel"/>
    <w:tmpl w:val="519C5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11"/>
  </w:num>
  <w:num w:numId="5">
    <w:abstractNumId w:val="14"/>
  </w:num>
  <w:num w:numId="6">
    <w:abstractNumId w:val="17"/>
  </w:num>
  <w:num w:numId="7">
    <w:abstractNumId w:val="10"/>
  </w:num>
  <w:num w:numId="8">
    <w:abstractNumId w:val="7"/>
  </w:num>
  <w:num w:numId="9">
    <w:abstractNumId w:val="6"/>
  </w:num>
  <w:num w:numId="10">
    <w:abstractNumId w:val="0"/>
  </w:num>
  <w:num w:numId="11">
    <w:abstractNumId w:val="1"/>
  </w:num>
  <w:num w:numId="12">
    <w:abstractNumId w:val="18"/>
  </w:num>
  <w:num w:numId="13">
    <w:abstractNumId w:val="2"/>
  </w:num>
  <w:num w:numId="14">
    <w:abstractNumId w:val="11"/>
  </w:num>
  <w:num w:numId="15">
    <w:abstractNumId w:val="11"/>
  </w:num>
  <w:num w:numId="16">
    <w:abstractNumId w:val="11"/>
  </w:num>
  <w:num w:numId="17">
    <w:abstractNumId w:val="9"/>
  </w:num>
  <w:num w:numId="18">
    <w:abstractNumId w:val="12"/>
  </w:num>
  <w:num w:numId="19">
    <w:abstractNumId w:val="4"/>
  </w:num>
  <w:num w:numId="20">
    <w:abstractNumId w:val="13"/>
  </w:num>
  <w:num w:numId="21">
    <w:abstractNumId w:val="15"/>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622735"/>
    <w:rsid w:val="00005ECE"/>
    <w:rsid w:val="00017F97"/>
    <w:rsid w:val="00021DEC"/>
    <w:rsid w:val="00026B3E"/>
    <w:rsid w:val="00031067"/>
    <w:rsid w:val="000437E8"/>
    <w:rsid w:val="000438F3"/>
    <w:rsid w:val="00047222"/>
    <w:rsid w:val="0005471D"/>
    <w:rsid w:val="00056432"/>
    <w:rsid w:val="00070594"/>
    <w:rsid w:val="00070FF4"/>
    <w:rsid w:val="000817AC"/>
    <w:rsid w:val="00082B9B"/>
    <w:rsid w:val="00087E13"/>
    <w:rsid w:val="000C257E"/>
    <w:rsid w:val="000C3E56"/>
    <w:rsid w:val="000D0E91"/>
    <w:rsid w:val="000E105F"/>
    <w:rsid w:val="000E30A9"/>
    <w:rsid w:val="000F1BC7"/>
    <w:rsid w:val="00121102"/>
    <w:rsid w:val="00126A11"/>
    <w:rsid w:val="00131F42"/>
    <w:rsid w:val="00134BB2"/>
    <w:rsid w:val="00140457"/>
    <w:rsid w:val="00167BAC"/>
    <w:rsid w:val="00182880"/>
    <w:rsid w:val="00185FAD"/>
    <w:rsid w:val="00190841"/>
    <w:rsid w:val="00192923"/>
    <w:rsid w:val="0019673B"/>
    <w:rsid w:val="001A13FE"/>
    <w:rsid w:val="001A258E"/>
    <w:rsid w:val="001A464F"/>
    <w:rsid w:val="001A53FD"/>
    <w:rsid w:val="001A731E"/>
    <w:rsid w:val="001D6D20"/>
    <w:rsid w:val="001F0560"/>
    <w:rsid w:val="001F5B36"/>
    <w:rsid w:val="001F7CC3"/>
    <w:rsid w:val="00215871"/>
    <w:rsid w:val="00227890"/>
    <w:rsid w:val="0023691F"/>
    <w:rsid w:val="002405F6"/>
    <w:rsid w:val="00262463"/>
    <w:rsid w:val="00271908"/>
    <w:rsid w:val="00294187"/>
    <w:rsid w:val="00294C48"/>
    <w:rsid w:val="00295CC1"/>
    <w:rsid w:val="00297C52"/>
    <w:rsid w:val="002C07B6"/>
    <w:rsid w:val="002D574D"/>
    <w:rsid w:val="002D7B41"/>
    <w:rsid w:val="002F0005"/>
    <w:rsid w:val="002F02B2"/>
    <w:rsid w:val="002F07BF"/>
    <w:rsid w:val="00303DB2"/>
    <w:rsid w:val="00306EFE"/>
    <w:rsid w:val="003365AE"/>
    <w:rsid w:val="003406CB"/>
    <w:rsid w:val="00357BE0"/>
    <w:rsid w:val="00363342"/>
    <w:rsid w:val="003700C7"/>
    <w:rsid w:val="00376C66"/>
    <w:rsid w:val="003778E9"/>
    <w:rsid w:val="003A3D1E"/>
    <w:rsid w:val="003A73FF"/>
    <w:rsid w:val="003B7835"/>
    <w:rsid w:val="003C7B3E"/>
    <w:rsid w:val="003D0A49"/>
    <w:rsid w:val="003D62F8"/>
    <w:rsid w:val="003E4235"/>
    <w:rsid w:val="003E4BBE"/>
    <w:rsid w:val="003F7B62"/>
    <w:rsid w:val="004132B4"/>
    <w:rsid w:val="00414253"/>
    <w:rsid w:val="00422EA8"/>
    <w:rsid w:val="0044459D"/>
    <w:rsid w:val="0048080C"/>
    <w:rsid w:val="0049018B"/>
    <w:rsid w:val="00495B13"/>
    <w:rsid w:val="004A7306"/>
    <w:rsid w:val="004B3147"/>
    <w:rsid w:val="004D3B52"/>
    <w:rsid w:val="004F2440"/>
    <w:rsid w:val="00504147"/>
    <w:rsid w:val="00504233"/>
    <w:rsid w:val="00517076"/>
    <w:rsid w:val="005779AF"/>
    <w:rsid w:val="005822D1"/>
    <w:rsid w:val="005839FE"/>
    <w:rsid w:val="00591621"/>
    <w:rsid w:val="005C0689"/>
    <w:rsid w:val="005E4773"/>
    <w:rsid w:val="005E7373"/>
    <w:rsid w:val="005F53FF"/>
    <w:rsid w:val="00602609"/>
    <w:rsid w:val="0060389B"/>
    <w:rsid w:val="00605E97"/>
    <w:rsid w:val="00607A5C"/>
    <w:rsid w:val="00611B1C"/>
    <w:rsid w:val="00622735"/>
    <w:rsid w:val="00661C85"/>
    <w:rsid w:val="00665AE5"/>
    <w:rsid w:val="0067167D"/>
    <w:rsid w:val="00675E21"/>
    <w:rsid w:val="0068098A"/>
    <w:rsid w:val="006941B1"/>
    <w:rsid w:val="00694C36"/>
    <w:rsid w:val="006C7DFC"/>
    <w:rsid w:val="006D086D"/>
    <w:rsid w:val="006D0952"/>
    <w:rsid w:val="006D5740"/>
    <w:rsid w:val="00703FB3"/>
    <w:rsid w:val="007049A4"/>
    <w:rsid w:val="007146F3"/>
    <w:rsid w:val="00730EBA"/>
    <w:rsid w:val="00737BBC"/>
    <w:rsid w:val="00755E47"/>
    <w:rsid w:val="007561DB"/>
    <w:rsid w:val="00762FAC"/>
    <w:rsid w:val="0078330E"/>
    <w:rsid w:val="007A7225"/>
    <w:rsid w:val="007B0EB0"/>
    <w:rsid w:val="007B54FE"/>
    <w:rsid w:val="007C3212"/>
    <w:rsid w:val="007D32FF"/>
    <w:rsid w:val="007D76EB"/>
    <w:rsid w:val="007D7981"/>
    <w:rsid w:val="007F33B0"/>
    <w:rsid w:val="007F415A"/>
    <w:rsid w:val="0080785D"/>
    <w:rsid w:val="008104A9"/>
    <w:rsid w:val="00813845"/>
    <w:rsid w:val="008173C7"/>
    <w:rsid w:val="00843B5B"/>
    <w:rsid w:val="0085056E"/>
    <w:rsid w:val="008507D0"/>
    <w:rsid w:val="00865DF0"/>
    <w:rsid w:val="00866147"/>
    <w:rsid w:val="00885A57"/>
    <w:rsid w:val="00892A0B"/>
    <w:rsid w:val="0089368C"/>
    <w:rsid w:val="008A045D"/>
    <w:rsid w:val="008C1695"/>
    <w:rsid w:val="008C18A0"/>
    <w:rsid w:val="008F2240"/>
    <w:rsid w:val="00900533"/>
    <w:rsid w:val="00903E76"/>
    <w:rsid w:val="00905518"/>
    <w:rsid w:val="0090732A"/>
    <w:rsid w:val="00912A50"/>
    <w:rsid w:val="0092452A"/>
    <w:rsid w:val="009334B4"/>
    <w:rsid w:val="00935F25"/>
    <w:rsid w:val="00936B5D"/>
    <w:rsid w:val="009371BB"/>
    <w:rsid w:val="00940B9D"/>
    <w:rsid w:val="00944C45"/>
    <w:rsid w:val="00951EDE"/>
    <w:rsid w:val="009562BB"/>
    <w:rsid w:val="00960420"/>
    <w:rsid w:val="009670AB"/>
    <w:rsid w:val="00976BD5"/>
    <w:rsid w:val="00983DFC"/>
    <w:rsid w:val="00993A7E"/>
    <w:rsid w:val="009A66D3"/>
    <w:rsid w:val="009B58A6"/>
    <w:rsid w:val="009B7761"/>
    <w:rsid w:val="009C0B35"/>
    <w:rsid w:val="009C4D00"/>
    <w:rsid w:val="009C5B96"/>
    <w:rsid w:val="009C7447"/>
    <w:rsid w:val="009D622D"/>
    <w:rsid w:val="009E6788"/>
    <w:rsid w:val="009E775E"/>
    <w:rsid w:val="009F088C"/>
    <w:rsid w:val="009F7E64"/>
    <w:rsid w:val="00A06671"/>
    <w:rsid w:val="00A23293"/>
    <w:rsid w:val="00A50F37"/>
    <w:rsid w:val="00A565FB"/>
    <w:rsid w:val="00A660EF"/>
    <w:rsid w:val="00A71725"/>
    <w:rsid w:val="00A934A3"/>
    <w:rsid w:val="00A955C1"/>
    <w:rsid w:val="00A959E8"/>
    <w:rsid w:val="00A95EC7"/>
    <w:rsid w:val="00A97EF4"/>
    <w:rsid w:val="00AA4ED5"/>
    <w:rsid w:val="00AA4F81"/>
    <w:rsid w:val="00AB1CDE"/>
    <w:rsid w:val="00AB5ACB"/>
    <w:rsid w:val="00AC1BA0"/>
    <w:rsid w:val="00AC7841"/>
    <w:rsid w:val="00AD0CAF"/>
    <w:rsid w:val="00AE2E01"/>
    <w:rsid w:val="00AE41DE"/>
    <w:rsid w:val="00B01079"/>
    <w:rsid w:val="00B0220C"/>
    <w:rsid w:val="00B04899"/>
    <w:rsid w:val="00B05D7A"/>
    <w:rsid w:val="00B14C40"/>
    <w:rsid w:val="00B3084C"/>
    <w:rsid w:val="00B567AA"/>
    <w:rsid w:val="00B63A11"/>
    <w:rsid w:val="00B72E9A"/>
    <w:rsid w:val="00B75540"/>
    <w:rsid w:val="00B80E03"/>
    <w:rsid w:val="00B83E0B"/>
    <w:rsid w:val="00BA63C7"/>
    <w:rsid w:val="00BB32EB"/>
    <w:rsid w:val="00BB795C"/>
    <w:rsid w:val="00BC11C2"/>
    <w:rsid w:val="00BC16DA"/>
    <w:rsid w:val="00BC491C"/>
    <w:rsid w:val="00BD1A52"/>
    <w:rsid w:val="00C007D0"/>
    <w:rsid w:val="00C16909"/>
    <w:rsid w:val="00C21547"/>
    <w:rsid w:val="00C21D01"/>
    <w:rsid w:val="00C246A5"/>
    <w:rsid w:val="00C247BE"/>
    <w:rsid w:val="00C26A76"/>
    <w:rsid w:val="00C2728C"/>
    <w:rsid w:val="00C372ED"/>
    <w:rsid w:val="00C52E3A"/>
    <w:rsid w:val="00C76F9C"/>
    <w:rsid w:val="00C805E8"/>
    <w:rsid w:val="00CA5289"/>
    <w:rsid w:val="00CC4953"/>
    <w:rsid w:val="00CD0BF2"/>
    <w:rsid w:val="00CD0E16"/>
    <w:rsid w:val="00CE5D0F"/>
    <w:rsid w:val="00CF5A7B"/>
    <w:rsid w:val="00D01E58"/>
    <w:rsid w:val="00D0267D"/>
    <w:rsid w:val="00D02C59"/>
    <w:rsid w:val="00D15646"/>
    <w:rsid w:val="00D36457"/>
    <w:rsid w:val="00D369E0"/>
    <w:rsid w:val="00D4324F"/>
    <w:rsid w:val="00D500E9"/>
    <w:rsid w:val="00D5617D"/>
    <w:rsid w:val="00D564E8"/>
    <w:rsid w:val="00D57F14"/>
    <w:rsid w:val="00D812C8"/>
    <w:rsid w:val="00DA4B4A"/>
    <w:rsid w:val="00DB52F3"/>
    <w:rsid w:val="00DB5843"/>
    <w:rsid w:val="00DD1A28"/>
    <w:rsid w:val="00DE27B9"/>
    <w:rsid w:val="00E009A9"/>
    <w:rsid w:val="00E023CE"/>
    <w:rsid w:val="00E03546"/>
    <w:rsid w:val="00E15A95"/>
    <w:rsid w:val="00E5001B"/>
    <w:rsid w:val="00E62D96"/>
    <w:rsid w:val="00E733DF"/>
    <w:rsid w:val="00E74463"/>
    <w:rsid w:val="00E8362A"/>
    <w:rsid w:val="00E85B36"/>
    <w:rsid w:val="00E9182B"/>
    <w:rsid w:val="00EA3A54"/>
    <w:rsid w:val="00EB5539"/>
    <w:rsid w:val="00EC5EDF"/>
    <w:rsid w:val="00ED31EA"/>
    <w:rsid w:val="00EE2333"/>
    <w:rsid w:val="00EE5324"/>
    <w:rsid w:val="00EF0999"/>
    <w:rsid w:val="00EF39C3"/>
    <w:rsid w:val="00EF706B"/>
    <w:rsid w:val="00F23735"/>
    <w:rsid w:val="00F25C95"/>
    <w:rsid w:val="00F300A1"/>
    <w:rsid w:val="00F42AE5"/>
    <w:rsid w:val="00F71C01"/>
    <w:rsid w:val="00FB161C"/>
    <w:rsid w:val="00FB49D0"/>
    <w:rsid w:val="00FC0B7E"/>
    <w:rsid w:val="00FC2E4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73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74463"/>
    <w:pPr>
      <w:keepNext/>
      <w:jc w:val="both"/>
      <w:outlineLvl w:val="0"/>
    </w:pPr>
    <w:rPr>
      <w:rFonts w:ascii="Arial" w:hAnsi="Arial"/>
      <w:b/>
      <w:smallCaps/>
      <w:sz w:val="22"/>
      <w:szCs w:val="20"/>
    </w:rPr>
  </w:style>
  <w:style w:type="paragraph" w:styleId="Heading2">
    <w:name w:val="heading 2"/>
    <w:basedOn w:val="Normal"/>
    <w:next w:val="Normal"/>
    <w:link w:val="Heading2Char"/>
    <w:qFormat/>
    <w:rsid w:val="00E74463"/>
    <w:pPr>
      <w:keepNext/>
      <w:spacing w:before="240" w:after="60"/>
      <w:jc w:val="both"/>
      <w:outlineLvl w:val="1"/>
    </w:pPr>
    <w:rPr>
      <w:rFonts w:ascii="Arial" w:hAnsi="Arial"/>
      <w:b/>
      <w:i/>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22735"/>
    <w:pPr>
      <w:tabs>
        <w:tab w:val="center" w:pos="4320"/>
        <w:tab w:val="right" w:pos="8640"/>
      </w:tabs>
    </w:pPr>
  </w:style>
  <w:style w:type="character" w:customStyle="1" w:styleId="HeaderChar">
    <w:name w:val="Header Char"/>
    <w:basedOn w:val="DefaultParagraphFont"/>
    <w:link w:val="Header"/>
    <w:rsid w:val="0062273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2735"/>
    <w:rPr>
      <w:rFonts w:ascii="Tahoma" w:hAnsi="Tahoma" w:cs="Tahoma"/>
      <w:sz w:val="16"/>
      <w:szCs w:val="16"/>
    </w:rPr>
  </w:style>
  <w:style w:type="character" w:customStyle="1" w:styleId="BalloonTextChar">
    <w:name w:val="Balloon Text Char"/>
    <w:basedOn w:val="DefaultParagraphFont"/>
    <w:link w:val="BalloonText"/>
    <w:uiPriority w:val="99"/>
    <w:semiHidden/>
    <w:rsid w:val="00622735"/>
    <w:rPr>
      <w:rFonts w:ascii="Tahoma" w:eastAsia="Times New Roman" w:hAnsi="Tahoma" w:cs="Tahoma"/>
      <w:sz w:val="16"/>
      <w:szCs w:val="16"/>
    </w:rPr>
  </w:style>
  <w:style w:type="paragraph" w:styleId="Footer">
    <w:name w:val="footer"/>
    <w:basedOn w:val="Normal"/>
    <w:link w:val="FooterChar"/>
    <w:uiPriority w:val="99"/>
    <w:semiHidden/>
    <w:unhideWhenUsed/>
    <w:rsid w:val="00E85B36"/>
    <w:pPr>
      <w:tabs>
        <w:tab w:val="center" w:pos="4680"/>
        <w:tab w:val="right" w:pos="9360"/>
      </w:tabs>
    </w:pPr>
  </w:style>
  <w:style w:type="character" w:customStyle="1" w:styleId="FooterChar">
    <w:name w:val="Footer Char"/>
    <w:basedOn w:val="DefaultParagraphFont"/>
    <w:link w:val="Footer"/>
    <w:uiPriority w:val="99"/>
    <w:semiHidden/>
    <w:rsid w:val="00E85B36"/>
    <w:rPr>
      <w:rFonts w:ascii="Times New Roman" w:eastAsia="Times New Roman" w:hAnsi="Times New Roman" w:cs="Times New Roman"/>
      <w:sz w:val="24"/>
      <w:szCs w:val="24"/>
    </w:rPr>
  </w:style>
  <w:style w:type="character" w:styleId="CommentReference">
    <w:name w:val="annotation reference"/>
    <w:uiPriority w:val="99"/>
    <w:semiHidden/>
    <w:unhideWhenUsed/>
    <w:rsid w:val="00EE5324"/>
    <w:rPr>
      <w:sz w:val="16"/>
      <w:szCs w:val="16"/>
    </w:rPr>
  </w:style>
  <w:style w:type="paragraph" w:styleId="CommentText">
    <w:name w:val="annotation text"/>
    <w:basedOn w:val="Normal"/>
    <w:link w:val="CommentTextChar"/>
    <w:uiPriority w:val="99"/>
    <w:semiHidden/>
    <w:unhideWhenUsed/>
    <w:rsid w:val="00EE5324"/>
    <w:pPr>
      <w:spacing w:after="200" w:line="276" w:lineRule="auto"/>
    </w:pPr>
    <w:rPr>
      <w:rFonts w:ascii="Calibri" w:eastAsia="Calibri" w:hAnsi="Calibri"/>
      <w:sz w:val="20"/>
      <w:szCs w:val="20"/>
    </w:rPr>
  </w:style>
  <w:style w:type="character" w:customStyle="1" w:styleId="CommentTextChar">
    <w:name w:val="Comment Text Char"/>
    <w:basedOn w:val="DefaultParagraphFont"/>
    <w:link w:val="CommentText"/>
    <w:uiPriority w:val="99"/>
    <w:semiHidden/>
    <w:rsid w:val="00EE5324"/>
    <w:rPr>
      <w:rFonts w:ascii="Calibri" w:eastAsia="Calibri" w:hAnsi="Calibri" w:cs="Times New Roman"/>
      <w:sz w:val="20"/>
      <w:szCs w:val="20"/>
    </w:rPr>
  </w:style>
  <w:style w:type="paragraph" w:customStyle="1" w:styleId="TableParagraph">
    <w:name w:val="Table Paragraph"/>
    <w:basedOn w:val="Normal"/>
    <w:rsid w:val="002D574D"/>
    <w:pPr>
      <w:widowControl w:val="0"/>
      <w:suppressAutoHyphens/>
    </w:pPr>
    <w:rPr>
      <w:rFonts w:ascii="Calibri" w:eastAsia="Calibri" w:hAnsi="Calibri"/>
      <w:sz w:val="22"/>
      <w:szCs w:val="22"/>
      <w:lang w:eastAsia="zh-CN"/>
    </w:rPr>
  </w:style>
  <w:style w:type="paragraph" w:styleId="ListParagraph">
    <w:name w:val="List Paragraph"/>
    <w:basedOn w:val="Normal"/>
    <w:uiPriority w:val="34"/>
    <w:qFormat/>
    <w:rsid w:val="00504233"/>
    <w:pPr>
      <w:ind w:left="720"/>
      <w:contextualSpacing/>
    </w:pPr>
  </w:style>
  <w:style w:type="character" w:customStyle="1" w:styleId="Heading1Char">
    <w:name w:val="Heading 1 Char"/>
    <w:basedOn w:val="DefaultParagraphFont"/>
    <w:link w:val="Heading1"/>
    <w:rsid w:val="00E74463"/>
    <w:rPr>
      <w:rFonts w:ascii="Arial" w:eastAsia="Times New Roman" w:hAnsi="Arial" w:cs="Times New Roman"/>
      <w:b/>
      <w:smallCaps/>
      <w:szCs w:val="20"/>
    </w:rPr>
  </w:style>
  <w:style w:type="character" w:customStyle="1" w:styleId="Heading2Char">
    <w:name w:val="Heading 2 Char"/>
    <w:basedOn w:val="DefaultParagraphFont"/>
    <w:link w:val="Heading2"/>
    <w:rsid w:val="00E74463"/>
    <w:rPr>
      <w:rFonts w:ascii="Arial" w:eastAsia="Times New Roman" w:hAnsi="Arial" w:cs="Times New Roman"/>
      <w:b/>
      <w:i/>
      <w:szCs w:val="20"/>
    </w:rPr>
  </w:style>
  <w:style w:type="character" w:styleId="Hyperlink">
    <w:name w:val="Hyperlink"/>
    <w:semiHidden/>
    <w:rsid w:val="00CD0E16"/>
    <w:rPr>
      <w:color w:val="0000FF"/>
      <w:u w:val="single"/>
    </w:rPr>
  </w:style>
  <w:style w:type="paragraph" w:customStyle="1" w:styleId="Achievement">
    <w:name w:val="Achievement"/>
    <w:basedOn w:val="Normal"/>
    <w:rsid w:val="00CD0E16"/>
    <w:pPr>
      <w:numPr>
        <w:numId w:val="4"/>
      </w:numPr>
      <w:suppressAutoHyphens/>
      <w:spacing w:after="60" w:line="240" w:lineRule="atLeast"/>
      <w:jc w:val="both"/>
    </w:pPr>
    <w:rPr>
      <w:rFonts w:ascii="Garamond" w:hAnsi="Garamond"/>
      <w:sz w:val="22"/>
      <w:szCs w:val="20"/>
      <w:lang w:eastAsia="ar-SA"/>
    </w:rPr>
  </w:style>
  <w:style w:type="paragraph" w:styleId="BodyText">
    <w:name w:val="Body Text"/>
    <w:basedOn w:val="Normal"/>
    <w:link w:val="BodyTextChar"/>
    <w:uiPriority w:val="99"/>
    <w:semiHidden/>
    <w:unhideWhenUsed/>
    <w:rsid w:val="00CD0E16"/>
    <w:pPr>
      <w:spacing w:after="120"/>
    </w:pPr>
  </w:style>
  <w:style w:type="character" w:customStyle="1" w:styleId="BodyTextChar">
    <w:name w:val="Body Text Char"/>
    <w:basedOn w:val="DefaultParagraphFont"/>
    <w:link w:val="BodyText"/>
    <w:uiPriority w:val="99"/>
    <w:semiHidden/>
    <w:rsid w:val="00CD0E16"/>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4567290">
      <w:bodyDiv w:val="1"/>
      <w:marLeft w:val="0"/>
      <w:marRight w:val="0"/>
      <w:marTop w:val="0"/>
      <w:marBottom w:val="0"/>
      <w:divBdr>
        <w:top w:val="none" w:sz="0" w:space="0" w:color="auto"/>
        <w:left w:val="none" w:sz="0" w:space="0" w:color="auto"/>
        <w:bottom w:val="none" w:sz="0" w:space="0" w:color="auto"/>
        <w:right w:val="none" w:sz="0" w:space="0" w:color="auto"/>
      </w:divBdr>
    </w:div>
    <w:div w:id="188733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nsultparagon.com" TargetMode="External"/><Relationship Id="rId3" Type="http://schemas.openxmlformats.org/officeDocument/2006/relationships/settings" Target="settings.xml"/><Relationship Id="rId7" Type="http://schemas.openxmlformats.org/officeDocument/2006/relationships/hyperlink" Target="http://www.techmahindra.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10894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sk102203</dc:creator>
  <cp:lastModifiedBy>SAP</cp:lastModifiedBy>
  <cp:revision>2</cp:revision>
  <dcterms:created xsi:type="dcterms:W3CDTF">2016-12-27T15:16:00Z</dcterms:created>
  <dcterms:modified xsi:type="dcterms:W3CDTF">2016-12-27T15:16:00Z</dcterms:modified>
</cp:coreProperties>
</file>