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933" w:rsidRDefault="00EE05F0" w:rsidP="00DB1933">
      <w:pPr>
        <w:jc w:val="center"/>
      </w:pPr>
      <w:bookmarkStart w:id="0" w:name="_GoBack"/>
      <w:bookmarkEnd w:id="0"/>
      <w:r>
        <w:rPr>
          <w:rFonts w:ascii="Verdana" w:hAnsi="Verdana"/>
          <w:noProof/>
          <w:sz w:val="20"/>
          <w:szCs w:val="20"/>
          <w:lang w:eastAsia="en-US"/>
        </w:rPr>
        <mc:AlternateContent>
          <mc:Choice Requires="wps">
            <w:drawing>
              <wp:anchor distT="0" distB="0" distL="114300" distR="114300" simplePos="0" relativeHeight="251657216" behindDoc="0" locked="0" layoutInCell="1" allowOverlap="1">
                <wp:simplePos x="0" y="0"/>
                <wp:positionH relativeFrom="column">
                  <wp:posOffset>10160</wp:posOffset>
                </wp:positionH>
                <wp:positionV relativeFrom="paragraph">
                  <wp:posOffset>-151765</wp:posOffset>
                </wp:positionV>
                <wp:extent cx="892810" cy="933450"/>
                <wp:effectExtent l="0" t="0" r="444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933450"/>
                        </a:xfrm>
                        <a:prstGeom prst="rect">
                          <a:avLst/>
                        </a:prstGeom>
                        <a:solidFill>
                          <a:srgbClr val="FFFFFF"/>
                        </a:solidFill>
                        <a:ln>
                          <a:noFill/>
                        </a:ln>
                        <a:extLst>
                          <a:ext uri="{91240B29-F687-4F45-9708-019B960494DF}">
                            <a14:hiddenLine xmlns:a14="http://schemas.microsoft.com/office/drawing/2010/main" w="9525">
                              <a:solidFill>
                                <a:srgbClr val="8064A2"/>
                              </a:solidFill>
                              <a:miter lim="800000"/>
                              <a:headEnd/>
                              <a:tailEnd/>
                            </a14:hiddenLine>
                          </a:ext>
                        </a:extLst>
                      </wps:spPr>
                      <wps:txbx>
                        <w:txbxContent>
                          <w:p w:rsidR="006154EF" w:rsidRDefault="00EE05F0" w:rsidP="006154EF">
                            <w:r>
                              <w:rPr>
                                <w:noProof/>
                                <w:lang w:eastAsia="en-US"/>
                              </w:rPr>
                              <w:drawing>
                                <wp:inline distT="0" distB="0" distL="0" distR="0">
                                  <wp:extent cx="742950" cy="8001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800100"/>
                                          </a:xfrm>
                                          <a:prstGeom prst="rect">
                                            <a:avLst/>
                                          </a:prstGeom>
                                          <a:noFill/>
                                          <a:ln>
                                            <a:noFill/>
                                          </a:ln>
                                        </pic:spPr>
                                      </pic:pic>
                                    </a:graphicData>
                                  </a:graphic>
                                </wp:inline>
                              </w:drawing>
                            </w:r>
                            <w:r w:rsidR="006154EF">
                              <w:t xml:space="preserve">  </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pt;margin-top:-11.95pt;width:70.3pt;height: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" stroked="f" strokecolor="#8064a2">
                <v:textbox inset=",7.2pt">
                  <w:txbxContent>
                    <w:p w:rsidR="006154EF" w:rsidRDefault="00EE05F0" w:rsidP="006154EF">
                      <w:r>
                        <w:rPr>
                          <w:noProof/>
                          <w:lang w:eastAsia="en-US"/>
                        </w:rPr>
                        <w:drawing>
                          <wp:inline distT="0" distB="0" distL="0" distR="0">
                            <wp:extent cx="742950" cy="8001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800100"/>
                                    </a:xfrm>
                                    <a:prstGeom prst="rect">
                                      <a:avLst/>
                                    </a:prstGeom>
                                    <a:noFill/>
                                    <a:ln>
                                      <a:noFill/>
                                    </a:ln>
                                  </pic:spPr>
                                </pic:pic>
                              </a:graphicData>
                            </a:graphic>
                          </wp:inline>
                        </w:drawing>
                      </w:r>
                      <w:r w:rsidR="006154EF">
                        <w:t xml:space="preserve">  </w:t>
                      </w:r>
                    </w:p>
                  </w:txbxContent>
                </v:textbox>
              </v:shape>
            </w:pict>
          </mc:Fallback>
        </mc:AlternateContent>
      </w:r>
      <w:r>
        <w:rPr>
          <w:rFonts w:ascii="Verdana" w:hAnsi="Verdana"/>
          <w:noProof/>
          <w:sz w:val="20"/>
          <w:szCs w:val="20"/>
          <w:lang w:eastAsia="en-US"/>
        </w:rPr>
        <mc:AlternateContent>
          <mc:Choice Requires="wps">
            <w:drawing>
              <wp:anchor distT="0" distB="0" distL="114300" distR="114300" simplePos="0" relativeHeight="251658240" behindDoc="0" locked="0" layoutInCell="1" allowOverlap="1">
                <wp:simplePos x="0" y="0"/>
                <wp:positionH relativeFrom="column">
                  <wp:posOffset>4429760</wp:posOffset>
                </wp:positionH>
                <wp:positionV relativeFrom="paragraph">
                  <wp:posOffset>-170815</wp:posOffset>
                </wp:positionV>
                <wp:extent cx="2245360" cy="933450"/>
                <wp:effectExtent l="0" t="0" r="444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360" cy="933450"/>
                        </a:xfrm>
                        <a:prstGeom prst="rect">
                          <a:avLst/>
                        </a:prstGeom>
                        <a:solidFill>
                          <a:srgbClr val="FFFFFF"/>
                        </a:solidFill>
                        <a:ln>
                          <a:noFill/>
                        </a:ln>
                        <a:extLst>
                          <a:ext uri="{91240B29-F687-4F45-9708-019B960494DF}">
                            <a14:hiddenLine xmlns:a14="http://schemas.microsoft.com/office/drawing/2010/main" w="9525">
                              <a:solidFill>
                                <a:srgbClr val="8064A2"/>
                              </a:solidFill>
                              <a:miter lim="800000"/>
                              <a:headEnd/>
                              <a:tailEnd/>
                            </a14:hiddenLine>
                          </a:ext>
                        </a:extLst>
                      </wps:spPr>
                      <wps:txbx>
                        <w:txbxContent>
                          <w:p w:rsidR="006154EF" w:rsidRDefault="00EE05F0" w:rsidP="006154EF">
                            <w:r>
                              <w:rPr>
                                <w:noProof/>
                                <w:lang w:eastAsia="en-US"/>
                              </w:rPr>
                              <w:drawing>
                                <wp:inline distT="0" distB="0" distL="0" distR="0">
                                  <wp:extent cx="914400" cy="781050"/>
                                  <wp:effectExtent l="0" t="0" r="0" b="0"/>
                                  <wp:docPr id="3" name="Picture 3" descr="SF De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F Dev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781050"/>
                                          </a:xfrm>
                                          <a:prstGeom prst="rect">
                                            <a:avLst/>
                                          </a:prstGeom>
                                          <a:noFill/>
                                          <a:ln>
                                            <a:noFill/>
                                          </a:ln>
                                        </pic:spPr>
                                      </pic:pic>
                                    </a:graphicData>
                                  </a:graphic>
                                </wp:inline>
                              </w:drawing>
                            </w:r>
                            <w:r w:rsidR="006154EF">
                              <w:t xml:space="preserve">    </w:t>
                            </w:r>
                            <w:r>
                              <w:rPr>
                                <w:noProof/>
                                <w:lang w:eastAsia="en-US"/>
                              </w:rPr>
                              <w:drawing>
                                <wp:inline distT="0" distB="0" distL="0" distR="0">
                                  <wp:extent cx="914400" cy="800100"/>
                                  <wp:effectExtent l="0" t="0" r="0" b="0"/>
                                  <wp:docPr id="4" name="Picture 4" descr="SF Adm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F Admi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r w:rsidR="006154EF">
                              <w:t xml:space="preserve">  </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8.8pt;margin-top:-13.45pt;width:176.8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" stroked="f" strokecolor="#8064a2">
                <v:textbox inset=",7.2pt">
                  <w:txbxContent>
                    <w:p w:rsidR="006154EF" w:rsidRDefault="00EE05F0" w:rsidP="006154EF">
                      <w:r>
                        <w:rPr>
                          <w:noProof/>
                          <w:lang w:eastAsia="en-US"/>
                        </w:rPr>
                        <w:drawing>
                          <wp:inline distT="0" distB="0" distL="0" distR="0">
                            <wp:extent cx="914400" cy="781050"/>
                            <wp:effectExtent l="0" t="0" r="0" b="0"/>
                            <wp:docPr id="3" name="Picture 3" descr="SF De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F Dev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781050"/>
                                    </a:xfrm>
                                    <a:prstGeom prst="rect">
                                      <a:avLst/>
                                    </a:prstGeom>
                                    <a:noFill/>
                                    <a:ln>
                                      <a:noFill/>
                                    </a:ln>
                                  </pic:spPr>
                                </pic:pic>
                              </a:graphicData>
                            </a:graphic>
                          </wp:inline>
                        </w:drawing>
                      </w:r>
                      <w:r w:rsidR="006154EF">
                        <w:t xml:space="preserve">    </w:t>
                      </w:r>
                      <w:r>
                        <w:rPr>
                          <w:noProof/>
                          <w:lang w:eastAsia="en-US"/>
                        </w:rPr>
                        <w:drawing>
                          <wp:inline distT="0" distB="0" distL="0" distR="0">
                            <wp:extent cx="914400" cy="800100"/>
                            <wp:effectExtent l="0" t="0" r="0" b="0"/>
                            <wp:docPr id="4" name="Picture 4" descr="SF Adm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F Admi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r w:rsidR="006154EF">
                        <w:t xml:space="preserve">  </w:t>
                      </w:r>
                    </w:p>
                  </w:txbxContent>
                </v:textbox>
              </v:shape>
            </w:pict>
          </mc:Fallback>
        </mc:AlternateContent>
      </w:r>
      <w:r>
        <w:rPr>
          <w:noProof/>
          <w:lang w:eastAsia="en-US"/>
        </w:rPr>
        <mc:AlternateContent>
          <mc:Choice Requires="wps">
            <w:drawing>
              <wp:anchor distT="0" distB="0" distL="114300" distR="114300" simplePos="0" relativeHeight="251656192" behindDoc="0" locked="0" layoutInCell="1" allowOverlap="1">
                <wp:simplePos x="0" y="0"/>
                <wp:positionH relativeFrom="column">
                  <wp:posOffset>1514475</wp:posOffset>
                </wp:positionH>
                <wp:positionV relativeFrom="paragraph">
                  <wp:posOffset>22860</wp:posOffset>
                </wp:positionV>
                <wp:extent cx="2937510" cy="606425"/>
                <wp:effectExtent l="0" t="3175"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510" cy="60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1933" w:rsidRDefault="00EE05F0" w:rsidP="006154EF">
                            <w:pPr>
                              <w:jc w:val="center"/>
                            </w:pPr>
                            <w:r>
                              <w:rPr>
                                <w:rFonts w:ascii="Verdana" w:hAnsi="Verdana"/>
                                <w:b/>
                                <w:noProof/>
                                <w:lang w:eastAsia="en-US"/>
                              </w:rPr>
                              <w:drawing>
                                <wp:inline distT="0" distB="0" distL="0" distR="0">
                                  <wp:extent cx="2752725" cy="514350"/>
                                  <wp:effectExtent l="0" t="0" r="9525" b="0"/>
                                  <wp:docPr id="2" name="Picture 16" descr="Description: Description: 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Description: salesfo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5143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9.25pt;margin-top:1.8pt;width:231.3pt;height:47.7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" filled="f" stroked="f">
                <v:textbox style="mso-fit-shape-to-text:t">
                  <w:txbxContent>
                    <w:p w:rsidR="00DB1933" w:rsidRDefault="00EE05F0" w:rsidP="006154EF">
                      <w:pPr>
                        <w:jc w:val="center"/>
                      </w:pPr>
                      <w:r>
                        <w:rPr>
                          <w:rFonts w:ascii="Verdana" w:hAnsi="Verdana"/>
                          <w:b/>
                          <w:noProof/>
                          <w:lang w:eastAsia="en-US"/>
                        </w:rPr>
                        <w:drawing>
                          <wp:inline distT="0" distB="0" distL="0" distR="0">
                            <wp:extent cx="2752725" cy="514350"/>
                            <wp:effectExtent l="0" t="0" r="9525" b="0"/>
                            <wp:docPr id="2" name="Picture 16" descr="Description: Description: 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Description: salesfo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514350"/>
                                    </a:xfrm>
                                    <a:prstGeom prst="rect">
                                      <a:avLst/>
                                    </a:prstGeom>
                                    <a:noFill/>
                                    <a:ln>
                                      <a:noFill/>
                                    </a:ln>
                                  </pic:spPr>
                                </pic:pic>
                              </a:graphicData>
                            </a:graphic>
                          </wp:inline>
                        </w:drawing>
                      </w:r>
                    </w:p>
                  </w:txbxContent>
                </v:textbox>
              </v:shape>
            </w:pict>
          </mc:Fallback>
        </mc:AlternateContent>
      </w:r>
    </w:p>
    <w:p w:rsidR="00DB1933" w:rsidRDefault="00DB1933"/>
    <w:p w:rsidR="00DB1933" w:rsidRDefault="00DB1933"/>
    <w:p w:rsidR="00DB1933" w:rsidRPr="00B4388C" w:rsidRDefault="00DB1933" w:rsidP="00B4388C">
      <w:pPr>
        <w:rPr>
          <w:sz w:val="10"/>
        </w:rPr>
      </w:pPr>
    </w:p>
    <w:p w:rsidR="005B4359" w:rsidRDefault="005B4359" w:rsidP="005B4359"/>
    <w:p w:rsidR="0054407E" w:rsidRDefault="00EE05F0" w:rsidP="005B4359">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4152900</wp:posOffset>
                </wp:positionH>
                <wp:positionV relativeFrom="paragraph">
                  <wp:posOffset>112395</wp:posOffset>
                </wp:positionV>
                <wp:extent cx="2438400" cy="447675"/>
                <wp:effectExtent l="0" t="0" r="0" b="952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07E" w:rsidRPr="006154EF" w:rsidRDefault="0054407E" w:rsidP="0054407E">
                            <w:pPr>
                              <w:tabs>
                                <w:tab w:val="left" w:pos="1665"/>
                              </w:tabs>
                              <w:rPr>
                                <w:rFonts w:ascii="Calibri" w:hAnsi="Calibri"/>
                                <w:b/>
                                <w:sz w:val="22"/>
                                <w:szCs w:val="22"/>
                              </w:rPr>
                            </w:pPr>
                            <w:r w:rsidRPr="006154EF">
                              <w:rPr>
                                <w:rFonts w:ascii="Calibri" w:hAnsi="Calibri"/>
                                <w:b/>
                                <w:sz w:val="22"/>
                                <w:szCs w:val="22"/>
                                <w:lang w:val="de-DE"/>
                              </w:rPr>
                              <w:t xml:space="preserve">E-mail ID : </w:t>
                            </w:r>
                            <w:hyperlink r:id="rId12" w:history="1">
                              <w:r w:rsidR="00DB071D" w:rsidRPr="00C261DD">
                                <w:rPr>
                                  <w:rStyle w:val="Hyperlink"/>
                                  <w:rFonts w:ascii="Calibri" w:hAnsi="Calibri"/>
                                  <w:b/>
                                  <w:sz w:val="22"/>
                                  <w:szCs w:val="22"/>
                                  <w:u w:val="none"/>
                                </w:rPr>
                                <w:t>nayak.reetan@gmail.com</w:t>
                              </w:r>
                            </w:hyperlink>
                          </w:p>
                          <w:p w:rsidR="0054407E" w:rsidRPr="0054407E" w:rsidRDefault="0054407E" w:rsidP="0054407E">
                            <w:pPr>
                              <w:rPr>
                                <w:rFonts w:ascii="Calibri" w:hAnsi="Calibri"/>
                                <w:b/>
                                <w:sz w:val="22"/>
                                <w:szCs w:val="22"/>
                                <w:lang w:val="sv-SE"/>
                              </w:rPr>
                            </w:pPr>
                            <w:r w:rsidRPr="006154EF">
                              <w:rPr>
                                <w:rFonts w:ascii="Calibri" w:hAnsi="Calibri"/>
                                <w:b/>
                                <w:sz w:val="22"/>
                                <w:szCs w:val="22"/>
                                <w:lang w:val="sv-SE"/>
                              </w:rPr>
                              <w:t>Mobile No : +91- 99160 14194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327pt;margin-top:8.85pt;width:192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" stroked="f">
                <v:textbox>
                  <w:txbxContent>
                    <w:p w:rsidR="0054407E" w:rsidRPr="006154EF" w:rsidRDefault="0054407E" w:rsidP="0054407E">
                      <w:pPr>
                        <w:tabs>
                          <w:tab w:val="left" w:pos="1665"/>
                        </w:tabs>
                        <w:rPr>
                          <w:rFonts w:ascii="Calibri" w:hAnsi="Calibri"/>
                          <w:b/>
                          <w:sz w:val="22"/>
                          <w:szCs w:val="22"/>
                        </w:rPr>
                      </w:pPr>
                      <w:r w:rsidRPr="006154EF">
                        <w:rPr>
                          <w:rFonts w:ascii="Calibri" w:hAnsi="Calibri"/>
                          <w:b/>
                          <w:sz w:val="22"/>
                          <w:szCs w:val="22"/>
                          <w:lang w:val="de-DE"/>
                        </w:rPr>
                        <w:t xml:space="preserve">E-mail ID : </w:t>
                      </w:r>
                      <w:hyperlink r:id="rId13" w:history="1">
                        <w:r w:rsidR="00DB071D" w:rsidRPr="00C261DD">
                          <w:rPr>
                            <w:rStyle w:val="Hyperlink"/>
                            <w:rFonts w:ascii="Calibri" w:hAnsi="Calibri"/>
                            <w:b/>
                            <w:sz w:val="22"/>
                            <w:szCs w:val="22"/>
                            <w:u w:val="none"/>
                          </w:rPr>
                          <w:t>nayak.reetan@gmail.com</w:t>
                        </w:r>
                      </w:hyperlink>
                    </w:p>
                    <w:p w:rsidR="0054407E" w:rsidRPr="0054407E" w:rsidRDefault="0054407E" w:rsidP="0054407E">
                      <w:pPr>
                        <w:rPr>
                          <w:rFonts w:ascii="Calibri" w:hAnsi="Calibri"/>
                          <w:b/>
                          <w:sz w:val="22"/>
                          <w:szCs w:val="22"/>
                          <w:lang w:val="sv-SE"/>
                        </w:rPr>
                      </w:pPr>
                      <w:r w:rsidRPr="006154EF">
                        <w:rPr>
                          <w:rFonts w:ascii="Calibri" w:hAnsi="Calibri"/>
                          <w:b/>
                          <w:sz w:val="22"/>
                          <w:szCs w:val="22"/>
                          <w:lang w:val="sv-SE"/>
                        </w:rPr>
                        <w:t>Mobile No : +91- 99160 14194</w:t>
                      </w:r>
                    </w:p>
                  </w:txbxContent>
                </v:textbox>
              </v:shape>
            </w:pict>
          </mc:Fallback>
        </mc:AlternateContent>
      </w:r>
    </w:p>
    <w:p w:rsidR="0054407E" w:rsidRPr="0054407E" w:rsidRDefault="0054407E" w:rsidP="005B4359">
      <w:r w:rsidRPr="0054407E">
        <w:rPr>
          <w:rFonts w:ascii="Copperplate Gothic Bold" w:hAnsi="Copperplate Gothic Bold"/>
          <w:noProof/>
          <w:sz w:val="32"/>
          <w:szCs w:val="22"/>
          <w:lang w:eastAsia="en-US"/>
        </w:rPr>
        <w:t>Reetan  Nayak</w:t>
      </w:r>
    </w:p>
    <w:p w:rsidR="0054407E" w:rsidRPr="005B4359" w:rsidRDefault="0054407E" w:rsidP="00731BA4">
      <w:pPr>
        <w:ind w:right="-169"/>
        <w:rPr>
          <w:vanish/>
        </w:rPr>
      </w:pPr>
    </w:p>
    <w:p w:rsidR="00583361" w:rsidRPr="00B35A25" w:rsidRDefault="00583361" w:rsidP="00583361">
      <w:pPr>
        <w:jc w:val="both"/>
        <w:rPr>
          <w:rFonts w:ascii="Verdana" w:hAnsi="Verdana"/>
          <w:sz w:val="20"/>
          <w:szCs w:val="20"/>
          <w:lang w:val="en-GB"/>
        </w:rPr>
      </w:pPr>
    </w:p>
    <w:p w:rsidR="00491153" w:rsidRPr="00B4388C" w:rsidRDefault="00491153" w:rsidP="00731BA4">
      <w:pPr>
        <w:ind w:right="-259"/>
        <w:jc w:val="both"/>
        <w:rPr>
          <w:rFonts w:ascii="Verdana" w:hAnsi="Verdana"/>
          <w:sz w:val="2"/>
          <w:szCs w:val="17"/>
          <w:lang w:val="en-GB"/>
        </w:rPr>
      </w:pPr>
    </w:p>
    <w:p w:rsidR="00C93168" w:rsidRPr="00DF1276" w:rsidRDefault="00C93168" w:rsidP="00C93168">
      <w:pPr>
        <w:pBdr>
          <w:top w:val="threeDEngrave" w:sz="24" w:space="1" w:color="auto"/>
        </w:pBdr>
        <w:jc w:val="both"/>
        <w:rPr>
          <w:rFonts w:ascii="Calibri" w:hAnsi="Calibri"/>
          <w:b/>
          <w:sz w:val="2"/>
          <w:szCs w:val="22"/>
        </w:rPr>
      </w:pPr>
    </w:p>
    <w:p w:rsidR="00B8769B" w:rsidRPr="00B8769B" w:rsidRDefault="00B8769B" w:rsidP="006B0D8C">
      <w:pPr>
        <w:pStyle w:val="Heading1"/>
        <w:pBdr>
          <w:bottom w:val="single" w:sz="4" w:space="1" w:color="000000"/>
        </w:pBdr>
        <w:ind w:right="11"/>
        <w:rPr>
          <w:rFonts w:ascii="Calibri" w:hAnsi="Calibri" w:cs="Calibri"/>
          <w:b w:val="0"/>
          <w:sz w:val="6"/>
          <w:u w:val="single"/>
        </w:rPr>
      </w:pPr>
      <w:r w:rsidRPr="00B8769B">
        <w:rPr>
          <w:rFonts w:ascii="Copperplate Gothic Light" w:hAnsi="Copperplate Gothic Light"/>
          <w:b w:val="0"/>
          <w:sz w:val="22"/>
          <w:szCs w:val="22"/>
        </w:rPr>
        <w:t>Career Objective</w:t>
      </w:r>
    </w:p>
    <w:p w:rsidR="00C93168" w:rsidRDefault="00C93168" w:rsidP="000B3B38">
      <w:pPr>
        <w:suppressAutoHyphens w:val="0"/>
        <w:spacing w:line="280" w:lineRule="exact"/>
        <w:ind w:left="180" w:firstLine="540"/>
        <w:jc w:val="both"/>
        <w:rPr>
          <w:rFonts w:ascii="Calibri" w:hAnsi="Calibri"/>
          <w:sz w:val="22"/>
          <w:szCs w:val="22"/>
          <w:lang w:eastAsia="en-US"/>
        </w:rPr>
      </w:pPr>
      <w:r w:rsidRPr="00DF1276">
        <w:rPr>
          <w:rFonts w:ascii="Calibri" w:hAnsi="Calibri"/>
          <w:sz w:val="22"/>
          <w:szCs w:val="22"/>
          <w:lang w:eastAsia="en-US"/>
        </w:rPr>
        <w:t>Seeking a position with greater involvement, responsibility, and participation to use my creativity and skills in contributing to the growth of the organization and further nurture my career with continuous challenges that offers professional growth while being resourceful, innovative and flexible</w:t>
      </w:r>
      <w:r w:rsidR="0054407E" w:rsidRPr="00DF1276">
        <w:rPr>
          <w:rFonts w:ascii="Calibri" w:hAnsi="Calibri"/>
          <w:sz w:val="22"/>
          <w:szCs w:val="22"/>
          <w:lang w:eastAsia="en-US"/>
        </w:rPr>
        <w:t>.</w:t>
      </w:r>
    </w:p>
    <w:p w:rsidR="00B8769B" w:rsidRPr="00C858E2" w:rsidRDefault="00B8769B" w:rsidP="006B0D8C">
      <w:pPr>
        <w:pStyle w:val="Heading1"/>
        <w:pBdr>
          <w:bottom w:val="single" w:sz="4" w:space="1" w:color="000000"/>
        </w:pBdr>
        <w:ind w:right="11"/>
        <w:rPr>
          <w:rFonts w:ascii="Copperplate Gothic Light" w:hAnsi="Copperplate Gothic Light"/>
          <w:b w:val="0"/>
          <w:sz w:val="22"/>
          <w:szCs w:val="22"/>
        </w:rPr>
      </w:pPr>
      <w:r w:rsidRPr="00A47110">
        <w:rPr>
          <w:rFonts w:ascii="Copperplate Gothic Light" w:hAnsi="Copperplate Gothic Light"/>
          <w:b w:val="0"/>
          <w:sz w:val="22"/>
          <w:szCs w:val="22"/>
        </w:rPr>
        <w:t>Salesforce Experience</w:t>
      </w:r>
    </w:p>
    <w:p w:rsidR="00921265" w:rsidRPr="00CB7259" w:rsidRDefault="00921265" w:rsidP="00DF2CCA">
      <w:pPr>
        <w:numPr>
          <w:ilvl w:val="0"/>
          <w:numId w:val="43"/>
        </w:numPr>
        <w:ind w:left="270" w:right="-259" w:hanging="270"/>
        <w:jc w:val="both"/>
        <w:rPr>
          <w:rFonts w:ascii="Calibri" w:hAnsi="Calibri"/>
          <w:sz w:val="22"/>
          <w:szCs w:val="22"/>
        </w:rPr>
      </w:pPr>
      <w:r>
        <w:rPr>
          <w:rFonts w:ascii="Calibri" w:hAnsi="Calibri" w:cs="Arial"/>
          <w:color w:val="000000"/>
          <w:sz w:val="22"/>
          <w:szCs w:val="22"/>
        </w:rPr>
        <w:t>Having</w:t>
      </w:r>
      <w:r w:rsidRPr="00736D20">
        <w:rPr>
          <w:rFonts w:ascii="Calibri" w:hAnsi="Calibri" w:cs="Arial"/>
          <w:color w:val="000000"/>
          <w:sz w:val="22"/>
          <w:szCs w:val="22"/>
        </w:rPr>
        <w:t xml:space="preserve"> </w:t>
      </w:r>
      <w:r>
        <w:rPr>
          <w:rStyle w:val="Strong"/>
          <w:rFonts w:ascii="Calibri" w:hAnsi="Calibri" w:cs="Arial"/>
          <w:color w:val="000000"/>
          <w:sz w:val="22"/>
          <w:szCs w:val="22"/>
        </w:rPr>
        <w:t>5.6</w:t>
      </w:r>
      <w:r w:rsidRPr="00736D20">
        <w:rPr>
          <w:rStyle w:val="Strong"/>
          <w:rFonts w:ascii="Calibri" w:hAnsi="Calibri" w:cs="Arial"/>
          <w:color w:val="000000"/>
          <w:sz w:val="22"/>
          <w:szCs w:val="22"/>
        </w:rPr>
        <w:t xml:space="preserve">+ years </w:t>
      </w:r>
      <w:r w:rsidRPr="00736D20">
        <w:rPr>
          <w:rFonts w:ascii="Calibri" w:hAnsi="Calibri" w:cs="Arial"/>
          <w:color w:val="000000"/>
          <w:sz w:val="22"/>
          <w:szCs w:val="22"/>
        </w:rPr>
        <w:t xml:space="preserve">of IT experience in </w:t>
      </w:r>
      <w:r w:rsidRPr="000D0DDF">
        <w:rPr>
          <w:rFonts w:ascii="Calibri" w:hAnsi="Calibri" w:cs="Arial"/>
          <w:b/>
          <w:color w:val="000000"/>
          <w:sz w:val="22"/>
          <w:szCs w:val="22"/>
        </w:rPr>
        <w:t>Salesforce Technology</w:t>
      </w:r>
      <w:r>
        <w:rPr>
          <w:rFonts w:ascii="Calibri" w:hAnsi="Calibri" w:cs="Arial"/>
          <w:color w:val="000000"/>
          <w:sz w:val="22"/>
          <w:szCs w:val="22"/>
        </w:rPr>
        <w:t xml:space="preserve">, </w:t>
      </w:r>
      <w:r>
        <w:rPr>
          <w:rFonts w:ascii="Calibri" w:hAnsi="Calibri" w:cs="Calibri"/>
          <w:color w:val="000000"/>
          <w:sz w:val="22"/>
          <w:szCs w:val="22"/>
        </w:rPr>
        <w:t xml:space="preserve">and extensive experience on Salesforce End-to-End </w:t>
      </w:r>
      <w:r w:rsidRPr="00921265">
        <w:rPr>
          <w:rFonts w:ascii="Calibri" w:hAnsi="Calibri" w:cs="Calibri"/>
          <w:b/>
          <w:color w:val="000000"/>
          <w:sz w:val="22"/>
          <w:szCs w:val="22"/>
        </w:rPr>
        <w:t>Design &amp; Development, Customizations, Configurations, Administration, Production Support</w:t>
      </w:r>
      <w:r>
        <w:rPr>
          <w:rFonts w:ascii="Calibri" w:hAnsi="Calibri" w:cs="Calibri"/>
          <w:color w:val="000000"/>
          <w:sz w:val="22"/>
          <w:szCs w:val="22"/>
        </w:rPr>
        <w:t xml:space="preserve"> experience for the multiple Projects &amp; POCs on SFDC.</w:t>
      </w:r>
    </w:p>
    <w:p w:rsidR="00CB7259" w:rsidRPr="00CB7259" w:rsidRDefault="00CB7259" w:rsidP="00CB7259">
      <w:pPr>
        <w:ind w:left="270" w:right="-259"/>
        <w:jc w:val="both"/>
        <w:rPr>
          <w:rFonts w:ascii="Calibri" w:hAnsi="Calibri"/>
          <w:sz w:val="2"/>
          <w:szCs w:val="22"/>
        </w:rPr>
      </w:pPr>
    </w:p>
    <w:p w:rsidR="00CB7259" w:rsidRPr="00DF1276" w:rsidRDefault="00CB7259" w:rsidP="00DF2CCA">
      <w:pPr>
        <w:numPr>
          <w:ilvl w:val="0"/>
          <w:numId w:val="43"/>
        </w:numPr>
        <w:ind w:left="270" w:right="-259" w:hanging="270"/>
        <w:jc w:val="both"/>
        <w:rPr>
          <w:rFonts w:ascii="Calibri" w:hAnsi="Calibri"/>
          <w:sz w:val="22"/>
          <w:szCs w:val="22"/>
        </w:rPr>
      </w:pPr>
      <w:r w:rsidRPr="00DF1276">
        <w:rPr>
          <w:rFonts w:ascii="Calibri" w:hAnsi="Calibri"/>
          <w:sz w:val="22"/>
          <w:szCs w:val="22"/>
        </w:rPr>
        <w:t xml:space="preserve">Extensive hands on experience on </w:t>
      </w:r>
      <w:r w:rsidRPr="00DF1276">
        <w:rPr>
          <w:rFonts w:ascii="Calibri" w:hAnsi="Calibri"/>
          <w:b/>
          <w:bCs/>
          <w:sz w:val="22"/>
          <w:szCs w:val="22"/>
        </w:rPr>
        <w:t xml:space="preserve">VisualForce </w:t>
      </w:r>
      <w:r w:rsidRPr="00DF1276">
        <w:rPr>
          <w:rFonts w:ascii="Calibri" w:hAnsi="Calibri"/>
          <w:bCs/>
          <w:sz w:val="22"/>
          <w:szCs w:val="22"/>
        </w:rPr>
        <w:t>(Page,</w:t>
      </w:r>
      <w:r w:rsidRPr="00DF1276">
        <w:rPr>
          <w:rFonts w:ascii="Calibri" w:hAnsi="Calibri"/>
          <w:sz w:val="22"/>
          <w:szCs w:val="22"/>
        </w:rPr>
        <w:t xml:space="preserve"> </w:t>
      </w:r>
      <w:r w:rsidRPr="00DF1276">
        <w:rPr>
          <w:rFonts w:ascii="Calibri" w:hAnsi="Calibri"/>
          <w:bCs/>
          <w:sz w:val="22"/>
          <w:szCs w:val="22"/>
        </w:rPr>
        <w:t>Components),</w:t>
      </w:r>
      <w:r w:rsidRPr="00DF1276">
        <w:rPr>
          <w:rFonts w:ascii="Calibri" w:hAnsi="Calibri"/>
          <w:b/>
          <w:bCs/>
          <w:sz w:val="22"/>
          <w:szCs w:val="22"/>
        </w:rPr>
        <w:t xml:space="preserve"> </w:t>
      </w:r>
      <w:r w:rsidRPr="00DF1276">
        <w:rPr>
          <w:rFonts w:ascii="Calibri" w:hAnsi="Calibri" w:cs="Tahoma"/>
          <w:b/>
          <w:bCs/>
          <w:sz w:val="22"/>
          <w:szCs w:val="22"/>
        </w:rPr>
        <w:t>A</w:t>
      </w:r>
      <w:r w:rsidRPr="00DF1276">
        <w:rPr>
          <w:rFonts w:ascii="Calibri" w:hAnsi="Calibri"/>
          <w:b/>
          <w:color w:val="000000"/>
          <w:sz w:val="22"/>
          <w:szCs w:val="22"/>
        </w:rPr>
        <w:t xml:space="preserve">pex Language </w:t>
      </w:r>
      <w:r w:rsidRPr="00DF1276">
        <w:rPr>
          <w:rFonts w:ascii="Calibri" w:hAnsi="Calibri"/>
          <w:color w:val="000000"/>
          <w:sz w:val="22"/>
          <w:szCs w:val="22"/>
        </w:rPr>
        <w:t>(Apex Class, Apex Trigger, Test Class)</w:t>
      </w:r>
      <w:r w:rsidRPr="00DF1276">
        <w:rPr>
          <w:rFonts w:ascii="Calibri" w:hAnsi="Calibri"/>
          <w:sz w:val="22"/>
          <w:szCs w:val="22"/>
        </w:rPr>
        <w:t>,</w:t>
      </w:r>
      <w:r w:rsidRPr="00DF1276">
        <w:rPr>
          <w:rFonts w:ascii="Calibri" w:hAnsi="Calibri"/>
          <w:b/>
          <w:sz w:val="22"/>
          <w:szCs w:val="22"/>
        </w:rPr>
        <w:t xml:space="preserve"> </w:t>
      </w:r>
      <w:r>
        <w:rPr>
          <w:rFonts w:ascii="Calibri" w:hAnsi="Calibri"/>
          <w:b/>
          <w:sz w:val="22"/>
          <w:szCs w:val="22"/>
        </w:rPr>
        <w:t xml:space="preserve">Process Builder, </w:t>
      </w:r>
      <w:r w:rsidRPr="00DF1276">
        <w:rPr>
          <w:rFonts w:ascii="Calibri" w:hAnsi="Calibri"/>
          <w:b/>
          <w:sz w:val="22"/>
          <w:szCs w:val="22"/>
        </w:rPr>
        <w:t>SOQL, SOSL</w:t>
      </w:r>
      <w:r w:rsidRPr="00DF1276">
        <w:rPr>
          <w:rFonts w:ascii="Calibri" w:hAnsi="Calibri"/>
          <w:sz w:val="22"/>
          <w:szCs w:val="22"/>
        </w:rPr>
        <w:t xml:space="preserve"> using Salesforce.com.</w:t>
      </w:r>
    </w:p>
    <w:p w:rsidR="00DB1D67" w:rsidRPr="00CB7259" w:rsidRDefault="00DB1D67" w:rsidP="00DB1D67">
      <w:pPr>
        <w:ind w:right="175"/>
        <w:jc w:val="both"/>
        <w:rPr>
          <w:rFonts w:ascii="Calibri" w:hAnsi="Calibri"/>
          <w:sz w:val="6"/>
          <w:szCs w:val="22"/>
        </w:rPr>
      </w:pPr>
    </w:p>
    <w:p w:rsidR="00DB1D67" w:rsidRPr="00DF1276" w:rsidRDefault="00DB1D67" w:rsidP="00DF2CCA">
      <w:pPr>
        <w:numPr>
          <w:ilvl w:val="0"/>
          <w:numId w:val="43"/>
        </w:numPr>
        <w:ind w:left="270" w:right="175" w:hanging="270"/>
        <w:jc w:val="both"/>
        <w:rPr>
          <w:rFonts w:ascii="Calibri" w:hAnsi="Calibri"/>
          <w:sz w:val="22"/>
          <w:szCs w:val="22"/>
        </w:rPr>
      </w:pPr>
      <w:r w:rsidRPr="00DF1276">
        <w:rPr>
          <w:rFonts w:ascii="Calibri" w:hAnsi="Calibri"/>
          <w:sz w:val="22"/>
          <w:szCs w:val="22"/>
        </w:rPr>
        <w:t xml:space="preserve">Salesforce.com Certified </w:t>
      </w:r>
      <w:r w:rsidRPr="00DF1276">
        <w:rPr>
          <w:rFonts w:ascii="Calibri" w:hAnsi="Calibri"/>
          <w:b/>
          <w:sz w:val="22"/>
          <w:szCs w:val="22"/>
        </w:rPr>
        <w:t>SALES CLOUD CONSULTANT.</w:t>
      </w:r>
    </w:p>
    <w:p w:rsidR="00DB1D67" w:rsidRPr="00DF1276" w:rsidRDefault="00DB1D67" w:rsidP="00DB1D67">
      <w:pPr>
        <w:ind w:right="175"/>
        <w:jc w:val="both"/>
        <w:rPr>
          <w:rFonts w:ascii="Calibri" w:hAnsi="Calibri"/>
          <w:sz w:val="6"/>
          <w:szCs w:val="22"/>
        </w:rPr>
      </w:pPr>
    </w:p>
    <w:p w:rsidR="00DB1D67" w:rsidRPr="00DF1276" w:rsidRDefault="00DB1D67" w:rsidP="00DF2CCA">
      <w:pPr>
        <w:numPr>
          <w:ilvl w:val="0"/>
          <w:numId w:val="43"/>
        </w:numPr>
        <w:ind w:left="270" w:right="175" w:hanging="270"/>
        <w:jc w:val="both"/>
        <w:rPr>
          <w:rFonts w:ascii="Calibri" w:hAnsi="Calibri"/>
          <w:sz w:val="22"/>
          <w:szCs w:val="22"/>
        </w:rPr>
      </w:pPr>
      <w:r w:rsidRPr="00DF2CCA">
        <w:rPr>
          <w:rFonts w:ascii="Calibri" w:hAnsi="Calibri"/>
          <w:sz w:val="22"/>
          <w:szCs w:val="22"/>
        </w:rPr>
        <w:t>Salesforce</w:t>
      </w:r>
      <w:r w:rsidRPr="00DF1276">
        <w:rPr>
          <w:rFonts w:ascii="Calibri" w:eastAsia="Verdana" w:hAnsi="Calibri" w:cs="Verdana"/>
          <w:sz w:val="22"/>
          <w:szCs w:val="22"/>
        </w:rPr>
        <w:t>.com Certified</w:t>
      </w:r>
      <w:r w:rsidRPr="00DF1276">
        <w:rPr>
          <w:rFonts w:ascii="Calibri" w:eastAsia="Verdana" w:hAnsi="Calibri" w:cs="Verdana"/>
          <w:b/>
          <w:sz w:val="22"/>
          <w:szCs w:val="22"/>
        </w:rPr>
        <w:t xml:space="preserve"> Developer</w:t>
      </w:r>
      <w:r w:rsidRPr="00DF1276">
        <w:rPr>
          <w:rFonts w:ascii="Calibri" w:eastAsia="Verdana" w:hAnsi="Calibri" w:cs="Verdana"/>
          <w:sz w:val="22"/>
          <w:szCs w:val="22"/>
        </w:rPr>
        <w:t xml:space="preserve"> on </w:t>
      </w:r>
      <w:r w:rsidRPr="00DF1276">
        <w:rPr>
          <w:rFonts w:ascii="Calibri" w:hAnsi="Calibri"/>
          <w:b/>
          <w:sz w:val="22"/>
          <w:szCs w:val="22"/>
        </w:rPr>
        <w:t>Dev-401.</w:t>
      </w:r>
    </w:p>
    <w:p w:rsidR="00DB1D67" w:rsidRPr="00DF1276" w:rsidRDefault="00DB1D67" w:rsidP="00DB1D67">
      <w:pPr>
        <w:ind w:right="175"/>
        <w:jc w:val="both"/>
        <w:rPr>
          <w:rFonts w:ascii="Calibri" w:hAnsi="Calibri"/>
          <w:sz w:val="6"/>
          <w:szCs w:val="22"/>
        </w:rPr>
      </w:pPr>
    </w:p>
    <w:p w:rsidR="00DB1D67" w:rsidRPr="00DF1276" w:rsidRDefault="00DB1D67" w:rsidP="00DF2CCA">
      <w:pPr>
        <w:numPr>
          <w:ilvl w:val="0"/>
          <w:numId w:val="43"/>
        </w:numPr>
        <w:ind w:left="270" w:right="175" w:hanging="270"/>
        <w:jc w:val="both"/>
        <w:rPr>
          <w:rFonts w:ascii="Calibri" w:hAnsi="Calibri"/>
          <w:sz w:val="22"/>
          <w:szCs w:val="22"/>
        </w:rPr>
      </w:pPr>
      <w:r w:rsidRPr="00DF1276">
        <w:rPr>
          <w:rFonts w:ascii="Calibri" w:hAnsi="Calibri"/>
          <w:bCs/>
          <w:sz w:val="22"/>
          <w:szCs w:val="22"/>
        </w:rPr>
        <w:t xml:space="preserve">Salesforce.com Certified </w:t>
      </w:r>
      <w:r w:rsidRPr="00DF1276">
        <w:rPr>
          <w:rFonts w:ascii="Calibri" w:hAnsi="Calibri"/>
          <w:b/>
          <w:bCs/>
          <w:sz w:val="22"/>
          <w:szCs w:val="22"/>
        </w:rPr>
        <w:t>Administrator</w:t>
      </w:r>
      <w:r w:rsidRPr="00DF1276">
        <w:rPr>
          <w:rFonts w:ascii="Calibri" w:hAnsi="Calibri"/>
          <w:bCs/>
          <w:sz w:val="22"/>
          <w:szCs w:val="22"/>
        </w:rPr>
        <w:t xml:space="preserve"> on</w:t>
      </w:r>
      <w:r w:rsidRPr="00DF1276">
        <w:rPr>
          <w:rFonts w:ascii="Calibri" w:hAnsi="Calibri"/>
          <w:b/>
          <w:bCs/>
          <w:sz w:val="22"/>
          <w:szCs w:val="22"/>
        </w:rPr>
        <w:t xml:space="preserve"> ADM-201.</w:t>
      </w:r>
    </w:p>
    <w:p w:rsidR="00DB1D67" w:rsidRPr="000E0836" w:rsidRDefault="00DB1D67" w:rsidP="00DB1D67">
      <w:pPr>
        <w:pStyle w:val="BodyText"/>
        <w:spacing w:after="0"/>
        <w:ind w:right="175"/>
        <w:jc w:val="both"/>
        <w:rPr>
          <w:rFonts w:ascii="Calibri" w:hAnsi="Calibri"/>
          <w:sz w:val="6"/>
          <w:szCs w:val="22"/>
        </w:rPr>
      </w:pPr>
    </w:p>
    <w:p w:rsidR="00DB1D67" w:rsidRPr="00DF1276" w:rsidRDefault="00DB1D67" w:rsidP="00DF2CCA">
      <w:pPr>
        <w:numPr>
          <w:ilvl w:val="0"/>
          <w:numId w:val="43"/>
        </w:numPr>
        <w:ind w:left="270" w:right="-259" w:hanging="270"/>
        <w:jc w:val="both"/>
        <w:rPr>
          <w:rFonts w:ascii="Calibri" w:hAnsi="Calibri"/>
          <w:sz w:val="22"/>
          <w:szCs w:val="22"/>
        </w:rPr>
      </w:pPr>
      <w:r w:rsidRPr="00DF1276">
        <w:rPr>
          <w:rFonts w:ascii="Calibri" w:hAnsi="Calibri"/>
          <w:sz w:val="22"/>
          <w:szCs w:val="22"/>
        </w:rPr>
        <w:t xml:space="preserve">Exposure on </w:t>
      </w:r>
      <w:r w:rsidRPr="00DF1276">
        <w:rPr>
          <w:rFonts w:ascii="Calibri" w:hAnsi="Calibri"/>
          <w:b/>
          <w:sz w:val="22"/>
          <w:szCs w:val="22"/>
        </w:rPr>
        <w:t>Salesforce1</w:t>
      </w:r>
      <w:r w:rsidR="00336598">
        <w:rPr>
          <w:rFonts w:ascii="Calibri" w:hAnsi="Calibri"/>
          <w:b/>
          <w:sz w:val="22"/>
          <w:szCs w:val="22"/>
        </w:rPr>
        <w:t>, Salesforce Lightning</w:t>
      </w:r>
      <w:r w:rsidRPr="00DF1276">
        <w:rPr>
          <w:rFonts w:ascii="Calibri" w:hAnsi="Calibri"/>
          <w:sz w:val="22"/>
          <w:szCs w:val="22"/>
        </w:rPr>
        <w:t xml:space="preserve"> Mobile application.</w:t>
      </w:r>
    </w:p>
    <w:p w:rsidR="00DB1D67" w:rsidRPr="00DF1276" w:rsidRDefault="00DB1D67" w:rsidP="00DB1D67">
      <w:pPr>
        <w:pStyle w:val="BodyText"/>
        <w:spacing w:after="0"/>
        <w:ind w:right="175"/>
        <w:jc w:val="both"/>
        <w:rPr>
          <w:rFonts w:ascii="Calibri" w:hAnsi="Calibri"/>
          <w:sz w:val="2"/>
          <w:szCs w:val="22"/>
        </w:rPr>
      </w:pPr>
    </w:p>
    <w:p w:rsidR="00DB1D67" w:rsidRPr="00DF1276" w:rsidRDefault="00DB1D67" w:rsidP="00DF2CCA">
      <w:pPr>
        <w:numPr>
          <w:ilvl w:val="0"/>
          <w:numId w:val="43"/>
        </w:numPr>
        <w:ind w:left="270" w:right="-259" w:hanging="270"/>
        <w:jc w:val="both"/>
        <w:rPr>
          <w:rFonts w:ascii="Calibri" w:hAnsi="Calibri"/>
          <w:sz w:val="22"/>
          <w:szCs w:val="22"/>
        </w:rPr>
      </w:pPr>
      <w:r w:rsidRPr="00DF1276">
        <w:rPr>
          <w:rFonts w:ascii="Calibri" w:hAnsi="Calibri"/>
          <w:sz w:val="22"/>
          <w:szCs w:val="22"/>
        </w:rPr>
        <w:t xml:space="preserve">Knowledge on </w:t>
      </w:r>
      <w:r w:rsidRPr="00DF1276">
        <w:rPr>
          <w:rFonts w:ascii="Calibri" w:hAnsi="Calibri"/>
          <w:b/>
          <w:sz w:val="22"/>
          <w:szCs w:val="22"/>
        </w:rPr>
        <w:t>CPQ</w:t>
      </w:r>
      <w:r w:rsidRPr="00DF1276">
        <w:rPr>
          <w:rFonts w:ascii="Calibri" w:hAnsi="Calibri"/>
          <w:sz w:val="22"/>
          <w:szCs w:val="22"/>
        </w:rPr>
        <w:t xml:space="preserve"> Product by </w:t>
      </w:r>
      <w:r w:rsidRPr="00DF1276">
        <w:rPr>
          <w:rFonts w:ascii="Calibri" w:hAnsi="Calibri"/>
          <w:b/>
          <w:sz w:val="22"/>
          <w:szCs w:val="22"/>
        </w:rPr>
        <w:t>APTTUS</w:t>
      </w:r>
      <w:r w:rsidRPr="00DF1276">
        <w:rPr>
          <w:rFonts w:ascii="Calibri" w:hAnsi="Calibri"/>
          <w:sz w:val="22"/>
          <w:szCs w:val="22"/>
        </w:rPr>
        <w:t>.</w:t>
      </w:r>
    </w:p>
    <w:p w:rsidR="00DB1D67" w:rsidRPr="00DF1276" w:rsidRDefault="00DB1D67" w:rsidP="00DB1D67">
      <w:pPr>
        <w:pStyle w:val="BodyText"/>
        <w:spacing w:after="0"/>
        <w:ind w:right="175"/>
        <w:jc w:val="both"/>
        <w:rPr>
          <w:rFonts w:ascii="Calibri" w:hAnsi="Calibri"/>
          <w:sz w:val="2"/>
          <w:szCs w:val="22"/>
        </w:rPr>
      </w:pPr>
    </w:p>
    <w:p w:rsidR="00EE7108" w:rsidRDefault="00EE7108" w:rsidP="00DF2CCA">
      <w:pPr>
        <w:numPr>
          <w:ilvl w:val="0"/>
          <w:numId w:val="43"/>
        </w:numPr>
        <w:ind w:left="270" w:right="-259" w:hanging="270"/>
        <w:jc w:val="both"/>
        <w:rPr>
          <w:rFonts w:ascii="Calibri" w:hAnsi="Calibri"/>
          <w:sz w:val="22"/>
          <w:szCs w:val="22"/>
        </w:rPr>
      </w:pPr>
      <w:r>
        <w:rPr>
          <w:rFonts w:ascii="Calibri" w:hAnsi="Calibri"/>
          <w:sz w:val="22"/>
          <w:szCs w:val="22"/>
        </w:rPr>
        <w:t xml:space="preserve">Very good experience on </w:t>
      </w:r>
      <w:r w:rsidRPr="00BB7F91">
        <w:rPr>
          <w:rFonts w:ascii="Calibri" w:hAnsi="Calibri"/>
          <w:b/>
          <w:sz w:val="22"/>
          <w:szCs w:val="22"/>
        </w:rPr>
        <w:t>Partner Portal, Customer Portal</w:t>
      </w:r>
      <w:r>
        <w:rPr>
          <w:rFonts w:ascii="Calibri" w:hAnsi="Calibri"/>
          <w:sz w:val="22"/>
          <w:szCs w:val="22"/>
        </w:rPr>
        <w:t xml:space="preserve"> implementa</w:t>
      </w:r>
      <w:r w:rsidR="004D23C7">
        <w:rPr>
          <w:rFonts w:ascii="Calibri" w:hAnsi="Calibri"/>
          <w:sz w:val="22"/>
          <w:szCs w:val="22"/>
        </w:rPr>
        <w:t>t</w:t>
      </w:r>
      <w:r>
        <w:rPr>
          <w:rFonts w:ascii="Calibri" w:hAnsi="Calibri"/>
          <w:sz w:val="22"/>
          <w:szCs w:val="22"/>
        </w:rPr>
        <w:t>ion.</w:t>
      </w:r>
    </w:p>
    <w:p w:rsidR="00EE7108" w:rsidRPr="00EE7108" w:rsidRDefault="00EE7108" w:rsidP="00EE7108">
      <w:pPr>
        <w:pStyle w:val="BodyText"/>
        <w:spacing w:after="0"/>
        <w:ind w:right="175"/>
        <w:jc w:val="both"/>
        <w:rPr>
          <w:rFonts w:ascii="Calibri" w:hAnsi="Calibri"/>
          <w:sz w:val="2"/>
          <w:szCs w:val="22"/>
        </w:rPr>
      </w:pPr>
    </w:p>
    <w:p w:rsidR="00DB1D67" w:rsidRDefault="00DB1D67" w:rsidP="00DF2CCA">
      <w:pPr>
        <w:numPr>
          <w:ilvl w:val="0"/>
          <w:numId w:val="43"/>
        </w:numPr>
        <w:ind w:left="270" w:right="-259" w:hanging="270"/>
        <w:jc w:val="both"/>
        <w:rPr>
          <w:rFonts w:ascii="Calibri" w:hAnsi="Calibri"/>
          <w:sz w:val="22"/>
          <w:szCs w:val="22"/>
        </w:rPr>
      </w:pPr>
      <w:r w:rsidRPr="00DF1276">
        <w:rPr>
          <w:rFonts w:ascii="Calibri" w:hAnsi="Calibri"/>
          <w:sz w:val="22"/>
          <w:szCs w:val="22"/>
        </w:rPr>
        <w:t>Good exposure on Web Services Integration.</w:t>
      </w:r>
    </w:p>
    <w:p w:rsidR="00DB1D67" w:rsidRPr="00DF1276" w:rsidRDefault="00DB1D67" w:rsidP="00DB1D67">
      <w:pPr>
        <w:pStyle w:val="BodyText"/>
        <w:spacing w:after="0"/>
        <w:ind w:right="175"/>
        <w:jc w:val="both"/>
        <w:rPr>
          <w:rFonts w:ascii="Calibri" w:hAnsi="Calibri"/>
          <w:sz w:val="2"/>
          <w:szCs w:val="22"/>
        </w:rPr>
      </w:pPr>
    </w:p>
    <w:p w:rsidR="004462C1" w:rsidRPr="00DF1276" w:rsidRDefault="004462C1" w:rsidP="004462C1">
      <w:pPr>
        <w:numPr>
          <w:ilvl w:val="0"/>
          <w:numId w:val="43"/>
        </w:numPr>
        <w:ind w:left="270" w:right="-79" w:hanging="270"/>
        <w:jc w:val="both"/>
        <w:rPr>
          <w:rFonts w:ascii="Calibri" w:hAnsi="Calibri"/>
          <w:sz w:val="22"/>
          <w:szCs w:val="22"/>
        </w:rPr>
      </w:pPr>
      <w:r>
        <w:rPr>
          <w:rFonts w:ascii="Calibri" w:hAnsi="Calibri"/>
          <w:sz w:val="22"/>
          <w:szCs w:val="22"/>
        </w:rPr>
        <w:t>Expert in implementing the Process Builder, Workflow Rules with all Events, Validation Rules.</w:t>
      </w:r>
    </w:p>
    <w:p w:rsidR="000E0836" w:rsidRPr="000E0836" w:rsidRDefault="000E0836" w:rsidP="000E0836">
      <w:pPr>
        <w:ind w:left="270" w:right="-79"/>
        <w:jc w:val="both"/>
        <w:rPr>
          <w:rFonts w:ascii="Calibri" w:hAnsi="Calibri"/>
          <w:sz w:val="2"/>
          <w:szCs w:val="22"/>
        </w:rPr>
      </w:pPr>
    </w:p>
    <w:p w:rsidR="00DB1D67" w:rsidRPr="00DF1276" w:rsidRDefault="00DB1D67" w:rsidP="00DF2CCA">
      <w:pPr>
        <w:numPr>
          <w:ilvl w:val="0"/>
          <w:numId w:val="43"/>
        </w:numPr>
        <w:ind w:left="270" w:right="-79" w:hanging="270"/>
        <w:jc w:val="both"/>
        <w:rPr>
          <w:rFonts w:ascii="Calibri" w:hAnsi="Calibri"/>
          <w:sz w:val="22"/>
          <w:szCs w:val="22"/>
        </w:rPr>
      </w:pPr>
      <w:r w:rsidRPr="00DF1276">
        <w:rPr>
          <w:rFonts w:ascii="Calibri" w:hAnsi="Calibri"/>
          <w:sz w:val="22"/>
          <w:szCs w:val="22"/>
        </w:rPr>
        <w:t>Proficient in analyzing business requirements, Entity Relationship Diagram (ERD) and implementing them to Salesforce objects, Master-Detail relationships, Lookup relationships.</w:t>
      </w:r>
    </w:p>
    <w:p w:rsidR="00DB1D67" w:rsidRPr="00DF1276" w:rsidRDefault="00DB1D67" w:rsidP="00DB1D67">
      <w:pPr>
        <w:suppressAutoHyphens w:val="0"/>
        <w:ind w:right="175"/>
        <w:jc w:val="both"/>
        <w:rPr>
          <w:rFonts w:ascii="Calibri" w:hAnsi="Calibri"/>
          <w:sz w:val="2"/>
          <w:szCs w:val="22"/>
        </w:rPr>
      </w:pPr>
    </w:p>
    <w:p w:rsidR="00DB1D67" w:rsidRPr="00DF2CCA" w:rsidRDefault="00DB1D67" w:rsidP="005B2F35">
      <w:pPr>
        <w:numPr>
          <w:ilvl w:val="0"/>
          <w:numId w:val="43"/>
        </w:numPr>
        <w:ind w:left="270" w:right="-79" w:hanging="270"/>
        <w:jc w:val="both"/>
        <w:rPr>
          <w:rFonts w:asciiTheme="minorHAnsi" w:hAnsiTheme="minorHAnsi" w:cs="Arial"/>
          <w:sz w:val="22"/>
          <w:szCs w:val="22"/>
        </w:rPr>
      </w:pPr>
      <w:r w:rsidRPr="00DF2CCA">
        <w:rPr>
          <w:rFonts w:asciiTheme="minorHAnsi" w:hAnsiTheme="minorHAnsi" w:cs="Arial"/>
          <w:sz w:val="22"/>
          <w:szCs w:val="22"/>
        </w:rPr>
        <w:t xml:space="preserve">Proficiency in SFDC Administrative like creating Profiles, Roles, Users, Page Layouts, FieldSets, Record Types, </w:t>
      </w:r>
      <w:r w:rsidR="005B2F35" w:rsidRPr="005B2F35">
        <w:rPr>
          <w:rFonts w:asciiTheme="minorHAnsi" w:hAnsiTheme="minorHAnsi" w:cs="Arial"/>
          <w:sz w:val="22"/>
          <w:szCs w:val="22"/>
        </w:rPr>
        <w:t>Custom Settings, Custom Labels, Translational Workbench</w:t>
      </w:r>
      <w:r w:rsidRPr="00DF2CCA">
        <w:rPr>
          <w:rFonts w:asciiTheme="minorHAnsi" w:hAnsiTheme="minorHAnsi" w:cs="Arial"/>
          <w:sz w:val="22"/>
          <w:szCs w:val="22"/>
        </w:rPr>
        <w:t>.</w:t>
      </w:r>
    </w:p>
    <w:p w:rsidR="00DB1D67" w:rsidRPr="00DF1276" w:rsidRDefault="00DB1D67" w:rsidP="00DB1D67">
      <w:pPr>
        <w:pStyle w:val="ListParagraph"/>
        <w:spacing w:after="0" w:line="240" w:lineRule="auto"/>
        <w:ind w:left="0" w:right="175"/>
        <w:contextualSpacing/>
        <w:jc w:val="both"/>
        <w:rPr>
          <w:rFonts w:cs="Arial"/>
          <w:sz w:val="2"/>
        </w:rPr>
      </w:pPr>
    </w:p>
    <w:p w:rsidR="004462C1" w:rsidRPr="004462C1" w:rsidRDefault="00DB1D67" w:rsidP="004462C1">
      <w:pPr>
        <w:numPr>
          <w:ilvl w:val="0"/>
          <w:numId w:val="43"/>
        </w:numPr>
        <w:ind w:left="270" w:right="-79" w:hanging="270"/>
        <w:jc w:val="both"/>
        <w:rPr>
          <w:rFonts w:ascii="Calibri" w:hAnsi="Calibri"/>
          <w:sz w:val="22"/>
          <w:szCs w:val="22"/>
        </w:rPr>
      </w:pPr>
      <w:r w:rsidRPr="00DF1276">
        <w:rPr>
          <w:rFonts w:ascii="Calibri" w:hAnsi="Calibri"/>
          <w:sz w:val="22"/>
          <w:szCs w:val="22"/>
        </w:rPr>
        <w:t>Expert in implementing the Security and Sharing rules at Object</w:t>
      </w:r>
      <w:r w:rsidR="005B2F35">
        <w:rPr>
          <w:rFonts w:ascii="Calibri" w:hAnsi="Calibri"/>
          <w:sz w:val="22"/>
          <w:szCs w:val="22"/>
        </w:rPr>
        <w:t xml:space="preserve"> level</w:t>
      </w:r>
      <w:r w:rsidRPr="00DF1276">
        <w:rPr>
          <w:rFonts w:ascii="Calibri" w:hAnsi="Calibri"/>
          <w:sz w:val="22"/>
          <w:szCs w:val="22"/>
        </w:rPr>
        <w:t xml:space="preserve">, Field level, Record level for different Users at different levels of organization. Also </w:t>
      </w:r>
      <w:r w:rsidRPr="00DF1276">
        <w:rPr>
          <w:rFonts w:ascii="Calibri" w:hAnsi="Calibri"/>
          <w:bCs/>
          <w:sz w:val="22"/>
          <w:szCs w:val="22"/>
        </w:rPr>
        <w:t>created various profiles and configured the permissions based on the organizational hierarchy.</w:t>
      </w:r>
    </w:p>
    <w:p w:rsidR="00214983" w:rsidRPr="00DF1276" w:rsidRDefault="00214983" w:rsidP="00214983">
      <w:pPr>
        <w:suppressAutoHyphens w:val="0"/>
        <w:ind w:left="274" w:right="175"/>
        <w:jc w:val="both"/>
        <w:rPr>
          <w:rFonts w:ascii="Calibri" w:hAnsi="Calibri"/>
          <w:sz w:val="2"/>
          <w:szCs w:val="22"/>
        </w:rPr>
      </w:pPr>
    </w:p>
    <w:p w:rsidR="00DB1D67" w:rsidRPr="00DF1276" w:rsidRDefault="00DB1D67" w:rsidP="00DF2CCA">
      <w:pPr>
        <w:numPr>
          <w:ilvl w:val="0"/>
          <w:numId w:val="43"/>
        </w:numPr>
        <w:ind w:left="270" w:right="-79" w:hanging="270"/>
        <w:jc w:val="both"/>
        <w:rPr>
          <w:rFonts w:ascii="Calibri" w:hAnsi="Calibri"/>
          <w:sz w:val="22"/>
          <w:szCs w:val="22"/>
        </w:rPr>
      </w:pPr>
      <w:r w:rsidRPr="00DF1276">
        <w:rPr>
          <w:rFonts w:ascii="Calibri" w:hAnsi="Calibri"/>
          <w:sz w:val="22"/>
          <w:szCs w:val="22"/>
        </w:rPr>
        <w:t>Experienced in building Reports, Dashboards, Report Types for different user profiles based on the need in the organization.</w:t>
      </w:r>
    </w:p>
    <w:p w:rsidR="00214983" w:rsidRPr="00DF1276" w:rsidRDefault="00214983" w:rsidP="00214983">
      <w:pPr>
        <w:pStyle w:val="BodyText"/>
        <w:spacing w:after="0"/>
        <w:ind w:right="175"/>
        <w:jc w:val="both"/>
        <w:rPr>
          <w:rFonts w:ascii="Calibri" w:hAnsi="Calibri"/>
          <w:sz w:val="2"/>
          <w:szCs w:val="22"/>
        </w:rPr>
      </w:pPr>
    </w:p>
    <w:p w:rsidR="00DB1D67" w:rsidRPr="00DF1276" w:rsidRDefault="00DB1D67" w:rsidP="00DF2CCA">
      <w:pPr>
        <w:numPr>
          <w:ilvl w:val="0"/>
          <w:numId w:val="43"/>
        </w:numPr>
        <w:ind w:left="270" w:right="-79" w:hanging="270"/>
        <w:jc w:val="both"/>
        <w:rPr>
          <w:rFonts w:ascii="Calibri" w:hAnsi="Calibri"/>
          <w:sz w:val="22"/>
          <w:szCs w:val="22"/>
        </w:rPr>
      </w:pPr>
      <w:r w:rsidRPr="00DF1276">
        <w:rPr>
          <w:rFonts w:ascii="Calibri" w:hAnsi="Calibri"/>
          <w:sz w:val="22"/>
          <w:szCs w:val="22"/>
        </w:rPr>
        <w:t xml:space="preserve">Extensive experience in Data migration on </w:t>
      </w:r>
      <w:r w:rsidRPr="00316F8E">
        <w:rPr>
          <w:rFonts w:ascii="Calibri" w:hAnsi="Calibri"/>
          <w:b/>
          <w:sz w:val="22"/>
          <w:szCs w:val="22"/>
        </w:rPr>
        <w:t>Mass Data loading, Email Masking, Retrofit Bulk Records</w:t>
      </w:r>
      <w:r w:rsidRPr="00DF1276">
        <w:rPr>
          <w:rFonts w:ascii="Calibri" w:hAnsi="Calibri"/>
          <w:sz w:val="22"/>
          <w:szCs w:val="22"/>
        </w:rPr>
        <w:t xml:space="preserve"> operations using the </w:t>
      </w:r>
      <w:r w:rsidR="00214983" w:rsidRPr="00DF1276">
        <w:rPr>
          <w:rFonts w:ascii="Calibri" w:hAnsi="Calibri"/>
          <w:sz w:val="22"/>
          <w:szCs w:val="22"/>
        </w:rPr>
        <w:t>Apex Data Loader</w:t>
      </w:r>
      <w:r w:rsidR="00D851EB">
        <w:rPr>
          <w:rFonts w:ascii="Calibri" w:hAnsi="Calibri"/>
          <w:sz w:val="22"/>
          <w:szCs w:val="22"/>
        </w:rPr>
        <w:t xml:space="preserve"> and other APIs</w:t>
      </w:r>
      <w:r w:rsidR="00214983" w:rsidRPr="00DF1276">
        <w:rPr>
          <w:rFonts w:ascii="Calibri" w:hAnsi="Calibri"/>
          <w:sz w:val="22"/>
          <w:szCs w:val="22"/>
        </w:rPr>
        <w:t>.</w:t>
      </w:r>
    </w:p>
    <w:p w:rsidR="00214983" w:rsidRPr="00DF1276" w:rsidRDefault="00214983" w:rsidP="00214983">
      <w:pPr>
        <w:pStyle w:val="BodyText"/>
        <w:spacing w:after="0"/>
        <w:ind w:right="175"/>
        <w:jc w:val="both"/>
        <w:rPr>
          <w:rFonts w:ascii="Calibri" w:hAnsi="Calibri"/>
          <w:sz w:val="2"/>
          <w:szCs w:val="22"/>
        </w:rPr>
      </w:pPr>
    </w:p>
    <w:p w:rsidR="00DB1D67" w:rsidRPr="00DF1276" w:rsidRDefault="00DB1D67" w:rsidP="00DF2CCA">
      <w:pPr>
        <w:numPr>
          <w:ilvl w:val="0"/>
          <w:numId w:val="43"/>
        </w:numPr>
        <w:ind w:left="270" w:right="191" w:hanging="270"/>
        <w:jc w:val="both"/>
        <w:rPr>
          <w:rFonts w:ascii="Calibri" w:hAnsi="Calibri"/>
          <w:sz w:val="22"/>
          <w:szCs w:val="22"/>
        </w:rPr>
      </w:pPr>
      <w:r w:rsidRPr="00DF1276">
        <w:rPr>
          <w:rFonts w:ascii="Calibri" w:hAnsi="Calibri"/>
          <w:sz w:val="22"/>
          <w:szCs w:val="22"/>
        </w:rPr>
        <w:t xml:space="preserve">Packaged and Deployed customizations from Sandbox to other environments using </w:t>
      </w:r>
      <w:r w:rsidRPr="005B2F35">
        <w:rPr>
          <w:rFonts w:ascii="Calibri" w:hAnsi="Calibri"/>
          <w:b/>
          <w:sz w:val="22"/>
          <w:szCs w:val="22"/>
        </w:rPr>
        <w:t xml:space="preserve">Change Sets, Eclipse, </w:t>
      </w:r>
      <w:r w:rsidR="00DF2CCA" w:rsidRPr="005B2F35">
        <w:rPr>
          <w:rFonts w:ascii="Calibri" w:hAnsi="Calibri"/>
          <w:b/>
          <w:sz w:val="22"/>
          <w:szCs w:val="22"/>
        </w:rPr>
        <w:t xml:space="preserve">ANT </w:t>
      </w:r>
      <w:r w:rsidRPr="005B2F35">
        <w:rPr>
          <w:rFonts w:ascii="Calibri" w:hAnsi="Calibri"/>
          <w:b/>
          <w:sz w:val="22"/>
          <w:szCs w:val="22"/>
        </w:rPr>
        <w:t>Migration tool</w:t>
      </w:r>
      <w:r w:rsidRPr="00DF1276">
        <w:rPr>
          <w:rFonts w:ascii="Calibri" w:hAnsi="Calibri"/>
          <w:sz w:val="22"/>
          <w:szCs w:val="22"/>
        </w:rPr>
        <w:t>.</w:t>
      </w:r>
    </w:p>
    <w:p w:rsidR="00214983" w:rsidRPr="00DF1276" w:rsidRDefault="00214983" w:rsidP="00214983">
      <w:pPr>
        <w:pStyle w:val="BodyText"/>
        <w:spacing w:after="0"/>
        <w:ind w:right="175"/>
        <w:jc w:val="both"/>
        <w:rPr>
          <w:rFonts w:ascii="Calibri" w:hAnsi="Calibri"/>
          <w:sz w:val="2"/>
          <w:szCs w:val="22"/>
        </w:rPr>
      </w:pPr>
    </w:p>
    <w:p w:rsidR="00DB1D67" w:rsidRPr="00DF1276" w:rsidRDefault="00DB1D67" w:rsidP="00DF2CCA">
      <w:pPr>
        <w:numPr>
          <w:ilvl w:val="0"/>
          <w:numId w:val="43"/>
        </w:numPr>
        <w:ind w:left="270" w:right="191" w:hanging="270"/>
        <w:jc w:val="both"/>
        <w:rPr>
          <w:rFonts w:ascii="Calibri" w:hAnsi="Calibri"/>
          <w:sz w:val="22"/>
          <w:szCs w:val="22"/>
        </w:rPr>
      </w:pPr>
      <w:r w:rsidRPr="00DF1276">
        <w:rPr>
          <w:rFonts w:ascii="Calibri" w:hAnsi="Calibri"/>
          <w:sz w:val="22"/>
          <w:szCs w:val="22"/>
        </w:rPr>
        <w:t>Experience in Agile (SCRUM) processes.</w:t>
      </w:r>
    </w:p>
    <w:p w:rsidR="00214983" w:rsidRPr="00DF1276" w:rsidRDefault="00214983" w:rsidP="00214983">
      <w:pPr>
        <w:pStyle w:val="BodyText"/>
        <w:spacing w:after="0"/>
        <w:ind w:right="175"/>
        <w:jc w:val="both"/>
        <w:rPr>
          <w:rFonts w:ascii="Calibri" w:hAnsi="Calibri"/>
          <w:sz w:val="2"/>
          <w:szCs w:val="22"/>
        </w:rPr>
      </w:pPr>
    </w:p>
    <w:p w:rsidR="00DB1D67" w:rsidRPr="00DF1276" w:rsidRDefault="00DB1D67" w:rsidP="00DF2CCA">
      <w:pPr>
        <w:numPr>
          <w:ilvl w:val="0"/>
          <w:numId w:val="43"/>
        </w:numPr>
        <w:ind w:left="270" w:right="191" w:hanging="270"/>
        <w:jc w:val="both"/>
        <w:rPr>
          <w:rFonts w:ascii="Calibri" w:hAnsi="Calibri"/>
          <w:sz w:val="22"/>
          <w:szCs w:val="22"/>
        </w:rPr>
      </w:pPr>
      <w:r w:rsidRPr="00DF1276">
        <w:rPr>
          <w:rFonts w:ascii="Calibri" w:hAnsi="Calibri"/>
          <w:sz w:val="22"/>
          <w:szCs w:val="22"/>
        </w:rPr>
        <w:t>Successfully Create, Manage, Deploy Packages.</w:t>
      </w:r>
    </w:p>
    <w:p w:rsidR="00214983" w:rsidRPr="00DF1276" w:rsidRDefault="00214983" w:rsidP="00214983">
      <w:pPr>
        <w:pStyle w:val="BodyText"/>
        <w:spacing w:after="0"/>
        <w:ind w:right="175"/>
        <w:jc w:val="both"/>
        <w:rPr>
          <w:rFonts w:ascii="Calibri" w:hAnsi="Calibri"/>
          <w:sz w:val="2"/>
          <w:szCs w:val="22"/>
        </w:rPr>
      </w:pPr>
    </w:p>
    <w:p w:rsidR="00DB1D67" w:rsidRPr="00DF2CCA" w:rsidRDefault="00DB1D67" w:rsidP="00DF2CCA">
      <w:pPr>
        <w:numPr>
          <w:ilvl w:val="0"/>
          <w:numId w:val="43"/>
        </w:numPr>
        <w:ind w:left="270" w:right="11" w:hanging="270"/>
        <w:jc w:val="both"/>
        <w:rPr>
          <w:rFonts w:asciiTheme="minorHAnsi" w:hAnsiTheme="minorHAnsi" w:cs="Arial"/>
          <w:sz w:val="22"/>
          <w:szCs w:val="22"/>
        </w:rPr>
      </w:pPr>
      <w:r w:rsidRPr="00DF2CCA">
        <w:rPr>
          <w:rFonts w:asciiTheme="minorHAnsi" w:hAnsiTheme="minorHAnsi" w:cs="Arial"/>
          <w:color w:val="000000"/>
          <w:sz w:val="22"/>
          <w:szCs w:val="22"/>
        </w:rPr>
        <w:t>Good exposure to AppExchange applications and able to find appropriate applications, install and customize.</w:t>
      </w:r>
    </w:p>
    <w:p w:rsidR="00214983" w:rsidRPr="00DF1276" w:rsidRDefault="00214983" w:rsidP="00214983">
      <w:pPr>
        <w:pStyle w:val="ListParagraph"/>
        <w:suppressAutoHyphens/>
        <w:spacing w:after="0" w:line="240" w:lineRule="auto"/>
        <w:ind w:left="0"/>
        <w:contextualSpacing/>
        <w:jc w:val="both"/>
        <w:rPr>
          <w:rFonts w:cs="Arial"/>
          <w:sz w:val="2"/>
          <w:lang w:eastAsia="ar-SA"/>
        </w:rPr>
      </w:pPr>
    </w:p>
    <w:p w:rsidR="00DF2CCA" w:rsidRPr="00DF2CCA" w:rsidRDefault="00DB1D67" w:rsidP="00DF2CCA">
      <w:pPr>
        <w:numPr>
          <w:ilvl w:val="0"/>
          <w:numId w:val="43"/>
        </w:numPr>
        <w:ind w:left="270" w:right="11" w:hanging="270"/>
        <w:jc w:val="both"/>
        <w:rPr>
          <w:rFonts w:asciiTheme="minorHAnsi" w:hAnsiTheme="minorHAnsi" w:cs="Arial"/>
          <w:sz w:val="22"/>
          <w:szCs w:val="22"/>
        </w:rPr>
      </w:pPr>
      <w:r w:rsidRPr="00DF2CCA">
        <w:rPr>
          <w:rFonts w:asciiTheme="minorHAnsi" w:hAnsiTheme="minorHAnsi" w:cs="Arial"/>
          <w:sz w:val="22"/>
          <w:szCs w:val="22"/>
        </w:rPr>
        <w:t>Analyzing, Gathering and preparing business requirement documents by interacting with the Business Users</w:t>
      </w:r>
      <w:r w:rsidR="00A24614">
        <w:rPr>
          <w:rFonts w:asciiTheme="minorHAnsi" w:hAnsiTheme="minorHAnsi" w:cs="Arial"/>
          <w:sz w:val="22"/>
          <w:szCs w:val="22"/>
        </w:rPr>
        <w:t xml:space="preserve">, </w:t>
      </w:r>
      <w:r w:rsidRPr="00DF2CCA">
        <w:rPr>
          <w:rFonts w:asciiTheme="minorHAnsi" w:hAnsiTheme="minorHAnsi" w:cs="Arial"/>
          <w:sz w:val="22"/>
          <w:szCs w:val="22"/>
        </w:rPr>
        <w:t>Clients</w:t>
      </w:r>
      <w:r w:rsidR="00A24614">
        <w:rPr>
          <w:rFonts w:asciiTheme="minorHAnsi" w:hAnsiTheme="minorHAnsi" w:cs="Arial"/>
          <w:sz w:val="22"/>
          <w:szCs w:val="22"/>
        </w:rPr>
        <w:t>, Stake Holders</w:t>
      </w:r>
      <w:r w:rsidRPr="00DF2CCA">
        <w:rPr>
          <w:rFonts w:asciiTheme="minorHAnsi" w:hAnsiTheme="minorHAnsi" w:cs="Arial"/>
          <w:sz w:val="22"/>
          <w:szCs w:val="22"/>
        </w:rPr>
        <w:t>.</w:t>
      </w:r>
    </w:p>
    <w:p w:rsidR="000E0836" w:rsidRPr="000E0836" w:rsidRDefault="000E0836" w:rsidP="000E0836">
      <w:pPr>
        <w:ind w:left="270" w:right="-259"/>
        <w:jc w:val="both"/>
        <w:rPr>
          <w:rFonts w:asciiTheme="minorHAnsi" w:hAnsiTheme="minorHAnsi" w:cs="Arial"/>
          <w:sz w:val="2"/>
          <w:szCs w:val="22"/>
        </w:rPr>
      </w:pPr>
    </w:p>
    <w:p w:rsidR="00DF2CCA" w:rsidRPr="00DF2CCA" w:rsidRDefault="00DF2CCA" w:rsidP="00DF2CCA">
      <w:pPr>
        <w:numPr>
          <w:ilvl w:val="0"/>
          <w:numId w:val="43"/>
        </w:numPr>
        <w:ind w:left="270" w:right="-259" w:hanging="270"/>
        <w:jc w:val="both"/>
        <w:rPr>
          <w:rFonts w:asciiTheme="minorHAnsi" w:hAnsiTheme="minorHAnsi" w:cs="Arial"/>
          <w:sz w:val="22"/>
          <w:szCs w:val="22"/>
        </w:rPr>
      </w:pPr>
      <w:r w:rsidRPr="00DF2CCA">
        <w:rPr>
          <w:rFonts w:ascii="Calibri" w:hAnsi="Calibri" w:cs="Arial"/>
          <w:sz w:val="22"/>
          <w:szCs w:val="22"/>
        </w:rPr>
        <w:t>Extensive experience in working with Architectural team and Functional team to define the Technical document in a refined way for implementation</w:t>
      </w:r>
      <w:r>
        <w:rPr>
          <w:rFonts w:ascii="Calibri" w:hAnsi="Calibri" w:cs="Arial"/>
          <w:sz w:val="22"/>
          <w:szCs w:val="22"/>
        </w:rPr>
        <w:t>.</w:t>
      </w:r>
    </w:p>
    <w:p w:rsidR="00214983" w:rsidRPr="00DF1276" w:rsidRDefault="00214983" w:rsidP="00214983">
      <w:pPr>
        <w:pStyle w:val="ListParagraph"/>
        <w:suppressAutoHyphens/>
        <w:spacing w:after="0" w:line="240" w:lineRule="auto"/>
        <w:ind w:left="0"/>
        <w:contextualSpacing/>
        <w:jc w:val="both"/>
        <w:rPr>
          <w:rFonts w:cs="Arial"/>
          <w:sz w:val="2"/>
        </w:rPr>
      </w:pPr>
    </w:p>
    <w:p w:rsidR="00DB1D67" w:rsidRPr="00DF1276" w:rsidRDefault="00DB1D67" w:rsidP="00DF2CCA">
      <w:pPr>
        <w:numPr>
          <w:ilvl w:val="0"/>
          <w:numId w:val="43"/>
        </w:numPr>
        <w:ind w:left="270" w:right="-169" w:hanging="270"/>
        <w:jc w:val="both"/>
        <w:rPr>
          <w:rFonts w:ascii="Calibri" w:hAnsi="Calibri" w:cs="Arial"/>
          <w:sz w:val="22"/>
          <w:szCs w:val="22"/>
        </w:rPr>
      </w:pPr>
      <w:r w:rsidRPr="00DF1276">
        <w:rPr>
          <w:rFonts w:ascii="Calibri" w:hAnsi="Calibri" w:cs="Arial"/>
          <w:sz w:val="22"/>
          <w:szCs w:val="22"/>
        </w:rPr>
        <w:t>A very good team player with the ability to work independently, a competent, co-operative and result oriented IT consultant possessing excellent interpersonal, written and oral communication skills.</w:t>
      </w:r>
    </w:p>
    <w:p w:rsidR="00214983" w:rsidRPr="00DF1276" w:rsidRDefault="00214983" w:rsidP="00214983">
      <w:pPr>
        <w:suppressAutoHyphens w:val="0"/>
        <w:ind w:right="175"/>
        <w:jc w:val="both"/>
        <w:rPr>
          <w:rFonts w:ascii="Calibri" w:hAnsi="Calibri" w:cs="Arial"/>
          <w:sz w:val="2"/>
          <w:szCs w:val="22"/>
        </w:rPr>
      </w:pPr>
    </w:p>
    <w:p w:rsidR="000B3B38" w:rsidRPr="00921265" w:rsidRDefault="00DB1D67" w:rsidP="00DF2CCA">
      <w:pPr>
        <w:numPr>
          <w:ilvl w:val="0"/>
          <w:numId w:val="43"/>
        </w:numPr>
        <w:ind w:left="270" w:right="-439" w:hanging="270"/>
        <w:jc w:val="both"/>
        <w:rPr>
          <w:rFonts w:ascii="Calibri" w:hAnsi="Calibri"/>
          <w:sz w:val="22"/>
          <w:szCs w:val="22"/>
          <w:lang w:eastAsia="en-US"/>
        </w:rPr>
      </w:pPr>
      <w:r w:rsidRPr="00DF1276">
        <w:rPr>
          <w:rFonts w:ascii="Calibri" w:eastAsia="Calibri" w:hAnsi="Calibri" w:cs="Arial"/>
          <w:sz w:val="22"/>
          <w:szCs w:val="22"/>
        </w:rPr>
        <w:t>Strong</w:t>
      </w:r>
      <w:r w:rsidRPr="00DF1276">
        <w:rPr>
          <w:rFonts w:ascii="Calibri" w:eastAsia="Verdana" w:hAnsi="Calibri" w:cs="Verdana"/>
          <w:sz w:val="22"/>
          <w:szCs w:val="22"/>
        </w:rPr>
        <w:t xml:space="preserve"> communication, understanding &amp; documentation skills to work efficiently with Clients and Team members.</w:t>
      </w:r>
    </w:p>
    <w:p w:rsidR="00921265" w:rsidRPr="00DF1276" w:rsidRDefault="00921265" w:rsidP="000E0836">
      <w:pPr>
        <w:ind w:right="-439"/>
        <w:jc w:val="both"/>
        <w:rPr>
          <w:rFonts w:ascii="Calibri" w:hAnsi="Calibri"/>
          <w:sz w:val="22"/>
          <w:szCs w:val="22"/>
          <w:lang w:eastAsia="en-US"/>
        </w:rPr>
      </w:pPr>
    </w:p>
    <w:p w:rsidR="00B8769B" w:rsidRPr="00C858E2" w:rsidRDefault="00B8769B" w:rsidP="00B8769B">
      <w:pPr>
        <w:pStyle w:val="Heading1"/>
        <w:pBdr>
          <w:bottom w:val="single" w:sz="4" w:space="1" w:color="000000"/>
        </w:pBdr>
        <w:rPr>
          <w:rFonts w:ascii="Copperplate Gothic Light" w:hAnsi="Copperplate Gothic Light"/>
          <w:b w:val="0"/>
          <w:sz w:val="22"/>
          <w:szCs w:val="22"/>
        </w:rPr>
      </w:pPr>
      <w:r w:rsidRPr="00214983">
        <w:rPr>
          <w:rFonts w:ascii="Copperplate Gothic Light" w:hAnsi="Copperplate Gothic Light"/>
          <w:b w:val="0"/>
          <w:sz w:val="22"/>
          <w:szCs w:val="22"/>
        </w:rPr>
        <w:lastRenderedPageBreak/>
        <w:t>Certification &amp; Training</w:t>
      </w:r>
    </w:p>
    <w:p w:rsidR="00214983" w:rsidRPr="00DF1276" w:rsidRDefault="00214983" w:rsidP="002A1051">
      <w:pPr>
        <w:pStyle w:val="ListParagraph"/>
        <w:numPr>
          <w:ilvl w:val="0"/>
          <w:numId w:val="39"/>
        </w:numPr>
        <w:ind w:left="630" w:right="-90" w:hanging="270"/>
        <w:contextualSpacing/>
        <w:jc w:val="both"/>
        <w:rPr>
          <w:rFonts w:cs="Arial"/>
          <w:bCs/>
        </w:rPr>
      </w:pPr>
      <w:r w:rsidRPr="00DF1276">
        <w:rPr>
          <w:lang w:eastAsia="ar-SA"/>
        </w:rPr>
        <w:t>Salesforce.com</w:t>
      </w:r>
      <w:r w:rsidRPr="00DF1276">
        <w:rPr>
          <w:rFonts w:cs="Arial"/>
          <w:bCs/>
        </w:rPr>
        <w:t xml:space="preserve"> Certified </w:t>
      </w:r>
      <w:r w:rsidRPr="00DF1276">
        <w:rPr>
          <w:rFonts w:cs="Arial"/>
          <w:b/>
          <w:bCs/>
        </w:rPr>
        <w:t>SALES CLOUD CONSULTANT</w:t>
      </w:r>
      <w:r w:rsidRPr="00DF1276">
        <w:rPr>
          <w:rFonts w:cs="Arial"/>
          <w:bCs/>
        </w:rPr>
        <w:t>.</w:t>
      </w:r>
    </w:p>
    <w:p w:rsidR="00214983" w:rsidRPr="00DF1276" w:rsidRDefault="00214983" w:rsidP="002A1051">
      <w:pPr>
        <w:pStyle w:val="ListParagraph"/>
        <w:numPr>
          <w:ilvl w:val="0"/>
          <w:numId w:val="39"/>
        </w:numPr>
        <w:ind w:left="630" w:right="-90" w:hanging="270"/>
        <w:contextualSpacing/>
        <w:jc w:val="both"/>
        <w:rPr>
          <w:rFonts w:cs="Arial"/>
          <w:bCs/>
        </w:rPr>
      </w:pPr>
      <w:r w:rsidRPr="00DF1276">
        <w:rPr>
          <w:rFonts w:cs="Arial"/>
          <w:bCs/>
        </w:rPr>
        <w:t xml:space="preserve">Salesforce.com Certified </w:t>
      </w:r>
      <w:r w:rsidRPr="00DF1276">
        <w:rPr>
          <w:rFonts w:cs="Arial"/>
          <w:b/>
          <w:bCs/>
        </w:rPr>
        <w:t>Developer</w:t>
      </w:r>
      <w:r w:rsidRPr="00DF1276">
        <w:rPr>
          <w:rFonts w:cs="Arial"/>
          <w:bCs/>
        </w:rPr>
        <w:t xml:space="preserve"> on </w:t>
      </w:r>
      <w:r w:rsidRPr="00DF1276">
        <w:rPr>
          <w:rFonts w:cs="Arial"/>
          <w:b/>
          <w:bCs/>
        </w:rPr>
        <w:t>DEV-401</w:t>
      </w:r>
      <w:r w:rsidRPr="00DF1276">
        <w:rPr>
          <w:rFonts w:cs="Arial"/>
          <w:bCs/>
        </w:rPr>
        <w:t>.</w:t>
      </w:r>
    </w:p>
    <w:p w:rsidR="00214983" w:rsidRPr="00BF623B" w:rsidRDefault="00214983" w:rsidP="002A1051">
      <w:pPr>
        <w:pStyle w:val="ListParagraph"/>
        <w:numPr>
          <w:ilvl w:val="0"/>
          <w:numId w:val="39"/>
        </w:numPr>
        <w:ind w:left="630" w:right="-90" w:hanging="270"/>
        <w:contextualSpacing/>
        <w:jc w:val="both"/>
        <w:rPr>
          <w:rFonts w:cs="Arial"/>
          <w:bCs/>
        </w:rPr>
      </w:pPr>
      <w:r w:rsidRPr="00DF1276">
        <w:rPr>
          <w:rFonts w:cs="Arial"/>
          <w:bCs/>
        </w:rPr>
        <w:t xml:space="preserve">Salesforce.com Certified </w:t>
      </w:r>
      <w:r w:rsidRPr="00F12877">
        <w:rPr>
          <w:rFonts w:cs="Arial"/>
          <w:b/>
          <w:bCs/>
        </w:rPr>
        <w:t>Administrator</w:t>
      </w:r>
      <w:r w:rsidRPr="00DF1276">
        <w:rPr>
          <w:rFonts w:cs="Arial"/>
          <w:bCs/>
        </w:rPr>
        <w:t xml:space="preserve"> on </w:t>
      </w:r>
      <w:r w:rsidRPr="00F12877">
        <w:rPr>
          <w:rFonts w:cs="Arial"/>
          <w:b/>
          <w:bCs/>
        </w:rPr>
        <w:t>ADM-201</w:t>
      </w:r>
      <w:r w:rsidRPr="00DF1276">
        <w:rPr>
          <w:rFonts w:cs="Arial"/>
          <w:bCs/>
        </w:rPr>
        <w:t>.</w:t>
      </w:r>
    </w:p>
    <w:p w:rsidR="005710B1" w:rsidRPr="00DF1276" w:rsidRDefault="005710B1" w:rsidP="002A1051">
      <w:pPr>
        <w:pStyle w:val="ListParagraph"/>
        <w:numPr>
          <w:ilvl w:val="0"/>
          <w:numId w:val="39"/>
        </w:numPr>
        <w:ind w:left="630" w:right="-90" w:hanging="270"/>
        <w:contextualSpacing/>
        <w:jc w:val="both"/>
        <w:rPr>
          <w:rFonts w:cs="Arial"/>
          <w:bCs/>
        </w:rPr>
      </w:pPr>
      <w:r w:rsidRPr="00BF623B">
        <w:rPr>
          <w:rFonts w:cs="Arial"/>
          <w:bCs/>
        </w:rPr>
        <w:t>Train</w:t>
      </w:r>
      <w:r w:rsidRPr="00DF1276">
        <w:rPr>
          <w:rFonts w:eastAsia="Verdana" w:cs="Verdana"/>
        </w:rPr>
        <w:t>ed on Salesforce AppExchange Product</w:t>
      </w:r>
      <w:r w:rsidRPr="00DF1276">
        <w:rPr>
          <w:rFonts w:eastAsia="Verdana" w:cs="Verdana"/>
          <w:b/>
        </w:rPr>
        <w:t xml:space="preserve"> “CPQ” </w:t>
      </w:r>
      <w:r w:rsidRPr="00DF1276">
        <w:rPr>
          <w:rFonts w:eastAsia="Verdana" w:cs="Verdana"/>
        </w:rPr>
        <w:t>by</w:t>
      </w:r>
      <w:r w:rsidRPr="00DF1276">
        <w:rPr>
          <w:rFonts w:eastAsia="Verdana" w:cs="Verdana"/>
          <w:b/>
        </w:rPr>
        <w:t xml:space="preserve"> APTTUS.</w:t>
      </w:r>
    </w:p>
    <w:p w:rsidR="00B8769B" w:rsidRPr="00C858E2" w:rsidRDefault="00B8769B" w:rsidP="00B8769B">
      <w:pPr>
        <w:pStyle w:val="Heading1"/>
        <w:pBdr>
          <w:bottom w:val="single" w:sz="4" w:space="1" w:color="000000"/>
        </w:pBdr>
        <w:rPr>
          <w:rFonts w:ascii="Copperplate Gothic Light" w:hAnsi="Copperplate Gothic Light"/>
          <w:b w:val="0"/>
          <w:sz w:val="22"/>
          <w:szCs w:val="22"/>
        </w:rPr>
      </w:pPr>
      <w:r w:rsidRPr="00214983">
        <w:rPr>
          <w:rFonts w:ascii="Copperplate Gothic Light" w:hAnsi="Copperplate Gothic Light"/>
          <w:b w:val="0"/>
          <w:sz w:val="22"/>
          <w:szCs w:val="22"/>
        </w:rPr>
        <w:t>Professional Experience</w:t>
      </w:r>
    </w:p>
    <w:p w:rsidR="0074096C" w:rsidRPr="00C96CBD" w:rsidRDefault="00093C2A" w:rsidP="00C96CBD">
      <w:pPr>
        <w:pStyle w:val="ListParagraph"/>
        <w:numPr>
          <w:ilvl w:val="0"/>
          <w:numId w:val="39"/>
        </w:numPr>
        <w:ind w:left="630" w:right="281" w:hanging="270"/>
        <w:contextualSpacing/>
        <w:jc w:val="both"/>
        <w:rPr>
          <w:rFonts w:cs="Arial"/>
          <w:bCs/>
        </w:rPr>
      </w:pPr>
      <w:r w:rsidRPr="00DF1276">
        <w:t xml:space="preserve">Currently </w:t>
      </w:r>
      <w:r w:rsidR="0074096C" w:rsidRPr="00DF1276">
        <w:t>working</w:t>
      </w:r>
      <w:r w:rsidR="00156BF8" w:rsidRPr="00DF1276">
        <w:t xml:space="preserve"> as a </w:t>
      </w:r>
      <w:r w:rsidR="00C96CBD" w:rsidRPr="00C96CBD">
        <w:rPr>
          <w:b/>
        </w:rPr>
        <w:t xml:space="preserve">Senior </w:t>
      </w:r>
      <w:r w:rsidR="00156BF8" w:rsidRPr="00C96CBD">
        <w:rPr>
          <w:b/>
        </w:rPr>
        <w:t>S</w:t>
      </w:r>
      <w:r w:rsidR="00156BF8" w:rsidRPr="00C96CBD">
        <w:rPr>
          <w:b/>
          <w:bCs/>
        </w:rPr>
        <w:t>oftware Engineer</w:t>
      </w:r>
      <w:r w:rsidR="00156BF8" w:rsidRPr="00DF1276">
        <w:t xml:space="preserve"> at </w:t>
      </w:r>
      <w:r w:rsidR="0074096C" w:rsidRPr="00DF1276">
        <w:rPr>
          <w:b/>
        </w:rPr>
        <w:t>BIRLASOFT India Ltd.</w:t>
      </w:r>
      <w:r w:rsidR="00156BF8" w:rsidRPr="00DF1276">
        <w:rPr>
          <w:b/>
        </w:rPr>
        <w:t>,</w:t>
      </w:r>
      <w:r w:rsidR="0074096C" w:rsidRPr="00DF1276">
        <w:t xml:space="preserve"> Bangalore from June 2012</w:t>
      </w:r>
      <w:r w:rsidR="00156BF8" w:rsidRPr="00DF1276">
        <w:t xml:space="preserve"> to </w:t>
      </w:r>
      <w:r w:rsidRPr="00DF1276">
        <w:t>Till date</w:t>
      </w:r>
      <w:r w:rsidR="00156BF8" w:rsidRPr="00DF1276">
        <w:t>.</w:t>
      </w:r>
    </w:p>
    <w:p w:rsidR="00997933" w:rsidRPr="00DF1276" w:rsidRDefault="00156BF8" w:rsidP="00C96CBD">
      <w:pPr>
        <w:pStyle w:val="ListParagraph"/>
        <w:numPr>
          <w:ilvl w:val="0"/>
          <w:numId w:val="39"/>
        </w:numPr>
        <w:ind w:left="630" w:right="281" w:hanging="270"/>
        <w:contextualSpacing/>
        <w:jc w:val="both"/>
        <w:rPr>
          <w:rFonts w:cs="Arial"/>
          <w:bCs/>
        </w:rPr>
      </w:pPr>
      <w:r w:rsidRPr="00DF1276">
        <w:t>Previously worked as a S</w:t>
      </w:r>
      <w:r w:rsidRPr="00DF1276">
        <w:rPr>
          <w:bCs/>
        </w:rPr>
        <w:t>oftware Engineer</w:t>
      </w:r>
      <w:r w:rsidRPr="00DF1276">
        <w:t xml:space="preserve"> at </w:t>
      </w:r>
      <w:r w:rsidR="00997933" w:rsidRPr="00DF1276">
        <w:rPr>
          <w:b/>
        </w:rPr>
        <w:t>RYO TECHNOSOFT Intgration Pvt. Ltd</w:t>
      </w:r>
      <w:r w:rsidRPr="00DF1276">
        <w:rPr>
          <w:b/>
        </w:rPr>
        <w:t>.,</w:t>
      </w:r>
      <w:r w:rsidRPr="00DF1276">
        <w:t xml:space="preserve"> </w:t>
      </w:r>
      <w:r w:rsidR="00997933" w:rsidRPr="00DF1276">
        <w:t xml:space="preserve">Bhubaneswar </w:t>
      </w:r>
      <w:r w:rsidRPr="00DF1276">
        <w:t>from</w:t>
      </w:r>
      <w:r w:rsidR="0074096C" w:rsidRPr="00DF1276">
        <w:t xml:space="preserve"> </w:t>
      </w:r>
      <w:r w:rsidRPr="00DF1276">
        <w:t xml:space="preserve"> July 2010 to August 2011</w:t>
      </w:r>
      <w:r w:rsidR="00997933" w:rsidRPr="00DF1276">
        <w:t>.</w:t>
      </w:r>
    </w:p>
    <w:p w:rsidR="00C96CBD" w:rsidRPr="00C858E2" w:rsidRDefault="00C96CBD" w:rsidP="00C96CBD">
      <w:pPr>
        <w:pStyle w:val="Heading1"/>
        <w:pBdr>
          <w:bottom w:val="single" w:sz="4" w:space="1" w:color="000000"/>
        </w:pBdr>
        <w:rPr>
          <w:rFonts w:ascii="Copperplate Gothic Light" w:hAnsi="Copperplate Gothic Light"/>
          <w:b w:val="0"/>
          <w:sz w:val="22"/>
          <w:szCs w:val="22"/>
        </w:rPr>
      </w:pPr>
      <w:r w:rsidRPr="00D16405">
        <w:rPr>
          <w:rFonts w:ascii="Copperplate Gothic Light" w:hAnsi="Copperplate Gothic Light"/>
          <w:b w:val="0"/>
          <w:sz w:val="22"/>
          <w:szCs w:val="22"/>
        </w:rPr>
        <w:t>Educational Qualification</w:t>
      </w:r>
    </w:p>
    <w:p w:rsidR="00E55876" w:rsidRPr="00DF1276" w:rsidRDefault="00E55876" w:rsidP="00964912">
      <w:pPr>
        <w:pStyle w:val="ListParagraph"/>
        <w:numPr>
          <w:ilvl w:val="0"/>
          <w:numId w:val="39"/>
        </w:numPr>
        <w:ind w:left="630" w:right="281" w:hanging="270"/>
        <w:contextualSpacing/>
        <w:jc w:val="both"/>
        <w:rPr>
          <w:rFonts w:cs="Arial"/>
          <w:bCs/>
        </w:rPr>
      </w:pPr>
      <w:r w:rsidRPr="00DF1276">
        <w:rPr>
          <w:b/>
          <w:bCs/>
        </w:rPr>
        <w:t>B-TECH</w:t>
      </w:r>
      <w:r w:rsidRPr="00DF1276">
        <w:t xml:space="preserve"> (ECE)</w:t>
      </w:r>
      <w:r w:rsidR="003C3D0B" w:rsidRPr="00DF1276">
        <w:t xml:space="preserve"> from J.I.T.M., Paralakhemundi u</w:t>
      </w:r>
      <w:r w:rsidRPr="00DF1276">
        <w:t xml:space="preserve">nder </w:t>
      </w:r>
      <w:r w:rsidRPr="00DF1276">
        <w:rPr>
          <w:b/>
        </w:rPr>
        <w:t>B.P.U.T.,</w:t>
      </w:r>
      <w:r w:rsidRPr="00DF1276">
        <w:t xml:space="preserve"> ORISSA</w:t>
      </w:r>
      <w:r w:rsidR="00A27688" w:rsidRPr="00DF1276">
        <w:rPr>
          <w:bCs/>
        </w:rPr>
        <w:t>.</w:t>
      </w:r>
    </w:p>
    <w:p w:rsidR="00C96CBD" w:rsidRPr="00C858E2" w:rsidRDefault="00C96CBD" w:rsidP="00C96CBD">
      <w:pPr>
        <w:pStyle w:val="Heading1"/>
        <w:pBdr>
          <w:bottom w:val="single" w:sz="4" w:space="1" w:color="000000"/>
        </w:pBdr>
        <w:rPr>
          <w:rFonts w:ascii="Copperplate Gothic Light" w:hAnsi="Copperplate Gothic Light"/>
          <w:b w:val="0"/>
          <w:sz w:val="22"/>
          <w:szCs w:val="22"/>
        </w:rPr>
      </w:pPr>
      <w:r w:rsidRPr="00D16405">
        <w:rPr>
          <w:rFonts w:ascii="Copperplate Gothic Light" w:hAnsi="Copperplate Gothic Light"/>
          <w:b w:val="0"/>
          <w:sz w:val="22"/>
          <w:szCs w:val="22"/>
        </w:rPr>
        <w:t>Technical Expertise</w:t>
      </w:r>
    </w:p>
    <w:p w:rsidR="00583361" w:rsidRPr="00DF1276" w:rsidRDefault="00583361" w:rsidP="00583361">
      <w:pPr>
        <w:jc w:val="both"/>
        <w:rPr>
          <w:rFonts w:ascii="Calibri" w:hAnsi="Calibri"/>
          <w:sz w:val="10"/>
          <w:szCs w:val="22"/>
        </w:rPr>
      </w:pPr>
    </w:p>
    <w:tbl>
      <w:tblPr>
        <w:tblW w:w="0" w:type="auto"/>
        <w:tblInd w:w="37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firstRow="1" w:lastRow="0" w:firstColumn="1" w:lastColumn="0" w:noHBand="0" w:noVBand="1"/>
      </w:tblPr>
      <w:tblGrid>
        <w:gridCol w:w="2391"/>
        <w:gridCol w:w="7149"/>
      </w:tblGrid>
      <w:tr w:rsidR="00D16405" w:rsidRPr="006C2763" w:rsidTr="00BF623B">
        <w:trPr>
          <w:trHeight w:val="767"/>
        </w:trPr>
        <w:tc>
          <w:tcPr>
            <w:tcW w:w="2391" w:type="dxa"/>
            <w:shd w:val="clear" w:color="auto" w:fill="FFFFFF"/>
            <w:vAlign w:val="center"/>
          </w:tcPr>
          <w:p w:rsidR="00D16405" w:rsidRPr="00DF1276" w:rsidRDefault="00D16405" w:rsidP="00DF1276">
            <w:pPr>
              <w:rPr>
                <w:rFonts w:ascii="Calibri" w:hAnsi="Calibri"/>
                <w:b/>
                <w:sz w:val="22"/>
                <w:szCs w:val="22"/>
              </w:rPr>
            </w:pPr>
            <w:r w:rsidRPr="00DF1276">
              <w:rPr>
                <w:rFonts w:ascii="Calibri" w:hAnsi="Calibri"/>
                <w:b/>
                <w:sz w:val="22"/>
                <w:szCs w:val="22"/>
              </w:rPr>
              <w:t>SFDC Technologies</w:t>
            </w:r>
          </w:p>
        </w:tc>
        <w:tc>
          <w:tcPr>
            <w:tcW w:w="7149" w:type="dxa"/>
            <w:shd w:val="clear" w:color="auto" w:fill="auto"/>
            <w:vAlign w:val="center"/>
          </w:tcPr>
          <w:p w:rsidR="00D16405" w:rsidRPr="00DF1276" w:rsidRDefault="00D16405" w:rsidP="00BF623B">
            <w:pPr>
              <w:spacing w:line="280" w:lineRule="exact"/>
              <w:rPr>
                <w:rFonts w:ascii="Calibri" w:hAnsi="Calibri"/>
                <w:sz w:val="22"/>
                <w:szCs w:val="22"/>
              </w:rPr>
            </w:pPr>
            <w:r w:rsidRPr="00DF1276">
              <w:rPr>
                <w:rFonts w:ascii="Calibri" w:hAnsi="Calibri"/>
                <w:b/>
                <w:sz w:val="22"/>
                <w:szCs w:val="22"/>
              </w:rPr>
              <w:t xml:space="preserve">VisualForce </w:t>
            </w:r>
            <w:r w:rsidRPr="00DF1276">
              <w:rPr>
                <w:rFonts w:ascii="Calibri" w:hAnsi="Calibri"/>
                <w:sz w:val="22"/>
                <w:szCs w:val="22"/>
              </w:rPr>
              <w:t>(Page, Component),</w:t>
            </w:r>
            <w:r w:rsidRPr="00DF1276">
              <w:rPr>
                <w:rFonts w:ascii="Calibri" w:hAnsi="Calibri"/>
                <w:b/>
                <w:sz w:val="22"/>
                <w:szCs w:val="22"/>
              </w:rPr>
              <w:t xml:space="preserve"> APEX </w:t>
            </w:r>
            <w:r w:rsidRPr="00DF1276">
              <w:rPr>
                <w:rFonts w:ascii="Calibri" w:hAnsi="Calibri"/>
                <w:sz w:val="22"/>
                <w:szCs w:val="22"/>
              </w:rPr>
              <w:t>(Class, Trigger)</w:t>
            </w:r>
            <w:r w:rsidRPr="00DF1276">
              <w:rPr>
                <w:rFonts w:ascii="Calibri" w:hAnsi="Calibri"/>
                <w:bCs/>
                <w:sz w:val="22"/>
                <w:szCs w:val="22"/>
              </w:rPr>
              <w:t>,</w:t>
            </w:r>
            <w:r w:rsidR="00BF623B">
              <w:rPr>
                <w:rFonts w:ascii="Calibri" w:hAnsi="Calibri"/>
                <w:bCs/>
                <w:sz w:val="22"/>
                <w:szCs w:val="22"/>
              </w:rPr>
              <w:t xml:space="preserve"> </w:t>
            </w:r>
            <w:r w:rsidR="00BF623B" w:rsidRPr="00DF1276">
              <w:rPr>
                <w:rFonts w:ascii="Calibri" w:hAnsi="Calibri"/>
                <w:b/>
                <w:sz w:val="22"/>
                <w:szCs w:val="22"/>
              </w:rPr>
              <w:t xml:space="preserve">Salesforce1, </w:t>
            </w:r>
            <w:r w:rsidR="00BF623B">
              <w:rPr>
                <w:rFonts w:ascii="Calibri" w:hAnsi="Calibri"/>
                <w:b/>
                <w:sz w:val="22"/>
                <w:szCs w:val="22"/>
              </w:rPr>
              <w:t xml:space="preserve">          </w:t>
            </w:r>
            <w:r w:rsidR="00BF623B">
              <w:rPr>
                <w:rFonts w:ascii="Calibri" w:hAnsi="Calibri"/>
                <w:bCs/>
                <w:sz w:val="22"/>
                <w:szCs w:val="22"/>
              </w:rPr>
              <w:t xml:space="preserve">Process Builder, </w:t>
            </w:r>
            <w:r w:rsidRPr="00DF1276">
              <w:rPr>
                <w:rFonts w:ascii="Calibri" w:hAnsi="Calibri"/>
                <w:sz w:val="22"/>
                <w:szCs w:val="22"/>
              </w:rPr>
              <w:t>Apex Scheduler, Batch Apex, Partner WSDL, Enterprise WSDL</w:t>
            </w:r>
          </w:p>
        </w:tc>
      </w:tr>
      <w:tr w:rsidR="00D16405" w:rsidRPr="006C2763" w:rsidTr="00BF623B">
        <w:trPr>
          <w:trHeight w:val="680"/>
        </w:trPr>
        <w:tc>
          <w:tcPr>
            <w:tcW w:w="2391" w:type="dxa"/>
            <w:shd w:val="clear" w:color="auto" w:fill="FFFFFF"/>
            <w:vAlign w:val="center"/>
          </w:tcPr>
          <w:p w:rsidR="00D16405" w:rsidRPr="00DF1276" w:rsidRDefault="00D16405" w:rsidP="00DF1276">
            <w:pPr>
              <w:rPr>
                <w:rFonts w:ascii="Calibri" w:hAnsi="Calibri"/>
                <w:b/>
                <w:sz w:val="22"/>
                <w:szCs w:val="22"/>
              </w:rPr>
            </w:pPr>
            <w:r w:rsidRPr="00DF1276">
              <w:rPr>
                <w:rFonts w:ascii="Calibri" w:hAnsi="Calibri"/>
                <w:b/>
                <w:sz w:val="22"/>
                <w:szCs w:val="22"/>
              </w:rPr>
              <w:t>IDE &amp; Tools</w:t>
            </w:r>
          </w:p>
        </w:tc>
        <w:tc>
          <w:tcPr>
            <w:tcW w:w="7149" w:type="dxa"/>
            <w:shd w:val="clear" w:color="auto" w:fill="auto"/>
            <w:vAlign w:val="center"/>
          </w:tcPr>
          <w:p w:rsidR="00D16405" w:rsidRPr="00DF1276" w:rsidRDefault="00D16405" w:rsidP="00DF1276">
            <w:pPr>
              <w:pStyle w:val="Address2"/>
              <w:framePr w:w="0" w:wrap="auto" w:vAnchor="margin" w:hAnchor="text" w:xAlign="left" w:yAlign="inline"/>
              <w:spacing w:line="280" w:lineRule="exact"/>
              <w:ind w:right="-461"/>
              <w:rPr>
                <w:rFonts w:ascii="Calibri" w:hAnsi="Calibri" w:cs="Arial"/>
                <w:bCs/>
                <w:sz w:val="22"/>
                <w:szCs w:val="22"/>
              </w:rPr>
            </w:pPr>
            <w:r w:rsidRPr="00DF1276">
              <w:rPr>
                <w:rFonts w:ascii="Calibri" w:hAnsi="Calibri"/>
                <w:b/>
                <w:bCs/>
                <w:sz w:val="22"/>
                <w:szCs w:val="22"/>
              </w:rPr>
              <w:t xml:space="preserve">Force.com Eclipse IDE, </w:t>
            </w:r>
            <w:r w:rsidRPr="00DF1276">
              <w:rPr>
                <w:rFonts w:ascii="Calibri" w:hAnsi="Calibri" w:cs="Arial"/>
                <w:b/>
                <w:bCs/>
                <w:sz w:val="22"/>
                <w:szCs w:val="22"/>
              </w:rPr>
              <w:t xml:space="preserve">Apex Data Loader, </w:t>
            </w:r>
            <w:r w:rsidRPr="00DF1276">
              <w:rPr>
                <w:rFonts w:ascii="Calibri" w:hAnsi="Calibri"/>
                <w:b/>
                <w:bCs/>
                <w:sz w:val="22"/>
                <w:szCs w:val="22"/>
              </w:rPr>
              <w:t>AJAX</w:t>
            </w:r>
            <w:r w:rsidRPr="00DF1276">
              <w:rPr>
                <w:rFonts w:ascii="Calibri" w:hAnsi="Calibri"/>
                <w:bCs/>
                <w:sz w:val="22"/>
                <w:szCs w:val="22"/>
              </w:rPr>
              <w:t xml:space="preserve"> </w:t>
            </w:r>
            <w:r w:rsidRPr="00DF1276">
              <w:rPr>
                <w:rFonts w:ascii="Calibri" w:hAnsi="Calibri"/>
                <w:b/>
                <w:bCs/>
                <w:sz w:val="22"/>
                <w:szCs w:val="22"/>
              </w:rPr>
              <w:t>Tool Kit</w:t>
            </w:r>
            <w:r w:rsidRPr="00DF1276">
              <w:rPr>
                <w:rFonts w:ascii="Calibri" w:hAnsi="Calibri"/>
                <w:bCs/>
                <w:sz w:val="22"/>
                <w:szCs w:val="22"/>
              </w:rPr>
              <w:t>,</w:t>
            </w:r>
          </w:p>
          <w:p w:rsidR="00D16405" w:rsidRPr="00DF1276" w:rsidRDefault="00D16405" w:rsidP="00DF1276">
            <w:pPr>
              <w:spacing w:line="280" w:lineRule="exact"/>
              <w:jc w:val="both"/>
              <w:rPr>
                <w:rFonts w:ascii="Calibri" w:hAnsi="Calibri"/>
                <w:b/>
                <w:sz w:val="22"/>
                <w:szCs w:val="22"/>
              </w:rPr>
            </w:pPr>
            <w:r w:rsidRPr="00DF1276">
              <w:rPr>
                <w:rFonts w:ascii="Calibri" w:hAnsi="Calibri" w:cs="Arial"/>
                <w:b/>
                <w:bCs/>
                <w:sz w:val="22"/>
                <w:szCs w:val="22"/>
              </w:rPr>
              <w:t>Salesforce Workbench</w:t>
            </w:r>
            <w:r w:rsidRPr="00DF1276">
              <w:rPr>
                <w:rFonts w:ascii="Calibri" w:hAnsi="Calibri"/>
                <w:bCs/>
                <w:sz w:val="22"/>
                <w:szCs w:val="22"/>
              </w:rPr>
              <w:t xml:space="preserve">, </w:t>
            </w:r>
            <w:r w:rsidRPr="00DF1276">
              <w:rPr>
                <w:rFonts w:ascii="Calibri" w:hAnsi="Calibri" w:cs="Arial"/>
                <w:bCs/>
                <w:sz w:val="22"/>
                <w:szCs w:val="22"/>
              </w:rPr>
              <w:t>Notepad++</w:t>
            </w:r>
          </w:p>
        </w:tc>
      </w:tr>
      <w:tr w:rsidR="00D16405" w:rsidRPr="006C2763" w:rsidTr="00BF623B">
        <w:trPr>
          <w:trHeight w:val="555"/>
        </w:trPr>
        <w:tc>
          <w:tcPr>
            <w:tcW w:w="2391" w:type="dxa"/>
            <w:shd w:val="clear" w:color="auto" w:fill="FFFFFF"/>
            <w:vAlign w:val="center"/>
          </w:tcPr>
          <w:p w:rsidR="00D16405" w:rsidRPr="00DF1276" w:rsidRDefault="00347BBF" w:rsidP="00DF1276">
            <w:pPr>
              <w:rPr>
                <w:rFonts w:ascii="Calibri" w:hAnsi="Calibri"/>
                <w:b/>
                <w:sz w:val="22"/>
                <w:szCs w:val="22"/>
              </w:rPr>
            </w:pPr>
            <w:r>
              <w:rPr>
                <w:rFonts w:ascii="Calibri" w:hAnsi="Calibri"/>
                <w:b/>
                <w:sz w:val="22"/>
                <w:szCs w:val="22"/>
              </w:rPr>
              <w:t>Web</w:t>
            </w:r>
            <w:r w:rsidRPr="00DF1276">
              <w:rPr>
                <w:rFonts w:ascii="Calibri" w:hAnsi="Calibri"/>
                <w:b/>
                <w:sz w:val="22"/>
                <w:szCs w:val="22"/>
              </w:rPr>
              <w:t xml:space="preserve"> Technologies</w:t>
            </w:r>
          </w:p>
        </w:tc>
        <w:tc>
          <w:tcPr>
            <w:tcW w:w="7149" w:type="dxa"/>
            <w:shd w:val="clear" w:color="auto" w:fill="auto"/>
            <w:vAlign w:val="center"/>
          </w:tcPr>
          <w:p w:rsidR="00D16405" w:rsidRPr="00DF1276" w:rsidRDefault="00D16405" w:rsidP="00DF1276">
            <w:pPr>
              <w:jc w:val="both"/>
              <w:rPr>
                <w:rFonts w:ascii="Calibri" w:hAnsi="Calibri"/>
                <w:b/>
                <w:sz w:val="22"/>
                <w:szCs w:val="22"/>
              </w:rPr>
            </w:pPr>
            <w:r w:rsidRPr="00DF1276">
              <w:rPr>
                <w:rFonts w:ascii="Calibri" w:hAnsi="Calibri" w:cs="Arial"/>
                <w:b/>
                <w:sz w:val="22"/>
                <w:szCs w:val="22"/>
              </w:rPr>
              <w:t xml:space="preserve">JavaScript, ExtJS, JQuery, CSS, </w:t>
            </w:r>
            <w:r w:rsidRPr="00DF1276">
              <w:rPr>
                <w:rFonts w:ascii="Calibri" w:hAnsi="Calibri" w:cs="Arial"/>
                <w:sz w:val="22"/>
                <w:szCs w:val="22"/>
              </w:rPr>
              <w:t>HTML</w:t>
            </w:r>
          </w:p>
        </w:tc>
      </w:tr>
      <w:tr w:rsidR="00D16405" w:rsidRPr="006C2763" w:rsidTr="00BF623B">
        <w:trPr>
          <w:trHeight w:val="555"/>
        </w:trPr>
        <w:tc>
          <w:tcPr>
            <w:tcW w:w="2391" w:type="dxa"/>
            <w:shd w:val="clear" w:color="auto" w:fill="FFFFFF"/>
            <w:vAlign w:val="center"/>
          </w:tcPr>
          <w:p w:rsidR="00D16405" w:rsidRPr="00DF1276" w:rsidRDefault="00D16405" w:rsidP="00DF1276">
            <w:pPr>
              <w:rPr>
                <w:rFonts w:ascii="Calibri" w:hAnsi="Calibri"/>
                <w:b/>
                <w:sz w:val="22"/>
                <w:szCs w:val="22"/>
              </w:rPr>
            </w:pPr>
            <w:r w:rsidRPr="00DF1276">
              <w:rPr>
                <w:rFonts w:ascii="Calibri" w:hAnsi="Calibri"/>
                <w:b/>
                <w:bCs/>
                <w:sz w:val="22"/>
                <w:szCs w:val="22"/>
              </w:rPr>
              <w:t>Databases</w:t>
            </w:r>
          </w:p>
        </w:tc>
        <w:tc>
          <w:tcPr>
            <w:tcW w:w="7149" w:type="dxa"/>
            <w:shd w:val="clear" w:color="auto" w:fill="auto"/>
            <w:vAlign w:val="center"/>
          </w:tcPr>
          <w:p w:rsidR="00D16405" w:rsidRPr="00DF1276" w:rsidRDefault="00D16405" w:rsidP="00DF1276">
            <w:pPr>
              <w:jc w:val="both"/>
              <w:rPr>
                <w:rFonts w:ascii="Calibri" w:hAnsi="Calibri"/>
                <w:b/>
                <w:sz w:val="22"/>
                <w:szCs w:val="22"/>
              </w:rPr>
            </w:pPr>
            <w:r w:rsidRPr="00DF1276">
              <w:rPr>
                <w:rFonts w:ascii="Calibri" w:hAnsi="Calibri" w:cs="Arial"/>
                <w:sz w:val="22"/>
                <w:szCs w:val="22"/>
              </w:rPr>
              <w:t>SalesForce Database,</w:t>
            </w:r>
            <w:r w:rsidRPr="00DF1276">
              <w:rPr>
                <w:rFonts w:ascii="Calibri" w:hAnsi="Calibri" w:cs="Arial"/>
                <w:b/>
                <w:sz w:val="22"/>
                <w:szCs w:val="22"/>
              </w:rPr>
              <w:t xml:space="preserve"> SOQL, SOSL</w:t>
            </w:r>
          </w:p>
        </w:tc>
      </w:tr>
      <w:tr w:rsidR="00D16405" w:rsidRPr="006C2763" w:rsidTr="00BF623B">
        <w:trPr>
          <w:trHeight w:val="555"/>
        </w:trPr>
        <w:tc>
          <w:tcPr>
            <w:tcW w:w="2391" w:type="dxa"/>
            <w:shd w:val="clear" w:color="auto" w:fill="FFFFFF"/>
            <w:vAlign w:val="center"/>
          </w:tcPr>
          <w:p w:rsidR="00D16405" w:rsidRPr="00DF1276" w:rsidRDefault="00D16405" w:rsidP="00DF1276">
            <w:pPr>
              <w:rPr>
                <w:rFonts w:ascii="Calibri" w:hAnsi="Calibri"/>
                <w:b/>
                <w:sz w:val="22"/>
                <w:szCs w:val="22"/>
              </w:rPr>
            </w:pPr>
            <w:r w:rsidRPr="00DF1276">
              <w:rPr>
                <w:rFonts w:ascii="Calibri" w:hAnsi="Calibri"/>
                <w:b/>
                <w:bCs/>
                <w:sz w:val="22"/>
                <w:szCs w:val="22"/>
              </w:rPr>
              <w:t>Operating Systems</w:t>
            </w:r>
          </w:p>
        </w:tc>
        <w:tc>
          <w:tcPr>
            <w:tcW w:w="7149" w:type="dxa"/>
            <w:shd w:val="clear" w:color="auto" w:fill="auto"/>
            <w:vAlign w:val="center"/>
          </w:tcPr>
          <w:p w:rsidR="00D16405" w:rsidRPr="00DF1276" w:rsidRDefault="00D16405" w:rsidP="00DF1276">
            <w:pPr>
              <w:rPr>
                <w:rFonts w:ascii="Calibri" w:hAnsi="Calibri"/>
                <w:sz w:val="22"/>
                <w:szCs w:val="22"/>
              </w:rPr>
            </w:pPr>
            <w:r w:rsidRPr="00DF1276">
              <w:rPr>
                <w:rFonts w:ascii="Calibri" w:hAnsi="Calibri" w:cs="Arial"/>
                <w:sz w:val="22"/>
                <w:szCs w:val="22"/>
              </w:rPr>
              <w:t>Windows-X, LINUX</w:t>
            </w:r>
          </w:p>
        </w:tc>
      </w:tr>
    </w:tbl>
    <w:p w:rsidR="00B274AD" w:rsidRPr="007E7E16" w:rsidRDefault="00B274AD" w:rsidP="00D16405">
      <w:pPr>
        <w:pStyle w:val="Address2"/>
        <w:framePr w:w="0" w:wrap="auto" w:vAnchor="margin" w:hAnchor="text" w:xAlign="left" w:yAlign="inline"/>
        <w:spacing w:line="240" w:lineRule="auto"/>
        <w:rPr>
          <w:rFonts w:ascii="Verdana" w:hAnsi="Verdana" w:cs="Arial"/>
          <w:bCs/>
        </w:rPr>
      </w:pPr>
    </w:p>
    <w:p w:rsidR="00C96CBD" w:rsidRPr="00C858E2" w:rsidRDefault="00964912" w:rsidP="00C96CBD">
      <w:pPr>
        <w:pStyle w:val="Heading1"/>
        <w:pBdr>
          <w:bottom w:val="single" w:sz="4" w:space="1" w:color="000000"/>
        </w:pBdr>
        <w:rPr>
          <w:rFonts w:ascii="Copperplate Gothic Light" w:hAnsi="Copperplate Gothic Light"/>
          <w:b w:val="0"/>
          <w:sz w:val="22"/>
          <w:szCs w:val="22"/>
        </w:rPr>
      </w:pPr>
      <w:r w:rsidRPr="00B527CB">
        <w:rPr>
          <w:rFonts w:ascii="Copperplate Gothic Light" w:hAnsi="Copperplate Gothic Light"/>
          <w:b w:val="0"/>
          <w:sz w:val="22"/>
          <w:szCs w:val="22"/>
        </w:rPr>
        <w:t>Project  Profile</w:t>
      </w:r>
    </w:p>
    <w:p w:rsidR="00EF034D" w:rsidRPr="00E3048C" w:rsidRDefault="00EF034D" w:rsidP="00EF034D">
      <w:pPr>
        <w:pStyle w:val="BodyText"/>
        <w:numPr>
          <w:ilvl w:val="0"/>
          <w:numId w:val="28"/>
        </w:numPr>
        <w:suppressAutoHyphens/>
        <w:spacing w:after="0" w:line="360" w:lineRule="auto"/>
        <w:jc w:val="both"/>
        <w:rPr>
          <w:rFonts w:ascii="Calibri" w:hAnsi="Calibri"/>
          <w:b/>
          <w:sz w:val="28"/>
          <w:szCs w:val="28"/>
        </w:rPr>
      </w:pPr>
      <w:r w:rsidRPr="00E3048C">
        <w:rPr>
          <w:rFonts w:ascii="Calibri" w:hAnsi="Calibri" w:cs="Tahoma"/>
          <w:b/>
          <w:sz w:val="28"/>
          <w:szCs w:val="28"/>
          <w:u w:val="single"/>
        </w:rPr>
        <w:t>Project</w:t>
      </w:r>
      <w:r w:rsidRPr="00E3048C">
        <w:rPr>
          <w:rFonts w:ascii="Calibri" w:hAnsi="Calibri" w:cs="Tahoma"/>
          <w:b/>
          <w:sz w:val="28"/>
          <w:szCs w:val="28"/>
        </w:rPr>
        <w:t xml:space="preserve"> # </w:t>
      </w:r>
      <w:r>
        <w:rPr>
          <w:rFonts w:ascii="Calibri" w:hAnsi="Calibri" w:cs="Tahoma"/>
          <w:b/>
          <w:sz w:val="28"/>
          <w:szCs w:val="28"/>
        </w:rPr>
        <w:t>7</w:t>
      </w:r>
      <w:r w:rsidRPr="00E3048C">
        <w:rPr>
          <w:rFonts w:ascii="Calibri" w:hAnsi="Calibri" w:cs="Tahoma"/>
          <w:b/>
          <w:sz w:val="28"/>
          <w:szCs w:val="28"/>
        </w:rPr>
        <w:t xml:space="preserve"> : </w:t>
      </w:r>
      <w:r w:rsidRPr="00E3048C">
        <w:rPr>
          <w:rFonts w:ascii="Calibri" w:hAnsi="Calibri" w:cs="Tahoma"/>
          <w:b/>
          <w:sz w:val="28"/>
          <w:szCs w:val="28"/>
        </w:rPr>
        <w:tab/>
      </w:r>
      <w:r>
        <w:rPr>
          <w:rFonts w:ascii="Calibri" w:hAnsi="Calibri"/>
          <w:b/>
          <w:bCs/>
          <w:sz w:val="28"/>
          <w:szCs w:val="28"/>
        </w:rPr>
        <w:t>GED</w:t>
      </w:r>
      <w:r w:rsidRPr="00E3048C">
        <w:rPr>
          <w:rFonts w:ascii="Calibri" w:hAnsi="Calibri"/>
          <w:b/>
          <w:bCs/>
          <w:sz w:val="28"/>
          <w:szCs w:val="28"/>
        </w:rPr>
        <w:t xml:space="preserve"> </w:t>
      </w:r>
      <w:r>
        <w:rPr>
          <w:rFonts w:ascii="Calibri" w:hAnsi="Calibri"/>
          <w:b/>
          <w:bCs/>
          <w:sz w:val="28"/>
          <w:szCs w:val="28"/>
        </w:rPr>
        <w:t>Chatter</w:t>
      </w:r>
    </w:p>
    <w:p w:rsidR="00EF034D" w:rsidRPr="00E3048C" w:rsidRDefault="00EF034D" w:rsidP="00EF034D">
      <w:pPr>
        <w:spacing w:line="280" w:lineRule="exact"/>
        <w:ind w:left="720"/>
        <w:jc w:val="both"/>
        <w:rPr>
          <w:rFonts w:ascii="Calibri" w:hAnsi="Calibri" w:cs="Arial"/>
          <w:bCs/>
          <w:sz w:val="22"/>
          <w:szCs w:val="22"/>
        </w:rPr>
      </w:pPr>
      <w:r w:rsidRPr="00E3048C">
        <w:rPr>
          <w:rFonts w:ascii="Calibri" w:hAnsi="Calibri" w:cs="Arial"/>
          <w:bCs/>
          <w:sz w:val="22"/>
          <w:szCs w:val="22"/>
        </w:rPr>
        <w:t xml:space="preserve">Client </w:t>
      </w:r>
      <w:r w:rsidRPr="00E3048C">
        <w:rPr>
          <w:rFonts w:ascii="Calibri" w:hAnsi="Calibri" w:cs="Arial"/>
          <w:bCs/>
          <w:sz w:val="22"/>
          <w:szCs w:val="22"/>
        </w:rPr>
        <w:tab/>
      </w:r>
      <w:r w:rsidRPr="00E3048C">
        <w:rPr>
          <w:rFonts w:ascii="Calibri" w:hAnsi="Calibri" w:cs="Arial"/>
          <w:bCs/>
          <w:sz w:val="22"/>
          <w:szCs w:val="22"/>
        </w:rPr>
        <w:tab/>
        <w:t xml:space="preserve">: </w:t>
      </w:r>
      <w:r w:rsidRPr="00E3048C">
        <w:rPr>
          <w:rFonts w:ascii="Calibri" w:hAnsi="Calibri" w:cs="Arial"/>
          <w:b/>
          <w:bCs/>
          <w:sz w:val="22"/>
          <w:szCs w:val="22"/>
        </w:rPr>
        <w:t xml:space="preserve">GE </w:t>
      </w:r>
      <w:r>
        <w:rPr>
          <w:rFonts w:ascii="Calibri" w:hAnsi="Calibri" w:cs="Arial"/>
          <w:b/>
          <w:bCs/>
          <w:sz w:val="22"/>
          <w:szCs w:val="22"/>
        </w:rPr>
        <w:t xml:space="preserve">Digital </w:t>
      </w:r>
      <w:r w:rsidRPr="002A1051">
        <w:rPr>
          <w:rFonts w:ascii="Calibri" w:hAnsi="Calibri" w:cs="Arial"/>
          <w:bCs/>
          <w:sz w:val="22"/>
          <w:szCs w:val="22"/>
        </w:rPr>
        <w:t>(Formerly</w:t>
      </w:r>
      <w:r>
        <w:rPr>
          <w:rFonts w:ascii="Calibri" w:hAnsi="Calibri" w:cs="Arial"/>
          <w:b/>
          <w:bCs/>
          <w:sz w:val="22"/>
          <w:szCs w:val="22"/>
        </w:rPr>
        <w:t xml:space="preserve"> GE Intelligent Platform</w:t>
      </w:r>
      <w:r w:rsidRPr="002A1051">
        <w:rPr>
          <w:rFonts w:ascii="Calibri" w:hAnsi="Calibri" w:cs="Arial"/>
          <w:bCs/>
          <w:sz w:val="22"/>
          <w:szCs w:val="22"/>
        </w:rPr>
        <w:t>)</w:t>
      </w:r>
      <w:r>
        <w:rPr>
          <w:rFonts w:ascii="Calibri" w:hAnsi="Calibri" w:cs="Arial"/>
          <w:bCs/>
          <w:sz w:val="22"/>
          <w:szCs w:val="22"/>
        </w:rPr>
        <w:t>,</w:t>
      </w:r>
      <w:r w:rsidRPr="00A80B6F">
        <w:rPr>
          <w:rFonts w:ascii="Calibri" w:hAnsi="Calibri" w:cs="Arial"/>
          <w:bCs/>
          <w:sz w:val="22"/>
          <w:szCs w:val="22"/>
        </w:rPr>
        <w:t xml:space="preserve"> </w:t>
      </w:r>
      <w:r w:rsidRPr="00645544">
        <w:rPr>
          <w:rFonts w:ascii="Calibri" w:hAnsi="Calibri" w:cs="Arial"/>
          <w:bCs/>
          <w:sz w:val="22"/>
          <w:szCs w:val="22"/>
        </w:rPr>
        <w:t>Charlottesville</w:t>
      </w:r>
    </w:p>
    <w:p w:rsidR="00EF034D" w:rsidRPr="00E3048C" w:rsidRDefault="00EF034D" w:rsidP="00EF034D">
      <w:pPr>
        <w:spacing w:line="280" w:lineRule="exact"/>
        <w:ind w:left="720"/>
        <w:jc w:val="both"/>
        <w:rPr>
          <w:rFonts w:ascii="Calibri" w:hAnsi="Calibri" w:cs="Arial"/>
          <w:bCs/>
          <w:sz w:val="22"/>
          <w:szCs w:val="22"/>
        </w:rPr>
      </w:pPr>
      <w:r w:rsidRPr="00E3048C">
        <w:rPr>
          <w:rFonts w:ascii="Calibri" w:hAnsi="Calibri" w:cs="Arial"/>
          <w:bCs/>
          <w:sz w:val="22"/>
          <w:szCs w:val="22"/>
        </w:rPr>
        <w:t>Duration</w:t>
      </w:r>
      <w:r w:rsidRPr="00E3048C">
        <w:rPr>
          <w:rFonts w:ascii="Calibri" w:hAnsi="Calibri" w:cs="Arial"/>
          <w:bCs/>
          <w:sz w:val="22"/>
          <w:szCs w:val="22"/>
        </w:rPr>
        <w:tab/>
        <w:t xml:space="preserve">: </w:t>
      </w:r>
      <w:r>
        <w:rPr>
          <w:rFonts w:ascii="Calibri" w:hAnsi="Calibri" w:cs="Arial"/>
          <w:bCs/>
          <w:sz w:val="22"/>
          <w:szCs w:val="22"/>
        </w:rPr>
        <w:t>Nov</w:t>
      </w:r>
      <w:r w:rsidRPr="00E3048C">
        <w:rPr>
          <w:rFonts w:ascii="Calibri" w:hAnsi="Calibri" w:cs="Arial"/>
          <w:bCs/>
          <w:sz w:val="22"/>
          <w:szCs w:val="22"/>
        </w:rPr>
        <w:t xml:space="preserve"> 201</w:t>
      </w:r>
      <w:r>
        <w:rPr>
          <w:rFonts w:ascii="Calibri" w:hAnsi="Calibri" w:cs="Arial"/>
          <w:bCs/>
          <w:sz w:val="22"/>
          <w:szCs w:val="22"/>
        </w:rPr>
        <w:t>5</w:t>
      </w:r>
      <w:r w:rsidRPr="00E3048C">
        <w:rPr>
          <w:rFonts w:ascii="Calibri" w:hAnsi="Calibri" w:cs="Arial"/>
          <w:bCs/>
          <w:sz w:val="22"/>
          <w:szCs w:val="22"/>
        </w:rPr>
        <w:t xml:space="preserve"> – </w:t>
      </w:r>
      <w:r>
        <w:rPr>
          <w:rFonts w:ascii="Calibri" w:hAnsi="Calibri" w:cs="Arial"/>
          <w:bCs/>
          <w:sz w:val="22"/>
          <w:szCs w:val="22"/>
        </w:rPr>
        <w:t>Till Date</w:t>
      </w:r>
    </w:p>
    <w:p w:rsidR="00EF034D" w:rsidRPr="00E3048C" w:rsidRDefault="00EF034D" w:rsidP="00EF034D">
      <w:pPr>
        <w:spacing w:line="280" w:lineRule="exact"/>
        <w:ind w:left="720"/>
        <w:jc w:val="both"/>
        <w:rPr>
          <w:rFonts w:ascii="Calibri" w:hAnsi="Calibri" w:cs="Arial"/>
          <w:bCs/>
          <w:sz w:val="22"/>
          <w:szCs w:val="22"/>
        </w:rPr>
      </w:pPr>
      <w:r w:rsidRPr="00E3048C">
        <w:rPr>
          <w:rFonts w:ascii="Calibri" w:hAnsi="Calibri" w:cs="Arial"/>
          <w:bCs/>
          <w:sz w:val="22"/>
          <w:szCs w:val="22"/>
        </w:rPr>
        <w:t>Role</w:t>
      </w:r>
      <w:r w:rsidRPr="00E3048C">
        <w:rPr>
          <w:rFonts w:ascii="Calibri" w:hAnsi="Calibri" w:cs="Arial"/>
          <w:bCs/>
          <w:sz w:val="22"/>
          <w:szCs w:val="22"/>
        </w:rPr>
        <w:tab/>
      </w:r>
      <w:r w:rsidRPr="00E3048C">
        <w:rPr>
          <w:rFonts w:ascii="Calibri" w:hAnsi="Calibri" w:cs="Arial"/>
          <w:bCs/>
          <w:sz w:val="22"/>
          <w:szCs w:val="22"/>
        </w:rPr>
        <w:tab/>
        <w:t xml:space="preserve">: </w:t>
      </w:r>
      <w:r w:rsidRPr="000313E7">
        <w:rPr>
          <w:rFonts w:ascii="Calibri" w:hAnsi="Calibri" w:cs="Arial"/>
          <w:bCs/>
          <w:sz w:val="22"/>
          <w:szCs w:val="22"/>
        </w:rPr>
        <w:t>Application Dev</w:t>
      </w:r>
      <w:r>
        <w:rPr>
          <w:rFonts w:ascii="Calibri" w:hAnsi="Calibri" w:cs="Arial"/>
          <w:bCs/>
          <w:sz w:val="22"/>
          <w:szCs w:val="22"/>
        </w:rPr>
        <w:t>e</w:t>
      </w:r>
      <w:r w:rsidRPr="000313E7">
        <w:rPr>
          <w:rFonts w:ascii="Calibri" w:hAnsi="Calibri" w:cs="Arial"/>
          <w:bCs/>
          <w:sz w:val="22"/>
          <w:szCs w:val="22"/>
        </w:rPr>
        <w:t>loper, Designer</w:t>
      </w:r>
    </w:p>
    <w:p w:rsidR="00EF034D" w:rsidRPr="00E3048C" w:rsidRDefault="00EF034D" w:rsidP="00EF034D">
      <w:pPr>
        <w:spacing w:line="280" w:lineRule="exact"/>
        <w:ind w:left="720"/>
        <w:jc w:val="both"/>
        <w:rPr>
          <w:rFonts w:ascii="Calibri" w:hAnsi="Calibri" w:cs="Arial"/>
          <w:bCs/>
          <w:sz w:val="22"/>
          <w:szCs w:val="22"/>
        </w:rPr>
      </w:pPr>
      <w:r>
        <w:rPr>
          <w:rFonts w:ascii="Calibri" w:hAnsi="Calibri" w:cs="Arial"/>
          <w:bCs/>
          <w:sz w:val="22"/>
          <w:szCs w:val="22"/>
        </w:rPr>
        <w:t>Team Size</w:t>
      </w:r>
      <w:r>
        <w:rPr>
          <w:rFonts w:ascii="Calibri" w:hAnsi="Calibri" w:cs="Arial"/>
          <w:bCs/>
          <w:sz w:val="22"/>
          <w:szCs w:val="22"/>
        </w:rPr>
        <w:tab/>
        <w:t>: 3</w:t>
      </w:r>
    </w:p>
    <w:p w:rsidR="00EF034D" w:rsidRDefault="00EF034D" w:rsidP="00EF034D">
      <w:pPr>
        <w:spacing w:line="280" w:lineRule="exact"/>
        <w:ind w:left="2160" w:right="-259" w:hanging="1440"/>
        <w:jc w:val="both"/>
        <w:rPr>
          <w:rFonts w:ascii="Calibri" w:hAnsi="Calibri"/>
          <w:sz w:val="22"/>
          <w:szCs w:val="22"/>
        </w:rPr>
      </w:pPr>
      <w:r w:rsidRPr="00E3048C">
        <w:rPr>
          <w:rFonts w:ascii="Calibri" w:hAnsi="Calibri" w:cs="Arial"/>
          <w:bCs/>
          <w:sz w:val="22"/>
          <w:szCs w:val="22"/>
        </w:rPr>
        <w:t>Environment</w:t>
      </w:r>
      <w:r w:rsidRPr="00E3048C">
        <w:rPr>
          <w:rFonts w:ascii="Calibri" w:hAnsi="Calibri" w:cs="Arial"/>
          <w:bCs/>
          <w:sz w:val="22"/>
          <w:szCs w:val="22"/>
        </w:rPr>
        <w:tab/>
        <w:t>:</w:t>
      </w:r>
      <w:r w:rsidRPr="00E3048C">
        <w:rPr>
          <w:rFonts w:ascii="Calibri" w:hAnsi="Calibri" w:cs="Arial"/>
          <w:b/>
          <w:bCs/>
          <w:sz w:val="22"/>
          <w:szCs w:val="22"/>
        </w:rPr>
        <w:t xml:space="preserve"> </w:t>
      </w:r>
      <w:r w:rsidRPr="00E3048C">
        <w:rPr>
          <w:rFonts w:ascii="Calibri" w:hAnsi="Calibri"/>
          <w:sz w:val="22"/>
          <w:szCs w:val="22"/>
        </w:rPr>
        <w:t xml:space="preserve">VisualForce(Page, Component), APEX(Class, Trigger, Test Class), SOQL, </w:t>
      </w:r>
      <w:r>
        <w:rPr>
          <w:rFonts w:ascii="Calibri" w:hAnsi="Calibri"/>
          <w:sz w:val="22"/>
          <w:szCs w:val="22"/>
        </w:rPr>
        <w:t xml:space="preserve">Process Builder, </w:t>
      </w:r>
    </w:p>
    <w:p w:rsidR="00EF034D" w:rsidRPr="00AA5FF4" w:rsidRDefault="00EF034D" w:rsidP="00EF034D">
      <w:pPr>
        <w:spacing w:line="280" w:lineRule="exact"/>
        <w:ind w:left="2160" w:right="-259" w:firstLine="90"/>
        <w:jc w:val="both"/>
        <w:rPr>
          <w:rFonts w:ascii="Verdana" w:hAnsi="Verdana" w:cs="Arial"/>
          <w:sz w:val="20"/>
          <w:szCs w:val="20"/>
        </w:rPr>
      </w:pPr>
      <w:r w:rsidRPr="00E3048C">
        <w:rPr>
          <w:rFonts w:ascii="Calibri" w:hAnsi="Calibri"/>
          <w:sz w:val="22"/>
          <w:szCs w:val="22"/>
        </w:rPr>
        <w:t>Workflows,</w:t>
      </w:r>
      <w:r>
        <w:rPr>
          <w:rFonts w:ascii="Calibri" w:hAnsi="Calibri"/>
          <w:sz w:val="22"/>
          <w:szCs w:val="22"/>
        </w:rPr>
        <w:t xml:space="preserve"> JavaScript</w:t>
      </w:r>
      <w:r w:rsidRPr="00E3048C">
        <w:rPr>
          <w:rFonts w:ascii="Calibri" w:hAnsi="Calibri"/>
          <w:sz w:val="22"/>
          <w:szCs w:val="22"/>
        </w:rPr>
        <w:t xml:space="preserve">, CSS, HTML, </w:t>
      </w:r>
      <w:r w:rsidRPr="00E3048C">
        <w:rPr>
          <w:rFonts w:ascii="Calibri" w:hAnsi="Calibri"/>
          <w:bCs/>
          <w:sz w:val="22"/>
          <w:szCs w:val="22"/>
        </w:rPr>
        <w:t>Force.com Eclipse IDE</w:t>
      </w:r>
      <w:r w:rsidRPr="00E3048C">
        <w:rPr>
          <w:rFonts w:ascii="Calibri" w:hAnsi="Calibri" w:cs="Arial"/>
          <w:bCs/>
          <w:sz w:val="22"/>
          <w:szCs w:val="22"/>
        </w:rPr>
        <w:t>, Apex Data Loader, Windows-7</w:t>
      </w:r>
    </w:p>
    <w:p w:rsidR="00EF034D" w:rsidRPr="00964912" w:rsidRDefault="00EF034D" w:rsidP="00EF034D">
      <w:pPr>
        <w:jc w:val="both"/>
        <w:rPr>
          <w:rFonts w:ascii="Verdana" w:hAnsi="Verdana"/>
          <w:b/>
          <w:sz w:val="6"/>
          <w:szCs w:val="20"/>
          <w:u w:val="single"/>
        </w:rPr>
      </w:pPr>
    </w:p>
    <w:p w:rsidR="00EF034D" w:rsidRDefault="00EF034D" w:rsidP="00EF034D">
      <w:pPr>
        <w:rPr>
          <w:rFonts w:ascii="Calibri" w:hAnsi="Calibri"/>
          <w:b/>
          <w:szCs w:val="22"/>
        </w:rPr>
      </w:pPr>
      <w:r w:rsidRPr="00E3048C">
        <w:rPr>
          <w:rFonts w:ascii="Calibri" w:hAnsi="Calibri"/>
          <w:b/>
          <w:szCs w:val="22"/>
        </w:rPr>
        <w:t>Synopsis:</w:t>
      </w:r>
    </w:p>
    <w:p w:rsidR="00EF034D" w:rsidRDefault="00EF034D" w:rsidP="00EF034D">
      <w:pPr>
        <w:numPr>
          <w:ilvl w:val="0"/>
          <w:numId w:val="41"/>
        </w:numPr>
        <w:suppressAutoHyphens w:val="0"/>
        <w:spacing w:line="280" w:lineRule="exact"/>
        <w:ind w:left="450" w:right="-360" w:hanging="270"/>
        <w:jc w:val="both"/>
        <w:rPr>
          <w:rFonts w:ascii="Calibri" w:hAnsi="Calibri"/>
          <w:sz w:val="22"/>
          <w:szCs w:val="22"/>
        </w:rPr>
      </w:pPr>
      <w:r>
        <w:rPr>
          <w:rFonts w:ascii="Calibri" w:hAnsi="Calibri"/>
          <w:sz w:val="22"/>
          <w:szCs w:val="22"/>
        </w:rPr>
        <w:t>GE has</w:t>
      </w:r>
      <w:r w:rsidRPr="006B2437">
        <w:rPr>
          <w:rFonts w:ascii="Calibri" w:hAnsi="Calibri"/>
          <w:sz w:val="22"/>
          <w:szCs w:val="22"/>
        </w:rPr>
        <w:t xml:space="preserve"> used the Support Central </w:t>
      </w:r>
      <w:r>
        <w:rPr>
          <w:rFonts w:ascii="Calibri" w:hAnsi="Calibri"/>
          <w:sz w:val="22"/>
          <w:szCs w:val="22"/>
        </w:rPr>
        <w:t xml:space="preserve">site </w:t>
      </w:r>
      <w:r w:rsidRPr="006B2437">
        <w:rPr>
          <w:rFonts w:ascii="Calibri" w:hAnsi="Calibri"/>
          <w:sz w:val="22"/>
          <w:szCs w:val="22"/>
        </w:rPr>
        <w:t>for all kind of requirements</w:t>
      </w:r>
      <w:r>
        <w:rPr>
          <w:rFonts w:ascii="Calibri" w:hAnsi="Calibri"/>
          <w:sz w:val="22"/>
          <w:szCs w:val="22"/>
        </w:rPr>
        <w:t>, and it has some restrictions to create the Tickets/ Cases for Business Users, Partners, Stakeholders on the GE Support Central site.</w:t>
      </w:r>
    </w:p>
    <w:p w:rsidR="00EF034D" w:rsidRDefault="00EF034D" w:rsidP="00EF034D">
      <w:pPr>
        <w:numPr>
          <w:ilvl w:val="0"/>
          <w:numId w:val="41"/>
        </w:numPr>
        <w:suppressAutoHyphens w:val="0"/>
        <w:spacing w:line="280" w:lineRule="exact"/>
        <w:ind w:left="450" w:right="-360" w:hanging="270"/>
        <w:jc w:val="both"/>
        <w:rPr>
          <w:rFonts w:ascii="Calibri" w:hAnsi="Calibri"/>
          <w:sz w:val="22"/>
          <w:szCs w:val="22"/>
        </w:rPr>
      </w:pPr>
      <w:r>
        <w:rPr>
          <w:rFonts w:ascii="Calibri" w:hAnsi="Calibri"/>
          <w:sz w:val="22"/>
          <w:szCs w:val="22"/>
        </w:rPr>
        <w:t>I</w:t>
      </w:r>
      <w:r w:rsidRPr="006B2437">
        <w:rPr>
          <w:rFonts w:ascii="Calibri" w:hAnsi="Calibri"/>
          <w:sz w:val="22"/>
          <w:szCs w:val="22"/>
        </w:rPr>
        <w:t xml:space="preserve">t is migrated to Salesforce Chatter called </w:t>
      </w:r>
      <w:r w:rsidRPr="006B2437">
        <w:rPr>
          <w:rFonts w:ascii="Calibri" w:hAnsi="Calibri"/>
          <w:b/>
          <w:sz w:val="22"/>
          <w:szCs w:val="22"/>
        </w:rPr>
        <w:t>GED Chatter</w:t>
      </w:r>
      <w:r w:rsidRPr="006B2437">
        <w:rPr>
          <w:rFonts w:ascii="Calibri" w:hAnsi="Calibri"/>
          <w:sz w:val="22"/>
          <w:szCs w:val="22"/>
        </w:rPr>
        <w:t>, to enhance the better experience.</w:t>
      </w:r>
      <w:r>
        <w:rPr>
          <w:rFonts w:ascii="Calibri" w:hAnsi="Calibri"/>
          <w:sz w:val="22"/>
          <w:szCs w:val="22"/>
        </w:rPr>
        <w:t xml:space="preserve"> Now for all the Business Users, Partners, Stakeholders can create the Tickets/ Cases independently. </w:t>
      </w:r>
    </w:p>
    <w:p w:rsidR="00EF034D" w:rsidRDefault="00EF034D" w:rsidP="00EF034D">
      <w:pPr>
        <w:numPr>
          <w:ilvl w:val="0"/>
          <w:numId w:val="41"/>
        </w:numPr>
        <w:suppressAutoHyphens w:val="0"/>
        <w:spacing w:line="280" w:lineRule="exact"/>
        <w:ind w:left="450" w:right="-360" w:hanging="270"/>
        <w:jc w:val="both"/>
        <w:rPr>
          <w:rFonts w:ascii="Calibri" w:hAnsi="Calibri"/>
          <w:sz w:val="22"/>
          <w:szCs w:val="22"/>
        </w:rPr>
      </w:pPr>
      <w:r w:rsidRPr="006B2437">
        <w:rPr>
          <w:rFonts w:ascii="Calibri" w:hAnsi="Calibri"/>
          <w:sz w:val="22"/>
          <w:szCs w:val="22"/>
        </w:rPr>
        <w:t xml:space="preserve">GED Chatter </w:t>
      </w:r>
      <w:r>
        <w:rPr>
          <w:rFonts w:ascii="Calibri" w:hAnsi="Calibri"/>
          <w:sz w:val="22"/>
          <w:szCs w:val="22"/>
        </w:rPr>
        <w:t>can be managed</w:t>
      </w:r>
      <w:r w:rsidRPr="006B2437">
        <w:rPr>
          <w:rFonts w:ascii="Calibri" w:hAnsi="Calibri"/>
          <w:sz w:val="22"/>
          <w:szCs w:val="22"/>
        </w:rPr>
        <w:t xml:space="preserve"> various kind of Reports, Dashboards, </w:t>
      </w:r>
      <w:r>
        <w:rPr>
          <w:rFonts w:ascii="Calibri" w:hAnsi="Calibri"/>
          <w:sz w:val="22"/>
          <w:szCs w:val="22"/>
        </w:rPr>
        <w:t xml:space="preserve">Email Notifications, other </w:t>
      </w:r>
      <w:r w:rsidRPr="006B2437">
        <w:rPr>
          <w:rFonts w:ascii="Calibri" w:hAnsi="Calibri"/>
          <w:sz w:val="22"/>
          <w:szCs w:val="22"/>
        </w:rPr>
        <w:t>Customizations</w:t>
      </w:r>
      <w:r>
        <w:rPr>
          <w:rFonts w:ascii="Calibri" w:hAnsi="Calibri"/>
          <w:sz w:val="22"/>
          <w:szCs w:val="22"/>
        </w:rPr>
        <w:t>.</w:t>
      </w:r>
    </w:p>
    <w:p w:rsidR="00EF034D" w:rsidRPr="00A80B6F" w:rsidRDefault="00EF034D" w:rsidP="00EF034D">
      <w:pPr>
        <w:numPr>
          <w:ilvl w:val="0"/>
          <w:numId w:val="41"/>
        </w:numPr>
        <w:suppressAutoHyphens w:val="0"/>
        <w:spacing w:line="280" w:lineRule="exact"/>
        <w:ind w:left="450" w:right="-360" w:hanging="270"/>
        <w:jc w:val="both"/>
        <w:rPr>
          <w:rFonts w:ascii="Calibri" w:hAnsi="Calibri"/>
          <w:sz w:val="22"/>
          <w:szCs w:val="22"/>
        </w:rPr>
      </w:pPr>
      <w:r>
        <w:rPr>
          <w:rFonts w:ascii="Calibri" w:hAnsi="Calibri"/>
          <w:sz w:val="22"/>
          <w:szCs w:val="22"/>
        </w:rPr>
        <w:t>Support Team can get notification for all kind of requirements from Business Users, Stakeholders.</w:t>
      </w:r>
    </w:p>
    <w:p w:rsidR="00EF034D" w:rsidRPr="00964912" w:rsidRDefault="00EF034D" w:rsidP="00EF034D">
      <w:pPr>
        <w:suppressAutoHyphens w:val="0"/>
        <w:ind w:right="-634"/>
        <w:jc w:val="both"/>
        <w:rPr>
          <w:rFonts w:ascii="Verdana" w:hAnsi="Verdana" w:cs="Arial"/>
          <w:b/>
          <w:bCs/>
          <w:sz w:val="18"/>
          <w:szCs w:val="20"/>
          <w:lang w:eastAsia="en-US"/>
        </w:rPr>
      </w:pPr>
    </w:p>
    <w:p w:rsidR="00EF034D" w:rsidRPr="00E3048C" w:rsidRDefault="00EF034D" w:rsidP="00EF034D">
      <w:pPr>
        <w:suppressAutoHyphens w:val="0"/>
        <w:spacing w:line="300" w:lineRule="exact"/>
        <w:ind w:right="-630"/>
        <w:jc w:val="both"/>
        <w:rPr>
          <w:rFonts w:ascii="Calibri" w:hAnsi="Calibri" w:cs="Arial"/>
          <w:b/>
          <w:bCs/>
          <w:szCs w:val="20"/>
          <w:lang w:eastAsia="en-US"/>
        </w:rPr>
      </w:pPr>
      <w:r w:rsidRPr="00E3048C">
        <w:rPr>
          <w:rFonts w:ascii="Calibri" w:hAnsi="Calibri" w:cs="Arial"/>
          <w:b/>
          <w:bCs/>
          <w:szCs w:val="20"/>
          <w:lang w:eastAsia="en-US"/>
        </w:rPr>
        <w:t>Roles &amp; Responsibilities:</w:t>
      </w:r>
    </w:p>
    <w:p w:rsidR="00EF034D" w:rsidRPr="00E3048C" w:rsidRDefault="00EF034D" w:rsidP="00EF034D">
      <w:pPr>
        <w:numPr>
          <w:ilvl w:val="0"/>
          <w:numId w:val="34"/>
        </w:numPr>
        <w:suppressAutoHyphens w:val="0"/>
        <w:spacing w:line="300" w:lineRule="exact"/>
        <w:ind w:left="450" w:right="-11" w:hanging="270"/>
        <w:jc w:val="both"/>
        <w:rPr>
          <w:rFonts w:ascii="Calibri" w:hAnsi="Calibri" w:cs="Arial"/>
          <w:bCs/>
          <w:sz w:val="22"/>
          <w:szCs w:val="22"/>
          <w:lang w:eastAsia="en-US"/>
        </w:rPr>
      </w:pPr>
      <w:r w:rsidRPr="00E3048C">
        <w:rPr>
          <w:rFonts w:ascii="Calibri" w:hAnsi="Calibri" w:cs="Arial"/>
          <w:bCs/>
          <w:sz w:val="22"/>
          <w:szCs w:val="22"/>
          <w:lang w:eastAsia="en-US"/>
        </w:rPr>
        <w:t>Gathering the functional requirements from the business users and attending the meetings with clients.</w:t>
      </w:r>
    </w:p>
    <w:p w:rsidR="00EF034D" w:rsidRPr="000313E7" w:rsidRDefault="00EF034D" w:rsidP="00EF034D">
      <w:pPr>
        <w:numPr>
          <w:ilvl w:val="0"/>
          <w:numId w:val="34"/>
        </w:numPr>
        <w:suppressAutoHyphens w:val="0"/>
        <w:spacing w:line="300" w:lineRule="exact"/>
        <w:ind w:left="450" w:right="-648" w:hanging="270"/>
        <w:jc w:val="both"/>
        <w:rPr>
          <w:rFonts w:ascii="Calibri" w:hAnsi="Calibri" w:cs="Arial"/>
          <w:b/>
          <w:bCs/>
          <w:sz w:val="22"/>
          <w:szCs w:val="22"/>
          <w:lang w:eastAsia="en-US"/>
        </w:rPr>
      </w:pPr>
      <w:r w:rsidRPr="000313E7">
        <w:rPr>
          <w:rFonts w:ascii="Calibri" w:hAnsi="Calibri" w:cs="Arial"/>
          <w:bCs/>
          <w:sz w:val="22"/>
          <w:szCs w:val="22"/>
          <w:lang w:eastAsia="en-US"/>
        </w:rPr>
        <w:t>Develop</w:t>
      </w:r>
      <w:r>
        <w:rPr>
          <w:rFonts w:ascii="Calibri" w:hAnsi="Calibri" w:cs="Arial"/>
          <w:bCs/>
          <w:sz w:val="22"/>
          <w:szCs w:val="22"/>
          <w:lang w:eastAsia="en-US"/>
        </w:rPr>
        <w:t>ed Visualforce P</w:t>
      </w:r>
      <w:r w:rsidRPr="000313E7">
        <w:rPr>
          <w:rFonts w:ascii="Calibri" w:hAnsi="Calibri" w:cs="Arial"/>
          <w:bCs/>
          <w:sz w:val="22"/>
          <w:szCs w:val="22"/>
          <w:lang w:eastAsia="en-US"/>
        </w:rPr>
        <w:t>ages, Components, Apex Class, Triggers</w:t>
      </w:r>
      <w:r>
        <w:rPr>
          <w:rFonts w:ascii="Calibri" w:hAnsi="Calibri" w:cs="Arial"/>
          <w:bCs/>
          <w:sz w:val="22"/>
          <w:szCs w:val="22"/>
          <w:lang w:eastAsia="en-US"/>
        </w:rPr>
        <w:t>, Test Classes</w:t>
      </w:r>
      <w:r w:rsidRPr="000313E7">
        <w:rPr>
          <w:rFonts w:ascii="Calibri" w:hAnsi="Calibri" w:cs="Arial"/>
          <w:bCs/>
          <w:sz w:val="22"/>
          <w:szCs w:val="22"/>
          <w:lang w:eastAsia="en-US"/>
        </w:rPr>
        <w:t>, Custom Settings, Custom Labels.</w:t>
      </w:r>
    </w:p>
    <w:p w:rsidR="00EF034D" w:rsidRPr="000313E7" w:rsidRDefault="00EF034D" w:rsidP="00EF034D">
      <w:pPr>
        <w:numPr>
          <w:ilvl w:val="0"/>
          <w:numId w:val="34"/>
        </w:numPr>
        <w:suppressAutoHyphens w:val="0"/>
        <w:spacing w:line="300" w:lineRule="exact"/>
        <w:ind w:left="450" w:right="-11" w:hanging="270"/>
        <w:jc w:val="both"/>
        <w:rPr>
          <w:rFonts w:ascii="Calibri" w:hAnsi="Calibri" w:cs="Arial"/>
          <w:bCs/>
          <w:sz w:val="22"/>
          <w:szCs w:val="22"/>
          <w:lang w:eastAsia="en-US"/>
        </w:rPr>
      </w:pPr>
      <w:r w:rsidRPr="000313E7">
        <w:rPr>
          <w:rFonts w:ascii="Calibri" w:hAnsi="Calibri" w:cs="Arial"/>
          <w:bCs/>
          <w:sz w:val="22"/>
          <w:szCs w:val="22"/>
          <w:lang w:eastAsia="en-US"/>
        </w:rPr>
        <w:t>Created Custom Objects, Formula fields, Page Layouts, FieldSets, Record Types.</w:t>
      </w:r>
    </w:p>
    <w:p w:rsidR="000E0836" w:rsidRPr="008E51A2" w:rsidRDefault="000E0836" w:rsidP="000E0836">
      <w:pPr>
        <w:numPr>
          <w:ilvl w:val="0"/>
          <w:numId w:val="34"/>
        </w:numPr>
        <w:suppressAutoHyphens w:val="0"/>
        <w:spacing w:line="300" w:lineRule="exact"/>
        <w:ind w:left="450" w:hanging="270"/>
        <w:jc w:val="both"/>
        <w:rPr>
          <w:rFonts w:ascii="Calibri" w:hAnsi="Calibri" w:cs="Arial"/>
          <w:bCs/>
          <w:sz w:val="22"/>
          <w:szCs w:val="22"/>
          <w:lang w:eastAsia="en-US"/>
        </w:rPr>
      </w:pPr>
      <w:r w:rsidRPr="008E51A2">
        <w:rPr>
          <w:rFonts w:ascii="Calibri" w:hAnsi="Calibri" w:cs="Arial"/>
          <w:bCs/>
          <w:sz w:val="22"/>
          <w:szCs w:val="22"/>
          <w:lang w:eastAsia="en-US"/>
        </w:rPr>
        <w:t xml:space="preserve">I have </w:t>
      </w:r>
      <w:r>
        <w:rPr>
          <w:rFonts w:ascii="Calibri" w:hAnsi="Calibri" w:cs="Arial"/>
          <w:bCs/>
          <w:sz w:val="22"/>
          <w:szCs w:val="22"/>
          <w:lang w:eastAsia="en-US"/>
        </w:rPr>
        <w:t>maintained all the process flows for Creating, Developing, Testing the application from scratch with ZERO defects on Production GoLive.</w:t>
      </w:r>
    </w:p>
    <w:p w:rsidR="00EF034D" w:rsidRDefault="00EF034D" w:rsidP="00EF034D">
      <w:pPr>
        <w:numPr>
          <w:ilvl w:val="0"/>
          <w:numId w:val="34"/>
        </w:numPr>
        <w:suppressAutoHyphens w:val="0"/>
        <w:spacing w:line="300" w:lineRule="exact"/>
        <w:ind w:left="450" w:right="-11" w:hanging="270"/>
        <w:jc w:val="both"/>
        <w:rPr>
          <w:rFonts w:ascii="Calibri" w:hAnsi="Calibri" w:cs="Arial"/>
          <w:bCs/>
          <w:sz w:val="22"/>
          <w:szCs w:val="22"/>
          <w:lang w:eastAsia="en-US"/>
        </w:rPr>
      </w:pPr>
      <w:r w:rsidRPr="000313E7">
        <w:rPr>
          <w:rFonts w:ascii="Calibri" w:hAnsi="Calibri" w:cs="Arial"/>
          <w:bCs/>
          <w:sz w:val="22"/>
          <w:szCs w:val="22"/>
          <w:lang w:eastAsia="en-US"/>
        </w:rPr>
        <w:t>Defined Lookup, Master-detail relationships on the objects to establish connectivity among objects.</w:t>
      </w:r>
    </w:p>
    <w:p w:rsidR="00EF034D" w:rsidRPr="000313E7" w:rsidRDefault="00EF034D" w:rsidP="000E0836">
      <w:pPr>
        <w:numPr>
          <w:ilvl w:val="0"/>
          <w:numId w:val="34"/>
        </w:numPr>
        <w:suppressAutoHyphens w:val="0"/>
        <w:spacing w:line="300" w:lineRule="exact"/>
        <w:ind w:left="450" w:right="-349" w:hanging="270"/>
        <w:jc w:val="both"/>
        <w:rPr>
          <w:rFonts w:ascii="Calibri" w:hAnsi="Calibri" w:cs="Arial"/>
          <w:bCs/>
          <w:sz w:val="22"/>
          <w:szCs w:val="22"/>
          <w:lang w:eastAsia="en-US"/>
        </w:rPr>
      </w:pPr>
      <w:r w:rsidRPr="000313E7">
        <w:rPr>
          <w:rFonts w:ascii="Calibri" w:hAnsi="Calibri" w:cs="Arial"/>
          <w:bCs/>
          <w:sz w:val="22"/>
          <w:szCs w:val="22"/>
          <w:lang w:eastAsia="en-US"/>
        </w:rPr>
        <w:t xml:space="preserve">Created Workflow Rules, </w:t>
      </w:r>
      <w:r>
        <w:rPr>
          <w:rFonts w:ascii="Calibri" w:hAnsi="Calibri" w:cs="Arial"/>
          <w:bCs/>
          <w:sz w:val="22"/>
          <w:szCs w:val="22"/>
          <w:lang w:eastAsia="en-US"/>
        </w:rPr>
        <w:t xml:space="preserve">Process Builder, </w:t>
      </w:r>
      <w:r w:rsidRPr="000313E7">
        <w:rPr>
          <w:rFonts w:ascii="Calibri" w:hAnsi="Calibri" w:cs="Arial"/>
          <w:bCs/>
          <w:sz w:val="22"/>
          <w:szCs w:val="22"/>
          <w:lang w:eastAsia="en-US"/>
        </w:rPr>
        <w:t>Validation rules and defined related Tasks, Email Alerts, Field updates to implement business logic.</w:t>
      </w:r>
    </w:p>
    <w:p w:rsidR="00EF034D" w:rsidRPr="000313E7" w:rsidRDefault="00EF034D" w:rsidP="00EF034D">
      <w:pPr>
        <w:numPr>
          <w:ilvl w:val="0"/>
          <w:numId w:val="34"/>
        </w:numPr>
        <w:suppressAutoHyphens w:val="0"/>
        <w:spacing w:line="300" w:lineRule="exact"/>
        <w:ind w:left="450" w:right="270" w:hanging="270"/>
        <w:jc w:val="both"/>
        <w:rPr>
          <w:rFonts w:ascii="Calibri" w:hAnsi="Calibri" w:cs="Arial"/>
          <w:bCs/>
          <w:sz w:val="22"/>
          <w:szCs w:val="22"/>
          <w:lang w:eastAsia="en-US"/>
        </w:rPr>
      </w:pPr>
      <w:r w:rsidRPr="000313E7">
        <w:rPr>
          <w:rFonts w:ascii="Calibri" w:hAnsi="Calibri" w:cs="Arial"/>
          <w:bCs/>
          <w:sz w:val="22"/>
          <w:szCs w:val="22"/>
          <w:lang w:eastAsia="en-US"/>
        </w:rPr>
        <w:t xml:space="preserve">Created test scenarios on Sandbox environment, created </w:t>
      </w:r>
      <w:r>
        <w:rPr>
          <w:rFonts w:ascii="Calibri" w:hAnsi="Calibri" w:cs="Arial"/>
          <w:bCs/>
          <w:sz w:val="22"/>
          <w:szCs w:val="22"/>
          <w:lang w:eastAsia="en-US"/>
        </w:rPr>
        <w:t>P</w:t>
      </w:r>
      <w:r w:rsidRPr="000313E7">
        <w:rPr>
          <w:rFonts w:ascii="Calibri" w:hAnsi="Calibri" w:cs="Arial"/>
          <w:bCs/>
          <w:sz w:val="22"/>
          <w:szCs w:val="22"/>
          <w:lang w:eastAsia="en-US"/>
        </w:rPr>
        <w:t>ackages and moved it between Sandboxes and Production environments to place final implementations.</w:t>
      </w:r>
    </w:p>
    <w:p w:rsidR="00EF034D" w:rsidRDefault="00EF034D" w:rsidP="00EF034D">
      <w:pPr>
        <w:numPr>
          <w:ilvl w:val="0"/>
          <w:numId w:val="34"/>
        </w:numPr>
        <w:suppressAutoHyphens w:val="0"/>
        <w:spacing w:line="300" w:lineRule="exact"/>
        <w:ind w:left="450" w:right="-11" w:hanging="270"/>
        <w:jc w:val="both"/>
        <w:rPr>
          <w:rFonts w:ascii="Calibri" w:hAnsi="Calibri" w:cs="Arial"/>
          <w:bCs/>
          <w:sz w:val="22"/>
          <w:szCs w:val="22"/>
          <w:lang w:eastAsia="en-US"/>
        </w:rPr>
      </w:pPr>
      <w:r w:rsidRPr="000313E7">
        <w:rPr>
          <w:rFonts w:ascii="Calibri" w:hAnsi="Calibri" w:cs="Arial"/>
          <w:bCs/>
          <w:sz w:val="22"/>
          <w:szCs w:val="22"/>
          <w:lang w:eastAsia="en-US"/>
        </w:rPr>
        <w:t>Build Test Methods for deploying the Business Logic through Change set</w:t>
      </w:r>
      <w:r>
        <w:rPr>
          <w:rFonts w:ascii="Calibri" w:hAnsi="Calibri" w:cs="Arial"/>
          <w:bCs/>
          <w:sz w:val="22"/>
          <w:szCs w:val="22"/>
          <w:lang w:eastAsia="en-US"/>
        </w:rPr>
        <w:t>.</w:t>
      </w:r>
    </w:p>
    <w:p w:rsidR="00EF034D" w:rsidRDefault="00EF034D" w:rsidP="00EF034D">
      <w:pPr>
        <w:numPr>
          <w:ilvl w:val="0"/>
          <w:numId w:val="34"/>
        </w:numPr>
        <w:suppressAutoHyphens w:val="0"/>
        <w:spacing w:line="300" w:lineRule="exact"/>
        <w:ind w:left="450" w:right="-11" w:hanging="270"/>
        <w:jc w:val="both"/>
        <w:rPr>
          <w:rFonts w:ascii="Calibri" w:hAnsi="Calibri" w:cs="Arial"/>
          <w:bCs/>
          <w:sz w:val="22"/>
          <w:szCs w:val="22"/>
          <w:lang w:eastAsia="en-US"/>
        </w:rPr>
      </w:pPr>
      <w:r>
        <w:rPr>
          <w:rFonts w:ascii="Calibri" w:hAnsi="Calibri" w:cs="Arial"/>
          <w:bCs/>
          <w:sz w:val="22"/>
          <w:szCs w:val="22"/>
          <w:lang w:eastAsia="en-US"/>
        </w:rPr>
        <w:t>Given a demo for this application to across all the users globally.</w:t>
      </w:r>
    </w:p>
    <w:p w:rsidR="00EF034D" w:rsidRPr="00EF034D" w:rsidRDefault="00EF034D" w:rsidP="00EF034D">
      <w:pPr>
        <w:suppressAutoHyphens w:val="0"/>
        <w:ind w:left="446" w:right="-14"/>
        <w:jc w:val="both"/>
        <w:rPr>
          <w:rFonts w:ascii="Calibri" w:hAnsi="Calibri" w:cs="Arial"/>
          <w:bCs/>
          <w:sz w:val="30"/>
          <w:szCs w:val="22"/>
          <w:lang w:eastAsia="en-US"/>
        </w:rPr>
      </w:pPr>
    </w:p>
    <w:p w:rsidR="00E3048C" w:rsidRPr="00E3048C" w:rsidRDefault="00E3048C" w:rsidP="00E3048C">
      <w:pPr>
        <w:pStyle w:val="BodyText"/>
        <w:numPr>
          <w:ilvl w:val="0"/>
          <w:numId w:val="28"/>
        </w:numPr>
        <w:suppressAutoHyphens/>
        <w:spacing w:after="0" w:line="360" w:lineRule="auto"/>
        <w:jc w:val="both"/>
        <w:rPr>
          <w:rFonts w:ascii="Calibri" w:hAnsi="Calibri"/>
          <w:b/>
          <w:sz w:val="28"/>
          <w:szCs w:val="28"/>
        </w:rPr>
      </w:pPr>
      <w:r w:rsidRPr="00E3048C">
        <w:rPr>
          <w:rFonts w:ascii="Calibri" w:hAnsi="Calibri" w:cs="Tahoma"/>
          <w:b/>
          <w:sz w:val="28"/>
          <w:szCs w:val="28"/>
          <w:u w:val="single"/>
        </w:rPr>
        <w:t>Project</w:t>
      </w:r>
      <w:r w:rsidRPr="00E3048C">
        <w:rPr>
          <w:rFonts w:ascii="Calibri" w:hAnsi="Calibri" w:cs="Tahoma"/>
          <w:b/>
          <w:sz w:val="28"/>
          <w:szCs w:val="28"/>
        </w:rPr>
        <w:t xml:space="preserve"> # </w:t>
      </w:r>
      <w:r w:rsidR="00EF034D">
        <w:rPr>
          <w:rFonts w:ascii="Calibri" w:hAnsi="Calibri" w:cs="Tahoma"/>
          <w:b/>
          <w:sz w:val="28"/>
          <w:szCs w:val="28"/>
        </w:rPr>
        <w:t>6</w:t>
      </w:r>
      <w:r w:rsidRPr="00E3048C">
        <w:rPr>
          <w:rFonts w:ascii="Calibri" w:hAnsi="Calibri" w:cs="Tahoma"/>
          <w:b/>
          <w:sz w:val="28"/>
          <w:szCs w:val="28"/>
        </w:rPr>
        <w:t xml:space="preserve"> : </w:t>
      </w:r>
      <w:r w:rsidRPr="00E3048C">
        <w:rPr>
          <w:rFonts w:ascii="Calibri" w:hAnsi="Calibri" w:cs="Tahoma"/>
          <w:b/>
          <w:sz w:val="28"/>
          <w:szCs w:val="28"/>
        </w:rPr>
        <w:tab/>
      </w:r>
      <w:r w:rsidR="00B527CB">
        <w:rPr>
          <w:rFonts w:ascii="Calibri" w:hAnsi="Calibri"/>
          <w:b/>
          <w:bCs/>
          <w:sz w:val="28"/>
          <w:szCs w:val="28"/>
        </w:rPr>
        <w:t>GED</w:t>
      </w:r>
      <w:r w:rsidRPr="00E3048C">
        <w:rPr>
          <w:rFonts w:ascii="Calibri" w:hAnsi="Calibri"/>
          <w:b/>
          <w:bCs/>
          <w:sz w:val="28"/>
          <w:szCs w:val="28"/>
        </w:rPr>
        <w:t xml:space="preserve"> CRM </w:t>
      </w:r>
      <w:r w:rsidR="00964912" w:rsidRPr="00E3048C">
        <w:rPr>
          <w:rFonts w:ascii="Calibri" w:hAnsi="Calibri"/>
          <w:b/>
          <w:bCs/>
          <w:sz w:val="28"/>
          <w:szCs w:val="28"/>
        </w:rPr>
        <w:t>Operations</w:t>
      </w:r>
    </w:p>
    <w:p w:rsidR="00E3048C" w:rsidRPr="00E3048C" w:rsidRDefault="00E3048C" w:rsidP="00E3048C">
      <w:pPr>
        <w:spacing w:line="280" w:lineRule="exact"/>
        <w:ind w:left="720"/>
        <w:jc w:val="both"/>
        <w:rPr>
          <w:rFonts w:ascii="Calibri" w:hAnsi="Calibri" w:cs="Arial"/>
          <w:bCs/>
          <w:sz w:val="22"/>
          <w:szCs w:val="22"/>
        </w:rPr>
      </w:pPr>
      <w:r w:rsidRPr="00E3048C">
        <w:rPr>
          <w:rFonts w:ascii="Calibri" w:hAnsi="Calibri" w:cs="Arial"/>
          <w:bCs/>
          <w:sz w:val="22"/>
          <w:szCs w:val="22"/>
        </w:rPr>
        <w:t xml:space="preserve">Client </w:t>
      </w:r>
      <w:r w:rsidRPr="00E3048C">
        <w:rPr>
          <w:rFonts w:ascii="Calibri" w:hAnsi="Calibri" w:cs="Arial"/>
          <w:bCs/>
          <w:sz w:val="22"/>
          <w:szCs w:val="22"/>
        </w:rPr>
        <w:tab/>
      </w:r>
      <w:r w:rsidRPr="00E3048C">
        <w:rPr>
          <w:rFonts w:ascii="Calibri" w:hAnsi="Calibri" w:cs="Arial"/>
          <w:bCs/>
          <w:sz w:val="22"/>
          <w:szCs w:val="22"/>
        </w:rPr>
        <w:tab/>
        <w:t xml:space="preserve">: </w:t>
      </w:r>
      <w:r w:rsidRPr="00E3048C">
        <w:rPr>
          <w:rFonts w:ascii="Calibri" w:hAnsi="Calibri" w:cs="Arial"/>
          <w:b/>
          <w:bCs/>
          <w:sz w:val="22"/>
          <w:szCs w:val="22"/>
        </w:rPr>
        <w:t xml:space="preserve">GE </w:t>
      </w:r>
      <w:r w:rsidR="00B527CB">
        <w:rPr>
          <w:rFonts w:ascii="Calibri" w:hAnsi="Calibri" w:cs="Arial"/>
          <w:b/>
          <w:bCs/>
          <w:sz w:val="22"/>
          <w:szCs w:val="22"/>
        </w:rPr>
        <w:t xml:space="preserve">Digital </w:t>
      </w:r>
      <w:r w:rsidR="00B527CB" w:rsidRPr="002A1051">
        <w:rPr>
          <w:rFonts w:ascii="Calibri" w:hAnsi="Calibri" w:cs="Arial"/>
          <w:bCs/>
          <w:sz w:val="22"/>
          <w:szCs w:val="22"/>
        </w:rPr>
        <w:t>(Formerly</w:t>
      </w:r>
      <w:r w:rsidR="00B527CB">
        <w:rPr>
          <w:rFonts w:ascii="Calibri" w:hAnsi="Calibri" w:cs="Arial"/>
          <w:b/>
          <w:bCs/>
          <w:sz w:val="22"/>
          <w:szCs w:val="22"/>
        </w:rPr>
        <w:t xml:space="preserve"> GE Intelligent Platform</w:t>
      </w:r>
      <w:r w:rsidR="00B527CB" w:rsidRPr="002A1051">
        <w:rPr>
          <w:rFonts w:ascii="Calibri" w:hAnsi="Calibri" w:cs="Arial"/>
          <w:bCs/>
          <w:sz w:val="22"/>
          <w:szCs w:val="22"/>
        </w:rPr>
        <w:t>)</w:t>
      </w:r>
      <w:r w:rsidR="00A80B6F">
        <w:rPr>
          <w:rFonts w:ascii="Calibri" w:hAnsi="Calibri" w:cs="Arial"/>
          <w:bCs/>
          <w:sz w:val="22"/>
          <w:szCs w:val="22"/>
        </w:rPr>
        <w:t xml:space="preserve">, </w:t>
      </w:r>
      <w:r w:rsidR="00645544" w:rsidRPr="00645544">
        <w:rPr>
          <w:rFonts w:ascii="Calibri" w:hAnsi="Calibri" w:cs="Arial"/>
          <w:bCs/>
          <w:sz w:val="22"/>
          <w:szCs w:val="22"/>
        </w:rPr>
        <w:t>Charlottesville</w:t>
      </w:r>
    </w:p>
    <w:p w:rsidR="00E3048C" w:rsidRPr="00E3048C" w:rsidRDefault="00E3048C" w:rsidP="00E3048C">
      <w:pPr>
        <w:spacing w:line="280" w:lineRule="exact"/>
        <w:ind w:left="720"/>
        <w:jc w:val="both"/>
        <w:rPr>
          <w:rFonts w:ascii="Calibri" w:hAnsi="Calibri" w:cs="Arial"/>
          <w:bCs/>
          <w:sz w:val="22"/>
          <w:szCs w:val="22"/>
        </w:rPr>
      </w:pPr>
      <w:r w:rsidRPr="00E3048C">
        <w:rPr>
          <w:rFonts w:ascii="Calibri" w:hAnsi="Calibri" w:cs="Arial"/>
          <w:bCs/>
          <w:sz w:val="22"/>
          <w:szCs w:val="22"/>
        </w:rPr>
        <w:t>Duration</w:t>
      </w:r>
      <w:r w:rsidRPr="00E3048C">
        <w:rPr>
          <w:rFonts w:ascii="Calibri" w:hAnsi="Calibri" w:cs="Arial"/>
          <w:bCs/>
          <w:sz w:val="22"/>
          <w:szCs w:val="22"/>
        </w:rPr>
        <w:tab/>
        <w:t xml:space="preserve">: </w:t>
      </w:r>
      <w:r>
        <w:rPr>
          <w:rFonts w:ascii="Calibri" w:hAnsi="Calibri" w:cs="Arial"/>
          <w:bCs/>
          <w:sz w:val="22"/>
          <w:szCs w:val="22"/>
        </w:rPr>
        <w:t>Jun</w:t>
      </w:r>
      <w:r w:rsidRPr="00E3048C">
        <w:rPr>
          <w:rFonts w:ascii="Calibri" w:hAnsi="Calibri" w:cs="Arial"/>
          <w:bCs/>
          <w:sz w:val="22"/>
          <w:szCs w:val="22"/>
        </w:rPr>
        <w:t xml:space="preserve"> 201</w:t>
      </w:r>
      <w:r>
        <w:rPr>
          <w:rFonts w:ascii="Calibri" w:hAnsi="Calibri" w:cs="Arial"/>
          <w:bCs/>
          <w:sz w:val="22"/>
          <w:szCs w:val="22"/>
        </w:rPr>
        <w:t>4</w:t>
      </w:r>
      <w:r w:rsidRPr="00E3048C">
        <w:rPr>
          <w:rFonts w:ascii="Calibri" w:hAnsi="Calibri" w:cs="Arial"/>
          <w:bCs/>
          <w:sz w:val="22"/>
          <w:szCs w:val="22"/>
        </w:rPr>
        <w:t xml:space="preserve"> – </w:t>
      </w:r>
      <w:r>
        <w:rPr>
          <w:rFonts w:ascii="Calibri" w:hAnsi="Calibri" w:cs="Arial"/>
          <w:bCs/>
          <w:sz w:val="22"/>
          <w:szCs w:val="22"/>
        </w:rPr>
        <w:t>Till Date</w:t>
      </w:r>
    </w:p>
    <w:p w:rsidR="00E3048C" w:rsidRPr="00E3048C" w:rsidRDefault="00E3048C" w:rsidP="00E3048C">
      <w:pPr>
        <w:spacing w:line="280" w:lineRule="exact"/>
        <w:ind w:left="720"/>
        <w:jc w:val="both"/>
        <w:rPr>
          <w:rFonts w:ascii="Calibri" w:hAnsi="Calibri" w:cs="Arial"/>
          <w:bCs/>
          <w:sz w:val="22"/>
          <w:szCs w:val="22"/>
        </w:rPr>
      </w:pPr>
      <w:r w:rsidRPr="00E3048C">
        <w:rPr>
          <w:rFonts w:ascii="Calibri" w:hAnsi="Calibri" w:cs="Arial"/>
          <w:bCs/>
          <w:sz w:val="22"/>
          <w:szCs w:val="22"/>
        </w:rPr>
        <w:t>Role</w:t>
      </w:r>
      <w:r w:rsidRPr="00E3048C">
        <w:rPr>
          <w:rFonts w:ascii="Calibri" w:hAnsi="Calibri" w:cs="Arial"/>
          <w:bCs/>
          <w:sz w:val="22"/>
          <w:szCs w:val="22"/>
        </w:rPr>
        <w:tab/>
      </w:r>
      <w:r w:rsidRPr="00E3048C">
        <w:rPr>
          <w:rFonts w:ascii="Calibri" w:hAnsi="Calibri" w:cs="Arial"/>
          <w:bCs/>
          <w:sz w:val="22"/>
          <w:szCs w:val="22"/>
        </w:rPr>
        <w:tab/>
        <w:t xml:space="preserve">: Application </w:t>
      </w:r>
      <w:r>
        <w:rPr>
          <w:rFonts w:ascii="Calibri" w:hAnsi="Calibri" w:cs="Arial"/>
          <w:bCs/>
          <w:sz w:val="22"/>
          <w:szCs w:val="22"/>
        </w:rPr>
        <w:t>Lead</w:t>
      </w:r>
    </w:p>
    <w:p w:rsidR="00E3048C" w:rsidRPr="00E3048C" w:rsidRDefault="00E3048C" w:rsidP="00E3048C">
      <w:pPr>
        <w:spacing w:line="280" w:lineRule="exact"/>
        <w:ind w:left="720"/>
        <w:jc w:val="both"/>
        <w:rPr>
          <w:rFonts w:ascii="Calibri" w:hAnsi="Calibri" w:cs="Arial"/>
          <w:bCs/>
          <w:sz w:val="22"/>
          <w:szCs w:val="22"/>
        </w:rPr>
      </w:pPr>
      <w:r>
        <w:rPr>
          <w:rFonts w:ascii="Calibri" w:hAnsi="Calibri" w:cs="Arial"/>
          <w:bCs/>
          <w:sz w:val="22"/>
          <w:szCs w:val="22"/>
        </w:rPr>
        <w:t>Team Size</w:t>
      </w:r>
      <w:r>
        <w:rPr>
          <w:rFonts w:ascii="Calibri" w:hAnsi="Calibri" w:cs="Arial"/>
          <w:bCs/>
          <w:sz w:val="22"/>
          <w:szCs w:val="22"/>
        </w:rPr>
        <w:tab/>
        <w:t xml:space="preserve">: </w:t>
      </w:r>
      <w:r w:rsidR="00E17CD8">
        <w:rPr>
          <w:rFonts w:ascii="Calibri" w:hAnsi="Calibri" w:cs="Arial"/>
          <w:bCs/>
          <w:sz w:val="22"/>
          <w:szCs w:val="22"/>
        </w:rPr>
        <w:t>Fifteen</w:t>
      </w:r>
    </w:p>
    <w:p w:rsidR="005D330C" w:rsidRDefault="00E3048C" w:rsidP="005D330C">
      <w:pPr>
        <w:spacing w:line="280" w:lineRule="exact"/>
        <w:ind w:left="2160" w:right="-79" w:hanging="1440"/>
        <w:jc w:val="both"/>
        <w:rPr>
          <w:rFonts w:ascii="Calibri" w:hAnsi="Calibri"/>
          <w:sz w:val="22"/>
          <w:szCs w:val="22"/>
        </w:rPr>
      </w:pPr>
      <w:r w:rsidRPr="00E3048C">
        <w:rPr>
          <w:rFonts w:ascii="Calibri" w:hAnsi="Calibri" w:cs="Arial"/>
          <w:bCs/>
          <w:sz w:val="22"/>
          <w:szCs w:val="22"/>
        </w:rPr>
        <w:t>Environment</w:t>
      </w:r>
      <w:r w:rsidRPr="00E3048C">
        <w:rPr>
          <w:rFonts w:ascii="Calibri" w:hAnsi="Calibri" w:cs="Arial"/>
          <w:bCs/>
          <w:sz w:val="22"/>
          <w:szCs w:val="22"/>
        </w:rPr>
        <w:tab/>
        <w:t>:</w:t>
      </w:r>
      <w:r w:rsidR="00972E15">
        <w:rPr>
          <w:rFonts w:ascii="Calibri" w:hAnsi="Calibri" w:cs="Arial"/>
          <w:b/>
          <w:bCs/>
          <w:sz w:val="22"/>
          <w:szCs w:val="22"/>
        </w:rPr>
        <w:t xml:space="preserve"> </w:t>
      </w:r>
      <w:r w:rsidRPr="00E3048C">
        <w:rPr>
          <w:rFonts w:ascii="Calibri" w:hAnsi="Calibri"/>
          <w:sz w:val="22"/>
          <w:szCs w:val="22"/>
        </w:rPr>
        <w:t xml:space="preserve">VisualForce(Page, Component), APEX(Class, Trigger, Test Class), SOQL, </w:t>
      </w:r>
      <w:r w:rsidR="005D330C">
        <w:rPr>
          <w:rFonts w:ascii="Calibri" w:hAnsi="Calibri"/>
          <w:sz w:val="22"/>
          <w:szCs w:val="22"/>
        </w:rPr>
        <w:t>Process Builder</w:t>
      </w:r>
      <w:r w:rsidRPr="00E3048C">
        <w:rPr>
          <w:rFonts w:ascii="Calibri" w:hAnsi="Calibri"/>
          <w:sz w:val="22"/>
          <w:szCs w:val="22"/>
        </w:rPr>
        <w:t>,</w:t>
      </w:r>
      <w:r w:rsidR="00B527CB">
        <w:rPr>
          <w:rFonts w:ascii="Calibri" w:hAnsi="Calibri"/>
          <w:sz w:val="22"/>
          <w:szCs w:val="22"/>
        </w:rPr>
        <w:t xml:space="preserve"> </w:t>
      </w:r>
    </w:p>
    <w:p w:rsidR="00E3048C" w:rsidRPr="00AA5FF4" w:rsidRDefault="005D330C" w:rsidP="005D330C">
      <w:pPr>
        <w:spacing w:line="280" w:lineRule="exact"/>
        <w:ind w:left="2160" w:right="-259" w:firstLine="90"/>
        <w:jc w:val="both"/>
        <w:rPr>
          <w:rFonts w:ascii="Verdana" w:hAnsi="Verdana" w:cs="Arial"/>
          <w:sz w:val="20"/>
          <w:szCs w:val="20"/>
        </w:rPr>
      </w:pPr>
      <w:r w:rsidRPr="00E3048C">
        <w:rPr>
          <w:rFonts w:ascii="Calibri" w:hAnsi="Calibri"/>
          <w:sz w:val="22"/>
          <w:szCs w:val="22"/>
        </w:rPr>
        <w:t>Workflows</w:t>
      </w:r>
      <w:r w:rsidR="00B527CB">
        <w:rPr>
          <w:rFonts w:ascii="Calibri" w:hAnsi="Calibri"/>
          <w:sz w:val="22"/>
          <w:szCs w:val="22"/>
        </w:rPr>
        <w:t>,</w:t>
      </w:r>
      <w:r w:rsidR="00E3048C" w:rsidRPr="00E3048C">
        <w:rPr>
          <w:rFonts w:ascii="Calibri" w:hAnsi="Calibri"/>
          <w:sz w:val="22"/>
          <w:szCs w:val="22"/>
        </w:rPr>
        <w:t xml:space="preserve"> JavaScript, ExtJS, JQuery, CSS, HTML, </w:t>
      </w:r>
      <w:r w:rsidR="00972E15" w:rsidRPr="005D330C">
        <w:rPr>
          <w:rFonts w:ascii="Calibri" w:hAnsi="Calibri"/>
          <w:sz w:val="22"/>
          <w:szCs w:val="22"/>
        </w:rPr>
        <w:t>Force.com Eclipse IDE,</w:t>
      </w:r>
      <w:r w:rsidR="00972E15" w:rsidRPr="00E3048C">
        <w:rPr>
          <w:rFonts w:ascii="Calibri" w:hAnsi="Calibri" w:cs="Arial"/>
          <w:bCs/>
          <w:sz w:val="22"/>
          <w:szCs w:val="22"/>
        </w:rPr>
        <w:t xml:space="preserve"> </w:t>
      </w:r>
      <w:r>
        <w:rPr>
          <w:rFonts w:ascii="Calibri" w:hAnsi="Calibri"/>
          <w:sz w:val="22"/>
          <w:szCs w:val="22"/>
        </w:rPr>
        <w:t xml:space="preserve">Apex Data Loader </w:t>
      </w:r>
    </w:p>
    <w:p w:rsidR="00E3048C" w:rsidRPr="007E7E16" w:rsidRDefault="00E3048C" w:rsidP="00E3048C">
      <w:pPr>
        <w:jc w:val="both"/>
        <w:rPr>
          <w:rFonts w:ascii="Verdana" w:hAnsi="Verdana"/>
          <w:b/>
          <w:sz w:val="4"/>
          <w:szCs w:val="20"/>
          <w:u w:val="single"/>
        </w:rPr>
      </w:pPr>
    </w:p>
    <w:p w:rsidR="00E3048C" w:rsidRDefault="00E3048C" w:rsidP="00E3048C">
      <w:pPr>
        <w:rPr>
          <w:rFonts w:ascii="Calibri" w:hAnsi="Calibri"/>
          <w:b/>
          <w:szCs w:val="22"/>
        </w:rPr>
      </w:pPr>
      <w:r w:rsidRPr="00E3048C">
        <w:rPr>
          <w:rFonts w:ascii="Calibri" w:hAnsi="Calibri"/>
          <w:b/>
          <w:szCs w:val="22"/>
        </w:rPr>
        <w:t>Synopsis:</w:t>
      </w:r>
    </w:p>
    <w:p w:rsidR="00E3048C" w:rsidRPr="00E3048C" w:rsidRDefault="00B527CB" w:rsidP="00972E15">
      <w:pPr>
        <w:numPr>
          <w:ilvl w:val="0"/>
          <w:numId w:val="41"/>
        </w:numPr>
        <w:suppressAutoHyphens w:val="0"/>
        <w:spacing w:line="280" w:lineRule="exact"/>
        <w:ind w:left="450" w:right="-349" w:hanging="270"/>
        <w:jc w:val="both"/>
        <w:rPr>
          <w:rFonts w:ascii="Calibri" w:hAnsi="Calibri"/>
          <w:sz w:val="22"/>
          <w:szCs w:val="22"/>
        </w:rPr>
      </w:pPr>
      <w:r>
        <w:rPr>
          <w:rFonts w:ascii="Calibri" w:hAnsi="Calibri"/>
          <w:sz w:val="22"/>
          <w:szCs w:val="22"/>
        </w:rPr>
        <w:t>GED</w:t>
      </w:r>
      <w:r w:rsidR="00E3048C" w:rsidRPr="00E3048C">
        <w:rPr>
          <w:rFonts w:ascii="Calibri" w:hAnsi="Calibri"/>
          <w:sz w:val="22"/>
          <w:szCs w:val="22"/>
        </w:rPr>
        <w:t xml:space="preserve"> CRM Operations is managing all day-to-day activities like Administrations, Permissions, access applications to the Business Users, Partners, </w:t>
      </w:r>
      <w:r>
        <w:rPr>
          <w:rFonts w:ascii="Calibri" w:hAnsi="Calibri"/>
          <w:sz w:val="22"/>
          <w:szCs w:val="22"/>
        </w:rPr>
        <w:t xml:space="preserve">Stake Holders, </w:t>
      </w:r>
      <w:r w:rsidR="00E3048C" w:rsidRPr="00E3048C">
        <w:rPr>
          <w:rFonts w:ascii="Calibri" w:hAnsi="Calibri"/>
          <w:sz w:val="22"/>
          <w:szCs w:val="22"/>
        </w:rPr>
        <w:t xml:space="preserve">Internal/ External GE employees. </w:t>
      </w:r>
    </w:p>
    <w:p w:rsidR="00E3048C" w:rsidRPr="00E3048C" w:rsidRDefault="00E3048C" w:rsidP="00972E15">
      <w:pPr>
        <w:numPr>
          <w:ilvl w:val="0"/>
          <w:numId w:val="41"/>
        </w:numPr>
        <w:suppressAutoHyphens w:val="0"/>
        <w:spacing w:line="280" w:lineRule="exact"/>
        <w:ind w:left="450" w:right="-169" w:hanging="270"/>
        <w:jc w:val="both"/>
        <w:rPr>
          <w:rFonts w:ascii="Calibri" w:hAnsi="Calibri"/>
          <w:sz w:val="22"/>
          <w:szCs w:val="22"/>
        </w:rPr>
      </w:pPr>
      <w:r w:rsidRPr="00E3048C">
        <w:rPr>
          <w:rFonts w:ascii="Calibri" w:hAnsi="Calibri"/>
          <w:sz w:val="22"/>
          <w:szCs w:val="22"/>
        </w:rPr>
        <w:t>Operations include developing and optimizing solutions as enhancements in Salesforce and its connected applications.</w:t>
      </w:r>
    </w:p>
    <w:p w:rsidR="00E3048C" w:rsidRDefault="00B527CB" w:rsidP="007E7E16">
      <w:pPr>
        <w:numPr>
          <w:ilvl w:val="0"/>
          <w:numId w:val="41"/>
        </w:numPr>
        <w:suppressAutoHyphens w:val="0"/>
        <w:spacing w:line="280" w:lineRule="exact"/>
        <w:ind w:left="450" w:right="-169" w:hanging="270"/>
        <w:jc w:val="both"/>
        <w:rPr>
          <w:rFonts w:ascii="Calibri" w:hAnsi="Calibri"/>
          <w:sz w:val="22"/>
          <w:szCs w:val="22"/>
        </w:rPr>
      </w:pPr>
      <w:r>
        <w:rPr>
          <w:rFonts w:ascii="Calibri" w:hAnsi="Calibri"/>
          <w:sz w:val="22"/>
          <w:szCs w:val="22"/>
        </w:rPr>
        <w:t>M</w:t>
      </w:r>
      <w:r w:rsidR="00E3048C" w:rsidRPr="00E3048C">
        <w:rPr>
          <w:rFonts w:ascii="Calibri" w:hAnsi="Calibri"/>
          <w:sz w:val="22"/>
          <w:szCs w:val="22"/>
        </w:rPr>
        <w:t>odule includes in the Salesforce (Service Cloud,</w:t>
      </w:r>
      <w:r>
        <w:rPr>
          <w:rFonts w:ascii="Calibri" w:hAnsi="Calibri"/>
          <w:sz w:val="22"/>
          <w:szCs w:val="22"/>
        </w:rPr>
        <w:t xml:space="preserve"> BigMachines,</w:t>
      </w:r>
      <w:r w:rsidR="00E3048C" w:rsidRPr="00E3048C">
        <w:rPr>
          <w:rFonts w:ascii="Calibri" w:hAnsi="Calibri"/>
          <w:sz w:val="22"/>
          <w:szCs w:val="22"/>
        </w:rPr>
        <w:t xml:space="preserve"> Communities, Salesforce1 Mobile application)  as well as other connected applications.</w:t>
      </w:r>
    </w:p>
    <w:p w:rsidR="00D35C29" w:rsidRPr="007E7E16" w:rsidRDefault="00D35C29" w:rsidP="00C96CBD">
      <w:pPr>
        <w:suppressAutoHyphens w:val="0"/>
        <w:ind w:right="-274"/>
        <w:jc w:val="both"/>
        <w:rPr>
          <w:rFonts w:ascii="Calibri" w:hAnsi="Calibri"/>
          <w:sz w:val="8"/>
          <w:szCs w:val="22"/>
        </w:rPr>
      </w:pPr>
    </w:p>
    <w:p w:rsidR="00E3048C" w:rsidRPr="00E3048C" w:rsidRDefault="00E3048C" w:rsidP="00E3048C">
      <w:pPr>
        <w:suppressAutoHyphens w:val="0"/>
        <w:spacing w:line="300" w:lineRule="exact"/>
        <w:ind w:right="-630"/>
        <w:jc w:val="both"/>
        <w:rPr>
          <w:rFonts w:ascii="Calibri" w:hAnsi="Calibri" w:cs="Arial"/>
          <w:b/>
          <w:bCs/>
          <w:szCs w:val="20"/>
          <w:lang w:eastAsia="en-US"/>
        </w:rPr>
      </w:pPr>
      <w:r w:rsidRPr="00E3048C">
        <w:rPr>
          <w:rFonts w:ascii="Calibri" w:hAnsi="Calibri" w:cs="Arial"/>
          <w:b/>
          <w:bCs/>
          <w:szCs w:val="20"/>
          <w:lang w:eastAsia="en-US"/>
        </w:rPr>
        <w:t>Roles &amp; Responsibilities:</w:t>
      </w:r>
    </w:p>
    <w:p w:rsidR="00E3048C" w:rsidRPr="00E3048C" w:rsidRDefault="00E3048C" w:rsidP="00EA6924">
      <w:pPr>
        <w:numPr>
          <w:ilvl w:val="0"/>
          <w:numId w:val="34"/>
        </w:numPr>
        <w:suppressAutoHyphens w:val="0"/>
        <w:spacing w:line="300" w:lineRule="exact"/>
        <w:ind w:left="450" w:right="-11" w:hanging="270"/>
        <w:jc w:val="both"/>
        <w:rPr>
          <w:rFonts w:ascii="Calibri" w:hAnsi="Calibri" w:cs="Arial"/>
          <w:bCs/>
          <w:sz w:val="22"/>
          <w:szCs w:val="22"/>
          <w:lang w:eastAsia="en-US"/>
        </w:rPr>
      </w:pPr>
      <w:r w:rsidRPr="00E3048C">
        <w:rPr>
          <w:rFonts w:ascii="Calibri" w:hAnsi="Calibri" w:cs="Arial"/>
          <w:bCs/>
          <w:sz w:val="22"/>
          <w:szCs w:val="22"/>
          <w:lang w:eastAsia="en-US"/>
        </w:rPr>
        <w:t>Gathering the functional requirements from the business users and attending the meetings with clients.</w:t>
      </w:r>
    </w:p>
    <w:p w:rsidR="00EE7108" w:rsidRPr="003D0D34" w:rsidRDefault="00E3048C" w:rsidP="003D0D34">
      <w:pPr>
        <w:numPr>
          <w:ilvl w:val="0"/>
          <w:numId w:val="34"/>
        </w:numPr>
        <w:suppressAutoHyphens w:val="0"/>
        <w:spacing w:line="300" w:lineRule="exact"/>
        <w:ind w:left="450" w:right="-11" w:hanging="270"/>
        <w:jc w:val="both"/>
        <w:rPr>
          <w:rFonts w:ascii="Calibri" w:hAnsi="Calibri" w:cs="Arial"/>
          <w:bCs/>
          <w:sz w:val="22"/>
          <w:szCs w:val="22"/>
          <w:lang w:eastAsia="en-US"/>
        </w:rPr>
      </w:pPr>
      <w:r w:rsidRPr="00E3048C">
        <w:rPr>
          <w:rFonts w:ascii="Calibri" w:hAnsi="Calibri" w:cs="Arial"/>
          <w:bCs/>
          <w:sz w:val="22"/>
          <w:szCs w:val="22"/>
          <w:lang w:eastAsia="en-US"/>
        </w:rPr>
        <w:t>Interacted with various business user groups for gathering the requirements for SalesForce implementation and documented the Business Requirements.</w:t>
      </w:r>
    </w:p>
    <w:p w:rsidR="00EE7108" w:rsidRPr="00E3048C" w:rsidRDefault="00EE7108" w:rsidP="00EA6924">
      <w:pPr>
        <w:numPr>
          <w:ilvl w:val="0"/>
          <w:numId w:val="34"/>
        </w:numPr>
        <w:suppressAutoHyphens w:val="0"/>
        <w:spacing w:line="300" w:lineRule="exact"/>
        <w:ind w:left="450" w:right="-11" w:hanging="270"/>
        <w:jc w:val="both"/>
        <w:rPr>
          <w:rFonts w:ascii="Calibri" w:hAnsi="Calibri" w:cs="Arial"/>
          <w:bCs/>
          <w:sz w:val="22"/>
          <w:szCs w:val="22"/>
          <w:lang w:eastAsia="en-US"/>
        </w:rPr>
      </w:pPr>
      <w:r>
        <w:rPr>
          <w:rFonts w:ascii="Calibri" w:hAnsi="Calibri" w:cs="Arial"/>
          <w:bCs/>
          <w:sz w:val="22"/>
          <w:szCs w:val="22"/>
          <w:lang w:eastAsia="en-US"/>
        </w:rPr>
        <w:t>Managing and Lead the project from Offshore, closely monitoring with Team members</w:t>
      </w:r>
      <w:r w:rsidR="008E51A2">
        <w:rPr>
          <w:rFonts w:ascii="Calibri" w:hAnsi="Calibri" w:cs="Arial"/>
          <w:bCs/>
          <w:sz w:val="22"/>
          <w:szCs w:val="22"/>
          <w:lang w:eastAsia="en-US"/>
        </w:rPr>
        <w:t xml:space="preserve"> (Vendors) </w:t>
      </w:r>
      <w:r w:rsidR="003D0D34">
        <w:rPr>
          <w:rFonts w:ascii="Calibri" w:hAnsi="Calibri" w:cs="Arial"/>
          <w:bCs/>
          <w:sz w:val="22"/>
          <w:szCs w:val="22"/>
          <w:lang w:eastAsia="en-US"/>
        </w:rPr>
        <w:t xml:space="preserve">for any Technical issues, </w:t>
      </w:r>
      <w:r w:rsidR="008E51A2">
        <w:rPr>
          <w:rFonts w:ascii="Calibri" w:hAnsi="Calibri" w:cs="Arial"/>
          <w:bCs/>
          <w:sz w:val="22"/>
          <w:szCs w:val="22"/>
          <w:lang w:eastAsia="en-US"/>
        </w:rPr>
        <w:t>and handling all the Tickets/ User Stories on a daily basis.</w:t>
      </w:r>
    </w:p>
    <w:p w:rsidR="00E3048C" w:rsidRPr="00E3048C" w:rsidRDefault="00E3048C" w:rsidP="00EA6924">
      <w:pPr>
        <w:numPr>
          <w:ilvl w:val="0"/>
          <w:numId w:val="34"/>
        </w:numPr>
        <w:suppressAutoHyphens w:val="0"/>
        <w:spacing w:line="300" w:lineRule="exact"/>
        <w:ind w:left="450" w:right="-11" w:hanging="270"/>
        <w:jc w:val="both"/>
        <w:rPr>
          <w:rFonts w:ascii="Calibri" w:hAnsi="Calibri" w:cs="Arial"/>
          <w:bCs/>
          <w:sz w:val="22"/>
          <w:szCs w:val="22"/>
          <w:lang w:eastAsia="en-US"/>
        </w:rPr>
      </w:pPr>
      <w:r w:rsidRPr="00E3048C">
        <w:rPr>
          <w:rFonts w:ascii="Calibri" w:hAnsi="Calibri" w:cs="Arial"/>
          <w:bCs/>
          <w:sz w:val="22"/>
          <w:szCs w:val="22"/>
          <w:lang w:eastAsia="en-US"/>
        </w:rPr>
        <w:t>Closely involved with Salesforce.com Premier Support, installed Managed Package Premier Support to handle all the critical issues.</w:t>
      </w:r>
    </w:p>
    <w:p w:rsidR="00E3048C" w:rsidRPr="00E3048C" w:rsidRDefault="00E3048C" w:rsidP="000E0836">
      <w:pPr>
        <w:numPr>
          <w:ilvl w:val="0"/>
          <w:numId w:val="34"/>
        </w:numPr>
        <w:suppressAutoHyphens w:val="0"/>
        <w:spacing w:line="300" w:lineRule="exact"/>
        <w:ind w:left="450" w:right="11" w:hanging="270"/>
        <w:jc w:val="both"/>
        <w:rPr>
          <w:rFonts w:ascii="Calibri" w:hAnsi="Calibri" w:cs="Arial"/>
          <w:bCs/>
          <w:sz w:val="22"/>
          <w:szCs w:val="22"/>
          <w:lang w:eastAsia="en-US"/>
        </w:rPr>
      </w:pPr>
      <w:r w:rsidRPr="00E3048C">
        <w:rPr>
          <w:rFonts w:ascii="Calibri" w:hAnsi="Calibri" w:cs="Arial"/>
          <w:bCs/>
          <w:sz w:val="22"/>
          <w:szCs w:val="22"/>
          <w:lang w:eastAsia="en-US"/>
        </w:rPr>
        <w:t xml:space="preserve">Implemented in Design and development of </w:t>
      </w:r>
      <w:r w:rsidR="00F8468D">
        <w:rPr>
          <w:rFonts w:ascii="Calibri" w:hAnsi="Calibri" w:cs="Arial"/>
          <w:bCs/>
          <w:sz w:val="22"/>
          <w:szCs w:val="22"/>
          <w:lang w:eastAsia="en-US"/>
        </w:rPr>
        <w:t>Visualforce</w:t>
      </w:r>
      <w:r w:rsidR="00F8468D" w:rsidRPr="00E3048C">
        <w:rPr>
          <w:rFonts w:ascii="Calibri" w:hAnsi="Calibri" w:cs="Arial"/>
          <w:bCs/>
          <w:sz w:val="22"/>
          <w:szCs w:val="22"/>
          <w:lang w:eastAsia="en-US"/>
        </w:rPr>
        <w:t xml:space="preserve"> Pages, Extended controllers,</w:t>
      </w:r>
      <w:r w:rsidR="00F8468D" w:rsidRPr="00D85E43">
        <w:rPr>
          <w:rFonts w:ascii="Calibri" w:hAnsi="Calibri" w:cs="Arial"/>
          <w:bCs/>
          <w:szCs w:val="22"/>
          <w:lang w:eastAsia="en-US"/>
        </w:rPr>
        <w:t xml:space="preserve"> </w:t>
      </w:r>
      <w:r w:rsidR="00F8468D" w:rsidRPr="00D85E43">
        <w:rPr>
          <w:rFonts w:ascii="Calibri" w:hAnsi="Calibri" w:cs="Arial"/>
          <w:bCs/>
          <w:sz w:val="22"/>
          <w:szCs w:val="22"/>
          <w:lang w:eastAsia="en-US"/>
        </w:rPr>
        <w:t>Apex classes, Apex Triggers</w:t>
      </w:r>
      <w:r w:rsidR="00F8468D">
        <w:rPr>
          <w:rFonts w:ascii="Calibri" w:hAnsi="Calibri" w:cs="Arial"/>
          <w:bCs/>
          <w:sz w:val="22"/>
          <w:szCs w:val="22"/>
          <w:lang w:eastAsia="en-US"/>
        </w:rPr>
        <w:t>,</w:t>
      </w:r>
      <w:r w:rsidR="00F8468D" w:rsidRPr="00E3048C">
        <w:rPr>
          <w:rFonts w:ascii="Calibri" w:hAnsi="Calibri" w:cs="Arial"/>
          <w:bCs/>
          <w:sz w:val="22"/>
          <w:szCs w:val="22"/>
          <w:lang w:eastAsia="en-US"/>
        </w:rPr>
        <w:t xml:space="preserve"> </w:t>
      </w:r>
      <w:r w:rsidRPr="00E3048C">
        <w:rPr>
          <w:rFonts w:ascii="Calibri" w:hAnsi="Calibri" w:cs="Arial"/>
          <w:bCs/>
          <w:sz w:val="22"/>
          <w:szCs w:val="22"/>
          <w:lang w:eastAsia="en-US"/>
        </w:rPr>
        <w:t xml:space="preserve">Workflow rules, </w:t>
      </w:r>
      <w:r w:rsidR="00F8468D">
        <w:rPr>
          <w:rFonts w:ascii="Calibri" w:hAnsi="Calibri" w:cs="Arial"/>
          <w:bCs/>
          <w:sz w:val="22"/>
          <w:szCs w:val="22"/>
          <w:lang w:eastAsia="en-US"/>
        </w:rPr>
        <w:t xml:space="preserve">Process Builder, </w:t>
      </w:r>
      <w:r w:rsidR="00F8468D" w:rsidRPr="00E3048C">
        <w:rPr>
          <w:rFonts w:ascii="Calibri" w:hAnsi="Calibri" w:cs="Arial"/>
          <w:bCs/>
          <w:sz w:val="22"/>
          <w:szCs w:val="22"/>
          <w:lang w:eastAsia="en-US"/>
        </w:rPr>
        <w:t xml:space="preserve">Validation rules, </w:t>
      </w:r>
      <w:r w:rsidRPr="00E3048C">
        <w:rPr>
          <w:rFonts w:ascii="Calibri" w:hAnsi="Calibri" w:cs="Arial"/>
          <w:bCs/>
          <w:sz w:val="22"/>
          <w:szCs w:val="22"/>
          <w:lang w:eastAsia="en-US"/>
        </w:rPr>
        <w:t xml:space="preserve">Email Templates, Profiles, </w:t>
      </w:r>
      <w:r w:rsidR="005B2F35" w:rsidRPr="000313E7">
        <w:rPr>
          <w:rFonts w:ascii="Calibri" w:hAnsi="Calibri" w:cs="Arial"/>
          <w:bCs/>
          <w:sz w:val="22"/>
          <w:szCs w:val="22"/>
          <w:lang w:eastAsia="en-US"/>
        </w:rPr>
        <w:t>Custom Settings, Custom Labels</w:t>
      </w:r>
      <w:r w:rsidR="005B2F35">
        <w:rPr>
          <w:rFonts w:ascii="Calibri" w:hAnsi="Calibri" w:cs="Arial"/>
          <w:bCs/>
          <w:sz w:val="22"/>
          <w:szCs w:val="22"/>
          <w:lang w:eastAsia="en-US"/>
        </w:rPr>
        <w:t>,</w:t>
      </w:r>
      <w:r w:rsidR="005B2F35" w:rsidRPr="00E3048C">
        <w:rPr>
          <w:rFonts w:ascii="Calibri" w:hAnsi="Calibri" w:cs="Arial"/>
          <w:bCs/>
          <w:sz w:val="22"/>
          <w:szCs w:val="22"/>
          <w:lang w:eastAsia="en-US"/>
        </w:rPr>
        <w:t xml:space="preserve"> </w:t>
      </w:r>
      <w:r w:rsidRPr="00E3048C">
        <w:rPr>
          <w:rFonts w:ascii="Calibri" w:hAnsi="Calibri" w:cs="Arial"/>
          <w:bCs/>
          <w:sz w:val="22"/>
          <w:szCs w:val="22"/>
          <w:lang w:eastAsia="en-US"/>
        </w:rPr>
        <w:t xml:space="preserve">Custom Buttons, Custom links </w:t>
      </w:r>
      <w:r w:rsidRPr="00F8468D">
        <w:rPr>
          <w:rFonts w:ascii="Calibri" w:hAnsi="Calibri" w:cs="Arial"/>
          <w:bCs/>
          <w:sz w:val="22"/>
          <w:szCs w:val="22"/>
          <w:lang w:eastAsia="en-US"/>
        </w:rPr>
        <w:t>to drive the functionality</w:t>
      </w:r>
      <w:r w:rsidRPr="00E3048C">
        <w:rPr>
          <w:rFonts w:ascii="Calibri" w:hAnsi="Calibri" w:cs="Arial"/>
          <w:bCs/>
          <w:sz w:val="22"/>
          <w:szCs w:val="22"/>
          <w:lang w:eastAsia="en-US"/>
        </w:rPr>
        <w:t>.</w:t>
      </w:r>
    </w:p>
    <w:p w:rsidR="00E3048C" w:rsidRDefault="00E3048C" w:rsidP="00236A71">
      <w:pPr>
        <w:numPr>
          <w:ilvl w:val="0"/>
          <w:numId w:val="34"/>
        </w:numPr>
        <w:suppressAutoHyphens w:val="0"/>
        <w:spacing w:line="300" w:lineRule="exact"/>
        <w:ind w:left="450" w:right="-360" w:hanging="270"/>
        <w:jc w:val="both"/>
        <w:rPr>
          <w:rFonts w:ascii="Calibri" w:hAnsi="Calibri" w:cs="Arial"/>
          <w:bCs/>
          <w:sz w:val="22"/>
          <w:szCs w:val="22"/>
          <w:lang w:eastAsia="en-US"/>
        </w:rPr>
      </w:pPr>
      <w:r w:rsidRPr="00E3048C">
        <w:rPr>
          <w:rFonts w:ascii="Calibri" w:hAnsi="Calibri" w:cs="Arial"/>
          <w:bCs/>
          <w:sz w:val="22"/>
          <w:szCs w:val="22"/>
          <w:lang w:eastAsia="en-US"/>
        </w:rPr>
        <w:t>Implemented various Custom Reports, Dashboards and deployed them for different business user levels.</w:t>
      </w:r>
    </w:p>
    <w:p w:rsidR="00B527CB" w:rsidRDefault="00B527CB" w:rsidP="00236A71">
      <w:pPr>
        <w:numPr>
          <w:ilvl w:val="0"/>
          <w:numId w:val="34"/>
        </w:numPr>
        <w:suppressAutoHyphens w:val="0"/>
        <w:spacing w:line="300" w:lineRule="exact"/>
        <w:ind w:left="450" w:hanging="270"/>
        <w:jc w:val="both"/>
        <w:rPr>
          <w:rFonts w:ascii="Calibri" w:hAnsi="Calibri" w:cs="Arial"/>
          <w:bCs/>
          <w:sz w:val="22"/>
          <w:szCs w:val="22"/>
          <w:lang w:eastAsia="en-US"/>
        </w:rPr>
      </w:pPr>
      <w:r>
        <w:rPr>
          <w:rFonts w:ascii="Calibri" w:hAnsi="Calibri" w:cs="Arial"/>
          <w:bCs/>
          <w:sz w:val="22"/>
          <w:szCs w:val="22"/>
          <w:lang w:eastAsia="en-US"/>
        </w:rPr>
        <w:t>Implementing Security and Sharing rules at Obje</w:t>
      </w:r>
      <w:r w:rsidR="00152561">
        <w:rPr>
          <w:rFonts w:ascii="Calibri" w:hAnsi="Calibri" w:cs="Arial"/>
          <w:bCs/>
          <w:sz w:val="22"/>
          <w:szCs w:val="22"/>
          <w:lang w:eastAsia="en-US"/>
        </w:rPr>
        <w:t>ct level, Field level, Record level for different Users at different levels of organization. Also created various Profiles and configured the permissions based on the organizational hierarchy.</w:t>
      </w:r>
    </w:p>
    <w:p w:rsidR="00236A71" w:rsidRPr="00236A71" w:rsidRDefault="00236A71" w:rsidP="000E0836">
      <w:pPr>
        <w:numPr>
          <w:ilvl w:val="0"/>
          <w:numId w:val="34"/>
        </w:numPr>
        <w:suppressAutoHyphens w:val="0"/>
        <w:spacing w:line="300" w:lineRule="exact"/>
        <w:ind w:left="450" w:right="11" w:hanging="270"/>
        <w:jc w:val="both"/>
        <w:rPr>
          <w:rFonts w:ascii="Calibri" w:hAnsi="Calibri" w:cs="Arial"/>
          <w:bCs/>
          <w:sz w:val="22"/>
          <w:szCs w:val="20"/>
          <w:lang w:eastAsia="en-US"/>
        </w:rPr>
      </w:pPr>
      <w:r w:rsidRPr="00236A71">
        <w:rPr>
          <w:rFonts w:ascii="Calibri" w:hAnsi="Calibri" w:cs="Arial"/>
          <w:bCs/>
          <w:sz w:val="22"/>
          <w:szCs w:val="20"/>
          <w:lang w:eastAsia="en-US"/>
        </w:rPr>
        <w:t>Created various Reports (Summary Reports, Matrix Reports, Pie Charts, Dashboards) and Report Folders to assist managers to better utilize Salesforce as a sales tool and configured various Reports and for different user profiles.</w:t>
      </w:r>
    </w:p>
    <w:p w:rsidR="00152561" w:rsidRDefault="00152561" w:rsidP="00236A71">
      <w:pPr>
        <w:numPr>
          <w:ilvl w:val="0"/>
          <w:numId w:val="34"/>
        </w:numPr>
        <w:suppressAutoHyphens w:val="0"/>
        <w:spacing w:line="300" w:lineRule="exact"/>
        <w:ind w:left="450" w:right="-270" w:hanging="270"/>
        <w:jc w:val="both"/>
        <w:rPr>
          <w:rFonts w:ascii="Calibri" w:hAnsi="Calibri" w:cs="Arial"/>
          <w:bCs/>
          <w:sz w:val="22"/>
          <w:szCs w:val="22"/>
          <w:lang w:eastAsia="en-US"/>
        </w:rPr>
      </w:pPr>
      <w:r>
        <w:rPr>
          <w:rFonts w:ascii="Calibri" w:hAnsi="Calibri" w:cs="Arial"/>
          <w:bCs/>
          <w:sz w:val="22"/>
          <w:szCs w:val="22"/>
          <w:lang w:eastAsia="en-US"/>
        </w:rPr>
        <w:t>Managing all business users for Partner Portal, Customer Portal, with Account Merging and Contact Merging.</w:t>
      </w:r>
    </w:p>
    <w:p w:rsidR="00152561" w:rsidRDefault="00152561" w:rsidP="00236A71">
      <w:pPr>
        <w:numPr>
          <w:ilvl w:val="0"/>
          <w:numId w:val="34"/>
        </w:numPr>
        <w:suppressAutoHyphens w:val="0"/>
        <w:spacing w:line="300" w:lineRule="exact"/>
        <w:ind w:left="450" w:right="-270" w:hanging="270"/>
        <w:jc w:val="both"/>
        <w:rPr>
          <w:rFonts w:ascii="Calibri" w:hAnsi="Calibri" w:cs="Arial"/>
          <w:bCs/>
          <w:sz w:val="22"/>
          <w:szCs w:val="22"/>
          <w:lang w:eastAsia="en-US"/>
        </w:rPr>
      </w:pPr>
      <w:r>
        <w:rPr>
          <w:rFonts w:ascii="Calibri" w:hAnsi="Calibri" w:cs="Arial"/>
          <w:bCs/>
          <w:sz w:val="22"/>
          <w:szCs w:val="22"/>
          <w:lang w:eastAsia="en-US"/>
        </w:rPr>
        <w:t>Managing all the Forecast Hierarchy with Roles for all the Business users as per the Organizational structure.</w:t>
      </w:r>
    </w:p>
    <w:p w:rsidR="00152561" w:rsidRDefault="00152561" w:rsidP="00236A71">
      <w:pPr>
        <w:numPr>
          <w:ilvl w:val="0"/>
          <w:numId w:val="34"/>
        </w:numPr>
        <w:suppressAutoHyphens w:val="0"/>
        <w:spacing w:line="300" w:lineRule="exact"/>
        <w:ind w:left="450" w:right="-270" w:hanging="270"/>
        <w:jc w:val="both"/>
        <w:rPr>
          <w:rFonts w:ascii="Calibri" w:hAnsi="Calibri" w:cs="Arial"/>
          <w:bCs/>
          <w:sz w:val="22"/>
          <w:szCs w:val="22"/>
          <w:lang w:eastAsia="en-US"/>
        </w:rPr>
      </w:pPr>
      <w:r>
        <w:rPr>
          <w:rFonts w:ascii="Calibri" w:hAnsi="Calibri" w:cs="Arial"/>
          <w:bCs/>
          <w:sz w:val="22"/>
          <w:szCs w:val="22"/>
          <w:lang w:eastAsia="en-US"/>
        </w:rPr>
        <w:t>Managing all kind of Deployments, changes during the Go-LIVE.</w:t>
      </w:r>
    </w:p>
    <w:p w:rsidR="00D46BB0" w:rsidRPr="00E3048C" w:rsidRDefault="00A80B6F" w:rsidP="00236A71">
      <w:pPr>
        <w:numPr>
          <w:ilvl w:val="0"/>
          <w:numId w:val="34"/>
        </w:numPr>
        <w:suppressAutoHyphens w:val="0"/>
        <w:spacing w:line="300" w:lineRule="exact"/>
        <w:ind w:left="450" w:right="-270" w:hanging="270"/>
        <w:jc w:val="both"/>
        <w:rPr>
          <w:rFonts w:ascii="Calibri" w:hAnsi="Calibri" w:cs="Arial"/>
          <w:bCs/>
          <w:sz w:val="22"/>
          <w:szCs w:val="22"/>
          <w:lang w:eastAsia="en-US"/>
        </w:rPr>
      </w:pPr>
      <w:r>
        <w:rPr>
          <w:rFonts w:ascii="Calibri" w:hAnsi="Calibri" w:cs="Arial"/>
          <w:bCs/>
          <w:sz w:val="22"/>
          <w:szCs w:val="22"/>
          <w:lang w:eastAsia="en-US"/>
        </w:rPr>
        <w:t>I have managed</w:t>
      </w:r>
      <w:r w:rsidR="00BB7F91">
        <w:rPr>
          <w:rFonts w:ascii="Calibri" w:hAnsi="Calibri" w:cs="Arial"/>
          <w:bCs/>
          <w:sz w:val="22"/>
          <w:szCs w:val="22"/>
          <w:lang w:eastAsia="en-US"/>
        </w:rPr>
        <w:t xml:space="preserve"> the</w:t>
      </w:r>
      <w:r>
        <w:rPr>
          <w:rFonts w:ascii="Calibri" w:hAnsi="Calibri" w:cs="Arial"/>
          <w:bCs/>
          <w:sz w:val="22"/>
          <w:szCs w:val="22"/>
          <w:lang w:eastAsia="en-US"/>
        </w:rPr>
        <w:t xml:space="preserve"> Major </w:t>
      </w:r>
      <w:r w:rsidRPr="00252D09">
        <w:rPr>
          <w:rFonts w:ascii="Calibri" w:hAnsi="Calibri" w:cs="Arial"/>
          <w:b/>
          <w:bCs/>
          <w:sz w:val="22"/>
          <w:szCs w:val="22"/>
          <w:lang w:eastAsia="en-US"/>
        </w:rPr>
        <w:t>GEIP -</w:t>
      </w:r>
      <w:r w:rsidR="00D46BB0" w:rsidRPr="00252D09">
        <w:rPr>
          <w:rFonts w:ascii="Calibri" w:hAnsi="Calibri" w:cs="Arial"/>
          <w:b/>
          <w:bCs/>
          <w:sz w:val="22"/>
          <w:szCs w:val="22"/>
          <w:lang w:eastAsia="en-US"/>
        </w:rPr>
        <w:t xml:space="preserve"> Divestiture</w:t>
      </w:r>
      <w:r w:rsidR="00D46BB0">
        <w:rPr>
          <w:rFonts w:ascii="Calibri" w:hAnsi="Calibri" w:cs="Arial"/>
          <w:bCs/>
          <w:sz w:val="22"/>
          <w:szCs w:val="22"/>
          <w:lang w:eastAsia="en-US"/>
        </w:rPr>
        <w:t xml:space="preserve"> changes (</w:t>
      </w:r>
      <w:r w:rsidR="00D46BB0" w:rsidRPr="00252D09">
        <w:rPr>
          <w:rFonts w:ascii="Calibri" w:hAnsi="Calibri" w:cs="Arial"/>
          <w:bCs/>
          <w:i/>
          <w:sz w:val="22"/>
          <w:szCs w:val="22"/>
          <w:u w:val="single"/>
          <w:lang w:eastAsia="en-US"/>
        </w:rPr>
        <w:t>GE</w:t>
      </w:r>
      <w:r w:rsidRPr="00252D09">
        <w:rPr>
          <w:rFonts w:ascii="Calibri" w:hAnsi="Calibri" w:cs="Arial"/>
          <w:bCs/>
          <w:i/>
          <w:sz w:val="22"/>
          <w:szCs w:val="22"/>
          <w:u w:val="single"/>
          <w:lang w:eastAsia="en-US"/>
        </w:rPr>
        <w:t xml:space="preserve"> </w:t>
      </w:r>
      <w:r w:rsidR="00D46BB0" w:rsidRPr="00252D09">
        <w:rPr>
          <w:rFonts w:ascii="Calibri" w:hAnsi="Calibri" w:cs="Arial"/>
          <w:bCs/>
          <w:i/>
          <w:sz w:val="22"/>
          <w:szCs w:val="22"/>
          <w:u w:val="single"/>
          <w:lang w:eastAsia="en-US"/>
        </w:rPr>
        <w:t>I</w:t>
      </w:r>
      <w:r w:rsidR="00972E15">
        <w:rPr>
          <w:rFonts w:ascii="Calibri" w:hAnsi="Calibri" w:cs="Arial"/>
          <w:bCs/>
          <w:i/>
          <w:sz w:val="22"/>
          <w:szCs w:val="22"/>
          <w:u w:val="single"/>
          <w:lang w:eastAsia="en-US"/>
        </w:rPr>
        <w:t>ntelligen</w:t>
      </w:r>
      <w:r w:rsidRPr="00252D09">
        <w:rPr>
          <w:rFonts w:ascii="Calibri" w:hAnsi="Calibri" w:cs="Arial"/>
          <w:bCs/>
          <w:i/>
          <w:sz w:val="22"/>
          <w:szCs w:val="22"/>
          <w:u w:val="single"/>
          <w:lang w:eastAsia="en-US"/>
        </w:rPr>
        <w:t xml:space="preserve">t </w:t>
      </w:r>
      <w:r w:rsidR="00D46BB0" w:rsidRPr="00252D09">
        <w:rPr>
          <w:rFonts w:ascii="Calibri" w:hAnsi="Calibri" w:cs="Arial"/>
          <w:bCs/>
          <w:i/>
          <w:sz w:val="22"/>
          <w:szCs w:val="22"/>
          <w:u w:val="single"/>
          <w:lang w:eastAsia="en-US"/>
        </w:rPr>
        <w:t>P</w:t>
      </w:r>
      <w:r w:rsidRPr="00252D09">
        <w:rPr>
          <w:rFonts w:ascii="Calibri" w:hAnsi="Calibri" w:cs="Arial"/>
          <w:bCs/>
          <w:i/>
          <w:sz w:val="22"/>
          <w:szCs w:val="22"/>
          <w:u w:val="single"/>
          <w:lang w:eastAsia="en-US"/>
        </w:rPr>
        <w:t>latform</w:t>
      </w:r>
      <w:r w:rsidR="00D46BB0">
        <w:rPr>
          <w:rFonts w:ascii="Calibri" w:hAnsi="Calibri" w:cs="Arial"/>
          <w:bCs/>
          <w:sz w:val="22"/>
          <w:szCs w:val="22"/>
          <w:lang w:eastAsia="en-US"/>
        </w:rPr>
        <w:t xml:space="preserve"> to </w:t>
      </w:r>
      <w:r w:rsidR="00D46BB0" w:rsidRPr="00252D09">
        <w:rPr>
          <w:rFonts w:ascii="Calibri" w:hAnsi="Calibri" w:cs="Arial"/>
          <w:bCs/>
          <w:i/>
          <w:sz w:val="22"/>
          <w:szCs w:val="22"/>
          <w:u w:val="single"/>
          <w:lang w:eastAsia="en-US"/>
        </w:rPr>
        <w:t>GE Digital</w:t>
      </w:r>
      <w:r w:rsidR="00D46BB0" w:rsidRPr="00A80B6F">
        <w:rPr>
          <w:rFonts w:ascii="Calibri" w:hAnsi="Calibri" w:cs="Arial"/>
          <w:bCs/>
          <w:i/>
          <w:sz w:val="22"/>
          <w:szCs w:val="22"/>
          <w:lang w:eastAsia="en-US"/>
        </w:rPr>
        <w:t xml:space="preserve"> </w:t>
      </w:r>
      <w:r w:rsidR="00D46BB0">
        <w:rPr>
          <w:rFonts w:ascii="Calibri" w:hAnsi="Calibri" w:cs="Arial"/>
          <w:bCs/>
          <w:sz w:val="22"/>
          <w:szCs w:val="22"/>
          <w:lang w:eastAsia="en-US"/>
        </w:rPr>
        <w:t>for the entire Org.)</w:t>
      </w:r>
    </w:p>
    <w:p w:rsidR="00E3048C" w:rsidRPr="00E3048C" w:rsidRDefault="00E3048C" w:rsidP="00236A71">
      <w:pPr>
        <w:numPr>
          <w:ilvl w:val="0"/>
          <w:numId w:val="34"/>
        </w:numPr>
        <w:suppressAutoHyphens w:val="0"/>
        <w:spacing w:line="300" w:lineRule="exact"/>
        <w:ind w:left="450" w:right="-270" w:hanging="270"/>
        <w:jc w:val="both"/>
        <w:rPr>
          <w:rFonts w:ascii="Calibri" w:hAnsi="Calibri" w:cs="Arial"/>
          <w:bCs/>
          <w:sz w:val="22"/>
          <w:szCs w:val="22"/>
          <w:lang w:eastAsia="en-US"/>
        </w:rPr>
      </w:pPr>
      <w:r w:rsidRPr="00E3048C">
        <w:rPr>
          <w:rFonts w:ascii="Calibri" w:hAnsi="Calibri" w:cs="Arial"/>
          <w:bCs/>
          <w:sz w:val="22"/>
          <w:szCs w:val="22"/>
          <w:lang w:eastAsia="en-US"/>
        </w:rPr>
        <w:t>Supported the data migration activities for migrating the data from various business centers and business center users with the support of Saleforce.com.</w:t>
      </w:r>
    </w:p>
    <w:p w:rsidR="00E3048C" w:rsidRPr="00E3048C" w:rsidRDefault="00E3048C" w:rsidP="00236A71">
      <w:pPr>
        <w:numPr>
          <w:ilvl w:val="0"/>
          <w:numId w:val="34"/>
        </w:numPr>
        <w:suppressAutoHyphens w:val="0"/>
        <w:spacing w:line="300" w:lineRule="exact"/>
        <w:ind w:left="450" w:right="-270" w:hanging="270"/>
        <w:jc w:val="both"/>
        <w:rPr>
          <w:rFonts w:ascii="Calibri" w:hAnsi="Calibri" w:cs="Arial"/>
          <w:bCs/>
          <w:sz w:val="22"/>
          <w:szCs w:val="22"/>
          <w:lang w:eastAsia="en-US"/>
        </w:rPr>
      </w:pPr>
      <w:r w:rsidRPr="00E3048C">
        <w:rPr>
          <w:rFonts w:ascii="Calibri" w:hAnsi="Calibri" w:cs="Arial"/>
          <w:bCs/>
          <w:sz w:val="22"/>
          <w:szCs w:val="22"/>
          <w:lang w:eastAsia="en-US"/>
        </w:rPr>
        <w:t>Involved in Pre &amp; Post deployment activities.</w:t>
      </w:r>
    </w:p>
    <w:p w:rsidR="00E3048C" w:rsidRPr="00E3048C" w:rsidRDefault="00E3048C" w:rsidP="00236A71">
      <w:pPr>
        <w:numPr>
          <w:ilvl w:val="0"/>
          <w:numId w:val="34"/>
        </w:numPr>
        <w:suppressAutoHyphens w:val="0"/>
        <w:spacing w:line="300" w:lineRule="exact"/>
        <w:ind w:left="450" w:right="-270" w:hanging="270"/>
        <w:jc w:val="both"/>
        <w:rPr>
          <w:rFonts w:ascii="Calibri" w:hAnsi="Calibri" w:cs="Arial"/>
          <w:bCs/>
          <w:sz w:val="22"/>
          <w:szCs w:val="22"/>
          <w:lang w:eastAsia="en-US"/>
        </w:rPr>
      </w:pPr>
      <w:r w:rsidRPr="00E3048C">
        <w:rPr>
          <w:rFonts w:ascii="Calibri" w:hAnsi="Calibri" w:cs="Arial"/>
          <w:bCs/>
          <w:sz w:val="22"/>
          <w:szCs w:val="22"/>
          <w:lang w:eastAsia="en-US"/>
        </w:rPr>
        <w:t xml:space="preserve">Involved in Data Migration, Email Masking, Retrofit Bulk Records. </w:t>
      </w:r>
    </w:p>
    <w:p w:rsidR="007E7E16" w:rsidRPr="00EF034D" w:rsidRDefault="007E7E16" w:rsidP="00EF034D">
      <w:pPr>
        <w:pStyle w:val="BodyText"/>
        <w:suppressAutoHyphens/>
        <w:spacing w:after="0" w:line="360" w:lineRule="auto"/>
        <w:jc w:val="both"/>
        <w:rPr>
          <w:rFonts w:ascii="Calibri" w:hAnsi="Calibri"/>
          <w:b/>
          <w:sz w:val="28"/>
          <w:szCs w:val="28"/>
        </w:rPr>
      </w:pPr>
    </w:p>
    <w:p w:rsidR="0074096C" w:rsidRPr="00DF1276" w:rsidRDefault="0074096C" w:rsidP="00D16405">
      <w:pPr>
        <w:pStyle w:val="BodyText"/>
        <w:numPr>
          <w:ilvl w:val="0"/>
          <w:numId w:val="28"/>
        </w:numPr>
        <w:suppressAutoHyphens/>
        <w:spacing w:after="0" w:line="360" w:lineRule="auto"/>
        <w:jc w:val="both"/>
        <w:rPr>
          <w:rFonts w:ascii="Calibri" w:hAnsi="Calibri"/>
          <w:b/>
          <w:sz w:val="28"/>
          <w:szCs w:val="28"/>
        </w:rPr>
      </w:pPr>
      <w:r w:rsidRPr="00DF1276">
        <w:rPr>
          <w:rFonts w:ascii="Calibri" w:hAnsi="Calibri" w:cs="Tahoma"/>
          <w:b/>
          <w:sz w:val="28"/>
          <w:szCs w:val="28"/>
          <w:u w:val="single"/>
        </w:rPr>
        <w:t>Project</w:t>
      </w:r>
      <w:r w:rsidRPr="00DF1276">
        <w:rPr>
          <w:rFonts w:ascii="Calibri" w:hAnsi="Calibri" w:cs="Tahoma"/>
          <w:b/>
          <w:sz w:val="28"/>
          <w:szCs w:val="28"/>
        </w:rPr>
        <w:t xml:space="preserve"> # </w:t>
      </w:r>
      <w:r w:rsidR="008B6C87" w:rsidRPr="00DF1276">
        <w:rPr>
          <w:rFonts w:ascii="Calibri" w:hAnsi="Calibri" w:cs="Tahoma"/>
          <w:b/>
          <w:sz w:val="28"/>
          <w:szCs w:val="28"/>
        </w:rPr>
        <w:t>5</w:t>
      </w:r>
      <w:r w:rsidRPr="00DF1276">
        <w:rPr>
          <w:rFonts w:ascii="Calibri" w:hAnsi="Calibri" w:cs="Tahoma"/>
          <w:b/>
          <w:sz w:val="28"/>
          <w:szCs w:val="28"/>
        </w:rPr>
        <w:t xml:space="preserve"> : </w:t>
      </w:r>
      <w:r w:rsidRPr="00DF1276">
        <w:rPr>
          <w:rFonts w:ascii="Calibri" w:hAnsi="Calibri" w:cs="Tahoma"/>
          <w:b/>
          <w:sz w:val="28"/>
          <w:szCs w:val="28"/>
        </w:rPr>
        <w:tab/>
      </w:r>
      <w:r w:rsidR="00AA5FF4" w:rsidRPr="00DF1276">
        <w:rPr>
          <w:rFonts w:ascii="Calibri" w:hAnsi="Calibri"/>
          <w:b/>
          <w:bCs/>
          <w:sz w:val="28"/>
          <w:szCs w:val="28"/>
        </w:rPr>
        <w:t>FORECASTING MVP</w:t>
      </w:r>
    </w:p>
    <w:p w:rsidR="00AA5FF4" w:rsidRPr="000313E7" w:rsidRDefault="00AA5FF4" w:rsidP="00AA5FF4">
      <w:pPr>
        <w:spacing w:line="280" w:lineRule="exact"/>
        <w:ind w:left="720"/>
        <w:jc w:val="both"/>
        <w:rPr>
          <w:rFonts w:ascii="Calibri" w:hAnsi="Calibri" w:cs="Arial"/>
          <w:bCs/>
          <w:sz w:val="22"/>
          <w:szCs w:val="22"/>
        </w:rPr>
      </w:pPr>
      <w:r w:rsidRPr="000313E7">
        <w:rPr>
          <w:rFonts w:ascii="Calibri" w:hAnsi="Calibri" w:cs="Arial"/>
          <w:bCs/>
          <w:sz w:val="22"/>
          <w:szCs w:val="22"/>
        </w:rPr>
        <w:t xml:space="preserve">Client </w:t>
      </w:r>
      <w:r w:rsidRPr="000313E7">
        <w:rPr>
          <w:rFonts w:ascii="Calibri" w:hAnsi="Calibri" w:cs="Arial"/>
          <w:bCs/>
          <w:sz w:val="22"/>
          <w:szCs w:val="22"/>
        </w:rPr>
        <w:tab/>
      </w:r>
      <w:r w:rsidRPr="000313E7">
        <w:rPr>
          <w:rFonts w:ascii="Calibri" w:hAnsi="Calibri" w:cs="Arial"/>
          <w:bCs/>
          <w:sz w:val="22"/>
          <w:szCs w:val="22"/>
        </w:rPr>
        <w:tab/>
        <w:t xml:space="preserve">: </w:t>
      </w:r>
      <w:r w:rsidRPr="000313E7">
        <w:rPr>
          <w:rFonts w:ascii="Calibri" w:hAnsi="Calibri" w:cs="Arial"/>
          <w:b/>
          <w:bCs/>
          <w:sz w:val="22"/>
          <w:szCs w:val="22"/>
        </w:rPr>
        <w:t>GE Health Care</w:t>
      </w:r>
    </w:p>
    <w:p w:rsidR="00AA5FF4" w:rsidRPr="000313E7" w:rsidRDefault="00AA5FF4" w:rsidP="00AA5FF4">
      <w:pPr>
        <w:spacing w:line="280" w:lineRule="exact"/>
        <w:ind w:left="720"/>
        <w:jc w:val="both"/>
        <w:rPr>
          <w:rFonts w:ascii="Calibri" w:hAnsi="Calibri" w:cs="Arial"/>
          <w:bCs/>
          <w:sz w:val="22"/>
          <w:szCs w:val="22"/>
        </w:rPr>
      </w:pPr>
      <w:r w:rsidRPr="000313E7">
        <w:rPr>
          <w:rFonts w:ascii="Calibri" w:hAnsi="Calibri" w:cs="Arial"/>
          <w:bCs/>
          <w:sz w:val="22"/>
          <w:szCs w:val="22"/>
        </w:rPr>
        <w:t>Duration</w:t>
      </w:r>
      <w:r w:rsidRPr="000313E7">
        <w:rPr>
          <w:rFonts w:ascii="Calibri" w:hAnsi="Calibri" w:cs="Arial"/>
          <w:bCs/>
          <w:sz w:val="22"/>
          <w:szCs w:val="22"/>
        </w:rPr>
        <w:tab/>
        <w:t xml:space="preserve">: Nov 2013 – </w:t>
      </w:r>
      <w:r w:rsidR="00D16405" w:rsidRPr="000313E7">
        <w:rPr>
          <w:rFonts w:ascii="Calibri" w:hAnsi="Calibri" w:cs="Arial"/>
          <w:bCs/>
          <w:sz w:val="22"/>
          <w:szCs w:val="22"/>
        </w:rPr>
        <w:t>May</w:t>
      </w:r>
      <w:r w:rsidRPr="000313E7">
        <w:rPr>
          <w:rFonts w:ascii="Calibri" w:hAnsi="Calibri" w:cs="Arial"/>
          <w:bCs/>
          <w:sz w:val="22"/>
          <w:szCs w:val="22"/>
        </w:rPr>
        <w:t xml:space="preserve"> </w:t>
      </w:r>
      <w:r w:rsidR="00D16405" w:rsidRPr="000313E7">
        <w:rPr>
          <w:rFonts w:ascii="Calibri" w:hAnsi="Calibri" w:cs="Arial"/>
          <w:bCs/>
          <w:sz w:val="22"/>
          <w:szCs w:val="22"/>
        </w:rPr>
        <w:t>2014</w:t>
      </w:r>
    </w:p>
    <w:p w:rsidR="00FC6772" w:rsidRPr="000313E7" w:rsidRDefault="00FC6772" w:rsidP="00AA5FF4">
      <w:pPr>
        <w:spacing w:line="280" w:lineRule="exact"/>
        <w:ind w:left="720"/>
        <w:jc w:val="both"/>
        <w:rPr>
          <w:rFonts w:ascii="Calibri" w:hAnsi="Calibri" w:cs="Arial"/>
          <w:bCs/>
          <w:sz w:val="22"/>
          <w:szCs w:val="22"/>
        </w:rPr>
      </w:pPr>
      <w:r w:rsidRPr="000313E7">
        <w:rPr>
          <w:rFonts w:ascii="Calibri" w:hAnsi="Calibri" w:cs="Arial"/>
          <w:bCs/>
          <w:sz w:val="22"/>
          <w:szCs w:val="22"/>
        </w:rPr>
        <w:t>Role</w:t>
      </w:r>
      <w:r w:rsidRPr="000313E7">
        <w:rPr>
          <w:rFonts w:ascii="Calibri" w:hAnsi="Calibri" w:cs="Arial"/>
          <w:bCs/>
          <w:sz w:val="22"/>
          <w:szCs w:val="22"/>
        </w:rPr>
        <w:tab/>
      </w:r>
      <w:r w:rsidRPr="000313E7">
        <w:rPr>
          <w:rFonts w:ascii="Calibri" w:hAnsi="Calibri" w:cs="Arial"/>
          <w:bCs/>
          <w:sz w:val="22"/>
          <w:szCs w:val="22"/>
        </w:rPr>
        <w:tab/>
        <w:t>: Application Dev</w:t>
      </w:r>
      <w:r w:rsidR="009D5A4A">
        <w:rPr>
          <w:rFonts w:ascii="Calibri" w:hAnsi="Calibri" w:cs="Arial"/>
          <w:bCs/>
          <w:sz w:val="22"/>
          <w:szCs w:val="22"/>
        </w:rPr>
        <w:t>e</w:t>
      </w:r>
      <w:r w:rsidRPr="000313E7">
        <w:rPr>
          <w:rFonts w:ascii="Calibri" w:hAnsi="Calibri" w:cs="Arial"/>
          <w:bCs/>
          <w:sz w:val="22"/>
          <w:szCs w:val="22"/>
        </w:rPr>
        <w:t>loper, Designer</w:t>
      </w:r>
    </w:p>
    <w:p w:rsidR="00FC6772" w:rsidRPr="000313E7" w:rsidRDefault="00FC6772" w:rsidP="00AA5FF4">
      <w:pPr>
        <w:spacing w:line="280" w:lineRule="exact"/>
        <w:ind w:left="720"/>
        <w:jc w:val="both"/>
        <w:rPr>
          <w:rFonts w:ascii="Calibri" w:hAnsi="Calibri" w:cs="Arial"/>
          <w:bCs/>
          <w:sz w:val="22"/>
          <w:szCs w:val="22"/>
        </w:rPr>
      </w:pPr>
      <w:r w:rsidRPr="000313E7">
        <w:rPr>
          <w:rFonts w:ascii="Calibri" w:hAnsi="Calibri" w:cs="Arial"/>
          <w:bCs/>
          <w:sz w:val="22"/>
          <w:szCs w:val="22"/>
        </w:rPr>
        <w:t>Team Size</w:t>
      </w:r>
      <w:r w:rsidRPr="000313E7">
        <w:rPr>
          <w:rFonts w:ascii="Calibri" w:hAnsi="Calibri" w:cs="Arial"/>
          <w:bCs/>
          <w:sz w:val="22"/>
          <w:szCs w:val="22"/>
        </w:rPr>
        <w:tab/>
        <w:t>: Five</w:t>
      </w:r>
    </w:p>
    <w:p w:rsidR="005D330C" w:rsidRDefault="00AA5FF4" w:rsidP="00D16405">
      <w:pPr>
        <w:spacing w:line="280" w:lineRule="exact"/>
        <w:ind w:left="2160" w:right="-270" w:hanging="1440"/>
        <w:jc w:val="both"/>
        <w:rPr>
          <w:rFonts w:ascii="Calibri" w:hAnsi="Calibri"/>
          <w:sz w:val="22"/>
          <w:szCs w:val="22"/>
        </w:rPr>
      </w:pPr>
      <w:r w:rsidRPr="000313E7">
        <w:rPr>
          <w:rFonts w:ascii="Calibri" w:hAnsi="Calibri" w:cs="Arial"/>
          <w:bCs/>
          <w:sz w:val="22"/>
          <w:szCs w:val="22"/>
        </w:rPr>
        <w:t>Environment</w:t>
      </w:r>
      <w:r w:rsidR="00947B96" w:rsidRPr="000313E7">
        <w:rPr>
          <w:rFonts w:ascii="Calibri" w:hAnsi="Calibri" w:cs="Arial"/>
          <w:bCs/>
          <w:sz w:val="22"/>
          <w:szCs w:val="22"/>
        </w:rPr>
        <w:tab/>
      </w:r>
      <w:r w:rsidRPr="000313E7">
        <w:rPr>
          <w:rFonts w:ascii="Calibri" w:hAnsi="Calibri" w:cs="Arial"/>
          <w:bCs/>
          <w:sz w:val="22"/>
          <w:szCs w:val="22"/>
        </w:rPr>
        <w:t>:</w:t>
      </w:r>
      <w:r w:rsidR="00FC6772" w:rsidRPr="000313E7">
        <w:rPr>
          <w:rFonts w:ascii="Calibri" w:hAnsi="Calibri" w:cs="Arial"/>
          <w:b/>
          <w:bCs/>
          <w:sz w:val="22"/>
          <w:szCs w:val="22"/>
        </w:rPr>
        <w:t xml:space="preserve"> </w:t>
      </w:r>
      <w:r w:rsidR="00947B96" w:rsidRPr="000313E7">
        <w:rPr>
          <w:rFonts w:ascii="Calibri" w:hAnsi="Calibri"/>
          <w:sz w:val="22"/>
          <w:szCs w:val="22"/>
        </w:rPr>
        <w:t>VisualForce</w:t>
      </w:r>
      <w:r w:rsidRPr="000313E7">
        <w:rPr>
          <w:rFonts w:ascii="Calibri" w:hAnsi="Calibri"/>
          <w:sz w:val="22"/>
          <w:szCs w:val="22"/>
        </w:rPr>
        <w:t>(Page, Component), APEX(Class, Trigger, Test C</w:t>
      </w:r>
      <w:r w:rsidR="00947B96" w:rsidRPr="000313E7">
        <w:rPr>
          <w:rFonts w:ascii="Calibri" w:hAnsi="Calibri"/>
          <w:sz w:val="22"/>
          <w:szCs w:val="22"/>
        </w:rPr>
        <w:t>lass</w:t>
      </w:r>
      <w:r w:rsidRPr="000313E7">
        <w:rPr>
          <w:rFonts w:ascii="Calibri" w:hAnsi="Calibri"/>
          <w:sz w:val="22"/>
          <w:szCs w:val="22"/>
        </w:rPr>
        <w:t>), SOQL, Workflow</w:t>
      </w:r>
      <w:r w:rsidR="00947B96" w:rsidRPr="000313E7">
        <w:rPr>
          <w:rFonts w:ascii="Calibri" w:hAnsi="Calibri"/>
          <w:sz w:val="22"/>
          <w:szCs w:val="22"/>
        </w:rPr>
        <w:t>s</w:t>
      </w:r>
      <w:r w:rsidRPr="000313E7">
        <w:rPr>
          <w:rFonts w:ascii="Calibri" w:hAnsi="Calibri"/>
          <w:sz w:val="22"/>
          <w:szCs w:val="22"/>
        </w:rPr>
        <w:t xml:space="preserve">, </w:t>
      </w:r>
    </w:p>
    <w:p w:rsidR="00AA5FF4" w:rsidRPr="000313E7" w:rsidRDefault="00AA5FF4" w:rsidP="005D330C">
      <w:pPr>
        <w:spacing w:line="280" w:lineRule="exact"/>
        <w:ind w:left="2160" w:right="-259" w:firstLine="90"/>
        <w:jc w:val="both"/>
        <w:rPr>
          <w:rFonts w:ascii="Calibri" w:hAnsi="Calibri" w:cs="Arial"/>
          <w:sz w:val="20"/>
          <w:szCs w:val="20"/>
        </w:rPr>
      </w:pPr>
      <w:r w:rsidRPr="000313E7">
        <w:rPr>
          <w:rFonts w:ascii="Calibri" w:hAnsi="Calibri"/>
          <w:sz w:val="22"/>
          <w:szCs w:val="22"/>
        </w:rPr>
        <w:t xml:space="preserve">JavaScript, ExtJS, JQuery, CSS, HTML, </w:t>
      </w:r>
      <w:r w:rsidRPr="000313E7">
        <w:rPr>
          <w:rFonts w:ascii="Calibri" w:hAnsi="Calibri"/>
          <w:bCs/>
          <w:sz w:val="22"/>
          <w:szCs w:val="22"/>
        </w:rPr>
        <w:t>Force.com Eclipse IDE</w:t>
      </w:r>
      <w:r w:rsidRPr="000313E7">
        <w:rPr>
          <w:rFonts w:ascii="Calibri" w:hAnsi="Calibri" w:cs="Arial"/>
          <w:bCs/>
          <w:sz w:val="22"/>
          <w:szCs w:val="22"/>
        </w:rPr>
        <w:t>, Apex Data Loader, Windows-7</w:t>
      </w:r>
    </w:p>
    <w:p w:rsidR="0074096C" w:rsidRPr="007E7E16" w:rsidRDefault="0074096C" w:rsidP="00583361">
      <w:pPr>
        <w:jc w:val="both"/>
        <w:rPr>
          <w:rFonts w:ascii="Verdana" w:hAnsi="Verdana"/>
          <w:b/>
          <w:sz w:val="4"/>
          <w:szCs w:val="20"/>
          <w:u w:val="single"/>
        </w:rPr>
      </w:pPr>
    </w:p>
    <w:p w:rsidR="00947B96" w:rsidRPr="00DF1276" w:rsidRDefault="00947B96" w:rsidP="00947B96">
      <w:pPr>
        <w:rPr>
          <w:rFonts w:ascii="Calibri" w:hAnsi="Calibri"/>
          <w:b/>
          <w:sz w:val="28"/>
          <w:szCs w:val="22"/>
        </w:rPr>
      </w:pPr>
      <w:r w:rsidRPr="00DF1276">
        <w:rPr>
          <w:rFonts w:ascii="Calibri" w:hAnsi="Calibri"/>
          <w:b/>
          <w:szCs w:val="22"/>
        </w:rPr>
        <w:t>Synopsis:</w:t>
      </w:r>
    </w:p>
    <w:p w:rsidR="00947B96" w:rsidRPr="000313E7" w:rsidRDefault="00947B96" w:rsidP="00D16314">
      <w:pPr>
        <w:suppressAutoHyphens w:val="0"/>
        <w:spacing w:line="280" w:lineRule="exact"/>
        <w:ind w:left="180" w:right="-11" w:firstLine="540"/>
        <w:jc w:val="both"/>
        <w:rPr>
          <w:rFonts w:ascii="Calibri" w:hAnsi="Calibri" w:cs="Arial"/>
          <w:bCs/>
          <w:sz w:val="22"/>
          <w:szCs w:val="22"/>
          <w:lang w:eastAsia="en-US"/>
        </w:rPr>
      </w:pPr>
      <w:r w:rsidRPr="000313E7">
        <w:rPr>
          <w:rFonts w:ascii="Calibri" w:hAnsi="Calibri" w:cs="Arial"/>
          <w:bCs/>
          <w:sz w:val="22"/>
          <w:szCs w:val="22"/>
          <w:lang w:eastAsia="en-US"/>
        </w:rPr>
        <w:t xml:space="preserve">Forecasting Minimally Viable Product (MVP) is all opportunities that you have view access to that has an Estimated Order Date within the Current FISCAL Quarter. </w:t>
      </w:r>
    </w:p>
    <w:p w:rsidR="00947B96" w:rsidRPr="000313E7" w:rsidRDefault="00947B96" w:rsidP="00E3048C">
      <w:pPr>
        <w:numPr>
          <w:ilvl w:val="0"/>
          <w:numId w:val="41"/>
        </w:numPr>
        <w:suppressAutoHyphens w:val="0"/>
        <w:spacing w:line="280" w:lineRule="exact"/>
        <w:ind w:left="450" w:right="-151" w:hanging="270"/>
        <w:jc w:val="both"/>
        <w:rPr>
          <w:rFonts w:ascii="Calibri" w:hAnsi="Calibri" w:cs="Arial"/>
          <w:bCs/>
          <w:sz w:val="22"/>
          <w:szCs w:val="22"/>
          <w:lang w:eastAsia="en-US"/>
        </w:rPr>
      </w:pPr>
      <w:r w:rsidRPr="000313E7">
        <w:rPr>
          <w:rFonts w:ascii="Calibri" w:hAnsi="Calibri" w:cs="Arial"/>
          <w:bCs/>
          <w:sz w:val="22"/>
          <w:szCs w:val="22"/>
          <w:lang w:eastAsia="en-US"/>
        </w:rPr>
        <w:t>Calculating the summary of all Opportunity records for the specific users.</w:t>
      </w:r>
    </w:p>
    <w:p w:rsidR="00947B96" w:rsidRPr="000313E7" w:rsidRDefault="00947B96" w:rsidP="00E3048C">
      <w:pPr>
        <w:numPr>
          <w:ilvl w:val="0"/>
          <w:numId w:val="41"/>
        </w:numPr>
        <w:suppressAutoHyphens w:val="0"/>
        <w:spacing w:line="280" w:lineRule="exact"/>
        <w:ind w:left="450" w:right="-11" w:hanging="270"/>
        <w:jc w:val="both"/>
        <w:rPr>
          <w:rFonts w:ascii="Calibri" w:hAnsi="Calibri" w:cs="Arial"/>
          <w:bCs/>
          <w:sz w:val="22"/>
          <w:szCs w:val="22"/>
          <w:lang w:eastAsia="en-US"/>
        </w:rPr>
      </w:pPr>
      <w:r w:rsidRPr="000313E7">
        <w:rPr>
          <w:rFonts w:ascii="Calibri" w:hAnsi="Calibri" w:cs="Arial"/>
          <w:bCs/>
          <w:sz w:val="22"/>
          <w:szCs w:val="22"/>
          <w:lang w:eastAsia="en-US"/>
        </w:rPr>
        <w:t>Allows the users to search/filter criteria for specific opportunities based on extraneous fields.</w:t>
      </w:r>
    </w:p>
    <w:p w:rsidR="0074096C" w:rsidRPr="000313E7" w:rsidRDefault="00947B96" w:rsidP="00E3048C">
      <w:pPr>
        <w:numPr>
          <w:ilvl w:val="0"/>
          <w:numId w:val="41"/>
        </w:numPr>
        <w:suppressAutoHyphens w:val="0"/>
        <w:spacing w:line="280" w:lineRule="exact"/>
        <w:ind w:left="450" w:right="-630" w:hanging="270"/>
        <w:jc w:val="both"/>
        <w:rPr>
          <w:rFonts w:ascii="Calibri" w:hAnsi="Calibri" w:cs="Arial"/>
          <w:bCs/>
          <w:sz w:val="22"/>
          <w:szCs w:val="22"/>
          <w:lang w:eastAsia="en-US"/>
        </w:rPr>
      </w:pPr>
      <w:r w:rsidRPr="000313E7">
        <w:rPr>
          <w:rFonts w:ascii="Calibri" w:hAnsi="Calibri" w:cs="Arial"/>
          <w:bCs/>
          <w:sz w:val="22"/>
          <w:szCs w:val="22"/>
          <w:lang w:eastAsia="en-US"/>
        </w:rPr>
        <w:t>Displaying the opportunities in grid format based on search/filter criteria.</w:t>
      </w:r>
    </w:p>
    <w:p w:rsidR="00D16314" w:rsidRPr="00E17CD8" w:rsidRDefault="00D16314" w:rsidP="00D16314">
      <w:pPr>
        <w:suppressAutoHyphens w:val="0"/>
        <w:ind w:right="-634"/>
        <w:jc w:val="both"/>
        <w:rPr>
          <w:rFonts w:ascii="Verdana" w:hAnsi="Verdana" w:cs="Arial"/>
          <w:b/>
          <w:bCs/>
          <w:sz w:val="10"/>
          <w:szCs w:val="20"/>
          <w:lang w:eastAsia="en-US"/>
        </w:rPr>
      </w:pPr>
    </w:p>
    <w:p w:rsidR="00947B96" w:rsidRPr="00DF1276" w:rsidRDefault="00D16314" w:rsidP="00947B96">
      <w:pPr>
        <w:suppressAutoHyphens w:val="0"/>
        <w:spacing w:line="300" w:lineRule="exact"/>
        <w:ind w:right="-630"/>
        <w:jc w:val="both"/>
        <w:rPr>
          <w:rFonts w:ascii="Calibri" w:hAnsi="Calibri" w:cs="Arial"/>
          <w:b/>
          <w:bCs/>
          <w:szCs w:val="20"/>
          <w:lang w:eastAsia="en-US"/>
        </w:rPr>
      </w:pPr>
      <w:r w:rsidRPr="00DF1276">
        <w:rPr>
          <w:rFonts w:ascii="Calibri" w:hAnsi="Calibri" w:cs="Arial"/>
          <w:b/>
          <w:bCs/>
          <w:szCs w:val="20"/>
          <w:lang w:eastAsia="en-US"/>
        </w:rPr>
        <w:t>Roles &amp; Responsibilities:</w:t>
      </w:r>
    </w:p>
    <w:p w:rsidR="00D16314" w:rsidRPr="000313E7" w:rsidRDefault="00D16314" w:rsidP="00D16314">
      <w:pPr>
        <w:numPr>
          <w:ilvl w:val="0"/>
          <w:numId w:val="34"/>
        </w:numPr>
        <w:suppressAutoHyphens w:val="0"/>
        <w:spacing w:line="300" w:lineRule="exact"/>
        <w:ind w:left="450" w:right="-11" w:hanging="270"/>
        <w:jc w:val="both"/>
        <w:rPr>
          <w:rFonts w:ascii="Calibri" w:hAnsi="Calibri" w:cs="Arial"/>
          <w:bCs/>
          <w:sz w:val="22"/>
          <w:szCs w:val="22"/>
          <w:lang w:eastAsia="en-US"/>
        </w:rPr>
      </w:pPr>
      <w:r w:rsidRPr="000313E7">
        <w:rPr>
          <w:rFonts w:ascii="Calibri" w:hAnsi="Calibri" w:cs="Arial"/>
          <w:bCs/>
          <w:sz w:val="22"/>
          <w:szCs w:val="22"/>
          <w:lang w:eastAsia="en-US"/>
        </w:rPr>
        <w:t>Gathering the functional requirements from the business users and attending the meetings with clients.</w:t>
      </w:r>
    </w:p>
    <w:p w:rsidR="00D36390" w:rsidRPr="000313E7" w:rsidRDefault="00D36390" w:rsidP="00AA2D4D">
      <w:pPr>
        <w:numPr>
          <w:ilvl w:val="0"/>
          <w:numId w:val="34"/>
        </w:numPr>
        <w:suppressAutoHyphens w:val="0"/>
        <w:spacing w:line="300" w:lineRule="exact"/>
        <w:ind w:left="450" w:right="-648" w:hanging="270"/>
        <w:jc w:val="both"/>
        <w:rPr>
          <w:rFonts w:ascii="Calibri" w:hAnsi="Calibri" w:cs="Arial"/>
          <w:b/>
          <w:bCs/>
          <w:sz w:val="22"/>
          <w:szCs w:val="22"/>
          <w:lang w:eastAsia="en-US"/>
        </w:rPr>
      </w:pPr>
      <w:r w:rsidRPr="000313E7">
        <w:rPr>
          <w:rFonts w:ascii="Calibri" w:hAnsi="Calibri" w:cs="Arial"/>
          <w:bCs/>
          <w:sz w:val="22"/>
          <w:szCs w:val="22"/>
          <w:lang w:eastAsia="en-US"/>
        </w:rPr>
        <w:t>De</w:t>
      </w:r>
      <w:r w:rsidR="00972E15">
        <w:rPr>
          <w:rFonts w:ascii="Calibri" w:hAnsi="Calibri" w:cs="Arial"/>
          <w:bCs/>
          <w:sz w:val="22"/>
          <w:szCs w:val="22"/>
          <w:lang w:eastAsia="en-US"/>
        </w:rPr>
        <w:t>veloped Visualforce P</w:t>
      </w:r>
      <w:r w:rsidRPr="000313E7">
        <w:rPr>
          <w:rFonts w:ascii="Calibri" w:hAnsi="Calibri" w:cs="Arial"/>
          <w:bCs/>
          <w:sz w:val="22"/>
          <w:szCs w:val="22"/>
          <w:lang w:eastAsia="en-US"/>
        </w:rPr>
        <w:t>ages, Components, Apex Class, Triggers, Custom Settings, Custom Labels.</w:t>
      </w:r>
    </w:p>
    <w:p w:rsidR="00D36390" w:rsidRPr="000313E7" w:rsidRDefault="00D36390" w:rsidP="00D16314">
      <w:pPr>
        <w:numPr>
          <w:ilvl w:val="0"/>
          <w:numId w:val="34"/>
        </w:numPr>
        <w:suppressAutoHyphens w:val="0"/>
        <w:spacing w:line="300" w:lineRule="exact"/>
        <w:ind w:left="450" w:right="-11" w:hanging="270"/>
        <w:jc w:val="both"/>
        <w:rPr>
          <w:rFonts w:ascii="Calibri" w:hAnsi="Calibri" w:cs="Arial"/>
          <w:bCs/>
          <w:sz w:val="22"/>
          <w:szCs w:val="22"/>
          <w:lang w:eastAsia="en-US"/>
        </w:rPr>
      </w:pPr>
      <w:r w:rsidRPr="000313E7">
        <w:rPr>
          <w:rFonts w:ascii="Calibri" w:hAnsi="Calibri" w:cs="Arial"/>
          <w:bCs/>
          <w:sz w:val="22"/>
          <w:szCs w:val="22"/>
          <w:lang w:eastAsia="en-US"/>
        </w:rPr>
        <w:t xml:space="preserve">Created Custom Objects, Formula fields, Page Layouts, </w:t>
      </w:r>
      <w:r w:rsidR="008B6C87" w:rsidRPr="000313E7">
        <w:rPr>
          <w:rFonts w:ascii="Calibri" w:hAnsi="Calibri" w:cs="Arial"/>
          <w:bCs/>
          <w:sz w:val="22"/>
          <w:szCs w:val="22"/>
          <w:lang w:eastAsia="en-US"/>
        </w:rPr>
        <w:t xml:space="preserve">FieldSets, </w:t>
      </w:r>
      <w:r w:rsidRPr="000313E7">
        <w:rPr>
          <w:rFonts w:ascii="Calibri" w:hAnsi="Calibri" w:cs="Arial"/>
          <w:bCs/>
          <w:sz w:val="22"/>
          <w:szCs w:val="22"/>
          <w:lang w:eastAsia="en-US"/>
        </w:rPr>
        <w:t>Record Types.</w:t>
      </w:r>
    </w:p>
    <w:p w:rsidR="00D16314" w:rsidRPr="000313E7" w:rsidRDefault="00D16314" w:rsidP="00AA2D4D">
      <w:pPr>
        <w:numPr>
          <w:ilvl w:val="0"/>
          <w:numId w:val="34"/>
        </w:numPr>
        <w:suppressAutoHyphens w:val="0"/>
        <w:spacing w:line="300" w:lineRule="exact"/>
        <w:ind w:left="450" w:right="-648" w:hanging="270"/>
        <w:jc w:val="both"/>
        <w:rPr>
          <w:rFonts w:ascii="Calibri" w:hAnsi="Calibri" w:cs="Arial"/>
          <w:bCs/>
          <w:sz w:val="22"/>
          <w:szCs w:val="22"/>
          <w:lang w:eastAsia="en-US"/>
        </w:rPr>
      </w:pPr>
      <w:r w:rsidRPr="000313E7">
        <w:rPr>
          <w:rFonts w:ascii="Calibri" w:hAnsi="Calibri" w:cs="Arial"/>
          <w:bCs/>
          <w:sz w:val="22"/>
          <w:szCs w:val="22"/>
          <w:lang w:eastAsia="en-US"/>
        </w:rPr>
        <w:t>Defined Lookup, Master-detail</w:t>
      </w:r>
      <w:r w:rsidR="00D36390" w:rsidRPr="000313E7">
        <w:rPr>
          <w:rFonts w:ascii="Calibri" w:hAnsi="Calibri" w:cs="Arial"/>
          <w:bCs/>
          <w:sz w:val="22"/>
          <w:szCs w:val="22"/>
          <w:lang w:eastAsia="en-US"/>
        </w:rPr>
        <w:t xml:space="preserve"> </w:t>
      </w:r>
      <w:r w:rsidRPr="000313E7">
        <w:rPr>
          <w:rFonts w:ascii="Calibri" w:hAnsi="Calibri" w:cs="Arial"/>
          <w:bCs/>
          <w:sz w:val="22"/>
          <w:szCs w:val="22"/>
          <w:lang w:eastAsia="en-US"/>
        </w:rPr>
        <w:t>relationships on the objects</w:t>
      </w:r>
      <w:r w:rsidR="00D36390" w:rsidRPr="000313E7">
        <w:rPr>
          <w:rFonts w:ascii="Calibri" w:hAnsi="Calibri" w:cs="Arial"/>
          <w:bCs/>
          <w:sz w:val="22"/>
          <w:szCs w:val="22"/>
          <w:lang w:eastAsia="en-US"/>
        </w:rPr>
        <w:t xml:space="preserve"> </w:t>
      </w:r>
      <w:r w:rsidRPr="000313E7">
        <w:rPr>
          <w:rFonts w:ascii="Calibri" w:hAnsi="Calibri" w:cs="Arial"/>
          <w:bCs/>
          <w:sz w:val="22"/>
          <w:szCs w:val="22"/>
          <w:lang w:eastAsia="en-US"/>
        </w:rPr>
        <w:t xml:space="preserve">to establish connectivity among objects. </w:t>
      </w:r>
    </w:p>
    <w:p w:rsidR="00AA2D4D" w:rsidRPr="000313E7" w:rsidRDefault="00AA2D4D" w:rsidP="00AA2D4D">
      <w:pPr>
        <w:numPr>
          <w:ilvl w:val="0"/>
          <w:numId w:val="34"/>
        </w:numPr>
        <w:suppressAutoHyphens w:val="0"/>
        <w:spacing w:line="300" w:lineRule="exact"/>
        <w:ind w:left="450" w:right="-11" w:hanging="270"/>
        <w:jc w:val="both"/>
        <w:rPr>
          <w:rFonts w:ascii="Calibri" w:hAnsi="Calibri" w:cs="Arial"/>
          <w:bCs/>
          <w:sz w:val="22"/>
          <w:szCs w:val="22"/>
          <w:lang w:eastAsia="en-US"/>
        </w:rPr>
      </w:pPr>
      <w:r w:rsidRPr="000313E7">
        <w:rPr>
          <w:rFonts w:ascii="Calibri" w:hAnsi="Calibri" w:cs="Arial"/>
          <w:bCs/>
          <w:sz w:val="22"/>
          <w:szCs w:val="22"/>
          <w:lang w:eastAsia="en-US"/>
        </w:rPr>
        <w:t>Involved in complete life cycle of SFDC product implementation through SCRUM Process.</w:t>
      </w:r>
    </w:p>
    <w:p w:rsidR="00D16314" w:rsidRPr="000313E7" w:rsidRDefault="00D16314" w:rsidP="00E3048C">
      <w:pPr>
        <w:numPr>
          <w:ilvl w:val="0"/>
          <w:numId w:val="34"/>
        </w:numPr>
        <w:suppressAutoHyphens w:val="0"/>
        <w:spacing w:line="300" w:lineRule="exact"/>
        <w:ind w:left="450" w:right="-270" w:hanging="270"/>
        <w:jc w:val="both"/>
        <w:rPr>
          <w:rFonts w:ascii="Calibri" w:hAnsi="Calibri" w:cs="Arial"/>
          <w:bCs/>
          <w:sz w:val="22"/>
          <w:szCs w:val="22"/>
          <w:lang w:eastAsia="en-US"/>
        </w:rPr>
      </w:pPr>
      <w:r w:rsidRPr="000313E7">
        <w:rPr>
          <w:rFonts w:ascii="Calibri" w:hAnsi="Calibri" w:cs="Arial"/>
          <w:bCs/>
          <w:sz w:val="22"/>
          <w:szCs w:val="22"/>
          <w:lang w:eastAsia="en-US"/>
        </w:rPr>
        <w:t>Created Workflow Rules, Validation rules and defined related Task</w:t>
      </w:r>
      <w:r w:rsidR="00275A39" w:rsidRPr="000313E7">
        <w:rPr>
          <w:rFonts w:ascii="Calibri" w:hAnsi="Calibri" w:cs="Arial"/>
          <w:bCs/>
          <w:sz w:val="22"/>
          <w:szCs w:val="22"/>
          <w:lang w:eastAsia="en-US"/>
        </w:rPr>
        <w:t xml:space="preserve">s, Email Alerts, Field updates </w:t>
      </w:r>
      <w:r w:rsidRPr="000313E7">
        <w:rPr>
          <w:rFonts w:ascii="Calibri" w:hAnsi="Calibri" w:cs="Arial"/>
          <w:bCs/>
          <w:sz w:val="22"/>
          <w:szCs w:val="22"/>
          <w:lang w:eastAsia="en-US"/>
        </w:rPr>
        <w:t>to implement business logic.</w:t>
      </w:r>
    </w:p>
    <w:p w:rsidR="00D16314" w:rsidRPr="000313E7" w:rsidRDefault="00D16314" w:rsidP="00D16314">
      <w:pPr>
        <w:numPr>
          <w:ilvl w:val="0"/>
          <w:numId w:val="34"/>
        </w:numPr>
        <w:suppressAutoHyphens w:val="0"/>
        <w:spacing w:line="300" w:lineRule="exact"/>
        <w:ind w:left="450" w:right="-11" w:hanging="270"/>
        <w:jc w:val="both"/>
        <w:rPr>
          <w:rFonts w:ascii="Calibri" w:hAnsi="Calibri" w:cs="Arial"/>
          <w:bCs/>
          <w:sz w:val="22"/>
          <w:szCs w:val="22"/>
          <w:lang w:eastAsia="en-US"/>
        </w:rPr>
      </w:pPr>
      <w:r w:rsidRPr="000313E7">
        <w:rPr>
          <w:rFonts w:ascii="Calibri" w:hAnsi="Calibri" w:cs="Arial"/>
          <w:bCs/>
          <w:sz w:val="22"/>
          <w:szCs w:val="22"/>
          <w:lang w:eastAsia="en-US"/>
        </w:rPr>
        <w:t>Created test scenarios o</w:t>
      </w:r>
      <w:r w:rsidR="00972E15">
        <w:rPr>
          <w:rFonts w:ascii="Calibri" w:hAnsi="Calibri" w:cs="Arial"/>
          <w:bCs/>
          <w:sz w:val="22"/>
          <w:szCs w:val="22"/>
          <w:lang w:eastAsia="en-US"/>
        </w:rPr>
        <w:t>n Sandbox environment, created P</w:t>
      </w:r>
      <w:r w:rsidRPr="000313E7">
        <w:rPr>
          <w:rFonts w:ascii="Calibri" w:hAnsi="Calibri" w:cs="Arial"/>
          <w:bCs/>
          <w:sz w:val="22"/>
          <w:szCs w:val="22"/>
          <w:lang w:eastAsia="en-US"/>
        </w:rPr>
        <w:t>ackages and moved it between Sandboxes and Production environments to place final implementations.</w:t>
      </w:r>
    </w:p>
    <w:p w:rsidR="00D16314" w:rsidRPr="00964912" w:rsidRDefault="00D16314" w:rsidP="00D16314">
      <w:pPr>
        <w:numPr>
          <w:ilvl w:val="0"/>
          <w:numId w:val="34"/>
        </w:numPr>
        <w:suppressAutoHyphens w:val="0"/>
        <w:spacing w:line="300" w:lineRule="exact"/>
        <w:ind w:left="450" w:right="-11" w:hanging="270"/>
        <w:jc w:val="both"/>
        <w:rPr>
          <w:rFonts w:ascii="Calibri" w:hAnsi="Calibri" w:cs="Arial"/>
          <w:bCs/>
          <w:sz w:val="20"/>
          <w:szCs w:val="20"/>
          <w:lang w:eastAsia="en-US"/>
        </w:rPr>
      </w:pPr>
      <w:r w:rsidRPr="000313E7">
        <w:rPr>
          <w:rFonts w:ascii="Calibri" w:hAnsi="Calibri" w:cs="Arial"/>
          <w:bCs/>
          <w:sz w:val="22"/>
          <w:szCs w:val="22"/>
          <w:lang w:eastAsia="en-US"/>
        </w:rPr>
        <w:t>Build Test Methods for deploying the Business Logic through Change set.</w:t>
      </w:r>
    </w:p>
    <w:p w:rsidR="00964912" w:rsidRPr="007E7E16" w:rsidRDefault="00964912" w:rsidP="00964912">
      <w:pPr>
        <w:suppressAutoHyphens w:val="0"/>
        <w:ind w:left="446" w:right="-14"/>
        <w:jc w:val="both"/>
        <w:rPr>
          <w:rFonts w:ascii="Calibri" w:hAnsi="Calibri" w:cs="Arial"/>
          <w:bCs/>
          <w:sz w:val="20"/>
          <w:szCs w:val="20"/>
          <w:lang w:eastAsia="en-US"/>
        </w:rPr>
      </w:pPr>
    </w:p>
    <w:p w:rsidR="00D16314" w:rsidRPr="00EA6924" w:rsidRDefault="00D16314" w:rsidP="00E3048C">
      <w:pPr>
        <w:pStyle w:val="BodyText"/>
        <w:numPr>
          <w:ilvl w:val="0"/>
          <w:numId w:val="28"/>
        </w:numPr>
        <w:suppressAutoHyphens/>
        <w:spacing w:after="0" w:line="360" w:lineRule="auto"/>
        <w:jc w:val="both"/>
        <w:rPr>
          <w:rFonts w:ascii="Calibri" w:hAnsi="Calibri"/>
          <w:b/>
          <w:bCs/>
          <w:sz w:val="28"/>
          <w:szCs w:val="28"/>
        </w:rPr>
      </w:pPr>
      <w:r w:rsidRPr="00EA6924">
        <w:rPr>
          <w:rFonts w:ascii="Calibri" w:hAnsi="Calibri" w:cs="Tahoma"/>
          <w:b/>
          <w:sz w:val="28"/>
          <w:szCs w:val="28"/>
          <w:u w:val="single"/>
        </w:rPr>
        <w:t xml:space="preserve">Project # </w:t>
      </w:r>
      <w:r w:rsidR="008B6C87" w:rsidRPr="00EA6924">
        <w:rPr>
          <w:rFonts w:ascii="Calibri" w:hAnsi="Calibri" w:cs="Tahoma"/>
          <w:b/>
          <w:sz w:val="28"/>
          <w:szCs w:val="28"/>
          <w:u w:val="single"/>
        </w:rPr>
        <w:t>4</w:t>
      </w:r>
      <w:r w:rsidRPr="00EA6924">
        <w:rPr>
          <w:rFonts w:ascii="Calibri" w:hAnsi="Calibri" w:cs="Tahoma"/>
          <w:b/>
          <w:sz w:val="28"/>
          <w:szCs w:val="28"/>
          <w:u w:val="single"/>
        </w:rPr>
        <w:t xml:space="preserve"> : </w:t>
      </w:r>
      <w:r>
        <w:rPr>
          <w:rFonts w:cs="Tahoma"/>
          <w:b/>
          <w:sz w:val="18"/>
          <w:szCs w:val="18"/>
        </w:rPr>
        <w:tab/>
      </w:r>
      <w:r w:rsidRPr="00EA6924">
        <w:rPr>
          <w:rFonts w:ascii="Calibri" w:hAnsi="Calibri"/>
          <w:b/>
          <w:bCs/>
          <w:sz w:val="28"/>
          <w:szCs w:val="28"/>
        </w:rPr>
        <w:t xml:space="preserve">SUNPOWER </w:t>
      </w:r>
      <w:r w:rsidR="00E211AD">
        <w:rPr>
          <w:rFonts w:ascii="Calibri" w:hAnsi="Calibri"/>
          <w:b/>
          <w:bCs/>
          <w:sz w:val="28"/>
          <w:szCs w:val="28"/>
        </w:rPr>
        <w:t>Prod</w:t>
      </w:r>
      <w:r w:rsidR="00964912" w:rsidRPr="00EA6924">
        <w:rPr>
          <w:rFonts w:ascii="Calibri" w:hAnsi="Calibri"/>
          <w:b/>
          <w:bCs/>
          <w:sz w:val="28"/>
          <w:szCs w:val="28"/>
        </w:rPr>
        <w:t>u</w:t>
      </w:r>
      <w:r w:rsidR="00E211AD">
        <w:rPr>
          <w:rFonts w:ascii="Calibri" w:hAnsi="Calibri"/>
          <w:b/>
          <w:bCs/>
          <w:sz w:val="28"/>
          <w:szCs w:val="28"/>
        </w:rPr>
        <w:t>c</w:t>
      </w:r>
      <w:r w:rsidR="00964912" w:rsidRPr="00EA6924">
        <w:rPr>
          <w:rFonts w:ascii="Calibri" w:hAnsi="Calibri"/>
          <w:b/>
          <w:bCs/>
          <w:sz w:val="28"/>
          <w:szCs w:val="28"/>
        </w:rPr>
        <w:t>tion Support</w:t>
      </w:r>
    </w:p>
    <w:p w:rsidR="00D16314" w:rsidRPr="000313E7" w:rsidRDefault="00D16314" w:rsidP="00D16314">
      <w:pPr>
        <w:spacing w:line="280" w:lineRule="exact"/>
        <w:ind w:left="720"/>
        <w:jc w:val="both"/>
        <w:rPr>
          <w:rFonts w:ascii="Calibri" w:hAnsi="Calibri" w:cs="Arial"/>
          <w:bCs/>
          <w:sz w:val="22"/>
          <w:szCs w:val="20"/>
        </w:rPr>
      </w:pPr>
      <w:r w:rsidRPr="000313E7">
        <w:rPr>
          <w:rFonts w:ascii="Calibri" w:hAnsi="Calibri" w:cs="Arial"/>
          <w:bCs/>
          <w:sz w:val="22"/>
          <w:szCs w:val="20"/>
        </w:rPr>
        <w:t xml:space="preserve">Client </w:t>
      </w:r>
      <w:r w:rsidRPr="000313E7">
        <w:rPr>
          <w:rFonts w:ascii="Calibri" w:hAnsi="Calibri" w:cs="Arial"/>
          <w:bCs/>
          <w:sz w:val="22"/>
          <w:szCs w:val="20"/>
        </w:rPr>
        <w:tab/>
      </w:r>
      <w:r w:rsidRPr="000313E7">
        <w:rPr>
          <w:rFonts w:ascii="Calibri" w:hAnsi="Calibri" w:cs="Arial"/>
          <w:bCs/>
          <w:sz w:val="22"/>
          <w:szCs w:val="20"/>
        </w:rPr>
        <w:tab/>
        <w:t xml:space="preserve">: </w:t>
      </w:r>
      <w:r w:rsidRPr="000313E7">
        <w:rPr>
          <w:rFonts w:ascii="Calibri" w:hAnsi="Calibri" w:cs="Arial"/>
          <w:b/>
          <w:bCs/>
          <w:sz w:val="22"/>
          <w:szCs w:val="20"/>
        </w:rPr>
        <w:t>SunPower Corp, California</w:t>
      </w:r>
    </w:p>
    <w:p w:rsidR="00D16314" w:rsidRPr="000313E7" w:rsidRDefault="00D16314" w:rsidP="00D16314">
      <w:pPr>
        <w:spacing w:line="280" w:lineRule="exact"/>
        <w:ind w:left="720"/>
        <w:jc w:val="both"/>
        <w:rPr>
          <w:rFonts w:ascii="Calibri" w:hAnsi="Calibri" w:cs="Arial"/>
          <w:bCs/>
          <w:sz w:val="22"/>
          <w:szCs w:val="20"/>
        </w:rPr>
      </w:pPr>
      <w:r w:rsidRPr="000313E7">
        <w:rPr>
          <w:rFonts w:ascii="Calibri" w:hAnsi="Calibri" w:cs="Arial"/>
          <w:bCs/>
          <w:sz w:val="22"/>
          <w:szCs w:val="20"/>
        </w:rPr>
        <w:t>Duration</w:t>
      </w:r>
      <w:r w:rsidRPr="000313E7">
        <w:rPr>
          <w:rFonts w:ascii="Calibri" w:hAnsi="Calibri" w:cs="Arial"/>
          <w:bCs/>
          <w:sz w:val="22"/>
          <w:szCs w:val="20"/>
        </w:rPr>
        <w:tab/>
        <w:t>: Nov 2012 – Oct 2013</w:t>
      </w:r>
    </w:p>
    <w:p w:rsidR="00D16314" w:rsidRPr="000313E7" w:rsidRDefault="00D16314" w:rsidP="00D16314">
      <w:pPr>
        <w:spacing w:line="280" w:lineRule="exact"/>
        <w:ind w:left="720"/>
        <w:jc w:val="both"/>
        <w:rPr>
          <w:rFonts w:ascii="Calibri" w:hAnsi="Calibri" w:cs="Arial"/>
          <w:bCs/>
          <w:sz w:val="22"/>
          <w:szCs w:val="20"/>
        </w:rPr>
      </w:pPr>
      <w:r w:rsidRPr="000313E7">
        <w:rPr>
          <w:rFonts w:ascii="Calibri" w:hAnsi="Calibri" w:cs="Arial"/>
          <w:bCs/>
          <w:sz w:val="22"/>
          <w:szCs w:val="20"/>
        </w:rPr>
        <w:t>Role</w:t>
      </w:r>
      <w:r w:rsidRPr="000313E7">
        <w:rPr>
          <w:rFonts w:ascii="Calibri" w:hAnsi="Calibri" w:cs="Arial"/>
          <w:bCs/>
          <w:sz w:val="22"/>
          <w:szCs w:val="20"/>
        </w:rPr>
        <w:tab/>
      </w:r>
      <w:r w:rsidRPr="000313E7">
        <w:rPr>
          <w:rFonts w:ascii="Calibri" w:hAnsi="Calibri" w:cs="Arial"/>
          <w:bCs/>
          <w:sz w:val="22"/>
          <w:szCs w:val="20"/>
        </w:rPr>
        <w:tab/>
        <w:t>: Application Dev</w:t>
      </w:r>
      <w:r w:rsidR="009D5A4A">
        <w:rPr>
          <w:rFonts w:ascii="Calibri" w:hAnsi="Calibri" w:cs="Arial"/>
          <w:bCs/>
          <w:sz w:val="22"/>
          <w:szCs w:val="20"/>
        </w:rPr>
        <w:t>e</w:t>
      </w:r>
      <w:r w:rsidRPr="000313E7">
        <w:rPr>
          <w:rFonts w:ascii="Calibri" w:hAnsi="Calibri" w:cs="Arial"/>
          <w:bCs/>
          <w:sz w:val="22"/>
          <w:szCs w:val="20"/>
        </w:rPr>
        <w:t>loper, Designer</w:t>
      </w:r>
    </w:p>
    <w:p w:rsidR="00D16314" w:rsidRPr="000313E7" w:rsidRDefault="00D16314" w:rsidP="00D16314">
      <w:pPr>
        <w:spacing w:line="280" w:lineRule="exact"/>
        <w:ind w:left="720"/>
        <w:jc w:val="both"/>
        <w:rPr>
          <w:rFonts w:ascii="Calibri" w:hAnsi="Calibri" w:cs="Arial"/>
          <w:bCs/>
          <w:sz w:val="22"/>
          <w:szCs w:val="20"/>
        </w:rPr>
      </w:pPr>
      <w:r w:rsidRPr="000313E7">
        <w:rPr>
          <w:rFonts w:ascii="Calibri" w:hAnsi="Calibri" w:cs="Arial"/>
          <w:bCs/>
          <w:sz w:val="22"/>
          <w:szCs w:val="20"/>
        </w:rPr>
        <w:t>Team Size</w:t>
      </w:r>
      <w:r w:rsidRPr="000313E7">
        <w:rPr>
          <w:rFonts w:ascii="Calibri" w:hAnsi="Calibri" w:cs="Arial"/>
          <w:bCs/>
          <w:sz w:val="22"/>
          <w:szCs w:val="20"/>
        </w:rPr>
        <w:tab/>
        <w:t xml:space="preserve">: </w:t>
      </w:r>
      <w:r w:rsidR="00C77941" w:rsidRPr="000313E7">
        <w:rPr>
          <w:rFonts w:ascii="Calibri" w:hAnsi="Calibri" w:cs="Arial"/>
          <w:bCs/>
          <w:sz w:val="22"/>
          <w:szCs w:val="20"/>
        </w:rPr>
        <w:t>Eight</w:t>
      </w:r>
    </w:p>
    <w:p w:rsidR="003454D4" w:rsidRDefault="00D16314" w:rsidP="00D16314">
      <w:pPr>
        <w:spacing w:line="280" w:lineRule="exact"/>
        <w:ind w:left="2160" w:hanging="1440"/>
        <w:jc w:val="both"/>
        <w:rPr>
          <w:rFonts w:ascii="Calibri" w:hAnsi="Calibri"/>
          <w:sz w:val="22"/>
          <w:szCs w:val="20"/>
        </w:rPr>
      </w:pPr>
      <w:r w:rsidRPr="000313E7">
        <w:rPr>
          <w:rFonts w:ascii="Calibri" w:hAnsi="Calibri" w:cs="Arial"/>
          <w:bCs/>
          <w:sz w:val="22"/>
          <w:szCs w:val="20"/>
        </w:rPr>
        <w:t>Environment</w:t>
      </w:r>
      <w:r w:rsidRPr="000313E7">
        <w:rPr>
          <w:rFonts w:ascii="Calibri" w:hAnsi="Calibri" w:cs="Arial"/>
          <w:bCs/>
          <w:sz w:val="22"/>
          <w:szCs w:val="20"/>
        </w:rPr>
        <w:tab/>
        <w:t>:</w:t>
      </w:r>
      <w:r w:rsidRPr="000313E7">
        <w:rPr>
          <w:rFonts w:ascii="Calibri" w:hAnsi="Calibri" w:cs="Arial"/>
          <w:b/>
          <w:bCs/>
          <w:sz w:val="22"/>
          <w:szCs w:val="20"/>
        </w:rPr>
        <w:t xml:space="preserve"> </w:t>
      </w:r>
      <w:r w:rsidRPr="000313E7">
        <w:rPr>
          <w:rFonts w:ascii="Calibri" w:hAnsi="Calibri"/>
          <w:sz w:val="22"/>
          <w:szCs w:val="20"/>
        </w:rPr>
        <w:t xml:space="preserve">VisualForce(Page, Component), APEX(Class, Trigger, Test Class), SOQL, Workflows, </w:t>
      </w:r>
    </w:p>
    <w:p w:rsidR="00D16314" w:rsidRPr="000313E7" w:rsidRDefault="00D16314" w:rsidP="003454D4">
      <w:pPr>
        <w:spacing w:line="280" w:lineRule="exact"/>
        <w:ind w:left="2160" w:firstLine="90"/>
        <w:jc w:val="both"/>
        <w:rPr>
          <w:rFonts w:ascii="Calibri" w:hAnsi="Calibri" w:cs="Arial"/>
          <w:sz w:val="22"/>
          <w:szCs w:val="20"/>
        </w:rPr>
      </w:pPr>
      <w:r w:rsidRPr="000313E7">
        <w:rPr>
          <w:rFonts w:ascii="Calibri" w:hAnsi="Calibri"/>
          <w:sz w:val="22"/>
          <w:szCs w:val="20"/>
        </w:rPr>
        <w:t xml:space="preserve">JavaScript, JQuery, CSS, HTML, </w:t>
      </w:r>
      <w:r w:rsidRPr="000313E7">
        <w:rPr>
          <w:rFonts w:ascii="Calibri" w:hAnsi="Calibri"/>
          <w:bCs/>
          <w:sz w:val="22"/>
          <w:szCs w:val="20"/>
        </w:rPr>
        <w:t>Force.com Eclipse IDE</w:t>
      </w:r>
      <w:r w:rsidRPr="000313E7">
        <w:rPr>
          <w:rFonts w:ascii="Calibri" w:hAnsi="Calibri" w:cs="Arial"/>
          <w:bCs/>
          <w:sz w:val="22"/>
          <w:szCs w:val="20"/>
        </w:rPr>
        <w:t>, Apex Data Loader, Windows-7</w:t>
      </w:r>
    </w:p>
    <w:p w:rsidR="00D16314" w:rsidRPr="007E7E16" w:rsidRDefault="00D16314" w:rsidP="00D16314">
      <w:pPr>
        <w:jc w:val="both"/>
        <w:rPr>
          <w:rFonts w:ascii="Verdana" w:hAnsi="Verdana"/>
          <w:b/>
          <w:sz w:val="4"/>
          <w:szCs w:val="20"/>
          <w:u w:val="single"/>
        </w:rPr>
      </w:pPr>
    </w:p>
    <w:p w:rsidR="00D16314" w:rsidRPr="000313E7" w:rsidRDefault="00D16314" w:rsidP="00D16314">
      <w:pPr>
        <w:rPr>
          <w:rFonts w:ascii="Calibri" w:hAnsi="Calibri"/>
          <w:b/>
          <w:szCs w:val="22"/>
        </w:rPr>
      </w:pPr>
      <w:r w:rsidRPr="000313E7">
        <w:rPr>
          <w:rFonts w:ascii="Calibri" w:hAnsi="Calibri"/>
          <w:b/>
          <w:sz w:val="22"/>
          <w:szCs w:val="22"/>
        </w:rPr>
        <w:t>Synopsis:</w:t>
      </w:r>
    </w:p>
    <w:p w:rsidR="007E7E16" w:rsidRDefault="00C77941" w:rsidP="000E0836">
      <w:pPr>
        <w:numPr>
          <w:ilvl w:val="0"/>
          <w:numId w:val="41"/>
        </w:numPr>
        <w:suppressAutoHyphens w:val="0"/>
        <w:spacing w:line="280" w:lineRule="exact"/>
        <w:ind w:left="450" w:right="-439" w:hanging="270"/>
        <w:jc w:val="both"/>
        <w:rPr>
          <w:rFonts w:ascii="Calibri" w:hAnsi="Calibri" w:cs="Arial"/>
          <w:bCs/>
          <w:sz w:val="22"/>
          <w:szCs w:val="20"/>
          <w:lang w:eastAsia="en-US"/>
        </w:rPr>
      </w:pPr>
      <w:r w:rsidRPr="000313E7">
        <w:rPr>
          <w:rFonts w:ascii="Calibri" w:hAnsi="Calibri" w:cs="Arial"/>
          <w:bCs/>
          <w:sz w:val="22"/>
          <w:szCs w:val="20"/>
          <w:lang w:eastAsia="en-US"/>
        </w:rPr>
        <w:t xml:space="preserve">SunPower Corporation designs and manufactures high-efficiency crystalline silicon photovoltaic cells, roof tiles, solar panels based on a silicon all-back-contact solar cell invented at Stanford University. </w:t>
      </w:r>
    </w:p>
    <w:p w:rsidR="007E7E16" w:rsidRDefault="00C77941" w:rsidP="007E7E16">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 xml:space="preserve">SunPower Corporation is publicly traded on the NASDAQ as SPWR (formerly SPWRA and SPWRB). </w:t>
      </w:r>
    </w:p>
    <w:p w:rsidR="00D16314" w:rsidRPr="000313E7" w:rsidRDefault="00C77941" w:rsidP="007E7E16">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SunPower Corporation is a component of the Dow Jones Oil and Gas. In January 2007, SunPower Corporation acquired PowerLight Corporation, a leading global provider of large-scale solar power systems</w:t>
      </w:r>
      <w:r w:rsidR="00D16314" w:rsidRPr="000313E7">
        <w:rPr>
          <w:rFonts w:ascii="Calibri" w:hAnsi="Calibri" w:cs="Arial"/>
          <w:bCs/>
          <w:sz w:val="22"/>
          <w:szCs w:val="20"/>
          <w:lang w:eastAsia="en-US"/>
        </w:rPr>
        <w:t>.</w:t>
      </w:r>
    </w:p>
    <w:p w:rsidR="00D16314" w:rsidRPr="00E17CD8" w:rsidRDefault="00D16314" w:rsidP="00D16314">
      <w:pPr>
        <w:suppressAutoHyphens w:val="0"/>
        <w:ind w:right="-634"/>
        <w:jc w:val="both"/>
        <w:rPr>
          <w:rFonts w:ascii="Verdana" w:hAnsi="Verdana" w:cs="Arial"/>
          <w:b/>
          <w:bCs/>
          <w:sz w:val="10"/>
          <w:szCs w:val="20"/>
          <w:lang w:eastAsia="en-US"/>
        </w:rPr>
      </w:pPr>
    </w:p>
    <w:p w:rsidR="00D16314" w:rsidRPr="000313E7" w:rsidRDefault="00D16314" w:rsidP="00D16314">
      <w:pPr>
        <w:suppressAutoHyphens w:val="0"/>
        <w:spacing w:line="300" w:lineRule="exact"/>
        <w:ind w:right="-630"/>
        <w:jc w:val="both"/>
        <w:rPr>
          <w:rFonts w:ascii="Calibri" w:hAnsi="Calibri" w:cs="Arial"/>
          <w:b/>
          <w:bCs/>
          <w:sz w:val="22"/>
          <w:szCs w:val="20"/>
          <w:lang w:eastAsia="en-US"/>
        </w:rPr>
      </w:pPr>
      <w:r w:rsidRPr="000313E7">
        <w:rPr>
          <w:rFonts w:ascii="Calibri" w:hAnsi="Calibri" w:cs="Arial"/>
          <w:b/>
          <w:bCs/>
          <w:sz w:val="22"/>
          <w:szCs w:val="20"/>
          <w:lang w:eastAsia="en-US"/>
        </w:rPr>
        <w:t>Roles &amp; Responsibilities:</w:t>
      </w:r>
    </w:p>
    <w:p w:rsidR="00C77941" w:rsidRPr="000313E7" w:rsidRDefault="00C77941" w:rsidP="00EA6924">
      <w:pPr>
        <w:numPr>
          <w:ilvl w:val="0"/>
          <w:numId w:val="34"/>
        </w:numPr>
        <w:suppressAutoHyphens w:val="0"/>
        <w:spacing w:line="300" w:lineRule="exact"/>
        <w:ind w:left="450" w:right="-180" w:hanging="270"/>
        <w:jc w:val="both"/>
        <w:rPr>
          <w:rFonts w:ascii="Calibri" w:hAnsi="Calibri" w:cs="Arial"/>
          <w:bCs/>
          <w:sz w:val="22"/>
          <w:szCs w:val="20"/>
          <w:lang w:eastAsia="en-US"/>
        </w:rPr>
      </w:pPr>
      <w:r w:rsidRPr="000313E7">
        <w:rPr>
          <w:rFonts w:ascii="Calibri" w:hAnsi="Calibri" w:cs="Arial"/>
          <w:bCs/>
          <w:sz w:val="22"/>
          <w:szCs w:val="20"/>
          <w:lang w:eastAsia="en-US"/>
        </w:rPr>
        <w:t>Gathering the functional requirements from the Business Users and attending the daily meetings with Clients.</w:t>
      </w:r>
    </w:p>
    <w:p w:rsidR="00C77941" w:rsidRPr="000313E7" w:rsidRDefault="00C77941" w:rsidP="00C7794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Interacted with various business user groups for gathering the requirements for SalesForce implementation and documented the Business Requirements.</w:t>
      </w:r>
    </w:p>
    <w:p w:rsidR="00E91200" w:rsidRPr="000313E7" w:rsidRDefault="00E91200" w:rsidP="00E91200">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Closely involved with Salesforce.com Premier Support, installed Managed Package Premier Support to handle all the critical issues.</w:t>
      </w:r>
    </w:p>
    <w:p w:rsidR="00C77941" w:rsidRPr="000313E7" w:rsidRDefault="00C77941" w:rsidP="007E7E16">
      <w:pPr>
        <w:numPr>
          <w:ilvl w:val="0"/>
          <w:numId w:val="34"/>
        </w:numPr>
        <w:suppressAutoHyphens w:val="0"/>
        <w:spacing w:line="300" w:lineRule="exact"/>
        <w:ind w:left="450" w:right="-169" w:hanging="270"/>
        <w:jc w:val="both"/>
        <w:rPr>
          <w:rFonts w:ascii="Calibri" w:hAnsi="Calibri" w:cs="Arial"/>
          <w:bCs/>
          <w:sz w:val="22"/>
          <w:szCs w:val="20"/>
          <w:lang w:eastAsia="en-US"/>
        </w:rPr>
      </w:pPr>
      <w:r w:rsidRPr="000313E7">
        <w:rPr>
          <w:rFonts w:ascii="Calibri" w:hAnsi="Calibri" w:cs="Arial"/>
          <w:bCs/>
          <w:sz w:val="22"/>
          <w:szCs w:val="20"/>
          <w:lang w:eastAsia="en-US"/>
        </w:rPr>
        <w:t>Implemented in Design and development of Workflow rules, Email Templates, Validation rules, Profiles, Custom Buttons, Custom links, Custom Pages, Apex classes, Apex Triggers to drive the functionality.</w:t>
      </w:r>
    </w:p>
    <w:p w:rsidR="00C77941" w:rsidRPr="000313E7" w:rsidRDefault="00C77941" w:rsidP="00C7794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Implemented various Custom Reports and deployed them for different business user levels.</w:t>
      </w:r>
    </w:p>
    <w:p w:rsidR="00C77941" w:rsidRPr="000313E7" w:rsidRDefault="00C77941" w:rsidP="00C7794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Supported the data migration activities for migrating the data from various business centers and business center users with the support of Saleforce.com.</w:t>
      </w:r>
    </w:p>
    <w:p w:rsidR="00C77941" w:rsidRPr="000313E7" w:rsidRDefault="00C77941" w:rsidP="00C7794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Experience configuration deployment using Change Set.</w:t>
      </w:r>
    </w:p>
    <w:p w:rsidR="00C77941" w:rsidRPr="000313E7" w:rsidRDefault="00C77941" w:rsidP="00C7794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Involved in Pre &amp; Post deployment activities.</w:t>
      </w:r>
    </w:p>
    <w:p w:rsidR="00C77941" w:rsidRPr="000313E7" w:rsidRDefault="00C77941" w:rsidP="00C7794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Involved in Data Migration, Email Masking, Retrofit Bulk Records.</w:t>
      </w:r>
    </w:p>
    <w:p w:rsidR="00C77941" w:rsidRPr="000313E7" w:rsidRDefault="00C77941" w:rsidP="00C7794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Creating Conga Queries through Conga Query Builder.</w:t>
      </w:r>
    </w:p>
    <w:p w:rsidR="00D16314" w:rsidRPr="000313E7" w:rsidRDefault="00C77941" w:rsidP="00C7794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Implemented and used extensively an AppExchange Tool Conga Composer to create a document which will fetch data from Salesforce Objects dynamically. This is mostly used for Quotes which has been confirmed and which sends the Agreement to the customers</w:t>
      </w:r>
      <w:r w:rsidR="00D16314" w:rsidRPr="000313E7">
        <w:rPr>
          <w:rFonts w:ascii="Calibri" w:hAnsi="Calibri" w:cs="Arial"/>
          <w:bCs/>
          <w:sz w:val="22"/>
          <w:szCs w:val="20"/>
          <w:lang w:eastAsia="en-US"/>
        </w:rPr>
        <w:t>.</w:t>
      </w:r>
    </w:p>
    <w:p w:rsidR="00D16314" w:rsidRPr="00EF034D" w:rsidRDefault="00D16314" w:rsidP="001E7D79">
      <w:pPr>
        <w:suppressAutoHyphens w:val="0"/>
        <w:ind w:right="-634"/>
        <w:jc w:val="both"/>
        <w:rPr>
          <w:rFonts w:ascii="Verdana" w:hAnsi="Verdana" w:cs="Arial"/>
          <w:bCs/>
          <w:sz w:val="30"/>
          <w:szCs w:val="20"/>
          <w:lang w:eastAsia="en-US"/>
        </w:rPr>
      </w:pPr>
    </w:p>
    <w:p w:rsidR="00C77941" w:rsidRPr="000313E7" w:rsidRDefault="00C77941" w:rsidP="00EA6924">
      <w:pPr>
        <w:pStyle w:val="BodyText"/>
        <w:numPr>
          <w:ilvl w:val="0"/>
          <w:numId w:val="28"/>
        </w:numPr>
        <w:suppressAutoHyphens/>
        <w:spacing w:after="0" w:line="360" w:lineRule="auto"/>
        <w:jc w:val="both"/>
        <w:rPr>
          <w:rFonts w:ascii="Calibri" w:hAnsi="Calibri"/>
          <w:b/>
          <w:sz w:val="28"/>
          <w:szCs w:val="28"/>
        </w:rPr>
      </w:pPr>
      <w:r w:rsidRPr="00EA6924">
        <w:rPr>
          <w:rFonts w:ascii="Calibri" w:hAnsi="Calibri" w:cs="Tahoma"/>
          <w:b/>
          <w:sz w:val="28"/>
          <w:szCs w:val="28"/>
          <w:u w:val="single"/>
        </w:rPr>
        <w:t>Project</w:t>
      </w:r>
      <w:r w:rsidRPr="000313E7">
        <w:rPr>
          <w:rFonts w:ascii="Calibri" w:hAnsi="Calibri" w:cs="Tahoma"/>
          <w:b/>
          <w:sz w:val="28"/>
          <w:szCs w:val="28"/>
        </w:rPr>
        <w:t xml:space="preserve"> # </w:t>
      </w:r>
      <w:r w:rsidR="008B6C87" w:rsidRPr="000313E7">
        <w:rPr>
          <w:rFonts w:ascii="Calibri" w:hAnsi="Calibri" w:cs="Tahoma"/>
          <w:b/>
          <w:sz w:val="28"/>
          <w:szCs w:val="28"/>
        </w:rPr>
        <w:t>3</w:t>
      </w:r>
      <w:r w:rsidRPr="000313E7">
        <w:rPr>
          <w:rFonts w:ascii="Calibri" w:hAnsi="Calibri" w:cs="Tahoma"/>
          <w:b/>
          <w:sz w:val="28"/>
          <w:szCs w:val="28"/>
        </w:rPr>
        <w:t xml:space="preserve"> : </w:t>
      </w:r>
      <w:r w:rsidRPr="000313E7">
        <w:rPr>
          <w:rFonts w:ascii="Calibri" w:hAnsi="Calibri" w:cs="Tahoma"/>
          <w:b/>
          <w:sz w:val="28"/>
          <w:szCs w:val="28"/>
        </w:rPr>
        <w:tab/>
      </w:r>
      <w:r w:rsidRPr="000313E7">
        <w:rPr>
          <w:rFonts w:ascii="Calibri" w:hAnsi="Calibri"/>
          <w:b/>
          <w:bCs/>
          <w:sz w:val="28"/>
          <w:szCs w:val="28"/>
        </w:rPr>
        <w:t>LEASE  2.1</w:t>
      </w:r>
    </w:p>
    <w:p w:rsidR="00C77941" w:rsidRPr="000313E7" w:rsidRDefault="00C77941" w:rsidP="00C77941">
      <w:pPr>
        <w:spacing w:line="280" w:lineRule="exact"/>
        <w:ind w:left="720"/>
        <w:jc w:val="both"/>
        <w:rPr>
          <w:rFonts w:ascii="Calibri" w:hAnsi="Calibri" w:cs="Arial"/>
          <w:bCs/>
          <w:sz w:val="22"/>
          <w:szCs w:val="22"/>
        </w:rPr>
      </w:pPr>
      <w:r w:rsidRPr="000313E7">
        <w:rPr>
          <w:rFonts w:ascii="Calibri" w:hAnsi="Calibri" w:cs="Arial"/>
          <w:bCs/>
          <w:sz w:val="22"/>
          <w:szCs w:val="22"/>
        </w:rPr>
        <w:t xml:space="preserve">Client </w:t>
      </w:r>
      <w:r w:rsidRPr="000313E7">
        <w:rPr>
          <w:rFonts w:ascii="Calibri" w:hAnsi="Calibri" w:cs="Arial"/>
          <w:bCs/>
          <w:sz w:val="22"/>
          <w:szCs w:val="22"/>
        </w:rPr>
        <w:tab/>
      </w:r>
      <w:r w:rsidRPr="000313E7">
        <w:rPr>
          <w:rFonts w:ascii="Calibri" w:hAnsi="Calibri" w:cs="Arial"/>
          <w:bCs/>
          <w:sz w:val="22"/>
          <w:szCs w:val="22"/>
        </w:rPr>
        <w:tab/>
        <w:t xml:space="preserve">: </w:t>
      </w:r>
      <w:r w:rsidRPr="000313E7">
        <w:rPr>
          <w:rFonts w:ascii="Calibri" w:hAnsi="Calibri" w:cs="Arial"/>
          <w:b/>
          <w:bCs/>
          <w:sz w:val="22"/>
          <w:szCs w:val="22"/>
        </w:rPr>
        <w:t>SunPower Corp, California</w:t>
      </w:r>
    </w:p>
    <w:p w:rsidR="00C77941" w:rsidRPr="000313E7" w:rsidRDefault="00C77941" w:rsidP="00C77941">
      <w:pPr>
        <w:spacing w:line="280" w:lineRule="exact"/>
        <w:ind w:left="720"/>
        <w:jc w:val="both"/>
        <w:rPr>
          <w:rFonts w:ascii="Calibri" w:hAnsi="Calibri" w:cs="Arial"/>
          <w:bCs/>
          <w:sz w:val="22"/>
          <w:szCs w:val="22"/>
        </w:rPr>
      </w:pPr>
      <w:r w:rsidRPr="000313E7">
        <w:rPr>
          <w:rFonts w:ascii="Calibri" w:hAnsi="Calibri" w:cs="Arial"/>
          <w:bCs/>
          <w:sz w:val="22"/>
          <w:szCs w:val="22"/>
        </w:rPr>
        <w:t>Duration</w:t>
      </w:r>
      <w:r w:rsidRPr="000313E7">
        <w:rPr>
          <w:rFonts w:ascii="Calibri" w:hAnsi="Calibri" w:cs="Arial"/>
          <w:bCs/>
          <w:sz w:val="22"/>
          <w:szCs w:val="22"/>
        </w:rPr>
        <w:tab/>
        <w:t xml:space="preserve">: </w:t>
      </w:r>
      <w:r w:rsidR="00B8683B" w:rsidRPr="000313E7">
        <w:rPr>
          <w:rFonts w:ascii="Calibri" w:hAnsi="Calibri" w:cs="Arial"/>
          <w:bCs/>
          <w:sz w:val="22"/>
          <w:szCs w:val="22"/>
        </w:rPr>
        <w:t>Jun</w:t>
      </w:r>
      <w:r w:rsidRPr="000313E7">
        <w:rPr>
          <w:rFonts w:ascii="Calibri" w:hAnsi="Calibri" w:cs="Arial"/>
          <w:bCs/>
          <w:sz w:val="22"/>
          <w:szCs w:val="22"/>
        </w:rPr>
        <w:t xml:space="preserve"> 2012 – Sept 2013</w:t>
      </w:r>
    </w:p>
    <w:p w:rsidR="00C77941" w:rsidRPr="000313E7" w:rsidRDefault="00C77941" w:rsidP="00C77941">
      <w:pPr>
        <w:spacing w:line="280" w:lineRule="exact"/>
        <w:ind w:left="720"/>
        <w:jc w:val="both"/>
        <w:rPr>
          <w:rFonts w:ascii="Calibri" w:hAnsi="Calibri" w:cs="Arial"/>
          <w:bCs/>
          <w:sz w:val="22"/>
          <w:szCs w:val="22"/>
        </w:rPr>
      </w:pPr>
      <w:r w:rsidRPr="000313E7">
        <w:rPr>
          <w:rFonts w:ascii="Calibri" w:hAnsi="Calibri" w:cs="Arial"/>
          <w:bCs/>
          <w:sz w:val="22"/>
          <w:szCs w:val="22"/>
        </w:rPr>
        <w:t>Role</w:t>
      </w:r>
      <w:r w:rsidRPr="000313E7">
        <w:rPr>
          <w:rFonts w:ascii="Calibri" w:hAnsi="Calibri" w:cs="Arial"/>
          <w:bCs/>
          <w:sz w:val="22"/>
          <w:szCs w:val="22"/>
        </w:rPr>
        <w:tab/>
      </w:r>
      <w:r w:rsidRPr="000313E7">
        <w:rPr>
          <w:rFonts w:ascii="Calibri" w:hAnsi="Calibri" w:cs="Arial"/>
          <w:bCs/>
          <w:sz w:val="22"/>
          <w:szCs w:val="22"/>
        </w:rPr>
        <w:tab/>
        <w:t>: Application Dev</w:t>
      </w:r>
      <w:r w:rsidR="009D5A4A">
        <w:rPr>
          <w:rFonts w:ascii="Calibri" w:hAnsi="Calibri" w:cs="Arial"/>
          <w:bCs/>
          <w:sz w:val="22"/>
          <w:szCs w:val="22"/>
        </w:rPr>
        <w:t>e</w:t>
      </w:r>
      <w:r w:rsidRPr="000313E7">
        <w:rPr>
          <w:rFonts w:ascii="Calibri" w:hAnsi="Calibri" w:cs="Arial"/>
          <w:bCs/>
          <w:sz w:val="22"/>
          <w:szCs w:val="22"/>
        </w:rPr>
        <w:t>loper, Designer</w:t>
      </w:r>
    </w:p>
    <w:p w:rsidR="00C77941" w:rsidRPr="000313E7" w:rsidRDefault="00C77941" w:rsidP="00C77941">
      <w:pPr>
        <w:spacing w:line="280" w:lineRule="exact"/>
        <w:ind w:left="720"/>
        <w:jc w:val="both"/>
        <w:rPr>
          <w:rFonts w:ascii="Calibri" w:hAnsi="Calibri" w:cs="Arial"/>
          <w:bCs/>
          <w:sz w:val="22"/>
          <w:szCs w:val="22"/>
        </w:rPr>
      </w:pPr>
      <w:r w:rsidRPr="000313E7">
        <w:rPr>
          <w:rFonts w:ascii="Calibri" w:hAnsi="Calibri" w:cs="Arial"/>
          <w:bCs/>
          <w:sz w:val="22"/>
          <w:szCs w:val="22"/>
        </w:rPr>
        <w:t>Team Size</w:t>
      </w:r>
      <w:r w:rsidRPr="000313E7">
        <w:rPr>
          <w:rFonts w:ascii="Calibri" w:hAnsi="Calibri" w:cs="Arial"/>
          <w:bCs/>
          <w:sz w:val="22"/>
          <w:szCs w:val="22"/>
        </w:rPr>
        <w:tab/>
        <w:t>: Four</w:t>
      </w:r>
    </w:p>
    <w:p w:rsidR="003454D4" w:rsidRDefault="00C77941" w:rsidP="00C77941">
      <w:pPr>
        <w:spacing w:line="280" w:lineRule="exact"/>
        <w:ind w:left="2160" w:hanging="1440"/>
        <w:jc w:val="both"/>
        <w:rPr>
          <w:rFonts w:ascii="Calibri" w:hAnsi="Calibri"/>
          <w:sz w:val="22"/>
          <w:szCs w:val="22"/>
        </w:rPr>
      </w:pPr>
      <w:r w:rsidRPr="000313E7">
        <w:rPr>
          <w:rFonts w:ascii="Calibri" w:hAnsi="Calibri" w:cs="Arial"/>
          <w:bCs/>
          <w:sz w:val="22"/>
          <w:szCs w:val="22"/>
        </w:rPr>
        <w:t>Environment</w:t>
      </w:r>
      <w:r w:rsidRPr="000313E7">
        <w:rPr>
          <w:rFonts w:ascii="Calibri" w:hAnsi="Calibri" w:cs="Arial"/>
          <w:bCs/>
          <w:sz w:val="22"/>
          <w:szCs w:val="22"/>
        </w:rPr>
        <w:tab/>
        <w:t>:</w:t>
      </w:r>
      <w:r w:rsidRPr="000313E7">
        <w:rPr>
          <w:rFonts w:ascii="Calibri" w:hAnsi="Calibri" w:cs="Arial"/>
          <w:b/>
          <w:bCs/>
          <w:sz w:val="22"/>
          <w:szCs w:val="22"/>
        </w:rPr>
        <w:t xml:space="preserve"> </w:t>
      </w:r>
      <w:r w:rsidRPr="000313E7">
        <w:rPr>
          <w:rFonts w:ascii="Calibri" w:hAnsi="Calibri"/>
          <w:sz w:val="22"/>
          <w:szCs w:val="22"/>
        </w:rPr>
        <w:t xml:space="preserve">VisualForce(Page, Component), APEX(Class, Trigger, Test Class), SOQL, Workflows, </w:t>
      </w:r>
    </w:p>
    <w:p w:rsidR="00C77941" w:rsidRPr="000313E7" w:rsidRDefault="00C77941" w:rsidP="003454D4">
      <w:pPr>
        <w:spacing w:line="280" w:lineRule="exact"/>
        <w:ind w:left="2160" w:firstLine="90"/>
        <w:jc w:val="both"/>
        <w:rPr>
          <w:rFonts w:ascii="Calibri" w:hAnsi="Calibri" w:cs="Arial"/>
          <w:sz w:val="22"/>
          <w:szCs w:val="22"/>
        </w:rPr>
      </w:pPr>
      <w:r w:rsidRPr="000313E7">
        <w:rPr>
          <w:rFonts w:ascii="Calibri" w:hAnsi="Calibri"/>
          <w:sz w:val="22"/>
          <w:szCs w:val="22"/>
        </w:rPr>
        <w:t xml:space="preserve">JavaScript, JQuery, CSS, HTML, </w:t>
      </w:r>
      <w:r w:rsidRPr="000313E7">
        <w:rPr>
          <w:rFonts w:ascii="Calibri" w:hAnsi="Calibri"/>
          <w:bCs/>
          <w:sz w:val="22"/>
          <w:szCs w:val="22"/>
        </w:rPr>
        <w:t>Force.com Eclipse IDE</w:t>
      </w:r>
      <w:r w:rsidRPr="000313E7">
        <w:rPr>
          <w:rFonts w:ascii="Calibri" w:hAnsi="Calibri" w:cs="Arial"/>
          <w:bCs/>
          <w:sz w:val="22"/>
          <w:szCs w:val="22"/>
        </w:rPr>
        <w:t>, Apex Data Loader, Windows-7</w:t>
      </w:r>
    </w:p>
    <w:p w:rsidR="00C77941" w:rsidRPr="007E7E16" w:rsidRDefault="00C77941" w:rsidP="00C77941">
      <w:pPr>
        <w:jc w:val="both"/>
        <w:rPr>
          <w:rFonts w:ascii="Verdana" w:hAnsi="Verdana"/>
          <w:b/>
          <w:sz w:val="4"/>
          <w:szCs w:val="20"/>
          <w:u w:val="single"/>
        </w:rPr>
      </w:pPr>
    </w:p>
    <w:p w:rsidR="00C77941" w:rsidRPr="000313E7" w:rsidRDefault="00C77941" w:rsidP="00C77941">
      <w:pPr>
        <w:rPr>
          <w:rFonts w:ascii="Calibri" w:hAnsi="Calibri"/>
          <w:b/>
          <w:sz w:val="22"/>
          <w:szCs w:val="22"/>
        </w:rPr>
      </w:pPr>
      <w:r w:rsidRPr="000313E7">
        <w:rPr>
          <w:rFonts w:ascii="Calibri" w:hAnsi="Calibri"/>
          <w:b/>
          <w:sz w:val="22"/>
          <w:szCs w:val="22"/>
        </w:rPr>
        <w:t>Synopsis:</w:t>
      </w:r>
    </w:p>
    <w:p w:rsidR="00C77941" w:rsidRPr="000313E7" w:rsidRDefault="00C77941" w:rsidP="00C77941">
      <w:pPr>
        <w:suppressAutoHyphens w:val="0"/>
        <w:spacing w:line="280" w:lineRule="exact"/>
        <w:ind w:left="270" w:right="-11"/>
        <w:jc w:val="both"/>
        <w:rPr>
          <w:rFonts w:ascii="Calibri" w:hAnsi="Calibri" w:cs="Arial"/>
          <w:bCs/>
          <w:sz w:val="22"/>
          <w:szCs w:val="22"/>
          <w:lang w:eastAsia="en-US"/>
        </w:rPr>
      </w:pPr>
      <w:r w:rsidRPr="000313E7">
        <w:rPr>
          <w:rFonts w:ascii="Calibri" w:hAnsi="Calibri" w:cs="Arial"/>
          <w:bCs/>
          <w:sz w:val="22"/>
          <w:szCs w:val="22"/>
          <w:lang w:eastAsia="en-US"/>
        </w:rPr>
        <w:t>This project is implemented on Salesforce Platform to generate all kind of Lease Agreements.</w:t>
      </w:r>
    </w:p>
    <w:p w:rsidR="00C77941" w:rsidRPr="000313E7" w:rsidRDefault="00C77941" w:rsidP="00891899">
      <w:pPr>
        <w:suppressAutoHyphens w:val="0"/>
        <w:ind w:left="274" w:right="-14" w:firstLine="806"/>
        <w:jc w:val="both"/>
        <w:rPr>
          <w:rFonts w:ascii="Calibri" w:hAnsi="Calibri" w:cs="Arial"/>
          <w:bCs/>
          <w:sz w:val="10"/>
          <w:szCs w:val="22"/>
          <w:lang w:eastAsia="en-US"/>
        </w:rPr>
      </w:pPr>
    </w:p>
    <w:p w:rsidR="00C77941" w:rsidRPr="000313E7" w:rsidRDefault="00C77941" w:rsidP="00C77941">
      <w:pPr>
        <w:suppressAutoHyphens w:val="0"/>
        <w:spacing w:line="280" w:lineRule="exact"/>
        <w:ind w:left="270" w:right="-11" w:firstLine="810"/>
        <w:jc w:val="both"/>
        <w:rPr>
          <w:rFonts w:ascii="Calibri" w:hAnsi="Calibri" w:cs="Arial"/>
          <w:bCs/>
          <w:sz w:val="22"/>
          <w:szCs w:val="22"/>
          <w:lang w:eastAsia="en-US"/>
        </w:rPr>
      </w:pPr>
      <w:r w:rsidRPr="000313E7">
        <w:rPr>
          <w:rFonts w:ascii="Calibri" w:hAnsi="Calibri" w:cs="Arial"/>
          <w:b/>
          <w:bCs/>
          <w:sz w:val="22"/>
          <w:szCs w:val="22"/>
          <w:u w:val="single"/>
          <w:lang w:eastAsia="en-US"/>
        </w:rPr>
        <w:t>Modules</w:t>
      </w:r>
      <w:r w:rsidRPr="000313E7">
        <w:rPr>
          <w:rFonts w:ascii="Calibri" w:hAnsi="Calibri" w:cs="Arial"/>
          <w:b/>
          <w:bCs/>
          <w:sz w:val="22"/>
          <w:szCs w:val="22"/>
          <w:lang w:eastAsia="en-US"/>
        </w:rPr>
        <w:t>:</w:t>
      </w:r>
      <w:r w:rsidRPr="000313E7">
        <w:rPr>
          <w:rFonts w:ascii="Calibri" w:hAnsi="Calibri" w:cs="Arial"/>
          <w:bCs/>
          <w:sz w:val="22"/>
          <w:szCs w:val="22"/>
          <w:lang w:eastAsia="en-US"/>
        </w:rPr>
        <w:tab/>
      </w:r>
      <w:r w:rsidRPr="000313E7">
        <w:rPr>
          <w:rFonts w:ascii="Calibri" w:hAnsi="Calibri" w:cs="Arial"/>
          <w:b/>
          <w:bCs/>
          <w:sz w:val="22"/>
          <w:szCs w:val="22"/>
          <w:lang w:eastAsia="en-US"/>
        </w:rPr>
        <w:t>Lease Draft</w:t>
      </w:r>
      <w:r w:rsidRPr="000313E7">
        <w:rPr>
          <w:rFonts w:ascii="Calibri" w:hAnsi="Calibri" w:cs="Arial"/>
          <w:bCs/>
          <w:sz w:val="22"/>
          <w:szCs w:val="22"/>
          <w:lang w:eastAsia="en-US"/>
        </w:rPr>
        <w:t xml:space="preserve"> (Lease Contract, Draft Contract)</w:t>
      </w:r>
    </w:p>
    <w:p w:rsidR="00C77941" w:rsidRPr="000313E7" w:rsidRDefault="00C77941" w:rsidP="00C77941">
      <w:pPr>
        <w:suppressAutoHyphens w:val="0"/>
        <w:spacing w:line="280" w:lineRule="exact"/>
        <w:ind w:left="1350" w:right="-11" w:firstLine="810"/>
        <w:jc w:val="both"/>
        <w:rPr>
          <w:rFonts w:ascii="Calibri" w:hAnsi="Calibri" w:cs="Arial"/>
          <w:b/>
          <w:bCs/>
          <w:sz w:val="22"/>
          <w:szCs w:val="22"/>
          <w:lang w:eastAsia="en-US"/>
        </w:rPr>
      </w:pPr>
      <w:r w:rsidRPr="000313E7">
        <w:rPr>
          <w:rFonts w:ascii="Calibri" w:hAnsi="Calibri" w:cs="Arial"/>
          <w:b/>
          <w:bCs/>
          <w:sz w:val="22"/>
          <w:szCs w:val="22"/>
          <w:lang w:eastAsia="en-US"/>
        </w:rPr>
        <w:t>Lease Amendment</w:t>
      </w:r>
    </w:p>
    <w:p w:rsidR="00C77941" w:rsidRPr="000313E7" w:rsidRDefault="00C77941" w:rsidP="00C77941">
      <w:pPr>
        <w:suppressAutoHyphens w:val="0"/>
        <w:spacing w:line="280" w:lineRule="exact"/>
        <w:ind w:left="1350" w:right="-11" w:firstLine="810"/>
        <w:jc w:val="both"/>
        <w:rPr>
          <w:rFonts w:ascii="Calibri" w:hAnsi="Calibri" w:cs="Arial"/>
          <w:b/>
          <w:bCs/>
          <w:sz w:val="22"/>
          <w:szCs w:val="22"/>
          <w:lang w:eastAsia="en-US"/>
        </w:rPr>
      </w:pPr>
      <w:r w:rsidRPr="000313E7">
        <w:rPr>
          <w:rFonts w:ascii="Calibri" w:hAnsi="Calibri" w:cs="Arial"/>
          <w:b/>
          <w:bCs/>
          <w:sz w:val="22"/>
          <w:szCs w:val="22"/>
          <w:lang w:eastAsia="en-US"/>
        </w:rPr>
        <w:t>Lien Waiver</w:t>
      </w:r>
    </w:p>
    <w:p w:rsidR="00C77941" w:rsidRPr="00F14C36" w:rsidRDefault="00C77941" w:rsidP="00C77941">
      <w:pPr>
        <w:suppressAutoHyphens w:val="0"/>
        <w:ind w:right="-14"/>
        <w:jc w:val="both"/>
        <w:rPr>
          <w:rFonts w:ascii="Verdana" w:hAnsi="Verdana" w:cs="Arial"/>
          <w:bCs/>
          <w:sz w:val="2"/>
          <w:szCs w:val="20"/>
          <w:lang w:eastAsia="en-US"/>
        </w:rPr>
      </w:pPr>
    </w:p>
    <w:p w:rsidR="00C77941" w:rsidRPr="000313E7" w:rsidRDefault="00C77941" w:rsidP="00236A71">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SunPower has come up with a proposal in which the partners can create Lease Document to their existing quotes. If the customer requests for any change in the field values in their quote after it has been signed by both the parties.</w:t>
      </w:r>
    </w:p>
    <w:p w:rsidR="00236A71" w:rsidRPr="000313E7" w:rsidRDefault="00C77941" w:rsidP="00236A71">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A new Lease document is created and then sent out for signature by both the parties and new agreement is created based on the agreement type specified by the partners.</w:t>
      </w:r>
    </w:p>
    <w:p w:rsidR="00236A71" w:rsidRPr="000313E7" w:rsidRDefault="00C77941" w:rsidP="00236A71">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A new quote is locked out of three quotes based on the customer request.</w:t>
      </w:r>
    </w:p>
    <w:p w:rsidR="00FB1611" w:rsidRPr="000313E7" w:rsidRDefault="00C77941" w:rsidP="00236A71">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A new Lease agreement is created based on the locked quote and the agreement is sent for signature.</w:t>
      </w:r>
    </w:p>
    <w:p w:rsidR="00C77941" w:rsidRPr="000313E7" w:rsidRDefault="00C77941" w:rsidP="00236A71">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When both the Customer and the SunPower signed the agreement, then the Purchase Order and Lease Payment record is</w:t>
      </w:r>
      <w:r w:rsidR="004C70B7" w:rsidRPr="000313E7">
        <w:rPr>
          <w:rFonts w:ascii="Calibri" w:hAnsi="Calibri" w:cs="Arial"/>
          <w:bCs/>
          <w:sz w:val="22"/>
          <w:szCs w:val="20"/>
          <w:lang w:eastAsia="en-US"/>
        </w:rPr>
        <w:t xml:space="preserve"> creating for the related Lease#</w:t>
      </w:r>
      <w:r w:rsidRPr="000313E7">
        <w:rPr>
          <w:rFonts w:ascii="Calibri" w:hAnsi="Calibri" w:cs="Arial"/>
          <w:bCs/>
          <w:sz w:val="22"/>
          <w:szCs w:val="20"/>
          <w:lang w:eastAsia="en-US"/>
        </w:rPr>
        <w:t>.</w:t>
      </w:r>
    </w:p>
    <w:p w:rsidR="00C77941" w:rsidRPr="000313E7" w:rsidRDefault="00C77941" w:rsidP="00236A71">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If there is any changes to be made to the agreement which is created, new quote is created and amendment agreement is created.</w:t>
      </w:r>
    </w:p>
    <w:p w:rsidR="00C77941" w:rsidRPr="000313E7" w:rsidRDefault="00C77941" w:rsidP="00236A71">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The Lien Waiver agreement is created, whenever dealer enters the required information</w:t>
      </w:r>
      <w:r w:rsidR="004C70B7" w:rsidRPr="000313E7">
        <w:rPr>
          <w:rFonts w:ascii="Calibri" w:hAnsi="Calibri" w:cs="Arial"/>
          <w:bCs/>
          <w:sz w:val="22"/>
          <w:szCs w:val="20"/>
          <w:lang w:eastAsia="en-US"/>
        </w:rPr>
        <w:t>.</w:t>
      </w:r>
    </w:p>
    <w:p w:rsidR="00C77941" w:rsidRPr="00E17CD8" w:rsidRDefault="00C77941" w:rsidP="00C77941">
      <w:pPr>
        <w:suppressAutoHyphens w:val="0"/>
        <w:ind w:right="-634"/>
        <w:jc w:val="both"/>
        <w:rPr>
          <w:rFonts w:ascii="Verdana" w:hAnsi="Verdana" w:cs="Arial"/>
          <w:b/>
          <w:bCs/>
          <w:sz w:val="10"/>
          <w:szCs w:val="20"/>
          <w:vertAlign w:val="subscript"/>
          <w:lang w:eastAsia="en-US"/>
        </w:rPr>
      </w:pPr>
    </w:p>
    <w:p w:rsidR="00C77941" w:rsidRPr="000313E7" w:rsidRDefault="00C77941" w:rsidP="00C77941">
      <w:pPr>
        <w:suppressAutoHyphens w:val="0"/>
        <w:spacing w:line="300" w:lineRule="exact"/>
        <w:ind w:right="-630"/>
        <w:jc w:val="both"/>
        <w:rPr>
          <w:rFonts w:ascii="Calibri" w:hAnsi="Calibri" w:cs="Arial"/>
          <w:b/>
          <w:bCs/>
          <w:sz w:val="22"/>
          <w:szCs w:val="20"/>
          <w:lang w:eastAsia="en-US"/>
        </w:rPr>
      </w:pPr>
      <w:r w:rsidRPr="000313E7">
        <w:rPr>
          <w:rFonts w:ascii="Calibri" w:hAnsi="Calibri" w:cs="Arial"/>
          <w:b/>
          <w:bCs/>
          <w:sz w:val="22"/>
          <w:szCs w:val="20"/>
          <w:lang w:eastAsia="en-US"/>
        </w:rPr>
        <w:t>Roles &amp; Responsibilities:</w:t>
      </w:r>
    </w:p>
    <w:p w:rsidR="00891899" w:rsidRPr="000313E7" w:rsidRDefault="00891899" w:rsidP="00236A7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Gathering the functional requirements from the business users and attending the meetings with clients.</w:t>
      </w:r>
    </w:p>
    <w:p w:rsidR="00891899" w:rsidRPr="000313E7" w:rsidRDefault="002F2A61" w:rsidP="00236A7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Defined Lookup, Master-detail relationships on the objects to establish connectivity among objects</w:t>
      </w:r>
      <w:r w:rsidR="00891899" w:rsidRPr="000313E7">
        <w:rPr>
          <w:rFonts w:ascii="Calibri" w:hAnsi="Calibri" w:cs="Arial"/>
          <w:bCs/>
          <w:sz w:val="22"/>
          <w:szCs w:val="20"/>
          <w:lang w:eastAsia="en-US"/>
        </w:rPr>
        <w:t xml:space="preserve">. </w:t>
      </w:r>
    </w:p>
    <w:p w:rsidR="00891899" w:rsidRPr="000313E7" w:rsidRDefault="00972E15" w:rsidP="00236A71">
      <w:pPr>
        <w:numPr>
          <w:ilvl w:val="0"/>
          <w:numId w:val="34"/>
        </w:numPr>
        <w:suppressAutoHyphens w:val="0"/>
        <w:spacing w:line="300" w:lineRule="exact"/>
        <w:ind w:left="450" w:right="-648" w:hanging="270"/>
        <w:jc w:val="both"/>
        <w:rPr>
          <w:rFonts w:ascii="Calibri" w:hAnsi="Calibri" w:cs="Arial"/>
          <w:bCs/>
          <w:sz w:val="22"/>
          <w:szCs w:val="20"/>
          <w:lang w:eastAsia="en-US"/>
        </w:rPr>
      </w:pPr>
      <w:r>
        <w:rPr>
          <w:rFonts w:ascii="Calibri" w:hAnsi="Calibri" w:cs="Arial"/>
          <w:bCs/>
          <w:sz w:val="22"/>
          <w:szCs w:val="20"/>
          <w:lang w:eastAsia="en-US"/>
        </w:rPr>
        <w:t>Developed Visualforce P</w:t>
      </w:r>
      <w:r w:rsidR="00891899" w:rsidRPr="000313E7">
        <w:rPr>
          <w:rFonts w:ascii="Calibri" w:hAnsi="Calibri" w:cs="Arial"/>
          <w:bCs/>
          <w:sz w:val="22"/>
          <w:szCs w:val="20"/>
          <w:lang w:eastAsia="en-US"/>
        </w:rPr>
        <w:t>ages, Components, Apex Class, Triggers, Custom Settings, Custom Labels.</w:t>
      </w:r>
    </w:p>
    <w:p w:rsidR="00891899" w:rsidRPr="000313E7" w:rsidRDefault="00891899" w:rsidP="000E0836">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Created Workflow Rules, Validation rules and defined related Tasks, Email Alerts, Field updates, Outbound Message to implement business logic.</w:t>
      </w:r>
    </w:p>
    <w:p w:rsidR="00E91200" w:rsidRPr="000313E7" w:rsidRDefault="00E91200" w:rsidP="00236A7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Creating Conga Queries through Conga Query Builder.</w:t>
      </w:r>
    </w:p>
    <w:p w:rsidR="00891899" w:rsidRPr="000313E7" w:rsidRDefault="00891899" w:rsidP="00236A7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Created different types Email Templates, generating the Conga Queries on Agreements.</w:t>
      </w:r>
    </w:p>
    <w:p w:rsidR="00891899" w:rsidRPr="000313E7" w:rsidRDefault="00891899" w:rsidP="00236A71">
      <w:pPr>
        <w:numPr>
          <w:ilvl w:val="0"/>
          <w:numId w:val="34"/>
        </w:numPr>
        <w:suppressAutoHyphens w:val="0"/>
        <w:spacing w:line="300" w:lineRule="exact"/>
        <w:ind w:left="450" w:right="-648" w:hanging="270"/>
        <w:jc w:val="both"/>
        <w:rPr>
          <w:rFonts w:ascii="Calibri" w:hAnsi="Calibri" w:cs="Arial"/>
          <w:bCs/>
          <w:sz w:val="22"/>
          <w:szCs w:val="20"/>
          <w:lang w:eastAsia="en-US"/>
        </w:rPr>
      </w:pPr>
      <w:r w:rsidRPr="000313E7">
        <w:rPr>
          <w:rFonts w:ascii="Calibri" w:hAnsi="Calibri" w:cs="Arial"/>
          <w:bCs/>
          <w:sz w:val="22"/>
          <w:szCs w:val="20"/>
          <w:lang w:eastAsia="en-US"/>
        </w:rPr>
        <w:t>Created Reports, Dashboards, Report Types for different user profiles based on the agreements.</w:t>
      </w:r>
    </w:p>
    <w:p w:rsidR="00891899" w:rsidRPr="000313E7" w:rsidRDefault="00891899" w:rsidP="00236A71">
      <w:pPr>
        <w:numPr>
          <w:ilvl w:val="0"/>
          <w:numId w:val="34"/>
        </w:numPr>
        <w:suppressAutoHyphens w:val="0"/>
        <w:spacing w:line="300" w:lineRule="exact"/>
        <w:ind w:left="450" w:right="-468" w:hanging="270"/>
        <w:jc w:val="both"/>
        <w:rPr>
          <w:rFonts w:ascii="Calibri" w:hAnsi="Calibri" w:cs="Arial"/>
          <w:bCs/>
          <w:sz w:val="22"/>
          <w:szCs w:val="20"/>
          <w:lang w:eastAsia="en-US"/>
        </w:rPr>
      </w:pPr>
      <w:r w:rsidRPr="000313E7">
        <w:rPr>
          <w:rFonts w:ascii="Calibri" w:hAnsi="Calibri" w:cs="Arial"/>
          <w:bCs/>
          <w:sz w:val="22"/>
          <w:szCs w:val="20"/>
          <w:lang w:eastAsia="en-US"/>
        </w:rPr>
        <w:t>Created and assigned Roles &amp; Profiles access rights to Users, Fields and Object level Securities.</w:t>
      </w:r>
    </w:p>
    <w:p w:rsidR="00891899" w:rsidRPr="000313E7" w:rsidRDefault="00891899" w:rsidP="00236A7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Implemented and used extensively an AppExchange Tool Conga Composer to create a document which will fetch data from Salesforce Objects dynamically. This is mostly used for Quotes which has been confirmed and which sends the Agreement to the customers.</w:t>
      </w:r>
    </w:p>
    <w:p w:rsidR="00891899" w:rsidRPr="000313E7" w:rsidRDefault="00891899" w:rsidP="00236A7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Created test scenarios o</w:t>
      </w:r>
      <w:r w:rsidR="00972E15">
        <w:rPr>
          <w:rFonts w:ascii="Calibri" w:hAnsi="Calibri" w:cs="Arial"/>
          <w:bCs/>
          <w:sz w:val="22"/>
          <w:szCs w:val="20"/>
          <w:lang w:eastAsia="en-US"/>
        </w:rPr>
        <w:t>n Sandbox environment, created P</w:t>
      </w:r>
      <w:r w:rsidRPr="000313E7">
        <w:rPr>
          <w:rFonts w:ascii="Calibri" w:hAnsi="Calibri" w:cs="Arial"/>
          <w:bCs/>
          <w:sz w:val="22"/>
          <w:szCs w:val="20"/>
          <w:lang w:eastAsia="en-US"/>
        </w:rPr>
        <w:t>ackages and moved it between Sandboxes and Production environments to place final implementations.</w:t>
      </w:r>
    </w:p>
    <w:p w:rsidR="00891899" w:rsidRPr="000313E7" w:rsidRDefault="00891899" w:rsidP="00236A71">
      <w:pPr>
        <w:numPr>
          <w:ilvl w:val="0"/>
          <w:numId w:val="34"/>
        </w:numPr>
        <w:suppressAutoHyphens w:val="0"/>
        <w:spacing w:line="300" w:lineRule="exact"/>
        <w:ind w:left="450" w:right="-11" w:hanging="270"/>
        <w:jc w:val="both"/>
        <w:rPr>
          <w:rFonts w:ascii="Calibri" w:hAnsi="Calibri" w:cs="Arial"/>
          <w:bCs/>
          <w:sz w:val="22"/>
          <w:szCs w:val="20"/>
          <w:lang w:eastAsia="en-US"/>
        </w:rPr>
      </w:pPr>
      <w:r w:rsidRPr="000313E7">
        <w:rPr>
          <w:rFonts w:ascii="Calibri" w:hAnsi="Calibri" w:cs="Arial"/>
          <w:bCs/>
          <w:sz w:val="22"/>
          <w:szCs w:val="20"/>
          <w:lang w:eastAsia="en-US"/>
        </w:rPr>
        <w:t>Created various Reports (Summary Reports, Matrix Reports, Pie Charts, Dashboards) and Report Folders to assist managers to better utilize Salesforce as a sales tool and configured various Reports and for different user profiles.</w:t>
      </w:r>
    </w:p>
    <w:p w:rsidR="00B3313E" w:rsidRPr="00B8683B" w:rsidRDefault="00B3313E" w:rsidP="00B8683B">
      <w:pPr>
        <w:suppressAutoHyphens w:val="0"/>
        <w:ind w:right="-634"/>
        <w:jc w:val="both"/>
        <w:rPr>
          <w:rFonts w:ascii="Verdana" w:hAnsi="Verdana" w:cs="Arial"/>
          <w:bCs/>
          <w:sz w:val="30"/>
          <w:szCs w:val="20"/>
          <w:lang w:eastAsia="en-US"/>
        </w:rPr>
      </w:pPr>
    </w:p>
    <w:p w:rsidR="00C77941" w:rsidRPr="000313E7" w:rsidRDefault="00C77941" w:rsidP="00236A71">
      <w:pPr>
        <w:pStyle w:val="BodyText"/>
        <w:numPr>
          <w:ilvl w:val="0"/>
          <w:numId w:val="28"/>
        </w:numPr>
        <w:suppressAutoHyphens/>
        <w:spacing w:after="0" w:line="360" w:lineRule="auto"/>
        <w:jc w:val="both"/>
        <w:rPr>
          <w:rFonts w:ascii="Calibri" w:hAnsi="Calibri"/>
          <w:b/>
          <w:sz w:val="28"/>
          <w:szCs w:val="28"/>
        </w:rPr>
      </w:pPr>
      <w:r w:rsidRPr="000313E7">
        <w:rPr>
          <w:rFonts w:ascii="Calibri" w:hAnsi="Calibri" w:cs="Tahoma"/>
          <w:b/>
          <w:sz w:val="28"/>
          <w:szCs w:val="28"/>
          <w:u w:val="single"/>
        </w:rPr>
        <w:t>Project</w:t>
      </w:r>
      <w:r w:rsidRPr="000313E7">
        <w:rPr>
          <w:rFonts w:ascii="Calibri" w:hAnsi="Calibri" w:cs="Tahoma"/>
          <w:b/>
          <w:sz w:val="28"/>
          <w:szCs w:val="28"/>
        </w:rPr>
        <w:t xml:space="preserve"> # </w:t>
      </w:r>
      <w:r w:rsidR="00BC150E" w:rsidRPr="000313E7">
        <w:rPr>
          <w:rFonts w:ascii="Calibri" w:hAnsi="Calibri" w:cs="Tahoma"/>
          <w:b/>
          <w:sz w:val="28"/>
          <w:szCs w:val="28"/>
        </w:rPr>
        <w:t>2</w:t>
      </w:r>
      <w:r w:rsidRPr="000313E7">
        <w:rPr>
          <w:rFonts w:ascii="Calibri" w:hAnsi="Calibri" w:cs="Tahoma"/>
          <w:b/>
          <w:sz w:val="28"/>
          <w:szCs w:val="28"/>
        </w:rPr>
        <w:t xml:space="preserve"> : </w:t>
      </w:r>
      <w:r w:rsidRPr="000313E7">
        <w:rPr>
          <w:rFonts w:ascii="Calibri" w:hAnsi="Calibri" w:cs="Tahoma"/>
          <w:b/>
          <w:sz w:val="28"/>
          <w:szCs w:val="28"/>
        </w:rPr>
        <w:tab/>
      </w:r>
      <w:r w:rsidR="006E003C" w:rsidRPr="000313E7">
        <w:rPr>
          <w:rFonts w:ascii="Calibri" w:hAnsi="Calibri"/>
          <w:b/>
          <w:bCs/>
          <w:sz w:val="28"/>
          <w:szCs w:val="28"/>
        </w:rPr>
        <w:t>CTS (CLOUD TRAINING SOLUTION)</w:t>
      </w:r>
    </w:p>
    <w:p w:rsidR="00C77941" w:rsidRPr="000313E7" w:rsidRDefault="00C77941" w:rsidP="00C77941">
      <w:pPr>
        <w:spacing w:line="280" w:lineRule="exact"/>
        <w:ind w:left="720"/>
        <w:jc w:val="both"/>
        <w:rPr>
          <w:rFonts w:ascii="Calibri" w:hAnsi="Calibri" w:cs="Arial"/>
          <w:bCs/>
          <w:sz w:val="22"/>
          <w:szCs w:val="20"/>
        </w:rPr>
      </w:pPr>
      <w:r w:rsidRPr="000313E7">
        <w:rPr>
          <w:rFonts w:ascii="Calibri" w:hAnsi="Calibri" w:cs="Arial"/>
          <w:bCs/>
          <w:sz w:val="22"/>
          <w:szCs w:val="20"/>
        </w:rPr>
        <w:t>Duration</w:t>
      </w:r>
      <w:r w:rsidRPr="000313E7">
        <w:rPr>
          <w:rFonts w:ascii="Calibri" w:hAnsi="Calibri" w:cs="Arial"/>
          <w:bCs/>
          <w:sz w:val="22"/>
          <w:szCs w:val="20"/>
        </w:rPr>
        <w:tab/>
        <w:t xml:space="preserve">: </w:t>
      </w:r>
      <w:r w:rsidR="006E003C" w:rsidRPr="000313E7">
        <w:rPr>
          <w:rFonts w:ascii="Calibri" w:hAnsi="Calibri" w:cs="Arial"/>
          <w:bCs/>
          <w:sz w:val="22"/>
          <w:szCs w:val="20"/>
        </w:rPr>
        <w:t>Jan 2011 – Aug 2011</w:t>
      </w:r>
    </w:p>
    <w:p w:rsidR="00C77941" w:rsidRPr="000313E7" w:rsidRDefault="00C77941" w:rsidP="00C77941">
      <w:pPr>
        <w:spacing w:line="280" w:lineRule="exact"/>
        <w:ind w:left="720"/>
        <w:jc w:val="both"/>
        <w:rPr>
          <w:rFonts w:ascii="Calibri" w:hAnsi="Calibri" w:cs="Arial"/>
          <w:bCs/>
          <w:sz w:val="22"/>
          <w:szCs w:val="20"/>
        </w:rPr>
      </w:pPr>
      <w:r w:rsidRPr="000313E7">
        <w:rPr>
          <w:rFonts w:ascii="Calibri" w:hAnsi="Calibri" w:cs="Arial"/>
          <w:bCs/>
          <w:sz w:val="22"/>
          <w:szCs w:val="20"/>
        </w:rPr>
        <w:t>Role</w:t>
      </w:r>
      <w:r w:rsidRPr="000313E7">
        <w:rPr>
          <w:rFonts w:ascii="Calibri" w:hAnsi="Calibri" w:cs="Arial"/>
          <w:bCs/>
          <w:sz w:val="22"/>
          <w:szCs w:val="20"/>
        </w:rPr>
        <w:tab/>
      </w:r>
      <w:r w:rsidRPr="000313E7">
        <w:rPr>
          <w:rFonts w:ascii="Calibri" w:hAnsi="Calibri" w:cs="Arial"/>
          <w:bCs/>
          <w:sz w:val="22"/>
          <w:szCs w:val="20"/>
        </w:rPr>
        <w:tab/>
        <w:t>: Application Dev</w:t>
      </w:r>
      <w:r w:rsidR="009D5A4A">
        <w:rPr>
          <w:rFonts w:ascii="Calibri" w:hAnsi="Calibri" w:cs="Arial"/>
          <w:bCs/>
          <w:sz w:val="22"/>
          <w:szCs w:val="20"/>
        </w:rPr>
        <w:t>e</w:t>
      </w:r>
      <w:r w:rsidRPr="000313E7">
        <w:rPr>
          <w:rFonts w:ascii="Calibri" w:hAnsi="Calibri" w:cs="Arial"/>
          <w:bCs/>
          <w:sz w:val="22"/>
          <w:szCs w:val="20"/>
        </w:rPr>
        <w:t>loper, Designer</w:t>
      </w:r>
    </w:p>
    <w:p w:rsidR="00C77941" w:rsidRPr="000313E7" w:rsidRDefault="00C77941" w:rsidP="00C77941">
      <w:pPr>
        <w:spacing w:line="280" w:lineRule="exact"/>
        <w:ind w:left="720"/>
        <w:jc w:val="both"/>
        <w:rPr>
          <w:rFonts w:ascii="Calibri" w:hAnsi="Calibri" w:cs="Arial"/>
          <w:bCs/>
          <w:sz w:val="22"/>
          <w:szCs w:val="20"/>
        </w:rPr>
      </w:pPr>
      <w:r w:rsidRPr="000313E7">
        <w:rPr>
          <w:rFonts w:ascii="Calibri" w:hAnsi="Calibri" w:cs="Arial"/>
          <w:bCs/>
          <w:sz w:val="22"/>
          <w:szCs w:val="20"/>
        </w:rPr>
        <w:t>Team Size</w:t>
      </w:r>
      <w:r w:rsidRPr="000313E7">
        <w:rPr>
          <w:rFonts w:ascii="Calibri" w:hAnsi="Calibri" w:cs="Arial"/>
          <w:bCs/>
          <w:sz w:val="22"/>
          <w:szCs w:val="20"/>
        </w:rPr>
        <w:tab/>
        <w:t xml:space="preserve">: </w:t>
      </w:r>
      <w:r w:rsidR="006E003C" w:rsidRPr="000313E7">
        <w:rPr>
          <w:rFonts w:ascii="Calibri" w:hAnsi="Calibri" w:cs="Arial"/>
          <w:bCs/>
          <w:sz w:val="22"/>
          <w:szCs w:val="20"/>
        </w:rPr>
        <w:t>Three</w:t>
      </w:r>
    </w:p>
    <w:p w:rsidR="003454D4" w:rsidRDefault="00C77941" w:rsidP="00C77941">
      <w:pPr>
        <w:spacing w:line="280" w:lineRule="exact"/>
        <w:ind w:left="2160" w:hanging="1440"/>
        <w:jc w:val="both"/>
        <w:rPr>
          <w:rFonts w:ascii="Calibri" w:hAnsi="Calibri"/>
          <w:sz w:val="22"/>
          <w:szCs w:val="20"/>
        </w:rPr>
      </w:pPr>
      <w:r w:rsidRPr="000313E7">
        <w:rPr>
          <w:rFonts w:ascii="Calibri" w:hAnsi="Calibri" w:cs="Arial"/>
          <w:bCs/>
          <w:sz w:val="22"/>
          <w:szCs w:val="20"/>
        </w:rPr>
        <w:t>Environment</w:t>
      </w:r>
      <w:r w:rsidRPr="000313E7">
        <w:rPr>
          <w:rFonts w:ascii="Calibri" w:hAnsi="Calibri" w:cs="Arial"/>
          <w:bCs/>
          <w:sz w:val="22"/>
          <w:szCs w:val="20"/>
        </w:rPr>
        <w:tab/>
        <w:t>:</w:t>
      </w:r>
      <w:r w:rsidRPr="000313E7">
        <w:rPr>
          <w:rFonts w:ascii="Calibri" w:hAnsi="Calibri" w:cs="Arial"/>
          <w:b/>
          <w:bCs/>
          <w:sz w:val="22"/>
          <w:szCs w:val="20"/>
        </w:rPr>
        <w:t xml:space="preserve"> </w:t>
      </w:r>
      <w:r w:rsidRPr="000313E7">
        <w:rPr>
          <w:rFonts w:ascii="Calibri" w:hAnsi="Calibri"/>
          <w:sz w:val="22"/>
          <w:szCs w:val="20"/>
        </w:rPr>
        <w:t xml:space="preserve">VisualForce(Page, Component), APEX(Class, Trigger, Test Class), SOQL, Workflows, </w:t>
      </w:r>
    </w:p>
    <w:p w:rsidR="00C77941" w:rsidRPr="000313E7" w:rsidRDefault="00C77941" w:rsidP="003454D4">
      <w:pPr>
        <w:spacing w:line="280" w:lineRule="exact"/>
        <w:ind w:left="2160" w:firstLine="90"/>
        <w:jc w:val="both"/>
        <w:rPr>
          <w:rFonts w:ascii="Calibri" w:hAnsi="Calibri" w:cs="Arial"/>
          <w:bCs/>
          <w:sz w:val="22"/>
          <w:szCs w:val="20"/>
        </w:rPr>
      </w:pPr>
      <w:r w:rsidRPr="000313E7">
        <w:rPr>
          <w:rFonts w:ascii="Calibri" w:hAnsi="Calibri"/>
          <w:sz w:val="22"/>
          <w:szCs w:val="20"/>
        </w:rPr>
        <w:t xml:space="preserve">JavaScript, CSS, HTML, </w:t>
      </w:r>
      <w:r w:rsidRPr="000313E7">
        <w:rPr>
          <w:rFonts w:ascii="Calibri" w:hAnsi="Calibri"/>
          <w:bCs/>
          <w:sz w:val="22"/>
          <w:szCs w:val="20"/>
        </w:rPr>
        <w:t>Force.com Eclipse IDE</w:t>
      </w:r>
      <w:r w:rsidRPr="000313E7">
        <w:rPr>
          <w:rFonts w:ascii="Calibri" w:hAnsi="Calibri" w:cs="Arial"/>
          <w:bCs/>
          <w:sz w:val="22"/>
          <w:szCs w:val="20"/>
        </w:rPr>
        <w:t>, Apex Data Loader, Windows-7</w:t>
      </w:r>
    </w:p>
    <w:p w:rsidR="00B8683B" w:rsidRPr="00FA3410" w:rsidRDefault="00B8683B" w:rsidP="00B8683B">
      <w:pPr>
        <w:ind w:left="2160" w:hanging="1440"/>
        <w:jc w:val="both"/>
        <w:rPr>
          <w:rFonts w:ascii="Verdana" w:hAnsi="Verdana" w:cs="Arial"/>
          <w:sz w:val="10"/>
          <w:szCs w:val="20"/>
        </w:rPr>
      </w:pPr>
    </w:p>
    <w:p w:rsidR="00C77941" w:rsidRPr="007E7E16" w:rsidRDefault="00C77941" w:rsidP="00C77941">
      <w:pPr>
        <w:jc w:val="both"/>
        <w:rPr>
          <w:rFonts w:ascii="Verdana" w:hAnsi="Verdana"/>
          <w:b/>
          <w:sz w:val="4"/>
          <w:szCs w:val="20"/>
          <w:u w:val="single"/>
        </w:rPr>
      </w:pPr>
    </w:p>
    <w:p w:rsidR="00C77941" w:rsidRPr="000313E7" w:rsidRDefault="00C77941" w:rsidP="00C77941">
      <w:pPr>
        <w:rPr>
          <w:rFonts w:ascii="Calibri" w:hAnsi="Calibri"/>
          <w:b/>
          <w:szCs w:val="22"/>
        </w:rPr>
      </w:pPr>
      <w:r w:rsidRPr="000313E7">
        <w:rPr>
          <w:rFonts w:ascii="Calibri" w:hAnsi="Calibri"/>
          <w:b/>
          <w:sz w:val="22"/>
          <w:szCs w:val="22"/>
        </w:rPr>
        <w:t>Synopsis:</w:t>
      </w:r>
    </w:p>
    <w:p w:rsidR="00E17CD8" w:rsidRPr="000313E7" w:rsidRDefault="006E003C" w:rsidP="00E17CD8">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
          <w:bCs/>
          <w:sz w:val="22"/>
          <w:szCs w:val="20"/>
          <w:lang w:eastAsia="en-US"/>
        </w:rPr>
        <w:t>CTS</w:t>
      </w:r>
      <w:r w:rsidRPr="000313E7">
        <w:rPr>
          <w:rFonts w:ascii="Calibri" w:hAnsi="Calibri" w:cs="Arial"/>
          <w:bCs/>
          <w:sz w:val="22"/>
          <w:szCs w:val="20"/>
          <w:lang w:eastAsia="en-US"/>
        </w:rPr>
        <w:t xml:space="preserve"> is a Cloud based Training Solution that facilitates the end to end Training Management. </w:t>
      </w:r>
    </w:p>
    <w:p w:rsidR="00E17CD8" w:rsidRPr="000313E7" w:rsidRDefault="006E003C" w:rsidP="00E17CD8">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 xml:space="preserve">The whole system manages Training, Courses, Faculty, Student, Timesheet and Examination. </w:t>
      </w:r>
    </w:p>
    <w:p w:rsidR="00E17CD8" w:rsidRPr="000313E7" w:rsidRDefault="006E003C" w:rsidP="00E17CD8">
      <w:pPr>
        <w:numPr>
          <w:ilvl w:val="0"/>
          <w:numId w:val="41"/>
        </w:numPr>
        <w:suppressAutoHyphens w:val="0"/>
        <w:spacing w:line="280" w:lineRule="exact"/>
        <w:ind w:left="450" w:right="-180" w:hanging="270"/>
        <w:jc w:val="both"/>
        <w:rPr>
          <w:rFonts w:ascii="Calibri" w:hAnsi="Calibri" w:cs="Arial"/>
          <w:bCs/>
          <w:sz w:val="22"/>
          <w:szCs w:val="20"/>
          <w:lang w:eastAsia="en-US"/>
        </w:rPr>
      </w:pPr>
      <w:r w:rsidRPr="000313E7">
        <w:rPr>
          <w:rFonts w:ascii="Calibri" w:hAnsi="Calibri" w:cs="Arial"/>
          <w:bCs/>
          <w:sz w:val="22"/>
          <w:szCs w:val="20"/>
          <w:lang w:eastAsia="en-US"/>
        </w:rPr>
        <w:t xml:space="preserve">With customized reporting and dashboard CTS helps in monitoring the training process in each level of management. </w:t>
      </w:r>
    </w:p>
    <w:p w:rsidR="00C77941" w:rsidRPr="000313E7" w:rsidRDefault="006E003C" w:rsidP="00E17CD8">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It helps in forecasting and planning the training process. Both Trainer and Trainee get all the Training Information with CTS</w:t>
      </w:r>
      <w:r w:rsidR="00C77941" w:rsidRPr="000313E7">
        <w:rPr>
          <w:rFonts w:ascii="Calibri" w:hAnsi="Calibri" w:cs="Arial"/>
          <w:bCs/>
          <w:sz w:val="22"/>
          <w:szCs w:val="20"/>
          <w:lang w:eastAsia="en-US"/>
        </w:rPr>
        <w:t>.</w:t>
      </w:r>
    </w:p>
    <w:p w:rsidR="00B8683B" w:rsidRPr="007E7E16" w:rsidRDefault="00B8683B" w:rsidP="00E17CD8">
      <w:pPr>
        <w:suppressAutoHyphens w:val="0"/>
        <w:ind w:left="274" w:right="-14" w:firstLine="806"/>
        <w:jc w:val="both"/>
        <w:rPr>
          <w:rFonts w:ascii="Verdana" w:hAnsi="Verdana" w:cs="Arial"/>
          <w:bCs/>
          <w:sz w:val="8"/>
          <w:szCs w:val="20"/>
          <w:lang w:eastAsia="en-US"/>
        </w:rPr>
      </w:pPr>
    </w:p>
    <w:p w:rsidR="00C77941" w:rsidRPr="000313E7" w:rsidRDefault="00C77941" w:rsidP="00C77941">
      <w:pPr>
        <w:suppressAutoHyphens w:val="0"/>
        <w:spacing w:line="300" w:lineRule="exact"/>
        <w:ind w:right="-630"/>
        <w:jc w:val="both"/>
        <w:rPr>
          <w:rFonts w:ascii="Calibri" w:hAnsi="Calibri" w:cs="Arial"/>
          <w:b/>
          <w:bCs/>
          <w:sz w:val="22"/>
          <w:szCs w:val="20"/>
          <w:lang w:eastAsia="en-US"/>
        </w:rPr>
      </w:pPr>
      <w:r w:rsidRPr="000313E7">
        <w:rPr>
          <w:rFonts w:ascii="Calibri" w:hAnsi="Calibri" w:cs="Arial"/>
          <w:b/>
          <w:bCs/>
          <w:sz w:val="22"/>
          <w:szCs w:val="20"/>
          <w:lang w:eastAsia="en-US"/>
        </w:rPr>
        <w:t>Roles &amp; Responsibilities:</w:t>
      </w:r>
    </w:p>
    <w:p w:rsidR="00614866" w:rsidRPr="000313E7" w:rsidRDefault="00614866" w:rsidP="00E17CD8">
      <w:pPr>
        <w:numPr>
          <w:ilvl w:val="0"/>
          <w:numId w:val="34"/>
        </w:numPr>
        <w:suppressAutoHyphens w:val="0"/>
        <w:spacing w:line="280" w:lineRule="exact"/>
        <w:ind w:left="461" w:right="-11" w:hanging="274"/>
        <w:jc w:val="both"/>
        <w:rPr>
          <w:rFonts w:ascii="Calibri" w:hAnsi="Calibri" w:cs="Arial"/>
          <w:bCs/>
          <w:sz w:val="22"/>
          <w:szCs w:val="20"/>
          <w:lang w:eastAsia="en-US"/>
        </w:rPr>
      </w:pPr>
      <w:r w:rsidRPr="000313E7">
        <w:rPr>
          <w:rFonts w:ascii="Calibri" w:hAnsi="Calibri" w:cs="Arial"/>
          <w:bCs/>
          <w:sz w:val="22"/>
          <w:szCs w:val="20"/>
          <w:lang w:eastAsia="en-US"/>
        </w:rPr>
        <w:t>Understanding the business requirements.</w:t>
      </w:r>
    </w:p>
    <w:p w:rsidR="00614866" w:rsidRPr="000313E7" w:rsidRDefault="00972E15" w:rsidP="00E17CD8">
      <w:pPr>
        <w:numPr>
          <w:ilvl w:val="0"/>
          <w:numId w:val="34"/>
        </w:numPr>
        <w:suppressAutoHyphens w:val="0"/>
        <w:spacing w:line="280" w:lineRule="exact"/>
        <w:ind w:left="461" w:right="-648" w:hanging="274"/>
        <w:jc w:val="both"/>
        <w:rPr>
          <w:rFonts w:ascii="Calibri" w:hAnsi="Calibri" w:cs="Arial"/>
          <w:bCs/>
          <w:sz w:val="22"/>
          <w:szCs w:val="20"/>
          <w:lang w:eastAsia="en-US"/>
        </w:rPr>
      </w:pPr>
      <w:r>
        <w:rPr>
          <w:rFonts w:ascii="Calibri" w:hAnsi="Calibri" w:cs="Arial"/>
          <w:bCs/>
          <w:sz w:val="22"/>
          <w:szCs w:val="20"/>
          <w:lang w:eastAsia="en-US"/>
        </w:rPr>
        <w:t>Developed Visualforce P</w:t>
      </w:r>
      <w:r w:rsidR="00614866" w:rsidRPr="000313E7">
        <w:rPr>
          <w:rFonts w:ascii="Calibri" w:hAnsi="Calibri" w:cs="Arial"/>
          <w:bCs/>
          <w:sz w:val="22"/>
          <w:szCs w:val="20"/>
          <w:lang w:eastAsia="en-US"/>
        </w:rPr>
        <w:t>ages, Components, Apex Class, Triggers, Custom Settings, Custom Labels.</w:t>
      </w:r>
    </w:p>
    <w:p w:rsidR="00614866" w:rsidRPr="000313E7" w:rsidRDefault="00614866" w:rsidP="00E17CD8">
      <w:pPr>
        <w:numPr>
          <w:ilvl w:val="0"/>
          <w:numId w:val="34"/>
        </w:numPr>
        <w:suppressAutoHyphens w:val="0"/>
        <w:spacing w:line="280" w:lineRule="exact"/>
        <w:ind w:left="461" w:right="-648" w:hanging="274"/>
        <w:jc w:val="both"/>
        <w:rPr>
          <w:rFonts w:ascii="Calibri" w:hAnsi="Calibri" w:cs="Arial"/>
          <w:bCs/>
          <w:sz w:val="22"/>
          <w:szCs w:val="20"/>
          <w:lang w:eastAsia="en-US"/>
        </w:rPr>
      </w:pPr>
      <w:r w:rsidRPr="000313E7">
        <w:rPr>
          <w:rFonts w:ascii="Calibri" w:hAnsi="Calibri" w:cs="Arial"/>
          <w:bCs/>
          <w:sz w:val="22"/>
          <w:szCs w:val="20"/>
          <w:lang w:eastAsia="en-US"/>
        </w:rPr>
        <w:t>Defined Lookup, Master-detail relationships on the objects to establish connectivity among objects.</w:t>
      </w:r>
    </w:p>
    <w:p w:rsidR="00614866" w:rsidRPr="000313E7" w:rsidRDefault="00614866" w:rsidP="00E17CD8">
      <w:pPr>
        <w:numPr>
          <w:ilvl w:val="0"/>
          <w:numId w:val="34"/>
        </w:numPr>
        <w:suppressAutoHyphens w:val="0"/>
        <w:spacing w:line="280" w:lineRule="exact"/>
        <w:ind w:left="461" w:right="-11" w:hanging="274"/>
        <w:jc w:val="both"/>
        <w:rPr>
          <w:rFonts w:ascii="Calibri" w:hAnsi="Calibri" w:cs="Arial"/>
          <w:bCs/>
          <w:sz w:val="22"/>
          <w:szCs w:val="20"/>
          <w:lang w:eastAsia="en-US"/>
        </w:rPr>
      </w:pPr>
      <w:r w:rsidRPr="000313E7">
        <w:rPr>
          <w:rFonts w:ascii="Calibri" w:hAnsi="Calibri" w:cs="Arial"/>
          <w:bCs/>
          <w:sz w:val="22"/>
          <w:szCs w:val="20"/>
          <w:lang w:eastAsia="en-US"/>
        </w:rPr>
        <w:t>Created Workflow Rules, Validation rules and defined related Tasks, Email Alerts, Field updates to implement business logic.</w:t>
      </w:r>
    </w:p>
    <w:p w:rsidR="00614866" w:rsidRPr="000313E7" w:rsidRDefault="00614866" w:rsidP="00E17CD8">
      <w:pPr>
        <w:numPr>
          <w:ilvl w:val="0"/>
          <w:numId w:val="34"/>
        </w:numPr>
        <w:suppressAutoHyphens w:val="0"/>
        <w:spacing w:line="280" w:lineRule="exact"/>
        <w:ind w:left="461" w:right="-288" w:hanging="274"/>
        <w:jc w:val="both"/>
        <w:rPr>
          <w:rFonts w:ascii="Calibri" w:hAnsi="Calibri" w:cs="Arial"/>
          <w:bCs/>
          <w:sz w:val="22"/>
          <w:szCs w:val="20"/>
          <w:lang w:eastAsia="en-US"/>
        </w:rPr>
      </w:pPr>
      <w:r w:rsidRPr="000313E7">
        <w:rPr>
          <w:rFonts w:ascii="Calibri" w:hAnsi="Calibri" w:cs="Arial"/>
          <w:bCs/>
          <w:sz w:val="22"/>
          <w:szCs w:val="20"/>
          <w:lang w:eastAsia="en-US"/>
        </w:rPr>
        <w:t>Involved in creating Users, Profiles, Applications, Custom Objects, Custom Fields, Custom Tabs, Record Types.</w:t>
      </w:r>
    </w:p>
    <w:p w:rsidR="00614866" w:rsidRPr="000313E7" w:rsidRDefault="00614866" w:rsidP="00E17CD8">
      <w:pPr>
        <w:numPr>
          <w:ilvl w:val="0"/>
          <w:numId w:val="34"/>
        </w:numPr>
        <w:suppressAutoHyphens w:val="0"/>
        <w:spacing w:line="280" w:lineRule="exact"/>
        <w:ind w:left="461" w:right="-11" w:hanging="274"/>
        <w:jc w:val="both"/>
        <w:rPr>
          <w:rFonts w:ascii="Calibri" w:hAnsi="Calibri" w:cs="Arial"/>
          <w:bCs/>
          <w:sz w:val="22"/>
          <w:szCs w:val="20"/>
          <w:lang w:eastAsia="en-US"/>
        </w:rPr>
      </w:pPr>
      <w:r w:rsidRPr="000313E7">
        <w:rPr>
          <w:rFonts w:ascii="Calibri" w:hAnsi="Calibri" w:cs="Arial"/>
          <w:bCs/>
          <w:sz w:val="22"/>
          <w:szCs w:val="20"/>
          <w:lang w:eastAsia="en-US"/>
        </w:rPr>
        <w:t>Created Reports, Dashboards, Report Types.</w:t>
      </w:r>
    </w:p>
    <w:p w:rsidR="00614866" w:rsidRPr="000313E7" w:rsidRDefault="00614866" w:rsidP="00E17CD8">
      <w:pPr>
        <w:numPr>
          <w:ilvl w:val="0"/>
          <w:numId w:val="34"/>
        </w:numPr>
        <w:suppressAutoHyphens w:val="0"/>
        <w:spacing w:line="280" w:lineRule="exact"/>
        <w:ind w:left="461" w:right="-11" w:hanging="274"/>
        <w:jc w:val="both"/>
        <w:rPr>
          <w:rFonts w:ascii="Calibri" w:hAnsi="Calibri" w:cs="Arial"/>
          <w:bCs/>
          <w:sz w:val="22"/>
          <w:szCs w:val="20"/>
          <w:lang w:eastAsia="en-US"/>
        </w:rPr>
      </w:pPr>
      <w:r w:rsidRPr="000313E7">
        <w:rPr>
          <w:rFonts w:ascii="Calibri" w:hAnsi="Calibri" w:cs="Arial"/>
          <w:bCs/>
          <w:sz w:val="22"/>
          <w:szCs w:val="20"/>
          <w:lang w:eastAsia="en-US"/>
        </w:rPr>
        <w:t>Written Test Cases for specified enhancements.</w:t>
      </w:r>
    </w:p>
    <w:p w:rsidR="00BC150E" w:rsidRPr="007E7E16" w:rsidRDefault="00BC150E" w:rsidP="00B8683B">
      <w:pPr>
        <w:suppressAutoHyphens w:val="0"/>
        <w:ind w:right="-634"/>
        <w:jc w:val="both"/>
        <w:rPr>
          <w:rFonts w:ascii="Verdana" w:hAnsi="Verdana" w:cs="Arial"/>
          <w:bCs/>
          <w:sz w:val="18"/>
          <w:szCs w:val="20"/>
          <w:lang w:eastAsia="en-US"/>
        </w:rPr>
      </w:pPr>
    </w:p>
    <w:p w:rsidR="00C77941" w:rsidRPr="000313E7" w:rsidRDefault="00C77941" w:rsidP="00236A71">
      <w:pPr>
        <w:pStyle w:val="BodyText"/>
        <w:numPr>
          <w:ilvl w:val="0"/>
          <w:numId w:val="28"/>
        </w:numPr>
        <w:suppressAutoHyphens/>
        <w:spacing w:after="0" w:line="360" w:lineRule="auto"/>
        <w:jc w:val="both"/>
        <w:rPr>
          <w:rFonts w:ascii="Calibri" w:hAnsi="Calibri"/>
          <w:b/>
          <w:sz w:val="28"/>
          <w:szCs w:val="28"/>
        </w:rPr>
      </w:pPr>
      <w:r w:rsidRPr="000313E7">
        <w:rPr>
          <w:rFonts w:ascii="Calibri" w:hAnsi="Calibri" w:cs="Tahoma"/>
          <w:b/>
          <w:sz w:val="28"/>
          <w:szCs w:val="28"/>
          <w:u w:val="single"/>
        </w:rPr>
        <w:t>Project</w:t>
      </w:r>
      <w:r w:rsidRPr="000313E7">
        <w:rPr>
          <w:rFonts w:ascii="Calibri" w:hAnsi="Calibri" w:cs="Tahoma"/>
          <w:b/>
          <w:sz w:val="28"/>
          <w:szCs w:val="28"/>
        </w:rPr>
        <w:t xml:space="preserve"> # </w:t>
      </w:r>
      <w:r w:rsidR="00BC150E" w:rsidRPr="000313E7">
        <w:rPr>
          <w:rFonts w:ascii="Calibri" w:hAnsi="Calibri" w:cs="Tahoma"/>
          <w:b/>
          <w:sz w:val="28"/>
          <w:szCs w:val="28"/>
        </w:rPr>
        <w:t>1</w:t>
      </w:r>
      <w:r w:rsidRPr="000313E7">
        <w:rPr>
          <w:rFonts w:ascii="Calibri" w:hAnsi="Calibri" w:cs="Tahoma"/>
          <w:b/>
          <w:sz w:val="28"/>
          <w:szCs w:val="28"/>
        </w:rPr>
        <w:t xml:space="preserve"> : </w:t>
      </w:r>
      <w:r w:rsidRPr="000313E7">
        <w:rPr>
          <w:rFonts w:ascii="Calibri" w:hAnsi="Calibri" w:cs="Tahoma"/>
          <w:b/>
          <w:sz w:val="28"/>
          <w:szCs w:val="28"/>
        </w:rPr>
        <w:tab/>
      </w:r>
      <w:r w:rsidR="00BC150E" w:rsidRPr="000313E7">
        <w:rPr>
          <w:rFonts w:ascii="Calibri" w:hAnsi="Calibri"/>
          <w:b/>
          <w:bCs/>
          <w:sz w:val="28"/>
          <w:szCs w:val="28"/>
        </w:rPr>
        <w:t>ICAL (i-Calendar)</w:t>
      </w:r>
    </w:p>
    <w:p w:rsidR="00C77941" w:rsidRPr="000313E7" w:rsidRDefault="00C77941" w:rsidP="00C77941">
      <w:pPr>
        <w:spacing w:line="280" w:lineRule="exact"/>
        <w:ind w:left="720"/>
        <w:jc w:val="both"/>
        <w:rPr>
          <w:rFonts w:ascii="Calibri" w:hAnsi="Calibri" w:cs="Arial"/>
          <w:bCs/>
          <w:sz w:val="22"/>
          <w:szCs w:val="22"/>
        </w:rPr>
      </w:pPr>
      <w:r w:rsidRPr="000313E7">
        <w:rPr>
          <w:rFonts w:ascii="Calibri" w:hAnsi="Calibri" w:cs="Arial"/>
          <w:bCs/>
          <w:sz w:val="22"/>
          <w:szCs w:val="22"/>
        </w:rPr>
        <w:t>Duration</w:t>
      </w:r>
      <w:r w:rsidRPr="000313E7">
        <w:rPr>
          <w:rFonts w:ascii="Calibri" w:hAnsi="Calibri" w:cs="Arial"/>
          <w:bCs/>
          <w:sz w:val="22"/>
          <w:szCs w:val="22"/>
        </w:rPr>
        <w:tab/>
        <w:t xml:space="preserve">: </w:t>
      </w:r>
      <w:r w:rsidR="00BC150E" w:rsidRPr="000313E7">
        <w:rPr>
          <w:rFonts w:ascii="Calibri" w:hAnsi="Calibri" w:cs="Arial"/>
          <w:bCs/>
          <w:sz w:val="22"/>
          <w:szCs w:val="22"/>
        </w:rPr>
        <w:t>Jul 2010 – Dec 2010</w:t>
      </w:r>
    </w:p>
    <w:p w:rsidR="00C77941" w:rsidRPr="000313E7" w:rsidRDefault="00C77941" w:rsidP="00C77941">
      <w:pPr>
        <w:spacing w:line="280" w:lineRule="exact"/>
        <w:ind w:left="720"/>
        <w:jc w:val="both"/>
        <w:rPr>
          <w:rFonts w:ascii="Calibri" w:hAnsi="Calibri" w:cs="Arial"/>
          <w:bCs/>
          <w:sz w:val="22"/>
          <w:szCs w:val="22"/>
        </w:rPr>
      </w:pPr>
      <w:r w:rsidRPr="000313E7">
        <w:rPr>
          <w:rFonts w:ascii="Calibri" w:hAnsi="Calibri" w:cs="Arial"/>
          <w:bCs/>
          <w:sz w:val="22"/>
          <w:szCs w:val="22"/>
        </w:rPr>
        <w:t>Role</w:t>
      </w:r>
      <w:r w:rsidRPr="000313E7">
        <w:rPr>
          <w:rFonts w:ascii="Calibri" w:hAnsi="Calibri" w:cs="Arial"/>
          <w:bCs/>
          <w:sz w:val="22"/>
          <w:szCs w:val="22"/>
        </w:rPr>
        <w:tab/>
      </w:r>
      <w:r w:rsidRPr="000313E7">
        <w:rPr>
          <w:rFonts w:ascii="Calibri" w:hAnsi="Calibri" w:cs="Arial"/>
          <w:bCs/>
          <w:sz w:val="22"/>
          <w:szCs w:val="22"/>
        </w:rPr>
        <w:tab/>
        <w:t>: Application Dev</w:t>
      </w:r>
      <w:r w:rsidR="009D5A4A">
        <w:rPr>
          <w:rFonts w:ascii="Calibri" w:hAnsi="Calibri" w:cs="Arial"/>
          <w:bCs/>
          <w:sz w:val="22"/>
          <w:szCs w:val="22"/>
        </w:rPr>
        <w:t>e</w:t>
      </w:r>
      <w:r w:rsidRPr="000313E7">
        <w:rPr>
          <w:rFonts w:ascii="Calibri" w:hAnsi="Calibri" w:cs="Arial"/>
          <w:bCs/>
          <w:sz w:val="22"/>
          <w:szCs w:val="22"/>
        </w:rPr>
        <w:t>loper, Designer</w:t>
      </w:r>
    </w:p>
    <w:p w:rsidR="00C77941" w:rsidRPr="000313E7" w:rsidRDefault="00C77941" w:rsidP="00C77941">
      <w:pPr>
        <w:spacing w:line="280" w:lineRule="exact"/>
        <w:ind w:left="720"/>
        <w:jc w:val="both"/>
        <w:rPr>
          <w:rFonts w:ascii="Calibri" w:hAnsi="Calibri" w:cs="Arial"/>
          <w:bCs/>
          <w:sz w:val="22"/>
          <w:szCs w:val="22"/>
        </w:rPr>
      </w:pPr>
      <w:r w:rsidRPr="000313E7">
        <w:rPr>
          <w:rFonts w:ascii="Calibri" w:hAnsi="Calibri" w:cs="Arial"/>
          <w:bCs/>
          <w:sz w:val="22"/>
          <w:szCs w:val="22"/>
        </w:rPr>
        <w:t>Team Size</w:t>
      </w:r>
      <w:r w:rsidRPr="000313E7">
        <w:rPr>
          <w:rFonts w:ascii="Calibri" w:hAnsi="Calibri" w:cs="Arial"/>
          <w:bCs/>
          <w:sz w:val="22"/>
          <w:szCs w:val="22"/>
        </w:rPr>
        <w:tab/>
        <w:t xml:space="preserve">: </w:t>
      </w:r>
      <w:r w:rsidR="004F4BCE" w:rsidRPr="000313E7">
        <w:rPr>
          <w:rFonts w:ascii="Calibri" w:hAnsi="Calibri" w:cs="Arial"/>
          <w:bCs/>
          <w:sz w:val="22"/>
          <w:szCs w:val="22"/>
        </w:rPr>
        <w:t>Four</w:t>
      </w:r>
    </w:p>
    <w:p w:rsidR="00A84C32" w:rsidRDefault="00C77941" w:rsidP="00C77941">
      <w:pPr>
        <w:spacing w:line="280" w:lineRule="exact"/>
        <w:ind w:left="2160" w:hanging="1440"/>
        <w:jc w:val="both"/>
        <w:rPr>
          <w:rFonts w:ascii="Calibri" w:hAnsi="Calibri"/>
          <w:sz w:val="22"/>
          <w:szCs w:val="22"/>
        </w:rPr>
      </w:pPr>
      <w:r w:rsidRPr="000313E7">
        <w:rPr>
          <w:rFonts w:ascii="Calibri" w:hAnsi="Calibri" w:cs="Arial"/>
          <w:bCs/>
          <w:sz w:val="22"/>
          <w:szCs w:val="22"/>
        </w:rPr>
        <w:t>Environment</w:t>
      </w:r>
      <w:r w:rsidRPr="000313E7">
        <w:rPr>
          <w:rFonts w:ascii="Calibri" w:hAnsi="Calibri" w:cs="Arial"/>
          <w:bCs/>
          <w:sz w:val="22"/>
          <w:szCs w:val="22"/>
        </w:rPr>
        <w:tab/>
        <w:t>:</w:t>
      </w:r>
      <w:r w:rsidRPr="000313E7">
        <w:rPr>
          <w:rFonts w:ascii="Calibri" w:hAnsi="Calibri" w:cs="Arial"/>
          <w:b/>
          <w:bCs/>
          <w:sz w:val="22"/>
          <w:szCs w:val="22"/>
        </w:rPr>
        <w:t xml:space="preserve"> </w:t>
      </w:r>
      <w:r w:rsidRPr="000313E7">
        <w:rPr>
          <w:rFonts w:ascii="Calibri" w:hAnsi="Calibri"/>
          <w:sz w:val="22"/>
          <w:szCs w:val="22"/>
        </w:rPr>
        <w:t xml:space="preserve">VisualForce(Page, Component), APEX(Class, Trigger, Test Class), SOQL, Workflows, </w:t>
      </w:r>
    </w:p>
    <w:p w:rsidR="00C77941" w:rsidRPr="000313E7" w:rsidRDefault="00A84C32" w:rsidP="00A84C32">
      <w:pPr>
        <w:spacing w:line="280" w:lineRule="exact"/>
        <w:ind w:left="2160" w:firstLine="90"/>
        <w:jc w:val="both"/>
        <w:rPr>
          <w:rFonts w:ascii="Calibri" w:hAnsi="Calibri" w:cs="Arial"/>
          <w:bCs/>
          <w:sz w:val="22"/>
          <w:szCs w:val="22"/>
        </w:rPr>
      </w:pPr>
      <w:r>
        <w:rPr>
          <w:rFonts w:ascii="Calibri" w:hAnsi="Calibri"/>
          <w:sz w:val="22"/>
          <w:szCs w:val="22"/>
        </w:rPr>
        <w:t xml:space="preserve"> </w:t>
      </w:r>
      <w:r w:rsidR="00C77941" w:rsidRPr="000313E7">
        <w:rPr>
          <w:rFonts w:ascii="Calibri" w:hAnsi="Calibri"/>
          <w:sz w:val="22"/>
          <w:szCs w:val="22"/>
        </w:rPr>
        <w:t xml:space="preserve">JavaScript, JQuery, CSS, HTML, </w:t>
      </w:r>
      <w:r w:rsidR="00C77941" w:rsidRPr="000313E7">
        <w:rPr>
          <w:rFonts w:ascii="Calibri" w:hAnsi="Calibri"/>
          <w:bCs/>
          <w:sz w:val="22"/>
          <w:szCs w:val="22"/>
        </w:rPr>
        <w:t>Force.com Eclipse IDE</w:t>
      </w:r>
      <w:r w:rsidR="00C77941" w:rsidRPr="000313E7">
        <w:rPr>
          <w:rFonts w:ascii="Calibri" w:hAnsi="Calibri" w:cs="Arial"/>
          <w:bCs/>
          <w:sz w:val="22"/>
          <w:szCs w:val="22"/>
        </w:rPr>
        <w:t>, Apex Data Loader, Windows-7</w:t>
      </w:r>
    </w:p>
    <w:p w:rsidR="00B8683B" w:rsidRPr="007E7E16" w:rsidRDefault="00B8683B" w:rsidP="00B8683B">
      <w:pPr>
        <w:ind w:left="2160" w:hanging="1440"/>
        <w:jc w:val="both"/>
        <w:rPr>
          <w:rFonts w:ascii="Verdana" w:hAnsi="Verdana" w:cs="Arial"/>
          <w:sz w:val="4"/>
          <w:szCs w:val="20"/>
        </w:rPr>
      </w:pPr>
    </w:p>
    <w:p w:rsidR="00C77941" w:rsidRPr="00B3313E" w:rsidRDefault="00C77941" w:rsidP="00C77941">
      <w:pPr>
        <w:jc w:val="both"/>
        <w:rPr>
          <w:rFonts w:ascii="Verdana" w:hAnsi="Verdana"/>
          <w:b/>
          <w:sz w:val="2"/>
          <w:szCs w:val="20"/>
          <w:u w:val="single"/>
        </w:rPr>
      </w:pPr>
    </w:p>
    <w:p w:rsidR="00C77941" w:rsidRPr="000313E7" w:rsidRDefault="00C77941" w:rsidP="00C77941">
      <w:pPr>
        <w:rPr>
          <w:rFonts w:ascii="Calibri" w:hAnsi="Calibri"/>
          <w:b/>
          <w:szCs w:val="22"/>
        </w:rPr>
      </w:pPr>
      <w:r w:rsidRPr="000313E7">
        <w:rPr>
          <w:rFonts w:ascii="Calibri" w:hAnsi="Calibri"/>
          <w:b/>
          <w:sz w:val="22"/>
          <w:szCs w:val="22"/>
        </w:rPr>
        <w:t>Synopsis:</w:t>
      </w:r>
    </w:p>
    <w:p w:rsidR="00E17CD8" w:rsidRPr="000313E7" w:rsidRDefault="00BC150E" w:rsidP="007E7E16">
      <w:pPr>
        <w:numPr>
          <w:ilvl w:val="0"/>
          <w:numId w:val="41"/>
        </w:numPr>
        <w:suppressAutoHyphens w:val="0"/>
        <w:spacing w:line="280" w:lineRule="exact"/>
        <w:ind w:left="450" w:right="-619" w:hanging="270"/>
        <w:jc w:val="both"/>
        <w:rPr>
          <w:rFonts w:ascii="Calibri" w:hAnsi="Calibri" w:cs="Arial"/>
          <w:bCs/>
          <w:sz w:val="22"/>
          <w:szCs w:val="20"/>
          <w:lang w:eastAsia="en-US"/>
        </w:rPr>
      </w:pPr>
      <w:r w:rsidRPr="000313E7">
        <w:rPr>
          <w:rFonts w:ascii="Calibri" w:hAnsi="Calibri" w:cs="Arial"/>
          <w:b/>
          <w:bCs/>
          <w:sz w:val="22"/>
          <w:szCs w:val="20"/>
          <w:lang w:eastAsia="en-US"/>
        </w:rPr>
        <w:t xml:space="preserve">iCal </w:t>
      </w:r>
      <w:r w:rsidRPr="000313E7">
        <w:rPr>
          <w:rFonts w:ascii="Calibri" w:hAnsi="Calibri" w:cs="Arial"/>
          <w:bCs/>
          <w:sz w:val="22"/>
          <w:szCs w:val="20"/>
          <w:lang w:eastAsia="en-US"/>
        </w:rPr>
        <w:t xml:space="preserve">is a Customized Event Management System that helps any organization managing the Task, Event and Activity. </w:t>
      </w:r>
    </w:p>
    <w:p w:rsidR="00E17CD8" w:rsidRPr="000313E7" w:rsidRDefault="00BC150E" w:rsidP="00E17CD8">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It</w:t>
      </w:r>
      <w:r w:rsidR="00E17CD8" w:rsidRPr="000313E7">
        <w:rPr>
          <w:rFonts w:ascii="Calibri" w:hAnsi="Calibri" w:cs="Arial"/>
          <w:bCs/>
          <w:sz w:val="22"/>
          <w:szCs w:val="20"/>
          <w:lang w:eastAsia="en-US"/>
        </w:rPr>
        <w:t xml:space="preserve"> i</w:t>
      </w:r>
      <w:r w:rsidRPr="000313E7">
        <w:rPr>
          <w:rFonts w:ascii="Calibri" w:hAnsi="Calibri" w:cs="Arial"/>
          <w:bCs/>
          <w:sz w:val="22"/>
          <w:szCs w:val="20"/>
          <w:lang w:eastAsia="en-US"/>
        </w:rPr>
        <w:t xml:space="preserve">s designed to customize the User interface in different Calendar view. </w:t>
      </w:r>
    </w:p>
    <w:p w:rsidR="00E17CD8" w:rsidRPr="000313E7" w:rsidRDefault="00BC150E" w:rsidP="00E17CD8">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 xml:space="preserve">It has Monthly, Weekly, Daily, AM/PM, Hourly view. With all Drag and Drop facilities and easy Event/Task creation process helps the organization level users to plan their work effectively. </w:t>
      </w:r>
    </w:p>
    <w:p w:rsidR="00C77941" w:rsidRPr="000313E7" w:rsidRDefault="00BC150E" w:rsidP="00E17CD8">
      <w:pPr>
        <w:numPr>
          <w:ilvl w:val="0"/>
          <w:numId w:val="41"/>
        </w:numPr>
        <w:suppressAutoHyphens w:val="0"/>
        <w:spacing w:line="280" w:lineRule="exact"/>
        <w:ind w:left="450" w:right="-151" w:hanging="270"/>
        <w:jc w:val="both"/>
        <w:rPr>
          <w:rFonts w:ascii="Calibri" w:hAnsi="Calibri" w:cs="Arial"/>
          <w:bCs/>
          <w:sz w:val="22"/>
          <w:szCs w:val="20"/>
          <w:lang w:eastAsia="en-US"/>
        </w:rPr>
      </w:pPr>
      <w:r w:rsidRPr="000313E7">
        <w:rPr>
          <w:rFonts w:ascii="Calibri" w:hAnsi="Calibri" w:cs="Arial"/>
          <w:bCs/>
          <w:sz w:val="22"/>
          <w:szCs w:val="20"/>
          <w:lang w:eastAsia="en-US"/>
        </w:rPr>
        <w:t xml:space="preserve">Finally it is converted to the </w:t>
      </w:r>
      <w:r w:rsidRPr="000313E7">
        <w:rPr>
          <w:rFonts w:ascii="Calibri" w:hAnsi="Calibri" w:cs="Arial"/>
          <w:b/>
          <w:bCs/>
          <w:sz w:val="22"/>
          <w:szCs w:val="20"/>
          <w:lang w:eastAsia="en-US"/>
        </w:rPr>
        <w:t>.ics</w:t>
      </w:r>
      <w:r w:rsidRPr="000313E7">
        <w:rPr>
          <w:rFonts w:ascii="Calibri" w:hAnsi="Calibri" w:cs="Arial"/>
          <w:bCs/>
          <w:sz w:val="22"/>
          <w:szCs w:val="20"/>
          <w:lang w:eastAsia="en-US"/>
        </w:rPr>
        <w:t xml:space="preserve"> format &amp; it is integrated to the Google Calendar, Other Calendars</w:t>
      </w:r>
      <w:r w:rsidR="00C77941" w:rsidRPr="000313E7">
        <w:rPr>
          <w:rFonts w:ascii="Calibri" w:hAnsi="Calibri" w:cs="Arial"/>
          <w:bCs/>
          <w:sz w:val="22"/>
          <w:szCs w:val="20"/>
          <w:lang w:eastAsia="en-US"/>
        </w:rPr>
        <w:t>.</w:t>
      </w:r>
    </w:p>
    <w:p w:rsidR="00C77941" w:rsidRPr="007E7E16" w:rsidRDefault="00C77941" w:rsidP="00C77941">
      <w:pPr>
        <w:suppressAutoHyphens w:val="0"/>
        <w:ind w:right="-634"/>
        <w:jc w:val="both"/>
        <w:rPr>
          <w:rFonts w:ascii="Verdana" w:hAnsi="Verdana" w:cs="Arial"/>
          <w:b/>
          <w:bCs/>
          <w:sz w:val="8"/>
          <w:szCs w:val="20"/>
          <w:lang w:eastAsia="en-US"/>
        </w:rPr>
      </w:pPr>
    </w:p>
    <w:p w:rsidR="00C77941" w:rsidRPr="000313E7" w:rsidRDefault="00C77941" w:rsidP="00C77941">
      <w:pPr>
        <w:suppressAutoHyphens w:val="0"/>
        <w:spacing w:line="300" w:lineRule="exact"/>
        <w:ind w:right="-630"/>
        <w:jc w:val="both"/>
        <w:rPr>
          <w:rFonts w:ascii="Calibri" w:hAnsi="Calibri" w:cs="Arial"/>
          <w:b/>
          <w:bCs/>
          <w:sz w:val="22"/>
          <w:szCs w:val="20"/>
          <w:lang w:eastAsia="en-US"/>
        </w:rPr>
      </w:pPr>
      <w:r w:rsidRPr="000313E7">
        <w:rPr>
          <w:rFonts w:ascii="Calibri" w:hAnsi="Calibri" w:cs="Arial"/>
          <w:b/>
          <w:bCs/>
          <w:sz w:val="22"/>
          <w:szCs w:val="20"/>
          <w:lang w:eastAsia="en-US"/>
        </w:rPr>
        <w:t>Roles &amp; Responsibilities:</w:t>
      </w:r>
    </w:p>
    <w:p w:rsidR="00614866" w:rsidRPr="000313E7" w:rsidRDefault="00614866" w:rsidP="00236A71">
      <w:pPr>
        <w:numPr>
          <w:ilvl w:val="0"/>
          <w:numId w:val="34"/>
        </w:numPr>
        <w:suppressAutoHyphens w:val="0"/>
        <w:spacing w:line="280" w:lineRule="atLeast"/>
        <w:ind w:left="461" w:right="-11" w:hanging="274"/>
        <w:jc w:val="both"/>
        <w:rPr>
          <w:rFonts w:ascii="Calibri" w:hAnsi="Calibri" w:cs="Arial"/>
          <w:bCs/>
          <w:sz w:val="22"/>
          <w:szCs w:val="20"/>
          <w:lang w:eastAsia="en-US"/>
        </w:rPr>
      </w:pPr>
      <w:r w:rsidRPr="000313E7">
        <w:rPr>
          <w:rFonts w:ascii="Calibri" w:hAnsi="Calibri" w:cs="Arial"/>
          <w:bCs/>
          <w:sz w:val="22"/>
          <w:szCs w:val="20"/>
          <w:lang w:eastAsia="en-US"/>
        </w:rPr>
        <w:t>Understanding the business requirements.</w:t>
      </w:r>
    </w:p>
    <w:p w:rsidR="00614866" w:rsidRPr="000313E7" w:rsidRDefault="00972E15" w:rsidP="00236A71">
      <w:pPr>
        <w:numPr>
          <w:ilvl w:val="0"/>
          <w:numId w:val="34"/>
        </w:numPr>
        <w:suppressAutoHyphens w:val="0"/>
        <w:spacing w:line="280" w:lineRule="atLeast"/>
        <w:ind w:left="461" w:right="-558" w:hanging="274"/>
        <w:jc w:val="both"/>
        <w:rPr>
          <w:rFonts w:ascii="Calibri" w:hAnsi="Calibri" w:cs="Arial"/>
          <w:bCs/>
          <w:sz w:val="22"/>
          <w:szCs w:val="20"/>
          <w:lang w:eastAsia="en-US"/>
        </w:rPr>
      </w:pPr>
      <w:r>
        <w:rPr>
          <w:rFonts w:ascii="Calibri" w:hAnsi="Calibri" w:cs="Arial"/>
          <w:bCs/>
          <w:sz w:val="22"/>
          <w:szCs w:val="20"/>
          <w:lang w:eastAsia="en-US"/>
        </w:rPr>
        <w:t>Developed Visualforce P</w:t>
      </w:r>
      <w:r w:rsidR="00614866" w:rsidRPr="000313E7">
        <w:rPr>
          <w:rFonts w:ascii="Calibri" w:hAnsi="Calibri" w:cs="Arial"/>
          <w:bCs/>
          <w:sz w:val="22"/>
          <w:szCs w:val="20"/>
          <w:lang w:eastAsia="en-US"/>
        </w:rPr>
        <w:t>ages, Components, Apex Class, Triggers, Custom Settings, Custom Labels.</w:t>
      </w:r>
    </w:p>
    <w:p w:rsidR="00614866" w:rsidRPr="000313E7" w:rsidRDefault="00614866" w:rsidP="00236A71">
      <w:pPr>
        <w:numPr>
          <w:ilvl w:val="0"/>
          <w:numId w:val="34"/>
        </w:numPr>
        <w:suppressAutoHyphens w:val="0"/>
        <w:spacing w:line="280" w:lineRule="atLeast"/>
        <w:ind w:left="461" w:right="-648" w:hanging="274"/>
        <w:jc w:val="both"/>
        <w:rPr>
          <w:rFonts w:ascii="Calibri" w:hAnsi="Calibri" w:cs="Arial"/>
          <w:bCs/>
          <w:sz w:val="22"/>
          <w:szCs w:val="20"/>
          <w:lang w:eastAsia="en-US"/>
        </w:rPr>
      </w:pPr>
      <w:r w:rsidRPr="000313E7">
        <w:rPr>
          <w:rFonts w:ascii="Calibri" w:hAnsi="Calibri" w:cs="Arial"/>
          <w:bCs/>
          <w:sz w:val="22"/>
          <w:szCs w:val="20"/>
          <w:lang w:eastAsia="en-US"/>
        </w:rPr>
        <w:t>Defined Lookup, Master-detail relationships on the objects to establish connectivity among objects.</w:t>
      </w:r>
    </w:p>
    <w:p w:rsidR="00614866" w:rsidRPr="000313E7" w:rsidRDefault="00614866" w:rsidP="00236A71">
      <w:pPr>
        <w:numPr>
          <w:ilvl w:val="0"/>
          <w:numId w:val="34"/>
        </w:numPr>
        <w:suppressAutoHyphens w:val="0"/>
        <w:spacing w:line="280" w:lineRule="atLeast"/>
        <w:ind w:left="461" w:right="-198" w:hanging="274"/>
        <w:jc w:val="both"/>
        <w:rPr>
          <w:rFonts w:ascii="Calibri" w:hAnsi="Calibri" w:cs="Arial"/>
          <w:bCs/>
          <w:sz w:val="22"/>
          <w:szCs w:val="20"/>
          <w:lang w:eastAsia="en-US"/>
        </w:rPr>
      </w:pPr>
      <w:r w:rsidRPr="000313E7">
        <w:rPr>
          <w:rFonts w:ascii="Calibri" w:hAnsi="Calibri" w:cs="Arial"/>
          <w:bCs/>
          <w:sz w:val="22"/>
          <w:szCs w:val="20"/>
          <w:lang w:eastAsia="en-US"/>
        </w:rPr>
        <w:t>Created Workflow Rules, Validation rules and defined related Tasks, Email Alerts, Field updates to implement business logic</w:t>
      </w:r>
    </w:p>
    <w:p w:rsidR="00614866" w:rsidRPr="000313E7" w:rsidRDefault="00614866" w:rsidP="00236A71">
      <w:pPr>
        <w:numPr>
          <w:ilvl w:val="0"/>
          <w:numId w:val="34"/>
        </w:numPr>
        <w:suppressAutoHyphens w:val="0"/>
        <w:spacing w:line="280" w:lineRule="atLeast"/>
        <w:ind w:left="461" w:right="-378" w:hanging="274"/>
        <w:jc w:val="both"/>
        <w:rPr>
          <w:rFonts w:ascii="Calibri" w:hAnsi="Calibri" w:cs="Arial"/>
          <w:bCs/>
          <w:sz w:val="22"/>
          <w:szCs w:val="20"/>
          <w:lang w:eastAsia="en-US"/>
        </w:rPr>
      </w:pPr>
      <w:r w:rsidRPr="000313E7">
        <w:rPr>
          <w:rFonts w:ascii="Calibri" w:hAnsi="Calibri" w:cs="Arial"/>
          <w:bCs/>
          <w:sz w:val="22"/>
          <w:szCs w:val="20"/>
          <w:lang w:eastAsia="en-US"/>
        </w:rPr>
        <w:t>Involved in creating Users, Profiles, Applications, Custom Objects, Custom Fields, Custom Tabs, Record Types.</w:t>
      </w:r>
    </w:p>
    <w:p w:rsidR="00614866" w:rsidRPr="000313E7" w:rsidRDefault="00614866" w:rsidP="00236A71">
      <w:pPr>
        <w:numPr>
          <w:ilvl w:val="0"/>
          <w:numId w:val="34"/>
        </w:numPr>
        <w:suppressAutoHyphens w:val="0"/>
        <w:spacing w:line="280" w:lineRule="atLeast"/>
        <w:ind w:left="461" w:right="-11" w:hanging="274"/>
        <w:jc w:val="both"/>
        <w:rPr>
          <w:rFonts w:ascii="Calibri" w:hAnsi="Calibri" w:cs="Arial"/>
          <w:bCs/>
          <w:sz w:val="22"/>
          <w:szCs w:val="20"/>
          <w:lang w:eastAsia="en-US"/>
        </w:rPr>
      </w:pPr>
      <w:r w:rsidRPr="000313E7">
        <w:rPr>
          <w:rFonts w:ascii="Calibri" w:hAnsi="Calibri" w:cs="Arial"/>
          <w:bCs/>
          <w:sz w:val="22"/>
          <w:szCs w:val="20"/>
          <w:lang w:eastAsia="en-US"/>
        </w:rPr>
        <w:t>Written Test Cases for specified enhancements.</w:t>
      </w:r>
    </w:p>
    <w:p w:rsidR="00964912" w:rsidRPr="00C858E2" w:rsidRDefault="00964912" w:rsidP="00964912">
      <w:pPr>
        <w:pStyle w:val="Heading1"/>
        <w:pBdr>
          <w:bottom w:val="single" w:sz="4" w:space="1" w:color="000000"/>
        </w:pBdr>
        <w:rPr>
          <w:rFonts w:ascii="Copperplate Gothic Light" w:hAnsi="Copperplate Gothic Light"/>
          <w:b w:val="0"/>
          <w:sz w:val="22"/>
          <w:szCs w:val="22"/>
        </w:rPr>
      </w:pPr>
      <w:r w:rsidRPr="00A50C3B">
        <w:rPr>
          <w:rFonts w:ascii="Copperplate Gothic Light" w:hAnsi="Copperplate Gothic Light"/>
          <w:b w:val="0"/>
          <w:bCs w:val="0"/>
          <w:sz w:val="22"/>
          <w:szCs w:val="22"/>
        </w:rPr>
        <w:t>P</w:t>
      </w:r>
      <w:r>
        <w:rPr>
          <w:rFonts w:ascii="Copperplate Gothic Light" w:hAnsi="Copperplate Gothic Light"/>
          <w:b w:val="0"/>
          <w:bCs w:val="0"/>
          <w:sz w:val="22"/>
          <w:szCs w:val="22"/>
        </w:rPr>
        <w:t>ersonal Details</w:t>
      </w:r>
    </w:p>
    <w:p w:rsidR="00A50C3B" w:rsidRPr="00F25F75" w:rsidRDefault="00A50C3B" w:rsidP="00583361">
      <w:pPr>
        <w:jc w:val="both"/>
        <w:rPr>
          <w:rFonts w:ascii="Verdana" w:hAnsi="Verdana"/>
          <w:b/>
          <w:sz w:val="10"/>
          <w:szCs w:val="20"/>
          <w:u w:val="single"/>
        </w:rPr>
      </w:pPr>
    </w:p>
    <w:p w:rsidR="00F25F75" w:rsidRPr="000313E7" w:rsidRDefault="00F25F75" w:rsidP="00F25F75">
      <w:pPr>
        <w:spacing w:line="300" w:lineRule="exact"/>
        <w:ind w:left="720" w:firstLine="720"/>
        <w:rPr>
          <w:rFonts w:ascii="Calibri" w:hAnsi="Calibri"/>
          <w:sz w:val="22"/>
          <w:szCs w:val="20"/>
        </w:rPr>
      </w:pPr>
      <w:r w:rsidRPr="000313E7">
        <w:rPr>
          <w:rFonts w:ascii="Calibri" w:hAnsi="Calibri"/>
          <w:b/>
          <w:sz w:val="22"/>
          <w:szCs w:val="20"/>
        </w:rPr>
        <w:t>D</w:t>
      </w:r>
      <w:r w:rsidRPr="000313E7">
        <w:rPr>
          <w:rFonts w:ascii="Calibri" w:hAnsi="Calibri"/>
          <w:b/>
          <w:bCs/>
          <w:sz w:val="22"/>
          <w:szCs w:val="20"/>
        </w:rPr>
        <w:t>ate of Birth</w:t>
      </w:r>
      <w:r w:rsidRPr="000313E7">
        <w:rPr>
          <w:rFonts w:ascii="Calibri" w:hAnsi="Calibri"/>
          <w:b/>
          <w:bCs/>
          <w:sz w:val="22"/>
          <w:szCs w:val="20"/>
        </w:rPr>
        <w:tab/>
      </w:r>
      <w:r w:rsidRPr="000313E7">
        <w:rPr>
          <w:rFonts w:ascii="Calibri" w:hAnsi="Calibri"/>
          <w:b/>
          <w:bCs/>
          <w:sz w:val="22"/>
          <w:szCs w:val="20"/>
        </w:rPr>
        <w:tab/>
        <w:t>:</w:t>
      </w:r>
      <w:r w:rsidRPr="000313E7">
        <w:rPr>
          <w:rFonts w:ascii="Calibri" w:hAnsi="Calibri"/>
          <w:bCs/>
          <w:sz w:val="22"/>
          <w:szCs w:val="20"/>
        </w:rPr>
        <w:t xml:space="preserve"> </w:t>
      </w:r>
      <w:r w:rsidRPr="000313E7">
        <w:rPr>
          <w:rFonts w:ascii="Calibri" w:hAnsi="Calibri"/>
          <w:bCs/>
          <w:sz w:val="22"/>
          <w:szCs w:val="20"/>
        </w:rPr>
        <w:tab/>
      </w:r>
      <w:r w:rsidRPr="000313E7">
        <w:rPr>
          <w:rFonts w:ascii="Calibri" w:hAnsi="Calibri"/>
          <w:sz w:val="22"/>
          <w:szCs w:val="20"/>
        </w:rPr>
        <w:t>04-</w:t>
      </w:r>
      <w:r w:rsidR="00E17CD8" w:rsidRPr="000313E7">
        <w:rPr>
          <w:rFonts w:ascii="Calibri" w:hAnsi="Calibri"/>
          <w:sz w:val="22"/>
          <w:szCs w:val="20"/>
        </w:rPr>
        <w:t>Jul</w:t>
      </w:r>
      <w:r w:rsidRPr="000313E7">
        <w:rPr>
          <w:rFonts w:ascii="Calibri" w:hAnsi="Calibri"/>
          <w:sz w:val="22"/>
          <w:szCs w:val="20"/>
        </w:rPr>
        <w:t>-1983</w:t>
      </w:r>
    </w:p>
    <w:p w:rsidR="00F25F75" w:rsidRPr="000313E7" w:rsidRDefault="00F25F75" w:rsidP="00F25F75">
      <w:pPr>
        <w:spacing w:line="300" w:lineRule="exact"/>
        <w:ind w:left="720" w:firstLine="720"/>
        <w:rPr>
          <w:rFonts w:ascii="Calibri" w:hAnsi="Calibri"/>
          <w:bCs/>
          <w:sz w:val="22"/>
          <w:szCs w:val="20"/>
        </w:rPr>
      </w:pPr>
      <w:r w:rsidRPr="000313E7">
        <w:rPr>
          <w:rFonts w:ascii="Calibri" w:hAnsi="Calibri"/>
          <w:b/>
          <w:bCs/>
          <w:sz w:val="22"/>
          <w:szCs w:val="20"/>
        </w:rPr>
        <w:t>Gender/Status</w:t>
      </w:r>
      <w:r w:rsidR="00E17CD8" w:rsidRPr="000313E7">
        <w:rPr>
          <w:rFonts w:ascii="Calibri" w:hAnsi="Calibri"/>
          <w:b/>
          <w:bCs/>
          <w:sz w:val="22"/>
          <w:szCs w:val="20"/>
        </w:rPr>
        <w:tab/>
      </w:r>
      <w:r w:rsidRPr="000313E7">
        <w:rPr>
          <w:rFonts w:ascii="Calibri" w:hAnsi="Calibri"/>
          <w:b/>
          <w:bCs/>
          <w:sz w:val="22"/>
          <w:szCs w:val="20"/>
        </w:rPr>
        <w:tab/>
        <w:t>:</w:t>
      </w:r>
      <w:r w:rsidRPr="000313E7">
        <w:rPr>
          <w:rFonts w:ascii="Calibri" w:hAnsi="Calibri"/>
          <w:bCs/>
          <w:sz w:val="22"/>
          <w:szCs w:val="20"/>
        </w:rPr>
        <w:t xml:space="preserve"> </w:t>
      </w:r>
      <w:r w:rsidRPr="000313E7">
        <w:rPr>
          <w:rFonts w:ascii="Calibri" w:hAnsi="Calibri"/>
          <w:bCs/>
          <w:sz w:val="22"/>
          <w:szCs w:val="20"/>
        </w:rPr>
        <w:tab/>
        <w:t xml:space="preserve">Male / </w:t>
      </w:r>
      <w:r w:rsidR="003E5CC0" w:rsidRPr="000313E7">
        <w:rPr>
          <w:rFonts w:ascii="Calibri" w:hAnsi="Calibri"/>
          <w:bCs/>
          <w:sz w:val="22"/>
          <w:szCs w:val="20"/>
        </w:rPr>
        <w:t>Married</w:t>
      </w:r>
    </w:p>
    <w:p w:rsidR="00F25F75" w:rsidRPr="000313E7" w:rsidRDefault="00F25F75" w:rsidP="00F25F75">
      <w:pPr>
        <w:spacing w:line="300" w:lineRule="exact"/>
        <w:ind w:left="720" w:firstLine="720"/>
        <w:rPr>
          <w:rFonts w:ascii="Calibri" w:hAnsi="Calibri"/>
          <w:bCs/>
          <w:sz w:val="22"/>
          <w:szCs w:val="20"/>
        </w:rPr>
      </w:pPr>
      <w:r w:rsidRPr="000313E7">
        <w:rPr>
          <w:rFonts w:ascii="Calibri" w:hAnsi="Calibri"/>
          <w:b/>
          <w:sz w:val="22"/>
          <w:szCs w:val="20"/>
        </w:rPr>
        <w:t>Nationality</w:t>
      </w:r>
      <w:r w:rsidRPr="000313E7">
        <w:rPr>
          <w:rFonts w:ascii="Calibri" w:hAnsi="Calibri"/>
          <w:b/>
          <w:sz w:val="22"/>
          <w:szCs w:val="20"/>
        </w:rPr>
        <w:tab/>
      </w:r>
      <w:r w:rsidRPr="000313E7">
        <w:rPr>
          <w:rFonts w:ascii="Calibri" w:hAnsi="Calibri"/>
          <w:b/>
          <w:sz w:val="22"/>
          <w:szCs w:val="20"/>
        </w:rPr>
        <w:tab/>
        <w:t>:</w:t>
      </w:r>
      <w:r w:rsidRPr="000313E7">
        <w:rPr>
          <w:rFonts w:ascii="Calibri" w:hAnsi="Calibri"/>
          <w:b/>
          <w:sz w:val="22"/>
          <w:szCs w:val="20"/>
        </w:rPr>
        <w:tab/>
      </w:r>
      <w:r w:rsidRPr="000313E7">
        <w:rPr>
          <w:rFonts w:ascii="Calibri" w:hAnsi="Calibri"/>
          <w:bCs/>
          <w:sz w:val="22"/>
          <w:szCs w:val="20"/>
        </w:rPr>
        <w:t>Indian</w:t>
      </w:r>
    </w:p>
    <w:p w:rsidR="00F25F75" w:rsidRPr="000313E7" w:rsidRDefault="00F25F75" w:rsidP="00F25F75">
      <w:pPr>
        <w:spacing w:line="300" w:lineRule="exact"/>
        <w:ind w:left="720" w:firstLine="720"/>
        <w:rPr>
          <w:rFonts w:ascii="Calibri" w:hAnsi="Calibri" w:cs="Arial"/>
          <w:b/>
          <w:sz w:val="22"/>
          <w:szCs w:val="20"/>
        </w:rPr>
      </w:pPr>
      <w:r w:rsidRPr="000313E7">
        <w:rPr>
          <w:rFonts w:ascii="Calibri" w:hAnsi="Calibri"/>
          <w:b/>
          <w:bCs/>
          <w:sz w:val="22"/>
          <w:szCs w:val="20"/>
        </w:rPr>
        <w:t>Passport Status</w:t>
      </w:r>
      <w:r w:rsidR="00E17CD8" w:rsidRPr="000313E7">
        <w:rPr>
          <w:rFonts w:ascii="Calibri" w:hAnsi="Calibri"/>
          <w:b/>
          <w:bCs/>
          <w:sz w:val="22"/>
          <w:szCs w:val="20"/>
        </w:rPr>
        <w:tab/>
      </w:r>
      <w:r w:rsidRPr="000313E7">
        <w:rPr>
          <w:rFonts w:ascii="Calibri" w:hAnsi="Calibri"/>
          <w:b/>
          <w:bCs/>
          <w:sz w:val="22"/>
          <w:szCs w:val="20"/>
        </w:rPr>
        <w:tab/>
        <w:t>:</w:t>
      </w:r>
      <w:r w:rsidRPr="000313E7">
        <w:rPr>
          <w:rFonts w:ascii="Calibri" w:hAnsi="Calibri"/>
          <w:bCs/>
          <w:sz w:val="22"/>
          <w:szCs w:val="20"/>
        </w:rPr>
        <w:tab/>
      </w:r>
      <w:r w:rsidRPr="000313E7">
        <w:rPr>
          <w:rFonts w:ascii="Calibri" w:hAnsi="Calibri" w:cs="Arial"/>
          <w:sz w:val="22"/>
          <w:szCs w:val="20"/>
        </w:rPr>
        <w:t xml:space="preserve">INDIAN Passport Valid Till </w:t>
      </w:r>
      <w:r w:rsidRPr="000313E7">
        <w:rPr>
          <w:rFonts w:ascii="Calibri" w:hAnsi="Calibri" w:cs="Arial"/>
          <w:b/>
          <w:sz w:val="22"/>
          <w:szCs w:val="20"/>
        </w:rPr>
        <w:t>AUG-2020</w:t>
      </w:r>
    </w:p>
    <w:p w:rsidR="0014559B" w:rsidRPr="000313E7" w:rsidRDefault="00F25F75" w:rsidP="0014559B">
      <w:pPr>
        <w:spacing w:line="300" w:lineRule="exact"/>
        <w:ind w:left="720" w:firstLine="720"/>
        <w:rPr>
          <w:rFonts w:ascii="Calibri" w:hAnsi="Calibri" w:cs="Arial"/>
          <w:bCs/>
          <w:sz w:val="22"/>
          <w:szCs w:val="20"/>
        </w:rPr>
      </w:pPr>
      <w:r w:rsidRPr="000313E7">
        <w:rPr>
          <w:rFonts w:ascii="Calibri" w:hAnsi="Calibri" w:cs="Arial"/>
          <w:b/>
          <w:sz w:val="22"/>
          <w:szCs w:val="20"/>
        </w:rPr>
        <w:t>Languages Known</w:t>
      </w:r>
      <w:r w:rsidRPr="000313E7">
        <w:rPr>
          <w:rFonts w:ascii="Calibri" w:hAnsi="Calibri" w:cs="Arial"/>
          <w:b/>
          <w:sz w:val="22"/>
          <w:szCs w:val="20"/>
        </w:rPr>
        <w:tab/>
        <w:t xml:space="preserve">: </w:t>
      </w:r>
      <w:r w:rsidRPr="000313E7">
        <w:rPr>
          <w:rFonts w:ascii="Calibri" w:hAnsi="Calibri" w:cs="Arial"/>
          <w:b/>
          <w:sz w:val="22"/>
          <w:szCs w:val="20"/>
        </w:rPr>
        <w:tab/>
      </w:r>
      <w:r w:rsidRPr="000313E7">
        <w:rPr>
          <w:rFonts w:ascii="Calibri" w:hAnsi="Calibri" w:cs="Arial"/>
          <w:bCs/>
          <w:sz w:val="22"/>
          <w:szCs w:val="20"/>
        </w:rPr>
        <w:t>English, Hindi</w:t>
      </w:r>
    </w:p>
    <w:sectPr w:rsidR="0014559B" w:rsidRPr="000313E7" w:rsidSect="00DB071D">
      <w:footerReference w:type="default" r:id="rId14"/>
      <w:footnotePr>
        <w:pos w:val="beneathText"/>
      </w:footnotePr>
      <w:pgSz w:w="11905" w:h="16837" w:code="9"/>
      <w:pgMar w:top="734" w:right="1008" w:bottom="720" w:left="806" w:header="360" w:footer="360" w:gutter="0"/>
      <w:pgBorders w:offsetFrom="page">
        <w:top w:val="threeDEngrave" w:sz="24" w:space="24" w:color="auto"/>
        <w:left w:val="threeDEngrave" w:sz="24" w:space="24" w:color="auto"/>
        <w:bottom w:val="threeDEmboss" w:sz="24" w:space="31"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9C6" w:rsidRDefault="00EF59C6" w:rsidP="00F16AF7">
      <w:r>
        <w:separator/>
      </w:r>
    </w:p>
  </w:endnote>
  <w:endnote w:type="continuationSeparator" w:id="0">
    <w:p w:rsidR="00EF59C6" w:rsidRDefault="00EF59C6" w:rsidP="00F1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AF7" w:rsidRPr="000D281D" w:rsidRDefault="00EE05F0" w:rsidP="000D281D">
    <w:pPr>
      <w:pStyle w:val="Footer"/>
      <w:tabs>
        <w:tab w:val="clear" w:pos="9360"/>
      </w:tabs>
      <w:ind w:hanging="360"/>
    </w:pPr>
    <w:r>
      <w:rPr>
        <w:noProof/>
        <w:lang w:eastAsia="en-US"/>
      </w:rPr>
      <w:drawing>
        <wp:anchor distT="0" distB="0" distL="114300" distR="114300" simplePos="0" relativeHeight="251657728" behindDoc="0" locked="0" layoutInCell="1" allowOverlap="1" wp14:anchorId="5FE46C95" wp14:editId="59267428">
          <wp:simplePos x="0" y="0"/>
          <wp:positionH relativeFrom="column">
            <wp:posOffset>6263640</wp:posOffset>
          </wp:positionH>
          <wp:positionV relativeFrom="paragraph">
            <wp:posOffset>18415</wp:posOffset>
          </wp:positionV>
          <wp:extent cx="447675" cy="180975"/>
          <wp:effectExtent l="0" t="0" r="9525" b="9525"/>
          <wp:wrapTopAndBottom/>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1809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00C261DD" w:rsidRPr="00C261DD">
        <w:rPr>
          <w:rStyle w:val="Hyperlink"/>
          <w:i/>
          <w:u w:val="none"/>
        </w:rPr>
        <w:t>nayak.reetan@gmail.com</w:t>
      </w:r>
    </w:hyperlink>
    <w:r w:rsidR="00F16AF7">
      <w:rPr>
        <w:i/>
      </w:rPr>
      <w:tab/>
      <w:t xml:space="preserve">           </w:t>
    </w:r>
    <w:r w:rsidR="00F16AF7" w:rsidRPr="004B4D9A">
      <w:rPr>
        <w:rStyle w:val="Hyperlink"/>
        <w:i/>
        <w:sz w:val="20"/>
        <w:szCs w:val="22"/>
        <w:u w:val="none"/>
      </w:rPr>
      <w:t xml:space="preserve">Page: </w:t>
    </w:r>
    <w:r w:rsidR="00F16AF7" w:rsidRPr="00C261DD">
      <w:rPr>
        <w:rStyle w:val="Hyperlink"/>
        <w:b/>
        <w:i/>
        <w:sz w:val="20"/>
        <w:szCs w:val="22"/>
        <w:u w:val="none"/>
      </w:rPr>
      <w:t xml:space="preserve"> </w:t>
    </w:r>
    <w:r w:rsidR="00F16AF7" w:rsidRPr="00C261DD">
      <w:rPr>
        <w:rStyle w:val="Hyperlink"/>
        <w:b/>
        <w:i/>
        <w:sz w:val="20"/>
        <w:szCs w:val="22"/>
        <w:u w:val="none"/>
      </w:rPr>
      <w:fldChar w:fldCharType="begin"/>
    </w:r>
    <w:r w:rsidR="00F16AF7" w:rsidRPr="00C261DD">
      <w:rPr>
        <w:rStyle w:val="Hyperlink"/>
        <w:b/>
        <w:i/>
        <w:sz w:val="20"/>
        <w:szCs w:val="22"/>
        <w:u w:val="none"/>
      </w:rPr>
      <w:instrText xml:space="preserve"> PAGE </w:instrText>
    </w:r>
    <w:r w:rsidR="00F16AF7" w:rsidRPr="00C261DD">
      <w:rPr>
        <w:rStyle w:val="Hyperlink"/>
        <w:b/>
        <w:i/>
        <w:sz w:val="20"/>
        <w:szCs w:val="22"/>
        <w:u w:val="none"/>
      </w:rPr>
      <w:fldChar w:fldCharType="separate"/>
    </w:r>
    <w:r w:rsidR="00EF59C6">
      <w:rPr>
        <w:rStyle w:val="Hyperlink"/>
        <w:b/>
        <w:i/>
        <w:noProof/>
        <w:sz w:val="20"/>
        <w:szCs w:val="22"/>
        <w:u w:val="none"/>
      </w:rPr>
      <w:t>1</w:t>
    </w:r>
    <w:r w:rsidR="00F16AF7" w:rsidRPr="00C261DD">
      <w:rPr>
        <w:rStyle w:val="Hyperlink"/>
        <w:b/>
        <w:i/>
        <w:sz w:val="20"/>
        <w:szCs w:val="22"/>
        <w:u w:val="none"/>
      </w:rPr>
      <w:fldChar w:fldCharType="end"/>
    </w:r>
    <w:r w:rsidR="00F16AF7" w:rsidRPr="00C261DD">
      <w:rPr>
        <w:rStyle w:val="Hyperlink"/>
        <w:b/>
        <w:i/>
        <w:sz w:val="20"/>
        <w:szCs w:val="22"/>
        <w:u w:val="none"/>
      </w:rPr>
      <w:t xml:space="preserve"> </w:t>
    </w:r>
    <w:r w:rsidR="00F16AF7" w:rsidRPr="004B4D9A">
      <w:rPr>
        <w:rStyle w:val="Hyperlink"/>
        <w:i/>
        <w:sz w:val="20"/>
        <w:szCs w:val="22"/>
        <w:u w:val="none"/>
      </w:rPr>
      <w:t xml:space="preserve">of  </w:t>
    </w:r>
    <w:r w:rsidR="00F16AF7" w:rsidRPr="004B4D9A">
      <w:rPr>
        <w:rStyle w:val="Hyperlink"/>
        <w:i/>
        <w:sz w:val="20"/>
        <w:szCs w:val="22"/>
        <w:u w:val="none"/>
      </w:rPr>
      <w:fldChar w:fldCharType="begin"/>
    </w:r>
    <w:r w:rsidR="00F16AF7" w:rsidRPr="004B4D9A">
      <w:rPr>
        <w:rStyle w:val="Hyperlink"/>
        <w:i/>
        <w:sz w:val="20"/>
        <w:szCs w:val="22"/>
        <w:u w:val="none"/>
      </w:rPr>
      <w:instrText xml:space="preserve"> NUMPAGES \*Arabic </w:instrText>
    </w:r>
    <w:r w:rsidR="00F16AF7" w:rsidRPr="004B4D9A">
      <w:rPr>
        <w:rStyle w:val="Hyperlink"/>
        <w:i/>
        <w:sz w:val="20"/>
        <w:szCs w:val="22"/>
        <w:u w:val="none"/>
      </w:rPr>
      <w:fldChar w:fldCharType="separate"/>
    </w:r>
    <w:r w:rsidR="00EF59C6">
      <w:rPr>
        <w:rStyle w:val="Hyperlink"/>
        <w:i/>
        <w:noProof/>
        <w:sz w:val="20"/>
        <w:szCs w:val="22"/>
        <w:u w:val="none"/>
      </w:rPr>
      <w:t>1</w:t>
    </w:r>
    <w:r w:rsidR="00F16AF7" w:rsidRPr="004B4D9A">
      <w:rPr>
        <w:rStyle w:val="Hyperlink"/>
        <w:i/>
        <w:sz w:val="20"/>
        <w:szCs w:val="22"/>
        <w:u w:val="none"/>
      </w:rPr>
      <w:fldChar w:fldCharType="end"/>
    </w:r>
    <w:r w:rsidR="00F16AF7" w:rsidRPr="004B4D9A">
      <w:rPr>
        <w:rStyle w:val="Hyperlink"/>
        <w:i/>
        <w:sz w:val="22"/>
        <w:u w:val="none"/>
      </w:rPr>
      <w:tab/>
    </w:r>
    <w:r w:rsidR="00F16AF7">
      <w:rPr>
        <w:b/>
        <w:i/>
        <w:color w:val="33CCFF"/>
        <w:sz w:val="20"/>
        <w:szCs w:val="20"/>
      </w:rPr>
      <w:tab/>
    </w:r>
    <w:r w:rsidR="00F16AF7">
      <w:rPr>
        <w:b/>
        <w:i/>
        <w:color w:val="33CCFF"/>
        <w:sz w:val="20"/>
        <w:szCs w:val="20"/>
      </w:rPr>
      <w:tab/>
    </w:r>
    <w:r w:rsidR="000D281D">
      <w:rPr>
        <w:b/>
        <w:i/>
        <w:color w:val="33CCFF"/>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9C6" w:rsidRDefault="00EF59C6" w:rsidP="00F16AF7">
      <w:r>
        <w:separator/>
      </w:r>
    </w:p>
  </w:footnote>
  <w:footnote w:type="continuationSeparator" w:id="0">
    <w:p w:rsidR="00EF59C6" w:rsidRDefault="00EF59C6" w:rsidP="00F16A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9.75pt" o:bullet="t">
        <v:imagedata r:id="rId1" o:title="BD21300_"/>
      </v:shape>
    </w:pict>
  </w:numPicBullet>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Symbol" w:hAnsi="Symbol"/>
        <w:sz w:val="20"/>
      </w:rPr>
    </w:lvl>
  </w:abstractNum>
  <w:abstractNum w:abstractNumId="3" w15:restartNumberingAfterBreak="0">
    <w:nsid w:val="00000005"/>
    <w:multiLevelType w:val="multilevel"/>
    <w:tmpl w:val="7FFA07E2"/>
    <w:name w:val="WW8Num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Wingdings" w:hAnsi="Wingdings" w:cs="Courier New"/>
        <w:sz w:val="24"/>
        <w:szCs w:val="24"/>
      </w:rPr>
    </w:lvl>
    <w:lvl w:ilvl="2">
      <w:start w:val="1"/>
      <w:numFmt w:val="bullet"/>
      <w:lvlText w:val=""/>
      <w:lvlJc w:val="left"/>
      <w:pPr>
        <w:tabs>
          <w:tab w:val="num" w:pos="1800"/>
        </w:tabs>
        <w:ind w:left="1800" w:hanging="360"/>
      </w:pPr>
      <w:rPr>
        <w:rFonts w:ascii="Wingdings" w:hAnsi="Wingdings" w:cs="Courier New"/>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Courier New"/>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Courier New"/>
      </w:rPr>
    </w:lvl>
  </w:abstractNum>
  <w:abstractNum w:abstractNumId="4" w15:restartNumberingAfterBreak="0">
    <w:nsid w:val="00000008"/>
    <w:multiLevelType w:val="singleLevel"/>
    <w:tmpl w:val="6D84E5D2"/>
    <w:lvl w:ilvl="0">
      <w:start w:val="1"/>
      <w:numFmt w:val="bullet"/>
      <w:lvlText w:val=""/>
      <w:lvlJc w:val="left"/>
      <w:pPr>
        <w:ind w:left="360" w:hanging="360"/>
      </w:pPr>
      <w:rPr>
        <w:rFonts w:ascii="Wingdings" w:hAnsi="Wingdings" w:hint="default"/>
        <w:sz w:val="28"/>
        <w:szCs w:val="28"/>
      </w:rPr>
    </w:lvl>
  </w:abstractNum>
  <w:abstractNum w:abstractNumId="5"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sz w:val="24"/>
        <w:szCs w:val="24"/>
      </w:rPr>
    </w:lvl>
  </w:abstractNum>
  <w:abstractNum w:abstractNumId="6" w15:restartNumberingAfterBreak="0">
    <w:nsid w:val="033D7742"/>
    <w:multiLevelType w:val="hybridMultilevel"/>
    <w:tmpl w:val="F88832DE"/>
    <w:lvl w:ilvl="0" w:tplc="04090003">
      <w:start w:val="1"/>
      <w:numFmt w:val="bullet"/>
      <w:lvlText w:val="o"/>
      <w:lvlJc w:val="left"/>
      <w:pPr>
        <w:tabs>
          <w:tab w:val="num" w:pos="288"/>
        </w:tabs>
        <w:ind w:left="288" w:hanging="288"/>
      </w:pPr>
      <w:rPr>
        <w:rFonts w:ascii="Courier New" w:hAnsi="Courier New" w:hint="default"/>
        <w:color w:val="000000"/>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5234295"/>
    <w:multiLevelType w:val="multilevel"/>
    <w:tmpl w:val="A05EBA02"/>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A534C36"/>
    <w:multiLevelType w:val="hybridMultilevel"/>
    <w:tmpl w:val="EA1CC52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191087F"/>
    <w:multiLevelType w:val="hybridMultilevel"/>
    <w:tmpl w:val="5AB42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B41262"/>
    <w:multiLevelType w:val="hybridMultilevel"/>
    <w:tmpl w:val="49A6D53C"/>
    <w:lvl w:ilvl="0" w:tplc="FAC4C7C4">
      <w:numFmt w:val="bullet"/>
      <w:pStyle w:val="Achievement"/>
      <w:lvlText w:val=""/>
      <w:lvlJc w:val="left"/>
      <w:pPr>
        <w:tabs>
          <w:tab w:val="num" w:pos="1440"/>
        </w:tabs>
        <w:ind w:left="1440" w:hanging="360"/>
      </w:pPr>
      <w:rPr>
        <w:rFonts w:ascii="Wingdings" w:eastAsia="Times New Roman" w:hAnsi="Wingding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DE93BD2"/>
    <w:multiLevelType w:val="hybridMultilevel"/>
    <w:tmpl w:val="44468CD4"/>
    <w:lvl w:ilvl="0" w:tplc="0398247C">
      <w:start w:val="1"/>
      <w:numFmt w:val="bullet"/>
      <w:lvlText w:val=""/>
      <w:lvlJc w:val="left"/>
      <w:pPr>
        <w:tabs>
          <w:tab w:val="num" w:pos="288"/>
        </w:tabs>
        <w:ind w:left="288" w:hanging="288"/>
      </w:pPr>
      <w:rPr>
        <w:rFonts w:ascii="Wingdings" w:hAnsi="Wingdings" w:hint="default"/>
        <w:color w:val="000000"/>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F206F0"/>
    <w:multiLevelType w:val="hybridMultilevel"/>
    <w:tmpl w:val="A782C16E"/>
    <w:lvl w:ilvl="0" w:tplc="40090005">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56CE7"/>
    <w:multiLevelType w:val="hybridMultilevel"/>
    <w:tmpl w:val="6E54141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7397AB0"/>
    <w:multiLevelType w:val="hybridMultilevel"/>
    <w:tmpl w:val="6846DB80"/>
    <w:lvl w:ilvl="0" w:tplc="ED3245A8">
      <w:start w:val="1"/>
      <w:numFmt w:val="bullet"/>
      <w:lvlText w:val=""/>
      <w:lvlJc w:val="left"/>
      <w:pPr>
        <w:ind w:left="720" w:hanging="360"/>
      </w:pPr>
      <w:rPr>
        <w:rFonts w:ascii="Wingdings" w:hAnsi="Wingdings" w:hint="default"/>
        <w:color w:val="00000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DD7275"/>
    <w:multiLevelType w:val="hybridMultilevel"/>
    <w:tmpl w:val="8BEAFDE2"/>
    <w:lvl w:ilvl="0" w:tplc="80D60A76">
      <w:start w:val="1"/>
      <w:numFmt w:val="bullet"/>
      <w:lvlText w:val="o"/>
      <w:lvlJc w:val="left"/>
      <w:pPr>
        <w:tabs>
          <w:tab w:val="num" w:pos="288"/>
        </w:tabs>
        <w:ind w:left="288" w:hanging="288"/>
      </w:pPr>
      <w:rPr>
        <w:rFonts w:ascii="Courier New" w:hAnsi="Courier New" w:cs="Courier New" w:hint="default"/>
        <w:color w:val="000000"/>
        <w:sz w:val="20"/>
        <w:szCs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43546C"/>
    <w:multiLevelType w:val="hybridMultilevel"/>
    <w:tmpl w:val="6852946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2D4D13BB"/>
    <w:multiLevelType w:val="hybridMultilevel"/>
    <w:tmpl w:val="648CC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957646"/>
    <w:multiLevelType w:val="hybridMultilevel"/>
    <w:tmpl w:val="9FC620DA"/>
    <w:lvl w:ilvl="0" w:tplc="A8A6825A">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5B1B4F"/>
    <w:multiLevelType w:val="hybridMultilevel"/>
    <w:tmpl w:val="0EB8FF80"/>
    <w:lvl w:ilvl="0" w:tplc="2088517E">
      <w:start w:val="1"/>
      <w:numFmt w:val="bullet"/>
      <w:lvlText w:val=""/>
      <w:lvlJc w:val="left"/>
      <w:pPr>
        <w:ind w:left="720" w:hanging="360"/>
      </w:pPr>
      <w:rPr>
        <w:rFonts w:ascii="Wingdings" w:hAnsi="Wingdings" w:hint="default"/>
        <w:sz w:val="24"/>
        <w:szCs w:val="24"/>
      </w:rPr>
    </w:lvl>
    <w:lvl w:ilvl="1" w:tplc="9C700454">
      <w:start w:val="1"/>
      <w:numFmt w:val="bullet"/>
      <w:lvlText w:val=""/>
      <w:lvlJc w:val="left"/>
      <w:pPr>
        <w:ind w:left="1440" w:hanging="360"/>
      </w:pPr>
      <w:rPr>
        <w:rFonts w:ascii="Wingdings" w:hAnsi="Wingdings"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3563B"/>
    <w:multiLevelType w:val="hybridMultilevel"/>
    <w:tmpl w:val="A05EBA0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B51DE"/>
    <w:multiLevelType w:val="hybridMultilevel"/>
    <w:tmpl w:val="DCB466E4"/>
    <w:lvl w:ilvl="0" w:tplc="40090005">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BDB7801"/>
    <w:multiLevelType w:val="hybridMultilevel"/>
    <w:tmpl w:val="B1CED764"/>
    <w:lvl w:ilvl="0" w:tplc="C7F22DFA">
      <w:start w:val="1"/>
      <w:numFmt w:val="bullet"/>
      <w:lvlText w:val=""/>
      <w:lvlJc w:val="left"/>
      <w:pPr>
        <w:ind w:left="720" w:hanging="360"/>
      </w:pPr>
      <w:rPr>
        <w:rFonts w:ascii="Wingdings" w:hAnsi="Wingdings"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B0053"/>
    <w:multiLevelType w:val="hybridMultilevel"/>
    <w:tmpl w:val="49CC8D38"/>
    <w:lvl w:ilvl="0" w:tplc="80D60A76">
      <w:start w:val="1"/>
      <w:numFmt w:val="bullet"/>
      <w:lvlText w:val="o"/>
      <w:lvlJc w:val="left"/>
      <w:pPr>
        <w:ind w:left="1440" w:hanging="360"/>
      </w:pPr>
      <w:rPr>
        <w:rFonts w:ascii="Courier New" w:hAnsi="Courier New" w:cs="Courier New" w:hint="default"/>
        <w:sz w:val="20"/>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E6558AD"/>
    <w:multiLevelType w:val="hybridMultilevel"/>
    <w:tmpl w:val="7E865610"/>
    <w:lvl w:ilvl="0" w:tplc="80D60A76">
      <w:start w:val="1"/>
      <w:numFmt w:val="bullet"/>
      <w:lvlText w:val="o"/>
      <w:lvlJc w:val="left"/>
      <w:pPr>
        <w:ind w:left="1170" w:hanging="360"/>
      </w:pPr>
      <w:rPr>
        <w:rFonts w:ascii="Courier New" w:hAnsi="Courier New" w:cs="Courier New" w:hint="default"/>
        <w:sz w:val="20"/>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40442F53"/>
    <w:multiLevelType w:val="hybridMultilevel"/>
    <w:tmpl w:val="964452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743BDB"/>
    <w:multiLevelType w:val="hybridMultilevel"/>
    <w:tmpl w:val="1452D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2354DD"/>
    <w:multiLevelType w:val="hybridMultilevel"/>
    <w:tmpl w:val="1A7E9608"/>
    <w:lvl w:ilvl="0" w:tplc="ED3245A8">
      <w:start w:val="1"/>
      <w:numFmt w:val="bullet"/>
      <w:lvlText w:val=""/>
      <w:lvlJc w:val="left"/>
      <w:pPr>
        <w:tabs>
          <w:tab w:val="num" w:pos="288"/>
        </w:tabs>
        <w:ind w:left="288" w:hanging="288"/>
      </w:pPr>
      <w:rPr>
        <w:rFonts w:ascii="Wingdings" w:hAnsi="Wingdings" w:hint="default"/>
        <w:color w:val="000000"/>
        <w:sz w:val="17"/>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8F79CB"/>
    <w:multiLevelType w:val="hybridMultilevel"/>
    <w:tmpl w:val="4F64139A"/>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895B9F"/>
    <w:multiLevelType w:val="hybridMultilevel"/>
    <w:tmpl w:val="36805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C565DF"/>
    <w:multiLevelType w:val="hybridMultilevel"/>
    <w:tmpl w:val="F5C4E098"/>
    <w:lvl w:ilvl="0" w:tplc="D6DEACE6">
      <w:start w:val="1"/>
      <w:numFmt w:val="bullet"/>
      <w:lvlText w:val="o"/>
      <w:lvlJc w:val="left"/>
      <w:pPr>
        <w:ind w:left="72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76351"/>
    <w:multiLevelType w:val="hybridMultilevel"/>
    <w:tmpl w:val="EE2A6A60"/>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294D63"/>
    <w:multiLevelType w:val="hybridMultilevel"/>
    <w:tmpl w:val="2E389834"/>
    <w:lvl w:ilvl="0" w:tplc="7B88B794">
      <w:start w:val="1"/>
      <w:numFmt w:val="bullet"/>
      <w:lvlText w:val=""/>
      <w:lvlJc w:val="left"/>
      <w:pPr>
        <w:ind w:left="2160" w:hanging="360"/>
      </w:pPr>
      <w:rPr>
        <w:rFonts w:ascii="Wingdings" w:hAnsi="Wingdings" w:hint="default"/>
        <w:sz w:val="22"/>
        <w:szCs w:val="22"/>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A861CE9"/>
    <w:multiLevelType w:val="hybridMultilevel"/>
    <w:tmpl w:val="907C8EE0"/>
    <w:lvl w:ilvl="0" w:tplc="5D28568A">
      <w:start w:val="1"/>
      <w:numFmt w:val="bullet"/>
      <w:lvlText w:val=""/>
      <w:lvlPicBulletId w:val="0"/>
      <w:lvlJc w:val="left"/>
      <w:pPr>
        <w:ind w:left="1080" w:hanging="360"/>
      </w:pPr>
      <w:rPr>
        <w:rFonts w:ascii="Symbol" w:hAnsi="Symbol" w:hint="default"/>
        <w:color w:val="auto"/>
      </w:rPr>
    </w:lvl>
    <w:lvl w:ilvl="1" w:tplc="B7780670">
      <w:start w:val="1"/>
      <w:numFmt w:val="bullet"/>
      <w:lvlText w:val=""/>
      <w:lvlJc w:val="left"/>
      <w:pPr>
        <w:ind w:left="1800" w:hanging="360"/>
      </w:pPr>
      <w:rPr>
        <w:rFonts w:ascii="Wingdings" w:hAnsi="Wingdings" w:hint="default"/>
        <w:sz w:val="22"/>
        <w:szCs w:val="22"/>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91687C"/>
    <w:multiLevelType w:val="hybridMultilevel"/>
    <w:tmpl w:val="6750D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B53EE"/>
    <w:multiLevelType w:val="hybridMultilevel"/>
    <w:tmpl w:val="2DDCD8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A25BFE"/>
    <w:multiLevelType w:val="hybridMultilevel"/>
    <w:tmpl w:val="B672D858"/>
    <w:lvl w:ilvl="0" w:tplc="40090005">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A406510"/>
    <w:multiLevelType w:val="hybridMultilevel"/>
    <w:tmpl w:val="5AB2D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F5B549D"/>
    <w:multiLevelType w:val="hybridMultilevel"/>
    <w:tmpl w:val="8BE670E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6C164A"/>
    <w:multiLevelType w:val="hybridMultilevel"/>
    <w:tmpl w:val="733655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D9709E"/>
    <w:multiLevelType w:val="hybridMultilevel"/>
    <w:tmpl w:val="F7DE84C4"/>
    <w:lvl w:ilvl="0" w:tplc="5D28568A">
      <w:start w:val="1"/>
      <w:numFmt w:val="bullet"/>
      <w:lvlText w:val=""/>
      <w:lvlPicBulletId w:val="0"/>
      <w:lvlJc w:val="left"/>
      <w:pPr>
        <w:ind w:left="1800" w:hanging="360"/>
      </w:pPr>
      <w:rPr>
        <w:rFonts w:ascii="Symbol" w:hAnsi="Symbol" w:hint="default"/>
        <w:color w:val="auto"/>
      </w:rPr>
    </w:lvl>
    <w:lvl w:ilvl="1" w:tplc="EC7ACD5E">
      <w:start w:val="1"/>
      <w:numFmt w:val="bullet"/>
      <w:lvlText w:val=""/>
      <w:lvlJc w:val="left"/>
      <w:pPr>
        <w:ind w:left="1440" w:hanging="360"/>
      </w:pPr>
      <w:rPr>
        <w:rFonts w:ascii="Wingdings" w:hAnsi="Wingdings"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771648"/>
    <w:multiLevelType w:val="hybridMultilevel"/>
    <w:tmpl w:val="D6D2DB7E"/>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1"/>
  </w:num>
  <w:num w:numId="2">
    <w:abstractNumId w:val="27"/>
  </w:num>
  <w:num w:numId="3">
    <w:abstractNumId w:val="9"/>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20"/>
  </w:num>
  <w:num w:numId="7">
    <w:abstractNumId w:val="16"/>
  </w:num>
  <w:num w:numId="8">
    <w:abstractNumId w:val="7"/>
  </w:num>
  <w:num w:numId="9">
    <w:abstractNumId w:val="26"/>
  </w:num>
  <w:num w:numId="10">
    <w:abstractNumId w:val="17"/>
  </w:num>
  <w:num w:numId="11">
    <w:abstractNumId w:val="29"/>
  </w:num>
  <w:num w:numId="12">
    <w:abstractNumId w:val="25"/>
  </w:num>
  <w:num w:numId="13">
    <w:abstractNumId w:val="0"/>
    <w:lvlOverride w:ilvl="0">
      <w:lvl w:ilvl="0">
        <w:numFmt w:val="bullet"/>
        <w:lvlText w:val="·"/>
        <w:legacy w:legacy="1" w:legacySpace="0" w:legacyIndent="360"/>
        <w:lvlJc w:val="left"/>
        <w:pPr>
          <w:ind w:left="0" w:firstLine="0"/>
        </w:pPr>
        <w:rPr>
          <w:rFonts w:ascii="Symbol" w:hAnsi="Symbol" w:hint="default"/>
          <w:color w:val="000000"/>
        </w:rPr>
      </w:lvl>
    </w:lvlOverride>
  </w:num>
  <w:num w:numId="1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num>
  <w:num w:numId="17">
    <w:abstractNumId w:val="38"/>
  </w:num>
  <w:num w:numId="18">
    <w:abstractNumId w:val="39"/>
  </w:num>
  <w:num w:numId="19">
    <w:abstractNumId w:val="8"/>
  </w:num>
  <w:num w:numId="20">
    <w:abstractNumId w:val="34"/>
  </w:num>
  <w:num w:numId="21">
    <w:abstractNumId w:val="35"/>
  </w:num>
  <w:num w:numId="22">
    <w:abstractNumId w:val="10"/>
  </w:num>
  <w:num w:numId="23">
    <w:abstractNumId w:val="40"/>
  </w:num>
  <w:num w:numId="24">
    <w:abstractNumId w:val="33"/>
  </w:num>
  <w:num w:numId="25">
    <w:abstractNumId w:val="1"/>
  </w:num>
  <w:num w:numId="26">
    <w:abstractNumId w:val="2"/>
  </w:num>
  <w:num w:numId="27">
    <w:abstractNumId w:val="3"/>
  </w:num>
  <w:num w:numId="28">
    <w:abstractNumId w:val="4"/>
  </w:num>
  <w:num w:numId="29">
    <w:abstractNumId w:val="5"/>
  </w:num>
  <w:num w:numId="30">
    <w:abstractNumId w:val="19"/>
  </w:num>
  <w:num w:numId="31">
    <w:abstractNumId w:val="32"/>
  </w:num>
  <w:num w:numId="32">
    <w:abstractNumId w:val="18"/>
  </w:num>
  <w:num w:numId="33">
    <w:abstractNumId w:val="28"/>
  </w:num>
  <w:num w:numId="34">
    <w:abstractNumId w:val="12"/>
  </w:num>
  <w:num w:numId="35">
    <w:abstractNumId w:val="36"/>
  </w:num>
  <w:num w:numId="36">
    <w:abstractNumId w:val="21"/>
  </w:num>
  <w:num w:numId="37">
    <w:abstractNumId w:val="6"/>
  </w:num>
  <w:num w:numId="38">
    <w:abstractNumId w:val="30"/>
  </w:num>
  <w:num w:numId="39">
    <w:abstractNumId w:val="14"/>
  </w:num>
  <w:num w:numId="40">
    <w:abstractNumId w:val="15"/>
  </w:num>
  <w:num w:numId="41">
    <w:abstractNumId w:val="23"/>
  </w:num>
  <w:num w:numId="42">
    <w:abstractNumId w:val="24"/>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61"/>
    <w:rsid w:val="00012360"/>
    <w:rsid w:val="00012672"/>
    <w:rsid w:val="00014BED"/>
    <w:rsid w:val="00015585"/>
    <w:rsid w:val="00023A1B"/>
    <w:rsid w:val="000313E7"/>
    <w:rsid w:val="0003552E"/>
    <w:rsid w:val="00036C62"/>
    <w:rsid w:val="00054100"/>
    <w:rsid w:val="00054D66"/>
    <w:rsid w:val="0007076E"/>
    <w:rsid w:val="0007265D"/>
    <w:rsid w:val="00075B46"/>
    <w:rsid w:val="000820B1"/>
    <w:rsid w:val="00082E51"/>
    <w:rsid w:val="000857F5"/>
    <w:rsid w:val="00090133"/>
    <w:rsid w:val="00090F4C"/>
    <w:rsid w:val="0009188D"/>
    <w:rsid w:val="00093C2A"/>
    <w:rsid w:val="0009655A"/>
    <w:rsid w:val="00096D4F"/>
    <w:rsid w:val="000A0DEA"/>
    <w:rsid w:val="000B29E0"/>
    <w:rsid w:val="000B341A"/>
    <w:rsid w:val="000B3B38"/>
    <w:rsid w:val="000C1A4F"/>
    <w:rsid w:val="000C4A33"/>
    <w:rsid w:val="000D281D"/>
    <w:rsid w:val="000E0836"/>
    <w:rsid w:val="000E31EE"/>
    <w:rsid w:val="000F41D3"/>
    <w:rsid w:val="000F607F"/>
    <w:rsid w:val="000F67CE"/>
    <w:rsid w:val="000F7A65"/>
    <w:rsid w:val="00101176"/>
    <w:rsid w:val="00101C1D"/>
    <w:rsid w:val="00110EED"/>
    <w:rsid w:val="001144D4"/>
    <w:rsid w:val="001243CC"/>
    <w:rsid w:val="00130194"/>
    <w:rsid w:val="00130796"/>
    <w:rsid w:val="001309E8"/>
    <w:rsid w:val="001321BE"/>
    <w:rsid w:val="00136CC6"/>
    <w:rsid w:val="0013770F"/>
    <w:rsid w:val="00144E35"/>
    <w:rsid w:val="0014559B"/>
    <w:rsid w:val="00152561"/>
    <w:rsid w:val="0015405B"/>
    <w:rsid w:val="00155D55"/>
    <w:rsid w:val="00156BF8"/>
    <w:rsid w:val="0015792C"/>
    <w:rsid w:val="00161B6D"/>
    <w:rsid w:val="00166273"/>
    <w:rsid w:val="00181FEB"/>
    <w:rsid w:val="00190545"/>
    <w:rsid w:val="00190597"/>
    <w:rsid w:val="001914F1"/>
    <w:rsid w:val="001A53AF"/>
    <w:rsid w:val="001A6B5C"/>
    <w:rsid w:val="001B72A0"/>
    <w:rsid w:val="001E16E9"/>
    <w:rsid w:val="001E4BC6"/>
    <w:rsid w:val="001E7A6C"/>
    <w:rsid w:val="001E7D79"/>
    <w:rsid w:val="001F1637"/>
    <w:rsid w:val="001F18B7"/>
    <w:rsid w:val="00201910"/>
    <w:rsid w:val="00202434"/>
    <w:rsid w:val="0020596F"/>
    <w:rsid w:val="00214983"/>
    <w:rsid w:val="00217126"/>
    <w:rsid w:val="00224054"/>
    <w:rsid w:val="002250FE"/>
    <w:rsid w:val="0022766A"/>
    <w:rsid w:val="00232F6C"/>
    <w:rsid w:val="0023311B"/>
    <w:rsid w:val="00233D40"/>
    <w:rsid w:val="00233D98"/>
    <w:rsid w:val="00236A71"/>
    <w:rsid w:val="00240847"/>
    <w:rsid w:val="0024114D"/>
    <w:rsid w:val="0024358B"/>
    <w:rsid w:val="002437A0"/>
    <w:rsid w:val="00244BDB"/>
    <w:rsid w:val="0024668D"/>
    <w:rsid w:val="0025127F"/>
    <w:rsid w:val="00252D09"/>
    <w:rsid w:val="0025591F"/>
    <w:rsid w:val="00255DA4"/>
    <w:rsid w:val="00256BB6"/>
    <w:rsid w:val="00261539"/>
    <w:rsid w:val="002707A3"/>
    <w:rsid w:val="002754C8"/>
    <w:rsid w:val="00275A39"/>
    <w:rsid w:val="00282858"/>
    <w:rsid w:val="00296B06"/>
    <w:rsid w:val="0029783C"/>
    <w:rsid w:val="002A1051"/>
    <w:rsid w:val="002B2372"/>
    <w:rsid w:val="002B5A92"/>
    <w:rsid w:val="002B6185"/>
    <w:rsid w:val="002B752C"/>
    <w:rsid w:val="002C4F76"/>
    <w:rsid w:val="002C5BD3"/>
    <w:rsid w:val="002D4B4C"/>
    <w:rsid w:val="002D5249"/>
    <w:rsid w:val="002E1C26"/>
    <w:rsid w:val="002F2A61"/>
    <w:rsid w:val="002F4ACF"/>
    <w:rsid w:val="003007B8"/>
    <w:rsid w:val="00300BC0"/>
    <w:rsid w:val="00304A0F"/>
    <w:rsid w:val="00307EEC"/>
    <w:rsid w:val="00310352"/>
    <w:rsid w:val="00312FF0"/>
    <w:rsid w:val="003160B5"/>
    <w:rsid w:val="00316F8E"/>
    <w:rsid w:val="00322888"/>
    <w:rsid w:val="00323904"/>
    <w:rsid w:val="00324414"/>
    <w:rsid w:val="00324487"/>
    <w:rsid w:val="0032497F"/>
    <w:rsid w:val="003278E2"/>
    <w:rsid w:val="00330600"/>
    <w:rsid w:val="00332AA4"/>
    <w:rsid w:val="0033500D"/>
    <w:rsid w:val="00336598"/>
    <w:rsid w:val="00337739"/>
    <w:rsid w:val="00340F30"/>
    <w:rsid w:val="00343EB5"/>
    <w:rsid w:val="003454D4"/>
    <w:rsid w:val="00347BBF"/>
    <w:rsid w:val="003515CC"/>
    <w:rsid w:val="00353BC1"/>
    <w:rsid w:val="00355856"/>
    <w:rsid w:val="003558FC"/>
    <w:rsid w:val="00383B93"/>
    <w:rsid w:val="0039262C"/>
    <w:rsid w:val="00393B26"/>
    <w:rsid w:val="00394C16"/>
    <w:rsid w:val="00396140"/>
    <w:rsid w:val="003A2A83"/>
    <w:rsid w:val="003B118B"/>
    <w:rsid w:val="003B56BD"/>
    <w:rsid w:val="003B5C9E"/>
    <w:rsid w:val="003C1B92"/>
    <w:rsid w:val="003C346B"/>
    <w:rsid w:val="003C3D0B"/>
    <w:rsid w:val="003C6806"/>
    <w:rsid w:val="003C7DE0"/>
    <w:rsid w:val="003D0D34"/>
    <w:rsid w:val="003D156B"/>
    <w:rsid w:val="003D2BE7"/>
    <w:rsid w:val="003E2856"/>
    <w:rsid w:val="003E5CC0"/>
    <w:rsid w:val="004001B0"/>
    <w:rsid w:val="004012DE"/>
    <w:rsid w:val="00407D9C"/>
    <w:rsid w:val="00414473"/>
    <w:rsid w:val="00423485"/>
    <w:rsid w:val="00424E9D"/>
    <w:rsid w:val="00426374"/>
    <w:rsid w:val="004462C1"/>
    <w:rsid w:val="0045072F"/>
    <w:rsid w:val="0046055B"/>
    <w:rsid w:val="004635C9"/>
    <w:rsid w:val="004777B2"/>
    <w:rsid w:val="004864DB"/>
    <w:rsid w:val="00491153"/>
    <w:rsid w:val="00493212"/>
    <w:rsid w:val="004947C9"/>
    <w:rsid w:val="004A061B"/>
    <w:rsid w:val="004A30E4"/>
    <w:rsid w:val="004A7F2D"/>
    <w:rsid w:val="004B4D9A"/>
    <w:rsid w:val="004B5E60"/>
    <w:rsid w:val="004B70FD"/>
    <w:rsid w:val="004C0706"/>
    <w:rsid w:val="004C1457"/>
    <w:rsid w:val="004C14CF"/>
    <w:rsid w:val="004C2551"/>
    <w:rsid w:val="004C2EE0"/>
    <w:rsid w:val="004C70B7"/>
    <w:rsid w:val="004D1DF0"/>
    <w:rsid w:val="004D23C7"/>
    <w:rsid w:val="004E5788"/>
    <w:rsid w:val="004F4BCE"/>
    <w:rsid w:val="004F6BEA"/>
    <w:rsid w:val="0050206B"/>
    <w:rsid w:val="00505D1A"/>
    <w:rsid w:val="00505FE8"/>
    <w:rsid w:val="00506AC0"/>
    <w:rsid w:val="00506ADA"/>
    <w:rsid w:val="005075AB"/>
    <w:rsid w:val="00521A6F"/>
    <w:rsid w:val="00523438"/>
    <w:rsid w:val="0052472A"/>
    <w:rsid w:val="00526AC0"/>
    <w:rsid w:val="005276FE"/>
    <w:rsid w:val="005340B0"/>
    <w:rsid w:val="0054407E"/>
    <w:rsid w:val="00550754"/>
    <w:rsid w:val="00551B70"/>
    <w:rsid w:val="00564A22"/>
    <w:rsid w:val="00564AC8"/>
    <w:rsid w:val="00567AFC"/>
    <w:rsid w:val="005710B1"/>
    <w:rsid w:val="00573DAA"/>
    <w:rsid w:val="005822BE"/>
    <w:rsid w:val="00583361"/>
    <w:rsid w:val="00586306"/>
    <w:rsid w:val="0059551D"/>
    <w:rsid w:val="005A6796"/>
    <w:rsid w:val="005B2F35"/>
    <w:rsid w:val="005B4359"/>
    <w:rsid w:val="005B5041"/>
    <w:rsid w:val="005C15CE"/>
    <w:rsid w:val="005C43AC"/>
    <w:rsid w:val="005D0B51"/>
    <w:rsid w:val="005D330C"/>
    <w:rsid w:val="005E0DE5"/>
    <w:rsid w:val="005E53AB"/>
    <w:rsid w:val="005E70F6"/>
    <w:rsid w:val="005F57F9"/>
    <w:rsid w:val="005F6C23"/>
    <w:rsid w:val="006001DE"/>
    <w:rsid w:val="006059CF"/>
    <w:rsid w:val="006074C7"/>
    <w:rsid w:val="00611714"/>
    <w:rsid w:val="00614866"/>
    <w:rsid w:val="006154EF"/>
    <w:rsid w:val="006236B2"/>
    <w:rsid w:val="00625A12"/>
    <w:rsid w:val="00627D9C"/>
    <w:rsid w:val="00645101"/>
    <w:rsid w:val="00645544"/>
    <w:rsid w:val="00650FF8"/>
    <w:rsid w:val="006536D2"/>
    <w:rsid w:val="00655059"/>
    <w:rsid w:val="00655132"/>
    <w:rsid w:val="0065531C"/>
    <w:rsid w:val="00656F5B"/>
    <w:rsid w:val="006572E6"/>
    <w:rsid w:val="006606F1"/>
    <w:rsid w:val="00660D49"/>
    <w:rsid w:val="006629B7"/>
    <w:rsid w:val="006650EA"/>
    <w:rsid w:val="006710F5"/>
    <w:rsid w:val="00676B22"/>
    <w:rsid w:val="00680423"/>
    <w:rsid w:val="0068705E"/>
    <w:rsid w:val="00690318"/>
    <w:rsid w:val="0069034D"/>
    <w:rsid w:val="00692354"/>
    <w:rsid w:val="006A2A14"/>
    <w:rsid w:val="006A347D"/>
    <w:rsid w:val="006A37E8"/>
    <w:rsid w:val="006A5E8F"/>
    <w:rsid w:val="006B0D8C"/>
    <w:rsid w:val="006B2437"/>
    <w:rsid w:val="006B6AC3"/>
    <w:rsid w:val="006C0B14"/>
    <w:rsid w:val="006C17CF"/>
    <w:rsid w:val="006C43F5"/>
    <w:rsid w:val="006D2D81"/>
    <w:rsid w:val="006D574C"/>
    <w:rsid w:val="006D7AB5"/>
    <w:rsid w:val="006E003C"/>
    <w:rsid w:val="006E29E5"/>
    <w:rsid w:val="006E3388"/>
    <w:rsid w:val="006E43D1"/>
    <w:rsid w:val="006F2117"/>
    <w:rsid w:val="006F7959"/>
    <w:rsid w:val="00701020"/>
    <w:rsid w:val="00710958"/>
    <w:rsid w:val="0071136A"/>
    <w:rsid w:val="00715A49"/>
    <w:rsid w:val="007204BA"/>
    <w:rsid w:val="00720BFE"/>
    <w:rsid w:val="0072156D"/>
    <w:rsid w:val="00722CA1"/>
    <w:rsid w:val="00731BA4"/>
    <w:rsid w:val="0074096C"/>
    <w:rsid w:val="0074605D"/>
    <w:rsid w:val="00746CF4"/>
    <w:rsid w:val="00763BE8"/>
    <w:rsid w:val="007679AD"/>
    <w:rsid w:val="0078459E"/>
    <w:rsid w:val="00786890"/>
    <w:rsid w:val="00794FC1"/>
    <w:rsid w:val="007A585C"/>
    <w:rsid w:val="007B01B0"/>
    <w:rsid w:val="007B03E7"/>
    <w:rsid w:val="007B44BB"/>
    <w:rsid w:val="007B5709"/>
    <w:rsid w:val="007C7256"/>
    <w:rsid w:val="007E5D5A"/>
    <w:rsid w:val="007E5E4A"/>
    <w:rsid w:val="007E7E16"/>
    <w:rsid w:val="007F0E7D"/>
    <w:rsid w:val="0080012D"/>
    <w:rsid w:val="00822F7E"/>
    <w:rsid w:val="008249B0"/>
    <w:rsid w:val="00832B23"/>
    <w:rsid w:val="00832D00"/>
    <w:rsid w:val="00836E64"/>
    <w:rsid w:val="00861A0B"/>
    <w:rsid w:val="008666B0"/>
    <w:rsid w:val="00874A9B"/>
    <w:rsid w:val="008756A5"/>
    <w:rsid w:val="00877006"/>
    <w:rsid w:val="0088388D"/>
    <w:rsid w:val="00884D73"/>
    <w:rsid w:val="00885202"/>
    <w:rsid w:val="008917BF"/>
    <w:rsid w:val="00891899"/>
    <w:rsid w:val="008A1768"/>
    <w:rsid w:val="008A39E5"/>
    <w:rsid w:val="008B274B"/>
    <w:rsid w:val="008B6C87"/>
    <w:rsid w:val="008C2495"/>
    <w:rsid w:val="008D4D36"/>
    <w:rsid w:val="008D4F43"/>
    <w:rsid w:val="008E51A2"/>
    <w:rsid w:val="008F1937"/>
    <w:rsid w:val="008F723E"/>
    <w:rsid w:val="00902D40"/>
    <w:rsid w:val="00904C12"/>
    <w:rsid w:val="009056BB"/>
    <w:rsid w:val="00910D84"/>
    <w:rsid w:val="00915FEB"/>
    <w:rsid w:val="00920E18"/>
    <w:rsid w:val="00921265"/>
    <w:rsid w:val="00924364"/>
    <w:rsid w:val="00944837"/>
    <w:rsid w:val="00945655"/>
    <w:rsid w:val="00947B96"/>
    <w:rsid w:val="00964912"/>
    <w:rsid w:val="00964F64"/>
    <w:rsid w:val="009669D4"/>
    <w:rsid w:val="00972E15"/>
    <w:rsid w:val="009815BF"/>
    <w:rsid w:val="00987067"/>
    <w:rsid w:val="00992079"/>
    <w:rsid w:val="00993988"/>
    <w:rsid w:val="00997933"/>
    <w:rsid w:val="009A1F76"/>
    <w:rsid w:val="009A25C4"/>
    <w:rsid w:val="009B1920"/>
    <w:rsid w:val="009B4494"/>
    <w:rsid w:val="009D4104"/>
    <w:rsid w:val="009D42D6"/>
    <w:rsid w:val="009D4FC1"/>
    <w:rsid w:val="009D5A4A"/>
    <w:rsid w:val="009D5E6D"/>
    <w:rsid w:val="009E01D8"/>
    <w:rsid w:val="009E0F4D"/>
    <w:rsid w:val="009E274B"/>
    <w:rsid w:val="009E27F1"/>
    <w:rsid w:val="009E53A0"/>
    <w:rsid w:val="009E5648"/>
    <w:rsid w:val="009E62E7"/>
    <w:rsid w:val="009E635B"/>
    <w:rsid w:val="00A02E76"/>
    <w:rsid w:val="00A04A09"/>
    <w:rsid w:val="00A155F0"/>
    <w:rsid w:val="00A210D3"/>
    <w:rsid w:val="00A22C93"/>
    <w:rsid w:val="00A24614"/>
    <w:rsid w:val="00A27688"/>
    <w:rsid w:val="00A30944"/>
    <w:rsid w:val="00A40A61"/>
    <w:rsid w:val="00A40B43"/>
    <w:rsid w:val="00A445C5"/>
    <w:rsid w:val="00A449AD"/>
    <w:rsid w:val="00A46801"/>
    <w:rsid w:val="00A50C3B"/>
    <w:rsid w:val="00A6083A"/>
    <w:rsid w:val="00A64D42"/>
    <w:rsid w:val="00A65465"/>
    <w:rsid w:val="00A66820"/>
    <w:rsid w:val="00A80B6F"/>
    <w:rsid w:val="00A82354"/>
    <w:rsid w:val="00A82D1B"/>
    <w:rsid w:val="00A84C32"/>
    <w:rsid w:val="00A85696"/>
    <w:rsid w:val="00A86F92"/>
    <w:rsid w:val="00A91D85"/>
    <w:rsid w:val="00A962A3"/>
    <w:rsid w:val="00AA2D4D"/>
    <w:rsid w:val="00AA4764"/>
    <w:rsid w:val="00AA5FF4"/>
    <w:rsid w:val="00AA7A90"/>
    <w:rsid w:val="00AB1866"/>
    <w:rsid w:val="00AB4E1B"/>
    <w:rsid w:val="00AC5608"/>
    <w:rsid w:val="00AC7D52"/>
    <w:rsid w:val="00AD219A"/>
    <w:rsid w:val="00AD4ED9"/>
    <w:rsid w:val="00AE0D41"/>
    <w:rsid w:val="00AE3545"/>
    <w:rsid w:val="00AE6F4C"/>
    <w:rsid w:val="00AF6B1E"/>
    <w:rsid w:val="00B02ECD"/>
    <w:rsid w:val="00B0574A"/>
    <w:rsid w:val="00B12AFE"/>
    <w:rsid w:val="00B15DBD"/>
    <w:rsid w:val="00B20E21"/>
    <w:rsid w:val="00B26B33"/>
    <w:rsid w:val="00B274AD"/>
    <w:rsid w:val="00B3070E"/>
    <w:rsid w:val="00B3313E"/>
    <w:rsid w:val="00B34939"/>
    <w:rsid w:val="00B35A25"/>
    <w:rsid w:val="00B40592"/>
    <w:rsid w:val="00B4388C"/>
    <w:rsid w:val="00B51488"/>
    <w:rsid w:val="00B527CB"/>
    <w:rsid w:val="00B53E1F"/>
    <w:rsid w:val="00B54545"/>
    <w:rsid w:val="00B56A14"/>
    <w:rsid w:val="00B61C7C"/>
    <w:rsid w:val="00B81D4B"/>
    <w:rsid w:val="00B836F5"/>
    <w:rsid w:val="00B84FAF"/>
    <w:rsid w:val="00B8683B"/>
    <w:rsid w:val="00B87157"/>
    <w:rsid w:val="00B8765B"/>
    <w:rsid w:val="00B8769B"/>
    <w:rsid w:val="00B91448"/>
    <w:rsid w:val="00B95194"/>
    <w:rsid w:val="00BA1B6A"/>
    <w:rsid w:val="00BB0B28"/>
    <w:rsid w:val="00BB4E60"/>
    <w:rsid w:val="00BB7A25"/>
    <w:rsid w:val="00BB7F91"/>
    <w:rsid w:val="00BC0179"/>
    <w:rsid w:val="00BC150E"/>
    <w:rsid w:val="00BD62DE"/>
    <w:rsid w:val="00BE3523"/>
    <w:rsid w:val="00BF623B"/>
    <w:rsid w:val="00BF6B8A"/>
    <w:rsid w:val="00C02D65"/>
    <w:rsid w:val="00C05256"/>
    <w:rsid w:val="00C1073E"/>
    <w:rsid w:val="00C20F6C"/>
    <w:rsid w:val="00C22393"/>
    <w:rsid w:val="00C24B3F"/>
    <w:rsid w:val="00C261DD"/>
    <w:rsid w:val="00C32210"/>
    <w:rsid w:val="00C32908"/>
    <w:rsid w:val="00C43359"/>
    <w:rsid w:val="00C45186"/>
    <w:rsid w:val="00C45760"/>
    <w:rsid w:val="00C475B3"/>
    <w:rsid w:val="00C47BB3"/>
    <w:rsid w:val="00C47D17"/>
    <w:rsid w:val="00C50284"/>
    <w:rsid w:val="00C531D7"/>
    <w:rsid w:val="00C549F7"/>
    <w:rsid w:val="00C636CC"/>
    <w:rsid w:val="00C648A0"/>
    <w:rsid w:val="00C655F9"/>
    <w:rsid w:val="00C729D5"/>
    <w:rsid w:val="00C77941"/>
    <w:rsid w:val="00C80544"/>
    <w:rsid w:val="00C80DB2"/>
    <w:rsid w:val="00C84053"/>
    <w:rsid w:val="00C84758"/>
    <w:rsid w:val="00C858E2"/>
    <w:rsid w:val="00C93168"/>
    <w:rsid w:val="00C9424C"/>
    <w:rsid w:val="00C96CBD"/>
    <w:rsid w:val="00CA1602"/>
    <w:rsid w:val="00CB7259"/>
    <w:rsid w:val="00CC0145"/>
    <w:rsid w:val="00CC1D1B"/>
    <w:rsid w:val="00CC2EA7"/>
    <w:rsid w:val="00CC34FF"/>
    <w:rsid w:val="00CC37FA"/>
    <w:rsid w:val="00CC4EA2"/>
    <w:rsid w:val="00CC6C78"/>
    <w:rsid w:val="00CD7099"/>
    <w:rsid w:val="00CE3B81"/>
    <w:rsid w:val="00CE7B02"/>
    <w:rsid w:val="00CF00D1"/>
    <w:rsid w:val="00CF17A1"/>
    <w:rsid w:val="00CF2D64"/>
    <w:rsid w:val="00CF4616"/>
    <w:rsid w:val="00CF4F77"/>
    <w:rsid w:val="00D01B3E"/>
    <w:rsid w:val="00D02B01"/>
    <w:rsid w:val="00D04973"/>
    <w:rsid w:val="00D07A51"/>
    <w:rsid w:val="00D120B9"/>
    <w:rsid w:val="00D16314"/>
    <w:rsid w:val="00D16405"/>
    <w:rsid w:val="00D24F48"/>
    <w:rsid w:val="00D30084"/>
    <w:rsid w:val="00D31D13"/>
    <w:rsid w:val="00D35C29"/>
    <w:rsid w:val="00D36390"/>
    <w:rsid w:val="00D46BB0"/>
    <w:rsid w:val="00D5306E"/>
    <w:rsid w:val="00D554EC"/>
    <w:rsid w:val="00D63846"/>
    <w:rsid w:val="00D7267D"/>
    <w:rsid w:val="00D82905"/>
    <w:rsid w:val="00D851EB"/>
    <w:rsid w:val="00D85E43"/>
    <w:rsid w:val="00D914F3"/>
    <w:rsid w:val="00D942E9"/>
    <w:rsid w:val="00D9745A"/>
    <w:rsid w:val="00DA44FF"/>
    <w:rsid w:val="00DA73BF"/>
    <w:rsid w:val="00DB071D"/>
    <w:rsid w:val="00DB1933"/>
    <w:rsid w:val="00DB1D67"/>
    <w:rsid w:val="00DC2EBC"/>
    <w:rsid w:val="00DC37D9"/>
    <w:rsid w:val="00DD147F"/>
    <w:rsid w:val="00DD2A56"/>
    <w:rsid w:val="00DD35C7"/>
    <w:rsid w:val="00DD7BE9"/>
    <w:rsid w:val="00DF1276"/>
    <w:rsid w:val="00DF2CCA"/>
    <w:rsid w:val="00DF4E25"/>
    <w:rsid w:val="00DF5A17"/>
    <w:rsid w:val="00DF6708"/>
    <w:rsid w:val="00E01FC4"/>
    <w:rsid w:val="00E03022"/>
    <w:rsid w:val="00E04E03"/>
    <w:rsid w:val="00E12DEB"/>
    <w:rsid w:val="00E141DF"/>
    <w:rsid w:val="00E155B5"/>
    <w:rsid w:val="00E17CD8"/>
    <w:rsid w:val="00E211AD"/>
    <w:rsid w:val="00E23B4A"/>
    <w:rsid w:val="00E24218"/>
    <w:rsid w:val="00E24580"/>
    <w:rsid w:val="00E3048C"/>
    <w:rsid w:val="00E451AF"/>
    <w:rsid w:val="00E52718"/>
    <w:rsid w:val="00E55876"/>
    <w:rsid w:val="00E578D8"/>
    <w:rsid w:val="00E60F49"/>
    <w:rsid w:val="00E61D75"/>
    <w:rsid w:val="00E64E7B"/>
    <w:rsid w:val="00E659DE"/>
    <w:rsid w:val="00E67952"/>
    <w:rsid w:val="00E741F5"/>
    <w:rsid w:val="00E87694"/>
    <w:rsid w:val="00E91200"/>
    <w:rsid w:val="00E93D35"/>
    <w:rsid w:val="00E93E3C"/>
    <w:rsid w:val="00E947EC"/>
    <w:rsid w:val="00EA47D1"/>
    <w:rsid w:val="00EA6924"/>
    <w:rsid w:val="00EA7E3E"/>
    <w:rsid w:val="00EA7F95"/>
    <w:rsid w:val="00EB4EF6"/>
    <w:rsid w:val="00EC05A4"/>
    <w:rsid w:val="00EC1C34"/>
    <w:rsid w:val="00EC4EFD"/>
    <w:rsid w:val="00ED03E1"/>
    <w:rsid w:val="00EE05F0"/>
    <w:rsid w:val="00EE5753"/>
    <w:rsid w:val="00EE7108"/>
    <w:rsid w:val="00EF034D"/>
    <w:rsid w:val="00EF0821"/>
    <w:rsid w:val="00EF0D6E"/>
    <w:rsid w:val="00EF2249"/>
    <w:rsid w:val="00EF59C6"/>
    <w:rsid w:val="00EF5A6F"/>
    <w:rsid w:val="00EF77F4"/>
    <w:rsid w:val="00F02F13"/>
    <w:rsid w:val="00F04943"/>
    <w:rsid w:val="00F10295"/>
    <w:rsid w:val="00F116C3"/>
    <w:rsid w:val="00F11A03"/>
    <w:rsid w:val="00F11DD4"/>
    <w:rsid w:val="00F12877"/>
    <w:rsid w:val="00F14C36"/>
    <w:rsid w:val="00F14F96"/>
    <w:rsid w:val="00F153A5"/>
    <w:rsid w:val="00F16720"/>
    <w:rsid w:val="00F16AF7"/>
    <w:rsid w:val="00F20067"/>
    <w:rsid w:val="00F25F75"/>
    <w:rsid w:val="00F27735"/>
    <w:rsid w:val="00F31F0E"/>
    <w:rsid w:val="00F34733"/>
    <w:rsid w:val="00F37A9B"/>
    <w:rsid w:val="00F46F51"/>
    <w:rsid w:val="00F50723"/>
    <w:rsid w:val="00F52E4B"/>
    <w:rsid w:val="00F665EB"/>
    <w:rsid w:val="00F67C56"/>
    <w:rsid w:val="00F839F5"/>
    <w:rsid w:val="00F8468D"/>
    <w:rsid w:val="00F91C0E"/>
    <w:rsid w:val="00F93718"/>
    <w:rsid w:val="00F95756"/>
    <w:rsid w:val="00F96AF4"/>
    <w:rsid w:val="00FA3410"/>
    <w:rsid w:val="00FA55A5"/>
    <w:rsid w:val="00FA699F"/>
    <w:rsid w:val="00FB1611"/>
    <w:rsid w:val="00FC6772"/>
    <w:rsid w:val="00FD03F4"/>
    <w:rsid w:val="00FD3892"/>
    <w:rsid w:val="00FE4AD2"/>
    <w:rsid w:val="00FE6CDC"/>
    <w:rsid w:val="00FF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0E4C4BB-92CC-4627-BF64-2C0A0EF4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2E6"/>
    <w:pPr>
      <w:suppressAutoHyphens/>
    </w:pPr>
    <w:rPr>
      <w:sz w:val="24"/>
      <w:szCs w:val="24"/>
      <w:lang w:eastAsia="ar-SA"/>
    </w:rPr>
  </w:style>
  <w:style w:type="paragraph" w:styleId="Heading1">
    <w:name w:val="heading 1"/>
    <w:basedOn w:val="Normal"/>
    <w:next w:val="Normal"/>
    <w:link w:val="Heading1Char"/>
    <w:qFormat/>
    <w:rsid w:val="00B8769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CF4F7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096D4F"/>
    <w:pPr>
      <w:keepNext/>
      <w:suppressAutoHyphens w:val="0"/>
      <w:outlineLvl w:val="2"/>
    </w:pPr>
    <w:rPr>
      <w:b/>
      <w:bCs/>
      <w:color w:val="000000"/>
      <w:lang w:eastAsia="en-US"/>
    </w:rPr>
  </w:style>
  <w:style w:type="paragraph" w:styleId="Heading4">
    <w:name w:val="heading 4"/>
    <w:basedOn w:val="Normal"/>
    <w:next w:val="Normal"/>
    <w:link w:val="Heading4Char"/>
    <w:qFormat/>
    <w:rsid w:val="00096D4F"/>
    <w:pPr>
      <w:keepNext/>
      <w:suppressAutoHyphens w:val="0"/>
      <w:ind w:left="3780" w:hanging="3780"/>
      <w:jc w:val="both"/>
      <w:outlineLvl w:val="3"/>
    </w:pPr>
    <w:rPr>
      <w:b/>
      <w:color w:val="000000"/>
      <w:lang w:eastAsia="en-US"/>
    </w:rPr>
  </w:style>
  <w:style w:type="paragraph" w:styleId="Heading5">
    <w:name w:val="heading 5"/>
    <w:basedOn w:val="Normal"/>
    <w:next w:val="Normal"/>
    <w:link w:val="Heading5Char"/>
    <w:qFormat/>
    <w:rsid w:val="00964F64"/>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836E64"/>
    <w:pPr>
      <w:spacing w:before="240" w:after="60"/>
      <w:outlineLvl w:val="5"/>
    </w:pPr>
    <w:rPr>
      <w:rFonts w:ascii="Calibri" w:hAnsi="Calibri"/>
      <w:b/>
      <w:bCs/>
      <w:sz w:val="22"/>
      <w:szCs w:val="22"/>
    </w:rPr>
  </w:style>
  <w:style w:type="paragraph" w:styleId="Heading8">
    <w:name w:val="heading 8"/>
    <w:basedOn w:val="Normal"/>
    <w:next w:val="Normal"/>
    <w:link w:val="Heading8Char"/>
    <w:qFormat/>
    <w:rsid w:val="00964F64"/>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83361"/>
  </w:style>
  <w:style w:type="paragraph" w:styleId="ListParagraph">
    <w:name w:val="List Paragraph"/>
    <w:basedOn w:val="Normal"/>
    <w:uiPriority w:val="99"/>
    <w:qFormat/>
    <w:rsid w:val="00583361"/>
    <w:pPr>
      <w:suppressAutoHyphens w:val="0"/>
      <w:spacing w:after="200" w:line="276" w:lineRule="auto"/>
      <w:ind w:left="720"/>
    </w:pPr>
    <w:rPr>
      <w:rFonts w:ascii="Calibri" w:hAnsi="Calibri"/>
      <w:sz w:val="22"/>
      <w:szCs w:val="22"/>
      <w:lang w:eastAsia="en-US"/>
    </w:rPr>
  </w:style>
  <w:style w:type="character" w:customStyle="1" w:styleId="navbartext">
    <w:name w:val="navbar_text"/>
    <w:basedOn w:val="DefaultParagraphFont"/>
    <w:rsid w:val="00583361"/>
  </w:style>
  <w:style w:type="character" w:customStyle="1" w:styleId="css">
    <w:name w:val="_css"/>
    <w:basedOn w:val="DefaultParagraphFont"/>
    <w:rsid w:val="00583361"/>
  </w:style>
  <w:style w:type="paragraph" w:customStyle="1" w:styleId="Address2">
    <w:name w:val="Address 2"/>
    <w:basedOn w:val="Normal"/>
    <w:rsid w:val="00583361"/>
    <w:pPr>
      <w:framePr w:w="2030" w:wrap="notBeside" w:vAnchor="page" w:hAnchor="page" w:x="6121" w:y="1153"/>
      <w:suppressAutoHyphens w:val="0"/>
      <w:spacing w:line="160" w:lineRule="atLeast"/>
      <w:jc w:val="both"/>
    </w:pPr>
    <w:rPr>
      <w:rFonts w:ascii="Arial" w:hAnsi="Arial"/>
      <w:sz w:val="14"/>
      <w:szCs w:val="20"/>
      <w:lang w:eastAsia="en-US"/>
    </w:rPr>
  </w:style>
  <w:style w:type="character" w:styleId="Strong">
    <w:name w:val="Strong"/>
    <w:uiPriority w:val="22"/>
    <w:qFormat/>
    <w:rsid w:val="007A585C"/>
    <w:rPr>
      <w:b/>
      <w:bCs/>
    </w:rPr>
  </w:style>
  <w:style w:type="paragraph" w:styleId="BodyTextIndent2">
    <w:name w:val="Body Text Indent 2"/>
    <w:basedOn w:val="Normal"/>
    <w:rsid w:val="00FA699F"/>
    <w:pPr>
      <w:suppressAutoHyphens w:val="0"/>
      <w:ind w:left="720" w:firstLine="720"/>
    </w:pPr>
    <w:rPr>
      <w:b/>
      <w:bCs/>
      <w:lang w:eastAsia="en-US"/>
    </w:rPr>
  </w:style>
  <w:style w:type="paragraph" w:styleId="BodyText3">
    <w:name w:val="Body Text 3"/>
    <w:basedOn w:val="Normal"/>
    <w:link w:val="BodyText3Char"/>
    <w:rsid w:val="005E70F6"/>
    <w:pPr>
      <w:spacing w:after="120"/>
    </w:pPr>
    <w:rPr>
      <w:sz w:val="16"/>
      <w:szCs w:val="16"/>
    </w:rPr>
  </w:style>
  <w:style w:type="character" w:customStyle="1" w:styleId="BodyText3Char">
    <w:name w:val="Body Text 3 Char"/>
    <w:link w:val="BodyText3"/>
    <w:rsid w:val="005E70F6"/>
    <w:rPr>
      <w:sz w:val="16"/>
      <w:szCs w:val="16"/>
      <w:lang w:val="en-US" w:eastAsia="ar-SA"/>
    </w:rPr>
  </w:style>
  <w:style w:type="character" w:customStyle="1" w:styleId="Heading3Char">
    <w:name w:val="Heading 3 Char"/>
    <w:link w:val="Heading3"/>
    <w:semiHidden/>
    <w:rsid w:val="00096D4F"/>
    <w:rPr>
      <w:b/>
      <w:bCs/>
      <w:color w:val="000000"/>
      <w:sz w:val="24"/>
      <w:szCs w:val="24"/>
      <w:lang w:val="en-US" w:eastAsia="en-US"/>
    </w:rPr>
  </w:style>
  <w:style w:type="character" w:customStyle="1" w:styleId="Heading4Char">
    <w:name w:val="Heading 4 Char"/>
    <w:link w:val="Heading4"/>
    <w:semiHidden/>
    <w:rsid w:val="00096D4F"/>
    <w:rPr>
      <w:b/>
      <w:color w:val="000000"/>
      <w:sz w:val="24"/>
      <w:szCs w:val="24"/>
      <w:lang w:val="en-US" w:eastAsia="en-US"/>
    </w:rPr>
  </w:style>
  <w:style w:type="character" w:customStyle="1" w:styleId="Heading6Char">
    <w:name w:val="Heading 6 Char"/>
    <w:link w:val="Heading6"/>
    <w:semiHidden/>
    <w:rsid w:val="00836E64"/>
    <w:rPr>
      <w:rFonts w:ascii="Calibri" w:eastAsia="Times New Roman" w:hAnsi="Calibri" w:cs="Times New Roman"/>
      <w:b/>
      <w:bCs/>
      <w:sz w:val="22"/>
      <w:szCs w:val="22"/>
      <w:lang w:val="en-US" w:eastAsia="ar-SA"/>
    </w:rPr>
  </w:style>
  <w:style w:type="character" w:customStyle="1" w:styleId="Heading5Char">
    <w:name w:val="Heading 5 Char"/>
    <w:link w:val="Heading5"/>
    <w:semiHidden/>
    <w:rsid w:val="00964F64"/>
    <w:rPr>
      <w:rFonts w:ascii="Calibri" w:eastAsia="Times New Roman" w:hAnsi="Calibri" w:cs="Times New Roman"/>
      <w:b/>
      <w:bCs/>
      <w:i/>
      <w:iCs/>
      <w:sz w:val="26"/>
      <w:szCs w:val="26"/>
      <w:lang w:val="en-US" w:eastAsia="ar-SA"/>
    </w:rPr>
  </w:style>
  <w:style w:type="character" w:customStyle="1" w:styleId="Heading8Char">
    <w:name w:val="Heading 8 Char"/>
    <w:link w:val="Heading8"/>
    <w:semiHidden/>
    <w:rsid w:val="00964F64"/>
    <w:rPr>
      <w:rFonts w:ascii="Calibri" w:eastAsia="Times New Roman" w:hAnsi="Calibri" w:cs="Times New Roman"/>
      <w:i/>
      <w:iCs/>
      <w:sz w:val="24"/>
      <w:szCs w:val="24"/>
      <w:lang w:val="en-US" w:eastAsia="ar-SA"/>
    </w:rPr>
  </w:style>
  <w:style w:type="paragraph" w:styleId="NormalWeb">
    <w:name w:val="Normal (Web)"/>
    <w:basedOn w:val="Normal"/>
    <w:unhideWhenUsed/>
    <w:rsid w:val="00964F64"/>
    <w:pPr>
      <w:suppressAutoHyphens w:val="0"/>
      <w:spacing w:before="100" w:beforeAutospacing="1" w:after="100" w:afterAutospacing="1"/>
    </w:pPr>
    <w:rPr>
      <w:rFonts w:ascii="Arial Unicode MS" w:eastAsia="Arial Unicode MS" w:hAnsi="Arial Unicode MS" w:cs="Arial Unicode MS"/>
      <w:lang w:eastAsia="en-US"/>
    </w:rPr>
  </w:style>
  <w:style w:type="paragraph" w:styleId="BodyText">
    <w:name w:val="Body Text"/>
    <w:basedOn w:val="Normal"/>
    <w:link w:val="BodyTextChar"/>
    <w:unhideWhenUsed/>
    <w:rsid w:val="00964F64"/>
    <w:pPr>
      <w:suppressAutoHyphens w:val="0"/>
      <w:spacing w:after="120"/>
    </w:pPr>
    <w:rPr>
      <w:lang w:eastAsia="en-US"/>
    </w:rPr>
  </w:style>
  <w:style w:type="character" w:customStyle="1" w:styleId="BodyTextChar">
    <w:name w:val="Body Text Char"/>
    <w:link w:val="BodyText"/>
    <w:rsid w:val="00964F64"/>
    <w:rPr>
      <w:sz w:val="24"/>
      <w:szCs w:val="24"/>
      <w:lang w:val="en-US" w:eastAsia="en-US"/>
    </w:rPr>
  </w:style>
  <w:style w:type="paragraph" w:styleId="BodyTextIndent">
    <w:name w:val="Body Text Indent"/>
    <w:basedOn w:val="Normal"/>
    <w:rsid w:val="00AC7D52"/>
    <w:pPr>
      <w:suppressAutoHyphens w:val="0"/>
      <w:spacing w:after="120"/>
      <w:ind w:left="360"/>
    </w:pPr>
    <w:rPr>
      <w:lang w:eastAsia="en-US"/>
    </w:rPr>
  </w:style>
  <w:style w:type="paragraph" w:styleId="PlainText">
    <w:name w:val="Plain Text"/>
    <w:basedOn w:val="Normal"/>
    <w:rsid w:val="00AC7D52"/>
    <w:pPr>
      <w:suppressAutoHyphens w:val="0"/>
    </w:pPr>
    <w:rPr>
      <w:rFonts w:ascii="Courier New" w:hAnsi="Courier New"/>
      <w:sz w:val="20"/>
      <w:szCs w:val="20"/>
      <w:lang w:eastAsia="en-US"/>
    </w:rPr>
  </w:style>
  <w:style w:type="paragraph" w:customStyle="1" w:styleId="obtext">
    <w:name w:val="obtext"/>
    <w:basedOn w:val="Normal"/>
    <w:rsid w:val="00AC7D52"/>
    <w:pPr>
      <w:suppressAutoHyphens w:val="0"/>
      <w:spacing w:before="100" w:beforeAutospacing="1" w:after="100" w:afterAutospacing="1"/>
    </w:pPr>
    <w:rPr>
      <w:lang w:eastAsia="en-US"/>
    </w:rPr>
  </w:style>
  <w:style w:type="character" w:customStyle="1" w:styleId="company">
    <w:name w:val="company"/>
    <w:basedOn w:val="DefaultParagraphFont"/>
    <w:rsid w:val="00C9424C"/>
  </w:style>
  <w:style w:type="paragraph" w:styleId="Subtitle">
    <w:name w:val="Subtitle"/>
    <w:basedOn w:val="Normal"/>
    <w:qFormat/>
    <w:rsid w:val="0078459E"/>
    <w:pPr>
      <w:suppressAutoHyphens w:val="0"/>
    </w:pPr>
    <w:rPr>
      <w:rFonts w:ascii="Bookman Old Style" w:hAnsi="Bookman Old Style"/>
      <w:b/>
      <w:bCs/>
      <w:lang w:eastAsia="en-US"/>
    </w:rPr>
  </w:style>
  <w:style w:type="paragraph" w:customStyle="1" w:styleId="experiencebullets">
    <w:name w:val="experiencebullets"/>
    <w:basedOn w:val="Normal"/>
    <w:rsid w:val="0078459E"/>
    <w:pPr>
      <w:tabs>
        <w:tab w:val="num" w:pos="360"/>
      </w:tabs>
      <w:suppressAutoHyphens w:val="0"/>
      <w:ind w:left="360" w:right="540" w:hanging="360"/>
    </w:pPr>
    <w:rPr>
      <w:rFonts w:ascii="Verdana" w:hAnsi="Verdana" w:cs="Verdana"/>
      <w:sz w:val="18"/>
      <w:szCs w:val="18"/>
      <w:lang w:eastAsia="en-US"/>
    </w:rPr>
  </w:style>
  <w:style w:type="character" w:customStyle="1" w:styleId="Heading2Char">
    <w:name w:val="Heading 2 Char"/>
    <w:link w:val="Heading2"/>
    <w:semiHidden/>
    <w:rsid w:val="00CF4F77"/>
    <w:rPr>
      <w:rFonts w:ascii="Cambria" w:eastAsia="Times New Roman" w:hAnsi="Cambria" w:cs="Times New Roman"/>
      <w:b/>
      <w:bCs/>
      <w:i/>
      <w:iCs/>
      <w:sz w:val="28"/>
      <w:szCs w:val="28"/>
      <w:lang w:eastAsia="ar-SA"/>
    </w:rPr>
  </w:style>
  <w:style w:type="character" w:styleId="Hyperlink">
    <w:name w:val="Hyperlink"/>
    <w:uiPriority w:val="99"/>
    <w:unhideWhenUsed/>
    <w:rsid w:val="00CF4F77"/>
    <w:rPr>
      <w:color w:val="0000FF"/>
      <w:u w:val="single"/>
    </w:rPr>
  </w:style>
  <w:style w:type="paragraph" w:customStyle="1" w:styleId="Achievement">
    <w:name w:val="Achievement"/>
    <w:basedOn w:val="BodyText"/>
    <w:rsid w:val="004A7F2D"/>
    <w:pPr>
      <w:numPr>
        <w:numId w:val="22"/>
      </w:numPr>
      <w:spacing w:after="60" w:line="240" w:lineRule="atLeast"/>
      <w:ind w:right="245"/>
      <w:jc w:val="both"/>
    </w:pPr>
    <w:rPr>
      <w:rFonts w:ascii="Garamond" w:hAnsi="Garamond"/>
      <w:sz w:val="22"/>
      <w:szCs w:val="20"/>
    </w:rPr>
  </w:style>
  <w:style w:type="paragraph" w:styleId="Header">
    <w:name w:val="header"/>
    <w:basedOn w:val="Normal"/>
    <w:link w:val="HeaderChar"/>
    <w:uiPriority w:val="99"/>
    <w:rsid w:val="00F16AF7"/>
    <w:pPr>
      <w:tabs>
        <w:tab w:val="center" w:pos="4680"/>
        <w:tab w:val="right" w:pos="9360"/>
      </w:tabs>
    </w:pPr>
  </w:style>
  <w:style w:type="character" w:customStyle="1" w:styleId="HeaderChar">
    <w:name w:val="Header Char"/>
    <w:link w:val="Header"/>
    <w:uiPriority w:val="99"/>
    <w:rsid w:val="00F16AF7"/>
    <w:rPr>
      <w:sz w:val="24"/>
      <w:szCs w:val="24"/>
      <w:lang w:eastAsia="ar-SA"/>
    </w:rPr>
  </w:style>
  <w:style w:type="paragraph" w:styleId="Footer">
    <w:name w:val="footer"/>
    <w:basedOn w:val="Normal"/>
    <w:link w:val="FooterChar"/>
    <w:rsid w:val="00F16AF7"/>
    <w:pPr>
      <w:tabs>
        <w:tab w:val="center" w:pos="4680"/>
        <w:tab w:val="right" w:pos="9360"/>
      </w:tabs>
    </w:pPr>
  </w:style>
  <w:style w:type="character" w:customStyle="1" w:styleId="FooterChar">
    <w:name w:val="Footer Char"/>
    <w:link w:val="Footer"/>
    <w:rsid w:val="00F16AF7"/>
    <w:rPr>
      <w:sz w:val="24"/>
      <w:szCs w:val="24"/>
      <w:lang w:eastAsia="ar-SA"/>
    </w:rPr>
  </w:style>
  <w:style w:type="character" w:customStyle="1" w:styleId="WW8Num5z1">
    <w:name w:val="WW8Num5z1"/>
    <w:rsid w:val="00156BF8"/>
    <w:rPr>
      <w:rFonts w:ascii="Courier New" w:hAnsi="Courier New" w:cs="Courier New"/>
    </w:rPr>
  </w:style>
  <w:style w:type="character" w:customStyle="1" w:styleId="normal-h">
    <w:name w:val="normal-h"/>
    <w:basedOn w:val="DefaultParagraphFont"/>
    <w:rsid w:val="00A50C3B"/>
  </w:style>
  <w:style w:type="paragraph" w:styleId="BalloonText">
    <w:name w:val="Balloon Text"/>
    <w:basedOn w:val="Normal"/>
    <w:link w:val="BalloonTextChar"/>
    <w:rsid w:val="00F14C36"/>
    <w:rPr>
      <w:rFonts w:ascii="Tahoma" w:hAnsi="Tahoma"/>
      <w:sz w:val="16"/>
      <w:szCs w:val="16"/>
    </w:rPr>
  </w:style>
  <w:style w:type="character" w:customStyle="1" w:styleId="BalloonTextChar">
    <w:name w:val="Balloon Text Char"/>
    <w:link w:val="BalloonText"/>
    <w:rsid w:val="00F14C36"/>
    <w:rPr>
      <w:rFonts w:ascii="Tahoma" w:hAnsi="Tahoma" w:cs="Tahoma"/>
      <w:sz w:val="16"/>
      <w:szCs w:val="16"/>
      <w:lang w:eastAsia="ar-SA"/>
    </w:rPr>
  </w:style>
  <w:style w:type="character" w:customStyle="1" w:styleId="Heading1Char">
    <w:name w:val="Heading 1 Char"/>
    <w:link w:val="Heading1"/>
    <w:rsid w:val="00B8769B"/>
    <w:rPr>
      <w:rFonts w:ascii="Cambria" w:eastAsia="Times New Roman" w:hAnsi="Cambria" w:cs="Times New Roman"/>
      <w:b/>
      <w:bCs/>
      <w:kern w:val="32"/>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839363">
      <w:bodyDiv w:val="1"/>
      <w:marLeft w:val="0"/>
      <w:marRight w:val="0"/>
      <w:marTop w:val="0"/>
      <w:marBottom w:val="0"/>
      <w:divBdr>
        <w:top w:val="none" w:sz="0" w:space="0" w:color="auto"/>
        <w:left w:val="none" w:sz="0" w:space="0" w:color="auto"/>
        <w:bottom w:val="none" w:sz="0" w:space="0" w:color="auto"/>
        <w:right w:val="none" w:sz="0" w:space="0" w:color="auto"/>
      </w:divBdr>
    </w:div>
    <w:div w:id="1033118134">
      <w:bodyDiv w:val="1"/>
      <w:marLeft w:val="0"/>
      <w:marRight w:val="0"/>
      <w:marTop w:val="0"/>
      <w:marBottom w:val="0"/>
      <w:divBdr>
        <w:top w:val="none" w:sz="0" w:space="0" w:color="auto"/>
        <w:left w:val="none" w:sz="0" w:space="0" w:color="auto"/>
        <w:bottom w:val="none" w:sz="0" w:space="0" w:color="auto"/>
        <w:right w:val="none" w:sz="0" w:space="0" w:color="auto"/>
      </w:divBdr>
    </w:div>
    <w:div w:id="1380933839">
      <w:bodyDiv w:val="1"/>
      <w:marLeft w:val="0"/>
      <w:marRight w:val="0"/>
      <w:marTop w:val="0"/>
      <w:marBottom w:val="0"/>
      <w:divBdr>
        <w:top w:val="none" w:sz="0" w:space="0" w:color="auto"/>
        <w:left w:val="none" w:sz="0" w:space="0" w:color="auto"/>
        <w:bottom w:val="none" w:sz="0" w:space="0" w:color="auto"/>
        <w:right w:val="none" w:sz="0" w:space="0" w:color="auto"/>
      </w:divBdr>
    </w:div>
    <w:div w:id="1935168563">
      <w:bodyDiv w:val="1"/>
      <w:marLeft w:val="0"/>
      <w:marRight w:val="0"/>
      <w:marTop w:val="0"/>
      <w:marBottom w:val="0"/>
      <w:divBdr>
        <w:top w:val="none" w:sz="0" w:space="0" w:color="auto"/>
        <w:left w:val="none" w:sz="0" w:space="0" w:color="auto"/>
        <w:bottom w:val="none" w:sz="0" w:space="0" w:color="auto"/>
        <w:right w:val="none" w:sz="0" w:space="0" w:color="auto"/>
      </w:divBdr>
    </w:div>
    <w:div w:id="195736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nayak.reeta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yak.reetan@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nayak.reetan@gmail.com" TargetMode="External"/><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67C1F-5E2B-4A96-BF81-CE097BEAE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Reetan</vt:lpstr>
    </vt:vector>
  </TitlesOfParts>
  <Company/>
  <LinksUpToDate>false</LinksUpToDate>
  <CharactersWithSpaces>18497</CharactersWithSpaces>
  <SharedDoc>false</SharedDoc>
  <HLinks>
    <vt:vector size="12" baseType="variant">
      <vt:variant>
        <vt:i4>7143442</vt:i4>
      </vt:variant>
      <vt:variant>
        <vt:i4>0</vt:i4>
      </vt:variant>
      <vt:variant>
        <vt:i4>0</vt:i4>
      </vt:variant>
      <vt:variant>
        <vt:i4>5</vt:i4>
      </vt:variant>
      <vt:variant>
        <vt:lpwstr>mailto:nayak.reetan@gmail.com</vt:lpwstr>
      </vt:variant>
      <vt:variant>
        <vt:lpwstr/>
      </vt:variant>
      <vt:variant>
        <vt:i4>7143442</vt:i4>
      </vt:variant>
      <vt:variant>
        <vt:i4>0</vt:i4>
      </vt:variant>
      <vt:variant>
        <vt:i4>0</vt:i4>
      </vt:variant>
      <vt:variant>
        <vt:i4>5</vt:i4>
      </vt:variant>
      <vt:variant>
        <vt:lpwstr>mailto:nayak.reetan@gmail.com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Reetan</dc:title>
  <dc:creator>Reetan</dc:creator>
  <cp:lastModifiedBy>Acharya, A. A.</cp:lastModifiedBy>
  <cp:revision>3</cp:revision>
  <cp:lastPrinted>2016-11-01T04:37:00Z</cp:lastPrinted>
  <dcterms:created xsi:type="dcterms:W3CDTF">2016-12-16T04:31:00Z</dcterms:created>
  <dcterms:modified xsi:type="dcterms:W3CDTF">2016-12-16T04:31:00Z</dcterms:modified>
</cp:coreProperties>
</file>