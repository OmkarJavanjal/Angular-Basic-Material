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C82" w:rsidRDefault="002D750D" w:rsidP="00934C82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Vinoth</w:t>
      </w:r>
      <w:proofErr w:type="spellEnd"/>
      <w:r>
        <w:rPr>
          <w:rFonts w:asciiTheme="minorHAnsi" w:hAnsiTheme="minorHAnsi" w:cstheme="minorHAnsi"/>
        </w:rPr>
        <w:t xml:space="preserve"> Kumar 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0738A9">
        <w:rPr>
          <w:rFonts w:asciiTheme="minorHAnsi" w:hAnsiTheme="minorHAnsi" w:cstheme="minorHAnsi"/>
        </w:rPr>
        <w:tab/>
      </w:r>
      <w:r w:rsidR="00B921C7">
        <w:rPr>
          <w:rFonts w:asciiTheme="minorHAnsi" w:hAnsiTheme="minorHAnsi" w:cstheme="minorHAnsi"/>
        </w:rPr>
        <w:tab/>
      </w:r>
      <w:r w:rsidR="000738A9">
        <w:rPr>
          <w:rFonts w:asciiTheme="minorHAnsi" w:hAnsiTheme="minorHAnsi" w:cstheme="minorHAnsi"/>
        </w:rPr>
        <w:t xml:space="preserve">Email ID: </w:t>
      </w:r>
      <w:hyperlink r:id="rId6" w:history="1">
        <w:r w:rsidRPr="003E4575">
          <w:rPr>
            <w:rStyle w:val="Hyperlink"/>
            <w:rFonts w:asciiTheme="minorHAnsi" w:hAnsiTheme="minorHAnsi" w:cstheme="minorHAnsi"/>
          </w:rPr>
          <w:t>vino081t@gmail.com</w:t>
        </w:r>
      </w:hyperlink>
    </w:p>
    <w:p w:rsidR="00E23E23" w:rsidRPr="00E95039" w:rsidRDefault="002D750D" w:rsidP="00E23E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E23E23" w:rsidRPr="00E95039">
        <w:rPr>
          <w:rFonts w:asciiTheme="minorHAnsi" w:hAnsiTheme="minorHAnsi" w:cstheme="minorHAnsi"/>
        </w:rPr>
        <w:tab/>
      </w:r>
      <w:r w:rsidR="00E23E23" w:rsidRPr="00E95039">
        <w:rPr>
          <w:rFonts w:asciiTheme="minorHAnsi" w:hAnsiTheme="minorHAnsi" w:cstheme="minorHAnsi"/>
        </w:rPr>
        <w:tab/>
      </w:r>
      <w:r w:rsidR="00F470A4">
        <w:rPr>
          <w:rFonts w:asciiTheme="minorHAnsi" w:hAnsiTheme="minorHAnsi" w:cstheme="minorHAnsi"/>
        </w:rPr>
        <w:tab/>
      </w:r>
      <w:r w:rsidR="00E23E23" w:rsidRPr="00E95039">
        <w:rPr>
          <w:rFonts w:asciiTheme="minorHAnsi" w:hAnsiTheme="minorHAnsi" w:cstheme="minorHAnsi"/>
        </w:rPr>
        <w:tab/>
        <w:t xml:space="preserve">Mob No.: </w:t>
      </w:r>
      <w:r w:rsidR="00E23E23" w:rsidRPr="00A1480D">
        <w:rPr>
          <w:rFonts w:asciiTheme="minorHAnsi" w:hAnsiTheme="minorHAnsi" w:cstheme="minorHAnsi"/>
        </w:rPr>
        <w:t>+91-</w:t>
      </w:r>
      <w:r w:rsidRPr="00A1480D">
        <w:rPr>
          <w:rFonts w:asciiTheme="minorHAnsi" w:hAnsiTheme="minorHAnsi" w:cstheme="minorHAnsi"/>
        </w:rPr>
        <w:t>8123174345</w:t>
      </w:r>
      <w:r w:rsidR="00E23E23" w:rsidRPr="00E95039">
        <w:rPr>
          <w:rFonts w:asciiTheme="minorHAnsi" w:hAnsiTheme="minorHAnsi" w:cstheme="minorHAnsi"/>
          <w:b/>
        </w:rPr>
        <w:t xml:space="preserve">  </w:t>
      </w:r>
    </w:p>
    <w:p w:rsidR="00E23E23" w:rsidRDefault="00E23E23" w:rsidP="00E23E23">
      <w:pPr>
        <w:rPr>
          <w:rFonts w:ascii="Calibri" w:hAnsi="Calibri"/>
          <w:sz w:val="22"/>
          <w:szCs w:val="22"/>
          <w:lang w:val="en-GB"/>
        </w:rPr>
      </w:pPr>
    </w:p>
    <w:p w:rsidR="00E23E23" w:rsidRDefault="004B53E4" w:rsidP="00E23E23">
      <w:pPr>
        <w:rPr>
          <w:rFonts w:ascii="Calibri" w:hAnsi="Calibri"/>
          <w:b/>
        </w:rPr>
      </w:pPr>
      <w:r>
        <w:rPr>
          <w:rFonts w:ascii="Calibri" w:hAnsi="Calibri"/>
          <w:b/>
        </w:rPr>
        <w:t>PROFESSIONAL SUMMARY</w:t>
      </w:r>
    </w:p>
    <w:p w:rsidR="00E23E23" w:rsidRDefault="00AC62C2" w:rsidP="00E23E23">
      <w:pPr>
        <w:rPr>
          <w:b/>
        </w:rPr>
      </w:pPr>
      <w:r w:rsidRPr="00AC62C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26" type="#_x0000_t32" style="position:absolute;margin-left:0;margin-top:2.15pt;width:466.5pt;height:0;z-index:25165465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" strokecolor="#d8d8d8" strokeweight="1.25pt"/>
        </w:pict>
      </w:r>
    </w:p>
    <w:p w:rsidR="004B53E4" w:rsidRPr="002D750D" w:rsidRDefault="002D750D" w:rsidP="00757306">
      <w:pPr>
        <w:pStyle w:val="ListParagraph"/>
        <w:numPr>
          <w:ilvl w:val="0"/>
          <w:numId w:val="13"/>
        </w:numPr>
        <w:rPr>
          <w:rFonts w:ascii="Calibri" w:hAnsi="Calibri"/>
          <w:iCs/>
        </w:rPr>
      </w:pPr>
      <w:r w:rsidRPr="002D750D">
        <w:rPr>
          <w:rFonts w:ascii="Calibri" w:hAnsi="Calibri"/>
          <w:iCs/>
        </w:rPr>
        <w:t>Having 4</w:t>
      </w:r>
      <w:bookmarkStart w:id="0" w:name="_GoBack"/>
      <w:bookmarkEnd w:id="0"/>
      <w:r w:rsidR="001862E0">
        <w:rPr>
          <w:rFonts w:ascii="Calibri" w:hAnsi="Calibri"/>
          <w:iCs/>
        </w:rPr>
        <w:t>.6</w:t>
      </w:r>
      <w:r w:rsidR="00A63410" w:rsidRPr="002D750D">
        <w:rPr>
          <w:rFonts w:ascii="Calibri" w:hAnsi="Calibri"/>
          <w:iCs/>
        </w:rPr>
        <w:t xml:space="preserve"> year</w:t>
      </w:r>
      <w:r w:rsidR="00941B2D" w:rsidRPr="002D750D">
        <w:rPr>
          <w:rFonts w:ascii="Calibri" w:hAnsi="Calibri"/>
          <w:iCs/>
        </w:rPr>
        <w:t>s</w:t>
      </w:r>
      <w:r w:rsidR="00A63410" w:rsidRPr="002D750D">
        <w:rPr>
          <w:rFonts w:ascii="Calibri" w:hAnsi="Calibri"/>
          <w:iCs/>
        </w:rPr>
        <w:t xml:space="preserve"> </w:t>
      </w:r>
      <w:r w:rsidR="004B53E4" w:rsidRPr="002D750D">
        <w:rPr>
          <w:rFonts w:ascii="Calibri" w:hAnsi="Calibri"/>
          <w:iCs/>
        </w:rPr>
        <w:t xml:space="preserve">of Professional software development experience in the areas of Microsoft </w:t>
      </w:r>
      <w:r w:rsidR="00A63410" w:rsidRPr="002D750D">
        <w:rPr>
          <w:rFonts w:ascii="Calibri" w:hAnsi="Calibri"/>
          <w:iCs/>
        </w:rPr>
        <w:t>SQL Server</w:t>
      </w:r>
      <w:r w:rsidR="0095641D">
        <w:rPr>
          <w:rFonts w:ascii="Calibri" w:hAnsi="Calibri"/>
          <w:iCs/>
        </w:rPr>
        <w:t>, T-SQL</w:t>
      </w:r>
      <w:r w:rsidR="004B53E4" w:rsidRPr="002D750D">
        <w:rPr>
          <w:rFonts w:ascii="Calibri" w:hAnsi="Calibri"/>
          <w:iCs/>
        </w:rPr>
        <w:t xml:space="preserve"> and Having Knowledge in</w:t>
      </w:r>
      <w:r w:rsidR="00A63410" w:rsidRPr="002D750D">
        <w:rPr>
          <w:rFonts w:ascii="Calibri" w:hAnsi="Calibri"/>
          <w:iCs/>
        </w:rPr>
        <w:t xml:space="preserve"> SSIS</w:t>
      </w:r>
      <w:r w:rsidR="004B53E4" w:rsidRPr="002D750D">
        <w:rPr>
          <w:rFonts w:ascii="Calibri" w:hAnsi="Calibri"/>
          <w:iCs/>
        </w:rPr>
        <w:t>.</w:t>
      </w:r>
    </w:p>
    <w:p w:rsidR="00E23E23" w:rsidRDefault="004B53E4" w:rsidP="00757306">
      <w:pPr>
        <w:pStyle w:val="ListParagraph"/>
        <w:numPr>
          <w:ilvl w:val="0"/>
          <w:numId w:val="13"/>
        </w:numPr>
        <w:rPr>
          <w:rFonts w:ascii="Calibri" w:hAnsi="Calibri"/>
          <w:iCs/>
        </w:rPr>
      </w:pPr>
      <w:r w:rsidRPr="002D750D">
        <w:rPr>
          <w:rFonts w:ascii="Calibri" w:hAnsi="Calibri"/>
          <w:iCs/>
        </w:rPr>
        <w:t>Hands on experience in Extract, Transform &amp; Load (ETL) development using SQL Server Integration Services (SSIS).</w:t>
      </w:r>
    </w:p>
    <w:p w:rsidR="000C5666" w:rsidRPr="002D750D" w:rsidRDefault="000C5666" w:rsidP="00757306">
      <w:pPr>
        <w:pStyle w:val="ListParagraph"/>
        <w:numPr>
          <w:ilvl w:val="0"/>
          <w:numId w:val="13"/>
        </w:numPr>
        <w:rPr>
          <w:rFonts w:ascii="Calibri" w:hAnsi="Calibri"/>
          <w:iCs/>
        </w:rPr>
      </w:pPr>
      <w:r w:rsidRPr="000C5666">
        <w:rPr>
          <w:rFonts w:ascii="Calibri" w:hAnsi="Calibri"/>
          <w:iCs/>
        </w:rPr>
        <w:t>Design &amp; develop SSIS Packages, SQL Procedures, Transform data from different data sources</w:t>
      </w:r>
    </w:p>
    <w:p w:rsidR="00F6154F" w:rsidRPr="00757306" w:rsidRDefault="00F6154F" w:rsidP="00901E1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</w:rPr>
      </w:pPr>
      <w:r w:rsidRPr="00757306">
        <w:rPr>
          <w:rFonts w:ascii="Calibri" w:hAnsi="Calibri"/>
          <w:iCs/>
        </w:rPr>
        <w:t>Hands o</w:t>
      </w:r>
      <w:r w:rsidR="00901E18">
        <w:rPr>
          <w:rFonts w:ascii="Calibri" w:hAnsi="Calibri"/>
          <w:iCs/>
        </w:rPr>
        <w:t>n</w:t>
      </w:r>
      <w:r w:rsidRPr="00757306">
        <w:rPr>
          <w:rFonts w:ascii="Calibri" w:hAnsi="Calibri"/>
          <w:iCs/>
        </w:rPr>
        <w:t xml:space="preserve"> experience in</w:t>
      </w:r>
      <w:r w:rsidR="006203D5">
        <w:rPr>
          <w:rFonts w:ascii="Calibri" w:hAnsi="Calibri"/>
          <w:iCs/>
        </w:rPr>
        <w:t xml:space="preserve"> DB Backup and Restore,</w:t>
      </w:r>
      <w:r w:rsidRPr="00757306">
        <w:rPr>
          <w:rFonts w:ascii="Calibri" w:hAnsi="Calibri"/>
          <w:iCs/>
        </w:rPr>
        <w:t xml:space="preserve"> creating Jobs, Alerts</w:t>
      </w:r>
      <w:r w:rsidR="00DA42A5">
        <w:rPr>
          <w:rFonts w:ascii="Calibri" w:hAnsi="Calibri"/>
          <w:iCs/>
        </w:rPr>
        <w:t>, Deploying and Scheduling</w:t>
      </w:r>
      <w:r w:rsidRPr="00757306">
        <w:rPr>
          <w:rFonts w:ascii="Calibri" w:hAnsi="Calibri"/>
          <w:iCs/>
        </w:rPr>
        <w:t xml:space="preserve"> SSIS Packages.</w:t>
      </w:r>
    </w:p>
    <w:p w:rsidR="00757306" w:rsidRPr="00757306" w:rsidRDefault="00757306" w:rsidP="00757306">
      <w:pPr>
        <w:pStyle w:val="ListParagraph"/>
        <w:numPr>
          <w:ilvl w:val="0"/>
          <w:numId w:val="13"/>
        </w:num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Good knowledge on </w:t>
      </w:r>
      <w:r w:rsidRPr="009727B9">
        <w:rPr>
          <w:rFonts w:ascii="Calibri" w:hAnsi="Calibri"/>
          <w:iCs/>
        </w:rPr>
        <w:t>objects such as Stored Pro</w:t>
      </w:r>
      <w:r w:rsidR="00901E18" w:rsidRPr="009727B9">
        <w:rPr>
          <w:rFonts w:ascii="Calibri" w:hAnsi="Calibri"/>
          <w:iCs/>
        </w:rPr>
        <w:t>cedures, Functions, Triggers and</w:t>
      </w:r>
      <w:r w:rsidRPr="009727B9">
        <w:rPr>
          <w:rFonts w:ascii="Calibri" w:hAnsi="Calibri"/>
          <w:iCs/>
        </w:rPr>
        <w:t xml:space="preserve"> Views. </w:t>
      </w:r>
    </w:p>
    <w:p w:rsidR="00757306" w:rsidRDefault="00757306" w:rsidP="00757306">
      <w:pPr>
        <w:pStyle w:val="ListParagraph"/>
        <w:numPr>
          <w:ilvl w:val="0"/>
          <w:numId w:val="13"/>
        </w:num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Good knowledge on Sub Q</w:t>
      </w:r>
      <w:r w:rsidRPr="00757306">
        <w:rPr>
          <w:rFonts w:ascii="Calibri" w:hAnsi="Calibri"/>
          <w:iCs/>
        </w:rPr>
        <w:t>ueries,</w:t>
      </w:r>
      <w:r>
        <w:rPr>
          <w:rFonts w:ascii="Calibri" w:hAnsi="Calibri"/>
          <w:iCs/>
        </w:rPr>
        <w:t xml:space="preserve"> </w:t>
      </w:r>
      <w:r w:rsidRPr="00757306">
        <w:rPr>
          <w:rFonts w:ascii="Calibri" w:hAnsi="Calibri"/>
          <w:iCs/>
        </w:rPr>
        <w:t>Joins,</w:t>
      </w:r>
      <w:r>
        <w:rPr>
          <w:rFonts w:ascii="Calibri" w:hAnsi="Calibri"/>
          <w:iCs/>
        </w:rPr>
        <w:t xml:space="preserve"> Common Table Expression and XML</w:t>
      </w:r>
    </w:p>
    <w:p w:rsidR="00F6154F" w:rsidRPr="00757306" w:rsidRDefault="00F6154F" w:rsidP="00757306">
      <w:pPr>
        <w:pStyle w:val="ListParagraph"/>
        <w:numPr>
          <w:ilvl w:val="0"/>
          <w:numId w:val="13"/>
        </w:numPr>
        <w:jc w:val="both"/>
        <w:rPr>
          <w:rFonts w:ascii="Calibri" w:hAnsi="Calibri"/>
          <w:iCs/>
        </w:rPr>
      </w:pPr>
      <w:r w:rsidRPr="00757306">
        <w:rPr>
          <w:rFonts w:ascii="Calibri" w:hAnsi="Calibri"/>
          <w:iCs/>
        </w:rPr>
        <w:t>Good</w:t>
      </w:r>
      <w:r w:rsidR="009727B9">
        <w:rPr>
          <w:rFonts w:ascii="Calibri" w:hAnsi="Calibri"/>
          <w:iCs/>
        </w:rPr>
        <w:t xml:space="preserve"> exposure in SSRS</w:t>
      </w:r>
      <w:r w:rsidR="00041FF4">
        <w:rPr>
          <w:rFonts w:ascii="Calibri" w:hAnsi="Calibri"/>
          <w:iCs/>
        </w:rPr>
        <w:t xml:space="preserve"> a</w:t>
      </w:r>
      <w:r w:rsidR="00786BF8">
        <w:rPr>
          <w:rFonts w:ascii="Calibri" w:hAnsi="Calibri"/>
          <w:iCs/>
        </w:rPr>
        <w:t>nd SSIS</w:t>
      </w:r>
      <w:r w:rsidRPr="00757306">
        <w:rPr>
          <w:rFonts w:ascii="Calibri" w:hAnsi="Calibri"/>
          <w:iCs/>
        </w:rPr>
        <w:t>.</w:t>
      </w:r>
    </w:p>
    <w:p w:rsidR="004E4E24" w:rsidRPr="00AD144D" w:rsidRDefault="00F6154F" w:rsidP="00AD144D">
      <w:pPr>
        <w:pStyle w:val="ListParagraph"/>
        <w:numPr>
          <w:ilvl w:val="0"/>
          <w:numId w:val="13"/>
        </w:numPr>
        <w:jc w:val="both"/>
        <w:rPr>
          <w:rFonts w:ascii="Calibri" w:hAnsi="Calibri"/>
          <w:iCs/>
        </w:rPr>
      </w:pPr>
      <w:r w:rsidRPr="00757306">
        <w:rPr>
          <w:rFonts w:ascii="Calibri" w:hAnsi="Calibri"/>
          <w:iCs/>
        </w:rPr>
        <w:t>Good interpersonal, commitment, result oriented, and zeal to learn new technologies and undertake challenging tasks.</w:t>
      </w:r>
    </w:p>
    <w:p w:rsidR="00F6154F" w:rsidRDefault="00F6154F" w:rsidP="00E23E23">
      <w:pPr>
        <w:jc w:val="both"/>
        <w:rPr>
          <w:rFonts w:ascii="Calibri" w:hAnsi="Calibri"/>
          <w:iCs/>
        </w:rPr>
      </w:pPr>
    </w:p>
    <w:p w:rsidR="00E23E23" w:rsidRDefault="00AC62C2" w:rsidP="00E23E23">
      <w:pPr>
        <w:widowControl w:val="0"/>
        <w:ind w:right="-720"/>
        <w:jc w:val="both"/>
        <w:rPr>
          <w:rFonts w:ascii="Calibri" w:hAnsi="Calibri"/>
          <w:b/>
        </w:rPr>
      </w:pPr>
      <w:r w:rsidRPr="00AC62C2">
        <w:rPr>
          <w:noProof/>
        </w:rPr>
        <w:pict>
          <v:shape id="Straight Arrow Connector 10" o:spid="_x0000_s1032" type="#_x0000_t32" style="position:absolute;left:0;text-align:left;margin-left:0;margin-top:16.2pt;width:466.5pt;height:0;z-index:25165977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" strokecolor="#d8d8d8" strokeweight="1.25pt"/>
        </w:pict>
      </w:r>
      <w:r w:rsidR="00E23E23">
        <w:rPr>
          <w:rFonts w:ascii="Calibri" w:hAnsi="Calibri"/>
          <w:b/>
        </w:rPr>
        <w:t>PROFESSIONAL EXPERIENCE</w:t>
      </w:r>
    </w:p>
    <w:p w:rsidR="00B81446" w:rsidRDefault="00B81446" w:rsidP="00BE6CF7">
      <w:pPr>
        <w:pStyle w:val="NoSpacing"/>
        <w:jc w:val="both"/>
        <w:rPr>
          <w:b/>
          <w:sz w:val="24"/>
          <w:szCs w:val="24"/>
          <w:highlight w:val="lightGray"/>
        </w:rPr>
      </w:pPr>
    </w:p>
    <w:p w:rsidR="00B81446" w:rsidRDefault="00B81446" w:rsidP="00B81446">
      <w:pPr>
        <w:pStyle w:val="NoSpacing"/>
        <w:numPr>
          <w:ilvl w:val="0"/>
          <w:numId w:val="14"/>
        </w:numPr>
        <w:jc w:val="both"/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</w:rPr>
        <w:t xml:space="preserve">Working as Associate Software Engineer in </w:t>
      </w:r>
      <w:r w:rsidR="00BE6CF7" w:rsidRPr="00B81446">
        <w:rPr>
          <w:rFonts w:eastAsia="Times New Roman"/>
          <w:b/>
          <w:iCs/>
          <w:sz w:val="24"/>
          <w:szCs w:val="24"/>
        </w:rPr>
        <w:t>Envision Financial Systems Pvt. Ltd.</w:t>
      </w:r>
      <w:r w:rsidR="00BE6CF7" w:rsidRPr="00B81446">
        <w:rPr>
          <w:rFonts w:eastAsia="Times New Roman"/>
          <w:iCs/>
          <w:sz w:val="24"/>
          <w:szCs w:val="24"/>
        </w:rPr>
        <w:t xml:space="preserve"> (Bangalore) </w:t>
      </w:r>
      <w:r>
        <w:rPr>
          <w:rFonts w:eastAsia="Times New Roman"/>
          <w:iCs/>
          <w:sz w:val="24"/>
          <w:szCs w:val="24"/>
        </w:rPr>
        <w:t xml:space="preserve">from </w:t>
      </w:r>
      <w:r w:rsidR="00C2604B">
        <w:rPr>
          <w:rFonts w:eastAsia="Times New Roman"/>
          <w:iCs/>
          <w:sz w:val="24"/>
          <w:szCs w:val="24"/>
        </w:rPr>
        <w:t>Dec</w:t>
      </w:r>
      <w:r w:rsidR="00BE6CF7" w:rsidRPr="00B81446">
        <w:rPr>
          <w:rFonts w:eastAsia="Times New Roman"/>
          <w:iCs/>
          <w:sz w:val="24"/>
          <w:szCs w:val="24"/>
        </w:rPr>
        <w:t xml:space="preserve"> 2015 – Till Date</w:t>
      </w:r>
      <w:r>
        <w:rPr>
          <w:rFonts w:eastAsia="Times New Roman"/>
          <w:iCs/>
          <w:sz w:val="24"/>
          <w:szCs w:val="24"/>
        </w:rPr>
        <w:t>.</w:t>
      </w:r>
    </w:p>
    <w:p w:rsidR="00C2604B" w:rsidRPr="001862E0" w:rsidRDefault="00C2604B" w:rsidP="00B81446">
      <w:pPr>
        <w:pStyle w:val="NoSpacing"/>
        <w:numPr>
          <w:ilvl w:val="0"/>
          <w:numId w:val="14"/>
        </w:numPr>
        <w:jc w:val="both"/>
        <w:rPr>
          <w:rFonts w:eastAsia="Times New Roman"/>
          <w:iCs/>
          <w:sz w:val="24"/>
          <w:szCs w:val="24"/>
        </w:rPr>
      </w:pPr>
      <w:r w:rsidRPr="001862E0">
        <w:rPr>
          <w:rFonts w:eastAsia="Times New Roman"/>
          <w:iCs/>
          <w:sz w:val="24"/>
          <w:szCs w:val="24"/>
        </w:rPr>
        <w:t xml:space="preserve">Previously worked in </w:t>
      </w:r>
      <w:r w:rsidRPr="001862E0">
        <w:rPr>
          <w:rFonts w:eastAsia="Times New Roman"/>
          <w:b/>
          <w:iCs/>
          <w:sz w:val="24"/>
          <w:szCs w:val="24"/>
        </w:rPr>
        <w:t xml:space="preserve">Blue Chip Computer Consultancy </w:t>
      </w:r>
      <w:proofErr w:type="spellStart"/>
      <w:r w:rsidRPr="001862E0">
        <w:rPr>
          <w:rFonts w:eastAsia="Times New Roman"/>
          <w:b/>
          <w:iCs/>
          <w:sz w:val="24"/>
          <w:szCs w:val="24"/>
        </w:rPr>
        <w:t>Pvt</w:t>
      </w:r>
      <w:proofErr w:type="spellEnd"/>
      <w:r w:rsidRPr="001862E0">
        <w:rPr>
          <w:rFonts w:eastAsia="Times New Roman"/>
          <w:b/>
          <w:iCs/>
          <w:sz w:val="24"/>
          <w:szCs w:val="24"/>
        </w:rPr>
        <w:t xml:space="preserve"> Ltd</w:t>
      </w:r>
      <w:r w:rsidRPr="001862E0">
        <w:rPr>
          <w:rFonts w:eastAsia="Times New Roman"/>
          <w:iCs/>
          <w:sz w:val="24"/>
          <w:szCs w:val="24"/>
        </w:rPr>
        <w:t>, as Software Engineer from March 2012 to Dec 2014</w:t>
      </w:r>
    </w:p>
    <w:p w:rsidR="00E95300" w:rsidRPr="001862E0" w:rsidRDefault="00E95300" w:rsidP="00E95300">
      <w:pPr>
        <w:pStyle w:val="NoSpacing"/>
        <w:numPr>
          <w:ilvl w:val="0"/>
          <w:numId w:val="14"/>
        </w:numPr>
        <w:jc w:val="both"/>
        <w:rPr>
          <w:rFonts w:eastAsia="Times New Roman"/>
          <w:iCs/>
          <w:sz w:val="24"/>
          <w:szCs w:val="24"/>
        </w:rPr>
      </w:pPr>
      <w:r w:rsidRPr="001862E0">
        <w:rPr>
          <w:rFonts w:eastAsia="Times New Roman"/>
          <w:iCs/>
          <w:sz w:val="24"/>
          <w:szCs w:val="24"/>
        </w:rPr>
        <w:t xml:space="preserve">Skill set mainly comprises of tools and technologies such as </w:t>
      </w:r>
      <w:r w:rsidRPr="001862E0">
        <w:rPr>
          <w:rFonts w:eastAsia="Times New Roman"/>
          <w:b/>
          <w:iCs/>
          <w:sz w:val="24"/>
          <w:szCs w:val="24"/>
        </w:rPr>
        <w:t>SQL Server 2005/2008R2, PL/SQL and SSIS.</w:t>
      </w:r>
    </w:p>
    <w:p w:rsidR="00934C82" w:rsidRDefault="00934C82" w:rsidP="00E23E23">
      <w:pPr>
        <w:pStyle w:val="NoSpacing"/>
        <w:rPr>
          <w:rFonts w:eastAsia="Times New Roman"/>
          <w:iCs/>
          <w:sz w:val="24"/>
          <w:szCs w:val="24"/>
        </w:rPr>
      </w:pPr>
    </w:p>
    <w:p w:rsidR="00B81446" w:rsidRDefault="00B81446" w:rsidP="00B81446">
      <w:pPr>
        <w:rPr>
          <w:rFonts w:ascii="Calibri" w:hAnsi="Calibri"/>
          <w:b/>
        </w:rPr>
      </w:pPr>
      <w:r>
        <w:rPr>
          <w:rFonts w:ascii="Calibri" w:hAnsi="Calibri"/>
          <w:b/>
        </w:rPr>
        <w:t>EDUCATIONAL QUALIFICATIONS</w:t>
      </w:r>
    </w:p>
    <w:p w:rsidR="00B81446" w:rsidRDefault="00AC62C2" w:rsidP="00B81446">
      <w:pPr>
        <w:tabs>
          <w:tab w:val="right" w:pos="9360"/>
        </w:tabs>
        <w:rPr>
          <w:b/>
          <w:sz w:val="22"/>
          <w:szCs w:val="22"/>
        </w:rPr>
      </w:pPr>
      <w:r w:rsidRPr="00AC62C2">
        <w:rPr>
          <w:noProof/>
        </w:rPr>
        <w:pict>
          <v:shape id="Straight Arrow Connector 12" o:spid="_x0000_s1034" type="#_x0000_t32" style="position:absolute;margin-left:0;margin-top:2.15pt;width:466.5pt;height:0;z-index:25166489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" strokecolor="#d8d8d8" strokeweight="1.25pt"/>
        </w:pict>
      </w:r>
    </w:p>
    <w:p w:rsidR="00FA656C" w:rsidRPr="001862E0" w:rsidRDefault="00FA656C" w:rsidP="00B67E8D">
      <w:pPr>
        <w:pStyle w:val="ListParagraph"/>
        <w:numPr>
          <w:ilvl w:val="0"/>
          <w:numId w:val="11"/>
        </w:numPr>
        <w:suppressAutoHyphens/>
        <w:contextualSpacing w:val="0"/>
        <w:rPr>
          <w:rFonts w:ascii="Calibri" w:hAnsi="Calibri"/>
          <w:iCs/>
        </w:rPr>
      </w:pPr>
      <w:r w:rsidRPr="001862E0">
        <w:rPr>
          <w:rFonts w:ascii="Calibri" w:hAnsi="Calibri"/>
          <w:iCs/>
        </w:rPr>
        <w:t>Diploma from NTTF Information Technology, Bangalore with 78.5% in 2012</w:t>
      </w:r>
    </w:p>
    <w:p w:rsidR="00FA656C" w:rsidRPr="001862E0" w:rsidRDefault="00FA656C" w:rsidP="00B67E8D">
      <w:pPr>
        <w:pStyle w:val="ListParagraph"/>
        <w:numPr>
          <w:ilvl w:val="0"/>
          <w:numId w:val="11"/>
        </w:numPr>
        <w:suppressAutoHyphens/>
        <w:contextualSpacing w:val="0"/>
        <w:rPr>
          <w:rFonts w:ascii="Calibri" w:hAnsi="Calibri"/>
          <w:iCs/>
        </w:rPr>
      </w:pPr>
      <w:r w:rsidRPr="001862E0">
        <w:rPr>
          <w:rFonts w:ascii="Calibri" w:hAnsi="Calibri"/>
          <w:iCs/>
        </w:rPr>
        <w:t xml:space="preserve">BCA from </w:t>
      </w:r>
      <w:proofErr w:type="spellStart"/>
      <w:r w:rsidRPr="001862E0">
        <w:rPr>
          <w:rFonts w:ascii="Calibri" w:hAnsi="Calibri"/>
          <w:iCs/>
        </w:rPr>
        <w:t>Annamalai</w:t>
      </w:r>
      <w:proofErr w:type="spellEnd"/>
      <w:r w:rsidRPr="001862E0">
        <w:rPr>
          <w:rFonts w:ascii="Calibri" w:hAnsi="Calibri"/>
          <w:iCs/>
        </w:rPr>
        <w:t xml:space="preserve"> university with 55%  in 2012</w:t>
      </w:r>
    </w:p>
    <w:p w:rsidR="00FA656C" w:rsidRPr="001862E0" w:rsidRDefault="00FA656C" w:rsidP="00B67E8D">
      <w:pPr>
        <w:pStyle w:val="ListParagraph"/>
        <w:numPr>
          <w:ilvl w:val="0"/>
          <w:numId w:val="11"/>
        </w:numPr>
        <w:suppressAutoHyphens/>
        <w:contextualSpacing w:val="0"/>
        <w:rPr>
          <w:rFonts w:ascii="Calibri" w:hAnsi="Calibri"/>
          <w:iCs/>
        </w:rPr>
      </w:pPr>
      <w:r w:rsidRPr="001862E0">
        <w:rPr>
          <w:rFonts w:ascii="Calibri" w:hAnsi="Calibri"/>
          <w:iCs/>
        </w:rPr>
        <w:t xml:space="preserve">Intermediate (+2) from GVC Hr. Sec school with 55.5% in 2009 </w:t>
      </w:r>
    </w:p>
    <w:p w:rsidR="00FA656C" w:rsidRPr="001862E0" w:rsidRDefault="00FA656C" w:rsidP="00B67E8D">
      <w:pPr>
        <w:pStyle w:val="ListParagraph"/>
        <w:numPr>
          <w:ilvl w:val="0"/>
          <w:numId w:val="11"/>
        </w:numPr>
        <w:suppressAutoHyphens/>
        <w:contextualSpacing w:val="0"/>
        <w:rPr>
          <w:rFonts w:ascii="Calibri" w:hAnsi="Calibri"/>
          <w:iCs/>
        </w:rPr>
      </w:pPr>
      <w:r w:rsidRPr="001862E0">
        <w:rPr>
          <w:rFonts w:ascii="Calibri" w:hAnsi="Calibri"/>
          <w:iCs/>
        </w:rPr>
        <w:t>SSLC from GVC Hr. Sec school with 75.5% in 2007</w:t>
      </w:r>
    </w:p>
    <w:p w:rsidR="00B81446" w:rsidRDefault="00B81446" w:rsidP="00E23E23">
      <w:pPr>
        <w:pStyle w:val="NoSpacing"/>
        <w:rPr>
          <w:rFonts w:eastAsia="Times New Roman"/>
          <w:iCs/>
          <w:sz w:val="24"/>
          <w:szCs w:val="24"/>
        </w:rPr>
      </w:pPr>
    </w:p>
    <w:p w:rsidR="00B81446" w:rsidRDefault="00B81446" w:rsidP="00B81446">
      <w:pPr>
        <w:rPr>
          <w:rFonts w:ascii="Calibri" w:hAnsi="Calibri"/>
          <w:b/>
        </w:rPr>
      </w:pPr>
      <w:r>
        <w:rPr>
          <w:rFonts w:ascii="Calibri" w:hAnsi="Calibri"/>
          <w:b/>
        </w:rPr>
        <w:t>CORE COMPETENCIES</w:t>
      </w:r>
    </w:p>
    <w:p w:rsidR="00B81446" w:rsidRDefault="00AC62C2" w:rsidP="00B81446">
      <w:pPr>
        <w:tabs>
          <w:tab w:val="right" w:pos="9360"/>
        </w:tabs>
        <w:rPr>
          <w:b/>
          <w:sz w:val="22"/>
          <w:szCs w:val="22"/>
        </w:rPr>
      </w:pPr>
      <w:r w:rsidRPr="00AC62C2">
        <w:rPr>
          <w:noProof/>
        </w:rPr>
        <w:pict>
          <v:shape id="Straight Arrow Connector 1" o:spid="_x0000_s1035" type="#_x0000_t32" style="position:absolute;margin-left:0;margin-top:2.15pt;width:466.5pt;height:0;z-index:251666944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" strokecolor="#d8d8d8" strokeweight="1.25pt"/>
        </w:pict>
      </w:r>
    </w:p>
    <w:p w:rsidR="00B81446" w:rsidRDefault="00B81446" w:rsidP="00651DD1">
      <w:pPr>
        <w:pStyle w:val="NoSpacing"/>
        <w:numPr>
          <w:ilvl w:val="0"/>
          <w:numId w:val="20"/>
        </w:numPr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</w:rPr>
        <w:t>Operating System</w:t>
      </w:r>
      <w:r>
        <w:rPr>
          <w:rFonts w:eastAsia="Times New Roman"/>
          <w:iCs/>
          <w:sz w:val="24"/>
          <w:szCs w:val="24"/>
        </w:rPr>
        <w:tab/>
      </w:r>
      <w:r w:rsidR="00E95300">
        <w:rPr>
          <w:rFonts w:eastAsia="Times New Roman"/>
          <w:iCs/>
          <w:sz w:val="24"/>
          <w:szCs w:val="24"/>
        </w:rPr>
        <w:t>: Windows</w:t>
      </w:r>
    </w:p>
    <w:p w:rsidR="00B81446" w:rsidRPr="00B81446" w:rsidRDefault="00B81446" w:rsidP="00651DD1">
      <w:pPr>
        <w:pStyle w:val="NoSpacing"/>
        <w:numPr>
          <w:ilvl w:val="0"/>
          <w:numId w:val="20"/>
        </w:numPr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</w:rPr>
        <w:t>Database</w:t>
      </w:r>
      <w:r>
        <w:rPr>
          <w:rFonts w:eastAsia="Times New Roman"/>
          <w:iCs/>
          <w:sz w:val="24"/>
          <w:szCs w:val="24"/>
        </w:rPr>
        <w:tab/>
      </w:r>
      <w:r>
        <w:rPr>
          <w:rFonts w:eastAsia="Times New Roman"/>
          <w:iCs/>
          <w:sz w:val="24"/>
          <w:szCs w:val="24"/>
        </w:rPr>
        <w:tab/>
        <w:t>: SQL Server 2000/05/08 R2/12</w:t>
      </w:r>
    </w:p>
    <w:p w:rsidR="00B81446" w:rsidRPr="00B81446" w:rsidRDefault="00B81446" w:rsidP="00651DD1">
      <w:pPr>
        <w:pStyle w:val="NoSpacing"/>
        <w:numPr>
          <w:ilvl w:val="0"/>
          <w:numId w:val="20"/>
        </w:numPr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</w:rPr>
        <w:t xml:space="preserve">ETL Tool </w:t>
      </w:r>
      <w:r>
        <w:rPr>
          <w:rFonts w:eastAsia="Times New Roman"/>
          <w:iCs/>
          <w:sz w:val="24"/>
          <w:szCs w:val="24"/>
        </w:rPr>
        <w:tab/>
      </w:r>
      <w:r>
        <w:rPr>
          <w:rFonts w:eastAsia="Times New Roman"/>
          <w:iCs/>
          <w:sz w:val="24"/>
          <w:szCs w:val="24"/>
        </w:rPr>
        <w:tab/>
      </w:r>
      <w:r w:rsidRPr="00B81446">
        <w:rPr>
          <w:rFonts w:eastAsia="Times New Roman"/>
          <w:iCs/>
          <w:sz w:val="24"/>
          <w:szCs w:val="24"/>
        </w:rPr>
        <w:t>: SQL Ser</w:t>
      </w:r>
      <w:r>
        <w:rPr>
          <w:rFonts w:eastAsia="Times New Roman"/>
          <w:iCs/>
          <w:sz w:val="24"/>
          <w:szCs w:val="24"/>
        </w:rPr>
        <w:t>ver Integration Services (SSIS)</w:t>
      </w:r>
    </w:p>
    <w:p w:rsidR="000C5666" w:rsidRDefault="00B81446" w:rsidP="00651DD1">
      <w:pPr>
        <w:pStyle w:val="NoSpacing"/>
        <w:numPr>
          <w:ilvl w:val="0"/>
          <w:numId w:val="20"/>
        </w:numPr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</w:rPr>
        <w:t xml:space="preserve">Reporting Tool </w:t>
      </w:r>
      <w:r>
        <w:rPr>
          <w:rFonts w:eastAsia="Times New Roman"/>
          <w:iCs/>
          <w:sz w:val="24"/>
          <w:szCs w:val="24"/>
        </w:rPr>
        <w:tab/>
      </w:r>
      <w:r w:rsidRPr="00B81446">
        <w:rPr>
          <w:rFonts w:eastAsia="Times New Roman"/>
          <w:iCs/>
          <w:sz w:val="24"/>
          <w:szCs w:val="24"/>
        </w:rPr>
        <w:t xml:space="preserve">: </w:t>
      </w:r>
      <w:r>
        <w:rPr>
          <w:rFonts w:eastAsia="Times New Roman"/>
          <w:iCs/>
          <w:sz w:val="24"/>
          <w:szCs w:val="24"/>
        </w:rPr>
        <w:t xml:space="preserve">Crystal Report, </w:t>
      </w:r>
      <w:r w:rsidRPr="00B81446">
        <w:rPr>
          <w:rFonts w:eastAsia="Times New Roman"/>
          <w:iCs/>
          <w:sz w:val="24"/>
          <w:szCs w:val="24"/>
        </w:rPr>
        <w:t xml:space="preserve">SQL </w:t>
      </w:r>
      <w:r>
        <w:rPr>
          <w:rFonts w:eastAsia="Times New Roman"/>
          <w:iCs/>
          <w:sz w:val="24"/>
          <w:szCs w:val="24"/>
        </w:rPr>
        <w:t>Server Reporting Service (SSRS)</w:t>
      </w:r>
    </w:p>
    <w:p w:rsidR="00571EBA" w:rsidRDefault="00571EBA" w:rsidP="00571EBA">
      <w:pPr>
        <w:pStyle w:val="NoSpacing"/>
        <w:rPr>
          <w:rFonts w:eastAsia="Times New Roman"/>
          <w:iCs/>
          <w:sz w:val="24"/>
          <w:szCs w:val="24"/>
        </w:rPr>
      </w:pPr>
    </w:p>
    <w:p w:rsidR="00571EBA" w:rsidRDefault="00571EBA" w:rsidP="00571EBA">
      <w:pPr>
        <w:pStyle w:val="NoSpacing"/>
        <w:rPr>
          <w:rFonts w:eastAsia="Times New Roman"/>
          <w:iCs/>
          <w:sz w:val="24"/>
          <w:szCs w:val="24"/>
        </w:rPr>
      </w:pPr>
    </w:p>
    <w:p w:rsidR="00571EBA" w:rsidRDefault="00571EBA" w:rsidP="00571EBA">
      <w:pPr>
        <w:pStyle w:val="NoSpacing"/>
        <w:rPr>
          <w:rFonts w:eastAsia="Times New Roman"/>
          <w:iCs/>
          <w:sz w:val="24"/>
          <w:szCs w:val="24"/>
        </w:rPr>
      </w:pPr>
    </w:p>
    <w:p w:rsidR="00617706" w:rsidRPr="00617706" w:rsidRDefault="00617706" w:rsidP="000C5666">
      <w:pPr>
        <w:pStyle w:val="NoSpacing"/>
        <w:rPr>
          <w:rFonts w:eastAsia="Times New Roman"/>
          <w:iCs/>
          <w:sz w:val="24"/>
          <w:szCs w:val="24"/>
        </w:rPr>
      </w:pPr>
    </w:p>
    <w:p w:rsidR="000215EE" w:rsidRPr="00D3249D" w:rsidRDefault="000215EE" w:rsidP="000215EE">
      <w:pPr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Projects Undertaken in Envision Financial Systems</w:t>
      </w:r>
      <w:r w:rsidR="0033201C">
        <w:rPr>
          <w:rFonts w:asciiTheme="minorHAnsi" w:hAnsiTheme="minorHAnsi" w:cstheme="minorHAnsi"/>
          <w:b/>
        </w:rPr>
        <w:t xml:space="preserve"> Pvt. Ltd</w:t>
      </w:r>
    </w:p>
    <w:p w:rsidR="000215EE" w:rsidRPr="00D3249D" w:rsidRDefault="000215EE" w:rsidP="000215EE">
      <w:pPr>
        <w:outlineLvl w:val="0"/>
        <w:rPr>
          <w:rFonts w:asciiTheme="minorHAnsi" w:hAnsiTheme="minorHAnsi" w:cstheme="minorHAnsi"/>
          <w:b/>
        </w:rPr>
      </w:pPr>
    </w:p>
    <w:tbl>
      <w:tblPr>
        <w:tblW w:w="10473" w:type="dxa"/>
        <w:tblLayout w:type="fixed"/>
        <w:tblLook w:val="04A0"/>
      </w:tblPr>
      <w:tblGrid>
        <w:gridCol w:w="1640"/>
        <w:gridCol w:w="8833"/>
      </w:tblGrid>
      <w:tr w:rsidR="000215EE" w:rsidRPr="00D3249D" w:rsidTr="000215EE">
        <w:trPr>
          <w:cantSplit/>
          <w:trHeight w:val="101"/>
        </w:trPr>
        <w:tc>
          <w:tcPr>
            <w:tcW w:w="1640" w:type="dxa"/>
          </w:tcPr>
          <w:p w:rsidR="000215EE" w:rsidRPr="00D3249D" w:rsidRDefault="000215EE" w:rsidP="0068444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8833" w:type="dxa"/>
          </w:tcPr>
          <w:p w:rsidR="000215EE" w:rsidRPr="00D3249D" w:rsidRDefault="00A63410" w:rsidP="00684444">
            <w:pPr>
              <w:pStyle w:val="NoSpacing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Power Agent(Transfer Agency)</w:t>
            </w:r>
          </w:p>
        </w:tc>
      </w:tr>
      <w:tr w:rsidR="000215EE" w:rsidRPr="00D3249D" w:rsidTr="000215EE">
        <w:trPr>
          <w:cantSplit/>
          <w:trHeight w:val="106"/>
        </w:trPr>
        <w:tc>
          <w:tcPr>
            <w:tcW w:w="1640" w:type="dxa"/>
          </w:tcPr>
          <w:p w:rsidR="000215EE" w:rsidRPr="00D3249D" w:rsidRDefault="000215EE" w:rsidP="0068444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Technology</w:t>
            </w:r>
          </w:p>
        </w:tc>
        <w:tc>
          <w:tcPr>
            <w:tcW w:w="8833" w:type="dxa"/>
          </w:tcPr>
          <w:p w:rsidR="000215EE" w:rsidRPr="00D3249D" w:rsidRDefault="000215EE" w:rsidP="000F307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Microsoft SQL Server</w:t>
            </w:r>
            <w:r w:rsidR="000F3079">
              <w:rPr>
                <w:rFonts w:asciiTheme="minorHAnsi" w:hAnsiTheme="minorHAnsi" w:cstheme="minorHAnsi"/>
                <w:sz w:val="24"/>
                <w:szCs w:val="24"/>
              </w:rPr>
              <w:t xml:space="preserve"> 2008 R2 and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2012, </w:t>
            </w:r>
            <w:r w:rsidR="00A75453">
              <w:rPr>
                <w:rFonts w:asciiTheme="minorHAnsi" w:hAnsiTheme="minorHAnsi" w:cstheme="minorHAnsi"/>
                <w:sz w:val="24"/>
                <w:szCs w:val="24"/>
              </w:rPr>
              <w:t>Power Builder 9.0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Crystal Reports</w:t>
            </w:r>
          </w:p>
        </w:tc>
      </w:tr>
      <w:tr w:rsidR="000215EE" w:rsidRPr="0033201C" w:rsidTr="000215EE">
        <w:trPr>
          <w:cantSplit/>
          <w:trHeight w:val="255"/>
        </w:trPr>
        <w:tc>
          <w:tcPr>
            <w:tcW w:w="1640" w:type="dxa"/>
          </w:tcPr>
          <w:p w:rsidR="000215EE" w:rsidRPr="00D3249D" w:rsidRDefault="000215EE" w:rsidP="0068444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8833" w:type="dxa"/>
          </w:tcPr>
          <w:p w:rsidR="000215EE" w:rsidRPr="00D3249D" w:rsidRDefault="00AC62C2" w:rsidP="0033201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="00A63410" w:rsidRPr="00A63410">
                <w:rPr>
                  <w:rFonts w:asciiTheme="minorHAnsi" w:hAnsiTheme="minorHAnsi" w:cstheme="minorHAnsi"/>
                  <w:sz w:val="24"/>
                  <w:szCs w:val="24"/>
                </w:rPr>
                <w:t xml:space="preserve">Power Agent </w:t>
              </w:r>
            </w:hyperlink>
            <w:r w:rsidR="00A63410" w:rsidRPr="00A63410">
              <w:rPr>
                <w:rFonts w:asciiTheme="minorHAnsi" w:hAnsiTheme="minorHAnsi" w:cstheme="minorHAnsi"/>
                <w:sz w:val="24"/>
                <w:szCs w:val="24"/>
              </w:rPr>
              <w:t>(Transfer Agency) is a real-time full-featured shareholder accounting system used by investment company service providers to provide shareholder accounting for their mutual funds, alternative investment products, institutional money funds, and protected principal funds.</w:t>
            </w:r>
            <w:r w:rsidR="000215EE" w:rsidRPr="00D3249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3201C" w:rsidRPr="0033201C" w:rsidTr="0033201C">
        <w:trPr>
          <w:cantSplit/>
          <w:trHeight w:val="315"/>
        </w:trPr>
        <w:tc>
          <w:tcPr>
            <w:tcW w:w="1640" w:type="dxa"/>
          </w:tcPr>
          <w:p w:rsidR="0033201C" w:rsidRPr="00D3249D" w:rsidRDefault="0033201C" w:rsidP="0048097F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Role</w:t>
            </w:r>
          </w:p>
        </w:tc>
        <w:tc>
          <w:tcPr>
            <w:tcW w:w="8833" w:type="dxa"/>
          </w:tcPr>
          <w:p w:rsidR="0033201C" w:rsidRPr="00D3249D" w:rsidRDefault="0033201C" w:rsidP="0048097F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Team Member</w:t>
            </w:r>
          </w:p>
        </w:tc>
      </w:tr>
      <w:tr w:rsidR="0033201C" w:rsidRPr="0033201C" w:rsidTr="000215EE">
        <w:trPr>
          <w:cantSplit/>
          <w:trHeight w:val="835"/>
        </w:trPr>
        <w:tc>
          <w:tcPr>
            <w:tcW w:w="1640" w:type="dxa"/>
          </w:tcPr>
          <w:p w:rsidR="0033201C" w:rsidRPr="00D3249D" w:rsidRDefault="0033201C" w:rsidP="0068444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Responsibility</w:t>
            </w:r>
          </w:p>
        </w:tc>
        <w:tc>
          <w:tcPr>
            <w:tcW w:w="8833" w:type="dxa"/>
          </w:tcPr>
          <w:p w:rsidR="00F77223" w:rsidRPr="00F77223" w:rsidRDefault="00F77223" w:rsidP="00F77223">
            <w:pPr>
              <w:suppressAutoHyphens/>
              <w:rPr>
                <w:rFonts w:ascii="Calibri" w:eastAsia="Calibri" w:hAnsi="Calibri" w:cs="Calibri"/>
              </w:rPr>
            </w:pPr>
            <w:r w:rsidRPr="00F77223">
              <w:rPr>
                <w:rFonts w:ascii="Calibri" w:eastAsia="Calibri" w:hAnsi="Calibri" w:cs="Calibri"/>
              </w:rPr>
              <w:t>Analyzing the business requirements for Product Enhancement.</w:t>
            </w:r>
          </w:p>
          <w:p w:rsidR="00F77223" w:rsidRPr="00F77223" w:rsidRDefault="00F77223" w:rsidP="00F77223">
            <w:pPr>
              <w:suppressAutoHyphens/>
              <w:jc w:val="both"/>
              <w:rPr>
                <w:rFonts w:ascii="Calibri" w:eastAsia="Calibri" w:hAnsi="Calibri" w:cs="Calibri"/>
              </w:rPr>
            </w:pPr>
            <w:r w:rsidRPr="00F77223">
              <w:rPr>
                <w:rFonts w:ascii="Calibri" w:eastAsia="Calibri" w:hAnsi="Calibri" w:cs="Calibri"/>
              </w:rPr>
              <w:t>Creating unit testing and design documents as per the BSR.</w:t>
            </w:r>
          </w:p>
          <w:p w:rsidR="00F77223" w:rsidRPr="00F77223" w:rsidRDefault="00F77223" w:rsidP="00F77223">
            <w:pPr>
              <w:suppressAutoHyphens/>
              <w:jc w:val="both"/>
              <w:rPr>
                <w:rFonts w:ascii="Calibri" w:eastAsia="Calibri" w:hAnsi="Calibri" w:cs="Calibri"/>
              </w:rPr>
            </w:pPr>
            <w:r w:rsidRPr="00F77223">
              <w:rPr>
                <w:rFonts w:ascii="Calibri" w:eastAsia="Calibri" w:hAnsi="Calibri" w:cs="Calibri"/>
              </w:rPr>
              <w:t>Experience in writing T-SQL Queries on SQL.</w:t>
            </w:r>
          </w:p>
          <w:p w:rsidR="00F77223" w:rsidRPr="00F77223" w:rsidRDefault="00F77223" w:rsidP="00F77223">
            <w:pPr>
              <w:suppressAutoHyphens/>
              <w:jc w:val="both"/>
              <w:rPr>
                <w:rFonts w:ascii="Calibri" w:eastAsia="Calibri" w:hAnsi="Calibri" w:cs="Calibri"/>
              </w:rPr>
            </w:pPr>
            <w:r w:rsidRPr="00F77223">
              <w:rPr>
                <w:rFonts w:ascii="Calibri" w:eastAsia="Calibri" w:hAnsi="Calibri" w:cs="Calibri"/>
              </w:rPr>
              <w:t>Create database objects such as tables, views, stored procedures, Triggers etc.</w:t>
            </w:r>
          </w:p>
          <w:p w:rsidR="00F77223" w:rsidRDefault="00F77223" w:rsidP="00F77223">
            <w:pPr>
              <w:suppressAutoHyphens/>
              <w:jc w:val="both"/>
              <w:rPr>
                <w:rFonts w:ascii="Calibri" w:eastAsia="Calibri" w:hAnsi="Calibri" w:cs="Calibri"/>
              </w:rPr>
            </w:pPr>
            <w:r w:rsidRPr="00F77223">
              <w:rPr>
                <w:rFonts w:ascii="Calibri" w:eastAsia="Calibri" w:hAnsi="Calibri" w:cs="Calibri"/>
              </w:rPr>
              <w:t>Create script to provide custom functionality as per the requirements.</w:t>
            </w:r>
          </w:p>
          <w:p w:rsidR="00F77223" w:rsidRPr="00D3249D" w:rsidRDefault="003D09A1" w:rsidP="002245E9">
            <w:pPr>
              <w:suppressAutoHyphens/>
              <w:jc w:val="both"/>
              <w:rPr>
                <w:rFonts w:asciiTheme="minorHAnsi" w:hAnsiTheme="minorHAnsi" w:cstheme="minorHAnsi"/>
              </w:rPr>
            </w:pPr>
            <w:r w:rsidRPr="003D09A1">
              <w:rPr>
                <w:rFonts w:ascii="Calibri" w:eastAsia="Calibri" w:hAnsi="Calibri" w:cs="Calibri"/>
              </w:rPr>
              <w:t>Query optimization for performance improvement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0215EE" w:rsidRDefault="000215EE" w:rsidP="00D3249D">
      <w:pPr>
        <w:outlineLvl w:val="0"/>
        <w:rPr>
          <w:rFonts w:asciiTheme="minorHAnsi" w:hAnsiTheme="minorHAnsi" w:cstheme="minorHAnsi"/>
          <w:b/>
        </w:rPr>
      </w:pPr>
    </w:p>
    <w:p w:rsidR="00D3249D" w:rsidRPr="00D3249D" w:rsidRDefault="00D3249D" w:rsidP="00D3249D">
      <w:pPr>
        <w:outlineLvl w:val="0"/>
        <w:rPr>
          <w:rFonts w:asciiTheme="minorHAnsi" w:hAnsiTheme="minorHAnsi" w:cstheme="minorHAnsi"/>
          <w:b/>
        </w:rPr>
      </w:pPr>
      <w:proofErr w:type="gramStart"/>
      <w:r w:rsidRPr="00D3249D">
        <w:rPr>
          <w:rFonts w:asciiTheme="minorHAnsi" w:hAnsiTheme="minorHAnsi" w:cstheme="minorHAnsi"/>
          <w:b/>
        </w:rPr>
        <w:t xml:space="preserve">Projects Undertaken in </w:t>
      </w:r>
      <w:r w:rsidR="00CA00E0" w:rsidRPr="00CA00E0">
        <w:rPr>
          <w:rFonts w:ascii="Calibri" w:hAnsi="Calibri" w:cs="Calibri"/>
          <w:b/>
        </w:rPr>
        <w:t xml:space="preserve">Blue Chip Computer Consultancy </w:t>
      </w:r>
      <w:proofErr w:type="spellStart"/>
      <w:r w:rsidR="00CA00E0" w:rsidRPr="00CA00E0">
        <w:rPr>
          <w:rFonts w:ascii="Calibri" w:hAnsi="Calibri" w:cs="Calibri"/>
          <w:b/>
        </w:rPr>
        <w:t>Pvt</w:t>
      </w:r>
      <w:proofErr w:type="spellEnd"/>
      <w:r w:rsidR="00CA00E0" w:rsidRPr="00CA00E0">
        <w:rPr>
          <w:rFonts w:ascii="Calibri" w:hAnsi="Calibri" w:cs="Calibri"/>
          <w:b/>
        </w:rPr>
        <w:t xml:space="preserve"> Ltd</w:t>
      </w:r>
      <w:r w:rsidR="0033201C">
        <w:rPr>
          <w:rFonts w:asciiTheme="minorHAnsi" w:hAnsiTheme="minorHAnsi" w:cstheme="minorHAnsi"/>
          <w:b/>
        </w:rPr>
        <w:t>.</w:t>
      </w:r>
      <w:proofErr w:type="gramEnd"/>
    </w:p>
    <w:p w:rsidR="00D3249D" w:rsidRPr="00D3249D" w:rsidRDefault="00D3249D" w:rsidP="00D3249D">
      <w:pPr>
        <w:outlineLvl w:val="0"/>
        <w:rPr>
          <w:rFonts w:asciiTheme="minorHAnsi" w:hAnsiTheme="minorHAnsi" w:cstheme="minorHAnsi"/>
          <w:b/>
        </w:rPr>
      </w:pPr>
    </w:p>
    <w:tbl>
      <w:tblPr>
        <w:tblW w:w="10611" w:type="dxa"/>
        <w:tblLayout w:type="fixed"/>
        <w:tblLook w:val="04A0"/>
      </w:tblPr>
      <w:tblGrid>
        <w:gridCol w:w="1662"/>
        <w:gridCol w:w="8949"/>
      </w:tblGrid>
      <w:tr w:rsidR="00D3249D" w:rsidRPr="00D3249D" w:rsidTr="00FC0D6A">
        <w:trPr>
          <w:cantSplit/>
          <w:trHeight w:val="237"/>
        </w:trPr>
        <w:tc>
          <w:tcPr>
            <w:tcW w:w="1662" w:type="dxa"/>
          </w:tcPr>
          <w:p w:rsidR="00D3249D" w:rsidRPr="00D3249D" w:rsidRDefault="00D3249D" w:rsidP="004A0AD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8949" w:type="dxa"/>
          </w:tcPr>
          <w:p w:rsidR="00D3249D" w:rsidRPr="00D3249D" w:rsidRDefault="00F50528" w:rsidP="00F50528">
            <w:pPr>
              <w:suppressAutoHyphens/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F50528">
              <w:rPr>
                <w:rFonts w:ascii="Calibri" w:hAnsi="Calibri" w:cs="Calibri"/>
                <w:b/>
              </w:rPr>
              <w:t>HumaNET</w:t>
            </w:r>
            <w:proofErr w:type="spellEnd"/>
            <w:r w:rsidRPr="00F50528">
              <w:rPr>
                <w:rFonts w:ascii="Calibri" w:hAnsi="Calibri" w:cs="Calibri"/>
                <w:b/>
              </w:rPr>
              <w:t xml:space="preserve"> (HRMS) </w:t>
            </w:r>
          </w:p>
        </w:tc>
      </w:tr>
      <w:tr w:rsidR="00D3249D" w:rsidRPr="00D3249D" w:rsidTr="00FC0D6A">
        <w:trPr>
          <w:cantSplit/>
          <w:trHeight w:val="248"/>
        </w:trPr>
        <w:tc>
          <w:tcPr>
            <w:tcW w:w="1662" w:type="dxa"/>
          </w:tcPr>
          <w:p w:rsidR="00D3249D" w:rsidRPr="00D3249D" w:rsidRDefault="00D3249D" w:rsidP="004A0AD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Technology</w:t>
            </w:r>
          </w:p>
        </w:tc>
        <w:tc>
          <w:tcPr>
            <w:tcW w:w="8949" w:type="dxa"/>
          </w:tcPr>
          <w:p w:rsidR="00D3249D" w:rsidRPr="00D3249D" w:rsidRDefault="00D3249D" w:rsidP="004A0AD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Microsoft SQL Server</w:t>
            </w:r>
            <w:r w:rsidR="00694CDF">
              <w:rPr>
                <w:rFonts w:asciiTheme="minorHAnsi" w:hAnsiTheme="minorHAnsi" w:cstheme="minorHAnsi"/>
                <w:sz w:val="24"/>
                <w:szCs w:val="24"/>
              </w:rPr>
              <w:t xml:space="preserve"> 2000 and 2008,R2</w:t>
            </w: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,  Microsoft Visual Studio 2010</w:t>
            </w:r>
          </w:p>
        </w:tc>
      </w:tr>
      <w:tr w:rsidR="00D3249D" w:rsidRPr="00D3249D" w:rsidTr="00FC0D6A">
        <w:trPr>
          <w:cantSplit/>
          <w:trHeight w:val="601"/>
        </w:trPr>
        <w:tc>
          <w:tcPr>
            <w:tcW w:w="1662" w:type="dxa"/>
          </w:tcPr>
          <w:p w:rsidR="00D3249D" w:rsidRPr="00D3249D" w:rsidRDefault="00D3249D" w:rsidP="004A0AD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8949" w:type="dxa"/>
          </w:tcPr>
          <w:p w:rsidR="00D3249D" w:rsidRPr="00D3249D" w:rsidRDefault="0060070E" w:rsidP="00A6341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60070E">
              <w:rPr>
                <w:rFonts w:asciiTheme="minorHAnsi" w:hAnsiTheme="minorHAnsi" w:cstheme="minorHAnsi"/>
                <w:sz w:val="24"/>
                <w:szCs w:val="24"/>
              </w:rPr>
              <w:t xml:space="preserve">A systematized approach to people management, </w:t>
            </w:r>
            <w:proofErr w:type="spellStart"/>
            <w:r w:rsidRPr="0060070E">
              <w:rPr>
                <w:rFonts w:asciiTheme="minorHAnsi" w:hAnsiTheme="minorHAnsi" w:cstheme="minorHAnsi"/>
                <w:sz w:val="24"/>
                <w:szCs w:val="24"/>
              </w:rPr>
              <w:t>HumaNET</w:t>
            </w:r>
            <w:proofErr w:type="spellEnd"/>
            <w:r w:rsidRPr="0060070E">
              <w:rPr>
                <w:rFonts w:asciiTheme="minorHAnsi" w:hAnsiTheme="minorHAnsi" w:cstheme="minorHAnsi"/>
                <w:sz w:val="24"/>
                <w:szCs w:val="24"/>
              </w:rPr>
              <w:t xml:space="preserve"> understands and captures the functions of the HR department and processes the same into a workflow. It presents an easy-to-use interface, enabling end to end HR activities to be performed in a time-effort-money saving manner.</w:t>
            </w:r>
            <w:r w:rsidR="00D3249D" w:rsidRPr="00D3249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3249D" w:rsidRPr="00D3249D" w:rsidTr="00FC0D6A">
        <w:trPr>
          <w:cantSplit/>
          <w:trHeight w:val="1967"/>
        </w:trPr>
        <w:tc>
          <w:tcPr>
            <w:tcW w:w="1662" w:type="dxa"/>
          </w:tcPr>
          <w:p w:rsidR="00D3249D" w:rsidRPr="00D3249D" w:rsidRDefault="00D3249D" w:rsidP="004A0AD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Responsibility</w:t>
            </w:r>
          </w:p>
        </w:tc>
        <w:tc>
          <w:tcPr>
            <w:tcW w:w="8949" w:type="dxa"/>
          </w:tcPr>
          <w:p w:rsidR="005F5A58" w:rsidRDefault="005F5A58" w:rsidP="004A0AD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Created Database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its</w:t>
            </w: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 xml:space="preserve"> Objects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such as</w:t>
            </w: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 xml:space="preserve"> Tables, Stored Procedures and User defined functions according to the requirements of the project.</w:t>
            </w:r>
          </w:p>
          <w:p w:rsidR="002245E9" w:rsidRDefault="002245E9" w:rsidP="004A0AD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245E9">
              <w:rPr>
                <w:rFonts w:asciiTheme="minorHAnsi" w:hAnsiTheme="minorHAnsi" w:cstheme="minorHAnsi"/>
                <w:sz w:val="24"/>
                <w:szCs w:val="24"/>
              </w:rPr>
              <w:t>Production support and defect fixing.</w:t>
            </w:r>
          </w:p>
          <w:p w:rsidR="002C10DE" w:rsidRDefault="002C10DE" w:rsidP="004A0AD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C10DE">
              <w:rPr>
                <w:rFonts w:asciiTheme="minorHAnsi" w:hAnsiTheme="minorHAnsi" w:cstheme="minorHAnsi"/>
                <w:sz w:val="24"/>
                <w:szCs w:val="24"/>
              </w:rPr>
              <w:t>Interaction with a client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D3249D" w:rsidRPr="00D3249D" w:rsidRDefault="00D3249D" w:rsidP="004A0AD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Extensively used SSIS transformations such as Derived column, Data conversion, SQL task, Script task and Send Mail task etc.</w:t>
            </w:r>
          </w:p>
          <w:p w:rsidR="00D3249D" w:rsidRPr="00D3249D" w:rsidRDefault="00D3249D" w:rsidP="004A0AD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 xml:space="preserve">In Mail Task, the details of the missing data are sent to the </w:t>
            </w:r>
            <w:r w:rsidR="00BA17FC">
              <w:rPr>
                <w:rFonts w:asciiTheme="minorHAnsi" w:hAnsiTheme="minorHAnsi" w:cstheme="minorHAnsi"/>
                <w:sz w:val="24"/>
                <w:szCs w:val="24"/>
              </w:rPr>
              <w:t>respected</w:t>
            </w: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 xml:space="preserve"> teams</w:t>
            </w:r>
            <w:r w:rsidR="00BA17FC">
              <w:rPr>
                <w:rFonts w:asciiTheme="minorHAnsi" w:hAnsiTheme="minorHAnsi" w:cstheme="minorHAnsi"/>
                <w:sz w:val="24"/>
                <w:szCs w:val="24"/>
              </w:rPr>
              <w:t xml:space="preserve"> members.</w:t>
            </w:r>
          </w:p>
          <w:p w:rsidR="00D3249D" w:rsidRPr="00D3249D" w:rsidRDefault="00D3249D" w:rsidP="000215E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3249D">
              <w:rPr>
                <w:rFonts w:asciiTheme="minorHAnsi" w:hAnsiTheme="minorHAnsi" w:cstheme="minorHAnsi"/>
                <w:sz w:val="24"/>
                <w:szCs w:val="24"/>
              </w:rPr>
              <w:t>Package can be run explicitly at any time.</w:t>
            </w:r>
          </w:p>
        </w:tc>
      </w:tr>
    </w:tbl>
    <w:p w:rsidR="00BA17FC" w:rsidRDefault="00BA17FC" w:rsidP="00E23E23">
      <w:pPr>
        <w:widowControl w:val="0"/>
        <w:ind w:right="-720"/>
        <w:jc w:val="both"/>
        <w:rPr>
          <w:rFonts w:ascii="Calibri" w:hAnsi="Calibri"/>
          <w:b/>
        </w:rPr>
      </w:pPr>
    </w:p>
    <w:p w:rsidR="00E23E23" w:rsidRDefault="00E23E23" w:rsidP="00E23E23">
      <w:pPr>
        <w:widowControl w:val="0"/>
        <w:ind w:right="-7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PERSONAL DETAILS</w:t>
      </w:r>
    </w:p>
    <w:p w:rsidR="00E23E23" w:rsidRDefault="00AC62C2" w:rsidP="00E23E23">
      <w:pPr>
        <w:rPr>
          <w:sz w:val="22"/>
          <w:szCs w:val="22"/>
        </w:rPr>
      </w:pPr>
      <w:r w:rsidRPr="00AC62C2">
        <w:rPr>
          <w:noProof/>
        </w:rPr>
        <w:pict>
          <v:shape id="Straight Arrow Connector 5" o:spid="_x0000_s1027" type="#_x0000_t32" style="position:absolute;margin-left:0;margin-top:4.3pt;width:466.5pt;height:0;z-index:251658752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" strokecolor="#d8d8d8" strokeweight="1.25pt"/>
        </w:pict>
      </w:r>
    </w:p>
    <w:p w:rsidR="00E95300" w:rsidRPr="00EF1A0E" w:rsidRDefault="00E23E23" w:rsidP="00EF1A0E">
      <w:pPr>
        <w:pStyle w:val="NoSpacing"/>
        <w:numPr>
          <w:ilvl w:val="0"/>
          <w:numId w:val="21"/>
        </w:numPr>
        <w:rPr>
          <w:rFonts w:eastAsia="Times New Roman"/>
          <w:iCs/>
          <w:sz w:val="24"/>
          <w:szCs w:val="24"/>
        </w:rPr>
      </w:pPr>
      <w:r w:rsidRPr="00EF1A0E">
        <w:rPr>
          <w:rFonts w:eastAsia="Times New Roman"/>
          <w:iCs/>
          <w:sz w:val="24"/>
          <w:szCs w:val="24"/>
        </w:rPr>
        <w:t xml:space="preserve">Name </w:t>
      </w:r>
      <w:r w:rsidRPr="00EF1A0E">
        <w:rPr>
          <w:rFonts w:eastAsia="Times New Roman"/>
          <w:iCs/>
          <w:sz w:val="24"/>
          <w:szCs w:val="24"/>
        </w:rPr>
        <w:tab/>
      </w:r>
      <w:r w:rsidRPr="00EF1A0E">
        <w:rPr>
          <w:rFonts w:eastAsia="Times New Roman"/>
          <w:iCs/>
          <w:sz w:val="24"/>
          <w:szCs w:val="24"/>
        </w:rPr>
        <w:tab/>
      </w:r>
      <w:r w:rsidRPr="00EF1A0E">
        <w:rPr>
          <w:rFonts w:eastAsia="Times New Roman"/>
          <w:iCs/>
          <w:sz w:val="24"/>
          <w:szCs w:val="24"/>
        </w:rPr>
        <w:tab/>
        <w:t xml:space="preserve">:  </w:t>
      </w:r>
      <w:proofErr w:type="spellStart"/>
      <w:r w:rsidR="00E95300" w:rsidRPr="00EF1A0E">
        <w:rPr>
          <w:rFonts w:eastAsia="Times New Roman"/>
          <w:iCs/>
          <w:sz w:val="24"/>
          <w:szCs w:val="24"/>
        </w:rPr>
        <w:t>Vinoth</w:t>
      </w:r>
      <w:proofErr w:type="spellEnd"/>
      <w:r w:rsidR="00E95300" w:rsidRPr="00EF1A0E">
        <w:rPr>
          <w:rFonts w:eastAsia="Times New Roman"/>
          <w:iCs/>
          <w:sz w:val="24"/>
          <w:szCs w:val="24"/>
        </w:rPr>
        <w:t xml:space="preserve"> Kumar</w:t>
      </w:r>
    </w:p>
    <w:p w:rsidR="00E23E23" w:rsidRPr="00EF1A0E" w:rsidRDefault="00E23E23" w:rsidP="00EF1A0E">
      <w:pPr>
        <w:pStyle w:val="NoSpacing"/>
        <w:numPr>
          <w:ilvl w:val="0"/>
          <w:numId w:val="21"/>
        </w:numPr>
        <w:rPr>
          <w:rFonts w:eastAsia="Times New Roman"/>
          <w:iCs/>
          <w:sz w:val="24"/>
          <w:szCs w:val="24"/>
        </w:rPr>
      </w:pPr>
      <w:r w:rsidRPr="00EF1A0E">
        <w:rPr>
          <w:rFonts w:eastAsia="Times New Roman"/>
          <w:iCs/>
          <w:sz w:val="24"/>
          <w:szCs w:val="24"/>
        </w:rPr>
        <w:t xml:space="preserve">Father’s name       </w:t>
      </w:r>
      <w:r w:rsidRPr="00EF1A0E">
        <w:rPr>
          <w:rFonts w:eastAsia="Times New Roman"/>
          <w:iCs/>
          <w:sz w:val="24"/>
          <w:szCs w:val="24"/>
        </w:rPr>
        <w:tab/>
        <w:t xml:space="preserve">:  </w:t>
      </w:r>
      <w:proofErr w:type="spellStart"/>
      <w:r w:rsidR="00E95300" w:rsidRPr="00EF1A0E">
        <w:rPr>
          <w:rFonts w:eastAsia="Times New Roman"/>
          <w:iCs/>
          <w:sz w:val="24"/>
          <w:szCs w:val="24"/>
        </w:rPr>
        <w:t>Thiruvengadam</w:t>
      </w:r>
      <w:proofErr w:type="spellEnd"/>
    </w:p>
    <w:p w:rsidR="00E23E23" w:rsidRPr="00EF1A0E" w:rsidRDefault="00E95300" w:rsidP="00EF1A0E">
      <w:pPr>
        <w:pStyle w:val="NoSpacing"/>
        <w:numPr>
          <w:ilvl w:val="0"/>
          <w:numId w:val="21"/>
        </w:numPr>
        <w:rPr>
          <w:rFonts w:eastAsia="Times New Roman"/>
          <w:iCs/>
          <w:sz w:val="24"/>
          <w:szCs w:val="24"/>
        </w:rPr>
      </w:pPr>
      <w:r w:rsidRPr="00EF1A0E">
        <w:rPr>
          <w:rFonts w:eastAsia="Times New Roman"/>
          <w:iCs/>
          <w:sz w:val="24"/>
          <w:szCs w:val="24"/>
        </w:rPr>
        <w:t>Date of birth</w:t>
      </w:r>
      <w:r w:rsidRPr="00EF1A0E">
        <w:rPr>
          <w:rFonts w:eastAsia="Times New Roman"/>
          <w:iCs/>
          <w:sz w:val="24"/>
          <w:szCs w:val="24"/>
        </w:rPr>
        <w:tab/>
        <w:t xml:space="preserve">     </w:t>
      </w:r>
      <w:r w:rsidRPr="00EF1A0E">
        <w:rPr>
          <w:rFonts w:eastAsia="Times New Roman"/>
          <w:iCs/>
          <w:sz w:val="24"/>
          <w:szCs w:val="24"/>
        </w:rPr>
        <w:tab/>
        <w:t>:  05-07</w:t>
      </w:r>
      <w:r w:rsidR="00E23E23" w:rsidRPr="00EF1A0E">
        <w:rPr>
          <w:rFonts w:eastAsia="Times New Roman"/>
          <w:iCs/>
          <w:sz w:val="24"/>
          <w:szCs w:val="24"/>
        </w:rPr>
        <w:t>-1990</w:t>
      </w:r>
    </w:p>
    <w:p w:rsidR="00E95300" w:rsidRPr="00EF1A0E" w:rsidRDefault="00E23E23" w:rsidP="00EF1A0E">
      <w:pPr>
        <w:pStyle w:val="NoSpacing"/>
        <w:numPr>
          <w:ilvl w:val="0"/>
          <w:numId w:val="21"/>
        </w:numPr>
        <w:rPr>
          <w:rFonts w:eastAsia="Times New Roman"/>
          <w:iCs/>
          <w:sz w:val="24"/>
          <w:szCs w:val="24"/>
        </w:rPr>
      </w:pPr>
      <w:r w:rsidRPr="00EF1A0E">
        <w:rPr>
          <w:rFonts w:eastAsia="Times New Roman"/>
          <w:iCs/>
          <w:sz w:val="24"/>
          <w:szCs w:val="24"/>
        </w:rPr>
        <w:t xml:space="preserve">Marital status        </w:t>
      </w:r>
      <w:r w:rsidRPr="00EF1A0E">
        <w:rPr>
          <w:rFonts w:eastAsia="Times New Roman"/>
          <w:iCs/>
          <w:sz w:val="24"/>
          <w:szCs w:val="24"/>
        </w:rPr>
        <w:tab/>
        <w:t>:  Single</w:t>
      </w:r>
    </w:p>
    <w:p w:rsidR="00E23E23" w:rsidRPr="00EF1A0E" w:rsidRDefault="00E95300" w:rsidP="00EF1A0E">
      <w:pPr>
        <w:pStyle w:val="NoSpacing"/>
        <w:numPr>
          <w:ilvl w:val="0"/>
          <w:numId w:val="21"/>
        </w:numPr>
        <w:rPr>
          <w:rFonts w:eastAsia="Times New Roman"/>
          <w:iCs/>
          <w:sz w:val="24"/>
          <w:szCs w:val="24"/>
        </w:rPr>
      </w:pPr>
      <w:r w:rsidRPr="00EF1A0E">
        <w:rPr>
          <w:rFonts w:eastAsia="Times New Roman"/>
          <w:iCs/>
          <w:sz w:val="24"/>
          <w:szCs w:val="24"/>
        </w:rPr>
        <w:t>Languages known</w:t>
      </w:r>
      <w:r w:rsidRPr="00EF1A0E">
        <w:rPr>
          <w:rFonts w:eastAsia="Times New Roman"/>
          <w:iCs/>
          <w:sz w:val="24"/>
          <w:szCs w:val="24"/>
        </w:rPr>
        <w:tab/>
        <w:t>:  English and Tamil</w:t>
      </w:r>
      <w:r w:rsidR="00E23E23" w:rsidRPr="00EF1A0E">
        <w:rPr>
          <w:rFonts w:eastAsia="Times New Roman"/>
          <w:iCs/>
          <w:sz w:val="24"/>
          <w:szCs w:val="24"/>
        </w:rPr>
        <w:t>.</w:t>
      </w:r>
    </w:p>
    <w:p w:rsidR="00E23E23" w:rsidRPr="00E95039" w:rsidRDefault="00E23E23" w:rsidP="00E95039">
      <w:pPr>
        <w:pStyle w:val="NoSpacing"/>
      </w:pPr>
    </w:p>
    <w:p w:rsidR="00E23E23" w:rsidRDefault="00E23E23" w:rsidP="00E95039">
      <w:pPr>
        <w:pStyle w:val="NoSpacing"/>
      </w:pPr>
      <w:r w:rsidRPr="00E95039">
        <w:t>I affirm that above given information is true and correct to the best of my knowledge and belief.</w:t>
      </w:r>
    </w:p>
    <w:p w:rsidR="00865BE5" w:rsidRPr="00E95039" w:rsidRDefault="00865BE5" w:rsidP="00E95039">
      <w:pPr>
        <w:pStyle w:val="NoSpacing"/>
      </w:pPr>
    </w:p>
    <w:p w:rsidR="002D1555" w:rsidRPr="00E95039" w:rsidRDefault="00865BE5" w:rsidP="00E95039">
      <w:pPr>
        <w:pStyle w:val="NoSpacing"/>
      </w:pPr>
      <w:r>
        <w:t>Place: Bangalore</w:t>
      </w:r>
      <w:r w:rsidR="00E23E23" w:rsidRPr="00E95039">
        <w:t xml:space="preserve">                                                                                                                  (</w:t>
      </w:r>
      <w:proofErr w:type="spellStart"/>
      <w:r w:rsidR="00E95300">
        <w:t>Vinoth</w:t>
      </w:r>
      <w:proofErr w:type="spellEnd"/>
      <w:r w:rsidR="00E95300">
        <w:t xml:space="preserve"> Kumar</w:t>
      </w:r>
      <w:r w:rsidR="00E23E23" w:rsidRPr="00E95039">
        <w:t>)</w:t>
      </w:r>
    </w:p>
    <w:sectPr w:rsidR="002D1555" w:rsidRPr="00E95039" w:rsidSect="006D238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8730DCCE"/>
    <w:name w:val="WW8Num5"/>
    <w:lvl w:ilvl="0">
      <w:start w:val="1"/>
      <w:numFmt w:val="bullet"/>
      <w:lvlText w:val=""/>
      <w:lvlJc w:val="left"/>
      <w:pPr>
        <w:tabs>
          <w:tab w:val="num" w:pos="360"/>
        </w:tabs>
        <w:ind w:left="1080" w:hanging="360"/>
      </w:pPr>
      <w:rPr>
        <w:rFonts w:ascii="Wingdings" w:hAnsi="Wingdings"/>
        <w:color w:val="000000"/>
      </w:rPr>
    </w:lvl>
    <w:lvl w:ilvl="1">
      <w:start w:val="1"/>
      <w:numFmt w:val="bullet"/>
      <w:lvlText w:val=""/>
      <w:lvlJc w:val="left"/>
      <w:pPr>
        <w:tabs>
          <w:tab w:val="num" w:pos="360"/>
        </w:tabs>
        <w:ind w:left="180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/>
      </w:r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2">
    <w:nsid w:val="0000000A"/>
    <w:multiLevelType w:val="singleLevel"/>
    <w:tmpl w:val="0000000A"/>
    <w:name w:val="WW8Num10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3">
    <w:nsid w:val="0000000B"/>
    <w:multiLevelType w:val="singleLevel"/>
    <w:tmpl w:val="0000000B"/>
    <w:name w:val="WW8Num11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4">
    <w:nsid w:val="0000000C"/>
    <w:multiLevelType w:val="multilevel"/>
    <w:tmpl w:val="0000000C"/>
    <w:name w:val="WW8Num1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13"/>
    <w:multiLevelType w:val="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7"/>
    <w:multiLevelType w:val="multilevel"/>
    <w:tmpl w:val="00000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19"/>
    <w:multiLevelType w:val="multilevel"/>
    <w:tmpl w:val="00000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1A"/>
    <w:multiLevelType w:val="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CBD7361"/>
    <w:multiLevelType w:val="hybridMultilevel"/>
    <w:tmpl w:val="48C2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70BC8"/>
    <w:multiLevelType w:val="hybridMultilevel"/>
    <w:tmpl w:val="0F74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26E79"/>
    <w:multiLevelType w:val="hybridMultilevel"/>
    <w:tmpl w:val="52945E3E"/>
    <w:lvl w:ilvl="0" w:tplc="E996D1C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2011FD"/>
    <w:multiLevelType w:val="hybridMultilevel"/>
    <w:tmpl w:val="9F4C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87C0A"/>
    <w:multiLevelType w:val="hybridMultilevel"/>
    <w:tmpl w:val="BCFA3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0A5BAF"/>
    <w:multiLevelType w:val="multilevel"/>
    <w:tmpl w:val="D1A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8012B1"/>
    <w:multiLevelType w:val="hybridMultilevel"/>
    <w:tmpl w:val="96D6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F0396"/>
    <w:multiLevelType w:val="hybridMultilevel"/>
    <w:tmpl w:val="652C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56D57"/>
    <w:multiLevelType w:val="hybridMultilevel"/>
    <w:tmpl w:val="D786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2E1B"/>
    <w:multiLevelType w:val="hybridMultilevel"/>
    <w:tmpl w:val="FF0C2B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7D073F70"/>
    <w:multiLevelType w:val="hybridMultilevel"/>
    <w:tmpl w:val="FCEC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15"/>
  </w:num>
  <w:num w:numId="6">
    <w:abstractNumId w:val="5"/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4"/>
  </w:num>
  <w:num w:numId="10">
    <w:abstractNumId w:val="13"/>
  </w:num>
  <w:num w:numId="11">
    <w:abstractNumId w:val="17"/>
  </w:num>
  <w:num w:numId="12">
    <w:abstractNumId w:val="18"/>
  </w:num>
  <w:num w:numId="13">
    <w:abstractNumId w:val="19"/>
  </w:num>
  <w:num w:numId="14">
    <w:abstractNumId w:val="16"/>
  </w:num>
  <w:num w:numId="15">
    <w:abstractNumId w:val="0"/>
  </w:num>
  <w:num w:numId="16">
    <w:abstractNumId w:val="2"/>
  </w:num>
  <w:num w:numId="17">
    <w:abstractNumId w:val="1"/>
  </w:num>
  <w:num w:numId="18">
    <w:abstractNumId w:val="3"/>
  </w:num>
  <w:num w:numId="19">
    <w:abstractNumId w:val="4"/>
  </w:num>
  <w:num w:numId="20">
    <w:abstractNumId w:val="9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E23"/>
    <w:rsid w:val="000215EE"/>
    <w:rsid w:val="00041FF4"/>
    <w:rsid w:val="0005680A"/>
    <w:rsid w:val="00066125"/>
    <w:rsid w:val="00070707"/>
    <w:rsid w:val="000738A9"/>
    <w:rsid w:val="000C5666"/>
    <w:rsid w:val="000C61F2"/>
    <w:rsid w:val="000D5301"/>
    <w:rsid w:val="000F3079"/>
    <w:rsid w:val="000F4484"/>
    <w:rsid w:val="00147E60"/>
    <w:rsid w:val="001862E0"/>
    <w:rsid w:val="001C0DC1"/>
    <w:rsid w:val="001F00FC"/>
    <w:rsid w:val="00204046"/>
    <w:rsid w:val="002245E9"/>
    <w:rsid w:val="002364E7"/>
    <w:rsid w:val="00274640"/>
    <w:rsid w:val="00283E25"/>
    <w:rsid w:val="00290423"/>
    <w:rsid w:val="002C10DE"/>
    <w:rsid w:val="002D1555"/>
    <w:rsid w:val="002D750D"/>
    <w:rsid w:val="00331179"/>
    <w:rsid w:val="0033201C"/>
    <w:rsid w:val="003665F7"/>
    <w:rsid w:val="00373001"/>
    <w:rsid w:val="003D09A1"/>
    <w:rsid w:val="003D56FC"/>
    <w:rsid w:val="003D5797"/>
    <w:rsid w:val="00400334"/>
    <w:rsid w:val="00404454"/>
    <w:rsid w:val="00411BE3"/>
    <w:rsid w:val="004705B5"/>
    <w:rsid w:val="00476F00"/>
    <w:rsid w:val="004B53E4"/>
    <w:rsid w:val="004C704F"/>
    <w:rsid w:val="004E4E24"/>
    <w:rsid w:val="0051021C"/>
    <w:rsid w:val="005209D4"/>
    <w:rsid w:val="00571EBA"/>
    <w:rsid w:val="005A1FEF"/>
    <w:rsid w:val="005F5A58"/>
    <w:rsid w:val="0060070E"/>
    <w:rsid w:val="00617706"/>
    <w:rsid w:val="00617CA6"/>
    <w:rsid w:val="006203D5"/>
    <w:rsid w:val="006353D8"/>
    <w:rsid w:val="00651DD1"/>
    <w:rsid w:val="00694CDF"/>
    <w:rsid w:val="006C1196"/>
    <w:rsid w:val="006D238E"/>
    <w:rsid w:val="006F6E06"/>
    <w:rsid w:val="00714CF2"/>
    <w:rsid w:val="00723182"/>
    <w:rsid w:val="00752FAD"/>
    <w:rsid w:val="00757306"/>
    <w:rsid w:val="0078689A"/>
    <w:rsid w:val="00786BF8"/>
    <w:rsid w:val="007A528C"/>
    <w:rsid w:val="007D148D"/>
    <w:rsid w:val="007F17D0"/>
    <w:rsid w:val="00806F1B"/>
    <w:rsid w:val="00865BE5"/>
    <w:rsid w:val="00901E18"/>
    <w:rsid w:val="00930C09"/>
    <w:rsid w:val="00934C82"/>
    <w:rsid w:val="00941B2D"/>
    <w:rsid w:val="00953F72"/>
    <w:rsid w:val="0095641D"/>
    <w:rsid w:val="009727B9"/>
    <w:rsid w:val="0098731C"/>
    <w:rsid w:val="009B470A"/>
    <w:rsid w:val="009F04F8"/>
    <w:rsid w:val="00A05496"/>
    <w:rsid w:val="00A1480D"/>
    <w:rsid w:val="00A63410"/>
    <w:rsid w:val="00A747BA"/>
    <w:rsid w:val="00A75453"/>
    <w:rsid w:val="00A76579"/>
    <w:rsid w:val="00A829A3"/>
    <w:rsid w:val="00AA4244"/>
    <w:rsid w:val="00AC5F1B"/>
    <w:rsid w:val="00AC62C2"/>
    <w:rsid w:val="00AD144D"/>
    <w:rsid w:val="00B67D5E"/>
    <w:rsid w:val="00B67E8D"/>
    <w:rsid w:val="00B81446"/>
    <w:rsid w:val="00B921C7"/>
    <w:rsid w:val="00B92F1D"/>
    <w:rsid w:val="00BA17FC"/>
    <w:rsid w:val="00BE6CF7"/>
    <w:rsid w:val="00C2604B"/>
    <w:rsid w:val="00C72D64"/>
    <w:rsid w:val="00CA00E0"/>
    <w:rsid w:val="00D3249D"/>
    <w:rsid w:val="00D7779C"/>
    <w:rsid w:val="00DA42A5"/>
    <w:rsid w:val="00DB7FAD"/>
    <w:rsid w:val="00DF73B1"/>
    <w:rsid w:val="00E16950"/>
    <w:rsid w:val="00E17A43"/>
    <w:rsid w:val="00E23E23"/>
    <w:rsid w:val="00E43EE7"/>
    <w:rsid w:val="00E95039"/>
    <w:rsid w:val="00E95300"/>
    <w:rsid w:val="00EC208E"/>
    <w:rsid w:val="00EE362C"/>
    <w:rsid w:val="00EF1A0E"/>
    <w:rsid w:val="00F01A04"/>
    <w:rsid w:val="00F470A4"/>
    <w:rsid w:val="00F50528"/>
    <w:rsid w:val="00F6154F"/>
    <w:rsid w:val="00F77223"/>
    <w:rsid w:val="00F86BC7"/>
    <w:rsid w:val="00FA656C"/>
    <w:rsid w:val="00FC0D6A"/>
    <w:rsid w:val="00FD1B31"/>
    <w:rsid w:val="00FE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Straight Arrow Connector 13"/>
        <o:r id="V:Rule7" type="connector" idref="#Straight Arrow Connector 10"/>
        <o:r id="V:Rule8" type="connector" idref="#Straight Arrow Connector 12"/>
        <o:r id="V:Rule9" type="connector" idref="#Straight Arrow Connector 1"/>
        <o:r id="V:Rule10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E23E23"/>
    <w:pPr>
      <w:ind w:left="360"/>
      <w:jc w:val="center"/>
    </w:pPr>
    <w:rPr>
      <w:rFonts w:ascii="Century Schoolbook" w:hAnsi="Century Schoolbook" w:cs="Century Schoolbook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E23E23"/>
    <w:rPr>
      <w:rFonts w:ascii="Century Schoolbook" w:eastAsia="Times New Roman" w:hAnsi="Century Schoolbook" w:cs="Century Schoolbook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23E23"/>
    <w:pPr>
      <w:spacing w:after="120"/>
      <w:ind w:left="360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23E23"/>
    <w:rPr>
      <w:rFonts w:ascii="Calibri" w:eastAsia="Times New Roman" w:hAnsi="Calibri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3E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E2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NoSpacing">
    <w:name w:val="No Spacing"/>
    <w:uiPriority w:val="1"/>
    <w:qFormat/>
    <w:rsid w:val="00E23E2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E23E23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E23E23"/>
    <w:rPr>
      <w:b/>
      <w:bCs/>
    </w:rPr>
  </w:style>
  <w:style w:type="character" w:styleId="Hyperlink">
    <w:name w:val="Hyperlink"/>
    <w:basedOn w:val="DefaultParagraphFont"/>
    <w:uiPriority w:val="99"/>
    <w:unhideWhenUsed/>
    <w:rsid w:val="00E23E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3E23"/>
    <w:pPr>
      <w:spacing w:before="100" w:after="100"/>
    </w:pPr>
    <w:rPr>
      <w:rFonts w:cs="Tunga"/>
      <w:lang w:bidi="kn-IN"/>
    </w:rPr>
  </w:style>
  <w:style w:type="paragraph" w:customStyle="1" w:styleId="Default">
    <w:name w:val="Default"/>
    <w:rsid w:val="00E9503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C10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E23E23"/>
    <w:pPr>
      <w:ind w:left="360"/>
      <w:jc w:val="center"/>
    </w:pPr>
    <w:rPr>
      <w:rFonts w:ascii="Century Schoolbook" w:hAnsi="Century Schoolbook" w:cs="Century Schoolbook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E23E23"/>
    <w:rPr>
      <w:rFonts w:ascii="Century Schoolbook" w:eastAsia="Times New Roman" w:hAnsi="Century Schoolbook" w:cs="Century Schoolbook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23E23"/>
    <w:pPr>
      <w:spacing w:after="120"/>
      <w:ind w:left="360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23E23"/>
    <w:rPr>
      <w:rFonts w:ascii="Calibri" w:eastAsia="Times New Roman" w:hAnsi="Calibri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3E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E2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NoSpacing">
    <w:name w:val="No Spacing"/>
    <w:uiPriority w:val="1"/>
    <w:qFormat/>
    <w:rsid w:val="00E23E2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23E23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E23E23"/>
    <w:rPr>
      <w:b/>
      <w:bCs/>
    </w:rPr>
  </w:style>
  <w:style w:type="character" w:styleId="Hyperlink">
    <w:name w:val="Hyperlink"/>
    <w:basedOn w:val="DefaultParagraphFont"/>
    <w:uiPriority w:val="99"/>
    <w:unhideWhenUsed/>
    <w:rsid w:val="00E23E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3E23"/>
    <w:pPr>
      <w:spacing w:before="100" w:after="100"/>
    </w:pPr>
    <w:rPr>
      <w:rFonts w:cs="Tunga"/>
      <w:lang w:bidi="kn-IN"/>
    </w:rPr>
  </w:style>
  <w:style w:type="paragraph" w:customStyle="1" w:styleId="Default">
    <w:name w:val="Default"/>
    <w:rsid w:val="00E9503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3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fs.com/powerAgentMF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o081t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725F5-9AB1-4CB3-A66F-B55BABF4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SAP</cp:lastModifiedBy>
  <cp:revision>2</cp:revision>
  <dcterms:created xsi:type="dcterms:W3CDTF">2016-10-14T14:57:00Z</dcterms:created>
  <dcterms:modified xsi:type="dcterms:W3CDTF">2016-10-14T14:57:00Z</dcterms:modified>
</cp:coreProperties>
</file>