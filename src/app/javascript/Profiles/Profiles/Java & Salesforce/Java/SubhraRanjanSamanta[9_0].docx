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Subhra Ranjan Samanta</w:t>
      </w:r>
    </w:p>
    <w:p w:rsidR="005B4E86" w:rsidRPr="005B4E86" w:rsidRDefault="005B4E86" w:rsidP="005B4E86">
      <w:pPr>
        <w:rPr>
          <w:rFonts w:ascii="Arial" w:hAnsi="Arial" w:cs="Arial"/>
          <w:b/>
          <w:bCs/>
          <w:sz w:val="20"/>
          <w:szCs w:val="20"/>
        </w:rPr>
      </w:pPr>
      <w:r w:rsidRPr="005B4E86">
        <w:rPr>
          <w:rFonts w:ascii="Arial" w:hAnsi="Arial" w:cs="Arial"/>
          <w:b/>
          <w:bCs/>
          <w:sz w:val="20"/>
          <w:szCs w:val="20"/>
        </w:rPr>
        <w:t>Subhra.samanta@rediffmail.com</w:t>
      </w:r>
    </w:p>
    <w:p w:rsidR="005B4E86" w:rsidRPr="005B4E86" w:rsidRDefault="005B4E86" w:rsidP="005B4E86">
      <w:pPr>
        <w:jc w:val="both"/>
        <w:rPr>
          <w:rFonts w:ascii="Arial" w:hAnsi="Arial" w:cs="Arial"/>
          <w:b/>
          <w:sz w:val="20"/>
          <w:szCs w:val="20"/>
        </w:rPr>
      </w:pPr>
      <w:r w:rsidRPr="005B4E86">
        <w:rPr>
          <w:rFonts w:ascii="Arial" w:hAnsi="Arial" w:cs="Arial"/>
          <w:b/>
          <w:sz w:val="20"/>
          <w:szCs w:val="20"/>
        </w:rPr>
        <w:t>Mobile No: 91-9975158912</w:t>
      </w:r>
    </w:p>
    <w:p w:rsidR="005B4E86" w:rsidRPr="005B4E86" w:rsidRDefault="005B4E86" w:rsidP="005B4E86">
      <w:pPr>
        <w:jc w:val="both"/>
        <w:rPr>
          <w:rFonts w:ascii="Arial" w:hAnsi="Arial" w:cs="Arial"/>
          <w:sz w:val="20"/>
          <w:szCs w:val="20"/>
        </w:rPr>
      </w:pPr>
    </w:p>
    <w:p w:rsidR="005B4E86" w:rsidRPr="005B4E86" w:rsidRDefault="005B4E86" w:rsidP="00AE1CE5">
      <w:pPr>
        <w:pStyle w:val="Heading3"/>
        <w:keepNext/>
        <w:suppressAutoHyphens/>
        <w:rPr>
          <w:rFonts w:cs="Arial"/>
          <w:bCs/>
          <w:color w:val="000080"/>
        </w:rPr>
      </w:pPr>
      <w:r w:rsidRPr="005B4E86">
        <w:rPr>
          <w:rFonts w:cs="Arial"/>
          <w:bCs/>
          <w:color w:val="000080"/>
        </w:rPr>
        <w:t>Experience Highlights</w:t>
      </w:r>
    </w:p>
    <w:p w:rsidR="005B4E86" w:rsidRPr="005B4E86" w:rsidRDefault="005B4E86" w:rsidP="005B4E86">
      <w:pPr>
        <w:rPr>
          <w:rFonts w:ascii="Arial" w:hAnsi="Arial" w:cs="Arial"/>
          <w:color w:val="000080"/>
          <w:sz w:val="20"/>
          <w:szCs w:val="20"/>
        </w:rPr>
      </w:pPr>
    </w:p>
    <w:p w:rsidR="005B4E86" w:rsidRPr="005B4E86" w:rsidRDefault="00405B73"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Pr>
          <w:rFonts w:ascii="Arial" w:hAnsi="Arial" w:cs="Arial"/>
          <w:sz w:val="20"/>
          <w:szCs w:val="20"/>
        </w:rPr>
        <w:t>10</w:t>
      </w:r>
      <w:r w:rsidR="00D5158D">
        <w:rPr>
          <w:rFonts w:ascii="Arial" w:hAnsi="Arial" w:cs="Arial"/>
          <w:sz w:val="20"/>
          <w:szCs w:val="20"/>
        </w:rPr>
        <w:t xml:space="preserve"> </w:t>
      </w:r>
      <w:r w:rsidR="005B4E86" w:rsidRPr="005B4E86">
        <w:rPr>
          <w:rFonts w:ascii="Arial" w:hAnsi="Arial" w:cs="Arial"/>
          <w:sz w:val="20"/>
          <w:szCs w:val="20"/>
        </w:rPr>
        <w:t xml:space="preserve"> years of IT experience in Java and J2EE</w:t>
      </w:r>
    </w:p>
    <w:p w:rsidR="005B4E86" w:rsidRP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 xml:space="preserve">Good knowledge in OOPS Concept, Core JAVA, J2EE, Servlet , JSP, Struts , Spring, EJB, JMS, MDB , </w:t>
      </w:r>
      <w:r w:rsidR="00E75E61">
        <w:rPr>
          <w:rFonts w:ascii="Arial" w:hAnsi="Arial" w:cs="Arial"/>
          <w:sz w:val="20"/>
          <w:szCs w:val="20"/>
        </w:rPr>
        <w:t xml:space="preserve">Rest and Soap </w:t>
      </w:r>
      <w:r w:rsidRPr="005B4E86">
        <w:rPr>
          <w:rFonts w:ascii="Arial" w:hAnsi="Arial" w:cs="Arial"/>
          <w:sz w:val="20"/>
          <w:szCs w:val="20"/>
        </w:rPr>
        <w:t>Web-Services and UNIX.</w:t>
      </w:r>
    </w:p>
    <w:p w:rsidR="005B4E86" w:rsidRP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Experience in developing application using Core Java, J2EE</w:t>
      </w:r>
      <w:r w:rsidR="00FA628D">
        <w:rPr>
          <w:rFonts w:ascii="Arial" w:hAnsi="Arial" w:cs="Arial"/>
          <w:sz w:val="20"/>
          <w:szCs w:val="20"/>
        </w:rPr>
        <w:t>, JSP, Servlet, Struts, Spring</w:t>
      </w:r>
      <w:r w:rsidRPr="005B4E86">
        <w:rPr>
          <w:rFonts w:ascii="Arial" w:hAnsi="Arial" w:cs="Arial"/>
          <w:sz w:val="20"/>
          <w:szCs w:val="20"/>
        </w:rPr>
        <w:t>, JMS, MDB, Web-Services, Hibernate, JDBC, Oracle and Stored Procedure.</w:t>
      </w:r>
    </w:p>
    <w:p w:rsidR="005B4E86" w:rsidRP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Familiar with IDE like Eclipse ,My Eclipse, WASAD,RAD and RSA</w:t>
      </w:r>
      <w:r w:rsidR="00ED1579">
        <w:rPr>
          <w:rFonts w:ascii="Arial" w:hAnsi="Arial" w:cs="Arial"/>
          <w:sz w:val="20"/>
          <w:szCs w:val="20"/>
        </w:rPr>
        <w:t>.</w:t>
      </w:r>
    </w:p>
    <w:p w:rsidR="005B4E86" w:rsidRP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Having Good knowledge of Deploy the appli</w:t>
      </w:r>
      <w:r w:rsidR="0064208C">
        <w:rPr>
          <w:rFonts w:ascii="Arial" w:hAnsi="Arial" w:cs="Arial"/>
          <w:sz w:val="20"/>
          <w:szCs w:val="20"/>
        </w:rPr>
        <w:t xml:space="preserve">cation in Server like Tomcat , Web sphere ,J boss </w:t>
      </w:r>
      <w:r w:rsidRPr="005B4E86">
        <w:rPr>
          <w:rFonts w:ascii="Arial" w:hAnsi="Arial" w:cs="Arial"/>
          <w:sz w:val="20"/>
          <w:szCs w:val="20"/>
        </w:rPr>
        <w:t xml:space="preserve"> </w:t>
      </w:r>
      <w:r w:rsidR="00E75E61">
        <w:rPr>
          <w:rFonts w:ascii="Arial" w:hAnsi="Arial" w:cs="Arial"/>
          <w:sz w:val="20"/>
          <w:szCs w:val="20"/>
        </w:rPr>
        <w:t>,</w:t>
      </w:r>
      <w:r w:rsidRPr="005B4E86">
        <w:rPr>
          <w:rFonts w:ascii="Arial" w:hAnsi="Arial" w:cs="Arial"/>
          <w:sz w:val="20"/>
          <w:szCs w:val="20"/>
        </w:rPr>
        <w:t>OAS</w:t>
      </w:r>
      <w:r w:rsidR="00E75E61">
        <w:rPr>
          <w:rFonts w:ascii="Arial" w:hAnsi="Arial" w:cs="Arial"/>
          <w:sz w:val="20"/>
          <w:szCs w:val="20"/>
        </w:rPr>
        <w:t xml:space="preserve"> and Wildfly.</w:t>
      </w:r>
    </w:p>
    <w:p w:rsid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Worked different  Version Utiliti</w:t>
      </w:r>
      <w:r w:rsidR="00ED1579">
        <w:rPr>
          <w:rFonts w:ascii="Arial" w:hAnsi="Arial" w:cs="Arial"/>
          <w:sz w:val="20"/>
          <w:szCs w:val="20"/>
        </w:rPr>
        <w:t>es like Clear Case, CVS and VSS.</w:t>
      </w:r>
    </w:p>
    <w:p w:rsidR="00865DBA" w:rsidRPr="005B4E86" w:rsidRDefault="00865DBA"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Pr>
          <w:rFonts w:ascii="Arial" w:hAnsi="Arial" w:cs="Arial"/>
          <w:sz w:val="20"/>
          <w:szCs w:val="20"/>
        </w:rPr>
        <w:t xml:space="preserve">Having working experience on </w:t>
      </w:r>
      <w:r w:rsidR="00DF1C64">
        <w:rPr>
          <w:rFonts w:ascii="Arial" w:hAnsi="Arial" w:cs="Arial"/>
          <w:sz w:val="20"/>
          <w:szCs w:val="20"/>
        </w:rPr>
        <w:t>Maven project</w:t>
      </w:r>
      <w:r w:rsidR="00951ECB">
        <w:rPr>
          <w:rFonts w:ascii="Arial" w:hAnsi="Arial" w:cs="Arial"/>
          <w:sz w:val="20"/>
          <w:szCs w:val="20"/>
        </w:rPr>
        <w:t xml:space="preserve"> </w:t>
      </w:r>
      <w:r w:rsidR="00951ECB" w:rsidRPr="00951ECB">
        <w:rPr>
          <w:rFonts w:ascii="Arial" w:hAnsi="Arial" w:cs="Arial"/>
          <w:sz w:val="20"/>
          <w:szCs w:val="20"/>
        </w:rPr>
        <w:t>management tool.</w:t>
      </w:r>
    </w:p>
    <w:p w:rsidR="005B4E86" w:rsidRPr="005B4E86" w:rsidRDefault="005B4E86" w:rsidP="005B4E86">
      <w:pPr>
        <w:numPr>
          <w:ilvl w:val="0"/>
          <w:numId w:val="17"/>
        </w:numPr>
        <w:tabs>
          <w:tab w:val="left" w:pos="2898"/>
          <w:tab w:val="left" w:pos="8838"/>
        </w:tabs>
        <w:autoSpaceDE/>
        <w:autoSpaceDN/>
        <w:spacing w:line="360" w:lineRule="auto"/>
        <w:ind w:left="648"/>
        <w:outlineLvl w:val="0"/>
        <w:rPr>
          <w:rFonts w:ascii="Arial" w:hAnsi="Arial" w:cs="Arial"/>
          <w:sz w:val="20"/>
          <w:szCs w:val="20"/>
        </w:rPr>
      </w:pPr>
      <w:r w:rsidRPr="005B4E86">
        <w:rPr>
          <w:rFonts w:ascii="Arial" w:hAnsi="Arial" w:cs="Arial"/>
          <w:sz w:val="20"/>
          <w:szCs w:val="20"/>
        </w:rPr>
        <w:t>Experienced in Software Development, Maintenance, Implementation, And Production Support ,designed pattern and Documentation</w:t>
      </w:r>
      <w:r w:rsidR="00ED1579">
        <w:rPr>
          <w:rFonts w:ascii="Arial" w:hAnsi="Arial" w:cs="Arial"/>
          <w:sz w:val="20"/>
          <w:szCs w:val="20"/>
        </w:rPr>
        <w:t>.</w:t>
      </w:r>
    </w:p>
    <w:p w:rsidR="005B4E86" w:rsidRP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Positive attitude towards responsibilities.</w:t>
      </w:r>
    </w:p>
    <w:p w:rsidR="005B4E86" w:rsidRP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Proven ability to work independently as well as a team efficiently.</w:t>
      </w:r>
    </w:p>
    <w:p w:rsidR="005B4E86" w:rsidRP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Allocated of tasks of to the team as well guiding, monitoring and taking the end – end responsibility in getting the assigned tasks completed</w:t>
      </w:r>
      <w:r w:rsidR="00ED1579">
        <w:rPr>
          <w:rFonts w:ascii="Arial" w:hAnsi="Arial" w:cs="Arial"/>
          <w:sz w:val="20"/>
          <w:szCs w:val="20"/>
        </w:rPr>
        <w:t>.</w:t>
      </w:r>
    </w:p>
    <w:p w:rsidR="005B4E86" w:rsidRP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Project reporting on daily/weekly basis with client for discussing achieved milestones during the phase &amp; mee</w:t>
      </w:r>
      <w:r w:rsidR="00ED1579">
        <w:rPr>
          <w:rFonts w:ascii="Arial" w:hAnsi="Arial" w:cs="Arial"/>
          <w:sz w:val="20"/>
          <w:szCs w:val="20"/>
        </w:rPr>
        <w:t>ting timelines for deliverables.</w:t>
      </w:r>
    </w:p>
    <w:p w:rsidR="005B4E86" w:rsidRP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Coordinated work of employees and outside contractors to meet deadlines.</w:t>
      </w:r>
    </w:p>
    <w:p w:rsidR="005B4E86" w:rsidRDefault="005B4E86" w:rsidP="005B4E86">
      <w:pPr>
        <w:widowControl w:val="0"/>
        <w:numPr>
          <w:ilvl w:val="0"/>
          <w:numId w:val="17"/>
        </w:numPr>
        <w:autoSpaceDE/>
        <w:autoSpaceDN/>
        <w:spacing w:line="360" w:lineRule="auto"/>
        <w:ind w:left="648"/>
        <w:jc w:val="both"/>
        <w:rPr>
          <w:rFonts w:ascii="Arial" w:hAnsi="Arial" w:cs="Arial"/>
          <w:sz w:val="20"/>
          <w:szCs w:val="20"/>
        </w:rPr>
      </w:pPr>
      <w:r w:rsidRPr="005B4E86">
        <w:rPr>
          <w:rFonts w:ascii="Arial" w:hAnsi="Arial" w:cs="Arial"/>
          <w:sz w:val="20"/>
          <w:szCs w:val="20"/>
        </w:rPr>
        <w:t>Experience of working on responses to Reque</w:t>
      </w:r>
      <w:r w:rsidR="00E75E61">
        <w:rPr>
          <w:rFonts w:ascii="Arial" w:hAnsi="Arial" w:cs="Arial"/>
          <w:sz w:val="20"/>
          <w:szCs w:val="20"/>
        </w:rPr>
        <w:t xml:space="preserve">st for Proposals and Effort </w:t>
      </w:r>
      <w:r w:rsidRPr="005B4E86">
        <w:rPr>
          <w:rFonts w:ascii="Arial" w:hAnsi="Arial" w:cs="Arial"/>
          <w:sz w:val="20"/>
          <w:szCs w:val="20"/>
        </w:rPr>
        <w:t>Estimations.</w:t>
      </w:r>
    </w:p>
    <w:p w:rsidR="00E75E61" w:rsidRPr="00E75E61" w:rsidRDefault="00E75E61" w:rsidP="00E75E61">
      <w:pPr>
        <w:pStyle w:val="ListParagraph"/>
        <w:numPr>
          <w:ilvl w:val="0"/>
          <w:numId w:val="17"/>
        </w:numPr>
        <w:tabs>
          <w:tab w:val="left" w:pos="630"/>
        </w:tabs>
        <w:spacing w:line="360" w:lineRule="auto"/>
        <w:jc w:val="both"/>
      </w:pPr>
      <w:r w:rsidRPr="00E75E61">
        <w:rPr>
          <w:rFonts w:ascii="Arial" w:hAnsi="Arial" w:cs="Arial"/>
        </w:rPr>
        <w:t>Experienced working in Client location</w:t>
      </w:r>
      <w:r>
        <w:rPr>
          <w:rFonts w:ascii="Arial" w:hAnsi="Arial" w:cs="Arial"/>
        </w:rPr>
        <w:t>.</w:t>
      </w:r>
    </w:p>
    <w:p w:rsidR="005B4E86" w:rsidRPr="005B4E86" w:rsidRDefault="005B4E86" w:rsidP="005B4E86">
      <w:pPr>
        <w:widowControl w:val="0"/>
        <w:spacing w:line="360" w:lineRule="auto"/>
        <w:ind w:left="648"/>
        <w:jc w:val="both"/>
        <w:rPr>
          <w:rFonts w:ascii="Arial" w:hAnsi="Arial" w:cs="Arial"/>
          <w:sz w:val="20"/>
          <w:szCs w:val="20"/>
        </w:rPr>
      </w:pPr>
    </w:p>
    <w:p w:rsidR="005B4E86" w:rsidRPr="005B4E86" w:rsidRDefault="005B4E86" w:rsidP="005B4E86">
      <w:pPr>
        <w:tabs>
          <w:tab w:val="left" w:pos="2898"/>
          <w:tab w:val="left" w:pos="8838"/>
        </w:tabs>
        <w:spacing w:after="120"/>
        <w:outlineLvl w:val="0"/>
        <w:rPr>
          <w:rFonts w:ascii="Arial" w:hAnsi="Arial" w:cs="Arial"/>
          <w:b/>
          <w:color w:val="000080"/>
          <w:sz w:val="20"/>
          <w:szCs w:val="20"/>
        </w:rPr>
      </w:pPr>
      <w:r w:rsidRPr="005B4E86">
        <w:rPr>
          <w:rFonts w:ascii="Arial" w:hAnsi="Arial" w:cs="Arial"/>
          <w:b/>
          <w:color w:val="000080"/>
          <w:sz w:val="20"/>
          <w:szCs w:val="20"/>
        </w:rPr>
        <w:t>Qualifications</w:t>
      </w:r>
    </w:p>
    <w:p w:rsidR="005B4E86" w:rsidRDefault="005B4E86" w:rsidP="005B4E86">
      <w:pPr>
        <w:spacing w:line="360" w:lineRule="auto"/>
        <w:jc w:val="both"/>
        <w:rPr>
          <w:rFonts w:ascii="Arial" w:hAnsi="Arial" w:cs="Arial"/>
          <w:sz w:val="20"/>
          <w:szCs w:val="20"/>
        </w:rPr>
      </w:pPr>
      <w:r w:rsidRPr="005B4E86">
        <w:rPr>
          <w:rFonts w:ascii="Arial" w:hAnsi="Arial" w:cs="Arial"/>
          <w:sz w:val="20"/>
          <w:szCs w:val="20"/>
        </w:rPr>
        <w:t>B.E in ET&amp; TC with Ist class from UTKAL UNIVERSITY affiliated to Biju Patnaik University of Technology, Orissa from May 2004.</w:t>
      </w:r>
    </w:p>
    <w:p w:rsidR="00E528A5" w:rsidRDefault="00E528A5" w:rsidP="005B4E86">
      <w:pPr>
        <w:spacing w:line="360" w:lineRule="auto"/>
        <w:jc w:val="both"/>
        <w:rPr>
          <w:rFonts w:ascii="Arial" w:hAnsi="Arial" w:cs="Arial"/>
          <w:b/>
          <w:color w:val="000080"/>
          <w:sz w:val="20"/>
          <w:szCs w:val="20"/>
        </w:rPr>
      </w:pPr>
      <w:r w:rsidRPr="00F44B83">
        <w:rPr>
          <w:rFonts w:ascii="Arial" w:hAnsi="Arial" w:cs="Arial"/>
          <w:b/>
          <w:color w:val="000080"/>
          <w:sz w:val="20"/>
          <w:szCs w:val="20"/>
        </w:rPr>
        <w:t>Countries of Work Experience</w:t>
      </w:r>
    </w:p>
    <w:p w:rsidR="00E528A5" w:rsidRDefault="00E528A5" w:rsidP="005B4E86">
      <w:pPr>
        <w:spacing w:line="360" w:lineRule="auto"/>
        <w:jc w:val="both"/>
        <w:rPr>
          <w:rFonts w:ascii="Arial" w:hAnsi="Arial" w:cs="Arial"/>
          <w:b/>
          <w:color w:val="000080"/>
          <w:sz w:val="20"/>
          <w:szCs w:val="20"/>
        </w:rPr>
      </w:pP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1"/>
        <w:gridCol w:w="4479"/>
      </w:tblGrid>
      <w:tr w:rsidR="00E528A5" w:rsidRPr="005B4E86" w:rsidTr="00785C7E">
        <w:trPr>
          <w:cantSplit/>
        </w:trPr>
        <w:tc>
          <w:tcPr>
            <w:tcW w:w="2700" w:type="dxa"/>
            <w:shd w:val="pct25" w:color="000000" w:fill="FFFFFF"/>
          </w:tcPr>
          <w:p w:rsidR="00E528A5" w:rsidRPr="005B4E86" w:rsidRDefault="00E528A5" w:rsidP="00785C7E">
            <w:pPr>
              <w:pStyle w:val="Header"/>
              <w:tabs>
                <w:tab w:val="clear" w:pos="4320"/>
                <w:tab w:val="clear" w:pos="8640"/>
              </w:tabs>
              <w:spacing w:before="20" w:after="20"/>
              <w:rPr>
                <w:rFonts w:ascii="Arial" w:hAnsi="Arial" w:cs="Arial"/>
                <w:bCs/>
                <w:sz w:val="20"/>
                <w:szCs w:val="20"/>
              </w:rPr>
            </w:pPr>
            <w:r>
              <w:rPr>
                <w:rFonts w:ascii="Arial" w:hAnsi="Arial" w:cs="Arial"/>
                <w:bCs/>
                <w:sz w:val="20"/>
                <w:szCs w:val="20"/>
              </w:rPr>
              <w:t>Country</w:t>
            </w:r>
          </w:p>
        </w:tc>
        <w:tc>
          <w:tcPr>
            <w:tcW w:w="2970" w:type="dxa"/>
            <w:shd w:val="pct25" w:color="000000" w:fill="FFFFFF"/>
          </w:tcPr>
          <w:p w:rsidR="00E528A5" w:rsidRPr="005B4E86" w:rsidRDefault="00E528A5" w:rsidP="00785C7E">
            <w:pPr>
              <w:spacing w:before="20" w:after="20"/>
              <w:rPr>
                <w:rFonts w:ascii="Arial" w:hAnsi="Arial" w:cs="Arial"/>
                <w:bCs/>
                <w:sz w:val="20"/>
                <w:szCs w:val="20"/>
              </w:rPr>
            </w:pPr>
            <w:r>
              <w:rPr>
                <w:rFonts w:ascii="Arial" w:hAnsi="Arial" w:cs="Arial"/>
                <w:bCs/>
                <w:sz w:val="20"/>
                <w:szCs w:val="20"/>
              </w:rPr>
              <w:t>Date From Date to</w:t>
            </w:r>
          </w:p>
        </w:tc>
      </w:tr>
      <w:tr w:rsidR="00E528A5" w:rsidRPr="005B4E86" w:rsidTr="00785C7E">
        <w:trPr>
          <w:cantSplit/>
        </w:trPr>
        <w:tc>
          <w:tcPr>
            <w:tcW w:w="2700" w:type="dxa"/>
          </w:tcPr>
          <w:p w:rsidR="00E528A5" w:rsidRPr="005B4E86" w:rsidRDefault="00F83E35" w:rsidP="00785C7E">
            <w:pPr>
              <w:pStyle w:val="Header"/>
              <w:tabs>
                <w:tab w:val="clear" w:pos="4320"/>
                <w:tab w:val="clear" w:pos="8640"/>
              </w:tabs>
              <w:spacing w:before="20" w:after="20"/>
              <w:rPr>
                <w:rFonts w:ascii="Arial" w:hAnsi="Arial" w:cs="Arial"/>
                <w:bCs/>
                <w:sz w:val="20"/>
                <w:szCs w:val="20"/>
              </w:rPr>
            </w:pPr>
            <w:r>
              <w:rPr>
                <w:rFonts w:ascii="Arial" w:hAnsi="Arial" w:cs="Arial"/>
                <w:bCs/>
                <w:sz w:val="20"/>
                <w:szCs w:val="20"/>
              </w:rPr>
              <w:t>SA(Capetown)</w:t>
            </w:r>
          </w:p>
        </w:tc>
        <w:tc>
          <w:tcPr>
            <w:tcW w:w="2970" w:type="dxa"/>
          </w:tcPr>
          <w:p w:rsidR="00E528A5" w:rsidRPr="005B4E86" w:rsidRDefault="00F677A7" w:rsidP="00785C7E">
            <w:pPr>
              <w:spacing w:before="20" w:after="20"/>
              <w:rPr>
                <w:rFonts w:ascii="Arial" w:hAnsi="Arial" w:cs="Arial"/>
                <w:bCs/>
                <w:sz w:val="20"/>
                <w:szCs w:val="20"/>
                <w:lang w:val="fr-FR"/>
              </w:rPr>
            </w:pPr>
            <w:r>
              <w:rPr>
                <w:rFonts w:ascii="Arial" w:hAnsi="Arial" w:cs="Arial"/>
                <w:bCs/>
                <w:sz w:val="20"/>
                <w:szCs w:val="20"/>
                <w:lang w:val="fr-FR"/>
              </w:rPr>
              <w:t>April 2016 to July 2016</w:t>
            </w:r>
          </w:p>
        </w:tc>
      </w:tr>
    </w:tbl>
    <w:p w:rsidR="00E528A5" w:rsidRDefault="00E528A5" w:rsidP="005B4E86">
      <w:pPr>
        <w:spacing w:line="360" w:lineRule="auto"/>
        <w:jc w:val="both"/>
        <w:rPr>
          <w:rFonts w:ascii="Arial" w:hAnsi="Arial" w:cs="Arial"/>
          <w:b/>
          <w:color w:val="000080"/>
          <w:sz w:val="20"/>
          <w:szCs w:val="20"/>
        </w:rPr>
      </w:pPr>
    </w:p>
    <w:p w:rsidR="00E528A5" w:rsidRPr="005B4E86" w:rsidRDefault="00E528A5" w:rsidP="005B4E86">
      <w:pPr>
        <w:spacing w:line="360" w:lineRule="auto"/>
        <w:jc w:val="both"/>
        <w:rPr>
          <w:rFonts w:ascii="Arial" w:hAnsi="Arial" w:cs="Arial"/>
          <w:sz w:val="20"/>
          <w:szCs w:val="20"/>
        </w:rPr>
      </w:pPr>
    </w:p>
    <w:p w:rsidR="005B4E86" w:rsidRPr="005B4E86" w:rsidRDefault="005B4E86" w:rsidP="005B4E86">
      <w:pPr>
        <w:tabs>
          <w:tab w:val="left" w:pos="2898"/>
          <w:tab w:val="left" w:pos="8838"/>
        </w:tabs>
        <w:spacing w:after="120"/>
        <w:outlineLvl w:val="0"/>
        <w:rPr>
          <w:rFonts w:ascii="Arial" w:hAnsi="Arial" w:cs="Arial"/>
          <w:b/>
          <w:color w:val="000080"/>
          <w:sz w:val="20"/>
          <w:szCs w:val="20"/>
        </w:rPr>
      </w:pPr>
    </w:p>
    <w:p w:rsidR="005B4E86" w:rsidRPr="005B4E86" w:rsidRDefault="005B4E86" w:rsidP="005B4E86">
      <w:pPr>
        <w:tabs>
          <w:tab w:val="left" w:pos="2898"/>
          <w:tab w:val="left" w:pos="8838"/>
        </w:tabs>
        <w:spacing w:after="120"/>
        <w:outlineLvl w:val="0"/>
        <w:rPr>
          <w:rFonts w:ascii="Arial" w:hAnsi="Arial" w:cs="Arial"/>
          <w:b/>
          <w:color w:val="000080"/>
          <w:sz w:val="20"/>
          <w:szCs w:val="20"/>
        </w:rPr>
      </w:pPr>
      <w:r w:rsidRPr="005B4E86">
        <w:rPr>
          <w:rFonts w:ascii="Arial" w:hAnsi="Arial" w:cs="Arial"/>
          <w:b/>
          <w:color w:val="000080"/>
          <w:sz w:val="20"/>
          <w:szCs w:val="20"/>
        </w:rPr>
        <w:t>Career Profile</w:t>
      </w: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2970"/>
        <w:gridCol w:w="2880"/>
      </w:tblGrid>
      <w:tr w:rsidR="005B4E86" w:rsidRPr="005B4E86" w:rsidTr="00F038D7">
        <w:trPr>
          <w:cantSplit/>
        </w:trPr>
        <w:tc>
          <w:tcPr>
            <w:tcW w:w="2700" w:type="dxa"/>
            <w:shd w:val="pct25" w:color="000000" w:fill="FFFFFF"/>
          </w:tcPr>
          <w:p w:rsidR="005B4E86" w:rsidRPr="005B4E86" w:rsidRDefault="005B4E86" w:rsidP="00F038D7">
            <w:pPr>
              <w:pStyle w:val="Header"/>
              <w:tabs>
                <w:tab w:val="clear" w:pos="4320"/>
                <w:tab w:val="clear" w:pos="8640"/>
              </w:tabs>
              <w:spacing w:before="20" w:after="20"/>
              <w:rPr>
                <w:rFonts w:ascii="Arial" w:hAnsi="Arial" w:cs="Arial"/>
                <w:bCs/>
                <w:sz w:val="20"/>
                <w:szCs w:val="20"/>
              </w:rPr>
            </w:pPr>
            <w:r w:rsidRPr="005B4E86">
              <w:rPr>
                <w:rFonts w:ascii="Arial" w:hAnsi="Arial" w:cs="Arial"/>
                <w:bCs/>
                <w:sz w:val="20"/>
                <w:szCs w:val="20"/>
              </w:rPr>
              <w:t>Dates</w:t>
            </w:r>
          </w:p>
        </w:tc>
        <w:tc>
          <w:tcPr>
            <w:tcW w:w="2970" w:type="dxa"/>
            <w:shd w:val="pct25" w:color="000000" w:fill="FFFFFF"/>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Organization</w:t>
            </w:r>
          </w:p>
        </w:tc>
        <w:tc>
          <w:tcPr>
            <w:tcW w:w="2880" w:type="dxa"/>
            <w:shd w:val="pct25" w:color="000000" w:fill="FFFFFF"/>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Designation</w:t>
            </w:r>
          </w:p>
        </w:tc>
      </w:tr>
      <w:tr w:rsidR="005B4E86" w:rsidRPr="005B4E86" w:rsidTr="00F038D7">
        <w:trPr>
          <w:cantSplit/>
        </w:trPr>
        <w:tc>
          <w:tcPr>
            <w:tcW w:w="2700" w:type="dxa"/>
          </w:tcPr>
          <w:p w:rsidR="005B4E86" w:rsidRPr="005B4E86" w:rsidRDefault="005B4E86" w:rsidP="00F038D7">
            <w:pPr>
              <w:pStyle w:val="Header"/>
              <w:tabs>
                <w:tab w:val="clear" w:pos="4320"/>
                <w:tab w:val="clear" w:pos="8640"/>
              </w:tabs>
              <w:spacing w:before="20" w:after="20"/>
              <w:rPr>
                <w:rFonts w:ascii="Arial" w:hAnsi="Arial" w:cs="Arial"/>
                <w:bCs/>
                <w:sz w:val="20"/>
                <w:szCs w:val="20"/>
              </w:rPr>
            </w:pPr>
            <w:r w:rsidRPr="005B4E86">
              <w:rPr>
                <w:rFonts w:ascii="Arial" w:hAnsi="Arial" w:cs="Arial"/>
                <w:bCs/>
                <w:sz w:val="20"/>
                <w:szCs w:val="20"/>
              </w:rPr>
              <w:t>Feb 2012 To Till Date</w:t>
            </w:r>
          </w:p>
        </w:tc>
        <w:tc>
          <w:tcPr>
            <w:tcW w:w="2970" w:type="dxa"/>
          </w:tcPr>
          <w:p w:rsidR="005B4E86" w:rsidRPr="005B4E86" w:rsidRDefault="005B4E86" w:rsidP="00F038D7">
            <w:pPr>
              <w:spacing w:before="20" w:after="20"/>
              <w:rPr>
                <w:rFonts w:ascii="Arial" w:hAnsi="Arial" w:cs="Arial"/>
                <w:bCs/>
                <w:sz w:val="20"/>
                <w:szCs w:val="20"/>
                <w:lang w:val="fr-FR"/>
              </w:rPr>
            </w:pPr>
            <w:r w:rsidRPr="005B4E86">
              <w:rPr>
                <w:rFonts w:ascii="Arial" w:hAnsi="Arial" w:cs="Arial"/>
                <w:bCs/>
                <w:sz w:val="20"/>
                <w:szCs w:val="20"/>
                <w:lang w:val="fr-FR"/>
              </w:rPr>
              <w:t>Zensar Technologies, Pune</w:t>
            </w:r>
          </w:p>
        </w:tc>
        <w:tc>
          <w:tcPr>
            <w:tcW w:w="2880" w:type="dxa"/>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Sr System Engineer</w:t>
            </w:r>
          </w:p>
        </w:tc>
      </w:tr>
      <w:tr w:rsidR="005B4E86" w:rsidRPr="005B4E86" w:rsidTr="00F038D7">
        <w:trPr>
          <w:cantSplit/>
        </w:trPr>
        <w:tc>
          <w:tcPr>
            <w:tcW w:w="2700" w:type="dxa"/>
          </w:tcPr>
          <w:p w:rsidR="005B4E86" w:rsidRPr="005B4E86" w:rsidRDefault="005B4E86" w:rsidP="00F038D7">
            <w:pPr>
              <w:pStyle w:val="Header"/>
              <w:tabs>
                <w:tab w:val="clear" w:pos="4320"/>
                <w:tab w:val="clear" w:pos="8640"/>
              </w:tabs>
              <w:spacing w:before="20" w:after="20"/>
              <w:rPr>
                <w:rFonts w:ascii="Arial" w:hAnsi="Arial" w:cs="Arial"/>
                <w:bCs/>
                <w:sz w:val="20"/>
                <w:szCs w:val="20"/>
              </w:rPr>
            </w:pPr>
            <w:r w:rsidRPr="005B4E86">
              <w:rPr>
                <w:rFonts w:ascii="Arial" w:hAnsi="Arial" w:cs="Arial"/>
                <w:bCs/>
                <w:sz w:val="20"/>
                <w:szCs w:val="20"/>
              </w:rPr>
              <w:t>Oct 2008 To Feb 2012</w:t>
            </w:r>
          </w:p>
        </w:tc>
        <w:tc>
          <w:tcPr>
            <w:tcW w:w="2970" w:type="dxa"/>
          </w:tcPr>
          <w:p w:rsidR="005B4E86" w:rsidRPr="005B4E86" w:rsidRDefault="005B4E86" w:rsidP="00F038D7">
            <w:pPr>
              <w:spacing w:before="20" w:after="20"/>
              <w:rPr>
                <w:rFonts w:ascii="Arial" w:hAnsi="Arial" w:cs="Arial"/>
                <w:bCs/>
                <w:sz w:val="20"/>
                <w:szCs w:val="20"/>
                <w:lang w:val="fr-FR"/>
              </w:rPr>
            </w:pPr>
            <w:r w:rsidRPr="005B4E86">
              <w:rPr>
                <w:rFonts w:ascii="Arial" w:hAnsi="Arial" w:cs="Arial"/>
                <w:bCs/>
                <w:sz w:val="20"/>
                <w:szCs w:val="20"/>
              </w:rPr>
              <w:t>IBM India (p) Ltd, Pune</w:t>
            </w:r>
          </w:p>
        </w:tc>
        <w:tc>
          <w:tcPr>
            <w:tcW w:w="2880" w:type="dxa"/>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Sr Software Engineer</w:t>
            </w:r>
          </w:p>
        </w:tc>
      </w:tr>
      <w:tr w:rsidR="005B4E86" w:rsidRPr="005B4E86" w:rsidTr="00F038D7">
        <w:trPr>
          <w:cantSplit/>
        </w:trPr>
        <w:tc>
          <w:tcPr>
            <w:tcW w:w="2700" w:type="dxa"/>
            <w:tcBorders>
              <w:top w:val="single" w:sz="4" w:space="0" w:color="auto"/>
              <w:left w:val="single" w:sz="4" w:space="0" w:color="auto"/>
              <w:bottom w:val="single" w:sz="4" w:space="0" w:color="auto"/>
              <w:right w:val="single" w:sz="4" w:space="0" w:color="auto"/>
            </w:tcBorders>
          </w:tcPr>
          <w:p w:rsidR="005B4E86" w:rsidRPr="005B4E86" w:rsidRDefault="005B4E86" w:rsidP="00F038D7">
            <w:pPr>
              <w:pStyle w:val="Header"/>
              <w:tabs>
                <w:tab w:val="clear" w:pos="4320"/>
                <w:tab w:val="clear" w:pos="8640"/>
              </w:tabs>
              <w:spacing w:before="20" w:after="20"/>
              <w:rPr>
                <w:rFonts w:ascii="Arial" w:hAnsi="Arial" w:cs="Arial"/>
                <w:bCs/>
                <w:sz w:val="20"/>
                <w:szCs w:val="20"/>
              </w:rPr>
            </w:pPr>
            <w:r w:rsidRPr="005B4E86">
              <w:rPr>
                <w:rFonts w:ascii="Arial" w:hAnsi="Arial" w:cs="Arial"/>
                <w:bCs/>
                <w:sz w:val="20"/>
                <w:szCs w:val="20"/>
              </w:rPr>
              <w:lastRenderedPageBreak/>
              <w:t>Dec 2006 To Sept 2008</w:t>
            </w:r>
          </w:p>
        </w:tc>
        <w:tc>
          <w:tcPr>
            <w:tcW w:w="2970" w:type="dxa"/>
            <w:tcBorders>
              <w:top w:val="single" w:sz="4" w:space="0" w:color="auto"/>
              <w:left w:val="single" w:sz="4" w:space="0" w:color="auto"/>
              <w:bottom w:val="single" w:sz="4" w:space="0" w:color="auto"/>
              <w:right w:val="single" w:sz="4" w:space="0" w:color="auto"/>
            </w:tcBorders>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Satyam Computer Services (p) Ltd,Pune</w:t>
            </w:r>
          </w:p>
        </w:tc>
        <w:tc>
          <w:tcPr>
            <w:tcW w:w="2880" w:type="dxa"/>
            <w:tcBorders>
              <w:top w:val="single" w:sz="4" w:space="0" w:color="auto"/>
              <w:left w:val="single" w:sz="4" w:space="0" w:color="auto"/>
              <w:bottom w:val="single" w:sz="4" w:space="0" w:color="auto"/>
              <w:right w:val="single" w:sz="4" w:space="0" w:color="auto"/>
            </w:tcBorders>
          </w:tcPr>
          <w:p w:rsidR="005B4E86" w:rsidRPr="005B4E86" w:rsidRDefault="005B4E86" w:rsidP="00F038D7">
            <w:pPr>
              <w:spacing w:before="20" w:after="20"/>
              <w:rPr>
                <w:rFonts w:ascii="Arial" w:hAnsi="Arial" w:cs="Arial"/>
                <w:bCs/>
                <w:sz w:val="20"/>
                <w:szCs w:val="20"/>
              </w:rPr>
            </w:pPr>
            <w:r w:rsidRPr="005B4E86">
              <w:rPr>
                <w:rFonts w:ascii="Arial" w:hAnsi="Arial" w:cs="Arial"/>
                <w:bCs/>
                <w:sz w:val="20"/>
                <w:szCs w:val="20"/>
              </w:rPr>
              <w:t>Software Engineer</w:t>
            </w:r>
          </w:p>
        </w:tc>
      </w:tr>
    </w:tbl>
    <w:p w:rsidR="005B4E86" w:rsidRPr="005B4E86" w:rsidRDefault="005B4E86" w:rsidP="005B4E86">
      <w:pPr>
        <w:jc w:val="both"/>
        <w:rPr>
          <w:rFonts w:ascii="Arial" w:hAnsi="Arial" w:cs="Arial"/>
          <w:b/>
          <w:bCs/>
          <w:color w:val="000080"/>
          <w:sz w:val="20"/>
          <w:szCs w:val="20"/>
        </w:rPr>
      </w:pPr>
    </w:p>
    <w:p w:rsidR="005B4E86" w:rsidRPr="005B4E86" w:rsidRDefault="005B4E86" w:rsidP="005B4E86">
      <w:pPr>
        <w:jc w:val="both"/>
        <w:rPr>
          <w:rFonts w:ascii="Arial" w:hAnsi="Arial" w:cs="Arial"/>
          <w:b/>
          <w:bCs/>
          <w:color w:val="003366"/>
          <w:sz w:val="20"/>
          <w:szCs w:val="20"/>
        </w:rPr>
      </w:pPr>
      <w:r w:rsidRPr="005B4E86">
        <w:rPr>
          <w:rFonts w:ascii="Arial" w:hAnsi="Arial" w:cs="Arial"/>
          <w:b/>
          <w:bCs/>
          <w:color w:val="000080"/>
          <w:sz w:val="20"/>
          <w:szCs w:val="20"/>
        </w:rPr>
        <w:t>Technical Environment</w:t>
      </w:r>
    </w:p>
    <w:p w:rsidR="005B4E86" w:rsidRPr="005B4E86" w:rsidRDefault="005B4E86" w:rsidP="005B4E86">
      <w:pPr>
        <w:jc w:val="both"/>
        <w:rPr>
          <w:rFonts w:ascii="Arial" w:hAnsi="Arial" w:cs="Arial"/>
          <w:b/>
          <w:bCs/>
          <w:sz w:val="20"/>
          <w:szCs w:val="20"/>
        </w:rPr>
      </w:pPr>
    </w:p>
    <w:tbl>
      <w:tblPr>
        <w:tblW w:w="8550" w:type="dxa"/>
        <w:tblInd w:w="738" w:type="dxa"/>
        <w:tblLayout w:type="fixed"/>
        <w:tblLook w:val="0000"/>
      </w:tblPr>
      <w:tblGrid>
        <w:gridCol w:w="1757"/>
        <w:gridCol w:w="6793"/>
      </w:tblGrid>
      <w:tr w:rsidR="005B4E86" w:rsidRPr="005B4E86" w:rsidTr="00F038D7">
        <w:tc>
          <w:tcPr>
            <w:tcW w:w="1757" w:type="dxa"/>
            <w:tcBorders>
              <w:top w:val="single" w:sz="4" w:space="0" w:color="000000"/>
              <w:left w:val="single" w:sz="4" w:space="0" w:color="000000"/>
              <w:bottom w:val="nil"/>
              <w:right w:val="nil"/>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Operating System</w:t>
            </w:r>
          </w:p>
        </w:tc>
        <w:tc>
          <w:tcPr>
            <w:tcW w:w="6793" w:type="dxa"/>
            <w:tcBorders>
              <w:top w:val="single" w:sz="4" w:space="0" w:color="000000"/>
              <w:left w:val="single" w:sz="4" w:space="0" w:color="000000"/>
              <w:bottom w:val="nil"/>
              <w:right w:val="single" w:sz="4" w:space="0" w:color="000000"/>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Windows 9X/XP/2000, Unix.</w:t>
            </w:r>
          </w:p>
        </w:tc>
      </w:tr>
      <w:tr w:rsidR="005B4E86" w:rsidRPr="005B4E86" w:rsidTr="00F038D7">
        <w:tc>
          <w:tcPr>
            <w:tcW w:w="1757" w:type="dxa"/>
            <w:tcBorders>
              <w:top w:val="single" w:sz="4" w:space="0" w:color="000000"/>
              <w:left w:val="single" w:sz="4" w:space="0" w:color="000000"/>
              <w:bottom w:val="single" w:sz="4" w:space="0" w:color="000000"/>
              <w:right w:val="nil"/>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Language</w:t>
            </w:r>
          </w:p>
        </w:tc>
        <w:tc>
          <w:tcPr>
            <w:tcW w:w="6793" w:type="dxa"/>
            <w:tcBorders>
              <w:top w:val="single" w:sz="4" w:space="0" w:color="000000"/>
              <w:left w:val="single" w:sz="4" w:space="0" w:color="000000"/>
              <w:bottom w:val="single" w:sz="4" w:space="0" w:color="000000"/>
              <w:right w:val="single" w:sz="4" w:space="0" w:color="000000"/>
            </w:tcBorders>
          </w:tcPr>
          <w:p w:rsidR="005B4E86" w:rsidRPr="005B4E86" w:rsidRDefault="005B4E86" w:rsidP="00F038D7">
            <w:pPr>
              <w:spacing w:line="360" w:lineRule="auto"/>
              <w:jc w:val="both"/>
              <w:rPr>
                <w:rFonts w:ascii="Arial" w:hAnsi="Arial" w:cs="Arial"/>
                <w:sz w:val="20"/>
                <w:szCs w:val="20"/>
              </w:rPr>
            </w:pPr>
            <w:r w:rsidRPr="005B4E86">
              <w:rPr>
                <w:rFonts w:ascii="Arial" w:hAnsi="Arial" w:cs="Arial"/>
                <w:sz w:val="20"/>
                <w:szCs w:val="20"/>
              </w:rPr>
              <w:t>Core-Java,J2EE(JSP,Servlet,JDBC,Struts,Spring,JMS,MDB ,EJB,Hibernate,Web-Service, Java Script, HTML, XML</w:t>
            </w:r>
          </w:p>
        </w:tc>
      </w:tr>
      <w:tr w:rsidR="005B4E86" w:rsidRPr="005B4E86" w:rsidTr="00F038D7">
        <w:tc>
          <w:tcPr>
            <w:tcW w:w="1757" w:type="dxa"/>
            <w:tcBorders>
              <w:top w:val="nil"/>
              <w:left w:val="single" w:sz="4" w:space="0" w:color="000000"/>
              <w:bottom w:val="single" w:sz="4" w:space="0" w:color="000000"/>
              <w:right w:val="nil"/>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Utilities and Tools</w:t>
            </w:r>
          </w:p>
        </w:tc>
        <w:tc>
          <w:tcPr>
            <w:tcW w:w="6793" w:type="dxa"/>
            <w:tcBorders>
              <w:top w:val="nil"/>
              <w:left w:val="single" w:sz="4" w:space="0" w:color="000000"/>
              <w:bottom w:val="single" w:sz="4" w:space="0" w:color="000000"/>
              <w:right w:val="single" w:sz="4" w:space="0" w:color="000000"/>
            </w:tcBorders>
          </w:tcPr>
          <w:p w:rsidR="005B4E86" w:rsidRPr="005B4E86" w:rsidRDefault="005B4E86" w:rsidP="00F038D7">
            <w:pPr>
              <w:spacing w:line="360" w:lineRule="auto"/>
              <w:jc w:val="both"/>
              <w:rPr>
                <w:rFonts w:ascii="Arial" w:hAnsi="Arial" w:cs="Arial"/>
                <w:sz w:val="20"/>
                <w:szCs w:val="20"/>
              </w:rPr>
            </w:pPr>
            <w:r w:rsidRPr="005B4E86">
              <w:rPr>
                <w:rFonts w:ascii="Arial" w:hAnsi="Arial" w:cs="Arial"/>
                <w:sz w:val="20"/>
                <w:szCs w:val="20"/>
              </w:rPr>
              <w:t>CVS, Clearcase, VSS, Eclipse ,My Eclipse, RAD ,RSA</w:t>
            </w:r>
          </w:p>
        </w:tc>
      </w:tr>
      <w:tr w:rsidR="005B4E86" w:rsidRPr="005B4E86" w:rsidTr="00F038D7">
        <w:tc>
          <w:tcPr>
            <w:tcW w:w="1757" w:type="dxa"/>
            <w:tcBorders>
              <w:top w:val="nil"/>
              <w:left w:val="single" w:sz="4" w:space="0" w:color="000000"/>
              <w:bottom w:val="single" w:sz="4" w:space="0" w:color="000000"/>
              <w:right w:val="nil"/>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RDBMS</w:t>
            </w:r>
          </w:p>
        </w:tc>
        <w:tc>
          <w:tcPr>
            <w:tcW w:w="6793" w:type="dxa"/>
            <w:tcBorders>
              <w:top w:val="nil"/>
              <w:left w:val="single" w:sz="4" w:space="0" w:color="000000"/>
              <w:bottom w:val="single" w:sz="4" w:space="0" w:color="000000"/>
              <w:right w:val="single" w:sz="4" w:space="0" w:color="000000"/>
            </w:tcBorders>
          </w:tcPr>
          <w:p w:rsidR="005B4E86" w:rsidRPr="005B4E86" w:rsidRDefault="005B4E86" w:rsidP="00F038D7">
            <w:pPr>
              <w:snapToGrid w:val="0"/>
              <w:jc w:val="both"/>
              <w:rPr>
                <w:rFonts w:ascii="Arial" w:hAnsi="Arial" w:cs="Arial"/>
                <w:sz w:val="20"/>
                <w:szCs w:val="20"/>
              </w:rPr>
            </w:pPr>
            <w:r w:rsidRPr="005B4E86">
              <w:rPr>
                <w:rFonts w:ascii="Arial" w:hAnsi="Arial" w:cs="Arial"/>
                <w:sz w:val="20"/>
                <w:szCs w:val="20"/>
              </w:rPr>
              <w:t>Oracle 10g ,</w:t>
            </w:r>
            <w:r w:rsidR="00E75E61">
              <w:rPr>
                <w:rFonts w:ascii="Arial" w:hAnsi="Arial" w:cs="Arial"/>
                <w:sz w:val="20"/>
                <w:szCs w:val="20"/>
              </w:rPr>
              <w:t>Mysql,</w:t>
            </w:r>
            <w:r w:rsidRPr="005B4E86">
              <w:rPr>
                <w:rFonts w:ascii="Arial" w:hAnsi="Arial" w:cs="Arial"/>
                <w:sz w:val="20"/>
                <w:szCs w:val="20"/>
              </w:rPr>
              <w:t xml:space="preserve">DB2 </w:t>
            </w:r>
          </w:p>
        </w:tc>
      </w:tr>
    </w:tbl>
    <w:p w:rsidR="00C50AF4" w:rsidRDefault="00C50AF4" w:rsidP="00C50AF4">
      <w:pPr>
        <w:pStyle w:val="Heading3"/>
        <w:keepNext/>
        <w:tabs>
          <w:tab w:val="left" w:pos="0"/>
        </w:tabs>
        <w:suppressAutoHyphens/>
        <w:jc w:val="both"/>
        <w:rPr>
          <w:rFonts w:cs="Arial"/>
          <w:color w:val="000080"/>
        </w:rPr>
      </w:pPr>
    </w:p>
    <w:p w:rsidR="00E75E61" w:rsidRDefault="00C50AF4" w:rsidP="00E75E61">
      <w:pPr>
        <w:pStyle w:val="Heading3"/>
        <w:keepNext/>
        <w:tabs>
          <w:tab w:val="left" w:pos="0"/>
        </w:tabs>
        <w:suppressAutoHyphens/>
        <w:jc w:val="both"/>
        <w:rPr>
          <w:rFonts w:cs="Arial"/>
          <w:color w:val="000080"/>
        </w:rPr>
      </w:pPr>
      <w:r w:rsidRPr="005B4E86">
        <w:rPr>
          <w:rFonts w:cs="Arial"/>
          <w:color w:val="000080"/>
        </w:rPr>
        <w:t>Major Assignments</w:t>
      </w:r>
    </w:p>
    <w:p w:rsidR="00E75E61" w:rsidRDefault="00E75E61" w:rsidP="00E75E61">
      <w:pPr>
        <w:suppressAutoHyphens/>
        <w:autoSpaceDE/>
        <w:autoSpaceDN/>
        <w:ind w:left="720" w:hanging="720"/>
        <w:jc w:val="both"/>
        <w:rPr>
          <w:rFonts w:ascii="Arial" w:hAnsi="Arial" w:cs="Arial"/>
          <w:b/>
          <w:bCs/>
          <w:sz w:val="20"/>
          <w:szCs w:val="20"/>
        </w:rPr>
      </w:pPr>
    </w:p>
    <w:p w:rsidR="00E75E61" w:rsidRPr="005B4E86" w:rsidRDefault="00E75E61" w:rsidP="00E75E61">
      <w:pPr>
        <w:suppressAutoHyphens/>
        <w:autoSpaceDE/>
        <w:autoSpaceDN/>
        <w:ind w:left="720" w:hanging="720"/>
        <w:jc w:val="both"/>
        <w:rPr>
          <w:rFonts w:ascii="Arial" w:hAnsi="Arial" w:cs="Arial"/>
          <w:sz w:val="20"/>
          <w:szCs w:val="20"/>
        </w:rPr>
      </w:pPr>
      <w:r>
        <w:rPr>
          <w:rFonts w:ascii="Arial" w:hAnsi="Arial" w:cs="Arial"/>
          <w:b/>
          <w:bCs/>
          <w:sz w:val="20"/>
          <w:szCs w:val="20"/>
        </w:rPr>
        <w:t>ASSIGNMENT 8</w:t>
      </w:r>
      <w:r w:rsidRPr="005B4E86">
        <w:rPr>
          <w:rFonts w:ascii="Arial" w:hAnsi="Arial" w:cs="Arial"/>
          <w:b/>
          <w:bCs/>
          <w:sz w:val="20"/>
          <w:szCs w:val="20"/>
        </w:rPr>
        <w:t>:</w:t>
      </w:r>
    </w:p>
    <w:p w:rsidR="00E75E61" w:rsidRPr="005B4E86" w:rsidRDefault="00E75E61" w:rsidP="00E75E61">
      <w:pPr>
        <w:suppressAutoHyphens/>
        <w:autoSpaceDE/>
        <w:autoSpaceDN/>
        <w:ind w:left="720" w:hanging="720"/>
        <w:jc w:val="both"/>
        <w:rPr>
          <w:rFonts w:ascii="Arial" w:hAnsi="Arial" w:cs="Arial"/>
          <w:sz w:val="20"/>
          <w:szCs w:val="20"/>
        </w:rPr>
      </w:pPr>
    </w:p>
    <w:p w:rsidR="00E75E61" w:rsidRPr="005B4E86" w:rsidRDefault="00E75E61" w:rsidP="00E75E61">
      <w:pPr>
        <w:suppressAutoHyphens/>
        <w:autoSpaceDE/>
        <w:autoSpaceDN/>
        <w:ind w:left="720" w:hanging="720"/>
        <w:jc w:val="both"/>
        <w:rPr>
          <w:rFonts w:ascii="Arial" w:hAnsi="Arial" w:cs="Arial"/>
          <w:bCs/>
          <w:sz w:val="20"/>
          <w:szCs w:val="20"/>
        </w:rPr>
      </w:pPr>
      <w:r w:rsidRPr="005B4E86">
        <w:rPr>
          <w:rFonts w:ascii="Arial" w:hAnsi="Arial" w:cs="Arial"/>
          <w:b/>
          <w:bCs/>
          <w:sz w:val="20"/>
          <w:szCs w:val="20"/>
        </w:rPr>
        <w:t>Customer</w:t>
      </w:r>
      <w:r>
        <w:rPr>
          <w:rFonts w:ascii="Arial" w:hAnsi="Arial" w:cs="Arial"/>
          <w:b/>
          <w:bCs/>
          <w:sz w:val="20"/>
          <w:szCs w:val="20"/>
        </w:rPr>
        <w:t>:</w:t>
      </w:r>
      <w:r>
        <w:rPr>
          <w:rFonts w:ascii="Arial" w:hAnsi="Arial" w:cs="Arial"/>
          <w:bCs/>
          <w:sz w:val="20"/>
          <w:szCs w:val="20"/>
        </w:rPr>
        <w:tab/>
      </w:r>
      <w:r w:rsidR="00322C15">
        <w:rPr>
          <w:rFonts w:ascii="Arial" w:hAnsi="Arial" w:cs="Arial"/>
          <w:sz w:val="20"/>
          <w:szCs w:val="20"/>
        </w:rPr>
        <w:t>WiGroup</w:t>
      </w:r>
    </w:p>
    <w:p w:rsidR="00E75E61" w:rsidRPr="005B4E86" w:rsidRDefault="00E75E61" w:rsidP="00E75E61">
      <w:pPr>
        <w:pStyle w:val="Heading2"/>
        <w:autoSpaceDE/>
        <w:autoSpaceDN/>
        <w:spacing w:before="0" w:after="0"/>
        <w:ind w:left="720" w:hanging="720"/>
        <w:jc w:val="both"/>
        <w:rPr>
          <w:b w:val="0"/>
          <w:sz w:val="20"/>
          <w:szCs w:val="20"/>
        </w:rPr>
      </w:pPr>
      <w:r w:rsidRPr="00AC719F">
        <w:rPr>
          <w:i w:val="0"/>
          <w:iCs w:val="0"/>
          <w:sz w:val="20"/>
          <w:szCs w:val="20"/>
        </w:rPr>
        <w:t>Period</w:t>
      </w:r>
      <w:r w:rsidRPr="006F5BA5">
        <w:rPr>
          <w:b w:val="0"/>
          <w:bCs w:val="0"/>
          <w:i w:val="0"/>
          <w:iCs w:val="0"/>
          <w:sz w:val="20"/>
          <w:szCs w:val="20"/>
        </w:rPr>
        <w:t>:</w:t>
      </w:r>
      <w:r w:rsidR="00723B2F">
        <w:rPr>
          <w:b w:val="0"/>
          <w:bCs w:val="0"/>
          <w:i w:val="0"/>
          <w:iCs w:val="0"/>
          <w:sz w:val="20"/>
          <w:szCs w:val="20"/>
        </w:rPr>
        <w:t xml:space="preserve">  </w:t>
      </w:r>
      <w:r w:rsidR="00322C15">
        <w:rPr>
          <w:b w:val="0"/>
          <w:bCs w:val="0"/>
          <w:i w:val="0"/>
          <w:iCs w:val="0"/>
          <w:sz w:val="20"/>
          <w:szCs w:val="20"/>
        </w:rPr>
        <w:t>March 2016</w:t>
      </w:r>
      <w:r w:rsidRPr="006F5BA5">
        <w:rPr>
          <w:b w:val="0"/>
          <w:bCs w:val="0"/>
          <w:i w:val="0"/>
          <w:iCs w:val="0"/>
          <w:sz w:val="20"/>
          <w:szCs w:val="20"/>
        </w:rPr>
        <w:t xml:space="preserve"> – till Date</w:t>
      </w:r>
    </w:p>
    <w:p w:rsidR="00E75E61" w:rsidRPr="005B4E86" w:rsidRDefault="00E75E61" w:rsidP="00E75E61">
      <w:pPr>
        <w:suppressAutoHyphens/>
        <w:autoSpaceDE/>
        <w:autoSpaceDN/>
        <w:ind w:left="720" w:hanging="720"/>
        <w:jc w:val="both"/>
        <w:rPr>
          <w:rFonts w:ascii="Arial" w:hAnsi="Arial" w:cs="Arial"/>
          <w:bCs/>
          <w:sz w:val="20"/>
          <w:szCs w:val="20"/>
        </w:rPr>
      </w:pPr>
      <w:r w:rsidRPr="005B4E86">
        <w:rPr>
          <w:rFonts w:ascii="Arial" w:hAnsi="Arial" w:cs="Arial"/>
          <w:b/>
          <w:bCs/>
          <w:sz w:val="20"/>
          <w:szCs w:val="20"/>
        </w:rPr>
        <w:t>Industry</w:t>
      </w:r>
      <w:r>
        <w:rPr>
          <w:rFonts w:ascii="Arial" w:hAnsi="Arial" w:cs="Arial"/>
          <w:b/>
          <w:bCs/>
          <w:sz w:val="20"/>
          <w:szCs w:val="20"/>
        </w:rPr>
        <w:t>:</w:t>
      </w:r>
      <w:r>
        <w:rPr>
          <w:rFonts w:ascii="Arial" w:hAnsi="Arial" w:cs="Arial"/>
          <w:bCs/>
          <w:sz w:val="20"/>
          <w:szCs w:val="20"/>
        </w:rPr>
        <w:tab/>
      </w:r>
      <w:r w:rsidR="00322C15">
        <w:rPr>
          <w:rFonts w:ascii="Arial" w:hAnsi="Arial" w:cs="Arial"/>
          <w:bCs/>
          <w:sz w:val="20"/>
          <w:szCs w:val="20"/>
        </w:rPr>
        <w:t>Retails</w:t>
      </w:r>
    </w:p>
    <w:p w:rsidR="00E75E61" w:rsidRPr="005B4E86" w:rsidRDefault="00E75E61" w:rsidP="00E75E61">
      <w:pPr>
        <w:suppressAutoHyphens/>
        <w:autoSpaceDE/>
        <w:autoSpaceDN/>
        <w:spacing w:line="360" w:lineRule="auto"/>
        <w:ind w:left="720" w:hanging="720"/>
        <w:jc w:val="both"/>
        <w:rPr>
          <w:rFonts w:ascii="Arial" w:hAnsi="Arial" w:cs="Arial"/>
          <w:b/>
          <w:bCs/>
          <w:sz w:val="20"/>
          <w:szCs w:val="20"/>
        </w:rPr>
      </w:pPr>
      <w:r w:rsidRPr="005B4E86">
        <w:rPr>
          <w:rFonts w:ascii="Arial" w:hAnsi="Arial" w:cs="Arial"/>
          <w:b/>
          <w:bCs/>
          <w:sz w:val="20"/>
          <w:szCs w:val="20"/>
        </w:rPr>
        <w:t>Project Name</w:t>
      </w:r>
      <w:r>
        <w:rPr>
          <w:rFonts w:ascii="Arial" w:hAnsi="Arial" w:cs="Arial"/>
          <w:b/>
          <w:bCs/>
          <w:sz w:val="20"/>
          <w:szCs w:val="20"/>
        </w:rPr>
        <w:t>:</w:t>
      </w:r>
      <w:r w:rsidR="00322C15" w:rsidRPr="00322C15">
        <w:rPr>
          <w:rFonts w:ascii="Arial" w:hAnsi="Arial" w:cs="Arial"/>
          <w:bCs/>
          <w:sz w:val="20"/>
          <w:szCs w:val="20"/>
        </w:rPr>
        <w:t xml:space="preserve">TFG </w:t>
      </w:r>
      <w:r w:rsidR="00322C15" w:rsidRPr="00947E20">
        <w:rPr>
          <w:rFonts w:ascii="Arial" w:hAnsi="Arial" w:cs="Arial"/>
          <w:bCs/>
          <w:sz w:val="20"/>
          <w:szCs w:val="20"/>
        </w:rPr>
        <w:t>(The Foschini Group)</w:t>
      </w:r>
      <w:r w:rsidRPr="005B4E86">
        <w:rPr>
          <w:rFonts w:ascii="Arial" w:hAnsi="Arial" w:cs="Arial"/>
          <w:bCs/>
          <w:color w:val="000000"/>
          <w:sz w:val="20"/>
          <w:szCs w:val="20"/>
        </w:rPr>
        <w:t>.</w:t>
      </w:r>
    </w:p>
    <w:p w:rsidR="00E75E61" w:rsidRPr="005B4E86" w:rsidRDefault="00E75E61" w:rsidP="00E75E61">
      <w:pPr>
        <w:ind w:left="720" w:hanging="720"/>
        <w:jc w:val="both"/>
        <w:rPr>
          <w:rFonts w:ascii="Arial" w:hAnsi="Arial" w:cs="Arial"/>
          <w:bCs/>
          <w:sz w:val="20"/>
          <w:szCs w:val="20"/>
        </w:rPr>
      </w:pPr>
      <w:r w:rsidRPr="005B4E86">
        <w:rPr>
          <w:rFonts w:ascii="Arial" w:hAnsi="Arial" w:cs="Arial"/>
          <w:b/>
          <w:bCs/>
          <w:sz w:val="20"/>
          <w:szCs w:val="20"/>
        </w:rPr>
        <w:t>Project Type</w:t>
      </w:r>
      <w:r>
        <w:rPr>
          <w:rFonts w:ascii="Arial" w:hAnsi="Arial" w:cs="Arial"/>
          <w:b/>
          <w:bCs/>
          <w:sz w:val="20"/>
          <w:szCs w:val="20"/>
        </w:rPr>
        <w:t>:</w:t>
      </w:r>
      <w:r>
        <w:rPr>
          <w:rFonts w:ascii="Arial" w:hAnsi="Arial" w:cs="Arial"/>
          <w:bCs/>
          <w:sz w:val="20"/>
          <w:szCs w:val="20"/>
        </w:rPr>
        <w:tab/>
      </w:r>
      <w:r w:rsidR="00322C15">
        <w:rPr>
          <w:rFonts w:ascii="Arial" w:hAnsi="Arial" w:cs="Arial"/>
          <w:bCs/>
          <w:sz w:val="20"/>
          <w:szCs w:val="20"/>
        </w:rPr>
        <w:t>Development and Enhancement.</w:t>
      </w:r>
    </w:p>
    <w:p w:rsidR="00E75E61" w:rsidRPr="00C50AF4" w:rsidRDefault="00E75E61" w:rsidP="00E75E61">
      <w:pPr>
        <w:suppressAutoHyphens/>
        <w:autoSpaceDE/>
        <w:autoSpaceDN/>
        <w:ind w:left="720" w:hanging="720"/>
        <w:jc w:val="both"/>
        <w:rPr>
          <w:rFonts w:ascii="Arial" w:hAnsi="Arial" w:cs="Arial"/>
          <w:bCs/>
          <w:sz w:val="20"/>
          <w:szCs w:val="20"/>
        </w:rPr>
      </w:pPr>
    </w:p>
    <w:p w:rsidR="00E75E61" w:rsidRPr="006F5BA5" w:rsidRDefault="00E75E61" w:rsidP="003C5A55">
      <w:pPr>
        <w:suppressAutoHyphens/>
        <w:autoSpaceDE/>
        <w:autoSpaceDN/>
        <w:spacing w:line="360" w:lineRule="auto"/>
        <w:ind w:left="720" w:hanging="720"/>
        <w:rPr>
          <w:rFonts w:ascii="Arial" w:hAnsi="Arial" w:cs="Arial"/>
          <w:bCs/>
          <w:sz w:val="20"/>
          <w:szCs w:val="20"/>
        </w:rPr>
      </w:pPr>
      <w:r w:rsidRPr="005B4E86">
        <w:rPr>
          <w:rFonts w:ascii="Arial" w:hAnsi="Arial" w:cs="Arial"/>
          <w:b/>
          <w:bCs/>
          <w:sz w:val="20"/>
          <w:szCs w:val="20"/>
        </w:rPr>
        <w:t>Environment:</w:t>
      </w:r>
      <w:r w:rsidR="003C5A55" w:rsidRPr="003C5A55">
        <w:rPr>
          <w:rFonts w:ascii="Arial" w:hAnsi="Arial" w:cs="Arial"/>
          <w:sz w:val="20"/>
          <w:szCs w:val="20"/>
        </w:rPr>
        <w:t xml:space="preserve"> </w:t>
      </w:r>
      <w:r w:rsidR="003C5A55">
        <w:rPr>
          <w:rFonts w:ascii="Arial" w:hAnsi="Arial" w:cs="Arial"/>
          <w:sz w:val="20"/>
          <w:szCs w:val="20"/>
        </w:rPr>
        <w:t>Core Java, J2EE, EJB, JMS ,JPA, Restful  Web-services, Mysql, Wildfly Windows NT/2000,Unix.</w:t>
      </w:r>
    </w:p>
    <w:p w:rsidR="00E75E61" w:rsidRPr="005B4E86" w:rsidRDefault="00E75E61" w:rsidP="00E75E61">
      <w:pPr>
        <w:pStyle w:val="Heading2"/>
        <w:ind w:left="720" w:hanging="720"/>
        <w:rPr>
          <w:sz w:val="20"/>
          <w:szCs w:val="20"/>
        </w:rPr>
      </w:pPr>
      <w:r w:rsidRPr="005B4E86">
        <w:rPr>
          <w:sz w:val="20"/>
          <w:szCs w:val="20"/>
        </w:rPr>
        <w:t>Role</w:t>
      </w:r>
      <w:r>
        <w:rPr>
          <w:sz w:val="20"/>
          <w:szCs w:val="20"/>
        </w:rPr>
        <w:t>:</w:t>
      </w:r>
      <w:r w:rsidR="003C5A55">
        <w:rPr>
          <w:sz w:val="20"/>
          <w:szCs w:val="20"/>
        </w:rPr>
        <w:t xml:space="preserve"> </w:t>
      </w:r>
      <w:r w:rsidRPr="006237EF">
        <w:rPr>
          <w:b w:val="0"/>
          <w:i w:val="0"/>
          <w:iCs w:val="0"/>
          <w:sz w:val="20"/>
          <w:szCs w:val="20"/>
        </w:rPr>
        <w:t>Developing application independently, Mentorin</w:t>
      </w:r>
      <w:r w:rsidR="00322C15">
        <w:rPr>
          <w:b w:val="0"/>
          <w:i w:val="0"/>
          <w:iCs w:val="0"/>
          <w:sz w:val="20"/>
          <w:szCs w:val="20"/>
        </w:rPr>
        <w:t>g junior resource, Analysis the</w:t>
      </w:r>
      <w:r w:rsidR="00D27C92">
        <w:rPr>
          <w:b w:val="0"/>
          <w:i w:val="0"/>
          <w:iCs w:val="0"/>
          <w:sz w:val="20"/>
          <w:szCs w:val="20"/>
        </w:rPr>
        <w:t xml:space="preserve"> </w:t>
      </w:r>
      <w:r w:rsidR="00322C15">
        <w:rPr>
          <w:b w:val="0"/>
          <w:i w:val="0"/>
          <w:iCs w:val="0"/>
          <w:sz w:val="20"/>
          <w:szCs w:val="20"/>
        </w:rPr>
        <w:t>requirement</w:t>
      </w:r>
      <w:r w:rsidRPr="006237EF">
        <w:rPr>
          <w:b w:val="0"/>
          <w:i w:val="0"/>
          <w:iCs w:val="0"/>
          <w:sz w:val="20"/>
          <w:szCs w:val="20"/>
        </w:rPr>
        <w:t xml:space="preserve"> discussing with Business and BA, Highlight the issue and risk to the manager</w:t>
      </w:r>
    </w:p>
    <w:p w:rsidR="00E75E61" w:rsidRPr="005B4E86" w:rsidRDefault="00E75E61" w:rsidP="00E75E61">
      <w:pPr>
        <w:spacing w:line="360" w:lineRule="auto"/>
        <w:ind w:left="720" w:hanging="720"/>
        <w:rPr>
          <w:rFonts w:ascii="Arial" w:hAnsi="Arial" w:cs="Arial"/>
          <w:sz w:val="20"/>
          <w:szCs w:val="20"/>
        </w:rPr>
      </w:pPr>
    </w:p>
    <w:p w:rsidR="00E75E61" w:rsidRPr="005B4E86" w:rsidRDefault="00E75E61" w:rsidP="00E75E61">
      <w:pPr>
        <w:suppressAutoHyphens/>
        <w:autoSpaceDE/>
        <w:autoSpaceDN/>
        <w:spacing w:line="360" w:lineRule="auto"/>
        <w:ind w:left="720" w:hanging="720"/>
        <w:rPr>
          <w:rFonts w:ascii="Arial" w:hAnsi="Arial" w:cs="Arial"/>
          <w:sz w:val="20"/>
          <w:szCs w:val="20"/>
        </w:rPr>
      </w:pPr>
    </w:p>
    <w:p w:rsidR="00E75E61" w:rsidRPr="005B4E86" w:rsidRDefault="00E75E61" w:rsidP="00E75E61">
      <w:pPr>
        <w:suppressAutoHyphens/>
        <w:autoSpaceDE/>
        <w:autoSpaceDN/>
        <w:ind w:left="720" w:hanging="720"/>
        <w:jc w:val="both"/>
        <w:rPr>
          <w:rFonts w:ascii="Arial" w:hAnsi="Arial" w:cs="Arial"/>
          <w:b/>
          <w:bCs/>
          <w:sz w:val="20"/>
          <w:szCs w:val="20"/>
        </w:rPr>
      </w:pPr>
    </w:p>
    <w:p w:rsidR="00E75E61" w:rsidRPr="005B4E86" w:rsidRDefault="00E75E61" w:rsidP="00E75E61">
      <w:pPr>
        <w:suppressAutoHyphens/>
        <w:autoSpaceDE/>
        <w:autoSpaceDN/>
        <w:ind w:left="720" w:hanging="720"/>
        <w:rPr>
          <w:rFonts w:ascii="Arial" w:hAnsi="Arial" w:cs="Arial"/>
          <w:sz w:val="20"/>
          <w:szCs w:val="20"/>
        </w:rPr>
      </w:pPr>
    </w:p>
    <w:p w:rsidR="00E75E61" w:rsidRPr="005B4E86" w:rsidRDefault="00E75E61" w:rsidP="00E75E61">
      <w:pPr>
        <w:suppressAutoHyphens/>
        <w:autoSpaceDE/>
        <w:autoSpaceDN/>
        <w:ind w:left="720" w:hanging="720"/>
        <w:jc w:val="both"/>
        <w:rPr>
          <w:rFonts w:ascii="Arial" w:hAnsi="Arial" w:cs="Arial"/>
          <w:b/>
          <w:bCs/>
          <w:sz w:val="20"/>
          <w:szCs w:val="20"/>
        </w:rPr>
      </w:pPr>
      <w:r w:rsidRPr="005B4E86">
        <w:rPr>
          <w:rFonts w:ascii="Arial" w:hAnsi="Arial" w:cs="Arial"/>
          <w:b/>
          <w:bCs/>
          <w:sz w:val="20"/>
          <w:szCs w:val="20"/>
        </w:rPr>
        <w:t>Brief description of the project:</w:t>
      </w:r>
    </w:p>
    <w:p w:rsidR="00E75E61" w:rsidRPr="005B4E86" w:rsidRDefault="00E75E61" w:rsidP="00E75E61">
      <w:pPr>
        <w:suppressAutoHyphens/>
        <w:autoSpaceDE/>
        <w:autoSpaceDN/>
        <w:ind w:left="720" w:hanging="720"/>
        <w:rPr>
          <w:rFonts w:ascii="Arial" w:hAnsi="Arial" w:cs="Arial"/>
          <w:sz w:val="20"/>
          <w:szCs w:val="20"/>
        </w:rPr>
      </w:pPr>
    </w:p>
    <w:p w:rsidR="00E75E61" w:rsidRPr="00947E20" w:rsidRDefault="00E75E61" w:rsidP="00947E20">
      <w:pPr>
        <w:ind w:left="720" w:hanging="720"/>
        <w:rPr>
          <w:rFonts w:ascii="Arial" w:hAnsi="Arial" w:cs="Arial"/>
          <w:bCs/>
          <w:sz w:val="20"/>
          <w:szCs w:val="20"/>
        </w:rPr>
      </w:pPr>
    </w:p>
    <w:p w:rsidR="00947E20" w:rsidRDefault="00E42CC9" w:rsidP="00947E20">
      <w:pPr>
        <w:ind w:left="720" w:hanging="720"/>
        <w:rPr>
          <w:rFonts w:ascii="Arial" w:hAnsi="Arial" w:cs="Arial"/>
          <w:bCs/>
          <w:sz w:val="20"/>
          <w:szCs w:val="20"/>
        </w:rPr>
      </w:pPr>
      <w:r>
        <w:rPr>
          <w:rFonts w:ascii="Arial" w:hAnsi="Arial" w:cs="Arial"/>
          <w:bCs/>
          <w:sz w:val="20"/>
          <w:szCs w:val="20"/>
        </w:rPr>
        <w:t xml:space="preserve">       </w:t>
      </w:r>
      <w:r w:rsidR="008609C6">
        <w:rPr>
          <w:rFonts w:ascii="Arial" w:hAnsi="Arial" w:cs="Arial"/>
          <w:bCs/>
          <w:sz w:val="20"/>
          <w:szCs w:val="20"/>
        </w:rPr>
        <w:t xml:space="preserve">  </w:t>
      </w:r>
      <w:r w:rsidR="00947E20" w:rsidRPr="00947E20">
        <w:rPr>
          <w:rFonts w:ascii="Arial" w:hAnsi="Arial" w:cs="Arial"/>
          <w:bCs/>
          <w:sz w:val="20"/>
          <w:szCs w:val="20"/>
        </w:rPr>
        <w:t xml:space="preserve">wiGroup is a pioneering software business, with a focus on the development of mobile  </w:t>
      </w:r>
    </w:p>
    <w:p w:rsidR="00947E20" w:rsidRDefault="00947E20" w:rsidP="00947E20">
      <w:pPr>
        <w:ind w:left="720" w:hanging="720"/>
        <w:rPr>
          <w:rFonts w:ascii="Arial" w:hAnsi="Arial" w:cs="Arial"/>
          <w:bCs/>
          <w:sz w:val="20"/>
          <w:szCs w:val="20"/>
        </w:rPr>
      </w:pPr>
    </w:p>
    <w:p w:rsidR="00947E20" w:rsidRDefault="00947E20" w:rsidP="00947E20">
      <w:pPr>
        <w:ind w:left="720" w:hanging="720"/>
        <w:rPr>
          <w:rFonts w:ascii="Arial" w:hAnsi="Arial" w:cs="Arial"/>
          <w:bCs/>
          <w:sz w:val="20"/>
          <w:szCs w:val="20"/>
        </w:rPr>
      </w:pPr>
      <w:r w:rsidRPr="00947E20">
        <w:rPr>
          <w:rFonts w:ascii="Arial" w:hAnsi="Arial" w:cs="Arial"/>
          <w:bCs/>
          <w:sz w:val="20"/>
          <w:szCs w:val="20"/>
        </w:rPr>
        <w:t xml:space="preserve">transaction and application technology, while specializing on the integration into a retailer’s  </w:t>
      </w:r>
    </w:p>
    <w:p w:rsidR="00947E20" w:rsidRDefault="00947E20" w:rsidP="00947E20">
      <w:pPr>
        <w:ind w:left="720" w:hanging="720"/>
        <w:rPr>
          <w:rFonts w:ascii="Arial" w:hAnsi="Arial" w:cs="Arial"/>
          <w:bCs/>
          <w:sz w:val="20"/>
          <w:szCs w:val="20"/>
        </w:rPr>
      </w:pPr>
    </w:p>
    <w:p w:rsidR="00947E20" w:rsidRDefault="00144262" w:rsidP="00947E20">
      <w:pPr>
        <w:ind w:left="720" w:hanging="720"/>
        <w:rPr>
          <w:rFonts w:ascii="Arial" w:hAnsi="Arial" w:cs="Arial"/>
          <w:bCs/>
          <w:sz w:val="20"/>
          <w:szCs w:val="20"/>
        </w:rPr>
      </w:pPr>
      <w:r>
        <w:rPr>
          <w:rFonts w:ascii="Arial" w:hAnsi="Arial" w:cs="Arial"/>
          <w:bCs/>
          <w:sz w:val="20"/>
          <w:szCs w:val="20"/>
        </w:rPr>
        <w:t>POS.</w:t>
      </w:r>
      <w:r w:rsidR="00947E20" w:rsidRPr="00947E20">
        <w:rPr>
          <w:rFonts w:ascii="Arial" w:hAnsi="Arial" w:cs="Arial"/>
          <w:bCs/>
          <w:sz w:val="20"/>
          <w:szCs w:val="20"/>
        </w:rPr>
        <w:t xml:space="preserve">The main intention of this project is </w:t>
      </w:r>
      <w:r w:rsidR="00E42CC9" w:rsidRPr="00947E20">
        <w:rPr>
          <w:rFonts w:ascii="Arial" w:hAnsi="Arial" w:cs="Arial"/>
          <w:bCs/>
          <w:sz w:val="20"/>
          <w:szCs w:val="20"/>
        </w:rPr>
        <w:t>provides an</w:t>
      </w:r>
      <w:r w:rsidR="00947E20" w:rsidRPr="00947E20">
        <w:rPr>
          <w:rFonts w:ascii="Arial" w:hAnsi="Arial" w:cs="Arial"/>
          <w:bCs/>
          <w:sz w:val="20"/>
          <w:szCs w:val="20"/>
        </w:rPr>
        <w:t xml:space="preserve"> overview of the current wiGroup </w:t>
      </w:r>
    </w:p>
    <w:p w:rsidR="00947E20" w:rsidRDefault="00947E20" w:rsidP="00947E20">
      <w:pPr>
        <w:ind w:left="720" w:hanging="720"/>
        <w:rPr>
          <w:rFonts w:ascii="Arial" w:hAnsi="Arial" w:cs="Arial"/>
          <w:bCs/>
          <w:sz w:val="20"/>
          <w:szCs w:val="20"/>
        </w:rPr>
      </w:pPr>
    </w:p>
    <w:p w:rsidR="00947E20" w:rsidRDefault="00947E20" w:rsidP="00947E20">
      <w:pPr>
        <w:ind w:left="720" w:hanging="720"/>
        <w:rPr>
          <w:rFonts w:ascii="Arial" w:hAnsi="Arial" w:cs="Arial"/>
          <w:bCs/>
          <w:sz w:val="20"/>
          <w:szCs w:val="20"/>
        </w:rPr>
      </w:pPr>
      <w:r w:rsidRPr="00947E20">
        <w:rPr>
          <w:rFonts w:ascii="Arial" w:hAnsi="Arial" w:cs="Arial"/>
          <w:bCs/>
          <w:sz w:val="20"/>
          <w:szCs w:val="20"/>
        </w:rPr>
        <w:t xml:space="preserve">architecture for TFG and considerations for change to support the enhancement to their </w:t>
      </w:r>
    </w:p>
    <w:p w:rsidR="00947E20" w:rsidRDefault="00947E20" w:rsidP="00947E20">
      <w:pPr>
        <w:ind w:left="720" w:hanging="720"/>
        <w:rPr>
          <w:rFonts w:ascii="Arial" w:hAnsi="Arial" w:cs="Arial"/>
          <w:bCs/>
          <w:sz w:val="20"/>
          <w:szCs w:val="20"/>
        </w:rPr>
      </w:pPr>
    </w:p>
    <w:p w:rsidR="00947E20" w:rsidRPr="00947E20" w:rsidRDefault="00947E20" w:rsidP="00947E20">
      <w:pPr>
        <w:ind w:left="720" w:hanging="720"/>
        <w:rPr>
          <w:rFonts w:ascii="Arial" w:hAnsi="Arial" w:cs="Arial"/>
          <w:bCs/>
          <w:sz w:val="20"/>
          <w:szCs w:val="20"/>
        </w:rPr>
      </w:pPr>
      <w:r w:rsidRPr="00947E20">
        <w:rPr>
          <w:rFonts w:ascii="Arial" w:hAnsi="Arial" w:cs="Arial"/>
          <w:bCs/>
          <w:sz w:val="20"/>
          <w:szCs w:val="20"/>
        </w:rPr>
        <w:t xml:space="preserve">existing </w:t>
      </w:r>
      <w:r w:rsidR="00E42CC9" w:rsidRPr="00947E20">
        <w:rPr>
          <w:rFonts w:ascii="Arial" w:hAnsi="Arial" w:cs="Arial"/>
          <w:bCs/>
          <w:sz w:val="20"/>
          <w:szCs w:val="20"/>
        </w:rPr>
        <w:t>platform. The</w:t>
      </w:r>
      <w:r>
        <w:rPr>
          <w:rFonts w:ascii="Arial" w:hAnsi="Arial" w:cs="Arial"/>
          <w:bCs/>
          <w:sz w:val="20"/>
          <w:szCs w:val="20"/>
        </w:rPr>
        <w:t xml:space="preserve"> TFG is designed </w:t>
      </w:r>
      <w:r w:rsidRPr="00947E20">
        <w:rPr>
          <w:rFonts w:ascii="Arial" w:hAnsi="Arial" w:cs="Arial"/>
          <w:bCs/>
          <w:sz w:val="20"/>
          <w:szCs w:val="20"/>
        </w:rPr>
        <w:t xml:space="preserve">to allow TFG(The Foschini Group) customers </w:t>
      </w:r>
    </w:p>
    <w:p w:rsidR="00947E20" w:rsidRPr="00947E20" w:rsidRDefault="00947E20" w:rsidP="00947E20">
      <w:pPr>
        <w:ind w:left="720" w:hanging="720"/>
        <w:rPr>
          <w:rFonts w:ascii="Arial" w:hAnsi="Arial" w:cs="Arial"/>
          <w:bCs/>
          <w:sz w:val="20"/>
          <w:szCs w:val="20"/>
        </w:rPr>
      </w:pPr>
    </w:p>
    <w:p w:rsidR="00947E20" w:rsidRPr="00947E20" w:rsidRDefault="00947E20" w:rsidP="00947E20">
      <w:pPr>
        <w:ind w:left="720" w:hanging="720"/>
        <w:rPr>
          <w:rFonts w:ascii="Arial" w:hAnsi="Arial" w:cs="Arial"/>
          <w:bCs/>
          <w:sz w:val="20"/>
          <w:szCs w:val="20"/>
        </w:rPr>
      </w:pPr>
      <w:r w:rsidRPr="00947E20">
        <w:rPr>
          <w:rFonts w:ascii="Arial" w:hAnsi="Arial" w:cs="Arial"/>
          <w:bCs/>
          <w:sz w:val="20"/>
          <w:szCs w:val="20"/>
        </w:rPr>
        <w:t>to purchase and redeem electronic gift cards either in-store or online.</w:t>
      </w:r>
    </w:p>
    <w:p w:rsidR="00E75E61" w:rsidRPr="00E75E61" w:rsidRDefault="00E75E61" w:rsidP="00E75E61">
      <w:pPr>
        <w:pStyle w:val="NormalIndent"/>
      </w:pPr>
    </w:p>
    <w:p w:rsidR="00E75E61" w:rsidRPr="00E75E61" w:rsidRDefault="00E75E61" w:rsidP="00E75E61">
      <w:pPr>
        <w:pStyle w:val="NormalIndent"/>
      </w:pPr>
    </w:p>
    <w:p w:rsidR="005B4E86" w:rsidRPr="005B4E86" w:rsidRDefault="005B4E86" w:rsidP="00C50AF4">
      <w:pPr>
        <w:pStyle w:val="Heading3"/>
        <w:keepNext/>
        <w:suppressAutoHyphens/>
        <w:jc w:val="both"/>
        <w:rPr>
          <w:rFonts w:cs="Arial"/>
          <w:color w:val="000080"/>
        </w:rPr>
      </w:pPr>
    </w:p>
    <w:p w:rsidR="005B4E86" w:rsidRPr="005B4E86" w:rsidRDefault="00E75E61" w:rsidP="00E75E61">
      <w:pPr>
        <w:suppressAutoHyphens/>
        <w:autoSpaceDE/>
        <w:autoSpaceDN/>
        <w:ind w:left="720" w:hanging="720"/>
        <w:jc w:val="both"/>
        <w:rPr>
          <w:rFonts w:ascii="Arial" w:hAnsi="Arial" w:cs="Arial"/>
          <w:sz w:val="20"/>
          <w:szCs w:val="20"/>
        </w:rPr>
      </w:pPr>
      <w:r>
        <w:rPr>
          <w:rFonts w:ascii="Arial" w:hAnsi="Arial" w:cs="Arial"/>
          <w:b/>
          <w:bCs/>
          <w:sz w:val="20"/>
          <w:szCs w:val="20"/>
        </w:rPr>
        <w:t>ASSIGNMENT 7</w:t>
      </w:r>
      <w:r w:rsidR="005B4E86" w:rsidRPr="005B4E86">
        <w:rPr>
          <w:rFonts w:ascii="Arial" w:hAnsi="Arial" w:cs="Arial"/>
          <w:b/>
          <w:bCs/>
          <w:sz w:val="20"/>
          <w:szCs w:val="20"/>
        </w:rPr>
        <w:t>:</w:t>
      </w:r>
    </w:p>
    <w:p w:rsidR="005B4E86" w:rsidRPr="005B4E86" w:rsidRDefault="005B4E86" w:rsidP="00E75E61">
      <w:pPr>
        <w:suppressAutoHyphens/>
        <w:autoSpaceDE/>
        <w:autoSpaceDN/>
        <w:ind w:left="720" w:hanging="720"/>
        <w:jc w:val="both"/>
        <w:rPr>
          <w:rFonts w:ascii="Arial" w:hAnsi="Arial" w:cs="Arial"/>
          <w:sz w:val="20"/>
          <w:szCs w:val="20"/>
        </w:rPr>
      </w:pPr>
    </w:p>
    <w:p w:rsidR="005B4E86" w:rsidRPr="005B4E86" w:rsidRDefault="005B4E86" w:rsidP="00E75E61">
      <w:pPr>
        <w:suppressAutoHyphens/>
        <w:autoSpaceDE/>
        <w:autoSpaceDN/>
        <w:ind w:left="720" w:hanging="720"/>
        <w:jc w:val="both"/>
        <w:rPr>
          <w:rFonts w:ascii="Arial" w:hAnsi="Arial" w:cs="Arial"/>
          <w:bCs/>
          <w:sz w:val="20"/>
          <w:szCs w:val="20"/>
        </w:rPr>
      </w:pPr>
      <w:r w:rsidRPr="005B4E86">
        <w:rPr>
          <w:rFonts w:ascii="Arial" w:hAnsi="Arial" w:cs="Arial"/>
          <w:b/>
          <w:bCs/>
          <w:sz w:val="20"/>
          <w:szCs w:val="20"/>
        </w:rPr>
        <w:t>Customer</w:t>
      </w:r>
      <w:r w:rsidR="008C49E2">
        <w:rPr>
          <w:rFonts w:ascii="Arial" w:hAnsi="Arial" w:cs="Arial"/>
          <w:b/>
          <w:bCs/>
          <w:sz w:val="20"/>
          <w:szCs w:val="20"/>
        </w:rPr>
        <w:t>:</w:t>
      </w:r>
      <w:r w:rsidR="008C49E2">
        <w:rPr>
          <w:rFonts w:ascii="Arial" w:hAnsi="Arial" w:cs="Arial"/>
          <w:bCs/>
          <w:sz w:val="20"/>
          <w:szCs w:val="20"/>
        </w:rPr>
        <w:tab/>
      </w:r>
      <w:bookmarkStart w:id="0" w:name="_GoBack"/>
      <w:bookmarkEnd w:id="0"/>
      <w:r w:rsidRPr="005B4E86">
        <w:rPr>
          <w:rFonts w:ascii="Arial" w:hAnsi="Arial" w:cs="Arial"/>
          <w:sz w:val="20"/>
          <w:szCs w:val="20"/>
        </w:rPr>
        <w:t>CISCO</w:t>
      </w:r>
    </w:p>
    <w:p w:rsidR="005B4E86" w:rsidRPr="005B4E86" w:rsidRDefault="005B4E86" w:rsidP="00E75E61">
      <w:pPr>
        <w:pStyle w:val="Heading2"/>
        <w:autoSpaceDE/>
        <w:autoSpaceDN/>
        <w:spacing w:before="0" w:after="0"/>
        <w:ind w:left="720" w:hanging="720"/>
        <w:jc w:val="both"/>
        <w:rPr>
          <w:b w:val="0"/>
          <w:sz w:val="20"/>
          <w:szCs w:val="20"/>
        </w:rPr>
      </w:pPr>
      <w:r w:rsidRPr="00AC719F">
        <w:rPr>
          <w:i w:val="0"/>
          <w:iCs w:val="0"/>
          <w:sz w:val="20"/>
          <w:szCs w:val="20"/>
        </w:rPr>
        <w:lastRenderedPageBreak/>
        <w:t>Period</w:t>
      </w:r>
      <w:r w:rsidR="00AC719F" w:rsidRPr="006F5BA5">
        <w:rPr>
          <w:b w:val="0"/>
          <w:bCs w:val="0"/>
          <w:i w:val="0"/>
          <w:iCs w:val="0"/>
          <w:sz w:val="20"/>
          <w:szCs w:val="20"/>
        </w:rPr>
        <w:t>:</w:t>
      </w:r>
      <w:r w:rsidRPr="006F5BA5">
        <w:rPr>
          <w:b w:val="0"/>
          <w:bCs w:val="0"/>
          <w:i w:val="0"/>
          <w:iCs w:val="0"/>
          <w:sz w:val="20"/>
          <w:szCs w:val="20"/>
        </w:rPr>
        <w:t xml:space="preserve">April 2015 – </w:t>
      </w:r>
      <w:r w:rsidR="00691432">
        <w:rPr>
          <w:b w:val="0"/>
          <w:bCs w:val="0"/>
          <w:i w:val="0"/>
          <w:iCs w:val="0"/>
          <w:sz w:val="20"/>
          <w:szCs w:val="20"/>
        </w:rPr>
        <w:t>Feb</w:t>
      </w:r>
      <w:r w:rsidR="003C36FC">
        <w:rPr>
          <w:b w:val="0"/>
          <w:bCs w:val="0"/>
          <w:i w:val="0"/>
          <w:iCs w:val="0"/>
          <w:sz w:val="20"/>
          <w:szCs w:val="20"/>
        </w:rPr>
        <w:t xml:space="preserve">ruary </w:t>
      </w:r>
      <w:r w:rsidR="00691432">
        <w:rPr>
          <w:b w:val="0"/>
          <w:bCs w:val="0"/>
          <w:i w:val="0"/>
          <w:iCs w:val="0"/>
          <w:sz w:val="20"/>
          <w:szCs w:val="20"/>
        </w:rPr>
        <w:t>2016</w:t>
      </w:r>
    </w:p>
    <w:p w:rsidR="005B4E86" w:rsidRPr="005B4E86" w:rsidRDefault="005B4E86" w:rsidP="00E75E61">
      <w:pPr>
        <w:suppressAutoHyphens/>
        <w:autoSpaceDE/>
        <w:autoSpaceDN/>
        <w:ind w:left="720" w:hanging="720"/>
        <w:jc w:val="both"/>
        <w:rPr>
          <w:rFonts w:ascii="Arial" w:hAnsi="Arial" w:cs="Arial"/>
          <w:bCs/>
          <w:sz w:val="20"/>
          <w:szCs w:val="20"/>
        </w:rPr>
      </w:pPr>
      <w:r w:rsidRPr="005B4E86">
        <w:rPr>
          <w:rFonts w:ascii="Arial" w:hAnsi="Arial" w:cs="Arial"/>
          <w:b/>
          <w:bCs/>
          <w:sz w:val="20"/>
          <w:szCs w:val="20"/>
        </w:rPr>
        <w:t>Industry</w:t>
      </w:r>
      <w:r w:rsidR="00AC719F">
        <w:rPr>
          <w:rFonts w:ascii="Arial" w:hAnsi="Arial" w:cs="Arial"/>
          <w:b/>
          <w:bCs/>
          <w:sz w:val="20"/>
          <w:szCs w:val="20"/>
        </w:rPr>
        <w:t>:</w:t>
      </w:r>
      <w:r w:rsidR="00AC719F">
        <w:rPr>
          <w:rFonts w:ascii="Arial" w:hAnsi="Arial" w:cs="Arial"/>
          <w:bCs/>
          <w:sz w:val="20"/>
          <w:szCs w:val="20"/>
        </w:rPr>
        <w:tab/>
      </w:r>
      <w:r w:rsidRPr="005B4E86">
        <w:rPr>
          <w:rFonts w:ascii="Arial" w:hAnsi="Arial" w:cs="Arial"/>
          <w:bCs/>
          <w:sz w:val="20"/>
          <w:szCs w:val="20"/>
        </w:rPr>
        <w:t>Manufacture</w:t>
      </w:r>
    </w:p>
    <w:p w:rsidR="005B4E86" w:rsidRPr="005B4E86" w:rsidRDefault="005B4E86" w:rsidP="00E75E61">
      <w:pPr>
        <w:suppressAutoHyphens/>
        <w:autoSpaceDE/>
        <w:autoSpaceDN/>
        <w:spacing w:line="360" w:lineRule="auto"/>
        <w:ind w:left="720" w:hanging="720"/>
        <w:jc w:val="both"/>
        <w:rPr>
          <w:rFonts w:ascii="Arial" w:hAnsi="Arial" w:cs="Arial"/>
          <w:b/>
          <w:bCs/>
          <w:sz w:val="20"/>
          <w:szCs w:val="20"/>
        </w:rPr>
      </w:pPr>
      <w:r w:rsidRPr="005B4E86">
        <w:rPr>
          <w:rFonts w:ascii="Arial" w:hAnsi="Arial" w:cs="Arial"/>
          <w:b/>
          <w:bCs/>
          <w:sz w:val="20"/>
          <w:szCs w:val="20"/>
        </w:rPr>
        <w:t>Project Name</w:t>
      </w:r>
      <w:r w:rsidR="00AC719F">
        <w:rPr>
          <w:rFonts w:ascii="Arial" w:hAnsi="Arial" w:cs="Arial"/>
          <w:b/>
          <w:bCs/>
          <w:sz w:val="20"/>
          <w:szCs w:val="20"/>
        </w:rPr>
        <w:t>:</w:t>
      </w:r>
      <w:r w:rsidRPr="005B4E86">
        <w:rPr>
          <w:rFonts w:ascii="Arial" w:hAnsi="Arial" w:cs="Arial"/>
          <w:bCs/>
          <w:color w:val="000000"/>
          <w:sz w:val="20"/>
          <w:szCs w:val="20"/>
        </w:rPr>
        <w:t>SWIFT(</w:t>
      </w:r>
      <w:r w:rsidRPr="005B4E86">
        <w:rPr>
          <w:rFonts w:ascii="Arial" w:hAnsi="Arial" w:cs="Arial"/>
          <w:bCs/>
          <w:sz w:val="20"/>
          <w:szCs w:val="20"/>
        </w:rPr>
        <w:t>Software Infrastructure and Fulfillment Technology</w:t>
      </w:r>
      <w:r w:rsidRPr="005B4E86">
        <w:rPr>
          <w:rFonts w:ascii="Arial" w:hAnsi="Arial" w:cs="Arial"/>
          <w:bCs/>
          <w:color w:val="000000"/>
          <w:sz w:val="20"/>
          <w:szCs w:val="20"/>
        </w:rPr>
        <w:t>).</w:t>
      </w:r>
    </w:p>
    <w:p w:rsidR="005B4E86" w:rsidRPr="005B4E86" w:rsidRDefault="005B4E86" w:rsidP="00E75E61">
      <w:pPr>
        <w:ind w:left="720" w:hanging="720"/>
        <w:jc w:val="both"/>
        <w:rPr>
          <w:rFonts w:ascii="Arial" w:hAnsi="Arial" w:cs="Arial"/>
          <w:bCs/>
          <w:sz w:val="20"/>
          <w:szCs w:val="20"/>
        </w:rPr>
      </w:pPr>
      <w:r w:rsidRPr="005B4E86">
        <w:rPr>
          <w:rFonts w:ascii="Arial" w:hAnsi="Arial" w:cs="Arial"/>
          <w:b/>
          <w:bCs/>
          <w:sz w:val="20"/>
          <w:szCs w:val="20"/>
        </w:rPr>
        <w:t>Project Type</w:t>
      </w:r>
      <w:r w:rsidR="00AC719F">
        <w:rPr>
          <w:rFonts w:ascii="Arial" w:hAnsi="Arial" w:cs="Arial"/>
          <w:b/>
          <w:bCs/>
          <w:sz w:val="20"/>
          <w:szCs w:val="20"/>
        </w:rPr>
        <w:t>:</w:t>
      </w:r>
      <w:r w:rsidR="00AC719F">
        <w:rPr>
          <w:rFonts w:ascii="Arial" w:hAnsi="Arial" w:cs="Arial"/>
          <w:bCs/>
          <w:sz w:val="20"/>
          <w:szCs w:val="20"/>
        </w:rPr>
        <w:tab/>
      </w:r>
      <w:r w:rsidRPr="005B4E86">
        <w:rPr>
          <w:rFonts w:ascii="Arial" w:hAnsi="Arial" w:cs="Arial"/>
          <w:bCs/>
          <w:sz w:val="20"/>
          <w:szCs w:val="20"/>
        </w:rPr>
        <w:t>Development, Maintenance and Production Support</w:t>
      </w:r>
    </w:p>
    <w:p w:rsidR="005B4E86" w:rsidRPr="00C50AF4" w:rsidRDefault="005B4E86" w:rsidP="00E75E61">
      <w:pPr>
        <w:suppressAutoHyphens/>
        <w:autoSpaceDE/>
        <w:autoSpaceDN/>
        <w:ind w:left="720" w:hanging="720"/>
        <w:jc w:val="both"/>
        <w:rPr>
          <w:rFonts w:ascii="Arial" w:hAnsi="Arial" w:cs="Arial"/>
          <w:bCs/>
          <w:sz w:val="20"/>
          <w:szCs w:val="20"/>
        </w:rPr>
      </w:pPr>
    </w:p>
    <w:p w:rsidR="005B4E86" w:rsidRPr="006F5BA5" w:rsidRDefault="005B4E86" w:rsidP="00E75E61">
      <w:pPr>
        <w:suppressAutoHyphens/>
        <w:autoSpaceDE/>
        <w:autoSpaceDN/>
        <w:spacing w:line="360" w:lineRule="auto"/>
        <w:ind w:left="720" w:hanging="720"/>
        <w:rPr>
          <w:rFonts w:ascii="Arial" w:hAnsi="Arial" w:cs="Arial"/>
          <w:bCs/>
          <w:sz w:val="20"/>
          <w:szCs w:val="20"/>
        </w:rPr>
      </w:pPr>
      <w:r w:rsidRPr="005B4E86">
        <w:rPr>
          <w:rFonts w:ascii="Arial" w:hAnsi="Arial" w:cs="Arial"/>
          <w:b/>
          <w:bCs/>
          <w:sz w:val="20"/>
          <w:szCs w:val="20"/>
        </w:rPr>
        <w:t xml:space="preserve">Environment: </w:t>
      </w:r>
      <w:r w:rsidRPr="006F5BA5">
        <w:rPr>
          <w:rFonts w:ascii="Arial" w:hAnsi="Arial" w:cs="Arial"/>
          <w:bCs/>
          <w:sz w:val="20"/>
          <w:szCs w:val="20"/>
        </w:rPr>
        <w:t xml:space="preserve">Core Java, J2EE, Servlet, </w:t>
      </w:r>
      <w:r w:rsidR="00502615" w:rsidRPr="006F5BA5">
        <w:rPr>
          <w:rFonts w:ascii="Arial" w:hAnsi="Arial" w:cs="Arial"/>
          <w:bCs/>
          <w:sz w:val="20"/>
          <w:szCs w:val="20"/>
        </w:rPr>
        <w:t>Jsp, Struts</w:t>
      </w:r>
      <w:r w:rsidRPr="006F5BA5">
        <w:rPr>
          <w:rFonts w:ascii="Arial" w:hAnsi="Arial" w:cs="Arial"/>
          <w:bCs/>
          <w:sz w:val="20"/>
          <w:szCs w:val="20"/>
        </w:rPr>
        <w:t xml:space="preserve">, </w:t>
      </w:r>
      <w:r w:rsidR="00DD151E" w:rsidRPr="006F5BA5">
        <w:rPr>
          <w:rFonts w:ascii="Arial" w:hAnsi="Arial" w:cs="Arial"/>
          <w:bCs/>
          <w:sz w:val="20"/>
          <w:szCs w:val="20"/>
        </w:rPr>
        <w:t>S</w:t>
      </w:r>
      <w:r w:rsidR="00502615" w:rsidRPr="006F5BA5">
        <w:rPr>
          <w:rFonts w:ascii="Arial" w:hAnsi="Arial" w:cs="Arial"/>
          <w:bCs/>
          <w:sz w:val="20"/>
          <w:szCs w:val="20"/>
        </w:rPr>
        <w:t>pring</w:t>
      </w:r>
      <w:r w:rsidRPr="006F5BA5">
        <w:rPr>
          <w:rFonts w:ascii="Arial" w:hAnsi="Arial" w:cs="Arial"/>
          <w:bCs/>
          <w:sz w:val="20"/>
          <w:szCs w:val="20"/>
        </w:rPr>
        <w:t>,</w:t>
      </w:r>
      <w:r w:rsidR="00ED77BA" w:rsidRPr="006F5BA5">
        <w:rPr>
          <w:rFonts w:ascii="Arial" w:hAnsi="Arial" w:cs="Arial"/>
          <w:bCs/>
          <w:sz w:val="20"/>
          <w:szCs w:val="20"/>
        </w:rPr>
        <w:t>JMS,</w:t>
      </w:r>
      <w:r w:rsidRPr="006F5BA5">
        <w:rPr>
          <w:rFonts w:ascii="Arial" w:hAnsi="Arial" w:cs="Arial"/>
          <w:bCs/>
          <w:sz w:val="20"/>
          <w:szCs w:val="20"/>
        </w:rPr>
        <w:t xml:space="preserve"> Web-Service, HTML, </w:t>
      </w:r>
    </w:p>
    <w:p w:rsidR="005B4E86" w:rsidRPr="006F5BA5" w:rsidRDefault="00ED77BA" w:rsidP="00E75E61">
      <w:pPr>
        <w:spacing w:line="360" w:lineRule="auto"/>
        <w:ind w:left="720" w:hanging="720"/>
        <w:rPr>
          <w:rFonts w:ascii="Arial" w:hAnsi="Arial" w:cs="Arial"/>
          <w:bCs/>
          <w:sz w:val="20"/>
          <w:szCs w:val="20"/>
        </w:rPr>
      </w:pPr>
      <w:r w:rsidRPr="006F5BA5">
        <w:rPr>
          <w:rFonts w:ascii="Arial" w:hAnsi="Arial" w:cs="Arial"/>
          <w:bCs/>
          <w:sz w:val="20"/>
          <w:szCs w:val="20"/>
        </w:rPr>
        <w:t>Java</w:t>
      </w:r>
      <w:r w:rsidR="005B4E86" w:rsidRPr="006F5BA5">
        <w:rPr>
          <w:rFonts w:ascii="Arial" w:hAnsi="Arial" w:cs="Arial"/>
          <w:bCs/>
          <w:sz w:val="20"/>
          <w:szCs w:val="20"/>
        </w:rPr>
        <w:t xml:space="preserve">Script, </w:t>
      </w:r>
      <w:r w:rsidRPr="006F5BA5">
        <w:rPr>
          <w:rFonts w:ascii="Arial" w:hAnsi="Arial" w:cs="Arial"/>
          <w:bCs/>
          <w:sz w:val="20"/>
          <w:szCs w:val="20"/>
        </w:rPr>
        <w:t>WebSphere, Oracle</w:t>
      </w:r>
      <w:r w:rsidR="005B4E86" w:rsidRPr="006F5BA5">
        <w:rPr>
          <w:rFonts w:ascii="Arial" w:hAnsi="Arial" w:cs="Arial"/>
          <w:bCs/>
          <w:sz w:val="20"/>
          <w:szCs w:val="20"/>
        </w:rPr>
        <w:t xml:space="preserve"> 10g</w:t>
      </w:r>
      <w:r w:rsidR="00FB3D14">
        <w:rPr>
          <w:rFonts w:ascii="Arial" w:hAnsi="Arial" w:cs="Arial"/>
          <w:bCs/>
          <w:sz w:val="20"/>
          <w:szCs w:val="20"/>
        </w:rPr>
        <w:t>,</w:t>
      </w:r>
      <w:r w:rsidR="005B4E86" w:rsidRPr="006F5BA5">
        <w:rPr>
          <w:rFonts w:ascii="Arial" w:hAnsi="Arial" w:cs="Arial"/>
          <w:bCs/>
          <w:sz w:val="20"/>
          <w:szCs w:val="20"/>
        </w:rPr>
        <w:t xml:space="preserve"> Windows NT/2000,Unix.</w:t>
      </w:r>
    </w:p>
    <w:p w:rsidR="005B4E86" w:rsidRPr="005B4E86" w:rsidRDefault="005B4E86" w:rsidP="00E75E61">
      <w:pPr>
        <w:pStyle w:val="Heading2"/>
        <w:ind w:left="720" w:hanging="720"/>
        <w:rPr>
          <w:sz w:val="20"/>
          <w:szCs w:val="20"/>
        </w:rPr>
      </w:pPr>
      <w:r w:rsidRPr="005B4E86">
        <w:rPr>
          <w:sz w:val="20"/>
          <w:szCs w:val="20"/>
        </w:rPr>
        <w:t>Role</w:t>
      </w:r>
      <w:r w:rsidR="00AC719F">
        <w:rPr>
          <w:sz w:val="20"/>
          <w:szCs w:val="20"/>
        </w:rPr>
        <w:t>:</w:t>
      </w:r>
      <w:r w:rsidRPr="006237EF">
        <w:rPr>
          <w:b w:val="0"/>
          <w:i w:val="0"/>
          <w:iCs w:val="0"/>
          <w:sz w:val="20"/>
          <w:szCs w:val="20"/>
        </w:rPr>
        <w:t>Developing application independently, Mentoring junior resource, Analysis the CR discussing with Business and BA, Highlight the issue and risk to the manager</w:t>
      </w:r>
    </w:p>
    <w:p w:rsidR="005B4E86" w:rsidRPr="005B4E86" w:rsidRDefault="005B4E86" w:rsidP="00E75E61">
      <w:pPr>
        <w:spacing w:line="360" w:lineRule="auto"/>
        <w:ind w:left="720" w:hanging="720"/>
        <w:rPr>
          <w:rFonts w:ascii="Arial" w:hAnsi="Arial" w:cs="Arial"/>
          <w:sz w:val="20"/>
          <w:szCs w:val="20"/>
        </w:rPr>
      </w:pPr>
    </w:p>
    <w:p w:rsidR="005B4E86" w:rsidRPr="005B4E86" w:rsidRDefault="005B4E86" w:rsidP="00E75E61">
      <w:pPr>
        <w:suppressAutoHyphens/>
        <w:autoSpaceDE/>
        <w:autoSpaceDN/>
        <w:spacing w:line="360" w:lineRule="auto"/>
        <w:ind w:left="720" w:hanging="720"/>
        <w:rPr>
          <w:rFonts w:ascii="Arial" w:hAnsi="Arial" w:cs="Arial"/>
          <w:sz w:val="20"/>
          <w:szCs w:val="20"/>
        </w:rPr>
      </w:pPr>
    </w:p>
    <w:p w:rsidR="005B4E86" w:rsidRPr="005B4E86" w:rsidRDefault="005B4E86" w:rsidP="00E75E61">
      <w:pPr>
        <w:suppressAutoHyphens/>
        <w:autoSpaceDE/>
        <w:autoSpaceDN/>
        <w:ind w:left="720" w:hanging="720"/>
        <w:jc w:val="both"/>
        <w:rPr>
          <w:rFonts w:ascii="Arial" w:hAnsi="Arial" w:cs="Arial"/>
          <w:b/>
          <w:bCs/>
          <w:sz w:val="20"/>
          <w:szCs w:val="20"/>
        </w:rPr>
      </w:pPr>
    </w:p>
    <w:p w:rsidR="005B4E86" w:rsidRPr="005B4E86" w:rsidRDefault="005B4E86" w:rsidP="00E75E61">
      <w:pPr>
        <w:suppressAutoHyphens/>
        <w:autoSpaceDE/>
        <w:autoSpaceDN/>
        <w:ind w:left="720" w:hanging="720"/>
        <w:rPr>
          <w:rFonts w:ascii="Arial" w:hAnsi="Arial" w:cs="Arial"/>
          <w:sz w:val="20"/>
          <w:szCs w:val="20"/>
        </w:rPr>
      </w:pPr>
    </w:p>
    <w:p w:rsidR="005B4E86" w:rsidRPr="005B4E86" w:rsidRDefault="005B4E86" w:rsidP="00E75E61">
      <w:pPr>
        <w:suppressAutoHyphens/>
        <w:autoSpaceDE/>
        <w:autoSpaceDN/>
        <w:ind w:left="720" w:hanging="720"/>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E75E61">
      <w:pPr>
        <w:suppressAutoHyphens/>
        <w:autoSpaceDE/>
        <w:autoSpaceDN/>
        <w:ind w:left="720" w:hanging="720"/>
        <w:rPr>
          <w:rFonts w:ascii="Arial" w:hAnsi="Arial" w:cs="Arial"/>
          <w:sz w:val="20"/>
          <w:szCs w:val="20"/>
        </w:rPr>
      </w:pPr>
    </w:p>
    <w:p w:rsidR="005B4E86" w:rsidRPr="005B4E86" w:rsidRDefault="005B4E86" w:rsidP="00E75E61">
      <w:pPr>
        <w:suppressAutoHyphens/>
        <w:autoSpaceDE/>
        <w:autoSpaceDN/>
        <w:ind w:left="720" w:hanging="720"/>
        <w:jc w:val="both"/>
        <w:rPr>
          <w:rFonts w:ascii="Arial" w:hAnsi="Arial" w:cs="Arial"/>
          <w:b/>
          <w:bCs/>
          <w:sz w:val="20"/>
          <w:szCs w:val="20"/>
        </w:rPr>
      </w:pPr>
    </w:p>
    <w:p w:rsidR="005B4E86" w:rsidRPr="005B4E86" w:rsidRDefault="005B4E86" w:rsidP="00E75E61">
      <w:pPr>
        <w:ind w:left="720" w:hanging="720"/>
        <w:rPr>
          <w:rFonts w:ascii="Arial" w:hAnsi="Arial" w:cs="Arial"/>
          <w:bCs/>
          <w:sz w:val="20"/>
          <w:szCs w:val="20"/>
        </w:rPr>
      </w:pPr>
      <w:r w:rsidRPr="005B4E86">
        <w:rPr>
          <w:rFonts w:ascii="Arial" w:hAnsi="Arial" w:cs="Arial"/>
          <w:bCs/>
          <w:sz w:val="20"/>
          <w:szCs w:val="20"/>
        </w:rPr>
        <w:t xml:space="preserve">This tool is designed for Software products that use the SWIFT architecture to fulfill </w:t>
      </w:r>
    </w:p>
    <w:p w:rsidR="005B4E86" w:rsidRPr="005B4E86" w:rsidRDefault="005B4E86" w:rsidP="00E75E61">
      <w:pPr>
        <w:ind w:left="720" w:hanging="720"/>
        <w:rPr>
          <w:rFonts w:ascii="Arial" w:hAnsi="Arial" w:cs="Arial"/>
          <w:bCs/>
          <w:sz w:val="20"/>
          <w:szCs w:val="20"/>
        </w:rPr>
      </w:pPr>
    </w:p>
    <w:p w:rsidR="005B4E86" w:rsidRPr="005B4E86" w:rsidRDefault="005B4E86" w:rsidP="00E75E61">
      <w:pPr>
        <w:ind w:left="720" w:hanging="720"/>
        <w:rPr>
          <w:rFonts w:ascii="Arial" w:hAnsi="Arial" w:cs="Arial"/>
          <w:bCs/>
          <w:sz w:val="20"/>
          <w:szCs w:val="20"/>
        </w:rPr>
      </w:pPr>
      <w:r w:rsidRPr="005B4E86">
        <w:rPr>
          <w:rFonts w:ascii="Arial" w:hAnsi="Arial" w:cs="Arial"/>
          <w:bCs/>
          <w:sz w:val="20"/>
          <w:szCs w:val="20"/>
        </w:rPr>
        <w:t xml:space="preserve">license activation keys.  The tool is driven off of the product ID’s </w:t>
      </w:r>
    </w:p>
    <w:p w:rsidR="005B4E86" w:rsidRPr="005B4E86" w:rsidRDefault="005B4E86" w:rsidP="00E75E61">
      <w:pPr>
        <w:ind w:left="720" w:hanging="720"/>
        <w:rPr>
          <w:rFonts w:ascii="Arial" w:hAnsi="Arial" w:cs="Arial"/>
          <w:bCs/>
          <w:sz w:val="20"/>
          <w:szCs w:val="20"/>
        </w:rPr>
      </w:pPr>
    </w:p>
    <w:p w:rsidR="005B4E86" w:rsidRPr="005B4E86" w:rsidRDefault="005B4E86" w:rsidP="00E75E61">
      <w:pPr>
        <w:ind w:left="720" w:hanging="720"/>
        <w:rPr>
          <w:rFonts w:ascii="Arial" w:hAnsi="Arial" w:cs="Arial"/>
          <w:bCs/>
          <w:sz w:val="20"/>
          <w:szCs w:val="20"/>
        </w:rPr>
      </w:pPr>
      <w:r w:rsidRPr="005B4E86">
        <w:rPr>
          <w:rFonts w:ascii="Arial" w:hAnsi="Arial" w:cs="Arial"/>
          <w:bCs/>
          <w:sz w:val="20"/>
          <w:szCs w:val="20"/>
        </w:rPr>
        <w:t xml:space="preserve">that customers can order, as well as the PAK numbers that customers use to register for </w:t>
      </w:r>
    </w:p>
    <w:p w:rsidR="005B4E86" w:rsidRPr="005B4E86" w:rsidRDefault="005B4E86" w:rsidP="00E75E61">
      <w:pPr>
        <w:ind w:left="720" w:hanging="720"/>
        <w:rPr>
          <w:rFonts w:ascii="Arial" w:hAnsi="Arial" w:cs="Arial"/>
          <w:bCs/>
          <w:sz w:val="20"/>
          <w:szCs w:val="20"/>
        </w:rPr>
      </w:pPr>
    </w:p>
    <w:p w:rsidR="005B4E86" w:rsidRPr="005B4E86" w:rsidRDefault="005B4E86" w:rsidP="00E75E61">
      <w:pPr>
        <w:ind w:left="720" w:hanging="720"/>
        <w:rPr>
          <w:rFonts w:ascii="Arial" w:hAnsi="Arial" w:cs="Arial"/>
          <w:bCs/>
          <w:sz w:val="20"/>
          <w:szCs w:val="20"/>
        </w:rPr>
      </w:pPr>
      <w:r w:rsidRPr="005B4E86">
        <w:rPr>
          <w:rFonts w:ascii="Arial" w:hAnsi="Arial" w:cs="Arial"/>
          <w:bCs/>
          <w:sz w:val="20"/>
          <w:szCs w:val="20"/>
        </w:rPr>
        <w:t xml:space="preserve">their keys.  Keys generated by this tool are in the same format that a customer would </w:t>
      </w:r>
    </w:p>
    <w:p w:rsidR="005B4E86" w:rsidRPr="005B4E86" w:rsidRDefault="005B4E86" w:rsidP="00E75E61">
      <w:pPr>
        <w:ind w:left="720" w:hanging="720"/>
        <w:rPr>
          <w:rFonts w:ascii="Arial" w:hAnsi="Arial" w:cs="Arial"/>
          <w:bCs/>
          <w:sz w:val="20"/>
          <w:szCs w:val="20"/>
        </w:rPr>
      </w:pPr>
    </w:p>
    <w:p w:rsidR="00804453" w:rsidRDefault="005B4E86" w:rsidP="00E75E61">
      <w:pPr>
        <w:ind w:left="720" w:hanging="720"/>
        <w:rPr>
          <w:rFonts w:ascii="Arial" w:hAnsi="Arial" w:cs="Arial"/>
          <w:bCs/>
          <w:sz w:val="20"/>
          <w:szCs w:val="20"/>
        </w:rPr>
      </w:pPr>
      <w:r w:rsidRPr="005B4E86">
        <w:rPr>
          <w:rFonts w:ascii="Arial" w:hAnsi="Arial" w:cs="Arial"/>
          <w:bCs/>
          <w:sz w:val="20"/>
          <w:szCs w:val="20"/>
        </w:rPr>
        <w:t>receive for their purchased product.</w:t>
      </w:r>
      <w:r w:rsidR="00804453" w:rsidRPr="00804453">
        <w:rPr>
          <w:rFonts w:ascii="Arial" w:hAnsi="Arial" w:cs="Arial"/>
          <w:bCs/>
          <w:sz w:val="20"/>
          <w:szCs w:val="20"/>
        </w:rPr>
        <w:t>This tool only stores information about keys that were</w:t>
      </w:r>
    </w:p>
    <w:p w:rsidR="00804453" w:rsidRDefault="00804453" w:rsidP="00E75E61">
      <w:pPr>
        <w:ind w:left="720" w:hanging="720"/>
        <w:rPr>
          <w:rFonts w:ascii="Arial" w:hAnsi="Arial" w:cs="Arial"/>
          <w:bCs/>
          <w:sz w:val="20"/>
          <w:szCs w:val="20"/>
        </w:rPr>
      </w:pPr>
    </w:p>
    <w:p w:rsidR="00804453" w:rsidRDefault="00804453" w:rsidP="00E75E61">
      <w:pPr>
        <w:ind w:left="720" w:hanging="720"/>
        <w:rPr>
          <w:rFonts w:ascii="Arial" w:hAnsi="Arial" w:cs="Arial"/>
          <w:bCs/>
          <w:sz w:val="20"/>
          <w:szCs w:val="20"/>
        </w:rPr>
      </w:pPr>
      <w:r w:rsidRPr="00804453">
        <w:rPr>
          <w:rFonts w:ascii="Arial" w:hAnsi="Arial" w:cs="Arial"/>
          <w:bCs/>
          <w:sz w:val="20"/>
          <w:szCs w:val="20"/>
        </w:rPr>
        <w:t xml:space="preserve">generated, which means no information is stored in this tool unless the customer has </w:t>
      </w:r>
    </w:p>
    <w:p w:rsidR="00804453" w:rsidRDefault="00804453" w:rsidP="00E75E61">
      <w:pPr>
        <w:ind w:left="720" w:hanging="720"/>
        <w:rPr>
          <w:rFonts w:ascii="Arial" w:hAnsi="Arial" w:cs="Arial"/>
          <w:bCs/>
          <w:sz w:val="20"/>
          <w:szCs w:val="20"/>
        </w:rPr>
      </w:pPr>
    </w:p>
    <w:p w:rsidR="005B4E86" w:rsidRPr="00804453" w:rsidRDefault="00804453" w:rsidP="00E75E61">
      <w:pPr>
        <w:ind w:left="720" w:hanging="720"/>
        <w:rPr>
          <w:rFonts w:ascii="Arial" w:hAnsi="Arial" w:cs="Arial"/>
          <w:szCs w:val="20"/>
        </w:rPr>
      </w:pPr>
      <w:r w:rsidRPr="00804453">
        <w:rPr>
          <w:rFonts w:ascii="Arial" w:hAnsi="Arial" w:cs="Arial"/>
          <w:bCs/>
          <w:sz w:val="20"/>
          <w:szCs w:val="20"/>
        </w:rPr>
        <w:t>successfully registered for a key on CCO.</w:t>
      </w:r>
    </w:p>
    <w:p w:rsidR="005B4E86" w:rsidRPr="005B4E86" w:rsidRDefault="005B4E86" w:rsidP="00C50AF4">
      <w:pPr>
        <w:pStyle w:val="Heading3"/>
        <w:keepNext/>
        <w:suppressAutoHyphens/>
        <w:jc w:val="both"/>
        <w:rPr>
          <w:rFonts w:cs="Arial"/>
          <w:color w:val="000080"/>
        </w:rPr>
      </w:pPr>
    </w:p>
    <w:p w:rsidR="005B4E86" w:rsidRPr="005B4E86" w:rsidRDefault="005B4E86" w:rsidP="00C50AF4">
      <w:pPr>
        <w:pStyle w:val="Heading3"/>
        <w:keepNext/>
        <w:suppressAutoHyphens/>
        <w:jc w:val="both"/>
        <w:rPr>
          <w:rFonts w:cs="Arial"/>
          <w:color w:val="000080"/>
        </w:rPr>
      </w:pPr>
    </w:p>
    <w:p w:rsidR="005B4E86" w:rsidRPr="005B4E86" w:rsidRDefault="005B4E86" w:rsidP="00C50AF4">
      <w:pPr>
        <w:pStyle w:val="Heading3"/>
        <w:keepNext/>
        <w:suppressAutoHyphens/>
        <w:jc w:val="both"/>
        <w:rPr>
          <w:rFonts w:cs="Arial"/>
          <w:color w:val="000080"/>
        </w:rPr>
      </w:pPr>
    </w:p>
    <w:p w:rsidR="005B4E86" w:rsidRPr="005B4E86" w:rsidRDefault="005B4E86" w:rsidP="00C50AF4">
      <w:pPr>
        <w:pStyle w:val="Heading3"/>
        <w:keepNext/>
        <w:suppressAutoHyphens/>
        <w:jc w:val="both"/>
        <w:rPr>
          <w:rFonts w:cs="Arial"/>
          <w:color w:val="000080"/>
        </w:rPr>
      </w:pPr>
    </w:p>
    <w:p w:rsidR="005B4E86" w:rsidRPr="005B4E86" w:rsidRDefault="00E75E61" w:rsidP="00C50AF4">
      <w:pPr>
        <w:suppressAutoHyphens/>
        <w:autoSpaceDE/>
        <w:autoSpaceDN/>
        <w:jc w:val="both"/>
        <w:rPr>
          <w:rFonts w:ascii="Arial" w:hAnsi="Arial" w:cs="Arial"/>
          <w:sz w:val="20"/>
          <w:szCs w:val="20"/>
        </w:rPr>
      </w:pPr>
      <w:r>
        <w:rPr>
          <w:rFonts w:ascii="Arial" w:hAnsi="Arial" w:cs="Arial"/>
          <w:b/>
          <w:bCs/>
          <w:sz w:val="20"/>
          <w:szCs w:val="20"/>
        </w:rPr>
        <w:t>ASSIGNMENT 6</w:t>
      </w:r>
      <w:r w:rsidR="005B4E86" w:rsidRPr="005B4E86">
        <w:rPr>
          <w:rFonts w:ascii="Arial" w:hAnsi="Arial" w:cs="Arial"/>
          <w:b/>
          <w:bCs/>
          <w:sz w:val="20"/>
          <w:szCs w:val="20"/>
        </w:rPr>
        <w:t>:</w:t>
      </w:r>
    </w:p>
    <w:p w:rsidR="005B4E86" w:rsidRPr="005B4E86" w:rsidRDefault="005B4E86" w:rsidP="00C50AF4">
      <w:pPr>
        <w:suppressAutoHyphens/>
        <w:autoSpaceDE/>
        <w:autoSpaceDN/>
        <w:jc w:val="both"/>
        <w:rPr>
          <w:rFonts w:ascii="Arial" w:hAnsi="Arial" w:cs="Arial"/>
          <w:sz w:val="20"/>
          <w:szCs w:val="20"/>
        </w:rPr>
      </w:pPr>
    </w:p>
    <w:p w:rsidR="005B4E86" w:rsidRPr="005B4E86" w:rsidRDefault="005B4E86" w:rsidP="008C49E2">
      <w:pPr>
        <w:suppressAutoHyphens/>
        <w:autoSpaceDE/>
        <w:autoSpaceDN/>
        <w:jc w:val="both"/>
        <w:rPr>
          <w:rFonts w:ascii="Arial" w:hAnsi="Arial" w:cs="Arial"/>
          <w:bCs/>
          <w:sz w:val="20"/>
          <w:szCs w:val="20"/>
        </w:rPr>
      </w:pPr>
      <w:r w:rsidRPr="005B4E86">
        <w:rPr>
          <w:rFonts w:ascii="Arial" w:hAnsi="Arial" w:cs="Arial"/>
          <w:b/>
          <w:bCs/>
          <w:sz w:val="20"/>
          <w:szCs w:val="20"/>
        </w:rPr>
        <w:t>Customer</w:t>
      </w:r>
      <w:r w:rsidR="007F4598">
        <w:rPr>
          <w:rFonts w:ascii="Arial" w:hAnsi="Arial" w:cs="Arial"/>
          <w:b/>
          <w:bCs/>
          <w:sz w:val="20"/>
          <w:szCs w:val="20"/>
        </w:rPr>
        <w:t>:</w:t>
      </w:r>
      <w:r w:rsidR="007F4598">
        <w:rPr>
          <w:rFonts w:ascii="Arial" w:hAnsi="Arial" w:cs="Arial"/>
          <w:bCs/>
          <w:sz w:val="20"/>
          <w:szCs w:val="20"/>
        </w:rPr>
        <w:tab/>
      </w:r>
      <w:r w:rsidRPr="005B4E86">
        <w:rPr>
          <w:rFonts w:ascii="Arial" w:hAnsi="Arial" w:cs="Arial"/>
          <w:sz w:val="20"/>
          <w:szCs w:val="20"/>
        </w:rPr>
        <w:t>CISCO</w:t>
      </w:r>
    </w:p>
    <w:p w:rsidR="005B4E86" w:rsidRPr="005B4E86" w:rsidRDefault="005B4E86" w:rsidP="008C49E2">
      <w:pPr>
        <w:pStyle w:val="Heading2"/>
        <w:autoSpaceDE/>
        <w:autoSpaceDN/>
        <w:spacing w:before="0" w:after="0"/>
        <w:jc w:val="both"/>
        <w:rPr>
          <w:b w:val="0"/>
          <w:sz w:val="20"/>
          <w:szCs w:val="20"/>
        </w:rPr>
      </w:pPr>
      <w:r w:rsidRPr="007F4598">
        <w:rPr>
          <w:i w:val="0"/>
          <w:iCs w:val="0"/>
          <w:sz w:val="20"/>
          <w:szCs w:val="20"/>
        </w:rPr>
        <w:t>Period</w:t>
      </w:r>
      <w:r w:rsidR="007F4598" w:rsidRPr="007F4598">
        <w:rPr>
          <w:i w:val="0"/>
          <w:iCs w:val="0"/>
          <w:sz w:val="20"/>
          <w:szCs w:val="20"/>
        </w:rPr>
        <w:t>:</w:t>
      </w:r>
      <w:r w:rsidRPr="005B4E86">
        <w:rPr>
          <w:b w:val="0"/>
          <w:sz w:val="20"/>
          <w:szCs w:val="20"/>
        </w:rPr>
        <w:t>Feb 2013 –March 2015</w:t>
      </w:r>
    </w:p>
    <w:p w:rsidR="005B4E86" w:rsidRPr="005B4E86" w:rsidRDefault="005B4E86" w:rsidP="008C49E2">
      <w:pPr>
        <w:suppressAutoHyphens/>
        <w:autoSpaceDE/>
        <w:autoSpaceDN/>
        <w:jc w:val="both"/>
        <w:rPr>
          <w:rFonts w:ascii="Arial" w:hAnsi="Arial" w:cs="Arial"/>
          <w:bCs/>
          <w:sz w:val="20"/>
          <w:szCs w:val="20"/>
        </w:rPr>
      </w:pPr>
      <w:r w:rsidRPr="005B4E86">
        <w:rPr>
          <w:rFonts w:ascii="Arial" w:hAnsi="Arial" w:cs="Arial"/>
          <w:b/>
          <w:bCs/>
          <w:sz w:val="20"/>
          <w:szCs w:val="20"/>
        </w:rPr>
        <w:t>Industry</w:t>
      </w:r>
      <w:r w:rsidR="007F4598">
        <w:rPr>
          <w:rFonts w:ascii="Arial" w:hAnsi="Arial" w:cs="Arial"/>
          <w:b/>
          <w:bCs/>
          <w:sz w:val="20"/>
          <w:szCs w:val="20"/>
        </w:rPr>
        <w:t>:</w:t>
      </w:r>
      <w:r w:rsidR="007F4598">
        <w:rPr>
          <w:rFonts w:ascii="Arial" w:hAnsi="Arial" w:cs="Arial"/>
          <w:bCs/>
          <w:sz w:val="20"/>
          <w:szCs w:val="20"/>
        </w:rPr>
        <w:tab/>
      </w:r>
      <w:r w:rsidRPr="005B4E86">
        <w:rPr>
          <w:rFonts w:ascii="Arial" w:hAnsi="Arial" w:cs="Arial"/>
          <w:bCs/>
          <w:sz w:val="20"/>
          <w:szCs w:val="20"/>
        </w:rPr>
        <w:t>Manufacture</w:t>
      </w:r>
    </w:p>
    <w:p w:rsidR="005B4E86" w:rsidRPr="005B4E86" w:rsidRDefault="005B4E86" w:rsidP="008C49E2">
      <w:pPr>
        <w:suppressAutoHyphens/>
        <w:autoSpaceDE/>
        <w:autoSpaceDN/>
        <w:spacing w:line="360" w:lineRule="auto"/>
        <w:jc w:val="both"/>
        <w:rPr>
          <w:rFonts w:ascii="Arial" w:hAnsi="Arial" w:cs="Arial"/>
          <w:b/>
          <w:bCs/>
          <w:sz w:val="20"/>
          <w:szCs w:val="20"/>
        </w:rPr>
      </w:pPr>
      <w:r w:rsidRPr="005B4E86">
        <w:rPr>
          <w:rFonts w:ascii="Arial" w:hAnsi="Arial" w:cs="Arial"/>
          <w:b/>
          <w:bCs/>
          <w:sz w:val="20"/>
          <w:szCs w:val="20"/>
        </w:rPr>
        <w:t>Project Name</w:t>
      </w:r>
      <w:r w:rsidR="007F4598">
        <w:rPr>
          <w:rFonts w:ascii="Arial" w:hAnsi="Arial" w:cs="Arial"/>
          <w:b/>
          <w:bCs/>
          <w:sz w:val="20"/>
          <w:szCs w:val="20"/>
        </w:rPr>
        <w:t xml:space="preserve">:    </w:t>
      </w:r>
      <w:r w:rsidRPr="005B4E86">
        <w:rPr>
          <w:rFonts w:ascii="Arial" w:hAnsi="Arial" w:cs="Arial"/>
          <w:bCs/>
          <w:color w:val="000000"/>
          <w:sz w:val="20"/>
          <w:szCs w:val="20"/>
        </w:rPr>
        <w:t>TAA</w:t>
      </w: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Project Type</w:t>
      </w:r>
      <w:r w:rsidR="00AC719F">
        <w:rPr>
          <w:rFonts w:ascii="Arial" w:hAnsi="Arial" w:cs="Arial"/>
          <w:b/>
          <w:bCs/>
          <w:sz w:val="20"/>
          <w:szCs w:val="20"/>
        </w:rPr>
        <w:t>:</w:t>
      </w:r>
      <w:r w:rsidRPr="005B4E86">
        <w:rPr>
          <w:rFonts w:ascii="Arial" w:hAnsi="Arial" w:cs="Arial"/>
          <w:bCs/>
          <w:sz w:val="20"/>
          <w:szCs w:val="20"/>
        </w:rPr>
        <w:tab/>
        <w:t>Development, Maintenance and Production Support</w:t>
      </w:r>
    </w:p>
    <w:p w:rsidR="005B4E86" w:rsidRPr="0044730E" w:rsidRDefault="005B4E86" w:rsidP="0044730E">
      <w:pPr>
        <w:suppressAutoHyphens/>
        <w:autoSpaceDE/>
        <w:autoSpaceDN/>
        <w:jc w:val="both"/>
        <w:rPr>
          <w:rFonts w:ascii="Arial" w:hAnsi="Arial" w:cs="Arial"/>
          <w:bCs/>
          <w:sz w:val="20"/>
          <w:szCs w:val="20"/>
        </w:rPr>
      </w:pPr>
    </w:p>
    <w:p w:rsidR="005B4E86" w:rsidRPr="005B4E86" w:rsidRDefault="005B4E86" w:rsidP="0044730E">
      <w:pPr>
        <w:suppressAutoHyphens/>
        <w:autoSpaceDE/>
        <w:autoSpaceDN/>
        <w:spacing w:line="360" w:lineRule="auto"/>
        <w:rPr>
          <w:rFonts w:ascii="Arial" w:hAnsi="Arial" w:cs="Arial"/>
          <w:sz w:val="20"/>
          <w:szCs w:val="20"/>
        </w:rPr>
      </w:pPr>
      <w:r w:rsidRPr="005B4E86">
        <w:rPr>
          <w:rFonts w:ascii="Arial" w:hAnsi="Arial" w:cs="Arial"/>
          <w:b/>
          <w:bCs/>
          <w:sz w:val="20"/>
          <w:szCs w:val="20"/>
        </w:rPr>
        <w:t xml:space="preserve">Environment: </w:t>
      </w:r>
      <w:r w:rsidRPr="005B4E86">
        <w:rPr>
          <w:rFonts w:ascii="Arial" w:hAnsi="Arial" w:cs="Arial"/>
          <w:sz w:val="20"/>
          <w:szCs w:val="20"/>
        </w:rPr>
        <w:t xml:space="preserve">Core Java, J2EE, Servlet, Jsp ,Struts, Spring, Web-Service, HTML, </w:t>
      </w:r>
    </w:p>
    <w:p w:rsidR="005B4E86" w:rsidRPr="005B4E86" w:rsidRDefault="005B4E86" w:rsidP="005B4E86">
      <w:pPr>
        <w:spacing w:line="360" w:lineRule="auto"/>
        <w:rPr>
          <w:rFonts w:ascii="Arial" w:hAnsi="Arial" w:cs="Arial"/>
          <w:sz w:val="20"/>
          <w:szCs w:val="20"/>
        </w:rPr>
      </w:pPr>
      <w:r w:rsidRPr="005B4E86">
        <w:rPr>
          <w:rFonts w:ascii="Arial" w:hAnsi="Arial" w:cs="Arial"/>
          <w:sz w:val="20"/>
          <w:szCs w:val="20"/>
        </w:rPr>
        <w:t>Java Script, Websphere,Oracle 10g, Windows NT/2000,Unix.</w:t>
      </w:r>
    </w:p>
    <w:p w:rsidR="005B4E86" w:rsidRPr="005B4E86" w:rsidRDefault="005B4E86" w:rsidP="0044730E">
      <w:pPr>
        <w:pStyle w:val="Heading2"/>
        <w:rPr>
          <w:sz w:val="20"/>
          <w:szCs w:val="20"/>
        </w:rPr>
      </w:pPr>
      <w:r w:rsidRPr="005B4E86">
        <w:rPr>
          <w:sz w:val="20"/>
          <w:szCs w:val="20"/>
        </w:rPr>
        <w:t>Role</w:t>
      </w:r>
      <w:r w:rsidR="00491DCB">
        <w:rPr>
          <w:sz w:val="20"/>
          <w:szCs w:val="20"/>
        </w:rPr>
        <w:t>:</w:t>
      </w:r>
      <w:r w:rsidRPr="005B4E86">
        <w:rPr>
          <w:sz w:val="20"/>
          <w:szCs w:val="20"/>
        </w:rPr>
        <w:tab/>
      </w:r>
      <w:r w:rsidRPr="005B4E86">
        <w:rPr>
          <w:sz w:val="20"/>
          <w:szCs w:val="20"/>
        </w:rPr>
        <w:tab/>
      </w:r>
      <w:r w:rsidRPr="005B4E86">
        <w:rPr>
          <w:b w:val="0"/>
          <w:sz w:val="20"/>
          <w:szCs w:val="20"/>
        </w:rPr>
        <w:t>Developing application independently, Mentoring junior resource,  Analysis the CR discussing with Business and BA</w:t>
      </w:r>
      <w:r w:rsidRPr="005B4E86">
        <w:rPr>
          <w:sz w:val="20"/>
          <w:szCs w:val="20"/>
        </w:rPr>
        <w:t xml:space="preserve">, </w:t>
      </w:r>
      <w:r w:rsidRPr="005B4E86">
        <w:rPr>
          <w:b w:val="0"/>
          <w:sz w:val="20"/>
          <w:szCs w:val="20"/>
        </w:rPr>
        <w:t>Highlight the issue and risk to the manager</w:t>
      </w:r>
    </w:p>
    <w:p w:rsidR="005B4E86" w:rsidRPr="005B4E86" w:rsidRDefault="005B4E86" w:rsidP="0044730E">
      <w:pPr>
        <w:suppressAutoHyphens/>
        <w:autoSpaceDE/>
        <w:autoSpaceDN/>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44730E">
      <w:pPr>
        <w:suppressAutoHyphens/>
        <w:autoSpaceDE/>
        <w:autoSpaceDN/>
        <w:rPr>
          <w:rFonts w:ascii="Arial" w:hAnsi="Arial" w:cs="Arial"/>
          <w:sz w:val="20"/>
          <w:szCs w:val="20"/>
        </w:rPr>
      </w:pPr>
    </w:p>
    <w:p w:rsidR="005B4E86" w:rsidRPr="005B4E86" w:rsidRDefault="005B4E86" w:rsidP="005B4E86">
      <w:pPr>
        <w:rPr>
          <w:rFonts w:ascii="Arial" w:hAnsi="Arial" w:cs="Arial"/>
          <w:bCs/>
          <w:sz w:val="20"/>
          <w:szCs w:val="20"/>
        </w:rPr>
      </w:pPr>
      <w:r w:rsidRPr="005B4E86">
        <w:rPr>
          <w:rFonts w:ascii="Arial" w:hAnsi="Arial" w:cs="Arial"/>
          <w:bCs/>
          <w:sz w:val="20"/>
          <w:szCs w:val="20"/>
        </w:rPr>
        <w:t>The Trade Agreements Act (TAA) is a requirement for US Government procurement.</w:t>
      </w:r>
    </w:p>
    <w:p w:rsidR="005B4E86" w:rsidRPr="005B4E86" w:rsidRDefault="005B4E86" w:rsidP="005B4E86">
      <w:pPr>
        <w:rPr>
          <w:rFonts w:ascii="Arial" w:hAnsi="Arial" w:cs="Arial"/>
          <w:bCs/>
          <w:sz w:val="20"/>
          <w:szCs w:val="20"/>
        </w:rPr>
      </w:pPr>
    </w:p>
    <w:p w:rsidR="005B4E86" w:rsidRPr="005B4E86" w:rsidRDefault="005B4E86" w:rsidP="005B4E86">
      <w:pPr>
        <w:rPr>
          <w:rFonts w:ascii="Arial" w:hAnsi="Arial" w:cs="Arial"/>
          <w:bCs/>
          <w:sz w:val="20"/>
          <w:szCs w:val="20"/>
        </w:rPr>
      </w:pPr>
      <w:r w:rsidRPr="005B4E86">
        <w:rPr>
          <w:rFonts w:ascii="Arial" w:hAnsi="Arial" w:cs="Arial"/>
          <w:bCs/>
          <w:sz w:val="20"/>
          <w:szCs w:val="20"/>
        </w:rPr>
        <w:t xml:space="preserve">TAA requires that all products supplied on a contract valued greater than $203,000 be </w:t>
      </w:r>
    </w:p>
    <w:p w:rsidR="005B4E86" w:rsidRPr="005B4E86" w:rsidRDefault="005B4E86" w:rsidP="005B4E86">
      <w:pPr>
        <w:rPr>
          <w:rFonts w:ascii="Arial" w:hAnsi="Arial" w:cs="Arial"/>
          <w:bCs/>
          <w:sz w:val="20"/>
          <w:szCs w:val="20"/>
        </w:rPr>
      </w:pPr>
    </w:p>
    <w:p w:rsidR="005B4E86" w:rsidRPr="005B4E86" w:rsidRDefault="005B4E86" w:rsidP="005B4E86">
      <w:pPr>
        <w:rPr>
          <w:rFonts w:ascii="Arial" w:hAnsi="Arial" w:cs="Arial"/>
          <w:bCs/>
          <w:sz w:val="20"/>
          <w:szCs w:val="20"/>
        </w:rPr>
      </w:pPr>
      <w:r w:rsidRPr="005B4E86">
        <w:rPr>
          <w:rFonts w:ascii="Arial" w:hAnsi="Arial" w:cs="Arial"/>
          <w:bCs/>
          <w:sz w:val="20"/>
          <w:szCs w:val="20"/>
        </w:rPr>
        <w:t xml:space="preserve">manufactured or substantially transformed in the US or TAA-designated countries. The </w:t>
      </w:r>
    </w:p>
    <w:p w:rsidR="005B4E86" w:rsidRPr="005B4E86" w:rsidRDefault="005B4E86" w:rsidP="005B4E86">
      <w:pPr>
        <w:rPr>
          <w:rFonts w:ascii="Arial" w:hAnsi="Arial" w:cs="Arial"/>
          <w:bCs/>
          <w:sz w:val="20"/>
          <w:szCs w:val="20"/>
        </w:rPr>
      </w:pPr>
    </w:p>
    <w:p w:rsidR="005B4E86" w:rsidRPr="005B4E86" w:rsidRDefault="005B4E86" w:rsidP="005B4E86">
      <w:pPr>
        <w:rPr>
          <w:rFonts w:ascii="Arial" w:hAnsi="Arial" w:cs="Arial"/>
          <w:bCs/>
          <w:sz w:val="20"/>
          <w:szCs w:val="20"/>
        </w:rPr>
      </w:pPr>
      <w:r w:rsidRPr="005B4E86">
        <w:rPr>
          <w:rFonts w:ascii="Arial" w:hAnsi="Arial" w:cs="Arial"/>
          <w:bCs/>
          <w:sz w:val="20"/>
          <w:szCs w:val="20"/>
        </w:rPr>
        <w:t xml:space="preserve">objective of this project is to make the current tool robust, insuring that we have </w:t>
      </w:r>
    </w:p>
    <w:p w:rsidR="005B4E86" w:rsidRPr="005B4E86" w:rsidRDefault="005B4E86" w:rsidP="005B4E86">
      <w:pPr>
        <w:rPr>
          <w:rFonts w:ascii="Arial" w:hAnsi="Arial" w:cs="Arial"/>
          <w:bCs/>
          <w:sz w:val="20"/>
          <w:szCs w:val="20"/>
        </w:rPr>
      </w:pPr>
    </w:p>
    <w:p w:rsidR="005B4E86" w:rsidRPr="005B4E86" w:rsidRDefault="005B4E86" w:rsidP="005B4E86">
      <w:pPr>
        <w:rPr>
          <w:rFonts w:ascii="Arial" w:hAnsi="Arial" w:cs="Arial"/>
          <w:bCs/>
          <w:sz w:val="20"/>
          <w:szCs w:val="20"/>
        </w:rPr>
      </w:pPr>
      <w:r w:rsidRPr="005B4E86">
        <w:rPr>
          <w:rFonts w:ascii="Arial" w:hAnsi="Arial" w:cs="Arial"/>
          <w:bCs/>
          <w:sz w:val="20"/>
          <w:szCs w:val="20"/>
        </w:rPr>
        <w:t>greater control on TAA orders and accurate TAA data.</w:t>
      </w:r>
    </w:p>
    <w:p w:rsidR="005B4E86" w:rsidRPr="005B4E86" w:rsidRDefault="005B4E86" w:rsidP="005B4E86">
      <w:pPr>
        <w:rPr>
          <w:rFonts w:ascii="Arial" w:hAnsi="Arial" w:cs="Arial"/>
          <w:bCs/>
          <w:sz w:val="20"/>
          <w:szCs w:val="20"/>
        </w:rPr>
      </w:pPr>
    </w:p>
    <w:p w:rsidR="005B4E86" w:rsidRPr="005B4E86" w:rsidRDefault="005B4E86" w:rsidP="005B4E86">
      <w:pPr>
        <w:rPr>
          <w:rFonts w:ascii="Arial" w:hAnsi="Arial" w:cs="Arial"/>
          <w:bCs/>
          <w:sz w:val="20"/>
          <w:szCs w:val="20"/>
        </w:rPr>
      </w:pPr>
    </w:p>
    <w:p w:rsidR="005B4E86" w:rsidRPr="005B4E86" w:rsidRDefault="00E75E61" w:rsidP="005B4E86">
      <w:pPr>
        <w:rPr>
          <w:rFonts w:ascii="Arial" w:hAnsi="Arial" w:cs="Arial"/>
          <w:sz w:val="20"/>
          <w:szCs w:val="20"/>
        </w:rPr>
      </w:pPr>
      <w:r>
        <w:rPr>
          <w:rFonts w:ascii="Arial" w:hAnsi="Arial" w:cs="Arial"/>
          <w:b/>
          <w:bCs/>
          <w:sz w:val="20"/>
          <w:szCs w:val="20"/>
        </w:rPr>
        <w:t>ASSIGNMENT 5</w:t>
      </w:r>
      <w:r w:rsidR="005B4E86" w:rsidRPr="005B4E86">
        <w:rPr>
          <w:rFonts w:ascii="Arial" w:hAnsi="Arial" w:cs="Arial"/>
          <w:b/>
          <w:bCs/>
          <w:sz w:val="20"/>
          <w:szCs w:val="20"/>
        </w:rPr>
        <w:t>:</w:t>
      </w:r>
    </w:p>
    <w:p w:rsidR="005B4E86" w:rsidRPr="005B4E86" w:rsidRDefault="005B4E86" w:rsidP="008C49E2">
      <w:pPr>
        <w:suppressAutoHyphens/>
        <w:autoSpaceDE/>
        <w:autoSpaceDN/>
        <w:jc w:val="both"/>
        <w:rPr>
          <w:rFonts w:ascii="Arial" w:hAnsi="Arial" w:cs="Arial"/>
          <w:sz w:val="20"/>
          <w:szCs w:val="20"/>
        </w:rPr>
      </w:pPr>
    </w:p>
    <w:p w:rsidR="005B4E86" w:rsidRPr="005B4E86" w:rsidRDefault="005B4E86" w:rsidP="008C49E2">
      <w:pPr>
        <w:suppressAutoHyphens/>
        <w:autoSpaceDE/>
        <w:autoSpaceDN/>
        <w:jc w:val="both"/>
        <w:rPr>
          <w:rFonts w:ascii="Arial" w:hAnsi="Arial" w:cs="Arial"/>
          <w:bCs/>
          <w:sz w:val="20"/>
          <w:szCs w:val="20"/>
        </w:rPr>
      </w:pPr>
      <w:r w:rsidRPr="005B4E86">
        <w:rPr>
          <w:rFonts w:ascii="Arial" w:hAnsi="Arial" w:cs="Arial"/>
          <w:b/>
          <w:bCs/>
          <w:sz w:val="20"/>
          <w:szCs w:val="20"/>
        </w:rPr>
        <w:t>Customer</w:t>
      </w:r>
      <w:r w:rsidR="00C53DD7">
        <w:rPr>
          <w:rFonts w:ascii="Arial" w:hAnsi="Arial" w:cs="Arial"/>
          <w:b/>
          <w:bCs/>
          <w:sz w:val="20"/>
          <w:szCs w:val="20"/>
        </w:rPr>
        <w:t>:</w:t>
      </w:r>
      <w:r w:rsidRPr="005B4E86">
        <w:rPr>
          <w:rFonts w:ascii="Arial" w:hAnsi="Arial" w:cs="Arial"/>
          <w:sz w:val="20"/>
          <w:szCs w:val="20"/>
        </w:rPr>
        <w:t>UEC-EXtra</w:t>
      </w:r>
    </w:p>
    <w:p w:rsidR="005B4E86" w:rsidRPr="005B4E86" w:rsidRDefault="005B4E86" w:rsidP="008C49E2">
      <w:pPr>
        <w:pStyle w:val="Heading2"/>
        <w:autoSpaceDE/>
        <w:autoSpaceDN/>
        <w:spacing w:before="0" w:after="0"/>
        <w:jc w:val="both"/>
        <w:rPr>
          <w:b w:val="0"/>
          <w:sz w:val="20"/>
          <w:szCs w:val="20"/>
        </w:rPr>
      </w:pPr>
      <w:r w:rsidRPr="00C53DD7">
        <w:rPr>
          <w:i w:val="0"/>
          <w:iCs w:val="0"/>
          <w:sz w:val="20"/>
          <w:szCs w:val="20"/>
        </w:rPr>
        <w:t>Period</w:t>
      </w:r>
      <w:r w:rsidR="00C53DD7" w:rsidRPr="00C53DD7">
        <w:rPr>
          <w:i w:val="0"/>
          <w:iCs w:val="0"/>
          <w:sz w:val="20"/>
          <w:szCs w:val="20"/>
        </w:rPr>
        <w:t>:</w:t>
      </w:r>
      <w:r w:rsidRPr="00C53DD7">
        <w:rPr>
          <w:i w:val="0"/>
          <w:iCs w:val="0"/>
          <w:sz w:val="20"/>
          <w:szCs w:val="20"/>
        </w:rPr>
        <w:tab/>
      </w:r>
      <w:r w:rsidRPr="0025064E">
        <w:rPr>
          <w:b w:val="0"/>
          <w:bCs w:val="0"/>
          <w:i w:val="0"/>
          <w:iCs w:val="0"/>
          <w:sz w:val="20"/>
          <w:szCs w:val="20"/>
        </w:rPr>
        <w:t>Feb 2012 – Jan 2013</w:t>
      </w:r>
    </w:p>
    <w:p w:rsidR="005B4E86" w:rsidRPr="005B4E86" w:rsidRDefault="005B4E86" w:rsidP="008C49E2">
      <w:pPr>
        <w:suppressAutoHyphens/>
        <w:autoSpaceDE/>
        <w:autoSpaceDN/>
        <w:jc w:val="both"/>
        <w:rPr>
          <w:rFonts w:ascii="Arial" w:hAnsi="Arial" w:cs="Arial"/>
          <w:bCs/>
          <w:sz w:val="20"/>
          <w:szCs w:val="20"/>
        </w:rPr>
      </w:pPr>
      <w:r w:rsidRPr="005B4E86">
        <w:rPr>
          <w:rFonts w:ascii="Arial" w:hAnsi="Arial" w:cs="Arial"/>
          <w:b/>
          <w:bCs/>
          <w:sz w:val="20"/>
          <w:szCs w:val="20"/>
        </w:rPr>
        <w:t>Industry</w:t>
      </w:r>
      <w:r w:rsidR="00C53DD7">
        <w:rPr>
          <w:rFonts w:ascii="Arial" w:hAnsi="Arial" w:cs="Arial"/>
          <w:b/>
          <w:bCs/>
          <w:sz w:val="20"/>
          <w:szCs w:val="20"/>
        </w:rPr>
        <w:t>:</w:t>
      </w:r>
      <w:r w:rsidR="00176304">
        <w:rPr>
          <w:rFonts w:ascii="Arial" w:hAnsi="Arial" w:cs="Arial"/>
          <w:bCs/>
          <w:sz w:val="20"/>
          <w:szCs w:val="20"/>
        </w:rPr>
        <w:tab/>
      </w:r>
      <w:r w:rsidRPr="005B4E86">
        <w:rPr>
          <w:rFonts w:ascii="Arial" w:hAnsi="Arial" w:cs="Arial"/>
          <w:bCs/>
          <w:sz w:val="20"/>
          <w:szCs w:val="20"/>
        </w:rPr>
        <w:t>Retail</w:t>
      </w:r>
    </w:p>
    <w:p w:rsidR="005B4E86" w:rsidRPr="005B4E86" w:rsidRDefault="005B4E86" w:rsidP="008C49E2">
      <w:pPr>
        <w:suppressAutoHyphens/>
        <w:autoSpaceDE/>
        <w:autoSpaceDN/>
        <w:spacing w:line="360" w:lineRule="auto"/>
        <w:jc w:val="both"/>
        <w:rPr>
          <w:rFonts w:ascii="Arial" w:hAnsi="Arial" w:cs="Arial"/>
          <w:b/>
          <w:bCs/>
          <w:sz w:val="20"/>
          <w:szCs w:val="20"/>
        </w:rPr>
      </w:pPr>
      <w:r w:rsidRPr="005B4E86">
        <w:rPr>
          <w:rFonts w:ascii="Arial" w:hAnsi="Arial" w:cs="Arial"/>
          <w:b/>
          <w:bCs/>
          <w:sz w:val="20"/>
          <w:szCs w:val="20"/>
        </w:rPr>
        <w:t>Project Name</w:t>
      </w:r>
      <w:r w:rsidR="00C53DD7" w:rsidRPr="00C53DD7">
        <w:rPr>
          <w:rFonts w:ascii="Arial" w:hAnsi="Arial" w:cs="Arial"/>
          <w:b/>
          <w:bCs/>
          <w:sz w:val="20"/>
          <w:szCs w:val="20"/>
        </w:rPr>
        <w:t>:</w:t>
      </w:r>
      <w:r w:rsidRPr="005B4E86">
        <w:rPr>
          <w:rFonts w:ascii="Arial" w:hAnsi="Arial" w:cs="Arial"/>
          <w:bCs/>
          <w:color w:val="000000"/>
          <w:sz w:val="20"/>
          <w:szCs w:val="20"/>
        </w:rPr>
        <w:t>UEC-EXtra</w:t>
      </w:r>
    </w:p>
    <w:p w:rsidR="005B4E86" w:rsidRPr="005B4E86" w:rsidRDefault="005B4E86" w:rsidP="008C49E2">
      <w:pPr>
        <w:suppressAutoHyphens/>
        <w:autoSpaceDE/>
        <w:autoSpaceDN/>
        <w:jc w:val="both"/>
        <w:rPr>
          <w:rFonts w:ascii="Arial" w:hAnsi="Arial" w:cs="Arial"/>
          <w:bCs/>
          <w:sz w:val="20"/>
          <w:szCs w:val="20"/>
        </w:rPr>
      </w:pPr>
      <w:r w:rsidRPr="005B4E86">
        <w:rPr>
          <w:rFonts w:ascii="Arial" w:hAnsi="Arial" w:cs="Arial"/>
          <w:b/>
          <w:bCs/>
          <w:sz w:val="20"/>
          <w:szCs w:val="20"/>
        </w:rPr>
        <w:t>Project Type</w:t>
      </w:r>
      <w:r w:rsidR="00C53DD7">
        <w:rPr>
          <w:rFonts w:ascii="Arial" w:hAnsi="Arial" w:cs="Arial"/>
          <w:b/>
          <w:bCs/>
          <w:sz w:val="20"/>
          <w:szCs w:val="20"/>
        </w:rPr>
        <w:t>:</w:t>
      </w:r>
      <w:r w:rsidR="00C53DD7">
        <w:rPr>
          <w:rFonts w:ascii="Arial" w:hAnsi="Arial" w:cs="Arial"/>
          <w:bCs/>
          <w:sz w:val="20"/>
          <w:szCs w:val="20"/>
        </w:rPr>
        <w:tab/>
      </w:r>
      <w:r w:rsidRPr="005B4E86">
        <w:rPr>
          <w:rFonts w:ascii="Arial" w:hAnsi="Arial" w:cs="Arial"/>
          <w:bCs/>
          <w:sz w:val="20"/>
          <w:szCs w:val="20"/>
        </w:rPr>
        <w:t>Development, Maintenance and Production Support</w:t>
      </w:r>
    </w:p>
    <w:p w:rsidR="005B4E86" w:rsidRPr="005B4E86" w:rsidRDefault="005B4E86" w:rsidP="008C49E2">
      <w:pPr>
        <w:suppressAutoHyphens/>
        <w:autoSpaceDE/>
        <w:autoSpaceDN/>
        <w:jc w:val="both"/>
        <w:rPr>
          <w:rFonts w:ascii="Arial" w:hAnsi="Arial" w:cs="Arial"/>
          <w:b/>
          <w:bCs/>
          <w:sz w:val="20"/>
          <w:szCs w:val="20"/>
        </w:rPr>
      </w:pPr>
    </w:p>
    <w:p w:rsidR="008C49E2" w:rsidRDefault="005B4E86" w:rsidP="008C49E2">
      <w:pPr>
        <w:suppressAutoHyphens/>
        <w:autoSpaceDE/>
        <w:autoSpaceDN/>
        <w:spacing w:line="360" w:lineRule="auto"/>
        <w:rPr>
          <w:rFonts w:ascii="Arial" w:hAnsi="Arial" w:cs="Arial"/>
          <w:sz w:val="20"/>
          <w:szCs w:val="20"/>
        </w:rPr>
      </w:pPr>
      <w:r w:rsidRPr="005B4E86">
        <w:rPr>
          <w:rFonts w:ascii="Arial" w:hAnsi="Arial" w:cs="Arial"/>
          <w:b/>
          <w:bCs/>
          <w:sz w:val="20"/>
          <w:szCs w:val="20"/>
        </w:rPr>
        <w:t xml:space="preserve">Environment: </w:t>
      </w:r>
      <w:r w:rsidRPr="005B4E86">
        <w:rPr>
          <w:rFonts w:ascii="Arial" w:hAnsi="Arial" w:cs="Arial"/>
          <w:sz w:val="20"/>
          <w:szCs w:val="20"/>
        </w:rPr>
        <w:t xml:space="preserve">Core Java, J2EE, Servlet, </w:t>
      </w:r>
      <w:r w:rsidR="0025064E" w:rsidRPr="005B4E86">
        <w:rPr>
          <w:rFonts w:ascii="Arial" w:hAnsi="Arial" w:cs="Arial"/>
          <w:sz w:val="20"/>
          <w:szCs w:val="20"/>
        </w:rPr>
        <w:t>Jsp, Struts, Spring</w:t>
      </w:r>
      <w:r w:rsidRPr="005B4E86">
        <w:rPr>
          <w:rFonts w:ascii="Arial" w:hAnsi="Arial" w:cs="Arial"/>
          <w:sz w:val="20"/>
          <w:szCs w:val="20"/>
        </w:rPr>
        <w:t xml:space="preserve">, EJB, Web-Service, HTML, </w:t>
      </w:r>
    </w:p>
    <w:p w:rsidR="005B4E86" w:rsidRPr="005B4E86" w:rsidRDefault="005B4E86" w:rsidP="008C49E2">
      <w:pPr>
        <w:suppressAutoHyphens/>
        <w:autoSpaceDE/>
        <w:autoSpaceDN/>
        <w:spacing w:line="360" w:lineRule="auto"/>
        <w:rPr>
          <w:rFonts w:ascii="Arial" w:hAnsi="Arial" w:cs="Arial"/>
          <w:sz w:val="20"/>
          <w:szCs w:val="20"/>
        </w:rPr>
      </w:pPr>
      <w:r w:rsidRPr="005B4E86">
        <w:rPr>
          <w:rFonts w:ascii="Arial" w:hAnsi="Arial" w:cs="Arial"/>
          <w:sz w:val="20"/>
          <w:szCs w:val="20"/>
        </w:rPr>
        <w:t xml:space="preserve">Java </w:t>
      </w:r>
      <w:r w:rsidR="0025064E" w:rsidRPr="005B4E86">
        <w:rPr>
          <w:rFonts w:ascii="Arial" w:hAnsi="Arial" w:cs="Arial"/>
          <w:sz w:val="20"/>
          <w:szCs w:val="20"/>
        </w:rPr>
        <w:t>Script, OAS</w:t>
      </w:r>
      <w:r w:rsidR="0025064E" w:rsidRPr="005B4E86">
        <w:rPr>
          <w:rFonts w:ascii="Arial" w:hAnsi="Arial" w:cs="Arial"/>
          <w:b/>
          <w:bCs/>
          <w:sz w:val="20"/>
          <w:szCs w:val="20"/>
        </w:rPr>
        <w:t>,</w:t>
      </w:r>
      <w:r w:rsidRPr="005B4E86">
        <w:rPr>
          <w:rFonts w:ascii="Arial" w:hAnsi="Arial" w:cs="Arial"/>
          <w:sz w:val="20"/>
          <w:szCs w:val="20"/>
        </w:rPr>
        <w:t>Oracle 10g, Windows NT/2000</w:t>
      </w:r>
      <w:r w:rsidR="0025064E" w:rsidRPr="005B4E86">
        <w:rPr>
          <w:rFonts w:ascii="Arial" w:hAnsi="Arial" w:cs="Arial"/>
          <w:sz w:val="20"/>
          <w:szCs w:val="20"/>
        </w:rPr>
        <w:t>, UNIX</w:t>
      </w:r>
      <w:r w:rsidRPr="005B4E86">
        <w:rPr>
          <w:rFonts w:ascii="Arial" w:hAnsi="Arial" w:cs="Arial"/>
          <w:sz w:val="20"/>
          <w:szCs w:val="20"/>
        </w:rPr>
        <w:t>.</w:t>
      </w:r>
    </w:p>
    <w:p w:rsidR="005B4E86" w:rsidRPr="005B4E86" w:rsidRDefault="005B4E86" w:rsidP="005B4E86">
      <w:pPr>
        <w:pStyle w:val="ListParagraph"/>
        <w:rPr>
          <w:rFonts w:ascii="Arial" w:hAnsi="Arial" w:cs="Arial"/>
        </w:rPr>
      </w:pPr>
    </w:p>
    <w:p w:rsidR="005B4E86" w:rsidRPr="00976EE6" w:rsidRDefault="005B4E86" w:rsidP="005B4E86">
      <w:pPr>
        <w:pStyle w:val="Heading2"/>
        <w:rPr>
          <w:b w:val="0"/>
          <w:bCs w:val="0"/>
          <w:i w:val="0"/>
          <w:iCs w:val="0"/>
          <w:sz w:val="20"/>
          <w:szCs w:val="20"/>
        </w:rPr>
      </w:pPr>
      <w:r w:rsidRPr="005B4E86">
        <w:rPr>
          <w:sz w:val="20"/>
          <w:szCs w:val="20"/>
        </w:rPr>
        <w:t>Role</w:t>
      </w:r>
      <w:r w:rsidR="00976EE6">
        <w:rPr>
          <w:sz w:val="20"/>
          <w:szCs w:val="20"/>
        </w:rPr>
        <w:t>:</w:t>
      </w:r>
      <w:r w:rsidRPr="005B4E86">
        <w:rPr>
          <w:sz w:val="20"/>
          <w:szCs w:val="20"/>
        </w:rPr>
        <w:tab/>
      </w:r>
      <w:r w:rsidRPr="00976EE6">
        <w:rPr>
          <w:b w:val="0"/>
          <w:bCs w:val="0"/>
          <w:i w:val="0"/>
          <w:iCs w:val="0"/>
          <w:sz w:val="20"/>
          <w:szCs w:val="20"/>
        </w:rPr>
        <w:t>Developing application independent</w:t>
      </w:r>
      <w:r w:rsidR="0025064E">
        <w:rPr>
          <w:b w:val="0"/>
          <w:bCs w:val="0"/>
          <w:i w:val="0"/>
          <w:iCs w:val="0"/>
          <w:sz w:val="20"/>
          <w:szCs w:val="20"/>
        </w:rPr>
        <w:t xml:space="preserve">ly, Mentoring junior resource, </w:t>
      </w:r>
      <w:r w:rsidRPr="00976EE6">
        <w:rPr>
          <w:b w:val="0"/>
          <w:bCs w:val="0"/>
          <w:i w:val="0"/>
          <w:iCs w:val="0"/>
          <w:sz w:val="20"/>
          <w:szCs w:val="20"/>
        </w:rPr>
        <w:t>Analysis the CR discussing with Business and BA, Highlight the issue and risk to the manager</w:t>
      </w:r>
    </w:p>
    <w:p w:rsidR="005B4E86" w:rsidRPr="00E90F4A" w:rsidRDefault="005B4E86" w:rsidP="00E90F4A">
      <w:pPr>
        <w:suppressAutoHyphens/>
        <w:autoSpaceDE/>
        <w:autoSpaceDN/>
        <w:spacing w:line="360" w:lineRule="auto"/>
        <w:ind w:left="3179"/>
        <w:rPr>
          <w:rFonts w:ascii="Arial" w:hAnsi="Arial" w:cs="Arial"/>
          <w:sz w:val="20"/>
          <w:szCs w:val="20"/>
        </w:rPr>
      </w:pPr>
    </w:p>
    <w:p w:rsidR="005B4E86" w:rsidRPr="005B4E86" w:rsidRDefault="005B4E86" w:rsidP="00E90F4A">
      <w:pPr>
        <w:suppressAutoHyphens/>
        <w:autoSpaceDE/>
        <w:autoSpaceDN/>
        <w:rPr>
          <w:rFonts w:ascii="Arial" w:hAnsi="Arial" w:cs="Arial"/>
          <w:sz w:val="20"/>
          <w:szCs w:val="20"/>
        </w:rPr>
      </w:pPr>
    </w:p>
    <w:p w:rsidR="005B4E86" w:rsidRDefault="005B4E86" w:rsidP="00E90F4A">
      <w:pPr>
        <w:suppressAutoHyphens/>
        <w:autoSpaceDE/>
        <w:autoSpaceDN/>
        <w:jc w:val="both"/>
        <w:rPr>
          <w:rFonts w:ascii="Arial" w:hAnsi="Arial" w:cs="Arial"/>
          <w:b/>
          <w:bCs/>
          <w:sz w:val="20"/>
          <w:szCs w:val="20"/>
        </w:rPr>
      </w:pPr>
      <w:r w:rsidRPr="005B4E86">
        <w:rPr>
          <w:rFonts w:ascii="Arial" w:hAnsi="Arial" w:cs="Arial"/>
          <w:b/>
          <w:bCs/>
          <w:sz w:val="20"/>
          <w:szCs w:val="20"/>
        </w:rPr>
        <w:t>Brief description of the project:</w:t>
      </w:r>
    </w:p>
    <w:p w:rsidR="00E90F4A" w:rsidRDefault="00E90F4A" w:rsidP="00E90F4A">
      <w:pPr>
        <w:suppressAutoHyphens/>
        <w:autoSpaceDE/>
        <w:autoSpaceDN/>
        <w:jc w:val="both"/>
        <w:rPr>
          <w:rFonts w:ascii="Arial" w:hAnsi="Arial" w:cs="Arial"/>
          <w:b/>
          <w:bCs/>
          <w:sz w:val="20"/>
          <w:szCs w:val="20"/>
        </w:rPr>
      </w:pPr>
    </w:p>
    <w:p w:rsidR="005B4E86" w:rsidRPr="005B4E86" w:rsidRDefault="005B4E86" w:rsidP="00E90F4A">
      <w:pPr>
        <w:spacing w:line="360" w:lineRule="auto"/>
        <w:jc w:val="both"/>
        <w:rPr>
          <w:rFonts w:ascii="Arial" w:hAnsi="Arial" w:cs="Arial"/>
          <w:sz w:val="20"/>
          <w:szCs w:val="20"/>
        </w:rPr>
      </w:pPr>
      <w:r w:rsidRPr="005B4E86">
        <w:rPr>
          <w:rFonts w:ascii="Arial" w:hAnsi="Arial" w:cs="Arial"/>
          <w:sz w:val="20"/>
          <w:szCs w:val="20"/>
        </w:rPr>
        <w:t>UEC is the largest electronic retailer in the Saudi Arabia. It established its first premier Big Box retail brand Extra in Saudi Arabia in 2003, to provide a complete shopping experience for consumer electronics and home appliances. Extra offers a wide range of quality brand products like TV, audio, computers, mobile phones, IT communications, cameras, home appliances and personal care products along with their accessories. The project is aimed at implementation of Oracle Retail 13.0.1(ORPOS), Back office 13.0.1(ORBO), Central office 13.0.1(ORCO) for store operation.</w:t>
      </w:r>
    </w:p>
    <w:p w:rsidR="005B4E86" w:rsidRPr="005B4E86" w:rsidRDefault="005B4E86" w:rsidP="005B4E86">
      <w:pPr>
        <w:pStyle w:val="ListParagraph"/>
        <w:numPr>
          <w:ilvl w:val="0"/>
          <w:numId w:val="20"/>
        </w:numPr>
        <w:spacing w:line="360" w:lineRule="auto"/>
        <w:contextualSpacing/>
        <w:jc w:val="both"/>
        <w:rPr>
          <w:rFonts w:ascii="Arial" w:hAnsi="Arial" w:cs="Arial"/>
        </w:rPr>
      </w:pPr>
      <w:r w:rsidRPr="005B4E86">
        <w:rPr>
          <w:rFonts w:ascii="Arial" w:hAnsi="Arial" w:cs="Arial"/>
        </w:rPr>
        <w:t>Customize the ORPOS, ORBO, and ORCO application.</w:t>
      </w:r>
    </w:p>
    <w:p w:rsidR="005B4E86" w:rsidRPr="005B4E86" w:rsidRDefault="005B4E86" w:rsidP="005B4E86">
      <w:pPr>
        <w:pStyle w:val="ListParagraph"/>
        <w:numPr>
          <w:ilvl w:val="0"/>
          <w:numId w:val="20"/>
        </w:numPr>
        <w:spacing w:line="360" w:lineRule="auto"/>
        <w:contextualSpacing/>
        <w:jc w:val="both"/>
        <w:rPr>
          <w:rFonts w:ascii="Arial" w:hAnsi="Arial" w:cs="Arial"/>
        </w:rPr>
      </w:pPr>
      <w:r w:rsidRPr="005B4E86">
        <w:rPr>
          <w:rFonts w:ascii="Arial" w:hAnsi="Arial" w:cs="Arial"/>
        </w:rPr>
        <w:t>Merging or retrofitting the base code with the changes suggested by Oracle Development Team.</w:t>
      </w:r>
    </w:p>
    <w:p w:rsidR="005B4E86" w:rsidRPr="005B4E86" w:rsidRDefault="005B4E86" w:rsidP="005B4E86">
      <w:pPr>
        <w:pStyle w:val="ListParagraph"/>
        <w:spacing w:line="360" w:lineRule="auto"/>
        <w:jc w:val="both"/>
        <w:rPr>
          <w:rFonts w:ascii="Arial" w:hAnsi="Arial" w:cs="Arial"/>
        </w:rPr>
      </w:pPr>
    </w:p>
    <w:p w:rsidR="005B4E86" w:rsidRPr="005B4E86" w:rsidRDefault="005B4E86" w:rsidP="005B4E86">
      <w:pPr>
        <w:pStyle w:val="ListParagraph"/>
        <w:numPr>
          <w:ilvl w:val="0"/>
          <w:numId w:val="20"/>
        </w:numPr>
        <w:spacing w:line="360" w:lineRule="auto"/>
        <w:contextualSpacing/>
        <w:jc w:val="both"/>
        <w:rPr>
          <w:rFonts w:ascii="Arial" w:hAnsi="Arial" w:cs="Arial"/>
        </w:rPr>
      </w:pPr>
      <w:r w:rsidRPr="005B4E86">
        <w:rPr>
          <w:rFonts w:ascii="Arial" w:hAnsi="Arial" w:cs="Arial"/>
        </w:rPr>
        <w:t>Involve in developing middleware web application from Oracle EBS to Oracle POS that will facilitate scheduling of data import/export and keeps track of status of every data flow.</w:t>
      </w:r>
    </w:p>
    <w:p w:rsidR="005B4E86" w:rsidRPr="005B4E86" w:rsidRDefault="005B4E86" w:rsidP="005B4E86">
      <w:pPr>
        <w:pStyle w:val="ListParagraph"/>
        <w:numPr>
          <w:ilvl w:val="0"/>
          <w:numId w:val="20"/>
        </w:numPr>
        <w:spacing w:line="360" w:lineRule="auto"/>
        <w:contextualSpacing/>
        <w:jc w:val="both"/>
        <w:rPr>
          <w:rFonts w:ascii="Arial" w:hAnsi="Arial" w:cs="Arial"/>
        </w:rPr>
      </w:pPr>
      <w:r w:rsidRPr="005B4E86">
        <w:rPr>
          <w:rFonts w:ascii="Arial" w:hAnsi="Arial" w:cs="Arial"/>
        </w:rPr>
        <w:t>Installation of ORPOS, ORBO, and ORCO.</w:t>
      </w:r>
    </w:p>
    <w:p w:rsidR="005B4E86" w:rsidRPr="005B4E86" w:rsidRDefault="005B4E86" w:rsidP="005B4E86">
      <w:pPr>
        <w:rPr>
          <w:rFonts w:ascii="Arial" w:hAnsi="Arial" w:cs="Arial"/>
          <w:sz w:val="20"/>
          <w:szCs w:val="20"/>
        </w:rPr>
      </w:pPr>
    </w:p>
    <w:p w:rsidR="005B4E86" w:rsidRPr="005B4E86" w:rsidRDefault="005B4E86" w:rsidP="005B4E86">
      <w:pPr>
        <w:jc w:val="both"/>
        <w:rPr>
          <w:rFonts w:ascii="Arial" w:hAnsi="Arial" w:cs="Arial"/>
          <w:b/>
          <w:bCs/>
          <w:sz w:val="20"/>
          <w:szCs w:val="20"/>
        </w:rPr>
      </w:pPr>
    </w:p>
    <w:p w:rsidR="005B4E86" w:rsidRPr="005B4E86" w:rsidRDefault="005B4E86" w:rsidP="005B4E86">
      <w:pPr>
        <w:jc w:val="both"/>
        <w:rPr>
          <w:rFonts w:ascii="Arial" w:hAnsi="Arial" w:cs="Arial"/>
          <w:sz w:val="20"/>
          <w:szCs w:val="20"/>
        </w:rPr>
      </w:pPr>
      <w:r w:rsidRPr="005B4E86">
        <w:rPr>
          <w:rFonts w:ascii="Arial" w:hAnsi="Arial" w:cs="Arial"/>
          <w:b/>
          <w:bCs/>
          <w:sz w:val="20"/>
          <w:szCs w:val="20"/>
        </w:rPr>
        <w:t>ASSIGNMENT 4:</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Customer</w:t>
      </w:r>
      <w:r w:rsidR="001E7835" w:rsidRPr="001E7835">
        <w:rPr>
          <w:rFonts w:ascii="Arial" w:hAnsi="Arial" w:cs="Arial"/>
          <w:b/>
          <w:bCs/>
          <w:sz w:val="20"/>
          <w:szCs w:val="20"/>
        </w:rPr>
        <w:t>:</w:t>
      </w:r>
      <w:r w:rsidRPr="005B4E86">
        <w:rPr>
          <w:rFonts w:ascii="Arial" w:hAnsi="Arial" w:cs="Arial"/>
          <w:bCs/>
          <w:sz w:val="20"/>
          <w:szCs w:val="20"/>
        </w:rPr>
        <w:t>IDEA</w:t>
      </w:r>
    </w:p>
    <w:p w:rsidR="005B4E86" w:rsidRPr="005B4E86" w:rsidRDefault="005B4E86" w:rsidP="005B4E86">
      <w:pPr>
        <w:pStyle w:val="Heading2"/>
        <w:rPr>
          <w:b w:val="0"/>
          <w:sz w:val="20"/>
          <w:szCs w:val="20"/>
        </w:rPr>
      </w:pPr>
      <w:r w:rsidRPr="001E7835">
        <w:rPr>
          <w:i w:val="0"/>
          <w:iCs w:val="0"/>
          <w:sz w:val="20"/>
          <w:szCs w:val="20"/>
        </w:rPr>
        <w:t>Period</w:t>
      </w:r>
      <w:r w:rsidR="001E7835" w:rsidRPr="001E7835">
        <w:rPr>
          <w:i w:val="0"/>
          <w:iCs w:val="0"/>
          <w:sz w:val="20"/>
          <w:szCs w:val="20"/>
        </w:rPr>
        <w:t>:</w:t>
      </w:r>
      <w:r w:rsidRPr="001E7835">
        <w:rPr>
          <w:b w:val="0"/>
          <w:i w:val="0"/>
          <w:iCs w:val="0"/>
          <w:sz w:val="20"/>
          <w:szCs w:val="20"/>
        </w:rPr>
        <w:t>Nov 2009 – Feb 2012</w:t>
      </w: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Industry</w:t>
      </w:r>
      <w:r w:rsidR="001E7835">
        <w:rPr>
          <w:rFonts w:ascii="Arial" w:hAnsi="Arial" w:cs="Arial"/>
          <w:b/>
          <w:bCs/>
          <w:sz w:val="20"/>
          <w:szCs w:val="20"/>
        </w:rPr>
        <w:t>:</w:t>
      </w:r>
      <w:r w:rsidRPr="005B4E86">
        <w:rPr>
          <w:rFonts w:ascii="Arial" w:hAnsi="Arial" w:cs="Arial"/>
          <w:bCs/>
          <w:sz w:val="20"/>
          <w:szCs w:val="20"/>
        </w:rPr>
        <w:t>Telecom</w:t>
      </w:r>
    </w:p>
    <w:p w:rsidR="005B4E86" w:rsidRPr="005B4E86" w:rsidRDefault="005B4E86" w:rsidP="005B4E86">
      <w:pPr>
        <w:spacing w:line="360" w:lineRule="auto"/>
        <w:rPr>
          <w:rFonts w:ascii="Arial" w:hAnsi="Arial" w:cs="Arial"/>
          <w:sz w:val="20"/>
          <w:szCs w:val="20"/>
        </w:rPr>
      </w:pPr>
      <w:r w:rsidRPr="005B4E86">
        <w:rPr>
          <w:rFonts w:ascii="Arial" w:hAnsi="Arial" w:cs="Arial"/>
          <w:b/>
          <w:bCs/>
          <w:sz w:val="20"/>
          <w:szCs w:val="20"/>
        </w:rPr>
        <w:t>Project Name</w:t>
      </w:r>
      <w:r w:rsidR="001E7835" w:rsidRPr="001E7835">
        <w:rPr>
          <w:rFonts w:ascii="Arial" w:hAnsi="Arial" w:cs="Arial"/>
          <w:b/>
          <w:bCs/>
          <w:sz w:val="20"/>
          <w:szCs w:val="20"/>
        </w:rPr>
        <w:t>:</w:t>
      </w:r>
      <w:r w:rsidRPr="005B4E86">
        <w:rPr>
          <w:rFonts w:ascii="Arial" w:hAnsi="Arial" w:cs="Arial"/>
          <w:bCs/>
          <w:color w:val="000000"/>
          <w:sz w:val="20"/>
          <w:szCs w:val="20"/>
        </w:rPr>
        <w:t>Idea Cellular Services (AMS)</w:t>
      </w: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lastRenderedPageBreak/>
        <w:t>Project Type</w:t>
      </w:r>
      <w:r w:rsidR="001E7835" w:rsidRPr="001E7835">
        <w:rPr>
          <w:rFonts w:ascii="Arial" w:hAnsi="Arial" w:cs="Arial"/>
          <w:b/>
          <w:bCs/>
          <w:sz w:val="20"/>
          <w:szCs w:val="20"/>
        </w:rPr>
        <w:t>:</w:t>
      </w:r>
      <w:r w:rsidRPr="005B4E86">
        <w:rPr>
          <w:rFonts w:ascii="Arial" w:hAnsi="Arial" w:cs="Arial"/>
          <w:bCs/>
          <w:sz w:val="20"/>
          <w:szCs w:val="20"/>
        </w:rPr>
        <w:t>Development, Maintenance and Production Support</w:t>
      </w:r>
    </w:p>
    <w:p w:rsidR="005B4E86" w:rsidRPr="005B4E86" w:rsidRDefault="005B4E86" w:rsidP="005B4E86">
      <w:pPr>
        <w:jc w:val="both"/>
        <w:rPr>
          <w:rFonts w:ascii="Arial" w:hAnsi="Arial" w:cs="Arial"/>
          <w:b/>
          <w:bCs/>
          <w:sz w:val="20"/>
          <w:szCs w:val="20"/>
        </w:rPr>
      </w:pP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b/>
          <w:bCs/>
          <w:sz w:val="20"/>
          <w:szCs w:val="20"/>
        </w:rPr>
        <w:t xml:space="preserve">Environment: </w:t>
      </w:r>
      <w:r w:rsidRPr="005B4E86">
        <w:rPr>
          <w:rFonts w:ascii="Arial" w:hAnsi="Arial" w:cs="Arial"/>
          <w:sz w:val="20"/>
          <w:szCs w:val="20"/>
        </w:rPr>
        <w:t xml:space="preserve">Core Java, J2EE, Struts, JMS, MDB, HTML, Java Script, Web Sphere 6.1 </w:t>
      </w: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sz w:val="20"/>
          <w:szCs w:val="20"/>
        </w:rPr>
        <w:t xml:space="preserve"> Tomcat 5.0, Oracle 10g, Stored Procedure, Windows NT/2000,Unix.</w:t>
      </w:r>
    </w:p>
    <w:p w:rsidR="005B4E86" w:rsidRPr="005B4E86" w:rsidRDefault="005B4E86" w:rsidP="005B4E86">
      <w:pPr>
        <w:jc w:val="both"/>
        <w:rPr>
          <w:rFonts w:ascii="Arial" w:hAnsi="Arial" w:cs="Arial"/>
          <w:b/>
          <w:bCs/>
          <w:sz w:val="20"/>
          <w:szCs w:val="20"/>
        </w:rPr>
      </w:pPr>
    </w:p>
    <w:p w:rsidR="005B4E86" w:rsidRPr="005B4E86" w:rsidRDefault="005B4E86" w:rsidP="005B4E86">
      <w:pPr>
        <w:pStyle w:val="Heading2"/>
        <w:rPr>
          <w:sz w:val="20"/>
          <w:szCs w:val="20"/>
        </w:rPr>
      </w:pPr>
      <w:r w:rsidRPr="005B4E86">
        <w:rPr>
          <w:sz w:val="20"/>
          <w:szCs w:val="20"/>
        </w:rPr>
        <w:t>Role</w:t>
      </w:r>
      <w:r w:rsidR="001161FF">
        <w:rPr>
          <w:sz w:val="20"/>
          <w:szCs w:val="20"/>
        </w:rPr>
        <w:t>:</w:t>
      </w:r>
      <w:r w:rsidRPr="005B4E86">
        <w:rPr>
          <w:sz w:val="20"/>
          <w:szCs w:val="20"/>
        </w:rPr>
        <w:tab/>
      </w:r>
      <w:r w:rsidRPr="005B4E86">
        <w:rPr>
          <w:sz w:val="20"/>
          <w:szCs w:val="20"/>
        </w:rPr>
        <w:tab/>
      </w:r>
      <w:r w:rsidRPr="001161FF">
        <w:rPr>
          <w:b w:val="0"/>
          <w:i w:val="0"/>
          <w:iCs w:val="0"/>
          <w:sz w:val="20"/>
          <w:szCs w:val="20"/>
        </w:rPr>
        <w:t>Developing application independently, Mentoring junior resource, Understanding the Production issue assign the task to the junior resource and help them technically, Analysis the CR discussing with Business and BA, Highlight the issue and risk to the manager</w:t>
      </w:r>
    </w:p>
    <w:p w:rsidR="005B4E86" w:rsidRPr="005B4E86" w:rsidRDefault="005B4E86" w:rsidP="005B4E86">
      <w:pPr>
        <w:rPr>
          <w:rFonts w:ascii="Arial" w:hAnsi="Arial" w:cs="Arial"/>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5B4E86">
      <w:pPr>
        <w:rPr>
          <w:rFonts w:ascii="Arial" w:hAnsi="Arial" w:cs="Arial"/>
          <w:sz w:val="20"/>
          <w:szCs w:val="20"/>
        </w:rPr>
      </w:pPr>
    </w:p>
    <w:p w:rsidR="005B4E86" w:rsidRPr="005B4E86" w:rsidRDefault="005B4E86" w:rsidP="005B4E86">
      <w:pPr>
        <w:jc w:val="both"/>
        <w:rPr>
          <w:rFonts w:ascii="Arial" w:hAnsi="Arial" w:cs="Arial"/>
          <w:b/>
          <w:bCs/>
          <w:sz w:val="20"/>
          <w:szCs w:val="20"/>
        </w:rPr>
      </w:pPr>
    </w:p>
    <w:p w:rsidR="005B4E86" w:rsidRPr="005B4E86" w:rsidRDefault="005B4E86" w:rsidP="005B4E86">
      <w:pPr>
        <w:jc w:val="both"/>
        <w:rPr>
          <w:rFonts w:ascii="Arial" w:hAnsi="Arial" w:cs="Arial"/>
          <w:color w:val="000000"/>
          <w:sz w:val="20"/>
          <w:szCs w:val="20"/>
        </w:rPr>
      </w:pPr>
      <w:r w:rsidRPr="005B4E86">
        <w:rPr>
          <w:rFonts w:ascii="Arial" w:hAnsi="Arial" w:cs="Arial"/>
          <w:sz w:val="20"/>
          <w:szCs w:val="20"/>
        </w:rPr>
        <w:t>The main intention of this project</w:t>
      </w:r>
      <w:r w:rsidRPr="005B4E86">
        <w:rPr>
          <w:rFonts w:ascii="Arial" w:hAnsi="Arial" w:cs="Arial"/>
          <w:bCs/>
          <w:sz w:val="20"/>
          <w:szCs w:val="20"/>
        </w:rPr>
        <w:t>is provide the</w:t>
      </w:r>
      <w:r w:rsidRPr="005B4E86">
        <w:rPr>
          <w:rFonts w:ascii="Arial" w:hAnsi="Arial" w:cs="Arial"/>
          <w:color w:val="000000"/>
          <w:sz w:val="20"/>
          <w:szCs w:val="20"/>
        </w:rPr>
        <w:t xml:space="preserve"> end to end business solution provided </w:t>
      </w:r>
    </w:p>
    <w:p w:rsidR="005B4E86" w:rsidRPr="005B4E86" w:rsidRDefault="005B4E86" w:rsidP="005B4E86">
      <w:pPr>
        <w:jc w:val="both"/>
        <w:rPr>
          <w:rFonts w:ascii="Arial" w:hAnsi="Arial" w:cs="Arial"/>
          <w:color w:val="000000"/>
          <w:sz w:val="20"/>
          <w:szCs w:val="20"/>
        </w:rPr>
      </w:pPr>
    </w:p>
    <w:p w:rsidR="005B4E86" w:rsidRPr="005B4E86" w:rsidRDefault="005B4E86" w:rsidP="005B4E86">
      <w:pPr>
        <w:jc w:val="both"/>
        <w:rPr>
          <w:rFonts w:ascii="Arial" w:hAnsi="Arial" w:cs="Arial"/>
          <w:color w:val="000000"/>
          <w:sz w:val="20"/>
          <w:szCs w:val="20"/>
        </w:rPr>
      </w:pPr>
      <w:r w:rsidRPr="005B4E86">
        <w:rPr>
          <w:rFonts w:ascii="Arial" w:hAnsi="Arial" w:cs="Arial"/>
          <w:color w:val="000000"/>
          <w:sz w:val="20"/>
          <w:szCs w:val="20"/>
        </w:rPr>
        <w:t xml:space="preserve">by IBM, where in the IBM has strategically engagement to support ,maintain and develop </w:t>
      </w:r>
    </w:p>
    <w:p w:rsidR="005B4E86" w:rsidRPr="005B4E86" w:rsidRDefault="005B4E86" w:rsidP="005B4E86">
      <w:pPr>
        <w:jc w:val="both"/>
        <w:rPr>
          <w:rFonts w:ascii="Arial" w:hAnsi="Arial" w:cs="Arial"/>
          <w:color w:val="000000"/>
          <w:sz w:val="20"/>
          <w:szCs w:val="20"/>
        </w:rPr>
      </w:pPr>
    </w:p>
    <w:p w:rsidR="005B4E86" w:rsidRPr="005B4E86" w:rsidRDefault="005B4E86" w:rsidP="005B4E86">
      <w:pPr>
        <w:jc w:val="both"/>
        <w:rPr>
          <w:rFonts w:ascii="Arial" w:hAnsi="Arial" w:cs="Arial"/>
          <w:color w:val="000000"/>
          <w:sz w:val="20"/>
          <w:szCs w:val="20"/>
        </w:rPr>
      </w:pPr>
      <w:r w:rsidRPr="005B4E86">
        <w:rPr>
          <w:rFonts w:ascii="Arial" w:hAnsi="Arial" w:cs="Arial"/>
          <w:color w:val="000000"/>
          <w:sz w:val="20"/>
          <w:szCs w:val="20"/>
        </w:rPr>
        <w:t xml:space="preserve">Idea's spread all over India. Analysis of the system and business process and understanding </w:t>
      </w:r>
    </w:p>
    <w:p w:rsidR="005B4E86" w:rsidRPr="005B4E86" w:rsidRDefault="005B4E86" w:rsidP="005B4E86">
      <w:pPr>
        <w:jc w:val="both"/>
        <w:rPr>
          <w:rFonts w:ascii="Arial" w:hAnsi="Arial" w:cs="Arial"/>
          <w:color w:val="000000"/>
          <w:sz w:val="20"/>
          <w:szCs w:val="20"/>
        </w:rPr>
      </w:pPr>
    </w:p>
    <w:p w:rsidR="005B4E86" w:rsidRPr="005B4E86" w:rsidRDefault="005B4E86" w:rsidP="005B4E86">
      <w:pPr>
        <w:jc w:val="both"/>
        <w:rPr>
          <w:rFonts w:ascii="Arial" w:hAnsi="Arial" w:cs="Arial"/>
          <w:sz w:val="20"/>
          <w:szCs w:val="20"/>
        </w:rPr>
      </w:pPr>
      <w:r w:rsidRPr="005B4E86">
        <w:rPr>
          <w:rFonts w:ascii="Arial" w:hAnsi="Arial" w:cs="Arial"/>
          <w:color w:val="000000"/>
          <w:sz w:val="20"/>
          <w:szCs w:val="20"/>
        </w:rPr>
        <w:t>of technical and Functional specifications transitioning to the team.</w:t>
      </w:r>
      <w:r w:rsidRPr="005B4E86">
        <w:rPr>
          <w:rFonts w:ascii="Arial" w:hAnsi="Arial" w:cs="Arial"/>
          <w:sz w:val="20"/>
          <w:szCs w:val="20"/>
        </w:rPr>
        <w:t xml:space="preserve"> This project contains </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color w:val="000000"/>
          <w:sz w:val="20"/>
          <w:szCs w:val="20"/>
        </w:rPr>
      </w:pPr>
      <w:r w:rsidRPr="005B4E86">
        <w:rPr>
          <w:rFonts w:ascii="Arial" w:hAnsi="Arial" w:cs="Arial"/>
          <w:sz w:val="20"/>
          <w:szCs w:val="20"/>
        </w:rPr>
        <w:t>module likeSmartAct, HBO , SO-BIT ,Spectrum and RV</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sz w:val="20"/>
          <w:szCs w:val="20"/>
        </w:rPr>
      </w:pPr>
      <w:r w:rsidRPr="005B4E86">
        <w:rPr>
          <w:rFonts w:ascii="Arial" w:hAnsi="Arial" w:cs="Arial"/>
          <w:b/>
          <w:sz w:val="20"/>
          <w:szCs w:val="20"/>
        </w:rPr>
        <w:t>SMARTACT</w:t>
      </w:r>
      <w:r w:rsidRPr="005B4E86">
        <w:rPr>
          <w:rFonts w:ascii="Arial" w:hAnsi="Arial" w:cs="Arial"/>
          <w:sz w:val="20"/>
          <w:szCs w:val="20"/>
        </w:rPr>
        <w:t>:  Activate and Deactivate the prepaid number throughout the India.</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sz w:val="20"/>
          <w:szCs w:val="20"/>
        </w:rPr>
      </w:pPr>
      <w:r w:rsidRPr="005B4E86">
        <w:rPr>
          <w:rFonts w:ascii="Arial" w:hAnsi="Arial" w:cs="Arial"/>
          <w:b/>
          <w:sz w:val="20"/>
          <w:szCs w:val="20"/>
        </w:rPr>
        <w:t>SO-BIT</w:t>
      </w:r>
      <w:r w:rsidRPr="005B4E86">
        <w:rPr>
          <w:rFonts w:ascii="Arial" w:hAnsi="Arial" w:cs="Arial"/>
          <w:sz w:val="20"/>
          <w:szCs w:val="20"/>
        </w:rPr>
        <w:t>: Activate and Deactivate different type of promos lunch in the market.</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sz w:val="20"/>
          <w:szCs w:val="20"/>
        </w:rPr>
      </w:pPr>
      <w:r w:rsidRPr="005B4E86">
        <w:rPr>
          <w:rFonts w:ascii="Arial" w:hAnsi="Arial" w:cs="Arial"/>
          <w:b/>
          <w:sz w:val="20"/>
          <w:szCs w:val="20"/>
        </w:rPr>
        <w:t>HBO</w:t>
      </w:r>
      <w:r w:rsidRPr="005B4E86">
        <w:rPr>
          <w:rFonts w:ascii="Arial" w:hAnsi="Arial" w:cs="Arial"/>
          <w:sz w:val="20"/>
          <w:szCs w:val="20"/>
        </w:rPr>
        <w:t xml:space="preserve">-Customer will get extra benefit those who will take Nokia Handset with Idea </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sz w:val="20"/>
          <w:szCs w:val="20"/>
        </w:rPr>
      </w:pPr>
      <w:r w:rsidRPr="005B4E86">
        <w:rPr>
          <w:rFonts w:ascii="Arial" w:hAnsi="Arial" w:cs="Arial"/>
          <w:sz w:val="20"/>
          <w:szCs w:val="20"/>
        </w:rPr>
        <w:t>Connection</w:t>
      </w:r>
    </w:p>
    <w:p w:rsidR="005B4E86" w:rsidRPr="005B4E86" w:rsidRDefault="005B4E86" w:rsidP="005B4E86">
      <w:pPr>
        <w:jc w:val="both"/>
        <w:rPr>
          <w:rFonts w:ascii="Arial" w:hAnsi="Arial" w:cs="Arial"/>
          <w:b/>
          <w:sz w:val="20"/>
          <w:szCs w:val="20"/>
        </w:rPr>
      </w:pPr>
      <w:r w:rsidRPr="005B4E86">
        <w:rPr>
          <w:rFonts w:ascii="Arial" w:hAnsi="Arial" w:cs="Arial"/>
          <w:b/>
          <w:sz w:val="20"/>
          <w:szCs w:val="20"/>
        </w:rPr>
        <w:t xml:space="preserve">Spectrum: </w:t>
      </w:r>
      <w:r w:rsidRPr="005B4E86">
        <w:rPr>
          <w:rFonts w:ascii="Arial" w:hAnsi="Arial" w:cs="Arial"/>
          <w:sz w:val="20"/>
          <w:szCs w:val="20"/>
        </w:rPr>
        <w:t>SDQ team will get postpaid information of the customer.</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hAnsi="Arial" w:cs="Arial"/>
          <w:sz w:val="20"/>
          <w:szCs w:val="20"/>
          <w:lang w:val="en-GB"/>
        </w:rPr>
      </w:pPr>
      <w:r w:rsidRPr="005B4E86">
        <w:rPr>
          <w:rFonts w:ascii="Arial" w:hAnsi="Arial" w:cs="Arial"/>
          <w:b/>
          <w:sz w:val="20"/>
          <w:szCs w:val="20"/>
        </w:rPr>
        <w:t>RV</w:t>
      </w:r>
      <w:r w:rsidRPr="005B4E86">
        <w:rPr>
          <w:rFonts w:ascii="Arial" w:hAnsi="Arial" w:cs="Arial"/>
          <w:sz w:val="20"/>
          <w:szCs w:val="20"/>
        </w:rPr>
        <w:t>:</w:t>
      </w:r>
      <w:r w:rsidRPr="005B4E86">
        <w:rPr>
          <w:rFonts w:ascii="Arial" w:hAnsi="Arial" w:cs="Arial"/>
          <w:sz w:val="20"/>
          <w:szCs w:val="20"/>
          <w:lang w:val="en-GB"/>
        </w:rPr>
        <w:t xml:space="preserve"> The application will reconcile the PIN generated and uploaded in IN vs commercial </w:t>
      </w:r>
    </w:p>
    <w:p w:rsidR="005B4E86" w:rsidRPr="005B4E86" w:rsidRDefault="005B4E86" w:rsidP="005B4E86">
      <w:pPr>
        <w:jc w:val="both"/>
        <w:rPr>
          <w:rFonts w:ascii="Arial" w:hAnsi="Arial" w:cs="Arial"/>
          <w:sz w:val="20"/>
          <w:szCs w:val="20"/>
          <w:lang w:val="en-GB"/>
        </w:rPr>
      </w:pPr>
    </w:p>
    <w:p w:rsidR="005B4E86" w:rsidRPr="005B4E86" w:rsidRDefault="005B4E86" w:rsidP="005B4E86">
      <w:pPr>
        <w:jc w:val="both"/>
        <w:rPr>
          <w:rFonts w:ascii="Arial" w:hAnsi="Arial" w:cs="Arial"/>
          <w:sz w:val="20"/>
          <w:szCs w:val="20"/>
          <w:lang w:val="en-GB"/>
        </w:rPr>
      </w:pPr>
      <w:r w:rsidRPr="005B4E86">
        <w:rPr>
          <w:rFonts w:ascii="Arial" w:hAnsi="Arial" w:cs="Arial"/>
          <w:sz w:val="20"/>
          <w:szCs w:val="20"/>
          <w:lang w:val="en-GB"/>
        </w:rPr>
        <w:t xml:space="preserve">data for delivering to MKT with finance data and mapping with the end usage to ensure </w:t>
      </w:r>
    </w:p>
    <w:p w:rsidR="005B4E86" w:rsidRPr="005B4E86" w:rsidRDefault="005B4E86" w:rsidP="005B4E86">
      <w:pPr>
        <w:jc w:val="both"/>
        <w:rPr>
          <w:rFonts w:ascii="Arial" w:hAnsi="Arial" w:cs="Arial"/>
          <w:sz w:val="20"/>
          <w:szCs w:val="20"/>
          <w:lang w:val="en-GB"/>
        </w:rPr>
      </w:pPr>
    </w:p>
    <w:p w:rsidR="005B4E86" w:rsidRPr="005B4E86" w:rsidRDefault="005B4E86" w:rsidP="005B4E86">
      <w:pPr>
        <w:jc w:val="both"/>
        <w:rPr>
          <w:rFonts w:ascii="Arial" w:hAnsi="Arial" w:cs="Arial"/>
          <w:sz w:val="20"/>
          <w:szCs w:val="20"/>
        </w:rPr>
      </w:pPr>
      <w:r w:rsidRPr="005B4E86">
        <w:rPr>
          <w:rFonts w:ascii="Arial" w:hAnsi="Arial" w:cs="Arial"/>
          <w:sz w:val="20"/>
          <w:szCs w:val="20"/>
          <w:lang w:val="en-GB"/>
        </w:rPr>
        <w:t>all generated pins are printed &amp; controlled</w:t>
      </w:r>
    </w:p>
    <w:p w:rsidR="005B4E86" w:rsidRPr="005B4E86" w:rsidRDefault="005B4E86" w:rsidP="005B4E86">
      <w:pPr>
        <w:jc w:val="both"/>
        <w:rPr>
          <w:rFonts w:ascii="Arial" w:hAnsi="Arial" w:cs="Arial"/>
          <w:b/>
          <w:bCs/>
          <w:sz w:val="20"/>
          <w:szCs w:val="20"/>
        </w:rPr>
      </w:pPr>
    </w:p>
    <w:p w:rsidR="005B4E86" w:rsidRPr="005B4E86" w:rsidRDefault="005B4E86" w:rsidP="005B4E86">
      <w:pPr>
        <w:jc w:val="both"/>
        <w:rPr>
          <w:rFonts w:ascii="Arial" w:hAnsi="Arial" w:cs="Arial"/>
          <w:b/>
          <w:bCs/>
          <w:sz w:val="20"/>
          <w:szCs w:val="20"/>
        </w:rPr>
      </w:pPr>
    </w:p>
    <w:p w:rsidR="005B4E86" w:rsidRPr="005B4E86" w:rsidRDefault="00E75E61" w:rsidP="005B4E86">
      <w:pPr>
        <w:jc w:val="both"/>
        <w:rPr>
          <w:rFonts w:ascii="Arial" w:hAnsi="Arial" w:cs="Arial"/>
          <w:sz w:val="20"/>
          <w:szCs w:val="20"/>
        </w:rPr>
      </w:pPr>
      <w:r>
        <w:rPr>
          <w:rFonts w:ascii="Arial" w:hAnsi="Arial" w:cs="Arial"/>
          <w:b/>
          <w:bCs/>
          <w:sz w:val="20"/>
          <w:szCs w:val="20"/>
        </w:rPr>
        <w:t>ASSIGNMENT 3</w:t>
      </w:r>
      <w:r w:rsidR="005B4E86" w:rsidRPr="005B4E86">
        <w:rPr>
          <w:rFonts w:ascii="Arial" w:hAnsi="Arial" w:cs="Arial"/>
          <w:b/>
          <w:bCs/>
          <w:sz w:val="20"/>
          <w:szCs w:val="20"/>
        </w:rPr>
        <w:t>:</w:t>
      </w: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Customer</w:t>
      </w:r>
      <w:r w:rsidR="00C73F5C">
        <w:rPr>
          <w:rFonts w:ascii="Arial" w:hAnsi="Arial" w:cs="Arial"/>
          <w:b/>
          <w:bCs/>
          <w:sz w:val="20"/>
          <w:szCs w:val="20"/>
        </w:rPr>
        <w:t>:</w:t>
      </w:r>
      <w:r w:rsidR="00C73F5C">
        <w:rPr>
          <w:rFonts w:ascii="Arial" w:hAnsi="Arial" w:cs="Arial"/>
          <w:bCs/>
          <w:sz w:val="20"/>
          <w:szCs w:val="20"/>
        </w:rPr>
        <w:tab/>
      </w:r>
      <w:r w:rsidRPr="005B4E86">
        <w:rPr>
          <w:rFonts w:ascii="Arial" w:hAnsi="Arial" w:cs="Arial"/>
          <w:bCs/>
          <w:sz w:val="20"/>
          <w:szCs w:val="20"/>
        </w:rPr>
        <w:t>SPRINT</w:t>
      </w:r>
    </w:p>
    <w:p w:rsidR="005B4E86" w:rsidRPr="005B4E86" w:rsidRDefault="005B4E86" w:rsidP="005B4E86">
      <w:pPr>
        <w:pStyle w:val="Heading2"/>
        <w:rPr>
          <w:b w:val="0"/>
          <w:sz w:val="20"/>
          <w:szCs w:val="20"/>
        </w:rPr>
      </w:pPr>
    </w:p>
    <w:p w:rsidR="005B4E86" w:rsidRPr="005B4E86" w:rsidRDefault="005B4E86" w:rsidP="005B4E86">
      <w:pPr>
        <w:pStyle w:val="Heading2"/>
        <w:rPr>
          <w:b w:val="0"/>
          <w:sz w:val="20"/>
          <w:szCs w:val="20"/>
        </w:rPr>
      </w:pPr>
      <w:r w:rsidRPr="00C73F5C">
        <w:rPr>
          <w:i w:val="0"/>
          <w:iCs w:val="0"/>
          <w:sz w:val="20"/>
          <w:szCs w:val="20"/>
        </w:rPr>
        <w:t>Period</w:t>
      </w:r>
      <w:r w:rsidR="00C73F5C" w:rsidRPr="00C73F5C">
        <w:rPr>
          <w:i w:val="0"/>
          <w:iCs w:val="0"/>
          <w:sz w:val="20"/>
          <w:szCs w:val="20"/>
        </w:rPr>
        <w:t>:</w:t>
      </w:r>
      <w:r w:rsidRPr="005B4E86">
        <w:rPr>
          <w:b w:val="0"/>
          <w:sz w:val="20"/>
          <w:szCs w:val="20"/>
        </w:rPr>
        <w:t>Oct 2008 –Oct 2009</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Industry</w:t>
      </w:r>
      <w:r w:rsidR="00C73F5C">
        <w:rPr>
          <w:rFonts w:ascii="Arial" w:hAnsi="Arial" w:cs="Arial"/>
          <w:b/>
          <w:bCs/>
          <w:sz w:val="20"/>
          <w:szCs w:val="20"/>
        </w:rPr>
        <w:t>:</w:t>
      </w:r>
      <w:r w:rsidR="00C73F5C">
        <w:rPr>
          <w:rFonts w:ascii="Arial" w:hAnsi="Arial" w:cs="Arial"/>
          <w:bCs/>
          <w:sz w:val="20"/>
          <w:szCs w:val="20"/>
        </w:rPr>
        <w:tab/>
      </w:r>
      <w:r w:rsidRPr="005B4E86">
        <w:rPr>
          <w:rFonts w:ascii="Arial" w:hAnsi="Arial" w:cs="Arial"/>
          <w:bCs/>
          <w:sz w:val="20"/>
          <w:szCs w:val="20"/>
        </w:rPr>
        <w:t>Telecom</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Project Nam</w:t>
      </w:r>
      <w:r w:rsidR="00C73F5C">
        <w:rPr>
          <w:rFonts w:ascii="Arial" w:hAnsi="Arial" w:cs="Arial"/>
          <w:b/>
          <w:bCs/>
          <w:sz w:val="20"/>
          <w:szCs w:val="20"/>
        </w:rPr>
        <w:t>e:</w:t>
      </w:r>
      <w:r w:rsidRPr="005B4E86">
        <w:rPr>
          <w:rFonts w:ascii="Arial" w:hAnsi="Arial" w:cs="Arial"/>
          <w:bCs/>
          <w:sz w:val="20"/>
          <w:szCs w:val="20"/>
        </w:rPr>
        <w:t>SPDE</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Project Type</w:t>
      </w:r>
      <w:r w:rsidR="00C73F5C" w:rsidRPr="00C73F5C">
        <w:rPr>
          <w:rFonts w:ascii="Arial" w:hAnsi="Arial" w:cs="Arial"/>
          <w:b/>
          <w:bCs/>
          <w:sz w:val="20"/>
          <w:szCs w:val="20"/>
        </w:rPr>
        <w:t>:</w:t>
      </w:r>
      <w:r w:rsidRPr="005B4E86">
        <w:rPr>
          <w:rFonts w:ascii="Arial" w:hAnsi="Arial" w:cs="Arial"/>
          <w:bCs/>
          <w:sz w:val="20"/>
          <w:szCs w:val="20"/>
        </w:rPr>
        <w:t>Development</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
          <w:bCs/>
          <w:sz w:val="20"/>
          <w:szCs w:val="20"/>
        </w:rPr>
      </w:pP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b/>
          <w:bCs/>
          <w:sz w:val="20"/>
          <w:szCs w:val="20"/>
        </w:rPr>
        <w:t>Environmen</w:t>
      </w:r>
      <w:r w:rsidRPr="00C73F5C">
        <w:rPr>
          <w:rFonts w:ascii="Arial" w:hAnsi="Arial" w:cs="Arial"/>
          <w:bCs/>
          <w:sz w:val="20"/>
          <w:szCs w:val="20"/>
        </w:rPr>
        <w:t>t</w:t>
      </w:r>
      <w:r w:rsidR="00C73F5C" w:rsidRPr="00C73F5C">
        <w:rPr>
          <w:rFonts w:ascii="Arial" w:hAnsi="Arial" w:cs="Arial"/>
          <w:bCs/>
          <w:sz w:val="20"/>
          <w:szCs w:val="20"/>
        </w:rPr>
        <w:t xml:space="preserve">: </w:t>
      </w:r>
      <w:r w:rsidRPr="005B4E86">
        <w:rPr>
          <w:rFonts w:ascii="Arial" w:hAnsi="Arial" w:cs="Arial"/>
          <w:sz w:val="20"/>
          <w:szCs w:val="20"/>
        </w:rPr>
        <w:t xml:space="preserve">Core Java,J2EE,Struts, JMS,MDB HTML, Java Script, Web Sphere 6.1 </w:t>
      </w: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sz w:val="20"/>
          <w:szCs w:val="20"/>
        </w:rPr>
        <w:t xml:space="preserve"> Oracle 9i, Windows NT/2000, Unix</w:t>
      </w:r>
    </w:p>
    <w:p w:rsidR="005B4E86" w:rsidRPr="005B4E86" w:rsidRDefault="005B4E86" w:rsidP="005B4E86">
      <w:pPr>
        <w:pStyle w:val="Heading2"/>
        <w:rPr>
          <w:b w:val="0"/>
          <w:sz w:val="20"/>
          <w:szCs w:val="20"/>
        </w:rPr>
      </w:pPr>
      <w:r w:rsidRPr="00C73F5C">
        <w:rPr>
          <w:i w:val="0"/>
          <w:iCs w:val="0"/>
          <w:sz w:val="20"/>
          <w:szCs w:val="20"/>
        </w:rPr>
        <w:lastRenderedPageBreak/>
        <w:t>Role</w:t>
      </w:r>
      <w:r w:rsidR="00C73F5C">
        <w:rPr>
          <w:i w:val="0"/>
          <w:iCs w:val="0"/>
          <w:sz w:val="20"/>
          <w:szCs w:val="20"/>
        </w:rPr>
        <w:t>:</w:t>
      </w:r>
      <w:r w:rsidRPr="00C73F5C">
        <w:rPr>
          <w:i w:val="0"/>
          <w:iCs w:val="0"/>
          <w:sz w:val="20"/>
          <w:szCs w:val="20"/>
        </w:rPr>
        <w:tab/>
      </w:r>
      <w:r w:rsidRPr="00C73F5C">
        <w:rPr>
          <w:b w:val="0"/>
          <w:i w:val="0"/>
          <w:iCs w:val="0"/>
          <w:sz w:val="20"/>
          <w:szCs w:val="20"/>
        </w:rPr>
        <w:t>Software Developer</w:t>
      </w:r>
    </w:p>
    <w:p w:rsidR="005B4E86" w:rsidRPr="005B4E86" w:rsidRDefault="005B4E86" w:rsidP="005B4E86">
      <w:pPr>
        <w:rPr>
          <w:rFonts w:ascii="Arial" w:hAnsi="Arial" w:cs="Arial"/>
          <w:sz w:val="20"/>
          <w:szCs w:val="20"/>
        </w:rPr>
      </w:pPr>
    </w:p>
    <w:p w:rsidR="005B4E86" w:rsidRPr="005B4E86" w:rsidRDefault="005B4E86" w:rsidP="005B4E86">
      <w:pPr>
        <w:rPr>
          <w:rFonts w:ascii="Arial" w:hAnsi="Arial" w:cs="Arial"/>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5B4E86">
      <w:pPr>
        <w:jc w:val="both"/>
        <w:rPr>
          <w:rFonts w:ascii="Arial"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The main intention of this project  of  SPDE is designed to handle those requests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from many different channels (Web, Wireless,). It provided support for all the basic self-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care activities like -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p>
    <w:p w:rsidR="005B4E86" w:rsidRPr="005B4E86" w:rsidRDefault="005B4E86" w:rsidP="005B4E86">
      <w:pPr>
        <w:widowControl w:val="0"/>
        <w:numPr>
          <w:ilvl w:val="0"/>
          <w:numId w:val="18"/>
        </w:numPr>
        <w:suppressAutoHyphens/>
        <w:autoSpaceDE/>
        <w:autoSpaceDN/>
        <w:ind w:left="1003" w:hanging="283"/>
        <w:jc w:val="both"/>
        <w:rPr>
          <w:rFonts w:ascii="Arial" w:eastAsia="Tahoma" w:hAnsi="Arial" w:cs="Arial"/>
          <w:sz w:val="20"/>
          <w:szCs w:val="20"/>
        </w:rPr>
      </w:pPr>
      <w:r w:rsidRPr="005B4E86">
        <w:rPr>
          <w:rFonts w:ascii="Arial" w:eastAsia="Tahoma" w:hAnsi="Arial" w:cs="Arial"/>
          <w:sz w:val="20"/>
          <w:szCs w:val="20"/>
        </w:rPr>
        <w:t xml:space="preserve">login </w:t>
      </w:r>
    </w:p>
    <w:p w:rsidR="005B4E86" w:rsidRPr="005B4E86" w:rsidRDefault="005B4E86" w:rsidP="005B4E86">
      <w:pPr>
        <w:widowControl w:val="0"/>
        <w:numPr>
          <w:ilvl w:val="0"/>
          <w:numId w:val="18"/>
        </w:numPr>
        <w:suppressAutoHyphens/>
        <w:autoSpaceDE/>
        <w:autoSpaceDN/>
        <w:ind w:left="1003" w:hanging="283"/>
        <w:jc w:val="both"/>
        <w:rPr>
          <w:rFonts w:ascii="Arial" w:eastAsia="Tahoma" w:hAnsi="Arial" w:cs="Arial"/>
          <w:sz w:val="20"/>
          <w:szCs w:val="20"/>
        </w:rPr>
      </w:pPr>
      <w:r w:rsidRPr="005B4E86">
        <w:rPr>
          <w:rFonts w:ascii="Arial" w:eastAsia="Tahoma" w:hAnsi="Arial" w:cs="Arial"/>
          <w:sz w:val="20"/>
          <w:szCs w:val="20"/>
        </w:rPr>
        <w:t xml:space="preserve">buy a phone </w:t>
      </w:r>
    </w:p>
    <w:p w:rsidR="005B4E86" w:rsidRPr="005B4E86" w:rsidRDefault="005B4E86" w:rsidP="005B4E86">
      <w:pPr>
        <w:widowControl w:val="0"/>
        <w:numPr>
          <w:ilvl w:val="0"/>
          <w:numId w:val="18"/>
        </w:numPr>
        <w:suppressAutoHyphens/>
        <w:autoSpaceDE/>
        <w:autoSpaceDN/>
        <w:ind w:left="1003" w:hanging="283"/>
        <w:jc w:val="both"/>
        <w:rPr>
          <w:rFonts w:ascii="Arial" w:eastAsia="Tahoma" w:hAnsi="Arial" w:cs="Arial"/>
          <w:sz w:val="20"/>
          <w:szCs w:val="20"/>
        </w:rPr>
      </w:pPr>
      <w:r w:rsidRPr="005B4E86">
        <w:rPr>
          <w:rFonts w:ascii="Arial" w:eastAsia="Tahoma" w:hAnsi="Arial" w:cs="Arial"/>
          <w:sz w:val="20"/>
          <w:szCs w:val="20"/>
        </w:rPr>
        <w:t>select a plan</w:t>
      </w:r>
    </w:p>
    <w:p w:rsidR="005B4E86" w:rsidRPr="005B4E86" w:rsidRDefault="005B4E86" w:rsidP="005B4E86">
      <w:pPr>
        <w:widowControl w:val="0"/>
        <w:numPr>
          <w:ilvl w:val="0"/>
          <w:numId w:val="18"/>
        </w:numPr>
        <w:suppressAutoHyphens/>
        <w:autoSpaceDE/>
        <w:autoSpaceDN/>
        <w:ind w:left="1003" w:hanging="283"/>
        <w:jc w:val="both"/>
        <w:rPr>
          <w:rFonts w:ascii="Arial" w:eastAsia="Tahoma" w:hAnsi="Arial" w:cs="Arial"/>
          <w:sz w:val="20"/>
          <w:szCs w:val="20"/>
        </w:rPr>
      </w:pPr>
      <w:r w:rsidRPr="005B4E86">
        <w:rPr>
          <w:rFonts w:ascii="Arial" w:eastAsia="Tahoma" w:hAnsi="Arial" w:cs="Arial"/>
          <w:sz w:val="20"/>
          <w:szCs w:val="20"/>
        </w:rPr>
        <w:t xml:space="preserve">view bills </w:t>
      </w:r>
    </w:p>
    <w:p w:rsidR="005B4E86" w:rsidRPr="005B4E86" w:rsidRDefault="005B4E86" w:rsidP="005B4E86">
      <w:pPr>
        <w:widowControl w:val="0"/>
        <w:numPr>
          <w:ilvl w:val="0"/>
          <w:numId w:val="18"/>
        </w:numPr>
        <w:suppressAutoHyphens/>
        <w:autoSpaceDE/>
        <w:autoSpaceDN/>
        <w:ind w:left="1003" w:hanging="283"/>
        <w:jc w:val="both"/>
        <w:rPr>
          <w:rFonts w:ascii="Arial" w:eastAsia="Tahoma" w:hAnsi="Arial" w:cs="Arial"/>
          <w:sz w:val="20"/>
          <w:szCs w:val="20"/>
        </w:rPr>
      </w:pPr>
      <w:r w:rsidRPr="005B4E86">
        <w:rPr>
          <w:rFonts w:ascii="Arial" w:eastAsia="Tahoma" w:hAnsi="Arial" w:cs="Arial"/>
          <w:sz w:val="20"/>
          <w:szCs w:val="20"/>
        </w:rPr>
        <w:t>view usage</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In addition to basic activities, it also provided support for the premium content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management. It allowed the customer to discover and download the premium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 xml:space="preserve">content. </w:t>
      </w:r>
    </w:p>
    <w:p w:rsidR="005B4E86" w:rsidRPr="005B4E86" w:rsidRDefault="005B4E86" w:rsidP="005B4E86">
      <w:pPr>
        <w:jc w:val="both"/>
        <w:rPr>
          <w:rFonts w:ascii="Arial" w:eastAsia="Tahoma" w:hAnsi="Arial" w:cs="Arial"/>
          <w:sz w:val="20"/>
          <w:szCs w:val="20"/>
        </w:rPr>
      </w:pPr>
    </w:p>
    <w:p w:rsidR="005B4E86" w:rsidRPr="005B4E86" w:rsidRDefault="005B4E86" w:rsidP="005B4E86">
      <w:pPr>
        <w:jc w:val="both"/>
        <w:rPr>
          <w:rFonts w:ascii="Arial" w:eastAsia="Tahoma" w:hAnsi="Arial" w:cs="Arial"/>
          <w:sz w:val="20"/>
          <w:szCs w:val="20"/>
        </w:rPr>
      </w:pPr>
      <w:r w:rsidRPr="005B4E86">
        <w:rPr>
          <w:rFonts w:ascii="Arial" w:eastAsia="Tahoma" w:hAnsi="Arial" w:cs="Arial"/>
          <w:sz w:val="20"/>
          <w:szCs w:val="20"/>
        </w:rPr>
        <w:t>Structurally, SPDE has following layers.</w:t>
      </w:r>
    </w:p>
    <w:p w:rsidR="005B4E86" w:rsidRPr="005B4E86" w:rsidRDefault="005B4E86" w:rsidP="005B4E86">
      <w:pPr>
        <w:jc w:val="both"/>
        <w:rPr>
          <w:rFonts w:ascii="Arial" w:eastAsia="Tahoma" w:hAnsi="Arial" w:cs="Arial"/>
          <w:sz w:val="20"/>
          <w:szCs w:val="20"/>
        </w:rPr>
      </w:pPr>
    </w:p>
    <w:p w:rsidR="005B4E86" w:rsidRPr="005B4E86" w:rsidRDefault="005B4E86" w:rsidP="005B4E86">
      <w:pPr>
        <w:widowControl w:val="0"/>
        <w:numPr>
          <w:ilvl w:val="0"/>
          <w:numId w:val="19"/>
        </w:numPr>
        <w:suppressAutoHyphens/>
        <w:autoSpaceDE/>
        <w:autoSpaceDN/>
        <w:ind w:left="283" w:hanging="283"/>
        <w:jc w:val="both"/>
        <w:rPr>
          <w:rFonts w:ascii="Arial" w:eastAsia="Tahoma" w:hAnsi="Arial" w:cs="Arial"/>
          <w:sz w:val="20"/>
          <w:szCs w:val="20"/>
        </w:rPr>
      </w:pPr>
      <w:r w:rsidRPr="005B4E86">
        <w:rPr>
          <w:rFonts w:ascii="Arial" w:eastAsia="Tahoma" w:hAnsi="Arial" w:cs="Arial"/>
          <w:sz w:val="20"/>
          <w:szCs w:val="20"/>
        </w:rPr>
        <w:t>Network layer</w:t>
      </w:r>
    </w:p>
    <w:p w:rsidR="005B4E86" w:rsidRPr="005B4E86" w:rsidRDefault="005B4E86" w:rsidP="005B4E86">
      <w:pPr>
        <w:widowControl w:val="0"/>
        <w:numPr>
          <w:ilvl w:val="0"/>
          <w:numId w:val="19"/>
        </w:numPr>
        <w:suppressAutoHyphens/>
        <w:autoSpaceDE/>
        <w:autoSpaceDN/>
        <w:ind w:left="283" w:hanging="283"/>
        <w:jc w:val="both"/>
        <w:rPr>
          <w:rFonts w:ascii="Arial" w:eastAsia="Tahoma" w:hAnsi="Arial" w:cs="Arial"/>
          <w:sz w:val="20"/>
          <w:szCs w:val="20"/>
        </w:rPr>
      </w:pPr>
      <w:r w:rsidRPr="005B4E86">
        <w:rPr>
          <w:rFonts w:ascii="Arial" w:eastAsia="Tahoma" w:hAnsi="Arial" w:cs="Arial"/>
          <w:sz w:val="20"/>
          <w:szCs w:val="20"/>
        </w:rPr>
        <w:t>Web layer</w:t>
      </w:r>
    </w:p>
    <w:p w:rsidR="005B4E86" w:rsidRPr="005B4E86" w:rsidRDefault="005B4E86" w:rsidP="005B4E86">
      <w:pPr>
        <w:widowControl w:val="0"/>
        <w:numPr>
          <w:ilvl w:val="0"/>
          <w:numId w:val="19"/>
        </w:numPr>
        <w:suppressAutoHyphens/>
        <w:autoSpaceDE/>
        <w:autoSpaceDN/>
        <w:ind w:left="283" w:hanging="283"/>
        <w:jc w:val="both"/>
        <w:rPr>
          <w:rFonts w:ascii="Arial" w:eastAsia="Tahoma" w:hAnsi="Arial" w:cs="Arial"/>
          <w:sz w:val="20"/>
          <w:szCs w:val="20"/>
        </w:rPr>
      </w:pPr>
      <w:r w:rsidRPr="005B4E86">
        <w:rPr>
          <w:rFonts w:ascii="Arial" w:eastAsia="Tahoma" w:hAnsi="Arial" w:cs="Arial"/>
          <w:sz w:val="20"/>
          <w:szCs w:val="20"/>
        </w:rPr>
        <w:t>Presentation layer</w:t>
      </w:r>
    </w:p>
    <w:p w:rsidR="005B4E86" w:rsidRPr="005B4E86" w:rsidRDefault="005B4E86" w:rsidP="005B4E86">
      <w:pPr>
        <w:widowControl w:val="0"/>
        <w:numPr>
          <w:ilvl w:val="0"/>
          <w:numId w:val="19"/>
        </w:numPr>
        <w:suppressAutoHyphens/>
        <w:autoSpaceDE/>
        <w:autoSpaceDN/>
        <w:ind w:left="283" w:hanging="283"/>
        <w:jc w:val="both"/>
        <w:rPr>
          <w:rFonts w:ascii="Arial" w:eastAsia="Tahoma" w:hAnsi="Arial" w:cs="Arial"/>
          <w:sz w:val="20"/>
          <w:szCs w:val="20"/>
        </w:rPr>
      </w:pPr>
      <w:r w:rsidRPr="005B4E86">
        <w:rPr>
          <w:rFonts w:ascii="Arial" w:eastAsia="Tahoma" w:hAnsi="Arial" w:cs="Arial"/>
          <w:sz w:val="20"/>
          <w:szCs w:val="20"/>
        </w:rPr>
        <w:t>Business Logic/Integration layer</w:t>
      </w:r>
    </w:p>
    <w:p w:rsidR="005B4E86" w:rsidRPr="005B4E86" w:rsidRDefault="005B4E86" w:rsidP="005B4E86">
      <w:pPr>
        <w:widowControl w:val="0"/>
        <w:numPr>
          <w:ilvl w:val="0"/>
          <w:numId w:val="19"/>
        </w:numPr>
        <w:suppressAutoHyphens/>
        <w:autoSpaceDE/>
        <w:autoSpaceDN/>
        <w:ind w:left="283" w:hanging="283"/>
        <w:jc w:val="both"/>
        <w:rPr>
          <w:rFonts w:ascii="Arial" w:eastAsia="Tahoma" w:hAnsi="Arial" w:cs="Arial"/>
          <w:sz w:val="20"/>
          <w:szCs w:val="20"/>
        </w:rPr>
      </w:pPr>
      <w:r w:rsidRPr="005B4E86">
        <w:rPr>
          <w:rFonts w:ascii="Arial" w:eastAsia="Tahoma" w:hAnsi="Arial" w:cs="Arial"/>
          <w:sz w:val="20"/>
          <w:szCs w:val="20"/>
        </w:rPr>
        <w:t>Enterprise Systems layers</w:t>
      </w:r>
    </w:p>
    <w:p w:rsidR="005B4E86" w:rsidRPr="005B4E86" w:rsidRDefault="005B4E86" w:rsidP="005B4E86">
      <w:pPr>
        <w:spacing w:line="360" w:lineRule="auto"/>
        <w:jc w:val="both"/>
        <w:rPr>
          <w:rFonts w:ascii="Arial" w:hAnsi="Arial" w:cs="Arial"/>
          <w:sz w:val="20"/>
          <w:szCs w:val="20"/>
        </w:rPr>
      </w:pPr>
    </w:p>
    <w:p w:rsidR="005B4E86" w:rsidRPr="005B4E86" w:rsidRDefault="005B4E86" w:rsidP="005B4E86">
      <w:pPr>
        <w:spacing w:line="360" w:lineRule="auto"/>
        <w:jc w:val="both"/>
        <w:rPr>
          <w:rFonts w:ascii="Arial" w:hAnsi="Arial" w:cs="Arial"/>
          <w:sz w:val="20"/>
          <w:szCs w:val="20"/>
        </w:rPr>
      </w:pPr>
      <w:r w:rsidRPr="005B4E86">
        <w:rPr>
          <w:rFonts w:ascii="Arial" w:hAnsi="Arial" w:cs="Arial"/>
          <w:sz w:val="20"/>
          <w:szCs w:val="20"/>
        </w:rPr>
        <w:t>This project contains module like SSO,JFS and JGS</w:t>
      </w:r>
    </w:p>
    <w:p w:rsidR="005B4E86" w:rsidRPr="005B4E86" w:rsidRDefault="005B4E86" w:rsidP="005B4E86">
      <w:pPr>
        <w:jc w:val="both"/>
        <w:rPr>
          <w:rFonts w:ascii="Arial" w:hAnsi="Arial" w:cs="Arial"/>
          <w:b/>
          <w:bCs/>
          <w:sz w:val="20"/>
          <w:szCs w:val="20"/>
        </w:rPr>
      </w:pPr>
    </w:p>
    <w:p w:rsidR="005B4E86" w:rsidRPr="005B4E86" w:rsidRDefault="00E75E61" w:rsidP="005B4E86">
      <w:pPr>
        <w:jc w:val="both"/>
        <w:rPr>
          <w:rFonts w:ascii="Arial" w:hAnsi="Arial" w:cs="Arial"/>
          <w:b/>
          <w:bCs/>
          <w:sz w:val="20"/>
          <w:szCs w:val="20"/>
        </w:rPr>
      </w:pPr>
      <w:r>
        <w:rPr>
          <w:rFonts w:ascii="Arial" w:hAnsi="Arial" w:cs="Arial"/>
          <w:b/>
          <w:bCs/>
          <w:sz w:val="20"/>
          <w:szCs w:val="20"/>
        </w:rPr>
        <w:t>ASSIGNMENT 2</w:t>
      </w:r>
      <w:r w:rsidR="005B4E86" w:rsidRPr="005B4E86">
        <w:rPr>
          <w:rFonts w:ascii="Arial" w:hAnsi="Arial" w:cs="Arial"/>
          <w:b/>
          <w:bCs/>
          <w:sz w:val="20"/>
          <w:szCs w:val="20"/>
        </w:rPr>
        <w:t>:</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
          <w:sz w:val="20"/>
          <w:szCs w:val="20"/>
        </w:rPr>
      </w:pPr>
      <w:r w:rsidRPr="005B4E86">
        <w:rPr>
          <w:rFonts w:ascii="Arial" w:hAnsi="Arial" w:cs="Arial"/>
          <w:b/>
          <w:bCs/>
          <w:sz w:val="20"/>
          <w:szCs w:val="20"/>
        </w:rPr>
        <w:t>Customer</w:t>
      </w:r>
      <w:r w:rsidR="00EB174F">
        <w:rPr>
          <w:rFonts w:ascii="Arial" w:hAnsi="Arial" w:cs="Arial"/>
          <w:b/>
          <w:bCs/>
          <w:sz w:val="20"/>
          <w:szCs w:val="20"/>
        </w:rPr>
        <w:t>:</w:t>
      </w:r>
      <w:r w:rsidR="00EB174F">
        <w:rPr>
          <w:rFonts w:ascii="Arial" w:hAnsi="Arial" w:cs="Arial"/>
          <w:bCs/>
          <w:sz w:val="20"/>
          <w:szCs w:val="20"/>
        </w:rPr>
        <w:tab/>
      </w:r>
      <w:r w:rsidRPr="005B4E86">
        <w:rPr>
          <w:rFonts w:ascii="Arial" w:hAnsi="Arial" w:cs="Arial"/>
          <w:bCs/>
          <w:sz w:val="20"/>
          <w:szCs w:val="20"/>
        </w:rPr>
        <w:t>khuen and nagel</w:t>
      </w:r>
    </w:p>
    <w:p w:rsidR="005B4E86" w:rsidRPr="005B4E86" w:rsidRDefault="005B4E86" w:rsidP="005B4E86">
      <w:pPr>
        <w:pStyle w:val="Heading2"/>
        <w:rPr>
          <w:b w:val="0"/>
          <w:sz w:val="20"/>
          <w:szCs w:val="20"/>
        </w:rPr>
      </w:pPr>
      <w:r w:rsidRPr="00EB174F">
        <w:rPr>
          <w:i w:val="0"/>
          <w:iCs w:val="0"/>
          <w:sz w:val="20"/>
          <w:szCs w:val="20"/>
        </w:rPr>
        <w:t>Period</w:t>
      </w:r>
      <w:r w:rsidR="00EB174F" w:rsidRPr="00EB174F">
        <w:rPr>
          <w:i w:val="0"/>
          <w:iCs w:val="0"/>
          <w:sz w:val="20"/>
          <w:szCs w:val="20"/>
        </w:rPr>
        <w:t>:</w:t>
      </w:r>
      <w:r w:rsidRPr="00EB174F">
        <w:rPr>
          <w:i w:val="0"/>
          <w:iCs w:val="0"/>
          <w:sz w:val="20"/>
          <w:szCs w:val="20"/>
        </w:rPr>
        <w:tab/>
      </w:r>
      <w:r w:rsidRPr="005B4E86">
        <w:rPr>
          <w:b w:val="0"/>
          <w:bCs w:val="0"/>
          <w:sz w:val="20"/>
          <w:szCs w:val="20"/>
        </w:rPr>
        <w:t>Jun 2007 to Sept 2008</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Industry</w:t>
      </w:r>
      <w:r w:rsidR="00EB174F">
        <w:rPr>
          <w:rFonts w:ascii="Arial" w:hAnsi="Arial" w:cs="Arial"/>
          <w:b/>
          <w:bCs/>
          <w:sz w:val="20"/>
          <w:szCs w:val="20"/>
        </w:rPr>
        <w:t>:</w:t>
      </w:r>
      <w:r w:rsidR="00EB174F">
        <w:rPr>
          <w:rFonts w:ascii="Arial" w:hAnsi="Arial" w:cs="Arial"/>
          <w:bCs/>
          <w:sz w:val="20"/>
          <w:szCs w:val="20"/>
        </w:rPr>
        <w:tab/>
      </w:r>
      <w:r w:rsidRPr="005B4E86">
        <w:rPr>
          <w:rFonts w:ascii="Arial" w:hAnsi="Arial" w:cs="Arial"/>
          <w:bCs/>
          <w:sz w:val="20"/>
          <w:szCs w:val="20"/>
        </w:rPr>
        <w:t xml:space="preserve"> Retail &amp; Logistic </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Project Name</w:t>
      </w:r>
      <w:r w:rsidR="00EB174F">
        <w:rPr>
          <w:rFonts w:ascii="Arial" w:hAnsi="Arial" w:cs="Arial"/>
          <w:bCs/>
          <w:sz w:val="20"/>
          <w:szCs w:val="20"/>
        </w:rPr>
        <w:t>:</w:t>
      </w:r>
      <w:r w:rsidRPr="005B4E86">
        <w:rPr>
          <w:rFonts w:ascii="Arial" w:hAnsi="Arial" w:cs="Arial"/>
          <w:sz w:val="20"/>
          <w:szCs w:val="20"/>
        </w:rPr>
        <w:t>MTV Re engineering</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Project Type</w:t>
      </w:r>
      <w:r w:rsidR="00EB174F">
        <w:rPr>
          <w:rFonts w:ascii="Arial" w:hAnsi="Arial" w:cs="Arial"/>
          <w:b/>
          <w:bCs/>
          <w:sz w:val="20"/>
          <w:szCs w:val="20"/>
        </w:rPr>
        <w:t>:</w:t>
      </w:r>
      <w:r w:rsidR="00EB174F">
        <w:rPr>
          <w:rFonts w:ascii="Arial" w:hAnsi="Arial" w:cs="Arial"/>
          <w:bCs/>
          <w:sz w:val="20"/>
          <w:szCs w:val="20"/>
        </w:rPr>
        <w:tab/>
      </w:r>
      <w:r w:rsidRPr="005B4E86">
        <w:rPr>
          <w:rFonts w:ascii="Arial" w:hAnsi="Arial" w:cs="Arial"/>
          <w:bCs/>
          <w:sz w:val="20"/>
          <w:szCs w:val="20"/>
        </w:rPr>
        <w:t>Development</w:t>
      </w:r>
    </w:p>
    <w:p w:rsidR="005B4E86" w:rsidRPr="005B4E86" w:rsidRDefault="005B4E86" w:rsidP="005B4E86">
      <w:pPr>
        <w:jc w:val="both"/>
        <w:rPr>
          <w:rFonts w:ascii="Arial" w:hAnsi="Arial" w:cs="Arial"/>
          <w:bCs/>
          <w:sz w:val="20"/>
          <w:szCs w:val="20"/>
        </w:rPr>
      </w:pP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b/>
          <w:bCs/>
          <w:sz w:val="20"/>
          <w:szCs w:val="20"/>
        </w:rPr>
        <w:t>Environment</w:t>
      </w:r>
      <w:r w:rsidR="00EB174F" w:rsidRPr="00EB174F">
        <w:rPr>
          <w:rFonts w:ascii="Arial" w:hAnsi="Arial" w:cs="Arial"/>
          <w:b/>
          <w:bCs/>
          <w:sz w:val="20"/>
          <w:szCs w:val="20"/>
        </w:rPr>
        <w:t>:</w:t>
      </w:r>
      <w:r w:rsidRPr="005B4E86">
        <w:rPr>
          <w:rFonts w:ascii="Arial" w:hAnsi="Arial" w:cs="Arial"/>
          <w:sz w:val="20"/>
          <w:szCs w:val="20"/>
        </w:rPr>
        <w:t xml:space="preserve">Core Java, XML, J2EE, Hibernate, Struts, HTML, Java Script, Jboss 4.0.3, </w:t>
      </w:r>
    </w:p>
    <w:p w:rsidR="005B4E86" w:rsidRPr="005B4E86" w:rsidRDefault="005B4E86" w:rsidP="005B4E86">
      <w:pPr>
        <w:spacing w:line="360" w:lineRule="auto"/>
        <w:ind w:left="3179" w:hanging="3179"/>
        <w:rPr>
          <w:rFonts w:ascii="Arial" w:hAnsi="Arial" w:cs="Arial"/>
          <w:sz w:val="20"/>
          <w:szCs w:val="20"/>
        </w:rPr>
      </w:pPr>
      <w:r w:rsidRPr="005B4E86">
        <w:rPr>
          <w:rFonts w:ascii="Arial" w:hAnsi="Arial" w:cs="Arial"/>
          <w:sz w:val="20"/>
          <w:szCs w:val="20"/>
        </w:rPr>
        <w:t xml:space="preserve"> Oracle 9i, Windows NT/2000</w:t>
      </w:r>
    </w:p>
    <w:p w:rsidR="005B4E86" w:rsidRPr="00EB174F" w:rsidRDefault="005B4E86" w:rsidP="00EB174F">
      <w:pPr>
        <w:tabs>
          <w:tab w:val="left" w:pos="720"/>
          <w:tab w:val="left" w:pos="1440"/>
          <w:tab w:val="left" w:pos="3510"/>
        </w:tabs>
        <w:jc w:val="both"/>
        <w:rPr>
          <w:rFonts w:ascii="Arial" w:hAnsi="Arial" w:cs="Arial"/>
          <w:bCs/>
          <w:sz w:val="20"/>
          <w:szCs w:val="20"/>
        </w:rPr>
      </w:pPr>
      <w:r w:rsidRPr="00EB174F">
        <w:rPr>
          <w:rFonts w:ascii="Arial" w:hAnsi="Arial" w:cs="Arial"/>
          <w:b/>
          <w:bCs/>
          <w:sz w:val="20"/>
          <w:szCs w:val="20"/>
        </w:rPr>
        <w:t>Role</w:t>
      </w:r>
      <w:r w:rsidR="00EB174F" w:rsidRPr="00EB174F">
        <w:rPr>
          <w:rFonts w:ascii="Arial" w:hAnsi="Arial" w:cs="Arial"/>
          <w:b/>
          <w:bCs/>
          <w:sz w:val="20"/>
          <w:szCs w:val="20"/>
        </w:rPr>
        <w:t>:</w:t>
      </w:r>
      <w:r w:rsidRPr="005B4E86">
        <w:rPr>
          <w:sz w:val="20"/>
          <w:szCs w:val="20"/>
        </w:rPr>
        <w:tab/>
      </w:r>
      <w:r w:rsidRPr="005B4E86">
        <w:rPr>
          <w:sz w:val="20"/>
          <w:szCs w:val="20"/>
        </w:rPr>
        <w:tab/>
      </w:r>
      <w:r w:rsidRPr="00EB174F">
        <w:rPr>
          <w:rFonts w:ascii="Arial" w:hAnsi="Arial" w:cs="Arial"/>
          <w:bCs/>
          <w:sz w:val="20"/>
          <w:szCs w:val="20"/>
        </w:rPr>
        <w:t>Developer</w:t>
      </w:r>
    </w:p>
    <w:p w:rsidR="005B4E86" w:rsidRPr="00EB174F" w:rsidRDefault="005B4E86" w:rsidP="005B4E86">
      <w:pPr>
        <w:rPr>
          <w:rFonts w:ascii="Arial" w:hAnsi="Arial" w:cs="Arial"/>
          <w:bCs/>
          <w:sz w:val="20"/>
          <w:szCs w:val="20"/>
        </w:rPr>
      </w:pPr>
    </w:p>
    <w:p w:rsidR="005B4E86" w:rsidRPr="005B4E86" w:rsidRDefault="005B4E86" w:rsidP="005B4E86">
      <w:pPr>
        <w:jc w:val="both"/>
        <w:rPr>
          <w:rFonts w:ascii="Arial" w:hAnsi="Arial" w:cs="Arial"/>
          <w:b/>
          <w:color w:val="FF0000"/>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5B4E86">
      <w:pPr>
        <w:jc w:val="both"/>
        <w:rPr>
          <w:rFonts w:ascii="Arial" w:hAnsi="Arial" w:cs="Arial"/>
          <w:color w:val="FF0000"/>
          <w:sz w:val="20"/>
          <w:szCs w:val="20"/>
        </w:rPr>
      </w:pPr>
    </w:p>
    <w:p w:rsidR="005B4E86" w:rsidRPr="005B4E86" w:rsidRDefault="005B4E86" w:rsidP="005B4E86">
      <w:pPr>
        <w:spacing w:line="360" w:lineRule="auto"/>
        <w:rPr>
          <w:rFonts w:ascii="Arial" w:hAnsi="Arial" w:cs="Arial"/>
          <w:sz w:val="20"/>
          <w:szCs w:val="20"/>
        </w:rPr>
      </w:pPr>
      <w:r w:rsidRPr="005B4E86">
        <w:rPr>
          <w:rFonts w:ascii="Arial" w:hAnsi="Arial" w:cs="Arial"/>
          <w:sz w:val="20"/>
          <w:szCs w:val="20"/>
        </w:rPr>
        <w:t xml:space="preserve">The main intention of this project is used for monitoring and tracking Of current status of material and equipment from the order of placement to final Delivery of destination of specific </w:t>
      </w:r>
      <w:r w:rsidRPr="005B4E86">
        <w:rPr>
          <w:rFonts w:ascii="Arial" w:hAnsi="Arial" w:cs="Arial"/>
          <w:sz w:val="20"/>
          <w:szCs w:val="20"/>
        </w:rPr>
        <w:lastRenderedPageBreak/>
        <w:t>client. This project contains module like tracking ,KN operation, reporting and admin module.This application has set of parser which reads the flat file and update into database. The system has generate an outbound Message and send to customer.</w:t>
      </w:r>
    </w:p>
    <w:p w:rsidR="005B4E86" w:rsidRPr="005B4E86" w:rsidRDefault="005B4E86" w:rsidP="005B4E86">
      <w:pPr>
        <w:jc w:val="both"/>
        <w:rPr>
          <w:rFonts w:ascii="Arial" w:hAnsi="Arial" w:cs="Arial"/>
          <w:b/>
          <w:bCs/>
          <w:sz w:val="20"/>
          <w:szCs w:val="20"/>
        </w:rPr>
      </w:pPr>
    </w:p>
    <w:p w:rsidR="005B4E86" w:rsidRPr="005B4E86" w:rsidRDefault="005B4E86" w:rsidP="005B4E86">
      <w:pPr>
        <w:jc w:val="both"/>
        <w:rPr>
          <w:rFonts w:ascii="Arial" w:hAnsi="Arial" w:cs="Arial"/>
          <w:b/>
          <w:bCs/>
          <w:sz w:val="20"/>
          <w:szCs w:val="20"/>
        </w:rPr>
      </w:pPr>
    </w:p>
    <w:p w:rsidR="005B4E86" w:rsidRPr="005B4E86" w:rsidRDefault="00E75E61" w:rsidP="005B4E86">
      <w:pPr>
        <w:jc w:val="both"/>
        <w:rPr>
          <w:rFonts w:ascii="Arial" w:hAnsi="Arial" w:cs="Arial"/>
          <w:b/>
          <w:bCs/>
          <w:sz w:val="20"/>
          <w:szCs w:val="20"/>
        </w:rPr>
      </w:pPr>
      <w:r>
        <w:rPr>
          <w:rFonts w:ascii="Arial" w:hAnsi="Arial" w:cs="Arial"/>
          <w:b/>
          <w:bCs/>
          <w:sz w:val="20"/>
          <w:szCs w:val="20"/>
        </w:rPr>
        <w:t>ASSIGNMENT 1</w:t>
      </w:r>
      <w:r w:rsidR="005B4E86" w:rsidRPr="005B4E86">
        <w:rPr>
          <w:rFonts w:ascii="Arial" w:hAnsi="Arial" w:cs="Arial"/>
          <w:b/>
          <w:bCs/>
          <w:sz w:val="20"/>
          <w:szCs w:val="20"/>
        </w:rPr>
        <w:t>:</w:t>
      </w:r>
    </w:p>
    <w:p w:rsidR="005B4E86" w:rsidRPr="005B4E86" w:rsidRDefault="005B4E86" w:rsidP="005B4E86">
      <w:pPr>
        <w:jc w:val="both"/>
        <w:rPr>
          <w:rFonts w:ascii="Arial" w:hAnsi="Arial" w:cs="Arial"/>
          <w:bCs/>
          <w:sz w:val="20"/>
          <w:szCs w:val="20"/>
        </w:rPr>
      </w:pPr>
    </w:p>
    <w:p w:rsidR="0085445D" w:rsidRDefault="005B4E86" w:rsidP="0085445D">
      <w:pPr>
        <w:jc w:val="both"/>
        <w:rPr>
          <w:rFonts w:ascii="Arial" w:hAnsi="Arial" w:cs="Arial"/>
          <w:bCs/>
          <w:sz w:val="20"/>
          <w:szCs w:val="20"/>
        </w:rPr>
      </w:pPr>
      <w:r w:rsidRPr="005B4E86">
        <w:rPr>
          <w:rFonts w:ascii="Arial" w:hAnsi="Arial" w:cs="Arial"/>
          <w:b/>
          <w:bCs/>
          <w:sz w:val="20"/>
          <w:szCs w:val="20"/>
        </w:rPr>
        <w:t>Customer</w:t>
      </w:r>
      <w:r w:rsidR="0085445D">
        <w:rPr>
          <w:rFonts w:ascii="Arial" w:hAnsi="Arial" w:cs="Arial"/>
          <w:b/>
          <w:bCs/>
          <w:sz w:val="20"/>
          <w:szCs w:val="20"/>
        </w:rPr>
        <w:t>:</w:t>
      </w:r>
      <w:r w:rsidR="0085445D">
        <w:rPr>
          <w:rFonts w:ascii="Arial" w:hAnsi="Arial" w:cs="Arial"/>
          <w:bCs/>
          <w:sz w:val="20"/>
          <w:szCs w:val="20"/>
        </w:rPr>
        <w:tab/>
      </w:r>
      <w:r w:rsidRPr="005B4E86">
        <w:rPr>
          <w:rFonts w:ascii="Arial" w:hAnsi="Arial" w:cs="Arial"/>
          <w:bCs/>
          <w:sz w:val="20"/>
          <w:szCs w:val="20"/>
        </w:rPr>
        <w:t>Airtel Bharti</w:t>
      </w:r>
    </w:p>
    <w:p w:rsidR="005B4E86" w:rsidRPr="0085445D" w:rsidRDefault="005B4E86" w:rsidP="0085445D">
      <w:pPr>
        <w:jc w:val="both"/>
        <w:rPr>
          <w:rFonts w:ascii="Arial" w:hAnsi="Arial" w:cs="Arial"/>
          <w:sz w:val="20"/>
          <w:szCs w:val="20"/>
        </w:rPr>
      </w:pPr>
      <w:r w:rsidRPr="0085445D">
        <w:rPr>
          <w:rFonts w:ascii="Arial" w:hAnsi="Arial" w:cs="Arial"/>
          <w:b/>
          <w:bCs/>
          <w:sz w:val="20"/>
          <w:szCs w:val="20"/>
        </w:rPr>
        <w:t>Period</w:t>
      </w:r>
      <w:r w:rsidR="0085445D">
        <w:rPr>
          <w:rFonts w:ascii="Arial" w:hAnsi="Arial" w:cs="Arial"/>
          <w:b/>
          <w:bCs/>
          <w:sz w:val="20"/>
          <w:szCs w:val="20"/>
        </w:rPr>
        <w:t>:</w:t>
      </w:r>
      <w:r w:rsidRPr="0085445D">
        <w:rPr>
          <w:i/>
          <w:iCs/>
          <w:sz w:val="20"/>
          <w:szCs w:val="20"/>
        </w:rPr>
        <w:t>Dec 2006 to May 2007</w:t>
      </w:r>
    </w:p>
    <w:p w:rsidR="005B4E86" w:rsidRPr="005B4E86" w:rsidRDefault="005B4E86" w:rsidP="005B4E86">
      <w:pPr>
        <w:jc w:val="both"/>
        <w:rPr>
          <w:rFonts w:ascii="Arial" w:hAnsi="Arial" w:cs="Arial"/>
          <w:bCs/>
          <w:sz w:val="20"/>
          <w:szCs w:val="20"/>
        </w:rPr>
      </w:pPr>
      <w:r w:rsidRPr="005B4E86">
        <w:rPr>
          <w:rFonts w:ascii="Arial" w:hAnsi="Arial" w:cs="Arial"/>
          <w:b/>
          <w:bCs/>
          <w:sz w:val="20"/>
          <w:szCs w:val="20"/>
        </w:rPr>
        <w:t>Industry</w:t>
      </w:r>
      <w:r w:rsidR="0085445D">
        <w:rPr>
          <w:rFonts w:ascii="Arial" w:hAnsi="Arial" w:cs="Arial"/>
          <w:b/>
          <w:bCs/>
          <w:sz w:val="20"/>
          <w:szCs w:val="20"/>
        </w:rPr>
        <w:t>:</w:t>
      </w:r>
      <w:r w:rsidR="0085445D">
        <w:rPr>
          <w:rFonts w:ascii="Arial" w:hAnsi="Arial" w:cs="Arial"/>
          <w:bCs/>
          <w:sz w:val="20"/>
          <w:szCs w:val="20"/>
        </w:rPr>
        <w:tab/>
      </w:r>
      <w:r w:rsidRPr="005B4E86">
        <w:rPr>
          <w:rFonts w:ascii="Arial" w:hAnsi="Arial" w:cs="Arial"/>
          <w:bCs/>
          <w:sz w:val="20"/>
          <w:szCs w:val="20"/>
        </w:rPr>
        <w:t>Telecom</w:t>
      </w: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Project Name</w:t>
      </w:r>
      <w:r w:rsidR="0085445D" w:rsidRPr="0085445D">
        <w:rPr>
          <w:rFonts w:ascii="Arial" w:hAnsi="Arial" w:cs="Arial"/>
          <w:b/>
          <w:bCs/>
          <w:sz w:val="20"/>
          <w:szCs w:val="20"/>
        </w:rPr>
        <w:t>:</w:t>
      </w:r>
      <w:r w:rsidRPr="005B4E86">
        <w:rPr>
          <w:rFonts w:ascii="Arial" w:hAnsi="Arial" w:cs="Arial"/>
          <w:sz w:val="20"/>
          <w:szCs w:val="20"/>
        </w:rPr>
        <w:t>Self Care 2A</w:t>
      </w:r>
    </w:p>
    <w:p w:rsidR="005B4E86" w:rsidRPr="005B4E86" w:rsidRDefault="005B4E86" w:rsidP="005B4E86">
      <w:pPr>
        <w:jc w:val="both"/>
        <w:rPr>
          <w:rFonts w:ascii="Arial" w:hAnsi="Arial" w:cs="Arial"/>
          <w:bCs/>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Project Type</w:t>
      </w:r>
      <w:r w:rsidR="0085445D">
        <w:rPr>
          <w:rFonts w:ascii="Arial" w:hAnsi="Arial" w:cs="Arial"/>
          <w:b/>
          <w:bCs/>
          <w:sz w:val="20"/>
          <w:szCs w:val="20"/>
        </w:rPr>
        <w:t>:</w:t>
      </w:r>
      <w:r w:rsidR="0085445D">
        <w:rPr>
          <w:rFonts w:ascii="Arial" w:hAnsi="Arial" w:cs="Arial"/>
          <w:bCs/>
          <w:sz w:val="20"/>
          <w:szCs w:val="20"/>
        </w:rPr>
        <w:tab/>
      </w:r>
      <w:r w:rsidRPr="005B4E86">
        <w:rPr>
          <w:rFonts w:ascii="Arial" w:hAnsi="Arial" w:cs="Arial"/>
          <w:bCs/>
          <w:sz w:val="20"/>
          <w:szCs w:val="20"/>
        </w:rPr>
        <w:t xml:space="preserve">Development, </w:t>
      </w:r>
      <w:r w:rsidRPr="005B4E86">
        <w:rPr>
          <w:rFonts w:ascii="Arial" w:hAnsi="Arial" w:cs="Arial"/>
          <w:sz w:val="20"/>
          <w:szCs w:val="20"/>
        </w:rPr>
        <w:t>Maintenance</w:t>
      </w:r>
    </w:p>
    <w:p w:rsidR="005B4E86" w:rsidRPr="005B4E86" w:rsidRDefault="005B4E86" w:rsidP="005B4E86">
      <w:pPr>
        <w:spacing w:line="360" w:lineRule="auto"/>
        <w:ind w:left="3179" w:hanging="3179"/>
        <w:rPr>
          <w:rFonts w:ascii="Arial" w:hAnsi="Arial" w:cs="Arial"/>
          <w:b/>
          <w:bCs/>
          <w:sz w:val="20"/>
          <w:szCs w:val="20"/>
        </w:rPr>
      </w:pPr>
    </w:p>
    <w:p w:rsidR="005B4E86" w:rsidRPr="005B4E86" w:rsidRDefault="0085445D" w:rsidP="005B4E86">
      <w:pPr>
        <w:spacing w:line="360" w:lineRule="auto"/>
        <w:ind w:left="3179" w:hanging="3179"/>
        <w:rPr>
          <w:rFonts w:ascii="Arial" w:hAnsi="Arial" w:cs="Arial"/>
          <w:sz w:val="20"/>
          <w:szCs w:val="20"/>
        </w:rPr>
      </w:pPr>
      <w:r>
        <w:rPr>
          <w:rFonts w:ascii="Arial" w:hAnsi="Arial" w:cs="Arial"/>
          <w:b/>
          <w:bCs/>
          <w:sz w:val="20"/>
          <w:szCs w:val="20"/>
        </w:rPr>
        <w:t>Environment</w:t>
      </w:r>
      <w:r w:rsidR="005B4E86" w:rsidRPr="005B4E86">
        <w:rPr>
          <w:rFonts w:ascii="Arial" w:hAnsi="Arial" w:cs="Arial"/>
          <w:b/>
          <w:bCs/>
          <w:sz w:val="20"/>
          <w:szCs w:val="20"/>
        </w:rPr>
        <w:t xml:space="preserve">: </w:t>
      </w:r>
      <w:r w:rsidR="005B4E86" w:rsidRPr="005B4E86">
        <w:rPr>
          <w:rFonts w:ascii="Arial" w:hAnsi="Arial" w:cs="Arial"/>
          <w:sz w:val="20"/>
          <w:szCs w:val="20"/>
        </w:rPr>
        <w:t>Core Java, JDBC, J2EE, STRUTS 1.1, Portals, websphere 5.1.2, WASADI</w:t>
      </w:r>
    </w:p>
    <w:p w:rsidR="005B4E86" w:rsidRPr="005B4E86" w:rsidRDefault="005B4E86" w:rsidP="005B4E86">
      <w:pPr>
        <w:jc w:val="both"/>
        <w:rPr>
          <w:rFonts w:ascii="Arial" w:hAnsi="Arial" w:cs="Arial"/>
          <w:b/>
          <w:bCs/>
          <w:sz w:val="20"/>
          <w:szCs w:val="20"/>
        </w:rPr>
      </w:pPr>
    </w:p>
    <w:p w:rsidR="005B4E86" w:rsidRPr="005B4E86" w:rsidRDefault="005B4E86" w:rsidP="005B4E86">
      <w:pPr>
        <w:pStyle w:val="Heading2"/>
        <w:rPr>
          <w:b w:val="0"/>
          <w:sz w:val="20"/>
          <w:szCs w:val="20"/>
        </w:rPr>
      </w:pPr>
      <w:r w:rsidRPr="0085445D">
        <w:rPr>
          <w:i w:val="0"/>
          <w:iCs w:val="0"/>
          <w:sz w:val="20"/>
          <w:szCs w:val="20"/>
        </w:rPr>
        <w:t>Role</w:t>
      </w:r>
      <w:r w:rsidR="0085445D">
        <w:rPr>
          <w:i w:val="0"/>
          <w:iCs w:val="0"/>
          <w:sz w:val="20"/>
          <w:szCs w:val="20"/>
        </w:rPr>
        <w:t>:</w:t>
      </w:r>
      <w:r w:rsidR="0085445D">
        <w:rPr>
          <w:sz w:val="20"/>
          <w:szCs w:val="20"/>
        </w:rPr>
        <w:tab/>
      </w:r>
      <w:r w:rsidR="0085445D">
        <w:rPr>
          <w:sz w:val="20"/>
          <w:szCs w:val="20"/>
        </w:rPr>
        <w:tab/>
      </w:r>
      <w:r w:rsidRPr="0085445D">
        <w:rPr>
          <w:b w:val="0"/>
          <w:i w:val="0"/>
          <w:iCs w:val="0"/>
          <w:sz w:val="20"/>
          <w:szCs w:val="20"/>
        </w:rPr>
        <w:t xml:space="preserve"> Developer</w:t>
      </w:r>
    </w:p>
    <w:p w:rsidR="005B4E86" w:rsidRPr="005B4E86" w:rsidRDefault="005B4E86" w:rsidP="005B4E86">
      <w:pPr>
        <w:rPr>
          <w:rFonts w:ascii="Arial" w:hAnsi="Arial" w:cs="Arial"/>
          <w:sz w:val="20"/>
          <w:szCs w:val="20"/>
        </w:rPr>
      </w:pPr>
    </w:p>
    <w:p w:rsidR="005B4E86" w:rsidRPr="005B4E86" w:rsidRDefault="005B4E86" w:rsidP="005B4E86">
      <w:pPr>
        <w:jc w:val="both"/>
        <w:rPr>
          <w:rFonts w:ascii="Arial" w:hAnsi="Arial" w:cs="Arial"/>
          <w:b/>
          <w:bCs/>
          <w:sz w:val="20"/>
          <w:szCs w:val="20"/>
        </w:rPr>
      </w:pPr>
      <w:r w:rsidRPr="005B4E86">
        <w:rPr>
          <w:rFonts w:ascii="Arial" w:hAnsi="Arial" w:cs="Arial"/>
          <w:b/>
          <w:bCs/>
          <w:sz w:val="20"/>
          <w:szCs w:val="20"/>
        </w:rPr>
        <w:t>Brief description of the project:</w:t>
      </w:r>
    </w:p>
    <w:p w:rsidR="005B4E86" w:rsidRPr="005B4E86" w:rsidRDefault="005B4E86" w:rsidP="005B4E86">
      <w:pPr>
        <w:jc w:val="both"/>
        <w:rPr>
          <w:rFonts w:ascii="Arial" w:hAnsi="Arial" w:cs="Arial"/>
          <w:color w:val="FF0000"/>
          <w:sz w:val="20"/>
          <w:szCs w:val="20"/>
        </w:rPr>
      </w:pPr>
    </w:p>
    <w:p w:rsidR="005B4E86" w:rsidRPr="005B4E86" w:rsidRDefault="005B4E86" w:rsidP="005B4E86">
      <w:pPr>
        <w:spacing w:before="100" w:after="100"/>
        <w:jc w:val="both"/>
        <w:rPr>
          <w:rFonts w:ascii="Arial" w:hAnsi="Arial" w:cs="Arial"/>
          <w:sz w:val="20"/>
          <w:szCs w:val="20"/>
        </w:rPr>
      </w:pPr>
      <w:r w:rsidRPr="005B4E86">
        <w:rPr>
          <w:rFonts w:ascii="Arial" w:hAnsi="Arial" w:cs="Arial"/>
          <w:sz w:val="20"/>
          <w:szCs w:val="20"/>
        </w:rPr>
        <w:t xml:space="preserve">Bharti tele ventures limited would like to provide advance self services functionalities to </w:t>
      </w:r>
    </w:p>
    <w:p w:rsidR="005B4E86" w:rsidRPr="005B4E86" w:rsidRDefault="005B4E86" w:rsidP="005B4E86">
      <w:pPr>
        <w:spacing w:before="100" w:after="100"/>
        <w:jc w:val="both"/>
        <w:rPr>
          <w:rFonts w:ascii="Arial" w:hAnsi="Arial" w:cs="Arial"/>
          <w:sz w:val="20"/>
          <w:szCs w:val="20"/>
        </w:rPr>
      </w:pPr>
      <w:r w:rsidRPr="005B4E86">
        <w:rPr>
          <w:rFonts w:ascii="Arial" w:hAnsi="Arial" w:cs="Arial"/>
          <w:sz w:val="20"/>
          <w:szCs w:val="20"/>
        </w:rPr>
        <w:t xml:space="preserve">its customer on the existing platform. These services provided to the customer via Web, </w:t>
      </w:r>
    </w:p>
    <w:p w:rsidR="005B4E86" w:rsidRPr="005B4E86" w:rsidRDefault="005B4E86" w:rsidP="005B4E86">
      <w:pPr>
        <w:spacing w:before="100" w:after="100"/>
        <w:jc w:val="both"/>
        <w:rPr>
          <w:rFonts w:ascii="Arial" w:hAnsi="Arial" w:cs="Arial"/>
          <w:sz w:val="20"/>
          <w:szCs w:val="20"/>
        </w:rPr>
      </w:pPr>
      <w:r w:rsidRPr="005B4E86">
        <w:rPr>
          <w:rFonts w:ascii="Arial" w:hAnsi="Arial" w:cs="Arial"/>
          <w:sz w:val="20"/>
          <w:szCs w:val="20"/>
        </w:rPr>
        <w:t xml:space="preserve">IVR, SMS and other channels. The scope of the solution has been enhanced to cover </w:t>
      </w:r>
    </w:p>
    <w:p w:rsidR="005B4E86" w:rsidRPr="005B4E86" w:rsidRDefault="005B4E86" w:rsidP="005B4E86">
      <w:pPr>
        <w:spacing w:before="100" w:after="100"/>
        <w:jc w:val="both"/>
        <w:rPr>
          <w:rFonts w:ascii="Arial" w:hAnsi="Arial" w:cs="Arial"/>
          <w:sz w:val="20"/>
          <w:szCs w:val="20"/>
        </w:rPr>
      </w:pPr>
      <w:r w:rsidRPr="005B4E86">
        <w:rPr>
          <w:rFonts w:ascii="Arial" w:hAnsi="Arial" w:cs="Arial"/>
          <w:sz w:val="20"/>
          <w:szCs w:val="20"/>
        </w:rPr>
        <w:t xml:space="preserve">Additional AES and LDS LOBS from the existing mobility (Airtel) </w:t>
      </w:r>
    </w:p>
    <w:p w:rsidR="005B4E86" w:rsidRPr="005B4E86" w:rsidRDefault="005B4E86" w:rsidP="005B4E86">
      <w:pPr>
        <w:spacing w:before="100" w:after="100"/>
        <w:jc w:val="both"/>
        <w:rPr>
          <w:rFonts w:ascii="Arial" w:hAnsi="Arial" w:cs="Arial"/>
          <w:sz w:val="20"/>
          <w:szCs w:val="20"/>
        </w:rPr>
      </w:pPr>
      <w:r w:rsidRPr="005B4E86">
        <w:rPr>
          <w:rFonts w:ascii="Arial" w:hAnsi="Arial" w:cs="Arial"/>
          <w:sz w:val="20"/>
          <w:szCs w:val="20"/>
        </w:rPr>
        <w:t>and ABTS(Infidels)  LOBs.</w:t>
      </w:r>
    </w:p>
    <w:p w:rsidR="005B4E86" w:rsidRPr="005B4E86" w:rsidRDefault="005B4E86" w:rsidP="005B4E86">
      <w:pPr>
        <w:jc w:val="both"/>
        <w:rPr>
          <w:rFonts w:ascii="Arial" w:hAnsi="Arial" w:cs="Arial"/>
          <w:b/>
          <w:bCs/>
          <w:sz w:val="20"/>
          <w:szCs w:val="20"/>
        </w:rPr>
      </w:pPr>
    </w:p>
    <w:sectPr w:rsidR="005B4E86" w:rsidRPr="005B4E86" w:rsidSect="0008163F">
      <w:headerReference w:type="default" r:id="rId8"/>
      <w:footerReference w:type="default" r:id="rId9"/>
      <w:pgSz w:w="11909" w:h="16834" w:code="9"/>
      <w:pgMar w:top="1440" w:right="1649" w:bottom="1440" w:left="1800" w:header="720" w:footer="783"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031" w:rsidRDefault="00A83031">
      <w:r>
        <w:separator/>
      </w:r>
    </w:p>
  </w:endnote>
  <w:endnote w:type="continuationSeparator" w:id="1">
    <w:p w:rsidR="00A83031" w:rsidRDefault="00A830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E86" w:rsidRPr="005B4E86" w:rsidRDefault="00BA401B" w:rsidP="005B4E86">
    <w:pPr>
      <w:jc w:val="both"/>
      <w:rPr>
        <w:rFonts w:ascii="Arial" w:hAnsi="Arial" w:cs="Arial"/>
        <w:b/>
        <w:bCs/>
        <w:sz w:val="20"/>
        <w:szCs w:val="20"/>
      </w:rPr>
    </w:pPr>
    <w:r w:rsidRPr="00566BA1">
      <w:rPr>
        <w:rFonts w:ascii="Arial" w:hAnsi="Arial" w:cs="Arial"/>
        <w:color w:val="0000FF"/>
        <w:sz w:val="16"/>
        <w:szCs w:val="16"/>
      </w:rPr>
      <w:t xml:space="preserve">Resume of </w:t>
    </w:r>
    <w:r w:rsidR="005B4E86" w:rsidRPr="005B4E86">
      <w:rPr>
        <w:rFonts w:ascii="Arial" w:hAnsi="Arial" w:cs="Arial"/>
        <w:b/>
        <w:bCs/>
        <w:color w:val="0000FF"/>
        <w:sz w:val="16"/>
        <w:szCs w:val="16"/>
      </w:rPr>
      <w:t>Subhra Ranjan Samanta</w:t>
    </w:r>
  </w:p>
  <w:p w:rsidR="0009754F" w:rsidRPr="0009754F" w:rsidRDefault="0009754F" w:rsidP="0009754F">
    <w:pPr>
      <w:tabs>
        <w:tab w:val="left" w:pos="8280"/>
      </w:tabs>
      <w:rPr>
        <w:rFonts w:ascii="Arial" w:hAnsi="Arial" w:cs="Arial"/>
        <w:b/>
        <w:bCs/>
        <w:sz w:val="20"/>
        <w:szCs w:val="20"/>
        <w:lang w:val="de-DE"/>
      </w:rPr>
    </w:pPr>
  </w:p>
  <w:p w:rsidR="00A803EC" w:rsidRPr="00A803EC" w:rsidRDefault="00A803EC" w:rsidP="00A803EC">
    <w:pPr>
      <w:tabs>
        <w:tab w:val="left" w:pos="6345"/>
      </w:tabs>
      <w:rPr>
        <w:rFonts w:ascii="Arial" w:eastAsia="Verdana" w:hAnsi="Arial" w:cs="Arial"/>
        <w:b/>
        <w:sz w:val="20"/>
        <w:szCs w:val="20"/>
      </w:rPr>
    </w:pPr>
  </w:p>
  <w:p w:rsidR="00BA401B" w:rsidRPr="00566BA1" w:rsidRDefault="00BA401B" w:rsidP="0013548A">
    <w:pPr>
      <w:rPr>
        <w:rFonts w:ascii="Arial" w:hAnsi="Arial" w:cs="Arial"/>
        <w:color w:val="0000FF"/>
        <w:sz w:val="16"/>
        <w:szCs w:val="16"/>
      </w:rPr>
    </w:pPr>
    <w:r w:rsidRPr="00566BA1">
      <w:rPr>
        <w:rFonts w:ascii="Arial" w:hAnsi="Arial" w:cs="Arial"/>
        <w:bCs/>
        <w:color w:val="0000FF"/>
        <w:sz w:val="16"/>
        <w:szCs w:val="16"/>
      </w:rPr>
      <w:tab/>
    </w:r>
    <w:r w:rsidRPr="00566BA1">
      <w:rPr>
        <w:rFonts w:ascii="Arial" w:hAnsi="Arial" w:cs="Arial"/>
        <w:bCs/>
        <w:color w:val="0000FF"/>
        <w:sz w:val="16"/>
        <w:szCs w:val="16"/>
      </w:rPr>
      <w:tab/>
    </w:r>
    <w:r w:rsidR="00566BA1" w:rsidRPr="00566BA1">
      <w:rPr>
        <w:rFonts w:ascii="Arial" w:hAnsi="Arial" w:cs="Arial"/>
        <w:bCs/>
        <w:color w:val="0000FF"/>
        <w:sz w:val="16"/>
        <w:szCs w:val="16"/>
      </w:rPr>
      <w:tab/>
    </w:r>
    <w:r w:rsidR="00566BA1" w:rsidRPr="00566BA1">
      <w:rPr>
        <w:rFonts w:ascii="Arial" w:hAnsi="Arial" w:cs="Arial"/>
        <w:bCs/>
        <w:color w:val="0000FF"/>
        <w:sz w:val="16"/>
        <w:szCs w:val="16"/>
      </w:rPr>
      <w:tab/>
    </w:r>
    <w:r w:rsidRPr="00566BA1">
      <w:rPr>
        <w:rFonts w:ascii="Arial" w:hAnsi="Arial" w:cs="Arial"/>
        <w:color w:val="0000FF"/>
        <w:sz w:val="16"/>
        <w:szCs w:val="16"/>
        <w:lang w:val="en-GB"/>
      </w:rPr>
      <w:t xml:space="preserve">Page </w:t>
    </w:r>
    <w:r w:rsidR="00645BFB" w:rsidRPr="00566BA1">
      <w:rPr>
        <w:rStyle w:val="PageNumber"/>
        <w:rFonts w:cs="Arial"/>
        <w:b w:val="0"/>
        <w:color w:val="0000FF"/>
        <w:sz w:val="16"/>
        <w:szCs w:val="16"/>
      </w:rPr>
      <w:fldChar w:fldCharType="begin"/>
    </w:r>
    <w:r w:rsidRPr="00566BA1">
      <w:rPr>
        <w:rStyle w:val="PageNumber"/>
        <w:rFonts w:cs="Arial"/>
        <w:b w:val="0"/>
        <w:color w:val="0000FF"/>
        <w:sz w:val="16"/>
        <w:szCs w:val="16"/>
      </w:rPr>
      <w:instrText xml:space="preserve"> PAGE </w:instrText>
    </w:r>
    <w:r w:rsidR="00645BFB" w:rsidRPr="00566BA1">
      <w:rPr>
        <w:rStyle w:val="PageNumber"/>
        <w:rFonts w:cs="Arial"/>
        <w:b w:val="0"/>
        <w:color w:val="0000FF"/>
        <w:sz w:val="16"/>
        <w:szCs w:val="16"/>
      </w:rPr>
      <w:fldChar w:fldCharType="separate"/>
    </w:r>
    <w:r w:rsidR="00405B73">
      <w:rPr>
        <w:rStyle w:val="PageNumber"/>
        <w:rFonts w:cs="Arial"/>
        <w:b w:val="0"/>
        <w:noProof/>
        <w:color w:val="0000FF"/>
        <w:sz w:val="16"/>
        <w:szCs w:val="16"/>
      </w:rPr>
      <w:t>1</w:t>
    </w:r>
    <w:r w:rsidR="00645BFB" w:rsidRPr="00566BA1">
      <w:rPr>
        <w:rStyle w:val="PageNumber"/>
        <w:rFonts w:cs="Arial"/>
        <w:b w:val="0"/>
        <w:color w:val="0000FF"/>
        <w:sz w:val="16"/>
        <w:szCs w:val="16"/>
      </w:rPr>
      <w:fldChar w:fldCharType="end"/>
    </w:r>
    <w:r w:rsidRPr="00566BA1">
      <w:rPr>
        <w:rStyle w:val="PageNumber"/>
        <w:rFonts w:cs="Arial"/>
        <w:b w:val="0"/>
        <w:color w:val="0000FF"/>
        <w:sz w:val="16"/>
        <w:szCs w:val="16"/>
      </w:rPr>
      <w:t xml:space="preserve"> of </w:t>
    </w:r>
    <w:r w:rsidR="00645BFB" w:rsidRPr="00566BA1">
      <w:rPr>
        <w:rStyle w:val="PageNumber"/>
        <w:rFonts w:cs="Arial"/>
        <w:b w:val="0"/>
        <w:color w:val="0000FF"/>
        <w:sz w:val="16"/>
        <w:szCs w:val="16"/>
      </w:rPr>
      <w:fldChar w:fldCharType="begin"/>
    </w:r>
    <w:r w:rsidRPr="00566BA1">
      <w:rPr>
        <w:rStyle w:val="PageNumber"/>
        <w:rFonts w:cs="Arial"/>
        <w:b w:val="0"/>
        <w:color w:val="0000FF"/>
        <w:sz w:val="16"/>
        <w:szCs w:val="16"/>
      </w:rPr>
      <w:instrText xml:space="preserve"> NUMPAGES </w:instrText>
    </w:r>
    <w:r w:rsidR="00645BFB" w:rsidRPr="00566BA1">
      <w:rPr>
        <w:rStyle w:val="PageNumber"/>
        <w:rFonts w:cs="Arial"/>
        <w:b w:val="0"/>
        <w:color w:val="0000FF"/>
        <w:sz w:val="16"/>
        <w:szCs w:val="16"/>
      </w:rPr>
      <w:fldChar w:fldCharType="separate"/>
    </w:r>
    <w:r w:rsidR="00405B73">
      <w:rPr>
        <w:rStyle w:val="PageNumber"/>
        <w:rFonts w:cs="Arial"/>
        <w:b w:val="0"/>
        <w:noProof/>
        <w:color w:val="0000FF"/>
        <w:sz w:val="16"/>
        <w:szCs w:val="16"/>
      </w:rPr>
      <w:t>7</w:t>
    </w:r>
    <w:r w:rsidR="00645BFB" w:rsidRPr="00566BA1">
      <w:rPr>
        <w:rStyle w:val="PageNumber"/>
        <w:rFonts w:cs="Arial"/>
        <w:b w:val="0"/>
        <w:color w:val="0000FF"/>
        <w:sz w:val="16"/>
        <w:szCs w:val="16"/>
      </w:rPr>
      <w:fldChar w:fldCharType="end"/>
    </w:r>
  </w:p>
  <w:p w:rsidR="00BA401B" w:rsidRPr="00566BA1" w:rsidRDefault="00BA401B" w:rsidP="0013548A">
    <w:pPr>
      <w:pStyle w:val="Footer"/>
      <w:rPr>
        <w:rFonts w:ascii="Arial" w:hAnsi="Arial" w:cs="Arial"/>
        <w:color w:val="0000F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031" w:rsidRDefault="00A83031">
      <w:r>
        <w:separator/>
      </w:r>
    </w:p>
  </w:footnote>
  <w:footnote w:type="continuationSeparator" w:id="1">
    <w:p w:rsidR="00A83031" w:rsidRDefault="00A830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01B" w:rsidRDefault="00BA401B" w:rsidP="00445400">
    <w:pPr>
      <w:pStyle w:val="Header"/>
      <w:tabs>
        <w:tab w:val="clear" w:pos="8640"/>
        <w:tab w:val="right" w:pos="9540"/>
      </w:tabs>
      <w:ind w:right="-900"/>
      <w:jc w:val="right"/>
      <w:rPr>
        <w:rFonts w:ascii="Comic Sans MS" w:hAnsi="Comic Sans MS"/>
        <w:color w:val="0066C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486136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E844F2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WW8Num1"/>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2"/>
    <w:multiLevelType w:val="multilevel"/>
    <w:tmpl w:val="00000002"/>
    <w:name w:val="WW8Num2"/>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3"/>
    <w:multiLevelType w:val="multilevel"/>
    <w:tmpl w:val="00000003"/>
    <w:name w:val="WW8Num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5">
    <w:nsid w:val="00000004"/>
    <w:multiLevelType w:val="singleLevel"/>
    <w:tmpl w:val="00000004"/>
    <w:name w:val="WW8Num4"/>
    <w:lvl w:ilvl="0">
      <w:start w:val="1"/>
      <w:numFmt w:val="bullet"/>
      <w:lvlText w:val=""/>
      <w:lvlJc w:val="left"/>
      <w:pPr>
        <w:tabs>
          <w:tab w:val="num" w:pos="720"/>
        </w:tabs>
      </w:pPr>
      <w:rPr>
        <w:rFonts w:ascii="Wingdings" w:hAnsi="Wingdings"/>
      </w:rPr>
    </w:lvl>
  </w:abstractNum>
  <w:abstractNum w:abstractNumId="6">
    <w:nsid w:val="00000005"/>
    <w:multiLevelType w:val="singleLevel"/>
    <w:tmpl w:val="00000005"/>
    <w:name w:val="WW8Num5"/>
    <w:lvl w:ilvl="0">
      <w:start w:val="1"/>
      <w:numFmt w:val="bullet"/>
      <w:lvlText w:val=""/>
      <w:lvlJc w:val="left"/>
      <w:pPr>
        <w:tabs>
          <w:tab w:val="num" w:pos="720"/>
        </w:tabs>
      </w:pPr>
      <w:rPr>
        <w:rFonts w:ascii="Wingdings" w:hAnsi="Wingdings"/>
      </w:rPr>
    </w:lvl>
  </w:abstractNum>
  <w:abstractNum w:abstractNumId="7">
    <w:nsid w:val="00000006"/>
    <w:multiLevelType w:val="singleLevel"/>
    <w:tmpl w:val="00000006"/>
    <w:name w:val="WW8Num6"/>
    <w:lvl w:ilvl="0">
      <w:start w:val="1"/>
      <w:numFmt w:val="bullet"/>
      <w:lvlText w:val=""/>
      <w:lvlJc w:val="left"/>
      <w:pPr>
        <w:tabs>
          <w:tab w:val="num" w:pos="720"/>
        </w:tabs>
      </w:pPr>
      <w:rPr>
        <w:rFonts w:ascii="Wingdings" w:hAnsi="Wingdings"/>
      </w:rPr>
    </w:lvl>
  </w:abstractNum>
  <w:abstractNum w:abstractNumId="8">
    <w:nsid w:val="00000008"/>
    <w:multiLevelType w:val="multilevel"/>
    <w:tmpl w:val="00000008"/>
    <w:name w:val="WW8Num8"/>
    <w:lvl w:ilvl="0">
      <w:start w:val="1"/>
      <w:numFmt w:val="bullet"/>
      <w:lvlText w:val=""/>
      <w:lvlJc w:val="left"/>
      <w:pPr>
        <w:tabs>
          <w:tab w:val="num" w:pos="720"/>
        </w:tabs>
      </w:pPr>
      <w:rPr>
        <w:rFonts w:ascii="Wingdings" w:hAnsi="Wingdings"/>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9">
    <w:nsid w:val="00000009"/>
    <w:multiLevelType w:val="singleLevel"/>
    <w:tmpl w:val="00000009"/>
    <w:name w:val="WW8Num9"/>
    <w:lvl w:ilvl="0">
      <w:start w:val="1"/>
      <w:numFmt w:val="bullet"/>
      <w:lvlText w:val=""/>
      <w:lvlJc w:val="left"/>
      <w:pPr>
        <w:tabs>
          <w:tab w:val="num" w:pos="720"/>
        </w:tabs>
      </w:pPr>
      <w:rPr>
        <w:rFonts w:ascii="Wingdings" w:hAnsi="Wingdings"/>
      </w:rPr>
    </w:lvl>
  </w:abstractNum>
  <w:abstractNum w:abstractNumId="10">
    <w:nsid w:val="0000000A"/>
    <w:multiLevelType w:val="multilevel"/>
    <w:tmpl w:val="0000000A"/>
    <w:name w:val="WW8Num10"/>
    <w:lvl w:ilvl="0">
      <w:start w:val="1"/>
      <w:numFmt w:val="bullet"/>
      <w:lvlText w:val=""/>
      <w:lvlJc w:val="left"/>
      <w:pPr>
        <w:tabs>
          <w:tab w:val="num" w:pos="720"/>
        </w:tabs>
      </w:pPr>
      <w:rPr>
        <w:rFonts w:ascii="Wingdings" w:hAnsi="Wingdings"/>
      </w:rPr>
    </w:lvl>
    <w:lvl w:ilvl="1">
      <w:start w:val="1"/>
      <w:numFmt w:val="bullet"/>
      <w:lvlText w:val=""/>
      <w:lvlJc w:val="left"/>
      <w:pPr>
        <w:tabs>
          <w:tab w:val="num" w:pos="1080"/>
        </w:tabs>
      </w:pPr>
      <w:rPr>
        <w:rFonts w:ascii="Wingdings" w:hAnsi="Wingdings"/>
      </w:rPr>
    </w:lvl>
    <w:lvl w:ilvl="2">
      <w:start w:val="1"/>
      <w:numFmt w:val="bullet"/>
      <w:lvlText w:val=""/>
      <w:lvlJc w:val="left"/>
      <w:pPr>
        <w:tabs>
          <w:tab w:val="num" w:pos="1440"/>
        </w:tabs>
      </w:pPr>
      <w:rPr>
        <w:rFonts w:ascii="Wingdings" w:hAnsi="Wingdings"/>
      </w:rPr>
    </w:lvl>
    <w:lvl w:ilvl="3">
      <w:start w:val="1"/>
      <w:numFmt w:val="bullet"/>
      <w:lvlText w:val=""/>
      <w:lvlJc w:val="left"/>
      <w:pPr>
        <w:tabs>
          <w:tab w:val="num" w:pos="1800"/>
        </w:tabs>
      </w:pPr>
      <w:rPr>
        <w:rFonts w:ascii="Wingdings" w:hAnsi="Wingdings"/>
      </w:rPr>
    </w:lvl>
    <w:lvl w:ilvl="4">
      <w:start w:val="1"/>
      <w:numFmt w:val="bullet"/>
      <w:lvlText w:val=""/>
      <w:lvlJc w:val="left"/>
      <w:pPr>
        <w:tabs>
          <w:tab w:val="num" w:pos="2160"/>
        </w:tabs>
      </w:pPr>
      <w:rPr>
        <w:rFonts w:ascii="Wingdings" w:hAnsi="Wingdings"/>
      </w:rPr>
    </w:lvl>
    <w:lvl w:ilvl="5">
      <w:start w:val="1"/>
      <w:numFmt w:val="bullet"/>
      <w:lvlText w:val=""/>
      <w:lvlJc w:val="left"/>
      <w:pPr>
        <w:tabs>
          <w:tab w:val="num" w:pos="2520"/>
        </w:tabs>
      </w:pPr>
      <w:rPr>
        <w:rFonts w:ascii="Wingdings" w:hAnsi="Wingdings"/>
      </w:rPr>
    </w:lvl>
    <w:lvl w:ilvl="6">
      <w:start w:val="1"/>
      <w:numFmt w:val="bullet"/>
      <w:lvlText w:val=""/>
      <w:lvlJc w:val="left"/>
      <w:pPr>
        <w:tabs>
          <w:tab w:val="num" w:pos="2880"/>
        </w:tabs>
      </w:pPr>
      <w:rPr>
        <w:rFonts w:ascii="Wingdings" w:hAnsi="Wingdings"/>
      </w:rPr>
    </w:lvl>
    <w:lvl w:ilvl="7">
      <w:start w:val="1"/>
      <w:numFmt w:val="bullet"/>
      <w:lvlText w:val=""/>
      <w:lvlJc w:val="left"/>
      <w:pPr>
        <w:tabs>
          <w:tab w:val="num" w:pos="3240"/>
        </w:tabs>
      </w:pPr>
      <w:rPr>
        <w:rFonts w:ascii="Wingdings" w:hAnsi="Wingdings"/>
      </w:rPr>
    </w:lvl>
    <w:lvl w:ilvl="8">
      <w:start w:val="1"/>
      <w:numFmt w:val="bullet"/>
      <w:lvlText w:val=""/>
      <w:lvlJc w:val="left"/>
      <w:pPr>
        <w:tabs>
          <w:tab w:val="num" w:pos="3600"/>
        </w:tabs>
      </w:pPr>
      <w:rPr>
        <w:rFonts w:ascii="Wingdings" w:hAnsi="Wingdings"/>
      </w:rPr>
    </w:lvl>
  </w:abstractNum>
  <w:abstractNum w:abstractNumId="11">
    <w:nsid w:val="0245519E"/>
    <w:multiLevelType w:val="hybridMultilevel"/>
    <w:tmpl w:val="5928D79A"/>
    <w:lvl w:ilvl="0" w:tplc="FFFFFFFF">
      <w:start w:val="1"/>
      <w:numFmt w:val="bullet"/>
      <w:pStyle w:val="CompanyNameOne"/>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510"/>
        </w:tabs>
        <w:ind w:left="510" w:hanging="360"/>
      </w:pPr>
    </w:lvl>
    <w:lvl w:ilvl="2" w:tplc="FFFFFFFF" w:tentative="1">
      <w:start w:val="1"/>
      <w:numFmt w:val="lowerRoman"/>
      <w:lvlText w:val="%3."/>
      <w:lvlJc w:val="right"/>
      <w:pPr>
        <w:tabs>
          <w:tab w:val="num" w:pos="1230"/>
        </w:tabs>
        <w:ind w:left="1230" w:hanging="180"/>
      </w:pPr>
    </w:lvl>
    <w:lvl w:ilvl="3" w:tplc="FFFFFFFF" w:tentative="1">
      <w:start w:val="1"/>
      <w:numFmt w:val="decimal"/>
      <w:lvlText w:val="%4."/>
      <w:lvlJc w:val="left"/>
      <w:pPr>
        <w:tabs>
          <w:tab w:val="num" w:pos="1950"/>
        </w:tabs>
        <w:ind w:left="1950" w:hanging="360"/>
      </w:pPr>
    </w:lvl>
    <w:lvl w:ilvl="4" w:tplc="FFFFFFFF" w:tentative="1">
      <w:start w:val="1"/>
      <w:numFmt w:val="lowerLetter"/>
      <w:lvlText w:val="%5."/>
      <w:lvlJc w:val="left"/>
      <w:pPr>
        <w:tabs>
          <w:tab w:val="num" w:pos="2670"/>
        </w:tabs>
        <w:ind w:left="2670" w:hanging="360"/>
      </w:pPr>
    </w:lvl>
    <w:lvl w:ilvl="5" w:tplc="FFFFFFFF" w:tentative="1">
      <w:start w:val="1"/>
      <w:numFmt w:val="lowerRoman"/>
      <w:lvlText w:val="%6."/>
      <w:lvlJc w:val="right"/>
      <w:pPr>
        <w:tabs>
          <w:tab w:val="num" w:pos="3390"/>
        </w:tabs>
        <w:ind w:left="3390" w:hanging="180"/>
      </w:pPr>
    </w:lvl>
    <w:lvl w:ilvl="6" w:tplc="FFFFFFFF" w:tentative="1">
      <w:start w:val="1"/>
      <w:numFmt w:val="decimal"/>
      <w:lvlText w:val="%7."/>
      <w:lvlJc w:val="left"/>
      <w:pPr>
        <w:tabs>
          <w:tab w:val="num" w:pos="4110"/>
        </w:tabs>
        <w:ind w:left="4110" w:hanging="360"/>
      </w:pPr>
    </w:lvl>
    <w:lvl w:ilvl="7" w:tplc="FFFFFFFF" w:tentative="1">
      <w:start w:val="1"/>
      <w:numFmt w:val="lowerLetter"/>
      <w:lvlText w:val="%8."/>
      <w:lvlJc w:val="left"/>
      <w:pPr>
        <w:tabs>
          <w:tab w:val="num" w:pos="4830"/>
        </w:tabs>
        <w:ind w:left="4830" w:hanging="360"/>
      </w:pPr>
    </w:lvl>
    <w:lvl w:ilvl="8" w:tplc="FFFFFFFF" w:tentative="1">
      <w:start w:val="1"/>
      <w:numFmt w:val="lowerRoman"/>
      <w:lvlText w:val="%9."/>
      <w:lvlJc w:val="right"/>
      <w:pPr>
        <w:tabs>
          <w:tab w:val="num" w:pos="5550"/>
        </w:tabs>
        <w:ind w:left="5550" w:hanging="180"/>
      </w:pPr>
    </w:lvl>
  </w:abstractNum>
  <w:abstractNum w:abstractNumId="12">
    <w:nsid w:val="14A82008"/>
    <w:multiLevelType w:val="singleLevel"/>
    <w:tmpl w:val="C0AAF54E"/>
    <w:lvl w:ilvl="0">
      <w:start w:val="1"/>
      <w:numFmt w:val="bullet"/>
      <w:pStyle w:val="subtext"/>
      <w:lvlText w:val=""/>
      <w:lvlJc w:val="left"/>
      <w:pPr>
        <w:tabs>
          <w:tab w:val="num" w:pos="540"/>
        </w:tabs>
        <w:ind w:left="540" w:hanging="360"/>
      </w:pPr>
      <w:rPr>
        <w:rFonts w:ascii="Symbol" w:hAnsi="Symbol" w:cs="Symbol" w:hint="default"/>
      </w:rPr>
    </w:lvl>
  </w:abstractNum>
  <w:abstractNum w:abstractNumId="13">
    <w:nsid w:val="15EC30D0"/>
    <w:multiLevelType w:val="hybridMultilevel"/>
    <w:tmpl w:val="C7547518"/>
    <w:lvl w:ilvl="0" w:tplc="C8A60800">
      <w:start w:val="1"/>
      <w:numFmt w:val="bullet"/>
      <w:lvlText w:val=""/>
      <w:lvlJc w:val="left"/>
      <w:pPr>
        <w:ind w:left="720" w:hanging="360"/>
      </w:pPr>
      <w:rPr>
        <w:rFonts w:ascii="Wingdings" w:hAnsi="Wingdings" w:hint="default"/>
        <w:color w:val="auto"/>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19C37E1F"/>
    <w:multiLevelType w:val="hybridMultilevel"/>
    <w:tmpl w:val="324E6A44"/>
    <w:lvl w:ilvl="0" w:tplc="9CEEF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D16E7"/>
    <w:multiLevelType w:val="hybridMultilevel"/>
    <w:tmpl w:val="C80283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22EA2303"/>
    <w:multiLevelType w:val="hybridMultilevel"/>
    <w:tmpl w:val="36E8EC40"/>
    <w:lvl w:ilvl="0" w:tplc="FFFFFFFF">
      <w:start w:val="1"/>
      <w:numFmt w:val="bullet"/>
      <w:pStyle w:val="bulletedjobdescription"/>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23BE6AA9"/>
    <w:multiLevelType w:val="singleLevel"/>
    <w:tmpl w:val="63204F06"/>
    <w:lvl w:ilvl="0">
      <w:start w:val="1"/>
      <w:numFmt w:val="bullet"/>
      <w:pStyle w:val="bullet"/>
      <w:lvlText w:val=""/>
      <w:lvlJc w:val="left"/>
      <w:pPr>
        <w:tabs>
          <w:tab w:val="num" w:pos="1354"/>
        </w:tabs>
        <w:ind w:left="1282" w:hanging="288"/>
      </w:pPr>
      <w:rPr>
        <w:rFonts w:ascii="Monotype Sorts" w:hAnsi="Monotype Sorts" w:cs="Times New Roman" w:hint="default"/>
        <w:sz w:val="16"/>
        <w:szCs w:val="16"/>
      </w:rPr>
    </w:lvl>
  </w:abstractNum>
  <w:abstractNum w:abstractNumId="18">
    <w:nsid w:val="361E5D81"/>
    <w:multiLevelType w:val="hybridMultilevel"/>
    <w:tmpl w:val="E2CC49F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4B571BB0"/>
    <w:multiLevelType w:val="hybridMultilevel"/>
    <w:tmpl w:val="BBD6869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8F5BA0"/>
    <w:multiLevelType w:val="singleLevel"/>
    <w:tmpl w:val="0C46259A"/>
    <w:lvl w:ilvl="0">
      <w:start w:val="1"/>
      <w:numFmt w:val="bullet"/>
      <w:pStyle w:val="REDBULLETS"/>
      <w:lvlText w:val=""/>
      <w:lvlJc w:val="left"/>
      <w:pPr>
        <w:tabs>
          <w:tab w:val="num" w:pos="648"/>
        </w:tabs>
        <w:ind w:left="288" w:firstLine="0"/>
      </w:pPr>
      <w:rPr>
        <w:rFonts w:ascii="Symbol" w:hAnsi="Symbol" w:hint="default"/>
        <w:color w:val="FF0000"/>
      </w:rPr>
    </w:lvl>
  </w:abstractNum>
  <w:abstractNum w:abstractNumId="21">
    <w:nsid w:val="582F4130"/>
    <w:multiLevelType w:val="singleLevel"/>
    <w:tmpl w:val="50EE29B0"/>
    <w:lvl w:ilvl="0">
      <w:start w:val="1"/>
      <w:numFmt w:val="bullet"/>
      <w:pStyle w:val="Bulletwithtext1"/>
      <w:lvlText w:val=""/>
      <w:lvlJc w:val="left"/>
      <w:pPr>
        <w:tabs>
          <w:tab w:val="num" w:pos="360"/>
        </w:tabs>
        <w:ind w:left="360" w:hanging="360"/>
      </w:pPr>
      <w:rPr>
        <w:rFonts w:ascii="Symbol" w:hAnsi="Symbol" w:hint="default"/>
      </w:rPr>
    </w:lvl>
  </w:abstractNum>
  <w:abstractNum w:abstractNumId="22">
    <w:nsid w:val="5B727DE5"/>
    <w:multiLevelType w:val="hybridMultilevel"/>
    <w:tmpl w:val="10609888"/>
    <w:lvl w:ilvl="0" w:tplc="1CCE8CEC">
      <w:start w:val="1"/>
      <w:numFmt w:val="bullet"/>
      <w:pStyle w:val="Cog-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3D5C48"/>
    <w:multiLevelType w:val="hybridMultilevel"/>
    <w:tmpl w:val="023E6C6C"/>
    <w:lvl w:ilvl="0" w:tplc="C8A60800">
      <w:start w:val="1"/>
      <w:numFmt w:val="bullet"/>
      <w:lvlText w:val=""/>
      <w:lvlJc w:val="left"/>
      <w:pPr>
        <w:ind w:left="896" w:hanging="360"/>
      </w:pPr>
      <w:rPr>
        <w:rFonts w:ascii="Wingdings" w:hAnsi="Wingdings" w:hint="default"/>
        <w:color w:val="auto"/>
        <w:sz w:val="20"/>
        <w:szCs w:val="20"/>
      </w:rPr>
    </w:lvl>
    <w:lvl w:ilvl="1" w:tplc="40090003" w:tentative="1">
      <w:start w:val="1"/>
      <w:numFmt w:val="bullet"/>
      <w:lvlText w:val="o"/>
      <w:lvlJc w:val="left"/>
      <w:pPr>
        <w:ind w:left="1616" w:hanging="360"/>
      </w:pPr>
      <w:rPr>
        <w:rFonts w:ascii="Courier New" w:hAnsi="Courier New" w:cs="Courier New" w:hint="default"/>
      </w:rPr>
    </w:lvl>
    <w:lvl w:ilvl="2" w:tplc="40090005" w:tentative="1">
      <w:start w:val="1"/>
      <w:numFmt w:val="bullet"/>
      <w:lvlText w:val=""/>
      <w:lvlJc w:val="left"/>
      <w:pPr>
        <w:ind w:left="2336" w:hanging="360"/>
      </w:pPr>
      <w:rPr>
        <w:rFonts w:ascii="Wingdings" w:hAnsi="Wingdings" w:hint="default"/>
      </w:rPr>
    </w:lvl>
    <w:lvl w:ilvl="3" w:tplc="40090001" w:tentative="1">
      <w:start w:val="1"/>
      <w:numFmt w:val="bullet"/>
      <w:lvlText w:val=""/>
      <w:lvlJc w:val="left"/>
      <w:pPr>
        <w:ind w:left="3056" w:hanging="360"/>
      </w:pPr>
      <w:rPr>
        <w:rFonts w:ascii="Symbol" w:hAnsi="Symbol" w:hint="default"/>
      </w:rPr>
    </w:lvl>
    <w:lvl w:ilvl="4" w:tplc="40090003" w:tentative="1">
      <w:start w:val="1"/>
      <w:numFmt w:val="bullet"/>
      <w:lvlText w:val="o"/>
      <w:lvlJc w:val="left"/>
      <w:pPr>
        <w:ind w:left="3776" w:hanging="360"/>
      </w:pPr>
      <w:rPr>
        <w:rFonts w:ascii="Courier New" w:hAnsi="Courier New" w:cs="Courier New" w:hint="default"/>
      </w:rPr>
    </w:lvl>
    <w:lvl w:ilvl="5" w:tplc="40090005" w:tentative="1">
      <w:start w:val="1"/>
      <w:numFmt w:val="bullet"/>
      <w:lvlText w:val=""/>
      <w:lvlJc w:val="left"/>
      <w:pPr>
        <w:ind w:left="4496" w:hanging="360"/>
      </w:pPr>
      <w:rPr>
        <w:rFonts w:ascii="Wingdings" w:hAnsi="Wingdings" w:hint="default"/>
      </w:rPr>
    </w:lvl>
    <w:lvl w:ilvl="6" w:tplc="40090001" w:tentative="1">
      <w:start w:val="1"/>
      <w:numFmt w:val="bullet"/>
      <w:lvlText w:val=""/>
      <w:lvlJc w:val="left"/>
      <w:pPr>
        <w:ind w:left="5216" w:hanging="360"/>
      </w:pPr>
      <w:rPr>
        <w:rFonts w:ascii="Symbol" w:hAnsi="Symbol" w:hint="default"/>
      </w:rPr>
    </w:lvl>
    <w:lvl w:ilvl="7" w:tplc="40090003" w:tentative="1">
      <w:start w:val="1"/>
      <w:numFmt w:val="bullet"/>
      <w:lvlText w:val="o"/>
      <w:lvlJc w:val="left"/>
      <w:pPr>
        <w:ind w:left="5936" w:hanging="360"/>
      </w:pPr>
      <w:rPr>
        <w:rFonts w:ascii="Courier New" w:hAnsi="Courier New" w:cs="Courier New" w:hint="default"/>
      </w:rPr>
    </w:lvl>
    <w:lvl w:ilvl="8" w:tplc="40090005" w:tentative="1">
      <w:start w:val="1"/>
      <w:numFmt w:val="bullet"/>
      <w:lvlText w:val=""/>
      <w:lvlJc w:val="left"/>
      <w:pPr>
        <w:ind w:left="6656" w:hanging="360"/>
      </w:pPr>
      <w:rPr>
        <w:rFonts w:ascii="Wingdings" w:hAnsi="Wingdings" w:hint="default"/>
      </w:rPr>
    </w:lvl>
  </w:abstractNum>
  <w:abstractNum w:abstractNumId="24">
    <w:nsid w:val="6D0E11D7"/>
    <w:multiLevelType w:val="hybridMultilevel"/>
    <w:tmpl w:val="9EDA96F2"/>
    <w:lvl w:ilvl="0" w:tplc="02E20208">
      <w:start w:val="1"/>
      <w:numFmt w:val="bullet"/>
      <w:pStyle w:val="chbullet2"/>
      <w:lvlText w:val=""/>
      <w:lvlJc w:val="left"/>
      <w:pPr>
        <w:tabs>
          <w:tab w:val="num" w:pos="720"/>
        </w:tabs>
        <w:ind w:left="720" w:hanging="360"/>
      </w:pPr>
      <w:rPr>
        <w:rFonts w:ascii="Symbol" w:hAnsi="Symbo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517359B"/>
    <w:multiLevelType w:val="hybridMultilevel"/>
    <w:tmpl w:val="93746406"/>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1"/>
  </w:num>
  <w:num w:numId="4">
    <w:abstractNumId w:val="20"/>
  </w:num>
  <w:num w:numId="5">
    <w:abstractNumId w:val="22"/>
  </w:num>
  <w:num w:numId="6">
    <w:abstractNumId w:val="21"/>
  </w:num>
  <w:num w:numId="7">
    <w:abstractNumId w:val="16"/>
  </w:num>
  <w:num w:numId="8">
    <w:abstractNumId w:val="11"/>
  </w:num>
  <w:num w:numId="9">
    <w:abstractNumId w:val="17"/>
  </w:num>
  <w:num w:numId="10">
    <w:abstractNumId w:val="24"/>
  </w:num>
  <w:num w:numId="11">
    <w:abstractNumId w:val="18"/>
  </w:num>
  <w:num w:numId="12">
    <w:abstractNumId w:val="25"/>
  </w:num>
  <w:num w:numId="13">
    <w:abstractNumId w:val="23"/>
  </w:num>
  <w:num w:numId="14">
    <w:abstractNumId w:val="15"/>
  </w:num>
  <w:num w:numId="15">
    <w:abstractNumId w:val="13"/>
  </w:num>
  <w:num w:numId="16">
    <w:abstractNumId w:val="2"/>
  </w:num>
  <w:num w:numId="17">
    <w:abstractNumId w:val="19"/>
  </w:num>
  <w:num w:numId="18">
    <w:abstractNumId w:val="3"/>
  </w:num>
  <w:num w:numId="19">
    <w:abstractNumId w:val="4"/>
  </w:num>
  <w:num w:numId="20">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60418"/>
  </w:hdrShapeDefaults>
  <w:footnotePr>
    <w:footnote w:id="0"/>
    <w:footnote w:id="1"/>
  </w:footnotePr>
  <w:endnotePr>
    <w:endnote w:id="0"/>
    <w:endnote w:id="1"/>
  </w:endnotePr>
  <w:compat/>
  <w:rsids>
    <w:rsidRoot w:val="00C4203B"/>
    <w:rsid w:val="00001CC4"/>
    <w:rsid w:val="00005760"/>
    <w:rsid w:val="0003397C"/>
    <w:rsid w:val="00037822"/>
    <w:rsid w:val="000646B3"/>
    <w:rsid w:val="00073FF6"/>
    <w:rsid w:val="00080E35"/>
    <w:rsid w:val="0008163F"/>
    <w:rsid w:val="00081C46"/>
    <w:rsid w:val="000939E0"/>
    <w:rsid w:val="0009754F"/>
    <w:rsid w:val="000B5153"/>
    <w:rsid w:val="000C0E9D"/>
    <w:rsid w:val="000E43B9"/>
    <w:rsid w:val="000E7AA7"/>
    <w:rsid w:val="000F1012"/>
    <w:rsid w:val="000F36C3"/>
    <w:rsid w:val="000F7538"/>
    <w:rsid w:val="00104BC0"/>
    <w:rsid w:val="00113618"/>
    <w:rsid w:val="001161FF"/>
    <w:rsid w:val="00117FB0"/>
    <w:rsid w:val="0013548A"/>
    <w:rsid w:val="00140B39"/>
    <w:rsid w:val="00144262"/>
    <w:rsid w:val="00147C0E"/>
    <w:rsid w:val="001521BC"/>
    <w:rsid w:val="00170BAB"/>
    <w:rsid w:val="00173C2B"/>
    <w:rsid w:val="00176304"/>
    <w:rsid w:val="001779BF"/>
    <w:rsid w:val="0018451B"/>
    <w:rsid w:val="001852FF"/>
    <w:rsid w:val="001A24E0"/>
    <w:rsid w:val="001D75DC"/>
    <w:rsid w:val="001E7835"/>
    <w:rsid w:val="001F0220"/>
    <w:rsid w:val="001F4A29"/>
    <w:rsid w:val="00205696"/>
    <w:rsid w:val="00215BBB"/>
    <w:rsid w:val="002210BD"/>
    <w:rsid w:val="00231878"/>
    <w:rsid w:val="00235BC6"/>
    <w:rsid w:val="0024357F"/>
    <w:rsid w:val="0025064E"/>
    <w:rsid w:val="00251EBA"/>
    <w:rsid w:val="00254172"/>
    <w:rsid w:val="002750A2"/>
    <w:rsid w:val="00280494"/>
    <w:rsid w:val="0028393D"/>
    <w:rsid w:val="00285CD7"/>
    <w:rsid w:val="0029107A"/>
    <w:rsid w:val="00297EB5"/>
    <w:rsid w:val="002A404F"/>
    <w:rsid w:val="002B34A6"/>
    <w:rsid w:val="002B3E91"/>
    <w:rsid w:val="002B401E"/>
    <w:rsid w:val="002B51E4"/>
    <w:rsid w:val="002B6D02"/>
    <w:rsid w:val="002B6D43"/>
    <w:rsid w:val="002C6DBE"/>
    <w:rsid w:val="002D1045"/>
    <w:rsid w:val="002D2CD7"/>
    <w:rsid w:val="002D2EBB"/>
    <w:rsid w:val="002D536A"/>
    <w:rsid w:val="002E391D"/>
    <w:rsid w:val="00304F43"/>
    <w:rsid w:val="0030731E"/>
    <w:rsid w:val="00320210"/>
    <w:rsid w:val="00322C15"/>
    <w:rsid w:val="00326ABE"/>
    <w:rsid w:val="00337314"/>
    <w:rsid w:val="00366427"/>
    <w:rsid w:val="0037041F"/>
    <w:rsid w:val="00377BBA"/>
    <w:rsid w:val="00381764"/>
    <w:rsid w:val="0038416C"/>
    <w:rsid w:val="00384A06"/>
    <w:rsid w:val="00387BC6"/>
    <w:rsid w:val="0039188D"/>
    <w:rsid w:val="003B1D88"/>
    <w:rsid w:val="003C36FC"/>
    <w:rsid w:val="003C5A55"/>
    <w:rsid w:val="003C75EC"/>
    <w:rsid w:val="003E77EF"/>
    <w:rsid w:val="003F063C"/>
    <w:rsid w:val="003F17F4"/>
    <w:rsid w:val="003F712D"/>
    <w:rsid w:val="00405B73"/>
    <w:rsid w:val="00407F54"/>
    <w:rsid w:val="004161BC"/>
    <w:rsid w:val="004171B1"/>
    <w:rsid w:val="00420FD5"/>
    <w:rsid w:val="0042503A"/>
    <w:rsid w:val="00445400"/>
    <w:rsid w:val="0044730E"/>
    <w:rsid w:val="00452AE5"/>
    <w:rsid w:val="00466624"/>
    <w:rsid w:val="00477159"/>
    <w:rsid w:val="0048103A"/>
    <w:rsid w:val="004915A2"/>
    <w:rsid w:val="00491DCB"/>
    <w:rsid w:val="004B1BA5"/>
    <w:rsid w:val="004B2A5B"/>
    <w:rsid w:val="004C2C0E"/>
    <w:rsid w:val="004C425A"/>
    <w:rsid w:val="004C4C4A"/>
    <w:rsid w:val="004C5E6E"/>
    <w:rsid w:val="004D5B4B"/>
    <w:rsid w:val="004F09B7"/>
    <w:rsid w:val="004F7A95"/>
    <w:rsid w:val="0050179E"/>
    <w:rsid w:val="00502615"/>
    <w:rsid w:val="00512810"/>
    <w:rsid w:val="0051530D"/>
    <w:rsid w:val="00521225"/>
    <w:rsid w:val="00523371"/>
    <w:rsid w:val="00524F05"/>
    <w:rsid w:val="005256D1"/>
    <w:rsid w:val="00535CD9"/>
    <w:rsid w:val="005368B9"/>
    <w:rsid w:val="00542E10"/>
    <w:rsid w:val="005506BF"/>
    <w:rsid w:val="00552FF1"/>
    <w:rsid w:val="00554C4F"/>
    <w:rsid w:val="00556544"/>
    <w:rsid w:val="0056452B"/>
    <w:rsid w:val="00566BA1"/>
    <w:rsid w:val="00590A83"/>
    <w:rsid w:val="005939ED"/>
    <w:rsid w:val="005A3395"/>
    <w:rsid w:val="005A6F68"/>
    <w:rsid w:val="005B4E86"/>
    <w:rsid w:val="005B67B5"/>
    <w:rsid w:val="005E2625"/>
    <w:rsid w:val="005E7CB7"/>
    <w:rsid w:val="005F0EDA"/>
    <w:rsid w:val="00612290"/>
    <w:rsid w:val="00612D28"/>
    <w:rsid w:val="006148C8"/>
    <w:rsid w:val="00616606"/>
    <w:rsid w:val="006203DD"/>
    <w:rsid w:val="0062243B"/>
    <w:rsid w:val="006237EF"/>
    <w:rsid w:val="00626C84"/>
    <w:rsid w:val="00633E63"/>
    <w:rsid w:val="00634ADC"/>
    <w:rsid w:val="0064208C"/>
    <w:rsid w:val="00645BFB"/>
    <w:rsid w:val="00667ED6"/>
    <w:rsid w:val="00691432"/>
    <w:rsid w:val="006A718A"/>
    <w:rsid w:val="006B3F5A"/>
    <w:rsid w:val="006C70B4"/>
    <w:rsid w:val="006D2445"/>
    <w:rsid w:val="006D35FE"/>
    <w:rsid w:val="006E22B6"/>
    <w:rsid w:val="006E2D18"/>
    <w:rsid w:val="006E5799"/>
    <w:rsid w:val="006F5297"/>
    <w:rsid w:val="006F5BA5"/>
    <w:rsid w:val="00702382"/>
    <w:rsid w:val="0071340C"/>
    <w:rsid w:val="00720CB5"/>
    <w:rsid w:val="00723B2F"/>
    <w:rsid w:val="0072699A"/>
    <w:rsid w:val="007335C2"/>
    <w:rsid w:val="00733F15"/>
    <w:rsid w:val="007505D5"/>
    <w:rsid w:val="007646D4"/>
    <w:rsid w:val="00771D65"/>
    <w:rsid w:val="00772C7F"/>
    <w:rsid w:val="0077397C"/>
    <w:rsid w:val="007776DB"/>
    <w:rsid w:val="00787E2F"/>
    <w:rsid w:val="00793DFD"/>
    <w:rsid w:val="007959F1"/>
    <w:rsid w:val="007B21FE"/>
    <w:rsid w:val="007B22EE"/>
    <w:rsid w:val="007C7C3C"/>
    <w:rsid w:val="007E35C7"/>
    <w:rsid w:val="007F4598"/>
    <w:rsid w:val="00800AAD"/>
    <w:rsid w:val="0080238A"/>
    <w:rsid w:val="00804453"/>
    <w:rsid w:val="00805EA0"/>
    <w:rsid w:val="00806F32"/>
    <w:rsid w:val="00807117"/>
    <w:rsid w:val="008154DF"/>
    <w:rsid w:val="00817937"/>
    <w:rsid w:val="00822DD6"/>
    <w:rsid w:val="0083261F"/>
    <w:rsid w:val="00837A18"/>
    <w:rsid w:val="0085445D"/>
    <w:rsid w:val="008564BC"/>
    <w:rsid w:val="008609C6"/>
    <w:rsid w:val="00863254"/>
    <w:rsid w:val="008657A4"/>
    <w:rsid w:val="00865DBA"/>
    <w:rsid w:val="00880A96"/>
    <w:rsid w:val="00890172"/>
    <w:rsid w:val="00893F9F"/>
    <w:rsid w:val="008957B8"/>
    <w:rsid w:val="008963A0"/>
    <w:rsid w:val="008B23E3"/>
    <w:rsid w:val="008C49E2"/>
    <w:rsid w:val="008C6AEF"/>
    <w:rsid w:val="009117DD"/>
    <w:rsid w:val="00917F50"/>
    <w:rsid w:val="009414A9"/>
    <w:rsid w:val="00945EA4"/>
    <w:rsid w:val="009477C8"/>
    <w:rsid w:val="00947E20"/>
    <w:rsid w:val="00951AA6"/>
    <w:rsid w:val="00951ECB"/>
    <w:rsid w:val="009619DF"/>
    <w:rsid w:val="00973257"/>
    <w:rsid w:val="00976EE6"/>
    <w:rsid w:val="00982696"/>
    <w:rsid w:val="0099358D"/>
    <w:rsid w:val="009A049F"/>
    <w:rsid w:val="009A066E"/>
    <w:rsid w:val="009A1440"/>
    <w:rsid w:val="009A2804"/>
    <w:rsid w:val="009B120C"/>
    <w:rsid w:val="009C25AD"/>
    <w:rsid w:val="009D5F18"/>
    <w:rsid w:val="009E3337"/>
    <w:rsid w:val="009F2DFC"/>
    <w:rsid w:val="00A022C5"/>
    <w:rsid w:val="00A0558F"/>
    <w:rsid w:val="00A108AC"/>
    <w:rsid w:val="00A11230"/>
    <w:rsid w:val="00A36CB0"/>
    <w:rsid w:val="00A624FE"/>
    <w:rsid w:val="00A7772D"/>
    <w:rsid w:val="00A803EC"/>
    <w:rsid w:val="00A83031"/>
    <w:rsid w:val="00A860D4"/>
    <w:rsid w:val="00A939E0"/>
    <w:rsid w:val="00AA0D0F"/>
    <w:rsid w:val="00AA5EB2"/>
    <w:rsid w:val="00AA6A27"/>
    <w:rsid w:val="00AC11F3"/>
    <w:rsid w:val="00AC719F"/>
    <w:rsid w:val="00AD3AAC"/>
    <w:rsid w:val="00AE0A79"/>
    <w:rsid w:val="00AE1CE5"/>
    <w:rsid w:val="00AE3581"/>
    <w:rsid w:val="00AF0632"/>
    <w:rsid w:val="00AF1444"/>
    <w:rsid w:val="00AF42FE"/>
    <w:rsid w:val="00B00E39"/>
    <w:rsid w:val="00B04584"/>
    <w:rsid w:val="00B04B09"/>
    <w:rsid w:val="00B115D8"/>
    <w:rsid w:val="00B16572"/>
    <w:rsid w:val="00B17E71"/>
    <w:rsid w:val="00B33B93"/>
    <w:rsid w:val="00B37A2F"/>
    <w:rsid w:val="00B47A6D"/>
    <w:rsid w:val="00B53CF6"/>
    <w:rsid w:val="00B64BBA"/>
    <w:rsid w:val="00B67670"/>
    <w:rsid w:val="00B70D6B"/>
    <w:rsid w:val="00B80B37"/>
    <w:rsid w:val="00B81C3E"/>
    <w:rsid w:val="00B94A95"/>
    <w:rsid w:val="00BA401B"/>
    <w:rsid w:val="00BA554E"/>
    <w:rsid w:val="00BA6A5C"/>
    <w:rsid w:val="00BB2AC6"/>
    <w:rsid w:val="00BC1F56"/>
    <w:rsid w:val="00BE0A29"/>
    <w:rsid w:val="00BE298B"/>
    <w:rsid w:val="00BE406A"/>
    <w:rsid w:val="00BE4725"/>
    <w:rsid w:val="00C20D83"/>
    <w:rsid w:val="00C306F1"/>
    <w:rsid w:val="00C371D6"/>
    <w:rsid w:val="00C4203B"/>
    <w:rsid w:val="00C50AF4"/>
    <w:rsid w:val="00C53DD7"/>
    <w:rsid w:val="00C54D28"/>
    <w:rsid w:val="00C560EC"/>
    <w:rsid w:val="00C610F2"/>
    <w:rsid w:val="00C6654E"/>
    <w:rsid w:val="00C67C02"/>
    <w:rsid w:val="00C73F5C"/>
    <w:rsid w:val="00C76F6F"/>
    <w:rsid w:val="00CB2002"/>
    <w:rsid w:val="00CC27EC"/>
    <w:rsid w:val="00CC67DE"/>
    <w:rsid w:val="00CD3010"/>
    <w:rsid w:val="00CD4C50"/>
    <w:rsid w:val="00CE14AF"/>
    <w:rsid w:val="00D00574"/>
    <w:rsid w:val="00D27C92"/>
    <w:rsid w:val="00D34E00"/>
    <w:rsid w:val="00D5158D"/>
    <w:rsid w:val="00D5514C"/>
    <w:rsid w:val="00D83283"/>
    <w:rsid w:val="00D84480"/>
    <w:rsid w:val="00D90395"/>
    <w:rsid w:val="00DA29D7"/>
    <w:rsid w:val="00DA48CF"/>
    <w:rsid w:val="00DB3DB2"/>
    <w:rsid w:val="00DC5378"/>
    <w:rsid w:val="00DC5D4F"/>
    <w:rsid w:val="00DC721E"/>
    <w:rsid w:val="00DD151E"/>
    <w:rsid w:val="00DF1C64"/>
    <w:rsid w:val="00DF6808"/>
    <w:rsid w:val="00E07FC8"/>
    <w:rsid w:val="00E31C53"/>
    <w:rsid w:val="00E32026"/>
    <w:rsid w:val="00E42CC9"/>
    <w:rsid w:val="00E4486D"/>
    <w:rsid w:val="00E46293"/>
    <w:rsid w:val="00E528A5"/>
    <w:rsid w:val="00E60094"/>
    <w:rsid w:val="00E64FFC"/>
    <w:rsid w:val="00E75E61"/>
    <w:rsid w:val="00E829F2"/>
    <w:rsid w:val="00E850E5"/>
    <w:rsid w:val="00E864A2"/>
    <w:rsid w:val="00E871DE"/>
    <w:rsid w:val="00E908FD"/>
    <w:rsid w:val="00E90F4A"/>
    <w:rsid w:val="00E92A02"/>
    <w:rsid w:val="00EA3E93"/>
    <w:rsid w:val="00EB174F"/>
    <w:rsid w:val="00EB1F4B"/>
    <w:rsid w:val="00EC0C24"/>
    <w:rsid w:val="00ED1579"/>
    <w:rsid w:val="00ED77BA"/>
    <w:rsid w:val="00EF20ED"/>
    <w:rsid w:val="00EF2314"/>
    <w:rsid w:val="00F00B86"/>
    <w:rsid w:val="00F00C4B"/>
    <w:rsid w:val="00F14233"/>
    <w:rsid w:val="00F1697C"/>
    <w:rsid w:val="00F20EC9"/>
    <w:rsid w:val="00F30860"/>
    <w:rsid w:val="00F677A7"/>
    <w:rsid w:val="00F723E0"/>
    <w:rsid w:val="00F742E0"/>
    <w:rsid w:val="00F77A93"/>
    <w:rsid w:val="00F83E35"/>
    <w:rsid w:val="00FA29ED"/>
    <w:rsid w:val="00FA2CE0"/>
    <w:rsid w:val="00FA628D"/>
    <w:rsid w:val="00FB3D14"/>
    <w:rsid w:val="00FB5DE6"/>
    <w:rsid w:val="00FC3E7E"/>
    <w:rsid w:val="00FD4400"/>
    <w:rsid w:val="00FE0B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625"/>
    <w:pPr>
      <w:autoSpaceDE w:val="0"/>
      <w:autoSpaceDN w:val="0"/>
    </w:pPr>
    <w:rPr>
      <w:sz w:val="24"/>
      <w:szCs w:val="24"/>
    </w:rPr>
  </w:style>
  <w:style w:type="paragraph" w:styleId="Heading1">
    <w:name w:val="heading 1"/>
    <w:basedOn w:val="Normal"/>
    <w:next w:val="Normal"/>
    <w:qFormat/>
    <w:rsid w:val="005E2625"/>
    <w:pPr>
      <w:keepNext/>
      <w:outlineLvl w:val="0"/>
    </w:pPr>
    <w:rPr>
      <w:b/>
      <w:bCs/>
    </w:rPr>
  </w:style>
  <w:style w:type="paragraph" w:styleId="Heading2">
    <w:name w:val="heading 2"/>
    <w:aliases w:val="HD2"/>
    <w:basedOn w:val="Normal"/>
    <w:next w:val="Normal"/>
    <w:qFormat/>
    <w:rsid w:val="005E2625"/>
    <w:pPr>
      <w:keepNext/>
      <w:spacing w:before="240" w:after="60"/>
      <w:outlineLvl w:val="1"/>
    </w:pPr>
    <w:rPr>
      <w:rFonts w:ascii="Arial" w:hAnsi="Arial" w:cs="Arial"/>
      <w:b/>
      <w:bCs/>
      <w:i/>
      <w:iCs/>
      <w:sz w:val="28"/>
      <w:szCs w:val="28"/>
    </w:rPr>
  </w:style>
  <w:style w:type="paragraph" w:styleId="Heading3">
    <w:name w:val="heading 3"/>
    <w:aliases w:val="Table Attribute Heading,h3,H3,Org Heading 1,Map,H31,FunctionName,3,Heading 3E,Level 1 - 1,Arial 12 Fett,(Appendix Nbr),C Sub-Sub/Italic,h3 sub heading,Level 1 - 2,Minor,ModuleFunctionName,alltoc,Heading 3 - old,H3-Heading 3,l3.3,l3,list 3,H32"/>
    <w:basedOn w:val="Normal"/>
    <w:next w:val="NormalIndent"/>
    <w:qFormat/>
    <w:rsid w:val="005E2625"/>
    <w:pPr>
      <w:autoSpaceDE/>
      <w:autoSpaceDN/>
      <w:outlineLvl w:val="2"/>
    </w:pPr>
    <w:rPr>
      <w:rFonts w:ascii="Arial" w:hAnsi="Arial"/>
      <w:b/>
      <w:snapToGrid w:val="0"/>
      <w:color w:val="000000"/>
      <w:sz w:val="20"/>
      <w:szCs w:val="20"/>
      <w:lang w:val="en-AU"/>
    </w:rPr>
  </w:style>
  <w:style w:type="paragraph" w:styleId="Heading4">
    <w:name w:val="heading 4"/>
    <w:basedOn w:val="HeadingBase"/>
    <w:next w:val="BodyText"/>
    <w:qFormat/>
    <w:rsid w:val="005E2625"/>
    <w:pPr>
      <w:spacing w:after="220"/>
      <w:outlineLvl w:val="3"/>
    </w:pPr>
    <w:rPr>
      <w:sz w:val="20"/>
    </w:rPr>
  </w:style>
  <w:style w:type="paragraph" w:styleId="Heading5">
    <w:name w:val="heading 5"/>
    <w:basedOn w:val="Normal"/>
    <w:next w:val="Normal"/>
    <w:qFormat/>
    <w:rsid w:val="005E2625"/>
    <w:pPr>
      <w:keepNext/>
      <w:outlineLvl w:val="4"/>
    </w:pPr>
    <w:rPr>
      <w:b/>
      <w:bCs/>
      <w:sz w:val="28"/>
    </w:rPr>
  </w:style>
  <w:style w:type="paragraph" w:styleId="Heading6">
    <w:name w:val="heading 6"/>
    <w:basedOn w:val="Normal"/>
    <w:next w:val="Normal"/>
    <w:qFormat/>
    <w:rsid w:val="005E2625"/>
    <w:pPr>
      <w:spacing w:before="240" w:after="60"/>
      <w:outlineLvl w:val="5"/>
    </w:pPr>
    <w:rPr>
      <w:b/>
      <w:bCs/>
      <w:sz w:val="22"/>
      <w:szCs w:val="22"/>
    </w:rPr>
  </w:style>
  <w:style w:type="paragraph" w:styleId="Heading7">
    <w:name w:val="heading 7"/>
    <w:basedOn w:val="Normal"/>
    <w:next w:val="Normal"/>
    <w:qFormat/>
    <w:rsid w:val="005E2625"/>
    <w:pPr>
      <w:keepNext/>
      <w:outlineLvl w:val="6"/>
    </w:pPr>
    <w:rPr>
      <w:b/>
      <w:sz w:val="20"/>
      <w:szCs w:val="20"/>
      <w:u w:val="single"/>
    </w:rPr>
  </w:style>
  <w:style w:type="paragraph" w:styleId="Heading8">
    <w:name w:val="heading 8"/>
    <w:basedOn w:val="Normal"/>
    <w:next w:val="Normal"/>
    <w:qFormat/>
    <w:rsid w:val="005E2625"/>
    <w:pPr>
      <w:keepNext/>
      <w:outlineLvl w:val="7"/>
    </w:pPr>
    <w:rPr>
      <w:b/>
      <w:bCs/>
      <w:szCs w:val="20"/>
    </w:rPr>
  </w:style>
  <w:style w:type="paragraph" w:styleId="Heading9">
    <w:name w:val="heading 9"/>
    <w:basedOn w:val="Normal"/>
    <w:next w:val="Normal"/>
    <w:qFormat/>
    <w:rsid w:val="005E2625"/>
    <w:pPr>
      <w:keepNext/>
      <w:autoSpaceDE/>
      <w:autoSpaceDN/>
      <w:outlineLvl w:val="8"/>
    </w:pPr>
    <w:rPr>
      <w:rFonts w:ascii="Tahoma" w:hAnsi="Tahoma" w:cs="Tahoma"/>
      <w:b/>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5E2625"/>
    <w:pPr>
      <w:autoSpaceDE/>
      <w:autoSpaceDN/>
      <w:ind w:left="720"/>
    </w:pPr>
    <w:rPr>
      <w:rFonts w:ascii="Arial" w:hAnsi="Arial"/>
      <w:snapToGrid w:val="0"/>
      <w:color w:val="000000"/>
      <w:sz w:val="20"/>
      <w:szCs w:val="20"/>
      <w:lang w:val="en-AU"/>
    </w:rPr>
  </w:style>
  <w:style w:type="paragraph" w:customStyle="1" w:styleId="HeadingBase">
    <w:name w:val="Heading Base"/>
    <w:basedOn w:val="BodyText"/>
    <w:next w:val="BodyText"/>
    <w:rsid w:val="005E2625"/>
    <w:pPr>
      <w:keepNext/>
      <w:keepLines/>
      <w:spacing w:after="0"/>
    </w:pPr>
    <w:rPr>
      <w:rFonts w:ascii="Arial" w:hAnsi="Arial"/>
      <w:spacing w:val="-4"/>
      <w:sz w:val="18"/>
    </w:rPr>
  </w:style>
  <w:style w:type="paragraph" w:styleId="BodyText">
    <w:name w:val="Body Text"/>
    <w:aliases w:val="Orig Qstn,Original Question"/>
    <w:basedOn w:val="Normal"/>
    <w:rsid w:val="005E2625"/>
    <w:pPr>
      <w:spacing w:after="220" w:line="220" w:lineRule="atLeast"/>
      <w:ind w:right="-360"/>
    </w:pPr>
    <w:rPr>
      <w:sz w:val="20"/>
      <w:szCs w:val="20"/>
    </w:rPr>
  </w:style>
  <w:style w:type="paragraph" w:styleId="Header">
    <w:name w:val="header"/>
    <w:aliases w:val="*Header,Section Header,h"/>
    <w:basedOn w:val="Normal"/>
    <w:link w:val="HeaderChar"/>
    <w:rsid w:val="005E2625"/>
    <w:pPr>
      <w:tabs>
        <w:tab w:val="center" w:pos="4320"/>
        <w:tab w:val="right" w:pos="8640"/>
      </w:tabs>
    </w:pPr>
  </w:style>
  <w:style w:type="paragraph" w:styleId="Footer">
    <w:name w:val="footer"/>
    <w:basedOn w:val="Normal"/>
    <w:rsid w:val="005E2625"/>
    <w:pPr>
      <w:tabs>
        <w:tab w:val="center" w:pos="4320"/>
        <w:tab w:val="right" w:pos="8640"/>
      </w:tabs>
    </w:pPr>
  </w:style>
  <w:style w:type="character" w:styleId="Hyperlink">
    <w:name w:val="Hyperlink"/>
    <w:basedOn w:val="DefaultParagraphFont"/>
    <w:rsid w:val="005E2625"/>
    <w:rPr>
      <w:color w:val="0000FF"/>
      <w:u w:val="single"/>
    </w:rPr>
  </w:style>
  <w:style w:type="paragraph" w:customStyle="1" w:styleId="Address2">
    <w:name w:val="Address 2"/>
    <w:basedOn w:val="Normal"/>
    <w:rsid w:val="005E2625"/>
    <w:pPr>
      <w:spacing w:line="200" w:lineRule="atLeast"/>
    </w:pPr>
    <w:rPr>
      <w:sz w:val="16"/>
      <w:szCs w:val="20"/>
    </w:rPr>
  </w:style>
  <w:style w:type="paragraph" w:customStyle="1" w:styleId="Address1">
    <w:name w:val="Address 1"/>
    <w:basedOn w:val="Normal"/>
    <w:rsid w:val="005E2625"/>
    <w:pPr>
      <w:spacing w:line="200" w:lineRule="atLeast"/>
    </w:pPr>
    <w:rPr>
      <w:sz w:val="16"/>
      <w:szCs w:val="20"/>
    </w:rPr>
  </w:style>
  <w:style w:type="paragraph" w:customStyle="1" w:styleId="Name">
    <w:name w:val="Name"/>
    <w:basedOn w:val="Normal"/>
    <w:next w:val="Normal"/>
    <w:autoRedefine/>
    <w:rsid w:val="002D1045"/>
    <w:pPr>
      <w:spacing w:before="360" w:after="440" w:line="240" w:lineRule="atLeast"/>
      <w:ind w:left="1950" w:right="-174"/>
    </w:pPr>
    <w:rPr>
      <w:rFonts w:ascii="Arial" w:hAnsi="Arial" w:cs="Arial"/>
      <w:b/>
      <w:spacing w:val="-20"/>
      <w:sz w:val="22"/>
      <w:szCs w:val="22"/>
    </w:rPr>
  </w:style>
  <w:style w:type="character" w:styleId="PageNumber">
    <w:name w:val="page number"/>
    <w:rsid w:val="005E2625"/>
    <w:rPr>
      <w:rFonts w:ascii="Arial" w:hAnsi="Arial"/>
      <w:b/>
      <w:sz w:val="18"/>
    </w:rPr>
  </w:style>
  <w:style w:type="paragraph" w:customStyle="1" w:styleId="Achievement">
    <w:name w:val="Achievement"/>
    <w:basedOn w:val="BodyText"/>
    <w:autoRedefine/>
    <w:rsid w:val="005E2625"/>
    <w:pPr>
      <w:spacing w:after="60"/>
    </w:pPr>
    <w:rPr>
      <w:rFonts w:ascii="Arial" w:hAnsi="Arial" w:cs="Arial"/>
      <w:b/>
      <w:u w:val="single"/>
    </w:rPr>
  </w:style>
  <w:style w:type="paragraph" w:customStyle="1" w:styleId="JobTitle">
    <w:name w:val="Job Title"/>
    <w:next w:val="Achievement"/>
    <w:rsid w:val="005E2625"/>
    <w:pPr>
      <w:spacing w:after="40" w:line="220" w:lineRule="atLeast"/>
    </w:pPr>
    <w:rPr>
      <w:rFonts w:ascii="Arial" w:hAnsi="Arial"/>
      <w:b/>
      <w:spacing w:val="-10"/>
    </w:rPr>
  </w:style>
  <w:style w:type="paragraph" w:customStyle="1" w:styleId="NoTitle">
    <w:name w:val="No Title"/>
    <w:basedOn w:val="Normal"/>
    <w:rsid w:val="005E2625"/>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sz w:val="20"/>
      <w:szCs w:val="20"/>
    </w:rPr>
  </w:style>
  <w:style w:type="paragraph" w:styleId="BodyTextIndent">
    <w:name w:val="Body Text Indent"/>
    <w:basedOn w:val="BodyText"/>
    <w:rsid w:val="005E2625"/>
    <w:pPr>
      <w:ind w:left="720"/>
    </w:pPr>
  </w:style>
  <w:style w:type="paragraph" w:customStyle="1" w:styleId="Objective">
    <w:name w:val="Objective"/>
    <w:basedOn w:val="Normal"/>
    <w:next w:val="BodyText"/>
    <w:rsid w:val="005E2625"/>
    <w:pPr>
      <w:spacing w:before="220" w:after="220" w:line="220" w:lineRule="atLeast"/>
    </w:pPr>
    <w:rPr>
      <w:sz w:val="20"/>
      <w:szCs w:val="20"/>
    </w:rPr>
  </w:style>
  <w:style w:type="paragraph" w:customStyle="1" w:styleId="subtext">
    <w:name w:val="subtext"/>
    <w:basedOn w:val="BodyText"/>
    <w:rsid w:val="005E2625"/>
    <w:pPr>
      <w:numPr>
        <w:numId w:val="1"/>
      </w:numPr>
      <w:spacing w:after="0" w:line="240" w:lineRule="auto"/>
      <w:ind w:right="0"/>
      <w:jc w:val="both"/>
    </w:pPr>
    <w:rPr>
      <w:rFonts w:ascii="Arial" w:hAnsi="Arial" w:cs="Arial"/>
      <w:b/>
      <w:bCs/>
    </w:rPr>
  </w:style>
  <w:style w:type="paragraph" w:styleId="NormalWeb">
    <w:name w:val="Normal (Web)"/>
    <w:basedOn w:val="Normal"/>
    <w:rsid w:val="005E2625"/>
    <w:pPr>
      <w:spacing w:before="100" w:after="100"/>
    </w:pPr>
  </w:style>
  <w:style w:type="paragraph" w:styleId="BodyText2">
    <w:name w:val="Body Text 2"/>
    <w:basedOn w:val="Normal"/>
    <w:rsid w:val="005E2625"/>
    <w:pPr>
      <w:autoSpaceDE/>
      <w:autoSpaceDN/>
    </w:pPr>
    <w:rPr>
      <w:rFonts w:ascii="Arial" w:hAnsi="Arial" w:cs="Arial"/>
      <w:sz w:val="22"/>
    </w:rPr>
  </w:style>
  <w:style w:type="paragraph" w:styleId="BodyTextIndent2">
    <w:name w:val="Body Text Indent 2"/>
    <w:basedOn w:val="Normal"/>
    <w:rsid w:val="005E2625"/>
    <w:pPr>
      <w:ind w:left="2160" w:firstLine="720"/>
    </w:pPr>
    <w:rPr>
      <w:b/>
      <w:bCs/>
    </w:rPr>
  </w:style>
  <w:style w:type="paragraph" w:styleId="Title">
    <w:name w:val="Title"/>
    <w:basedOn w:val="Normal"/>
    <w:qFormat/>
    <w:rsid w:val="005E2625"/>
    <w:pPr>
      <w:jc w:val="center"/>
    </w:pPr>
    <w:rPr>
      <w:b/>
      <w:bCs/>
    </w:rPr>
  </w:style>
  <w:style w:type="paragraph" w:styleId="Subtitle">
    <w:name w:val="Subtitle"/>
    <w:basedOn w:val="Normal"/>
    <w:qFormat/>
    <w:rsid w:val="005E2625"/>
    <w:rPr>
      <w:b/>
      <w:bCs/>
    </w:rPr>
  </w:style>
  <w:style w:type="character" w:customStyle="1" w:styleId="WW-HTMLTypewriter">
    <w:name w:val="WW-HTML Typewriter"/>
    <w:basedOn w:val="DefaultParagraphFont"/>
    <w:rsid w:val="005E2625"/>
    <w:rPr>
      <w:rFonts w:ascii="Courier New" w:hAnsi="Courier New"/>
      <w:sz w:val="20"/>
    </w:rPr>
  </w:style>
  <w:style w:type="paragraph" w:customStyle="1" w:styleId="Calendar">
    <w:name w:val="Calendar"/>
    <w:basedOn w:val="Normal"/>
    <w:rsid w:val="005E2625"/>
    <w:rPr>
      <w:sz w:val="20"/>
    </w:rPr>
  </w:style>
  <w:style w:type="paragraph" w:styleId="ListBullet2">
    <w:name w:val="List Bullet 2"/>
    <w:basedOn w:val="Normal"/>
    <w:autoRedefine/>
    <w:rsid w:val="005E2625"/>
    <w:pPr>
      <w:numPr>
        <w:numId w:val="2"/>
      </w:numPr>
      <w:autoSpaceDE/>
      <w:autoSpaceDN/>
      <w:jc w:val="both"/>
    </w:pPr>
    <w:rPr>
      <w:rFonts w:ascii="Arial" w:hAnsi="Arial" w:cs="Arial"/>
      <w:sz w:val="20"/>
      <w:szCs w:val="20"/>
    </w:rPr>
  </w:style>
  <w:style w:type="paragraph" w:customStyle="1" w:styleId="WW-NormalWeb">
    <w:name w:val="WW-Normal (Web)"/>
    <w:basedOn w:val="Normal"/>
    <w:rsid w:val="005E2625"/>
    <w:pPr>
      <w:suppressAutoHyphens/>
      <w:autoSpaceDE/>
      <w:autoSpaceDN/>
      <w:spacing w:before="280" w:after="280"/>
    </w:pPr>
    <w:rPr>
      <w:szCs w:val="20"/>
    </w:rPr>
  </w:style>
  <w:style w:type="paragraph" w:customStyle="1" w:styleId="BodyText0">
    <w:name w:val="BodyText"/>
    <w:basedOn w:val="Normal"/>
    <w:rsid w:val="005E2625"/>
    <w:pPr>
      <w:widowControl w:val="0"/>
      <w:tabs>
        <w:tab w:val="left" w:pos="1800"/>
        <w:tab w:val="left" w:pos="2160"/>
      </w:tabs>
      <w:suppressAutoHyphens/>
      <w:overflowPunct w:val="0"/>
      <w:autoSpaceDN/>
      <w:spacing w:before="240"/>
      <w:ind w:left="720"/>
      <w:textAlignment w:val="baseline"/>
    </w:pPr>
    <w:rPr>
      <w:rFonts w:ascii="Arial" w:hAnsi="Arial" w:cs="Arial"/>
      <w:bCs/>
      <w:sz w:val="20"/>
      <w:szCs w:val="20"/>
    </w:rPr>
  </w:style>
  <w:style w:type="character" w:styleId="FollowedHyperlink">
    <w:name w:val="FollowedHyperlink"/>
    <w:basedOn w:val="DefaultParagraphFont"/>
    <w:rsid w:val="005E2625"/>
    <w:rPr>
      <w:color w:val="800080"/>
      <w:u w:val="single"/>
    </w:rPr>
  </w:style>
  <w:style w:type="paragraph" w:styleId="z-TopofForm">
    <w:name w:val="HTML Top of Form"/>
    <w:basedOn w:val="Normal"/>
    <w:next w:val="Normal"/>
    <w:hidden/>
    <w:rsid w:val="005E2625"/>
    <w:pPr>
      <w:pBdr>
        <w:bottom w:val="single" w:sz="6" w:space="1" w:color="auto"/>
      </w:pBdr>
      <w:autoSpaceDE/>
      <w:autoSpaceDN/>
      <w:jc w:val="center"/>
    </w:pPr>
    <w:rPr>
      <w:rFonts w:ascii="Arial" w:hAnsi="Arial" w:cs="Arial"/>
      <w:vanish/>
      <w:color w:val="000000"/>
      <w:sz w:val="16"/>
      <w:szCs w:val="16"/>
    </w:rPr>
  </w:style>
  <w:style w:type="paragraph" w:styleId="z-BottomofForm">
    <w:name w:val="HTML Bottom of Form"/>
    <w:basedOn w:val="Normal"/>
    <w:next w:val="Normal"/>
    <w:hidden/>
    <w:rsid w:val="005E2625"/>
    <w:pPr>
      <w:pBdr>
        <w:top w:val="single" w:sz="6" w:space="1" w:color="auto"/>
      </w:pBdr>
      <w:autoSpaceDE/>
      <w:autoSpaceDN/>
      <w:jc w:val="center"/>
    </w:pPr>
    <w:rPr>
      <w:rFonts w:ascii="Arial" w:hAnsi="Arial" w:cs="Arial"/>
      <w:vanish/>
      <w:color w:val="000000"/>
      <w:sz w:val="16"/>
      <w:szCs w:val="16"/>
    </w:rPr>
  </w:style>
  <w:style w:type="character" w:customStyle="1" w:styleId="fields11">
    <w:name w:val="fields11"/>
    <w:basedOn w:val="DefaultParagraphFont"/>
    <w:rsid w:val="005E2625"/>
    <w:rPr>
      <w:rFonts w:ascii="Verdana" w:hAnsi="Verdana" w:hint="default"/>
      <w:b w:val="0"/>
      <w:bCs w:val="0"/>
      <w:strike w:val="0"/>
      <w:dstrike w:val="0"/>
      <w:color w:val="333333"/>
      <w:sz w:val="15"/>
      <w:szCs w:val="15"/>
      <w:u w:val="none"/>
      <w:effect w:val="none"/>
    </w:rPr>
  </w:style>
  <w:style w:type="paragraph" w:styleId="BodyTextIndent3">
    <w:name w:val="Body Text Indent 3"/>
    <w:basedOn w:val="Normal"/>
    <w:rsid w:val="005E2625"/>
    <w:pPr>
      <w:spacing w:after="120"/>
      <w:ind w:left="360"/>
    </w:pPr>
    <w:rPr>
      <w:sz w:val="16"/>
      <w:szCs w:val="16"/>
    </w:rPr>
  </w:style>
  <w:style w:type="paragraph" w:styleId="List2">
    <w:name w:val="List 2"/>
    <w:basedOn w:val="Normal"/>
    <w:rsid w:val="005E2625"/>
    <w:pPr>
      <w:ind w:left="720" w:hanging="360"/>
    </w:pPr>
    <w:rPr>
      <w:sz w:val="20"/>
      <w:szCs w:val="20"/>
    </w:rPr>
  </w:style>
  <w:style w:type="paragraph" w:customStyle="1" w:styleId="Checkboxes">
    <w:name w:val="Checkboxes"/>
    <w:basedOn w:val="Normal"/>
    <w:rsid w:val="005E2625"/>
    <w:pPr>
      <w:spacing w:before="360" w:after="360"/>
    </w:pPr>
    <w:rPr>
      <w:sz w:val="20"/>
      <w:szCs w:val="20"/>
    </w:rPr>
  </w:style>
  <w:style w:type="paragraph" w:styleId="ListBullet">
    <w:name w:val="List Bullet"/>
    <w:basedOn w:val="Normal"/>
    <w:autoRedefine/>
    <w:rsid w:val="005E2625"/>
    <w:pPr>
      <w:numPr>
        <w:numId w:val="3"/>
      </w:numPr>
    </w:pPr>
    <w:rPr>
      <w:sz w:val="20"/>
      <w:szCs w:val="20"/>
    </w:rPr>
  </w:style>
  <w:style w:type="paragraph" w:styleId="BodyText3">
    <w:name w:val="Body Text 3"/>
    <w:basedOn w:val="Normal"/>
    <w:rsid w:val="005E2625"/>
    <w:pPr>
      <w:spacing w:after="120"/>
    </w:pPr>
    <w:rPr>
      <w:sz w:val="16"/>
      <w:szCs w:val="16"/>
    </w:rPr>
  </w:style>
  <w:style w:type="paragraph" w:customStyle="1" w:styleId="DatesNotes">
    <w:name w:val="Dates/Notes"/>
    <w:basedOn w:val="Normal"/>
    <w:rsid w:val="005E2625"/>
    <w:pPr>
      <w:widowControl w:val="0"/>
      <w:suppressAutoHyphens/>
      <w:overflowPunct w:val="0"/>
      <w:adjustRightInd w:val="0"/>
      <w:textAlignment w:val="baseline"/>
    </w:pPr>
    <w:rPr>
      <w:rFonts w:ascii="Arial" w:hAnsi="Arial"/>
      <w:b/>
      <w:sz w:val="22"/>
      <w:szCs w:val="20"/>
    </w:rPr>
  </w:style>
  <w:style w:type="paragraph" w:customStyle="1" w:styleId="Preformatted">
    <w:name w:val="Preformatted"/>
    <w:basedOn w:val="Normal"/>
    <w:rsid w:val="004F7A9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z w:val="20"/>
      <w:szCs w:val="20"/>
    </w:rPr>
  </w:style>
  <w:style w:type="paragraph" w:styleId="HTMLPreformatted">
    <w:name w:val="HTML Preformatted"/>
    <w:basedOn w:val="Normal"/>
    <w:link w:val="HTMLPreformattedChar"/>
    <w:rsid w:val="005E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paragraph" w:styleId="FootnoteText">
    <w:name w:val="footnote text"/>
    <w:basedOn w:val="Normal"/>
    <w:semiHidden/>
    <w:rsid w:val="005E2625"/>
    <w:pPr>
      <w:autoSpaceDE/>
      <w:autoSpaceDN/>
    </w:pPr>
    <w:rPr>
      <w:sz w:val="20"/>
      <w:szCs w:val="20"/>
      <w:lang w:val="en-GB"/>
    </w:rPr>
  </w:style>
  <w:style w:type="paragraph" w:styleId="BlockText">
    <w:name w:val="Block Text"/>
    <w:basedOn w:val="Normal"/>
    <w:rsid w:val="005E2625"/>
    <w:pPr>
      <w:widowControl w:val="0"/>
      <w:autoSpaceDE/>
      <w:autoSpaceDN/>
      <w:ind w:left="-90" w:right="-1620"/>
      <w:jc w:val="both"/>
    </w:pPr>
    <w:rPr>
      <w:snapToGrid w:val="0"/>
      <w:color w:val="000000"/>
      <w:sz w:val="22"/>
      <w:szCs w:val="20"/>
    </w:rPr>
  </w:style>
  <w:style w:type="paragraph" w:customStyle="1" w:styleId="REDBULLETS">
    <w:name w:val="REDBULLETS"/>
    <w:basedOn w:val="Normal"/>
    <w:rsid w:val="005E2625"/>
    <w:pPr>
      <w:numPr>
        <w:numId w:val="4"/>
      </w:numPr>
      <w:autoSpaceDE/>
      <w:autoSpaceDN/>
      <w:spacing w:before="60" w:after="60"/>
    </w:pPr>
    <w:rPr>
      <w:rFonts w:ascii="Arial" w:hAnsi="Arial"/>
      <w:b/>
      <w:color w:val="000000"/>
      <w:sz w:val="18"/>
      <w:szCs w:val="20"/>
    </w:rPr>
  </w:style>
  <w:style w:type="paragraph" w:styleId="PlainText">
    <w:name w:val="Plain Text"/>
    <w:basedOn w:val="Normal"/>
    <w:rsid w:val="005E2625"/>
    <w:pPr>
      <w:autoSpaceDE/>
      <w:autoSpaceDN/>
    </w:pPr>
    <w:rPr>
      <w:rFonts w:ascii="Courier New" w:hAnsi="Courier New"/>
      <w:sz w:val="20"/>
      <w:szCs w:val="20"/>
    </w:rPr>
  </w:style>
  <w:style w:type="paragraph" w:customStyle="1" w:styleId="NormalVerdana">
    <w:name w:val="Normal + Verdana"/>
    <w:aliases w:val="Bold,Justified,Normal + Arial,12 pt,Justified + Book Antiqua"/>
    <w:basedOn w:val="Normal"/>
    <w:rsid w:val="005E2625"/>
    <w:pPr>
      <w:autoSpaceDE/>
      <w:autoSpaceDN/>
      <w:jc w:val="both"/>
    </w:pPr>
    <w:rPr>
      <w:rFonts w:ascii="Arial" w:hAnsi="Arial" w:cs="Arial"/>
      <w:bCs/>
      <w:noProof/>
      <w:sz w:val="20"/>
    </w:rPr>
  </w:style>
  <w:style w:type="paragraph" w:customStyle="1" w:styleId="WW-BodyTextIndent3">
    <w:name w:val="WW-Body Text Indent 3"/>
    <w:basedOn w:val="Normal"/>
    <w:rsid w:val="005E2625"/>
    <w:pPr>
      <w:suppressAutoHyphens/>
      <w:autoSpaceDN/>
      <w:ind w:firstLine="720"/>
    </w:pPr>
    <w:rPr>
      <w:rFonts w:ascii="Arial" w:hAnsi="Arial"/>
      <w:sz w:val="20"/>
      <w:szCs w:val="20"/>
    </w:rPr>
  </w:style>
  <w:style w:type="paragraph" w:customStyle="1" w:styleId="WW-BodyText2">
    <w:name w:val="WW-Body Text 2"/>
    <w:basedOn w:val="Normal"/>
    <w:rsid w:val="005E2625"/>
    <w:pPr>
      <w:suppressAutoHyphens/>
      <w:autoSpaceDE/>
      <w:autoSpaceDN/>
      <w:jc w:val="both"/>
    </w:pPr>
    <w:rPr>
      <w:rFonts w:ascii="Arial" w:hAnsi="Arial"/>
      <w:sz w:val="22"/>
      <w:szCs w:val="20"/>
    </w:rPr>
  </w:style>
  <w:style w:type="paragraph" w:customStyle="1" w:styleId="bulletstyle1">
    <w:name w:val="bulletstyle1"/>
    <w:basedOn w:val="Normal"/>
    <w:rsid w:val="005E2625"/>
    <w:pPr>
      <w:suppressAutoHyphens/>
      <w:autoSpaceDE/>
      <w:autoSpaceDN/>
    </w:pPr>
    <w:rPr>
      <w:sz w:val="22"/>
      <w:szCs w:val="20"/>
    </w:rPr>
  </w:style>
  <w:style w:type="paragraph" w:customStyle="1" w:styleId="BulletIndent">
    <w:name w:val="Bullet Indent"/>
    <w:basedOn w:val="Normal"/>
    <w:rsid w:val="005E2625"/>
    <w:pPr>
      <w:spacing w:before="30" w:after="30"/>
      <w:ind w:left="576" w:hanging="216"/>
    </w:pPr>
    <w:rPr>
      <w:rFonts w:ascii="Arial" w:hAnsi="Arial" w:cs="Arial"/>
      <w:sz w:val="20"/>
      <w:szCs w:val="20"/>
      <w:lang w:val="en-GB"/>
    </w:rPr>
  </w:style>
  <w:style w:type="paragraph" w:customStyle="1" w:styleId="Body">
    <w:name w:val="Body"/>
    <w:basedOn w:val="Normal"/>
    <w:rsid w:val="005E2625"/>
    <w:pPr>
      <w:tabs>
        <w:tab w:val="left" w:pos="2160"/>
        <w:tab w:val="center" w:leader="hyphen" w:pos="6120"/>
        <w:tab w:val="right" w:leader="hyphen" w:pos="10080"/>
      </w:tabs>
      <w:autoSpaceDE/>
      <w:autoSpaceDN/>
      <w:ind w:left="2160" w:hanging="2160"/>
    </w:pPr>
    <w:rPr>
      <w:sz w:val="20"/>
      <w:szCs w:val="20"/>
    </w:rPr>
  </w:style>
  <w:style w:type="paragraph" w:customStyle="1" w:styleId="CityState">
    <w:name w:val="City/State"/>
    <w:basedOn w:val="BodyText"/>
    <w:next w:val="BodyText"/>
    <w:rsid w:val="005E2625"/>
    <w:pPr>
      <w:keepNext/>
      <w:autoSpaceDE/>
      <w:autoSpaceDN/>
      <w:spacing w:line="240" w:lineRule="atLeast"/>
      <w:ind w:right="0"/>
      <w:jc w:val="both"/>
    </w:pPr>
    <w:rPr>
      <w:rFonts w:ascii="Garamond" w:hAnsi="Garamond"/>
      <w:sz w:val="22"/>
    </w:rPr>
  </w:style>
  <w:style w:type="paragraph" w:customStyle="1" w:styleId="Default">
    <w:name w:val="Default"/>
    <w:rsid w:val="005E2625"/>
    <w:pPr>
      <w:autoSpaceDE w:val="0"/>
      <w:autoSpaceDN w:val="0"/>
      <w:adjustRightInd w:val="0"/>
    </w:pPr>
    <w:rPr>
      <w:rFonts w:ascii="Verdana" w:hAnsi="Verdana"/>
    </w:rPr>
  </w:style>
  <w:style w:type="paragraph" w:customStyle="1" w:styleId="Standard">
    <w:name w:val="Standard"/>
    <w:basedOn w:val="Normal"/>
    <w:rsid w:val="005E2625"/>
    <w:pPr>
      <w:widowControl w:val="0"/>
      <w:autoSpaceDE/>
      <w:autoSpaceDN/>
    </w:pPr>
  </w:style>
  <w:style w:type="paragraph" w:customStyle="1" w:styleId="Institution">
    <w:name w:val="Institution"/>
    <w:basedOn w:val="Normal"/>
    <w:next w:val="Achievement"/>
    <w:rsid w:val="005E2625"/>
    <w:pPr>
      <w:tabs>
        <w:tab w:val="left" w:pos="1440"/>
        <w:tab w:val="right" w:pos="6480"/>
      </w:tabs>
      <w:autoSpaceDE/>
      <w:autoSpaceDN/>
      <w:spacing w:before="60" w:line="220" w:lineRule="atLeast"/>
    </w:pPr>
    <w:rPr>
      <w:rFonts w:ascii="Garamond" w:hAnsi="Garamond"/>
      <w:sz w:val="22"/>
      <w:szCs w:val="20"/>
    </w:rPr>
  </w:style>
  <w:style w:type="paragraph" w:customStyle="1" w:styleId="kpmgbody">
    <w:name w:val="kpmgbody"/>
    <w:basedOn w:val="BodyText"/>
    <w:rsid w:val="005E2625"/>
    <w:pPr>
      <w:autoSpaceDE/>
      <w:autoSpaceDN/>
      <w:spacing w:before="40" w:after="40" w:line="360" w:lineRule="auto"/>
      <w:ind w:right="0"/>
      <w:jc w:val="both"/>
    </w:pPr>
    <w:rPr>
      <w:rFonts w:ascii="Century Gothic" w:hAnsi="Century Gothic"/>
      <w:b/>
      <w:sz w:val="22"/>
    </w:rPr>
  </w:style>
  <w:style w:type="character" w:styleId="Strong">
    <w:name w:val="Strong"/>
    <w:basedOn w:val="DefaultParagraphFont"/>
    <w:qFormat/>
    <w:rsid w:val="005E2625"/>
    <w:rPr>
      <w:b/>
      <w:bCs/>
    </w:rPr>
  </w:style>
  <w:style w:type="paragraph" w:customStyle="1" w:styleId="Cog-body">
    <w:name w:val="Cog-body"/>
    <w:basedOn w:val="Normal"/>
    <w:autoRedefine/>
    <w:rsid w:val="005E2625"/>
    <w:pPr>
      <w:autoSpaceDE/>
      <w:autoSpaceDN/>
      <w:ind w:left="360"/>
      <w:jc w:val="both"/>
    </w:pPr>
    <w:rPr>
      <w:rFonts w:ascii="Arial" w:hAnsi="Arial" w:cs="Arial"/>
      <w:noProof/>
      <w:snapToGrid w:val="0"/>
    </w:rPr>
  </w:style>
  <w:style w:type="paragraph" w:customStyle="1" w:styleId="Cog-Bullet">
    <w:name w:val="Cog-Bullet"/>
    <w:basedOn w:val="Cog-body"/>
    <w:autoRedefine/>
    <w:rsid w:val="005E2625"/>
    <w:pPr>
      <w:numPr>
        <w:numId w:val="5"/>
      </w:numPr>
      <w:spacing w:before="40" w:after="40" w:line="260" w:lineRule="atLeast"/>
    </w:pPr>
    <w:rPr>
      <w:lang w:val="en-GB"/>
    </w:rPr>
  </w:style>
  <w:style w:type="paragraph" w:customStyle="1" w:styleId="cogheadingsmall">
    <w:name w:val="cog heading small"/>
    <w:basedOn w:val="Normal"/>
    <w:rsid w:val="005E2625"/>
    <w:pPr>
      <w:autoSpaceDE/>
      <w:autoSpaceDN/>
      <w:spacing w:before="60" w:after="60" w:line="260" w:lineRule="atLeast"/>
      <w:jc w:val="both"/>
    </w:pPr>
    <w:rPr>
      <w:rFonts w:ascii="Arial" w:hAnsi="Arial" w:cs="Arial"/>
      <w:b/>
      <w:sz w:val="20"/>
    </w:rPr>
  </w:style>
  <w:style w:type="paragraph" w:customStyle="1" w:styleId="Normal1">
    <w:name w:val="Normal1"/>
    <w:basedOn w:val="Normal"/>
    <w:rsid w:val="005E2625"/>
    <w:pPr>
      <w:widowControl w:val="0"/>
      <w:autoSpaceDE/>
      <w:autoSpaceDN/>
    </w:pPr>
    <w:rPr>
      <w:noProof/>
      <w:sz w:val="20"/>
      <w:szCs w:val="20"/>
    </w:rPr>
  </w:style>
  <w:style w:type="character" w:customStyle="1" w:styleId="EmailStyle73">
    <w:name w:val="EmailStyle73"/>
    <w:basedOn w:val="DefaultParagraphFont"/>
    <w:rsid w:val="005E2625"/>
    <w:rPr>
      <w:rFonts w:ascii="Arial" w:hAnsi="Arial" w:cs="Arial"/>
      <w:color w:val="000000"/>
      <w:sz w:val="20"/>
      <w:szCs w:val="20"/>
    </w:rPr>
  </w:style>
  <w:style w:type="paragraph" w:customStyle="1" w:styleId="ABCNormal">
    <w:name w:val="ABC Normal"/>
    <w:basedOn w:val="Normal"/>
    <w:rsid w:val="005E2625"/>
    <w:pPr>
      <w:autoSpaceDE/>
      <w:autoSpaceDN/>
      <w:spacing w:before="40" w:after="120"/>
      <w:jc w:val="both"/>
    </w:pPr>
    <w:rPr>
      <w:rFonts w:ascii="Arial" w:hAnsi="Arial"/>
      <w:sz w:val="20"/>
      <w:szCs w:val="20"/>
      <w:lang w:val="en-GB" w:eastAsia="en-GB"/>
    </w:rPr>
  </w:style>
  <w:style w:type="paragraph" w:customStyle="1" w:styleId="Bulletwithtext1">
    <w:name w:val="Bullet with text 1"/>
    <w:basedOn w:val="Normal"/>
    <w:rsid w:val="005E2625"/>
    <w:pPr>
      <w:numPr>
        <w:numId w:val="6"/>
      </w:numPr>
      <w:autoSpaceDE/>
      <w:autoSpaceDN/>
      <w:spacing w:before="120" w:line="264" w:lineRule="auto"/>
    </w:pPr>
    <w:rPr>
      <w:rFonts w:ascii="Arial" w:hAnsi="Arial"/>
      <w:sz w:val="20"/>
      <w:szCs w:val="20"/>
    </w:rPr>
  </w:style>
  <w:style w:type="paragraph" w:customStyle="1" w:styleId="Heading31">
    <w:name w:val="Heading 31"/>
    <w:basedOn w:val="Normal1"/>
    <w:next w:val="Normal1"/>
    <w:rsid w:val="005E2625"/>
    <w:pPr>
      <w:spacing w:before="240" w:after="60"/>
    </w:pPr>
    <w:rPr>
      <w:rFonts w:ascii="Verdana" w:hAnsi="Verdana"/>
      <w:b/>
      <w:noProof w:val="0"/>
      <w:spacing w:val="62"/>
      <w:u w:val="single"/>
    </w:rPr>
  </w:style>
  <w:style w:type="paragraph" w:customStyle="1" w:styleId="Title1">
    <w:name w:val="Title1"/>
    <w:basedOn w:val="Normal"/>
    <w:rsid w:val="004F7A95"/>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rPr>
  </w:style>
  <w:style w:type="character" w:customStyle="1" w:styleId="HighlightedVariable">
    <w:name w:val="Highlighted Variable"/>
    <w:basedOn w:val="DefaultParagraphFont"/>
    <w:rsid w:val="000939E0"/>
    <w:rPr>
      <w:rFonts w:ascii="Book Antiqua" w:hAnsi="Book Antiqua"/>
      <w:color w:val="0000FF"/>
    </w:rPr>
  </w:style>
  <w:style w:type="paragraph" w:styleId="TOC1">
    <w:name w:val="toc 1"/>
    <w:basedOn w:val="Normal"/>
    <w:next w:val="Normal"/>
    <w:autoRedefine/>
    <w:semiHidden/>
    <w:rsid w:val="009A1440"/>
    <w:pPr>
      <w:autoSpaceDE/>
      <w:autoSpaceDN/>
    </w:pPr>
  </w:style>
  <w:style w:type="paragraph" w:customStyle="1" w:styleId="bodyindent">
    <w:name w:val="body indent"/>
    <w:basedOn w:val="Normal"/>
    <w:rsid w:val="009A1440"/>
    <w:pPr>
      <w:keepLines/>
      <w:autoSpaceDE/>
      <w:autoSpaceDN/>
      <w:spacing w:after="240"/>
      <w:ind w:left="720"/>
      <w:jc w:val="both"/>
    </w:pPr>
    <w:rPr>
      <w:rFonts w:cs="Arial"/>
      <w:szCs w:val="22"/>
      <w:lang w:val="en-GB"/>
    </w:rPr>
  </w:style>
  <w:style w:type="paragraph" w:customStyle="1" w:styleId="SectionTitle">
    <w:name w:val="Section Title"/>
    <w:basedOn w:val="Normal"/>
    <w:next w:val="Normal"/>
    <w:autoRedefine/>
    <w:rsid w:val="00542E10"/>
    <w:pPr>
      <w:autoSpaceDE/>
      <w:autoSpaceDN/>
      <w:ind w:left="360" w:hanging="360"/>
      <w:jc w:val="both"/>
    </w:pPr>
    <w:rPr>
      <w:rFonts w:ascii="Arial" w:hAnsi="Arial" w:cs="Arial"/>
      <w:bCs/>
      <w:sz w:val="22"/>
    </w:rPr>
  </w:style>
  <w:style w:type="paragraph" w:customStyle="1" w:styleId="CVRHS">
    <w:name w:val="CV_RHS"/>
    <w:basedOn w:val="Normal"/>
    <w:rsid w:val="004915A2"/>
    <w:pPr>
      <w:autoSpaceDE/>
      <w:autoSpaceDN/>
      <w:spacing w:after="60"/>
    </w:pPr>
    <w:rPr>
      <w:rFonts w:ascii="Courier" w:hAnsi="Courier"/>
      <w:szCs w:val="20"/>
    </w:rPr>
  </w:style>
  <w:style w:type="paragraph" w:customStyle="1" w:styleId="c1">
    <w:name w:val="c1"/>
    <w:basedOn w:val="Normal"/>
    <w:rsid w:val="00DB3DB2"/>
    <w:pPr>
      <w:autoSpaceDE/>
      <w:autoSpaceDN/>
    </w:pPr>
  </w:style>
  <w:style w:type="paragraph" w:customStyle="1" w:styleId="bulletedjobdescription">
    <w:name w:val="bulleted job description"/>
    <w:basedOn w:val="Normal"/>
    <w:rsid w:val="00DB3DB2"/>
    <w:pPr>
      <w:numPr>
        <w:numId w:val="7"/>
      </w:numPr>
      <w:autoSpaceDE/>
      <w:autoSpaceDN/>
      <w:jc w:val="both"/>
    </w:pPr>
    <w:rPr>
      <w:rFonts w:ascii="Arial" w:hAnsi="Arial" w:cs="Arial"/>
      <w:sz w:val="22"/>
      <w:szCs w:val="22"/>
    </w:rPr>
  </w:style>
  <w:style w:type="character" w:customStyle="1" w:styleId="BodyTextCharChar">
    <w:name w:val="Body Text Char Char"/>
    <w:basedOn w:val="DefaultParagraphFont"/>
    <w:rsid w:val="00DB3DB2"/>
    <w:rPr>
      <w:rFonts w:ascii="Arial" w:hAnsi="Arial" w:cs="Arial" w:hint="default"/>
      <w:noProof w:val="0"/>
      <w:sz w:val="24"/>
      <w:lang w:val="en-US" w:eastAsia="de-DE" w:bidi="ar-SA"/>
    </w:rPr>
  </w:style>
  <w:style w:type="character" w:customStyle="1" w:styleId="BodyTextChar">
    <w:name w:val="Body Text Char"/>
    <w:basedOn w:val="DefaultParagraphFont"/>
    <w:rsid w:val="009A066E"/>
    <w:rPr>
      <w:rFonts w:ascii="Arial" w:hAnsi="Arial" w:cs="Arial"/>
      <w:noProof w:val="0"/>
      <w:lang w:val="en-US" w:eastAsia="en-US"/>
    </w:rPr>
  </w:style>
  <w:style w:type="paragraph" w:customStyle="1" w:styleId="CompanyName">
    <w:name w:val="Company Name"/>
    <w:basedOn w:val="Normal"/>
    <w:next w:val="Normal"/>
    <w:autoRedefine/>
    <w:rsid w:val="00F77A93"/>
    <w:pPr>
      <w:autoSpaceDE/>
      <w:autoSpaceDN/>
    </w:pPr>
    <w:rPr>
      <w:rFonts w:ascii="Arial Black" w:hAnsi="Arial Black"/>
      <w:sz w:val="20"/>
      <w:szCs w:val="20"/>
    </w:rPr>
  </w:style>
  <w:style w:type="paragraph" w:customStyle="1" w:styleId="CompanyNameOne">
    <w:name w:val="Company Name One"/>
    <w:basedOn w:val="CompanyName"/>
    <w:next w:val="Normal"/>
    <w:autoRedefine/>
    <w:rsid w:val="00F77A93"/>
    <w:pPr>
      <w:numPr>
        <w:numId w:val="8"/>
      </w:numPr>
      <w:ind w:firstLine="72"/>
    </w:pPr>
    <w:rPr>
      <w:rFonts w:ascii="Arial" w:hAnsi="Arial" w:cs="Arial"/>
      <w:bCs/>
      <w:szCs w:val="24"/>
    </w:rPr>
  </w:style>
  <w:style w:type="character" w:customStyle="1" w:styleId="bodytextsmall">
    <w:name w:val="bodytextsmall"/>
    <w:basedOn w:val="DefaultParagraphFont"/>
    <w:rsid w:val="00F77A93"/>
  </w:style>
  <w:style w:type="paragraph" w:styleId="Caption">
    <w:name w:val="caption"/>
    <w:basedOn w:val="Normal"/>
    <w:next w:val="Normal"/>
    <w:qFormat/>
    <w:rsid w:val="007E35C7"/>
    <w:pPr>
      <w:widowControl w:val="0"/>
      <w:adjustRightInd w:val="0"/>
      <w:ind w:right="1567"/>
      <w:jc w:val="both"/>
    </w:pPr>
    <w:rPr>
      <w:rFonts w:ascii="Trebuchet MS" w:hAnsi="Trebuchet MS"/>
      <w:b/>
      <w:bCs/>
      <w:i/>
      <w:iCs/>
      <w:sz w:val="20"/>
      <w:szCs w:val="20"/>
      <w:u w:val="single"/>
    </w:rPr>
  </w:style>
  <w:style w:type="paragraph" w:customStyle="1" w:styleId="Index">
    <w:name w:val="Index"/>
    <w:basedOn w:val="Normal"/>
    <w:rsid w:val="00C306F1"/>
    <w:pPr>
      <w:suppressLineNumbers/>
      <w:suppressAutoHyphens/>
      <w:autoSpaceDE/>
      <w:autoSpaceDN/>
    </w:pPr>
    <w:rPr>
      <w:rFonts w:cs="Tahoma"/>
      <w:sz w:val="20"/>
      <w:szCs w:val="20"/>
      <w:lang w:eastAsia="ar-SA"/>
    </w:rPr>
  </w:style>
  <w:style w:type="paragraph" w:styleId="NoSpacing">
    <w:name w:val="No Spacing"/>
    <w:link w:val="NoSpacingChar"/>
    <w:qFormat/>
    <w:rsid w:val="00B16572"/>
    <w:rPr>
      <w:rFonts w:ascii="Calibri" w:hAnsi="Calibri"/>
      <w:sz w:val="22"/>
      <w:szCs w:val="22"/>
    </w:rPr>
  </w:style>
  <w:style w:type="character" w:customStyle="1" w:styleId="NoSpacingChar">
    <w:name w:val="No Spacing Char"/>
    <w:basedOn w:val="DefaultParagraphFont"/>
    <w:link w:val="NoSpacing"/>
    <w:rsid w:val="00B16572"/>
    <w:rPr>
      <w:rFonts w:ascii="Calibri" w:hAnsi="Calibri"/>
      <w:sz w:val="22"/>
      <w:szCs w:val="22"/>
      <w:lang w:val="en-US" w:eastAsia="en-US" w:bidi="ar-SA"/>
    </w:rPr>
  </w:style>
  <w:style w:type="character" w:customStyle="1" w:styleId="jd21">
    <w:name w:val="jd21"/>
    <w:basedOn w:val="DefaultParagraphFont"/>
    <w:rsid w:val="009C25AD"/>
    <w:rPr>
      <w:rFonts w:ascii="Verdana" w:hAnsi="Verdana" w:hint="default"/>
      <w:sz w:val="17"/>
      <w:szCs w:val="17"/>
    </w:rPr>
  </w:style>
  <w:style w:type="character" w:customStyle="1" w:styleId="HTMLPreformattedChar">
    <w:name w:val="HTML Preformatted Char"/>
    <w:basedOn w:val="DefaultParagraphFont"/>
    <w:link w:val="HTMLPreformatted"/>
    <w:rsid w:val="009C25AD"/>
    <w:rPr>
      <w:rFonts w:ascii="Courier New" w:eastAsia="Courier New" w:hAnsi="Courier New" w:cs="Courier New"/>
      <w:lang w:val="en-US" w:eastAsia="en-US" w:bidi="ar-SA"/>
    </w:rPr>
  </w:style>
  <w:style w:type="character" w:customStyle="1" w:styleId="HeaderChar">
    <w:name w:val="Header Char"/>
    <w:aliases w:val="*Header Char,Section Header Char,h Char"/>
    <w:basedOn w:val="DefaultParagraphFont"/>
    <w:link w:val="Header"/>
    <w:semiHidden/>
    <w:rsid w:val="009C25AD"/>
    <w:rPr>
      <w:sz w:val="24"/>
      <w:szCs w:val="24"/>
      <w:lang w:val="en-US" w:eastAsia="en-US" w:bidi="ar-SA"/>
    </w:rPr>
  </w:style>
  <w:style w:type="character" w:customStyle="1" w:styleId="EmailStyle97">
    <w:name w:val="EmailStyle97"/>
    <w:basedOn w:val="DefaultParagraphFont"/>
    <w:semiHidden/>
    <w:rsid w:val="00BC1F56"/>
    <w:rPr>
      <w:rFonts w:ascii="Arial" w:hAnsi="Arial" w:cs="Arial"/>
      <w:color w:val="auto"/>
      <w:sz w:val="20"/>
      <w:szCs w:val="20"/>
    </w:rPr>
  </w:style>
  <w:style w:type="paragraph" w:customStyle="1" w:styleId="SectionSubtitle">
    <w:name w:val="Section Subtitle"/>
    <w:basedOn w:val="SectionTitle"/>
    <w:next w:val="Normal"/>
    <w:rsid w:val="00254172"/>
    <w:pPr>
      <w:spacing w:before="220" w:line="220" w:lineRule="atLeast"/>
      <w:ind w:left="0" w:firstLine="0"/>
      <w:jc w:val="left"/>
    </w:pPr>
    <w:rPr>
      <w:rFonts w:ascii="Arial Black" w:hAnsi="Arial Black" w:cs="Times New Roman"/>
      <w:b/>
      <w:bCs w:val="0"/>
      <w:sz w:val="20"/>
      <w:szCs w:val="20"/>
    </w:rPr>
  </w:style>
  <w:style w:type="paragraph" w:customStyle="1" w:styleId="CVSub">
    <w:name w:val="CV_Sub"/>
    <w:basedOn w:val="Normal"/>
    <w:rsid w:val="0051530D"/>
    <w:pPr>
      <w:autoSpaceDE/>
      <w:autoSpaceDN/>
      <w:spacing w:before="180" w:after="180"/>
    </w:pPr>
    <w:rPr>
      <w:rFonts w:ascii="Arial" w:hAnsi="Arial"/>
      <w:b/>
      <w:sz w:val="22"/>
      <w:szCs w:val="20"/>
    </w:rPr>
  </w:style>
  <w:style w:type="character" w:customStyle="1" w:styleId="bold11">
    <w:name w:val="bold11"/>
    <w:basedOn w:val="DefaultParagraphFont"/>
    <w:rsid w:val="0051530D"/>
    <w:rPr>
      <w:rFonts w:ascii="Verdana" w:hAnsi="Verdana" w:hint="default"/>
      <w:b/>
      <w:bCs/>
      <w:color w:val="333333"/>
      <w:sz w:val="18"/>
      <w:szCs w:val="18"/>
    </w:rPr>
  </w:style>
  <w:style w:type="character" w:customStyle="1" w:styleId="content1">
    <w:name w:val="content1"/>
    <w:basedOn w:val="DefaultParagraphFont"/>
    <w:rsid w:val="0051530D"/>
    <w:rPr>
      <w:rFonts w:ascii="Verdana" w:hAnsi="Verdana" w:hint="default"/>
      <w:color w:val="333333"/>
      <w:sz w:val="18"/>
      <w:szCs w:val="18"/>
    </w:rPr>
  </w:style>
  <w:style w:type="character" w:customStyle="1" w:styleId="new">
    <w:name w:val="new"/>
    <w:basedOn w:val="DefaultParagraphFont"/>
    <w:rsid w:val="0051530D"/>
  </w:style>
  <w:style w:type="paragraph" w:customStyle="1" w:styleId="Textbody">
    <w:name w:val="Text body"/>
    <w:basedOn w:val="Normal"/>
    <w:rsid w:val="00205696"/>
    <w:pPr>
      <w:widowControl w:val="0"/>
      <w:autoSpaceDE/>
      <w:autoSpaceDN/>
    </w:pPr>
    <w:rPr>
      <w:rFonts w:ascii="Verdana" w:hAnsi="Verdana" w:cs="Verdana"/>
      <w:sz w:val="22"/>
      <w:szCs w:val="22"/>
    </w:rPr>
  </w:style>
  <w:style w:type="paragraph" w:customStyle="1" w:styleId="WW-BodyTextIndent2">
    <w:name w:val="WW-Body Text Indent 2"/>
    <w:basedOn w:val="Normal"/>
    <w:rsid w:val="00205696"/>
    <w:pPr>
      <w:widowControl w:val="0"/>
      <w:autoSpaceDE/>
      <w:autoSpaceDN/>
      <w:ind w:firstLine="1080"/>
    </w:pPr>
    <w:rPr>
      <w:rFonts w:ascii="Verdana" w:hAnsi="Verdana" w:cs="Verdana"/>
      <w:sz w:val="20"/>
      <w:szCs w:val="20"/>
    </w:rPr>
  </w:style>
  <w:style w:type="paragraph" w:customStyle="1" w:styleId="Endnote">
    <w:name w:val="Endnote"/>
    <w:basedOn w:val="Normal"/>
    <w:rsid w:val="00205696"/>
    <w:pPr>
      <w:widowControl w:val="0"/>
      <w:autoSpaceDE/>
      <w:autoSpaceDN/>
    </w:pPr>
    <w:rPr>
      <w:rFonts w:ascii="Courier New" w:hAnsi="Courier New" w:cs="Courier New"/>
    </w:rPr>
  </w:style>
  <w:style w:type="paragraph" w:customStyle="1" w:styleId="WW-PlainText">
    <w:name w:val="WW-Plain Text"/>
    <w:basedOn w:val="Normal"/>
    <w:rsid w:val="00205696"/>
    <w:pPr>
      <w:widowControl w:val="0"/>
      <w:autoSpaceDE/>
      <w:autoSpaceDN/>
    </w:pPr>
    <w:rPr>
      <w:rFonts w:ascii="Courier New" w:hAnsi="Courier New" w:cs="Courier New"/>
      <w:sz w:val="20"/>
      <w:szCs w:val="20"/>
      <w:lang w:val="en-GB" w:eastAsia="en-GB"/>
    </w:rPr>
  </w:style>
  <w:style w:type="paragraph" w:customStyle="1" w:styleId="TEXT">
    <w:name w:val="TEXT"/>
    <w:basedOn w:val="Normal"/>
    <w:rsid w:val="00205696"/>
    <w:pPr>
      <w:autoSpaceDE/>
      <w:autoSpaceDN/>
      <w:spacing w:after="60"/>
      <w:ind w:left="648"/>
    </w:pPr>
    <w:rPr>
      <w:rFonts w:ascii="Arial" w:hAnsi="Arial" w:cs="Arial"/>
      <w:color w:val="000000"/>
      <w:sz w:val="20"/>
      <w:szCs w:val="20"/>
    </w:rPr>
  </w:style>
  <w:style w:type="paragraph" w:customStyle="1" w:styleId="0text">
    <w:name w:val="0text"/>
    <w:basedOn w:val="Normal"/>
    <w:rsid w:val="00205696"/>
    <w:pPr>
      <w:autoSpaceDE/>
      <w:autoSpaceDN/>
      <w:spacing w:before="100" w:beforeAutospacing="1" w:after="100" w:afterAutospacing="1"/>
    </w:pPr>
  </w:style>
  <w:style w:type="paragraph" w:customStyle="1" w:styleId="NormalCentury">
    <w:name w:val="Normal+Century"/>
    <w:basedOn w:val="NormalVerdana"/>
    <w:rsid w:val="00C67C02"/>
    <w:pPr>
      <w:overflowPunct w:val="0"/>
      <w:autoSpaceDE w:val="0"/>
      <w:autoSpaceDN w:val="0"/>
      <w:adjustRightInd w:val="0"/>
      <w:textAlignment w:val="baseline"/>
    </w:pPr>
    <w:rPr>
      <w:rFonts w:ascii="Century" w:hAnsi="Century"/>
      <w:bCs w:val="0"/>
      <w:noProof w:val="0"/>
      <w:color w:val="000000"/>
      <w:sz w:val="24"/>
    </w:rPr>
  </w:style>
  <w:style w:type="paragraph" w:customStyle="1" w:styleId="Tit">
    <w:name w:val="Tit"/>
    <w:basedOn w:val="Normal"/>
    <w:rsid w:val="00C67C02"/>
    <w:pPr>
      <w:pBdr>
        <w:bottom w:val="single" w:sz="6" w:space="2" w:color="auto"/>
      </w:pBdr>
      <w:shd w:val="pct5" w:color="auto" w:fill="auto"/>
      <w:autoSpaceDE/>
      <w:autoSpaceDN/>
      <w:spacing w:after="120"/>
      <w:ind w:left="851" w:hanging="851"/>
    </w:pPr>
    <w:rPr>
      <w:b/>
      <w:bCs/>
    </w:rPr>
  </w:style>
  <w:style w:type="character" w:customStyle="1" w:styleId="Typewriter">
    <w:name w:val="Typewriter"/>
    <w:rsid w:val="00720CB5"/>
    <w:rPr>
      <w:rFonts w:ascii="Courier New" w:hAnsi="Courier New"/>
      <w:sz w:val="20"/>
    </w:rPr>
  </w:style>
  <w:style w:type="paragraph" w:customStyle="1" w:styleId="reshead1">
    <w:name w:val="reshead1"/>
    <w:basedOn w:val="Normal"/>
    <w:rsid w:val="009477C8"/>
    <w:pPr>
      <w:spacing w:before="480" w:after="240"/>
    </w:pPr>
    <w:rPr>
      <w:rFonts w:ascii="Arial" w:hAnsi="Arial" w:cs="Arial"/>
      <w:b/>
      <w:bCs/>
    </w:rPr>
  </w:style>
  <w:style w:type="paragraph" w:customStyle="1" w:styleId="05Company">
    <w:name w:val="05. Company"/>
    <w:basedOn w:val="Normal"/>
    <w:rsid w:val="009477C8"/>
    <w:pPr>
      <w:spacing w:before="240"/>
      <w:ind w:left="720"/>
    </w:pPr>
    <w:rPr>
      <w:rFonts w:ascii="Arial" w:hAnsi="Arial" w:cs="Arial"/>
      <w:b/>
      <w:bCs/>
    </w:rPr>
  </w:style>
  <w:style w:type="paragraph" w:customStyle="1" w:styleId="bullet">
    <w:name w:val="bullet"/>
    <w:basedOn w:val="Normal"/>
    <w:rsid w:val="009477C8"/>
    <w:pPr>
      <w:numPr>
        <w:numId w:val="9"/>
      </w:numPr>
    </w:pPr>
    <w:rPr>
      <w:sz w:val="20"/>
      <w:szCs w:val="20"/>
    </w:rPr>
  </w:style>
  <w:style w:type="paragraph" w:customStyle="1" w:styleId="ResHeadingInfoBold">
    <w:name w:val="Res Heading Info Bold"/>
    <w:basedOn w:val="Normal"/>
    <w:next w:val="Normal"/>
    <w:rsid w:val="009477C8"/>
    <w:pPr>
      <w:autoSpaceDE/>
      <w:autoSpaceDN/>
      <w:ind w:left="5040"/>
    </w:pPr>
    <w:rPr>
      <w:rFonts w:cs="Arial"/>
      <w:b/>
      <w:sz w:val="22"/>
      <w:szCs w:val="20"/>
    </w:rPr>
  </w:style>
  <w:style w:type="paragraph" w:customStyle="1" w:styleId="StyleResHeadingInfoJustifiedLeft-003">
    <w:name w:val="Style Res Heading Info + Justified Left:  -0.03&quot;"/>
    <w:basedOn w:val="Normal"/>
    <w:rsid w:val="009477C8"/>
    <w:pPr>
      <w:autoSpaceDE/>
      <w:autoSpaceDN/>
      <w:ind w:left="-43"/>
      <w:jc w:val="both"/>
    </w:pPr>
    <w:rPr>
      <w:sz w:val="22"/>
      <w:szCs w:val="20"/>
    </w:rPr>
  </w:style>
  <w:style w:type="paragraph" w:styleId="ListParagraph">
    <w:name w:val="List Paragraph"/>
    <w:basedOn w:val="Normal"/>
    <w:uiPriority w:val="34"/>
    <w:qFormat/>
    <w:rsid w:val="009477C8"/>
    <w:pPr>
      <w:autoSpaceDE/>
      <w:autoSpaceDN/>
      <w:ind w:left="720"/>
    </w:pPr>
    <w:rPr>
      <w:sz w:val="20"/>
      <w:szCs w:val="20"/>
    </w:rPr>
  </w:style>
  <w:style w:type="paragraph" w:customStyle="1" w:styleId="ResExpSummary">
    <w:name w:val="Res Exp Summary"/>
    <w:rsid w:val="009477C8"/>
    <w:pPr>
      <w:spacing w:before="60" w:after="60"/>
    </w:pPr>
    <w:rPr>
      <w:rFonts w:cs="Arial"/>
    </w:rPr>
  </w:style>
  <w:style w:type="paragraph" w:customStyle="1" w:styleId="ResHeading1">
    <w:name w:val="Res Heading 1"/>
    <w:rsid w:val="009477C8"/>
    <w:pPr>
      <w:spacing w:before="60" w:after="60"/>
    </w:pPr>
    <w:rPr>
      <w:rFonts w:cs="Arial"/>
      <w:b/>
    </w:rPr>
  </w:style>
  <w:style w:type="table" w:styleId="TableGrid">
    <w:name w:val="Table Grid"/>
    <w:basedOn w:val="TableNormal"/>
    <w:rsid w:val="00104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_text1"/>
    <w:basedOn w:val="DefaultParagraphFont"/>
    <w:rsid w:val="006E5799"/>
    <w:rPr>
      <w:rFonts w:ascii="Verdana" w:hAnsi="Verdana" w:hint="default"/>
      <w:b w:val="0"/>
      <w:bCs w:val="0"/>
      <w:color w:val="003366"/>
      <w:sz w:val="16"/>
      <w:szCs w:val="16"/>
    </w:rPr>
  </w:style>
  <w:style w:type="paragraph" w:customStyle="1" w:styleId="bulletlist1">
    <w:name w:val="bulletlist1"/>
    <w:basedOn w:val="Normal"/>
    <w:rsid w:val="006E5799"/>
    <w:pPr>
      <w:autoSpaceDE/>
      <w:autoSpaceDN/>
      <w:ind w:hanging="720"/>
      <w:jc w:val="both"/>
    </w:pPr>
  </w:style>
  <w:style w:type="paragraph" w:customStyle="1" w:styleId="ABCNormalChar">
    <w:name w:val="ABC Normal Char"/>
    <w:basedOn w:val="Normal"/>
    <w:rsid w:val="006E5799"/>
    <w:pPr>
      <w:autoSpaceDE/>
      <w:autoSpaceDN/>
      <w:spacing w:after="140"/>
      <w:jc w:val="center"/>
    </w:pPr>
    <w:rPr>
      <w:rFonts w:ascii="Arial" w:hAnsi="Arial" w:cs="Arial"/>
      <w:color w:val="000000"/>
      <w:sz w:val="20"/>
      <w:szCs w:val="20"/>
    </w:rPr>
  </w:style>
  <w:style w:type="paragraph" w:customStyle="1" w:styleId="CVhead">
    <w:name w:val="CV head"/>
    <w:basedOn w:val="BodyText"/>
    <w:rsid w:val="002D1045"/>
    <w:pPr>
      <w:autoSpaceDE/>
      <w:autoSpaceDN/>
      <w:spacing w:after="120" w:line="240" w:lineRule="auto"/>
      <w:ind w:left="720" w:right="0"/>
    </w:pPr>
    <w:rPr>
      <w:rFonts w:ascii="Georgia" w:hAnsi="Georgia"/>
      <w:b/>
      <w:lang w:val="en-GB"/>
    </w:rPr>
  </w:style>
  <w:style w:type="paragraph" w:customStyle="1" w:styleId="BodyText-bul">
    <w:name w:val="BodyText-bul"/>
    <w:basedOn w:val="Normal"/>
    <w:rsid w:val="00B04B09"/>
    <w:pPr>
      <w:tabs>
        <w:tab w:val="num" w:pos="720"/>
      </w:tabs>
      <w:autoSpaceDE/>
      <w:autoSpaceDN/>
    </w:pPr>
    <w:rPr>
      <w:sz w:val="20"/>
      <w:szCs w:val="20"/>
      <w:lang w:val="en-GB"/>
    </w:rPr>
  </w:style>
  <w:style w:type="paragraph" w:styleId="List">
    <w:name w:val="List"/>
    <w:basedOn w:val="Normal"/>
    <w:rsid w:val="00787E2F"/>
    <w:pPr>
      <w:ind w:left="360" w:hanging="360"/>
    </w:pPr>
  </w:style>
  <w:style w:type="paragraph" w:customStyle="1" w:styleId="TableContents">
    <w:name w:val="Table Contents"/>
    <w:basedOn w:val="Normal"/>
    <w:rsid w:val="00787E2F"/>
    <w:pPr>
      <w:widowControl w:val="0"/>
      <w:suppressLineNumbers/>
      <w:suppressAutoHyphens/>
      <w:overflowPunct w:val="0"/>
      <w:autoSpaceDN/>
      <w:textAlignment w:val="baseline"/>
    </w:pPr>
    <w:rPr>
      <w:sz w:val="20"/>
      <w:szCs w:val="20"/>
      <w:lang w:eastAsia="ar-SA"/>
    </w:rPr>
  </w:style>
  <w:style w:type="character" w:styleId="Emphasis">
    <w:name w:val="Emphasis"/>
    <w:basedOn w:val="DefaultParagraphFont"/>
    <w:qFormat/>
    <w:rsid w:val="00787E2F"/>
    <w:rPr>
      <w:b/>
      <w:bCs/>
      <w:i w:val="0"/>
      <w:iCs w:val="0"/>
    </w:rPr>
  </w:style>
  <w:style w:type="paragraph" w:customStyle="1" w:styleId="NormalWeb1">
    <w:name w:val="Normal (Web)1"/>
    <w:basedOn w:val="Normal"/>
    <w:rsid w:val="00326ABE"/>
    <w:pPr>
      <w:autoSpaceDE/>
      <w:autoSpaceDN/>
      <w:spacing w:before="240" w:after="240" w:line="240" w:lineRule="atLeast"/>
    </w:pPr>
    <w:rPr>
      <w:rFonts w:ascii="Verdana" w:hAnsi="Verdana"/>
      <w:color w:val="000000"/>
      <w:sz w:val="17"/>
      <w:szCs w:val="17"/>
    </w:rPr>
  </w:style>
  <w:style w:type="paragraph" w:customStyle="1" w:styleId="Indent">
    <w:name w:val="Indent"/>
    <w:basedOn w:val="Normal"/>
    <w:rsid w:val="00702382"/>
    <w:pPr>
      <w:widowControl w:val="0"/>
      <w:adjustRightInd w:val="0"/>
      <w:spacing w:before="120" w:line="360" w:lineRule="atLeast"/>
      <w:ind w:left="720"/>
      <w:jc w:val="both"/>
      <w:textAlignment w:val="baseline"/>
    </w:pPr>
    <w:rPr>
      <w:rFonts w:ascii="Tahoma" w:hAnsi="Tahoma" w:cs="Tahoma"/>
      <w:sz w:val="18"/>
      <w:szCs w:val="18"/>
    </w:rPr>
  </w:style>
  <w:style w:type="paragraph" w:customStyle="1" w:styleId="CharCharCharCharChar">
    <w:name w:val="Char Char Char Char Char"/>
    <w:basedOn w:val="Normal"/>
    <w:rsid w:val="005A6F68"/>
    <w:pPr>
      <w:autoSpaceDE/>
      <w:autoSpaceDN/>
      <w:spacing w:before="60" w:after="160" w:line="240" w:lineRule="exact"/>
    </w:pPr>
    <w:rPr>
      <w:rFonts w:ascii="Verdana" w:hAnsi="Verdana" w:cs="Arial"/>
      <w:color w:val="FF00FF"/>
      <w:sz w:val="20"/>
      <w:lang w:val="en-GB"/>
    </w:rPr>
  </w:style>
  <w:style w:type="paragraph" w:styleId="BalloonText">
    <w:name w:val="Balloon Text"/>
    <w:basedOn w:val="Normal"/>
    <w:link w:val="BalloonTextChar"/>
    <w:rsid w:val="000F36C3"/>
    <w:rPr>
      <w:rFonts w:ascii="Tahoma" w:hAnsi="Tahoma" w:cs="Tahoma"/>
      <w:sz w:val="16"/>
      <w:szCs w:val="16"/>
    </w:rPr>
  </w:style>
  <w:style w:type="character" w:customStyle="1" w:styleId="BalloonTextChar">
    <w:name w:val="Balloon Text Char"/>
    <w:basedOn w:val="DefaultParagraphFont"/>
    <w:link w:val="BalloonText"/>
    <w:rsid w:val="000F36C3"/>
    <w:rPr>
      <w:rFonts w:ascii="Tahoma" w:hAnsi="Tahoma" w:cs="Tahoma"/>
      <w:sz w:val="16"/>
      <w:szCs w:val="16"/>
    </w:rPr>
  </w:style>
  <w:style w:type="character" w:customStyle="1" w:styleId="gbps2">
    <w:name w:val="gbps2"/>
    <w:basedOn w:val="DefaultParagraphFont"/>
    <w:rsid w:val="00E64FFC"/>
  </w:style>
  <w:style w:type="paragraph" w:customStyle="1" w:styleId="ResumeBodyCharCharCharChar">
    <w:name w:val="Resume Body Char Char Char Char"/>
    <w:basedOn w:val="Normal"/>
    <w:link w:val="ResumeBodyCharCharCharCharChar"/>
    <w:rsid w:val="0009754F"/>
    <w:pPr>
      <w:autoSpaceDE/>
      <w:autoSpaceDN/>
      <w:spacing w:before="60"/>
    </w:pPr>
    <w:rPr>
      <w:sz w:val="20"/>
    </w:rPr>
  </w:style>
  <w:style w:type="character" w:customStyle="1" w:styleId="ResumeBodyCharCharCharCharChar">
    <w:name w:val="Resume Body Char Char Char Char Char"/>
    <w:basedOn w:val="DefaultParagraphFont"/>
    <w:link w:val="ResumeBodyCharCharCharChar"/>
    <w:rsid w:val="0009754F"/>
    <w:rPr>
      <w:szCs w:val="24"/>
    </w:rPr>
  </w:style>
  <w:style w:type="paragraph" w:customStyle="1" w:styleId="EnterYourName">
    <w:name w:val="Enter Your Name"/>
    <w:basedOn w:val="Normal"/>
    <w:rsid w:val="0009754F"/>
    <w:pPr>
      <w:keepNext/>
      <w:tabs>
        <w:tab w:val="right" w:pos="10080"/>
      </w:tabs>
      <w:autoSpaceDE/>
      <w:autoSpaceDN/>
      <w:spacing w:before="120" w:after="60"/>
      <w:jc w:val="right"/>
      <w:outlineLvl w:val="0"/>
    </w:pPr>
    <w:rPr>
      <w:b/>
      <w:bCs/>
      <w:i/>
      <w:iCs/>
      <w:kern w:val="32"/>
      <w:sz w:val="28"/>
      <w:szCs w:val="28"/>
    </w:rPr>
  </w:style>
  <w:style w:type="paragraph" w:customStyle="1" w:styleId="chbullet2">
    <w:name w:val="ch bullet2"/>
    <w:rsid w:val="0009754F"/>
    <w:pPr>
      <w:widowControl w:val="0"/>
      <w:numPr>
        <w:numId w:val="10"/>
      </w:numPr>
      <w:spacing w:before="60" w:after="60" w:line="240" w:lineRule="exact"/>
      <w:jc w:val="both"/>
    </w:pPr>
    <w:rPr>
      <w:rFonts w:ascii="Arial" w:hAnsi="Arial"/>
    </w:rPr>
  </w:style>
  <w:style w:type="paragraph" w:customStyle="1" w:styleId="ResumeBodyChar">
    <w:name w:val="Resume Body Char"/>
    <w:basedOn w:val="Normal"/>
    <w:rsid w:val="0009754F"/>
    <w:pPr>
      <w:autoSpaceDE/>
      <w:autoSpaceDN/>
      <w:spacing w:before="60"/>
    </w:pPr>
    <w:rPr>
      <w:sz w:val="20"/>
    </w:rPr>
  </w:style>
  <w:style w:type="character" w:customStyle="1" w:styleId="ResumeBodyCharChar">
    <w:name w:val="Resume Body Char Char"/>
    <w:basedOn w:val="DefaultParagraphFont"/>
    <w:rsid w:val="0009754F"/>
    <w:rPr>
      <w:szCs w:val="24"/>
      <w:lang w:val="en-US" w:eastAsia="en-US" w:bidi="ar-SA"/>
    </w:rPr>
  </w:style>
  <w:style w:type="character" w:customStyle="1" w:styleId="apple-converted-space">
    <w:name w:val="apple-converted-space"/>
    <w:basedOn w:val="DefaultParagraphFont"/>
    <w:rsid w:val="00951E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625"/>
    <w:pPr>
      <w:autoSpaceDE w:val="0"/>
      <w:autoSpaceDN w:val="0"/>
    </w:pPr>
    <w:rPr>
      <w:sz w:val="24"/>
      <w:szCs w:val="24"/>
    </w:rPr>
  </w:style>
  <w:style w:type="paragraph" w:styleId="Heading1">
    <w:name w:val="heading 1"/>
    <w:basedOn w:val="Normal"/>
    <w:next w:val="Normal"/>
    <w:qFormat/>
    <w:rsid w:val="005E2625"/>
    <w:pPr>
      <w:keepNext/>
      <w:outlineLvl w:val="0"/>
    </w:pPr>
    <w:rPr>
      <w:b/>
      <w:bCs/>
    </w:rPr>
  </w:style>
  <w:style w:type="paragraph" w:styleId="Heading2">
    <w:name w:val="heading 2"/>
    <w:aliases w:val="HD2"/>
    <w:basedOn w:val="Normal"/>
    <w:next w:val="Normal"/>
    <w:qFormat/>
    <w:rsid w:val="005E2625"/>
    <w:pPr>
      <w:keepNext/>
      <w:spacing w:before="240" w:after="60"/>
      <w:outlineLvl w:val="1"/>
    </w:pPr>
    <w:rPr>
      <w:rFonts w:ascii="Arial" w:hAnsi="Arial" w:cs="Arial"/>
      <w:b/>
      <w:bCs/>
      <w:i/>
      <w:iCs/>
      <w:sz w:val="28"/>
      <w:szCs w:val="28"/>
    </w:rPr>
  </w:style>
  <w:style w:type="paragraph" w:styleId="Heading3">
    <w:name w:val="heading 3"/>
    <w:aliases w:val="Table Attribute Heading,h3,H3,Org Heading 1,Map,H31,FunctionName,3,Heading 3E,Level 1 - 1,Arial 12 Fett,(Appendix Nbr),C Sub-Sub/Italic,h3 sub heading,Level 1 - 2,Minor,ModuleFunctionName,alltoc,Heading 3 - old,H3-Heading 3,l3.3,l3,list 3,H32"/>
    <w:basedOn w:val="Normal"/>
    <w:next w:val="NormalIndent"/>
    <w:qFormat/>
    <w:rsid w:val="005E2625"/>
    <w:pPr>
      <w:autoSpaceDE/>
      <w:autoSpaceDN/>
      <w:outlineLvl w:val="2"/>
    </w:pPr>
    <w:rPr>
      <w:rFonts w:ascii="Arial" w:hAnsi="Arial"/>
      <w:b/>
      <w:snapToGrid w:val="0"/>
      <w:color w:val="000000"/>
      <w:sz w:val="20"/>
      <w:szCs w:val="20"/>
      <w:lang w:val="en-AU"/>
    </w:rPr>
  </w:style>
  <w:style w:type="paragraph" w:styleId="Heading4">
    <w:name w:val="heading 4"/>
    <w:basedOn w:val="HeadingBase"/>
    <w:next w:val="BodyText"/>
    <w:qFormat/>
    <w:rsid w:val="005E2625"/>
    <w:pPr>
      <w:spacing w:after="220"/>
      <w:outlineLvl w:val="3"/>
    </w:pPr>
    <w:rPr>
      <w:sz w:val="20"/>
    </w:rPr>
  </w:style>
  <w:style w:type="paragraph" w:styleId="Heading5">
    <w:name w:val="heading 5"/>
    <w:basedOn w:val="Normal"/>
    <w:next w:val="Normal"/>
    <w:qFormat/>
    <w:rsid w:val="005E2625"/>
    <w:pPr>
      <w:keepNext/>
      <w:outlineLvl w:val="4"/>
    </w:pPr>
    <w:rPr>
      <w:b/>
      <w:bCs/>
      <w:sz w:val="28"/>
    </w:rPr>
  </w:style>
  <w:style w:type="paragraph" w:styleId="Heading6">
    <w:name w:val="heading 6"/>
    <w:basedOn w:val="Normal"/>
    <w:next w:val="Normal"/>
    <w:qFormat/>
    <w:rsid w:val="005E2625"/>
    <w:pPr>
      <w:spacing w:before="240" w:after="60"/>
      <w:outlineLvl w:val="5"/>
    </w:pPr>
    <w:rPr>
      <w:b/>
      <w:bCs/>
      <w:sz w:val="22"/>
      <w:szCs w:val="22"/>
    </w:rPr>
  </w:style>
  <w:style w:type="paragraph" w:styleId="Heading7">
    <w:name w:val="heading 7"/>
    <w:basedOn w:val="Normal"/>
    <w:next w:val="Normal"/>
    <w:qFormat/>
    <w:rsid w:val="005E2625"/>
    <w:pPr>
      <w:keepNext/>
      <w:outlineLvl w:val="6"/>
    </w:pPr>
    <w:rPr>
      <w:b/>
      <w:sz w:val="20"/>
      <w:szCs w:val="20"/>
      <w:u w:val="single"/>
    </w:rPr>
  </w:style>
  <w:style w:type="paragraph" w:styleId="Heading8">
    <w:name w:val="heading 8"/>
    <w:basedOn w:val="Normal"/>
    <w:next w:val="Normal"/>
    <w:qFormat/>
    <w:rsid w:val="005E2625"/>
    <w:pPr>
      <w:keepNext/>
      <w:outlineLvl w:val="7"/>
    </w:pPr>
    <w:rPr>
      <w:b/>
      <w:bCs/>
      <w:szCs w:val="20"/>
    </w:rPr>
  </w:style>
  <w:style w:type="paragraph" w:styleId="Heading9">
    <w:name w:val="heading 9"/>
    <w:basedOn w:val="Normal"/>
    <w:next w:val="Normal"/>
    <w:qFormat/>
    <w:rsid w:val="005E2625"/>
    <w:pPr>
      <w:keepNext/>
      <w:autoSpaceDE/>
      <w:autoSpaceDN/>
      <w:outlineLvl w:val="8"/>
    </w:pPr>
    <w:rPr>
      <w:rFonts w:ascii="Tahoma" w:hAnsi="Tahoma" w:cs="Tahoma"/>
      <w:b/>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5E2625"/>
    <w:pPr>
      <w:autoSpaceDE/>
      <w:autoSpaceDN/>
      <w:ind w:left="720"/>
    </w:pPr>
    <w:rPr>
      <w:rFonts w:ascii="Arial" w:hAnsi="Arial"/>
      <w:snapToGrid w:val="0"/>
      <w:color w:val="000000"/>
      <w:sz w:val="20"/>
      <w:szCs w:val="20"/>
      <w:lang w:val="en-AU"/>
    </w:rPr>
  </w:style>
  <w:style w:type="paragraph" w:customStyle="1" w:styleId="HeadingBase">
    <w:name w:val="Heading Base"/>
    <w:basedOn w:val="BodyText"/>
    <w:next w:val="BodyText"/>
    <w:rsid w:val="005E2625"/>
    <w:pPr>
      <w:keepNext/>
      <w:keepLines/>
      <w:spacing w:after="0"/>
    </w:pPr>
    <w:rPr>
      <w:rFonts w:ascii="Arial" w:hAnsi="Arial"/>
      <w:spacing w:val="-4"/>
      <w:sz w:val="18"/>
    </w:rPr>
  </w:style>
  <w:style w:type="paragraph" w:styleId="BodyText">
    <w:name w:val="Body Text"/>
    <w:aliases w:val="Orig Qstn,Original Question"/>
    <w:basedOn w:val="Normal"/>
    <w:rsid w:val="005E2625"/>
    <w:pPr>
      <w:spacing w:after="220" w:line="220" w:lineRule="atLeast"/>
      <w:ind w:right="-360"/>
    </w:pPr>
    <w:rPr>
      <w:sz w:val="20"/>
      <w:szCs w:val="20"/>
    </w:rPr>
  </w:style>
  <w:style w:type="paragraph" w:styleId="Header">
    <w:name w:val="header"/>
    <w:aliases w:val="*Header,Section Header,h"/>
    <w:basedOn w:val="Normal"/>
    <w:link w:val="HeaderChar"/>
    <w:rsid w:val="005E2625"/>
    <w:pPr>
      <w:tabs>
        <w:tab w:val="center" w:pos="4320"/>
        <w:tab w:val="right" w:pos="8640"/>
      </w:tabs>
    </w:pPr>
  </w:style>
  <w:style w:type="paragraph" w:styleId="Footer">
    <w:name w:val="footer"/>
    <w:basedOn w:val="Normal"/>
    <w:rsid w:val="005E2625"/>
    <w:pPr>
      <w:tabs>
        <w:tab w:val="center" w:pos="4320"/>
        <w:tab w:val="right" w:pos="8640"/>
      </w:tabs>
    </w:pPr>
  </w:style>
  <w:style w:type="character" w:styleId="Hyperlink">
    <w:name w:val="Hyperlink"/>
    <w:basedOn w:val="DefaultParagraphFont"/>
    <w:rsid w:val="005E2625"/>
    <w:rPr>
      <w:color w:val="0000FF"/>
      <w:u w:val="single"/>
    </w:rPr>
  </w:style>
  <w:style w:type="paragraph" w:customStyle="1" w:styleId="Address2">
    <w:name w:val="Address 2"/>
    <w:basedOn w:val="Normal"/>
    <w:rsid w:val="005E2625"/>
    <w:pPr>
      <w:spacing w:line="200" w:lineRule="atLeast"/>
    </w:pPr>
    <w:rPr>
      <w:sz w:val="16"/>
      <w:szCs w:val="20"/>
    </w:rPr>
  </w:style>
  <w:style w:type="paragraph" w:customStyle="1" w:styleId="Address1">
    <w:name w:val="Address 1"/>
    <w:basedOn w:val="Normal"/>
    <w:rsid w:val="005E2625"/>
    <w:pPr>
      <w:spacing w:line="200" w:lineRule="atLeast"/>
    </w:pPr>
    <w:rPr>
      <w:sz w:val="16"/>
      <w:szCs w:val="20"/>
    </w:rPr>
  </w:style>
  <w:style w:type="paragraph" w:customStyle="1" w:styleId="Name">
    <w:name w:val="Name"/>
    <w:basedOn w:val="Normal"/>
    <w:next w:val="Normal"/>
    <w:autoRedefine/>
    <w:rsid w:val="002D1045"/>
    <w:pPr>
      <w:spacing w:before="360" w:after="440" w:line="240" w:lineRule="atLeast"/>
      <w:ind w:left="1950" w:right="-174"/>
    </w:pPr>
    <w:rPr>
      <w:rFonts w:ascii="Arial" w:hAnsi="Arial" w:cs="Arial"/>
      <w:b/>
      <w:spacing w:val="-20"/>
      <w:sz w:val="22"/>
      <w:szCs w:val="22"/>
    </w:rPr>
  </w:style>
  <w:style w:type="character" w:styleId="PageNumber">
    <w:name w:val="page number"/>
    <w:rsid w:val="005E2625"/>
    <w:rPr>
      <w:rFonts w:ascii="Arial" w:hAnsi="Arial"/>
      <w:b/>
      <w:sz w:val="18"/>
    </w:rPr>
  </w:style>
  <w:style w:type="paragraph" w:customStyle="1" w:styleId="Achievement">
    <w:name w:val="Achievement"/>
    <w:basedOn w:val="BodyText"/>
    <w:autoRedefine/>
    <w:rsid w:val="005E2625"/>
    <w:pPr>
      <w:spacing w:after="60"/>
    </w:pPr>
    <w:rPr>
      <w:rFonts w:ascii="Arial" w:hAnsi="Arial" w:cs="Arial"/>
      <w:b/>
      <w:u w:val="single"/>
    </w:rPr>
  </w:style>
  <w:style w:type="paragraph" w:customStyle="1" w:styleId="JobTitle">
    <w:name w:val="Job Title"/>
    <w:next w:val="Achievement"/>
    <w:rsid w:val="005E2625"/>
    <w:pPr>
      <w:spacing w:after="40" w:line="220" w:lineRule="atLeast"/>
    </w:pPr>
    <w:rPr>
      <w:rFonts w:ascii="Arial" w:hAnsi="Arial"/>
      <w:b/>
      <w:spacing w:val="-10"/>
    </w:rPr>
  </w:style>
  <w:style w:type="paragraph" w:customStyle="1" w:styleId="NoTitle">
    <w:name w:val="No Title"/>
    <w:basedOn w:val="Normal"/>
    <w:rsid w:val="005E2625"/>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sz w:val="20"/>
      <w:szCs w:val="20"/>
    </w:rPr>
  </w:style>
  <w:style w:type="paragraph" w:styleId="BodyTextIndent">
    <w:name w:val="Body Text Indent"/>
    <w:basedOn w:val="BodyText"/>
    <w:rsid w:val="005E2625"/>
    <w:pPr>
      <w:ind w:left="720"/>
    </w:pPr>
  </w:style>
  <w:style w:type="paragraph" w:customStyle="1" w:styleId="Objective">
    <w:name w:val="Objective"/>
    <w:basedOn w:val="Normal"/>
    <w:next w:val="BodyText"/>
    <w:rsid w:val="005E2625"/>
    <w:pPr>
      <w:spacing w:before="220" w:after="220" w:line="220" w:lineRule="atLeast"/>
    </w:pPr>
    <w:rPr>
      <w:sz w:val="20"/>
      <w:szCs w:val="20"/>
    </w:rPr>
  </w:style>
  <w:style w:type="paragraph" w:customStyle="1" w:styleId="subtext">
    <w:name w:val="subtext"/>
    <w:basedOn w:val="BodyText"/>
    <w:rsid w:val="005E2625"/>
    <w:pPr>
      <w:numPr>
        <w:numId w:val="1"/>
      </w:numPr>
      <w:spacing w:after="0" w:line="240" w:lineRule="auto"/>
      <w:ind w:right="0"/>
      <w:jc w:val="both"/>
    </w:pPr>
    <w:rPr>
      <w:rFonts w:ascii="Arial" w:hAnsi="Arial" w:cs="Arial"/>
      <w:b/>
      <w:bCs/>
    </w:rPr>
  </w:style>
  <w:style w:type="paragraph" w:styleId="NormalWeb">
    <w:name w:val="Normal (Web)"/>
    <w:basedOn w:val="Normal"/>
    <w:rsid w:val="005E2625"/>
    <w:pPr>
      <w:spacing w:before="100" w:after="100"/>
    </w:pPr>
  </w:style>
  <w:style w:type="paragraph" w:styleId="BodyText2">
    <w:name w:val="Body Text 2"/>
    <w:basedOn w:val="Normal"/>
    <w:rsid w:val="005E2625"/>
    <w:pPr>
      <w:autoSpaceDE/>
      <w:autoSpaceDN/>
    </w:pPr>
    <w:rPr>
      <w:rFonts w:ascii="Arial" w:hAnsi="Arial" w:cs="Arial"/>
      <w:sz w:val="22"/>
    </w:rPr>
  </w:style>
  <w:style w:type="paragraph" w:styleId="BodyTextIndent2">
    <w:name w:val="Body Text Indent 2"/>
    <w:basedOn w:val="Normal"/>
    <w:rsid w:val="005E2625"/>
    <w:pPr>
      <w:ind w:left="2160" w:firstLine="720"/>
    </w:pPr>
    <w:rPr>
      <w:b/>
      <w:bCs/>
    </w:rPr>
  </w:style>
  <w:style w:type="paragraph" w:styleId="Title">
    <w:name w:val="Title"/>
    <w:basedOn w:val="Normal"/>
    <w:qFormat/>
    <w:rsid w:val="005E2625"/>
    <w:pPr>
      <w:jc w:val="center"/>
    </w:pPr>
    <w:rPr>
      <w:b/>
      <w:bCs/>
    </w:rPr>
  </w:style>
  <w:style w:type="paragraph" w:styleId="Subtitle">
    <w:name w:val="Subtitle"/>
    <w:basedOn w:val="Normal"/>
    <w:qFormat/>
    <w:rsid w:val="005E2625"/>
    <w:rPr>
      <w:b/>
      <w:bCs/>
    </w:rPr>
  </w:style>
  <w:style w:type="character" w:customStyle="1" w:styleId="WW-HTMLTypewriter">
    <w:name w:val="WW-HTML Typewriter"/>
    <w:basedOn w:val="DefaultParagraphFont"/>
    <w:rsid w:val="005E2625"/>
    <w:rPr>
      <w:rFonts w:ascii="Courier New" w:hAnsi="Courier New"/>
      <w:sz w:val="20"/>
    </w:rPr>
  </w:style>
  <w:style w:type="paragraph" w:customStyle="1" w:styleId="Calendar">
    <w:name w:val="Calendar"/>
    <w:basedOn w:val="Normal"/>
    <w:rsid w:val="005E2625"/>
    <w:rPr>
      <w:sz w:val="20"/>
    </w:rPr>
  </w:style>
  <w:style w:type="paragraph" w:styleId="ListBullet2">
    <w:name w:val="List Bullet 2"/>
    <w:basedOn w:val="Normal"/>
    <w:autoRedefine/>
    <w:rsid w:val="005E2625"/>
    <w:pPr>
      <w:numPr>
        <w:numId w:val="2"/>
      </w:numPr>
      <w:autoSpaceDE/>
      <w:autoSpaceDN/>
      <w:jc w:val="both"/>
    </w:pPr>
    <w:rPr>
      <w:rFonts w:ascii="Arial" w:hAnsi="Arial" w:cs="Arial"/>
      <w:sz w:val="20"/>
      <w:szCs w:val="20"/>
    </w:rPr>
  </w:style>
  <w:style w:type="paragraph" w:customStyle="1" w:styleId="WW-NormalWeb">
    <w:name w:val="WW-Normal (Web)"/>
    <w:basedOn w:val="Normal"/>
    <w:rsid w:val="005E2625"/>
    <w:pPr>
      <w:suppressAutoHyphens/>
      <w:autoSpaceDE/>
      <w:autoSpaceDN/>
      <w:spacing w:before="280" w:after="280"/>
    </w:pPr>
    <w:rPr>
      <w:szCs w:val="20"/>
    </w:rPr>
  </w:style>
  <w:style w:type="paragraph" w:customStyle="1" w:styleId="BodyText0">
    <w:name w:val="BodyText"/>
    <w:basedOn w:val="Normal"/>
    <w:rsid w:val="005E2625"/>
    <w:pPr>
      <w:widowControl w:val="0"/>
      <w:tabs>
        <w:tab w:val="left" w:pos="1800"/>
        <w:tab w:val="left" w:pos="2160"/>
      </w:tabs>
      <w:suppressAutoHyphens/>
      <w:overflowPunct w:val="0"/>
      <w:autoSpaceDN/>
      <w:spacing w:before="240"/>
      <w:ind w:left="720"/>
      <w:textAlignment w:val="baseline"/>
    </w:pPr>
    <w:rPr>
      <w:rFonts w:ascii="Arial" w:hAnsi="Arial" w:cs="Arial"/>
      <w:bCs/>
      <w:sz w:val="20"/>
      <w:szCs w:val="20"/>
    </w:rPr>
  </w:style>
  <w:style w:type="character" w:styleId="FollowedHyperlink">
    <w:name w:val="FollowedHyperlink"/>
    <w:basedOn w:val="DefaultParagraphFont"/>
    <w:rsid w:val="005E2625"/>
    <w:rPr>
      <w:color w:val="800080"/>
      <w:u w:val="single"/>
    </w:rPr>
  </w:style>
  <w:style w:type="paragraph" w:styleId="z-TopofForm">
    <w:name w:val="HTML Top of Form"/>
    <w:basedOn w:val="Normal"/>
    <w:next w:val="Normal"/>
    <w:hidden/>
    <w:rsid w:val="005E2625"/>
    <w:pPr>
      <w:pBdr>
        <w:bottom w:val="single" w:sz="6" w:space="1" w:color="auto"/>
      </w:pBdr>
      <w:autoSpaceDE/>
      <w:autoSpaceDN/>
      <w:jc w:val="center"/>
    </w:pPr>
    <w:rPr>
      <w:rFonts w:ascii="Arial" w:hAnsi="Arial" w:cs="Arial"/>
      <w:vanish/>
      <w:color w:val="000000"/>
      <w:sz w:val="16"/>
      <w:szCs w:val="16"/>
    </w:rPr>
  </w:style>
  <w:style w:type="paragraph" w:styleId="z-BottomofForm">
    <w:name w:val="HTML Bottom of Form"/>
    <w:basedOn w:val="Normal"/>
    <w:next w:val="Normal"/>
    <w:hidden/>
    <w:rsid w:val="005E2625"/>
    <w:pPr>
      <w:pBdr>
        <w:top w:val="single" w:sz="6" w:space="1" w:color="auto"/>
      </w:pBdr>
      <w:autoSpaceDE/>
      <w:autoSpaceDN/>
      <w:jc w:val="center"/>
    </w:pPr>
    <w:rPr>
      <w:rFonts w:ascii="Arial" w:hAnsi="Arial" w:cs="Arial"/>
      <w:vanish/>
      <w:color w:val="000000"/>
      <w:sz w:val="16"/>
      <w:szCs w:val="16"/>
    </w:rPr>
  </w:style>
  <w:style w:type="character" w:customStyle="1" w:styleId="fields11">
    <w:name w:val="fields11"/>
    <w:basedOn w:val="DefaultParagraphFont"/>
    <w:rsid w:val="005E2625"/>
    <w:rPr>
      <w:rFonts w:ascii="Verdana" w:hAnsi="Verdana" w:hint="default"/>
      <w:b w:val="0"/>
      <w:bCs w:val="0"/>
      <w:strike w:val="0"/>
      <w:dstrike w:val="0"/>
      <w:color w:val="333333"/>
      <w:sz w:val="15"/>
      <w:szCs w:val="15"/>
      <w:u w:val="none"/>
      <w:effect w:val="none"/>
    </w:rPr>
  </w:style>
  <w:style w:type="paragraph" w:styleId="BodyTextIndent3">
    <w:name w:val="Body Text Indent 3"/>
    <w:basedOn w:val="Normal"/>
    <w:rsid w:val="005E2625"/>
    <w:pPr>
      <w:spacing w:after="120"/>
      <w:ind w:left="360"/>
    </w:pPr>
    <w:rPr>
      <w:sz w:val="16"/>
      <w:szCs w:val="16"/>
    </w:rPr>
  </w:style>
  <w:style w:type="paragraph" w:styleId="List2">
    <w:name w:val="List 2"/>
    <w:basedOn w:val="Normal"/>
    <w:rsid w:val="005E2625"/>
    <w:pPr>
      <w:ind w:left="720" w:hanging="360"/>
    </w:pPr>
    <w:rPr>
      <w:sz w:val="20"/>
      <w:szCs w:val="20"/>
    </w:rPr>
  </w:style>
  <w:style w:type="paragraph" w:customStyle="1" w:styleId="Checkboxes">
    <w:name w:val="Checkboxes"/>
    <w:basedOn w:val="Normal"/>
    <w:rsid w:val="005E2625"/>
    <w:pPr>
      <w:spacing w:before="360" w:after="360"/>
    </w:pPr>
    <w:rPr>
      <w:sz w:val="20"/>
      <w:szCs w:val="20"/>
    </w:rPr>
  </w:style>
  <w:style w:type="paragraph" w:styleId="ListBullet">
    <w:name w:val="List Bullet"/>
    <w:basedOn w:val="Normal"/>
    <w:autoRedefine/>
    <w:rsid w:val="005E2625"/>
    <w:pPr>
      <w:numPr>
        <w:numId w:val="3"/>
      </w:numPr>
    </w:pPr>
    <w:rPr>
      <w:sz w:val="20"/>
      <w:szCs w:val="20"/>
    </w:rPr>
  </w:style>
  <w:style w:type="paragraph" w:styleId="BodyText3">
    <w:name w:val="Body Text 3"/>
    <w:basedOn w:val="Normal"/>
    <w:rsid w:val="005E2625"/>
    <w:pPr>
      <w:spacing w:after="120"/>
    </w:pPr>
    <w:rPr>
      <w:sz w:val="16"/>
      <w:szCs w:val="16"/>
    </w:rPr>
  </w:style>
  <w:style w:type="paragraph" w:customStyle="1" w:styleId="DatesNotes">
    <w:name w:val="Dates/Notes"/>
    <w:basedOn w:val="Normal"/>
    <w:rsid w:val="005E2625"/>
    <w:pPr>
      <w:widowControl w:val="0"/>
      <w:suppressAutoHyphens/>
      <w:overflowPunct w:val="0"/>
      <w:adjustRightInd w:val="0"/>
      <w:textAlignment w:val="baseline"/>
    </w:pPr>
    <w:rPr>
      <w:rFonts w:ascii="Arial" w:hAnsi="Arial"/>
      <w:b/>
      <w:sz w:val="22"/>
      <w:szCs w:val="20"/>
    </w:rPr>
  </w:style>
  <w:style w:type="paragraph" w:customStyle="1" w:styleId="Preformatted">
    <w:name w:val="Preformatted"/>
    <w:basedOn w:val="Normal"/>
    <w:rsid w:val="004F7A9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z w:val="20"/>
      <w:szCs w:val="20"/>
    </w:rPr>
  </w:style>
  <w:style w:type="paragraph" w:styleId="HTMLPreformatted">
    <w:name w:val="HTML Preformatted"/>
    <w:basedOn w:val="Normal"/>
    <w:link w:val="HTMLPreformattedChar"/>
    <w:rsid w:val="005E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paragraph" w:styleId="FootnoteText">
    <w:name w:val="footnote text"/>
    <w:basedOn w:val="Normal"/>
    <w:semiHidden/>
    <w:rsid w:val="005E2625"/>
    <w:pPr>
      <w:autoSpaceDE/>
      <w:autoSpaceDN/>
    </w:pPr>
    <w:rPr>
      <w:sz w:val="20"/>
      <w:szCs w:val="20"/>
      <w:lang w:val="en-GB"/>
    </w:rPr>
  </w:style>
  <w:style w:type="paragraph" w:styleId="BlockText">
    <w:name w:val="Block Text"/>
    <w:basedOn w:val="Normal"/>
    <w:rsid w:val="005E2625"/>
    <w:pPr>
      <w:widowControl w:val="0"/>
      <w:autoSpaceDE/>
      <w:autoSpaceDN/>
      <w:ind w:left="-90" w:right="-1620"/>
      <w:jc w:val="both"/>
    </w:pPr>
    <w:rPr>
      <w:snapToGrid w:val="0"/>
      <w:color w:val="000000"/>
      <w:sz w:val="22"/>
      <w:szCs w:val="20"/>
    </w:rPr>
  </w:style>
  <w:style w:type="paragraph" w:customStyle="1" w:styleId="REDBULLETS">
    <w:name w:val="REDBULLETS"/>
    <w:basedOn w:val="Normal"/>
    <w:rsid w:val="005E2625"/>
    <w:pPr>
      <w:numPr>
        <w:numId w:val="4"/>
      </w:numPr>
      <w:autoSpaceDE/>
      <w:autoSpaceDN/>
      <w:spacing w:before="60" w:after="60"/>
    </w:pPr>
    <w:rPr>
      <w:rFonts w:ascii="Arial" w:hAnsi="Arial"/>
      <w:b/>
      <w:color w:val="000000"/>
      <w:sz w:val="18"/>
      <w:szCs w:val="20"/>
    </w:rPr>
  </w:style>
  <w:style w:type="paragraph" w:styleId="PlainText">
    <w:name w:val="Plain Text"/>
    <w:basedOn w:val="Normal"/>
    <w:rsid w:val="005E2625"/>
    <w:pPr>
      <w:autoSpaceDE/>
      <w:autoSpaceDN/>
    </w:pPr>
    <w:rPr>
      <w:rFonts w:ascii="Courier New" w:hAnsi="Courier New"/>
      <w:sz w:val="20"/>
      <w:szCs w:val="20"/>
    </w:rPr>
  </w:style>
  <w:style w:type="paragraph" w:customStyle="1" w:styleId="NormalVerdana">
    <w:name w:val="Normal + Verdana"/>
    <w:aliases w:val="Bold,Justified,Normal + Arial,12 pt,Justified + Book Antiqua"/>
    <w:basedOn w:val="Normal"/>
    <w:rsid w:val="005E2625"/>
    <w:pPr>
      <w:autoSpaceDE/>
      <w:autoSpaceDN/>
      <w:jc w:val="both"/>
    </w:pPr>
    <w:rPr>
      <w:rFonts w:ascii="Arial" w:hAnsi="Arial" w:cs="Arial"/>
      <w:bCs/>
      <w:noProof/>
      <w:sz w:val="20"/>
    </w:rPr>
  </w:style>
  <w:style w:type="paragraph" w:customStyle="1" w:styleId="WW-BodyTextIndent3">
    <w:name w:val="WW-Body Text Indent 3"/>
    <w:basedOn w:val="Normal"/>
    <w:rsid w:val="005E2625"/>
    <w:pPr>
      <w:suppressAutoHyphens/>
      <w:autoSpaceDN/>
      <w:ind w:firstLine="720"/>
    </w:pPr>
    <w:rPr>
      <w:rFonts w:ascii="Arial" w:hAnsi="Arial"/>
      <w:sz w:val="20"/>
      <w:szCs w:val="20"/>
    </w:rPr>
  </w:style>
  <w:style w:type="paragraph" w:customStyle="1" w:styleId="WW-BodyText2">
    <w:name w:val="WW-Body Text 2"/>
    <w:basedOn w:val="Normal"/>
    <w:rsid w:val="005E2625"/>
    <w:pPr>
      <w:suppressAutoHyphens/>
      <w:autoSpaceDE/>
      <w:autoSpaceDN/>
      <w:jc w:val="both"/>
    </w:pPr>
    <w:rPr>
      <w:rFonts w:ascii="Arial" w:hAnsi="Arial"/>
      <w:sz w:val="22"/>
      <w:szCs w:val="20"/>
    </w:rPr>
  </w:style>
  <w:style w:type="paragraph" w:customStyle="1" w:styleId="bulletstyle1">
    <w:name w:val="bulletstyle1"/>
    <w:basedOn w:val="Normal"/>
    <w:rsid w:val="005E2625"/>
    <w:pPr>
      <w:suppressAutoHyphens/>
      <w:autoSpaceDE/>
      <w:autoSpaceDN/>
    </w:pPr>
    <w:rPr>
      <w:sz w:val="22"/>
      <w:szCs w:val="20"/>
    </w:rPr>
  </w:style>
  <w:style w:type="paragraph" w:customStyle="1" w:styleId="BulletIndent">
    <w:name w:val="Bullet Indent"/>
    <w:basedOn w:val="Normal"/>
    <w:rsid w:val="005E2625"/>
    <w:pPr>
      <w:spacing w:before="30" w:after="30"/>
      <w:ind w:left="576" w:hanging="216"/>
    </w:pPr>
    <w:rPr>
      <w:rFonts w:ascii="Arial" w:hAnsi="Arial" w:cs="Arial"/>
      <w:sz w:val="20"/>
      <w:szCs w:val="20"/>
      <w:lang w:val="en-GB"/>
    </w:rPr>
  </w:style>
  <w:style w:type="paragraph" w:customStyle="1" w:styleId="Body">
    <w:name w:val="Body"/>
    <w:basedOn w:val="Normal"/>
    <w:rsid w:val="005E2625"/>
    <w:pPr>
      <w:tabs>
        <w:tab w:val="left" w:pos="2160"/>
        <w:tab w:val="center" w:leader="hyphen" w:pos="6120"/>
        <w:tab w:val="right" w:leader="hyphen" w:pos="10080"/>
      </w:tabs>
      <w:autoSpaceDE/>
      <w:autoSpaceDN/>
      <w:ind w:left="2160" w:hanging="2160"/>
    </w:pPr>
    <w:rPr>
      <w:sz w:val="20"/>
      <w:szCs w:val="20"/>
    </w:rPr>
  </w:style>
  <w:style w:type="paragraph" w:customStyle="1" w:styleId="CityState">
    <w:name w:val="City/State"/>
    <w:basedOn w:val="BodyText"/>
    <w:next w:val="BodyText"/>
    <w:rsid w:val="005E2625"/>
    <w:pPr>
      <w:keepNext/>
      <w:autoSpaceDE/>
      <w:autoSpaceDN/>
      <w:spacing w:line="240" w:lineRule="atLeast"/>
      <w:ind w:right="0"/>
      <w:jc w:val="both"/>
    </w:pPr>
    <w:rPr>
      <w:rFonts w:ascii="Garamond" w:hAnsi="Garamond"/>
      <w:sz w:val="22"/>
    </w:rPr>
  </w:style>
  <w:style w:type="paragraph" w:customStyle="1" w:styleId="Default">
    <w:name w:val="Default"/>
    <w:rsid w:val="005E2625"/>
    <w:pPr>
      <w:autoSpaceDE w:val="0"/>
      <w:autoSpaceDN w:val="0"/>
      <w:adjustRightInd w:val="0"/>
    </w:pPr>
    <w:rPr>
      <w:rFonts w:ascii="Verdana" w:hAnsi="Verdana"/>
    </w:rPr>
  </w:style>
  <w:style w:type="paragraph" w:customStyle="1" w:styleId="Standard">
    <w:name w:val="Standard"/>
    <w:basedOn w:val="Normal"/>
    <w:rsid w:val="005E2625"/>
    <w:pPr>
      <w:widowControl w:val="0"/>
      <w:autoSpaceDE/>
      <w:autoSpaceDN/>
    </w:pPr>
  </w:style>
  <w:style w:type="paragraph" w:customStyle="1" w:styleId="Institution">
    <w:name w:val="Institution"/>
    <w:basedOn w:val="Normal"/>
    <w:next w:val="Achievement"/>
    <w:rsid w:val="005E2625"/>
    <w:pPr>
      <w:tabs>
        <w:tab w:val="left" w:pos="1440"/>
        <w:tab w:val="right" w:pos="6480"/>
      </w:tabs>
      <w:autoSpaceDE/>
      <w:autoSpaceDN/>
      <w:spacing w:before="60" w:line="220" w:lineRule="atLeast"/>
    </w:pPr>
    <w:rPr>
      <w:rFonts w:ascii="Garamond" w:hAnsi="Garamond"/>
      <w:sz w:val="22"/>
      <w:szCs w:val="20"/>
    </w:rPr>
  </w:style>
  <w:style w:type="paragraph" w:customStyle="1" w:styleId="kpmgbody">
    <w:name w:val="kpmgbody"/>
    <w:basedOn w:val="BodyText"/>
    <w:rsid w:val="005E2625"/>
    <w:pPr>
      <w:autoSpaceDE/>
      <w:autoSpaceDN/>
      <w:spacing w:before="40" w:after="40" w:line="360" w:lineRule="auto"/>
      <w:ind w:right="0"/>
      <w:jc w:val="both"/>
    </w:pPr>
    <w:rPr>
      <w:rFonts w:ascii="Century Gothic" w:hAnsi="Century Gothic"/>
      <w:b/>
      <w:sz w:val="22"/>
    </w:rPr>
  </w:style>
  <w:style w:type="character" w:styleId="Strong">
    <w:name w:val="Strong"/>
    <w:basedOn w:val="DefaultParagraphFont"/>
    <w:qFormat/>
    <w:rsid w:val="005E2625"/>
    <w:rPr>
      <w:b/>
      <w:bCs/>
    </w:rPr>
  </w:style>
  <w:style w:type="paragraph" w:customStyle="1" w:styleId="Cog-body">
    <w:name w:val="Cog-body"/>
    <w:basedOn w:val="Normal"/>
    <w:autoRedefine/>
    <w:rsid w:val="005E2625"/>
    <w:pPr>
      <w:autoSpaceDE/>
      <w:autoSpaceDN/>
      <w:ind w:left="360"/>
      <w:jc w:val="both"/>
    </w:pPr>
    <w:rPr>
      <w:rFonts w:ascii="Arial" w:hAnsi="Arial" w:cs="Arial"/>
      <w:noProof/>
      <w:snapToGrid w:val="0"/>
    </w:rPr>
  </w:style>
  <w:style w:type="paragraph" w:customStyle="1" w:styleId="Cog-Bullet">
    <w:name w:val="Cog-Bullet"/>
    <w:basedOn w:val="Cog-body"/>
    <w:autoRedefine/>
    <w:rsid w:val="005E2625"/>
    <w:pPr>
      <w:numPr>
        <w:numId w:val="5"/>
      </w:numPr>
      <w:spacing w:before="40" w:after="40" w:line="260" w:lineRule="atLeast"/>
    </w:pPr>
    <w:rPr>
      <w:lang w:val="en-GB"/>
    </w:rPr>
  </w:style>
  <w:style w:type="paragraph" w:customStyle="1" w:styleId="cogheadingsmall">
    <w:name w:val="cog heading small"/>
    <w:basedOn w:val="Normal"/>
    <w:rsid w:val="005E2625"/>
    <w:pPr>
      <w:autoSpaceDE/>
      <w:autoSpaceDN/>
      <w:spacing w:before="60" w:after="60" w:line="260" w:lineRule="atLeast"/>
      <w:jc w:val="both"/>
    </w:pPr>
    <w:rPr>
      <w:rFonts w:ascii="Arial" w:hAnsi="Arial" w:cs="Arial"/>
      <w:b/>
      <w:sz w:val="20"/>
    </w:rPr>
  </w:style>
  <w:style w:type="paragraph" w:customStyle="1" w:styleId="Normal1">
    <w:name w:val="Normal1"/>
    <w:basedOn w:val="Normal"/>
    <w:rsid w:val="005E2625"/>
    <w:pPr>
      <w:widowControl w:val="0"/>
      <w:autoSpaceDE/>
      <w:autoSpaceDN/>
    </w:pPr>
    <w:rPr>
      <w:noProof/>
      <w:sz w:val="20"/>
      <w:szCs w:val="20"/>
    </w:rPr>
  </w:style>
  <w:style w:type="character" w:customStyle="1" w:styleId="EmailStyle73">
    <w:name w:val="EmailStyle73"/>
    <w:basedOn w:val="DefaultParagraphFont"/>
    <w:rsid w:val="005E2625"/>
    <w:rPr>
      <w:rFonts w:ascii="Arial" w:hAnsi="Arial" w:cs="Arial"/>
      <w:color w:val="000000"/>
      <w:sz w:val="20"/>
      <w:szCs w:val="20"/>
    </w:rPr>
  </w:style>
  <w:style w:type="paragraph" w:customStyle="1" w:styleId="ABCNormal">
    <w:name w:val="ABC Normal"/>
    <w:basedOn w:val="Normal"/>
    <w:rsid w:val="005E2625"/>
    <w:pPr>
      <w:autoSpaceDE/>
      <w:autoSpaceDN/>
      <w:spacing w:before="40" w:after="120"/>
      <w:jc w:val="both"/>
    </w:pPr>
    <w:rPr>
      <w:rFonts w:ascii="Arial" w:hAnsi="Arial"/>
      <w:sz w:val="20"/>
      <w:szCs w:val="20"/>
      <w:lang w:val="en-GB" w:eastAsia="en-GB"/>
    </w:rPr>
  </w:style>
  <w:style w:type="paragraph" w:customStyle="1" w:styleId="Bulletwithtext1">
    <w:name w:val="Bullet with text 1"/>
    <w:basedOn w:val="Normal"/>
    <w:rsid w:val="005E2625"/>
    <w:pPr>
      <w:numPr>
        <w:numId w:val="6"/>
      </w:numPr>
      <w:autoSpaceDE/>
      <w:autoSpaceDN/>
      <w:spacing w:before="120" w:line="264" w:lineRule="auto"/>
    </w:pPr>
    <w:rPr>
      <w:rFonts w:ascii="Arial" w:hAnsi="Arial"/>
      <w:sz w:val="20"/>
      <w:szCs w:val="20"/>
    </w:rPr>
  </w:style>
  <w:style w:type="paragraph" w:customStyle="1" w:styleId="Heading31">
    <w:name w:val="Heading 31"/>
    <w:basedOn w:val="Normal1"/>
    <w:next w:val="Normal1"/>
    <w:rsid w:val="005E2625"/>
    <w:pPr>
      <w:spacing w:before="240" w:after="60"/>
    </w:pPr>
    <w:rPr>
      <w:rFonts w:ascii="Verdana" w:hAnsi="Verdana"/>
      <w:b/>
      <w:noProof w:val="0"/>
      <w:spacing w:val="62"/>
      <w:u w:val="single"/>
    </w:rPr>
  </w:style>
  <w:style w:type="paragraph" w:customStyle="1" w:styleId="Title1">
    <w:name w:val="Title1"/>
    <w:basedOn w:val="Normal"/>
    <w:rsid w:val="004F7A95"/>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rPr>
  </w:style>
  <w:style w:type="character" w:customStyle="1" w:styleId="HighlightedVariable">
    <w:name w:val="Highlighted Variable"/>
    <w:basedOn w:val="DefaultParagraphFont"/>
    <w:rsid w:val="000939E0"/>
    <w:rPr>
      <w:rFonts w:ascii="Book Antiqua" w:hAnsi="Book Antiqua"/>
      <w:color w:val="0000FF"/>
    </w:rPr>
  </w:style>
  <w:style w:type="paragraph" w:styleId="TOC1">
    <w:name w:val="toc 1"/>
    <w:basedOn w:val="Normal"/>
    <w:next w:val="Normal"/>
    <w:autoRedefine/>
    <w:semiHidden/>
    <w:rsid w:val="009A1440"/>
    <w:pPr>
      <w:autoSpaceDE/>
      <w:autoSpaceDN/>
    </w:pPr>
  </w:style>
  <w:style w:type="paragraph" w:customStyle="1" w:styleId="bodyindent">
    <w:name w:val="body indent"/>
    <w:basedOn w:val="Normal"/>
    <w:rsid w:val="009A1440"/>
    <w:pPr>
      <w:keepLines/>
      <w:autoSpaceDE/>
      <w:autoSpaceDN/>
      <w:spacing w:after="240"/>
      <w:ind w:left="720"/>
      <w:jc w:val="both"/>
    </w:pPr>
    <w:rPr>
      <w:rFonts w:cs="Arial"/>
      <w:szCs w:val="22"/>
      <w:lang w:val="en-GB"/>
    </w:rPr>
  </w:style>
  <w:style w:type="paragraph" w:customStyle="1" w:styleId="SectionTitle">
    <w:name w:val="Section Title"/>
    <w:basedOn w:val="Normal"/>
    <w:next w:val="Normal"/>
    <w:autoRedefine/>
    <w:rsid w:val="00542E10"/>
    <w:pPr>
      <w:autoSpaceDE/>
      <w:autoSpaceDN/>
      <w:ind w:left="360" w:hanging="360"/>
      <w:jc w:val="both"/>
    </w:pPr>
    <w:rPr>
      <w:rFonts w:ascii="Arial" w:hAnsi="Arial" w:cs="Arial"/>
      <w:bCs/>
      <w:sz w:val="22"/>
    </w:rPr>
  </w:style>
  <w:style w:type="paragraph" w:customStyle="1" w:styleId="CVRHS">
    <w:name w:val="CV_RHS"/>
    <w:basedOn w:val="Normal"/>
    <w:rsid w:val="004915A2"/>
    <w:pPr>
      <w:autoSpaceDE/>
      <w:autoSpaceDN/>
      <w:spacing w:after="60"/>
    </w:pPr>
    <w:rPr>
      <w:rFonts w:ascii="Courier" w:hAnsi="Courier"/>
      <w:szCs w:val="20"/>
    </w:rPr>
  </w:style>
  <w:style w:type="paragraph" w:customStyle="1" w:styleId="c1">
    <w:name w:val="c1"/>
    <w:basedOn w:val="Normal"/>
    <w:rsid w:val="00DB3DB2"/>
    <w:pPr>
      <w:autoSpaceDE/>
      <w:autoSpaceDN/>
    </w:pPr>
  </w:style>
  <w:style w:type="paragraph" w:customStyle="1" w:styleId="bulletedjobdescription">
    <w:name w:val="bulleted job description"/>
    <w:basedOn w:val="Normal"/>
    <w:rsid w:val="00DB3DB2"/>
    <w:pPr>
      <w:numPr>
        <w:numId w:val="7"/>
      </w:numPr>
      <w:autoSpaceDE/>
      <w:autoSpaceDN/>
      <w:jc w:val="both"/>
    </w:pPr>
    <w:rPr>
      <w:rFonts w:ascii="Arial" w:hAnsi="Arial" w:cs="Arial"/>
      <w:sz w:val="22"/>
      <w:szCs w:val="22"/>
    </w:rPr>
  </w:style>
  <w:style w:type="character" w:customStyle="1" w:styleId="BodyTextCharChar">
    <w:name w:val="Body Text Char Char"/>
    <w:basedOn w:val="DefaultParagraphFont"/>
    <w:rsid w:val="00DB3DB2"/>
    <w:rPr>
      <w:rFonts w:ascii="Arial" w:hAnsi="Arial" w:cs="Arial" w:hint="default"/>
      <w:noProof w:val="0"/>
      <w:sz w:val="24"/>
      <w:lang w:val="en-US" w:eastAsia="de-DE" w:bidi="ar-SA"/>
    </w:rPr>
  </w:style>
  <w:style w:type="character" w:customStyle="1" w:styleId="BodyTextChar">
    <w:name w:val="Body Text Char"/>
    <w:basedOn w:val="DefaultParagraphFont"/>
    <w:rsid w:val="009A066E"/>
    <w:rPr>
      <w:rFonts w:ascii="Arial" w:hAnsi="Arial" w:cs="Arial"/>
      <w:noProof w:val="0"/>
      <w:lang w:val="en-US" w:eastAsia="en-US"/>
    </w:rPr>
  </w:style>
  <w:style w:type="paragraph" w:customStyle="1" w:styleId="CompanyName">
    <w:name w:val="Company Name"/>
    <w:basedOn w:val="Normal"/>
    <w:next w:val="Normal"/>
    <w:autoRedefine/>
    <w:rsid w:val="00F77A93"/>
    <w:pPr>
      <w:autoSpaceDE/>
      <w:autoSpaceDN/>
    </w:pPr>
    <w:rPr>
      <w:rFonts w:ascii="Arial Black" w:hAnsi="Arial Black"/>
      <w:sz w:val="20"/>
      <w:szCs w:val="20"/>
    </w:rPr>
  </w:style>
  <w:style w:type="paragraph" w:customStyle="1" w:styleId="CompanyNameOne">
    <w:name w:val="Company Name One"/>
    <w:basedOn w:val="CompanyName"/>
    <w:next w:val="Normal"/>
    <w:autoRedefine/>
    <w:rsid w:val="00F77A93"/>
    <w:pPr>
      <w:numPr>
        <w:numId w:val="8"/>
      </w:numPr>
      <w:ind w:firstLine="72"/>
    </w:pPr>
    <w:rPr>
      <w:rFonts w:ascii="Arial" w:hAnsi="Arial" w:cs="Arial"/>
      <w:bCs/>
      <w:szCs w:val="24"/>
    </w:rPr>
  </w:style>
  <w:style w:type="character" w:customStyle="1" w:styleId="bodytextsmall">
    <w:name w:val="bodytextsmall"/>
    <w:basedOn w:val="DefaultParagraphFont"/>
    <w:rsid w:val="00F77A93"/>
  </w:style>
  <w:style w:type="paragraph" w:styleId="Caption">
    <w:name w:val="caption"/>
    <w:basedOn w:val="Normal"/>
    <w:next w:val="Normal"/>
    <w:qFormat/>
    <w:rsid w:val="007E35C7"/>
    <w:pPr>
      <w:widowControl w:val="0"/>
      <w:adjustRightInd w:val="0"/>
      <w:ind w:right="1567"/>
      <w:jc w:val="both"/>
    </w:pPr>
    <w:rPr>
      <w:rFonts w:ascii="Trebuchet MS" w:hAnsi="Trebuchet MS"/>
      <w:b/>
      <w:bCs/>
      <w:i/>
      <w:iCs/>
      <w:sz w:val="20"/>
      <w:szCs w:val="20"/>
      <w:u w:val="single"/>
    </w:rPr>
  </w:style>
  <w:style w:type="paragraph" w:customStyle="1" w:styleId="Index">
    <w:name w:val="Index"/>
    <w:basedOn w:val="Normal"/>
    <w:rsid w:val="00C306F1"/>
    <w:pPr>
      <w:suppressLineNumbers/>
      <w:suppressAutoHyphens/>
      <w:autoSpaceDE/>
      <w:autoSpaceDN/>
    </w:pPr>
    <w:rPr>
      <w:rFonts w:cs="Tahoma"/>
      <w:sz w:val="20"/>
      <w:szCs w:val="20"/>
      <w:lang w:eastAsia="ar-SA"/>
    </w:rPr>
  </w:style>
  <w:style w:type="paragraph" w:styleId="NoSpacing">
    <w:name w:val="No Spacing"/>
    <w:link w:val="NoSpacingChar"/>
    <w:qFormat/>
    <w:rsid w:val="00B16572"/>
    <w:rPr>
      <w:rFonts w:ascii="Calibri" w:hAnsi="Calibri"/>
      <w:sz w:val="22"/>
      <w:szCs w:val="22"/>
    </w:rPr>
  </w:style>
  <w:style w:type="character" w:customStyle="1" w:styleId="NoSpacingChar">
    <w:name w:val="No Spacing Char"/>
    <w:basedOn w:val="DefaultParagraphFont"/>
    <w:link w:val="NoSpacing"/>
    <w:rsid w:val="00B16572"/>
    <w:rPr>
      <w:rFonts w:ascii="Calibri" w:hAnsi="Calibri"/>
      <w:sz w:val="22"/>
      <w:szCs w:val="22"/>
      <w:lang w:val="en-US" w:eastAsia="en-US" w:bidi="ar-SA"/>
    </w:rPr>
  </w:style>
  <w:style w:type="character" w:customStyle="1" w:styleId="jd21">
    <w:name w:val="jd21"/>
    <w:basedOn w:val="DefaultParagraphFont"/>
    <w:rsid w:val="009C25AD"/>
    <w:rPr>
      <w:rFonts w:ascii="Verdana" w:hAnsi="Verdana" w:hint="default"/>
      <w:sz w:val="17"/>
      <w:szCs w:val="17"/>
    </w:rPr>
  </w:style>
  <w:style w:type="character" w:customStyle="1" w:styleId="HTMLPreformattedChar">
    <w:name w:val="HTML Preformatted Char"/>
    <w:basedOn w:val="DefaultParagraphFont"/>
    <w:link w:val="HTMLPreformatted"/>
    <w:rsid w:val="009C25AD"/>
    <w:rPr>
      <w:rFonts w:ascii="Courier New" w:eastAsia="Courier New" w:hAnsi="Courier New" w:cs="Courier New"/>
      <w:lang w:val="en-US" w:eastAsia="en-US" w:bidi="ar-SA"/>
    </w:rPr>
  </w:style>
  <w:style w:type="character" w:customStyle="1" w:styleId="HeaderChar">
    <w:name w:val="Header Char"/>
    <w:aliases w:val="*Header Char,Section Header Char,h Char"/>
    <w:basedOn w:val="DefaultParagraphFont"/>
    <w:link w:val="Header"/>
    <w:semiHidden/>
    <w:rsid w:val="009C25AD"/>
    <w:rPr>
      <w:sz w:val="24"/>
      <w:szCs w:val="24"/>
      <w:lang w:val="en-US" w:eastAsia="en-US" w:bidi="ar-SA"/>
    </w:rPr>
  </w:style>
  <w:style w:type="character" w:customStyle="1" w:styleId="EmailStyle97">
    <w:name w:val="EmailStyle97"/>
    <w:basedOn w:val="DefaultParagraphFont"/>
    <w:semiHidden/>
    <w:rsid w:val="00BC1F56"/>
    <w:rPr>
      <w:rFonts w:ascii="Arial" w:hAnsi="Arial" w:cs="Arial"/>
      <w:color w:val="auto"/>
      <w:sz w:val="20"/>
      <w:szCs w:val="20"/>
    </w:rPr>
  </w:style>
  <w:style w:type="paragraph" w:customStyle="1" w:styleId="SectionSubtitle">
    <w:name w:val="Section Subtitle"/>
    <w:basedOn w:val="SectionTitle"/>
    <w:next w:val="Normal"/>
    <w:rsid w:val="00254172"/>
    <w:pPr>
      <w:spacing w:before="220" w:line="220" w:lineRule="atLeast"/>
      <w:ind w:left="0" w:firstLine="0"/>
      <w:jc w:val="left"/>
    </w:pPr>
    <w:rPr>
      <w:rFonts w:ascii="Arial Black" w:hAnsi="Arial Black" w:cs="Times New Roman"/>
      <w:b/>
      <w:bCs w:val="0"/>
      <w:sz w:val="20"/>
      <w:szCs w:val="20"/>
    </w:rPr>
  </w:style>
  <w:style w:type="paragraph" w:customStyle="1" w:styleId="CVSub">
    <w:name w:val="CV_Sub"/>
    <w:basedOn w:val="Normal"/>
    <w:rsid w:val="0051530D"/>
    <w:pPr>
      <w:autoSpaceDE/>
      <w:autoSpaceDN/>
      <w:spacing w:before="180" w:after="180"/>
    </w:pPr>
    <w:rPr>
      <w:rFonts w:ascii="Arial" w:hAnsi="Arial"/>
      <w:b/>
      <w:sz w:val="22"/>
      <w:szCs w:val="20"/>
    </w:rPr>
  </w:style>
  <w:style w:type="character" w:customStyle="1" w:styleId="bold11">
    <w:name w:val="bold11"/>
    <w:basedOn w:val="DefaultParagraphFont"/>
    <w:rsid w:val="0051530D"/>
    <w:rPr>
      <w:rFonts w:ascii="Verdana" w:hAnsi="Verdana" w:hint="default"/>
      <w:b/>
      <w:bCs/>
      <w:color w:val="333333"/>
      <w:sz w:val="18"/>
      <w:szCs w:val="18"/>
    </w:rPr>
  </w:style>
  <w:style w:type="character" w:customStyle="1" w:styleId="content1">
    <w:name w:val="content1"/>
    <w:basedOn w:val="DefaultParagraphFont"/>
    <w:rsid w:val="0051530D"/>
    <w:rPr>
      <w:rFonts w:ascii="Verdana" w:hAnsi="Verdana" w:hint="default"/>
      <w:color w:val="333333"/>
      <w:sz w:val="18"/>
      <w:szCs w:val="18"/>
    </w:rPr>
  </w:style>
  <w:style w:type="character" w:customStyle="1" w:styleId="new">
    <w:name w:val="new"/>
    <w:basedOn w:val="DefaultParagraphFont"/>
    <w:rsid w:val="0051530D"/>
  </w:style>
  <w:style w:type="paragraph" w:customStyle="1" w:styleId="Textbody">
    <w:name w:val="Text body"/>
    <w:basedOn w:val="Normal"/>
    <w:rsid w:val="00205696"/>
    <w:pPr>
      <w:widowControl w:val="0"/>
      <w:autoSpaceDE/>
      <w:autoSpaceDN/>
    </w:pPr>
    <w:rPr>
      <w:rFonts w:ascii="Verdana" w:hAnsi="Verdana" w:cs="Verdana"/>
      <w:sz w:val="22"/>
      <w:szCs w:val="22"/>
    </w:rPr>
  </w:style>
  <w:style w:type="paragraph" w:customStyle="1" w:styleId="WW-BodyTextIndent2">
    <w:name w:val="WW-Body Text Indent 2"/>
    <w:basedOn w:val="Normal"/>
    <w:rsid w:val="00205696"/>
    <w:pPr>
      <w:widowControl w:val="0"/>
      <w:autoSpaceDE/>
      <w:autoSpaceDN/>
      <w:ind w:firstLine="1080"/>
    </w:pPr>
    <w:rPr>
      <w:rFonts w:ascii="Verdana" w:hAnsi="Verdana" w:cs="Verdana"/>
      <w:sz w:val="20"/>
      <w:szCs w:val="20"/>
    </w:rPr>
  </w:style>
  <w:style w:type="paragraph" w:customStyle="1" w:styleId="Endnote">
    <w:name w:val="Endnote"/>
    <w:basedOn w:val="Normal"/>
    <w:rsid w:val="00205696"/>
    <w:pPr>
      <w:widowControl w:val="0"/>
      <w:autoSpaceDE/>
      <w:autoSpaceDN/>
    </w:pPr>
    <w:rPr>
      <w:rFonts w:ascii="Courier New" w:hAnsi="Courier New" w:cs="Courier New"/>
    </w:rPr>
  </w:style>
  <w:style w:type="paragraph" w:customStyle="1" w:styleId="WW-PlainText">
    <w:name w:val="WW-Plain Text"/>
    <w:basedOn w:val="Normal"/>
    <w:rsid w:val="00205696"/>
    <w:pPr>
      <w:widowControl w:val="0"/>
      <w:autoSpaceDE/>
      <w:autoSpaceDN/>
    </w:pPr>
    <w:rPr>
      <w:rFonts w:ascii="Courier New" w:hAnsi="Courier New" w:cs="Courier New"/>
      <w:sz w:val="20"/>
      <w:szCs w:val="20"/>
      <w:lang w:val="en-GB" w:eastAsia="en-GB"/>
    </w:rPr>
  </w:style>
  <w:style w:type="paragraph" w:customStyle="1" w:styleId="TEXT">
    <w:name w:val="TEXT"/>
    <w:basedOn w:val="Normal"/>
    <w:rsid w:val="00205696"/>
    <w:pPr>
      <w:autoSpaceDE/>
      <w:autoSpaceDN/>
      <w:spacing w:after="60"/>
      <w:ind w:left="648"/>
    </w:pPr>
    <w:rPr>
      <w:rFonts w:ascii="Arial" w:hAnsi="Arial" w:cs="Arial"/>
      <w:color w:val="000000"/>
      <w:sz w:val="20"/>
      <w:szCs w:val="20"/>
    </w:rPr>
  </w:style>
  <w:style w:type="paragraph" w:customStyle="1" w:styleId="0text">
    <w:name w:val="0text"/>
    <w:basedOn w:val="Normal"/>
    <w:rsid w:val="00205696"/>
    <w:pPr>
      <w:autoSpaceDE/>
      <w:autoSpaceDN/>
      <w:spacing w:before="100" w:beforeAutospacing="1" w:after="100" w:afterAutospacing="1"/>
    </w:pPr>
  </w:style>
  <w:style w:type="paragraph" w:customStyle="1" w:styleId="NormalCentury">
    <w:name w:val="Normal+Century"/>
    <w:basedOn w:val="NormalVerdana"/>
    <w:rsid w:val="00C67C02"/>
    <w:pPr>
      <w:overflowPunct w:val="0"/>
      <w:autoSpaceDE w:val="0"/>
      <w:autoSpaceDN w:val="0"/>
      <w:adjustRightInd w:val="0"/>
      <w:textAlignment w:val="baseline"/>
    </w:pPr>
    <w:rPr>
      <w:rFonts w:ascii="Century" w:hAnsi="Century"/>
      <w:bCs w:val="0"/>
      <w:noProof w:val="0"/>
      <w:color w:val="000000"/>
      <w:sz w:val="24"/>
    </w:rPr>
  </w:style>
  <w:style w:type="paragraph" w:customStyle="1" w:styleId="Tit">
    <w:name w:val="Tit"/>
    <w:basedOn w:val="Normal"/>
    <w:rsid w:val="00C67C02"/>
    <w:pPr>
      <w:pBdr>
        <w:bottom w:val="single" w:sz="6" w:space="2" w:color="auto"/>
      </w:pBdr>
      <w:shd w:val="pct5" w:color="auto" w:fill="auto"/>
      <w:autoSpaceDE/>
      <w:autoSpaceDN/>
      <w:spacing w:after="120"/>
      <w:ind w:left="851" w:hanging="851"/>
    </w:pPr>
    <w:rPr>
      <w:b/>
      <w:bCs/>
    </w:rPr>
  </w:style>
  <w:style w:type="character" w:customStyle="1" w:styleId="Typewriter">
    <w:name w:val="Typewriter"/>
    <w:rsid w:val="00720CB5"/>
    <w:rPr>
      <w:rFonts w:ascii="Courier New" w:hAnsi="Courier New"/>
      <w:sz w:val="20"/>
    </w:rPr>
  </w:style>
  <w:style w:type="paragraph" w:customStyle="1" w:styleId="reshead1">
    <w:name w:val="reshead1"/>
    <w:basedOn w:val="Normal"/>
    <w:rsid w:val="009477C8"/>
    <w:pPr>
      <w:spacing w:before="480" w:after="240"/>
    </w:pPr>
    <w:rPr>
      <w:rFonts w:ascii="Arial" w:hAnsi="Arial" w:cs="Arial"/>
      <w:b/>
      <w:bCs/>
    </w:rPr>
  </w:style>
  <w:style w:type="paragraph" w:customStyle="1" w:styleId="05Company">
    <w:name w:val="05. Company"/>
    <w:basedOn w:val="Normal"/>
    <w:rsid w:val="009477C8"/>
    <w:pPr>
      <w:spacing w:before="240"/>
      <w:ind w:left="720"/>
    </w:pPr>
    <w:rPr>
      <w:rFonts w:ascii="Arial" w:hAnsi="Arial" w:cs="Arial"/>
      <w:b/>
      <w:bCs/>
    </w:rPr>
  </w:style>
  <w:style w:type="paragraph" w:customStyle="1" w:styleId="bullet">
    <w:name w:val="bullet"/>
    <w:basedOn w:val="Normal"/>
    <w:rsid w:val="009477C8"/>
    <w:pPr>
      <w:numPr>
        <w:numId w:val="9"/>
      </w:numPr>
    </w:pPr>
    <w:rPr>
      <w:sz w:val="20"/>
      <w:szCs w:val="20"/>
    </w:rPr>
  </w:style>
  <w:style w:type="paragraph" w:customStyle="1" w:styleId="ResHeadingInfoBold">
    <w:name w:val="Res Heading Info Bold"/>
    <w:basedOn w:val="Normal"/>
    <w:next w:val="Normal"/>
    <w:rsid w:val="009477C8"/>
    <w:pPr>
      <w:autoSpaceDE/>
      <w:autoSpaceDN/>
      <w:ind w:left="5040"/>
    </w:pPr>
    <w:rPr>
      <w:rFonts w:cs="Arial"/>
      <w:b/>
      <w:sz w:val="22"/>
      <w:szCs w:val="20"/>
    </w:rPr>
  </w:style>
  <w:style w:type="paragraph" w:customStyle="1" w:styleId="StyleResHeadingInfoJustifiedLeft-003">
    <w:name w:val="Style Res Heading Info + Justified Left:  -0.03&quot;"/>
    <w:basedOn w:val="Normal"/>
    <w:rsid w:val="009477C8"/>
    <w:pPr>
      <w:autoSpaceDE/>
      <w:autoSpaceDN/>
      <w:ind w:left="-43"/>
      <w:jc w:val="both"/>
    </w:pPr>
    <w:rPr>
      <w:sz w:val="22"/>
      <w:szCs w:val="20"/>
    </w:rPr>
  </w:style>
  <w:style w:type="paragraph" w:styleId="ListParagraph">
    <w:name w:val="List Paragraph"/>
    <w:basedOn w:val="Normal"/>
    <w:uiPriority w:val="34"/>
    <w:qFormat/>
    <w:rsid w:val="009477C8"/>
    <w:pPr>
      <w:autoSpaceDE/>
      <w:autoSpaceDN/>
      <w:ind w:left="720"/>
    </w:pPr>
    <w:rPr>
      <w:sz w:val="20"/>
      <w:szCs w:val="20"/>
    </w:rPr>
  </w:style>
  <w:style w:type="paragraph" w:customStyle="1" w:styleId="ResExpSummary">
    <w:name w:val="Res Exp Summary"/>
    <w:rsid w:val="009477C8"/>
    <w:pPr>
      <w:spacing w:before="60" w:after="60"/>
    </w:pPr>
    <w:rPr>
      <w:rFonts w:cs="Arial"/>
    </w:rPr>
  </w:style>
  <w:style w:type="paragraph" w:customStyle="1" w:styleId="ResHeading1">
    <w:name w:val="Res Heading 1"/>
    <w:rsid w:val="009477C8"/>
    <w:pPr>
      <w:spacing w:before="60" w:after="60"/>
    </w:pPr>
    <w:rPr>
      <w:rFonts w:cs="Arial"/>
      <w:b/>
    </w:rPr>
  </w:style>
  <w:style w:type="table" w:styleId="TableGrid">
    <w:name w:val="Table Grid"/>
    <w:basedOn w:val="TableNormal"/>
    <w:rsid w:val="00104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_text1"/>
    <w:basedOn w:val="DefaultParagraphFont"/>
    <w:rsid w:val="006E5799"/>
    <w:rPr>
      <w:rFonts w:ascii="Verdana" w:hAnsi="Verdana" w:hint="default"/>
      <w:b w:val="0"/>
      <w:bCs w:val="0"/>
      <w:color w:val="003366"/>
      <w:sz w:val="16"/>
      <w:szCs w:val="16"/>
    </w:rPr>
  </w:style>
  <w:style w:type="paragraph" w:customStyle="1" w:styleId="bulletlist1">
    <w:name w:val="bulletlist1"/>
    <w:basedOn w:val="Normal"/>
    <w:rsid w:val="006E5799"/>
    <w:pPr>
      <w:autoSpaceDE/>
      <w:autoSpaceDN/>
      <w:ind w:hanging="720"/>
      <w:jc w:val="both"/>
    </w:pPr>
  </w:style>
  <w:style w:type="paragraph" w:customStyle="1" w:styleId="ABCNormalChar">
    <w:name w:val="ABC Normal Char"/>
    <w:basedOn w:val="Normal"/>
    <w:rsid w:val="006E5799"/>
    <w:pPr>
      <w:autoSpaceDE/>
      <w:autoSpaceDN/>
      <w:spacing w:after="140"/>
      <w:jc w:val="center"/>
    </w:pPr>
    <w:rPr>
      <w:rFonts w:ascii="Arial" w:hAnsi="Arial" w:cs="Arial"/>
      <w:color w:val="000000"/>
      <w:sz w:val="20"/>
      <w:szCs w:val="20"/>
    </w:rPr>
  </w:style>
  <w:style w:type="paragraph" w:customStyle="1" w:styleId="CVhead">
    <w:name w:val="CV head"/>
    <w:basedOn w:val="BodyText"/>
    <w:rsid w:val="002D1045"/>
    <w:pPr>
      <w:autoSpaceDE/>
      <w:autoSpaceDN/>
      <w:spacing w:after="120" w:line="240" w:lineRule="auto"/>
      <w:ind w:left="720" w:right="0"/>
    </w:pPr>
    <w:rPr>
      <w:rFonts w:ascii="Georgia" w:hAnsi="Georgia"/>
      <w:b/>
      <w:lang w:val="en-GB"/>
    </w:rPr>
  </w:style>
  <w:style w:type="paragraph" w:customStyle="1" w:styleId="BodyText-bul">
    <w:name w:val="BodyText-bul"/>
    <w:basedOn w:val="Normal"/>
    <w:rsid w:val="00B04B09"/>
    <w:pPr>
      <w:tabs>
        <w:tab w:val="num" w:pos="720"/>
      </w:tabs>
      <w:autoSpaceDE/>
      <w:autoSpaceDN/>
    </w:pPr>
    <w:rPr>
      <w:sz w:val="20"/>
      <w:szCs w:val="20"/>
      <w:lang w:val="en-GB"/>
    </w:rPr>
  </w:style>
  <w:style w:type="paragraph" w:styleId="List">
    <w:name w:val="List"/>
    <w:basedOn w:val="Normal"/>
    <w:rsid w:val="00787E2F"/>
    <w:pPr>
      <w:ind w:left="360" w:hanging="360"/>
    </w:pPr>
  </w:style>
  <w:style w:type="paragraph" w:customStyle="1" w:styleId="TableContents">
    <w:name w:val="Table Contents"/>
    <w:basedOn w:val="Normal"/>
    <w:rsid w:val="00787E2F"/>
    <w:pPr>
      <w:widowControl w:val="0"/>
      <w:suppressLineNumbers/>
      <w:suppressAutoHyphens/>
      <w:overflowPunct w:val="0"/>
      <w:autoSpaceDN/>
      <w:textAlignment w:val="baseline"/>
    </w:pPr>
    <w:rPr>
      <w:sz w:val="20"/>
      <w:szCs w:val="20"/>
      <w:lang w:eastAsia="ar-SA"/>
    </w:rPr>
  </w:style>
  <w:style w:type="character" w:styleId="Emphasis">
    <w:name w:val="Emphasis"/>
    <w:basedOn w:val="DefaultParagraphFont"/>
    <w:qFormat/>
    <w:rsid w:val="00787E2F"/>
    <w:rPr>
      <w:b/>
      <w:bCs/>
      <w:i w:val="0"/>
      <w:iCs w:val="0"/>
    </w:rPr>
  </w:style>
  <w:style w:type="paragraph" w:customStyle="1" w:styleId="NormalWeb1">
    <w:name w:val="Normal (Web)1"/>
    <w:basedOn w:val="Normal"/>
    <w:rsid w:val="00326ABE"/>
    <w:pPr>
      <w:autoSpaceDE/>
      <w:autoSpaceDN/>
      <w:spacing w:before="240" w:after="240" w:line="240" w:lineRule="atLeast"/>
    </w:pPr>
    <w:rPr>
      <w:rFonts w:ascii="Verdana" w:hAnsi="Verdana"/>
      <w:color w:val="000000"/>
      <w:sz w:val="17"/>
      <w:szCs w:val="17"/>
    </w:rPr>
  </w:style>
  <w:style w:type="paragraph" w:customStyle="1" w:styleId="Indent">
    <w:name w:val="Indent"/>
    <w:basedOn w:val="Normal"/>
    <w:rsid w:val="00702382"/>
    <w:pPr>
      <w:widowControl w:val="0"/>
      <w:adjustRightInd w:val="0"/>
      <w:spacing w:before="120" w:line="360" w:lineRule="atLeast"/>
      <w:ind w:left="720"/>
      <w:jc w:val="both"/>
      <w:textAlignment w:val="baseline"/>
    </w:pPr>
    <w:rPr>
      <w:rFonts w:ascii="Tahoma" w:hAnsi="Tahoma" w:cs="Tahoma"/>
      <w:sz w:val="18"/>
      <w:szCs w:val="18"/>
    </w:rPr>
  </w:style>
  <w:style w:type="paragraph" w:customStyle="1" w:styleId="CharCharCharCharChar">
    <w:name w:val="Char Char Char Char Char"/>
    <w:basedOn w:val="Normal"/>
    <w:rsid w:val="005A6F68"/>
    <w:pPr>
      <w:autoSpaceDE/>
      <w:autoSpaceDN/>
      <w:spacing w:before="60" w:after="160" w:line="240" w:lineRule="exact"/>
    </w:pPr>
    <w:rPr>
      <w:rFonts w:ascii="Verdana" w:hAnsi="Verdana" w:cs="Arial"/>
      <w:color w:val="FF00FF"/>
      <w:sz w:val="20"/>
      <w:lang w:val="en-GB"/>
    </w:rPr>
  </w:style>
  <w:style w:type="paragraph" w:styleId="BalloonText">
    <w:name w:val="Balloon Text"/>
    <w:basedOn w:val="Normal"/>
    <w:link w:val="BalloonTextChar"/>
    <w:rsid w:val="000F36C3"/>
    <w:rPr>
      <w:rFonts w:ascii="Tahoma" w:hAnsi="Tahoma" w:cs="Tahoma"/>
      <w:sz w:val="16"/>
      <w:szCs w:val="16"/>
    </w:rPr>
  </w:style>
  <w:style w:type="character" w:customStyle="1" w:styleId="BalloonTextChar">
    <w:name w:val="Balloon Text Char"/>
    <w:basedOn w:val="DefaultParagraphFont"/>
    <w:link w:val="BalloonText"/>
    <w:rsid w:val="000F36C3"/>
    <w:rPr>
      <w:rFonts w:ascii="Tahoma" w:hAnsi="Tahoma" w:cs="Tahoma"/>
      <w:sz w:val="16"/>
      <w:szCs w:val="16"/>
    </w:rPr>
  </w:style>
  <w:style w:type="character" w:customStyle="1" w:styleId="gbps2">
    <w:name w:val="gbps2"/>
    <w:basedOn w:val="DefaultParagraphFont"/>
    <w:rsid w:val="00E64FFC"/>
  </w:style>
  <w:style w:type="paragraph" w:customStyle="1" w:styleId="ResumeBodyCharCharCharChar">
    <w:name w:val="Resume Body Char Char Char Char"/>
    <w:basedOn w:val="Normal"/>
    <w:link w:val="ResumeBodyCharCharCharCharChar"/>
    <w:rsid w:val="0009754F"/>
    <w:pPr>
      <w:autoSpaceDE/>
      <w:autoSpaceDN/>
      <w:spacing w:before="60"/>
    </w:pPr>
    <w:rPr>
      <w:sz w:val="20"/>
    </w:rPr>
  </w:style>
  <w:style w:type="character" w:customStyle="1" w:styleId="ResumeBodyCharCharCharCharChar">
    <w:name w:val="Resume Body Char Char Char Char Char"/>
    <w:basedOn w:val="DefaultParagraphFont"/>
    <w:link w:val="ResumeBodyCharCharCharChar"/>
    <w:rsid w:val="0009754F"/>
    <w:rPr>
      <w:szCs w:val="24"/>
    </w:rPr>
  </w:style>
  <w:style w:type="paragraph" w:customStyle="1" w:styleId="EnterYourName">
    <w:name w:val="Enter Your Name"/>
    <w:basedOn w:val="Normal"/>
    <w:rsid w:val="0009754F"/>
    <w:pPr>
      <w:keepNext/>
      <w:tabs>
        <w:tab w:val="right" w:pos="10080"/>
      </w:tabs>
      <w:autoSpaceDE/>
      <w:autoSpaceDN/>
      <w:spacing w:before="120" w:after="60"/>
      <w:jc w:val="right"/>
      <w:outlineLvl w:val="0"/>
    </w:pPr>
    <w:rPr>
      <w:b/>
      <w:bCs/>
      <w:i/>
      <w:iCs/>
      <w:kern w:val="32"/>
      <w:sz w:val="28"/>
      <w:szCs w:val="28"/>
    </w:rPr>
  </w:style>
  <w:style w:type="paragraph" w:customStyle="1" w:styleId="chbullet2">
    <w:name w:val="ch bullet2"/>
    <w:rsid w:val="0009754F"/>
    <w:pPr>
      <w:widowControl w:val="0"/>
      <w:numPr>
        <w:numId w:val="10"/>
      </w:numPr>
      <w:spacing w:before="60" w:after="60" w:line="240" w:lineRule="exact"/>
      <w:jc w:val="both"/>
    </w:pPr>
    <w:rPr>
      <w:rFonts w:ascii="Arial" w:hAnsi="Arial"/>
    </w:rPr>
  </w:style>
  <w:style w:type="paragraph" w:customStyle="1" w:styleId="ResumeBodyChar">
    <w:name w:val="Resume Body Char"/>
    <w:basedOn w:val="Normal"/>
    <w:rsid w:val="0009754F"/>
    <w:pPr>
      <w:autoSpaceDE/>
      <w:autoSpaceDN/>
      <w:spacing w:before="60"/>
    </w:pPr>
    <w:rPr>
      <w:sz w:val="20"/>
    </w:rPr>
  </w:style>
  <w:style w:type="character" w:customStyle="1" w:styleId="ResumeBodyCharChar">
    <w:name w:val="Resume Body Char Char"/>
    <w:basedOn w:val="DefaultParagraphFont"/>
    <w:rsid w:val="0009754F"/>
    <w:rPr>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4926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ma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6E8AD4-ADA3-4DC1-A6BB-973DB0DA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4matting.dot</Template>
  <TotalTime>1591</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Brij HR Sollutions LLP</Company>
  <LinksUpToDate>false</LinksUpToDate>
  <CharactersWithSpaces>10652</CharactersWithSpaces>
  <SharedDoc>false</SharedDoc>
  <HLinks>
    <vt:vector size="6" baseType="variant">
      <vt:variant>
        <vt:i4>589929</vt:i4>
      </vt:variant>
      <vt:variant>
        <vt:i4>6</vt:i4>
      </vt:variant>
      <vt:variant>
        <vt:i4>0</vt:i4>
      </vt:variant>
      <vt:variant>
        <vt:i4>5</vt:i4>
      </vt:variant>
      <vt:variant>
        <vt:lpwstr>mailto:data@brij.co.in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Sharma</dc:creator>
  <cp:keywords>admin@brij.co.in (022) 65148374; 9029196424</cp:keywords>
  <cp:lastModifiedBy>Acer</cp:lastModifiedBy>
  <cp:revision>93</cp:revision>
  <cp:lastPrinted>1900-12-31T18:30:00Z</cp:lastPrinted>
  <dcterms:created xsi:type="dcterms:W3CDTF">2015-08-09T03:11:00Z</dcterms:created>
  <dcterms:modified xsi:type="dcterms:W3CDTF">2017-01-08T18:17:00Z</dcterms:modified>
</cp:coreProperties>
</file>