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57B3" w:rsidRPr="004E6345" w:rsidRDefault="00452468" w:rsidP="00201C57">
      <w:pPr>
        <w:ind w:left="5760" w:firstLine="720"/>
        <w:rPr>
          <w:rFonts w:ascii="Engravers MT" w:hAnsi="Engravers MT" w:cs="Arial"/>
          <w:color w:val="000000" w:themeColor="text1"/>
          <w:sz w:val="22"/>
          <w:szCs w:val="22"/>
        </w:rPr>
      </w:pPr>
      <w:r w:rsidRPr="004E6345">
        <w:rPr>
          <w:rFonts w:ascii="Engravers MT" w:hAnsi="Engravers MT" w:cs="Arial"/>
          <w:color w:val="000000" w:themeColor="text1"/>
          <w:sz w:val="22"/>
          <w:szCs w:val="22"/>
        </w:rPr>
        <w:t xml:space="preserve">Shathish </w:t>
      </w:r>
      <w:r w:rsidR="00C53775" w:rsidRPr="004E6345">
        <w:rPr>
          <w:rFonts w:ascii="Engravers MT" w:hAnsi="Engravers MT" w:cs="Arial"/>
          <w:color w:val="000000" w:themeColor="text1"/>
          <w:sz w:val="22"/>
          <w:szCs w:val="22"/>
        </w:rPr>
        <w:t>.</w:t>
      </w:r>
      <w:r w:rsidRPr="004E6345">
        <w:rPr>
          <w:rFonts w:ascii="Engravers MT" w:hAnsi="Engravers MT" w:cs="Arial"/>
          <w:color w:val="000000" w:themeColor="text1"/>
          <w:sz w:val="22"/>
          <w:szCs w:val="22"/>
        </w:rPr>
        <w:t>K</w:t>
      </w:r>
      <w:r w:rsidR="00C53775" w:rsidRPr="004E6345">
        <w:rPr>
          <w:rFonts w:ascii="Engravers MT" w:hAnsi="Engravers MT" w:cs="Arial"/>
          <w:color w:val="000000" w:themeColor="text1"/>
          <w:sz w:val="22"/>
          <w:szCs w:val="22"/>
        </w:rPr>
        <w:t>.</w:t>
      </w:r>
      <w:r w:rsidRPr="004E6345">
        <w:rPr>
          <w:rFonts w:ascii="Engravers MT" w:hAnsi="Engravers MT" w:cs="Arial"/>
          <w:color w:val="000000" w:themeColor="text1"/>
          <w:sz w:val="22"/>
          <w:szCs w:val="22"/>
        </w:rPr>
        <w:t>T</w:t>
      </w:r>
    </w:p>
    <w:p w:rsidR="001C57B3" w:rsidRPr="001C57B3" w:rsidRDefault="001C57B3" w:rsidP="003B3507">
      <w:pPr>
        <w:ind w:left="5760" w:firstLine="720"/>
        <w:rPr>
          <w:rFonts w:ascii="Verdana" w:hAnsi="Verdana"/>
          <w:sz w:val="18"/>
          <w:szCs w:val="18"/>
        </w:rPr>
      </w:pPr>
      <w:r w:rsidRPr="001C57B3">
        <w:rPr>
          <w:rStyle w:val="Strong"/>
          <w:rFonts w:ascii="Verdana" w:hAnsi="Verdana"/>
          <w:sz w:val="18"/>
          <w:szCs w:val="18"/>
        </w:rPr>
        <w:t>mobile:</w:t>
      </w:r>
      <w:r w:rsidR="00A83A09">
        <w:rPr>
          <w:rFonts w:ascii="Verdana" w:hAnsi="Verdana"/>
          <w:sz w:val="18"/>
          <w:szCs w:val="18"/>
        </w:rPr>
        <w:t xml:space="preserve">   +91 </w:t>
      </w:r>
      <w:r w:rsidR="005F08B4">
        <w:rPr>
          <w:rFonts w:ascii="Verdana" w:hAnsi="Verdana"/>
          <w:sz w:val="18"/>
          <w:szCs w:val="18"/>
        </w:rPr>
        <w:t>8754442214</w:t>
      </w:r>
      <w:r w:rsidR="00AC739A">
        <w:rPr>
          <w:rFonts w:ascii="Verdana" w:hAnsi="Verdana"/>
          <w:sz w:val="18"/>
          <w:szCs w:val="18"/>
        </w:rPr>
        <w:t>.</w:t>
      </w:r>
    </w:p>
    <w:p w:rsidR="001C57B3" w:rsidRDefault="001C57B3" w:rsidP="003B3507">
      <w:pPr>
        <w:ind w:left="5760" w:firstLine="720"/>
      </w:pPr>
      <w:r w:rsidRPr="001C57B3">
        <w:rPr>
          <w:rStyle w:val="Strong"/>
          <w:rFonts w:ascii="Verdana" w:hAnsi="Verdana"/>
          <w:sz w:val="18"/>
          <w:szCs w:val="18"/>
        </w:rPr>
        <w:t xml:space="preserve">email:     </w:t>
      </w:r>
      <w:hyperlink r:id="rId8" w:history="1">
        <w:r w:rsidRPr="001C57B3">
          <w:rPr>
            <w:rStyle w:val="Hyperlink"/>
            <w:rFonts w:ascii="Verdana" w:hAnsi="Verdana"/>
            <w:sz w:val="18"/>
            <w:szCs w:val="18"/>
          </w:rPr>
          <w:t>shathishkt@rediffmail.com</w:t>
        </w:r>
      </w:hyperlink>
    </w:p>
    <w:p w:rsidR="00CE71DE" w:rsidRDefault="00CE71DE" w:rsidP="00CE71DE">
      <w:pPr>
        <w:jc w:val="center"/>
        <w:rPr>
          <w:rFonts w:ascii="Verdana" w:hAnsi="Verdana"/>
          <w:sz w:val="18"/>
          <w:szCs w:val="18"/>
        </w:rPr>
      </w:pPr>
    </w:p>
    <w:p w:rsidR="00CE71DE" w:rsidRPr="00F63646" w:rsidRDefault="00CE71DE" w:rsidP="00F63646">
      <w:pPr>
        <w:pStyle w:val="Heading4"/>
        <w:jc w:val="center"/>
        <w:rPr>
          <w:b w:val="0"/>
          <w:sz w:val="22"/>
          <w:szCs w:val="22"/>
        </w:rPr>
      </w:pPr>
      <w:r w:rsidRPr="00F63646">
        <w:rPr>
          <w:b w:val="0"/>
          <w:sz w:val="22"/>
          <w:szCs w:val="22"/>
        </w:rPr>
        <w:t>RESUME</w:t>
      </w:r>
    </w:p>
    <w:p w:rsidR="001C57B3" w:rsidRPr="003A6D9F" w:rsidRDefault="001C57B3" w:rsidP="001C57B3">
      <w:pPr>
        <w:rPr>
          <w:rFonts w:ascii="Trebuchet MS" w:hAnsi="Trebuchet MS"/>
        </w:rPr>
      </w:pPr>
    </w:p>
    <w:p w:rsidR="006070CB" w:rsidRPr="00E03C64" w:rsidRDefault="006070CB" w:rsidP="006070CB">
      <w:pPr>
        <w:pBdr>
          <w:top w:val="single" w:sz="4" w:space="0" w:color="000000"/>
          <w:left w:val="single" w:sz="4" w:space="0" w:color="000000"/>
          <w:bottom w:val="single" w:sz="4" w:space="0" w:color="000000"/>
          <w:right w:val="single" w:sz="4" w:space="0" w:color="000000"/>
        </w:pBdr>
        <w:shd w:val="clear" w:color="auto" w:fill="E0E0E0"/>
        <w:jc w:val="both"/>
      </w:pPr>
      <w:r w:rsidRPr="00014570">
        <w:t>SUMMARY</w:t>
      </w:r>
      <w:r w:rsidRPr="00E03C64">
        <w:rPr>
          <w:color w:val="1A0080"/>
        </w:rPr>
        <w:t xml:space="preserve">:                            </w:t>
      </w:r>
    </w:p>
    <w:p w:rsidR="004A49B1" w:rsidRPr="003A6D9F" w:rsidRDefault="004A49B1" w:rsidP="004A49B1">
      <w:pPr>
        <w:jc w:val="both"/>
        <w:rPr>
          <w:rFonts w:ascii="Trebuchet MS" w:hAnsi="Trebuchet MS"/>
          <w:b/>
        </w:rPr>
      </w:pPr>
    </w:p>
    <w:p w:rsidR="006070CB" w:rsidRPr="00E03C64" w:rsidRDefault="006070CB" w:rsidP="006070CB">
      <w:pPr>
        <w:ind w:left="720" w:hanging="360"/>
        <w:rPr>
          <w:sz w:val="24"/>
          <w:szCs w:val="24"/>
        </w:rPr>
      </w:pPr>
      <w:r w:rsidRPr="00E03C64">
        <w:rPr>
          <w:rFonts w:ascii="Symbol" w:hAnsi="Symbol"/>
          <w:color w:val="000000"/>
        </w:rPr>
        <w:t></w:t>
      </w:r>
      <w:r w:rsidRPr="00E03C64">
        <w:rPr>
          <w:sz w:val="14"/>
          <w:szCs w:val="14"/>
        </w:rPr>
        <w:t>        </w:t>
      </w:r>
      <w:r w:rsidR="00D242B8" w:rsidRPr="00111D64">
        <w:rPr>
          <w:b/>
          <w:color w:val="000000"/>
        </w:rPr>
        <w:t xml:space="preserve">IBM RAD </w:t>
      </w:r>
      <w:r w:rsidR="00101A9D" w:rsidRPr="00111D64">
        <w:rPr>
          <w:b/>
          <w:color w:val="000000"/>
        </w:rPr>
        <w:t xml:space="preserve">Java </w:t>
      </w:r>
      <w:r w:rsidR="00D242B8" w:rsidRPr="00111D64">
        <w:rPr>
          <w:b/>
          <w:color w:val="000000"/>
        </w:rPr>
        <w:t xml:space="preserve">Application Development </w:t>
      </w:r>
      <w:r w:rsidR="00101A9D" w:rsidRPr="00111D64">
        <w:rPr>
          <w:b/>
          <w:color w:val="000000"/>
        </w:rPr>
        <w:t>certified</w:t>
      </w:r>
      <w:r w:rsidR="00D242B8" w:rsidRPr="00D242B8">
        <w:rPr>
          <w:color w:val="000000"/>
        </w:rPr>
        <w:t xml:space="preserve"> with</w:t>
      </w:r>
      <w:r w:rsidR="001C0791">
        <w:rPr>
          <w:color w:val="000000"/>
        </w:rPr>
        <w:t xml:space="preserve"> </w:t>
      </w:r>
      <w:r w:rsidR="009F3E97">
        <w:rPr>
          <w:color w:val="000000"/>
        </w:rPr>
        <w:t>11</w:t>
      </w:r>
      <w:r w:rsidR="00C40C0E">
        <w:rPr>
          <w:b/>
          <w:color w:val="000000"/>
        </w:rPr>
        <w:t xml:space="preserve"> </w:t>
      </w:r>
      <w:r w:rsidRPr="00111D64">
        <w:rPr>
          <w:b/>
          <w:color w:val="000000"/>
        </w:rPr>
        <w:t>Years</w:t>
      </w:r>
      <w:r w:rsidRPr="00E03C64">
        <w:rPr>
          <w:color w:val="000000"/>
        </w:rPr>
        <w:t xml:space="preserve"> of</w:t>
      </w:r>
      <w:r w:rsidR="00ED0ADC">
        <w:rPr>
          <w:color w:val="000000"/>
        </w:rPr>
        <w:t xml:space="preserve"> IT</w:t>
      </w:r>
      <w:r w:rsidRPr="00E03C64">
        <w:rPr>
          <w:color w:val="000000"/>
        </w:rPr>
        <w:t xml:space="preserve"> Experience in Analysis, Design, Developing, Testing and Implementation of various Internet/Intranet applications using </w:t>
      </w:r>
      <w:r w:rsidRPr="00111D64">
        <w:rPr>
          <w:b/>
          <w:color w:val="000000"/>
        </w:rPr>
        <w:t xml:space="preserve">JAVA and J2EE </w:t>
      </w:r>
      <w:r w:rsidRPr="00E03C64">
        <w:rPr>
          <w:color w:val="000000"/>
        </w:rPr>
        <w:t>technologies.</w:t>
      </w:r>
    </w:p>
    <w:p w:rsidR="006070CB" w:rsidRPr="00FD4870" w:rsidRDefault="006070CB" w:rsidP="006070CB">
      <w:pPr>
        <w:ind w:left="720" w:hanging="360"/>
        <w:rPr>
          <w:sz w:val="24"/>
          <w:szCs w:val="24"/>
        </w:rPr>
      </w:pPr>
      <w:r w:rsidRPr="00E03C64">
        <w:rPr>
          <w:rFonts w:ascii="Symbol" w:hAnsi="Symbol"/>
          <w:color w:val="000000"/>
        </w:rPr>
        <w:t></w:t>
      </w:r>
      <w:r w:rsidRPr="00E03C64">
        <w:rPr>
          <w:sz w:val="14"/>
          <w:szCs w:val="14"/>
        </w:rPr>
        <w:t xml:space="preserve">         </w:t>
      </w:r>
      <w:r w:rsidRPr="00E03C64">
        <w:rPr>
          <w:color w:val="000000"/>
        </w:rPr>
        <w:t>Extensive experience with J2EE using most of the advanced features of</w:t>
      </w:r>
      <w:r>
        <w:rPr>
          <w:color w:val="000000"/>
        </w:rPr>
        <w:t xml:space="preserve"> Java including </w:t>
      </w:r>
      <w:r w:rsidRPr="0068674C">
        <w:rPr>
          <w:b/>
          <w:color w:val="000000"/>
        </w:rPr>
        <w:t>Hibernate</w:t>
      </w:r>
      <w:r w:rsidR="00921408">
        <w:rPr>
          <w:color w:val="000000"/>
        </w:rPr>
        <w:t>,</w:t>
      </w:r>
      <w:r w:rsidR="00921408" w:rsidRPr="0068674C">
        <w:rPr>
          <w:b/>
          <w:color w:val="000000"/>
        </w:rPr>
        <w:t>Struts</w:t>
      </w:r>
      <w:r w:rsidR="00921408">
        <w:rPr>
          <w:color w:val="000000"/>
        </w:rPr>
        <w:t xml:space="preserve">, </w:t>
      </w:r>
      <w:r w:rsidR="003E1DA2">
        <w:rPr>
          <w:color w:val="000000"/>
        </w:rPr>
        <w:t>Spring</w:t>
      </w:r>
      <w:r w:rsidR="00921408">
        <w:rPr>
          <w:color w:val="000000"/>
        </w:rPr>
        <w:t>,</w:t>
      </w:r>
      <w:r w:rsidRPr="00FD4870">
        <w:rPr>
          <w:color w:val="000000"/>
        </w:rPr>
        <w:t xml:space="preserve"> Java Beans, EJB, </w:t>
      </w:r>
      <w:r w:rsidR="00645A8D" w:rsidRPr="00FD4870">
        <w:rPr>
          <w:color w:val="000000"/>
        </w:rPr>
        <w:t>JSP, Servlets, </w:t>
      </w:r>
      <w:r w:rsidR="00B90659" w:rsidRPr="00FD4870">
        <w:rPr>
          <w:color w:val="000000"/>
        </w:rPr>
        <w:t>JMS</w:t>
      </w:r>
      <w:r w:rsidRPr="00FD4870">
        <w:rPr>
          <w:color w:val="000000"/>
        </w:rPr>
        <w:t>,</w:t>
      </w:r>
      <w:r w:rsidR="00506990">
        <w:rPr>
          <w:color w:val="000000"/>
        </w:rPr>
        <w:t xml:space="preserve">Sterling  E-Commerce, </w:t>
      </w:r>
      <w:r w:rsidRPr="00FD4870">
        <w:rPr>
          <w:color w:val="000000"/>
        </w:rPr>
        <w:t>Chordiant (BPM).</w:t>
      </w:r>
    </w:p>
    <w:p w:rsidR="006070CB" w:rsidRPr="00E03C64" w:rsidRDefault="006070CB" w:rsidP="006070CB">
      <w:pPr>
        <w:ind w:left="720" w:hanging="360"/>
        <w:rPr>
          <w:sz w:val="24"/>
          <w:szCs w:val="24"/>
        </w:rPr>
      </w:pPr>
      <w:r w:rsidRPr="00E03C64">
        <w:rPr>
          <w:rFonts w:ascii="Symbol" w:hAnsi="Symbol"/>
          <w:color w:val="000000"/>
        </w:rPr>
        <w:t></w:t>
      </w:r>
      <w:r w:rsidRPr="00E03C64">
        <w:rPr>
          <w:sz w:val="14"/>
          <w:szCs w:val="14"/>
        </w:rPr>
        <w:t xml:space="preserve">         </w:t>
      </w:r>
      <w:r w:rsidR="002F41D4">
        <w:rPr>
          <w:color w:val="000000"/>
        </w:rPr>
        <w:t>Developed</w:t>
      </w:r>
      <w:r w:rsidR="00163A13">
        <w:rPr>
          <w:color w:val="000000"/>
        </w:rPr>
        <w:t xml:space="preserve"> applications using </w:t>
      </w:r>
      <w:r w:rsidR="00163A13" w:rsidRPr="00E03C64">
        <w:rPr>
          <w:color w:val="000000"/>
        </w:rPr>
        <w:t>J2EE</w:t>
      </w:r>
      <w:r w:rsidRPr="00E03C64">
        <w:rPr>
          <w:color w:val="000000"/>
        </w:rPr>
        <w:t xml:space="preserve"> Design Patterns such as MVC, </w:t>
      </w:r>
      <w:r w:rsidR="002E2693" w:rsidRPr="00E03C64">
        <w:rPr>
          <w:color w:val="000000"/>
        </w:rPr>
        <w:t>DAO</w:t>
      </w:r>
      <w:r w:rsidR="002E2693">
        <w:rPr>
          <w:color w:val="000000"/>
        </w:rPr>
        <w:t>, Transfer Object,</w:t>
      </w:r>
      <w:r w:rsidRPr="00E03C64">
        <w:rPr>
          <w:color w:val="000000"/>
        </w:rPr>
        <w:t xml:space="preserve"> Singleton, Session </w:t>
      </w:r>
      <w:r w:rsidR="002E2693">
        <w:rPr>
          <w:color w:val="000000"/>
        </w:rPr>
        <w:t>Facade, and Business</w:t>
      </w:r>
      <w:r w:rsidR="006C76F7">
        <w:rPr>
          <w:color w:val="000000"/>
        </w:rPr>
        <w:t xml:space="preserve"> Delegate</w:t>
      </w:r>
      <w:r w:rsidR="002E2693">
        <w:rPr>
          <w:color w:val="000000"/>
        </w:rPr>
        <w:t>.</w:t>
      </w:r>
    </w:p>
    <w:p w:rsidR="006070CB" w:rsidRPr="00E03C64" w:rsidRDefault="006070CB" w:rsidP="006070CB">
      <w:pPr>
        <w:ind w:left="720" w:hanging="360"/>
        <w:rPr>
          <w:sz w:val="24"/>
          <w:szCs w:val="24"/>
        </w:rPr>
      </w:pPr>
      <w:r w:rsidRPr="00E03C64">
        <w:rPr>
          <w:rFonts w:ascii="Symbol" w:hAnsi="Symbol"/>
          <w:color w:val="000000"/>
        </w:rPr>
        <w:t></w:t>
      </w:r>
      <w:r w:rsidRPr="00E03C64">
        <w:rPr>
          <w:sz w:val="14"/>
          <w:szCs w:val="14"/>
        </w:rPr>
        <w:t xml:space="preserve">         </w:t>
      </w:r>
      <w:r w:rsidRPr="00E03C64">
        <w:rPr>
          <w:color w:val="000000"/>
        </w:rPr>
        <w:t xml:space="preserve">Experience developing and deploying applications using build tools such as </w:t>
      </w:r>
      <w:r w:rsidRPr="00DE3AE4">
        <w:rPr>
          <w:b/>
          <w:color w:val="000000"/>
        </w:rPr>
        <w:t>ANT</w:t>
      </w:r>
      <w:r w:rsidRPr="00E03C64">
        <w:rPr>
          <w:color w:val="000000"/>
        </w:rPr>
        <w:t>.</w:t>
      </w:r>
    </w:p>
    <w:p w:rsidR="002A42A6" w:rsidRPr="004875F3" w:rsidRDefault="006070CB" w:rsidP="0096184C">
      <w:pPr>
        <w:pStyle w:val="ListParagraph"/>
        <w:numPr>
          <w:ilvl w:val="0"/>
          <w:numId w:val="16"/>
        </w:numPr>
        <w:rPr>
          <w:sz w:val="24"/>
          <w:szCs w:val="24"/>
        </w:rPr>
      </w:pPr>
      <w:r w:rsidRPr="004875F3">
        <w:rPr>
          <w:color w:val="000000"/>
        </w:rPr>
        <w:t>Sound conceptual knowledge of Business Processes, Project Lifecycle and Software Development Life Cycle (SDLC).</w:t>
      </w:r>
    </w:p>
    <w:p w:rsidR="006070CB" w:rsidRPr="00E03C64" w:rsidRDefault="006070CB" w:rsidP="006070CB">
      <w:pPr>
        <w:ind w:left="720" w:hanging="360"/>
        <w:rPr>
          <w:sz w:val="24"/>
          <w:szCs w:val="24"/>
        </w:rPr>
      </w:pPr>
      <w:r w:rsidRPr="00E03C64">
        <w:rPr>
          <w:rFonts w:ascii="Symbol" w:hAnsi="Symbol"/>
          <w:color w:val="000000"/>
        </w:rPr>
        <w:t></w:t>
      </w:r>
      <w:r w:rsidRPr="00E03C64">
        <w:rPr>
          <w:sz w:val="14"/>
          <w:szCs w:val="14"/>
        </w:rPr>
        <w:t xml:space="preserve">         </w:t>
      </w:r>
      <w:r w:rsidRPr="00E03C64">
        <w:rPr>
          <w:color w:val="000000"/>
        </w:rPr>
        <w:t>Extensive experience in Object-Oriented Analysis, design and complete product development life cycle including Requirements Analysis, Design, Development,  Implementation, Testing and Maintenance.</w:t>
      </w:r>
    </w:p>
    <w:p w:rsidR="006070CB" w:rsidRPr="00E03C64" w:rsidRDefault="006070CB" w:rsidP="006070CB">
      <w:pPr>
        <w:ind w:left="720" w:hanging="360"/>
        <w:rPr>
          <w:sz w:val="24"/>
          <w:szCs w:val="24"/>
        </w:rPr>
      </w:pPr>
      <w:r w:rsidRPr="00E03C64">
        <w:rPr>
          <w:rFonts w:ascii="Symbol" w:hAnsi="Symbol"/>
          <w:color w:val="000000"/>
        </w:rPr>
        <w:t></w:t>
      </w:r>
      <w:r w:rsidRPr="00E03C64">
        <w:rPr>
          <w:sz w:val="14"/>
          <w:szCs w:val="14"/>
        </w:rPr>
        <w:t xml:space="preserve">         </w:t>
      </w:r>
      <w:r w:rsidRPr="00E03C64">
        <w:rPr>
          <w:color w:val="000000"/>
        </w:rPr>
        <w:t>Strong problem solving, debugging, logical implementation,</w:t>
      </w:r>
      <w:r w:rsidR="005C1370" w:rsidRPr="00E03C64">
        <w:rPr>
          <w:color w:val="000000"/>
        </w:rPr>
        <w:t> Installation</w:t>
      </w:r>
      <w:r w:rsidRPr="00E03C64">
        <w:rPr>
          <w:color w:val="000000"/>
        </w:rPr>
        <w:t xml:space="preserve"> and Configuration Skills.</w:t>
      </w:r>
    </w:p>
    <w:p w:rsidR="006070CB" w:rsidRPr="00E03C64" w:rsidRDefault="006070CB" w:rsidP="006070CB">
      <w:pPr>
        <w:ind w:left="720" w:hanging="360"/>
        <w:rPr>
          <w:sz w:val="24"/>
          <w:szCs w:val="24"/>
        </w:rPr>
      </w:pPr>
      <w:r w:rsidRPr="00E03C64">
        <w:rPr>
          <w:rFonts w:ascii="Symbol" w:hAnsi="Symbol"/>
          <w:color w:val="000000"/>
        </w:rPr>
        <w:t></w:t>
      </w:r>
      <w:r w:rsidRPr="00E03C64">
        <w:rPr>
          <w:sz w:val="14"/>
          <w:szCs w:val="14"/>
        </w:rPr>
        <w:t xml:space="preserve">         </w:t>
      </w:r>
      <w:r w:rsidRPr="00E03C64">
        <w:rPr>
          <w:color w:val="000000"/>
        </w:rPr>
        <w:t>Dynamic, performance driven, and result-oriented with good communication, technical and time management skills.</w:t>
      </w:r>
    </w:p>
    <w:p w:rsidR="006070CB" w:rsidRDefault="006070CB" w:rsidP="004A49B1">
      <w:pPr>
        <w:jc w:val="both"/>
        <w:rPr>
          <w:rFonts w:ascii="Trebuchet MS" w:hAnsi="Trebuchet MS"/>
          <w:b/>
        </w:rPr>
      </w:pPr>
    </w:p>
    <w:p w:rsidR="00ED0ADC" w:rsidRPr="00516D36" w:rsidRDefault="00ED0ADC" w:rsidP="00ED0ADC">
      <w:pPr>
        <w:rPr>
          <w:sz w:val="24"/>
          <w:szCs w:val="24"/>
        </w:rPr>
      </w:pPr>
      <w:r w:rsidRPr="00516D36">
        <w:t> </w:t>
      </w:r>
    </w:p>
    <w:p w:rsidR="00ED0ADC" w:rsidRPr="00E03C64" w:rsidRDefault="00ED0ADC" w:rsidP="00ED0ADC">
      <w:pPr>
        <w:pBdr>
          <w:top w:val="single" w:sz="4" w:space="0" w:color="000000"/>
          <w:left w:val="single" w:sz="4" w:space="0" w:color="000000"/>
          <w:bottom w:val="single" w:sz="4" w:space="0" w:color="000000"/>
          <w:right w:val="single" w:sz="4" w:space="0" w:color="000000"/>
        </w:pBdr>
        <w:shd w:val="clear" w:color="auto" w:fill="E0E0E0"/>
        <w:jc w:val="both"/>
      </w:pPr>
      <w:r w:rsidRPr="00516D36">
        <w:t>EDUCATION:   </w:t>
      </w:r>
      <w:r w:rsidRPr="00E03C64">
        <w:rPr>
          <w:color w:val="1A0080"/>
        </w:rPr>
        <w:t xml:space="preserve">                         </w:t>
      </w:r>
    </w:p>
    <w:p w:rsidR="00EA4130" w:rsidRDefault="00EA4130" w:rsidP="00EA4130">
      <w:pPr>
        <w:rPr>
          <w:color w:val="000000"/>
        </w:rPr>
      </w:pPr>
    </w:p>
    <w:p w:rsidR="007D54FC" w:rsidRDefault="00050145" w:rsidP="00EA4130">
      <w:pPr>
        <w:rPr>
          <w:color w:val="000000"/>
        </w:rPr>
      </w:pPr>
      <w:r>
        <w:rPr>
          <w:color w:val="000000"/>
        </w:rPr>
        <w:t>Bachelor</w:t>
      </w:r>
      <w:r w:rsidR="00EA4130">
        <w:rPr>
          <w:color w:val="000000"/>
        </w:rPr>
        <w:t xml:space="preserve"> </w:t>
      </w:r>
      <w:r w:rsidR="009763A3">
        <w:rPr>
          <w:color w:val="000000"/>
        </w:rPr>
        <w:t>of Engineering</w:t>
      </w:r>
      <w:r>
        <w:rPr>
          <w:color w:val="000000"/>
        </w:rPr>
        <w:t xml:space="preserve"> in</w:t>
      </w:r>
      <w:r w:rsidR="00EA4130">
        <w:rPr>
          <w:color w:val="000000"/>
        </w:rPr>
        <w:t xml:space="preserve"> Electrical Engineering with First Class.</w:t>
      </w:r>
    </w:p>
    <w:p w:rsidR="00EA4130" w:rsidRDefault="00EA4130" w:rsidP="00EA4130">
      <w:pPr>
        <w:rPr>
          <w:color w:val="000000"/>
        </w:rPr>
      </w:pPr>
    </w:p>
    <w:p w:rsidR="007D54FC" w:rsidRPr="00E03C64" w:rsidRDefault="007D54FC" w:rsidP="007D54FC">
      <w:pPr>
        <w:pBdr>
          <w:top w:val="single" w:sz="4" w:space="0" w:color="000000"/>
          <w:left w:val="single" w:sz="4" w:space="0" w:color="000000"/>
          <w:bottom w:val="single" w:sz="4" w:space="0" w:color="000000"/>
          <w:right w:val="single" w:sz="4" w:space="0" w:color="000000"/>
        </w:pBdr>
        <w:shd w:val="clear" w:color="auto" w:fill="E0E0E0"/>
        <w:jc w:val="both"/>
      </w:pPr>
      <w:r>
        <w:t>PROFESSIONAL CERTIFICATION:</w:t>
      </w:r>
      <w:r w:rsidRPr="00516D36">
        <w:t>   </w:t>
      </w:r>
      <w:r w:rsidRPr="00E03C64">
        <w:rPr>
          <w:color w:val="1A0080"/>
        </w:rPr>
        <w:t xml:space="preserve">                         </w:t>
      </w:r>
    </w:p>
    <w:p w:rsidR="008F021E" w:rsidRDefault="008F021E" w:rsidP="004A49B1">
      <w:pPr>
        <w:jc w:val="both"/>
        <w:rPr>
          <w:rFonts w:ascii="Trebuchet MS" w:hAnsi="Trebuchet MS"/>
        </w:rPr>
      </w:pPr>
    </w:p>
    <w:p w:rsidR="00C737CB" w:rsidRDefault="00EF4CAF" w:rsidP="004A49B1">
      <w:pPr>
        <w:jc w:val="both"/>
        <w:rPr>
          <w:rFonts w:ascii="Trebuchet MS" w:hAnsi="Trebuchet MS"/>
        </w:rPr>
      </w:pPr>
      <w:r w:rsidRPr="009D0067">
        <w:rPr>
          <w:b/>
          <w:color w:val="000000"/>
        </w:rPr>
        <w:t>IBM RAD</w:t>
      </w:r>
      <w:r w:rsidR="001A7EF1" w:rsidRPr="009D0067">
        <w:rPr>
          <w:b/>
          <w:color w:val="000000"/>
        </w:rPr>
        <w:t xml:space="preserve"> Java Application </w:t>
      </w:r>
      <w:r w:rsidR="006978C5" w:rsidRPr="009D0067">
        <w:rPr>
          <w:b/>
          <w:color w:val="000000"/>
        </w:rPr>
        <w:t>Development (</w:t>
      </w:r>
      <w:r w:rsidR="009D0067" w:rsidRPr="009D0067">
        <w:rPr>
          <w:b/>
          <w:color w:val="000000"/>
        </w:rPr>
        <w:t>Web Sphere</w:t>
      </w:r>
      <w:r w:rsidRPr="009D0067">
        <w:rPr>
          <w:b/>
          <w:color w:val="000000"/>
        </w:rPr>
        <w:t>)</w:t>
      </w:r>
      <w:r w:rsidR="001A7EF1" w:rsidRPr="009D0067">
        <w:rPr>
          <w:b/>
          <w:color w:val="000000"/>
        </w:rPr>
        <w:t xml:space="preserve"> Certified.</w:t>
      </w:r>
    </w:p>
    <w:p w:rsidR="00C737CB" w:rsidRDefault="00C737CB" w:rsidP="004A49B1">
      <w:pPr>
        <w:jc w:val="both"/>
        <w:rPr>
          <w:rFonts w:ascii="Trebuchet MS" w:hAnsi="Trebuchet MS"/>
        </w:rPr>
      </w:pPr>
    </w:p>
    <w:p w:rsidR="00DB3AA5" w:rsidRPr="00E03C64" w:rsidRDefault="00DB3AA5" w:rsidP="00DB3AA5">
      <w:pPr>
        <w:jc w:val="both"/>
      </w:pPr>
      <w:r w:rsidRPr="00E03C64">
        <w:rPr>
          <w:color w:val="000000"/>
          <w:position w:val="-2"/>
        </w:rPr>
        <w:t> </w:t>
      </w:r>
    </w:p>
    <w:p w:rsidR="00DB3AA5" w:rsidRPr="00B35504" w:rsidRDefault="00DB3AA5" w:rsidP="00DB3AA5">
      <w:pPr>
        <w:pBdr>
          <w:top w:val="single" w:sz="4" w:space="0" w:color="000000"/>
          <w:left w:val="single" w:sz="4" w:space="0" w:color="000000"/>
          <w:bottom w:val="single" w:sz="4" w:space="0" w:color="000000"/>
          <w:right w:val="single" w:sz="4" w:space="0" w:color="000000"/>
        </w:pBdr>
        <w:shd w:val="clear" w:color="auto" w:fill="E0E0E0"/>
        <w:jc w:val="both"/>
      </w:pPr>
      <w:r w:rsidRPr="00B35504">
        <w:t xml:space="preserve">TECHNICAL SKILLS:                            </w:t>
      </w:r>
    </w:p>
    <w:tbl>
      <w:tblPr>
        <w:tblW w:w="0" w:type="auto"/>
        <w:tblInd w:w="108" w:type="dxa"/>
        <w:tblCellMar>
          <w:left w:w="0" w:type="dxa"/>
          <w:right w:w="0" w:type="dxa"/>
        </w:tblCellMar>
        <w:tblLook w:val="04A0" w:firstRow="1" w:lastRow="0" w:firstColumn="1" w:lastColumn="0" w:noHBand="0" w:noVBand="1"/>
      </w:tblPr>
      <w:tblGrid>
        <w:gridCol w:w="2430"/>
        <w:gridCol w:w="7830"/>
      </w:tblGrid>
      <w:tr w:rsidR="00DB3AA5" w:rsidRPr="00E03C64" w:rsidTr="009763A3">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Languages</w:t>
            </w: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055D89">
            <w:pPr>
              <w:rPr>
                <w:sz w:val="24"/>
                <w:szCs w:val="24"/>
              </w:rPr>
            </w:pPr>
            <w:r>
              <w:rPr>
                <w:color w:val="000000"/>
              </w:rPr>
              <w:t>Java, SQL</w:t>
            </w:r>
            <w:r w:rsidRPr="00E03C64">
              <w:rPr>
                <w:color w:val="000000"/>
              </w:rPr>
              <w:t xml:space="preserve">, Java Script, </w:t>
            </w:r>
            <w:r w:rsidR="00CA68FC">
              <w:rPr>
                <w:color w:val="000000"/>
              </w:rPr>
              <w:t xml:space="preserve">Jquery, </w:t>
            </w:r>
            <w:r w:rsidRPr="00E03C64">
              <w:rPr>
                <w:color w:val="000000"/>
              </w:rPr>
              <w:t>HTML</w:t>
            </w:r>
            <w:r w:rsidR="00CA68FC">
              <w:rPr>
                <w:color w:val="000000"/>
              </w:rPr>
              <w:t>5</w:t>
            </w:r>
            <w:r w:rsidRPr="00E03C64">
              <w:rPr>
                <w:color w:val="000000"/>
              </w:rPr>
              <w:t>, CSS</w:t>
            </w:r>
            <w:r w:rsidR="00CA68FC">
              <w:rPr>
                <w:color w:val="000000"/>
              </w:rPr>
              <w:t>3</w:t>
            </w:r>
            <w:r w:rsidRPr="00E03C64">
              <w:rPr>
                <w:color w:val="000000"/>
              </w:rPr>
              <w:t>, XML.</w:t>
            </w:r>
          </w:p>
        </w:tc>
      </w:tr>
      <w:tr w:rsidR="00DB3AA5" w:rsidRPr="00E03C64" w:rsidTr="009763A3">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J2EE Technologies</w:t>
            </w: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9F3E97">
            <w:pPr>
              <w:rPr>
                <w:sz w:val="24"/>
                <w:szCs w:val="24"/>
              </w:rPr>
            </w:pPr>
            <w:r w:rsidRPr="00E03C64">
              <w:rPr>
                <w:color w:val="000000"/>
              </w:rPr>
              <w:t>JSP</w:t>
            </w:r>
            <w:r w:rsidR="00BD3CD0" w:rsidRPr="00E03C64">
              <w:rPr>
                <w:color w:val="000000"/>
              </w:rPr>
              <w:t>,</w:t>
            </w:r>
            <w:r w:rsidR="00BD3CD0">
              <w:rPr>
                <w:color w:val="000000"/>
              </w:rPr>
              <w:t xml:space="preserve"> JSF</w:t>
            </w:r>
            <w:r>
              <w:rPr>
                <w:color w:val="000000"/>
              </w:rPr>
              <w:t>,</w:t>
            </w:r>
            <w:r w:rsidRPr="00E03C64">
              <w:rPr>
                <w:color w:val="000000"/>
              </w:rPr>
              <w:t xml:space="preserve"> Servl</w:t>
            </w:r>
            <w:r w:rsidR="009F3E97">
              <w:rPr>
                <w:color w:val="000000"/>
              </w:rPr>
              <w:t>ets, JDBC</w:t>
            </w:r>
            <w:r w:rsidRPr="00E03C64">
              <w:rPr>
                <w:color w:val="000000"/>
              </w:rPr>
              <w:t>.</w:t>
            </w:r>
          </w:p>
        </w:tc>
      </w:tr>
      <w:tr w:rsidR="00DB3AA5" w:rsidRPr="00E03C64" w:rsidTr="009763A3">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Frameworks /Java Tools</w:t>
            </w: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C17912">
            <w:pPr>
              <w:rPr>
                <w:sz w:val="24"/>
                <w:szCs w:val="24"/>
              </w:rPr>
            </w:pPr>
            <w:r w:rsidRPr="00E03C64">
              <w:rPr>
                <w:color w:val="000000"/>
              </w:rPr>
              <w:t>Hibernate, Struts</w:t>
            </w:r>
            <w:r w:rsidR="00152852">
              <w:rPr>
                <w:color w:val="000000"/>
              </w:rPr>
              <w:t xml:space="preserve"> 1.2</w:t>
            </w:r>
            <w:r w:rsidR="00C17912">
              <w:rPr>
                <w:color w:val="000000"/>
              </w:rPr>
              <w:t>,</w:t>
            </w:r>
            <w:r w:rsidR="00B54DAB">
              <w:rPr>
                <w:color w:val="000000"/>
              </w:rPr>
              <w:t xml:space="preserve"> </w:t>
            </w:r>
            <w:r w:rsidR="00C211D5">
              <w:rPr>
                <w:color w:val="000000"/>
              </w:rPr>
              <w:t>Hybris,</w:t>
            </w:r>
            <w:r w:rsidR="009763A3">
              <w:rPr>
                <w:color w:val="000000"/>
              </w:rPr>
              <w:t xml:space="preserve"> </w:t>
            </w:r>
            <w:r w:rsidR="00C17912">
              <w:rPr>
                <w:color w:val="000000"/>
              </w:rPr>
              <w:t>Spring,</w:t>
            </w:r>
            <w:r w:rsidR="00FD105D">
              <w:rPr>
                <w:color w:val="000000"/>
              </w:rPr>
              <w:t xml:space="preserve"> </w:t>
            </w:r>
            <w:r w:rsidRPr="00E03C64">
              <w:rPr>
                <w:color w:val="000000"/>
              </w:rPr>
              <w:t>ANT and Log4j.</w:t>
            </w:r>
          </w:p>
        </w:tc>
      </w:tr>
      <w:tr w:rsidR="00DB3AA5" w:rsidRPr="00E03C64" w:rsidTr="009763A3">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Web Design Technologies</w:t>
            </w: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C17912" w:rsidP="009763A3">
            <w:pPr>
              <w:rPr>
                <w:sz w:val="24"/>
                <w:szCs w:val="24"/>
              </w:rPr>
            </w:pPr>
            <w:r>
              <w:rPr>
                <w:color w:val="000000"/>
              </w:rPr>
              <w:t>HTML, XML</w:t>
            </w:r>
          </w:p>
        </w:tc>
      </w:tr>
      <w:tr w:rsidR="00DB3AA5" w:rsidRPr="00E03C64" w:rsidTr="009763A3">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Web/Application Servers</w:t>
            </w: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9763A3">
            <w:pPr>
              <w:rPr>
                <w:sz w:val="24"/>
                <w:szCs w:val="24"/>
              </w:rPr>
            </w:pPr>
            <w:r w:rsidRPr="00E03C64">
              <w:rPr>
                <w:color w:val="000000"/>
              </w:rPr>
              <w:t xml:space="preserve">IBM </w:t>
            </w:r>
            <w:r w:rsidR="00BD3CD0" w:rsidRPr="00E03C64">
              <w:rPr>
                <w:color w:val="000000"/>
              </w:rPr>
              <w:t>Web Sphere</w:t>
            </w:r>
            <w:r w:rsidRPr="00E03C64">
              <w:rPr>
                <w:color w:val="000000"/>
              </w:rPr>
              <w:t xml:space="preserve"> 6.0/5.x, BEA </w:t>
            </w:r>
            <w:r w:rsidR="00BD3CD0" w:rsidRPr="00E03C64">
              <w:rPr>
                <w:color w:val="000000"/>
              </w:rPr>
              <w:t>Web Logic</w:t>
            </w:r>
            <w:r w:rsidRPr="00E03C64">
              <w:rPr>
                <w:color w:val="000000"/>
              </w:rPr>
              <w:t xml:space="preserve"> 9.0/8.x/7.1, Apache Tomcat 5.x</w:t>
            </w:r>
          </w:p>
        </w:tc>
      </w:tr>
      <w:tr w:rsidR="00DB3AA5" w:rsidRPr="00E03C64" w:rsidTr="009763A3">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Database</w:t>
            </w: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 xml:space="preserve">SQL Server, Oracle </w:t>
            </w:r>
            <w:r w:rsidR="00152852">
              <w:rPr>
                <w:color w:val="000000"/>
              </w:rPr>
              <w:t>8i/</w:t>
            </w:r>
            <w:r w:rsidR="00BF5031">
              <w:rPr>
                <w:color w:val="000000"/>
              </w:rPr>
              <w:t>9i/10g/11g</w:t>
            </w:r>
            <w:r w:rsidR="00025FFD">
              <w:rPr>
                <w:color w:val="000000"/>
              </w:rPr>
              <w:t>,</w:t>
            </w:r>
            <w:r w:rsidRPr="00E03C64">
              <w:rPr>
                <w:color w:val="000000"/>
              </w:rPr>
              <w:t xml:space="preserve"> PL/SQL, JDBC.</w:t>
            </w:r>
          </w:p>
        </w:tc>
      </w:tr>
      <w:tr w:rsidR="00DB3AA5" w:rsidRPr="00E03C64" w:rsidTr="009763A3">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Source Control</w:t>
            </w: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2A031B" w:rsidP="002A031B">
            <w:pPr>
              <w:rPr>
                <w:sz w:val="24"/>
                <w:szCs w:val="24"/>
              </w:rPr>
            </w:pPr>
            <w:r>
              <w:rPr>
                <w:color w:val="000000"/>
              </w:rPr>
              <w:t xml:space="preserve">Tortoise SVN, Smart SVN, </w:t>
            </w:r>
            <w:r w:rsidR="00201A51">
              <w:rPr>
                <w:color w:val="000000"/>
              </w:rPr>
              <w:t xml:space="preserve">Subversion, </w:t>
            </w:r>
            <w:r w:rsidR="002C09A1">
              <w:rPr>
                <w:color w:val="000000"/>
              </w:rPr>
              <w:t xml:space="preserve">CVS, </w:t>
            </w:r>
            <w:r>
              <w:rPr>
                <w:color w:val="000000"/>
              </w:rPr>
              <w:t xml:space="preserve">Rational </w:t>
            </w:r>
            <w:r w:rsidR="002C09A1">
              <w:rPr>
                <w:color w:val="000000"/>
              </w:rPr>
              <w:t>Clear Case</w:t>
            </w:r>
            <w:r>
              <w:rPr>
                <w:color w:val="000000"/>
              </w:rPr>
              <w:t>, Microsoft VSS,</w:t>
            </w:r>
            <w:r w:rsidR="009F3E97">
              <w:rPr>
                <w:color w:val="000000"/>
              </w:rPr>
              <w:t>RTC</w:t>
            </w:r>
          </w:p>
        </w:tc>
      </w:tr>
      <w:tr w:rsidR="00DB3AA5" w:rsidRPr="00E03C64" w:rsidTr="009763A3">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Messaging Services</w:t>
            </w: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JMS</w:t>
            </w:r>
          </w:p>
        </w:tc>
      </w:tr>
      <w:tr w:rsidR="009F6ABA" w:rsidRPr="00E03C64" w:rsidTr="009763A3">
        <w:trPr>
          <w:trHeight w:val="266"/>
        </w:trPr>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6ABA" w:rsidRDefault="009F6ABA" w:rsidP="00592A0C">
            <w:pPr>
              <w:rPr>
                <w:color w:val="000000"/>
              </w:rPr>
            </w:pPr>
            <w:r>
              <w:rPr>
                <w:color w:val="000000"/>
              </w:rPr>
              <w:t xml:space="preserve">Design </w:t>
            </w:r>
            <w:r w:rsidR="005A3979">
              <w:rPr>
                <w:color w:val="000000"/>
              </w:rPr>
              <w:t>UML</w:t>
            </w:r>
            <w:r w:rsidR="009763A3">
              <w:rPr>
                <w:color w:val="000000"/>
              </w:rPr>
              <w:t xml:space="preserve"> </w:t>
            </w:r>
            <w:r>
              <w:rPr>
                <w:color w:val="000000"/>
              </w:rPr>
              <w:t>Tools</w:t>
            </w:r>
          </w:p>
          <w:p w:rsidR="009F6ABA" w:rsidRPr="00E03C64" w:rsidRDefault="009F6ABA" w:rsidP="00592A0C">
            <w:pPr>
              <w:rPr>
                <w:color w:val="000000"/>
              </w:rPr>
            </w:pP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6ABA" w:rsidRPr="00E03C64" w:rsidRDefault="009F6ABA" w:rsidP="00592A0C">
            <w:pPr>
              <w:rPr>
                <w:color w:val="000000"/>
              </w:rPr>
            </w:pPr>
            <w:r>
              <w:rPr>
                <w:color w:val="000000"/>
              </w:rPr>
              <w:t>IBM Rational Rose, Visual Studio, Star UML.</w:t>
            </w:r>
          </w:p>
        </w:tc>
      </w:tr>
      <w:tr w:rsidR="00DB3AA5" w:rsidRPr="00E03C64" w:rsidTr="009763A3">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DB3AA5" w:rsidP="00592A0C">
            <w:pPr>
              <w:rPr>
                <w:sz w:val="24"/>
                <w:szCs w:val="24"/>
              </w:rPr>
            </w:pPr>
            <w:r w:rsidRPr="00E03C64">
              <w:rPr>
                <w:color w:val="000000"/>
              </w:rPr>
              <w:t>Tools/APIs</w:t>
            </w:r>
          </w:p>
        </w:tc>
        <w:tc>
          <w:tcPr>
            <w:tcW w:w="7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B3AA5" w:rsidRPr="00E03C64" w:rsidRDefault="005B1953" w:rsidP="00D123FB">
            <w:pPr>
              <w:rPr>
                <w:sz w:val="24"/>
                <w:szCs w:val="24"/>
              </w:rPr>
            </w:pPr>
            <w:r>
              <w:rPr>
                <w:color w:val="000000"/>
              </w:rPr>
              <w:t>Ant</w:t>
            </w:r>
            <w:r w:rsidR="00DB3AA5" w:rsidRPr="00E03C64">
              <w:rPr>
                <w:color w:val="000000"/>
              </w:rPr>
              <w:t>, Te</w:t>
            </w:r>
            <w:r>
              <w:rPr>
                <w:color w:val="000000"/>
              </w:rPr>
              <w:t>st Director, RAD, Bugzilla,</w:t>
            </w:r>
            <w:r w:rsidR="00876086">
              <w:rPr>
                <w:color w:val="000000"/>
              </w:rPr>
              <w:t xml:space="preserve"> </w:t>
            </w:r>
            <w:r w:rsidR="00DB0D19">
              <w:rPr>
                <w:color w:val="000000"/>
              </w:rPr>
              <w:t>Jira,</w:t>
            </w:r>
            <w:r>
              <w:rPr>
                <w:color w:val="000000"/>
              </w:rPr>
              <w:t xml:space="preserve"> FTP, Toad, WSAD, </w:t>
            </w:r>
            <w:r w:rsidR="00D123FB">
              <w:rPr>
                <w:color w:val="000000"/>
              </w:rPr>
              <w:t>W</w:t>
            </w:r>
            <w:r>
              <w:rPr>
                <w:color w:val="000000"/>
              </w:rPr>
              <w:t>inSCP</w:t>
            </w:r>
            <w:r w:rsidR="00152852">
              <w:rPr>
                <w:color w:val="000000"/>
              </w:rPr>
              <w:t>,</w:t>
            </w:r>
            <w:r w:rsidR="00D123FB">
              <w:rPr>
                <w:color w:val="000000"/>
              </w:rPr>
              <w:t xml:space="preserve"> Dream Weaver</w:t>
            </w:r>
            <w:r w:rsidR="009C48C4">
              <w:rPr>
                <w:color w:val="000000"/>
              </w:rPr>
              <w:t xml:space="preserve"> and Enterprise Architect</w:t>
            </w:r>
            <w:r w:rsidR="00D123FB">
              <w:rPr>
                <w:color w:val="000000"/>
              </w:rPr>
              <w:t>.</w:t>
            </w:r>
          </w:p>
        </w:tc>
      </w:tr>
    </w:tbl>
    <w:p w:rsidR="002B0335" w:rsidRDefault="00DB3AA5" w:rsidP="00D070B1">
      <w:pPr>
        <w:rPr>
          <w:color w:val="1A0080"/>
        </w:rPr>
      </w:pPr>
      <w:r w:rsidRPr="00E03C64">
        <w:rPr>
          <w:color w:val="1A0080"/>
        </w:rPr>
        <w:t> </w:t>
      </w:r>
    </w:p>
    <w:p w:rsidR="00D070B1" w:rsidRDefault="00D070B1" w:rsidP="00D070B1">
      <w:pPr>
        <w:rPr>
          <w:color w:val="1A0080"/>
        </w:rPr>
      </w:pPr>
    </w:p>
    <w:p w:rsidR="00F74B1F" w:rsidRDefault="00F74B1F" w:rsidP="00D070B1">
      <w:pPr>
        <w:rPr>
          <w:color w:val="1A0080"/>
        </w:rPr>
      </w:pPr>
    </w:p>
    <w:p w:rsidR="00D070B1" w:rsidRPr="00E03C64" w:rsidRDefault="00D070B1" w:rsidP="00D070B1">
      <w:pPr>
        <w:rPr>
          <w:sz w:val="24"/>
          <w:szCs w:val="24"/>
        </w:rPr>
      </w:pPr>
    </w:p>
    <w:p w:rsidR="00D070B1" w:rsidRPr="00B35504" w:rsidRDefault="00D070B1" w:rsidP="00D070B1">
      <w:pPr>
        <w:pBdr>
          <w:top w:val="single" w:sz="4" w:space="0" w:color="000000"/>
          <w:left w:val="single" w:sz="4" w:space="0" w:color="000000"/>
          <w:bottom w:val="single" w:sz="4" w:space="0" w:color="000000"/>
          <w:right w:val="single" w:sz="4" w:space="0" w:color="000000"/>
        </w:pBdr>
        <w:shd w:val="clear" w:color="auto" w:fill="E0E0E0"/>
        <w:jc w:val="both"/>
        <w:rPr>
          <w:color w:val="000000" w:themeColor="text1"/>
        </w:rPr>
      </w:pPr>
      <w:r w:rsidRPr="00B35504">
        <w:rPr>
          <w:color w:val="000000" w:themeColor="text1"/>
        </w:rPr>
        <w:t xml:space="preserve">PROFESSIONAL EXPERINCES:                            </w:t>
      </w:r>
    </w:p>
    <w:p w:rsidR="002B28CD" w:rsidRDefault="002B28CD" w:rsidP="00D070B1">
      <w:pPr>
        <w:rPr>
          <w:rFonts w:ascii="Trebuchet MS" w:hAnsi="Trebuchet MS" w:cs="Arial"/>
          <w:b/>
          <w:i/>
        </w:rPr>
      </w:pPr>
    </w:p>
    <w:p w:rsidR="00C12EF9" w:rsidRDefault="00C12EF9" w:rsidP="00C12EF9">
      <w:pPr>
        <w:rPr>
          <w:rFonts w:ascii="Arial Rounded MT Bold" w:hAnsi="Arial Rounded MT Bold" w:cs="Arial"/>
          <w:sz w:val="22"/>
          <w:szCs w:val="22"/>
        </w:rPr>
      </w:pPr>
      <w:r w:rsidRPr="00E550EA">
        <w:rPr>
          <w:rFonts w:ascii="Arial Rounded MT Bold" w:hAnsi="Arial Rounded MT Bold" w:cs="Arial"/>
          <w:sz w:val="22"/>
          <w:szCs w:val="22"/>
        </w:rPr>
        <w:t>Infosys Ltd.</w:t>
      </w:r>
      <w:r w:rsidR="00E550EA" w:rsidRPr="00E550EA">
        <w:rPr>
          <w:rFonts w:ascii="Arial Rounded MT Bold" w:hAnsi="Arial Rounded MT Bold" w:cs="Arial"/>
          <w:sz w:val="22"/>
          <w:szCs w:val="22"/>
        </w:rPr>
        <w:t xml:space="preserve"> Chennai </w:t>
      </w:r>
      <w:r w:rsidR="00E550EA">
        <w:rPr>
          <w:rFonts w:ascii="Arial Rounded MT Bold" w:hAnsi="Arial Rounded MT Bold" w:cs="Arial"/>
          <w:sz w:val="22"/>
          <w:szCs w:val="22"/>
        </w:rPr>
        <w:t>–</w:t>
      </w:r>
      <w:r w:rsidR="00E550EA" w:rsidRPr="00E550EA">
        <w:rPr>
          <w:rFonts w:ascii="Arial Rounded MT Bold" w:hAnsi="Arial Rounded MT Bold" w:cs="Arial"/>
          <w:sz w:val="22"/>
          <w:szCs w:val="22"/>
        </w:rPr>
        <w:t>India</w:t>
      </w:r>
      <w:r w:rsidR="00E550EA">
        <w:rPr>
          <w:rFonts w:ascii="Arial Rounded MT Bold" w:hAnsi="Arial Rounded MT Bold" w:cs="Arial"/>
          <w:sz w:val="22"/>
          <w:szCs w:val="22"/>
        </w:rPr>
        <w:t>.</w:t>
      </w:r>
    </w:p>
    <w:p w:rsidR="00C17912" w:rsidRDefault="00C17912" w:rsidP="00C12EF9">
      <w:pPr>
        <w:rPr>
          <w:rFonts w:ascii="Arial Rounded MT Bold" w:hAnsi="Arial Rounded MT Bold" w:cs="Arial"/>
          <w:sz w:val="22"/>
          <w:szCs w:val="22"/>
        </w:rPr>
      </w:pPr>
    </w:p>
    <w:p w:rsidR="00C17912" w:rsidRPr="00D307AB" w:rsidRDefault="00C17912" w:rsidP="00C17912">
      <w:pPr>
        <w:shd w:val="clear" w:color="auto" w:fill="B3B3B3"/>
        <w:suppressAutoHyphens w:val="0"/>
        <w:jc w:val="both"/>
        <w:rPr>
          <w:b/>
          <w:bCs/>
          <w:lang w:eastAsia="en-US"/>
        </w:rPr>
      </w:pPr>
      <w:r w:rsidRPr="00D307AB">
        <w:rPr>
          <w:b/>
          <w:bCs/>
          <w:lang w:eastAsia="en-US"/>
        </w:rPr>
        <w:t xml:space="preserve">Client </w:t>
      </w:r>
      <w:r>
        <w:rPr>
          <w:b/>
          <w:bCs/>
          <w:lang w:eastAsia="en-US"/>
        </w:rPr>
        <w:t>–RICOH Europe</w:t>
      </w:r>
      <w:r>
        <w:rPr>
          <w:b/>
          <w:bCs/>
          <w:lang w:eastAsia="en-US"/>
        </w:rPr>
        <w:tab/>
      </w:r>
      <w:r w:rsidRPr="00D307AB">
        <w:rPr>
          <w:b/>
          <w:bCs/>
          <w:lang w:eastAsia="en-US"/>
        </w:rPr>
        <w:t>                                      </w:t>
      </w:r>
      <w:r>
        <w:rPr>
          <w:b/>
          <w:bCs/>
          <w:lang w:eastAsia="en-US"/>
        </w:rPr>
        <w:tab/>
      </w:r>
      <w:r>
        <w:rPr>
          <w:b/>
          <w:bCs/>
          <w:lang w:eastAsia="en-US"/>
        </w:rPr>
        <w:tab/>
      </w:r>
      <w:r>
        <w:rPr>
          <w:b/>
          <w:bCs/>
          <w:lang w:eastAsia="en-US"/>
        </w:rPr>
        <w:tab/>
      </w:r>
      <w:r>
        <w:rPr>
          <w:b/>
          <w:bCs/>
          <w:lang w:eastAsia="en-US"/>
        </w:rPr>
        <w:tab/>
        <w:t xml:space="preserve">                  </w:t>
      </w:r>
      <w:r w:rsidR="00C06453">
        <w:rPr>
          <w:b/>
          <w:bCs/>
          <w:lang w:eastAsia="en-US"/>
        </w:rPr>
        <w:t>Sept’16</w:t>
      </w:r>
      <w:r>
        <w:rPr>
          <w:b/>
          <w:bCs/>
          <w:lang w:eastAsia="en-US"/>
        </w:rPr>
        <w:t xml:space="preserve"> - Present</w:t>
      </w:r>
    </w:p>
    <w:p w:rsidR="00C17912" w:rsidRPr="00D307AB" w:rsidRDefault="00C17912" w:rsidP="00C17912">
      <w:pPr>
        <w:shd w:val="clear" w:color="auto" w:fill="B3B3B3"/>
        <w:suppressAutoHyphens w:val="0"/>
        <w:jc w:val="both"/>
      </w:pPr>
      <w:r w:rsidRPr="00D307AB">
        <w:rPr>
          <w:b/>
          <w:bCs/>
          <w:lang w:eastAsia="en-US"/>
        </w:rPr>
        <w:t>Project Title</w:t>
      </w:r>
      <w:r w:rsidRPr="00D307AB">
        <w:rPr>
          <w:b/>
          <w:bCs/>
          <w:color w:val="000000"/>
        </w:rPr>
        <w:t xml:space="preserve">: </w:t>
      </w:r>
      <w:r w:rsidR="00C06453">
        <w:rPr>
          <w:b/>
          <w:bCs/>
          <w:color w:val="000000"/>
        </w:rPr>
        <w:t>RICOH</w:t>
      </w:r>
    </w:p>
    <w:p w:rsidR="00C17912" w:rsidRPr="00E03C64" w:rsidRDefault="00C17912" w:rsidP="00C17912">
      <w:pPr>
        <w:jc w:val="both"/>
        <w:rPr>
          <w:sz w:val="24"/>
          <w:szCs w:val="24"/>
        </w:rPr>
      </w:pPr>
      <w:r w:rsidRPr="00E03C64">
        <w:rPr>
          <w:b/>
          <w:bCs/>
          <w:color w:val="000000"/>
        </w:rPr>
        <w:t>Description:</w:t>
      </w:r>
    </w:p>
    <w:p w:rsidR="00C06453" w:rsidRDefault="00C17912" w:rsidP="00C17912">
      <w:r>
        <w:t xml:space="preserve">Involved in customization of Ricoh core products. </w:t>
      </w:r>
      <w:r w:rsidR="00C06453">
        <w:t>Cnet connector implementation was involved to fetch the core products from CNET using feed integration from ATG package. Product enhancement and media fetch from cnet was involved.</w:t>
      </w:r>
      <w:r>
        <w:t xml:space="preserve"> Design and develop the intermediate data enrichment</w:t>
      </w:r>
      <w:r w:rsidR="00C06453">
        <w:t>.</w:t>
      </w:r>
    </w:p>
    <w:p w:rsidR="00C06453" w:rsidRDefault="00C06453" w:rsidP="00C17912"/>
    <w:p w:rsidR="00C17912" w:rsidRDefault="00C17912" w:rsidP="00C17912">
      <w:pPr>
        <w:rPr>
          <w:b/>
          <w:bCs/>
          <w:color w:val="000000"/>
        </w:rPr>
      </w:pPr>
      <w:r w:rsidRPr="00E03C64">
        <w:rPr>
          <w:b/>
          <w:bCs/>
          <w:color w:val="000000"/>
        </w:rPr>
        <w:t xml:space="preserve">Responsibilities:   </w:t>
      </w:r>
    </w:p>
    <w:p w:rsidR="00C17912" w:rsidRDefault="00C17912" w:rsidP="00C17912">
      <w:pPr>
        <w:pStyle w:val="ListParagraph"/>
        <w:numPr>
          <w:ilvl w:val="0"/>
          <w:numId w:val="15"/>
        </w:numPr>
        <w:rPr>
          <w:color w:val="000000"/>
        </w:rPr>
      </w:pPr>
      <w:r w:rsidRPr="00C17912">
        <w:rPr>
          <w:color w:val="000000"/>
        </w:rPr>
        <w:t xml:space="preserve">Develop the POC for </w:t>
      </w:r>
      <w:r w:rsidR="00C06453">
        <w:rPr>
          <w:color w:val="000000"/>
        </w:rPr>
        <w:t>image resizing</w:t>
      </w:r>
      <w:r w:rsidRPr="00C17912">
        <w:rPr>
          <w:color w:val="000000"/>
        </w:rPr>
        <w:t xml:space="preserve"> in ATG</w:t>
      </w:r>
    </w:p>
    <w:p w:rsidR="00C17912" w:rsidRDefault="00C06453" w:rsidP="00C17912">
      <w:pPr>
        <w:pStyle w:val="ListParagraph"/>
        <w:numPr>
          <w:ilvl w:val="0"/>
          <w:numId w:val="15"/>
        </w:numPr>
        <w:rPr>
          <w:color w:val="000000"/>
        </w:rPr>
      </w:pPr>
      <w:r>
        <w:rPr>
          <w:color w:val="000000"/>
        </w:rPr>
        <w:t>Cnet connector implementation</w:t>
      </w:r>
    </w:p>
    <w:p w:rsidR="00C17912" w:rsidRDefault="00C17912" w:rsidP="00C17912">
      <w:pPr>
        <w:pStyle w:val="ListParagraph"/>
        <w:numPr>
          <w:ilvl w:val="0"/>
          <w:numId w:val="15"/>
        </w:numPr>
        <w:rPr>
          <w:color w:val="000000"/>
        </w:rPr>
      </w:pPr>
      <w:r w:rsidRPr="00C17912">
        <w:rPr>
          <w:color w:val="000000"/>
        </w:rPr>
        <w:t>Track the implementation on daily basis</w:t>
      </w:r>
    </w:p>
    <w:p w:rsidR="00C17912" w:rsidRDefault="00C17912" w:rsidP="00C17912">
      <w:pPr>
        <w:pStyle w:val="ListParagraph"/>
        <w:numPr>
          <w:ilvl w:val="0"/>
          <w:numId w:val="15"/>
        </w:numPr>
        <w:rPr>
          <w:color w:val="000000"/>
        </w:rPr>
      </w:pPr>
      <w:r w:rsidRPr="00C17912">
        <w:rPr>
          <w:color w:val="000000"/>
        </w:rPr>
        <w:t>Defect fixing, tickets tracking</w:t>
      </w:r>
    </w:p>
    <w:p w:rsidR="00C17912" w:rsidRDefault="00C17912" w:rsidP="00C17912">
      <w:pPr>
        <w:pStyle w:val="ListParagraph"/>
        <w:numPr>
          <w:ilvl w:val="0"/>
          <w:numId w:val="15"/>
        </w:numPr>
        <w:rPr>
          <w:color w:val="000000"/>
        </w:rPr>
      </w:pPr>
      <w:r w:rsidRPr="00C17912">
        <w:rPr>
          <w:color w:val="000000"/>
        </w:rPr>
        <w:t>Build and release movement</w:t>
      </w:r>
    </w:p>
    <w:p w:rsidR="00C17912" w:rsidRPr="00C17912" w:rsidRDefault="00C17912" w:rsidP="00C17912">
      <w:pPr>
        <w:rPr>
          <w:color w:val="000000"/>
        </w:rPr>
      </w:pPr>
    </w:p>
    <w:p w:rsidR="00C17912" w:rsidRDefault="00C17912" w:rsidP="00C17912">
      <w:pPr>
        <w:rPr>
          <w:b/>
          <w:bCs/>
          <w:color w:val="000000"/>
        </w:rPr>
      </w:pPr>
      <w:r w:rsidRPr="00455342">
        <w:rPr>
          <w:b/>
          <w:bCs/>
          <w:color w:val="000000"/>
        </w:rPr>
        <w:t>Environment</w:t>
      </w:r>
      <w:r>
        <w:rPr>
          <w:b/>
          <w:bCs/>
          <w:color w:val="000000"/>
        </w:rPr>
        <w:t xml:space="preserve">: </w:t>
      </w:r>
      <w:r>
        <w:rPr>
          <w:b/>
          <w:bCs/>
          <w:color w:val="000000"/>
        </w:rPr>
        <w:t xml:space="preserve">ATG Commerce, </w:t>
      </w:r>
      <w:r>
        <w:rPr>
          <w:b/>
          <w:bCs/>
          <w:color w:val="000000"/>
        </w:rPr>
        <w:t>Web Services, Java 1.6.</w:t>
      </w:r>
    </w:p>
    <w:p w:rsidR="00C17912" w:rsidRDefault="00C17912" w:rsidP="00C12EF9">
      <w:pPr>
        <w:rPr>
          <w:rFonts w:ascii="Arial Rounded MT Bold" w:hAnsi="Arial Rounded MT Bold" w:cs="Arial"/>
          <w:sz w:val="22"/>
          <w:szCs w:val="22"/>
        </w:rPr>
      </w:pPr>
    </w:p>
    <w:p w:rsidR="00C17912" w:rsidRPr="00D307AB" w:rsidRDefault="00C17912" w:rsidP="00C17912">
      <w:pPr>
        <w:shd w:val="clear" w:color="auto" w:fill="B3B3B3"/>
        <w:suppressAutoHyphens w:val="0"/>
        <w:jc w:val="both"/>
        <w:rPr>
          <w:b/>
          <w:bCs/>
          <w:lang w:eastAsia="en-US"/>
        </w:rPr>
      </w:pPr>
      <w:r w:rsidRPr="00D307AB">
        <w:rPr>
          <w:b/>
          <w:bCs/>
          <w:lang w:eastAsia="en-US"/>
        </w:rPr>
        <w:t xml:space="preserve">Client </w:t>
      </w:r>
      <w:r>
        <w:rPr>
          <w:b/>
          <w:bCs/>
          <w:lang w:eastAsia="en-US"/>
        </w:rPr>
        <w:t>–AT&amp;T</w:t>
      </w:r>
      <w:r w:rsidRPr="00D307AB">
        <w:rPr>
          <w:b/>
          <w:bCs/>
          <w:lang w:eastAsia="en-US"/>
        </w:rPr>
        <w:t>                                      </w:t>
      </w:r>
      <w:r>
        <w:rPr>
          <w:b/>
          <w:bCs/>
          <w:lang w:eastAsia="en-US"/>
        </w:rPr>
        <w:tab/>
      </w:r>
      <w:r>
        <w:rPr>
          <w:b/>
          <w:bCs/>
          <w:lang w:eastAsia="en-US"/>
        </w:rPr>
        <w:tab/>
      </w:r>
      <w:r>
        <w:rPr>
          <w:b/>
          <w:bCs/>
          <w:lang w:eastAsia="en-US"/>
        </w:rPr>
        <w:tab/>
      </w:r>
      <w:r>
        <w:rPr>
          <w:b/>
          <w:bCs/>
          <w:lang w:eastAsia="en-US"/>
        </w:rPr>
        <w:tab/>
        <w:t xml:space="preserve">                  </w:t>
      </w:r>
      <w:r w:rsidR="00C06453">
        <w:rPr>
          <w:b/>
          <w:bCs/>
          <w:lang w:eastAsia="en-US"/>
        </w:rPr>
        <w:t>Apr’16</w:t>
      </w:r>
      <w:r>
        <w:rPr>
          <w:b/>
          <w:bCs/>
          <w:lang w:eastAsia="en-US"/>
        </w:rPr>
        <w:t xml:space="preserve"> </w:t>
      </w:r>
      <w:r w:rsidR="00C06453">
        <w:rPr>
          <w:b/>
          <w:bCs/>
          <w:lang w:eastAsia="en-US"/>
        </w:rPr>
        <w:t>–</w:t>
      </w:r>
      <w:r>
        <w:rPr>
          <w:b/>
          <w:bCs/>
          <w:lang w:eastAsia="en-US"/>
        </w:rPr>
        <w:t xml:space="preserve"> </w:t>
      </w:r>
      <w:r w:rsidR="00C06453">
        <w:rPr>
          <w:b/>
          <w:bCs/>
          <w:lang w:eastAsia="en-US"/>
        </w:rPr>
        <w:t>Aug’16</w:t>
      </w:r>
    </w:p>
    <w:p w:rsidR="00C17912" w:rsidRPr="00D307AB" w:rsidRDefault="00C17912" w:rsidP="00C17912">
      <w:pPr>
        <w:shd w:val="clear" w:color="auto" w:fill="B3B3B3"/>
        <w:suppressAutoHyphens w:val="0"/>
        <w:jc w:val="both"/>
      </w:pPr>
      <w:r w:rsidRPr="00D307AB">
        <w:rPr>
          <w:b/>
          <w:bCs/>
          <w:lang w:eastAsia="en-US"/>
        </w:rPr>
        <w:t>Project Title</w:t>
      </w:r>
      <w:r w:rsidRPr="00D307AB">
        <w:rPr>
          <w:b/>
          <w:bCs/>
          <w:color w:val="000000"/>
        </w:rPr>
        <w:t xml:space="preserve">: </w:t>
      </w:r>
      <w:r w:rsidR="00C06453">
        <w:rPr>
          <w:b/>
          <w:bCs/>
          <w:color w:val="000000"/>
        </w:rPr>
        <w:t>Premier</w:t>
      </w:r>
    </w:p>
    <w:p w:rsidR="00C17912" w:rsidRPr="00E03C64" w:rsidRDefault="00C17912" w:rsidP="00C17912">
      <w:pPr>
        <w:jc w:val="both"/>
        <w:rPr>
          <w:sz w:val="24"/>
          <w:szCs w:val="24"/>
        </w:rPr>
      </w:pPr>
      <w:r w:rsidRPr="00E03C64">
        <w:rPr>
          <w:b/>
          <w:bCs/>
          <w:color w:val="000000"/>
        </w:rPr>
        <w:t>Description:</w:t>
      </w:r>
    </w:p>
    <w:p w:rsidR="00C06453" w:rsidRDefault="00C06453" w:rsidP="00C17912">
      <w:pPr>
        <w:rPr>
          <w:rFonts w:ascii="Arial" w:hAnsi="Arial" w:cs="Arial"/>
          <w:color w:val="444444"/>
          <w:sz w:val="18"/>
          <w:szCs w:val="18"/>
        </w:rPr>
      </w:pPr>
      <w:r w:rsidRPr="00C06453">
        <w:t>In Premier, had a chance to work in ILC suspend and IRU user migration module using ATG Package.</w:t>
      </w:r>
    </w:p>
    <w:p w:rsidR="00C06453" w:rsidRDefault="00C06453" w:rsidP="00C17912">
      <w:pPr>
        <w:rPr>
          <w:rFonts w:ascii="Arial" w:hAnsi="Arial" w:cs="Arial"/>
          <w:color w:val="444444"/>
          <w:sz w:val="18"/>
          <w:szCs w:val="18"/>
        </w:rPr>
      </w:pPr>
    </w:p>
    <w:p w:rsidR="00C17912" w:rsidRDefault="00C17912" w:rsidP="00C17912">
      <w:pPr>
        <w:rPr>
          <w:b/>
          <w:bCs/>
          <w:color w:val="000000"/>
        </w:rPr>
      </w:pPr>
      <w:r w:rsidRPr="00E03C64">
        <w:rPr>
          <w:b/>
          <w:bCs/>
          <w:color w:val="000000"/>
        </w:rPr>
        <w:t xml:space="preserve">Responsibilities:   </w:t>
      </w:r>
    </w:p>
    <w:p w:rsidR="00C06453" w:rsidRDefault="00C06453" w:rsidP="00C17912">
      <w:pPr>
        <w:pStyle w:val="ListParagraph"/>
        <w:numPr>
          <w:ilvl w:val="0"/>
          <w:numId w:val="15"/>
        </w:numPr>
        <w:rPr>
          <w:color w:val="000000"/>
        </w:rPr>
      </w:pPr>
      <w:r w:rsidRPr="00C06453">
        <w:rPr>
          <w:color w:val="000000"/>
        </w:rPr>
        <w:t>Develop the POC for features in ATG</w:t>
      </w:r>
    </w:p>
    <w:p w:rsidR="00C06453" w:rsidRDefault="00C06453" w:rsidP="00C17912">
      <w:pPr>
        <w:pStyle w:val="ListParagraph"/>
        <w:numPr>
          <w:ilvl w:val="0"/>
          <w:numId w:val="15"/>
        </w:numPr>
        <w:rPr>
          <w:color w:val="000000"/>
        </w:rPr>
      </w:pPr>
      <w:r w:rsidRPr="00C06453">
        <w:rPr>
          <w:color w:val="000000"/>
        </w:rPr>
        <w:t>Guide the Team in development</w:t>
      </w:r>
    </w:p>
    <w:p w:rsidR="00C06453" w:rsidRDefault="00C06453" w:rsidP="00C17912">
      <w:pPr>
        <w:pStyle w:val="ListParagraph"/>
        <w:numPr>
          <w:ilvl w:val="0"/>
          <w:numId w:val="15"/>
        </w:numPr>
        <w:rPr>
          <w:color w:val="000000"/>
        </w:rPr>
      </w:pPr>
      <w:r w:rsidRPr="00C06453">
        <w:rPr>
          <w:color w:val="000000"/>
        </w:rPr>
        <w:t>Track the implementation on daily basis</w:t>
      </w:r>
    </w:p>
    <w:p w:rsidR="00C06453" w:rsidRDefault="00C06453" w:rsidP="00C17912">
      <w:pPr>
        <w:pStyle w:val="ListParagraph"/>
        <w:numPr>
          <w:ilvl w:val="0"/>
          <w:numId w:val="15"/>
        </w:numPr>
        <w:rPr>
          <w:color w:val="000000"/>
        </w:rPr>
      </w:pPr>
      <w:r w:rsidRPr="00C06453">
        <w:rPr>
          <w:color w:val="000000"/>
        </w:rPr>
        <w:t>Defect fixing, tickets tracking</w:t>
      </w:r>
    </w:p>
    <w:p w:rsidR="00C17912" w:rsidRPr="00C06453" w:rsidRDefault="00C06453" w:rsidP="00C17912">
      <w:pPr>
        <w:pStyle w:val="ListParagraph"/>
        <w:numPr>
          <w:ilvl w:val="0"/>
          <w:numId w:val="15"/>
        </w:numPr>
        <w:rPr>
          <w:color w:val="000000"/>
        </w:rPr>
      </w:pPr>
      <w:r w:rsidRPr="00C06453">
        <w:rPr>
          <w:color w:val="000000"/>
        </w:rPr>
        <w:t>Build and release movement</w:t>
      </w:r>
      <w:r w:rsidR="00C17912" w:rsidRPr="00C06453">
        <w:rPr>
          <w:color w:val="000000"/>
        </w:rPr>
        <w:t>.</w:t>
      </w:r>
    </w:p>
    <w:p w:rsidR="00C17912" w:rsidRDefault="00C17912" w:rsidP="00C17912">
      <w:pPr>
        <w:rPr>
          <w:i/>
          <w:iCs/>
          <w:sz w:val="15"/>
          <w:szCs w:val="15"/>
        </w:rPr>
      </w:pPr>
    </w:p>
    <w:p w:rsidR="00C17912" w:rsidRDefault="00C17912" w:rsidP="00C17912">
      <w:pPr>
        <w:rPr>
          <w:b/>
          <w:bCs/>
          <w:color w:val="000000"/>
        </w:rPr>
      </w:pPr>
      <w:r w:rsidRPr="00455342">
        <w:rPr>
          <w:b/>
          <w:bCs/>
          <w:color w:val="000000"/>
        </w:rPr>
        <w:t>Environment</w:t>
      </w:r>
      <w:r>
        <w:rPr>
          <w:b/>
          <w:bCs/>
          <w:color w:val="000000"/>
        </w:rPr>
        <w:t xml:space="preserve">: </w:t>
      </w:r>
      <w:r w:rsidR="00C06453">
        <w:rPr>
          <w:b/>
          <w:bCs/>
          <w:color w:val="000000"/>
        </w:rPr>
        <w:t>ATG Commerce</w:t>
      </w:r>
      <w:r>
        <w:rPr>
          <w:b/>
          <w:bCs/>
          <w:color w:val="000000"/>
        </w:rPr>
        <w:t>, Web Services, Java</w:t>
      </w:r>
      <w:r w:rsidR="00D53E6A">
        <w:rPr>
          <w:b/>
          <w:bCs/>
          <w:color w:val="000000"/>
        </w:rPr>
        <w:t xml:space="preserve"> 1.6,Junit testing.</w:t>
      </w:r>
      <w:bookmarkStart w:id="0" w:name="_GoBack"/>
      <w:bookmarkEnd w:id="0"/>
    </w:p>
    <w:p w:rsidR="00C17912" w:rsidRDefault="00C17912" w:rsidP="00C12EF9">
      <w:pPr>
        <w:rPr>
          <w:rFonts w:ascii="Arial Rounded MT Bold" w:hAnsi="Arial Rounded MT Bold" w:cs="Arial"/>
          <w:sz w:val="22"/>
          <w:szCs w:val="22"/>
        </w:rPr>
      </w:pPr>
    </w:p>
    <w:p w:rsidR="009F3E97" w:rsidRPr="00E550EA" w:rsidRDefault="009F3E97" w:rsidP="00C12EF9">
      <w:pPr>
        <w:rPr>
          <w:rFonts w:ascii="Arial Rounded MT Bold" w:hAnsi="Arial Rounded MT Bold" w:cs="Arial"/>
          <w:sz w:val="22"/>
          <w:szCs w:val="22"/>
        </w:rPr>
      </w:pPr>
    </w:p>
    <w:p w:rsidR="009F3E97" w:rsidRPr="00D307AB" w:rsidRDefault="009F3E97" w:rsidP="009F3E97">
      <w:pPr>
        <w:shd w:val="clear" w:color="auto" w:fill="B3B3B3"/>
        <w:suppressAutoHyphens w:val="0"/>
        <w:jc w:val="both"/>
        <w:rPr>
          <w:b/>
          <w:bCs/>
          <w:lang w:eastAsia="en-US"/>
        </w:rPr>
      </w:pPr>
      <w:r w:rsidRPr="00D307AB">
        <w:rPr>
          <w:b/>
          <w:bCs/>
          <w:lang w:eastAsia="en-US"/>
        </w:rPr>
        <w:t xml:space="preserve">Client </w:t>
      </w:r>
      <w:r>
        <w:rPr>
          <w:b/>
          <w:bCs/>
          <w:lang w:eastAsia="en-US"/>
        </w:rPr>
        <w:t>–BASF Germany</w:t>
      </w:r>
      <w:r>
        <w:rPr>
          <w:b/>
          <w:bCs/>
          <w:lang w:eastAsia="en-US"/>
        </w:rPr>
        <w:tab/>
      </w:r>
      <w:r w:rsidRPr="00D307AB">
        <w:rPr>
          <w:b/>
          <w:bCs/>
          <w:lang w:eastAsia="en-US"/>
        </w:rPr>
        <w:t>                                      </w:t>
      </w:r>
      <w:r>
        <w:rPr>
          <w:b/>
          <w:bCs/>
          <w:lang w:eastAsia="en-US"/>
        </w:rPr>
        <w:tab/>
      </w:r>
      <w:r>
        <w:rPr>
          <w:b/>
          <w:bCs/>
          <w:lang w:eastAsia="en-US"/>
        </w:rPr>
        <w:tab/>
      </w:r>
      <w:r>
        <w:rPr>
          <w:b/>
          <w:bCs/>
          <w:lang w:eastAsia="en-US"/>
        </w:rPr>
        <w:tab/>
      </w:r>
      <w:r>
        <w:rPr>
          <w:b/>
          <w:bCs/>
          <w:lang w:eastAsia="en-US"/>
        </w:rPr>
        <w:tab/>
        <w:t xml:space="preserve">                  </w:t>
      </w:r>
      <w:r w:rsidR="00050FEB">
        <w:rPr>
          <w:b/>
          <w:bCs/>
          <w:lang w:eastAsia="en-US"/>
        </w:rPr>
        <w:t>Dec</w:t>
      </w:r>
      <w:r>
        <w:rPr>
          <w:b/>
          <w:bCs/>
          <w:lang w:eastAsia="en-US"/>
        </w:rPr>
        <w:t xml:space="preserve">’14 </w:t>
      </w:r>
      <w:r w:rsidR="00C06453">
        <w:rPr>
          <w:b/>
          <w:bCs/>
          <w:lang w:eastAsia="en-US"/>
        </w:rPr>
        <w:t>–</w:t>
      </w:r>
      <w:r>
        <w:rPr>
          <w:b/>
          <w:bCs/>
          <w:lang w:eastAsia="en-US"/>
        </w:rPr>
        <w:t xml:space="preserve"> </w:t>
      </w:r>
      <w:r w:rsidR="00C06453">
        <w:rPr>
          <w:b/>
          <w:bCs/>
          <w:lang w:eastAsia="en-US"/>
        </w:rPr>
        <w:t>May ‘16</w:t>
      </w:r>
    </w:p>
    <w:p w:rsidR="009F3E97" w:rsidRPr="00D307AB" w:rsidRDefault="009F3E97" w:rsidP="009F3E97">
      <w:pPr>
        <w:shd w:val="clear" w:color="auto" w:fill="B3B3B3"/>
        <w:suppressAutoHyphens w:val="0"/>
        <w:jc w:val="both"/>
      </w:pPr>
      <w:r w:rsidRPr="00D307AB">
        <w:rPr>
          <w:b/>
          <w:bCs/>
          <w:lang w:eastAsia="en-US"/>
        </w:rPr>
        <w:t>Project Title</w:t>
      </w:r>
      <w:r w:rsidRPr="00D307AB">
        <w:rPr>
          <w:b/>
          <w:bCs/>
          <w:color w:val="000000"/>
        </w:rPr>
        <w:t xml:space="preserve">: </w:t>
      </w:r>
      <w:r w:rsidR="00C4153C">
        <w:rPr>
          <w:b/>
          <w:bCs/>
          <w:color w:val="000000"/>
        </w:rPr>
        <w:t>Maglis</w:t>
      </w:r>
    </w:p>
    <w:p w:rsidR="009F3E97" w:rsidRPr="00E03C64" w:rsidRDefault="009F3E97" w:rsidP="009F3E97">
      <w:pPr>
        <w:jc w:val="both"/>
        <w:rPr>
          <w:sz w:val="24"/>
          <w:szCs w:val="24"/>
        </w:rPr>
      </w:pPr>
      <w:r w:rsidRPr="00E03C64">
        <w:rPr>
          <w:b/>
          <w:bCs/>
          <w:color w:val="000000"/>
        </w:rPr>
        <w:t>Description:</w:t>
      </w:r>
    </w:p>
    <w:p w:rsidR="009F3E97" w:rsidRPr="00AE432A" w:rsidRDefault="0009529F" w:rsidP="009F3E97">
      <w:pPr>
        <w:rPr>
          <w:color w:val="000000"/>
        </w:rPr>
      </w:pPr>
      <w:r>
        <w:t>It is a Hybris development Project. Design and develop the intermediate data enrichment layer for BASF. Data from Hadoop is sent as csv files o hybris, in hybris data is enriched for different country roullout. These country rollout is exported has outbound csv feeds which is consumed by the end system. Which is Teradata system.</w:t>
      </w:r>
    </w:p>
    <w:p w:rsidR="009F3E97" w:rsidRDefault="009F3E97" w:rsidP="009F3E97">
      <w:pPr>
        <w:rPr>
          <w:b/>
          <w:bCs/>
          <w:color w:val="000000"/>
        </w:rPr>
      </w:pPr>
      <w:r w:rsidRPr="00E03C64">
        <w:rPr>
          <w:b/>
          <w:bCs/>
          <w:color w:val="000000"/>
        </w:rPr>
        <w:t xml:space="preserve">Responsibilities:   </w:t>
      </w:r>
    </w:p>
    <w:p w:rsidR="009F3E97" w:rsidRPr="00B92A94" w:rsidRDefault="009F3E97" w:rsidP="009F3E97">
      <w:pPr>
        <w:pStyle w:val="ListParagraph"/>
        <w:numPr>
          <w:ilvl w:val="0"/>
          <w:numId w:val="15"/>
        </w:numPr>
        <w:rPr>
          <w:sz w:val="24"/>
          <w:szCs w:val="24"/>
        </w:rPr>
      </w:pPr>
      <w:r>
        <w:rPr>
          <w:color w:val="000000"/>
        </w:rPr>
        <w:t xml:space="preserve">Working on </w:t>
      </w:r>
      <w:r w:rsidR="0009529F">
        <w:rPr>
          <w:color w:val="000000"/>
        </w:rPr>
        <w:t xml:space="preserve"> hybris </w:t>
      </w:r>
      <w:r>
        <w:rPr>
          <w:color w:val="000000"/>
        </w:rPr>
        <w:t xml:space="preserve">Design. </w:t>
      </w:r>
    </w:p>
    <w:p w:rsidR="009F3E97" w:rsidRPr="00B92A94" w:rsidRDefault="0009529F" w:rsidP="009F3E97">
      <w:pPr>
        <w:pStyle w:val="ListParagraph"/>
        <w:numPr>
          <w:ilvl w:val="0"/>
          <w:numId w:val="15"/>
        </w:numPr>
        <w:rPr>
          <w:sz w:val="24"/>
          <w:szCs w:val="24"/>
        </w:rPr>
      </w:pPr>
      <w:r>
        <w:rPr>
          <w:color w:val="000000"/>
        </w:rPr>
        <w:t>Developed Webservice for media content fetch</w:t>
      </w:r>
      <w:r w:rsidR="009F3E97">
        <w:rPr>
          <w:color w:val="000000"/>
        </w:rPr>
        <w:t>.</w:t>
      </w:r>
    </w:p>
    <w:p w:rsidR="009F3E97" w:rsidRPr="00A46E35" w:rsidRDefault="0009529F" w:rsidP="009F3E97">
      <w:pPr>
        <w:pStyle w:val="ListParagraph"/>
        <w:numPr>
          <w:ilvl w:val="0"/>
          <w:numId w:val="15"/>
        </w:numPr>
        <w:rPr>
          <w:sz w:val="24"/>
          <w:szCs w:val="24"/>
        </w:rPr>
      </w:pPr>
      <w:r>
        <w:rPr>
          <w:color w:val="000000"/>
        </w:rPr>
        <w:t>Independent contribution to the core module development</w:t>
      </w:r>
      <w:r w:rsidR="009F3E97">
        <w:rPr>
          <w:color w:val="000000"/>
        </w:rPr>
        <w:t>.</w:t>
      </w:r>
    </w:p>
    <w:p w:rsidR="009F3E97" w:rsidRPr="0009529F" w:rsidRDefault="0009529F" w:rsidP="009F3E97">
      <w:pPr>
        <w:pStyle w:val="ListParagraph"/>
        <w:numPr>
          <w:ilvl w:val="0"/>
          <w:numId w:val="15"/>
        </w:numPr>
        <w:rPr>
          <w:sz w:val="24"/>
          <w:szCs w:val="24"/>
        </w:rPr>
      </w:pPr>
      <w:r>
        <w:t>Lead the team and get the deliverables delivered.</w:t>
      </w:r>
    </w:p>
    <w:p w:rsidR="0009529F" w:rsidRPr="0009529F" w:rsidRDefault="0009529F" w:rsidP="009F3E97">
      <w:pPr>
        <w:pStyle w:val="ListParagraph"/>
        <w:numPr>
          <w:ilvl w:val="0"/>
          <w:numId w:val="15"/>
        </w:numPr>
        <w:rPr>
          <w:sz w:val="24"/>
          <w:szCs w:val="24"/>
        </w:rPr>
      </w:pPr>
      <w:r>
        <w:t>Was part of the system and component integration until prod release.</w:t>
      </w:r>
    </w:p>
    <w:p w:rsidR="0009529F" w:rsidRPr="00C12EF9" w:rsidRDefault="0009529F" w:rsidP="009F3E97">
      <w:pPr>
        <w:pStyle w:val="ListParagraph"/>
        <w:numPr>
          <w:ilvl w:val="0"/>
          <w:numId w:val="15"/>
        </w:numPr>
        <w:rPr>
          <w:sz w:val="24"/>
          <w:szCs w:val="24"/>
        </w:rPr>
      </w:pPr>
      <w:r>
        <w:t>Been at client site for prod support.</w:t>
      </w:r>
    </w:p>
    <w:p w:rsidR="009F3E97" w:rsidRDefault="009F3E97" w:rsidP="009F3E97">
      <w:pPr>
        <w:rPr>
          <w:i/>
          <w:iCs/>
          <w:sz w:val="15"/>
          <w:szCs w:val="15"/>
        </w:rPr>
      </w:pPr>
    </w:p>
    <w:p w:rsidR="009F3E97" w:rsidRDefault="009F3E97" w:rsidP="009F3E97">
      <w:pPr>
        <w:rPr>
          <w:b/>
          <w:bCs/>
          <w:color w:val="000000"/>
        </w:rPr>
      </w:pPr>
      <w:r w:rsidRPr="00455342">
        <w:rPr>
          <w:b/>
          <w:bCs/>
          <w:color w:val="000000"/>
        </w:rPr>
        <w:t>Environment</w:t>
      </w:r>
      <w:r>
        <w:rPr>
          <w:b/>
          <w:bCs/>
          <w:color w:val="000000"/>
        </w:rPr>
        <w:t xml:space="preserve">: </w:t>
      </w:r>
      <w:r w:rsidR="0009529F">
        <w:rPr>
          <w:b/>
          <w:bCs/>
          <w:color w:val="000000"/>
        </w:rPr>
        <w:t xml:space="preserve">Hybris, Spring, </w:t>
      </w:r>
      <w:r>
        <w:rPr>
          <w:b/>
          <w:bCs/>
          <w:color w:val="000000"/>
        </w:rPr>
        <w:t>Web Services, Java</w:t>
      </w:r>
      <w:r w:rsidR="0009529F">
        <w:rPr>
          <w:b/>
          <w:bCs/>
          <w:color w:val="000000"/>
        </w:rPr>
        <w:t xml:space="preserve"> 1.6.</w:t>
      </w:r>
    </w:p>
    <w:p w:rsidR="00C12EF9" w:rsidRDefault="00C12EF9" w:rsidP="00C12EF9">
      <w:pPr>
        <w:rPr>
          <w:b/>
          <w:bCs/>
          <w:color w:val="000000"/>
        </w:rPr>
      </w:pPr>
    </w:p>
    <w:p w:rsidR="00D71DA4" w:rsidRPr="00D307AB" w:rsidRDefault="00D71DA4" w:rsidP="00D71DA4">
      <w:pPr>
        <w:shd w:val="clear" w:color="auto" w:fill="B3B3B3"/>
        <w:suppressAutoHyphens w:val="0"/>
        <w:jc w:val="both"/>
        <w:rPr>
          <w:b/>
          <w:bCs/>
          <w:lang w:eastAsia="en-US"/>
        </w:rPr>
      </w:pPr>
      <w:r w:rsidRPr="00D307AB">
        <w:rPr>
          <w:b/>
          <w:bCs/>
          <w:lang w:eastAsia="en-US"/>
        </w:rPr>
        <w:t xml:space="preserve">Client </w:t>
      </w:r>
      <w:r>
        <w:rPr>
          <w:b/>
          <w:bCs/>
          <w:lang w:eastAsia="en-US"/>
        </w:rPr>
        <w:t>–DARDEN US</w:t>
      </w:r>
      <w:r w:rsidR="009F3E97">
        <w:rPr>
          <w:b/>
          <w:bCs/>
          <w:lang w:eastAsia="en-US"/>
        </w:rPr>
        <w:t>A</w:t>
      </w:r>
      <w:r>
        <w:rPr>
          <w:b/>
          <w:bCs/>
          <w:lang w:eastAsia="en-US"/>
        </w:rPr>
        <w:tab/>
      </w:r>
      <w:r w:rsidRPr="00D307AB">
        <w:rPr>
          <w:b/>
          <w:bCs/>
          <w:lang w:eastAsia="en-US"/>
        </w:rPr>
        <w:t>                                      </w:t>
      </w:r>
      <w:r>
        <w:rPr>
          <w:b/>
          <w:bCs/>
          <w:lang w:eastAsia="en-US"/>
        </w:rPr>
        <w:tab/>
      </w:r>
      <w:r w:rsidR="00B92A94">
        <w:rPr>
          <w:b/>
          <w:bCs/>
          <w:lang w:eastAsia="en-US"/>
        </w:rPr>
        <w:tab/>
      </w:r>
      <w:r w:rsidR="00B92A94">
        <w:rPr>
          <w:b/>
          <w:bCs/>
          <w:lang w:eastAsia="en-US"/>
        </w:rPr>
        <w:tab/>
      </w:r>
      <w:r w:rsidR="00B92A94">
        <w:rPr>
          <w:b/>
          <w:bCs/>
          <w:lang w:eastAsia="en-US"/>
        </w:rPr>
        <w:tab/>
        <w:t xml:space="preserve">                  </w:t>
      </w:r>
      <w:r w:rsidR="00367264">
        <w:rPr>
          <w:b/>
          <w:bCs/>
          <w:lang w:eastAsia="en-US"/>
        </w:rPr>
        <w:t xml:space="preserve">Aug </w:t>
      </w:r>
      <w:r>
        <w:rPr>
          <w:b/>
          <w:bCs/>
          <w:lang w:eastAsia="en-US"/>
        </w:rPr>
        <w:t>’1</w:t>
      </w:r>
      <w:r w:rsidR="00367264">
        <w:rPr>
          <w:b/>
          <w:bCs/>
          <w:lang w:eastAsia="en-US"/>
        </w:rPr>
        <w:t>3</w:t>
      </w:r>
      <w:r>
        <w:rPr>
          <w:b/>
          <w:bCs/>
          <w:lang w:eastAsia="en-US"/>
        </w:rPr>
        <w:t xml:space="preserve"> </w:t>
      </w:r>
      <w:r w:rsidR="008273D3">
        <w:rPr>
          <w:b/>
          <w:bCs/>
          <w:lang w:eastAsia="en-US"/>
        </w:rPr>
        <w:t>–</w:t>
      </w:r>
      <w:r w:rsidR="00B92A94">
        <w:rPr>
          <w:b/>
          <w:bCs/>
          <w:lang w:eastAsia="en-US"/>
        </w:rPr>
        <w:t xml:space="preserve"> </w:t>
      </w:r>
      <w:r w:rsidR="008273D3">
        <w:rPr>
          <w:b/>
          <w:bCs/>
          <w:lang w:eastAsia="en-US"/>
        </w:rPr>
        <w:t>Dec’14</w:t>
      </w:r>
    </w:p>
    <w:p w:rsidR="00D71DA4" w:rsidRPr="00D307AB" w:rsidRDefault="00D71DA4" w:rsidP="00D71DA4">
      <w:pPr>
        <w:shd w:val="clear" w:color="auto" w:fill="B3B3B3"/>
        <w:suppressAutoHyphens w:val="0"/>
        <w:jc w:val="both"/>
      </w:pPr>
      <w:r w:rsidRPr="00D307AB">
        <w:rPr>
          <w:b/>
          <w:bCs/>
          <w:lang w:eastAsia="en-US"/>
        </w:rPr>
        <w:t>Project Title</w:t>
      </w:r>
      <w:r w:rsidRPr="00D307AB">
        <w:rPr>
          <w:b/>
          <w:bCs/>
          <w:color w:val="000000"/>
        </w:rPr>
        <w:t xml:space="preserve">: </w:t>
      </w:r>
      <w:r>
        <w:rPr>
          <w:b/>
          <w:bCs/>
          <w:color w:val="000000"/>
        </w:rPr>
        <w:t>Darden</w:t>
      </w:r>
    </w:p>
    <w:p w:rsidR="00D71DA4" w:rsidRPr="00E03C64" w:rsidRDefault="00D71DA4" w:rsidP="00D71DA4">
      <w:pPr>
        <w:jc w:val="both"/>
        <w:rPr>
          <w:sz w:val="24"/>
          <w:szCs w:val="24"/>
        </w:rPr>
      </w:pPr>
      <w:r w:rsidRPr="00E03C64">
        <w:rPr>
          <w:b/>
          <w:bCs/>
          <w:color w:val="000000"/>
        </w:rPr>
        <w:t>Description:</w:t>
      </w:r>
    </w:p>
    <w:p w:rsidR="00D71DA4" w:rsidRPr="00AE432A" w:rsidRDefault="00B92A94" w:rsidP="00D71DA4">
      <w:pPr>
        <w:rPr>
          <w:color w:val="000000"/>
        </w:rPr>
      </w:pPr>
      <w:r w:rsidRPr="00B92A94">
        <w:t>The Darden family of restaurants features some of the most recognizable and successful brands in full-service dining: Red Lobster, Olive Garden, LongHorn Steakhouse, Bahama Breeze, Seasons 52, The Capital Grille, Eddie V's and Yard House. Our brands are built on decades of learning from our guests.</w:t>
      </w:r>
      <w:r>
        <w:t xml:space="preserve"> The Project is mainly a development project featuring enormous  modules like payments, reports, Notifications, likes &amp; Comments ,Auto Enroll to restaurant and non-restaurant community.</w:t>
      </w:r>
      <w:r w:rsidR="00D71DA4">
        <w:t>.</w:t>
      </w:r>
    </w:p>
    <w:p w:rsidR="00D71DA4" w:rsidRDefault="00D71DA4" w:rsidP="00D71DA4">
      <w:pPr>
        <w:rPr>
          <w:b/>
          <w:bCs/>
          <w:color w:val="000000"/>
        </w:rPr>
      </w:pPr>
      <w:r w:rsidRPr="00E03C64">
        <w:rPr>
          <w:b/>
          <w:bCs/>
          <w:color w:val="000000"/>
        </w:rPr>
        <w:t xml:space="preserve">Responsibilities:   </w:t>
      </w:r>
    </w:p>
    <w:p w:rsidR="00B92A94" w:rsidRPr="00B92A94" w:rsidRDefault="00D71DA4" w:rsidP="00D71DA4">
      <w:pPr>
        <w:pStyle w:val="ListParagraph"/>
        <w:numPr>
          <w:ilvl w:val="0"/>
          <w:numId w:val="15"/>
        </w:numPr>
        <w:rPr>
          <w:sz w:val="24"/>
          <w:szCs w:val="24"/>
        </w:rPr>
      </w:pPr>
      <w:r>
        <w:rPr>
          <w:color w:val="000000"/>
        </w:rPr>
        <w:t xml:space="preserve">Working on </w:t>
      </w:r>
      <w:r w:rsidR="00B92A94">
        <w:rPr>
          <w:color w:val="000000"/>
        </w:rPr>
        <w:t>portal</w:t>
      </w:r>
      <w:r>
        <w:rPr>
          <w:color w:val="000000"/>
        </w:rPr>
        <w:t xml:space="preserve"> Design. </w:t>
      </w:r>
    </w:p>
    <w:p w:rsidR="00D71DA4" w:rsidRPr="00B92A94" w:rsidRDefault="00B92A94" w:rsidP="00D71DA4">
      <w:pPr>
        <w:pStyle w:val="ListParagraph"/>
        <w:numPr>
          <w:ilvl w:val="0"/>
          <w:numId w:val="15"/>
        </w:numPr>
        <w:rPr>
          <w:sz w:val="24"/>
          <w:szCs w:val="24"/>
        </w:rPr>
      </w:pPr>
      <w:r>
        <w:rPr>
          <w:color w:val="000000"/>
        </w:rPr>
        <w:t>Notification, Likes and comments feature customization.</w:t>
      </w:r>
    </w:p>
    <w:p w:rsidR="00B92A94" w:rsidRPr="00A46E35" w:rsidRDefault="00B92A94" w:rsidP="00D71DA4">
      <w:pPr>
        <w:pStyle w:val="ListParagraph"/>
        <w:numPr>
          <w:ilvl w:val="0"/>
          <w:numId w:val="15"/>
        </w:numPr>
        <w:rPr>
          <w:sz w:val="24"/>
          <w:szCs w:val="24"/>
        </w:rPr>
      </w:pPr>
      <w:r>
        <w:rPr>
          <w:color w:val="000000"/>
        </w:rPr>
        <w:t>Consuming and integration with Webservices and SOA layer.</w:t>
      </w:r>
    </w:p>
    <w:p w:rsidR="00D71DA4" w:rsidRPr="00C12EF9" w:rsidRDefault="00D71DA4" w:rsidP="00D71DA4">
      <w:pPr>
        <w:pStyle w:val="ListParagraph"/>
        <w:numPr>
          <w:ilvl w:val="0"/>
          <w:numId w:val="15"/>
        </w:numPr>
        <w:rPr>
          <w:sz w:val="24"/>
          <w:szCs w:val="24"/>
        </w:rPr>
      </w:pPr>
      <w:r>
        <w:t>Following the agile methodology of delivery program.</w:t>
      </w:r>
    </w:p>
    <w:p w:rsidR="00D71DA4" w:rsidRDefault="00D71DA4" w:rsidP="00D71DA4">
      <w:pPr>
        <w:rPr>
          <w:i/>
          <w:iCs/>
          <w:sz w:val="15"/>
          <w:szCs w:val="15"/>
        </w:rPr>
      </w:pPr>
    </w:p>
    <w:p w:rsidR="0062034D" w:rsidRDefault="00D71DA4" w:rsidP="00872145">
      <w:pPr>
        <w:rPr>
          <w:b/>
          <w:bCs/>
          <w:color w:val="000000"/>
        </w:rPr>
      </w:pPr>
      <w:r w:rsidRPr="00455342">
        <w:rPr>
          <w:b/>
          <w:bCs/>
          <w:color w:val="000000"/>
        </w:rPr>
        <w:t>Environment</w:t>
      </w:r>
      <w:r>
        <w:rPr>
          <w:b/>
          <w:bCs/>
          <w:color w:val="000000"/>
        </w:rPr>
        <w:t xml:space="preserve">: Oracle ADF, Oracle Fusion Middleware 11.1.1.7.0, Oracle Web Center, JSF 1.2, SOA, Spring, </w:t>
      </w:r>
      <w:r w:rsidR="006978C5">
        <w:rPr>
          <w:b/>
          <w:bCs/>
          <w:color w:val="000000"/>
        </w:rPr>
        <w:t>Web Services, Java</w:t>
      </w:r>
      <w:r>
        <w:rPr>
          <w:b/>
          <w:bCs/>
          <w:color w:val="000000"/>
        </w:rPr>
        <w:t xml:space="preserve"> 1.7.</w:t>
      </w:r>
    </w:p>
    <w:p w:rsidR="00872145" w:rsidRDefault="00872145" w:rsidP="00C12EF9">
      <w:pPr>
        <w:rPr>
          <w:b/>
          <w:bCs/>
          <w:color w:val="000000"/>
        </w:rPr>
      </w:pPr>
    </w:p>
    <w:p w:rsidR="00C12EF9" w:rsidRPr="00D307AB" w:rsidRDefault="00C12EF9" w:rsidP="00C12EF9">
      <w:pPr>
        <w:shd w:val="clear" w:color="auto" w:fill="B3B3B3"/>
        <w:suppressAutoHyphens w:val="0"/>
        <w:jc w:val="both"/>
        <w:rPr>
          <w:b/>
          <w:bCs/>
          <w:lang w:eastAsia="en-US"/>
        </w:rPr>
      </w:pPr>
      <w:r w:rsidRPr="00D307AB">
        <w:rPr>
          <w:b/>
          <w:bCs/>
          <w:lang w:eastAsia="en-US"/>
        </w:rPr>
        <w:t xml:space="preserve">Client </w:t>
      </w:r>
      <w:r>
        <w:rPr>
          <w:b/>
          <w:bCs/>
          <w:lang w:eastAsia="en-US"/>
        </w:rPr>
        <w:t>–</w:t>
      </w:r>
      <w:r w:rsidR="00A50E27">
        <w:rPr>
          <w:b/>
          <w:bCs/>
          <w:lang w:eastAsia="en-US"/>
        </w:rPr>
        <w:t>B</w:t>
      </w:r>
      <w:r w:rsidR="00BC759C">
        <w:rPr>
          <w:b/>
          <w:bCs/>
          <w:lang w:eastAsia="en-US"/>
        </w:rPr>
        <w:t>I</w:t>
      </w:r>
      <w:r w:rsidR="00A50E27">
        <w:rPr>
          <w:b/>
          <w:bCs/>
          <w:lang w:eastAsia="en-US"/>
        </w:rPr>
        <w:t>LK</w:t>
      </w:r>
      <w:r w:rsidR="00815145">
        <w:rPr>
          <w:b/>
          <w:bCs/>
          <w:lang w:eastAsia="en-US"/>
        </w:rPr>
        <w:t>A,</w:t>
      </w:r>
      <w:r w:rsidR="00A50E27">
        <w:rPr>
          <w:b/>
          <w:bCs/>
          <w:lang w:eastAsia="en-US"/>
        </w:rPr>
        <w:t xml:space="preserve"> Denmark</w:t>
      </w:r>
      <w:r>
        <w:rPr>
          <w:b/>
          <w:bCs/>
          <w:lang w:eastAsia="en-US"/>
        </w:rPr>
        <w:tab/>
      </w:r>
      <w:r w:rsidRPr="00D307AB">
        <w:rPr>
          <w:b/>
          <w:bCs/>
          <w:lang w:eastAsia="en-US"/>
        </w:rPr>
        <w:t xml:space="preserve">                                              </w:t>
      </w:r>
      <w:r>
        <w:rPr>
          <w:b/>
          <w:bCs/>
          <w:lang w:eastAsia="en-US"/>
        </w:rPr>
        <w:tab/>
      </w:r>
      <w:r>
        <w:rPr>
          <w:b/>
          <w:bCs/>
          <w:lang w:eastAsia="en-US"/>
        </w:rPr>
        <w:tab/>
      </w:r>
      <w:r>
        <w:rPr>
          <w:b/>
          <w:bCs/>
          <w:lang w:eastAsia="en-US"/>
        </w:rPr>
        <w:tab/>
        <w:t>March’12</w:t>
      </w:r>
      <w:r w:rsidRPr="00D307AB">
        <w:rPr>
          <w:b/>
          <w:bCs/>
          <w:lang w:eastAsia="en-US"/>
        </w:rPr>
        <w:t xml:space="preserve"> – </w:t>
      </w:r>
      <w:r w:rsidR="00872145">
        <w:rPr>
          <w:b/>
          <w:bCs/>
          <w:lang w:eastAsia="en-US"/>
        </w:rPr>
        <w:t>April’13</w:t>
      </w:r>
      <w:r w:rsidRPr="00D307AB">
        <w:rPr>
          <w:b/>
          <w:bCs/>
          <w:lang w:eastAsia="en-US"/>
        </w:rPr>
        <w:t xml:space="preserve">      </w:t>
      </w:r>
    </w:p>
    <w:p w:rsidR="00C12EF9" w:rsidRPr="00D307AB" w:rsidRDefault="00C12EF9" w:rsidP="00C12EF9">
      <w:pPr>
        <w:shd w:val="clear" w:color="auto" w:fill="B3B3B3"/>
        <w:suppressAutoHyphens w:val="0"/>
        <w:jc w:val="both"/>
      </w:pPr>
      <w:r w:rsidRPr="00D307AB">
        <w:rPr>
          <w:b/>
          <w:bCs/>
          <w:lang w:eastAsia="en-US"/>
        </w:rPr>
        <w:t>Project Title</w:t>
      </w:r>
      <w:r w:rsidRPr="00D307AB">
        <w:rPr>
          <w:b/>
          <w:bCs/>
          <w:color w:val="000000"/>
        </w:rPr>
        <w:t xml:space="preserve">: </w:t>
      </w:r>
      <w:r w:rsidR="00DC5242">
        <w:rPr>
          <w:b/>
          <w:bCs/>
          <w:color w:val="000000"/>
        </w:rPr>
        <w:t>DANSK</w:t>
      </w:r>
    </w:p>
    <w:p w:rsidR="00C12EF9" w:rsidRPr="00E03C64" w:rsidRDefault="00C12EF9" w:rsidP="00C12EF9">
      <w:pPr>
        <w:jc w:val="both"/>
        <w:rPr>
          <w:sz w:val="24"/>
          <w:szCs w:val="24"/>
        </w:rPr>
      </w:pPr>
      <w:r w:rsidRPr="00E03C64">
        <w:rPr>
          <w:b/>
          <w:bCs/>
          <w:color w:val="000000"/>
        </w:rPr>
        <w:t>Description:</w:t>
      </w:r>
    </w:p>
    <w:p w:rsidR="00C12EF9" w:rsidRPr="00C12EF9" w:rsidRDefault="00C12EF9" w:rsidP="00C12EF9">
      <w:pPr>
        <w:rPr>
          <w:color w:val="000000"/>
        </w:rPr>
      </w:pPr>
      <w:r w:rsidRPr="00C12EF9">
        <w:rPr>
          <w:color w:val="000000"/>
        </w:rPr>
        <w:lastRenderedPageBreak/>
        <w:t>Sterlin Project is basically a testing and service enhancement project. Application is already implemented by IBM it is tested Infosys IVS team. The Project is developed for Lowes Client USA. This application deals with all the features and services provided to customer related to his house. An example like providing assessment, installation and fulfillment of the order purchased by the customer for house haold features like Bathrooms, tiles, plumbing etc. The application is developed in Sterling E-commerce a IBM product. It fetches information from various system like Siebel for user informations, Payments from Peoplesoft, Taxes from Genesis, and calculation from Taxware. Customer can make order through Lowes.com or at stores or thru a call center.</w:t>
      </w:r>
    </w:p>
    <w:p w:rsidR="00C12EF9" w:rsidRDefault="00C12EF9" w:rsidP="00C12EF9">
      <w:pPr>
        <w:rPr>
          <w:b/>
          <w:bCs/>
          <w:color w:val="000000"/>
        </w:rPr>
      </w:pPr>
      <w:r w:rsidRPr="00E03C64">
        <w:rPr>
          <w:b/>
          <w:bCs/>
          <w:color w:val="000000"/>
        </w:rPr>
        <w:t xml:space="preserve">Responsibilities:   </w:t>
      </w:r>
    </w:p>
    <w:p w:rsidR="00C5187A" w:rsidRPr="00C5187A" w:rsidRDefault="00C12EF9" w:rsidP="00C12EF9">
      <w:pPr>
        <w:pStyle w:val="ListParagraph"/>
        <w:numPr>
          <w:ilvl w:val="0"/>
          <w:numId w:val="15"/>
        </w:numPr>
        <w:rPr>
          <w:sz w:val="24"/>
          <w:szCs w:val="24"/>
        </w:rPr>
      </w:pPr>
      <w:r w:rsidRPr="00C12EF9">
        <w:rPr>
          <w:color w:val="000000"/>
        </w:rPr>
        <w:t>Understand the Business Workflows of the application,</w:t>
      </w:r>
    </w:p>
    <w:p w:rsidR="00C5187A" w:rsidRPr="00C5187A" w:rsidRDefault="00C5187A" w:rsidP="00C12EF9">
      <w:pPr>
        <w:pStyle w:val="ListParagraph"/>
        <w:numPr>
          <w:ilvl w:val="0"/>
          <w:numId w:val="15"/>
        </w:numPr>
        <w:rPr>
          <w:sz w:val="24"/>
          <w:szCs w:val="24"/>
        </w:rPr>
      </w:pPr>
      <w:r>
        <w:rPr>
          <w:color w:val="000000"/>
        </w:rPr>
        <w:t>P</w:t>
      </w:r>
      <w:r w:rsidR="00C12EF9" w:rsidRPr="00C12EF9">
        <w:rPr>
          <w:color w:val="000000"/>
        </w:rPr>
        <w:t xml:space="preserve">rovide the Testing Stratagy, understand each and every external system and ways to collabrate it and test them. </w:t>
      </w:r>
    </w:p>
    <w:p w:rsidR="00C12EF9" w:rsidRPr="00C12EF9" w:rsidRDefault="00C5187A" w:rsidP="00C12EF9">
      <w:pPr>
        <w:pStyle w:val="ListParagraph"/>
        <w:numPr>
          <w:ilvl w:val="0"/>
          <w:numId w:val="15"/>
        </w:numPr>
        <w:rPr>
          <w:sz w:val="24"/>
          <w:szCs w:val="24"/>
        </w:rPr>
      </w:pPr>
      <w:r>
        <w:rPr>
          <w:color w:val="000000"/>
        </w:rPr>
        <w:t>P</w:t>
      </w:r>
      <w:r w:rsidR="00C12EF9" w:rsidRPr="00C12EF9">
        <w:rPr>
          <w:color w:val="000000"/>
        </w:rPr>
        <w:t>rovide functional and technical test scripts, lead the team</w:t>
      </w:r>
      <w:r w:rsidR="00C12EF9" w:rsidRPr="00C12EF9">
        <w:rPr>
          <w:sz w:val="15"/>
          <w:szCs w:val="15"/>
        </w:rPr>
        <w:t>.</w:t>
      </w:r>
    </w:p>
    <w:p w:rsidR="00C12EF9" w:rsidRDefault="00C12EF9" w:rsidP="00D070B1">
      <w:pPr>
        <w:rPr>
          <w:i/>
          <w:iCs/>
          <w:sz w:val="15"/>
          <w:szCs w:val="15"/>
        </w:rPr>
      </w:pPr>
    </w:p>
    <w:p w:rsidR="00C12EF9" w:rsidRDefault="00C12EF9" w:rsidP="00C12EF9">
      <w:pPr>
        <w:rPr>
          <w:b/>
          <w:bCs/>
          <w:color w:val="000000"/>
        </w:rPr>
      </w:pPr>
      <w:r w:rsidRPr="00455342">
        <w:rPr>
          <w:b/>
          <w:bCs/>
          <w:color w:val="000000"/>
        </w:rPr>
        <w:t>Environment</w:t>
      </w:r>
      <w:r w:rsidR="00177A0A">
        <w:rPr>
          <w:b/>
          <w:bCs/>
          <w:color w:val="000000"/>
        </w:rPr>
        <w:t>: Hybris, Spring, JIRA, Java1.6</w:t>
      </w:r>
    </w:p>
    <w:p w:rsidR="00C12EF9" w:rsidRDefault="00C12EF9" w:rsidP="00C12EF9">
      <w:pPr>
        <w:rPr>
          <w:b/>
          <w:bCs/>
          <w:color w:val="000000"/>
        </w:rPr>
      </w:pPr>
    </w:p>
    <w:p w:rsidR="001C059A" w:rsidRDefault="001C059A" w:rsidP="00C12EF9">
      <w:pPr>
        <w:rPr>
          <w:b/>
          <w:bCs/>
          <w:color w:val="000000"/>
        </w:rPr>
      </w:pPr>
    </w:p>
    <w:p w:rsidR="001C059A" w:rsidRDefault="001C059A" w:rsidP="00C12EF9">
      <w:pPr>
        <w:rPr>
          <w:b/>
          <w:bCs/>
          <w:color w:val="000000"/>
        </w:rPr>
      </w:pPr>
    </w:p>
    <w:p w:rsidR="00C12EF9" w:rsidRPr="00D307AB" w:rsidRDefault="00C12EF9" w:rsidP="00C12EF9">
      <w:pPr>
        <w:shd w:val="clear" w:color="auto" w:fill="B3B3B3"/>
        <w:suppressAutoHyphens w:val="0"/>
        <w:jc w:val="both"/>
        <w:rPr>
          <w:b/>
          <w:bCs/>
          <w:lang w:eastAsia="en-US"/>
        </w:rPr>
      </w:pPr>
      <w:r w:rsidRPr="00D307AB">
        <w:rPr>
          <w:b/>
          <w:bCs/>
          <w:lang w:eastAsia="en-US"/>
        </w:rPr>
        <w:t xml:space="preserve">Client </w:t>
      </w:r>
      <w:r>
        <w:rPr>
          <w:b/>
          <w:bCs/>
          <w:lang w:eastAsia="en-US"/>
        </w:rPr>
        <w:t>–Royal Bank of Scotland, UK</w:t>
      </w:r>
      <w:r>
        <w:rPr>
          <w:b/>
          <w:bCs/>
          <w:lang w:eastAsia="en-US"/>
        </w:rPr>
        <w:tab/>
      </w:r>
      <w:r w:rsidRPr="00D307AB">
        <w:rPr>
          <w:b/>
          <w:bCs/>
          <w:lang w:eastAsia="en-US"/>
        </w:rPr>
        <w:t xml:space="preserve">                                              </w:t>
      </w:r>
      <w:r>
        <w:rPr>
          <w:b/>
          <w:bCs/>
          <w:lang w:eastAsia="en-US"/>
        </w:rPr>
        <w:tab/>
      </w:r>
      <w:r>
        <w:rPr>
          <w:b/>
          <w:bCs/>
          <w:lang w:eastAsia="en-US"/>
        </w:rPr>
        <w:tab/>
      </w:r>
      <w:r>
        <w:rPr>
          <w:b/>
          <w:bCs/>
          <w:lang w:eastAsia="en-US"/>
        </w:rPr>
        <w:tab/>
        <w:t>April ’11</w:t>
      </w:r>
      <w:r w:rsidRPr="00D307AB">
        <w:rPr>
          <w:b/>
          <w:bCs/>
          <w:lang w:eastAsia="en-US"/>
        </w:rPr>
        <w:t xml:space="preserve"> – </w:t>
      </w:r>
      <w:r>
        <w:rPr>
          <w:b/>
          <w:bCs/>
          <w:lang w:eastAsia="en-US"/>
        </w:rPr>
        <w:t>Feb’12</w:t>
      </w:r>
      <w:r w:rsidRPr="00D307AB">
        <w:rPr>
          <w:b/>
          <w:bCs/>
          <w:lang w:eastAsia="en-US"/>
        </w:rPr>
        <w:t xml:space="preserve">   </w:t>
      </w:r>
    </w:p>
    <w:p w:rsidR="00C12EF9" w:rsidRPr="00D307AB" w:rsidRDefault="00C12EF9" w:rsidP="00C12EF9">
      <w:pPr>
        <w:shd w:val="clear" w:color="auto" w:fill="B3B3B3"/>
        <w:suppressAutoHyphens w:val="0"/>
        <w:jc w:val="both"/>
      </w:pPr>
      <w:r w:rsidRPr="00D307AB">
        <w:rPr>
          <w:b/>
          <w:bCs/>
          <w:lang w:eastAsia="en-US"/>
        </w:rPr>
        <w:t>Project Title</w:t>
      </w:r>
      <w:r w:rsidRPr="00D307AB">
        <w:rPr>
          <w:b/>
          <w:bCs/>
          <w:color w:val="000000"/>
        </w:rPr>
        <w:t xml:space="preserve">: </w:t>
      </w:r>
      <w:r>
        <w:rPr>
          <w:b/>
          <w:bCs/>
          <w:color w:val="000000"/>
        </w:rPr>
        <w:t>TTP Project</w:t>
      </w:r>
    </w:p>
    <w:p w:rsidR="00C12EF9" w:rsidRPr="00C12EF9" w:rsidRDefault="00C12EF9" w:rsidP="00C12EF9">
      <w:pPr>
        <w:rPr>
          <w:color w:val="000000"/>
        </w:rPr>
      </w:pPr>
      <w:r w:rsidRPr="00E03C64">
        <w:rPr>
          <w:b/>
          <w:bCs/>
          <w:color w:val="000000"/>
        </w:rPr>
        <w:t>Description:</w:t>
      </w:r>
    </w:p>
    <w:p w:rsidR="00C12EF9" w:rsidRPr="00C12EF9" w:rsidRDefault="0098255A" w:rsidP="00C12EF9">
      <w:pPr>
        <w:rPr>
          <w:color w:val="000000"/>
        </w:rPr>
      </w:pPr>
      <w:r w:rsidRPr="00C12EF9">
        <w:rPr>
          <w:color w:val="000000"/>
        </w:rPr>
        <w:t>It’s</w:t>
      </w:r>
      <w:r w:rsidR="00C12EF9" w:rsidRPr="00C12EF9">
        <w:rPr>
          <w:color w:val="000000"/>
        </w:rPr>
        <w:t xml:space="preserve"> a Telephony Program for call center Advisor application developed for RBS Bank. Its a CRM project, Call center agent logs in to this application and serves the customer request for the bank. A user can login and use the services like funds transfer, payments etc. the </w:t>
      </w:r>
      <w:r w:rsidR="00240057" w:rsidRPr="00C12EF9">
        <w:rPr>
          <w:color w:val="000000"/>
        </w:rPr>
        <w:t>request</w:t>
      </w:r>
      <w:r w:rsidR="00C12EF9" w:rsidRPr="00C12EF9">
        <w:rPr>
          <w:color w:val="000000"/>
        </w:rPr>
        <w:t xml:space="preserve"> can also be </w:t>
      </w:r>
      <w:r w:rsidR="00927DBF">
        <w:rPr>
          <w:color w:val="000000"/>
        </w:rPr>
        <w:t xml:space="preserve">processed </w:t>
      </w:r>
      <w:r w:rsidR="00927DBF" w:rsidRPr="00C12EF9">
        <w:rPr>
          <w:color w:val="000000"/>
        </w:rPr>
        <w:t>through</w:t>
      </w:r>
      <w:r w:rsidR="00C12EF9" w:rsidRPr="00C12EF9">
        <w:rPr>
          <w:color w:val="000000"/>
        </w:rPr>
        <w:t xml:space="preserve"> IVR.</w:t>
      </w:r>
    </w:p>
    <w:p w:rsidR="00C12EF9" w:rsidRDefault="00C12EF9" w:rsidP="00C12EF9">
      <w:pPr>
        <w:rPr>
          <w:b/>
          <w:bCs/>
          <w:color w:val="000000"/>
        </w:rPr>
      </w:pPr>
      <w:r w:rsidRPr="00E03C64">
        <w:rPr>
          <w:b/>
          <w:bCs/>
          <w:color w:val="000000"/>
        </w:rPr>
        <w:t xml:space="preserve">Responsibilities:   </w:t>
      </w:r>
    </w:p>
    <w:p w:rsidR="00B129B4" w:rsidRDefault="00B129B4" w:rsidP="00C12EF9">
      <w:pPr>
        <w:rPr>
          <w:b/>
          <w:bCs/>
          <w:color w:val="000000"/>
        </w:rPr>
      </w:pPr>
    </w:p>
    <w:p w:rsidR="00B129B4" w:rsidRDefault="00B129B4" w:rsidP="00B129B4">
      <w:pPr>
        <w:pStyle w:val="ListParagraph"/>
        <w:numPr>
          <w:ilvl w:val="0"/>
          <w:numId w:val="15"/>
        </w:numPr>
        <w:rPr>
          <w:color w:val="000000"/>
        </w:rPr>
      </w:pPr>
      <w:r>
        <w:rPr>
          <w:color w:val="000000"/>
        </w:rPr>
        <w:t>Managing and Leading the team in build and development activities.</w:t>
      </w:r>
    </w:p>
    <w:p w:rsidR="00A23D4F" w:rsidRPr="00B129B4" w:rsidRDefault="00A23D4F" w:rsidP="00A23D4F">
      <w:pPr>
        <w:pStyle w:val="ListParagraph"/>
        <w:numPr>
          <w:ilvl w:val="0"/>
          <w:numId w:val="15"/>
        </w:numPr>
        <w:rPr>
          <w:b/>
          <w:bCs/>
          <w:color w:val="000000"/>
        </w:rPr>
      </w:pPr>
      <w:r>
        <w:rPr>
          <w:color w:val="000000"/>
        </w:rPr>
        <w:t xml:space="preserve">This project followed Agile based- </w:t>
      </w:r>
      <w:r w:rsidR="00927DBF">
        <w:rPr>
          <w:color w:val="000000"/>
        </w:rPr>
        <w:t>scrum methodology</w:t>
      </w:r>
      <w:r w:rsidR="00F157B5">
        <w:rPr>
          <w:color w:val="000000"/>
        </w:rPr>
        <w:t xml:space="preserve">. </w:t>
      </w:r>
      <w:r>
        <w:rPr>
          <w:color w:val="000000"/>
        </w:rPr>
        <w:t>So mainly test driven development across each sprint.</w:t>
      </w:r>
    </w:p>
    <w:p w:rsidR="00B129B4" w:rsidRDefault="00B129B4" w:rsidP="00B129B4">
      <w:pPr>
        <w:pStyle w:val="ListParagraph"/>
        <w:numPr>
          <w:ilvl w:val="0"/>
          <w:numId w:val="15"/>
        </w:numPr>
        <w:rPr>
          <w:color w:val="000000"/>
        </w:rPr>
      </w:pPr>
      <w:r w:rsidRPr="00B129B4">
        <w:rPr>
          <w:color w:val="000000"/>
        </w:rPr>
        <w:t>Working closely with the mainframes team who host the services as web services contract.</w:t>
      </w:r>
    </w:p>
    <w:p w:rsidR="00B129B4" w:rsidRPr="00B129B4" w:rsidRDefault="00927DBF" w:rsidP="00C12EF9">
      <w:pPr>
        <w:pStyle w:val="ListParagraph"/>
        <w:numPr>
          <w:ilvl w:val="0"/>
          <w:numId w:val="15"/>
        </w:numPr>
        <w:rPr>
          <w:b/>
          <w:bCs/>
          <w:color w:val="000000"/>
        </w:rPr>
      </w:pPr>
      <w:r>
        <w:rPr>
          <w:color w:val="000000"/>
        </w:rPr>
        <w:t>Design service</w:t>
      </w:r>
      <w:r w:rsidR="00B129B4">
        <w:rPr>
          <w:color w:val="000000"/>
        </w:rPr>
        <w:t xml:space="preserve"> façade to integrate with rules engine and </w:t>
      </w:r>
      <w:r>
        <w:rPr>
          <w:color w:val="000000"/>
        </w:rPr>
        <w:t>web services</w:t>
      </w:r>
      <w:r w:rsidR="00B129B4">
        <w:rPr>
          <w:color w:val="000000"/>
        </w:rPr>
        <w:t>.</w:t>
      </w:r>
    </w:p>
    <w:p w:rsidR="00B129B4" w:rsidRPr="00B129B4" w:rsidRDefault="00B129B4" w:rsidP="00C12EF9">
      <w:pPr>
        <w:pStyle w:val="ListParagraph"/>
        <w:numPr>
          <w:ilvl w:val="0"/>
          <w:numId w:val="15"/>
        </w:numPr>
        <w:rPr>
          <w:b/>
          <w:bCs/>
          <w:color w:val="000000"/>
        </w:rPr>
      </w:pPr>
      <w:r>
        <w:rPr>
          <w:color w:val="000000"/>
        </w:rPr>
        <w:t>Lead the SIT and CIT team during testing phase.</w:t>
      </w:r>
    </w:p>
    <w:p w:rsidR="00B129B4" w:rsidRPr="00B129B4" w:rsidRDefault="00B129B4" w:rsidP="00C12EF9">
      <w:pPr>
        <w:pStyle w:val="ListParagraph"/>
        <w:numPr>
          <w:ilvl w:val="0"/>
          <w:numId w:val="15"/>
        </w:numPr>
        <w:rPr>
          <w:b/>
          <w:bCs/>
          <w:color w:val="000000"/>
        </w:rPr>
      </w:pPr>
      <w:r>
        <w:rPr>
          <w:color w:val="000000"/>
        </w:rPr>
        <w:t xml:space="preserve">Managed closely the </w:t>
      </w:r>
      <w:r w:rsidR="00927DBF">
        <w:rPr>
          <w:color w:val="000000"/>
        </w:rPr>
        <w:t>ClearCase</w:t>
      </w:r>
      <w:r>
        <w:rPr>
          <w:color w:val="000000"/>
        </w:rPr>
        <w:t xml:space="preserve"> admin team and the deliverables</w:t>
      </w:r>
    </w:p>
    <w:p w:rsidR="00B129B4" w:rsidRPr="00B129B4" w:rsidRDefault="00B129B4" w:rsidP="00C12EF9">
      <w:pPr>
        <w:pStyle w:val="ListParagraph"/>
        <w:numPr>
          <w:ilvl w:val="0"/>
          <w:numId w:val="15"/>
        </w:numPr>
        <w:rPr>
          <w:b/>
          <w:bCs/>
          <w:color w:val="000000"/>
        </w:rPr>
      </w:pPr>
      <w:r>
        <w:rPr>
          <w:color w:val="000000"/>
        </w:rPr>
        <w:t>Work with Client during delivery and testing of the delivered code at their UNIX boxes.</w:t>
      </w:r>
    </w:p>
    <w:p w:rsidR="00B129B4" w:rsidRPr="00150450" w:rsidRDefault="00B129B4" w:rsidP="00AB3E70">
      <w:pPr>
        <w:pStyle w:val="ListParagraph"/>
        <w:numPr>
          <w:ilvl w:val="0"/>
          <w:numId w:val="15"/>
        </w:numPr>
        <w:rPr>
          <w:b/>
          <w:bCs/>
          <w:color w:val="000000"/>
        </w:rPr>
      </w:pPr>
      <w:r w:rsidRPr="00150450">
        <w:rPr>
          <w:color w:val="000000"/>
        </w:rPr>
        <w:t>Discussion of risk factors in the project with Architects, Managers and other stake holders.</w:t>
      </w:r>
    </w:p>
    <w:p w:rsidR="00B129B4" w:rsidRPr="00B129B4" w:rsidRDefault="00B129B4" w:rsidP="00B129B4">
      <w:pPr>
        <w:pStyle w:val="ListParagraph"/>
        <w:rPr>
          <w:b/>
          <w:bCs/>
          <w:color w:val="000000"/>
        </w:rPr>
      </w:pPr>
    </w:p>
    <w:p w:rsidR="00C12EF9" w:rsidRDefault="00C12EF9" w:rsidP="00B129B4">
      <w:pPr>
        <w:rPr>
          <w:b/>
          <w:bCs/>
          <w:color w:val="000000"/>
        </w:rPr>
      </w:pPr>
      <w:r w:rsidRPr="00B129B4">
        <w:rPr>
          <w:b/>
          <w:bCs/>
          <w:color w:val="000000"/>
        </w:rPr>
        <w:t xml:space="preserve">Environment: Chordiant Foundation Server 6.4, JSF,Java1.6, Hibernate, EJB( session and MDB),Web services, Oracle 11g, Rules Engine Framework, CICS web services integration, SOAPUI, </w:t>
      </w:r>
      <w:r w:rsidR="00790C29" w:rsidRPr="00B129B4">
        <w:rPr>
          <w:b/>
          <w:bCs/>
          <w:color w:val="000000"/>
        </w:rPr>
        <w:t>ClearCase</w:t>
      </w:r>
      <w:r w:rsidRPr="00B129B4">
        <w:rPr>
          <w:b/>
          <w:bCs/>
          <w:color w:val="000000"/>
        </w:rPr>
        <w:t>, Mercury Test Director.</w:t>
      </w:r>
    </w:p>
    <w:p w:rsidR="00CD2281" w:rsidRDefault="00CD2281" w:rsidP="00B129B4">
      <w:pPr>
        <w:rPr>
          <w:b/>
          <w:bCs/>
          <w:color w:val="000000"/>
        </w:rPr>
      </w:pPr>
    </w:p>
    <w:p w:rsidR="00CD2281" w:rsidRPr="00B129B4" w:rsidRDefault="00CD2281" w:rsidP="00B129B4">
      <w:pPr>
        <w:rPr>
          <w:b/>
          <w:bCs/>
          <w:color w:val="000000"/>
        </w:rPr>
      </w:pPr>
    </w:p>
    <w:p w:rsidR="00C12EF9" w:rsidRDefault="00C12EF9" w:rsidP="00D070B1">
      <w:pPr>
        <w:rPr>
          <w:rFonts w:ascii="Trebuchet MS" w:hAnsi="Trebuchet MS" w:cs="Arial"/>
          <w:b/>
          <w:i/>
        </w:rPr>
      </w:pPr>
    </w:p>
    <w:p w:rsidR="00C70D8C" w:rsidRPr="00CD2281" w:rsidRDefault="00A858C9" w:rsidP="00D070B1">
      <w:pPr>
        <w:rPr>
          <w:rFonts w:ascii="Arial Rounded MT Bold" w:hAnsi="Arial Rounded MT Bold" w:cs="Arial"/>
          <w:sz w:val="22"/>
          <w:szCs w:val="22"/>
        </w:rPr>
      </w:pPr>
      <w:r w:rsidRPr="00CD2281">
        <w:rPr>
          <w:rFonts w:ascii="Arial Rounded MT Bold" w:hAnsi="Arial Rounded MT Bold" w:cs="Arial"/>
          <w:sz w:val="22"/>
          <w:szCs w:val="22"/>
        </w:rPr>
        <w:t>Aurionpro</w:t>
      </w:r>
      <w:r w:rsidR="00D871E9">
        <w:rPr>
          <w:rFonts w:ascii="Arial Rounded MT Bold" w:hAnsi="Arial Rounded MT Bold" w:cs="Arial"/>
          <w:sz w:val="22"/>
          <w:szCs w:val="22"/>
        </w:rPr>
        <w:t xml:space="preserve"> Solutions Pvt. Ltd</w:t>
      </w:r>
      <w:r w:rsidR="00CD2281">
        <w:rPr>
          <w:rFonts w:ascii="Arial Rounded MT Bold" w:hAnsi="Arial Rounded MT Bold" w:cs="Arial"/>
          <w:sz w:val="22"/>
          <w:szCs w:val="22"/>
        </w:rPr>
        <w:t>, Mumbai – India.</w:t>
      </w:r>
    </w:p>
    <w:p w:rsidR="00E4266A" w:rsidRDefault="00E4266A" w:rsidP="00D070B1">
      <w:pPr>
        <w:rPr>
          <w:b/>
          <w:bCs/>
          <w:color w:val="000000"/>
        </w:rPr>
      </w:pPr>
    </w:p>
    <w:p w:rsidR="00D070B1" w:rsidRPr="00D307AB" w:rsidRDefault="00C70D8C" w:rsidP="00D307AB">
      <w:pPr>
        <w:shd w:val="clear" w:color="auto" w:fill="B3B3B3"/>
        <w:suppressAutoHyphens w:val="0"/>
        <w:jc w:val="both"/>
        <w:rPr>
          <w:b/>
          <w:bCs/>
          <w:lang w:eastAsia="en-US"/>
        </w:rPr>
      </w:pPr>
      <w:r w:rsidRPr="00D307AB">
        <w:rPr>
          <w:b/>
          <w:bCs/>
          <w:lang w:eastAsia="en-US"/>
        </w:rPr>
        <w:t xml:space="preserve">Client - </w:t>
      </w:r>
      <w:r w:rsidR="009309C7">
        <w:rPr>
          <w:b/>
          <w:bCs/>
          <w:lang w:eastAsia="en-US"/>
        </w:rPr>
        <w:t xml:space="preserve">Obopay </w:t>
      </w:r>
      <w:r w:rsidR="00481ACC">
        <w:rPr>
          <w:b/>
          <w:bCs/>
          <w:lang w:eastAsia="en-US"/>
        </w:rPr>
        <w:t xml:space="preserve">Mobile Payments, Bangalore </w:t>
      </w:r>
      <w:r w:rsidR="00481ACC">
        <w:rPr>
          <w:b/>
          <w:bCs/>
          <w:lang w:eastAsia="en-US"/>
        </w:rPr>
        <w:tab/>
      </w:r>
      <w:r w:rsidR="009309C7">
        <w:rPr>
          <w:b/>
          <w:bCs/>
          <w:lang w:eastAsia="en-US"/>
        </w:rPr>
        <w:tab/>
      </w:r>
      <w:r w:rsidR="009309C7">
        <w:rPr>
          <w:b/>
          <w:bCs/>
          <w:lang w:eastAsia="en-US"/>
        </w:rPr>
        <w:tab/>
      </w:r>
      <w:r w:rsidR="00D070B1" w:rsidRPr="00D307AB">
        <w:rPr>
          <w:b/>
          <w:bCs/>
          <w:lang w:eastAsia="en-US"/>
        </w:rPr>
        <w:t xml:space="preserve">                               </w:t>
      </w:r>
      <w:r w:rsidR="00D307AB" w:rsidRPr="00D307AB">
        <w:rPr>
          <w:b/>
          <w:bCs/>
          <w:lang w:eastAsia="en-US"/>
        </w:rPr>
        <w:t>               </w:t>
      </w:r>
      <w:r w:rsidR="00593927" w:rsidRPr="00D307AB">
        <w:rPr>
          <w:b/>
          <w:bCs/>
          <w:lang w:eastAsia="en-US"/>
        </w:rPr>
        <w:t>May</w:t>
      </w:r>
      <w:r w:rsidR="00D070B1" w:rsidRPr="00D307AB">
        <w:rPr>
          <w:b/>
          <w:bCs/>
          <w:lang w:eastAsia="en-US"/>
        </w:rPr>
        <w:t xml:space="preserve">’10 – </w:t>
      </w:r>
      <w:r w:rsidR="00C12EF9">
        <w:rPr>
          <w:b/>
          <w:bCs/>
          <w:lang w:eastAsia="en-US"/>
        </w:rPr>
        <w:t>Feb’11</w:t>
      </w:r>
      <w:r w:rsidRPr="00D307AB">
        <w:rPr>
          <w:b/>
          <w:bCs/>
          <w:lang w:eastAsia="en-US"/>
        </w:rPr>
        <w:t> </w:t>
      </w:r>
    </w:p>
    <w:p w:rsidR="00D070B1" w:rsidRPr="00D307AB" w:rsidRDefault="00C70D8C" w:rsidP="00D307AB">
      <w:pPr>
        <w:shd w:val="clear" w:color="auto" w:fill="B3B3B3"/>
        <w:suppressAutoHyphens w:val="0"/>
        <w:jc w:val="both"/>
      </w:pPr>
      <w:r w:rsidRPr="00D307AB">
        <w:rPr>
          <w:b/>
          <w:bCs/>
          <w:lang w:eastAsia="en-US"/>
        </w:rPr>
        <w:t xml:space="preserve">Project </w:t>
      </w:r>
      <w:r w:rsidR="007C60A8" w:rsidRPr="00D307AB">
        <w:rPr>
          <w:b/>
          <w:bCs/>
          <w:lang w:eastAsia="en-US"/>
        </w:rPr>
        <w:t>Title</w:t>
      </w:r>
      <w:r w:rsidR="007C60A8" w:rsidRPr="00D307AB">
        <w:rPr>
          <w:b/>
          <w:bCs/>
          <w:color w:val="000000"/>
        </w:rPr>
        <w:t>:</w:t>
      </w:r>
      <w:r w:rsidR="007E23D2" w:rsidRPr="00D307AB">
        <w:rPr>
          <w:b/>
          <w:bCs/>
          <w:color w:val="000000"/>
        </w:rPr>
        <w:t>CDS – Core Platform for Obopay.</w:t>
      </w:r>
    </w:p>
    <w:p w:rsidR="00D070B1" w:rsidRPr="00E03C64" w:rsidRDefault="00D070B1" w:rsidP="00D070B1">
      <w:pPr>
        <w:jc w:val="both"/>
        <w:rPr>
          <w:sz w:val="24"/>
          <w:szCs w:val="24"/>
        </w:rPr>
      </w:pPr>
      <w:r w:rsidRPr="00E03C64">
        <w:rPr>
          <w:b/>
          <w:bCs/>
          <w:color w:val="000000"/>
        </w:rPr>
        <w:t>Description:</w:t>
      </w:r>
    </w:p>
    <w:p w:rsidR="00D070B1" w:rsidRPr="00E03C64" w:rsidRDefault="00D070B1" w:rsidP="00C17788">
      <w:pPr>
        <w:jc w:val="both"/>
        <w:rPr>
          <w:sz w:val="24"/>
          <w:szCs w:val="24"/>
        </w:rPr>
      </w:pPr>
      <w:r w:rsidRPr="00E03C64">
        <w:rPr>
          <w:color w:val="000000"/>
        </w:rPr>
        <w:t xml:space="preserve">The project mainly consists </w:t>
      </w:r>
      <w:r w:rsidR="00C17788">
        <w:rPr>
          <w:color w:val="000000"/>
        </w:rPr>
        <w:t xml:space="preserve">of designing and developing a core platform for Obopay Mobile Payment as jars. Since present delivery global regions where developing </w:t>
      </w:r>
      <w:r w:rsidR="00E4676A">
        <w:rPr>
          <w:color w:val="000000"/>
        </w:rPr>
        <w:t>from existing</w:t>
      </w:r>
      <w:r w:rsidR="00C17788">
        <w:rPr>
          <w:color w:val="000000"/>
        </w:rPr>
        <w:t xml:space="preserve"> code base which has many delivery specific functionalities which were not common. So main core modules common to all global locations where organized and put in to a single core platform which can be used in the future.</w:t>
      </w:r>
    </w:p>
    <w:p w:rsidR="00D070B1" w:rsidRPr="00E03C64" w:rsidRDefault="00D070B1" w:rsidP="00D070B1">
      <w:pPr>
        <w:rPr>
          <w:sz w:val="24"/>
          <w:szCs w:val="24"/>
        </w:rPr>
      </w:pPr>
      <w:r w:rsidRPr="00E03C64">
        <w:rPr>
          <w:b/>
          <w:bCs/>
          <w:color w:val="000000"/>
        </w:rPr>
        <w:t xml:space="preserve">Responsibilities:   </w:t>
      </w:r>
    </w:p>
    <w:p w:rsidR="00D070B1" w:rsidRPr="00E03C64" w:rsidRDefault="00D070B1" w:rsidP="00D070B1">
      <w:pPr>
        <w:rPr>
          <w:sz w:val="24"/>
          <w:szCs w:val="24"/>
        </w:rPr>
      </w:pPr>
      <w:r w:rsidRPr="00E03C64">
        <w:rPr>
          <w:color w:val="000000"/>
        </w:rPr>
        <w:t> </w:t>
      </w:r>
    </w:p>
    <w:p w:rsidR="004D7171" w:rsidRDefault="00D070B1" w:rsidP="00E4676A">
      <w:pPr>
        <w:ind w:left="720" w:hanging="360"/>
        <w:rPr>
          <w:color w:val="000000"/>
        </w:rPr>
      </w:pPr>
      <w:r w:rsidRPr="00E03C64">
        <w:rPr>
          <w:rFonts w:ascii="Symbol" w:hAnsi="Symbol"/>
          <w:color w:val="000000"/>
        </w:rPr>
        <w:t></w:t>
      </w:r>
      <w:r w:rsidRPr="00E03C64">
        <w:rPr>
          <w:sz w:val="14"/>
          <w:szCs w:val="14"/>
        </w:rPr>
        <w:t xml:space="preserve">         </w:t>
      </w:r>
      <w:r w:rsidR="004D7171" w:rsidRPr="004D7171">
        <w:rPr>
          <w:color w:val="000000"/>
        </w:rPr>
        <w:t xml:space="preserve">Development </w:t>
      </w:r>
      <w:r w:rsidR="00726600">
        <w:rPr>
          <w:color w:val="000000"/>
        </w:rPr>
        <w:t>of services and persistence technique using Hibernate.</w:t>
      </w:r>
    </w:p>
    <w:p w:rsidR="006757B7" w:rsidRPr="004D7171" w:rsidRDefault="00E4676A" w:rsidP="00727ACD">
      <w:pPr>
        <w:pStyle w:val="ListParagraph"/>
        <w:numPr>
          <w:ilvl w:val="0"/>
          <w:numId w:val="10"/>
        </w:numPr>
        <w:rPr>
          <w:color w:val="000000"/>
        </w:rPr>
      </w:pPr>
      <w:r>
        <w:rPr>
          <w:color w:val="000000"/>
        </w:rPr>
        <w:t>Ability to configure different mobil</w:t>
      </w:r>
      <w:r w:rsidR="009F15F1">
        <w:rPr>
          <w:color w:val="000000"/>
        </w:rPr>
        <w:t>e connectors.</w:t>
      </w:r>
    </w:p>
    <w:p w:rsidR="00D070B1" w:rsidRPr="00E03C64" w:rsidRDefault="00D070B1" w:rsidP="00D070B1">
      <w:pPr>
        <w:ind w:left="720" w:hanging="360"/>
        <w:rPr>
          <w:sz w:val="24"/>
          <w:szCs w:val="24"/>
        </w:rPr>
      </w:pPr>
      <w:r w:rsidRPr="00E03C64">
        <w:rPr>
          <w:rFonts w:ascii="Symbol" w:hAnsi="Symbol"/>
          <w:color w:val="000000"/>
        </w:rPr>
        <w:t></w:t>
      </w:r>
      <w:r w:rsidRPr="00E03C64">
        <w:rPr>
          <w:sz w:val="14"/>
          <w:szCs w:val="14"/>
        </w:rPr>
        <w:t xml:space="preserve">         </w:t>
      </w:r>
      <w:r w:rsidR="00B45F86">
        <w:rPr>
          <w:sz w:val="14"/>
          <w:szCs w:val="14"/>
        </w:rPr>
        <w:t>E</w:t>
      </w:r>
      <w:r w:rsidR="00B45F86" w:rsidRPr="00E03C64">
        <w:rPr>
          <w:color w:val="000000"/>
        </w:rPr>
        <w:t>xtensively</w:t>
      </w:r>
      <w:r w:rsidRPr="00E03C64">
        <w:rPr>
          <w:color w:val="000000"/>
        </w:rPr>
        <w:t xml:space="preserve"> used Hibernate in data access layer to access and update information in the database.</w:t>
      </w:r>
    </w:p>
    <w:p w:rsidR="00CC13C8" w:rsidRPr="001B0AA9" w:rsidRDefault="00CC13C8" w:rsidP="00727ACD">
      <w:pPr>
        <w:pStyle w:val="ListParagraph"/>
        <w:numPr>
          <w:ilvl w:val="0"/>
          <w:numId w:val="2"/>
        </w:numPr>
        <w:suppressAutoHyphens w:val="0"/>
        <w:jc w:val="both"/>
        <w:rPr>
          <w:sz w:val="24"/>
          <w:szCs w:val="24"/>
        </w:rPr>
      </w:pPr>
      <w:r>
        <w:rPr>
          <w:color w:val="000000"/>
        </w:rPr>
        <w:t xml:space="preserve">Implemented </w:t>
      </w:r>
      <w:r w:rsidRPr="00455342">
        <w:rPr>
          <w:b/>
          <w:color w:val="000000"/>
        </w:rPr>
        <w:t>Internationalizing</w:t>
      </w:r>
      <w:r>
        <w:rPr>
          <w:color w:val="000000"/>
        </w:rPr>
        <w:t xml:space="preserve"> and </w:t>
      </w:r>
      <w:r w:rsidRPr="00455342">
        <w:rPr>
          <w:b/>
          <w:color w:val="000000"/>
        </w:rPr>
        <w:t>Localization</w:t>
      </w:r>
      <w:r>
        <w:rPr>
          <w:color w:val="000000"/>
        </w:rPr>
        <w:t xml:space="preserve"> for the core modules, implementing Locale class, Server locale class and Resource Bundles</w:t>
      </w:r>
      <w:r w:rsidR="00DE61FD">
        <w:rPr>
          <w:color w:val="000000"/>
        </w:rPr>
        <w:t xml:space="preserve"> – default it supports US.</w:t>
      </w:r>
    </w:p>
    <w:p w:rsidR="00D070B1" w:rsidRPr="00455342" w:rsidRDefault="00D070B1" w:rsidP="00D070B1">
      <w:pPr>
        <w:jc w:val="both"/>
        <w:rPr>
          <w:b/>
          <w:sz w:val="24"/>
          <w:szCs w:val="24"/>
        </w:rPr>
      </w:pPr>
      <w:r w:rsidRPr="00E03C64">
        <w:rPr>
          <w:color w:val="000000"/>
        </w:rPr>
        <w:t> </w:t>
      </w:r>
    </w:p>
    <w:p w:rsidR="00D070B1" w:rsidRDefault="00D070B1" w:rsidP="00D070B1">
      <w:pPr>
        <w:ind w:left="1440" w:hanging="1440"/>
        <w:jc w:val="both"/>
        <w:rPr>
          <w:b/>
          <w:color w:val="000000"/>
        </w:rPr>
      </w:pPr>
      <w:r w:rsidRPr="00455342">
        <w:rPr>
          <w:b/>
          <w:bCs/>
          <w:color w:val="000000"/>
        </w:rPr>
        <w:t>Environment:</w:t>
      </w:r>
      <w:r w:rsidR="004008B2">
        <w:rPr>
          <w:b/>
          <w:color w:val="000000"/>
        </w:rPr>
        <w:t xml:space="preserve"> J2EE, Servlet </w:t>
      </w:r>
      <w:r w:rsidRPr="00455342">
        <w:rPr>
          <w:b/>
          <w:color w:val="000000"/>
        </w:rPr>
        <w:t>,</w:t>
      </w:r>
      <w:r w:rsidR="004008B2">
        <w:rPr>
          <w:b/>
          <w:color w:val="000000"/>
        </w:rPr>
        <w:t xml:space="preserve"> JSP</w:t>
      </w:r>
      <w:r w:rsidRPr="00455342">
        <w:rPr>
          <w:b/>
          <w:color w:val="000000"/>
        </w:rPr>
        <w:t xml:space="preserve">, </w:t>
      </w:r>
      <w:r w:rsidR="004008B2">
        <w:rPr>
          <w:b/>
          <w:color w:val="000000"/>
        </w:rPr>
        <w:t>XML,</w:t>
      </w:r>
      <w:r w:rsidR="0015710C" w:rsidRPr="00455342">
        <w:rPr>
          <w:b/>
          <w:color w:val="000000"/>
        </w:rPr>
        <w:t xml:space="preserve"> Struts, </w:t>
      </w:r>
      <w:r w:rsidR="007E47A2" w:rsidRPr="00455342">
        <w:rPr>
          <w:b/>
          <w:color w:val="000000"/>
        </w:rPr>
        <w:t>Hibernate3.0</w:t>
      </w:r>
      <w:r w:rsidRPr="00455342">
        <w:rPr>
          <w:b/>
          <w:color w:val="000000"/>
        </w:rPr>
        <w:t>,</w:t>
      </w:r>
      <w:r w:rsidR="00D32609" w:rsidRPr="00455342">
        <w:rPr>
          <w:b/>
          <w:color w:val="000000"/>
        </w:rPr>
        <w:t xml:space="preserve">JavaScript, HTML, </w:t>
      </w:r>
      <w:r w:rsidR="003F3505" w:rsidRPr="00455342">
        <w:rPr>
          <w:b/>
          <w:color w:val="000000"/>
        </w:rPr>
        <w:t>Web Logic</w:t>
      </w:r>
      <w:r w:rsidRPr="00455342">
        <w:rPr>
          <w:b/>
          <w:color w:val="000000"/>
        </w:rPr>
        <w:t>, JNDI, Java</w:t>
      </w:r>
      <w:r w:rsidR="002C7AB1" w:rsidRPr="00455342">
        <w:rPr>
          <w:b/>
          <w:color w:val="000000"/>
        </w:rPr>
        <w:t xml:space="preserve"> Parser for XML(SAX), SVN</w:t>
      </w:r>
      <w:r w:rsidRPr="00455342">
        <w:rPr>
          <w:b/>
          <w:color w:val="000000"/>
        </w:rPr>
        <w:t>,</w:t>
      </w:r>
      <w:r w:rsidR="009E2335" w:rsidRPr="00455342">
        <w:rPr>
          <w:b/>
          <w:color w:val="000000"/>
        </w:rPr>
        <w:t xml:space="preserve"> Apache HTTP Server,</w:t>
      </w:r>
      <w:r w:rsidRPr="00455342">
        <w:rPr>
          <w:b/>
          <w:color w:val="000000"/>
        </w:rPr>
        <w:t>Log4J, JUnit,</w:t>
      </w:r>
      <w:r w:rsidR="004B4F95" w:rsidRPr="00455342">
        <w:rPr>
          <w:b/>
          <w:color w:val="000000"/>
        </w:rPr>
        <w:t>Selenium,</w:t>
      </w:r>
      <w:r w:rsidRPr="00455342">
        <w:rPr>
          <w:b/>
          <w:color w:val="000000"/>
        </w:rPr>
        <w:t xml:space="preserve"> Eclipse, Tomcat, Oracle </w:t>
      </w:r>
      <w:r w:rsidR="0064090A" w:rsidRPr="00455342">
        <w:rPr>
          <w:b/>
          <w:color w:val="000000"/>
        </w:rPr>
        <w:t>11g</w:t>
      </w:r>
      <w:r w:rsidR="004B4F95" w:rsidRPr="00455342">
        <w:rPr>
          <w:b/>
          <w:color w:val="000000"/>
        </w:rPr>
        <w:t>.</w:t>
      </w:r>
    </w:p>
    <w:p w:rsidR="00161C46" w:rsidRDefault="00161C46" w:rsidP="00D070B1">
      <w:pPr>
        <w:ind w:left="1440" w:hanging="1440"/>
        <w:jc w:val="both"/>
        <w:rPr>
          <w:b/>
          <w:color w:val="000000"/>
        </w:rPr>
      </w:pPr>
    </w:p>
    <w:p w:rsidR="00161C46" w:rsidRDefault="00161C46" w:rsidP="00D070B1">
      <w:pPr>
        <w:ind w:left="1440" w:hanging="1440"/>
        <w:jc w:val="both"/>
        <w:rPr>
          <w:b/>
          <w:color w:val="000000"/>
        </w:rPr>
      </w:pPr>
    </w:p>
    <w:p w:rsidR="00161C46" w:rsidRDefault="00161C46" w:rsidP="00D070B1">
      <w:pPr>
        <w:ind w:left="1440" w:hanging="1440"/>
        <w:jc w:val="both"/>
        <w:rPr>
          <w:b/>
          <w:color w:val="000000"/>
        </w:rPr>
      </w:pPr>
    </w:p>
    <w:p w:rsidR="00161C46" w:rsidRDefault="00161C46" w:rsidP="00D070B1">
      <w:pPr>
        <w:ind w:left="1440" w:hanging="1440"/>
        <w:jc w:val="both"/>
        <w:rPr>
          <w:b/>
          <w:color w:val="000000"/>
        </w:rPr>
      </w:pPr>
    </w:p>
    <w:p w:rsidR="00161C46" w:rsidRDefault="00161C46" w:rsidP="00D070B1">
      <w:pPr>
        <w:ind w:left="1440" w:hanging="1440"/>
        <w:jc w:val="both"/>
        <w:rPr>
          <w:b/>
          <w:color w:val="000000"/>
        </w:rPr>
      </w:pPr>
      <w:r>
        <w:rPr>
          <w:b/>
          <w:color w:val="000000"/>
        </w:rPr>
        <w:lastRenderedPageBreak/>
        <w:t>]</w:t>
      </w:r>
    </w:p>
    <w:p w:rsidR="00161C46" w:rsidRPr="00455342" w:rsidRDefault="00161C46" w:rsidP="00D070B1">
      <w:pPr>
        <w:ind w:left="1440" w:hanging="1440"/>
        <w:jc w:val="both"/>
        <w:rPr>
          <w:b/>
          <w:sz w:val="24"/>
          <w:szCs w:val="24"/>
        </w:rPr>
      </w:pPr>
    </w:p>
    <w:p w:rsidR="00D070B1" w:rsidRDefault="00D070B1" w:rsidP="00D070B1">
      <w:pPr>
        <w:rPr>
          <w:rFonts w:ascii="Trebuchet MS" w:hAnsi="Trebuchet MS"/>
          <w:b/>
        </w:rPr>
      </w:pPr>
      <w:r w:rsidRPr="00E03C64">
        <w:rPr>
          <w:color w:val="000000"/>
        </w:rPr>
        <w:t> </w:t>
      </w:r>
    </w:p>
    <w:p w:rsidR="00B149DE" w:rsidRPr="005E48A2" w:rsidRDefault="00D81959" w:rsidP="005E48A2">
      <w:pPr>
        <w:shd w:val="clear" w:color="auto" w:fill="B3B3B3"/>
        <w:suppressAutoHyphens w:val="0"/>
        <w:jc w:val="both"/>
        <w:rPr>
          <w:b/>
          <w:bCs/>
          <w:lang w:eastAsia="en-US"/>
        </w:rPr>
      </w:pPr>
      <w:r w:rsidRPr="005E48A2">
        <w:rPr>
          <w:b/>
          <w:bCs/>
          <w:lang w:eastAsia="en-US"/>
        </w:rPr>
        <w:t>Client – Obopay Inc., Redwood City, SFO.</w:t>
      </w:r>
      <w:r w:rsidR="009F3E97">
        <w:rPr>
          <w:b/>
          <w:bCs/>
          <w:lang w:eastAsia="en-US"/>
        </w:rPr>
        <w:t xml:space="preserve"> USA.</w:t>
      </w:r>
      <w:r w:rsidR="000B2A62" w:rsidRPr="005E48A2">
        <w:rPr>
          <w:b/>
          <w:bCs/>
          <w:lang w:eastAsia="en-US"/>
        </w:rPr>
        <w:tab/>
      </w:r>
      <w:r w:rsidR="000B2A62" w:rsidRPr="005E48A2">
        <w:rPr>
          <w:b/>
          <w:bCs/>
          <w:lang w:eastAsia="en-US"/>
        </w:rPr>
        <w:tab/>
      </w:r>
      <w:r w:rsidR="000B2A62" w:rsidRPr="005E48A2">
        <w:rPr>
          <w:b/>
          <w:bCs/>
          <w:lang w:eastAsia="en-US"/>
        </w:rPr>
        <w:tab/>
      </w:r>
      <w:r w:rsidR="000B2A62" w:rsidRPr="005E48A2">
        <w:rPr>
          <w:b/>
          <w:bCs/>
          <w:lang w:eastAsia="en-US"/>
        </w:rPr>
        <w:tab/>
      </w:r>
      <w:r w:rsidR="000B2A62" w:rsidRPr="005E48A2">
        <w:rPr>
          <w:b/>
          <w:bCs/>
          <w:lang w:eastAsia="en-US"/>
        </w:rPr>
        <w:tab/>
      </w:r>
      <w:r w:rsidR="000B2A62" w:rsidRPr="005E48A2">
        <w:rPr>
          <w:b/>
          <w:bCs/>
          <w:lang w:eastAsia="en-US"/>
        </w:rPr>
        <w:tab/>
      </w:r>
      <w:r w:rsidR="004C454F">
        <w:rPr>
          <w:b/>
          <w:bCs/>
          <w:lang w:eastAsia="en-US"/>
        </w:rPr>
        <w:tab/>
      </w:r>
      <w:r w:rsidR="0062034D">
        <w:rPr>
          <w:b/>
          <w:bCs/>
          <w:lang w:eastAsia="en-US"/>
        </w:rPr>
        <w:t>May</w:t>
      </w:r>
      <w:r w:rsidR="000B2A62" w:rsidRPr="005E48A2">
        <w:rPr>
          <w:b/>
          <w:bCs/>
          <w:lang w:eastAsia="en-US"/>
        </w:rPr>
        <w:t>’09 – May’10</w:t>
      </w:r>
    </w:p>
    <w:p w:rsidR="00D81959" w:rsidRPr="005E48A2" w:rsidRDefault="00D81959" w:rsidP="005E48A2">
      <w:pPr>
        <w:shd w:val="clear" w:color="auto" w:fill="B3B3B3"/>
        <w:suppressAutoHyphens w:val="0"/>
        <w:jc w:val="both"/>
        <w:rPr>
          <w:b/>
          <w:bCs/>
          <w:lang w:eastAsia="en-US"/>
        </w:rPr>
      </w:pPr>
      <w:r w:rsidRPr="005E48A2">
        <w:rPr>
          <w:b/>
          <w:bCs/>
          <w:lang w:eastAsia="en-US"/>
        </w:rPr>
        <w:t>Project Title: Quintet- Core Split.</w:t>
      </w:r>
    </w:p>
    <w:p w:rsidR="00D81959" w:rsidRPr="00E03C64" w:rsidRDefault="00D81959" w:rsidP="00D81959">
      <w:pPr>
        <w:jc w:val="both"/>
        <w:rPr>
          <w:sz w:val="24"/>
          <w:szCs w:val="24"/>
        </w:rPr>
      </w:pPr>
      <w:r w:rsidRPr="00E03C64">
        <w:rPr>
          <w:b/>
          <w:bCs/>
          <w:color w:val="000000"/>
        </w:rPr>
        <w:t>Description:</w:t>
      </w:r>
    </w:p>
    <w:p w:rsidR="00D81959" w:rsidRPr="00E03C64" w:rsidRDefault="00D81959" w:rsidP="00D81959">
      <w:pPr>
        <w:jc w:val="both"/>
        <w:rPr>
          <w:sz w:val="24"/>
          <w:szCs w:val="24"/>
        </w:rPr>
      </w:pPr>
      <w:r w:rsidRPr="00E03C64">
        <w:rPr>
          <w:color w:val="000000"/>
        </w:rPr>
        <w:t xml:space="preserve">The project mainly consists </w:t>
      </w:r>
      <w:r>
        <w:rPr>
          <w:color w:val="000000"/>
        </w:rPr>
        <w:t xml:space="preserve">of designing and developing a core </w:t>
      </w:r>
      <w:r w:rsidR="0007242E">
        <w:rPr>
          <w:color w:val="000000"/>
        </w:rPr>
        <w:t>Payment and Financial Account Modules.</w:t>
      </w:r>
    </w:p>
    <w:p w:rsidR="00D81959" w:rsidRPr="00E03C64" w:rsidRDefault="00D81959" w:rsidP="00D81959">
      <w:pPr>
        <w:rPr>
          <w:sz w:val="24"/>
          <w:szCs w:val="24"/>
        </w:rPr>
      </w:pPr>
      <w:r w:rsidRPr="00E03C64">
        <w:rPr>
          <w:b/>
          <w:bCs/>
          <w:color w:val="000000"/>
        </w:rPr>
        <w:t xml:space="preserve">Responsibilities:   </w:t>
      </w:r>
    </w:p>
    <w:p w:rsidR="00D81959" w:rsidRPr="00E03C64" w:rsidRDefault="00D81959" w:rsidP="00D81959">
      <w:pPr>
        <w:rPr>
          <w:sz w:val="24"/>
          <w:szCs w:val="24"/>
        </w:rPr>
      </w:pPr>
      <w:r w:rsidRPr="00E03C64">
        <w:rPr>
          <w:color w:val="000000"/>
        </w:rPr>
        <w:t> </w:t>
      </w:r>
    </w:p>
    <w:p w:rsidR="00D81959" w:rsidRDefault="00D81959" w:rsidP="00D81959">
      <w:pPr>
        <w:ind w:left="720" w:hanging="360"/>
        <w:rPr>
          <w:color w:val="000000"/>
        </w:rPr>
      </w:pPr>
      <w:r w:rsidRPr="00E03C64">
        <w:rPr>
          <w:rFonts w:ascii="Symbol" w:hAnsi="Symbol"/>
          <w:color w:val="000000"/>
        </w:rPr>
        <w:t></w:t>
      </w:r>
      <w:r w:rsidRPr="00E03C64">
        <w:rPr>
          <w:sz w:val="14"/>
          <w:szCs w:val="14"/>
        </w:rPr>
        <w:t xml:space="preserve">         </w:t>
      </w:r>
      <w:r w:rsidRPr="00E03C64">
        <w:rPr>
          <w:color w:val="000000"/>
        </w:rPr>
        <w:t>Implemented the application using Jakarta Struts Framework which is based on Model View Controller design pattern.</w:t>
      </w:r>
    </w:p>
    <w:p w:rsidR="0007242E" w:rsidRPr="00DE10EC" w:rsidRDefault="0007242E" w:rsidP="005B15C8">
      <w:pPr>
        <w:ind w:left="360"/>
        <w:jc w:val="both"/>
        <w:rPr>
          <w:sz w:val="24"/>
          <w:szCs w:val="24"/>
        </w:rPr>
      </w:pPr>
      <w:r w:rsidRPr="00DE10EC">
        <w:rPr>
          <w:rFonts w:ascii="Symbol" w:hAnsi="Symbol"/>
        </w:rPr>
        <w:t></w:t>
      </w:r>
      <w:r w:rsidRPr="00DE10EC">
        <w:rPr>
          <w:sz w:val="14"/>
          <w:szCs w:val="14"/>
        </w:rPr>
        <w:t>        </w:t>
      </w:r>
      <w:r w:rsidRPr="00DE10EC">
        <w:t xml:space="preserve">Used </w:t>
      </w:r>
      <w:r w:rsidRPr="0008279A">
        <w:rPr>
          <w:bCs/>
        </w:rPr>
        <w:t>Hibernate</w:t>
      </w:r>
      <w:r w:rsidRPr="00DE10EC">
        <w:t xml:space="preserve"> to access the database and mapped different </w:t>
      </w:r>
      <w:r w:rsidRPr="00C062CE">
        <w:rPr>
          <w:b/>
          <w:bCs/>
        </w:rPr>
        <w:t>POJO</w:t>
      </w:r>
      <w:r w:rsidRPr="00DE10EC">
        <w:t>classes to the database tables.</w:t>
      </w:r>
    </w:p>
    <w:p w:rsidR="00D81959" w:rsidRPr="00E03C64" w:rsidRDefault="00D81959" w:rsidP="00D81959">
      <w:pPr>
        <w:ind w:left="720" w:hanging="360"/>
        <w:rPr>
          <w:sz w:val="24"/>
          <w:szCs w:val="24"/>
        </w:rPr>
      </w:pPr>
      <w:r w:rsidRPr="00E03C64">
        <w:rPr>
          <w:rFonts w:ascii="Symbol" w:hAnsi="Symbol"/>
          <w:color w:val="000000"/>
        </w:rPr>
        <w:t></w:t>
      </w:r>
      <w:r w:rsidRPr="00E03C64">
        <w:rPr>
          <w:sz w:val="14"/>
          <w:szCs w:val="14"/>
        </w:rPr>
        <w:t xml:space="preserve">         </w:t>
      </w:r>
      <w:r w:rsidRPr="00E03C64">
        <w:rPr>
          <w:color w:val="000000"/>
        </w:rPr>
        <w:t xml:space="preserve">Used the </w:t>
      </w:r>
      <w:r w:rsidRPr="00C062CE">
        <w:rPr>
          <w:b/>
          <w:color w:val="000000"/>
        </w:rPr>
        <w:t xml:space="preserve">Struts validation and Tiles Framework </w:t>
      </w:r>
      <w:r w:rsidRPr="00E03C64">
        <w:rPr>
          <w:color w:val="000000"/>
        </w:rPr>
        <w:t xml:space="preserve">in the presentation layer. </w:t>
      </w:r>
    </w:p>
    <w:p w:rsidR="00D81959" w:rsidRPr="00E03C64" w:rsidRDefault="00D81959" w:rsidP="00D81959">
      <w:pPr>
        <w:ind w:left="720" w:hanging="360"/>
        <w:rPr>
          <w:sz w:val="24"/>
          <w:szCs w:val="24"/>
        </w:rPr>
      </w:pPr>
      <w:r w:rsidRPr="00E03C64">
        <w:rPr>
          <w:rFonts w:ascii="Symbol" w:hAnsi="Symbol"/>
          <w:color w:val="000000"/>
        </w:rPr>
        <w:t></w:t>
      </w:r>
      <w:r w:rsidRPr="00E03C64">
        <w:rPr>
          <w:sz w:val="14"/>
          <w:szCs w:val="14"/>
        </w:rPr>
        <w:t xml:space="preserve">         </w:t>
      </w:r>
      <w:r w:rsidRPr="00E03C64">
        <w:rPr>
          <w:color w:val="000000"/>
        </w:rPr>
        <w:t xml:space="preserve">Developed user interface using JSP, JSP Tag libraries and Struts Tag Libraries to simplify the complexities of the application. </w:t>
      </w:r>
    </w:p>
    <w:p w:rsidR="00D81959" w:rsidRPr="00E03C64" w:rsidRDefault="00D81959" w:rsidP="00D81959">
      <w:pPr>
        <w:ind w:left="720" w:hanging="360"/>
        <w:rPr>
          <w:sz w:val="24"/>
          <w:szCs w:val="24"/>
        </w:rPr>
      </w:pPr>
      <w:r w:rsidRPr="00E03C64">
        <w:rPr>
          <w:rFonts w:ascii="Symbol" w:hAnsi="Symbol"/>
          <w:color w:val="000000"/>
        </w:rPr>
        <w:t></w:t>
      </w:r>
      <w:r w:rsidRPr="00E03C64">
        <w:rPr>
          <w:sz w:val="14"/>
          <w:szCs w:val="14"/>
        </w:rPr>
        <w:t xml:space="preserve">         </w:t>
      </w:r>
      <w:r w:rsidRPr="00E03C64">
        <w:rPr>
          <w:color w:val="000000"/>
        </w:rPr>
        <w:t>Extensively used Hibernate in data access layer to access and update information in the database.</w:t>
      </w:r>
    </w:p>
    <w:p w:rsidR="00D81959" w:rsidRDefault="00D81959" w:rsidP="00D81959">
      <w:pPr>
        <w:ind w:left="720" w:hanging="360"/>
        <w:rPr>
          <w:color w:val="000000"/>
        </w:rPr>
      </w:pPr>
      <w:r w:rsidRPr="00E03C64">
        <w:rPr>
          <w:rFonts w:ascii="Symbol" w:hAnsi="Symbol"/>
          <w:color w:val="000000"/>
        </w:rPr>
        <w:t></w:t>
      </w:r>
      <w:r w:rsidRPr="00E03C64">
        <w:rPr>
          <w:sz w:val="14"/>
          <w:szCs w:val="14"/>
        </w:rPr>
        <w:t xml:space="preserve">         </w:t>
      </w:r>
      <w:r>
        <w:rPr>
          <w:color w:val="000000"/>
        </w:rPr>
        <w:t xml:space="preserve">Integration of </w:t>
      </w:r>
      <w:r w:rsidRPr="00E03C64">
        <w:rPr>
          <w:color w:val="000000"/>
        </w:rPr>
        <w:t>Struts Framework and Hibernate.</w:t>
      </w:r>
    </w:p>
    <w:p w:rsidR="00D81959" w:rsidRPr="00854262" w:rsidRDefault="00D81959" w:rsidP="00D81959">
      <w:pPr>
        <w:jc w:val="both"/>
        <w:rPr>
          <w:b/>
          <w:sz w:val="24"/>
          <w:szCs w:val="24"/>
        </w:rPr>
      </w:pPr>
      <w:r w:rsidRPr="00E03C64">
        <w:rPr>
          <w:color w:val="000000"/>
        </w:rPr>
        <w:t> </w:t>
      </w:r>
    </w:p>
    <w:p w:rsidR="00D81959" w:rsidRPr="00854262" w:rsidRDefault="00D81959" w:rsidP="00D81959">
      <w:pPr>
        <w:ind w:left="1440" w:hanging="1440"/>
        <w:jc w:val="both"/>
        <w:rPr>
          <w:b/>
          <w:sz w:val="24"/>
          <w:szCs w:val="24"/>
        </w:rPr>
      </w:pPr>
      <w:r w:rsidRPr="00854262">
        <w:rPr>
          <w:b/>
          <w:bCs/>
          <w:color w:val="000000"/>
        </w:rPr>
        <w:t>Environment:</w:t>
      </w:r>
      <w:r w:rsidRPr="00854262">
        <w:rPr>
          <w:b/>
          <w:color w:val="000000"/>
        </w:rPr>
        <w:t xml:space="preserve"> J2EE, </w:t>
      </w:r>
      <w:r w:rsidR="00FB5528">
        <w:rPr>
          <w:b/>
          <w:color w:val="000000"/>
        </w:rPr>
        <w:t xml:space="preserve">EJB, </w:t>
      </w:r>
      <w:r w:rsidRPr="00854262">
        <w:rPr>
          <w:b/>
          <w:color w:val="000000"/>
        </w:rPr>
        <w:t xml:space="preserve">Servlets2.1, </w:t>
      </w:r>
      <w:r w:rsidR="00FB5528" w:rsidRPr="00854262">
        <w:rPr>
          <w:b/>
          <w:color w:val="000000"/>
        </w:rPr>
        <w:t>Struts, Hibernate3.0</w:t>
      </w:r>
      <w:r w:rsidR="002A3457">
        <w:rPr>
          <w:b/>
          <w:color w:val="000000"/>
        </w:rPr>
        <w:t>,Spring MVC,</w:t>
      </w:r>
      <w:r w:rsidRPr="00854262">
        <w:rPr>
          <w:b/>
          <w:color w:val="000000"/>
        </w:rPr>
        <w:t>JSP1.2, XML, XSLT, JavaScript, HTML, Web Logic , JNDI, Java Parser for XML(SAX), SVN ,Log4J, JUnit, Eclipse, Tomcat, Oracle 11g.</w:t>
      </w:r>
    </w:p>
    <w:p w:rsidR="00BA7949" w:rsidRDefault="00BA7949" w:rsidP="004A49B1">
      <w:pPr>
        <w:jc w:val="both"/>
        <w:rPr>
          <w:rFonts w:ascii="Trebuchet MS" w:hAnsi="Trebuchet MS"/>
          <w:b/>
        </w:rPr>
      </w:pPr>
    </w:p>
    <w:p w:rsidR="00BB1774" w:rsidRPr="007958D1" w:rsidRDefault="00BB1774" w:rsidP="00BB1774">
      <w:pPr>
        <w:rPr>
          <w:rFonts w:ascii="Arial Rounded MT Bold" w:hAnsi="Arial Rounded MT Bold" w:cs="Arial"/>
          <w:sz w:val="22"/>
          <w:szCs w:val="22"/>
        </w:rPr>
      </w:pPr>
      <w:r w:rsidRPr="007958D1">
        <w:rPr>
          <w:rFonts w:ascii="Arial Rounded MT Bold" w:hAnsi="Arial Rounded MT Bold" w:cs="Arial"/>
          <w:sz w:val="22"/>
          <w:szCs w:val="22"/>
        </w:rPr>
        <w:t xml:space="preserve">Accenture Services Pvt. Ltd </w:t>
      </w:r>
      <w:r w:rsidR="00D871E9">
        <w:rPr>
          <w:rFonts w:ascii="Arial Rounded MT Bold" w:hAnsi="Arial Rounded MT Bold" w:cs="Arial"/>
          <w:sz w:val="22"/>
          <w:szCs w:val="22"/>
        </w:rPr>
        <w:t xml:space="preserve">, </w:t>
      </w:r>
      <w:r w:rsidR="007958D1">
        <w:rPr>
          <w:rFonts w:ascii="Arial Rounded MT Bold" w:hAnsi="Arial Rounded MT Bold" w:cs="Arial"/>
          <w:sz w:val="22"/>
          <w:szCs w:val="22"/>
        </w:rPr>
        <w:t>Mumbai – India.</w:t>
      </w:r>
    </w:p>
    <w:p w:rsidR="00BB1774" w:rsidRDefault="00BB1774" w:rsidP="00BB1774">
      <w:pPr>
        <w:rPr>
          <w:b/>
          <w:bCs/>
          <w:color w:val="000000"/>
        </w:rPr>
      </w:pPr>
    </w:p>
    <w:p w:rsidR="00BB1774" w:rsidRPr="00D307AB" w:rsidRDefault="00BB1774" w:rsidP="00BB1774">
      <w:pPr>
        <w:shd w:val="clear" w:color="auto" w:fill="B3B3B3"/>
        <w:suppressAutoHyphens w:val="0"/>
        <w:jc w:val="both"/>
        <w:rPr>
          <w:b/>
          <w:bCs/>
          <w:lang w:eastAsia="en-US"/>
        </w:rPr>
      </w:pPr>
      <w:r w:rsidRPr="00D307AB">
        <w:rPr>
          <w:b/>
          <w:bCs/>
          <w:lang w:eastAsia="en-US"/>
        </w:rPr>
        <w:t xml:space="preserve">Client </w:t>
      </w:r>
      <w:r w:rsidR="00C85D43">
        <w:rPr>
          <w:b/>
          <w:bCs/>
          <w:lang w:eastAsia="en-US"/>
        </w:rPr>
        <w:t>–JPMorgan Chase</w:t>
      </w:r>
      <w:r w:rsidR="00A67EEA">
        <w:rPr>
          <w:b/>
          <w:bCs/>
          <w:lang w:eastAsia="en-US"/>
        </w:rPr>
        <w:t> Bank</w:t>
      </w:r>
      <w:r w:rsidRPr="00D307AB">
        <w:rPr>
          <w:b/>
          <w:bCs/>
          <w:lang w:eastAsia="en-US"/>
        </w:rPr>
        <w:t xml:space="preserve">                                              </w:t>
      </w:r>
      <w:r w:rsidR="0018743F">
        <w:rPr>
          <w:b/>
          <w:bCs/>
          <w:lang w:eastAsia="en-US"/>
        </w:rPr>
        <w:tab/>
      </w:r>
      <w:r w:rsidR="0018743F">
        <w:rPr>
          <w:b/>
          <w:bCs/>
          <w:lang w:eastAsia="en-US"/>
        </w:rPr>
        <w:tab/>
      </w:r>
      <w:r w:rsidR="0018743F">
        <w:rPr>
          <w:b/>
          <w:bCs/>
          <w:lang w:eastAsia="en-US"/>
        </w:rPr>
        <w:tab/>
      </w:r>
      <w:r w:rsidR="0018743F">
        <w:rPr>
          <w:b/>
          <w:bCs/>
          <w:lang w:eastAsia="en-US"/>
        </w:rPr>
        <w:tab/>
      </w:r>
      <w:r w:rsidR="00CC5F61">
        <w:rPr>
          <w:b/>
          <w:bCs/>
          <w:lang w:eastAsia="en-US"/>
        </w:rPr>
        <w:t>Dec</w:t>
      </w:r>
      <w:r w:rsidR="00891FAD">
        <w:rPr>
          <w:b/>
          <w:bCs/>
          <w:lang w:eastAsia="en-US"/>
        </w:rPr>
        <w:t>’08</w:t>
      </w:r>
      <w:r w:rsidRPr="00D307AB">
        <w:rPr>
          <w:b/>
          <w:bCs/>
          <w:lang w:eastAsia="en-US"/>
        </w:rPr>
        <w:t xml:space="preserve">– </w:t>
      </w:r>
      <w:r w:rsidR="00237CCB">
        <w:rPr>
          <w:b/>
          <w:bCs/>
          <w:lang w:eastAsia="en-US"/>
        </w:rPr>
        <w:t>Feb’09</w:t>
      </w:r>
    </w:p>
    <w:p w:rsidR="00BB1774" w:rsidRPr="00D307AB" w:rsidRDefault="00BB1774" w:rsidP="00BB1774">
      <w:pPr>
        <w:shd w:val="clear" w:color="auto" w:fill="B3B3B3"/>
        <w:suppressAutoHyphens w:val="0"/>
        <w:jc w:val="both"/>
      </w:pPr>
      <w:r w:rsidRPr="00D307AB">
        <w:rPr>
          <w:b/>
          <w:bCs/>
          <w:lang w:eastAsia="en-US"/>
        </w:rPr>
        <w:t>Project Title</w:t>
      </w:r>
      <w:r w:rsidRPr="00D307AB">
        <w:rPr>
          <w:b/>
          <w:bCs/>
          <w:color w:val="000000"/>
        </w:rPr>
        <w:t xml:space="preserve">: </w:t>
      </w:r>
      <w:r w:rsidR="007F0728" w:rsidRPr="007F0728">
        <w:rPr>
          <w:b/>
          <w:bCs/>
          <w:lang w:eastAsia="en-US"/>
        </w:rPr>
        <w:t>PNL Reporting</w:t>
      </w:r>
    </w:p>
    <w:p w:rsidR="00BB1774" w:rsidRPr="00E03C64" w:rsidRDefault="00BB1774" w:rsidP="00BB1774">
      <w:pPr>
        <w:jc w:val="both"/>
        <w:rPr>
          <w:sz w:val="24"/>
          <w:szCs w:val="24"/>
        </w:rPr>
      </w:pPr>
      <w:r w:rsidRPr="00E03C64">
        <w:rPr>
          <w:b/>
          <w:bCs/>
          <w:color w:val="000000"/>
        </w:rPr>
        <w:t>Description:</w:t>
      </w:r>
    </w:p>
    <w:p w:rsidR="00062627" w:rsidRPr="00A73AA0" w:rsidRDefault="00062627" w:rsidP="00A73AA0">
      <w:pPr>
        <w:jc w:val="both"/>
        <w:rPr>
          <w:color w:val="000000"/>
        </w:rPr>
      </w:pPr>
      <w:r w:rsidRPr="00A73AA0">
        <w:rPr>
          <w:color w:val="000000"/>
        </w:rPr>
        <w:t>This Project was developed by Accenture Services for the Client JP Morgan and Chase. The project basically a banking reporting tool were the daily profit and loss structure of different trade customers  and their business across the world was generated on daily basis.  Data migration from MS ACCESS to Oracle DB and manipulation of the data to produce the appropriate reports. This application was to be automated to create reports in business objects reporting tool.</w:t>
      </w:r>
    </w:p>
    <w:p w:rsidR="00062627" w:rsidRPr="00A73AA0" w:rsidRDefault="00062627" w:rsidP="00062627">
      <w:pPr>
        <w:jc w:val="both"/>
        <w:rPr>
          <w:color w:val="000000"/>
        </w:rPr>
      </w:pPr>
    </w:p>
    <w:p w:rsidR="00062627" w:rsidRPr="00A73AA0" w:rsidRDefault="00062627" w:rsidP="00062627">
      <w:pPr>
        <w:jc w:val="both"/>
        <w:rPr>
          <w:color w:val="000000"/>
        </w:rPr>
      </w:pPr>
      <w:r w:rsidRPr="00A73AA0">
        <w:rPr>
          <w:color w:val="000000"/>
        </w:rPr>
        <w:t>The core functional activities performed by PNL Reporting are classified into following areas:-</w:t>
      </w:r>
    </w:p>
    <w:p w:rsidR="00062627" w:rsidRPr="00A73AA0" w:rsidRDefault="00062627" w:rsidP="00062627">
      <w:pPr>
        <w:jc w:val="both"/>
        <w:rPr>
          <w:color w:val="000000"/>
        </w:rPr>
      </w:pPr>
      <w:r w:rsidRPr="00A73AA0">
        <w:rPr>
          <w:color w:val="000000"/>
        </w:rPr>
        <w:t>• User Administration module</w:t>
      </w:r>
    </w:p>
    <w:p w:rsidR="00062627" w:rsidRPr="00A73AA0" w:rsidRDefault="00062627" w:rsidP="00062627">
      <w:pPr>
        <w:jc w:val="both"/>
        <w:rPr>
          <w:color w:val="000000"/>
        </w:rPr>
      </w:pPr>
      <w:r w:rsidRPr="00A73AA0">
        <w:rPr>
          <w:color w:val="000000"/>
        </w:rPr>
        <w:t>• Triggering Jobs Module</w:t>
      </w:r>
    </w:p>
    <w:p w:rsidR="00062627" w:rsidRPr="00A73AA0" w:rsidRDefault="00062627" w:rsidP="00062627">
      <w:pPr>
        <w:jc w:val="both"/>
        <w:rPr>
          <w:color w:val="000000"/>
        </w:rPr>
      </w:pPr>
      <w:r w:rsidRPr="00A73AA0">
        <w:rPr>
          <w:color w:val="000000"/>
        </w:rPr>
        <w:t>• Schedule for Automated jobs module</w:t>
      </w:r>
    </w:p>
    <w:p w:rsidR="00062627" w:rsidRDefault="00062627" w:rsidP="00062627">
      <w:pPr>
        <w:jc w:val="both"/>
        <w:rPr>
          <w:color w:val="000000"/>
        </w:rPr>
      </w:pPr>
      <w:r w:rsidRPr="00A73AA0">
        <w:rPr>
          <w:color w:val="000000"/>
        </w:rPr>
        <w:t>The main user administration module and integration through the JPMC’s Janus Integration authentication was implemented here. This User administration module consists of creating new user, assigning roles and responsibilities to the specific user, modifying, deleting the user records. The Extraction of data from MS Access and transforming the data and dumping to Oracle DB, data massaging using some stored procedures. This extract-transform-load process done as specific timely jobs which were triggered. Some jobs were scheduled to trigger which was implemented by using Quartz API. The DB sys admin module which deals with all the data manipulation was audited in the database using a strong auditing framework.</w:t>
      </w:r>
    </w:p>
    <w:p w:rsidR="001F0F53" w:rsidRPr="00A73AA0" w:rsidRDefault="001F0F53" w:rsidP="00062627">
      <w:pPr>
        <w:jc w:val="both"/>
        <w:rPr>
          <w:color w:val="000000"/>
        </w:rPr>
      </w:pPr>
    </w:p>
    <w:p w:rsidR="00BB1774" w:rsidRPr="00E03C64" w:rsidRDefault="00BB1774" w:rsidP="00BB1774">
      <w:pPr>
        <w:rPr>
          <w:sz w:val="24"/>
          <w:szCs w:val="24"/>
        </w:rPr>
      </w:pPr>
      <w:r w:rsidRPr="00E03C64">
        <w:rPr>
          <w:b/>
          <w:bCs/>
          <w:color w:val="000000"/>
        </w:rPr>
        <w:t xml:space="preserve">Responsibilities:   </w:t>
      </w:r>
    </w:p>
    <w:p w:rsidR="00BB1774" w:rsidRPr="00E03C64" w:rsidRDefault="00BB1774" w:rsidP="00BB1774">
      <w:pPr>
        <w:rPr>
          <w:sz w:val="24"/>
          <w:szCs w:val="24"/>
        </w:rPr>
      </w:pPr>
      <w:r w:rsidRPr="00E03C64">
        <w:rPr>
          <w:color w:val="000000"/>
        </w:rPr>
        <w:t> </w:t>
      </w:r>
    </w:p>
    <w:p w:rsidR="00AB24C4" w:rsidRPr="007E6E37" w:rsidRDefault="00AB24C4" w:rsidP="00727ACD">
      <w:pPr>
        <w:numPr>
          <w:ilvl w:val="0"/>
          <w:numId w:val="5"/>
        </w:numPr>
        <w:suppressAutoHyphens w:val="0"/>
        <w:jc w:val="both"/>
      </w:pPr>
      <w:r w:rsidRPr="007E6E37">
        <w:t xml:space="preserve">Involved in Design deliverables, Requirements Sign -offs </w:t>
      </w:r>
    </w:p>
    <w:p w:rsidR="00AB24C4" w:rsidRPr="007E6E37" w:rsidRDefault="00AB24C4" w:rsidP="00727ACD">
      <w:pPr>
        <w:numPr>
          <w:ilvl w:val="0"/>
          <w:numId w:val="5"/>
        </w:numPr>
        <w:suppressAutoHyphens w:val="0"/>
        <w:jc w:val="both"/>
      </w:pPr>
      <w:r w:rsidRPr="007E6E37">
        <w:t xml:space="preserve">Worked on Migration of MS Access to </w:t>
      </w:r>
      <w:r w:rsidRPr="0037072F">
        <w:rPr>
          <w:b/>
        </w:rPr>
        <w:t>Oracle 9g</w:t>
      </w:r>
      <w:r w:rsidRPr="007E6E37">
        <w:t>.</w:t>
      </w:r>
    </w:p>
    <w:p w:rsidR="00AB24C4" w:rsidRPr="007E6E37" w:rsidRDefault="00AB24C4" w:rsidP="00727ACD">
      <w:pPr>
        <w:numPr>
          <w:ilvl w:val="0"/>
          <w:numId w:val="5"/>
        </w:numPr>
        <w:suppressAutoHyphens w:val="0"/>
        <w:jc w:val="both"/>
      </w:pPr>
      <w:r w:rsidRPr="007E6E37">
        <w:t>Designed the class objects for Business logic.</w:t>
      </w:r>
    </w:p>
    <w:p w:rsidR="00AB24C4" w:rsidRPr="007E6E37" w:rsidRDefault="00AB24C4" w:rsidP="00727ACD">
      <w:pPr>
        <w:numPr>
          <w:ilvl w:val="0"/>
          <w:numId w:val="5"/>
        </w:numPr>
        <w:suppressAutoHyphens w:val="0"/>
        <w:jc w:val="both"/>
      </w:pPr>
      <w:r w:rsidRPr="007E6E37">
        <w:t>Implemented User Administration Module.</w:t>
      </w:r>
    </w:p>
    <w:p w:rsidR="00BB1774" w:rsidRPr="001523CA" w:rsidRDefault="00BB1774" w:rsidP="00AB24C4">
      <w:pPr>
        <w:ind w:left="720" w:hanging="360"/>
        <w:rPr>
          <w:b/>
          <w:sz w:val="24"/>
          <w:szCs w:val="24"/>
        </w:rPr>
      </w:pPr>
      <w:r w:rsidRPr="00E03C64">
        <w:rPr>
          <w:color w:val="000000"/>
        </w:rPr>
        <w:t> </w:t>
      </w:r>
    </w:p>
    <w:p w:rsidR="00BB1774" w:rsidRPr="001523CA" w:rsidRDefault="00BB1774" w:rsidP="00BB1774">
      <w:pPr>
        <w:ind w:left="1440" w:hanging="1440"/>
        <w:jc w:val="both"/>
        <w:rPr>
          <w:b/>
          <w:color w:val="000000"/>
        </w:rPr>
      </w:pPr>
      <w:r w:rsidRPr="001523CA">
        <w:rPr>
          <w:b/>
          <w:bCs/>
          <w:color w:val="000000"/>
        </w:rPr>
        <w:t>Environment:</w:t>
      </w:r>
      <w:r w:rsidRPr="001523CA">
        <w:rPr>
          <w:b/>
          <w:color w:val="000000"/>
        </w:rPr>
        <w:t xml:space="preserve"> J2EE, Servlets2.1, JSP1.2, XML, XSLT, Struts, Hibernate3.0,</w:t>
      </w:r>
      <w:r w:rsidR="0016577B" w:rsidRPr="001523CA">
        <w:rPr>
          <w:b/>
          <w:color w:val="000000"/>
        </w:rPr>
        <w:t xml:space="preserve"> Business Objects,</w:t>
      </w:r>
      <w:r w:rsidRPr="001523CA">
        <w:rPr>
          <w:b/>
          <w:color w:val="000000"/>
        </w:rPr>
        <w:t>JavaScript, HTML, Web Logic , JNDI, SVN , Log4J, JUnit , Eclipse, Tomcat, Oracle 11g.</w:t>
      </w:r>
    </w:p>
    <w:p w:rsidR="0035470E" w:rsidRDefault="0035470E" w:rsidP="00BB1774">
      <w:pPr>
        <w:ind w:left="1440" w:hanging="1440"/>
        <w:jc w:val="both"/>
        <w:rPr>
          <w:color w:val="000000"/>
        </w:rPr>
      </w:pPr>
    </w:p>
    <w:p w:rsidR="00650EB9" w:rsidRPr="00DD094C" w:rsidRDefault="00650EB9" w:rsidP="00650EB9">
      <w:pPr>
        <w:rPr>
          <w:bCs/>
          <w:color w:val="000000"/>
        </w:rPr>
      </w:pPr>
    </w:p>
    <w:p w:rsidR="00650EB9" w:rsidRPr="00D307AB" w:rsidRDefault="00650EB9" w:rsidP="00650EB9">
      <w:pPr>
        <w:shd w:val="clear" w:color="auto" w:fill="B3B3B3"/>
        <w:suppressAutoHyphens w:val="0"/>
        <w:jc w:val="both"/>
        <w:rPr>
          <w:b/>
          <w:bCs/>
          <w:lang w:eastAsia="en-US"/>
        </w:rPr>
      </w:pPr>
      <w:r w:rsidRPr="00D307AB">
        <w:rPr>
          <w:b/>
          <w:bCs/>
          <w:lang w:eastAsia="en-US"/>
        </w:rPr>
        <w:t xml:space="preserve">Client </w:t>
      </w:r>
      <w:r>
        <w:rPr>
          <w:b/>
          <w:bCs/>
          <w:lang w:eastAsia="en-US"/>
        </w:rPr>
        <w:t>–Barclays Bank, UK</w:t>
      </w:r>
      <w:r w:rsidRPr="00D307AB">
        <w:rPr>
          <w:b/>
          <w:bCs/>
          <w:lang w:eastAsia="en-US"/>
        </w:rPr>
        <w:t>                                             </w:t>
      </w:r>
      <w:r w:rsidR="00DD5219">
        <w:rPr>
          <w:b/>
          <w:bCs/>
          <w:lang w:eastAsia="en-US"/>
        </w:rPr>
        <w:tab/>
      </w:r>
      <w:r w:rsidR="00DD5219">
        <w:rPr>
          <w:b/>
          <w:bCs/>
          <w:lang w:eastAsia="en-US"/>
        </w:rPr>
        <w:tab/>
      </w:r>
      <w:r w:rsidR="00DD5219">
        <w:rPr>
          <w:b/>
          <w:bCs/>
          <w:lang w:eastAsia="en-US"/>
        </w:rPr>
        <w:tab/>
      </w:r>
      <w:r w:rsidR="00DD5219">
        <w:rPr>
          <w:b/>
          <w:bCs/>
          <w:lang w:eastAsia="en-US"/>
        </w:rPr>
        <w:tab/>
      </w:r>
      <w:r w:rsidR="002A7E36">
        <w:rPr>
          <w:b/>
          <w:bCs/>
          <w:lang w:eastAsia="en-US"/>
        </w:rPr>
        <w:t>Sept’07</w:t>
      </w:r>
      <w:r w:rsidRPr="00D307AB">
        <w:rPr>
          <w:b/>
          <w:bCs/>
          <w:lang w:eastAsia="en-US"/>
        </w:rPr>
        <w:t xml:space="preserve">– </w:t>
      </w:r>
      <w:r w:rsidR="00E851A3">
        <w:rPr>
          <w:b/>
          <w:bCs/>
          <w:lang w:eastAsia="en-US"/>
        </w:rPr>
        <w:t>Dec’08</w:t>
      </w:r>
    </w:p>
    <w:p w:rsidR="00650EB9" w:rsidRPr="00D307AB" w:rsidRDefault="00650EB9" w:rsidP="00650EB9">
      <w:pPr>
        <w:shd w:val="clear" w:color="auto" w:fill="B3B3B3"/>
        <w:suppressAutoHyphens w:val="0"/>
        <w:jc w:val="both"/>
      </w:pPr>
      <w:r w:rsidRPr="00D307AB">
        <w:rPr>
          <w:b/>
          <w:bCs/>
          <w:lang w:eastAsia="en-US"/>
        </w:rPr>
        <w:t>Project Title</w:t>
      </w:r>
      <w:r w:rsidRPr="00D307AB">
        <w:rPr>
          <w:b/>
          <w:bCs/>
          <w:color w:val="000000"/>
        </w:rPr>
        <w:t xml:space="preserve">: </w:t>
      </w:r>
      <w:r w:rsidRPr="00650EB9">
        <w:rPr>
          <w:b/>
          <w:bCs/>
          <w:lang w:eastAsia="en-US"/>
        </w:rPr>
        <w:t>ADIR-AOFR (Corporate Banking)</w:t>
      </w:r>
    </w:p>
    <w:p w:rsidR="00650EB9" w:rsidRPr="00E03C64" w:rsidRDefault="00650EB9" w:rsidP="00650EB9">
      <w:pPr>
        <w:jc w:val="both"/>
        <w:rPr>
          <w:sz w:val="24"/>
          <w:szCs w:val="24"/>
        </w:rPr>
      </w:pPr>
      <w:r w:rsidRPr="00E03C64">
        <w:rPr>
          <w:b/>
          <w:bCs/>
          <w:color w:val="000000"/>
        </w:rPr>
        <w:t>Description:</w:t>
      </w:r>
    </w:p>
    <w:p w:rsidR="00D90998" w:rsidRDefault="00D90998" w:rsidP="00D90998">
      <w:pPr>
        <w:jc w:val="both"/>
        <w:rPr>
          <w:color w:val="000000"/>
        </w:rPr>
      </w:pPr>
      <w:r w:rsidRPr="00D90998">
        <w:rPr>
          <w:color w:val="000000"/>
        </w:rPr>
        <w:t>This project was a Maintenance project for client Barclays Bank UK, maintaining the Corporate Banking Application.</w:t>
      </w:r>
      <w:r>
        <w:rPr>
          <w:color w:val="000000"/>
        </w:rPr>
        <w:t xml:space="preserve"> This is just like any other corporate banking application</w:t>
      </w:r>
      <w:r w:rsidR="006F6C52">
        <w:rPr>
          <w:color w:val="000000"/>
        </w:rPr>
        <w:t>.</w:t>
      </w:r>
      <w:r w:rsidRPr="00D90998">
        <w:rPr>
          <w:color w:val="000000"/>
        </w:rPr>
        <w:t xml:space="preserve"> New CR’s and incidents which were to be resolved on priority based. This application is DDA complaint which is to be validated by a framework called DDA Ripper which checks for the size of every JSP in this application after every modification in the JSP.</w:t>
      </w:r>
    </w:p>
    <w:p w:rsidR="00650EB9" w:rsidRPr="00A73AA0" w:rsidRDefault="00650EB9" w:rsidP="00650EB9">
      <w:pPr>
        <w:jc w:val="both"/>
        <w:rPr>
          <w:color w:val="000000"/>
        </w:rPr>
      </w:pPr>
    </w:p>
    <w:p w:rsidR="00650EB9" w:rsidRPr="00E03C64" w:rsidRDefault="00650EB9" w:rsidP="00650EB9">
      <w:pPr>
        <w:rPr>
          <w:sz w:val="24"/>
          <w:szCs w:val="24"/>
        </w:rPr>
      </w:pPr>
      <w:r w:rsidRPr="00E03C64">
        <w:rPr>
          <w:b/>
          <w:bCs/>
          <w:color w:val="000000"/>
        </w:rPr>
        <w:t xml:space="preserve">Responsibilities:   </w:t>
      </w:r>
    </w:p>
    <w:p w:rsidR="00650EB9" w:rsidRPr="00E03C64" w:rsidRDefault="00650EB9" w:rsidP="00650EB9">
      <w:pPr>
        <w:rPr>
          <w:sz w:val="24"/>
          <w:szCs w:val="24"/>
        </w:rPr>
      </w:pPr>
      <w:r w:rsidRPr="00E03C64">
        <w:rPr>
          <w:color w:val="000000"/>
        </w:rPr>
        <w:lastRenderedPageBreak/>
        <w:t> </w:t>
      </w:r>
    </w:p>
    <w:p w:rsidR="00650EB9" w:rsidRPr="007E6E37" w:rsidRDefault="00650EB9" w:rsidP="00727ACD">
      <w:pPr>
        <w:numPr>
          <w:ilvl w:val="0"/>
          <w:numId w:val="5"/>
        </w:numPr>
        <w:suppressAutoHyphens w:val="0"/>
        <w:jc w:val="both"/>
      </w:pPr>
      <w:r w:rsidRPr="007E6E37">
        <w:t>Analyze</w:t>
      </w:r>
      <w:r w:rsidR="00BA2E12">
        <w:t xml:space="preserve"> the CR, incidents and assign to team members and give support in complex issues. Define the scope for fixes for all CR’s and incidents in a particular release.</w:t>
      </w:r>
    </w:p>
    <w:p w:rsidR="00650EB9" w:rsidRDefault="008478A3" w:rsidP="00727ACD">
      <w:pPr>
        <w:numPr>
          <w:ilvl w:val="0"/>
          <w:numId w:val="5"/>
        </w:numPr>
        <w:suppressAutoHyphens w:val="0"/>
        <w:jc w:val="both"/>
      </w:pPr>
      <w:r>
        <w:t>Design and development on complex core functionalities</w:t>
      </w:r>
      <w:r w:rsidR="00847BA8">
        <w:t xml:space="preserve"> using </w:t>
      </w:r>
      <w:r w:rsidR="00847BA8" w:rsidRPr="00253C47">
        <w:rPr>
          <w:b/>
        </w:rPr>
        <w:t>Rational Rose Designer</w:t>
      </w:r>
      <w:r>
        <w:t>.</w:t>
      </w:r>
    </w:p>
    <w:p w:rsidR="008478A3" w:rsidRPr="007E6E37" w:rsidRDefault="008478A3" w:rsidP="00727ACD">
      <w:pPr>
        <w:numPr>
          <w:ilvl w:val="0"/>
          <w:numId w:val="5"/>
        </w:numPr>
        <w:suppressAutoHyphens w:val="0"/>
        <w:jc w:val="both"/>
      </w:pPr>
      <w:r>
        <w:t xml:space="preserve">Work on Mail server Applications using </w:t>
      </w:r>
      <w:r w:rsidRPr="00253C47">
        <w:rPr>
          <w:b/>
        </w:rPr>
        <w:t>JMS</w:t>
      </w:r>
      <w:r>
        <w:t>.</w:t>
      </w:r>
    </w:p>
    <w:p w:rsidR="00F93134" w:rsidRDefault="00F93134" w:rsidP="00727ACD">
      <w:pPr>
        <w:numPr>
          <w:ilvl w:val="0"/>
          <w:numId w:val="5"/>
        </w:numPr>
        <w:suppressAutoHyphens w:val="0"/>
        <w:jc w:val="both"/>
      </w:pPr>
      <w:r w:rsidRPr="00E0451E">
        <w:t xml:space="preserve">Involved in developing of a Project on </w:t>
      </w:r>
      <w:r w:rsidRPr="00253C47">
        <w:rPr>
          <w:b/>
        </w:rPr>
        <w:t>Java</w:t>
      </w:r>
      <w:r w:rsidRPr="00E0451E">
        <w:t xml:space="preserve"> and </w:t>
      </w:r>
      <w:r w:rsidRPr="00253C47">
        <w:rPr>
          <w:b/>
        </w:rPr>
        <w:t>J2EE</w:t>
      </w:r>
      <w:r w:rsidRPr="00E0451E">
        <w:t xml:space="preserve"> environment.</w:t>
      </w:r>
    </w:p>
    <w:p w:rsidR="00C44D8C" w:rsidRDefault="00C44D8C" w:rsidP="00727ACD">
      <w:pPr>
        <w:numPr>
          <w:ilvl w:val="0"/>
          <w:numId w:val="5"/>
        </w:numPr>
        <w:suppressAutoHyphens w:val="0"/>
        <w:jc w:val="both"/>
      </w:pPr>
      <w:r>
        <w:t xml:space="preserve">Front End developed in </w:t>
      </w:r>
      <w:r w:rsidRPr="00253C47">
        <w:rPr>
          <w:b/>
        </w:rPr>
        <w:t>Chordiant Café- Tags</w:t>
      </w:r>
      <w:r>
        <w:t xml:space="preserve">, services level developed by </w:t>
      </w:r>
      <w:r w:rsidRPr="00253C47">
        <w:rPr>
          <w:b/>
        </w:rPr>
        <w:t>EBS</w:t>
      </w:r>
      <w:r>
        <w:t>.</w:t>
      </w:r>
    </w:p>
    <w:p w:rsidR="00C44D8C" w:rsidRDefault="003F4F06" w:rsidP="00727ACD">
      <w:pPr>
        <w:numPr>
          <w:ilvl w:val="0"/>
          <w:numId w:val="5"/>
        </w:numPr>
        <w:suppressAutoHyphens w:val="0"/>
        <w:jc w:val="both"/>
      </w:pPr>
      <w:r>
        <w:t>Development of services in</w:t>
      </w:r>
      <w:r w:rsidR="00C44D8C">
        <w:t>EBS (Enterprise Business Solutions)</w:t>
      </w:r>
      <w:r w:rsidR="00C44D8C" w:rsidRPr="007E6E37">
        <w:t>.</w:t>
      </w:r>
    </w:p>
    <w:p w:rsidR="00D56A12" w:rsidRDefault="00D56A12" w:rsidP="00727ACD">
      <w:pPr>
        <w:numPr>
          <w:ilvl w:val="0"/>
          <w:numId w:val="5"/>
        </w:numPr>
        <w:suppressAutoHyphens w:val="0"/>
        <w:jc w:val="both"/>
      </w:pPr>
      <w:r>
        <w:t xml:space="preserve">Design Business task flows for implementing </w:t>
      </w:r>
      <w:r w:rsidRPr="00253C47">
        <w:rPr>
          <w:b/>
        </w:rPr>
        <w:t>BPM</w:t>
      </w:r>
      <w:r>
        <w:t>.</w:t>
      </w:r>
    </w:p>
    <w:p w:rsidR="001C4417" w:rsidRPr="001C4417" w:rsidRDefault="001C4417" w:rsidP="00727ACD">
      <w:pPr>
        <w:numPr>
          <w:ilvl w:val="0"/>
          <w:numId w:val="5"/>
        </w:numPr>
        <w:suppressAutoHyphens w:val="0"/>
        <w:jc w:val="both"/>
      </w:pPr>
      <w:r w:rsidRPr="00253C47">
        <w:rPr>
          <w:b/>
        </w:rPr>
        <w:t>CT</w:t>
      </w:r>
      <w:r w:rsidRPr="001C4417">
        <w:t xml:space="preserve"> (component test) and </w:t>
      </w:r>
      <w:r w:rsidRPr="00253C47">
        <w:rPr>
          <w:b/>
        </w:rPr>
        <w:t>AT</w:t>
      </w:r>
      <w:r w:rsidRPr="001C4417">
        <w:t xml:space="preserve"> (Assembly Test) execution, Defects fixing.</w:t>
      </w:r>
    </w:p>
    <w:p w:rsidR="001C4417" w:rsidRPr="00253C47" w:rsidRDefault="001C4417" w:rsidP="00727ACD">
      <w:pPr>
        <w:numPr>
          <w:ilvl w:val="0"/>
          <w:numId w:val="5"/>
        </w:numPr>
        <w:suppressAutoHyphens w:val="0"/>
        <w:jc w:val="both"/>
        <w:rPr>
          <w:b/>
        </w:rPr>
      </w:pPr>
      <w:r w:rsidRPr="00253C47">
        <w:rPr>
          <w:b/>
        </w:rPr>
        <w:t>UI Metrics</w:t>
      </w:r>
      <w:r w:rsidRPr="001C4417">
        <w:t xml:space="preserve">, </w:t>
      </w:r>
      <w:r w:rsidRPr="00253C47">
        <w:rPr>
          <w:b/>
        </w:rPr>
        <w:t>Requirement Traceability Matrix, Peer Review.</w:t>
      </w:r>
    </w:p>
    <w:p w:rsidR="001C4417" w:rsidRPr="001C4417" w:rsidRDefault="001C4417" w:rsidP="00727ACD">
      <w:pPr>
        <w:numPr>
          <w:ilvl w:val="0"/>
          <w:numId w:val="5"/>
        </w:numPr>
        <w:suppressAutoHyphens w:val="0"/>
        <w:jc w:val="both"/>
      </w:pPr>
      <w:r w:rsidRPr="001C4417">
        <w:t xml:space="preserve">Validation using html, style sheets (CSS), DDA ripper </w:t>
      </w:r>
      <w:r w:rsidR="00E67BA0">
        <w:t>V</w:t>
      </w:r>
      <w:r w:rsidRPr="001C4417">
        <w:t>alidator.</w:t>
      </w:r>
    </w:p>
    <w:p w:rsidR="00947DAF" w:rsidRPr="007E6E37" w:rsidRDefault="00947DAF" w:rsidP="00727ACD">
      <w:pPr>
        <w:numPr>
          <w:ilvl w:val="0"/>
          <w:numId w:val="5"/>
        </w:numPr>
        <w:suppressAutoHyphens w:val="0"/>
        <w:jc w:val="both"/>
      </w:pPr>
      <w:r w:rsidRPr="00947DAF">
        <w:t xml:space="preserve">Coded web designed interfaces using Java, XML, </w:t>
      </w:r>
      <w:r w:rsidRPr="00253C47">
        <w:rPr>
          <w:b/>
        </w:rPr>
        <w:t>Chordiant, Dom wrappers, Café Tags and JSP</w:t>
      </w:r>
      <w:r>
        <w:t>.</w:t>
      </w:r>
    </w:p>
    <w:p w:rsidR="00F93134" w:rsidRPr="00CE54C5" w:rsidRDefault="00F93134" w:rsidP="00727ACD">
      <w:pPr>
        <w:numPr>
          <w:ilvl w:val="0"/>
          <w:numId w:val="5"/>
        </w:numPr>
        <w:suppressAutoHyphens w:val="0"/>
        <w:jc w:val="both"/>
      </w:pPr>
      <w:r w:rsidRPr="00CE54C5">
        <w:t>Involved in design, development, and testing phases of software development life cycle.</w:t>
      </w:r>
    </w:p>
    <w:p w:rsidR="00650EB9" w:rsidRPr="00B84399" w:rsidRDefault="00650EB9" w:rsidP="00650EB9">
      <w:pPr>
        <w:ind w:left="720" w:hanging="360"/>
        <w:rPr>
          <w:b/>
          <w:sz w:val="24"/>
          <w:szCs w:val="24"/>
        </w:rPr>
      </w:pPr>
      <w:r w:rsidRPr="00E03C64">
        <w:rPr>
          <w:color w:val="000000"/>
        </w:rPr>
        <w:t> </w:t>
      </w:r>
    </w:p>
    <w:p w:rsidR="00650EB9" w:rsidRPr="00B84399" w:rsidRDefault="00650EB9" w:rsidP="00650EB9">
      <w:pPr>
        <w:ind w:left="1440" w:hanging="1440"/>
        <w:jc w:val="both"/>
        <w:rPr>
          <w:b/>
          <w:color w:val="000000"/>
        </w:rPr>
      </w:pPr>
      <w:r w:rsidRPr="00B84399">
        <w:rPr>
          <w:b/>
          <w:bCs/>
          <w:color w:val="000000"/>
        </w:rPr>
        <w:t>Environment:</w:t>
      </w:r>
      <w:r w:rsidRPr="00B84399">
        <w:rPr>
          <w:b/>
          <w:color w:val="000000"/>
        </w:rPr>
        <w:t xml:space="preserve"> J2EE,</w:t>
      </w:r>
      <w:r w:rsidR="00B25DA7" w:rsidRPr="00B84399">
        <w:rPr>
          <w:b/>
          <w:color w:val="000000"/>
        </w:rPr>
        <w:t>Chordiant,</w:t>
      </w:r>
      <w:r w:rsidR="00605042" w:rsidRPr="00B84399">
        <w:rPr>
          <w:b/>
          <w:color w:val="000000"/>
        </w:rPr>
        <w:t>Spring MVC,</w:t>
      </w:r>
      <w:r w:rsidR="00005C41" w:rsidRPr="00B84399">
        <w:rPr>
          <w:b/>
          <w:color w:val="000000"/>
        </w:rPr>
        <w:t>BPM Task Flows,</w:t>
      </w:r>
      <w:r w:rsidRPr="00B84399">
        <w:rPr>
          <w:b/>
          <w:color w:val="000000"/>
        </w:rPr>
        <w:t xml:space="preserve"> Servlets2.1, JSP1.2, </w:t>
      </w:r>
      <w:r w:rsidR="0056322C" w:rsidRPr="00B84399">
        <w:rPr>
          <w:b/>
          <w:color w:val="000000"/>
        </w:rPr>
        <w:t>XML</w:t>
      </w:r>
      <w:r w:rsidR="00A14424" w:rsidRPr="00B84399">
        <w:rPr>
          <w:b/>
          <w:color w:val="000000"/>
        </w:rPr>
        <w:t>, SOAP, WSDL,JMS</w:t>
      </w:r>
      <w:r w:rsidRPr="00B84399">
        <w:rPr>
          <w:b/>
          <w:color w:val="000000"/>
        </w:rPr>
        <w:t xml:space="preserve">, Struts, </w:t>
      </w:r>
      <w:r w:rsidR="00005C41" w:rsidRPr="00B84399">
        <w:rPr>
          <w:b/>
          <w:color w:val="000000"/>
        </w:rPr>
        <w:t>JavaScript, HTML, Web Sphere Server</w:t>
      </w:r>
      <w:r w:rsidRPr="00B84399">
        <w:rPr>
          <w:b/>
          <w:color w:val="000000"/>
        </w:rPr>
        <w:t xml:space="preserve">, JNDI, </w:t>
      </w:r>
      <w:r w:rsidR="00B420A5" w:rsidRPr="00B84399">
        <w:rPr>
          <w:b/>
          <w:color w:val="000000"/>
        </w:rPr>
        <w:t>Rational Rose Clearcase</w:t>
      </w:r>
      <w:r w:rsidRPr="00B84399">
        <w:rPr>
          <w:b/>
          <w:color w:val="000000"/>
        </w:rPr>
        <w:t>,</w:t>
      </w:r>
      <w:r w:rsidR="00465273" w:rsidRPr="00B84399">
        <w:rPr>
          <w:b/>
          <w:color w:val="000000"/>
        </w:rPr>
        <w:t xml:space="preserve"> VisualSourceSafe,</w:t>
      </w:r>
      <w:r w:rsidRPr="00B84399">
        <w:rPr>
          <w:b/>
          <w:color w:val="000000"/>
        </w:rPr>
        <w:t xml:space="preserve"> Log4J, JUnit , </w:t>
      </w:r>
      <w:r w:rsidR="00005C41" w:rsidRPr="00B84399">
        <w:rPr>
          <w:b/>
          <w:color w:val="000000"/>
        </w:rPr>
        <w:t>IBM RAD</w:t>
      </w:r>
      <w:r w:rsidRPr="00B84399">
        <w:rPr>
          <w:b/>
          <w:color w:val="000000"/>
        </w:rPr>
        <w:t>, Tomcat, Oracle 11g.</w:t>
      </w:r>
    </w:p>
    <w:p w:rsidR="000D470E" w:rsidRDefault="000D470E" w:rsidP="00650EB9">
      <w:pPr>
        <w:ind w:left="1440" w:hanging="1440"/>
        <w:jc w:val="both"/>
        <w:rPr>
          <w:color w:val="000000"/>
        </w:rPr>
      </w:pPr>
    </w:p>
    <w:p w:rsidR="000D470E" w:rsidRDefault="000D470E" w:rsidP="00650EB9">
      <w:pPr>
        <w:ind w:left="1440" w:hanging="1440"/>
        <w:jc w:val="both"/>
        <w:rPr>
          <w:color w:val="000000"/>
        </w:rPr>
      </w:pPr>
    </w:p>
    <w:p w:rsidR="000D470E" w:rsidRDefault="000D470E" w:rsidP="000D470E">
      <w:pPr>
        <w:rPr>
          <w:b/>
          <w:bCs/>
          <w:color w:val="000000"/>
        </w:rPr>
      </w:pPr>
    </w:p>
    <w:p w:rsidR="000D470E" w:rsidRPr="00D307AB" w:rsidRDefault="000D470E" w:rsidP="000D470E">
      <w:pPr>
        <w:shd w:val="clear" w:color="auto" w:fill="B3B3B3"/>
        <w:suppressAutoHyphens w:val="0"/>
        <w:jc w:val="both"/>
        <w:rPr>
          <w:b/>
          <w:bCs/>
          <w:lang w:eastAsia="en-US"/>
        </w:rPr>
      </w:pPr>
      <w:r w:rsidRPr="00D307AB">
        <w:rPr>
          <w:b/>
          <w:bCs/>
          <w:lang w:eastAsia="en-US"/>
        </w:rPr>
        <w:t xml:space="preserve">Client </w:t>
      </w:r>
      <w:r>
        <w:rPr>
          <w:b/>
          <w:bCs/>
          <w:lang w:eastAsia="en-US"/>
        </w:rPr>
        <w:t>–Barclays Bank, UK.</w:t>
      </w:r>
      <w:r w:rsidRPr="00D307AB">
        <w:rPr>
          <w:b/>
          <w:bCs/>
          <w:lang w:eastAsia="en-US"/>
        </w:rPr>
        <w:t>                                         </w:t>
      </w:r>
      <w:r w:rsidR="002D155A">
        <w:rPr>
          <w:b/>
          <w:bCs/>
          <w:lang w:eastAsia="en-US"/>
        </w:rPr>
        <w:tab/>
      </w:r>
      <w:r w:rsidR="002D155A">
        <w:rPr>
          <w:b/>
          <w:bCs/>
          <w:lang w:eastAsia="en-US"/>
        </w:rPr>
        <w:tab/>
      </w:r>
      <w:r w:rsidR="002D155A">
        <w:rPr>
          <w:b/>
          <w:bCs/>
          <w:lang w:eastAsia="en-US"/>
        </w:rPr>
        <w:tab/>
      </w:r>
      <w:r w:rsidR="002D155A">
        <w:rPr>
          <w:b/>
          <w:bCs/>
          <w:lang w:eastAsia="en-US"/>
        </w:rPr>
        <w:tab/>
      </w:r>
      <w:r w:rsidR="008A4905">
        <w:rPr>
          <w:b/>
          <w:bCs/>
          <w:lang w:eastAsia="en-US"/>
        </w:rPr>
        <w:tab/>
      </w:r>
      <w:r w:rsidR="002D155A">
        <w:rPr>
          <w:b/>
          <w:bCs/>
          <w:lang w:eastAsia="en-US"/>
        </w:rPr>
        <w:t>Dec’06</w:t>
      </w:r>
      <w:r w:rsidRPr="00D307AB">
        <w:rPr>
          <w:b/>
          <w:bCs/>
          <w:lang w:eastAsia="en-US"/>
        </w:rPr>
        <w:t xml:space="preserve">– </w:t>
      </w:r>
      <w:r w:rsidR="00681617">
        <w:rPr>
          <w:b/>
          <w:bCs/>
          <w:lang w:eastAsia="en-US"/>
        </w:rPr>
        <w:t>Aug</w:t>
      </w:r>
      <w:r w:rsidR="002D155A">
        <w:rPr>
          <w:b/>
          <w:bCs/>
          <w:lang w:eastAsia="en-US"/>
        </w:rPr>
        <w:t>’</w:t>
      </w:r>
      <w:r w:rsidR="00681617">
        <w:rPr>
          <w:b/>
          <w:bCs/>
          <w:lang w:eastAsia="en-US"/>
        </w:rPr>
        <w:t>07</w:t>
      </w:r>
    </w:p>
    <w:p w:rsidR="000D470E" w:rsidRPr="00D307AB" w:rsidRDefault="000D470E" w:rsidP="000D470E">
      <w:pPr>
        <w:shd w:val="clear" w:color="auto" w:fill="B3B3B3"/>
        <w:suppressAutoHyphens w:val="0"/>
        <w:jc w:val="both"/>
      </w:pPr>
      <w:r w:rsidRPr="00D307AB">
        <w:rPr>
          <w:b/>
          <w:bCs/>
          <w:lang w:eastAsia="en-US"/>
        </w:rPr>
        <w:t>Project Title</w:t>
      </w:r>
      <w:r w:rsidRPr="00D307AB">
        <w:rPr>
          <w:b/>
          <w:bCs/>
          <w:color w:val="000000"/>
        </w:rPr>
        <w:t xml:space="preserve">: </w:t>
      </w:r>
      <w:r w:rsidR="0002409F">
        <w:rPr>
          <w:b/>
          <w:bCs/>
          <w:color w:val="000000"/>
        </w:rPr>
        <w:t>Griffin</w:t>
      </w:r>
    </w:p>
    <w:p w:rsidR="000D470E" w:rsidRPr="00E03C64" w:rsidRDefault="000D470E" w:rsidP="000D470E">
      <w:pPr>
        <w:jc w:val="both"/>
        <w:rPr>
          <w:sz w:val="24"/>
          <w:szCs w:val="24"/>
        </w:rPr>
      </w:pPr>
      <w:r w:rsidRPr="00E03C64">
        <w:rPr>
          <w:b/>
          <w:bCs/>
          <w:color w:val="000000"/>
        </w:rPr>
        <w:t>Description:</w:t>
      </w:r>
    </w:p>
    <w:p w:rsidR="00082CF1" w:rsidRPr="00082CF1" w:rsidRDefault="00082CF1" w:rsidP="00082CF1">
      <w:pPr>
        <w:jc w:val="both"/>
        <w:rPr>
          <w:color w:val="000000"/>
        </w:rPr>
      </w:pPr>
      <w:r w:rsidRPr="00082CF1">
        <w:rPr>
          <w:color w:val="000000"/>
        </w:rPr>
        <w:t xml:space="preserve">At Barclays Griffin I played a lead developer role in two major product developments: </w:t>
      </w:r>
    </w:p>
    <w:p w:rsidR="00082CF1" w:rsidRPr="00082CF1" w:rsidRDefault="00082CF1" w:rsidP="00082CF1">
      <w:pPr>
        <w:jc w:val="both"/>
        <w:rPr>
          <w:color w:val="000000"/>
        </w:rPr>
      </w:pPr>
      <w:r w:rsidRPr="00082CF1">
        <w:rPr>
          <w:b/>
          <w:color w:val="000000"/>
        </w:rPr>
        <w:t>Griffin</w:t>
      </w:r>
      <w:r w:rsidRPr="00082CF1">
        <w:rPr>
          <w:color w:val="000000"/>
        </w:rPr>
        <w:t xml:space="preserve">: The application is mainly a banking credit application system developed partly by IBM and partly by Accenture for Barclays Bank, </w:t>
      </w:r>
      <w:smartTag w:uri="urn:schemas-microsoft-com:office:smarttags" w:element="place">
        <w:smartTag w:uri="urn:schemas-microsoft-com:office:smarttags" w:element="country-region">
          <w:r w:rsidRPr="00082CF1">
            <w:rPr>
              <w:color w:val="000000"/>
            </w:rPr>
            <w:t>UK</w:t>
          </w:r>
        </w:smartTag>
      </w:smartTag>
      <w:r w:rsidRPr="00082CF1">
        <w:rPr>
          <w:color w:val="000000"/>
        </w:rPr>
        <w:t xml:space="preserve">. It is one of the banks in </w:t>
      </w:r>
      <w:smartTag w:uri="urn:schemas-microsoft-com:office:smarttags" w:element="place">
        <w:smartTag w:uri="urn:schemas-microsoft-com:office:smarttags" w:element="country-region">
          <w:r w:rsidRPr="00082CF1">
            <w:rPr>
              <w:color w:val="000000"/>
            </w:rPr>
            <w:t>UK</w:t>
          </w:r>
        </w:smartTag>
      </w:smartTag>
      <w:r w:rsidRPr="00082CF1">
        <w:rPr>
          <w:color w:val="000000"/>
        </w:rPr>
        <w:t xml:space="preserve"> with net revenue of £11,902m, 27 million customers and clients in more than 50 countries. </w:t>
      </w:r>
      <w:r w:rsidR="00B30BAF">
        <w:rPr>
          <w:color w:val="000000"/>
        </w:rPr>
        <w:t>Creating new customer, assigning roles and responsibilities to the customers.</w:t>
      </w:r>
      <w:r w:rsidRPr="00082CF1">
        <w:rPr>
          <w:color w:val="000000"/>
        </w:rPr>
        <w:t>For this customer there are different types of report which can be generated to processing, they are SCAR, Historical Financial Report, Projected Financials Report, and Sanctioned Facilities Report.</w:t>
      </w:r>
    </w:p>
    <w:p w:rsidR="00082CF1" w:rsidRPr="00082CF1" w:rsidRDefault="00082CF1" w:rsidP="00082CF1">
      <w:pPr>
        <w:jc w:val="both"/>
        <w:rPr>
          <w:color w:val="000000"/>
        </w:rPr>
      </w:pPr>
    </w:p>
    <w:p w:rsidR="00082CF1" w:rsidRPr="00082CF1" w:rsidRDefault="00082CF1" w:rsidP="00082CF1">
      <w:pPr>
        <w:jc w:val="both"/>
        <w:rPr>
          <w:color w:val="000000"/>
        </w:rPr>
      </w:pPr>
      <w:r w:rsidRPr="00082CF1">
        <w:rPr>
          <w:b/>
          <w:color w:val="000000"/>
        </w:rPr>
        <w:t>Zeus Galahad</w:t>
      </w:r>
      <w:r w:rsidRPr="00082CF1">
        <w:rPr>
          <w:color w:val="000000"/>
        </w:rPr>
        <w:t>: This was another application where it needed production support.</w:t>
      </w:r>
    </w:p>
    <w:p w:rsidR="00082CF1" w:rsidRPr="00082CF1" w:rsidRDefault="00082CF1" w:rsidP="00082CF1">
      <w:pPr>
        <w:jc w:val="both"/>
        <w:rPr>
          <w:color w:val="000000"/>
        </w:rPr>
      </w:pPr>
      <w:r w:rsidRPr="00082CF1">
        <w:rPr>
          <w:color w:val="000000"/>
        </w:rPr>
        <w:t>Day to Day live incidence were raised and queued up in Citrix application, this incidence has to be resolved on priority basis. My role was to assign this incidence based on the type and the role by which it can be resolved in time.</w:t>
      </w:r>
    </w:p>
    <w:p w:rsidR="000D470E" w:rsidRPr="00A73AA0" w:rsidRDefault="000D470E" w:rsidP="000D470E">
      <w:pPr>
        <w:jc w:val="both"/>
        <w:rPr>
          <w:color w:val="000000"/>
        </w:rPr>
      </w:pPr>
    </w:p>
    <w:p w:rsidR="000D470E" w:rsidRPr="00E03C64" w:rsidRDefault="000D470E" w:rsidP="000D470E">
      <w:pPr>
        <w:rPr>
          <w:sz w:val="24"/>
          <w:szCs w:val="24"/>
        </w:rPr>
      </w:pPr>
      <w:r w:rsidRPr="00E03C64">
        <w:rPr>
          <w:b/>
          <w:bCs/>
          <w:color w:val="000000"/>
        </w:rPr>
        <w:t xml:space="preserve">Responsibilities:   </w:t>
      </w:r>
    </w:p>
    <w:p w:rsidR="000D470E" w:rsidRPr="00E03C64" w:rsidRDefault="000D470E" w:rsidP="000D470E">
      <w:pPr>
        <w:rPr>
          <w:sz w:val="24"/>
          <w:szCs w:val="24"/>
        </w:rPr>
      </w:pPr>
      <w:r w:rsidRPr="00E03C64">
        <w:rPr>
          <w:color w:val="000000"/>
        </w:rPr>
        <w:t> </w:t>
      </w:r>
    </w:p>
    <w:p w:rsidR="000D470E" w:rsidRPr="00782706" w:rsidRDefault="000D470E" w:rsidP="00727ACD">
      <w:pPr>
        <w:numPr>
          <w:ilvl w:val="0"/>
          <w:numId w:val="5"/>
        </w:numPr>
        <w:suppressAutoHyphens w:val="0"/>
        <w:jc w:val="both"/>
        <w:rPr>
          <w:b/>
        </w:rPr>
      </w:pPr>
      <w:r w:rsidRPr="007E6E37">
        <w:t xml:space="preserve">Analyze, design, develop, test and implement using </w:t>
      </w:r>
      <w:r w:rsidR="0079576D" w:rsidRPr="00782706">
        <w:rPr>
          <w:b/>
        </w:rPr>
        <w:t xml:space="preserve">Chordiant, BPM, </w:t>
      </w:r>
      <w:r w:rsidRPr="00782706">
        <w:rPr>
          <w:b/>
        </w:rPr>
        <w:t>Java,Servlets, JavaScript, Ajax, HTML, and CSS.</w:t>
      </w:r>
    </w:p>
    <w:p w:rsidR="0079576D" w:rsidRPr="0079576D" w:rsidRDefault="0079576D" w:rsidP="00727ACD">
      <w:pPr>
        <w:numPr>
          <w:ilvl w:val="0"/>
          <w:numId w:val="5"/>
        </w:numPr>
        <w:suppressAutoHyphens w:val="0"/>
        <w:jc w:val="both"/>
      </w:pPr>
      <w:r>
        <w:t xml:space="preserve">Full and fully developed using </w:t>
      </w:r>
      <w:r w:rsidRPr="00782706">
        <w:rPr>
          <w:b/>
        </w:rPr>
        <w:t>Chordiant Café Tags for UI,Chordiant Foundation Server, Chordiant Persistence Layer</w:t>
      </w:r>
      <w:r>
        <w:t xml:space="preserve">. </w:t>
      </w:r>
      <w:r w:rsidRPr="0079576D">
        <w:t xml:space="preserve">Developed and implemented new requirements from the business such as Functional Requirements and Problem Records. </w:t>
      </w:r>
    </w:p>
    <w:p w:rsidR="0079576D" w:rsidRDefault="0079576D" w:rsidP="00727ACD">
      <w:pPr>
        <w:numPr>
          <w:ilvl w:val="0"/>
          <w:numId w:val="5"/>
        </w:numPr>
        <w:suppressAutoHyphens w:val="0"/>
        <w:jc w:val="both"/>
      </w:pPr>
      <w:r w:rsidRPr="0079576D">
        <w:t xml:space="preserve">Implementation of new </w:t>
      </w:r>
      <w:r w:rsidRPr="00782706">
        <w:rPr>
          <w:b/>
        </w:rPr>
        <w:t>Business process work flows</w:t>
      </w:r>
      <w:r w:rsidRPr="0079576D">
        <w:t>.</w:t>
      </w:r>
    </w:p>
    <w:p w:rsidR="002E1517" w:rsidRPr="0079576D" w:rsidRDefault="002E1517" w:rsidP="00727ACD">
      <w:pPr>
        <w:numPr>
          <w:ilvl w:val="0"/>
          <w:numId w:val="5"/>
        </w:numPr>
        <w:suppressAutoHyphens w:val="0"/>
        <w:jc w:val="both"/>
      </w:pPr>
      <w:r>
        <w:t xml:space="preserve">Implemented </w:t>
      </w:r>
      <w:r w:rsidRPr="00782706">
        <w:rPr>
          <w:b/>
        </w:rPr>
        <w:t>Struts Validation Framework</w:t>
      </w:r>
      <w:r>
        <w:t>.</w:t>
      </w:r>
    </w:p>
    <w:p w:rsidR="0079576D" w:rsidRPr="0079576D" w:rsidRDefault="0079576D" w:rsidP="00727ACD">
      <w:pPr>
        <w:numPr>
          <w:ilvl w:val="0"/>
          <w:numId w:val="5"/>
        </w:numPr>
        <w:suppressAutoHyphens w:val="0"/>
        <w:jc w:val="both"/>
      </w:pPr>
      <w:r w:rsidRPr="0079576D">
        <w:t xml:space="preserve">Coded web designed interfaces using Java, XML, Servlets, </w:t>
      </w:r>
      <w:r w:rsidRPr="00BF5D2D">
        <w:rPr>
          <w:b/>
        </w:rPr>
        <w:t>Café</w:t>
      </w:r>
      <w:r w:rsidRPr="0079576D">
        <w:t xml:space="preserve"> Tags and JSP. </w:t>
      </w:r>
    </w:p>
    <w:p w:rsidR="0079576D" w:rsidRPr="0079576D" w:rsidRDefault="0079576D" w:rsidP="00727ACD">
      <w:pPr>
        <w:numPr>
          <w:ilvl w:val="0"/>
          <w:numId w:val="5"/>
        </w:numPr>
        <w:suppressAutoHyphens w:val="0"/>
        <w:jc w:val="both"/>
      </w:pPr>
      <w:r w:rsidRPr="0079576D">
        <w:t xml:space="preserve">Code and support provided through </w:t>
      </w:r>
      <w:r w:rsidRPr="00BF5D2D">
        <w:rPr>
          <w:b/>
        </w:rPr>
        <w:t>JavaScript</w:t>
      </w:r>
      <w:r w:rsidRPr="0079576D">
        <w:t xml:space="preserve">, </w:t>
      </w:r>
      <w:r w:rsidRPr="00BF5D2D">
        <w:rPr>
          <w:b/>
        </w:rPr>
        <w:t>Oracle8i</w:t>
      </w:r>
      <w:r w:rsidRPr="0079576D">
        <w:t xml:space="preserve"> SQL plus, SQL developer. </w:t>
      </w:r>
    </w:p>
    <w:p w:rsidR="000D470E" w:rsidRPr="00285CBF" w:rsidRDefault="000D470E" w:rsidP="000D470E">
      <w:pPr>
        <w:ind w:left="720" w:hanging="360"/>
        <w:rPr>
          <w:b/>
          <w:sz w:val="24"/>
          <w:szCs w:val="24"/>
        </w:rPr>
      </w:pPr>
      <w:r w:rsidRPr="00E03C64">
        <w:rPr>
          <w:color w:val="000000"/>
        </w:rPr>
        <w:t> </w:t>
      </w:r>
    </w:p>
    <w:p w:rsidR="000D470E" w:rsidRDefault="000D470E" w:rsidP="000D470E">
      <w:pPr>
        <w:ind w:left="1440" w:hanging="1440"/>
        <w:jc w:val="both"/>
        <w:rPr>
          <w:color w:val="000000"/>
        </w:rPr>
      </w:pPr>
      <w:r w:rsidRPr="00285CBF">
        <w:rPr>
          <w:b/>
          <w:bCs/>
          <w:color w:val="000000"/>
        </w:rPr>
        <w:t>Environment:</w:t>
      </w:r>
      <w:r w:rsidR="00AF1F57" w:rsidRPr="00285CBF">
        <w:rPr>
          <w:b/>
          <w:color w:val="000000"/>
        </w:rPr>
        <w:t>Chordiant Foundation Server, Chordiant Café tags, Chordiant Persistence, Chordiant BPM Tool, Rules Engine,</w:t>
      </w:r>
      <w:r w:rsidRPr="00285CBF">
        <w:rPr>
          <w:b/>
          <w:color w:val="000000"/>
        </w:rPr>
        <w:t xml:space="preserve"> J2EE, Servlets2.1, JSP1.2, </w:t>
      </w:r>
      <w:r w:rsidR="00AF1F57" w:rsidRPr="00285CBF">
        <w:rPr>
          <w:b/>
          <w:color w:val="000000"/>
        </w:rPr>
        <w:t>XML, Struts</w:t>
      </w:r>
      <w:r w:rsidRPr="00285CBF">
        <w:rPr>
          <w:b/>
          <w:color w:val="000000"/>
        </w:rPr>
        <w:t>, JavaScript, HTML, Web</w:t>
      </w:r>
      <w:r w:rsidR="00E24966" w:rsidRPr="00285CBF">
        <w:rPr>
          <w:b/>
          <w:color w:val="000000"/>
        </w:rPr>
        <w:t>Sphere</w:t>
      </w:r>
      <w:r w:rsidRPr="00285CBF">
        <w:rPr>
          <w:b/>
          <w:color w:val="000000"/>
        </w:rPr>
        <w:t xml:space="preserve">, JNDI, SVN , Log4J, JUnit , </w:t>
      </w:r>
      <w:r w:rsidR="0081005A" w:rsidRPr="00285CBF">
        <w:rPr>
          <w:b/>
          <w:color w:val="000000"/>
        </w:rPr>
        <w:t xml:space="preserve">IBM </w:t>
      </w:r>
      <w:r w:rsidR="00E24966" w:rsidRPr="00285CBF">
        <w:rPr>
          <w:b/>
          <w:color w:val="000000"/>
        </w:rPr>
        <w:t>WSAD</w:t>
      </w:r>
      <w:r w:rsidRPr="00285CBF">
        <w:rPr>
          <w:b/>
          <w:color w:val="000000"/>
        </w:rPr>
        <w:t xml:space="preserve">, Tomcat, Oracle </w:t>
      </w:r>
      <w:r w:rsidR="00FD05E2" w:rsidRPr="00285CBF">
        <w:rPr>
          <w:b/>
          <w:color w:val="000000"/>
        </w:rPr>
        <w:t>9i</w:t>
      </w:r>
      <w:r>
        <w:rPr>
          <w:color w:val="000000"/>
        </w:rPr>
        <w:t>.</w:t>
      </w:r>
    </w:p>
    <w:p w:rsidR="00F01836" w:rsidRDefault="00F01836" w:rsidP="00650EB9">
      <w:pPr>
        <w:ind w:left="1440" w:hanging="1440"/>
        <w:jc w:val="both"/>
        <w:rPr>
          <w:color w:val="000000"/>
        </w:rPr>
      </w:pPr>
    </w:p>
    <w:p w:rsidR="00F01836" w:rsidRDefault="00F01836" w:rsidP="00650EB9">
      <w:pPr>
        <w:ind w:left="1440" w:hanging="1440"/>
        <w:jc w:val="both"/>
        <w:rPr>
          <w:color w:val="000000"/>
        </w:rPr>
      </w:pPr>
    </w:p>
    <w:p w:rsidR="00F01836" w:rsidRDefault="00F01836" w:rsidP="00650EB9">
      <w:pPr>
        <w:ind w:left="1440" w:hanging="1440"/>
        <w:jc w:val="both"/>
        <w:rPr>
          <w:color w:val="000000"/>
        </w:rPr>
      </w:pPr>
    </w:p>
    <w:p w:rsidR="00B77E96" w:rsidRDefault="00B77E96" w:rsidP="00B77E96">
      <w:pPr>
        <w:rPr>
          <w:rFonts w:ascii="Trebuchet MS" w:hAnsi="Trebuchet MS" w:cs="Arial"/>
          <w:b/>
        </w:rPr>
      </w:pPr>
    </w:p>
    <w:p w:rsidR="00B77E96" w:rsidRPr="009572B1" w:rsidRDefault="00B77E96" w:rsidP="00B77E96">
      <w:pPr>
        <w:rPr>
          <w:rFonts w:ascii="Arial Rounded MT Bold" w:hAnsi="Arial Rounded MT Bold" w:cs="Arial"/>
          <w:sz w:val="22"/>
          <w:szCs w:val="22"/>
        </w:rPr>
      </w:pPr>
      <w:r w:rsidRPr="009572B1">
        <w:rPr>
          <w:rFonts w:ascii="Arial Rounded MT Bold" w:hAnsi="Arial Rounded MT Bold" w:cs="Arial"/>
          <w:sz w:val="22"/>
          <w:szCs w:val="22"/>
        </w:rPr>
        <w:t xml:space="preserve">Qcomp </w:t>
      </w:r>
      <w:r w:rsidR="00741B49" w:rsidRPr="009572B1">
        <w:rPr>
          <w:rFonts w:ascii="Arial Rounded MT Bold" w:hAnsi="Arial Rounded MT Bold" w:cs="Arial"/>
          <w:sz w:val="22"/>
          <w:szCs w:val="22"/>
        </w:rPr>
        <w:t>Solutions</w:t>
      </w:r>
      <w:r w:rsidRPr="009572B1">
        <w:rPr>
          <w:rFonts w:ascii="Arial Rounded MT Bold" w:hAnsi="Arial Rounded MT Bold" w:cs="Arial"/>
          <w:sz w:val="22"/>
          <w:szCs w:val="22"/>
        </w:rPr>
        <w:t xml:space="preserve"> Pvt. Ltd</w:t>
      </w:r>
      <w:r w:rsidR="009572B1">
        <w:rPr>
          <w:rFonts w:ascii="Arial Rounded MT Bold" w:hAnsi="Arial Rounded MT Bold" w:cs="Arial"/>
          <w:sz w:val="22"/>
          <w:szCs w:val="22"/>
        </w:rPr>
        <w:t xml:space="preserve">, </w:t>
      </w:r>
      <w:r w:rsidR="005343F2">
        <w:rPr>
          <w:rFonts w:ascii="Arial Rounded MT Bold" w:hAnsi="Arial Rounded MT Bold" w:cs="Arial"/>
          <w:sz w:val="22"/>
          <w:szCs w:val="22"/>
        </w:rPr>
        <w:t>Bengaluru</w:t>
      </w:r>
      <w:r w:rsidR="009572B1">
        <w:rPr>
          <w:rFonts w:ascii="Arial Rounded MT Bold" w:hAnsi="Arial Rounded MT Bold" w:cs="Arial"/>
          <w:sz w:val="22"/>
          <w:szCs w:val="22"/>
        </w:rPr>
        <w:t xml:space="preserve"> – India.</w:t>
      </w:r>
    </w:p>
    <w:p w:rsidR="00B77E96" w:rsidRDefault="00B77E96" w:rsidP="00B77E96">
      <w:pPr>
        <w:rPr>
          <w:b/>
          <w:bCs/>
          <w:color w:val="000000"/>
        </w:rPr>
      </w:pPr>
    </w:p>
    <w:p w:rsidR="00B77E96" w:rsidRPr="00D307AB" w:rsidRDefault="00B77E96" w:rsidP="009A66E2">
      <w:pPr>
        <w:shd w:val="clear" w:color="auto" w:fill="B3B3B3"/>
        <w:suppressAutoHyphens w:val="0"/>
        <w:jc w:val="both"/>
        <w:rPr>
          <w:b/>
          <w:bCs/>
          <w:lang w:eastAsia="en-US"/>
        </w:rPr>
      </w:pPr>
      <w:r w:rsidRPr="00D307AB">
        <w:rPr>
          <w:b/>
          <w:bCs/>
          <w:lang w:eastAsia="en-US"/>
        </w:rPr>
        <w:t>   Project Title</w:t>
      </w:r>
      <w:r w:rsidRPr="00D307AB">
        <w:rPr>
          <w:b/>
          <w:bCs/>
          <w:color w:val="000000"/>
        </w:rPr>
        <w:t xml:space="preserve">: </w:t>
      </w:r>
      <w:r w:rsidRPr="00B77E96">
        <w:rPr>
          <w:b/>
          <w:bCs/>
          <w:lang w:eastAsia="en-US"/>
        </w:rPr>
        <w:t>Controlled Version System</w:t>
      </w:r>
      <w:r>
        <w:rPr>
          <w:b/>
          <w:bCs/>
          <w:lang w:eastAsia="en-US"/>
        </w:rPr>
        <w:tab/>
      </w:r>
      <w:r>
        <w:rPr>
          <w:b/>
          <w:bCs/>
          <w:lang w:eastAsia="en-US"/>
        </w:rPr>
        <w:tab/>
      </w:r>
      <w:r>
        <w:rPr>
          <w:b/>
          <w:bCs/>
          <w:lang w:eastAsia="en-US"/>
        </w:rPr>
        <w:tab/>
      </w:r>
      <w:r>
        <w:rPr>
          <w:b/>
          <w:bCs/>
          <w:lang w:eastAsia="en-US"/>
        </w:rPr>
        <w:tab/>
      </w:r>
      <w:r>
        <w:rPr>
          <w:b/>
          <w:bCs/>
          <w:lang w:eastAsia="en-US"/>
        </w:rPr>
        <w:tab/>
      </w:r>
      <w:r>
        <w:rPr>
          <w:b/>
          <w:bCs/>
          <w:lang w:eastAsia="en-US"/>
        </w:rPr>
        <w:tab/>
      </w:r>
      <w:r w:rsidR="000641AD">
        <w:rPr>
          <w:b/>
          <w:bCs/>
          <w:lang w:eastAsia="en-US"/>
        </w:rPr>
        <w:t>Jan’06</w:t>
      </w:r>
      <w:r w:rsidR="009A66E2" w:rsidRPr="00D307AB">
        <w:rPr>
          <w:b/>
          <w:bCs/>
          <w:lang w:eastAsia="en-US"/>
        </w:rPr>
        <w:t xml:space="preserve">– </w:t>
      </w:r>
      <w:r w:rsidR="00A60C5E">
        <w:rPr>
          <w:b/>
          <w:bCs/>
          <w:lang w:eastAsia="en-US"/>
        </w:rPr>
        <w:t>Nov’06</w:t>
      </w:r>
    </w:p>
    <w:p w:rsidR="00B77E96" w:rsidRPr="00E03C64" w:rsidRDefault="00B77E96" w:rsidP="00B77E96">
      <w:pPr>
        <w:jc w:val="both"/>
        <w:rPr>
          <w:sz w:val="24"/>
          <w:szCs w:val="24"/>
        </w:rPr>
      </w:pPr>
      <w:r w:rsidRPr="00E03C64">
        <w:rPr>
          <w:b/>
          <w:bCs/>
          <w:color w:val="000000"/>
        </w:rPr>
        <w:t>Description:</w:t>
      </w:r>
    </w:p>
    <w:p w:rsidR="00B90650" w:rsidRPr="00AA4C9A" w:rsidRDefault="00B77E96" w:rsidP="00B90650">
      <w:pPr>
        <w:spacing w:before="100" w:after="100"/>
        <w:rPr>
          <w:rFonts w:ascii="Trebuchet MS" w:hAnsi="Trebuchet MS"/>
        </w:rPr>
      </w:pPr>
      <w:r w:rsidRPr="00A73AA0">
        <w:rPr>
          <w:color w:val="000000"/>
        </w:rPr>
        <w:t>This Project was de</w:t>
      </w:r>
      <w:r w:rsidR="00B90650">
        <w:rPr>
          <w:color w:val="000000"/>
        </w:rPr>
        <w:t>veloped for product versioning, date of purchase and product upgrade notifications. User has to buy a particular software product through online. User can register for new products, raise complaints and upgrade their products. Technical support would be provided to the customers within 48 hrs of the complaint registered.</w:t>
      </w:r>
    </w:p>
    <w:p w:rsidR="00B77E96" w:rsidRPr="00E03C64" w:rsidRDefault="00B77E96" w:rsidP="00B77E96">
      <w:pPr>
        <w:rPr>
          <w:sz w:val="24"/>
          <w:szCs w:val="24"/>
        </w:rPr>
      </w:pPr>
      <w:r w:rsidRPr="00E03C64">
        <w:rPr>
          <w:b/>
          <w:bCs/>
          <w:color w:val="000000"/>
        </w:rPr>
        <w:lastRenderedPageBreak/>
        <w:t xml:space="preserve">Responsibilities:   </w:t>
      </w:r>
    </w:p>
    <w:p w:rsidR="00B77E96" w:rsidRPr="00E03C64" w:rsidRDefault="00B77E96" w:rsidP="00B77E96">
      <w:pPr>
        <w:rPr>
          <w:sz w:val="24"/>
          <w:szCs w:val="24"/>
        </w:rPr>
      </w:pPr>
      <w:r w:rsidRPr="00E03C64">
        <w:rPr>
          <w:color w:val="000000"/>
        </w:rPr>
        <w:t> </w:t>
      </w:r>
    </w:p>
    <w:p w:rsidR="00B77E96" w:rsidRPr="00CB2D3A" w:rsidRDefault="00B77E96" w:rsidP="00727ACD">
      <w:pPr>
        <w:numPr>
          <w:ilvl w:val="0"/>
          <w:numId w:val="5"/>
        </w:numPr>
        <w:suppressAutoHyphens w:val="0"/>
        <w:jc w:val="both"/>
        <w:rPr>
          <w:b/>
        </w:rPr>
      </w:pPr>
      <w:r w:rsidRPr="007E6E37">
        <w:t xml:space="preserve">Analyze, design, develop, test and implement using </w:t>
      </w:r>
      <w:r w:rsidRPr="00CB2D3A">
        <w:rPr>
          <w:b/>
        </w:rPr>
        <w:t>Java, Struts, JSP, Servlets, JavaScript, Ajax, HTML, and CSS.</w:t>
      </w:r>
    </w:p>
    <w:p w:rsidR="00B77E96" w:rsidRPr="007E6E37" w:rsidRDefault="00B77E96" w:rsidP="00727ACD">
      <w:pPr>
        <w:numPr>
          <w:ilvl w:val="0"/>
          <w:numId w:val="5"/>
        </w:numPr>
        <w:suppressAutoHyphens w:val="0"/>
        <w:jc w:val="both"/>
      </w:pPr>
      <w:r w:rsidRPr="007E6E37">
        <w:t xml:space="preserve">Wrote design documents like Technical Specification, Test Scripts. </w:t>
      </w:r>
    </w:p>
    <w:p w:rsidR="00B77E96" w:rsidRPr="007E6E37" w:rsidRDefault="00B77E96" w:rsidP="00727ACD">
      <w:pPr>
        <w:numPr>
          <w:ilvl w:val="0"/>
          <w:numId w:val="5"/>
        </w:numPr>
        <w:suppressAutoHyphens w:val="0"/>
        <w:jc w:val="both"/>
      </w:pPr>
      <w:r w:rsidRPr="007E6E37">
        <w:t xml:space="preserve">Developed </w:t>
      </w:r>
      <w:r w:rsidRPr="00CB2D3A">
        <w:rPr>
          <w:b/>
        </w:rPr>
        <w:t>SQL</w:t>
      </w:r>
      <w:r w:rsidRPr="007E6E37">
        <w:t xml:space="preserve"> procedures for faster response time between client and database server.</w:t>
      </w:r>
    </w:p>
    <w:p w:rsidR="00B77E96" w:rsidRPr="007E6E37" w:rsidRDefault="00B77E96" w:rsidP="00727ACD">
      <w:pPr>
        <w:numPr>
          <w:ilvl w:val="0"/>
          <w:numId w:val="5"/>
        </w:numPr>
        <w:suppressAutoHyphens w:val="0"/>
        <w:jc w:val="both"/>
      </w:pPr>
      <w:r w:rsidRPr="007E6E37">
        <w:t xml:space="preserve">Worked on </w:t>
      </w:r>
      <w:r w:rsidR="00A12DD2">
        <w:rPr>
          <w:b/>
        </w:rPr>
        <w:t>MVC</w:t>
      </w:r>
      <w:r w:rsidRPr="007E6E37">
        <w:t xml:space="preserve"> Framework.</w:t>
      </w:r>
    </w:p>
    <w:p w:rsidR="00B77E96" w:rsidRPr="004B7160" w:rsidRDefault="00B77E96" w:rsidP="00B77E96">
      <w:pPr>
        <w:ind w:left="720" w:hanging="360"/>
        <w:rPr>
          <w:b/>
          <w:sz w:val="24"/>
          <w:szCs w:val="24"/>
        </w:rPr>
      </w:pPr>
      <w:r w:rsidRPr="00E03C64">
        <w:rPr>
          <w:color w:val="000000"/>
        </w:rPr>
        <w:t> </w:t>
      </w:r>
    </w:p>
    <w:p w:rsidR="000641AD" w:rsidRDefault="00B77E96" w:rsidP="00650EB9">
      <w:pPr>
        <w:ind w:left="1440" w:hanging="1440"/>
        <w:jc w:val="both"/>
        <w:rPr>
          <w:color w:val="000000"/>
        </w:rPr>
      </w:pPr>
      <w:r w:rsidRPr="004B7160">
        <w:rPr>
          <w:b/>
          <w:bCs/>
          <w:color w:val="000000"/>
        </w:rPr>
        <w:t>Environment:</w:t>
      </w:r>
      <w:r w:rsidRPr="004B7160">
        <w:rPr>
          <w:b/>
          <w:color w:val="000000"/>
        </w:rPr>
        <w:t xml:space="preserve"> J2EE, Servlets2.1, JSP1.2, XML, </w:t>
      </w:r>
      <w:r w:rsidR="00451D60" w:rsidRPr="004B7160">
        <w:rPr>
          <w:b/>
          <w:color w:val="000000"/>
        </w:rPr>
        <w:t>JSTL,</w:t>
      </w:r>
      <w:r w:rsidRPr="004B7160">
        <w:rPr>
          <w:b/>
          <w:color w:val="000000"/>
        </w:rPr>
        <w:t xml:space="preserve"> Struts,</w:t>
      </w:r>
      <w:r w:rsidR="001E6476">
        <w:rPr>
          <w:b/>
          <w:color w:val="000000"/>
        </w:rPr>
        <w:t xml:space="preserve"> Spring MVC,</w:t>
      </w:r>
      <w:r w:rsidR="009C3047" w:rsidRPr="004B7160">
        <w:rPr>
          <w:b/>
          <w:color w:val="000000"/>
        </w:rPr>
        <w:t>EJB 2.0, RMI,</w:t>
      </w:r>
      <w:r w:rsidRPr="004B7160">
        <w:rPr>
          <w:b/>
          <w:color w:val="000000"/>
        </w:rPr>
        <w:t xml:space="preserve"> JavaScript, HTML, Web Logic , JNDI, </w:t>
      </w:r>
      <w:r w:rsidR="00E952D8" w:rsidRPr="004B7160">
        <w:rPr>
          <w:b/>
          <w:color w:val="000000"/>
        </w:rPr>
        <w:t>CVS</w:t>
      </w:r>
      <w:r w:rsidRPr="004B7160">
        <w:rPr>
          <w:b/>
          <w:color w:val="000000"/>
        </w:rPr>
        <w:t xml:space="preserve"> , Log4J, JUnit , </w:t>
      </w:r>
      <w:r w:rsidR="00F07057" w:rsidRPr="004B7160">
        <w:rPr>
          <w:b/>
          <w:color w:val="000000"/>
        </w:rPr>
        <w:t>Net Beans</w:t>
      </w:r>
      <w:r w:rsidR="0016684C" w:rsidRPr="004B7160">
        <w:rPr>
          <w:b/>
          <w:color w:val="000000"/>
        </w:rPr>
        <w:t xml:space="preserve"> 3.0</w:t>
      </w:r>
      <w:r w:rsidRPr="004B7160">
        <w:rPr>
          <w:b/>
          <w:color w:val="000000"/>
        </w:rPr>
        <w:t xml:space="preserve">, Tomcat, Oracle </w:t>
      </w:r>
      <w:r w:rsidR="006359CE" w:rsidRPr="004B7160">
        <w:rPr>
          <w:b/>
          <w:color w:val="000000"/>
        </w:rPr>
        <w:t>8i</w:t>
      </w:r>
      <w:r w:rsidRPr="004B7160">
        <w:rPr>
          <w:b/>
          <w:color w:val="000000"/>
        </w:rPr>
        <w:t>.</w:t>
      </w:r>
    </w:p>
    <w:p w:rsidR="00055272" w:rsidRDefault="00055272" w:rsidP="00650EB9">
      <w:pPr>
        <w:ind w:left="1440" w:hanging="1440"/>
        <w:jc w:val="both"/>
        <w:rPr>
          <w:color w:val="000000"/>
        </w:rPr>
      </w:pPr>
    </w:p>
    <w:p w:rsidR="008D45D4" w:rsidRPr="00D307AB" w:rsidRDefault="008D45D4" w:rsidP="008D45D4">
      <w:pPr>
        <w:shd w:val="clear" w:color="auto" w:fill="B3B3B3"/>
        <w:suppressAutoHyphens w:val="0"/>
        <w:jc w:val="both"/>
        <w:rPr>
          <w:b/>
          <w:bCs/>
          <w:lang w:eastAsia="en-US"/>
        </w:rPr>
      </w:pPr>
      <w:r w:rsidRPr="00D307AB">
        <w:rPr>
          <w:b/>
          <w:bCs/>
          <w:lang w:eastAsia="en-US"/>
        </w:rPr>
        <w:t>   Project Title</w:t>
      </w:r>
      <w:r w:rsidRPr="00D307AB">
        <w:rPr>
          <w:b/>
          <w:bCs/>
          <w:color w:val="000000"/>
        </w:rPr>
        <w:t xml:space="preserve">: </w:t>
      </w:r>
      <w:r w:rsidRPr="008D45D4">
        <w:rPr>
          <w:b/>
          <w:bCs/>
          <w:lang w:eastAsia="en-US"/>
        </w:rPr>
        <w:t>Stride Application System</w:t>
      </w:r>
      <w:r w:rsidR="00894FC7">
        <w:rPr>
          <w:b/>
          <w:bCs/>
          <w:lang w:eastAsia="en-US"/>
        </w:rPr>
        <w:tab/>
      </w:r>
      <w:r w:rsidR="00894FC7">
        <w:rPr>
          <w:b/>
          <w:bCs/>
          <w:lang w:eastAsia="en-US"/>
        </w:rPr>
        <w:tab/>
      </w:r>
      <w:r w:rsidR="00894FC7">
        <w:rPr>
          <w:b/>
          <w:bCs/>
          <w:lang w:eastAsia="en-US"/>
        </w:rPr>
        <w:tab/>
      </w:r>
      <w:r w:rsidR="00894FC7">
        <w:rPr>
          <w:b/>
          <w:bCs/>
          <w:lang w:eastAsia="en-US"/>
        </w:rPr>
        <w:tab/>
      </w:r>
      <w:r w:rsidR="00894FC7">
        <w:rPr>
          <w:b/>
          <w:bCs/>
          <w:lang w:eastAsia="en-US"/>
        </w:rPr>
        <w:tab/>
      </w:r>
      <w:r w:rsidR="00894FC7">
        <w:rPr>
          <w:b/>
          <w:bCs/>
          <w:lang w:eastAsia="en-US"/>
        </w:rPr>
        <w:tab/>
      </w:r>
      <w:r w:rsidR="00437595">
        <w:rPr>
          <w:b/>
          <w:bCs/>
          <w:lang w:eastAsia="en-US"/>
        </w:rPr>
        <w:tab/>
      </w:r>
      <w:r w:rsidR="000C2AF6">
        <w:rPr>
          <w:b/>
          <w:bCs/>
          <w:lang w:eastAsia="en-US"/>
        </w:rPr>
        <w:t>May’04</w:t>
      </w:r>
      <w:r w:rsidRPr="00D307AB">
        <w:rPr>
          <w:b/>
          <w:bCs/>
          <w:lang w:eastAsia="en-US"/>
        </w:rPr>
        <w:t xml:space="preserve">– </w:t>
      </w:r>
      <w:r w:rsidR="007E0E02">
        <w:rPr>
          <w:b/>
          <w:bCs/>
          <w:lang w:eastAsia="en-US"/>
        </w:rPr>
        <w:t>Dec’0</w:t>
      </w:r>
      <w:r w:rsidR="00721EA7">
        <w:rPr>
          <w:b/>
          <w:bCs/>
          <w:lang w:eastAsia="en-US"/>
        </w:rPr>
        <w:t>5</w:t>
      </w:r>
    </w:p>
    <w:p w:rsidR="00D82B16" w:rsidRPr="00D82B16" w:rsidRDefault="008D45D4" w:rsidP="00D82B16">
      <w:pPr>
        <w:jc w:val="both"/>
        <w:rPr>
          <w:color w:val="000000"/>
        </w:rPr>
      </w:pPr>
      <w:r w:rsidRPr="00E03C64">
        <w:rPr>
          <w:b/>
          <w:bCs/>
          <w:color w:val="000000"/>
        </w:rPr>
        <w:t>Description:</w:t>
      </w:r>
      <w:r w:rsidR="00D82B16" w:rsidRPr="00D82B16">
        <w:rPr>
          <w:color w:val="000000"/>
        </w:rPr>
        <w:t>This application is a product for industries, which involved in sales and distribution. This application is developed for a chemical company for which it maintains the details of Customer, Customer's Trading points, warehouses, sales person details, sales person's trading point and stock details in trading points.</w:t>
      </w:r>
    </w:p>
    <w:p w:rsidR="008D45D4" w:rsidRPr="00A73AA0" w:rsidRDefault="008D45D4" w:rsidP="008D45D4">
      <w:pPr>
        <w:jc w:val="both"/>
        <w:rPr>
          <w:color w:val="000000"/>
        </w:rPr>
      </w:pPr>
    </w:p>
    <w:p w:rsidR="008D45D4" w:rsidRPr="00A73AA0" w:rsidRDefault="008D45D4" w:rsidP="008D45D4">
      <w:pPr>
        <w:jc w:val="both"/>
        <w:rPr>
          <w:color w:val="000000"/>
        </w:rPr>
      </w:pPr>
    </w:p>
    <w:p w:rsidR="008D45D4" w:rsidRPr="00E03C64" w:rsidRDefault="008D45D4" w:rsidP="008D45D4">
      <w:pPr>
        <w:rPr>
          <w:sz w:val="24"/>
          <w:szCs w:val="24"/>
        </w:rPr>
      </w:pPr>
      <w:r w:rsidRPr="00E03C64">
        <w:rPr>
          <w:b/>
          <w:bCs/>
          <w:color w:val="000000"/>
        </w:rPr>
        <w:t xml:space="preserve">Responsibilities:   </w:t>
      </w:r>
    </w:p>
    <w:p w:rsidR="008D45D4" w:rsidRPr="00E03C64" w:rsidRDefault="008D45D4" w:rsidP="008D45D4">
      <w:pPr>
        <w:rPr>
          <w:sz w:val="24"/>
          <w:szCs w:val="24"/>
        </w:rPr>
      </w:pPr>
      <w:r w:rsidRPr="00E03C64">
        <w:rPr>
          <w:color w:val="000000"/>
        </w:rPr>
        <w:t> </w:t>
      </w:r>
    </w:p>
    <w:p w:rsidR="008D45D4" w:rsidRPr="007E6E37" w:rsidRDefault="008D45D4" w:rsidP="00727ACD">
      <w:pPr>
        <w:numPr>
          <w:ilvl w:val="0"/>
          <w:numId w:val="5"/>
        </w:numPr>
        <w:suppressAutoHyphens w:val="0"/>
        <w:jc w:val="both"/>
      </w:pPr>
      <w:r w:rsidRPr="007E6E37">
        <w:t>Analyze, design, develop, test and implement using Java, Struts, JSP, Servlets, JavaScript, Ajax, HTML, and CSS.</w:t>
      </w:r>
    </w:p>
    <w:p w:rsidR="008D45D4" w:rsidRPr="007E6E37" w:rsidRDefault="008D45D4" w:rsidP="00727ACD">
      <w:pPr>
        <w:numPr>
          <w:ilvl w:val="0"/>
          <w:numId w:val="5"/>
        </w:numPr>
        <w:suppressAutoHyphens w:val="0"/>
        <w:jc w:val="both"/>
      </w:pPr>
      <w:r w:rsidRPr="007E6E37">
        <w:t xml:space="preserve">Wrote design documents like Technical Specification, Test Scripts. </w:t>
      </w:r>
    </w:p>
    <w:p w:rsidR="008D45D4" w:rsidRPr="007E6E37" w:rsidRDefault="008D45D4" w:rsidP="00727ACD">
      <w:pPr>
        <w:numPr>
          <w:ilvl w:val="0"/>
          <w:numId w:val="5"/>
        </w:numPr>
        <w:suppressAutoHyphens w:val="0"/>
        <w:jc w:val="both"/>
      </w:pPr>
      <w:r w:rsidRPr="007E6E37">
        <w:t>Developed SQL procedures for faster response time between client and database server.</w:t>
      </w:r>
    </w:p>
    <w:p w:rsidR="008D45D4" w:rsidRDefault="008D45D4" w:rsidP="00727ACD">
      <w:pPr>
        <w:numPr>
          <w:ilvl w:val="0"/>
          <w:numId w:val="5"/>
        </w:numPr>
        <w:suppressAutoHyphens w:val="0"/>
        <w:jc w:val="both"/>
      </w:pPr>
      <w:r w:rsidRPr="007E6E37">
        <w:t>Worked on Struts Framework.</w:t>
      </w:r>
    </w:p>
    <w:p w:rsidR="00BB2593" w:rsidRPr="007E6E37" w:rsidRDefault="001B0EB4" w:rsidP="00727ACD">
      <w:pPr>
        <w:numPr>
          <w:ilvl w:val="0"/>
          <w:numId w:val="5"/>
        </w:numPr>
        <w:suppressAutoHyphens w:val="0"/>
        <w:jc w:val="both"/>
      </w:pPr>
      <w:r>
        <w:t>Implemented UI using JSP</w:t>
      </w:r>
      <w:r w:rsidR="00BB2593">
        <w:t>.</w:t>
      </w:r>
    </w:p>
    <w:p w:rsidR="008D45D4" w:rsidRPr="00AB24C4" w:rsidRDefault="008D45D4" w:rsidP="00727ACD">
      <w:pPr>
        <w:numPr>
          <w:ilvl w:val="0"/>
          <w:numId w:val="5"/>
        </w:numPr>
        <w:suppressAutoHyphens w:val="0"/>
        <w:jc w:val="both"/>
        <w:rPr>
          <w:rFonts w:ascii="Book Antiqua" w:hAnsi="Book Antiqua"/>
        </w:rPr>
      </w:pPr>
      <w:r w:rsidRPr="004A3A5A">
        <w:t>Handling the support activities like communicating</w:t>
      </w:r>
      <w:r w:rsidRPr="007E6E37">
        <w:t xml:space="preserve"> with client, understanding the issues, doing the impact analysis, effort estimation and solving the issues.</w:t>
      </w:r>
    </w:p>
    <w:p w:rsidR="008D45D4" w:rsidRPr="00656D4D" w:rsidRDefault="008D45D4" w:rsidP="008D45D4">
      <w:pPr>
        <w:ind w:left="720" w:hanging="360"/>
        <w:rPr>
          <w:b/>
          <w:sz w:val="24"/>
          <w:szCs w:val="24"/>
        </w:rPr>
      </w:pPr>
      <w:r w:rsidRPr="00E03C64">
        <w:rPr>
          <w:color w:val="000000"/>
        </w:rPr>
        <w:t> </w:t>
      </w:r>
    </w:p>
    <w:p w:rsidR="008D45D4" w:rsidRDefault="008D45D4" w:rsidP="008D45D4">
      <w:pPr>
        <w:ind w:left="1440" w:hanging="1440"/>
        <w:jc w:val="both"/>
        <w:rPr>
          <w:b/>
          <w:color w:val="000000"/>
        </w:rPr>
      </w:pPr>
      <w:r w:rsidRPr="00656D4D">
        <w:rPr>
          <w:b/>
          <w:bCs/>
          <w:color w:val="000000"/>
        </w:rPr>
        <w:t>Environment:</w:t>
      </w:r>
      <w:r w:rsidRPr="00656D4D">
        <w:rPr>
          <w:b/>
          <w:color w:val="000000"/>
        </w:rPr>
        <w:t xml:space="preserve"> J2EE, Servlets2.1, JSP1.2, XML, XSLT, Struts, EJB 2.0, RMI, JavaScript, HTML, Web Logic , JNDI, Log4J, JUnit , Net Beans 3.0, Tomcat, Oracle 8i.</w:t>
      </w:r>
    </w:p>
    <w:p w:rsidR="00DF4149" w:rsidRDefault="00DF4149" w:rsidP="008D45D4">
      <w:pPr>
        <w:ind w:left="1440" w:hanging="1440"/>
        <w:jc w:val="both"/>
      </w:pPr>
    </w:p>
    <w:p w:rsidR="00DF4149" w:rsidRPr="00D307AB" w:rsidRDefault="00DF4149" w:rsidP="00DF4149">
      <w:pPr>
        <w:shd w:val="clear" w:color="auto" w:fill="B3B3B3"/>
        <w:suppressAutoHyphens w:val="0"/>
        <w:jc w:val="both"/>
        <w:rPr>
          <w:b/>
          <w:bCs/>
          <w:lang w:eastAsia="en-US"/>
        </w:rPr>
      </w:pPr>
      <w:r w:rsidRPr="00D307AB">
        <w:rPr>
          <w:b/>
          <w:bCs/>
          <w:lang w:eastAsia="en-US"/>
        </w:rPr>
        <w:t>   </w:t>
      </w:r>
      <w:r>
        <w:rPr>
          <w:b/>
          <w:bCs/>
          <w:lang w:eastAsia="en-US"/>
        </w:rPr>
        <w:t>Personal Details</w:t>
      </w:r>
    </w:p>
    <w:p w:rsidR="00DF4149" w:rsidRDefault="00DF4149" w:rsidP="00DF4149">
      <w:pPr>
        <w:ind w:left="1440" w:hanging="1440"/>
        <w:jc w:val="both"/>
      </w:pPr>
      <w:r>
        <w:t>Name -                                     Shathish K T</w:t>
      </w:r>
    </w:p>
    <w:p w:rsidR="00562A15" w:rsidRDefault="00562A15" w:rsidP="00DF4149">
      <w:pPr>
        <w:ind w:left="1440" w:hanging="1440"/>
        <w:jc w:val="both"/>
      </w:pPr>
      <w:r>
        <w:t>Spouse -</w:t>
      </w:r>
      <w:r>
        <w:tab/>
      </w:r>
      <w:r>
        <w:tab/>
        <w:t xml:space="preserve">      Mohana Priya</w:t>
      </w:r>
    </w:p>
    <w:p w:rsidR="00DF4149" w:rsidRDefault="00DF4149" w:rsidP="00DF4149">
      <w:pPr>
        <w:ind w:left="1440" w:hanging="1440"/>
        <w:jc w:val="both"/>
      </w:pPr>
      <w:r>
        <w:t>Father Name -                         Thandavarayan T</w:t>
      </w:r>
    </w:p>
    <w:p w:rsidR="00DF4149" w:rsidRDefault="00DF4149" w:rsidP="00DF4149">
      <w:pPr>
        <w:ind w:left="1440" w:hanging="1440"/>
        <w:jc w:val="both"/>
      </w:pPr>
      <w:r>
        <w:t>Mother Name -                        Kamatchi T</w:t>
      </w:r>
    </w:p>
    <w:p w:rsidR="00DF4149" w:rsidRDefault="00DF4149" w:rsidP="00DF4149">
      <w:pPr>
        <w:jc w:val="both"/>
      </w:pPr>
      <w:r>
        <w:t>DOB-                                       14/03/1983</w:t>
      </w:r>
    </w:p>
    <w:p w:rsidR="00DF4149" w:rsidRDefault="00DF4149" w:rsidP="00DF4149">
      <w:pPr>
        <w:ind w:left="1440" w:hanging="1440"/>
        <w:jc w:val="both"/>
      </w:pPr>
      <w:r>
        <w:t>Passport –                                G1662181</w:t>
      </w:r>
    </w:p>
    <w:p w:rsidR="00DF4149" w:rsidRDefault="00DF4149" w:rsidP="00DF4149">
      <w:pPr>
        <w:ind w:left="1440" w:hanging="1440"/>
        <w:jc w:val="both"/>
      </w:pPr>
      <w:r>
        <w:t xml:space="preserve">Visa-                               </w:t>
      </w:r>
      <w:r w:rsidR="00A4126C">
        <w:tab/>
      </w:r>
      <w:r w:rsidR="009F3E97">
        <w:t xml:space="preserve">      Eligible for H1 out of cap.</w:t>
      </w:r>
    </w:p>
    <w:p w:rsidR="00DF4149" w:rsidRDefault="00DF4149" w:rsidP="00DF4149">
      <w:pPr>
        <w:ind w:left="1440" w:hanging="1440"/>
        <w:jc w:val="both"/>
      </w:pPr>
      <w:r>
        <w:t>Onsite Experience-                 Been to California for Six months.</w:t>
      </w:r>
    </w:p>
    <w:p w:rsidR="00521E33" w:rsidRDefault="00521E33" w:rsidP="00DF4149">
      <w:pPr>
        <w:ind w:left="1440" w:hanging="1440"/>
        <w:jc w:val="both"/>
      </w:pPr>
      <w:r>
        <w:t xml:space="preserve">Hobbies-                                  Music, Books, Chess, Carom, </w:t>
      </w:r>
      <w:r w:rsidR="00BE4A54">
        <w:t>TT, Snooker,</w:t>
      </w:r>
      <w:r w:rsidR="0060407A">
        <w:t xml:space="preserve"> </w:t>
      </w:r>
      <w:r w:rsidR="00BE4A54">
        <w:t xml:space="preserve">Bowling, </w:t>
      </w:r>
      <w:r>
        <w:t>Surfing</w:t>
      </w:r>
      <w:r w:rsidR="00CE1D7B">
        <w:t>, Cooking</w:t>
      </w:r>
      <w:r>
        <w:t>.</w:t>
      </w:r>
    </w:p>
    <w:p w:rsidR="00DF4149" w:rsidRDefault="00DF4149" w:rsidP="00DF4149">
      <w:pPr>
        <w:jc w:val="both"/>
      </w:pPr>
    </w:p>
    <w:sectPr w:rsidR="00DF4149" w:rsidSect="003C4D5F">
      <w:headerReference w:type="default" r:id="rId9"/>
      <w:footerReference w:type="default" r:id="rId10"/>
      <w:footnotePr>
        <w:pos w:val="beneathText"/>
      </w:footnotePr>
      <w:pgSz w:w="12240" w:h="15840"/>
      <w:pgMar w:top="399" w:right="900" w:bottom="900" w:left="1080" w:header="180" w:footer="3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32C" w:rsidRDefault="003B332C">
      <w:r>
        <w:separator/>
      </w:r>
    </w:p>
  </w:endnote>
  <w:endnote w:type="continuationSeparator" w:id="0">
    <w:p w:rsidR="003B332C" w:rsidRDefault="003B3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2FB" w:rsidRPr="001C57B3" w:rsidRDefault="00F262FB" w:rsidP="001C57B3">
    <w:pPr>
      <w:pStyle w:val="Footer"/>
      <w:jc w:val="right"/>
    </w:pPr>
    <w:r>
      <w:t xml:space="preserve">Page </w:t>
    </w:r>
    <w:r w:rsidR="001E06EB">
      <w:fldChar w:fldCharType="begin"/>
    </w:r>
    <w:r w:rsidR="001A7ADB">
      <w:instrText xml:space="preserve"> PAGE </w:instrText>
    </w:r>
    <w:r w:rsidR="001E06EB">
      <w:fldChar w:fldCharType="separate"/>
    </w:r>
    <w:r w:rsidR="00D53E6A">
      <w:rPr>
        <w:noProof/>
      </w:rPr>
      <w:t>6</w:t>
    </w:r>
    <w:r w:rsidR="001E06EB">
      <w:rPr>
        <w:noProof/>
      </w:rPr>
      <w:fldChar w:fldCharType="end"/>
    </w:r>
    <w:r>
      <w:t xml:space="preserve"> of </w:t>
    </w:r>
    <w:r w:rsidR="001E06EB">
      <w:fldChar w:fldCharType="begin"/>
    </w:r>
    <w:r w:rsidR="004F59CB">
      <w:instrText xml:space="preserve"> NUMPAGES </w:instrText>
    </w:r>
    <w:r w:rsidR="001E06EB">
      <w:fldChar w:fldCharType="separate"/>
    </w:r>
    <w:r w:rsidR="00D53E6A">
      <w:rPr>
        <w:noProof/>
      </w:rPr>
      <w:t>6</w:t>
    </w:r>
    <w:r w:rsidR="001E06E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32C" w:rsidRDefault="003B332C">
      <w:r>
        <w:separator/>
      </w:r>
    </w:p>
  </w:footnote>
  <w:footnote w:type="continuationSeparator" w:id="0">
    <w:p w:rsidR="003B332C" w:rsidRDefault="003B3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2FB" w:rsidRPr="003C4D5F" w:rsidRDefault="00F262FB" w:rsidP="006070CB">
    <w:pPr>
      <w:pStyle w:val="Header"/>
      <w:tabs>
        <w:tab w:val="clear" w:pos="8640"/>
        <w:tab w:val="left" w:pos="5112"/>
      </w:tabs>
      <w:rPr>
        <w:rFonts w:ascii="Trebuchet MS" w:hAnsi="Trebuchet MS" w:cs="Tahom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7"/>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16"/>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20"/>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23"/>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multilevel"/>
    <w:tmpl w:val="00000007"/>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7" w15:restartNumberingAfterBreak="0">
    <w:nsid w:val="0FB7041F"/>
    <w:multiLevelType w:val="hybridMultilevel"/>
    <w:tmpl w:val="122C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64098"/>
    <w:multiLevelType w:val="multilevel"/>
    <w:tmpl w:val="A4F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029E5"/>
    <w:multiLevelType w:val="multilevel"/>
    <w:tmpl w:val="032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996FE0"/>
    <w:multiLevelType w:val="hybridMultilevel"/>
    <w:tmpl w:val="4F80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56ABC"/>
    <w:multiLevelType w:val="hybridMultilevel"/>
    <w:tmpl w:val="DE9CAF94"/>
    <w:lvl w:ilvl="0" w:tplc="3850CF6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8F5ACA"/>
    <w:multiLevelType w:val="multilevel"/>
    <w:tmpl w:val="5FD2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74545"/>
    <w:multiLevelType w:val="multilevel"/>
    <w:tmpl w:val="032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484E7C"/>
    <w:multiLevelType w:val="multilevel"/>
    <w:tmpl w:val="032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71506E"/>
    <w:multiLevelType w:val="multilevel"/>
    <w:tmpl w:val="032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D029F4"/>
    <w:multiLevelType w:val="multilevel"/>
    <w:tmpl w:val="032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650EB5"/>
    <w:multiLevelType w:val="multilevel"/>
    <w:tmpl w:val="D51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7"/>
    <w:lvlOverride w:ilvl="0">
      <w:startOverride w:val="10"/>
    </w:lvlOverride>
  </w:num>
  <w:num w:numId="3">
    <w:abstractNumId w:val="17"/>
    <w:lvlOverride w:ilvl="0">
      <w:startOverride w:val="6"/>
    </w:lvlOverride>
  </w:num>
  <w:num w:numId="4">
    <w:abstractNumId w:val="9"/>
    <w:lvlOverride w:ilvl="0">
      <w:startOverride w:val="1"/>
    </w:lvlOverride>
  </w:num>
  <w:num w:numId="5">
    <w:abstractNumId w:val="9"/>
  </w:num>
  <w:num w:numId="6">
    <w:abstractNumId w:val="9"/>
    <w:lvlOverride w:ilvl="0">
      <w:startOverride w:val="3"/>
    </w:lvlOverride>
  </w:num>
  <w:num w:numId="7">
    <w:abstractNumId w:val="9"/>
    <w:lvlOverride w:ilvl="0">
      <w:startOverride w:val="13"/>
    </w:lvlOverride>
  </w:num>
  <w:num w:numId="8">
    <w:abstractNumId w:val="8"/>
    <w:lvlOverride w:ilvl="0">
      <w:startOverride w:val="1"/>
    </w:lvlOverride>
  </w:num>
  <w:num w:numId="9">
    <w:abstractNumId w:val="11"/>
  </w:num>
  <w:num w:numId="10">
    <w:abstractNumId w:val="16"/>
  </w:num>
  <w:num w:numId="11">
    <w:abstractNumId w:val="15"/>
  </w:num>
  <w:num w:numId="12">
    <w:abstractNumId w:val="14"/>
  </w:num>
  <w:num w:numId="13">
    <w:abstractNumId w:val="13"/>
  </w:num>
  <w:num w:numId="14">
    <w:abstractNumId w:val="12"/>
  </w:num>
  <w:num w:numId="15">
    <w:abstractNumId w:val="7"/>
  </w:num>
  <w:num w:numId="1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D27B1"/>
    <w:rsid w:val="00001A42"/>
    <w:rsid w:val="00005C41"/>
    <w:rsid w:val="00005F68"/>
    <w:rsid w:val="00013D49"/>
    <w:rsid w:val="00014570"/>
    <w:rsid w:val="00017A3F"/>
    <w:rsid w:val="000202D5"/>
    <w:rsid w:val="000207E7"/>
    <w:rsid w:val="0002409F"/>
    <w:rsid w:val="00025FFD"/>
    <w:rsid w:val="0003733F"/>
    <w:rsid w:val="00040F06"/>
    <w:rsid w:val="000477CB"/>
    <w:rsid w:val="00050145"/>
    <w:rsid w:val="00050FEB"/>
    <w:rsid w:val="000535E2"/>
    <w:rsid w:val="00054E38"/>
    <w:rsid w:val="00055272"/>
    <w:rsid w:val="00055D89"/>
    <w:rsid w:val="00062408"/>
    <w:rsid w:val="00062627"/>
    <w:rsid w:val="00063191"/>
    <w:rsid w:val="00063341"/>
    <w:rsid w:val="000641AD"/>
    <w:rsid w:val="00064D76"/>
    <w:rsid w:val="00065129"/>
    <w:rsid w:val="0007242E"/>
    <w:rsid w:val="00072532"/>
    <w:rsid w:val="00080E3A"/>
    <w:rsid w:val="0008279A"/>
    <w:rsid w:val="00082CF1"/>
    <w:rsid w:val="00084AFF"/>
    <w:rsid w:val="00093C80"/>
    <w:rsid w:val="00093DAF"/>
    <w:rsid w:val="0009529F"/>
    <w:rsid w:val="00095EDF"/>
    <w:rsid w:val="000B2A62"/>
    <w:rsid w:val="000B531B"/>
    <w:rsid w:val="000B5E6D"/>
    <w:rsid w:val="000B67EF"/>
    <w:rsid w:val="000C06DF"/>
    <w:rsid w:val="000C2AF6"/>
    <w:rsid w:val="000C4979"/>
    <w:rsid w:val="000C73EF"/>
    <w:rsid w:val="000D470E"/>
    <w:rsid w:val="000D55CC"/>
    <w:rsid w:val="000E2ECC"/>
    <w:rsid w:val="000E412D"/>
    <w:rsid w:val="000E451E"/>
    <w:rsid w:val="000F726F"/>
    <w:rsid w:val="000F7430"/>
    <w:rsid w:val="00101118"/>
    <w:rsid w:val="00101A9D"/>
    <w:rsid w:val="00104ECD"/>
    <w:rsid w:val="00106E34"/>
    <w:rsid w:val="00107602"/>
    <w:rsid w:val="00111D64"/>
    <w:rsid w:val="00115BF2"/>
    <w:rsid w:val="00123B0D"/>
    <w:rsid w:val="0012609A"/>
    <w:rsid w:val="00127643"/>
    <w:rsid w:val="00140356"/>
    <w:rsid w:val="00140780"/>
    <w:rsid w:val="00143E58"/>
    <w:rsid w:val="001454AD"/>
    <w:rsid w:val="00150450"/>
    <w:rsid w:val="001523CA"/>
    <w:rsid w:val="00152852"/>
    <w:rsid w:val="00152E0D"/>
    <w:rsid w:val="0015710C"/>
    <w:rsid w:val="0016019A"/>
    <w:rsid w:val="00161C46"/>
    <w:rsid w:val="00162A92"/>
    <w:rsid w:val="00163A13"/>
    <w:rsid w:val="00165496"/>
    <w:rsid w:val="0016577B"/>
    <w:rsid w:val="0016684C"/>
    <w:rsid w:val="00170034"/>
    <w:rsid w:val="00170ACB"/>
    <w:rsid w:val="00173DAF"/>
    <w:rsid w:val="00174081"/>
    <w:rsid w:val="00174C1D"/>
    <w:rsid w:val="0017570E"/>
    <w:rsid w:val="00175891"/>
    <w:rsid w:val="00177A0A"/>
    <w:rsid w:val="001864A2"/>
    <w:rsid w:val="0018743F"/>
    <w:rsid w:val="00187D42"/>
    <w:rsid w:val="00196698"/>
    <w:rsid w:val="0019771C"/>
    <w:rsid w:val="001A7ADB"/>
    <w:rsid w:val="001A7EF1"/>
    <w:rsid w:val="001B05C3"/>
    <w:rsid w:val="001B0AA9"/>
    <w:rsid w:val="001B0EB4"/>
    <w:rsid w:val="001B2143"/>
    <w:rsid w:val="001B7D1A"/>
    <w:rsid w:val="001C059A"/>
    <w:rsid w:val="001C0791"/>
    <w:rsid w:val="001C0E0D"/>
    <w:rsid w:val="001C4126"/>
    <w:rsid w:val="001C4417"/>
    <w:rsid w:val="001C57B3"/>
    <w:rsid w:val="001C7302"/>
    <w:rsid w:val="001E06EB"/>
    <w:rsid w:val="001E2291"/>
    <w:rsid w:val="001E2409"/>
    <w:rsid w:val="001E48B1"/>
    <w:rsid w:val="001E6476"/>
    <w:rsid w:val="001F0BAD"/>
    <w:rsid w:val="001F0F53"/>
    <w:rsid w:val="001F415A"/>
    <w:rsid w:val="001F5691"/>
    <w:rsid w:val="001F662C"/>
    <w:rsid w:val="001F703F"/>
    <w:rsid w:val="00200C36"/>
    <w:rsid w:val="00201A51"/>
    <w:rsid w:val="00201C57"/>
    <w:rsid w:val="00201D35"/>
    <w:rsid w:val="0020460C"/>
    <w:rsid w:val="00205058"/>
    <w:rsid w:val="0021009E"/>
    <w:rsid w:val="0021047F"/>
    <w:rsid w:val="0022056E"/>
    <w:rsid w:val="00220F4A"/>
    <w:rsid w:val="00221565"/>
    <w:rsid w:val="002226EE"/>
    <w:rsid w:val="0022363A"/>
    <w:rsid w:val="00231401"/>
    <w:rsid w:val="00233A8D"/>
    <w:rsid w:val="002369CA"/>
    <w:rsid w:val="00237CCB"/>
    <w:rsid w:val="00240057"/>
    <w:rsid w:val="00253C47"/>
    <w:rsid w:val="00270920"/>
    <w:rsid w:val="0027428D"/>
    <w:rsid w:val="00275646"/>
    <w:rsid w:val="00275FA6"/>
    <w:rsid w:val="00277F12"/>
    <w:rsid w:val="00282E2A"/>
    <w:rsid w:val="00285CBF"/>
    <w:rsid w:val="00294B9F"/>
    <w:rsid w:val="002A031B"/>
    <w:rsid w:val="002A3457"/>
    <w:rsid w:val="002A42A6"/>
    <w:rsid w:val="002A7E36"/>
    <w:rsid w:val="002B0335"/>
    <w:rsid w:val="002B28CD"/>
    <w:rsid w:val="002C09A1"/>
    <w:rsid w:val="002C7AB1"/>
    <w:rsid w:val="002D0235"/>
    <w:rsid w:val="002D0686"/>
    <w:rsid w:val="002D155A"/>
    <w:rsid w:val="002D3B45"/>
    <w:rsid w:val="002D5F6C"/>
    <w:rsid w:val="002D694D"/>
    <w:rsid w:val="002E10E4"/>
    <w:rsid w:val="002E1517"/>
    <w:rsid w:val="002E182F"/>
    <w:rsid w:val="002E1D3F"/>
    <w:rsid w:val="002E2693"/>
    <w:rsid w:val="002E7B69"/>
    <w:rsid w:val="002F37A6"/>
    <w:rsid w:val="002F41D4"/>
    <w:rsid w:val="003014BE"/>
    <w:rsid w:val="0033316F"/>
    <w:rsid w:val="00334D86"/>
    <w:rsid w:val="003530A8"/>
    <w:rsid w:val="0035470E"/>
    <w:rsid w:val="00356CD7"/>
    <w:rsid w:val="00360833"/>
    <w:rsid w:val="00363538"/>
    <w:rsid w:val="00367264"/>
    <w:rsid w:val="0037072F"/>
    <w:rsid w:val="00374D39"/>
    <w:rsid w:val="0038348B"/>
    <w:rsid w:val="003843A1"/>
    <w:rsid w:val="00384555"/>
    <w:rsid w:val="003938CD"/>
    <w:rsid w:val="00393D17"/>
    <w:rsid w:val="003A3631"/>
    <w:rsid w:val="003A3CEE"/>
    <w:rsid w:val="003B0728"/>
    <w:rsid w:val="003B1BF1"/>
    <w:rsid w:val="003B332C"/>
    <w:rsid w:val="003B3507"/>
    <w:rsid w:val="003C0B78"/>
    <w:rsid w:val="003C3DB0"/>
    <w:rsid w:val="003C4D5F"/>
    <w:rsid w:val="003C7052"/>
    <w:rsid w:val="003D1EF0"/>
    <w:rsid w:val="003D3DF1"/>
    <w:rsid w:val="003D6FAC"/>
    <w:rsid w:val="003E1DA2"/>
    <w:rsid w:val="003E735F"/>
    <w:rsid w:val="003F24D6"/>
    <w:rsid w:val="003F3505"/>
    <w:rsid w:val="003F4F06"/>
    <w:rsid w:val="004008B2"/>
    <w:rsid w:val="00403CEE"/>
    <w:rsid w:val="00406AB4"/>
    <w:rsid w:val="004130FB"/>
    <w:rsid w:val="00414CCF"/>
    <w:rsid w:val="004159C0"/>
    <w:rsid w:val="00416F45"/>
    <w:rsid w:val="0041735C"/>
    <w:rsid w:val="00422C76"/>
    <w:rsid w:val="00423AF2"/>
    <w:rsid w:val="00425E03"/>
    <w:rsid w:val="00431B14"/>
    <w:rsid w:val="00437595"/>
    <w:rsid w:val="00445C02"/>
    <w:rsid w:val="00451D60"/>
    <w:rsid w:val="00452468"/>
    <w:rsid w:val="00455342"/>
    <w:rsid w:val="00460BF9"/>
    <w:rsid w:val="00464C2F"/>
    <w:rsid w:val="00465273"/>
    <w:rsid w:val="004673FE"/>
    <w:rsid w:val="004676A8"/>
    <w:rsid w:val="004722C4"/>
    <w:rsid w:val="0047426C"/>
    <w:rsid w:val="00477F9B"/>
    <w:rsid w:val="004816AD"/>
    <w:rsid w:val="00481782"/>
    <w:rsid w:val="00481ACC"/>
    <w:rsid w:val="004847E4"/>
    <w:rsid w:val="00486710"/>
    <w:rsid w:val="00486D33"/>
    <w:rsid w:val="004875F3"/>
    <w:rsid w:val="004903B4"/>
    <w:rsid w:val="00491225"/>
    <w:rsid w:val="00492E73"/>
    <w:rsid w:val="00497B55"/>
    <w:rsid w:val="004A3A5A"/>
    <w:rsid w:val="004A49B1"/>
    <w:rsid w:val="004A5EB8"/>
    <w:rsid w:val="004B4F95"/>
    <w:rsid w:val="004B7160"/>
    <w:rsid w:val="004C1C6F"/>
    <w:rsid w:val="004C32C0"/>
    <w:rsid w:val="004C454F"/>
    <w:rsid w:val="004C5B20"/>
    <w:rsid w:val="004D18AC"/>
    <w:rsid w:val="004D4ACA"/>
    <w:rsid w:val="004D54B6"/>
    <w:rsid w:val="004D5F04"/>
    <w:rsid w:val="004D7171"/>
    <w:rsid w:val="004D77EF"/>
    <w:rsid w:val="004E6345"/>
    <w:rsid w:val="004F0730"/>
    <w:rsid w:val="004F59CB"/>
    <w:rsid w:val="00505252"/>
    <w:rsid w:val="00506990"/>
    <w:rsid w:val="005130D0"/>
    <w:rsid w:val="005156AC"/>
    <w:rsid w:val="00516D36"/>
    <w:rsid w:val="005171CC"/>
    <w:rsid w:val="00521E33"/>
    <w:rsid w:val="005343F2"/>
    <w:rsid w:val="005352D9"/>
    <w:rsid w:val="00536554"/>
    <w:rsid w:val="005424E6"/>
    <w:rsid w:val="00542CF0"/>
    <w:rsid w:val="005462A2"/>
    <w:rsid w:val="005505FE"/>
    <w:rsid w:val="0055233D"/>
    <w:rsid w:val="005541F9"/>
    <w:rsid w:val="0056155A"/>
    <w:rsid w:val="00562A15"/>
    <w:rsid w:val="0056322C"/>
    <w:rsid w:val="005647EF"/>
    <w:rsid w:val="00570D3B"/>
    <w:rsid w:val="00571DE8"/>
    <w:rsid w:val="00573037"/>
    <w:rsid w:val="00577209"/>
    <w:rsid w:val="00582FA9"/>
    <w:rsid w:val="00584699"/>
    <w:rsid w:val="00587B19"/>
    <w:rsid w:val="00592A0C"/>
    <w:rsid w:val="005933C7"/>
    <w:rsid w:val="00593927"/>
    <w:rsid w:val="005973DD"/>
    <w:rsid w:val="005A3979"/>
    <w:rsid w:val="005A3E84"/>
    <w:rsid w:val="005A6BA2"/>
    <w:rsid w:val="005B15A0"/>
    <w:rsid w:val="005B15C8"/>
    <w:rsid w:val="005B1953"/>
    <w:rsid w:val="005B3852"/>
    <w:rsid w:val="005B6530"/>
    <w:rsid w:val="005B74C9"/>
    <w:rsid w:val="005B74E1"/>
    <w:rsid w:val="005C01FA"/>
    <w:rsid w:val="005C0551"/>
    <w:rsid w:val="005C1370"/>
    <w:rsid w:val="005C4E80"/>
    <w:rsid w:val="005D106A"/>
    <w:rsid w:val="005E21FF"/>
    <w:rsid w:val="005E3CD9"/>
    <w:rsid w:val="005E48A2"/>
    <w:rsid w:val="005E4D28"/>
    <w:rsid w:val="005E647B"/>
    <w:rsid w:val="005E68F6"/>
    <w:rsid w:val="005F0688"/>
    <w:rsid w:val="005F08B4"/>
    <w:rsid w:val="005F38C1"/>
    <w:rsid w:val="005F4742"/>
    <w:rsid w:val="005F4B8D"/>
    <w:rsid w:val="005F4F31"/>
    <w:rsid w:val="00601861"/>
    <w:rsid w:val="006032DE"/>
    <w:rsid w:val="0060407A"/>
    <w:rsid w:val="00605042"/>
    <w:rsid w:val="006070CB"/>
    <w:rsid w:val="006127A5"/>
    <w:rsid w:val="00617BD1"/>
    <w:rsid w:val="0062034D"/>
    <w:rsid w:val="00621B67"/>
    <w:rsid w:val="006262CE"/>
    <w:rsid w:val="006278AF"/>
    <w:rsid w:val="00634322"/>
    <w:rsid w:val="006359CE"/>
    <w:rsid w:val="0064001F"/>
    <w:rsid w:val="0064090A"/>
    <w:rsid w:val="00641B07"/>
    <w:rsid w:val="006428D7"/>
    <w:rsid w:val="00643353"/>
    <w:rsid w:val="00645A8D"/>
    <w:rsid w:val="00650EB9"/>
    <w:rsid w:val="00652B9C"/>
    <w:rsid w:val="0065325D"/>
    <w:rsid w:val="0065394E"/>
    <w:rsid w:val="00656D4D"/>
    <w:rsid w:val="00657C03"/>
    <w:rsid w:val="00660923"/>
    <w:rsid w:val="00670B5C"/>
    <w:rsid w:val="006740AA"/>
    <w:rsid w:val="006757B7"/>
    <w:rsid w:val="006777E8"/>
    <w:rsid w:val="00681617"/>
    <w:rsid w:val="0068393F"/>
    <w:rsid w:val="00686446"/>
    <w:rsid w:val="0068674C"/>
    <w:rsid w:val="00687B5A"/>
    <w:rsid w:val="00691DF1"/>
    <w:rsid w:val="0069348B"/>
    <w:rsid w:val="00696851"/>
    <w:rsid w:val="0069702D"/>
    <w:rsid w:val="006978C5"/>
    <w:rsid w:val="006A43AC"/>
    <w:rsid w:val="006A4EC4"/>
    <w:rsid w:val="006B16FD"/>
    <w:rsid w:val="006B693B"/>
    <w:rsid w:val="006C76F7"/>
    <w:rsid w:val="006D00A1"/>
    <w:rsid w:val="006D051F"/>
    <w:rsid w:val="006D1491"/>
    <w:rsid w:val="006D537C"/>
    <w:rsid w:val="006D6AC6"/>
    <w:rsid w:val="006E2E6E"/>
    <w:rsid w:val="006F47DC"/>
    <w:rsid w:val="006F6702"/>
    <w:rsid w:val="006F6C52"/>
    <w:rsid w:val="006F7E17"/>
    <w:rsid w:val="0070410D"/>
    <w:rsid w:val="0070618D"/>
    <w:rsid w:val="0070716B"/>
    <w:rsid w:val="00712899"/>
    <w:rsid w:val="00715513"/>
    <w:rsid w:val="00720144"/>
    <w:rsid w:val="007210A8"/>
    <w:rsid w:val="00721EA7"/>
    <w:rsid w:val="00724DAB"/>
    <w:rsid w:val="00725D14"/>
    <w:rsid w:val="00726600"/>
    <w:rsid w:val="00727ACD"/>
    <w:rsid w:val="00731118"/>
    <w:rsid w:val="007322BD"/>
    <w:rsid w:val="00733072"/>
    <w:rsid w:val="00735972"/>
    <w:rsid w:val="00741B49"/>
    <w:rsid w:val="00742DBA"/>
    <w:rsid w:val="00746A73"/>
    <w:rsid w:val="00747DBF"/>
    <w:rsid w:val="00757C56"/>
    <w:rsid w:val="00761097"/>
    <w:rsid w:val="00763567"/>
    <w:rsid w:val="0077082C"/>
    <w:rsid w:val="00771594"/>
    <w:rsid w:val="00771AC3"/>
    <w:rsid w:val="00776E69"/>
    <w:rsid w:val="00782706"/>
    <w:rsid w:val="00784083"/>
    <w:rsid w:val="0078604C"/>
    <w:rsid w:val="00787004"/>
    <w:rsid w:val="00790C29"/>
    <w:rsid w:val="0079179D"/>
    <w:rsid w:val="00792232"/>
    <w:rsid w:val="0079576D"/>
    <w:rsid w:val="007958D1"/>
    <w:rsid w:val="00796BAB"/>
    <w:rsid w:val="007A6238"/>
    <w:rsid w:val="007A7757"/>
    <w:rsid w:val="007B0241"/>
    <w:rsid w:val="007B1D90"/>
    <w:rsid w:val="007B3A45"/>
    <w:rsid w:val="007B3A93"/>
    <w:rsid w:val="007B7C1A"/>
    <w:rsid w:val="007C2AE8"/>
    <w:rsid w:val="007C37F6"/>
    <w:rsid w:val="007C60A8"/>
    <w:rsid w:val="007D3E3F"/>
    <w:rsid w:val="007D54FC"/>
    <w:rsid w:val="007D755F"/>
    <w:rsid w:val="007E0E02"/>
    <w:rsid w:val="007E23D2"/>
    <w:rsid w:val="007E47A2"/>
    <w:rsid w:val="007E6E37"/>
    <w:rsid w:val="007F0728"/>
    <w:rsid w:val="007F5532"/>
    <w:rsid w:val="007F6223"/>
    <w:rsid w:val="008031D7"/>
    <w:rsid w:val="008053AA"/>
    <w:rsid w:val="00806842"/>
    <w:rsid w:val="00806FCB"/>
    <w:rsid w:val="0081005A"/>
    <w:rsid w:val="00815145"/>
    <w:rsid w:val="0082329C"/>
    <w:rsid w:val="00824A0D"/>
    <w:rsid w:val="00825CC6"/>
    <w:rsid w:val="00825F3F"/>
    <w:rsid w:val="008273D3"/>
    <w:rsid w:val="00832BF0"/>
    <w:rsid w:val="00833F50"/>
    <w:rsid w:val="00841A9F"/>
    <w:rsid w:val="00845655"/>
    <w:rsid w:val="00845774"/>
    <w:rsid w:val="00846917"/>
    <w:rsid w:val="008471D9"/>
    <w:rsid w:val="008478A3"/>
    <w:rsid w:val="00847BA8"/>
    <w:rsid w:val="00854262"/>
    <w:rsid w:val="008543C1"/>
    <w:rsid w:val="008606E3"/>
    <w:rsid w:val="008618F5"/>
    <w:rsid w:val="008618FE"/>
    <w:rsid w:val="00870F65"/>
    <w:rsid w:val="00872145"/>
    <w:rsid w:val="00876086"/>
    <w:rsid w:val="00881952"/>
    <w:rsid w:val="0088215F"/>
    <w:rsid w:val="00885842"/>
    <w:rsid w:val="00886514"/>
    <w:rsid w:val="008877DD"/>
    <w:rsid w:val="00891FAD"/>
    <w:rsid w:val="00894FC7"/>
    <w:rsid w:val="00895612"/>
    <w:rsid w:val="008A1158"/>
    <w:rsid w:val="008A4905"/>
    <w:rsid w:val="008A55A0"/>
    <w:rsid w:val="008A55D9"/>
    <w:rsid w:val="008A76EF"/>
    <w:rsid w:val="008B6709"/>
    <w:rsid w:val="008C2BD1"/>
    <w:rsid w:val="008C4E59"/>
    <w:rsid w:val="008C53CB"/>
    <w:rsid w:val="008C76B7"/>
    <w:rsid w:val="008C7DD8"/>
    <w:rsid w:val="008D0277"/>
    <w:rsid w:val="008D27B1"/>
    <w:rsid w:val="008D37F7"/>
    <w:rsid w:val="008D45D4"/>
    <w:rsid w:val="008E3511"/>
    <w:rsid w:val="008E6C66"/>
    <w:rsid w:val="008F021E"/>
    <w:rsid w:val="008F0AAB"/>
    <w:rsid w:val="008F1290"/>
    <w:rsid w:val="008F3E11"/>
    <w:rsid w:val="008F5317"/>
    <w:rsid w:val="00902615"/>
    <w:rsid w:val="0090387D"/>
    <w:rsid w:val="00914807"/>
    <w:rsid w:val="00921408"/>
    <w:rsid w:val="0092378D"/>
    <w:rsid w:val="00924B80"/>
    <w:rsid w:val="0092511D"/>
    <w:rsid w:val="0092547F"/>
    <w:rsid w:val="00927DBF"/>
    <w:rsid w:val="009304B4"/>
    <w:rsid w:val="009309C7"/>
    <w:rsid w:val="00930A62"/>
    <w:rsid w:val="009415DB"/>
    <w:rsid w:val="00946880"/>
    <w:rsid w:val="00947842"/>
    <w:rsid w:val="00947DAF"/>
    <w:rsid w:val="009572B1"/>
    <w:rsid w:val="00961193"/>
    <w:rsid w:val="00961C61"/>
    <w:rsid w:val="009763A3"/>
    <w:rsid w:val="00976ED0"/>
    <w:rsid w:val="00980554"/>
    <w:rsid w:val="0098255A"/>
    <w:rsid w:val="00992D43"/>
    <w:rsid w:val="009936B3"/>
    <w:rsid w:val="00995D21"/>
    <w:rsid w:val="009A66E2"/>
    <w:rsid w:val="009A77D8"/>
    <w:rsid w:val="009B4D03"/>
    <w:rsid w:val="009B5B1C"/>
    <w:rsid w:val="009B6A02"/>
    <w:rsid w:val="009C0AA5"/>
    <w:rsid w:val="009C3047"/>
    <w:rsid w:val="009C48C4"/>
    <w:rsid w:val="009D0067"/>
    <w:rsid w:val="009D31D7"/>
    <w:rsid w:val="009D3A5D"/>
    <w:rsid w:val="009E0F5C"/>
    <w:rsid w:val="009E2335"/>
    <w:rsid w:val="009F15F1"/>
    <w:rsid w:val="009F2CF9"/>
    <w:rsid w:val="009F3E97"/>
    <w:rsid w:val="009F4254"/>
    <w:rsid w:val="009F6ABA"/>
    <w:rsid w:val="009F7E7E"/>
    <w:rsid w:val="00A03C0C"/>
    <w:rsid w:val="00A04B73"/>
    <w:rsid w:val="00A10942"/>
    <w:rsid w:val="00A12611"/>
    <w:rsid w:val="00A12DD2"/>
    <w:rsid w:val="00A13468"/>
    <w:rsid w:val="00A14424"/>
    <w:rsid w:val="00A15786"/>
    <w:rsid w:val="00A1587F"/>
    <w:rsid w:val="00A15A70"/>
    <w:rsid w:val="00A22AFE"/>
    <w:rsid w:val="00A23595"/>
    <w:rsid w:val="00A23D4F"/>
    <w:rsid w:val="00A4126C"/>
    <w:rsid w:val="00A4176E"/>
    <w:rsid w:val="00A4296A"/>
    <w:rsid w:val="00A466AE"/>
    <w:rsid w:val="00A46E35"/>
    <w:rsid w:val="00A50E27"/>
    <w:rsid w:val="00A54C0A"/>
    <w:rsid w:val="00A60C5E"/>
    <w:rsid w:val="00A6153B"/>
    <w:rsid w:val="00A61A8A"/>
    <w:rsid w:val="00A6355B"/>
    <w:rsid w:val="00A674EA"/>
    <w:rsid w:val="00A67EEA"/>
    <w:rsid w:val="00A723BE"/>
    <w:rsid w:val="00A73AA0"/>
    <w:rsid w:val="00A743B7"/>
    <w:rsid w:val="00A81C9F"/>
    <w:rsid w:val="00A8260A"/>
    <w:rsid w:val="00A83A09"/>
    <w:rsid w:val="00A83D50"/>
    <w:rsid w:val="00A858C9"/>
    <w:rsid w:val="00A90123"/>
    <w:rsid w:val="00A93331"/>
    <w:rsid w:val="00A94C32"/>
    <w:rsid w:val="00A956BC"/>
    <w:rsid w:val="00A970BA"/>
    <w:rsid w:val="00A97A83"/>
    <w:rsid w:val="00AA0AC1"/>
    <w:rsid w:val="00AA0EED"/>
    <w:rsid w:val="00AA309B"/>
    <w:rsid w:val="00AA4C9A"/>
    <w:rsid w:val="00AA6CBA"/>
    <w:rsid w:val="00AA6E8E"/>
    <w:rsid w:val="00AB105F"/>
    <w:rsid w:val="00AB24C4"/>
    <w:rsid w:val="00AB49F1"/>
    <w:rsid w:val="00AC0890"/>
    <w:rsid w:val="00AC1405"/>
    <w:rsid w:val="00AC1816"/>
    <w:rsid w:val="00AC70B0"/>
    <w:rsid w:val="00AC739A"/>
    <w:rsid w:val="00AD3A7F"/>
    <w:rsid w:val="00AD4C00"/>
    <w:rsid w:val="00AE0D95"/>
    <w:rsid w:val="00AE432A"/>
    <w:rsid w:val="00AE56AD"/>
    <w:rsid w:val="00AF0E86"/>
    <w:rsid w:val="00AF1F57"/>
    <w:rsid w:val="00B01D30"/>
    <w:rsid w:val="00B02899"/>
    <w:rsid w:val="00B05602"/>
    <w:rsid w:val="00B115AE"/>
    <w:rsid w:val="00B11752"/>
    <w:rsid w:val="00B129B4"/>
    <w:rsid w:val="00B149DE"/>
    <w:rsid w:val="00B158FB"/>
    <w:rsid w:val="00B15C6A"/>
    <w:rsid w:val="00B2110A"/>
    <w:rsid w:val="00B24250"/>
    <w:rsid w:val="00B25DA7"/>
    <w:rsid w:val="00B30BAF"/>
    <w:rsid w:val="00B35504"/>
    <w:rsid w:val="00B3588C"/>
    <w:rsid w:val="00B35F5F"/>
    <w:rsid w:val="00B37190"/>
    <w:rsid w:val="00B420A5"/>
    <w:rsid w:val="00B44309"/>
    <w:rsid w:val="00B45F86"/>
    <w:rsid w:val="00B54DAB"/>
    <w:rsid w:val="00B57C0A"/>
    <w:rsid w:val="00B60D83"/>
    <w:rsid w:val="00B662C5"/>
    <w:rsid w:val="00B67E63"/>
    <w:rsid w:val="00B715D9"/>
    <w:rsid w:val="00B73848"/>
    <w:rsid w:val="00B74480"/>
    <w:rsid w:val="00B766AE"/>
    <w:rsid w:val="00B77E96"/>
    <w:rsid w:val="00B80113"/>
    <w:rsid w:val="00B807D8"/>
    <w:rsid w:val="00B83C97"/>
    <w:rsid w:val="00B84399"/>
    <w:rsid w:val="00B90650"/>
    <w:rsid w:val="00B90659"/>
    <w:rsid w:val="00B9195A"/>
    <w:rsid w:val="00B92A94"/>
    <w:rsid w:val="00B92EB7"/>
    <w:rsid w:val="00B933FC"/>
    <w:rsid w:val="00B93DEC"/>
    <w:rsid w:val="00B96CD4"/>
    <w:rsid w:val="00BA1EC2"/>
    <w:rsid w:val="00BA2E12"/>
    <w:rsid w:val="00BA2FA3"/>
    <w:rsid w:val="00BA5EAF"/>
    <w:rsid w:val="00BA6098"/>
    <w:rsid w:val="00BA69C0"/>
    <w:rsid w:val="00BA6C79"/>
    <w:rsid w:val="00BA7380"/>
    <w:rsid w:val="00BA787D"/>
    <w:rsid w:val="00BA7949"/>
    <w:rsid w:val="00BB1774"/>
    <w:rsid w:val="00BB2593"/>
    <w:rsid w:val="00BB3F23"/>
    <w:rsid w:val="00BB4C9C"/>
    <w:rsid w:val="00BB6679"/>
    <w:rsid w:val="00BC2DF7"/>
    <w:rsid w:val="00BC4F0C"/>
    <w:rsid w:val="00BC6355"/>
    <w:rsid w:val="00BC759C"/>
    <w:rsid w:val="00BD2CBF"/>
    <w:rsid w:val="00BD3CD0"/>
    <w:rsid w:val="00BD7012"/>
    <w:rsid w:val="00BE11C3"/>
    <w:rsid w:val="00BE3CF5"/>
    <w:rsid w:val="00BE4353"/>
    <w:rsid w:val="00BE4A54"/>
    <w:rsid w:val="00BF1414"/>
    <w:rsid w:val="00BF4DCF"/>
    <w:rsid w:val="00BF5031"/>
    <w:rsid w:val="00BF5D2D"/>
    <w:rsid w:val="00BF792A"/>
    <w:rsid w:val="00BF7AE0"/>
    <w:rsid w:val="00C04526"/>
    <w:rsid w:val="00C04F70"/>
    <w:rsid w:val="00C06184"/>
    <w:rsid w:val="00C062CE"/>
    <w:rsid w:val="00C06453"/>
    <w:rsid w:val="00C12E7C"/>
    <w:rsid w:val="00C12EF9"/>
    <w:rsid w:val="00C15399"/>
    <w:rsid w:val="00C1657E"/>
    <w:rsid w:val="00C17788"/>
    <w:rsid w:val="00C17912"/>
    <w:rsid w:val="00C211D5"/>
    <w:rsid w:val="00C2171C"/>
    <w:rsid w:val="00C24C41"/>
    <w:rsid w:val="00C325DF"/>
    <w:rsid w:val="00C33DBD"/>
    <w:rsid w:val="00C3520E"/>
    <w:rsid w:val="00C40C0E"/>
    <w:rsid w:val="00C4153C"/>
    <w:rsid w:val="00C41607"/>
    <w:rsid w:val="00C4171C"/>
    <w:rsid w:val="00C44D8C"/>
    <w:rsid w:val="00C46CDF"/>
    <w:rsid w:val="00C50949"/>
    <w:rsid w:val="00C50963"/>
    <w:rsid w:val="00C5187A"/>
    <w:rsid w:val="00C53775"/>
    <w:rsid w:val="00C6331A"/>
    <w:rsid w:val="00C63D2C"/>
    <w:rsid w:val="00C672DD"/>
    <w:rsid w:val="00C70742"/>
    <w:rsid w:val="00C70D8C"/>
    <w:rsid w:val="00C7302B"/>
    <w:rsid w:val="00C737CB"/>
    <w:rsid w:val="00C80A86"/>
    <w:rsid w:val="00C83EF9"/>
    <w:rsid w:val="00C8538A"/>
    <w:rsid w:val="00C85D43"/>
    <w:rsid w:val="00C86862"/>
    <w:rsid w:val="00C91608"/>
    <w:rsid w:val="00C945EA"/>
    <w:rsid w:val="00C950E4"/>
    <w:rsid w:val="00CA0CE6"/>
    <w:rsid w:val="00CA5A24"/>
    <w:rsid w:val="00CA61B7"/>
    <w:rsid w:val="00CA68FC"/>
    <w:rsid w:val="00CB1C5B"/>
    <w:rsid w:val="00CB1D5B"/>
    <w:rsid w:val="00CB2D3A"/>
    <w:rsid w:val="00CC13C8"/>
    <w:rsid w:val="00CC4010"/>
    <w:rsid w:val="00CC4E75"/>
    <w:rsid w:val="00CC5F61"/>
    <w:rsid w:val="00CC7785"/>
    <w:rsid w:val="00CD02D8"/>
    <w:rsid w:val="00CD1FB8"/>
    <w:rsid w:val="00CD2281"/>
    <w:rsid w:val="00CD59DA"/>
    <w:rsid w:val="00CD7F72"/>
    <w:rsid w:val="00CE0BCB"/>
    <w:rsid w:val="00CE1D7B"/>
    <w:rsid w:val="00CE54C5"/>
    <w:rsid w:val="00CE5A45"/>
    <w:rsid w:val="00CE71DE"/>
    <w:rsid w:val="00CF3DCF"/>
    <w:rsid w:val="00D070B1"/>
    <w:rsid w:val="00D07318"/>
    <w:rsid w:val="00D12056"/>
    <w:rsid w:val="00D123FB"/>
    <w:rsid w:val="00D12448"/>
    <w:rsid w:val="00D12942"/>
    <w:rsid w:val="00D13E15"/>
    <w:rsid w:val="00D15C06"/>
    <w:rsid w:val="00D21FED"/>
    <w:rsid w:val="00D242B8"/>
    <w:rsid w:val="00D307AB"/>
    <w:rsid w:val="00D30905"/>
    <w:rsid w:val="00D32609"/>
    <w:rsid w:val="00D414A6"/>
    <w:rsid w:val="00D43BCA"/>
    <w:rsid w:val="00D43FEC"/>
    <w:rsid w:val="00D45B7A"/>
    <w:rsid w:val="00D46E60"/>
    <w:rsid w:val="00D53920"/>
    <w:rsid w:val="00D53E6A"/>
    <w:rsid w:val="00D56A12"/>
    <w:rsid w:val="00D56BAA"/>
    <w:rsid w:val="00D56DDA"/>
    <w:rsid w:val="00D613B2"/>
    <w:rsid w:val="00D629C0"/>
    <w:rsid w:val="00D62FE9"/>
    <w:rsid w:val="00D64C59"/>
    <w:rsid w:val="00D70389"/>
    <w:rsid w:val="00D71DA4"/>
    <w:rsid w:val="00D73055"/>
    <w:rsid w:val="00D732F4"/>
    <w:rsid w:val="00D744B1"/>
    <w:rsid w:val="00D80994"/>
    <w:rsid w:val="00D81959"/>
    <w:rsid w:val="00D82B16"/>
    <w:rsid w:val="00D8502C"/>
    <w:rsid w:val="00D85094"/>
    <w:rsid w:val="00D858C3"/>
    <w:rsid w:val="00D85E61"/>
    <w:rsid w:val="00D86EC9"/>
    <w:rsid w:val="00D871E9"/>
    <w:rsid w:val="00D90606"/>
    <w:rsid w:val="00D90998"/>
    <w:rsid w:val="00D91077"/>
    <w:rsid w:val="00DA05DA"/>
    <w:rsid w:val="00DA3C7B"/>
    <w:rsid w:val="00DB0005"/>
    <w:rsid w:val="00DB03B3"/>
    <w:rsid w:val="00DB0D19"/>
    <w:rsid w:val="00DB3AA5"/>
    <w:rsid w:val="00DC0E93"/>
    <w:rsid w:val="00DC4182"/>
    <w:rsid w:val="00DC5242"/>
    <w:rsid w:val="00DC58E9"/>
    <w:rsid w:val="00DD094C"/>
    <w:rsid w:val="00DD5219"/>
    <w:rsid w:val="00DD73E4"/>
    <w:rsid w:val="00DE3AE4"/>
    <w:rsid w:val="00DE61FD"/>
    <w:rsid w:val="00DE7500"/>
    <w:rsid w:val="00DF4149"/>
    <w:rsid w:val="00DF4A35"/>
    <w:rsid w:val="00DF56F3"/>
    <w:rsid w:val="00E00DBE"/>
    <w:rsid w:val="00E0370C"/>
    <w:rsid w:val="00E0451E"/>
    <w:rsid w:val="00E109C2"/>
    <w:rsid w:val="00E11E9D"/>
    <w:rsid w:val="00E12FEB"/>
    <w:rsid w:val="00E14C22"/>
    <w:rsid w:val="00E228EB"/>
    <w:rsid w:val="00E24966"/>
    <w:rsid w:val="00E25B8E"/>
    <w:rsid w:val="00E30D86"/>
    <w:rsid w:val="00E334FD"/>
    <w:rsid w:val="00E4266A"/>
    <w:rsid w:val="00E43044"/>
    <w:rsid w:val="00E4676A"/>
    <w:rsid w:val="00E50C5D"/>
    <w:rsid w:val="00E519FB"/>
    <w:rsid w:val="00E54400"/>
    <w:rsid w:val="00E550EA"/>
    <w:rsid w:val="00E57B6E"/>
    <w:rsid w:val="00E62809"/>
    <w:rsid w:val="00E6341D"/>
    <w:rsid w:val="00E642AE"/>
    <w:rsid w:val="00E65E6B"/>
    <w:rsid w:val="00E67560"/>
    <w:rsid w:val="00E67BA0"/>
    <w:rsid w:val="00E71C5D"/>
    <w:rsid w:val="00E72C68"/>
    <w:rsid w:val="00E73E76"/>
    <w:rsid w:val="00E84B17"/>
    <w:rsid w:val="00E84E90"/>
    <w:rsid w:val="00E851A3"/>
    <w:rsid w:val="00E860BC"/>
    <w:rsid w:val="00E9458B"/>
    <w:rsid w:val="00E952D8"/>
    <w:rsid w:val="00EA322E"/>
    <w:rsid w:val="00EA4130"/>
    <w:rsid w:val="00EB07E2"/>
    <w:rsid w:val="00EB167F"/>
    <w:rsid w:val="00EB43A0"/>
    <w:rsid w:val="00EB6B4F"/>
    <w:rsid w:val="00EC3AE9"/>
    <w:rsid w:val="00EC3DB2"/>
    <w:rsid w:val="00EC420C"/>
    <w:rsid w:val="00EC6F56"/>
    <w:rsid w:val="00ED0A08"/>
    <w:rsid w:val="00ED0ADC"/>
    <w:rsid w:val="00ED1DAB"/>
    <w:rsid w:val="00ED5261"/>
    <w:rsid w:val="00ED57D9"/>
    <w:rsid w:val="00EE2315"/>
    <w:rsid w:val="00EE674D"/>
    <w:rsid w:val="00EF07D2"/>
    <w:rsid w:val="00EF41C6"/>
    <w:rsid w:val="00EF497D"/>
    <w:rsid w:val="00EF4A56"/>
    <w:rsid w:val="00EF4CAF"/>
    <w:rsid w:val="00EF4F36"/>
    <w:rsid w:val="00EF5D34"/>
    <w:rsid w:val="00EF7A9B"/>
    <w:rsid w:val="00F01836"/>
    <w:rsid w:val="00F0447E"/>
    <w:rsid w:val="00F07057"/>
    <w:rsid w:val="00F124B2"/>
    <w:rsid w:val="00F157B5"/>
    <w:rsid w:val="00F20CC2"/>
    <w:rsid w:val="00F2619E"/>
    <w:rsid w:val="00F262FB"/>
    <w:rsid w:val="00F31A22"/>
    <w:rsid w:val="00F31B6A"/>
    <w:rsid w:val="00F3241C"/>
    <w:rsid w:val="00F43292"/>
    <w:rsid w:val="00F45799"/>
    <w:rsid w:val="00F5496D"/>
    <w:rsid w:val="00F54E6B"/>
    <w:rsid w:val="00F569F5"/>
    <w:rsid w:val="00F56A6E"/>
    <w:rsid w:val="00F56EB6"/>
    <w:rsid w:val="00F62975"/>
    <w:rsid w:val="00F62E56"/>
    <w:rsid w:val="00F63646"/>
    <w:rsid w:val="00F645C3"/>
    <w:rsid w:val="00F65D17"/>
    <w:rsid w:val="00F674BB"/>
    <w:rsid w:val="00F73E8A"/>
    <w:rsid w:val="00F74B1F"/>
    <w:rsid w:val="00F75F74"/>
    <w:rsid w:val="00F773F1"/>
    <w:rsid w:val="00F815F1"/>
    <w:rsid w:val="00F81737"/>
    <w:rsid w:val="00F86C33"/>
    <w:rsid w:val="00F93134"/>
    <w:rsid w:val="00F9349B"/>
    <w:rsid w:val="00F94C12"/>
    <w:rsid w:val="00FA06CE"/>
    <w:rsid w:val="00FA535B"/>
    <w:rsid w:val="00FB2526"/>
    <w:rsid w:val="00FB2C79"/>
    <w:rsid w:val="00FB5528"/>
    <w:rsid w:val="00FC14EC"/>
    <w:rsid w:val="00FC457E"/>
    <w:rsid w:val="00FC6FF5"/>
    <w:rsid w:val="00FD05E2"/>
    <w:rsid w:val="00FD105D"/>
    <w:rsid w:val="00FD336B"/>
    <w:rsid w:val="00FD3E56"/>
    <w:rsid w:val="00FD4870"/>
    <w:rsid w:val="00FE0E17"/>
    <w:rsid w:val="00FE3B38"/>
    <w:rsid w:val="00FE7CB7"/>
    <w:rsid w:val="00FF01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docId w15:val="{2001E21D-257B-4396-B004-FD89CC4D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7D8"/>
    <w:pPr>
      <w:suppressAutoHyphens/>
    </w:pPr>
    <w:rPr>
      <w:lang w:eastAsia="ar-SA"/>
    </w:rPr>
  </w:style>
  <w:style w:type="paragraph" w:styleId="Heading1">
    <w:name w:val="heading 1"/>
    <w:basedOn w:val="Normal"/>
    <w:next w:val="Normal"/>
    <w:qFormat/>
    <w:rsid w:val="006428D7"/>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6428D7"/>
    <w:pPr>
      <w:keepNext/>
      <w:widowControl w:val="0"/>
      <w:numPr>
        <w:ilvl w:val="1"/>
        <w:numId w:val="1"/>
      </w:numPr>
      <w:autoSpaceDE w:val="0"/>
      <w:spacing w:before="240" w:after="60"/>
      <w:outlineLvl w:val="1"/>
    </w:pPr>
    <w:rPr>
      <w:rFonts w:ascii="Arial" w:hAnsi="Arial" w:cs="Arial"/>
      <w:b/>
      <w:bCs/>
      <w:i/>
      <w:iCs/>
      <w:sz w:val="28"/>
      <w:szCs w:val="28"/>
    </w:rPr>
  </w:style>
  <w:style w:type="paragraph" w:styleId="Heading3">
    <w:name w:val="heading 3"/>
    <w:basedOn w:val="Normal"/>
    <w:next w:val="Normal"/>
    <w:qFormat/>
    <w:rsid w:val="006428D7"/>
    <w:pPr>
      <w:keepNext/>
      <w:widowControl w:val="0"/>
      <w:numPr>
        <w:ilvl w:val="2"/>
        <w:numId w:val="1"/>
      </w:numPr>
      <w:overflowPunct w:val="0"/>
      <w:autoSpaceDE w:val="0"/>
      <w:textAlignment w:val="baseline"/>
      <w:outlineLvl w:val="2"/>
    </w:pPr>
    <w:rPr>
      <w:rFonts w:ascii="Arial" w:hAnsi="Arial" w:cs="Arial"/>
      <w:color w:val="000000"/>
      <w:sz w:val="24"/>
      <w:szCs w:val="24"/>
    </w:rPr>
  </w:style>
  <w:style w:type="paragraph" w:styleId="Heading4">
    <w:name w:val="heading 4"/>
    <w:basedOn w:val="Normal"/>
    <w:next w:val="Normal"/>
    <w:qFormat/>
    <w:rsid w:val="006428D7"/>
    <w:pPr>
      <w:keepNext/>
      <w:widowControl w:val="0"/>
      <w:numPr>
        <w:ilvl w:val="3"/>
        <w:numId w:val="1"/>
      </w:numPr>
      <w:autoSpaceDE w:val="0"/>
      <w:spacing w:before="240" w:after="60"/>
      <w:outlineLvl w:val="3"/>
    </w:pPr>
    <w:rPr>
      <w:rFonts w:ascii="Arial" w:hAnsi="Arial" w:cs="Arial"/>
      <w:b/>
      <w:bCs/>
      <w:sz w:val="28"/>
      <w:szCs w:val="28"/>
    </w:rPr>
  </w:style>
  <w:style w:type="paragraph" w:styleId="Heading5">
    <w:name w:val="heading 5"/>
    <w:basedOn w:val="Normal"/>
    <w:next w:val="Normal"/>
    <w:qFormat/>
    <w:rsid w:val="006428D7"/>
    <w:pPr>
      <w:keepNext/>
      <w:widowControl w:val="0"/>
      <w:numPr>
        <w:ilvl w:val="4"/>
        <w:numId w:val="1"/>
      </w:numPr>
      <w:overflowPunct w:val="0"/>
      <w:autoSpaceDE w:val="0"/>
      <w:textAlignment w:val="baseline"/>
      <w:outlineLvl w:val="4"/>
    </w:pPr>
    <w:rPr>
      <w:rFonts w:ascii="Arial" w:hAnsi="Arial" w:cs="Arial"/>
      <w:b/>
      <w:bCs/>
      <w:sz w:val="24"/>
      <w:szCs w:val="24"/>
    </w:rPr>
  </w:style>
  <w:style w:type="paragraph" w:styleId="Heading6">
    <w:name w:val="heading 6"/>
    <w:basedOn w:val="Normal"/>
    <w:next w:val="Normal"/>
    <w:qFormat/>
    <w:rsid w:val="006428D7"/>
    <w:pPr>
      <w:keepNext/>
      <w:widowControl w:val="0"/>
      <w:numPr>
        <w:ilvl w:val="5"/>
        <w:numId w:val="1"/>
      </w:numPr>
      <w:overflowPunct w:val="0"/>
      <w:autoSpaceDE w:val="0"/>
      <w:jc w:val="both"/>
      <w:textAlignment w:val="baseline"/>
      <w:outlineLvl w:val="5"/>
    </w:pPr>
    <w:rPr>
      <w:rFonts w:ascii="Arial" w:hAnsi="Arial" w:cs="Arial"/>
      <w:sz w:val="24"/>
      <w:szCs w:val="24"/>
    </w:rPr>
  </w:style>
  <w:style w:type="paragraph" w:styleId="Heading7">
    <w:name w:val="heading 7"/>
    <w:basedOn w:val="Normal"/>
    <w:next w:val="Normal"/>
    <w:qFormat/>
    <w:rsid w:val="006428D7"/>
    <w:pPr>
      <w:numPr>
        <w:ilvl w:val="6"/>
        <w:numId w:val="1"/>
      </w:numPr>
      <w:spacing w:before="240" w:after="60"/>
      <w:outlineLvl w:val="6"/>
    </w:pPr>
    <w:rPr>
      <w:sz w:val="24"/>
      <w:szCs w:val="24"/>
    </w:rPr>
  </w:style>
  <w:style w:type="paragraph" w:styleId="Heading8">
    <w:name w:val="heading 8"/>
    <w:basedOn w:val="Normal"/>
    <w:next w:val="Normal"/>
    <w:qFormat/>
    <w:rsid w:val="006428D7"/>
    <w:pPr>
      <w:numPr>
        <w:ilvl w:val="7"/>
        <w:numId w:val="1"/>
      </w:numPr>
      <w:spacing w:before="240" w:after="60"/>
      <w:outlineLvl w:val="7"/>
    </w:pPr>
    <w:rPr>
      <w:i/>
      <w:iCs/>
      <w:sz w:val="24"/>
      <w:szCs w:val="24"/>
    </w:rPr>
  </w:style>
  <w:style w:type="paragraph" w:styleId="Heading9">
    <w:name w:val="heading 9"/>
    <w:basedOn w:val="Normal"/>
    <w:next w:val="Normal"/>
    <w:qFormat/>
    <w:rsid w:val="006428D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428D7"/>
    <w:rPr>
      <w:rFonts w:ascii="Symbol" w:hAnsi="Symbol" w:cs="StarSymbol"/>
      <w:sz w:val="18"/>
      <w:szCs w:val="18"/>
    </w:rPr>
  </w:style>
  <w:style w:type="character" w:customStyle="1" w:styleId="WW8Num2z0">
    <w:name w:val="WW8Num2z0"/>
    <w:rsid w:val="006428D7"/>
    <w:rPr>
      <w:rFonts w:ascii="Wingdings" w:hAnsi="Wingdings"/>
    </w:rPr>
  </w:style>
  <w:style w:type="character" w:customStyle="1" w:styleId="WW8Num2z1">
    <w:name w:val="WW8Num2z1"/>
    <w:rsid w:val="006428D7"/>
    <w:rPr>
      <w:rFonts w:ascii="Courier New" w:hAnsi="Courier New" w:cs="Courier New"/>
    </w:rPr>
  </w:style>
  <w:style w:type="character" w:customStyle="1" w:styleId="WW8Num2z3">
    <w:name w:val="WW8Num2z3"/>
    <w:rsid w:val="006428D7"/>
    <w:rPr>
      <w:rFonts w:ascii="Symbol" w:hAnsi="Symbol"/>
    </w:rPr>
  </w:style>
  <w:style w:type="character" w:customStyle="1" w:styleId="WW8Num3z0">
    <w:name w:val="WW8Num3z0"/>
    <w:rsid w:val="006428D7"/>
    <w:rPr>
      <w:rFonts w:ascii="Symbol" w:hAnsi="Symbol"/>
    </w:rPr>
  </w:style>
  <w:style w:type="character" w:customStyle="1" w:styleId="WW8Num3z1">
    <w:name w:val="WW8Num3z1"/>
    <w:rsid w:val="006428D7"/>
    <w:rPr>
      <w:rFonts w:ascii="Courier New" w:hAnsi="Courier New" w:cs="Courier New"/>
    </w:rPr>
  </w:style>
  <w:style w:type="character" w:customStyle="1" w:styleId="WW8Num3z2">
    <w:name w:val="WW8Num3z2"/>
    <w:rsid w:val="006428D7"/>
    <w:rPr>
      <w:rFonts w:ascii="Wingdings" w:hAnsi="Wingdings"/>
    </w:rPr>
  </w:style>
  <w:style w:type="character" w:customStyle="1" w:styleId="WW8Num4z0">
    <w:name w:val="WW8Num4z0"/>
    <w:rsid w:val="006428D7"/>
    <w:rPr>
      <w:rFonts w:ascii="Symbol" w:hAnsi="Symbol"/>
    </w:rPr>
  </w:style>
  <w:style w:type="character" w:customStyle="1" w:styleId="WW8Num4z1">
    <w:name w:val="WW8Num4z1"/>
    <w:rsid w:val="006428D7"/>
    <w:rPr>
      <w:rFonts w:ascii="Courier New" w:hAnsi="Courier New" w:cs="Courier New"/>
    </w:rPr>
  </w:style>
  <w:style w:type="character" w:customStyle="1" w:styleId="WW8Num4z2">
    <w:name w:val="WW8Num4z2"/>
    <w:rsid w:val="006428D7"/>
    <w:rPr>
      <w:rFonts w:ascii="Wingdings" w:hAnsi="Wingdings"/>
    </w:rPr>
  </w:style>
  <w:style w:type="character" w:customStyle="1" w:styleId="WW8Num5z0">
    <w:name w:val="WW8Num5z0"/>
    <w:rsid w:val="006428D7"/>
    <w:rPr>
      <w:rFonts w:ascii="Symbol" w:hAnsi="Symbol"/>
    </w:rPr>
  </w:style>
  <w:style w:type="character" w:customStyle="1" w:styleId="WW8Num5z1">
    <w:name w:val="WW8Num5z1"/>
    <w:rsid w:val="006428D7"/>
    <w:rPr>
      <w:rFonts w:ascii="Courier New" w:hAnsi="Courier New"/>
    </w:rPr>
  </w:style>
  <w:style w:type="character" w:customStyle="1" w:styleId="WW8Num5z2">
    <w:name w:val="WW8Num5z2"/>
    <w:rsid w:val="006428D7"/>
    <w:rPr>
      <w:rFonts w:ascii="Wingdings" w:hAnsi="Wingdings"/>
    </w:rPr>
  </w:style>
  <w:style w:type="character" w:customStyle="1" w:styleId="WW8Num6z0">
    <w:name w:val="WW8Num6z0"/>
    <w:rsid w:val="006428D7"/>
    <w:rPr>
      <w:rFonts w:ascii="Wingdings" w:hAnsi="Wingdings"/>
      <w:sz w:val="16"/>
    </w:rPr>
  </w:style>
  <w:style w:type="character" w:customStyle="1" w:styleId="WW8Num6z1">
    <w:name w:val="WW8Num6z1"/>
    <w:rsid w:val="006428D7"/>
    <w:rPr>
      <w:rFonts w:ascii="Courier New" w:hAnsi="Courier New"/>
    </w:rPr>
  </w:style>
  <w:style w:type="character" w:customStyle="1" w:styleId="WW8Num6z2">
    <w:name w:val="WW8Num6z2"/>
    <w:rsid w:val="006428D7"/>
    <w:rPr>
      <w:rFonts w:ascii="Wingdings" w:hAnsi="Wingdings"/>
    </w:rPr>
  </w:style>
  <w:style w:type="character" w:customStyle="1" w:styleId="WW8Num6z3">
    <w:name w:val="WW8Num6z3"/>
    <w:rsid w:val="006428D7"/>
    <w:rPr>
      <w:rFonts w:ascii="Symbol" w:hAnsi="Symbol"/>
    </w:rPr>
  </w:style>
  <w:style w:type="character" w:customStyle="1" w:styleId="WW8Num7z0">
    <w:name w:val="WW8Num7z0"/>
    <w:rsid w:val="006428D7"/>
    <w:rPr>
      <w:rFonts w:ascii="Symbol" w:hAnsi="Symbol"/>
    </w:rPr>
  </w:style>
  <w:style w:type="character" w:customStyle="1" w:styleId="WW8Num7z1">
    <w:name w:val="WW8Num7z1"/>
    <w:rsid w:val="006428D7"/>
    <w:rPr>
      <w:rFonts w:ascii="Courier New" w:hAnsi="Courier New" w:cs="Courier New"/>
    </w:rPr>
  </w:style>
  <w:style w:type="character" w:customStyle="1" w:styleId="WW8Num7z2">
    <w:name w:val="WW8Num7z2"/>
    <w:rsid w:val="006428D7"/>
    <w:rPr>
      <w:rFonts w:ascii="Wingdings" w:hAnsi="Wingdings"/>
    </w:rPr>
  </w:style>
  <w:style w:type="character" w:customStyle="1" w:styleId="WW8Num8z0">
    <w:name w:val="WW8Num8z0"/>
    <w:rsid w:val="006428D7"/>
    <w:rPr>
      <w:rFonts w:ascii="Wingdings" w:hAnsi="Wingdings"/>
    </w:rPr>
  </w:style>
  <w:style w:type="character" w:customStyle="1" w:styleId="WW8Num8z1">
    <w:name w:val="WW8Num8z1"/>
    <w:rsid w:val="006428D7"/>
    <w:rPr>
      <w:rFonts w:ascii="Courier New" w:hAnsi="Courier New" w:cs="Courier New"/>
    </w:rPr>
  </w:style>
  <w:style w:type="character" w:customStyle="1" w:styleId="WW8Num8z3">
    <w:name w:val="WW8Num8z3"/>
    <w:rsid w:val="006428D7"/>
    <w:rPr>
      <w:rFonts w:ascii="Symbol" w:hAnsi="Symbol"/>
    </w:rPr>
  </w:style>
  <w:style w:type="character" w:customStyle="1" w:styleId="WW8Num9z0">
    <w:name w:val="WW8Num9z0"/>
    <w:rsid w:val="006428D7"/>
    <w:rPr>
      <w:rFonts w:ascii="Symbol" w:hAnsi="Symbol"/>
    </w:rPr>
  </w:style>
  <w:style w:type="character" w:customStyle="1" w:styleId="WW8Num9z1">
    <w:name w:val="WW8Num9z1"/>
    <w:rsid w:val="006428D7"/>
    <w:rPr>
      <w:rFonts w:ascii="Courier New" w:hAnsi="Courier New" w:cs="Courier New"/>
    </w:rPr>
  </w:style>
  <w:style w:type="character" w:customStyle="1" w:styleId="WW8Num9z2">
    <w:name w:val="WW8Num9z2"/>
    <w:rsid w:val="006428D7"/>
    <w:rPr>
      <w:rFonts w:ascii="Wingdings" w:hAnsi="Wingdings"/>
    </w:rPr>
  </w:style>
  <w:style w:type="character" w:customStyle="1" w:styleId="WW8Num10z0">
    <w:name w:val="WW8Num10z0"/>
    <w:rsid w:val="006428D7"/>
    <w:rPr>
      <w:rFonts w:ascii="Symbol" w:hAnsi="Symbol"/>
    </w:rPr>
  </w:style>
  <w:style w:type="character" w:customStyle="1" w:styleId="WW8Num10z1">
    <w:name w:val="WW8Num10z1"/>
    <w:rsid w:val="006428D7"/>
    <w:rPr>
      <w:rFonts w:ascii="Courier New" w:hAnsi="Courier New" w:cs="Courier New"/>
    </w:rPr>
  </w:style>
  <w:style w:type="character" w:customStyle="1" w:styleId="WW8Num10z2">
    <w:name w:val="WW8Num10z2"/>
    <w:rsid w:val="006428D7"/>
    <w:rPr>
      <w:rFonts w:ascii="Wingdings" w:hAnsi="Wingdings"/>
    </w:rPr>
  </w:style>
  <w:style w:type="character" w:customStyle="1" w:styleId="WW8Num11z0">
    <w:name w:val="WW8Num11z0"/>
    <w:rsid w:val="006428D7"/>
    <w:rPr>
      <w:rFonts w:ascii="Symbol" w:hAnsi="Symbol"/>
    </w:rPr>
  </w:style>
  <w:style w:type="character" w:customStyle="1" w:styleId="WW8Num11z1">
    <w:name w:val="WW8Num11z1"/>
    <w:rsid w:val="006428D7"/>
    <w:rPr>
      <w:rFonts w:ascii="Courier New" w:hAnsi="Courier New" w:cs="Courier New"/>
    </w:rPr>
  </w:style>
  <w:style w:type="character" w:customStyle="1" w:styleId="WW8Num11z2">
    <w:name w:val="WW8Num11z2"/>
    <w:rsid w:val="006428D7"/>
    <w:rPr>
      <w:rFonts w:ascii="Wingdings" w:hAnsi="Wingdings"/>
    </w:rPr>
  </w:style>
  <w:style w:type="character" w:customStyle="1" w:styleId="WW8Num12z0">
    <w:name w:val="WW8Num12z0"/>
    <w:rsid w:val="006428D7"/>
    <w:rPr>
      <w:rFonts w:ascii="Symbol" w:hAnsi="Symbol"/>
    </w:rPr>
  </w:style>
  <w:style w:type="character" w:customStyle="1" w:styleId="WW8Num12z1">
    <w:name w:val="WW8Num12z1"/>
    <w:rsid w:val="006428D7"/>
    <w:rPr>
      <w:rFonts w:ascii="Courier New" w:hAnsi="Courier New"/>
    </w:rPr>
  </w:style>
  <w:style w:type="character" w:customStyle="1" w:styleId="WW8Num12z2">
    <w:name w:val="WW8Num12z2"/>
    <w:rsid w:val="006428D7"/>
    <w:rPr>
      <w:rFonts w:ascii="Wingdings" w:hAnsi="Wingdings"/>
    </w:rPr>
  </w:style>
  <w:style w:type="character" w:customStyle="1" w:styleId="WW8Num13z0">
    <w:name w:val="WW8Num13z0"/>
    <w:rsid w:val="006428D7"/>
    <w:rPr>
      <w:rFonts w:ascii="Symbol" w:hAnsi="Symbol"/>
    </w:rPr>
  </w:style>
  <w:style w:type="character" w:customStyle="1" w:styleId="WW8Num13z1">
    <w:name w:val="WW8Num13z1"/>
    <w:rsid w:val="006428D7"/>
    <w:rPr>
      <w:rFonts w:ascii="Courier New" w:hAnsi="Courier New" w:cs="Courier New"/>
    </w:rPr>
  </w:style>
  <w:style w:type="character" w:customStyle="1" w:styleId="WW8Num13z2">
    <w:name w:val="WW8Num13z2"/>
    <w:rsid w:val="006428D7"/>
    <w:rPr>
      <w:rFonts w:ascii="Wingdings" w:hAnsi="Wingdings"/>
    </w:rPr>
  </w:style>
  <w:style w:type="character" w:customStyle="1" w:styleId="WW8Num14z0">
    <w:name w:val="WW8Num14z0"/>
    <w:rsid w:val="006428D7"/>
    <w:rPr>
      <w:rFonts w:ascii="Symbol" w:hAnsi="Symbol"/>
    </w:rPr>
  </w:style>
  <w:style w:type="character" w:customStyle="1" w:styleId="WW8Num14z1">
    <w:name w:val="WW8Num14z1"/>
    <w:rsid w:val="006428D7"/>
    <w:rPr>
      <w:rFonts w:ascii="Courier New" w:hAnsi="Courier New" w:cs="Courier New"/>
    </w:rPr>
  </w:style>
  <w:style w:type="character" w:customStyle="1" w:styleId="WW8Num14z2">
    <w:name w:val="WW8Num14z2"/>
    <w:rsid w:val="006428D7"/>
    <w:rPr>
      <w:rFonts w:ascii="Wingdings" w:hAnsi="Wingdings"/>
    </w:rPr>
  </w:style>
  <w:style w:type="character" w:customStyle="1" w:styleId="WW8Num15z0">
    <w:name w:val="WW8Num15z0"/>
    <w:rsid w:val="006428D7"/>
    <w:rPr>
      <w:rFonts w:ascii="Symbol" w:hAnsi="Symbol"/>
    </w:rPr>
  </w:style>
  <w:style w:type="character" w:customStyle="1" w:styleId="WW8Num15z1">
    <w:name w:val="WW8Num15z1"/>
    <w:rsid w:val="006428D7"/>
    <w:rPr>
      <w:rFonts w:ascii="Courier New" w:hAnsi="Courier New" w:cs="Courier New"/>
    </w:rPr>
  </w:style>
  <w:style w:type="character" w:customStyle="1" w:styleId="WW8Num15z2">
    <w:name w:val="WW8Num15z2"/>
    <w:rsid w:val="006428D7"/>
    <w:rPr>
      <w:rFonts w:ascii="Wingdings" w:hAnsi="Wingdings"/>
    </w:rPr>
  </w:style>
  <w:style w:type="character" w:customStyle="1" w:styleId="WW8Num16z0">
    <w:name w:val="WW8Num16z0"/>
    <w:rsid w:val="006428D7"/>
    <w:rPr>
      <w:rFonts w:ascii="Symbol" w:hAnsi="Symbol"/>
    </w:rPr>
  </w:style>
  <w:style w:type="character" w:customStyle="1" w:styleId="WW8Num16z1">
    <w:name w:val="WW8Num16z1"/>
    <w:rsid w:val="006428D7"/>
    <w:rPr>
      <w:rFonts w:ascii="Courier New" w:hAnsi="Courier New" w:cs="Courier New"/>
    </w:rPr>
  </w:style>
  <w:style w:type="character" w:customStyle="1" w:styleId="WW8Num16z2">
    <w:name w:val="WW8Num16z2"/>
    <w:rsid w:val="006428D7"/>
    <w:rPr>
      <w:rFonts w:ascii="Wingdings" w:hAnsi="Wingdings"/>
    </w:rPr>
  </w:style>
  <w:style w:type="character" w:customStyle="1" w:styleId="WW8Num17z0">
    <w:name w:val="WW8Num17z0"/>
    <w:rsid w:val="006428D7"/>
    <w:rPr>
      <w:rFonts w:ascii="Symbol" w:hAnsi="Symbol"/>
    </w:rPr>
  </w:style>
  <w:style w:type="character" w:customStyle="1" w:styleId="WW8Num17z1">
    <w:name w:val="WW8Num17z1"/>
    <w:rsid w:val="006428D7"/>
    <w:rPr>
      <w:rFonts w:ascii="Courier New" w:hAnsi="Courier New" w:cs="Courier New"/>
    </w:rPr>
  </w:style>
  <w:style w:type="character" w:customStyle="1" w:styleId="WW8Num17z2">
    <w:name w:val="WW8Num17z2"/>
    <w:rsid w:val="006428D7"/>
    <w:rPr>
      <w:rFonts w:ascii="Wingdings" w:hAnsi="Wingdings"/>
    </w:rPr>
  </w:style>
  <w:style w:type="character" w:customStyle="1" w:styleId="WW8Num18z0">
    <w:name w:val="WW8Num18z0"/>
    <w:rsid w:val="006428D7"/>
    <w:rPr>
      <w:rFonts w:ascii="Symbol" w:hAnsi="Symbol"/>
    </w:rPr>
  </w:style>
  <w:style w:type="character" w:customStyle="1" w:styleId="WW8Num18z1">
    <w:name w:val="WW8Num18z1"/>
    <w:rsid w:val="006428D7"/>
    <w:rPr>
      <w:rFonts w:ascii="Courier New" w:hAnsi="Courier New" w:cs="Courier New"/>
    </w:rPr>
  </w:style>
  <w:style w:type="character" w:customStyle="1" w:styleId="WW8Num18z2">
    <w:name w:val="WW8Num18z2"/>
    <w:rsid w:val="006428D7"/>
    <w:rPr>
      <w:rFonts w:ascii="Wingdings" w:hAnsi="Wingdings"/>
    </w:rPr>
  </w:style>
  <w:style w:type="character" w:customStyle="1" w:styleId="WW8Num19z0">
    <w:name w:val="WW8Num19z0"/>
    <w:rsid w:val="006428D7"/>
    <w:rPr>
      <w:rFonts w:ascii="Symbol" w:hAnsi="Symbol"/>
    </w:rPr>
  </w:style>
  <w:style w:type="character" w:customStyle="1" w:styleId="WW8Num19z1">
    <w:name w:val="WW8Num19z1"/>
    <w:rsid w:val="006428D7"/>
    <w:rPr>
      <w:rFonts w:ascii="Courier New" w:hAnsi="Courier New" w:cs="Courier New"/>
    </w:rPr>
  </w:style>
  <w:style w:type="character" w:customStyle="1" w:styleId="WW8Num19z2">
    <w:name w:val="WW8Num19z2"/>
    <w:rsid w:val="006428D7"/>
    <w:rPr>
      <w:rFonts w:ascii="Wingdings" w:hAnsi="Wingdings"/>
    </w:rPr>
  </w:style>
  <w:style w:type="character" w:customStyle="1" w:styleId="WW8Num20z0">
    <w:name w:val="WW8Num20z0"/>
    <w:rsid w:val="006428D7"/>
    <w:rPr>
      <w:rFonts w:ascii="Symbol" w:hAnsi="Symbol"/>
    </w:rPr>
  </w:style>
  <w:style w:type="character" w:customStyle="1" w:styleId="WW8Num20z1">
    <w:name w:val="WW8Num20z1"/>
    <w:rsid w:val="006428D7"/>
    <w:rPr>
      <w:rFonts w:ascii="Courier New" w:hAnsi="Courier New" w:cs="Courier New"/>
    </w:rPr>
  </w:style>
  <w:style w:type="character" w:customStyle="1" w:styleId="WW8Num20z2">
    <w:name w:val="WW8Num20z2"/>
    <w:rsid w:val="006428D7"/>
    <w:rPr>
      <w:rFonts w:ascii="Wingdings" w:hAnsi="Wingdings"/>
    </w:rPr>
  </w:style>
  <w:style w:type="character" w:customStyle="1" w:styleId="WW8Num21z0">
    <w:name w:val="WW8Num21z0"/>
    <w:rsid w:val="006428D7"/>
    <w:rPr>
      <w:rFonts w:ascii="Symbol" w:hAnsi="Symbol"/>
    </w:rPr>
  </w:style>
  <w:style w:type="character" w:customStyle="1" w:styleId="WW8Num21z1">
    <w:name w:val="WW8Num21z1"/>
    <w:rsid w:val="006428D7"/>
    <w:rPr>
      <w:rFonts w:ascii="Courier New" w:hAnsi="Courier New" w:cs="Courier New"/>
    </w:rPr>
  </w:style>
  <w:style w:type="character" w:customStyle="1" w:styleId="WW8Num21z2">
    <w:name w:val="WW8Num21z2"/>
    <w:rsid w:val="006428D7"/>
    <w:rPr>
      <w:rFonts w:ascii="Wingdings" w:hAnsi="Wingdings"/>
    </w:rPr>
  </w:style>
  <w:style w:type="character" w:customStyle="1" w:styleId="WW8Num22z0">
    <w:name w:val="WW8Num22z0"/>
    <w:rsid w:val="006428D7"/>
    <w:rPr>
      <w:rFonts w:ascii="Symbol" w:hAnsi="Symbol"/>
    </w:rPr>
  </w:style>
  <w:style w:type="character" w:customStyle="1" w:styleId="WW8Num23z0">
    <w:name w:val="WW8Num23z0"/>
    <w:rsid w:val="006428D7"/>
    <w:rPr>
      <w:rFonts w:ascii="Symbol" w:hAnsi="Symbol"/>
    </w:rPr>
  </w:style>
  <w:style w:type="character" w:customStyle="1" w:styleId="WW8Num23z1">
    <w:name w:val="WW8Num23z1"/>
    <w:rsid w:val="006428D7"/>
    <w:rPr>
      <w:rFonts w:ascii="Courier New" w:hAnsi="Courier New" w:cs="Courier New"/>
    </w:rPr>
  </w:style>
  <w:style w:type="character" w:customStyle="1" w:styleId="WW8Num23z2">
    <w:name w:val="WW8Num23z2"/>
    <w:rsid w:val="006428D7"/>
    <w:rPr>
      <w:rFonts w:ascii="Wingdings" w:hAnsi="Wingdings"/>
    </w:rPr>
  </w:style>
  <w:style w:type="character" w:customStyle="1" w:styleId="WW8Num24z0">
    <w:name w:val="WW8Num24z0"/>
    <w:rsid w:val="006428D7"/>
    <w:rPr>
      <w:rFonts w:ascii="Symbol" w:hAnsi="Symbol"/>
    </w:rPr>
  </w:style>
  <w:style w:type="character" w:customStyle="1" w:styleId="WW8Num24z1">
    <w:name w:val="WW8Num24z1"/>
    <w:rsid w:val="006428D7"/>
    <w:rPr>
      <w:rFonts w:ascii="Courier New" w:hAnsi="Courier New" w:cs="Courier New"/>
    </w:rPr>
  </w:style>
  <w:style w:type="character" w:customStyle="1" w:styleId="WW8Num24z2">
    <w:name w:val="WW8Num24z2"/>
    <w:rsid w:val="006428D7"/>
    <w:rPr>
      <w:rFonts w:ascii="Wingdings" w:hAnsi="Wingdings"/>
    </w:rPr>
  </w:style>
  <w:style w:type="character" w:customStyle="1" w:styleId="WW8Num25z0">
    <w:name w:val="WW8Num25z0"/>
    <w:rsid w:val="006428D7"/>
    <w:rPr>
      <w:rFonts w:ascii="Symbol" w:hAnsi="Symbol"/>
    </w:rPr>
  </w:style>
  <w:style w:type="character" w:customStyle="1" w:styleId="WW8Num25z1">
    <w:name w:val="WW8Num25z1"/>
    <w:rsid w:val="006428D7"/>
    <w:rPr>
      <w:rFonts w:ascii="Courier New" w:hAnsi="Courier New" w:cs="Courier New"/>
    </w:rPr>
  </w:style>
  <w:style w:type="character" w:customStyle="1" w:styleId="WW8Num25z2">
    <w:name w:val="WW8Num25z2"/>
    <w:rsid w:val="006428D7"/>
    <w:rPr>
      <w:rFonts w:ascii="Wingdings" w:hAnsi="Wingdings"/>
    </w:rPr>
  </w:style>
  <w:style w:type="character" w:customStyle="1" w:styleId="WW8Num26z0">
    <w:name w:val="WW8Num26z0"/>
    <w:rsid w:val="006428D7"/>
    <w:rPr>
      <w:rFonts w:ascii="Symbol" w:hAnsi="Symbol"/>
    </w:rPr>
  </w:style>
  <w:style w:type="character" w:customStyle="1" w:styleId="WW8Num26z1">
    <w:name w:val="WW8Num26z1"/>
    <w:rsid w:val="006428D7"/>
    <w:rPr>
      <w:rFonts w:ascii="Courier New" w:hAnsi="Courier New" w:cs="Courier New"/>
    </w:rPr>
  </w:style>
  <w:style w:type="character" w:customStyle="1" w:styleId="WW8Num26z2">
    <w:name w:val="WW8Num26z2"/>
    <w:rsid w:val="006428D7"/>
    <w:rPr>
      <w:rFonts w:ascii="Wingdings" w:hAnsi="Wingdings"/>
    </w:rPr>
  </w:style>
  <w:style w:type="character" w:styleId="Hyperlink">
    <w:name w:val="Hyperlink"/>
    <w:basedOn w:val="DefaultParagraphFont"/>
    <w:rsid w:val="006428D7"/>
    <w:rPr>
      <w:color w:val="0000FF"/>
      <w:u w:val="single"/>
    </w:rPr>
  </w:style>
  <w:style w:type="character" w:styleId="PageNumber">
    <w:name w:val="page number"/>
    <w:basedOn w:val="DefaultParagraphFont"/>
    <w:rsid w:val="006428D7"/>
  </w:style>
  <w:style w:type="character" w:styleId="HTMLTypewriter">
    <w:name w:val="HTML Typewriter"/>
    <w:basedOn w:val="DefaultParagraphFont"/>
    <w:rsid w:val="006428D7"/>
    <w:rPr>
      <w:rFonts w:ascii="Courier New" w:eastAsia="Courier New" w:hAnsi="Courier New" w:cs="Courier New"/>
      <w:sz w:val="20"/>
      <w:szCs w:val="20"/>
    </w:rPr>
  </w:style>
  <w:style w:type="character" w:styleId="Emphasis">
    <w:name w:val="Emphasis"/>
    <w:basedOn w:val="DefaultParagraphFont"/>
    <w:qFormat/>
    <w:rsid w:val="006428D7"/>
    <w:rPr>
      <w:i/>
      <w:iCs/>
    </w:rPr>
  </w:style>
  <w:style w:type="character" w:customStyle="1" w:styleId="HighlightedVariable">
    <w:name w:val="Highlighted Variable"/>
    <w:basedOn w:val="DefaultParagraphFont"/>
    <w:rsid w:val="006428D7"/>
    <w:rPr>
      <w:rFonts w:ascii="Book Antiqua" w:hAnsi="Book Antiqua"/>
      <w:color w:val="0000FF"/>
    </w:rPr>
  </w:style>
  <w:style w:type="character" w:customStyle="1" w:styleId="HTMLTypewriter3">
    <w:name w:val="HTML Typewriter3"/>
    <w:basedOn w:val="DefaultParagraphFont"/>
    <w:rsid w:val="006428D7"/>
    <w:rPr>
      <w:rFonts w:ascii="Courier New" w:eastAsia="Times New Roman" w:hAnsi="Courier New" w:cs="Courier New"/>
      <w:sz w:val="20"/>
      <w:szCs w:val="20"/>
    </w:rPr>
  </w:style>
  <w:style w:type="character" w:styleId="FollowedHyperlink">
    <w:name w:val="FollowedHyperlink"/>
    <w:rsid w:val="006428D7"/>
    <w:rPr>
      <w:color w:val="800000"/>
      <w:u w:val="single"/>
    </w:rPr>
  </w:style>
  <w:style w:type="paragraph" w:customStyle="1" w:styleId="Heading">
    <w:name w:val="Heading"/>
    <w:basedOn w:val="Normal"/>
    <w:next w:val="BodyText"/>
    <w:rsid w:val="006428D7"/>
    <w:pPr>
      <w:keepNext/>
      <w:spacing w:before="240" w:after="120"/>
    </w:pPr>
    <w:rPr>
      <w:rFonts w:ascii="Arial" w:eastAsia="Lucida Sans Unicode" w:hAnsi="Arial" w:cs="Tahoma"/>
      <w:sz w:val="28"/>
      <w:szCs w:val="28"/>
    </w:rPr>
  </w:style>
  <w:style w:type="paragraph" w:styleId="BodyText">
    <w:name w:val="Body Text"/>
    <w:basedOn w:val="Normal"/>
    <w:rsid w:val="006428D7"/>
    <w:pPr>
      <w:tabs>
        <w:tab w:val="left" w:pos="5580"/>
        <w:tab w:val="left" w:pos="6480"/>
      </w:tabs>
      <w:jc w:val="both"/>
    </w:pPr>
  </w:style>
  <w:style w:type="paragraph" w:styleId="List">
    <w:name w:val="List"/>
    <w:basedOn w:val="BodyText"/>
    <w:rsid w:val="006428D7"/>
    <w:rPr>
      <w:rFonts w:cs="Tahoma"/>
    </w:rPr>
  </w:style>
  <w:style w:type="paragraph" w:styleId="Caption">
    <w:name w:val="caption"/>
    <w:basedOn w:val="Normal"/>
    <w:qFormat/>
    <w:rsid w:val="006428D7"/>
    <w:pPr>
      <w:suppressLineNumbers/>
      <w:spacing w:before="120" w:after="120"/>
    </w:pPr>
    <w:rPr>
      <w:rFonts w:cs="Tahoma"/>
      <w:i/>
      <w:iCs/>
      <w:sz w:val="24"/>
      <w:szCs w:val="24"/>
    </w:rPr>
  </w:style>
  <w:style w:type="paragraph" w:customStyle="1" w:styleId="Index">
    <w:name w:val="Index"/>
    <w:basedOn w:val="Normal"/>
    <w:rsid w:val="006428D7"/>
    <w:pPr>
      <w:suppressLineNumbers/>
    </w:pPr>
    <w:rPr>
      <w:rFonts w:cs="Tahoma"/>
    </w:rPr>
  </w:style>
  <w:style w:type="paragraph" w:styleId="Header">
    <w:name w:val="header"/>
    <w:basedOn w:val="Normal"/>
    <w:rsid w:val="006428D7"/>
    <w:pPr>
      <w:tabs>
        <w:tab w:val="center" w:pos="4320"/>
        <w:tab w:val="right" w:pos="8640"/>
      </w:tabs>
    </w:pPr>
  </w:style>
  <w:style w:type="paragraph" w:styleId="BodyText3">
    <w:name w:val="Body Text 3"/>
    <w:basedOn w:val="Normal"/>
    <w:rsid w:val="006428D7"/>
    <w:pPr>
      <w:spacing w:after="120"/>
    </w:pPr>
    <w:rPr>
      <w:sz w:val="16"/>
      <w:szCs w:val="16"/>
    </w:rPr>
  </w:style>
  <w:style w:type="paragraph" w:styleId="BodyText2">
    <w:name w:val="Body Text 2"/>
    <w:basedOn w:val="Normal"/>
    <w:rsid w:val="006428D7"/>
    <w:pPr>
      <w:spacing w:after="120" w:line="480" w:lineRule="auto"/>
    </w:pPr>
  </w:style>
  <w:style w:type="paragraph" w:customStyle="1" w:styleId="WW-Textbody">
    <w:name w:val="WW-Text body"/>
    <w:basedOn w:val="Normal"/>
    <w:rsid w:val="006428D7"/>
    <w:pPr>
      <w:widowControl w:val="0"/>
      <w:spacing w:line="360" w:lineRule="auto"/>
      <w:jc w:val="both"/>
    </w:pPr>
    <w:rPr>
      <w:sz w:val="24"/>
    </w:rPr>
  </w:style>
  <w:style w:type="paragraph" w:styleId="Subtitle">
    <w:name w:val="Subtitle"/>
    <w:basedOn w:val="Normal"/>
    <w:next w:val="WW-Textbody"/>
    <w:qFormat/>
    <w:rsid w:val="006428D7"/>
    <w:pPr>
      <w:widowControl w:val="0"/>
      <w:tabs>
        <w:tab w:val="left" w:pos="4320"/>
        <w:tab w:val="left" w:pos="5040"/>
      </w:tabs>
      <w:spacing w:line="360" w:lineRule="auto"/>
      <w:jc w:val="both"/>
    </w:pPr>
    <w:rPr>
      <w:b/>
      <w:sz w:val="24"/>
    </w:rPr>
  </w:style>
  <w:style w:type="paragraph" w:customStyle="1" w:styleId="WW-PlainText">
    <w:name w:val="WW-Plain Text"/>
    <w:basedOn w:val="Normal"/>
    <w:rsid w:val="006428D7"/>
    <w:pPr>
      <w:widowControl w:val="0"/>
    </w:pPr>
    <w:rPr>
      <w:rFonts w:ascii="Courier New" w:hAnsi="Courier New"/>
    </w:rPr>
  </w:style>
  <w:style w:type="paragraph" w:customStyle="1" w:styleId="Style1">
    <w:name w:val="Style1"/>
    <w:basedOn w:val="Normal"/>
    <w:rsid w:val="006428D7"/>
    <w:pPr>
      <w:widowControl w:val="0"/>
      <w:tabs>
        <w:tab w:val="left" w:pos="6134"/>
        <w:tab w:val="left" w:pos="6854"/>
      </w:tabs>
      <w:spacing w:line="288" w:lineRule="exact"/>
      <w:ind w:left="3254" w:hanging="2707"/>
      <w:jc w:val="both"/>
    </w:pPr>
    <w:rPr>
      <w:sz w:val="24"/>
    </w:rPr>
  </w:style>
  <w:style w:type="paragraph" w:customStyle="1" w:styleId="Style2">
    <w:name w:val="Style2"/>
    <w:basedOn w:val="Normal"/>
    <w:rsid w:val="006428D7"/>
    <w:pPr>
      <w:widowControl w:val="0"/>
      <w:tabs>
        <w:tab w:val="left" w:pos="4140"/>
        <w:tab w:val="left" w:pos="6480"/>
        <w:tab w:val="left" w:pos="7200"/>
      </w:tabs>
      <w:spacing w:line="288" w:lineRule="exact"/>
      <w:ind w:left="3600" w:hanging="3600"/>
      <w:jc w:val="both"/>
    </w:pPr>
    <w:rPr>
      <w:b/>
      <w:sz w:val="24"/>
    </w:rPr>
  </w:style>
  <w:style w:type="paragraph" w:styleId="BlockText">
    <w:name w:val="Block Text"/>
    <w:basedOn w:val="Normal"/>
    <w:rsid w:val="006428D7"/>
    <w:pPr>
      <w:widowControl w:val="0"/>
      <w:ind w:left="360" w:right="2160" w:hanging="360"/>
      <w:jc w:val="both"/>
    </w:pPr>
  </w:style>
  <w:style w:type="paragraph" w:styleId="Footer">
    <w:name w:val="footer"/>
    <w:basedOn w:val="Normal"/>
    <w:link w:val="FooterChar"/>
    <w:rsid w:val="006428D7"/>
    <w:pPr>
      <w:tabs>
        <w:tab w:val="center" w:pos="4320"/>
        <w:tab w:val="right" w:pos="8640"/>
      </w:tabs>
    </w:pPr>
  </w:style>
  <w:style w:type="paragraph" w:styleId="BodyTextIndent">
    <w:name w:val="Body Text Indent"/>
    <w:basedOn w:val="Normal"/>
    <w:rsid w:val="006428D7"/>
    <w:pPr>
      <w:spacing w:after="120"/>
      <w:ind w:left="360"/>
    </w:pPr>
  </w:style>
  <w:style w:type="paragraph" w:styleId="HTMLPreformatted">
    <w:name w:val="HTML Preformatted"/>
    <w:basedOn w:val="Normal"/>
    <w:rsid w:val="006428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pPr>
    <w:rPr>
      <w:rFonts w:ascii="Courier New" w:hAnsi="Courier New" w:cs="Courier New"/>
      <w:color w:val="000000"/>
    </w:rPr>
  </w:style>
  <w:style w:type="paragraph" w:styleId="BodyTextIndent2">
    <w:name w:val="Body Text Indent 2"/>
    <w:basedOn w:val="Normal"/>
    <w:rsid w:val="006428D7"/>
    <w:pPr>
      <w:spacing w:after="120" w:line="480" w:lineRule="auto"/>
      <w:ind w:left="360"/>
    </w:pPr>
  </w:style>
  <w:style w:type="paragraph" w:customStyle="1" w:styleId="Achievement">
    <w:name w:val="Achievement"/>
    <w:basedOn w:val="Normal"/>
    <w:rsid w:val="006428D7"/>
    <w:pPr>
      <w:keepLines/>
      <w:spacing w:line="260" w:lineRule="exact"/>
      <w:ind w:left="-1080"/>
    </w:pPr>
    <w:rPr>
      <w:rFonts w:ascii="Arial" w:hAnsi="Arial"/>
      <w:i/>
    </w:rPr>
  </w:style>
  <w:style w:type="paragraph" w:styleId="NormalWeb">
    <w:name w:val="Normal (Web)"/>
    <w:basedOn w:val="Normal"/>
    <w:uiPriority w:val="99"/>
    <w:rsid w:val="006428D7"/>
    <w:pPr>
      <w:spacing w:before="280" w:after="280"/>
    </w:pPr>
    <w:rPr>
      <w:sz w:val="24"/>
      <w:szCs w:val="24"/>
    </w:rPr>
  </w:style>
  <w:style w:type="paragraph" w:customStyle="1" w:styleId="TableBody">
    <w:name w:val="Table Body"/>
    <w:basedOn w:val="Normal"/>
    <w:rsid w:val="006428D7"/>
    <w:pPr>
      <w:spacing w:before="120" w:after="120" w:line="140" w:lineRule="atLeast"/>
    </w:pPr>
    <w:rPr>
      <w:rFonts w:ascii="Arial" w:hAnsi="Arial" w:cs="Arial"/>
      <w:sz w:val="18"/>
      <w:lang w:val="en-GB"/>
    </w:rPr>
  </w:style>
  <w:style w:type="paragraph" w:customStyle="1" w:styleId="TableBody-BulletedList">
    <w:name w:val="Table Body - Bulleted List"/>
    <w:basedOn w:val="TableBody"/>
    <w:rsid w:val="006428D7"/>
  </w:style>
  <w:style w:type="paragraph" w:customStyle="1" w:styleId="Cog-body">
    <w:name w:val="Cog-body"/>
    <w:basedOn w:val="Normal"/>
    <w:rsid w:val="006428D7"/>
    <w:pPr>
      <w:keepNext/>
      <w:spacing w:before="60" w:after="60" w:line="260" w:lineRule="atLeast"/>
      <w:ind w:left="720"/>
      <w:jc w:val="both"/>
    </w:pPr>
    <w:rPr>
      <w:rFonts w:ascii="Arial" w:hAnsi="Arial"/>
    </w:rPr>
  </w:style>
  <w:style w:type="paragraph" w:customStyle="1" w:styleId="Cog-bullet">
    <w:name w:val="Cog-bullet"/>
    <w:basedOn w:val="Normal"/>
    <w:rsid w:val="006428D7"/>
    <w:pPr>
      <w:keepNext/>
      <w:spacing w:before="60" w:after="60" w:line="260" w:lineRule="atLeast"/>
    </w:pPr>
    <w:rPr>
      <w:rFonts w:ascii="Arial" w:hAnsi="Arial"/>
    </w:rPr>
  </w:style>
  <w:style w:type="paragraph" w:customStyle="1" w:styleId="Cog-H1a">
    <w:name w:val="Cog-H1a"/>
    <w:basedOn w:val="Heading1"/>
    <w:rsid w:val="006428D7"/>
    <w:pPr>
      <w:numPr>
        <w:numId w:val="0"/>
      </w:numPr>
      <w:spacing w:after="120" w:line="240" w:lineRule="atLeast"/>
      <w:outlineLvl w:val="9"/>
    </w:pPr>
    <w:rPr>
      <w:rFonts w:ascii="Times New Roman" w:hAnsi="Times New Roman" w:cs="Times New Roman"/>
      <w:bCs w:val="0"/>
      <w:color w:val="000080"/>
      <w:szCs w:val="20"/>
    </w:rPr>
  </w:style>
  <w:style w:type="paragraph" w:customStyle="1" w:styleId="Cog-H2a">
    <w:name w:val="Cog-H2a"/>
    <w:basedOn w:val="Heading2"/>
    <w:next w:val="Cog-body"/>
    <w:rsid w:val="006428D7"/>
    <w:pPr>
      <w:widowControl/>
      <w:numPr>
        <w:numId w:val="0"/>
      </w:numPr>
      <w:autoSpaceDE/>
      <w:spacing w:before="0" w:after="120"/>
      <w:outlineLvl w:val="9"/>
    </w:pPr>
    <w:rPr>
      <w:rFonts w:cs="Times New Roman"/>
      <w:bCs w:val="0"/>
      <w:i w:val="0"/>
      <w:iCs w:val="0"/>
      <w:color w:val="000080"/>
      <w:sz w:val="24"/>
      <w:szCs w:val="20"/>
    </w:rPr>
  </w:style>
  <w:style w:type="paragraph" w:customStyle="1" w:styleId="Cog-H3a">
    <w:name w:val="Cog-H3a"/>
    <w:basedOn w:val="Heading3"/>
    <w:rsid w:val="006428D7"/>
    <w:pPr>
      <w:widowControl/>
      <w:numPr>
        <w:numId w:val="0"/>
      </w:numPr>
      <w:overflowPunct/>
      <w:autoSpaceDE/>
      <w:spacing w:before="120" w:after="120" w:line="240" w:lineRule="atLeast"/>
      <w:textAlignment w:val="auto"/>
      <w:outlineLvl w:val="9"/>
    </w:pPr>
    <w:rPr>
      <w:rFonts w:cs="Times New Roman"/>
      <w:b/>
      <w:color w:val="000080"/>
      <w:sz w:val="22"/>
      <w:szCs w:val="20"/>
    </w:rPr>
  </w:style>
  <w:style w:type="paragraph" w:styleId="EndnoteText">
    <w:name w:val="endnote text"/>
    <w:basedOn w:val="Normal"/>
    <w:semiHidden/>
    <w:rsid w:val="006428D7"/>
    <w:pPr>
      <w:keepNext/>
    </w:pPr>
    <w:rPr>
      <w:kern w:val="1"/>
    </w:rPr>
  </w:style>
  <w:style w:type="paragraph" w:customStyle="1" w:styleId="WPHeading1">
    <w:name w:val="WP_Heading 1"/>
    <w:basedOn w:val="Normal"/>
    <w:rsid w:val="006428D7"/>
    <w:pPr>
      <w:widowControl w:val="0"/>
    </w:pPr>
    <w:rPr>
      <w:b/>
      <w:sz w:val="32"/>
    </w:rPr>
  </w:style>
  <w:style w:type="paragraph" w:customStyle="1" w:styleId="WPHeading2">
    <w:name w:val="WP_Heading 2"/>
    <w:basedOn w:val="Normal"/>
    <w:rsid w:val="006428D7"/>
    <w:pPr>
      <w:widowControl w:val="0"/>
    </w:pPr>
    <w:rPr>
      <w:b/>
      <w:sz w:val="32"/>
      <w:u w:val="single"/>
    </w:rPr>
  </w:style>
  <w:style w:type="paragraph" w:customStyle="1" w:styleId="WPBodyText">
    <w:name w:val="WP_Body Text"/>
    <w:basedOn w:val="Normal"/>
    <w:rsid w:val="006428D7"/>
    <w:pPr>
      <w:widowControl w:val="0"/>
    </w:pPr>
    <w:rPr>
      <w:rFonts w:ascii="Verdana" w:hAnsi="Verdana"/>
    </w:rPr>
  </w:style>
  <w:style w:type="paragraph" w:customStyle="1" w:styleId="BodyText1">
    <w:name w:val="Body Text1"/>
    <w:basedOn w:val="Normal"/>
    <w:rsid w:val="006428D7"/>
    <w:pPr>
      <w:tabs>
        <w:tab w:val="left" w:pos="216"/>
      </w:tabs>
      <w:spacing w:after="200" w:line="264" w:lineRule="exact"/>
      <w:jc w:val="both"/>
    </w:pPr>
    <w:rPr>
      <w:rFonts w:ascii="Arial" w:hAnsi="Arial"/>
    </w:rPr>
  </w:style>
  <w:style w:type="paragraph" w:customStyle="1" w:styleId="NormalTrebuchetMS">
    <w:name w:val="Normal + Trebuchet MS"/>
    <w:aliases w:val="Justified,Black"/>
    <w:basedOn w:val="Normal"/>
    <w:link w:val="BlackChar"/>
    <w:rsid w:val="006428D7"/>
    <w:pPr>
      <w:tabs>
        <w:tab w:val="left" w:pos="720"/>
      </w:tabs>
      <w:jc w:val="both"/>
    </w:pPr>
    <w:rPr>
      <w:rFonts w:ascii="Trebuchet MS" w:hAnsi="Trebuchet MS"/>
    </w:rPr>
  </w:style>
  <w:style w:type="paragraph" w:styleId="Title">
    <w:name w:val="Title"/>
    <w:basedOn w:val="Normal"/>
    <w:next w:val="Subtitle"/>
    <w:qFormat/>
    <w:rsid w:val="006428D7"/>
    <w:pPr>
      <w:widowControl w:val="0"/>
      <w:autoSpaceDE w:val="0"/>
      <w:ind w:right="-36"/>
      <w:jc w:val="center"/>
    </w:pPr>
    <w:rPr>
      <w:rFonts w:ascii="Arial" w:hAnsi="Arial" w:cs="Arial"/>
      <w:b/>
      <w:bCs/>
      <w:sz w:val="28"/>
      <w:szCs w:val="24"/>
      <w:u w:val="single"/>
    </w:rPr>
  </w:style>
  <w:style w:type="paragraph" w:styleId="BodyTextIndent3">
    <w:name w:val="Body Text Indent 3"/>
    <w:basedOn w:val="Normal"/>
    <w:rsid w:val="006428D7"/>
    <w:pPr>
      <w:spacing w:after="120"/>
      <w:ind w:left="360"/>
    </w:pPr>
    <w:rPr>
      <w:sz w:val="16"/>
      <w:szCs w:val="16"/>
    </w:rPr>
  </w:style>
  <w:style w:type="paragraph" w:customStyle="1" w:styleId="EmployHist">
    <w:name w:val="EmployHist"/>
    <w:basedOn w:val="Normal"/>
    <w:rsid w:val="006428D7"/>
    <w:pPr>
      <w:keepLines/>
      <w:tabs>
        <w:tab w:val="left" w:pos="900"/>
      </w:tabs>
      <w:autoSpaceDE w:val="0"/>
      <w:ind w:left="900" w:hanging="900"/>
      <w:jc w:val="both"/>
    </w:pPr>
    <w:rPr>
      <w:rFonts w:ascii="CG Times (W1)" w:hAnsi="CG Times (W1)"/>
      <w:sz w:val="22"/>
      <w:szCs w:val="22"/>
    </w:rPr>
  </w:style>
  <w:style w:type="paragraph" w:customStyle="1" w:styleId="RoseResumeHeader">
    <w:name w:val="Rose Resume Header"/>
    <w:basedOn w:val="BodyTextIndent"/>
    <w:rsid w:val="006428D7"/>
    <w:pPr>
      <w:shd w:val="clear" w:color="auto" w:fill="000000"/>
      <w:tabs>
        <w:tab w:val="left" w:pos="2880"/>
      </w:tabs>
      <w:spacing w:after="0"/>
      <w:ind w:left="0"/>
      <w:jc w:val="center"/>
    </w:pPr>
    <w:rPr>
      <w:rFonts w:ascii="Arial" w:hAnsi="Arial" w:cs="Arial"/>
      <w:b/>
      <w:bCs/>
      <w:caps/>
      <w:sz w:val="24"/>
      <w:szCs w:val="24"/>
    </w:rPr>
  </w:style>
  <w:style w:type="paragraph" w:customStyle="1" w:styleId="Standard">
    <w:name w:val="Standard"/>
    <w:rsid w:val="006428D7"/>
    <w:pPr>
      <w:suppressAutoHyphens/>
    </w:pPr>
    <w:rPr>
      <w:sz w:val="24"/>
      <w:lang w:eastAsia="ar-SA"/>
    </w:rPr>
  </w:style>
  <w:style w:type="paragraph" w:customStyle="1" w:styleId="Normalbold">
    <w:name w:val="Normal+bold"/>
    <w:basedOn w:val="Normal"/>
    <w:rsid w:val="006428D7"/>
    <w:pPr>
      <w:widowControl w:val="0"/>
      <w:autoSpaceDE w:val="0"/>
    </w:pPr>
    <w:rPr>
      <w:sz w:val="24"/>
      <w:szCs w:val="24"/>
    </w:rPr>
  </w:style>
  <w:style w:type="paragraph" w:customStyle="1" w:styleId="Body5">
    <w:name w:val="Body .5"/>
    <w:basedOn w:val="Normal"/>
    <w:rsid w:val="006428D7"/>
    <w:pPr>
      <w:tabs>
        <w:tab w:val="left" w:pos="3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00"/>
    </w:pPr>
    <w:rPr>
      <w:rFonts w:ascii="Arial" w:hAnsi="Arial" w:cs="Arial"/>
      <w:b/>
      <w:bCs/>
    </w:rPr>
  </w:style>
  <w:style w:type="paragraph" w:customStyle="1" w:styleId="Bullet">
    <w:name w:val="Bullet"/>
    <w:basedOn w:val="Normal"/>
    <w:rsid w:val="006428D7"/>
  </w:style>
  <w:style w:type="paragraph" w:customStyle="1" w:styleId="DefinitionTerm">
    <w:name w:val="Definition Term"/>
    <w:basedOn w:val="Normal"/>
    <w:next w:val="Normal"/>
    <w:rsid w:val="006428D7"/>
    <w:pPr>
      <w:jc w:val="both"/>
    </w:pPr>
    <w:rPr>
      <w:rFonts w:ascii="Garamond" w:hAnsi="Garamond"/>
      <w:sz w:val="22"/>
    </w:rPr>
  </w:style>
  <w:style w:type="paragraph" w:customStyle="1" w:styleId="H4">
    <w:name w:val="H4"/>
    <w:basedOn w:val="Normal"/>
    <w:next w:val="Normal"/>
    <w:rsid w:val="006428D7"/>
    <w:pPr>
      <w:keepNext/>
      <w:jc w:val="both"/>
    </w:pPr>
    <w:rPr>
      <w:rFonts w:ascii="Garamond" w:hAnsi="Garamond"/>
      <w:b/>
      <w:sz w:val="22"/>
    </w:rPr>
  </w:style>
  <w:style w:type="paragraph" w:customStyle="1" w:styleId="Titles">
    <w:name w:val="Titles"/>
    <w:basedOn w:val="Normal"/>
    <w:rsid w:val="006428D7"/>
    <w:pPr>
      <w:widowControl w:val="0"/>
      <w:shd w:val="clear" w:color="auto" w:fill="CCCCCC"/>
      <w:spacing w:after="160"/>
    </w:pPr>
    <w:rPr>
      <w:rFonts w:ascii="Arial" w:hAnsi="Arial"/>
      <w:b/>
      <w:i/>
      <w:sz w:val="28"/>
    </w:rPr>
  </w:style>
  <w:style w:type="paragraph" w:customStyle="1" w:styleId="Normal1">
    <w:name w:val="Normal1"/>
    <w:basedOn w:val="Normal"/>
    <w:rsid w:val="006428D7"/>
    <w:pPr>
      <w:widowControl w:val="0"/>
      <w:autoSpaceDE w:val="0"/>
    </w:pPr>
    <w:rPr>
      <w:rFonts w:eastAsia="Lucida Sans Unicode"/>
      <w:sz w:val="24"/>
    </w:rPr>
  </w:style>
  <w:style w:type="paragraph" w:customStyle="1" w:styleId="BodyText10">
    <w:name w:val="Body Text1"/>
    <w:basedOn w:val="Normal1"/>
    <w:rsid w:val="006428D7"/>
    <w:pPr>
      <w:spacing w:after="120"/>
    </w:pPr>
    <w:rPr>
      <w:spacing w:val="-2"/>
      <w:sz w:val="20"/>
    </w:rPr>
  </w:style>
  <w:style w:type="paragraph" w:customStyle="1" w:styleId="Framecontents">
    <w:name w:val="Frame contents"/>
    <w:basedOn w:val="BodyText"/>
    <w:rsid w:val="006428D7"/>
  </w:style>
  <w:style w:type="table" w:styleId="TableGrid">
    <w:name w:val="Table Grid"/>
    <w:basedOn w:val="TableNormal"/>
    <w:rsid w:val="00AB1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semiHidden/>
    <w:rsid w:val="00E50C5D"/>
    <w:rPr>
      <w:lang w:val="en-US" w:eastAsia="ar-SA" w:bidi="ar-SA"/>
    </w:rPr>
  </w:style>
  <w:style w:type="character" w:customStyle="1" w:styleId="BlackChar">
    <w:name w:val="Black Char"/>
    <w:basedOn w:val="DefaultParagraphFont"/>
    <w:link w:val="NormalTrebuchetMS"/>
    <w:rsid w:val="00601861"/>
    <w:rPr>
      <w:rFonts w:ascii="Trebuchet MS" w:hAnsi="Trebuchet MS"/>
      <w:lang w:val="en-US" w:eastAsia="ar-SA" w:bidi="ar-SA"/>
    </w:rPr>
  </w:style>
  <w:style w:type="paragraph" w:styleId="PlainText">
    <w:name w:val="Plain Text"/>
    <w:basedOn w:val="Normal"/>
    <w:rsid w:val="004A49B1"/>
    <w:rPr>
      <w:rFonts w:ascii="Georgia" w:hAnsi="Georgia"/>
      <w:sz w:val="18"/>
      <w:szCs w:val="18"/>
      <w:lang w:val="en-AU"/>
    </w:rPr>
  </w:style>
  <w:style w:type="character" w:styleId="Strong">
    <w:name w:val="Strong"/>
    <w:basedOn w:val="DefaultParagraphFont"/>
    <w:qFormat/>
    <w:rsid w:val="001C57B3"/>
    <w:rPr>
      <w:b/>
      <w:bCs/>
    </w:rPr>
  </w:style>
  <w:style w:type="paragraph" w:styleId="ListParagraph">
    <w:name w:val="List Paragraph"/>
    <w:basedOn w:val="Normal"/>
    <w:uiPriority w:val="34"/>
    <w:qFormat/>
    <w:rsid w:val="00B67E63"/>
    <w:pPr>
      <w:ind w:left="720"/>
      <w:contextualSpacing/>
    </w:pPr>
  </w:style>
  <w:style w:type="character" w:customStyle="1" w:styleId="wrapl">
    <w:name w:val="wrapl"/>
    <w:basedOn w:val="DefaultParagraphFont"/>
    <w:rsid w:val="00C12EF9"/>
  </w:style>
  <w:style w:type="paragraph" w:styleId="BalloonText">
    <w:name w:val="Balloon Text"/>
    <w:basedOn w:val="Normal"/>
    <w:link w:val="BalloonTextChar"/>
    <w:rsid w:val="00EB43A0"/>
    <w:rPr>
      <w:rFonts w:ascii="Tahoma" w:hAnsi="Tahoma" w:cs="Tahoma"/>
      <w:sz w:val="16"/>
      <w:szCs w:val="16"/>
    </w:rPr>
  </w:style>
  <w:style w:type="character" w:customStyle="1" w:styleId="BalloonTextChar">
    <w:name w:val="Balloon Text Char"/>
    <w:basedOn w:val="DefaultParagraphFont"/>
    <w:link w:val="BalloonText"/>
    <w:rsid w:val="00EB43A0"/>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01297">
      <w:bodyDiv w:val="1"/>
      <w:marLeft w:val="0"/>
      <w:marRight w:val="0"/>
      <w:marTop w:val="0"/>
      <w:marBottom w:val="0"/>
      <w:divBdr>
        <w:top w:val="none" w:sz="0" w:space="0" w:color="auto"/>
        <w:left w:val="none" w:sz="0" w:space="0" w:color="auto"/>
        <w:bottom w:val="none" w:sz="0" w:space="0" w:color="auto"/>
        <w:right w:val="none" w:sz="0" w:space="0" w:color="auto"/>
      </w:divBdr>
    </w:div>
    <w:div w:id="1012419084">
      <w:bodyDiv w:val="1"/>
      <w:marLeft w:val="0"/>
      <w:marRight w:val="0"/>
      <w:marTop w:val="0"/>
      <w:marBottom w:val="0"/>
      <w:divBdr>
        <w:top w:val="none" w:sz="0" w:space="0" w:color="auto"/>
        <w:left w:val="none" w:sz="0" w:space="0" w:color="auto"/>
        <w:bottom w:val="none" w:sz="0" w:space="0" w:color="auto"/>
        <w:right w:val="none" w:sz="0" w:space="0" w:color="auto"/>
      </w:divBdr>
    </w:div>
    <w:div w:id="1097099220">
      <w:bodyDiv w:val="1"/>
      <w:marLeft w:val="0"/>
      <w:marRight w:val="0"/>
      <w:marTop w:val="0"/>
      <w:marBottom w:val="0"/>
      <w:divBdr>
        <w:top w:val="none" w:sz="0" w:space="0" w:color="auto"/>
        <w:left w:val="none" w:sz="0" w:space="0" w:color="auto"/>
        <w:bottom w:val="none" w:sz="0" w:space="0" w:color="auto"/>
        <w:right w:val="none" w:sz="0" w:space="0" w:color="auto"/>
      </w:divBdr>
      <w:divsChild>
        <w:div w:id="2128114988">
          <w:marLeft w:val="0"/>
          <w:marRight w:val="0"/>
          <w:marTop w:val="0"/>
          <w:marBottom w:val="0"/>
          <w:divBdr>
            <w:top w:val="none" w:sz="0" w:space="0" w:color="auto"/>
            <w:left w:val="none" w:sz="0" w:space="0" w:color="auto"/>
            <w:bottom w:val="none" w:sz="0" w:space="0" w:color="auto"/>
            <w:right w:val="none" w:sz="0" w:space="0" w:color="auto"/>
          </w:divBdr>
          <w:divsChild>
            <w:div w:id="2123765294">
              <w:marLeft w:val="0"/>
              <w:marRight w:val="0"/>
              <w:marTop w:val="0"/>
              <w:marBottom w:val="0"/>
              <w:divBdr>
                <w:top w:val="none" w:sz="0" w:space="0" w:color="auto"/>
                <w:left w:val="none" w:sz="0" w:space="0" w:color="auto"/>
                <w:bottom w:val="none" w:sz="0" w:space="0" w:color="auto"/>
                <w:right w:val="none" w:sz="0" w:space="0" w:color="auto"/>
              </w:divBdr>
              <w:divsChild>
                <w:div w:id="1206867614">
                  <w:marLeft w:val="0"/>
                  <w:marRight w:val="0"/>
                  <w:marTop w:val="0"/>
                  <w:marBottom w:val="0"/>
                  <w:divBdr>
                    <w:top w:val="none" w:sz="0" w:space="0" w:color="auto"/>
                    <w:left w:val="none" w:sz="0" w:space="0" w:color="auto"/>
                    <w:bottom w:val="none" w:sz="0" w:space="0" w:color="auto"/>
                    <w:right w:val="none" w:sz="0" w:space="0" w:color="auto"/>
                  </w:divBdr>
                  <w:divsChild>
                    <w:div w:id="10520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8608">
      <w:bodyDiv w:val="1"/>
      <w:marLeft w:val="0"/>
      <w:marRight w:val="0"/>
      <w:marTop w:val="0"/>
      <w:marBottom w:val="0"/>
      <w:divBdr>
        <w:top w:val="none" w:sz="0" w:space="0" w:color="auto"/>
        <w:left w:val="none" w:sz="0" w:space="0" w:color="auto"/>
        <w:bottom w:val="none" w:sz="0" w:space="0" w:color="auto"/>
        <w:right w:val="none" w:sz="0" w:space="0" w:color="auto"/>
      </w:divBdr>
      <w:divsChild>
        <w:div w:id="1424915306">
          <w:marLeft w:val="0"/>
          <w:marRight w:val="0"/>
          <w:marTop w:val="0"/>
          <w:marBottom w:val="0"/>
          <w:divBdr>
            <w:top w:val="none" w:sz="0" w:space="0" w:color="auto"/>
            <w:left w:val="none" w:sz="0" w:space="0" w:color="auto"/>
            <w:bottom w:val="none" w:sz="0" w:space="0" w:color="auto"/>
            <w:right w:val="none" w:sz="0" w:space="0" w:color="auto"/>
          </w:divBdr>
        </w:div>
      </w:divsChild>
    </w:div>
    <w:div w:id="1175068414">
      <w:bodyDiv w:val="1"/>
      <w:marLeft w:val="0"/>
      <w:marRight w:val="0"/>
      <w:marTop w:val="0"/>
      <w:marBottom w:val="0"/>
      <w:divBdr>
        <w:top w:val="none" w:sz="0" w:space="0" w:color="auto"/>
        <w:left w:val="none" w:sz="0" w:space="0" w:color="auto"/>
        <w:bottom w:val="none" w:sz="0" w:space="0" w:color="auto"/>
        <w:right w:val="none" w:sz="0" w:space="0" w:color="auto"/>
      </w:divBdr>
    </w:div>
    <w:div w:id="1250112918">
      <w:bodyDiv w:val="1"/>
      <w:marLeft w:val="0"/>
      <w:marRight w:val="0"/>
      <w:marTop w:val="0"/>
      <w:marBottom w:val="0"/>
      <w:divBdr>
        <w:top w:val="none" w:sz="0" w:space="0" w:color="auto"/>
        <w:left w:val="none" w:sz="0" w:space="0" w:color="auto"/>
        <w:bottom w:val="none" w:sz="0" w:space="0" w:color="auto"/>
        <w:right w:val="none" w:sz="0" w:space="0" w:color="auto"/>
      </w:divBdr>
    </w:div>
    <w:div w:id="1368750632">
      <w:bodyDiv w:val="1"/>
      <w:marLeft w:val="0"/>
      <w:marRight w:val="0"/>
      <w:marTop w:val="0"/>
      <w:marBottom w:val="0"/>
      <w:divBdr>
        <w:top w:val="none" w:sz="0" w:space="0" w:color="auto"/>
        <w:left w:val="none" w:sz="0" w:space="0" w:color="auto"/>
        <w:bottom w:val="none" w:sz="0" w:space="0" w:color="auto"/>
        <w:right w:val="none" w:sz="0" w:space="0" w:color="auto"/>
      </w:divBdr>
    </w:div>
    <w:div w:id="1413546351">
      <w:bodyDiv w:val="1"/>
      <w:marLeft w:val="0"/>
      <w:marRight w:val="0"/>
      <w:marTop w:val="0"/>
      <w:marBottom w:val="0"/>
      <w:divBdr>
        <w:top w:val="none" w:sz="0" w:space="0" w:color="auto"/>
        <w:left w:val="none" w:sz="0" w:space="0" w:color="auto"/>
        <w:bottom w:val="none" w:sz="0" w:space="0" w:color="auto"/>
        <w:right w:val="none" w:sz="0" w:space="0" w:color="auto"/>
      </w:divBdr>
      <w:divsChild>
        <w:div w:id="609169267">
          <w:marLeft w:val="0"/>
          <w:marRight w:val="0"/>
          <w:marTop w:val="0"/>
          <w:marBottom w:val="0"/>
          <w:divBdr>
            <w:top w:val="none" w:sz="0" w:space="0" w:color="auto"/>
            <w:left w:val="none" w:sz="0" w:space="0" w:color="auto"/>
            <w:bottom w:val="none" w:sz="0" w:space="0" w:color="auto"/>
            <w:right w:val="none" w:sz="0" w:space="0" w:color="auto"/>
          </w:divBdr>
          <w:divsChild>
            <w:div w:id="2703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410">
      <w:bodyDiv w:val="1"/>
      <w:marLeft w:val="0"/>
      <w:marRight w:val="0"/>
      <w:marTop w:val="0"/>
      <w:marBottom w:val="0"/>
      <w:divBdr>
        <w:top w:val="none" w:sz="0" w:space="0" w:color="auto"/>
        <w:left w:val="none" w:sz="0" w:space="0" w:color="auto"/>
        <w:bottom w:val="none" w:sz="0" w:space="0" w:color="auto"/>
        <w:right w:val="none" w:sz="0" w:space="0" w:color="auto"/>
      </w:divBdr>
    </w:div>
    <w:div w:id="20503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thishkt@rediff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93FA1-066A-4344-B9F7-2594BD702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Name</vt:lpstr>
    </vt:vector>
  </TitlesOfParts>
  <Company>Microsoft</Company>
  <LinksUpToDate>false</LinksUpToDate>
  <CharactersWithSpaces>18359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Deepali.Khadakban@aurionPro.com</dc:creator>
  <cp:lastModifiedBy>Shathish Kamatchi Thandavarayan</cp:lastModifiedBy>
  <cp:revision>29</cp:revision>
  <cp:lastPrinted>2013-02-22T05:34:00Z</cp:lastPrinted>
  <dcterms:created xsi:type="dcterms:W3CDTF">2013-11-20T17:51:00Z</dcterms:created>
  <dcterms:modified xsi:type="dcterms:W3CDTF">2016-12-06T16:04:00Z</dcterms:modified>
</cp:coreProperties>
</file>