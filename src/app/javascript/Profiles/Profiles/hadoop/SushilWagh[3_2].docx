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14D5" w:rsidRPr="005C7449" w:rsidRDefault="00F014D5" w:rsidP="00F014D5">
      <w:pPr>
        <w:rPr>
          <w:rStyle w:val="Heading1Char"/>
          <w:rFonts w:ascii="Calibri" w:hAnsi="Calibri" w:cs="Calibri"/>
          <w:b/>
          <w:sz w:val="32"/>
          <w:szCs w:val="32"/>
        </w:rPr>
      </w:pPr>
    </w:p>
    <w:p w:rsidR="00A90D0F" w:rsidRDefault="00715E64" w:rsidP="00715E64">
      <w:pPr>
        <w:pStyle w:val="DefaultText"/>
        <w:jc w:val="center"/>
        <w:rPr>
          <w:rFonts w:ascii="Palatino Linotype" w:hAnsi="Palatino Linotype" w:cs="Palatino Linotype"/>
          <w:b/>
          <w:sz w:val="20"/>
          <w:szCs w:val="20"/>
        </w:rPr>
      </w:pPr>
      <w:r>
        <w:rPr>
          <w:rStyle w:val="Heading1Char"/>
          <w:rFonts w:ascii="Palatino Linotype" w:hAnsi="Palatino Linotype" w:cs="Palatino Linotype"/>
          <w:b/>
          <w:sz w:val="32"/>
          <w:szCs w:val="32"/>
        </w:rPr>
        <w:t>Sushil Wagh</w:t>
      </w:r>
    </w:p>
    <w:p w:rsidR="00A90D0F" w:rsidRDefault="00F62154" w:rsidP="005F7646">
      <w:pPr>
        <w:pStyle w:val="DefaultText"/>
        <w:jc w:val="center"/>
      </w:pPr>
      <w:r>
        <w:rPr>
          <w:rFonts w:ascii="Palatino Linotype" w:hAnsi="Palatino Linotype" w:cs="Palatino Linotype"/>
          <w:b/>
          <w:sz w:val="20"/>
          <w:szCs w:val="20"/>
        </w:rPr>
        <w:t xml:space="preserve">E-Mail- </w:t>
      </w:r>
      <w:r w:rsidR="00715E64">
        <w:rPr>
          <w:rFonts w:ascii="Palatino Linotype" w:hAnsi="Palatino Linotype" w:cs="Palatino Linotype"/>
          <w:b/>
          <w:sz w:val="20"/>
          <w:szCs w:val="20"/>
        </w:rPr>
        <w:t>waghsushil05</w:t>
      </w:r>
      <w:r w:rsidR="00A90D0F">
        <w:rPr>
          <w:rFonts w:ascii="Palatino Linotype" w:hAnsi="Palatino Linotype" w:cs="Palatino Linotype"/>
          <w:b/>
          <w:sz w:val="20"/>
          <w:szCs w:val="20"/>
        </w:rPr>
        <w:t xml:space="preserve">@gmail.com ~ Contact: </w:t>
      </w:r>
      <w:r w:rsidR="00557D53">
        <w:rPr>
          <w:rFonts w:ascii="Palatino Linotype" w:hAnsi="Palatino Linotype" w:cs="Palatino Linotype"/>
          <w:b/>
          <w:sz w:val="20"/>
          <w:szCs w:val="20"/>
        </w:rPr>
        <w:t xml:space="preserve">+91 </w:t>
      </w:r>
      <w:r w:rsidR="00715E64">
        <w:rPr>
          <w:rFonts w:ascii="Palatino Linotype" w:hAnsi="Palatino Linotype" w:cs="Palatino Linotype"/>
          <w:b/>
          <w:sz w:val="20"/>
          <w:szCs w:val="20"/>
        </w:rPr>
        <w:t>9503040510</w:t>
      </w:r>
    </w:p>
    <w:p w:rsidR="00A90D0F" w:rsidRDefault="00DC5AE8" w:rsidP="005F7646">
      <w:pPr>
        <w:pStyle w:val="DefaultText"/>
        <w:jc w:val="center"/>
        <w:rPr>
          <w:rFonts w:ascii="Palatino Linotype" w:hAnsi="Palatino Linotype" w:cs="Palatino Linotype"/>
          <w:b/>
          <w:sz w:val="20"/>
          <w:szCs w:val="20"/>
        </w:rPr>
      </w:pPr>
      <w:r w:rsidRPr="00DC5AE8">
        <w:pict>
          <v:rect id="i1025" o:spid="_x0000_s1026" style="position:absolute;left:0;text-align:left;margin-left:0;margin-top:0;width:540pt;height:2.95pt;z-index:251657728;mso-wrap-style:none;v-text-anchor:middle" fillcolor="gray" stroked="f" strokecolor="gray">
            <v:fill color2="#7f7f7f"/>
            <v:stroke color2="#7f7f7f" joinstyle="round"/>
          </v:rect>
        </w:pict>
      </w:r>
    </w:p>
    <w:p w:rsidR="00A90D0F" w:rsidRDefault="00A90D0F" w:rsidP="00715E64">
      <w:pPr>
        <w:rPr>
          <w:rFonts w:ascii="Palatino Linotype" w:hAnsi="Palatino Linotype" w:cs="Palatino Linotype"/>
          <w:b/>
          <w:sz w:val="20"/>
          <w:szCs w:val="20"/>
        </w:rPr>
      </w:pPr>
      <w:r>
        <w:rPr>
          <w:rFonts w:ascii="Times New Roman" w:hAnsi="Times New Roman"/>
          <w:b/>
          <w:sz w:val="20"/>
          <w:szCs w:val="20"/>
        </w:rPr>
        <w:t>Seek to work in an environment that will challenge me further; while allowing me to contribute to the continued growth and success of the organization. Obtain a position as Engineer that will provide me the ability to apply my research and analytical skills; and provides me with the opportunity to exceed assigned goals</w:t>
      </w:r>
      <w:r w:rsidR="00715E64">
        <w:rPr>
          <w:rFonts w:ascii="Times New Roman" w:hAnsi="Times New Roman"/>
          <w:b/>
          <w:sz w:val="20"/>
          <w:szCs w:val="20"/>
        </w:rPr>
        <w:t>.</w:t>
      </w:r>
    </w:p>
    <w:p w:rsidR="001D1C37" w:rsidRDefault="001D1C37" w:rsidP="005F7646">
      <w:pPr>
        <w:pStyle w:val="DefaultText"/>
        <w:jc w:val="both"/>
        <w:rPr>
          <w:rFonts w:ascii="Palatino Linotype" w:hAnsi="Palatino Linotype" w:cs="Palatino Linotype"/>
          <w:b/>
          <w:sz w:val="20"/>
          <w:szCs w:val="20"/>
        </w:rPr>
      </w:pPr>
    </w:p>
    <w:p w:rsidR="00A90D0F" w:rsidRDefault="00A90D0F" w:rsidP="005F7646">
      <w:pPr>
        <w:pStyle w:val="DefaultText"/>
        <w:jc w:val="both"/>
      </w:pPr>
      <w:r>
        <w:rPr>
          <w:rFonts w:ascii="Palatino Linotype" w:hAnsi="Palatino Linotype" w:cs="Palatino Linotype"/>
          <w:b/>
          <w:sz w:val="20"/>
          <w:szCs w:val="20"/>
        </w:rPr>
        <w:t>Professional Synopsis</w:t>
      </w:r>
    </w:p>
    <w:p w:rsidR="00A90D0F" w:rsidRDefault="00981F4E" w:rsidP="005F7646">
      <w:pPr>
        <w:pStyle w:val="DefaultText"/>
        <w:jc w:val="both"/>
        <w:rPr>
          <w:rFonts w:ascii="Palatino Linotype" w:hAnsi="Palatino Linotype" w:cs="Palatino Linotype"/>
          <w:sz w:val="20"/>
          <w:szCs w:val="20"/>
        </w:rPr>
      </w:pPr>
      <w:r>
        <w:rPr>
          <w:noProof/>
        </w:rPr>
        <w:drawing>
          <wp:inline distT="0" distB="0" distL="0" distR="0">
            <wp:extent cx="6886575" cy="38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6D2326" w:rsidRDefault="006D2326" w:rsidP="005F7646">
      <w:pPr>
        <w:pStyle w:val="DefaultText"/>
        <w:numPr>
          <w:ilvl w:val="0"/>
          <w:numId w:val="2"/>
        </w:numPr>
        <w:jc w:val="both"/>
        <w:rPr>
          <w:rFonts w:ascii="Palatino Linotype" w:hAnsi="Palatino Linotype" w:cs="Palatino Linotype"/>
          <w:sz w:val="20"/>
          <w:szCs w:val="20"/>
        </w:rPr>
      </w:pPr>
      <w:r>
        <w:rPr>
          <w:rFonts w:ascii="Palatino Linotype" w:hAnsi="Palatino Linotype" w:cs="Palatino Linotype"/>
          <w:sz w:val="20"/>
          <w:szCs w:val="20"/>
        </w:rPr>
        <w:t xml:space="preserve">Complete Experience </w:t>
      </w:r>
      <w:r w:rsidR="00AE4E2A">
        <w:rPr>
          <w:rFonts w:ascii="Palatino Linotype" w:hAnsi="Palatino Linotype" w:cs="Palatino Linotype"/>
          <w:sz w:val="20"/>
          <w:szCs w:val="20"/>
        </w:rPr>
        <w:t xml:space="preserve">of </w:t>
      </w:r>
      <w:r w:rsidR="00F62154">
        <w:rPr>
          <w:rFonts w:ascii="Palatino Linotype" w:hAnsi="Palatino Linotype" w:cs="Palatino Linotype"/>
          <w:sz w:val="20"/>
          <w:szCs w:val="20"/>
        </w:rPr>
        <w:t>3</w:t>
      </w:r>
      <w:r w:rsidR="00880D54">
        <w:rPr>
          <w:rFonts w:ascii="Palatino Linotype" w:hAnsi="Palatino Linotype" w:cs="Palatino Linotype"/>
          <w:sz w:val="20"/>
          <w:szCs w:val="20"/>
        </w:rPr>
        <w:t>+</w:t>
      </w:r>
      <w:r w:rsidR="00AE4E2A">
        <w:rPr>
          <w:rFonts w:ascii="Palatino Linotype" w:hAnsi="Palatino Linotype" w:cs="Palatino Linotype"/>
          <w:sz w:val="20"/>
          <w:szCs w:val="20"/>
        </w:rPr>
        <w:t xml:space="preserve"> Years </w:t>
      </w:r>
      <w:r w:rsidR="00880D54">
        <w:rPr>
          <w:rFonts w:ascii="Palatino Linotype" w:hAnsi="Palatino Linotype" w:cs="Palatino Linotype"/>
          <w:sz w:val="20"/>
          <w:szCs w:val="20"/>
        </w:rPr>
        <w:t>in IT industry as Software Developer</w:t>
      </w:r>
    </w:p>
    <w:p w:rsidR="00880D54" w:rsidRPr="00880D54" w:rsidRDefault="00880D54" w:rsidP="005F7646">
      <w:pPr>
        <w:pStyle w:val="DefaultText"/>
        <w:numPr>
          <w:ilvl w:val="0"/>
          <w:numId w:val="2"/>
        </w:numPr>
        <w:jc w:val="both"/>
        <w:rPr>
          <w:rFonts w:ascii="Palatino Linotype" w:hAnsi="Palatino Linotype" w:cs="Palatino Linotype"/>
          <w:b/>
          <w:sz w:val="20"/>
          <w:szCs w:val="20"/>
        </w:rPr>
      </w:pPr>
      <w:r>
        <w:rPr>
          <w:rFonts w:ascii="Palatino Linotype" w:hAnsi="Palatino Linotype" w:cs="Palatino Linotype"/>
          <w:sz w:val="20"/>
          <w:szCs w:val="20"/>
        </w:rPr>
        <w:t xml:space="preserve">Working as </w:t>
      </w:r>
      <w:r w:rsidR="00F62154">
        <w:rPr>
          <w:rFonts w:ascii="Palatino Linotype" w:hAnsi="Palatino Linotype" w:cs="Palatino Linotype"/>
          <w:sz w:val="20"/>
          <w:szCs w:val="20"/>
        </w:rPr>
        <w:t>Software Engineer</w:t>
      </w:r>
      <w:r>
        <w:rPr>
          <w:rFonts w:ascii="Palatino Linotype" w:hAnsi="Palatino Linotype" w:cs="Palatino Linotype"/>
          <w:sz w:val="20"/>
          <w:szCs w:val="20"/>
        </w:rPr>
        <w:t xml:space="preserve"> with </w:t>
      </w:r>
      <w:r w:rsidR="00F62154">
        <w:rPr>
          <w:rFonts w:ascii="Palatino Linotype" w:hAnsi="Palatino Linotype" w:cs="Palatino Linotype"/>
          <w:b/>
          <w:sz w:val="20"/>
          <w:szCs w:val="20"/>
        </w:rPr>
        <w:t>TSL Consulting Pvt. Ltd., Pune from June 2013</w:t>
      </w:r>
    </w:p>
    <w:p w:rsidR="00A90D0F" w:rsidRPr="00692B34" w:rsidRDefault="00347FC8" w:rsidP="005F7646">
      <w:pPr>
        <w:pStyle w:val="DefaultText"/>
        <w:numPr>
          <w:ilvl w:val="0"/>
          <w:numId w:val="2"/>
        </w:numPr>
        <w:jc w:val="both"/>
        <w:rPr>
          <w:rFonts w:ascii="Palatino Linotype" w:hAnsi="Palatino Linotype" w:cs="Palatino Linotype"/>
          <w:sz w:val="20"/>
          <w:szCs w:val="20"/>
        </w:rPr>
      </w:pPr>
      <w:r>
        <w:rPr>
          <w:rFonts w:ascii="Palatino Linotype" w:hAnsi="Palatino Linotype" w:cs="Palatino Linotype"/>
          <w:sz w:val="20"/>
          <w:szCs w:val="20"/>
        </w:rPr>
        <w:t>Completed</w:t>
      </w:r>
      <w:r w:rsidR="00A90D0F">
        <w:rPr>
          <w:rFonts w:ascii="Palatino Linotype" w:hAnsi="Palatino Linotype" w:cs="Palatino Linotype"/>
          <w:sz w:val="20"/>
          <w:szCs w:val="20"/>
        </w:rPr>
        <w:t xml:space="preserve"> </w:t>
      </w:r>
      <w:r w:rsidR="00692B34">
        <w:rPr>
          <w:rFonts w:ascii="Palatino Linotype" w:hAnsi="Palatino Linotype" w:cs="Palatino Linotype"/>
          <w:b/>
          <w:sz w:val="20"/>
          <w:szCs w:val="20"/>
        </w:rPr>
        <w:t>B.E.(Computer Science &amp; Engineering)</w:t>
      </w:r>
      <w:r w:rsidR="00692B34">
        <w:rPr>
          <w:rFonts w:ascii="Palatino Linotype" w:hAnsi="Palatino Linotype" w:cs="Palatino Linotype"/>
          <w:sz w:val="20"/>
          <w:szCs w:val="20"/>
        </w:rPr>
        <w:t xml:space="preserve"> from Jawaharlal Nehru Engineering College</w:t>
      </w:r>
      <w:r w:rsidR="00232699">
        <w:rPr>
          <w:rFonts w:ascii="Palatino Linotype" w:hAnsi="Palatino Linotype" w:cs="Palatino Linotype"/>
          <w:sz w:val="20"/>
          <w:szCs w:val="20"/>
        </w:rPr>
        <w:t xml:space="preserve"> </w:t>
      </w:r>
      <w:r w:rsidR="00692B34" w:rsidRPr="00692B34">
        <w:rPr>
          <w:rFonts w:ascii="Palatino Linotype" w:hAnsi="Palatino Linotype" w:cs="Palatino Linotype"/>
          <w:sz w:val="20"/>
          <w:szCs w:val="20"/>
        </w:rPr>
        <w:t>(</w:t>
      </w:r>
      <w:r w:rsidR="00692B34" w:rsidRPr="00692B34">
        <w:rPr>
          <w:rFonts w:ascii="Palatino Linotype" w:hAnsi="Palatino Linotype" w:cs="Palatino Linotype"/>
          <w:bCs/>
          <w:sz w:val="20"/>
          <w:szCs w:val="20"/>
        </w:rPr>
        <w:t>Babasaheb Ambedkar Marathwada University (BAMU), Aurangabad</w:t>
      </w:r>
      <w:r w:rsidR="00A90D0F" w:rsidRPr="00692B34">
        <w:rPr>
          <w:rFonts w:ascii="Palatino Linotype" w:hAnsi="Palatino Linotype" w:cs="Palatino Linotype"/>
          <w:sz w:val="20"/>
          <w:szCs w:val="20"/>
        </w:rPr>
        <w:t>.</w:t>
      </w:r>
    </w:p>
    <w:p w:rsidR="00B463AA" w:rsidRDefault="00B463AA" w:rsidP="00B463AA">
      <w:pPr>
        <w:pStyle w:val="DefaultText"/>
        <w:numPr>
          <w:ilvl w:val="0"/>
          <w:numId w:val="2"/>
        </w:numPr>
        <w:tabs>
          <w:tab w:val="left" w:pos="1530"/>
        </w:tabs>
        <w:jc w:val="both"/>
        <w:rPr>
          <w:rFonts w:ascii="Palatino Linotype" w:hAnsi="Palatino Linotype" w:cs="Palatino Linotype"/>
          <w:spacing w:val="6"/>
          <w:sz w:val="20"/>
          <w:szCs w:val="20"/>
        </w:rPr>
      </w:pPr>
      <w:r>
        <w:rPr>
          <w:rFonts w:ascii="Palatino Linotype" w:hAnsi="Palatino Linotype" w:cs="Palatino Linotype"/>
          <w:sz w:val="20"/>
          <w:szCs w:val="20"/>
        </w:rPr>
        <w:t>Area of interest is</w:t>
      </w:r>
      <w:r w:rsidR="000E644E">
        <w:rPr>
          <w:rFonts w:ascii="Palatino Linotype" w:hAnsi="Palatino Linotype" w:cs="Palatino Linotype"/>
          <w:sz w:val="20"/>
          <w:szCs w:val="20"/>
        </w:rPr>
        <w:t xml:space="preserve"> </w:t>
      </w:r>
      <w:r w:rsidR="005F043A" w:rsidRPr="005F043A">
        <w:rPr>
          <w:rFonts w:ascii="Palatino Linotype" w:hAnsi="Palatino Linotype" w:cs="Palatino Linotype"/>
          <w:b/>
          <w:sz w:val="20"/>
          <w:szCs w:val="20"/>
        </w:rPr>
        <w:t>Big data, Hadoop,</w:t>
      </w:r>
      <w:r w:rsidR="005F043A">
        <w:rPr>
          <w:rFonts w:ascii="Palatino Linotype" w:hAnsi="Palatino Linotype" w:cs="Palatino Linotype"/>
          <w:sz w:val="20"/>
          <w:szCs w:val="20"/>
        </w:rPr>
        <w:t xml:space="preserve"> </w:t>
      </w:r>
      <w:r w:rsidR="000E644E" w:rsidRPr="000E644E">
        <w:rPr>
          <w:rFonts w:ascii="Palatino Linotype" w:hAnsi="Palatino Linotype" w:cs="Palatino Linotype"/>
          <w:b/>
          <w:sz w:val="20"/>
          <w:szCs w:val="20"/>
        </w:rPr>
        <w:t>Object Oriented Programming,</w:t>
      </w:r>
      <w:r w:rsidR="005F043A">
        <w:rPr>
          <w:rFonts w:ascii="Palatino Linotype" w:hAnsi="Palatino Linotype" w:cs="Palatino Linotype"/>
          <w:b/>
          <w:sz w:val="20"/>
          <w:szCs w:val="20"/>
        </w:rPr>
        <w:t xml:space="preserve"> </w:t>
      </w:r>
      <w:r w:rsidR="00C02615">
        <w:rPr>
          <w:rFonts w:ascii="Palatino Linotype" w:hAnsi="Palatino Linotype" w:cs="Palatino Linotype"/>
          <w:b/>
          <w:sz w:val="20"/>
          <w:szCs w:val="20"/>
        </w:rPr>
        <w:t>Java</w:t>
      </w:r>
      <w:r>
        <w:rPr>
          <w:rFonts w:ascii="Palatino Linotype" w:hAnsi="Palatino Linotype" w:cs="Palatino Linotype"/>
          <w:sz w:val="20"/>
          <w:szCs w:val="20"/>
        </w:rPr>
        <w:t xml:space="preserve"> </w:t>
      </w:r>
      <w:r w:rsidR="00C20563">
        <w:rPr>
          <w:rFonts w:ascii="Palatino Linotype" w:hAnsi="Palatino Linotype" w:cs="Palatino Linotype"/>
          <w:b/>
          <w:bCs/>
          <w:sz w:val="20"/>
          <w:szCs w:val="20"/>
        </w:rPr>
        <w:t>D</w:t>
      </w:r>
      <w:r w:rsidR="00557D53">
        <w:rPr>
          <w:rFonts w:ascii="Palatino Linotype" w:hAnsi="Palatino Linotype" w:cs="Palatino Linotype"/>
          <w:b/>
          <w:bCs/>
          <w:sz w:val="20"/>
          <w:szCs w:val="20"/>
        </w:rPr>
        <w:t>evelopment</w:t>
      </w:r>
      <w:r w:rsidR="00880D54">
        <w:rPr>
          <w:rFonts w:ascii="Palatino Linotype" w:hAnsi="Palatino Linotype" w:cs="Palatino Linotype"/>
          <w:b/>
          <w:bCs/>
          <w:sz w:val="20"/>
          <w:szCs w:val="20"/>
        </w:rPr>
        <w:t>, Web Application Development</w:t>
      </w:r>
    </w:p>
    <w:p w:rsidR="00A90D0F" w:rsidRPr="00715354" w:rsidRDefault="00A90D0F" w:rsidP="005F7646">
      <w:pPr>
        <w:pStyle w:val="DefaultText"/>
        <w:numPr>
          <w:ilvl w:val="0"/>
          <w:numId w:val="2"/>
        </w:numPr>
        <w:jc w:val="both"/>
        <w:rPr>
          <w:rFonts w:ascii="Palatino Linotype" w:hAnsi="Palatino Linotype" w:cs="Palatino Linotype"/>
          <w:sz w:val="20"/>
          <w:szCs w:val="20"/>
        </w:rPr>
      </w:pPr>
      <w:r>
        <w:rPr>
          <w:rFonts w:ascii="Palatino Linotype" w:hAnsi="Palatino Linotype" w:cs="Palatino Linotype"/>
          <w:sz w:val="20"/>
          <w:szCs w:val="20"/>
        </w:rPr>
        <w:t xml:space="preserve">Endowed with a passion for winning as evinced </w:t>
      </w:r>
      <w:r w:rsidRPr="00715354">
        <w:rPr>
          <w:rFonts w:ascii="Palatino Linotype" w:hAnsi="Palatino Linotype" w:cs="Palatino Linotype"/>
          <w:sz w:val="20"/>
          <w:szCs w:val="20"/>
        </w:rPr>
        <w:t xml:space="preserve">through demonstrated excellence in the academic &amp; extracurricular areas. </w:t>
      </w:r>
    </w:p>
    <w:p w:rsidR="00A90D0F" w:rsidRDefault="00A90D0F" w:rsidP="005F7646">
      <w:pPr>
        <w:pStyle w:val="DefaultText"/>
        <w:numPr>
          <w:ilvl w:val="0"/>
          <w:numId w:val="2"/>
        </w:numPr>
        <w:jc w:val="both"/>
        <w:rPr>
          <w:rFonts w:ascii="Palatino Linotype" w:hAnsi="Palatino Linotype" w:cs="Palatino Linotype"/>
          <w:sz w:val="20"/>
          <w:szCs w:val="20"/>
        </w:rPr>
      </w:pPr>
      <w:r>
        <w:rPr>
          <w:rFonts w:ascii="Palatino Linotype" w:hAnsi="Palatino Linotype" w:cs="Palatino Linotype"/>
          <w:spacing w:val="6"/>
          <w:sz w:val="20"/>
          <w:szCs w:val="20"/>
        </w:rPr>
        <w:t>Abilities in handling multiple priorities with a bias for action and a genuine interest in personal and professional development.</w:t>
      </w:r>
    </w:p>
    <w:p w:rsidR="00A90D0F" w:rsidRDefault="00A90D0F" w:rsidP="005F7646">
      <w:pPr>
        <w:pStyle w:val="DefaultText"/>
        <w:numPr>
          <w:ilvl w:val="0"/>
          <w:numId w:val="2"/>
        </w:numPr>
        <w:jc w:val="both"/>
        <w:rPr>
          <w:rFonts w:ascii="Palatino Linotype" w:hAnsi="Palatino Linotype" w:cs="Palatino Linotype"/>
          <w:b/>
          <w:sz w:val="20"/>
          <w:szCs w:val="20"/>
        </w:rPr>
      </w:pPr>
      <w:r>
        <w:rPr>
          <w:rFonts w:ascii="Palatino Linotype" w:hAnsi="Palatino Linotype" w:cs="Palatino Linotype"/>
          <w:sz w:val="20"/>
          <w:szCs w:val="20"/>
        </w:rPr>
        <w:t>Keen learner with constant zest to learn about various upcoming technologies.</w:t>
      </w:r>
    </w:p>
    <w:p w:rsidR="00A90D0F" w:rsidRDefault="00A90D0F" w:rsidP="005F7646">
      <w:pPr>
        <w:pStyle w:val="DefaultText"/>
        <w:ind w:left="360"/>
        <w:jc w:val="both"/>
        <w:rPr>
          <w:rFonts w:ascii="Palatino Linotype" w:hAnsi="Palatino Linotype" w:cs="Palatino Linotype"/>
          <w:b/>
          <w:sz w:val="20"/>
          <w:szCs w:val="20"/>
        </w:rPr>
      </w:pPr>
    </w:p>
    <w:p w:rsidR="00A90D0F" w:rsidRDefault="00A90D0F" w:rsidP="005F7646">
      <w:pPr>
        <w:pStyle w:val="DefaultText"/>
        <w:jc w:val="both"/>
      </w:pPr>
      <w:r>
        <w:rPr>
          <w:rFonts w:ascii="Palatino Linotype" w:hAnsi="Palatino Linotype" w:cs="Palatino Linotype"/>
          <w:b/>
          <w:sz w:val="20"/>
          <w:szCs w:val="20"/>
        </w:rPr>
        <w:t>Technical Forte</w:t>
      </w:r>
    </w:p>
    <w:p w:rsidR="00A90D0F" w:rsidRDefault="00981F4E" w:rsidP="005F7646">
      <w:pPr>
        <w:pStyle w:val="DefaultText"/>
        <w:jc w:val="both"/>
        <w:rPr>
          <w:rFonts w:ascii="Palatino Linotype" w:hAnsi="Palatino Linotype" w:cs="Palatino Linotype"/>
          <w:sz w:val="20"/>
          <w:szCs w:val="20"/>
        </w:rPr>
      </w:pPr>
      <w:r>
        <w:rPr>
          <w:noProof/>
        </w:rPr>
        <w:drawing>
          <wp:inline distT="0" distB="0" distL="0" distR="0">
            <wp:extent cx="6886575" cy="38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A90D0F" w:rsidRDefault="005F043A" w:rsidP="005F7646">
      <w:pPr>
        <w:pStyle w:val="DefaultText"/>
        <w:numPr>
          <w:ilvl w:val="0"/>
          <w:numId w:val="2"/>
        </w:numPr>
        <w:jc w:val="both"/>
        <w:rPr>
          <w:rFonts w:ascii="Palatino Linotype" w:hAnsi="Palatino Linotype" w:cs="Palatino Linotype"/>
          <w:sz w:val="20"/>
          <w:szCs w:val="20"/>
        </w:rPr>
      </w:pPr>
      <w:r w:rsidRPr="005F043A">
        <w:rPr>
          <w:rFonts w:ascii="Palatino Linotype" w:hAnsi="Palatino Linotype" w:cs="Palatino Linotype"/>
          <w:b/>
          <w:sz w:val="20"/>
          <w:szCs w:val="20"/>
        </w:rPr>
        <w:t>Programming</w:t>
      </w:r>
      <w:r w:rsidR="00A90D0F">
        <w:rPr>
          <w:rFonts w:ascii="Palatino Linotype" w:hAnsi="Palatino Linotype" w:cs="Palatino Linotype"/>
          <w:sz w:val="20"/>
          <w:szCs w:val="20"/>
        </w:rPr>
        <w:tab/>
      </w:r>
      <w:r w:rsidR="00A90D0F">
        <w:rPr>
          <w:rFonts w:ascii="Palatino Linotype" w:hAnsi="Palatino Linotype" w:cs="Palatino Linotype"/>
          <w:sz w:val="20"/>
          <w:szCs w:val="20"/>
        </w:rPr>
        <w:tab/>
        <w:t xml:space="preserve">: </w:t>
      </w:r>
      <w:r w:rsidR="00880D54">
        <w:rPr>
          <w:rFonts w:ascii="Palatino Linotype" w:hAnsi="Palatino Linotype" w:cs="Palatino Linotype"/>
          <w:sz w:val="20"/>
          <w:szCs w:val="20"/>
        </w:rPr>
        <w:t xml:space="preserve">C, C++, </w:t>
      </w:r>
      <w:r w:rsidRPr="005F043A">
        <w:rPr>
          <w:rFonts w:ascii="Palatino Linotype" w:hAnsi="Palatino Linotype" w:cs="Palatino Linotype"/>
          <w:sz w:val="20"/>
          <w:szCs w:val="20"/>
        </w:rPr>
        <w:t>C</w:t>
      </w:r>
      <w:r w:rsidR="00F62154">
        <w:rPr>
          <w:rFonts w:ascii="Palatino Linotype" w:hAnsi="Palatino Linotype" w:cs="Palatino Linotype"/>
          <w:sz w:val="20"/>
          <w:szCs w:val="20"/>
        </w:rPr>
        <w:t>ore Java, MapReduce, Adv. Java</w:t>
      </w:r>
    </w:p>
    <w:p w:rsidR="005F043A" w:rsidRPr="005F043A" w:rsidRDefault="005F043A" w:rsidP="005F043A">
      <w:pPr>
        <w:pStyle w:val="DefaultText"/>
        <w:numPr>
          <w:ilvl w:val="0"/>
          <w:numId w:val="2"/>
        </w:numPr>
        <w:jc w:val="both"/>
        <w:rPr>
          <w:rFonts w:ascii="Palatino Linotype" w:hAnsi="Palatino Linotype" w:cs="Palatino Linotype"/>
          <w:sz w:val="20"/>
          <w:szCs w:val="20"/>
        </w:rPr>
      </w:pPr>
      <w:r w:rsidRPr="005F043A">
        <w:rPr>
          <w:rFonts w:ascii="Palatino Linotype" w:hAnsi="Palatino Linotype" w:cs="Palatino Linotype"/>
          <w:b/>
          <w:sz w:val="20"/>
          <w:szCs w:val="20"/>
        </w:rPr>
        <w:t>Hadoop Tools</w:t>
      </w:r>
      <w:r>
        <w:rPr>
          <w:rFonts w:ascii="Palatino Linotype" w:hAnsi="Palatino Linotype" w:cs="Palatino Linotype"/>
          <w:sz w:val="20"/>
          <w:szCs w:val="20"/>
        </w:rPr>
        <w:tab/>
      </w:r>
      <w:r>
        <w:rPr>
          <w:rFonts w:ascii="Palatino Linotype" w:hAnsi="Palatino Linotype" w:cs="Palatino Linotype"/>
          <w:sz w:val="20"/>
          <w:szCs w:val="20"/>
        </w:rPr>
        <w:tab/>
        <w:t xml:space="preserve">: </w:t>
      </w:r>
      <w:r w:rsidRPr="005F043A">
        <w:rPr>
          <w:rFonts w:ascii="Palatino Linotype" w:hAnsi="Palatino Linotype" w:cs="Palatino Linotype"/>
          <w:sz w:val="20"/>
          <w:szCs w:val="20"/>
        </w:rPr>
        <w:t>Hive, Pig, Sqoop, HBase, Oozie, Flume</w:t>
      </w:r>
      <w:r w:rsidR="007078F5">
        <w:rPr>
          <w:rFonts w:ascii="Palatino Linotype" w:hAnsi="Palatino Linotype" w:cs="Palatino Linotype"/>
          <w:sz w:val="20"/>
          <w:szCs w:val="20"/>
        </w:rPr>
        <w:t>, YARN</w:t>
      </w:r>
    </w:p>
    <w:p w:rsidR="00347FC8" w:rsidRPr="005F043A" w:rsidRDefault="00347FC8" w:rsidP="005F7646">
      <w:pPr>
        <w:pStyle w:val="DefaultText"/>
        <w:numPr>
          <w:ilvl w:val="0"/>
          <w:numId w:val="2"/>
        </w:numPr>
        <w:jc w:val="both"/>
        <w:rPr>
          <w:rFonts w:ascii="Palatino Linotype" w:hAnsi="Palatino Linotype" w:cs="Palatino Linotype"/>
          <w:b/>
          <w:sz w:val="20"/>
          <w:szCs w:val="20"/>
        </w:rPr>
      </w:pPr>
      <w:r w:rsidRPr="005F043A">
        <w:rPr>
          <w:rFonts w:ascii="Palatino Linotype" w:hAnsi="Palatino Linotype" w:cs="Palatino Linotype"/>
          <w:b/>
          <w:sz w:val="20"/>
          <w:szCs w:val="20"/>
        </w:rPr>
        <w:t>Database Used</w:t>
      </w:r>
      <w:r>
        <w:rPr>
          <w:rFonts w:ascii="Palatino Linotype" w:hAnsi="Palatino Linotype" w:cs="Palatino Linotype"/>
          <w:sz w:val="20"/>
          <w:szCs w:val="20"/>
        </w:rPr>
        <w:tab/>
      </w:r>
      <w:r>
        <w:rPr>
          <w:rFonts w:ascii="Palatino Linotype" w:hAnsi="Palatino Linotype" w:cs="Palatino Linotype"/>
          <w:sz w:val="20"/>
          <w:szCs w:val="20"/>
        </w:rPr>
        <w:tab/>
        <w:t>: MySQL, Oracle,</w:t>
      </w:r>
      <w:r w:rsidR="00F62154">
        <w:rPr>
          <w:rFonts w:ascii="Palatino Linotype" w:hAnsi="Palatino Linotype" w:cs="Palatino Linotype"/>
          <w:sz w:val="20"/>
          <w:szCs w:val="20"/>
        </w:rPr>
        <w:t xml:space="preserve"> </w:t>
      </w:r>
      <w:r>
        <w:rPr>
          <w:rFonts w:ascii="Palatino Linotype" w:hAnsi="Palatino Linotype" w:cs="Palatino Linotype"/>
          <w:sz w:val="20"/>
          <w:szCs w:val="20"/>
        </w:rPr>
        <w:t>Microsoft Access</w:t>
      </w:r>
    </w:p>
    <w:p w:rsidR="005F043A" w:rsidRDefault="005F043A" w:rsidP="005F043A">
      <w:pPr>
        <w:numPr>
          <w:ilvl w:val="0"/>
          <w:numId w:val="2"/>
        </w:numPr>
        <w:spacing w:line="276" w:lineRule="auto"/>
        <w:jc w:val="both"/>
        <w:rPr>
          <w:rFonts w:ascii="Palatino Linotype" w:hAnsi="Palatino Linotype" w:cs="Palatino Linotype"/>
          <w:sz w:val="20"/>
          <w:szCs w:val="20"/>
        </w:rPr>
      </w:pPr>
      <w:r w:rsidRPr="005F043A">
        <w:rPr>
          <w:rFonts w:ascii="Palatino Linotype" w:hAnsi="Palatino Linotype" w:cs="Palatino Linotype"/>
          <w:b/>
          <w:sz w:val="20"/>
          <w:szCs w:val="20"/>
        </w:rPr>
        <w:t>IDE</w:t>
      </w:r>
      <w:r>
        <w:rPr>
          <w:rFonts w:ascii="Palatino Linotype" w:hAnsi="Palatino Linotype" w:cs="Palatino Linotype"/>
          <w:b/>
          <w:sz w:val="20"/>
          <w:szCs w:val="20"/>
        </w:rPr>
        <w:tab/>
      </w:r>
      <w:r>
        <w:rPr>
          <w:rFonts w:ascii="Palatino Linotype" w:hAnsi="Palatino Linotype" w:cs="Palatino Linotype"/>
          <w:b/>
          <w:sz w:val="20"/>
          <w:szCs w:val="20"/>
        </w:rPr>
        <w:tab/>
      </w:r>
      <w:r>
        <w:rPr>
          <w:rFonts w:ascii="Palatino Linotype" w:hAnsi="Palatino Linotype" w:cs="Palatino Linotype"/>
          <w:b/>
          <w:sz w:val="20"/>
          <w:szCs w:val="20"/>
        </w:rPr>
        <w:tab/>
      </w:r>
      <w:r w:rsidRPr="005F043A">
        <w:rPr>
          <w:rFonts w:ascii="Palatino Linotype" w:hAnsi="Palatino Linotype" w:cs="Palatino Linotype"/>
          <w:sz w:val="20"/>
          <w:szCs w:val="20"/>
        </w:rPr>
        <w:t>: Eclipse, Net Beans</w:t>
      </w:r>
    </w:p>
    <w:p w:rsidR="005F043A" w:rsidRDefault="005F043A" w:rsidP="005F043A">
      <w:pPr>
        <w:numPr>
          <w:ilvl w:val="0"/>
          <w:numId w:val="2"/>
        </w:numPr>
        <w:spacing w:line="276" w:lineRule="auto"/>
        <w:jc w:val="both"/>
        <w:rPr>
          <w:rFonts w:ascii="Trebuchet MS" w:hAnsi="Trebuchet MS" w:cs="Trebuchet MS"/>
          <w:b/>
          <w:color w:val="000000"/>
          <w:sz w:val="20"/>
          <w:szCs w:val="20"/>
          <w:lang w:val="fr-FR"/>
        </w:rPr>
      </w:pPr>
      <w:r w:rsidRPr="005F043A">
        <w:rPr>
          <w:rFonts w:ascii="Palatino Linotype" w:hAnsi="Palatino Linotype" w:cs="Palatino Linotype"/>
          <w:b/>
          <w:sz w:val="20"/>
          <w:szCs w:val="20"/>
        </w:rPr>
        <w:t>Web Technologies</w:t>
      </w:r>
      <w:r>
        <w:rPr>
          <w:rFonts w:ascii="Palatino Linotype" w:hAnsi="Palatino Linotype" w:cs="Palatino Linotype"/>
          <w:b/>
          <w:sz w:val="20"/>
          <w:szCs w:val="20"/>
        </w:rPr>
        <w:tab/>
      </w:r>
      <w:r>
        <w:rPr>
          <w:rFonts w:ascii="Palatino Linotype" w:hAnsi="Palatino Linotype" w:cs="Palatino Linotype"/>
          <w:b/>
          <w:sz w:val="20"/>
          <w:szCs w:val="20"/>
        </w:rPr>
        <w:tab/>
      </w:r>
      <w:r w:rsidRPr="005F043A">
        <w:rPr>
          <w:rFonts w:ascii="Palatino Linotype" w:hAnsi="Palatino Linotype" w:cs="Palatino Linotype"/>
          <w:sz w:val="20"/>
          <w:szCs w:val="20"/>
        </w:rPr>
        <w:t>: HTML, HTML5</w:t>
      </w:r>
    </w:p>
    <w:p w:rsidR="005F043A" w:rsidRDefault="005F043A" w:rsidP="005F043A">
      <w:pPr>
        <w:numPr>
          <w:ilvl w:val="0"/>
          <w:numId w:val="2"/>
        </w:numPr>
        <w:spacing w:line="276" w:lineRule="auto"/>
        <w:jc w:val="both"/>
        <w:rPr>
          <w:rFonts w:ascii="Trebuchet MS" w:hAnsi="Trebuchet MS" w:cs="Trebuchet MS"/>
          <w:b/>
          <w:sz w:val="18"/>
          <w:szCs w:val="18"/>
        </w:rPr>
      </w:pPr>
      <w:r w:rsidRPr="005F043A">
        <w:rPr>
          <w:rFonts w:ascii="Palatino Linotype" w:hAnsi="Palatino Linotype" w:cs="Palatino Linotype"/>
          <w:b/>
          <w:sz w:val="20"/>
          <w:szCs w:val="20"/>
        </w:rPr>
        <w:t>Scripting Language</w:t>
      </w:r>
      <w:r>
        <w:rPr>
          <w:rFonts w:ascii="Trebuchet MS" w:hAnsi="Trebuchet MS" w:cs="Trebuchet MS"/>
          <w:b/>
          <w:color w:val="000000"/>
          <w:sz w:val="20"/>
          <w:szCs w:val="20"/>
          <w:lang w:val="fr-FR"/>
        </w:rPr>
        <w:t> </w:t>
      </w:r>
      <w:r>
        <w:rPr>
          <w:rFonts w:ascii="Trebuchet MS" w:hAnsi="Trebuchet MS" w:cs="Trebuchet MS"/>
          <w:b/>
          <w:color w:val="000000"/>
          <w:sz w:val="20"/>
          <w:szCs w:val="20"/>
          <w:lang w:val="fr-FR"/>
        </w:rPr>
        <w:tab/>
      </w:r>
      <w:r w:rsidRPr="005F043A">
        <w:rPr>
          <w:rFonts w:ascii="Palatino Linotype" w:hAnsi="Palatino Linotype" w:cs="Palatino Linotype"/>
          <w:sz w:val="20"/>
          <w:szCs w:val="20"/>
        </w:rPr>
        <w:t>: Java Script, jQuery, Ajax</w:t>
      </w:r>
    </w:p>
    <w:p w:rsidR="005F043A" w:rsidRPr="005F043A" w:rsidRDefault="005F043A" w:rsidP="005F7646">
      <w:pPr>
        <w:numPr>
          <w:ilvl w:val="0"/>
          <w:numId w:val="2"/>
        </w:numPr>
        <w:spacing w:line="276" w:lineRule="auto"/>
        <w:jc w:val="both"/>
        <w:rPr>
          <w:rFonts w:ascii="Palatino Linotype" w:hAnsi="Palatino Linotype" w:cs="Palatino Linotype"/>
          <w:b/>
          <w:sz w:val="20"/>
          <w:szCs w:val="20"/>
        </w:rPr>
      </w:pPr>
      <w:r w:rsidRPr="005F043A">
        <w:rPr>
          <w:rFonts w:ascii="Palatino Linotype" w:hAnsi="Palatino Linotype" w:cs="Palatino Linotype"/>
          <w:b/>
          <w:sz w:val="20"/>
          <w:szCs w:val="20"/>
        </w:rPr>
        <w:t>Operating Systems</w:t>
      </w:r>
      <w:r>
        <w:rPr>
          <w:rFonts w:ascii="Palatino Linotype" w:hAnsi="Palatino Linotype" w:cs="Palatino Linotype"/>
          <w:b/>
          <w:sz w:val="20"/>
          <w:szCs w:val="20"/>
        </w:rPr>
        <w:tab/>
      </w:r>
      <w:r w:rsidRPr="005F043A">
        <w:rPr>
          <w:rFonts w:ascii="Palatino Linotype" w:hAnsi="Palatino Linotype" w:cs="Palatino Linotype"/>
          <w:sz w:val="20"/>
          <w:szCs w:val="20"/>
        </w:rPr>
        <w:t>: Linux, Windows 2000/XP/Vista, Windows 7, Windows Server 2005/08</w:t>
      </w:r>
    </w:p>
    <w:p w:rsidR="00060D7C" w:rsidRDefault="00060D7C" w:rsidP="005F7646">
      <w:pPr>
        <w:pStyle w:val="DefaultText"/>
        <w:jc w:val="both"/>
        <w:rPr>
          <w:rFonts w:ascii="Palatino Linotype" w:hAnsi="Palatino Linotype" w:cs="Palatino Linotype"/>
          <w:b/>
          <w:sz w:val="20"/>
          <w:szCs w:val="20"/>
        </w:rPr>
      </w:pPr>
    </w:p>
    <w:p w:rsidR="00A90D0F" w:rsidRDefault="00A90D0F" w:rsidP="005F7646">
      <w:pPr>
        <w:pStyle w:val="DefaultText"/>
        <w:jc w:val="both"/>
      </w:pPr>
      <w:r>
        <w:rPr>
          <w:rFonts w:ascii="Palatino Linotype" w:hAnsi="Palatino Linotype" w:cs="Palatino Linotype"/>
          <w:b/>
          <w:sz w:val="20"/>
          <w:szCs w:val="20"/>
        </w:rPr>
        <w:t>Qualification</w:t>
      </w:r>
    </w:p>
    <w:p w:rsidR="00A90D0F" w:rsidRDefault="00981F4E" w:rsidP="005F7646">
      <w:pPr>
        <w:pStyle w:val="DefaultText"/>
        <w:jc w:val="both"/>
        <w:rPr>
          <w:rFonts w:ascii="Palatino Linotype" w:hAnsi="Palatino Linotype" w:cs="Palatino Linotype"/>
          <w:b/>
          <w:sz w:val="20"/>
          <w:szCs w:val="20"/>
        </w:rPr>
      </w:pPr>
      <w:r>
        <w:rPr>
          <w:noProof/>
        </w:rPr>
        <w:drawing>
          <wp:inline distT="0" distB="0" distL="0" distR="0">
            <wp:extent cx="6886575" cy="38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715E64" w:rsidRPr="00715E64" w:rsidRDefault="00A90D0F" w:rsidP="00715E64">
      <w:pPr>
        <w:pStyle w:val="DefaultText"/>
        <w:numPr>
          <w:ilvl w:val="0"/>
          <w:numId w:val="2"/>
        </w:numPr>
        <w:jc w:val="both"/>
        <w:rPr>
          <w:rFonts w:ascii="Palatino Linotype" w:hAnsi="Palatino Linotype" w:cs="Palatino Linotype"/>
          <w:sz w:val="20"/>
          <w:szCs w:val="20"/>
        </w:rPr>
      </w:pPr>
      <w:r>
        <w:rPr>
          <w:rFonts w:ascii="Palatino Linotype" w:hAnsi="Palatino Linotype" w:cs="Palatino Linotype"/>
          <w:b/>
          <w:sz w:val="20"/>
          <w:szCs w:val="20"/>
        </w:rPr>
        <w:t>20</w:t>
      </w:r>
      <w:r w:rsidR="00715E64">
        <w:rPr>
          <w:rFonts w:ascii="Palatino Linotype" w:hAnsi="Palatino Linotype" w:cs="Palatino Linotype"/>
          <w:b/>
          <w:sz w:val="20"/>
          <w:szCs w:val="20"/>
        </w:rPr>
        <w:t>12</w:t>
      </w:r>
      <w:r>
        <w:rPr>
          <w:rFonts w:ascii="Palatino Linotype" w:hAnsi="Palatino Linotype" w:cs="Palatino Linotype"/>
          <w:sz w:val="20"/>
          <w:szCs w:val="20"/>
        </w:rPr>
        <w:t xml:space="preserve">: </w:t>
      </w:r>
      <w:r w:rsidR="00715E64">
        <w:rPr>
          <w:rFonts w:ascii="Palatino Linotype" w:hAnsi="Palatino Linotype" w:cs="Palatino Linotype"/>
          <w:b/>
          <w:sz w:val="20"/>
          <w:szCs w:val="20"/>
        </w:rPr>
        <w:t>B.E</w:t>
      </w:r>
      <w:r w:rsidR="00692B34">
        <w:rPr>
          <w:rFonts w:ascii="Palatino Linotype" w:hAnsi="Palatino Linotype" w:cs="Palatino Linotype"/>
          <w:b/>
          <w:sz w:val="20"/>
          <w:szCs w:val="20"/>
        </w:rPr>
        <w:t>.</w:t>
      </w:r>
      <w:r w:rsidR="00715E64">
        <w:rPr>
          <w:rFonts w:ascii="Palatino Linotype" w:hAnsi="Palatino Linotype" w:cs="Palatino Linotype"/>
          <w:b/>
          <w:sz w:val="20"/>
          <w:szCs w:val="20"/>
        </w:rPr>
        <w:t>(Computer Science &amp; Engineering)</w:t>
      </w:r>
      <w:r w:rsidR="00CF1490" w:rsidRPr="00CF1490">
        <w:rPr>
          <w:rFonts w:ascii="Palatino Linotype" w:hAnsi="Palatino Linotype" w:cs="Palatino Linotype"/>
          <w:bCs/>
          <w:sz w:val="20"/>
          <w:szCs w:val="20"/>
        </w:rPr>
        <w:t xml:space="preserve"> </w:t>
      </w:r>
      <w:r w:rsidR="00CF1490">
        <w:rPr>
          <w:rFonts w:ascii="Palatino Linotype" w:hAnsi="Palatino Linotype" w:cs="Palatino Linotype"/>
          <w:bCs/>
          <w:sz w:val="20"/>
          <w:szCs w:val="20"/>
        </w:rPr>
        <w:t xml:space="preserve">from </w:t>
      </w:r>
      <w:r w:rsidR="009110ED">
        <w:rPr>
          <w:rFonts w:ascii="Palatino Linotype" w:hAnsi="Palatino Linotype" w:cs="Palatino Linotype"/>
          <w:sz w:val="20"/>
          <w:szCs w:val="20"/>
        </w:rPr>
        <w:t>Jawaharlal Nehru Engineering College</w:t>
      </w:r>
      <w:r w:rsidR="00417B7A">
        <w:rPr>
          <w:rFonts w:ascii="Palatino Linotype" w:hAnsi="Palatino Linotype" w:cs="Palatino Linotype"/>
          <w:sz w:val="20"/>
          <w:szCs w:val="20"/>
        </w:rPr>
        <w:t xml:space="preserve"> (</w:t>
      </w:r>
      <w:r w:rsidR="00715E64" w:rsidRPr="00715E64">
        <w:rPr>
          <w:rFonts w:ascii="Palatino Linotype" w:hAnsi="Palatino Linotype" w:cs="Palatino Linotype"/>
          <w:b/>
          <w:bCs/>
          <w:sz w:val="20"/>
          <w:szCs w:val="20"/>
        </w:rPr>
        <w:t>Babasaheb Ambedkar Marathwada University (BAMU), Aurangabad</w:t>
      </w:r>
      <w:r w:rsidR="00715E64" w:rsidRPr="00715E64">
        <w:rPr>
          <w:rFonts w:ascii="Palatino Linotype" w:hAnsi="Palatino Linotype" w:cs="Palatino Linotype"/>
          <w:sz w:val="20"/>
          <w:szCs w:val="20"/>
        </w:rPr>
        <w:t xml:space="preserve"> </w:t>
      </w:r>
      <w:r w:rsidR="00347FC8">
        <w:rPr>
          <w:rFonts w:ascii="Palatino Linotype" w:hAnsi="Palatino Linotype" w:cs="Palatino Linotype"/>
          <w:sz w:val="20"/>
          <w:szCs w:val="20"/>
        </w:rPr>
        <w:t xml:space="preserve">with </w:t>
      </w:r>
      <w:r w:rsidR="00715E64">
        <w:rPr>
          <w:rFonts w:ascii="Palatino Linotype" w:hAnsi="Palatino Linotype" w:cs="Palatino Linotype"/>
          <w:b/>
          <w:bCs/>
          <w:sz w:val="20"/>
          <w:szCs w:val="20"/>
        </w:rPr>
        <w:t>62.73</w:t>
      </w:r>
      <w:r w:rsidR="00417B7A" w:rsidRPr="00417B7A">
        <w:rPr>
          <w:rFonts w:ascii="Palatino Linotype" w:hAnsi="Palatino Linotype" w:cs="Palatino Linotype"/>
          <w:b/>
          <w:bCs/>
          <w:sz w:val="20"/>
          <w:szCs w:val="20"/>
        </w:rPr>
        <w:t>%</w:t>
      </w:r>
      <w:r w:rsidR="00715E64">
        <w:rPr>
          <w:rFonts w:ascii="Palatino Linotype" w:hAnsi="Palatino Linotype" w:cs="Palatino Linotype"/>
          <w:sz w:val="20"/>
          <w:szCs w:val="20"/>
        </w:rPr>
        <w:t>.</w:t>
      </w:r>
    </w:p>
    <w:p w:rsidR="00A90D0F" w:rsidRDefault="00A90D0F" w:rsidP="005F7646">
      <w:pPr>
        <w:pStyle w:val="DefaultText"/>
        <w:numPr>
          <w:ilvl w:val="0"/>
          <w:numId w:val="2"/>
        </w:numPr>
        <w:jc w:val="both"/>
        <w:rPr>
          <w:rFonts w:ascii="Palatino Linotype" w:hAnsi="Palatino Linotype" w:cs="Palatino Linotype"/>
          <w:b/>
          <w:sz w:val="20"/>
          <w:szCs w:val="20"/>
        </w:rPr>
      </w:pPr>
      <w:r w:rsidRPr="00715E64">
        <w:rPr>
          <w:rFonts w:ascii="Palatino Linotype" w:hAnsi="Palatino Linotype" w:cs="Palatino Linotype"/>
          <w:b/>
          <w:sz w:val="20"/>
          <w:szCs w:val="20"/>
        </w:rPr>
        <w:t>200</w:t>
      </w:r>
      <w:r w:rsidR="00715E64">
        <w:rPr>
          <w:rFonts w:ascii="Palatino Linotype" w:hAnsi="Palatino Linotype" w:cs="Palatino Linotype"/>
          <w:b/>
          <w:sz w:val="20"/>
          <w:szCs w:val="20"/>
        </w:rPr>
        <w:t>7</w:t>
      </w:r>
      <w:r w:rsidRPr="00715E64">
        <w:rPr>
          <w:rFonts w:ascii="Palatino Linotype" w:hAnsi="Palatino Linotype" w:cs="Palatino Linotype"/>
          <w:sz w:val="20"/>
          <w:szCs w:val="20"/>
        </w:rPr>
        <w:t>:</w:t>
      </w:r>
      <w:r w:rsidRPr="00715E64">
        <w:rPr>
          <w:rFonts w:ascii="Palatino Linotype" w:hAnsi="Palatino Linotype" w:cs="Palatino Linotype"/>
          <w:b/>
          <w:sz w:val="20"/>
          <w:szCs w:val="20"/>
        </w:rPr>
        <w:t xml:space="preserve"> 1</w:t>
      </w:r>
      <w:r w:rsidR="00692B34">
        <w:rPr>
          <w:rFonts w:ascii="Palatino Linotype" w:hAnsi="Palatino Linotype" w:cs="Palatino Linotype"/>
          <w:b/>
          <w:sz w:val="20"/>
          <w:szCs w:val="20"/>
        </w:rPr>
        <w:t>2</w:t>
      </w:r>
      <w:r w:rsidRPr="00715E64">
        <w:rPr>
          <w:rFonts w:ascii="Palatino Linotype" w:hAnsi="Palatino Linotype" w:cs="Palatino Linotype"/>
          <w:b/>
          <w:sz w:val="20"/>
          <w:szCs w:val="20"/>
          <w:vertAlign w:val="superscript"/>
        </w:rPr>
        <w:t>th</w:t>
      </w:r>
      <w:r w:rsidRPr="00715E64">
        <w:rPr>
          <w:rFonts w:ascii="Palatino Linotype" w:hAnsi="Palatino Linotype" w:cs="Palatino Linotype"/>
          <w:sz w:val="20"/>
          <w:szCs w:val="20"/>
        </w:rPr>
        <w:t xml:space="preserve"> from </w:t>
      </w:r>
      <w:r w:rsidR="00715E64">
        <w:rPr>
          <w:rFonts w:ascii="Palatino Linotype" w:hAnsi="Palatino Linotype" w:cs="Palatino Linotype"/>
          <w:sz w:val="20"/>
          <w:szCs w:val="20"/>
        </w:rPr>
        <w:t>Yeshwant</w:t>
      </w:r>
      <w:r w:rsidR="00CA6C53" w:rsidRPr="00715E64">
        <w:rPr>
          <w:rFonts w:ascii="Palatino Linotype" w:hAnsi="Palatino Linotype" w:cs="Palatino Linotype"/>
          <w:sz w:val="20"/>
          <w:szCs w:val="20"/>
        </w:rPr>
        <w:t xml:space="preserve"> </w:t>
      </w:r>
      <w:r w:rsidR="00D14C5D" w:rsidRPr="00715E64">
        <w:rPr>
          <w:rFonts w:ascii="Palatino Linotype" w:hAnsi="Palatino Linotype" w:cs="Palatino Linotype"/>
          <w:sz w:val="20"/>
          <w:szCs w:val="20"/>
        </w:rPr>
        <w:t>College</w:t>
      </w:r>
      <w:r w:rsidRPr="00715E64">
        <w:rPr>
          <w:rFonts w:ascii="Palatino Linotype" w:hAnsi="Palatino Linotype" w:cs="Palatino Linotype"/>
          <w:sz w:val="20"/>
          <w:szCs w:val="20"/>
        </w:rPr>
        <w:t xml:space="preserve">, </w:t>
      </w:r>
      <w:r w:rsidR="00715E64">
        <w:rPr>
          <w:rFonts w:ascii="Palatino Linotype" w:hAnsi="Palatino Linotype" w:cs="Palatino Linotype"/>
          <w:sz w:val="20"/>
          <w:szCs w:val="20"/>
        </w:rPr>
        <w:t>Nanded</w:t>
      </w:r>
      <w:r w:rsidRPr="00715E64">
        <w:rPr>
          <w:rFonts w:ascii="Palatino Linotype" w:hAnsi="Palatino Linotype" w:cs="Palatino Linotype"/>
          <w:sz w:val="20"/>
          <w:szCs w:val="20"/>
        </w:rPr>
        <w:t xml:space="preserve"> </w:t>
      </w:r>
      <w:r w:rsidRPr="00715E64">
        <w:rPr>
          <w:rFonts w:ascii="Palatino Linotype" w:hAnsi="Palatino Linotype" w:cs="Palatino Linotype"/>
          <w:b/>
          <w:sz w:val="20"/>
          <w:szCs w:val="20"/>
        </w:rPr>
        <w:t>(</w:t>
      </w:r>
      <w:r w:rsidR="00CA6C53" w:rsidRPr="00715E64">
        <w:rPr>
          <w:rFonts w:ascii="Palatino Linotype" w:hAnsi="Palatino Linotype" w:cs="Palatino Linotype"/>
          <w:b/>
          <w:sz w:val="20"/>
          <w:szCs w:val="20"/>
        </w:rPr>
        <w:t>Latur</w:t>
      </w:r>
      <w:r w:rsidRPr="00715E64">
        <w:rPr>
          <w:rFonts w:ascii="Palatino Linotype" w:hAnsi="Palatino Linotype" w:cs="Palatino Linotype"/>
          <w:b/>
          <w:sz w:val="20"/>
          <w:szCs w:val="20"/>
        </w:rPr>
        <w:t xml:space="preserve"> Board</w:t>
      </w:r>
      <w:r w:rsidRPr="00715E64">
        <w:rPr>
          <w:rFonts w:ascii="Palatino Linotype" w:hAnsi="Palatino Linotype" w:cs="Palatino Linotype"/>
          <w:sz w:val="20"/>
          <w:szCs w:val="20"/>
        </w:rPr>
        <w:t>) with</w:t>
      </w:r>
      <w:r w:rsidRPr="00715E64">
        <w:rPr>
          <w:rFonts w:ascii="Palatino Linotype" w:hAnsi="Palatino Linotype" w:cs="Palatino Linotype"/>
          <w:b/>
          <w:sz w:val="20"/>
          <w:szCs w:val="20"/>
        </w:rPr>
        <w:t xml:space="preserve"> </w:t>
      </w:r>
      <w:r w:rsidR="00715E64">
        <w:rPr>
          <w:rFonts w:ascii="Palatino Linotype" w:hAnsi="Palatino Linotype" w:cs="Palatino Linotype"/>
          <w:b/>
          <w:sz w:val="20"/>
          <w:szCs w:val="20"/>
        </w:rPr>
        <w:t>50</w:t>
      </w:r>
      <w:r w:rsidRPr="00715E64">
        <w:rPr>
          <w:rFonts w:ascii="Palatino Linotype" w:hAnsi="Palatino Linotype" w:cs="Palatino Linotype"/>
          <w:b/>
          <w:sz w:val="20"/>
          <w:szCs w:val="20"/>
        </w:rPr>
        <w:t>.</w:t>
      </w:r>
      <w:r w:rsidR="00CA6C53" w:rsidRPr="00715E64">
        <w:rPr>
          <w:rFonts w:ascii="Palatino Linotype" w:hAnsi="Palatino Linotype" w:cs="Palatino Linotype"/>
          <w:b/>
          <w:sz w:val="20"/>
          <w:szCs w:val="20"/>
        </w:rPr>
        <w:t>3</w:t>
      </w:r>
      <w:r w:rsidR="00347FC8" w:rsidRPr="00715E64">
        <w:rPr>
          <w:rFonts w:ascii="Palatino Linotype" w:hAnsi="Palatino Linotype" w:cs="Palatino Linotype"/>
          <w:b/>
          <w:sz w:val="20"/>
          <w:szCs w:val="20"/>
        </w:rPr>
        <w:t>3</w:t>
      </w:r>
      <w:r w:rsidRPr="00715E64">
        <w:rPr>
          <w:rFonts w:ascii="Palatino Linotype" w:hAnsi="Palatino Linotype" w:cs="Palatino Linotype"/>
          <w:b/>
          <w:sz w:val="20"/>
          <w:szCs w:val="20"/>
        </w:rPr>
        <w:t>%</w:t>
      </w:r>
    </w:p>
    <w:p w:rsidR="00A90D0F" w:rsidRDefault="00A90D0F" w:rsidP="005F7646">
      <w:pPr>
        <w:pStyle w:val="DefaultText"/>
        <w:numPr>
          <w:ilvl w:val="0"/>
          <w:numId w:val="2"/>
        </w:numPr>
        <w:jc w:val="both"/>
        <w:rPr>
          <w:rFonts w:ascii="Palatino Linotype" w:hAnsi="Palatino Linotype" w:cs="Palatino Linotype"/>
          <w:b/>
          <w:sz w:val="20"/>
          <w:szCs w:val="20"/>
        </w:rPr>
      </w:pPr>
      <w:r>
        <w:rPr>
          <w:rFonts w:ascii="Palatino Linotype" w:hAnsi="Palatino Linotype" w:cs="Palatino Linotype"/>
          <w:b/>
          <w:sz w:val="20"/>
          <w:szCs w:val="20"/>
        </w:rPr>
        <w:t>200</w:t>
      </w:r>
      <w:r w:rsidR="009110ED">
        <w:rPr>
          <w:rFonts w:ascii="Palatino Linotype" w:hAnsi="Palatino Linotype" w:cs="Palatino Linotype"/>
          <w:b/>
          <w:sz w:val="20"/>
          <w:szCs w:val="20"/>
        </w:rPr>
        <w:t>5</w:t>
      </w:r>
      <w:r>
        <w:rPr>
          <w:rFonts w:ascii="Palatino Linotype" w:hAnsi="Palatino Linotype" w:cs="Palatino Linotype"/>
          <w:sz w:val="20"/>
          <w:szCs w:val="20"/>
        </w:rPr>
        <w:t xml:space="preserve">: </w:t>
      </w:r>
      <w:r>
        <w:rPr>
          <w:rFonts w:ascii="Palatino Linotype" w:hAnsi="Palatino Linotype" w:cs="Palatino Linotype"/>
          <w:b/>
          <w:sz w:val="20"/>
          <w:szCs w:val="20"/>
        </w:rPr>
        <w:t>10</w:t>
      </w:r>
      <w:r>
        <w:rPr>
          <w:rFonts w:ascii="Palatino Linotype" w:hAnsi="Palatino Linotype" w:cs="Palatino Linotype"/>
          <w:b/>
          <w:sz w:val="20"/>
          <w:szCs w:val="20"/>
          <w:vertAlign w:val="superscript"/>
        </w:rPr>
        <w:t>th</w:t>
      </w:r>
      <w:r>
        <w:rPr>
          <w:rFonts w:ascii="Palatino Linotype" w:hAnsi="Palatino Linotype" w:cs="Palatino Linotype"/>
          <w:sz w:val="20"/>
          <w:szCs w:val="20"/>
        </w:rPr>
        <w:t xml:space="preserve"> from </w:t>
      </w:r>
      <w:r w:rsidR="00715E64">
        <w:rPr>
          <w:rFonts w:ascii="Palatino Linotype" w:hAnsi="Palatino Linotype" w:cs="Palatino Linotype"/>
          <w:sz w:val="20"/>
          <w:szCs w:val="20"/>
        </w:rPr>
        <w:t>Rajarshi Shahu</w:t>
      </w:r>
      <w:r w:rsidR="00CA6C53">
        <w:rPr>
          <w:rFonts w:ascii="Palatino Linotype" w:hAnsi="Palatino Linotype" w:cs="Palatino Linotype"/>
          <w:sz w:val="20"/>
          <w:szCs w:val="20"/>
        </w:rPr>
        <w:t xml:space="preserve"> Vidhya</w:t>
      </w:r>
      <w:r w:rsidR="00715E64">
        <w:rPr>
          <w:rFonts w:ascii="Palatino Linotype" w:hAnsi="Palatino Linotype" w:cs="Palatino Linotype"/>
          <w:sz w:val="20"/>
          <w:szCs w:val="20"/>
        </w:rPr>
        <w:t xml:space="preserve">lay </w:t>
      </w:r>
      <w:r>
        <w:rPr>
          <w:rFonts w:ascii="Palatino Linotype" w:hAnsi="Palatino Linotype" w:cs="Palatino Linotype"/>
          <w:sz w:val="20"/>
          <w:szCs w:val="20"/>
        </w:rPr>
        <w:t xml:space="preserve">, </w:t>
      </w:r>
      <w:r w:rsidR="00715E64">
        <w:rPr>
          <w:rFonts w:ascii="Palatino Linotype" w:hAnsi="Palatino Linotype" w:cs="Palatino Linotype"/>
          <w:sz w:val="20"/>
          <w:szCs w:val="20"/>
        </w:rPr>
        <w:t>Nanded</w:t>
      </w:r>
      <w:r>
        <w:rPr>
          <w:rFonts w:ascii="Palatino Linotype" w:hAnsi="Palatino Linotype" w:cs="Palatino Linotype"/>
          <w:sz w:val="20"/>
          <w:szCs w:val="20"/>
        </w:rPr>
        <w:t xml:space="preserve"> (</w:t>
      </w:r>
      <w:r w:rsidR="002E5253">
        <w:rPr>
          <w:rFonts w:ascii="Palatino Linotype" w:hAnsi="Palatino Linotype" w:cs="Palatino Linotype"/>
          <w:b/>
          <w:sz w:val="20"/>
          <w:szCs w:val="20"/>
        </w:rPr>
        <w:t>Latur</w:t>
      </w:r>
      <w:r>
        <w:rPr>
          <w:rFonts w:ascii="Palatino Linotype" w:hAnsi="Palatino Linotype" w:cs="Palatino Linotype"/>
          <w:b/>
          <w:sz w:val="20"/>
          <w:szCs w:val="20"/>
        </w:rPr>
        <w:t xml:space="preserve"> Board</w:t>
      </w:r>
      <w:r>
        <w:rPr>
          <w:rFonts w:ascii="Palatino Linotype" w:hAnsi="Palatino Linotype" w:cs="Palatino Linotype"/>
          <w:sz w:val="20"/>
          <w:szCs w:val="20"/>
        </w:rPr>
        <w:t xml:space="preserve">) with </w:t>
      </w:r>
      <w:r w:rsidR="00715E64">
        <w:rPr>
          <w:rFonts w:ascii="Palatino Linotype" w:hAnsi="Palatino Linotype" w:cs="Palatino Linotype"/>
          <w:b/>
          <w:sz w:val="20"/>
          <w:szCs w:val="20"/>
        </w:rPr>
        <w:t>75.57</w:t>
      </w:r>
      <w:r>
        <w:rPr>
          <w:rFonts w:ascii="Palatino Linotype" w:hAnsi="Palatino Linotype" w:cs="Palatino Linotype"/>
          <w:sz w:val="20"/>
          <w:szCs w:val="20"/>
        </w:rPr>
        <w:t>%</w:t>
      </w:r>
    </w:p>
    <w:p w:rsidR="00C63E26" w:rsidRDefault="00C63E26" w:rsidP="005F7646">
      <w:pPr>
        <w:pStyle w:val="DefaultText"/>
        <w:jc w:val="both"/>
        <w:rPr>
          <w:rFonts w:ascii="Palatino Linotype" w:hAnsi="Palatino Linotype" w:cs="Palatino Linotype"/>
          <w:b/>
          <w:sz w:val="20"/>
          <w:szCs w:val="20"/>
        </w:rPr>
      </w:pPr>
    </w:p>
    <w:p w:rsidR="00A90D0F" w:rsidRDefault="00A90D0F" w:rsidP="005F7646">
      <w:pPr>
        <w:pStyle w:val="DefaultText"/>
        <w:jc w:val="both"/>
      </w:pPr>
      <w:r>
        <w:rPr>
          <w:rFonts w:ascii="Palatino Linotype" w:hAnsi="Palatino Linotype" w:cs="Palatino Linotype"/>
          <w:b/>
          <w:sz w:val="20"/>
          <w:szCs w:val="20"/>
        </w:rPr>
        <w:t>Technical Skills</w:t>
      </w:r>
    </w:p>
    <w:p w:rsidR="00A90D0F" w:rsidRDefault="00981F4E" w:rsidP="005F7646">
      <w:pPr>
        <w:pStyle w:val="DefaultText"/>
        <w:jc w:val="both"/>
        <w:rPr>
          <w:rFonts w:ascii="Palatino Linotype" w:hAnsi="Palatino Linotype" w:cs="Palatino Linotype"/>
          <w:sz w:val="20"/>
          <w:szCs w:val="20"/>
        </w:rPr>
      </w:pPr>
      <w:r>
        <w:rPr>
          <w:noProof/>
        </w:rPr>
        <w:drawing>
          <wp:inline distT="0" distB="0" distL="0" distR="0">
            <wp:extent cx="6886575" cy="38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060D7C" w:rsidRDefault="00060D7C" w:rsidP="005F7646">
      <w:pPr>
        <w:pStyle w:val="DefaultText"/>
        <w:numPr>
          <w:ilvl w:val="0"/>
          <w:numId w:val="2"/>
        </w:numPr>
        <w:jc w:val="both"/>
        <w:rPr>
          <w:rFonts w:ascii="Palatino Linotype" w:hAnsi="Palatino Linotype" w:cs="Palatino Linotype"/>
          <w:sz w:val="20"/>
          <w:szCs w:val="20"/>
          <w:lang w:eastAsia="ar-SA"/>
        </w:rPr>
      </w:pPr>
      <w:r>
        <w:rPr>
          <w:rFonts w:ascii="Palatino Linotype" w:hAnsi="Palatino Linotype" w:cs="Palatino Linotype"/>
          <w:sz w:val="20"/>
          <w:szCs w:val="20"/>
          <w:lang w:eastAsia="ar-SA"/>
        </w:rPr>
        <w:t xml:space="preserve">Efficient in </w:t>
      </w:r>
      <w:r w:rsidR="007078F5">
        <w:rPr>
          <w:rFonts w:ascii="Palatino Linotype" w:hAnsi="Palatino Linotype" w:cs="Palatino Linotype"/>
          <w:sz w:val="20"/>
          <w:szCs w:val="20"/>
          <w:lang w:eastAsia="ar-SA"/>
        </w:rPr>
        <w:t>Hadoop and Big data Development</w:t>
      </w:r>
    </w:p>
    <w:p w:rsidR="00A90D0F" w:rsidRDefault="006D2326" w:rsidP="005F7646">
      <w:pPr>
        <w:pStyle w:val="DefaultText"/>
        <w:numPr>
          <w:ilvl w:val="0"/>
          <w:numId w:val="2"/>
        </w:numPr>
        <w:jc w:val="both"/>
        <w:rPr>
          <w:rFonts w:ascii="Palatino Linotype" w:hAnsi="Palatino Linotype" w:cs="Palatino Linotype"/>
          <w:sz w:val="20"/>
          <w:szCs w:val="20"/>
          <w:lang w:eastAsia="ar-SA"/>
        </w:rPr>
      </w:pPr>
      <w:r>
        <w:rPr>
          <w:rFonts w:ascii="Palatino Linotype" w:hAnsi="Palatino Linotype" w:cs="Palatino Linotype"/>
          <w:sz w:val="20"/>
          <w:szCs w:val="20"/>
        </w:rPr>
        <w:t>Java</w:t>
      </w:r>
      <w:r w:rsidR="00347FC8">
        <w:rPr>
          <w:rFonts w:ascii="Palatino Linotype" w:hAnsi="Palatino Linotype" w:cs="Palatino Linotype"/>
          <w:sz w:val="20"/>
          <w:szCs w:val="20"/>
        </w:rPr>
        <w:t xml:space="preserve"> </w:t>
      </w:r>
      <w:r w:rsidR="00A90D0F" w:rsidRPr="005F7646">
        <w:rPr>
          <w:rFonts w:ascii="Palatino Linotype" w:hAnsi="Palatino Linotype" w:cs="Palatino Linotype"/>
          <w:sz w:val="20"/>
          <w:szCs w:val="20"/>
        </w:rPr>
        <w:t xml:space="preserve">programming, </w:t>
      </w:r>
      <w:r w:rsidR="00347FC8">
        <w:rPr>
          <w:rFonts w:ascii="Palatino Linotype" w:hAnsi="Palatino Linotype" w:cs="Palatino Linotype"/>
          <w:sz w:val="20"/>
          <w:szCs w:val="20"/>
        </w:rPr>
        <w:t>Javascript</w:t>
      </w:r>
      <w:r w:rsidR="00A90D0F" w:rsidRPr="005F7646">
        <w:rPr>
          <w:rFonts w:ascii="Palatino Linotype" w:hAnsi="Palatino Linotype" w:cs="Palatino Linotype"/>
          <w:sz w:val="20"/>
          <w:szCs w:val="20"/>
        </w:rPr>
        <w:t xml:space="preserve">, </w:t>
      </w:r>
      <w:r w:rsidR="00347FC8">
        <w:rPr>
          <w:rFonts w:ascii="Palatino Linotype" w:hAnsi="Palatino Linotype" w:cs="Palatino Linotype"/>
          <w:sz w:val="20"/>
          <w:szCs w:val="20"/>
        </w:rPr>
        <w:t>AJAX</w:t>
      </w:r>
      <w:r w:rsidR="00A90D0F" w:rsidRPr="005F7646">
        <w:rPr>
          <w:rFonts w:ascii="Palatino Linotype" w:hAnsi="Palatino Linotype" w:cs="Palatino Linotype"/>
          <w:sz w:val="20"/>
          <w:szCs w:val="20"/>
        </w:rPr>
        <w:t xml:space="preserve">, </w:t>
      </w:r>
      <w:r w:rsidR="00C77406">
        <w:rPr>
          <w:rFonts w:ascii="Palatino Linotype" w:hAnsi="Palatino Linotype" w:cs="Palatino Linotype"/>
          <w:sz w:val="20"/>
          <w:szCs w:val="20"/>
        </w:rPr>
        <w:t>jQuery</w:t>
      </w:r>
    </w:p>
    <w:p w:rsidR="00A90D0F" w:rsidRPr="00880D54" w:rsidRDefault="00A90D0F" w:rsidP="005F7646">
      <w:pPr>
        <w:pStyle w:val="ListParagraph"/>
        <w:numPr>
          <w:ilvl w:val="0"/>
          <w:numId w:val="2"/>
        </w:numPr>
        <w:rPr>
          <w:rFonts w:ascii="Palatino Linotype" w:hAnsi="Palatino Linotype" w:cs="Palatino Linotype"/>
          <w:sz w:val="20"/>
          <w:szCs w:val="20"/>
          <w:lang w:eastAsia="ar-SA"/>
        </w:rPr>
      </w:pPr>
      <w:r w:rsidRPr="005F7646">
        <w:rPr>
          <w:rFonts w:ascii="Palatino Linotype" w:hAnsi="Palatino Linotype" w:cs="Palatino Linotype"/>
          <w:sz w:val="20"/>
          <w:szCs w:val="20"/>
          <w:lang w:eastAsia="ar-SA"/>
        </w:rPr>
        <w:t xml:space="preserve">Expertise in </w:t>
      </w:r>
      <w:r w:rsidR="007078F5">
        <w:rPr>
          <w:rFonts w:ascii="Palatino Linotype" w:hAnsi="Palatino Linotype" w:cs="Palatino Linotype"/>
          <w:b/>
          <w:bCs/>
          <w:sz w:val="20"/>
          <w:szCs w:val="20"/>
          <w:lang w:eastAsia="ar-SA"/>
        </w:rPr>
        <w:t>MapReduce</w:t>
      </w:r>
      <w:r w:rsidR="006D2326">
        <w:rPr>
          <w:rFonts w:ascii="Palatino Linotype" w:hAnsi="Palatino Linotype" w:cs="Palatino Linotype"/>
          <w:b/>
          <w:bCs/>
          <w:sz w:val="20"/>
          <w:szCs w:val="20"/>
          <w:lang w:eastAsia="ar-SA"/>
        </w:rPr>
        <w:t xml:space="preserve"> Application</w:t>
      </w:r>
      <w:r w:rsidRPr="005F7646">
        <w:rPr>
          <w:rFonts w:ascii="Palatino Linotype" w:hAnsi="Palatino Linotype" w:cs="Palatino Linotype"/>
          <w:b/>
          <w:bCs/>
          <w:sz w:val="20"/>
          <w:szCs w:val="20"/>
          <w:lang w:eastAsia="ar-SA"/>
        </w:rPr>
        <w:t xml:space="preserve"> Development.</w:t>
      </w:r>
    </w:p>
    <w:p w:rsidR="00A90D0F" w:rsidRPr="005F7646" w:rsidRDefault="00A90D0F" w:rsidP="005F7646">
      <w:pPr>
        <w:pStyle w:val="ListParagraph"/>
        <w:numPr>
          <w:ilvl w:val="0"/>
          <w:numId w:val="2"/>
        </w:numPr>
        <w:rPr>
          <w:rFonts w:ascii="Palatino Linotype" w:hAnsi="Palatino Linotype" w:cs="Palatino Linotype"/>
          <w:sz w:val="20"/>
          <w:szCs w:val="20"/>
          <w:lang w:eastAsia="ar-SA"/>
        </w:rPr>
      </w:pPr>
      <w:r w:rsidRPr="005F7646">
        <w:rPr>
          <w:rFonts w:ascii="Palatino Linotype" w:hAnsi="Palatino Linotype" w:cs="Palatino Linotype"/>
          <w:sz w:val="20"/>
          <w:szCs w:val="20"/>
          <w:lang w:eastAsia="ar-SA"/>
        </w:rPr>
        <w:t>Quick problem solving and debugging skills.</w:t>
      </w:r>
    </w:p>
    <w:p w:rsidR="00A90D0F" w:rsidRPr="00C77406" w:rsidRDefault="00A90D0F" w:rsidP="005F7646">
      <w:pPr>
        <w:pStyle w:val="ListParagraph"/>
        <w:numPr>
          <w:ilvl w:val="0"/>
          <w:numId w:val="2"/>
        </w:numPr>
        <w:rPr>
          <w:rFonts w:ascii="Palatino Linotype" w:hAnsi="Palatino Linotype" w:cs="Palatino Linotype"/>
          <w:b/>
          <w:sz w:val="20"/>
          <w:szCs w:val="20"/>
        </w:rPr>
      </w:pPr>
      <w:r w:rsidRPr="005F7646">
        <w:rPr>
          <w:rFonts w:ascii="Palatino Linotype" w:hAnsi="Palatino Linotype" w:cs="Palatino Linotype"/>
          <w:sz w:val="20"/>
          <w:szCs w:val="20"/>
          <w:lang w:eastAsia="ar-SA"/>
        </w:rPr>
        <w:t>Willing to take responsibilities and bound to time lines.</w:t>
      </w:r>
    </w:p>
    <w:p w:rsidR="005D45F0" w:rsidRDefault="005D45F0" w:rsidP="005D45F0">
      <w:pPr>
        <w:pStyle w:val="ListParagraph"/>
        <w:rPr>
          <w:rFonts w:ascii="Palatino Linotype" w:hAnsi="Palatino Linotype" w:cs="Palatino Linotype"/>
          <w:sz w:val="20"/>
          <w:szCs w:val="20"/>
          <w:lang w:eastAsia="ar-SA"/>
        </w:rPr>
      </w:pPr>
    </w:p>
    <w:p w:rsidR="0023143A" w:rsidRDefault="0023143A" w:rsidP="005D45F0">
      <w:pPr>
        <w:pStyle w:val="ListParagraph"/>
        <w:rPr>
          <w:rFonts w:ascii="Palatino Linotype" w:hAnsi="Palatino Linotype" w:cs="Palatino Linotype"/>
          <w:sz w:val="20"/>
          <w:szCs w:val="20"/>
          <w:lang w:eastAsia="ar-SA"/>
        </w:rPr>
      </w:pPr>
    </w:p>
    <w:p w:rsidR="005D45F0" w:rsidRDefault="005D45F0" w:rsidP="005D45F0">
      <w:pPr>
        <w:pStyle w:val="ListParagraph"/>
        <w:rPr>
          <w:rFonts w:ascii="Palatino Linotype" w:hAnsi="Palatino Linotype" w:cs="Palatino Linotype"/>
          <w:sz w:val="20"/>
          <w:szCs w:val="20"/>
          <w:lang w:eastAsia="ar-SA"/>
        </w:rPr>
      </w:pPr>
    </w:p>
    <w:p w:rsidR="000D6E12" w:rsidRDefault="000D6E12" w:rsidP="005D45F0">
      <w:pPr>
        <w:pStyle w:val="ListParagraph"/>
        <w:rPr>
          <w:rFonts w:ascii="Palatino Linotype" w:hAnsi="Palatino Linotype" w:cs="Palatino Linotype"/>
          <w:sz w:val="20"/>
          <w:szCs w:val="20"/>
          <w:lang w:eastAsia="ar-SA"/>
        </w:rPr>
      </w:pPr>
    </w:p>
    <w:p w:rsidR="00344CC9" w:rsidRDefault="00344CC9" w:rsidP="005D45F0">
      <w:pPr>
        <w:pStyle w:val="ListParagraph"/>
        <w:rPr>
          <w:rFonts w:ascii="Palatino Linotype" w:hAnsi="Palatino Linotype" w:cs="Palatino Linotype"/>
          <w:sz w:val="20"/>
          <w:szCs w:val="20"/>
          <w:lang w:eastAsia="ar-SA"/>
        </w:rPr>
      </w:pPr>
    </w:p>
    <w:p w:rsidR="00EB6C1F" w:rsidRDefault="00EB6C1F" w:rsidP="005D45F0">
      <w:pPr>
        <w:pStyle w:val="ListParagraph"/>
        <w:rPr>
          <w:rFonts w:ascii="Palatino Linotype" w:hAnsi="Palatino Linotype" w:cs="Palatino Linotype"/>
          <w:sz w:val="20"/>
          <w:szCs w:val="20"/>
          <w:lang w:eastAsia="ar-SA"/>
        </w:rPr>
      </w:pPr>
    </w:p>
    <w:p w:rsidR="004C68D3" w:rsidRDefault="00C06BDC" w:rsidP="004C68D3">
      <w:pPr>
        <w:pStyle w:val="DefaultText"/>
        <w:tabs>
          <w:tab w:val="left" w:pos="1170"/>
        </w:tabs>
        <w:jc w:val="both"/>
      </w:pPr>
      <w:r>
        <w:rPr>
          <w:rFonts w:ascii="Palatino Linotype" w:hAnsi="Palatino Linotype" w:cs="Palatino Linotype"/>
          <w:b/>
          <w:bCs/>
          <w:sz w:val="20"/>
          <w:szCs w:val="20"/>
        </w:rPr>
        <w:lastRenderedPageBreak/>
        <w:t xml:space="preserve">Big data </w:t>
      </w:r>
      <w:r w:rsidR="00060D7C">
        <w:rPr>
          <w:rFonts w:ascii="Palatino Linotype" w:hAnsi="Palatino Linotype" w:cs="Palatino Linotype"/>
          <w:b/>
          <w:bCs/>
          <w:sz w:val="20"/>
          <w:szCs w:val="20"/>
        </w:rPr>
        <w:t>Project</w:t>
      </w:r>
      <w:r w:rsidR="004C68D3">
        <w:rPr>
          <w:rFonts w:ascii="Palatino Linotype" w:hAnsi="Palatino Linotype" w:cs="Palatino Linotype"/>
          <w:b/>
          <w:bCs/>
          <w:sz w:val="20"/>
          <w:szCs w:val="20"/>
        </w:rPr>
        <w:t xml:space="preserve"> Development</w:t>
      </w:r>
    </w:p>
    <w:p w:rsidR="004C68D3" w:rsidRDefault="00981F4E" w:rsidP="004C68D3">
      <w:pPr>
        <w:pStyle w:val="DefaultText"/>
        <w:tabs>
          <w:tab w:val="left" w:pos="1170"/>
        </w:tabs>
        <w:jc w:val="both"/>
        <w:rPr>
          <w:rFonts w:ascii="Palatino Linotype" w:hAnsi="Palatino Linotype" w:cs="Palatino Linotype"/>
          <w:b/>
          <w:bCs/>
          <w:sz w:val="20"/>
          <w:szCs w:val="20"/>
        </w:rPr>
      </w:pPr>
      <w:r>
        <w:rPr>
          <w:noProof/>
        </w:rPr>
        <w:drawing>
          <wp:inline distT="0" distB="0" distL="0" distR="0">
            <wp:extent cx="6886575" cy="38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C06BDC" w:rsidRPr="00C32E35" w:rsidRDefault="00C06BDC" w:rsidP="00C06BDC">
      <w:pPr>
        <w:tabs>
          <w:tab w:val="left" w:pos="720"/>
          <w:tab w:val="left" w:pos="8838"/>
        </w:tabs>
        <w:rPr>
          <w:rFonts w:ascii="Palatino Linotype" w:hAnsi="Palatino Linotype" w:cs="Palatino Linotype"/>
          <w:b/>
          <w:bCs/>
          <w:color w:val="17365D"/>
          <w:sz w:val="20"/>
          <w:szCs w:val="20"/>
          <w:u w:val="single"/>
        </w:rPr>
      </w:pPr>
    </w:p>
    <w:p w:rsidR="00C06BDC" w:rsidRDefault="00C06BDC" w:rsidP="00C06BDC">
      <w:pPr>
        <w:tabs>
          <w:tab w:val="left" w:pos="720"/>
          <w:tab w:val="left" w:pos="8838"/>
        </w:tabs>
        <w:rPr>
          <w:rFonts w:ascii="Palatino Linotype" w:hAnsi="Palatino Linotype" w:cs="Palatino Linotype"/>
          <w:b/>
          <w:bCs/>
          <w:sz w:val="18"/>
          <w:szCs w:val="18"/>
        </w:rPr>
      </w:pPr>
      <w:r w:rsidRPr="00C06BDC">
        <w:rPr>
          <w:rFonts w:ascii="Palatino Linotype" w:hAnsi="Palatino Linotype" w:cs="Palatino Linotype"/>
          <w:b/>
          <w:bCs/>
          <w:sz w:val="18"/>
          <w:szCs w:val="18"/>
        </w:rPr>
        <w:t>First National Bank System</w:t>
      </w:r>
      <w:r>
        <w:rPr>
          <w:rFonts w:ascii="Palatino Linotype" w:hAnsi="Palatino Linotype" w:cs="Palatino Linotype"/>
          <w:b/>
          <w:bCs/>
          <w:sz w:val="18"/>
          <w:szCs w:val="18"/>
        </w:rPr>
        <w:t>:-</w:t>
      </w:r>
    </w:p>
    <w:p w:rsidR="00344CC9" w:rsidRDefault="00344CC9" w:rsidP="00C06BDC">
      <w:pPr>
        <w:tabs>
          <w:tab w:val="left" w:pos="720"/>
          <w:tab w:val="left" w:pos="8838"/>
        </w:tabs>
        <w:rPr>
          <w:rFonts w:ascii="Palatino Linotype" w:hAnsi="Palatino Linotype" w:cs="Palatino Linotype"/>
          <w:b/>
          <w:bCs/>
          <w:sz w:val="18"/>
          <w:szCs w:val="18"/>
        </w:rPr>
      </w:pPr>
    </w:p>
    <w:p w:rsidR="00344CC9" w:rsidRPr="00344CC9" w:rsidRDefault="00344CC9" w:rsidP="00C06BDC">
      <w:pPr>
        <w:tabs>
          <w:tab w:val="left" w:pos="720"/>
          <w:tab w:val="left" w:pos="8838"/>
        </w:tabs>
        <w:rPr>
          <w:rFonts w:ascii="Palatino Linotype" w:hAnsi="Palatino Linotype" w:cs="Palatino Linotype"/>
          <w:bCs/>
          <w:sz w:val="20"/>
          <w:szCs w:val="20"/>
        </w:rPr>
      </w:pPr>
      <w:r w:rsidRPr="00344CC9">
        <w:rPr>
          <w:rFonts w:ascii="Palatino Linotype" w:hAnsi="Palatino Linotype" w:cs="Palatino Linotype"/>
          <w:bCs/>
          <w:sz w:val="20"/>
          <w:szCs w:val="20"/>
        </w:rPr>
        <w:t>First National Bank is one of the biggest banks in African continent. It provides commercial and retail banking services throughout the Africa and Middle East continent. The bank wanted to help its customers to avail different products of the bank through analyzing their expenditure behavior. The customers spending ranges from online shopping, Medical expenses in hospitals, Cash Transactions, Debit card usage etc. The behavior allows the bank to create an analytical report and based on which the bank used to display the product offers on the customer portal which was built using Java. The portal allows the customers to login and see their transactions which they make on a day-to-day basis. This analytics also help the customers plan their budgets through the budget watch and My Financial forecast applications embedded into the portal. The portal helped plan the savings and daily pigmy amount for the cutomers based on their earnings and needs.</w:t>
      </w:r>
    </w:p>
    <w:p w:rsidR="00344CC9" w:rsidRPr="00344CC9" w:rsidRDefault="00344CC9" w:rsidP="00C06BDC">
      <w:pPr>
        <w:tabs>
          <w:tab w:val="left" w:pos="720"/>
          <w:tab w:val="left" w:pos="8838"/>
        </w:tabs>
        <w:rPr>
          <w:rFonts w:ascii="Palatino Linotype" w:hAnsi="Palatino Linotype" w:cs="Palatino Linotype"/>
          <w:bCs/>
          <w:sz w:val="20"/>
          <w:szCs w:val="20"/>
        </w:rPr>
      </w:pPr>
      <w:r w:rsidRPr="00344CC9">
        <w:rPr>
          <w:rFonts w:ascii="Palatino Linotype" w:hAnsi="Palatino Linotype" w:cs="Palatino Linotype"/>
          <w:bCs/>
          <w:sz w:val="20"/>
          <w:szCs w:val="20"/>
        </w:rPr>
        <w:t xml:space="preserve">The portal used Hadoop Framework to analyze the data as per the rules and regulations placed by the regulators from the respective countries. The offers and the interest rates also complied with the regulations and all these processing was </w:t>
      </w:r>
      <w:r w:rsidR="005B065C">
        <w:rPr>
          <w:rFonts w:ascii="Palatino Linotype" w:hAnsi="Palatino Linotype" w:cs="Palatino Linotype"/>
          <w:bCs/>
          <w:sz w:val="20"/>
          <w:szCs w:val="20"/>
        </w:rPr>
        <w:t>done</w:t>
      </w:r>
      <w:r w:rsidRPr="00344CC9">
        <w:rPr>
          <w:rFonts w:ascii="Palatino Linotype" w:hAnsi="Palatino Linotype" w:cs="Palatino Linotype"/>
          <w:bCs/>
          <w:sz w:val="20"/>
          <w:szCs w:val="20"/>
        </w:rPr>
        <w:t xml:space="preserve"> using the Hadoop Framework as BigData an</w:t>
      </w:r>
      <w:r w:rsidR="005B065C">
        <w:rPr>
          <w:rFonts w:ascii="Palatino Linotype" w:hAnsi="Palatino Linotype" w:cs="Palatino Linotype"/>
          <w:bCs/>
          <w:sz w:val="20"/>
          <w:szCs w:val="20"/>
        </w:rPr>
        <w:t>a</w:t>
      </w:r>
      <w:r w:rsidRPr="00344CC9">
        <w:rPr>
          <w:rFonts w:ascii="Palatino Linotype" w:hAnsi="Palatino Linotype" w:cs="Palatino Linotype"/>
          <w:bCs/>
          <w:sz w:val="20"/>
          <w:szCs w:val="20"/>
        </w:rPr>
        <w:t>lytic</w:t>
      </w:r>
      <w:r w:rsidR="005B065C">
        <w:rPr>
          <w:rFonts w:ascii="Palatino Linotype" w:hAnsi="Palatino Linotype" w:cs="Palatino Linotype"/>
          <w:bCs/>
          <w:sz w:val="20"/>
          <w:szCs w:val="20"/>
        </w:rPr>
        <w:t>s</w:t>
      </w:r>
      <w:r w:rsidRPr="00344CC9">
        <w:rPr>
          <w:rFonts w:ascii="Palatino Linotype" w:hAnsi="Palatino Linotype" w:cs="Palatino Linotype"/>
          <w:bCs/>
          <w:sz w:val="20"/>
          <w:szCs w:val="20"/>
        </w:rPr>
        <w:t xml:space="preserve"> system.</w:t>
      </w:r>
    </w:p>
    <w:p w:rsidR="00344CC9" w:rsidRPr="00344CC9" w:rsidRDefault="00344CC9" w:rsidP="00C06BDC">
      <w:pPr>
        <w:tabs>
          <w:tab w:val="left" w:pos="720"/>
          <w:tab w:val="left" w:pos="8838"/>
        </w:tabs>
        <w:rPr>
          <w:rFonts w:ascii="Trebuchet MS" w:hAnsi="Trebuchet MS" w:cs="Trebuchet MS"/>
          <w:sz w:val="18"/>
          <w:szCs w:val="18"/>
        </w:rPr>
      </w:pPr>
    </w:p>
    <w:p w:rsid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Understanding the business functionality &amp; Analysis of business requirements.</w:t>
      </w:r>
    </w:p>
    <w:p w:rsidR="005B065C" w:rsidRDefault="005B065C" w:rsidP="00C06BDC">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Implementing the business logic to analyze the data</w:t>
      </w:r>
    </w:p>
    <w:p w:rsidR="005B065C" w:rsidRDefault="005B065C" w:rsidP="00C06BDC">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Sourcing various attributes to the data processing logic to retrieve the correct results</w:t>
      </w:r>
    </w:p>
    <w:p w:rsidR="005B065C" w:rsidRPr="00C06BDC" w:rsidRDefault="005B065C" w:rsidP="00C06BDC">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Importing data to HDFS from remote servers which included flat files and relational databases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Loading files to HDFS and writing Hive queries to process required data.</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Loading data to Hive tables and writing queries to process.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 xml:space="preserve">Loaded data from DWH systems to </w:t>
      </w:r>
      <w:r w:rsidR="005B065C">
        <w:rPr>
          <w:rFonts w:ascii="Palatino Linotype" w:hAnsi="Palatino Linotype" w:cs="Palatino Linotype"/>
          <w:sz w:val="20"/>
          <w:szCs w:val="20"/>
        </w:rPr>
        <w:t>Hive</w:t>
      </w:r>
      <w:r w:rsidRPr="00C06BDC">
        <w:rPr>
          <w:rFonts w:ascii="Palatino Linotype" w:hAnsi="Palatino Linotype" w:cs="Palatino Linotype"/>
          <w:sz w:val="20"/>
          <w:szCs w:val="20"/>
        </w:rPr>
        <w:t xml:space="preserve"> by using Sqoop.</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Involved in Hadoop Framework design</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Involved in maintenance tasks</w:t>
      </w:r>
    </w:p>
    <w:p w:rsidR="00373FD1" w:rsidRDefault="00373FD1" w:rsidP="00C06BDC">
      <w:pPr>
        <w:snapToGrid w:val="0"/>
        <w:jc w:val="both"/>
        <w:rPr>
          <w:rFonts w:ascii="Palatino Linotype" w:hAnsi="Palatino Linotype" w:cs="Palatino Linotype"/>
          <w:b/>
          <w:bCs/>
          <w:sz w:val="20"/>
          <w:szCs w:val="20"/>
        </w:rPr>
      </w:pPr>
    </w:p>
    <w:p w:rsidR="00C06BDC" w:rsidRPr="00C06BDC" w:rsidRDefault="00C06BDC" w:rsidP="00C06BDC">
      <w:pPr>
        <w:snapToGrid w:val="0"/>
        <w:jc w:val="both"/>
        <w:rPr>
          <w:rFonts w:ascii="Palatino Linotype" w:hAnsi="Palatino Linotype" w:cs="Palatino Linotype"/>
          <w:sz w:val="20"/>
          <w:szCs w:val="20"/>
        </w:rPr>
      </w:pPr>
      <w:r w:rsidRPr="00C06BDC">
        <w:rPr>
          <w:rFonts w:ascii="Palatino Linotype" w:hAnsi="Palatino Linotype" w:cs="Palatino Linotype"/>
          <w:b/>
          <w:bCs/>
          <w:sz w:val="20"/>
          <w:szCs w:val="20"/>
        </w:rPr>
        <w:t>Tools Used</w:t>
      </w:r>
      <w:r w:rsidRPr="00780AB2">
        <w:rPr>
          <w:rFonts w:ascii="Trebuchet MS" w:hAnsi="Trebuchet MS" w:cs="Trebuchet MS"/>
          <w:sz w:val="18"/>
          <w:szCs w:val="18"/>
        </w:rPr>
        <w:t xml:space="preserve">: </w:t>
      </w:r>
      <w:r w:rsidRPr="00C06BDC">
        <w:rPr>
          <w:rFonts w:ascii="Palatino Linotype" w:hAnsi="Palatino Linotype" w:cs="Palatino Linotype"/>
          <w:sz w:val="20"/>
          <w:szCs w:val="20"/>
        </w:rPr>
        <w:t xml:space="preserve">MapReduce, Hive, Scoop, </w:t>
      </w:r>
      <w:r w:rsidR="005B065C">
        <w:rPr>
          <w:rFonts w:ascii="Palatino Linotype" w:hAnsi="Palatino Linotype" w:cs="Palatino Linotype"/>
          <w:sz w:val="20"/>
          <w:szCs w:val="20"/>
        </w:rPr>
        <w:t>Flume</w:t>
      </w:r>
      <w:r w:rsidRPr="00C06BDC">
        <w:rPr>
          <w:rFonts w:ascii="Palatino Linotype" w:hAnsi="Palatino Linotype" w:cs="Palatino Linotype"/>
          <w:sz w:val="20"/>
          <w:szCs w:val="20"/>
        </w:rPr>
        <w:t xml:space="preserve">, Unix </w:t>
      </w:r>
    </w:p>
    <w:p w:rsidR="004C68D3" w:rsidRDefault="00981F4E" w:rsidP="004C68D3">
      <w:pPr>
        <w:pStyle w:val="DefaultText"/>
        <w:tabs>
          <w:tab w:val="left" w:pos="1530"/>
        </w:tabs>
        <w:jc w:val="both"/>
      </w:pPr>
      <w:r>
        <w:rPr>
          <w:noProof/>
        </w:rPr>
        <w:drawing>
          <wp:inline distT="0" distB="0" distL="0" distR="0">
            <wp:extent cx="6886575" cy="38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C06BDC" w:rsidRDefault="00C06BDC" w:rsidP="00C06BDC">
      <w:pPr>
        <w:tabs>
          <w:tab w:val="left" w:pos="720"/>
          <w:tab w:val="left" w:pos="8838"/>
        </w:tabs>
        <w:rPr>
          <w:rFonts w:ascii="Palatino Linotype" w:hAnsi="Palatino Linotype" w:cs="Palatino Linotype"/>
          <w:b/>
          <w:bCs/>
          <w:sz w:val="18"/>
          <w:szCs w:val="18"/>
        </w:rPr>
      </w:pPr>
    </w:p>
    <w:p w:rsidR="00C06BDC" w:rsidRPr="00C06BDC" w:rsidRDefault="00C06BDC" w:rsidP="00C06BDC">
      <w:pPr>
        <w:tabs>
          <w:tab w:val="left" w:pos="720"/>
          <w:tab w:val="left" w:pos="8838"/>
        </w:tabs>
        <w:rPr>
          <w:rFonts w:ascii="Palatino Linotype" w:hAnsi="Palatino Linotype" w:cs="Palatino Linotype"/>
          <w:b/>
          <w:bCs/>
          <w:sz w:val="18"/>
          <w:szCs w:val="18"/>
        </w:rPr>
      </w:pPr>
      <w:r w:rsidRPr="00C06BDC">
        <w:rPr>
          <w:rFonts w:ascii="Palatino Linotype" w:hAnsi="Palatino Linotype" w:cs="Palatino Linotype"/>
          <w:b/>
          <w:bCs/>
          <w:sz w:val="18"/>
          <w:szCs w:val="18"/>
        </w:rPr>
        <w:t>Marketing Automation Intelligence System</w:t>
      </w:r>
      <w:r>
        <w:rPr>
          <w:rFonts w:ascii="Palatino Linotype" w:hAnsi="Palatino Linotype" w:cs="Palatino Linotype"/>
          <w:b/>
          <w:bCs/>
          <w:sz w:val="18"/>
          <w:szCs w:val="18"/>
        </w:rPr>
        <w:t>:-</w:t>
      </w:r>
    </w:p>
    <w:p w:rsidR="00C06BDC" w:rsidRDefault="00C06BDC" w:rsidP="00C06BDC">
      <w:pPr>
        <w:snapToGrid w:val="0"/>
        <w:spacing w:line="276" w:lineRule="auto"/>
        <w:jc w:val="both"/>
        <w:rPr>
          <w:rFonts w:ascii="Palatino Linotype" w:hAnsi="Palatino Linotype" w:cs="Palatino Linotype"/>
          <w:sz w:val="20"/>
          <w:szCs w:val="20"/>
        </w:rPr>
      </w:pPr>
      <w:r w:rsidRPr="00C06BDC">
        <w:rPr>
          <w:rFonts w:ascii="Palatino Linotype" w:hAnsi="Palatino Linotype" w:cs="Palatino Linotype"/>
          <w:sz w:val="20"/>
          <w:szCs w:val="20"/>
        </w:rPr>
        <w:t xml:space="preserve">The purpose of this project is </w:t>
      </w:r>
      <w:r>
        <w:rPr>
          <w:rFonts w:ascii="Palatino Linotype" w:hAnsi="Palatino Linotype" w:cs="Palatino Linotype"/>
          <w:sz w:val="20"/>
          <w:szCs w:val="20"/>
        </w:rPr>
        <w:t xml:space="preserve">to </w:t>
      </w:r>
      <w:r w:rsidRPr="00C06BDC">
        <w:rPr>
          <w:rFonts w:ascii="Palatino Linotype" w:hAnsi="Palatino Linotype" w:cs="Palatino Linotype"/>
          <w:sz w:val="20"/>
          <w:szCs w:val="20"/>
        </w:rPr>
        <w:t>store terabytes of information from the web application and extract meaning</w:t>
      </w:r>
      <w:r>
        <w:rPr>
          <w:rFonts w:ascii="Palatino Linotype" w:hAnsi="Palatino Linotype" w:cs="Palatino Linotype"/>
          <w:sz w:val="20"/>
          <w:szCs w:val="20"/>
        </w:rPr>
        <w:t xml:space="preserve">ful information out of it. The </w:t>
      </w:r>
      <w:r w:rsidRPr="00C06BDC">
        <w:rPr>
          <w:rFonts w:ascii="Palatino Linotype" w:hAnsi="Palatino Linotype" w:cs="Palatino Linotype"/>
          <w:sz w:val="20"/>
          <w:szCs w:val="20"/>
        </w:rPr>
        <w:t>solution was based on the open source BigData s/w Hadoop .The data will be stored in Hadoop file system and processed using Map/Reduce jobs. Which in turn includes getting the raw html data from the micro websites ,Process the html to obtain product and user information ,Extract various reports out of the visitor tracking information and Export the information for further processing.</w:t>
      </w:r>
    </w:p>
    <w:p w:rsid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Move all crawl data flat files generated from various Micro Sites to HDFS for</w:t>
      </w:r>
      <w:r>
        <w:rPr>
          <w:rFonts w:ascii="Palatino Linotype" w:hAnsi="Palatino Linotype" w:cs="Palatino Linotype"/>
          <w:sz w:val="20"/>
          <w:szCs w:val="20"/>
        </w:rPr>
        <w:t xml:space="preserve"> further processing         </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Write MapReduce Scripts to process the data files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Create Hive tables to store the processed data in tabular formats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Sqoop implementation for interaction with database</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Reports creation from Hive Data</w:t>
      </w:r>
    </w:p>
    <w:p w:rsidR="00C06BDC" w:rsidRPr="00263756" w:rsidRDefault="00C06BDC" w:rsidP="00C06BDC">
      <w:pPr>
        <w:numPr>
          <w:ilvl w:val="0"/>
          <w:numId w:val="16"/>
        </w:numPr>
        <w:snapToGrid w:val="0"/>
        <w:spacing w:line="276" w:lineRule="auto"/>
        <w:ind w:left="1440"/>
        <w:jc w:val="both"/>
        <w:rPr>
          <w:rFonts w:ascii="Trebuchet MS" w:hAnsi="Trebuchet MS" w:cs="Trebuchet MS"/>
          <w:sz w:val="18"/>
          <w:szCs w:val="18"/>
        </w:rPr>
      </w:pPr>
      <w:r w:rsidRPr="00C06BDC">
        <w:rPr>
          <w:rFonts w:ascii="Palatino Linotype" w:hAnsi="Palatino Linotype" w:cs="Palatino Linotype"/>
          <w:sz w:val="20"/>
          <w:szCs w:val="20"/>
        </w:rPr>
        <w:t>Involved in requirement analysis Phase</w:t>
      </w:r>
      <w:r w:rsidRPr="00263756">
        <w:rPr>
          <w:rFonts w:ascii="Trebuchet MS" w:hAnsi="Trebuchet MS" w:cs="Trebuchet MS"/>
          <w:sz w:val="18"/>
          <w:szCs w:val="18"/>
        </w:rPr>
        <w:tab/>
      </w:r>
    </w:p>
    <w:p w:rsidR="00C06BDC" w:rsidRDefault="00C06BDC" w:rsidP="00C06BDC">
      <w:pPr>
        <w:snapToGrid w:val="0"/>
        <w:jc w:val="both"/>
        <w:rPr>
          <w:rFonts w:ascii="Trebuchet MS" w:hAnsi="Trebuchet MS" w:cs="Trebuchet MS"/>
          <w:sz w:val="18"/>
          <w:szCs w:val="18"/>
        </w:rPr>
      </w:pPr>
      <w:r w:rsidRPr="00C06BDC">
        <w:rPr>
          <w:rFonts w:ascii="Palatino Linotype" w:hAnsi="Palatino Linotype" w:cs="Palatino Linotype"/>
          <w:b/>
          <w:bCs/>
          <w:sz w:val="20"/>
          <w:szCs w:val="20"/>
        </w:rPr>
        <w:t>Tools Used:</w:t>
      </w:r>
      <w:r w:rsidRPr="00780AB2">
        <w:rPr>
          <w:rFonts w:ascii="Trebuchet MS" w:hAnsi="Trebuchet MS" w:cs="Trebuchet MS"/>
          <w:sz w:val="18"/>
          <w:szCs w:val="18"/>
        </w:rPr>
        <w:t xml:space="preserve"> </w:t>
      </w:r>
      <w:r w:rsidRPr="00C06BDC">
        <w:rPr>
          <w:rFonts w:ascii="Palatino Linotype" w:hAnsi="Palatino Linotype" w:cs="Palatino Linotype"/>
          <w:sz w:val="20"/>
          <w:szCs w:val="20"/>
        </w:rPr>
        <w:t>Java, MapReduce, Hive, SQOOP, HBase</w:t>
      </w:r>
      <w:r w:rsidRPr="00263756">
        <w:rPr>
          <w:rFonts w:ascii="Trebuchet MS" w:hAnsi="Trebuchet MS" w:cs="Trebuchet MS"/>
          <w:sz w:val="18"/>
          <w:szCs w:val="18"/>
        </w:rPr>
        <w:t xml:space="preserve"> </w:t>
      </w:r>
    </w:p>
    <w:p w:rsidR="004C68D3" w:rsidRDefault="00981F4E" w:rsidP="004C68D3">
      <w:pPr>
        <w:pStyle w:val="DefaultText"/>
        <w:tabs>
          <w:tab w:val="left" w:pos="1170"/>
        </w:tabs>
        <w:jc w:val="both"/>
        <w:rPr>
          <w:rFonts w:ascii="Palatino Linotype" w:hAnsi="Palatino Linotype" w:cs="Palatino Linotype"/>
          <w:b/>
          <w:bCs/>
          <w:sz w:val="20"/>
          <w:szCs w:val="20"/>
        </w:rPr>
      </w:pPr>
      <w:r>
        <w:rPr>
          <w:noProof/>
        </w:rPr>
        <w:drawing>
          <wp:inline distT="0" distB="0" distL="0" distR="0">
            <wp:extent cx="6886575" cy="381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C06BDC" w:rsidRDefault="00C06BDC" w:rsidP="00C06BDC">
      <w:pPr>
        <w:tabs>
          <w:tab w:val="left" w:pos="720"/>
          <w:tab w:val="left" w:pos="8838"/>
        </w:tabs>
        <w:rPr>
          <w:rFonts w:ascii="Palatino Linotype" w:hAnsi="Palatino Linotype" w:cs="Palatino Linotype"/>
          <w:b/>
          <w:bCs/>
          <w:sz w:val="18"/>
          <w:szCs w:val="18"/>
        </w:rPr>
      </w:pPr>
    </w:p>
    <w:p w:rsidR="00C06BDC" w:rsidRDefault="00C06BDC" w:rsidP="00C06BDC">
      <w:pPr>
        <w:tabs>
          <w:tab w:val="left" w:pos="720"/>
          <w:tab w:val="left" w:pos="8838"/>
        </w:tabs>
        <w:rPr>
          <w:rFonts w:ascii="Palatino Linotype" w:hAnsi="Palatino Linotype" w:cs="Palatino Linotype"/>
          <w:b/>
          <w:bCs/>
          <w:sz w:val="20"/>
          <w:szCs w:val="20"/>
        </w:rPr>
      </w:pPr>
      <w:r w:rsidRPr="00C06BDC">
        <w:rPr>
          <w:rFonts w:ascii="Palatino Linotype" w:hAnsi="Palatino Linotype" w:cs="Palatino Linotype"/>
          <w:b/>
          <w:bCs/>
          <w:sz w:val="20"/>
          <w:szCs w:val="20"/>
        </w:rPr>
        <w:t>Company Sales Analysis:-</w:t>
      </w:r>
    </w:p>
    <w:p w:rsidR="00C06BDC" w:rsidRPr="00C06BDC" w:rsidRDefault="00C06BDC" w:rsidP="00C06BDC">
      <w:pPr>
        <w:tabs>
          <w:tab w:val="left" w:pos="720"/>
          <w:tab w:val="left" w:pos="8838"/>
        </w:tabs>
        <w:rPr>
          <w:rFonts w:ascii="Palatino Linotype" w:hAnsi="Palatino Linotype" w:cs="Palatino Linotype"/>
          <w:bCs/>
          <w:sz w:val="20"/>
          <w:szCs w:val="20"/>
        </w:rPr>
      </w:pPr>
      <w:r w:rsidRPr="00C06BDC">
        <w:rPr>
          <w:rFonts w:ascii="Palatino Linotype" w:hAnsi="Palatino Linotype" w:cs="Palatino Linotype"/>
          <w:bCs/>
          <w:sz w:val="20"/>
          <w:szCs w:val="20"/>
        </w:rPr>
        <w:t>Company's lead generation behavior was to be studied and depending on that, The associates were given rewards. All the lead generation and list data was present in XML log file that was created daily as a new file. The list of associates for which rewards had to be applied was stored in RDBMS. Based on business rules, if the company's per month leads exceeded pre-defined thresholds the respective associate was chosen to be given rewards.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lastRenderedPageBreak/>
        <w:t xml:space="preserve">Wrote Map Reduce application that 'treated' the XML file as an initial phase. </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Using SQOOP, data for the associates was "imported" into HDFS.</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Hive was the warehouse where the information from file was transformed and loaded.</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Pig was used to write scripts and apply the business logic and the results were stored in a flat file.</w:t>
      </w:r>
    </w:p>
    <w:p w:rsidR="00C06BDC" w:rsidRPr="00C06BDC" w:rsidRDefault="00C06BDC" w:rsidP="00C06BDC">
      <w:pPr>
        <w:numPr>
          <w:ilvl w:val="0"/>
          <w:numId w:val="16"/>
        </w:numPr>
        <w:snapToGrid w:val="0"/>
        <w:spacing w:line="276" w:lineRule="auto"/>
        <w:ind w:left="1440"/>
        <w:jc w:val="both"/>
        <w:rPr>
          <w:rFonts w:ascii="Palatino Linotype" w:hAnsi="Palatino Linotype" w:cs="Palatino Linotype"/>
          <w:sz w:val="20"/>
          <w:szCs w:val="20"/>
        </w:rPr>
      </w:pPr>
      <w:r w:rsidRPr="00C06BDC">
        <w:rPr>
          <w:rFonts w:ascii="Palatino Linotype" w:hAnsi="Palatino Linotype" w:cs="Palatino Linotype"/>
          <w:sz w:val="20"/>
          <w:szCs w:val="20"/>
        </w:rPr>
        <w:t>The flat file was stored into an RDBMS.</w:t>
      </w:r>
    </w:p>
    <w:p w:rsidR="00C06BDC" w:rsidRPr="00780AB2" w:rsidRDefault="00C06BDC" w:rsidP="00C06BDC">
      <w:pPr>
        <w:snapToGrid w:val="0"/>
        <w:ind w:left="720"/>
        <w:jc w:val="both"/>
        <w:rPr>
          <w:rFonts w:ascii="Trebuchet MS" w:hAnsi="Trebuchet MS" w:cs="Trebuchet MS"/>
          <w:sz w:val="18"/>
          <w:szCs w:val="18"/>
        </w:rPr>
      </w:pPr>
    </w:p>
    <w:p w:rsidR="00C06BDC" w:rsidRDefault="00C06BDC" w:rsidP="00C06BDC">
      <w:pPr>
        <w:snapToGrid w:val="0"/>
        <w:jc w:val="both"/>
        <w:rPr>
          <w:rFonts w:ascii="Palatino Linotype" w:hAnsi="Palatino Linotype" w:cs="Palatino Linotype"/>
          <w:sz w:val="20"/>
          <w:szCs w:val="20"/>
        </w:rPr>
      </w:pPr>
      <w:r w:rsidRPr="00C06BDC">
        <w:rPr>
          <w:rFonts w:ascii="Palatino Linotype" w:hAnsi="Palatino Linotype" w:cs="Palatino Linotype"/>
          <w:b/>
          <w:bCs/>
          <w:sz w:val="20"/>
          <w:szCs w:val="20"/>
        </w:rPr>
        <w:t>Tools Used:</w:t>
      </w:r>
      <w:r w:rsidRPr="00780AB2">
        <w:rPr>
          <w:rFonts w:ascii="Trebuchet MS" w:hAnsi="Trebuchet MS" w:cs="Trebuchet MS"/>
          <w:b/>
          <w:sz w:val="18"/>
          <w:szCs w:val="18"/>
        </w:rPr>
        <w:t xml:space="preserve"> </w:t>
      </w:r>
      <w:r w:rsidRPr="00C06BDC">
        <w:rPr>
          <w:rFonts w:ascii="Palatino Linotype" w:hAnsi="Palatino Linotype" w:cs="Palatino Linotype"/>
          <w:sz w:val="20"/>
          <w:szCs w:val="20"/>
        </w:rPr>
        <w:t>MapReduce, Hive, Sqoop, Pig, MySQL</w:t>
      </w:r>
    </w:p>
    <w:p w:rsidR="004C68D3" w:rsidRDefault="00981F4E" w:rsidP="004C68D3">
      <w:pPr>
        <w:pStyle w:val="DefaultText"/>
        <w:jc w:val="both"/>
        <w:rPr>
          <w:rFonts w:ascii="Palatino Linotype" w:hAnsi="Palatino Linotype" w:cs="Palatino Linotype"/>
          <w:b/>
          <w:bCs/>
          <w:sz w:val="20"/>
          <w:szCs w:val="20"/>
        </w:rPr>
      </w:pPr>
      <w:r>
        <w:rPr>
          <w:noProof/>
        </w:rPr>
        <w:drawing>
          <wp:inline distT="0" distB="0" distL="0" distR="0">
            <wp:extent cx="6886575" cy="381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373FD1" w:rsidRDefault="00373FD1" w:rsidP="00373FD1">
      <w:pPr>
        <w:tabs>
          <w:tab w:val="left" w:pos="720"/>
          <w:tab w:val="left" w:pos="8838"/>
        </w:tabs>
        <w:rPr>
          <w:rFonts w:ascii="Palatino Linotype" w:hAnsi="Palatino Linotype" w:cs="Palatino Linotype"/>
          <w:b/>
          <w:bCs/>
          <w:sz w:val="18"/>
          <w:szCs w:val="18"/>
        </w:rPr>
      </w:pPr>
    </w:p>
    <w:p w:rsidR="00996F2E" w:rsidRDefault="00996F2E" w:rsidP="00373FD1">
      <w:pPr>
        <w:tabs>
          <w:tab w:val="left" w:pos="720"/>
          <w:tab w:val="left" w:pos="8838"/>
        </w:tabs>
        <w:rPr>
          <w:rFonts w:ascii="Palatino Linotype" w:hAnsi="Palatino Linotype" w:cs="Palatino Linotype"/>
          <w:b/>
          <w:bCs/>
          <w:sz w:val="20"/>
          <w:szCs w:val="20"/>
        </w:rPr>
      </w:pPr>
    </w:p>
    <w:p w:rsidR="00373FD1" w:rsidRDefault="00373FD1" w:rsidP="00373FD1">
      <w:pPr>
        <w:tabs>
          <w:tab w:val="left" w:pos="720"/>
          <w:tab w:val="left" w:pos="8838"/>
        </w:tabs>
        <w:rPr>
          <w:rFonts w:ascii="Palatino Linotype" w:hAnsi="Palatino Linotype" w:cs="Palatino Linotype"/>
          <w:b/>
          <w:bCs/>
          <w:sz w:val="20"/>
          <w:szCs w:val="20"/>
        </w:rPr>
      </w:pPr>
      <w:r>
        <w:rPr>
          <w:rFonts w:ascii="Palatino Linotype" w:hAnsi="Palatino Linotype" w:cs="Palatino Linotype"/>
          <w:b/>
          <w:bCs/>
          <w:sz w:val="20"/>
          <w:szCs w:val="20"/>
        </w:rPr>
        <w:t xml:space="preserve">ERP </w:t>
      </w:r>
      <w:r w:rsidR="002C3050">
        <w:rPr>
          <w:rFonts w:ascii="Palatino Linotype" w:hAnsi="Palatino Linotype" w:cs="Palatino Linotype"/>
          <w:b/>
          <w:bCs/>
          <w:sz w:val="20"/>
          <w:szCs w:val="20"/>
        </w:rPr>
        <w:t xml:space="preserve">Analytics </w:t>
      </w:r>
      <w:r>
        <w:rPr>
          <w:rFonts w:ascii="Palatino Linotype" w:hAnsi="Palatino Linotype" w:cs="Palatino Linotype"/>
          <w:b/>
          <w:bCs/>
          <w:sz w:val="20"/>
          <w:szCs w:val="20"/>
        </w:rPr>
        <w:t>Application</w:t>
      </w:r>
      <w:r w:rsidRPr="00C06BDC">
        <w:rPr>
          <w:rFonts w:ascii="Palatino Linotype" w:hAnsi="Palatino Linotype" w:cs="Palatino Linotype"/>
          <w:b/>
          <w:bCs/>
          <w:sz w:val="20"/>
          <w:szCs w:val="20"/>
        </w:rPr>
        <w:t>:-</w:t>
      </w:r>
    </w:p>
    <w:p w:rsidR="00373FD1" w:rsidRPr="00373FD1" w:rsidRDefault="00373FD1" w:rsidP="00373FD1">
      <w:pPr>
        <w:tabs>
          <w:tab w:val="left" w:pos="720"/>
          <w:tab w:val="left" w:pos="8838"/>
        </w:tabs>
        <w:rPr>
          <w:rFonts w:ascii="Palatino Linotype" w:hAnsi="Palatino Linotype" w:cs="Palatino Linotype"/>
          <w:bCs/>
          <w:sz w:val="20"/>
          <w:szCs w:val="20"/>
        </w:rPr>
      </w:pPr>
      <w:r w:rsidRPr="00373FD1">
        <w:rPr>
          <w:rFonts w:ascii="Palatino Linotype" w:hAnsi="Palatino Linotype" w:cs="Palatino Linotype"/>
          <w:bCs/>
          <w:sz w:val="20"/>
          <w:szCs w:val="20"/>
        </w:rPr>
        <w:t>The project aimed at creating a single enterprise</w:t>
      </w:r>
      <w:r w:rsidR="002C3050">
        <w:rPr>
          <w:rFonts w:ascii="Palatino Linotype" w:hAnsi="Palatino Linotype" w:cs="Palatino Linotype"/>
          <w:bCs/>
          <w:sz w:val="20"/>
          <w:szCs w:val="20"/>
        </w:rPr>
        <w:t xml:space="preserve"> analytics</w:t>
      </w:r>
      <w:r w:rsidRPr="00373FD1">
        <w:rPr>
          <w:rFonts w:ascii="Palatino Linotype" w:hAnsi="Palatino Linotype" w:cs="Palatino Linotype"/>
          <w:bCs/>
          <w:sz w:val="20"/>
          <w:szCs w:val="20"/>
        </w:rPr>
        <w:t xml:space="preserve"> application having each and every function within the organization interconnected with each other and ensures the optimal productivity of every department. This application linked departments like sales, finance, HR, Operations, Admin and IT. Every single operation was recorded on the system and hence enabled the respective department's top executives to ensure more productivity. Every department business intelligence reports were generated and made available to management to help them in decision making.</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 xml:space="preserve">Analyze the </w:t>
      </w:r>
      <w:r w:rsidR="002C3050">
        <w:rPr>
          <w:rFonts w:ascii="Palatino Linotype" w:hAnsi="Palatino Linotype" w:cs="Palatino Linotype"/>
          <w:sz w:val="20"/>
          <w:szCs w:val="20"/>
        </w:rPr>
        <w:t>Data generated out</w:t>
      </w:r>
      <w:r w:rsidRPr="00373FD1">
        <w:rPr>
          <w:rFonts w:ascii="Palatino Linotype" w:hAnsi="Palatino Linotype" w:cs="Palatino Linotype"/>
          <w:sz w:val="20"/>
          <w:szCs w:val="20"/>
        </w:rPr>
        <w:t xml:space="preserve"> of project</w:t>
      </w:r>
    </w:p>
    <w:p w:rsidR="00373FD1" w:rsidRPr="00373FD1" w:rsidRDefault="002C3050" w:rsidP="00373FD1">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Using Spark and scala to generate dashboard reports</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 xml:space="preserve">Develop a plan to build the </w:t>
      </w:r>
      <w:r w:rsidR="002C3050">
        <w:rPr>
          <w:rFonts w:ascii="Palatino Linotype" w:hAnsi="Palatino Linotype" w:cs="Palatino Linotype"/>
          <w:sz w:val="20"/>
          <w:szCs w:val="20"/>
        </w:rPr>
        <w:t>MapReduce Application</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 xml:space="preserve">Database </w:t>
      </w:r>
      <w:r w:rsidR="002C3050">
        <w:rPr>
          <w:rFonts w:ascii="Palatino Linotype" w:hAnsi="Palatino Linotype" w:cs="Palatino Linotype"/>
          <w:sz w:val="20"/>
          <w:szCs w:val="20"/>
        </w:rPr>
        <w:t xml:space="preserve">loading and dividing it </w:t>
      </w:r>
      <w:r w:rsidRPr="00373FD1">
        <w:rPr>
          <w:rFonts w:ascii="Palatino Linotype" w:hAnsi="Palatino Linotype" w:cs="Palatino Linotype"/>
          <w:sz w:val="20"/>
          <w:szCs w:val="20"/>
        </w:rPr>
        <w:t xml:space="preserve">into </w:t>
      </w:r>
      <w:r w:rsidR="002C3050">
        <w:rPr>
          <w:rFonts w:ascii="Palatino Linotype" w:hAnsi="Palatino Linotype" w:cs="Palatino Linotype"/>
          <w:sz w:val="20"/>
          <w:szCs w:val="20"/>
        </w:rPr>
        <w:t>Partitions and buckets in Hive</w:t>
      </w:r>
    </w:p>
    <w:p w:rsidR="00373FD1" w:rsidRPr="00373FD1" w:rsidRDefault="002C3050" w:rsidP="00373FD1">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Hbase</w:t>
      </w:r>
      <w:r w:rsidR="00373FD1" w:rsidRPr="00373FD1">
        <w:rPr>
          <w:rFonts w:ascii="Palatino Linotype" w:hAnsi="Palatino Linotype" w:cs="Palatino Linotype"/>
          <w:sz w:val="20"/>
          <w:szCs w:val="20"/>
        </w:rPr>
        <w:t xml:space="preserve"> Parts Development</w:t>
      </w:r>
    </w:p>
    <w:p w:rsidR="00373FD1" w:rsidRPr="00780AB2" w:rsidRDefault="00373FD1" w:rsidP="00373FD1">
      <w:pPr>
        <w:snapToGrid w:val="0"/>
        <w:ind w:left="720"/>
        <w:jc w:val="both"/>
        <w:rPr>
          <w:rFonts w:ascii="Trebuchet MS" w:hAnsi="Trebuchet MS" w:cs="Trebuchet MS"/>
          <w:sz w:val="18"/>
          <w:szCs w:val="18"/>
        </w:rPr>
      </w:pPr>
    </w:p>
    <w:p w:rsidR="00373FD1" w:rsidRPr="00780AB2" w:rsidRDefault="00373FD1" w:rsidP="00373FD1">
      <w:pPr>
        <w:rPr>
          <w:rFonts w:ascii="Trebuchet MS" w:hAnsi="Trebuchet MS" w:cs="Trebuchet MS"/>
          <w:sz w:val="18"/>
          <w:szCs w:val="18"/>
        </w:rPr>
      </w:pPr>
      <w:r w:rsidRPr="00373FD1">
        <w:rPr>
          <w:rFonts w:ascii="Palatino Linotype" w:hAnsi="Palatino Linotype" w:cs="Palatino Linotype"/>
          <w:b/>
          <w:bCs/>
          <w:sz w:val="20"/>
          <w:szCs w:val="20"/>
        </w:rPr>
        <w:t>Tools used</w:t>
      </w:r>
      <w:r>
        <w:rPr>
          <w:rFonts w:ascii="Trebuchet MS" w:hAnsi="Trebuchet MS" w:cs="Trebuchet MS"/>
          <w:b/>
          <w:sz w:val="18"/>
          <w:szCs w:val="18"/>
        </w:rPr>
        <w:t>:</w:t>
      </w:r>
      <w:r>
        <w:rPr>
          <w:rFonts w:ascii="Verdana" w:hAnsi="Verdana" w:cs="Verdana"/>
          <w:b/>
          <w:sz w:val="20"/>
          <w:szCs w:val="20"/>
        </w:rPr>
        <w:t xml:space="preserve">  </w:t>
      </w:r>
      <w:r w:rsidR="002C3050" w:rsidRPr="00C06BDC">
        <w:rPr>
          <w:rFonts w:ascii="Palatino Linotype" w:hAnsi="Palatino Linotype" w:cs="Palatino Linotype"/>
          <w:sz w:val="20"/>
          <w:szCs w:val="20"/>
        </w:rPr>
        <w:t>MapReduce, Hive, Sqoop, Pig, MySQL</w:t>
      </w:r>
    </w:p>
    <w:p w:rsidR="00373FD1" w:rsidRDefault="00981F4E" w:rsidP="00373FD1">
      <w:pPr>
        <w:pStyle w:val="DefaultText"/>
        <w:jc w:val="both"/>
      </w:pPr>
      <w:r>
        <w:rPr>
          <w:noProof/>
        </w:rPr>
        <w:drawing>
          <wp:inline distT="0" distB="0" distL="0" distR="0">
            <wp:extent cx="6886575" cy="38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373FD1" w:rsidRPr="00373FD1" w:rsidRDefault="00373FD1" w:rsidP="00373FD1">
      <w:pPr>
        <w:tabs>
          <w:tab w:val="left" w:pos="2898"/>
          <w:tab w:val="left" w:pos="8838"/>
        </w:tabs>
        <w:autoSpaceDE w:val="0"/>
        <w:rPr>
          <w:rFonts w:ascii="Palatino Linotype" w:hAnsi="Palatino Linotype" w:cs="Palatino Linotype"/>
          <w:b/>
          <w:bCs/>
          <w:color w:val="17365D"/>
          <w:sz w:val="20"/>
          <w:szCs w:val="20"/>
          <w:u w:val="single"/>
        </w:rPr>
      </w:pPr>
    </w:p>
    <w:p w:rsidR="00373FD1" w:rsidRPr="00373FD1" w:rsidRDefault="00373FD1" w:rsidP="00373FD1">
      <w:pPr>
        <w:tabs>
          <w:tab w:val="left" w:pos="720"/>
          <w:tab w:val="left" w:pos="8838"/>
        </w:tabs>
        <w:rPr>
          <w:rFonts w:ascii="Calibri" w:eastAsia="Times New Roman" w:hAnsi="Calibri" w:cs="Calibri"/>
          <w:b/>
          <w:kern w:val="0"/>
          <w:sz w:val="20"/>
          <w:szCs w:val="20"/>
          <w:lang w:eastAsia="ar-SA"/>
        </w:rPr>
      </w:pPr>
      <w:r w:rsidRPr="00373FD1">
        <w:rPr>
          <w:rFonts w:ascii="Palatino Linotype" w:hAnsi="Palatino Linotype" w:cs="Palatino Linotype"/>
          <w:b/>
          <w:bCs/>
          <w:sz w:val="20"/>
          <w:szCs w:val="20"/>
        </w:rPr>
        <w:t>Expatriate Management System</w:t>
      </w:r>
      <w:r>
        <w:rPr>
          <w:rFonts w:ascii="Palatino Linotype" w:hAnsi="Palatino Linotype" w:cs="Palatino Linotype"/>
          <w:b/>
          <w:bCs/>
          <w:sz w:val="20"/>
          <w:szCs w:val="20"/>
        </w:rPr>
        <w:t>:-</w:t>
      </w:r>
    </w:p>
    <w:p w:rsidR="00373FD1" w:rsidRPr="00373FD1" w:rsidRDefault="00373FD1" w:rsidP="00373FD1">
      <w:pPr>
        <w:tabs>
          <w:tab w:val="left" w:pos="720"/>
          <w:tab w:val="left" w:pos="8838"/>
        </w:tabs>
        <w:rPr>
          <w:rFonts w:ascii="Palatino Linotype" w:hAnsi="Palatino Linotype" w:cs="Palatino Linotype"/>
          <w:bCs/>
          <w:sz w:val="20"/>
          <w:szCs w:val="20"/>
        </w:rPr>
      </w:pPr>
      <w:r w:rsidRPr="00373FD1">
        <w:rPr>
          <w:rFonts w:ascii="Palatino Linotype" w:hAnsi="Palatino Linotype" w:cs="Palatino Linotype"/>
          <w:bCs/>
          <w:sz w:val="20"/>
          <w:szCs w:val="20"/>
        </w:rPr>
        <w:t xml:space="preserve">An </w:t>
      </w:r>
      <w:r w:rsidR="002C3050">
        <w:rPr>
          <w:rFonts w:ascii="Palatino Linotype" w:hAnsi="Palatino Linotype" w:cs="Palatino Linotype"/>
          <w:bCs/>
          <w:sz w:val="20"/>
          <w:szCs w:val="20"/>
        </w:rPr>
        <w:t>System</w:t>
      </w:r>
      <w:r w:rsidRPr="00373FD1">
        <w:rPr>
          <w:rFonts w:ascii="Palatino Linotype" w:hAnsi="Palatino Linotype" w:cs="Palatino Linotype"/>
          <w:bCs/>
          <w:sz w:val="20"/>
          <w:szCs w:val="20"/>
        </w:rPr>
        <w:t xml:space="preserve"> which tracks all the details related with the expatriate moving on assignments in various host countries. Information related to the facilities being provided by the home and Host Company, work permits, Passport information, Accompanying spouse, children and adults information. Tracks progress of the project, assignments, tasks, generate notifications and gives an extensive business intelligence. This application made it easy to help expatriates as well as their host companies to track progress and facilitate the communication on work and various other modules.</w:t>
      </w:r>
    </w:p>
    <w:p w:rsidR="00373FD1" w:rsidRPr="00373FD1" w:rsidRDefault="002C3050" w:rsidP="00373FD1">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Integrate BigData with Broker system</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Development</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 xml:space="preserve">Enhancements to </w:t>
      </w:r>
      <w:r w:rsidR="002C3050">
        <w:rPr>
          <w:rFonts w:ascii="Palatino Linotype" w:hAnsi="Palatino Linotype" w:cs="Palatino Linotype"/>
          <w:sz w:val="20"/>
          <w:szCs w:val="20"/>
        </w:rPr>
        <w:t>dashboard</w:t>
      </w:r>
      <w:r w:rsidRPr="00373FD1">
        <w:rPr>
          <w:rFonts w:ascii="Palatino Linotype" w:hAnsi="Palatino Linotype" w:cs="Palatino Linotype"/>
          <w:sz w:val="20"/>
          <w:szCs w:val="20"/>
        </w:rPr>
        <w:t xml:space="preserve"> functionalities</w:t>
      </w:r>
    </w:p>
    <w:p w:rsidR="00373FD1" w:rsidRPr="00373FD1" w:rsidRDefault="002C3050" w:rsidP="00373FD1">
      <w:pPr>
        <w:numPr>
          <w:ilvl w:val="0"/>
          <w:numId w:val="16"/>
        </w:numPr>
        <w:snapToGrid w:val="0"/>
        <w:spacing w:line="276" w:lineRule="auto"/>
        <w:ind w:left="1440"/>
        <w:jc w:val="both"/>
        <w:rPr>
          <w:rFonts w:ascii="Palatino Linotype" w:hAnsi="Palatino Linotype" w:cs="Palatino Linotype"/>
          <w:sz w:val="20"/>
          <w:szCs w:val="20"/>
        </w:rPr>
      </w:pPr>
      <w:r>
        <w:rPr>
          <w:rFonts w:ascii="Palatino Linotype" w:hAnsi="Palatino Linotype" w:cs="Palatino Linotype"/>
          <w:sz w:val="20"/>
          <w:szCs w:val="20"/>
        </w:rPr>
        <w:t>Hive and Hbase Structuring and data loading</w:t>
      </w:r>
      <w:r w:rsidR="00373FD1" w:rsidRPr="00373FD1">
        <w:rPr>
          <w:rFonts w:ascii="Palatino Linotype" w:hAnsi="Palatino Linotype" w:cs="Palatino Linotype"/>
          <w:sz w:val="20"/>
          <w:szCs w:val="20"/>
        </w:rPr>
        <w:t xml:space="preserve"> </w:t>
      </w:r>
    </w:p>
    <w:p w:rsidR="00373FD1" w:rsidRPr="00373FD1" w:rsidRDefault="00373FD1" w:rsidP="00373FD1">
      <w:pPr>
        <w:numPr>
          <w:ilvl w:val="0"/>
          <w:numId w:val="16"/>
        </w:numPr>
        <w:snapToGrid w:val="0"/>
        <w:spacing w:line="276" w:lineRule="auto"/>
        <w:ind w:left="1440"/>
        <w:jc w:val="both"/>
        <w:rPr>
          <w:rFonts w:ascii="Palatino Linotype" w:hAnsi="Palatino Linotype" w:cs="Palatino Linotype"/>
          <w:sz w:val="20"/>
          <w:szCs w:val="20"/>
        </w:rPr>
      </w:pPr>
      <w:r w:rsidRPr="00373FD1">
        <w:rPr>
          <w:rFonts w:ascii="Palatino Linotype" w:hAnsi="Palatino Linotype" w:cs="Palatino Linotype"/>
          <w:sz w:val="20"/>
          <w:szCs w:val="20"/>
        </w:rPr>
        <w:t>Dashboards and reports creation</w:t>
      </w:r>
    </w:p>
    <w:p w:rsidR="00373FD1" w:rsidRPr="00373FD1" w:rsidRDefault="00373FD1" w:rsidP="00373FD1">
      <w:pPr>
        <w:snapToGrid w:val="0"/>
        <w:spacing w:line="276" w:lineRule="auto"/>
        <w:ind w:left="720"/>
        <w:jc w:val="both"/>
        <w:rPr>
          <w:rFonts w:eastAsia="Times New Roman" w:cs="Arial"/>
          <w:kern w:val="0"/>
          <w:sz w:val="20"/>
          <w:szCs w:val="20"/>
          <w:lang w:val="en-IN" w:eastAsia="ar-SA"/>
        </w:rPr>
      </w:pPr>
    </w:p>
    <w:p w:rsidR="00E3278C" w:rsidRDefault="00373FD1" w:rsidP="001D1C37">
      <w:pPr>
        <w:spacing w:after="200" w:line="276" w:lineRule="auto"/>
        <w:rPr>
          <w:rFonts w:ascii="Palatino Linotype" w:hAnsi="Palatino Linotype" w:cs="Palatino Linotype"/>
          <w:sz w:val="20"/>
          <w:szCs w:val="20"/>
        </w:rPr>
      </w:pPr>
      <w:r w:rsidRPr="00373FD1">
        <w:rPr>
          <w:rFonts w:ascii="Palatino Linotype" w:hAnsi="Palatino Linotype" w:cs="Palatino Linotype"/>
          <w:b/>
          <w:bCs/>
          <w:sz w:val="20"/>
          <w:szCs w:val="20"/>
        </w:rPr>
        <w:t>Tools used:</w:t>
      </w:r>
      <w:r w:rsidRPr="00373FD1">
        <w:rPr>
          <w:rFonts w:ascii="Trebuchet MS" w:eastAsia="Times New Roman" w:hAnsi="Trebuchet MS" w:cs="Trebuchet MS"/>
          <w:b/>
          <w:kern w:val="0"/>
          <w:sz w:val="18"/>
          <w:szCs w:val="18"/>
          <w:lang w:eastAsia="ar-SA"/>
        </w:rPr>
        <w:t xml:space="preserve">  </w:t>
      </w:r>
      <w:r w:rsidR="002C3050">
        <w:rPr>
          <w:rFonts w:ascii="Palatino Linotype" w:hAnsi="Palatino Linotype" w:cs="Palatino Linotype"/>
          <w:sz w:val="20"/>
          <w:szCs w:val="20"/>
        </w:rPr>
        <w:t>MapReduce, Hive, Sqoop,</w:t>
      </w:r>
      <w:r w:rsidR="002C3050" w:rsidRPr="00C06BDC">
        <w:rPr>
          <w:rFonts w:ascii="Palatino Linotype" w:hAnsi="Palatino Linotype" w:cs="Palatino Linotype"/>
          <w:sz w:val="20"/>
          <w:szCs w:val="20"/>
        </w:rPr>
        <w:t xml:space="preserve"> MySQL</w:t>
      </w:r>
    </w:p>
    <w:p w:rsidR="00E3278C" w:rsidRPr="001D1C37" w:rsidRDefault="00E3278C" w:rsidP="00E3278C">
      <w:pPr>
        <w:pStyle w:val="DefaultText"/>
        <w:tabs>
          <w:tab w:val="left" w:pos="1170"/>
        </w:tabs>
        <w:jc w:val="both"/>
        <w:rPr>
          <w:rFonts w:ascii="Palatino Linotype" w:hAnsi="Palatino Linotype" w:cs="Palatino Linotype"/>
          <w:b/>
          <w:bCs/>
          <w:sz w:val="20"/>
          <w:szCs w:val="20"/>
        </w:rPr>
      </w:pPr>
      <w:r w:rsidRPr="001D1C37">
        <w:rPr>
          <w:rFonts w:ascii="Palatino Linotype" w:hAnsi="Palatino Linotype" w:cs="Palatino Linotype"/>
          <w:b/>
          <w:bCs/>
          <w:sz w:val="20"/>
          <w:szCs w:val="20"/>
        </w:rPr>
        <w:t>Java Application Development</w:t>
      </w:r>
    </w:p>
    <w:p w:rsidR="001D1C37" w:rsidRDefault="00981F4E" w:rsidP="001D1C37">
      <w:pPr>
        <w:spacing w:after="200" w:line="276" w:lineRule="auto"/>
      </w:pPr>
      <w:r>
        <w:rPr>
          <w:noProof/>
        </w:rPr>
        <w:drawing>
          <wp:inline distT="0" distB="0" distL="0" distR="0">
            <wp:extent cx="6886575" cy="381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1D1C37" w:rsidRPr="001D1C37" w:rsidRDefault="001D1C37" w:rsidP="001D1C37">
      <w:pPr>
        <w:tabs>
          <w:tab w:val="left" w:pos="720"/>
          <w:tab w:val="left" w:pos="8838"/>
        </w:tabs>
        <w:rPr>
          <w:rFonts w:ascii="Calibri" w:eastAsia="Times New Roman" w:hAnsi="Calibri" w:cs="Calibri"/>
          <w:b/>
          <w:kern w:val="0"/>
          <w:sz w:val="20"/>
          <w:szCs w:val="20"/>
          <w:lang w:eastAsia="ar-SA"/>
        </w:rPr>
      </w:pPr>
      <w:r w:rsidRPr="001D1C37">
        <w:rPr>
          <w:rFonts w:ascii="Palatino Linotype" w:hAnsi="Palatino Linotype" w:cs="Palatino Linotype"/>
          <w:b/>
          <w:bCs/>
          <w:sz w:val="20"/>
          <w:szCs w:val="20"/>
        </w:rPr>
        <w:t>Excelgrade System (OACS)</w:t>
      </w:r>
      <w:r>
        <w:rPr>
          <w:rFonts w:ascii="Palatino Linotype" w:hAnsi="Palatino Linotype" w:cs="Palatino Linotype"/>
          <w:b/>
          <w:bCs/>
          <w:sz w:val="20"/>
          <w:szCs w:val="20"/>
        </w:rPr>
        <w:t>:-</w:t>
      </w:r>
    </w:p>
    <w:p w:rsidR="001D1C37" w:rsidRPr="001D1C37" w:rsidRDefault="005F34B2" w:rsidP="001D1C37">
      <w:pPr>
        <w:tabs>
          <w:tab w:val="left" w:pos="720"/>
          <w:tab w:val="left" w:pos="8838"/>
        </w:tabs>
        <w:rPr>
          <w:rFonts w:ascii="Trebuchet MS" w:eastAsia="Times New Roman" w:hAnsi="Trebuchet MS" w:cs="Trebuchet MS"/>
          <w:kern w:val="0"/>
          <w:sz w:val="18"/>
          <w:szCs w:val="18"/>
          <w:lang w:eastAsia="ar-SA"/>
        </w:rPr>
      </w:pPr>
      <w:r>
        <w:rPr>
          <w:rFonts w:ascii="Palatino Linotype" w:hAnsi="Palatino Linotype" w:cs="Palatino Linotype"/>
          <w:bCs/>
          <w:sz w:val="20"/>
          <w:szCs w:val="20"/>
        </w:rPr>
        <w:t>Excel</w:t>
      </w:r>
      <w:r w:rsidR="001D1C37" w:rsidRPr="001D1C37">
        <w:rPr>
          <w:rFonts w:ascii="Palatino Linotype" w:hAnsi="Palatino Linotype" w:cs="Palatino Linotype"/>
          <w:bCs/>
          <w:sz w:val="20"/>
          <w:szCs w:val="20"/>
        </w:rPr>
        <w:t>grade is an online assessment centre solution which allows teachers to design standard-based assessments, administer tests on tablet PCs and laptops, automatically grade and track student performance, conducts rigorous data analysis, and creates individualized progress reports for students, parents, and administrators. The platform revolutionizes the instructional process by enhancing students’ achievement while saving teachers’ time and conforming to increasingly-stringent government standards.</w:t>
      </w:r>
    </w:p>
    <w:p w:rsidR="001D1C37" w:rsidRPr="001D1C37" w:rsidRDefault="001D1C37" w:rsidP="001D1C37">
      <w:pPr>
        <w:numPr>
          <w:ilvl w:val="0"/>
          <w:numId w:val="16"/>
        </w:numPr>
        <w:snapToGrid w:val="0"/>
        <w:spacing w:line="276" w:lineRule="auto"/>
        <w:ind w:left="1440"/>
        <w:jc w:val="both"/>
        <w:rPr>
          <w:rFonts w:ascii="Palatino Linotype" w:hAnsi="Palatino Linotype" w:cs="Palatino Linotype"/>
          <w:sz w:val="20"/>
          <w:szCs w:val="20"/>
        </w:rPr>
      </w:pPr>
      <w:r w:rsidRPr="001D1C37">
        <w:rPr>
          <w:rFonts w:ascii="Palatino Linotype" w:hAnsi="Palatino Linotype" w:cs="Palatino Linotype"/>
          <w:sz w:val="20"/>
          <w:szCs w:val="20"/>
        </w:rPr>
        <w:t>Analysis</w:t>
      </w:r>
    </w:p>
    <w:p w:rsidR="001D1C37" w:rsidRPr="001D1C37" w:rsidRDefault="001D1C37" w:rsidP="001D1C37">
      <w:pPr>
        <w:numPr>
          <w:ilvl w:val="0"/>
          <w:numId w:val="16"/>
        </w:numPr>
        <w:snapToGrid w:val="0"/>
        <w:spacing w:line="276" w:lineRule="auto"/>
        <w:ind w:left="1440"/>
        <w:jc w:val="both"/>
        <w:rPr>
          <w:rFonts w:ascii="Palatino Linotype" w:hAnsi="Palatino Linotype" w:cs="Palatino Linotype"/>
          <w:sz w:val="20"/>
          <w:szCs w:val="20"/>
        </w:rPr>
      </w:pPr>
      <w:r w:rsidRPr="001D1C37">
        <w:rPr>
          <w:rFonts w:ascii="Palatino Linotype" w:hAnsi="Palatino Linotype" w:cs="Palatino Linotype"/>
          <w:sz w:val="20"/>
          <w:szCs w:val="20"/>
        </w:rPr>
        <w:t>Requirement Gathering</w:t>
      </w:r>
    </w:p>
    <w:p w:rsidR="001D1C37" w:rsidRPr="001D1C37" w:rsidRDefault="001D1C37" w:rsidP="001D1C37">
      <w:pPr>
        <w:numPr>
          <w:ilvl w:val="0"/>
          <w:numId w:val="16"/>
        </w:numPr>
        <w:snapToGrid w:val="0"/>
        <w:spacing w:line="276" w:lineRule="auto"/>
        <w:ind w:left="1440"/>
        <w:jc w:val="both"/>
        <w:rPr>
          <w:rFonts w:ascii="Palatino Linotype" w:hAnsi="Palatino Linotype" w:cs="Palatino Linotype"/>
          <w:sz w:val="20"/>
          <w:szCs w:val="20"/>
        </w:rPr>
      </w:pPr>
      <w:r w:rsidRPr="001D1C37">
        <w:rPr>
          <w:rFonts w:ascii="Palatino Linotype" w:hAnsi="Palatino Linotype" w:cs="Palatino Linotype"/>
          <w:sz w:val="20"/>
          <w:szCs w:val="20"/>
        </w:rPr>
        <w:t>MySQL Database structuring and optimization</w:t>
      </w:r>
    </w:p>
    <w:p w:rsidR="001D1C37" w:rsidRPr="001D1C37" w:rsidRDefault="001D1C37" w:rsidP="001D1C37">
      <w:pPr>
        <w:numPr>
          <w:ilvl w:val="0"/>
          <w:numId w:val="16"/>
        </w:numPr>
        <w:snapToGrid w:val="0"/>
        <w:spacing w:line="276" w:lineRule="auto"/>
        <w:ind w:left="1440"/>
        <w:jc w:val="both"/>
        <w:rPr>
          <w:rFonts w:ascii="Palatino Linotype" w:hAnsi="Palatino Linotype" w:cs="Palatino Linotype"/>
          <w:sz w:val="20"/>
          <w:szCs w:val="20"/>
        </w:rPr>
      </w:pPr>
      <w:r w:rsidRPr="001D1C37">
        <w:rPr>
          <w:rFonts w:ascii="Palatino Linotype" w:hAnsi="Palatino Linotype" w:cs="Palatino Linotype"/>
          <w:sz w:val="20"/>
          <w:szCs w:val="20"/>
        </w:rPr>
        <w:lastRenderedPageBreak/>
        <w:t>Client Handling</w:t>
      </w:r>
    </w:p>
    <w:p w:rsidR="001D1C37" w:rsidRPr="001D1C37" w:rsidRDefault="001D1C37" w:rsidP="001D1C37">
      <w:pPr>
        <w:numPr>
          <w:ilvl w:val="0"/>
          <w:numId w:val="16"/>
        </w:numPr>
        <w:snapToGrid w:val="0"/>
        <w:spacing w:line="276" w:lineRule="auto"/>
        <w:ind w:left="1440"/>
        <w:jc w:val="both"/>
        <w:rPr>
          <w:rFonts w:ascii="Palatino Linotype" w:hAnsi="Palatino Linotype" w:cs="Palatino Linotype"/>
          <w:sz w:val="20"/>
          <w:szCs w:val="20"/>
        </w:rPr>
      </w:pPr>
      <w:r w:rsidRPr="001D1C37">
        <w:rPr>
          <w:rFonts w:ascii="Palatino Linotype" w:hAnsi="Palatino Linotype" w:cs="Palatino Linotype"/>
          <w:sz w:val="20"/>
          <w:szCs w:val="20"/>
        </w:rPr>
        <w:t xml:space="preserve">Programming  </w:t>
      </w:r>
    </w:p>
    <w:p w:rsidR="001D1C37" w:rsidRPr="001D1C37" w:rsidRDefault="001D1C37" w:rsidP="001D1C37">
      <w:pPr>
        <w:snapToGrid w:val="0"/>
        <w:spacing w:line="276" w:lineRule="auto"/>
        <w:ind w:left="1080"/>
        <w:jc w:val="both"/>
        <w:rPr>
          <w:rFonts w:eastAsia="Times New Roman" w:cs="Arial"/>
          <w:kern w:val="0"/>
          <w:sz w:val="20"/>
          <w:szCs w:val="20"/>
          <w:lang w:val="en-IN" w:eastAsia="ar-SA"/>
        </w:rPr>
      </w:pPr>
    </w:p>
    <w:p w:rsidR="001D1C37" w:rsidRDefault="001D1C37" w:rsidP="001D1C37">
      <w:pPr>
        <w:spacing w:after="200" w:line="276" w:lineRule="auto"/>
        <w:rPr>
          <w:rFonts w:ascii="Palatino Linotype" w:hAnsi="Palatino Linotype" w:cs="Palatino Linotype"/>
          <w:bCs/>
          <w:sz w:val="20"/>
          <w:szCs w:val="20"/>
        </w:rPr>
      </w:pPr>
      <w:r w:rsidRPr="001D1C37">
        <w:rPr>
          <w:rFonts w:ascii="Palatino Linotype" w:hAnsi="Palatino Linotype" w:cs="Palatino Linotype"/>
          <w:b/>
          <w:bCs/>
          <w:sz w:val="20"/>
          <w:szCs w:val="20"/>
        </w:rPr>
        <w:t xml:space="preserve">Tools used:  </w:t>
      </w:r>
      <w:r w:rsidRPr="001D1C37">
        <w:rPr>
          <w:rFonts w:ascii="Palatino Linotype" w:hAnsi="Palatino Linotype" w:cs="Palatino Linotype"/>
          <w:bCs/>
          <w:sz w:val="20"/>
          <w:szCs w:val="20"/>
        </w:rPr>
        <w:t>JSP, Servlets, JDBC, MySQL</w:t>
      </w:r>
    </w:p>
    <w:p w:rsidR="00880D54" w:rsidRDefault="00880D54" w:rsidP="001D1C37">
      <w:pPr>
        <w:spacing w:after="200" w:line="276" w:lineRule="auto"/>
        <w:rPr>
          <w:rFonts w:ascii="Palatino Linotype" w:hAnsi="Palatino Linotype" w:cs="Palatino Linotype"/>
          <w:bCs/>
          <w:sz w:val="20"/>
          <w:szCs w:val="20"/>
        </w:rPr>
      </w:pPr>
    </w:p>
    <w:p w:rsidR="00880D54" w:rsidRPr="001D1C37" w:rsidRDefault="00880D54" w:rsidP="001D1C37">
      <w:pPr>
        <w:spacing w:after="200" w:line="276" w:lineRule="auto"/>
        <w:rPr>
          <w:rFonts w:ascii="Palatino Linotype" w:hAnsi="Palatino Linotype" w:cs="Palatino Linotype"/>
          <w:b/>
          <w:bCs/>
          <w:sz w:val="20"/>
          <w:szCs w:val="20"/>
        </w:rPr>
      </w:pPr>
    </w:p>
    <w:p w:rsidR="00996F2E" w:rsidRDefault="00996F2E" w:rsidP="005F7646">
      <w:pPr>
        <w:pStyle w:val="DefaultText"/>
        <w:tabs>
          <w:tab w:val="left" w:pos="1530"/>
        </w:tabs>
        <w:jc w:val="both"/>
        <w:rPr>
          <w:rFonts w:ascii="Palatino Linotype" w:hAnsi="Palatino Linotype" w:cs="Palatino Linotype"/>
          <w:b/>
          <w:bCs/>
          <w:sz w:val="20"/>
          <w:szCs w:val="20"/>
        </w:rPr>
      </w:pPr>
    </w:p>
    <w:p w:rsidR="009E0078" w:rsidRDefault="00F95372" w:rsidP="005F7646">
      <w:pPr>
        <w:pStyle w:val="DefaultText"/>
        <w:tabs>
          <w:tab w:val="left" w:pos="1530"/>
        </w:tabs>
        <w:jc w:val="both"/>
        <w:rPr>
          <w:rFonts w:ascii="Palatino Linotype" w:hAnsi="Palatino Linotype" w:cs="Palatino Linotype"/>
          <w:b/>
          <w:bCs/>
          <w:sz w:val="20"/>
          <w:szCs w:val="20"/>
        </w:rPr>
      </w:pPr>
      <w:r>
        <w:rPr>
          <w:rFonts w:ascii="Palatino Linotype" w:hAnsi="Palatino Linotype" w:cs="Palatino Linotype"/>
          <w:b/>
          <w:bCs/>
          <w:sz w:val="20"/>
          <w:szCs w:val="20"/>
        </w:rPr>
        <w:t xml:space="preserve">Exposure and Experience </w:t>
      </w:r>
    </w:p>
    <w:p w:rsidR="009E0078" w:rsidRPr="009E0078" w:rsidRDefault="00981F4E" w:rsidP="005F7646">
      <w:pPr>
        <w:pStyle w:val="DefaultText"/>
        <w:tabs>
          <w:tab w:val="left" w:pos="1530"/>
        </w:tabs>
        <w:jc w:val="both"/>
        <w:rPr>
          <w:rFonts w:ascii="Palatino Linotype" w:hAnsi="Palatino Linotype" w:cs="Palatino Linotype"/>
          <w:b/>
          <w:bCs/>
          <w:sz w:val="20"/>
          <w:szCs w:val="20"/>
        </w:rPr>
      </w:pPr>
      <w:r>
        <w:rPr>
          <w:noProof/>
        </w:rPr>
        <w:drawing>
          <wp:inline distT="0" distB="0" distL="0" distR="0">
            <wp:extent cx="6886575" cy="381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F95372" w:rsidRPr="00F95372" w:rsidRDefault="00F95372" w:rsidP="00F95372">
      <w:pPr>
        <w:pStyle w:val="DefaultText"/>
        <w:numPr>
          <w:ilvl w:val="0"/>
          <w:numId w:val="6"/>
        </w:numPr>
        <w:tabs>
          <w:tab w:val="left" w:pos="1530"/>
        </w:tabs>
        <w:jc w:val="both"/>
        <w:rPr>
          <w:rFonts w:ascii="Palatino Linotype" w:hAnsi="Palatino Linotype" w:cs="Palatino Linotype"/>
          <w:bCs/>
          <w:sz w:val="20"/>
          <w:szCs w:val="20"/>
        </w:rPr>
      </w:pPr>
      <w:r w:rsidRPr="00F95372">
        <w:rPr>
          <w:rFonts w:ascii="Palatino Linotype" w:hAnsi="Palatino Linotype" w:cs="Palatino Linotype"/>
          <w:bCs/>
          <w:sz w:val="20"/>
          <w:szCs w:val="20"/>
        </w:rPr>
        <w:t>Analysis and Design – (tech specs generation, GAD generation)</w:t>
      </w:r>
    </w:p>
    <w:p w:rsidR="00F95372" w:rsidRPr="00F95372" w:rsidRDefault="00F95372" w:rsidP="00F95372">
      <w:pPr>
        <w:pStyle w:val="DefaultText"/>
        <w:numPr>
          <w:ilvl w:val="0"/>
          <w:numId w:val="6"/>
        </w:numPr>
        <w:tabs>
          <w:tab w:val="left" w:pos="1530"/>
        </w:tabs>
        <w:jc w:val="both"/>
        <w:rPr>
          <w:rFonts w:ascii="Palatino Linotype" w:hAnsi="Palatino Linotype" w:cs="Palatino Linotype"/>
          <w:bCs/>
          <w:sz w:val="20"/>
          <w:szCs w:val="20"/>
        </w:rPr>
      </w:pPr>
      <w:r w:rsidRPr="00F95372">
        <w:rPr>
          <w:rFonts w:ascii="Palatino Linotype" w:hAnsi="Palatino Linotype" w:cs="Palatino Linotype"/>
          <w:bCs/>
          <w:sz w:val="20"/>
          <w:szCs w:val="20"/>
        </w:rPr>
        <w:t xml:space="preserve">Development Tasks –(Coding &amp; Testing), </w:t>
      </w:r>
    </w:p>
    <w:p w:rsidR="00F95372" w:rsidRPr="00F95372" w:rsidRDefault="00F95372" w:rsidP="00F95372">
      <w:pPr>
        <w:pStyle w:val="DefaultText"/>
        <w:numPr>
          <w:ilvl w:val="0"/>
          <w:numId w:val="6"/>
        </w:numPr>
        <w:tabs>
          <w:tab w:val="left" w:pos="1530"/>
        </w:tabs>
        <w:jc w:val="both"/>
        <w:rPr>
          <w:rFonts w:ascii="Palatino Linotype" w:hAnsi="Palatino Linotype" w:cs="Palatino Linotype"/>
          <w:bCs/>
          <w:sz w:val="20"/>
          <w:szCs w:val="20"/>
        </w:rPr>
      </w:pPr>
      <w:r w:rsidRPr="00F95372">
        <w:rPr>
          <w:rFonts w:ascii="Palatino Linotype" w:hAnsi="Palatino Linotype" w:cs="Palatino Linotype"/>
          <w:bCs/>
          <w:sz w:val="20"/>
          <w:szCs w:val="20"/>
        </w:rPr>
        <w:t>Production Support – (Resolving and fixing incidents / handling requests)</w:t>
      </w:r>
    </w:p>
    <w:p w:rsidR="00F95372" w:rsidRPr="00F95372" w:rsidRDefault="00F95372" w:rsidP="00F95372">
      <w:pPr>
        <w:pStyle w:val="DefaultText"/>
        <w:numPr>
          <w:ilvl w:val="0"/>
          <w:numId w:val="6"/>
        </w:numPr>
        <w:tabs>
          <w:tab w:val="left" w:pos="1530"/>
        </w:tabs>
        <w:jc w:val="both"/>
        <w:rPr>
          <w:rFonts w:ascii="Palatino Linotype" w:hAnsi="Palatino Linotype" w:cs="Palatino Linotype"/>
          <w:bCs/>
          <w:sz w:val="20"/>
          <w:szCs w:val="20"/>
        </w:rPr>
      </w:pPr>
      <w:r w:rsidRPr="00F95372">
        <w:rPr>
          <w:rFonts w:ascii="Palatino Linotype" w:hAnsi="Palatino Linotype" w:cs="Palatino Linotype"/>
          <w:bCs/>
          <w:sz w:val="20"/>
          <w:szCs w:val="20"/>
        </w:rPr>
        <w:t xml:space="preserve">Project documentation - </w:t>
      </w:r>
      <w:r>
        <w:rPr>
          <w:rFonts w:ascii="Palatino Linotype" w:hAnsi="Palatino Linotype" w:cs="Palatino Linotype"/>
          <w:bCs/>
          <w:sz w:val="20"/>
          <w:szCs w:val="20"/>
        </w:rPr>
        <w:t>(Technical Specs)</w:t>
      </w:r>
    </w:p>
    <w:p w:rsidR="009E0078" w:rsidRDefault="009E0078" w:rsidP="005F7646">
      <w:pPr>
        <w:pStyle w:val="DefaultText"/>
        <w:tabs>
          <w:tab w:val="left" w:pos="1530"/>
        </w:tabs>
        <w:jc w:val="both"/>
        <w:rPr>
          <w:rFonts w:ascii="Palatino Linotype" w:hAnsi="Palatino Linotype" w:cs="Palatino Linotype"/>
          <w:bCs/>
          <w:sz w:val="20"/>
          <w:szCs w:val="20"/>
        </w:rPr>
      </w:pPr>
    </w:p>
    <w:p w:rsidR="00060D7C" w:rsidRDefault="00060D7C" w:rsidP="00060D7C">
      <w:pPr>
        <w:pStyle w:val="DefaultText"/>
        <w:tabs>
          <w:tab w:val="left" w:pos="1530"/>
        </w:tabs>
        <w:jc w:val="both"/>
        <w:rPr>
          <w:rFonts w:ascii="Palatino Linotype" w:hAnsi="Palatino Linotype" w:cs="Palatino Linotype"/>
          <w:b/>
          <w:bCs/>
          <w:sz w:val="20"/>
          <w:szCs w:val="20"/>
        </w:rPr>
      </w:pPr>
      <w:r>
        <w:rPr>
          <w:rFonts w:ascii="Palatino Linotype" w:hAnsi="Palatino Linotype" w:cs="Palatino Linotype"/>
          <w:b/>
          <w:bCs/>
          <w:sz w:val="20"/>
          <w:szCs w:val="20"/>
        </w:rPr>
        <w:t>Extracurricular Activities</w:t>
      </w:r>
    </w:p>
    <w:p w:rsidR="00060D7C" w:rsidRPr="009E0078" w:rsidRDefault="00981F4E" w:rsidP="00060D7C">
      <w:pPr>
        <w:pStyle w:val="DefaultText"/>
        <w:tabs>
          <w:tab w:val="left" w:pos="1530"/>
        </w:tabs>
        <w:jc w:val="both"/>
        <w:rPr>
          <w:rFonts w:ascii="Palatino Linotype" w:hAnsi="Palatino Linotype" w:cs="Palatino Linotype"/>
          <w:b/>
          <w:bCs/>
          <w:sz w:val="20"/>
          <w:szCs w:val="20"/>
        </w:rPr>
      </w:pPr>
      <w:r>
        <w:rPr>
          <w:noProof/>
        </w:rPr>
        <w:drawing>
          <wp:inline distT="0" distB="0" distL="0" distR="0">
            <wp:extent cx="6886575" cy="38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060D7C" w:rsidRPr="00F95372" w:rsidRDefault="00060D7C" w:rsidP="00060D7C">
      <w:pPr>
        <w:pStyle w:val="DefaultText"/>
        <w:numPr>
          <w:ilvl w:val="0"/>
          <w:numId w:val="6"/>
        </w:numPr>
        <w:tabs>
          <w:tab w:val="left" w:pos="1530"/>
        </w:tabs>
        <w:jc w:val="both"/>
        <w:rPr>
          <w:rFonts w:ascii="Palatino Linotype" w:hAnsi="Palatino Linotype" w:cs="Palatino Linotype"/>
          <w:bCs/>
          <w:sz w:val="20"/>
          <w:szCs w:val="20"/>
        </w:rPr>
      </w:pPr>
      <w:r>
        <w:rPr>
          <w:rFonts w:ascii="Palatino Linotype" w:hAnsi="Palatino Linotype" w:cs="Palatino Linotype"/>
          <w:bCs/>
          <w:sz w:val="20"/>
          <w:szCs w:val="20"/>
        </w:rPr>
        <w:t>Hobbies includes Singing, Watching Movies, Cricket</w:t>
      </w:r>
    </w:p>
    <w:p w:rsidR="00060D7C" w:rsidRDefault="00060D7C" w:rsidP="005F7646">
      <w:pPr>
        <w:pStyle w:val="DefaultText"/>
        <w:tabs>
          <w:tab w:val="left" w:pos="1530"/>
        </w:tabs>
        <w:jc w:val="both"/>
        <w:rPr>
          <w:rFonts w:ascii="Palatino Linotype" w:hAnsi="Palatino Linotype" w:cs="Palatino Linotype"/>
          <w:bCs/>
          <w:sz w:val="20"/>
          <w:szCs w:val="20"/>
        </w:rPr>
      </w:pPr>
    </w:p>
    <w:p w:rsidR="001D1C37" w:rsidRDefault="001D1C37" w:rsidP="001D1C37">
      <w:pPr>
        <w:pStyle w:val="DefaultText"/>
        <w:tabs>
          <w:tab w:val="left" w:pos="1530"/>
        </w:tabs>
        <w:jc w:val="both"/>
        <w:rPr>
          <w:rFonts w:ascii="Palatino Linotype" w:hAnsi="Palatino Linotype" w:cs="Palatino Linotype"/>
          <w:bCs/>
          <w:sz w:val="20"/>
          <w:szCs w:val="20"/>
        </w:rPr>
      </w:pPr>
    </w:p>
    <w:p w:rsidR="001D1C37" w:rsidRDefault="001D1C37" w:rsidP="001D1C37">
      <w:pPr>
        <w:pStyle w:val="DefaultText"/>
        <w:tabs>
          <w:tab w:val="left" w:pos="1530"/>
        </w:tabs>
        <w:jc w:val="both"/>
        <w:rPr>
          <w:rFonts w:ascii="Palatino Linotype" w:hAnsi="Palatino Linotype" w:cs="Palatino Linotype"/>
          <w:b/>
          <w:bCs/>
          <w:sz w:val="20"/>
          <w:szCs w:val="20"/>
        </w:rPr>
      </w:pPr>
      <w:r>
        <w:rPr>
          <w:rFonts w:ascii="Palatino Linotype" w:hAnsi="Palatino Linotype" w:cs="Palatino Linotype"/>
          <w:b/>
          <w:bCs/>
          <w:sz w:val="20"/>
          <w:szCs w:val="20"/>
        </w:rPr>
        <w:t>Personal Dossier</w:t>
      </w:r>
    </w:p>
    <w:p w:rsidR="001D1C37" w:rsidRPr="009E0078" w:rsidRDefault="00981F4E" w:rsidP="001D1C37">
      <w:pPr>
        <w:pStyle w:val="DefaultText"/>
        <w:tabs>
          <w:tab w:val="left" w:pos="1530"/>
        </w:tabs>
        <w:jc w:val="both"/>
        <w:rPr>
          <w:rFonts w:ascii="Palatino Linotype" w:hAnsi="Palatino Linotype" w:cs="Palatino Linotype"/>
          <w:b/>
          <w:bCs/>
          <w:sz w:val="20"/>
          <w:szCs w:val="20"/>
        </w:rPr>
      </w:pPr>
      <w:r>
        <w:rPr>
          <w:noProof/>
        </w:rPr>
        <w:drawing>
          <wp:inline distT="0" distB="0" distL="0" distR="0">
            <wp:extent cx="6886575" cy="38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EA25F2" w:rsidRDefault="00EA25F2" w:rsidP="005F7646">
      <w:pPr>
        <w:pStyle w:val="DefaultText"/>
        <w:jc w:val="both"/>
        <w:rPr>
          <w:rFonts w:ascii="Palatino Linotype" w:hAnsi="Palatino Linotype" w:cs="Palatino Linotype"/>
          <w:bCs/>
          <w:sz w:val="20"/>
          <w:szCs w:val="20"/>
        </w:rPr>
      </w:pPr>
    </w:p>
    <w:p w:rsidR="001D1C37" w:rsidRDefault="001D1C37" w:rsidP="005F7646">
      <w:pPr>
        <w:pStyle w:val="DefaultText"/>
        <w:jc w:val="both"/>
        <w:rPr>
          <w:rFonts w:ascii="Palatino Linotype" w:hAnsi="Palatino Linotype" w:cs="Palatino Linotype"/>
          <w:bCs/>
          <w:sz w:val="20"/>
          <w:szCs w:val="20"/>
        </w:rPr>
      </w:pPr>
      <w:r w:rsidRPr="00932CBF">
        <w:rPr>
          <w:rFonts w:ascii="Palatino Linotype" w:hAnsi="Palatino Linotype" w:cs="Palatino Linotype"/>
          <w:b/>
          <w:bCs/>
          <w:sz w:val="20"/>
          <w:szCs w:val="20"/>
        </w:rPr>
        <w:t>Full Name</w:t>
      </w:r>
      <w:r>
        <w:rPr>
          <w:rFonts w:ascii="Palatino Linotype" w:hAnsi="Palatino Linotype" w:cs="Palatino Linotype"/>
          <w:bCs/>
          <w:sz w:val="20"/>
          <w:szCs w:val="20"/>
        </w:rPr>
        <w:tab/>
      </w:r>
      <w:r>
        <w:rPr>
          <w:rFonts w:ascii="Palatino Linotype" w:hAnsi="Palatino Linotype" w:cs="Palatino Linotype"/>
          <w:bCs/>
          <w:sz w:val="20"/>
          <w:szCs w:val="20"/>
        </w:rPr>
        <w:tab/>
        <w:t xml:space="preserve">: </w:t>
      </w:r>
      <w:r w:rsidR="00715E64">
        <w:rPr>
          <w:rFonts w:ascii="Palatino Linotype" w:hAnsi="Palatino Linotype" w:cs="Palatino Linotype"/>
          <w:bCs/>
          <w:sz w:val="20"/>
          <w:szCs w:val="20"/>
        </w:rPr>
        <w:t>Sushil Wagh</w:t>
      </w:r>
    </w:p>
    <w:p w:rsidR="001D1C37" w:rsidRDefault="001D1C37" w:rsidP="005F7646">
      <w:pPr>
        <w:pStyle w:val="DefaultText"/>
        <w:jc w:val="both"/>
        <w:rPr>
          <w:rFonts w:ascii="Palatino Linotype" w:hAnsi="Palatino Linotype" w:cs="Palatino Linotype"/>
          <w:bCs/>
          <w:sz w:val="20"/>
          <w:szCs w:val="20"/>
        </w:rPr>
      </w:pPr>
      <w:r w:rsidRPr="00932CBF">
        <w:rPr>
          <w:rFonts w:ascii="Palatino Linotype" w:hAnsi="Palatino Linotype" w:cs="Palatino Linotype"/>
          <w:b/>
          <w:bCs/>
          <w:sz w:val="20"/>
          <w:szCs w:val="20"/>
        </w:rPr>
        <w:t>Contact Number</w:t>
      </w:r>
      <w:r>
        <w:rPr>
          <w:rFonts w:ascii="Palatino Linotype" w:hAnsi="Palatino Linotype" w:cs="Palatino Linotype"/>
          <w:bCs/>
          <w:sz w:val="20"/>
          <w:szCs w:val="20"/>
        </w:rPr>
        <w:tab/>
        <w:t xml:space="preserve">: +91 </w:t>
      </w:r>
      <w:r w:rsidR="00715E64">
        <w:rPr>
          <w:rFonts w:ascii="Palatino Linotype" w:hAnsi="Palatino Linotype" w:cs="Palatino Linotype"/>
          <w:bCs/>
          <w:sz w:val="20"/>
          <w:szCs w:val="20"/>
        </w:rPr>
        <w:t>9503040510</w:t>
      </w:r>
    </w:p>
    <w:p w:rsidR="001D1C37" w:rsidRDefault="001D1C37" w:rsidP="005F7646">
      <w:pPr>
        <w:pStyle w:val="DefaultText"/>
        <w:jc w:val="both"/>
        <w:rPr>
          <w:rFonts w:ascii="Palatino Linotype" w:hAnsi="Palatino Linotype" w:cs="Palatino Linotype"/>
          <w:bCs/>
          <w:sz w:val="20"/>
          <w:szCs w:val="20"/>
        </w:rPr>
      </w:pPr>
      <w:r w:rsidRPr="00932CBF">
        <w:rPr>
          <w:rFonts w:ascii="Palatino Linotype" w:hAnsi="Palatino Linotype" w:cs="Palatino Linotype"/>
          <w:b/>
          <w:bCs/>
          <w:sz w:val="20"/>
          <w:szCs w:val="20"/>
        </w:rPr>
        <w:t>Email Address</w:t>
      </w:r>
      <w:r w:rsidRPr="00932CBF">
        <w:rPr>
          <w:rFonts w:ascii="Palatino Linotype" w:hAnsi="Palatino Linotype" w:cs="Palatino Linotype"/>
          <w:b/>
          <w:bCs/>
          <w:sz w:val="20"/>
          <w:szCs w:val="20"/>
        </w:rPr>
        <w:tab/>
      </w:r>
      <w:r>
        <w:rPr>
          <w:rFonts w:ascii="Palatino Linotype" w:hAnsi="Palatino Linotype" w:cs="Palatino Linotype"/>
          <w:bCs/>
          <w:sz w:val="20"/>
          <w:szCs w:val="20"/>
        </w:rPr>
        <w:tab/>
        <w:t>:</w:t>
      </w:r>
      <w:r w:rsidR="00F62154">
        <w:rPr>
          <w:rFonts w:ascii="Palatino Linotype" w:hAnsi="Palatino Linotype" w:cs="Palatino Linotype"/>
          <w:bCs/>
          <w:sz w:val="20"/>
          <w:szCs w:val="20"/>
        </w:rPr>
        <w:t xml:space="preserve"> </w:t>
      </w:r>
      <w:r w:rsidR="00715E64">
        <w:rPr>
          <w:rFonts w:ascii="Palatino Linotype" w:hAnsi="Palatino Linotype" w:cs="Palatino Linotype"/>
          <w:bCs/>
          <w:sz w:val="20"/>
          <w:szCs w:val="20"/>
        </w:rPr>
        <w:t>waghsushil05</w:t>
      </w:r>
      <w:r w:rsidR="00F62154">
        <w:rPr>
          <w:rFonts w:ascii="Palatino Linotype" w:hAnsi="Palatino Linotype" w:cs="Palatino Linotype"/>
          <w:bCs/>
          <w:sz w:val="20"/>
          <w:szCs w:val="20"/>
        </w:rPr>
        <w:t>@gmail.com</w:t>
      </w:r>
    </w:p>
    <w:p w:rsidR="00932CBF" w:rsidRDefault="00932CBF" w:rsidP="005F7646">
      <w:pPr>
        <w:pStyle w:val="DefaultText"/>
        <w:jc w:val="both"/>
        <w:rPr>
          <w:rFonts w:ascii="Palatino Linotype" w:hAnsi="Palatino Linotype" w:cs="Palatino Linotype"/>
          <w:bCs/>
          <w:sz w:val="20"/>
          <w:szCs w:val="20"/>
        </w:rPr>
      </w:pPr>
      <w:r w:rsidRPr="00932CBF">
        <w:rPr>
          <w:rFonts w:ascii="Palatino Linotype" w:hAnsi="Palatino Linotype" w:cs="Palatino Linotype"/>
          <w:b/>
          <w:bCs/>
          <w:sz w:val="20"/>
          <w:szCs w:val="20"/>
        </w:rPr>
        <w:t>Languages Known</w:t>
      </w:r>
      <w:r>
        <w:rPr>
          <w:rFonts w:ascii="Palatino Linotype" w:hAnsi="Palatino Linotype" w:cs="Palatino Linotype"/>
          <w:bCs/>
          <w:sz w:val="20"/>
          <w:szCs w:val="20"/>
        </w:rPr>
        <w:tab/>
        <w:t>: English, Marathi, Hindi</w:t>
      </w:r>
    </w:p>
    <w:p w:rsidR="00932CBF" w:rsidRDefault="00932CBF" w:rsidP="005F7646">
      <w:pPr>
        <w:pStyle w:val="DefaultText"/>
        <w:jc w:val="both"/>
        <w:rPr>
          <w:rFonts w:ascii="Palatino Linotype" w:hAnsi="Palatino Linotype" w:cs="Palatino Linotype"/>
          <w:bCs/>
          <w:sz w:val="20"/>
          <w:szCs w:val="20"/>
        </w:rPr>
      </w:pPr>
      <w:r w:rsidRPr="00932CBF">
        <w:rPr>
          <w:rFonts w:ascii="Palatino Linotype" w:hAnsi="Palatino Linotype" w:cs="Palatino Linotype"/>
          <w:b/>
          <w:bCs/>
          <w:sz w:val="20"/>
          <w:szCs w:val="20"/>
        </w:rPr>
        <w:t>Date Of Birth</w:t>
      </w:r>
      <w:r>
        <w:rPr>
          <w:rFonts w:ascii="Palatino Linotype" w:hAnsi="Palatino Linotype" w:cs="Palatino Linotype"/>
          <w:bCs/>
          <w:sz w:val="20"/>
          <w:szCs w:val="20"/>
        </w:rPr>
        <w:tab/>
      </w:r>
      <w:r>
        <w:rPr>
          <w:rFonts w:ascii="Palatino Linotype" w:hAnsi="Palatino Linotype" w:cs="Palatino Linotype"/>
          <w:bCs/>
          <w:sz w:val="20"/>
          <w:szCs w:val="20"/>
        </w:rPr>
        <w:tab/>
      </w:r>
      <w:r w:rsidR="00F62154">
        <w:rPr>
          <w:rFonts w:ascii="Palatino Linotype" w:hAnsi="Palatino Linotype" w:cs="Palatino Linotype"/>
          <w:bCs/>
          <w:sz w:val="20"/>
          <w:szCs w:val="20"/>
        </w:rPr>
        <w:t>:</w:t>
      </w:r>
      <w:r w:rsidR="00715E64">
        <w:rPr>
          <w:rFonts w:ascii="Palatino Linotype" w:hAnsi="Palatino Linotype" w:cs="Palatino Linotype"/>
          <w:bCs/>
          <w:sz w:val="20"/>
          <w:szCs w:val="20"/>
        </w:rPr>
        <w:t xml:space="preserve"> 08-04-1989</w:t>
      </w:r>
    </w:p>
    <w:p w:rsidR="00932CBF" w:rsidRPr="00932CBF" w:rsidRDefault="00932CBF" w:rsidP="00932CBF">
      <w:pPr>
        <w:jc w:val="both"/>
        <w:rPr>
          <w:rFonts w:ascii="Palatino Linotype" w:hAnsi="Palatino Linotype" w:cs="Palatino Linotype"/>
          <w:bCs/>
          <w:sz w:val="20"/>
          <w:szCs w:val="20"/>
        </w:rPr>
      </w:pPr>
      <w:r w:rsidRPr="00932CBF">
        <w:rPr>
          <w:rFonts w:ascii="Palatino Linotype" w:hAnsi="Palatino Linotype" w:cs="Palatino Linotype"/>
          <w:b/>
          <w:bCs/>
          <w:sz w:val="20"/>
          <w:szCs w:val="20"/>
        </w:rPr>
        <w:t>Address</w:t>
      </w:r>
      <w:r w:rsidRPr="00932CBF">
        <w:rPr>
          <w:rFonts w:ascii="Palatino Linotype" w:hAnsi="Palatino Linotype" w:cs="Palatino Linotype"/>
          <w:b/>
          <w:bCs/>
          <w:sz w:val="20"/>
          <w:szCs w:val="20"/>
        </w:rPr>
        <w:tab/>
      </w:r>
      <w:r>
        <w:rPr>
          <w:rFonts w:ascii="Trebuchet MS" w:hAnsi="Trebuchet MS" w:cs="Trebuchet MS"/>
          <w:b/>
          <w:sz w:val="16"/>
          <w:szCs w:val="16"/>
        </w:rPr>
        <w:tab/>
      </w:r>
      <w:r w:rsidRPr="00932CBF">
        <w:rPr>
          <w:rFonts w:ascii="Trebuchet MS" w:hAnsi="Trebuchet MS" w:cs="Trebuchet MS"/>
          <w:sz w:val="16"/>
          <w:szCs w:val="16"/>
        </w:rPr>
        <w:t>:</w:t>
      </w:r>
      <w:r w:rsidR="00DF4D92">
        <w:rPr>
          <w:rFonts w:ascii="Trebuchet MS" w:hAnsi="Trebuchet MS" w:cs="Trebuchet MS"/>
          <w:sz w:val="16"/>
          <w:szCs w:val="16"/>
        </w:rPr>
        <w:t xml:space="preserve"> </w:t>
      </w:r>
      <w:r w:rsidR="00715E64">
        <w:rPr>
          <w:rFonts w:ascii="Trebuchet MS" w:hAnsi="Trebuchet MS" w:cs="Trebuchet MS"/>
          <w:sz w:val="16"/>
          <w:szCs w:val="16"/>
        </w:rPr>
        <w:t>New Kopre Gaothan,B-Wing</w:t>
      </w:r>
      <w:r w:rsidR="0092476D">
        <w:rPr>
          <w:rFonts w:ascii="Trebuchet MS" w:hAnsi="Trebuchet MS" w:cs="Trebuchet MS"/>
          <w:sz w:val="16"/>
          <w:szCs w:val="16"/>
        </w:rPr>
        <w:t>, Flat N</w:t>
      </w:r>
      <w:r w:rsidR="00715E64">
        <w:rPr>
          <w:rFonts w:ascii="Trebuchet MS" w:hAnsi="Trebuchet MS" w:cs="Trebuchet MS"/>
          <w:sz w:val="16"/>
          <w:szCs w:val="16"/>
        </w:rPr>
        <w:t>o 903A,  Near Suzuki Showroom,</w:t>
      </w:r>
      <w:r w:rsidR="00DF4D92">
        <w:rPr>
          <w:rFonts w:ascii="Trebuchet MS" w:hAnsi="Trebuchet MS" w:cs="Trebuchet MS"/>
          <w:sz w:val="16"/>
          <w:szCs w:val="16"/>
        </w:rPr>
        <w:t xml:space="preserve"> Karve</w:t>
      </w:r>
      <w:r w:rsidR="0092476D">
        <w:rPr>
          <w:rFonts w:ascii="Trebuchet MS" w:hAnsi="Trebuchet MS" w:cs="Trebuchet MS"/>
          <w:sz w:val="16"/>
          <w:szCs w:val="16"/>
        </w:rPr>
        <w:t xml:space="preserve"> </w:t>
      </w:r>
      <w:r w:rsidR="00DF4D92">
        <w:rPr>
          <w:rFonts w:ascii="Trebuchet MS" w:hAnsi="Trebuchet MS" w:cs="Trebuchet MS"/>
          <w:sz w:val="16"/>
          <w:szCs w:val="16"/>
        </w:rPr>
        <w:t>nagar, Pune-411052</w:t>
      </w:r>
      <w:r w:rsidR="0092476D">
        <w:rPr>
          <w:rFonts w:ascii="Trebuchet MS" w:hAnsi="Trebuchet MS" w:cs="Trebuchet MS"/>
          <w:sz w:val="16"/>
          <w:szCs w:val="16"/>
        </w:rPr>
        <w:t>.</w:t>
      </w:r>
      <w:r w:rsidR="00DF4D92">
        <w:rPr>
          <w:rFonts w:ascii="Trebuchet MS" w:hAnsi="Trebuchet MS" w:cs="Trebuchet MS"/>
          <w:b/>
          <w:sz w:val="16"/>
          <w:szCs w:val="16"/>
        </w:rPr>
        <w:t xml:space="preserve"> </w:t>
      </w:r>
    </w:p>
    <w:p w:rsidR="001D1C37" w:rsidRDefault="001D1C37" w:rsidP="005F7646">
      <w:pPr>
        <w:pStyle w:val="DefaultText"/>
        <w:jc w:val="both"/>
        <w:rPr>
          <w:rFonts w:ascii="Palatino Linotype" w:hAnsi="Palatino Linotype" w:cs="Palatino Linotype"/>
          <w:b/>
          <w:sz w:val="20"/>
          <w:szCs w:val="20"/>
        </w:rPr>
      </w:pPr>
    </w:p>
    <w:p w:rsidR="00A90D0F" w:rsidRDefault="00A90D0F" w:rsidP="005F7646">
      <w:pPr>
        <w:pStyle w:val="DefaultText"/>
        <w:jc w:val="both"/>
      </w:pPr>
      <w:r>
        <w:rPr>
          <w:rFonts w:ascii="Palatino Linotype" w:hAnsi="Palatino Linotype" w:cs="Palatino Linotype"/>
          <w:b/>
          <w:sz w:val="20"/>
          <w:szCs w:val="20"/>
        </w:rPr>
        <w:t>Declaration:</w:t>
      </w:r>
    </w:p>
    <w:p w:rsidR="00A90D0F" w:rsidRDefault="00981F4E" w:rsidP="005F7646">
      <w:pPr>
        <w:pStyle w:val="DefaultText"/>
        <w:jc w:val="both"/>
        <w:rPr>
          <w:rFonts w:ascii="Palatino Linotype" w:hAnsi="Palatino Linotype" w:cs="Palatino Linotype"/>
          <w:sz w:val="20"/>
          <w:szCs w:val="20"/>
        </w:rPr>
      </w:pPr>
      <w:r>
        <w:rPr>
          <w:noProof/>
        </w:rPr>
        <w:drawing>
          <wp:inline distT="0" distB="0" distL="0" distR="0">
            <wp:extent cx="6886575" cy="381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6886575" cy="38100"/>
                    </a:xfrm>
                    <a:prstGeom prst="rect">
                      <a:avLst/>
                    </a:prstGeom>
                    <a:solidFill>
                      <a:srgbClr val="FFFFFF"/>
                    </a:solidFill>
                    <a:ln w="9525">
                      <a:noFill/>
                      <a:miter lim="800000"/>
                      <a:headEnd/>
                      <a:tailEnd/>
                    </a:ln>
                  </pic:spPr>
                </pic:pic>
              </a:graphicData>
            </a:graphic>
          </wp:inline>
        </w:drawing>
      </w:r>
    </w:p>
    <w:p w:rsidR="00A90D0F" w:rsidRDefault="00A90D0F" w:rsidP="005F7646">
      <w:pPr>
        <w:pStyle w:val="DefaultText"/>
        <w:jc w:val="both"/>
        <w:rPr>
          <w:rFonts w:ascii="Palatino Linotype" w:hAnsi="Palatino Linotype" w:cs="Palatino Linotype"/>
          <w:sz w:val="20"/>
          <w:szCs w:val="20"/>
        </w:rPr>
      </w:pPr>
      <w:r>
        <w:rPr>
          <w:rFonts w:ascii="Palatino Linotype" w:hAnsi="Palatino Linotype" w:cs="Palatino Linotype"/>
          <w:sz w:val="20"/>
          <w:szCs w:val="20"/>
        </w:rPr>
        <w:t>I hereby declare that data furnished above is true to best of my knowledge.</w:t>
      </w: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92476D" w:rsidRDefault="0092476D" w:rsidP="005F7646">
      <w:pPr>
        <w:pStyle w:val="DefaultText"/>
        <w:jc w:val="both"/>
        <w:rPr>
          <w:rFonts w:ascii="Palatino Linotype" w:hAnsi="Palatino Linotype" w:cs="Palatino Linotype"/>
          <w:sz w:val="20"/>
          <w:szCs w:val="20"/>
        </w:rPr>
      </w:pPr>
    </w:p>
    <w:p w:rsidR="00B94EFA" w:rsidRDefault="00B94EFA" w:rsidP="005F7646">
      <w:pPr>
        <w:pStyle w:val="DefaultText"/>
        <w:jc w:val="both"/>
        <w:rPr>
          <w:rFonts w:ascii="Palatino Linotype" w:hAnsi="Palatino Linotype" w:cs="Palatino Linotype"/>
          <w:sz w:val="20"/>
          <w:szCs w:val="20"/>
        </w:rPr>
      </w:pPr>
    </w:p>
    <w:p w:rsidR="00A90D0F" w:rsidRDefault="00A90D0F" w:rsidP="005F7646">
      <w:pPr>
        <w:pStyle w:val="DefaultText"/>
        <w:jc w:val="both"/>
        <w:rPr>
          <w:rFonts w:ascii="Palatino Linotype" w:hAnsi="Palatino Linotype" w:cs="Palatino Linotype"/>
          <w:sz w:val="20"/>
          <w:szCs w:val="20"/>
        </w:rPr>
      </w:pPr>
      <w:r>
        <w:rPr>
          <w:rFonts w:ascii="Palatino Linotype" w:hAnsi="Palatino Linotype" w:cs="Palatino Linotype"/>
          <w:sz w:val="20"/>
          <w:szCs w:val="20"/>
        </w:rPr>
        <w:t xml:space="preserve">Place:      </w:t>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r>
      <w:r w:rsidR="001D1C37">
        <w:rPr>
          <w:rFonts w:ascii="Palatino Linotype" w:hAnsi="Palatino Linotype" w:cs="Palatino Linotype"/>
          <w:sz w:val="20"/>
          <w:szCs w:val="20"/>
        </w:rPr>
        <w:tab/>
        <w:t xml:space="preserve">      </w:t>
      </w:r>
      <w:r w:rsidR="00715E64">
        <w:rPr>
          <w:rFonts w:ascii="Palatino Linotype" w:hAnsi="Palatino Linotype" w:cs="Palatino Linotype"/>
          <w:sz w:val="20"/>
          <w:szCs w:val="20"/>
        </w:rPr>
        <w:t>Sushil Wagh</w:t>
      </w:r>
    </w:p>
    <w:p w:rsidR="00A90D0F" w:rsidRPr="00B94EFA" w:rsidRDefault="00F22C51" w:rsidP="005F7646">
      <w:pPr>
        <w:pStyle w:val="DefaultText"/>
        <w:jc w:val="both"/>
        <w:rPr>
          <w:rFonts w:ascii="Palatino Linotype" w:hAnsi="Palatino Linotype" w:cs="Palatino Linotype"/>
          <w:sz w:val="20"/>
          <w:szCs w:val="20"/>
        </w:rPr>
      </w:pPr>
      <w:r>
        <w:rPr>
          <w:rFonts w:ascii="Palatino Linotype" w:hAnsi="Palatino Linotype" w:cs="Palatino Linotype"/>
          <w:sz w:val="20"/>
          <w:szCs w:val="20"/>
        </w:rPr>
        <w:t xml:space="preserve">Date:       </w:t>
      </w:r>
      <w:r w:rsidR="00B94EFA">
        <w:rPr>
          <w:rFonts w:ascii="Palatino Linotype" w:hAnsi="Palatino Linotype" w:cs="Palatino Linotype"/>
          <w:sz w:val="20"/>
          <w:szCs w:val="20"/>
        </w:rPr>
        <w:tab/>
      </w:r>
    </w:p>
    <w:p w:rsidR="00A90D0F" w:rsidRDefault="00A90D0F" w:rsidP="005F7646">
      <w:pPr>
        <w:pStyle w:val="DefaultText"/>
      </w:pPr>
    </w:p>
    <w:p w:rsidR="00A90D0F" w:rsidRDefault="00A90D0F" w:rsidP="005F7646"/>
    <w:sectPr w:rsidR="00A90D0F" w:rsidSect="00EA25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420"/>
        </w:tabs>
        <w:ind w:left="360" w:hanging="360"/>
      </w:pPr>
      <w:rPr>
        <w:rFonts w:ascii="Wingdings" w:hAnsi="Wingdings" w:cs="Symbol"/>
      </w:rPr>
    </w:lvl>
    <w:lvl w:ilvl="1">
      <w:start w:val="1"/>
      <w:numFmt w:val="bullet"/>
      <w:lvlText w:val=""/>
      <w:lvlJc w:val="left"/>
      <w:pPr>
        <w:tabs>
          <w:tab w:val="num" w:pos="840"/>
        </w:tabs>
        <w:ind w:left="1368" w:hanging="288"/>
      </w:pPr>
      <w:rPr>
        <w:rFonts w:ascii="Symbol" w:hAnsi="Symbol" w:cs="Times New Roman"/>
        <w:color w:val="auto"/>
        <w:sz w:val="20"/>
        <w:szCs w:val="20"/>
      </w:rPr>
    </w:lvl>
    <w:lvl w:ilvl="2">
      <w:start w:val="1"/>
      <w:numFmt w:val="bullet"/>
      <w:lvlText w:val=""/>
      <w:lvlJc w:val="left"/>
      <w:pPr>
        <w:tabs>
          <w:tab w:val="num" w:pos="1260"/>
        </w:tabs>
        <w:ind w:left="2160" w:hanging="360"/>
      </w:pPr>
      <w:rPr>
        <w:rFonts w:ascii="Wingdings" w:hAnsi="Wingdings" w:cs="Wingdings"/>
      </w:rPr>
    </w:lvl>
    <w:lvl w:ilvl="3">
      <w:start w:val="1"/>
      <w:numFmt w:val="bullet"/>
      <w:lvlText w:val=""/>
      <w:lvlJc w:val="left"/>
      <w:pPr>
        <w:tabs>
          <w:tab w:val="num" w:pos="1680"/>
        </w:tabs>
        <w:ind w:left="2880" w:hanging="360"/>
      </w:pPr>
      <w:rPr>
        <w:rFonts w:ascii="Symbol" w:hAnsi="Symbol" w:cs="Symbol"/>
      </w:rPr>
    </w:lvl>
    <w:lvl w:ilvl="4">
      <w:start w:val="1"/>
      <w:numFmt w:val="bullet"/>
      <w:lvlText w:val="o"/>
      <w:lvlJc w:val="left"/>
      <w:pPr>
        <w:tabs>
          <w:tab w:val="num" w:pos="2100"/>
        </w:tabs>
        <w:ind w:left="3600" w:hanging="360"/>
      </w:pPr>
      <w:rPr>
        <w:rFonts w:ascii="Courier New" w:hAnsi="Courier New" w:cs="Courier New"/>
      </w:rPr>
    </w:lvl>
    <w:lvl w:ilvl="5">
      <w:start w:val="1"/>
      <w:numFmt w:val="bullet"/>
      <w:lvlText w:val=""/>
      <w:lvlJc w:val="left"/>
      <w:pPr>
        <w:tabs>
          <w:tab w:val="num" w:pos="2520"/>
        </w:tabs>
        <w:ind w:left="4320" w:hanging="360"/>
      </w:pPr>
      <w:rPr>
        <w:rFonts w:ascii="Wingdings" w:hAnsi="Wingdings" w:cs="Wingdings"/>
      </w:rPr>
    </w:lvl>
    <w:lvl w:ilvl="6">
      <w:start w:val="1"/>
      <w:numFmt w:val="bullet"/>
      <w:lvlText w:val=""/>
      <w:lvlJc w:val="left"/>
      <w:pPr>
        <w:tabs>
          <w:tab w:val="num" w:pos="2940"/>
        </w:tabs>
        <w:ind w:left="5040" w:hanging="360"/>
      </w:pPr>
      <w:rPr>
        <w:rFonts w:ascii="Symbol" w:hAnsi="Symbol" w:cs="Symbol"/>
      </w:rPr>
    </w:lvl>
    <w:lvl w:ilvl="7">
      <w:start w:val="1"/>
      <w:numFmt w:val="bullet"/>
      <w:lvlText w:val="o"/>
      <w:lvlJc w:val="left"/>
      <w:pPr>
        <w:tabs>
          <w:tab w:val="num" w:pos="3360"/>
        </w:tabs>
        <w:ind w:left="5760" w:hanging="360"/>
      </w:pPr>
      <w:rPr>
        <w:rFonts w:ascii="Courier New" w:hAnsi="Courier New" w:cs="Courier New"/>
      </w:rPr>
    </w:lvl>
    <w:lvl w:ilvl="8">
      <w:start w:val="1"/>
      <w:numFmt w:val="bullet"/>
      <w:lvlText w:val=""/>
      <w:lvlJc w:val="left"/>
      <w:pPr>
        <w:tabs>
          <w:tab w:val="num" w:pos="3780"/>
        </w:tabs>
        <w:ind w:left="6480" w:hanging="360"/>
      </w:pPr>
      <w:rPr>
        <w:rFonts w:ascii="Wingdings" w:hAnsi="Wingdings" w:cs="Wingdings"/>
      </w:rPr>
    </w:lvl>
  </w:abstractNum>
  <w:abstractNum w:abstractNumId="2">
    <w:nsid w:val="00000003"/>
    <w:multiLevelType w:val="multilevel"/>
    <w:tmpl w:val="00000003"/>
    <w:name w:val="WW8Num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abstractNum w:abstractNumId="3">
    <w:nsid w:val="00000004"/>
    <w:multiLevelType w:val="singleLevel"/>
    <w:tmpl w:val="00000004"/>
    <w:name w:val="WW8Num6"/>
    <w:lvl w:ilvl="0">
      <w:start w:val="1"/>
      <w:numFmt w:val="bullet"/>
      <w:lvlText w:val=""/>
      <w:lvlJc w:val="left"/>
      <w:pPr>
        <w:tabs>
          <w:tab w:val="num" w:pos="0"/>
        </w:tabs>
        <w:ind w:left="288" w:hanging="288"/>
      </w:pPr>
      <w:rPr>
        <w:rFonts w:ascii="Symbol" w:hAnsi="Symbol" w:cs="Symbol"/>
      </w:rPr>
    </w:lvl>
  </w:abstractNum>
  <w:abstractNum w:abstractNumId="4">
    <w:nsid w:val="0346431F"/>
    <w:multiLevelType w:val="hybridMultilevel"/>
    <w:tmpl w:val="92E4B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431041"/>
    <w:multiLevelType w:val="hybridMultilevel"/>
    <w:tmpl w:val="7D3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179B5"/>
    <w:multiLevelType w:val="multilevel"/>
    <w:tmpl w:val="0000000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abstractNum w:abstractNumId="7">
    <w:nsid w:val="15756586"/>
    <w:multiLevelType w:val="hybridMultilevel"/>
    <w:tmpl w:val="00D8DA7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16EF0D07"/>
    <w:multiLevelType w:val="multilevel"/>
    <w:tmpl w:val="FBE8844A"/>
    <w:lvl w:ilvl="0">
      <w:start w:val="1"/>
      <w:numFmt w:val="bullet"/>
      <w:lvlText w:val=""/>
      <w:lvlJc w:val="left"/>
      <w:pPr>
        <w:tabs>
          <w:tab w:val="num" w:pos="-1135"/>
        </w:tabs>
        <w:ind w:left="-1135" w:hanging="360"/>
      </w:pPr>
      <w:rPr>
        <w:rFonts w:ascii="Symbol" w:hAnsi="Symbol" w:hint="default"/>
      </w:rPr>
    </w:lvl>
    <w:lvl w:ilvl="1">
      <w:start w:val="1"/>
      <w:numFmt w:val="decimal"/>
      <w:lvlText w:val="%2."/>
      <w:lvlJc w:val="left"/>
      <w:pPr>
        <w:tabs>
          <w:tab w:val="num" w:pos="-775"/>
        </w:tabs>
        <w:ind w:left="-775" w:hanging="360"/>
      </w:pPr>
    </w:lvl>
    <w:lvl w:ilvl="2">
      <w:start w:val="1"/>
      <w:numFmt w:val="decimal"/>
      <w:lvlText w:val="%3."/>
      <w:lvlJc w:val="left"/>
      <w:pPr>
        <w:tabs>
          <w:tab w:val="num" w:pos="-415"/>
        </w:tabs>
        <w:ind w:left="-415" w:hanging="360"/>
      </w:pPr>
    </w:lvl>
    <w:lvl w:ilvl="3">
      <w:start w:val="1"/>
      <w:numFmt w:val="decimal"/>
      <w:lvlText w:val="%4."/>
      <w:lvlJc w:val="left"/>
      <w:pPr>
        <w:tabs>
          <w:tab w:val="num" w:pos="-55"/>
        </w:tabs>
        <w:ind w:left="-55" w:hanging="360"/>
      </w:pPr>
    </w:lvl>
    <w:lvl w:ilvl="4">
      <w:start w:val="1"/>
      <w:numFmt w:val="decimal"/>
      <w:lvlText w:val="%5."/>
      <w:lvlJc w:val="left"/>
      <w:pPr>
        <w:tabs>
          <w:tab w:val="num" w:pos="305"/>
        </w:tabs>
        <w:ind w:left="305" w:hanging="360"/>
      </w:pPr>
    </w:lvl>
    <w:lvl w:ilvl="5">
      <w:start w:val="1"/>
      <w:numFmt w:val="decimal"/>
      <w:lvlText w:val="%6."/>
      <w:lvlJc w:val="left"/>
      <w:pPr>
        <w:tabs>
          <w:tab w:val="num" w:pos="665"/>
        </w:tabs>
        <w:ind w:left="665" w:hanging="360"/>
      </w:pPr>
    </w:lvl>
    <w:lvl w:ilvl="6">
      <w:start w:val="1"/>
      <w:numFmt w:val="decimal"/>
      <w:lvlText w:val="%7."/>
      <w:lvlJc w:val="left"/>
      <w:pPr>
        <w:tabs>
          <w:tab w:val="num" w:pos="1025"/>
        </w:tabs>
        <w:ind w:left="1025" w:hanging="360"/>
      </w:pPr>
    </w:lvl>
    <w:lvl w:ilvl="7">
      <w:start w:val="1"/>
      <w:numFmt w:val="decimal"/>
      <w:lvlText w:val="%8."/>
      <w:lvlJc w:val="left"/>
      <w:pPr>
        <w:tabs>
          <w:tab w:val="num" w:pos="1385"/>
        </w:tabs>
        <w:ind w:left="1385" w:hanging="360"/>
      </w:pPr>
    </w:lvl>
    <w:lvl w:ilvl="8">
      <w:start w:val="1"/>
      <w:numFmt w:val="decimal"/>
      <w:lvlText w:val="%9."/>
      <w:lvlJc w:val="left"/>
      <w:pPr>
        <w:tabs>
          <w:tab w:val="num" w:pos="1745"/>
        </w:tabs>
        <w:ind w:left="1745" w:hanging="360"/>
      </w:pPr>
    </w:lvl>
  </w:abstractNum>
  <w:abstractNum w:abstractNumId="9">
    <w:nsid w:val="208D77FA"/>
    <w:multiLevelType w:val="hybridMultilevel"/>
    <w:tmpl w:val="0024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9B0CE6"/>
    <w:multiLevelType w:val="multilevel"/>
    <w:tmpl w:val="2D3834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B9A37CE"/>
    <w:multiLevelType w:val="multilevel"/>
    <w:tmpl w:val="2D3834DE"/>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nsid w:val="3CD3383F"/>
    <w:multiLevelType w:val="multilevel"/>
    <w:tmpl w:val="0000000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abstractNum w:abstractNumId="13">
    <w:nsid w:val="5013325F"/>
    <w:multiLevelType w:val="hybridMultilevel"/>
    <w:tmpl w:val="40BC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1FE1"/>
    <w:multiLevelType w:val="hybridMultilevel"/>
    <w:tmpl w:val="5288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D56DA5"/>
    <w:multiLevelType w:val="multilevel"/>
    <w:tmpl w:val="0000000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abstractNum w:abstractNumId="16">
    <w:nsid w:val="5A605728"/>
    <w:multiLevelType w:val="hybridMultilevel"/>
    <w:tmpl w:val="E598AC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497547"/>
    <w:multiLevelType w:val="hybridMultilevel"/>
    <w:tmpl w:val="CE2E5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F74059"/>
    <w:multiLevelType w:val="hybridMultilevel"/>
    <w:tmpl w:val="C36EC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5A1A59"/>
    <w:multiLevelType w:val="hybridMultilevel"/>
    <w:tmpl w:val="F926E4C8"/>
    <w:lvl w:ilvl="0" w:tplc="00000006">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DB484E"/>
    <w:multiLevelType w:val="multilevel"/>
    <w:tmpl w:val="0000000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abstractNum w:abstractNumId="21">
    <w:nsid w:val="7C3A01DE"/>
    <w:multiLevelType w:val="multilevel"/>
    <w:tmpl w:val="00000003"/>
    <w:lvl w:ilvl="0">
      <w:start w:val="1"/>
      <w:numFmt w:val="lowerLetter"/>
      <w:lvlText w:val="%1)"/>
      <w:lvlJc w:val="left"/>
      <w:pPr>
        <w:tabs>
          <w:tab w:val="num" w:pos="420"/>
        </w:tabs>
        <w:ind w:left="3240" w:hanging="360"/>
      </w:pPr>
    </w:lvl>
    <w:lvl w:ilvl="1">
      <w:start w:val="1"/>
      <w:numFmt w:val="lowerLetter"/>
      <w:lvlText w:val="%2."/>
      <w:lvlJc w:val="left"/>
      <w:pPr>
        <w:tabs>
          <w:tab w:val="num" w:pos="840"/>
        </w:tabs>
        <w:ind w:left="3960" w:hanging="360"/>
      </w:pPr>
    </w:lvl>
    <w:lvl w:ilvl="2">
      <w:start w:val="1"/>
      <w:numFmt w:val="lowerRoman"/>
      <w:lvlText w:val="%3."/>
      <w:lvlJc w:val="left"/>
      <w:pPr>
        <w:tabs>
          <w:tab w:val="num" w:pos="1260"/>
        </w:tabs>
        <w:ind w:left="4680" w:hanging="180"/>
      </w:pPr>
    </w:lvl>
    <w:lvl w:ilvl="3">
      <w:start w:val="1"/>
      <w:numFmt w:val="decimal"/>
      <w:lvlText w:val="%4."/>
      <w:lvlJc w:val="left"/>
      <w:pPr>
        <w:tabs>
          <w:tab w:val="num" w:pos="1680"/>
        </w:tabs>
        <w:ind w:left="5400" w:hanging="360"/>
      </w:pPr>
    </w:lvl>
    <w:lvl w:ilvl="4">
      <w:start w:val="1"/>
      <w:numFmt w:val="lowerLetter"/>
      <w:lvlText w:val="%5."/>
      <w:lvlJc w:val="left"/>
      <w:pPr>
        <w:tabs>
          <w:tab w:val="num" w:pos="2100"/>
        </w:tabs>
        <w:ind w:left="6120" w:hanging="360"/>
      </w:pPr>
    </w:lvl>
    <w:lvl w:ilvl="5">
      <w:start w:val="1"/>
      <w:numFmt w:val="lowerRoman"/>
      <w:lvlText w:val="%6."/>
      <w:lvlJc w:val="left"/>
      <w:pPr>
        <w:tabs>
          <w:tab w:val="num" w:pos="2520"/>
        </w:tabs>
        <w:ind w:left="6840" w:hanging="180"/>
      </w:pPr>
    </w:lvl>
    <w:lvl w:ilvl="6">
      <w:start w:val="1"/>
      <w:numFmt w:val="decimal"/>
      <w:lvlText w:val="%7."/>
      <w:lvlJc w:val="left"/>
      <w:pPr>
        <w:tabs>
          <w:tab w:val="num" w:pos="2940"/>
        </w:tabs>
        <w:ind w:left="7560" w:hanging="360"/>
      </w:pPr>
    </w:lvl>
    <w:lvl w:ilvl="7">
      <w:start w:val="1"/>
      <w:numFmt w:val="lowerLetter"/>
      <w:lvlText w:val="%8."/>
      <w:lvlJc w:val="left"/>
      <w:pPr>
        <w:tabs>
          <w:tab w:val="num" w:pos="3360"/>
        </w:tabs>
        <w:ind w:left="8280" w:hanging="360"/>
      </w:pPr>
    </w:lvl>
    <w:lvl w:ilvl="8">
      <w:start w:val="1"/>
      <w:numFmt w:val="lowerRoman"/>
      <w:lvlText w:val="%9."/>
      <w:lvlJc w:val="left"/>
      <w:pPr>
        <w:tabs>
          <w:tab w:val="num" w:pos="3780"/>
        </w:tabs>
        <w:ind w:left="9000" w:hanging="180"/>
      </w:pPr>
    </w:lvl>
  </w:abstractNum>
  <w:num w:numId="1">
    <w:abstractNumId w:val="0"/>
  </w:num>
  <w:num w:numId="2">
    <w:abstractNumId w:val="1"/>
  </w:num>
  <w:num w:numId="3">
    <w:abstractNumId w:val="2"/>
  </w:num>
  <w:num w:numId="4">
    <w:abstractNumId w:val="16"/>
  </w:num>
  <w:num w:numId="5">
    <w:abstractNumId w:val="4"/>
  </w:num>
  <w:num w:numId="6">
    <w:abstractNumId w:val="5"/>
  </w:num>
  <w:num w:numId="7">
    <w:abstractNumId w:val="13"/>
  </w:num>
  <w:num w:numId="8">
    <w:abstractNumId w:val="15"/>
  </w:num>
  <w:num w:numId="9">
    <w:abstractNumId w:val="21"/>
  </w:num>
  <w:num w:numId="10">
    <w:abstractNumId w:val="12"/>
  </w:num>
  <w:num w:numId="11">
    <w:abstractNumId w:val="20"/>
  </w:num>
  <w:num w:numId="12">
    <w:abstractNumId w:val="6"/>
  </w:num>
  <w:num w:numId="13">
    <w:abstractNumId w:val="7"/>
  </w:num>
  <w:num w:numId="14">
    <w:abstractNumId w:val="3"/>
  </w:num>
  <w:num w:numId="15">
    <w:abstractNumId w:val="3"/>
  </w:num>
  <w:num w:numId="16">
    <w:abstractNumId w:val="8"/>
  </w:num>
  <w:num w:numId="17">
    <w:abstractNumId w:val="10"/>
  </w:num>
  <w:num w:numId="18">
    <w:abstractNumId w:val="11"/>
  </w:num>
  <w:num w:numId="19">
    <w:abstractNumId w:val="18"/>
  </w:num>
  <w:num w:numId="20">
    <w:abstractNumId w:val="9"/>
  </w:num>
  <w:num w:numId="21">
    <w:abstractNumId w:val="14"/>
  </w:num>
  <w:num w:numId="22">
    <w:abstractNumId w:val="17"/>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compat>
    <w:spaceForUL/>
    <w:balanceSingleByteDoubleByteWidth/>
    <w:doNotLeaveBackslashAlone/>
    <w:ulTrailSpace/>
    <w:adjustLineHeightInTable/>
  </w:compat>
  <w:rsids>
    <w:rsidRoot w:val="00B94EFA"/>
    <w:rsid w:val="000506BD"/>
    <w:rsid w:val="00060D7C"/>
    <w:rsid w:val="000671B0"/>
    <w:rsid w:val="000D6E12"/>
    <w:rsid w:val="000E644E"/>
    <w:rsid w:val="001034C1"/>
    <w:rsid w:val="00110713"/>
    <w:rsid w:val="001B7E7A"/>
    <w:rsid w:val="001C2F98"/>
    <w:rsid w:val="001D1C37"/>
    <w:rsid w:val="001E0A0D"/>
    <w:rsid w:val="0023143A"/>
    <w:rsid w:val="00232699"/>
    <w:rsid w:val="002935BC"/>
    <w:rsid w:val="002B53B2"/>
    <w:rsid w:val="002C3050"/>
    <w:rsid w:val="002E5253"/>
    <w:rsid w:val="00300D25"/>
    <w:rsid w:val="00341CE2"/>
    <w:rsid w:val="00344CC9"/>
    <w:rsid w:val="00347FC8"/>
    <w:rsid w:val="003622DF"/>
    <w:rsid w:val="00373FD1"/>
    <w:rsid w:val="003C5CB5"/>
    <w:rsid w:val="00417B7A"/>
    <w:rsid w:val="00432DFB"/>
    <w:rsid w:val="004666C1"/>
    <w:rsid w:val="00476C65"/>
    <w:rsid w:val="004C68D3"/>
    <w:rsid w:val="004D1CA7"/>
    <w:rsid w:val="004E2591"/>
    <w:rsid w:val="004E5154"/>
    <w:rsid w:val="00517CC2"/>
    <w:rsid w:val="00557D53"/>
    <w:rsid w:val="0057740E"/>
    <w:rsid w:val="005B065C"/>
    <w:rsid w:val="005C7449"/>
    <w:rsid w:val="005D45F0"/>
    <w:rsid w:val="005F043A"/>
    <w:rsid w:val="005F34B2"/>
    <w:rsid w:val="005F7646"/>
    <w:rsid w:val="00641F2E"/>
    <w:rsid w:val="00673192"/>
    <w:rsid w:val="00675C1C"/>
    <w:rsid w:val="00692B34"/>
    <w:rsid w:val="00692B95"/>
    <w:rsid w:val="006D2326"/>
    <w:rsid w:val="007078F5"/>
    <w:rsid w:val="00715354"/>
    <w:rsid w:val="00715E64"/>
    <w:rsid w:val="00723E4E"/>
    <w:rsid w:val="00774507"/>
    <w:rsid w:val="007C6BD6"/>
    <w:rsid w:val="0086444B"/>
    <w:rsid w:val="00875B48"/>
    <w:rsid w:val="00880D54"/>
    <w:rsid w:val="008E1B8B"/>
    <w:rsid w:val="009110ED"/>
    <w:rsid w:val="009203C3"/>
    <w:rsid w:val="0092476D"/>
    <w:rsid w:val="009320D6"/>
    <w:rsid w:val="00932CBF"/>
    <w:rsid w:val="00961039"/>
    <w:rsid w:val="00981F4E"/>
    <w:rsid w:val="00996F2E"/>
    <w:rsid w:val="009E0078"/>
    <w:rsid w:val="009F3C33"/>
    <w:rsid w:val="00A428A6"/>
    <w:rsid w:val="00A5092A"/>
    <w:rsid w:val="00A90D0F"/>
    <w:rsid w:val="00AE4E2A"/>
    <w:rsid w:val="00B463AA"/>
    <w:rsid w:val="00B94EFA"/>
    <w:rsid w:val="00C02615"/>
    <w:rsid w:val="00C06BDC"/>
    <w:rsid w:val="00C20563"/>
    <w:rsid w:val="00C32E35"/>
    <w:rsid w:val="00C63E26"/>
    <w:rsid w:val="00C77406"/>
    <w:rsid w:val="00CA6C53"/>
    <w:rsid w:val="00CF1490"/>
    <w:rsid w:val="00CF2C9A"/>
    <w:rsid w:val="00D14C5D"/>
    <w:rsid w:val="00D177E3"/>
    <w:rsid w:val="00D3726B"/>
    <w:rsid w:val="00D41AF5"/>
    <w:rsid w:val="00D64987"/>
    <w:rsid w:val="00DC4F32"/>
    <w:rsid w:val="00DC5AE8"/>
    <w:rsid w:val="00DF4D92"/>
    <w:rsid w:val="00E03088"/>
    <w:rsid w:val="00E3278C"/>
    <w:rsid w:val="00E45EAF"/>
    <w:rsid w:val="00E55713"/>
    <w:rsid w:val="00E55859"/>
    <w:rsid w:val="00EA25F2"/>
    <w:rsid w:val="00EB6C1F"/>
    <w:rsid w:val="00EC5DA4"/>
    <w:rsid w:val="00F014D5"/>
    <w:rsid w:val="00F03C57"/>
    <w:rsid w:val="00F22C51"/>
    <w:rsid w:val="00F40E1C"/>
    <w:rsid w:val="00F62154"/>
    <w:rsid w:val="00F67A1E"/>
    <w:rsid w:val="00F95372"/>
    <w:rsid w:val="00FE0BCE"/>
    <w:rsid w:val="00FE53C3"/>
    <w:rsid w:val="00FF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E8"/>
    <w:pPr>
      <w:widowControl w:val="0"/>
      <w:suppressAutoHyphens/>
    </w:pPr>
    <w:rPr>
      <w:rFonts w:ascii="Arial" w:eastAsia="Lucida Sans Unicode" w:hAnsi="Arial"/>
      <w:kern w:val="1"/>
      <w:sz w:val="24"/>
      <w:szCs w:val="24"/>
    </w:rPr>
  </w:style>
  <w:style w:type="paragraph" w:styleId="Heading1">
    <w:name w:val="heading 1"/>
    <w:basedOn w:val="Normal"/>
    <w:next w:val="BodyText"/>
    <w:qFormat/>
    <w:rsid w:val="00DC5AE8"/>
    <w:pPr>
      <w:numPr>
        <w:numId w:val="1"/>
      </w:numPr>
      <w:outlineLvl w:val="0"/>
    </w:pPr>
    <w:rPr>
      <w:b/>
      <w:bCs/>
      <w:sz w:val="32"/>
      <w:szCs w:val="32"/>
    </w:rPr>
  </w:style>
  <w:style w:type="paragraph" w:styleId="Heading2">
    <w:name w:val="heading 2"/>
    <w:basedOn w:val="Normal"/>
    <w:next w:val="Normal"/>
    <w:qFormat/>
    <w:rsid w:val="00DC5AE8"/>
    <w:pPr>
      <w:pBdr>
        <w:bottom w:val="single" w:sz="4" w:space="1" w:color="FFFF00"/>
      </w:pBdr>
      <w:spacing w:before="400" w:after="200"/>
      <w:outlineLvl w:val="1"/>
    </w:pPr>
    <w:rPr>
      <w:caps/>
      <w:color w:val="632423"/>
      <w:spacing w:val="15"/>
      <w:lang w:eastAsia="ar-SA"/>
    </w:rPr>
  </w:style>
  <w:style w:type="paragraph" w:styleId="Heading3">
    <w:name w:val="heading 3"/>
    <w:basedOn w:val="Heading"/>
    <w:next w:val="BodyText"/>
    <w:qFormat/>
    <w:rsid w:val="00DC5AE8"/>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C5AE8"/>
    <w:rPr>
      <w:rFonts w:ascii="Symbol" w:hAnsi="Symbol" w:cs="Symbol"/>
    </w:rPr>
  </w:style>
  <w:style w:type="character" w:customStyle="1" w:styleId="WW8Num2z1">
    <w:name w:val="WW8Num2z1"/>
    <w:rsid w:val="00DC5AE8"/>
    <w:rPr>
      <w:rFonts w:ascii="Times New Roman" w:hAnsi="Times New Roman" w:cs="Times New Roman"/>
      <w:color w:val="auto"/>
      <w:sz w:val="20"/>
      <w:szCs w:val="20"/>
    </w:rPr>
  </w:style>
  <w:style w:type="character" w:customStyle="1" w:styleId="WW8Num2z2">
    <w:name w:val="WW8Num2z2"/>
    <w:rsid w:val="00DC5AE8"/>
    <w:rPr>
      <w:rFonts w:ascii="Wingdings" w:hAnsi="Wingdings" w:cs="Wingdings"/>
    </w:rPr>
  </w:style>
  <w:style w:type="character" w:customStyle="1" w:styleId="WW8Num2z3">
    <w:name w:val="WW8Num2z3"/>
    <w:rsid w:val="00DC5AE8"/>
    <w:rPr>
      <w:rFonts w:ascii="Symbol" w:hAnsi="Symbol" w:cs="Symbol"/>
    </w:rPr>
  </w:style>
  <w:style w:type="character" w:customStyle="1" w:styleId="WW8Num2z4">
    <w:name w:val="WW8Num2z4"/>
    <w:rsid w:val="00DC5AE8"/>
    <w:rPr>
      <w:rFonts w:ascii="Courier New" w:hAnsi="Courier New" w:cs="Courier New"/>
    </w:rPr>
  </w:style>
  <w:style w:type="character" w:customStyle="1" w:styleId="WW8Num3z0">
    <w:name w:val="WW8Num3z0"/>
    <w:rsid w:val="00DC5AE8"/>
    <w:rPr>
      <w:rFonts w:ascii="Times New Roman" w:hAnsi="Times New Roman" w:cs="Times New Roman"/>
    </w:rPr>
  </w:style>
  <w:style w:type="character" w:customStyle="1" w:styleId="WW8Num4z0">
    <w:name w:val="WW8Num4z0"/>
    <w:rsid w:val="00DC5AE8"/>
    <w:rPr>
      <w:rFonts w:ascii="Times New Roman" w:hAnsi="Times New Roman" w:cs="Times New Roman"/>
      <w:color w:val="auto"/>
      <w:sz w:val="20"/>
      <w:szCs w:val="20"/>
    </w:rPr>
  </w:style>
  <w:style w:type="character" w:customStyle="1" w:styleId="WW8Num4z1">
    <w:name w:val="WW8Num4z1"/>
    <w:rsid w:val="00DC5AE8"/>
    <w:rPr>
      <w:rFonts w:ascii="Symbol" w:hAnsi="Symbol" w:cs="Symbol"/>
      <w:color w:val="auto"/>
    </w:rPr>
  </w:style>
  <w:style w:type="character" w:customStyle="1" w:styleId="WW8Num4z2">
    <w:name w:val="WW8Num4z2"/>
    <w:rsid w:val="00DC5AE8"/>
    <w:rPr>
      <w:rFonts w:ascii="Times New Roman" w:hAnsi="Times New Roman" w:cs="Times New Roman"/>
      <w:sz w:val="12"/>
      <w:szCs w:val="12"/>
    </w:rPr>
  </w:style>
  <w:style w:type="character" w:customStyle="1" w:styleId="WW8Num4z3">
    <w:name w:val="WW8Num4z3"/>
    <w:rsid w:val="00DC5AE8"/>
    <w:rPr>
      <w:rFonts w:ascii="Symbol" w:hAnsi="Symbol" w:cs="Symbol"/>
    </w:rPr>
  </w:style>
  <w:style w:type="character" w:customStyle="1" w:styleId="WW8Num4z5">
    <w:name w:val="WW8Num4z5"/>
    <w:rsid w:val="00DC5AE8"/>
    <w:rPr>
      <w:rFonts w:ascii="Wingdings" w:hAnsi="Wingdings" w:cs="Wingdings"/>
    </w:rPr>
  </w:style>
  <w:style w:type="character" w:customStyle="1" w:styleId="WW8Num5z0">
    <w:name w:val="WW8Num5z0"/>
    <w:rsid w:val="00DC5AE8"/>
    <w:rPr>
      <w:rFonts w:ascii="Times New Roman" w:hAnsi="Times New Roman" w:cs="Times New Roman"/>
    </w:rPr>
  </w:style>
  <w:style w:type="character" w:customStyle="1" w:styleId="WW8Num6z0">
    <w:name w:val="WW8Num6z0"/>
    <w:rsid w:val="00DC5AE8"/>
    <w:rPr>
      <w:rFonts w:ascii="Times New Roman" w:hAnsi="Times New Roman" w:cs="Times New Roman"/>
    </w:rPr>
  </w:style>
  <w:style w:type="character" w:customStyle="1" w:styleId="WW8Num7z0">
    <w:name w:val="WW8Num7z0"/>
    <w:rsid w:val="00DC5AE8"/>
    <w:rPr>
      <w:rFonts w:ascii="Times New Roman" w:hAnsi="Times New Roman" w:cs="Times New Roman"/>
    </w:rPr>
  </w:style>
  <w:style w:type="character" w:customStyle="1" w:styleId="Absatz-Standardschriftart">
    <w:name w:val="Absatz-Standardschriftart"/>
    <w:rsid w:val="00DC5AE8"/>
  </w:style>
  <w:style w:type="character" w:customStyle="1" w:styleId="WW-Absatz-Standardschriftart">
    <w:name w:val="WW-Absatz-Standardschriftart"/>
    <w:rsid w:val="00DC5AE8"/>
  </w:style>
  <w:style w:type="character" w:customStyle="1" w:styleId="Heading1Char">
    <w:name w:val="Heading 1 Char"/>
    <w:rsid w:val="00DC5AE8"/>
    <w:rPr>
      <w:spacing w:val="20"/>
      <w:sz w:val="28"/>
      <w:szCs w:val="28"/>
    </w:rPr>
  </w:style>
  <w:style w:type="character" w:customStyle="1" w:styleId="apple-converted-space">
    <w:name w:val="apple-converted-space"/>
    <w:basedOn w:val="DefaultParagraphFont"/>
    <w:rsid w:val="00DC5AE8"/>
  </w:style>
  <w:style w:type="character" w:styleId="Hyperlink">
    <w:name w:val="Hyperlink"/>
    <w:rsid w:val="00DC5AE8"/>
    <w:rPr>
      <w:color w:val="0000FF"/>
      <w:u w:val="single"/>
    </w:rPr>
  </w:style>
  <w:style w:type="character" w:customStyle="1" w:styleId="ListLabel1">
    <w:name w:val="ListLabel 1"/>
    <w:rsid w:val="00DC5AE8"/>
    <w:rPr>
      <w:b/>
    </w:rPr>
  </w:style>
  <w:style w:type="character" w:customStyle="1" w:styleId="ListLabel2">
    <w:name w:val="ListLabel 2"/>
    <w:rsid w:val="00DC5AE8"/>
    <w:rPr>
      <w:b/>
      <w:color w:val="00000A"/>
      <w:sz w:val="17"/>
      <w:szCs w:val="17"/>
    </w:rPr>
  </w:style>
  <w:style w:type="character" w:customStyle="1" w:styleId="ListLabel3">
    <w:name w:val="ListLabel 3"/>
    <w:rsid w:val="00DC5AE8"/>
    <w:rPr>
      <w:rFonts w:cs="Courier New"/>
    </w:rPr>
  </w:style>
  <w:style w:type="character" w:customStyle="1" w:styleId="NumberingSymbols">
    <w:name w:val="Numbering Symbols"/>
    <w:rsid w:val="00DC5AE8"/>
  </w:style>
  <w:style w:type="paragraph" w:customStyle="1" w:styleId="Heading">
    <w:name w:val="Heading"/>
    <w:basedOn w:val="Normal"/>
    <w:next w:val="BodyText"/>
    <w:rsid w:val="00DC5AE8"/>
    <w:pPr>
      <w:keepNext/>
      <w:spacing w:before="240" w:after="120"/>
    </w:pPr>
    <w:rPr>
      <w:rFonts w:eastAsia="MS Mincho" w:cs="Tahoma"/>
      <w:sz w:val="28"/>
      <w:szCs w:val="28"/>
    </w:rPr>
  </w:style>
  <w:style w:type="paragraph" w:styleId="BodyText">
    <w:name w:val="Body Text"/>
    <w:basedOn w:val="Normal"/>
    <w:rsid w:val="00DC5AE8"/>
    <w:pPr>
      <w:spacing w:after="120"/>
    </w:pPr>
  </w:style>
  <w:style w:type="paragraph" w:styleId="List">
    <w:name w:val="List"/>
    <w:basedOn w:val="BodyText"/>
    <w:rsid w:val="00DC5AE8"/>
    <w:rPr>
      <w:rFonts w:cs="Tahoma"/>
    </w:rPr>
  </w:style>
  <w:style w:type="paragraph" w:styleId="Caption">
    <w:name w:val="caption"/>
    <w:basedOn w:val="Normal"/>
    <w:qFormat/>
    <w:rsid w:val="00DC5AE8"/>
    <w:pPr>
      <w:suppressLineNumbers/>
      <w:spacing w:before="120" w:after="120"/>
    </w:pPr>
    <w:rPr>
      <w:rFonts w:cs="Tahoma"/>
      <w:i/>
      <w:iCs/>
    </w:rPr>
  </w:style>
  <w:style w:type="paragraph" w:customStyle="1" w:styleId="Index">
    <w:name w:val="Index"/>
    <w:basedOn w:val="Normal"/>
    <w:rsid w:val="00DC5AE8"/>
    <w:pPr>
      <w:suppressLineNumbers/>
    </w:pPr>
    <w:rPr>
      <w:rFonts w:cs="Tahoma"/>
    </w:rPr>
  </w:style>
  <w:style w:type="paragraph" w:styleId="ListParagraph">
    <w:name w:val="List Paragraph"/>
    <w:basedOn w:val="Normal"/>
    <w:qFormat/>
    <w:rsid w:val="00DC5AE8"/>
    <w:pPr>
      <w:ind w:left="720"/>
    </w:pPr>
  </w:style>
  <w:style w:type="paragraph" w:styleId="NormalWeb">
    <w:name w:val="Normal (Web)"/>
    <w:basedOn w:val="Normal"/>
    <w:rsid w:val="00DC5AE8"/>
    <w:pPr>
      <w:spacing w:before="280" w:after="280"/>
    </w:pPr>
    <w:rPr>
      <w:rFonts w:ascii="Times New Roman" w:hAnsi="Times New Roman"/>
      <w:lang w:val="en-IN" w:eastAsia="ar-SA"/>
    </w:rPr>
  </w:style>
  <w:style w:type="paragraph" w:customStyle="1" w:styleId="TableContents">
    <w:name w:val="Table Contents"/>
    <w:basedOn w:val="Normal"/>
    <w:rsid w:val="00DC5AE8"/>
    <w:pPr>
      <w:suppressLineNumbers/>
    </w:pPr>
  </w:style>
  <w:style w:type="paragraph" w:customStyle="1" w:styleId="TableHeading">
    <w:name w:val="Table Heading"/>
    <w:basedOn w:val="TableContents"/>
    <w:rsid w:val="00DC5AE8"/>
    <w:pPr>
      <w:jc w:val="center"/>
    </w:pPr>
    <w:rPr>
      <w:b/>
      <w:bCs/>
    </w:rPr>
  </w:style>
  <w:style w:type="paragraph" w:customStyle="1" w:styleId="Untitled1">
    <w:name w:val="Untitled1"/>
    <w:basedOn w:val="Heading2"/>
    <w:rsid w:val="00DC5AE8"/>
    <w:pPr>
      <w:pBdr>
        <w:bottom w:val="single" w:sz="4" w:space="1" w:color="000000"/>
      </w:pBdr>
    </w:pPr>
    <w:rPr>
      <w:color w:val="auto"/>
    </w:rPr>
  </w:style>
  <w:style w:type="paragraph" w:customStyle="1" w:styleId="Untitled2">
    <w:name w:val="Untitled2"/>
    <w:basedOn w:val="Heading2"/>
    <w:rsid w:val="00DC5AE8"/>
    <w:pPr>
      <w:pBdr>
        <w:bottom w:val="single" w:sz="4" w:space="1" w:color="800000"/>
      </w:pBdr>
    </w:pPr>
  </w:style>
  <w:style w:type="paragraph" w:customStyle="1" w:styleId="Untitled3">
    <w:name w:val="Untitled3"/>
    <w:basedOn w:val="Heading2"/>
    <w:rsid w:val="00DC5AE8"/>
    <w:pPr>
      <w:pBdr>
        <w:bottom w:val="single" w:sz="4" w:space="1" w:color="800000"/>
      </w:pBdr>
    </w:pPr>
  </w:style>
  <w:style w:type="paragraph" w:styleId="Title">
    <w:name w:val="Title"/>
    <w:basedOn w:val="Normal"/>
    <w:next w:val="Subtitle"/>
    <w:qFormat/>
    <w:rsid w:val="00DC5AE8"/>
    <w:pPr>
      <w:jc w:val="center"/>
    </w:pPr>
    <w:rPr>
      <w:b/>
      <w:bCs/>
      <w:sz w:val="36"/>
      <w:szCs w:val="36"/>
    </w:rPr>
  </w:style>
  <w:style w:type="paragraph" w:styleId="Subtitle">
    <w:name w:val="Subtitle"/>
    <w:basedOn w:val="Heading"/>
    <w:next w:val="BodyText"/>
    <w:qFormat/>
    <w:rsid w:val="00DC5AE8"/>
    <w:pPr>
      <w:jc w:val="center"/>
    </w:pPr>
    <w:rPr>
      <w:i/>
      <w:iCs/>
    </w:rPr>
  </w:style>
  <w:style w:type="paragraph" w:customStyle="1" w:styleId="Untitled4">
    <w:name w:val="Untitled4"/>
    <w:basedOn w:val="Heading2"/>
    <w:rsid w:val="00DC5AE8"/>
    <w:pPr>
      <w:pBdr>
        <w:bottom w:val="single" w:sz="4" w:space="1" w:color="800000"/>
      </w:pBdr>
    </w:pPr>
  </w:style>
  <w:style w:type="paragraph" w:customStyle="1" w:styleId="Untitled5">
    <w:name w:val="Untitled5"/>
    <w:basedOn w:val="Heading2"/>
    <w:rsid w:val="00DC5AE8"/>
  </w:style>
  <w:style w:type="paragraph" w:customStyle="1" w:styleId="NumberList1">
    <w:name w:val="Number List 1"/>
    <w:basedOn w:val="Normal"/>
    <w:rsid w:val="00DC5AE8"/>
    <w:pPr>
      <w:spacing w:after="120"/>
      <w:ind w:left="360" w:hanging="360"/>
    </w:pPr>
  </w:style>
  <w:style w:type="paragraph" w:customStyle="1" w:styleId="DefaultText">
    <w:name w:val="Default Text"/>
    <w:rsid w:val="00DC5AE8"/>
    <w:pPr>
      <w:widowControl w:val="0"/>
      <w:suppressAutoHyphens/>
    </w:pPr>
    <w:rPr>
      <w:rFonts w:ascii="Arial" w:eastAsia="Lucida Sans Unicode" w:hAnsi="Arial"/>
      <w:kern w:val="1"/>
      <w:sz w:val="24"/>
      <w:szCs w:val="24"/>
    </w:rPr>
  </w:style>
  <w:style w:type="paragraph" w:customStyle="1" w:styleId="TextBodySingle">
    <w:name w:val="Text Body Single"/>
    <w:basedOn w:val="DefaultText"/>
    <w:rsid w:val="00DC5AE8"/>
    <w:pPr>
      <w:spacing w:after="120"/>
    </w:pPr>
  </w:style>
  <w:style w:type="character" w:styleId="FollowedHyperlink">
    <w:name w:val="FollowedHyperlink"/>
    <w:uiPriority w:val="99"/>
    <w:semiHidden/>
    <w:unhideWhenUsed/>
    <w:rsid w:val="00715354"/>
    <w:rPr>
      <w:color w:val="800080"/>
      <w:u w:val="single"/>
    </w:rPr>
  </w:style>
  <w:style w:type="paragraph" w:styleId="BodyText3">
    <w:name w:val="Body Text 3"/>
    <w:basedOn w:val="Normal"/>
    <w:link w:val="BodyText3Char"/>
    <w:rsid w:val="00F95372"/>
    <w:pPr>
      <w:widowControl/>
      <w:suppressAutoHyphens w:val="0"/>
      <w:spacing w:after="120"/>
    </w:pPr>
    <w:rPr>
      <w:rFonts w:ascii="Trebuchet MS" w:eastAsia="Times New Roman" w:hAnsi="Trebuchet MS"/>
      <w:b/>
      <w:kern w:val="0"/>
      <w:sz w:val="16"/>
      <w:szCs w:val="16"/>
      <w:lang w:val="en-GB"/>
    </w:rPr>
  </w:style>
  <w:style w:type="character" w:customStyle="1" w:styleId="BodyText3Char">
    <w:name w:val="Body Text 3 Char"/>
    <w:link w:val="BodyText3"/>
    <w:rsid w:val="00F95372"/>
    <w:rPr>
      <w:rFonts w:ascii="Trebuchet MS" w:hAnsi="Trebuchet MS"/>
      <w:b/>
      <w:sz w:val="16"/>
      <w:szCs w:val="16"/>
      <w:lang w:val="en-GB"/>
    </w:rPr>
  </w:style>
  <w:style w:type="paragraph" w:styleId="BalloonText">
    <w:name w:val="Balloon Text"/>
    <w:basedOn w:val="Normal"/>
    <w:link w:val="BalloonTextChar"/>
    <w:uiPriority w:val="99"/>
    <w:semiHidden/>
    <w:unhideWhenUsed/>
    <w:rsid w:val="000D6E12"/>
    <w:rPr>
      <w:rFonts w:ascii="Tahoma" w:hAnsi="Tahoma" w:cs="Tahoma"/>
      <w:sz w:val="16"/>
      <w:szCs w:val="16"/>
    </w:rPr>
  </w:style>
  <w:style w:type="character" w:customStyle="1" w:styleId="BalloonTextChar">
    <w:name w:val="Balloon Text Char"/>
    <w:basedOn w:val="DefaultParagraphFont"/>
    <w:link w:val="BalloonText"/>
    <w:uiPriority w:val="99"/>
    <w:semiHidden/>
    <w:rsid w:val="000D6E12"/>
    <w:rPr>
      <w:rFonts w:ascii="Tahoma" w:eastAsia="Lucida Sans Unicode"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731461870">
      <w:bodyDiv w:val="1"/>
      <w:marLeft w:val="0"/>
      <w:marRight w:val="0"/>
      <w:marTop w:val="0"/>
      <w:marBottom w:val="0"/>
      <w:divBdr>
        <w:top w:val="none" w:sz="0" w:space="0" w:color="auto"/>
        <w:left w:val="none" w:sz="0" w:space="0" w:color="auto"/>
        <w:bottom w:val="none" w:sz="0" w:space="0" w:color="auto"/>
        <w:right w:val="none" w:sz="0" w:space="0" w:color="auto"/>
      </w:divBdr>
    </w:div>
    <w:div w:id="187303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SAP</cp:lastModifiedBy>
  <cp:revision>2</cp:revision>
  <cp:lastPrinted>1601-01-01T00:00:00Z</cp:lastPrinted>
  <dcterms:created xsi:type="dcterms:W3CDTF">2016-09-23T15:54:00Z</dcterms:created>
  <dcterms:modified xsi:type="dcterms:W3CDTF">2016-09-23T15:54:00Z</dcterms:modified>
</cp:coreProperties>
</file>