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411D0" w14:paraId="0C9DE35F" w14:textId="77777777"/>
    <w:tbl>
      <w:tblPr>
        <w:tblW w:w="9837" w:type="dxa"/>
        <w:tblInd w:w="18" w:type="dxa"/>
        <w:tblLayout w:type="fixed"/>
        <w:tblLook w:val="0000"/>
      </w:tblPr>
      <w:tblGrid>
        <w:gridCol w:w="9837"/>
      </w:tblGrid>
      <w:tr w14:paraId="69D9B779" w14:textId="77777777" w:rsidTr="009411D0">
        <w:tblPrEx>
          <w:tblW w:w="9837" w:type="dxa"/>
          <w:tblInd w:w="18" w:type="dxa"/>
          <w:tblLayout w:type="fixed"/>
          <w:tblLook w:val="0000"/>
        </w:tblPrEx>
        <w:trPr>
          <w:trHeight w:val="540"/>
        </w:trPr>
        <w:tc>
          <w:tcPr>
            <w:tcW w:w="9837" w:type="dxa"/>
            <w:vAlign w:val="center"/>
          </w:tcPr>
          <w:p w:rsidR="0089031D" w:rsidP="00901EDF" w14:paraId="5DE9B536" w14:textId="77777777">
            <w:pPr>
              <w:snapToGrid w:val="0"/>
              <w:rPr>
                <w:rFonts w:ascii="Verdana" w:hAnsi="Verdana" w:cs="Tahoma"/>
                <w:sz w:val="32"/>
                <w:szCs w:val="32"/>
              </w:rPr>
            </w:pPr>
            <w:r>
              <w:rPr>
                <w:rFonts w:ascii="Verdana" w:hAnsi="Verdana" w:cs="Tahoma"/>
                <w:sz w:val="32"/>
                <w:szCs w:val="32"/>
              </w:rPr>
              <w:t>NEERAJ AGGARWAL</w:t>
            </w:r>
          </w:p>
        </w:tc>
      </w:tr>
      <w:tr w14:paraId="753AC269" w14:textId="77777777" w:rsidTr="009411D0">
        <w:tblPrEx>
          <w:tblW w:w="9837" w:type="dxa"/>
          <w:tblInd w:w="18" w:type="dxa"/>
          <w:tblLayout w:type="fixed"/>
          <w:tblLook w:val="0000"/>
        </w:tblPrEx>
        <w:trPr>
          <w:trHeight w:val="80"/>
        </w:trPr>
        <w:tc>
          <w:tcPr>
            <w:tcW w:w="9837" w:type="dxa"/>
            <w:vAlign w:val="center"/>
          </w:tcPr>
          <w:p w:rsidR="0089031D" w:rsidP="00901EDF" w14:paraId="60609B82" w14:textId="77777777">
            <w:pPr>
              <w:snapToGrid w:val="0"/>
              <w:rPr>
                <w:rFonts w:ascii="Verdana" w:hAnsi="Verdana" w:cs="Tahoma"/>
                <w:b/>
                <w:sz w:val="16"/>
                <w:szCs w:val="16"/>
              </w:rPr>
            </w:pPr>
          </w:p>
        </w:tc>
      </w:tr>
    </w:tbl>
    <w:p w:rsidR="0089031D" w:rsidP="0089031D" w14:paraId="5F147103" w14:textId="22BFF7FD">
      <w:pPr>
        <w:jc w:val="both"/>
        <w:rPr>
          <w:rFonts w:ascii="Verdana" w:hAnsi="Verdana" w:cs="Tahoma"/>
          <w:sz w:val="16"/>
          <w:szCs w:val="16"/>
        </w:rPr>
      </w:pPr>
      <w:r>
        <w:rPr>
          <w:rFonts w:ascii="Verdana" w:hAnsi="Verdana" w:cs="Tahoma"/>
          <w:sz w:val="16"/>
          <w:szCs w:val="16"/>
        </w:rPr>
        <w:t xml:space="preserve">  </w:t>
      </w:r>
      <w:r w:rsidR="004C41FF">
        <w:rPr>
          <w:rFonts w:ascii="Verdana" w:hAnsi="Verdana" w:cs="Tahoma"/>
          <w:sz w:val="16"/>
          <w:szCs w:val="16"/>
        </w:rPr>
        <w:t>Residence</w:t>
      </w:r>
      <w:r w:rsidR="00BC10B5">
        <w:rPr>
          <w:rFonts w:ascii="Verdana" w:hAnsi="Verdana" w:cs="Tahoma"/>
          <w:sz w:val="16"/>
          <w:szCs w:val="16"/>
        </w:rPr>
        <w:t>:</w:t>
      </w:r>
      <w:r w:rsidR="004C41FF">
        <w:rPr>
          <w:rFonts w:ascii="Verdana" w:hAnsi="Verdana" w:cs="Tahoma"/>
          <w:sz w:val="16"/>
          <w:szCs w:val="16"/>
        </w:rPr>
        <w:t xml:space="preserve"> </w:t>
      </w:r>
      <w:r>
        <w:rPr>
          <w:rFonts w:ascii="Verdana" w:hAnsi="Verdana" w:cs="Tahoma"/>
          <w:sz w:val="16"/>
          <w:szCs w:val="16"/>
        </w:rPr>
        <w:t xml:space="preserve"> </w:t>
      </w:r>
      <w:r w:rsidR="00D355E4">
        <w:rPr>
          <w:rFonts w:ascii="Verdana" w:hAnsi="Verdana" w:cs="Tahoma"/>
          <w:sz w:val="16"/>
          <w:szCs w:val="16"/>
        </w:rPr>
        <w:t>A-</w:t>
      </w:r>
      <w:r w:rsidR="00B937EF">
        <w:rPr>
          <w:rFonts w:ascii="Verdana" w:hAnsi="Verdana" w:cs="Tahoma"/>
          <w:sz w:val="16"/>
          <w:szCs w:val="16"/>
        </w:rPr>
        <w:t>78, Laxmi</w:t>
      </w:r>
      <w:r>
        <w:rPr>
          <w:rFonts w:ascii="Verdana" w:hAnsi="Verdana" w:cs="Tahoma"/>
          <w:sz w:val="16"/>
          <w:szCs w:val="16"/>
        </w:rPr>
        <w:t xml:space="preserve"> Nagar</w:t>
      </w:r>
      <w:r w:rsidR="004C41FF">
        <w:rPr>
          <w:rFonts w:ascii="Verdana" w:hAnsi="Verdana" w:cs="Tahoma"/>
          <w:sz w:val="16"/>
          <w:szCs w:val="16"/>
        </w:rPr>
        <w:t xml:space="preserve"> </w:t>
      </w:r>
      <w:r w:rsidR="00593B07">
        <w:rPr>
          <w:rFonts w:ascii="Verdana" w:hAnsi="Verdana" w:cs="Tahoma"/>
          <w:sz w:val="16"/>
          <w:szCs w:val="16"/>
        </w:rPr>
        <w:t xml:space="preserve">East </w:t>
      </w:r>
      <w:r>
        <w:rPr>
          <w:rFonts w:ascii="Verdana" w:hAnsi="Verdana" w:cs="Tahoma"/>
          <w:sz w:val="16"/>
          <w:szCs w:val="16"/>
        </w:rPr>
        <w:t>Delhi-110092</w:t>
      </w:r>
    </w:p>
    <w:p w:rsidR="004C41FF" w:rsidP="0089031D" w14:paraId="6840C394" w14:textId="07264DD0">
      <w:pPr>
        <w:jc w:val="both"/>
        <w:rPr>
          <w:rFonts w:ascii="Verdana" w:hAnsi="Verdana" w:cs="Tahoma"/>
          <w:sz w:val="16"/>
          <w:szCs w:val="16"/>
        </w:rPr>
      </w:pPr>
      <w:r>
        <w:rPr>
          <w:rFonts w:ascii="Verdana" w:hAnsi="Verdana" w:cs="Tahoma"/>
          <w:sz w:val="16"/>
          <w:szCs w:val="16"/>
        </w:rPr>
        <w:t xml:space="preserve">  </w:t>
      </w:r>
      <w:r w:rsidR="00587F85">
        <w:rPr>
          <w:rFonts w:ascii="Verdana" w:hAnsi="Verdana" w:cs="Tahoma"/>
          <w:sz w:val="16"/>
          <w:szCs w:val="16"/>
        </w:rPr>
        <w:t>Work:</w:t>
      </w:r>
      <w:r w:rsidR="004956DC">
        <w:rPr>
          <w:rFonts w:ascii="Verdana" w:hAnsi="Verdana" w:cs="Tahoma"/>
          <w:sz w:val="16"/>
          <w:szCs w:val="16"/>
        </w:rPr>
        <w:t xml:space="preserve"> De</w:t>
      </w:r>
      <w:r>
        <w:rPr>
          <w:rFonts w:ascii="Verdana" w:hAnsi="Verdana" w:cs="Tahoma"/>
          <w:sz w:val="16"/>
          <w:szCs w:val="16"/>
        </w:rPr>
        <w:t>l</w:t>
      </w:r>
      <w:r w:rsidR="004956DC">
        <w:rPr>
          <w:rFonts w:ascii="Verdana" w:hAnsi="Verdana" w:cs="Tahoma"/>
          <w:sz w:val="16"/>
          <w:szCs w:val="16"/>
        </w:rPr>
        <w:t>h</w:t>
      </w:r>
      <w:r>
        <w:rPr>
          <w:rFonts w:ascii="Verdana" w:hAnsi="Verdana" w:cs="Tahoma"/>
          <w:sz w:val="16"/>
          <w:szCs w:val="16"/>
        </w:rPr>
        <w:t>i NCR</w:t>
      </w:r>
      <w:r w:rsidR="00BC10B5">
        <w:rPr>
          <w:rFonts w:ascii="Verdana" w:hAnsi="Verdana" w:cs="Tahoma"/>
          <w:sz w:val="16"/>
          <w:szCs w:val="16"/>
        </w:rPr>
        <w:t xml:space="preserve"> (Noida)</w:t>
      </w:r>
    </w:p>
    <w:p w:rsidR="0089031D" w:rsidP="0089031D" w14:paraId="2E4079ED" w14:textId="4B5C845D">
      <w:pPr>
        <w:jc w:val="both"/>
        <w:rPr>
          <w:rFonts w:ascii="Verdana" w:hAnsi="Verdana" w:cs="Tahoma"/>
          <w:b/>
          <w:sz w:val="16"/>
          <w:szCs w:val="16"/>
        </w:rPr>
      </w:pPr>
      <w:r>
        <w:rPr>
          <w:rFonts w:ascii="Verdana" w:hAnsi="Verdana" w:cs="Tahoma"/>
          <w:b/>
          <w:sz w:val="16"/>
          <w:szCs w:val="16"/>
        </w:rPr>
        <w:t xml:space="preserve">  </w:t>
      </w:r>
      <w:r>
        <w:rPr>
          <w:rFonts w:ascii="Verdana" w:hAnsi="Verdana" w:cs="Tahoma"/>
          <w:b/>
          <w:sz w:val="16"/>
          <w:szCs w:val="16"/>
        </w:rPr>
        <w:t>9891671137</w:t>
      </w:r>
    </w:p>
    <w:p w:rsidR="0089031D" w:rsidP="0089031D" w14:paraId="7A9239E8" w14:textId="63856C85">
      <w:pPr>
        <w:jc w:val="both"/>
        <w:rPr>
          <w:rFonts w:ascii="Verdana" w:hAnsi="Verdana" w:cs="Tahoma"/>
          <w:b/>
          <w:sz w:val="16"/>
          <w:szCs w:val="16"/>
        </w:rPr>
      </w:pPr>
      <w:r>
        <w:rPr>
          <w:rFonts w:ascii="Verdana" w:hAnsi="Verdana" w:cs="Tahoma"/>
          <w:b/>
          <w:sz w:val="16"/>
          <w:szCs w:val="16"/>
        </w:rPr>
        <w:t xml:space="preserve">  </w:t>
      </w:r>
      <w:r>
        <w:rPr>
          <w:rFonts w:ascii="Verdana" w:hAnsi="Verdana" w:cs="Tahoma"/>
          <w:b/>
          <w:sz w:val="16"/>
          <w:szCs w:val="16"/>
        </w:rPr>
        <w:t>neeraj.aggarwal07@gmail.com</w:t>
      </w:r>
    </w:p>
    <w:p w:rsidR="0089031D" w:rsidP="0089031D" w14:paraId="56C47E0E" w14:textId="77777777">
      <w:pPr>
        <w:jc w:val="both"/>
        <w:rPr>
          <w:rFonts w:ascii="Verdana" w:hAnsi="Verdana" w:cs="Tahoma"/>
          <w:sz w:val="18"/>
          <w:szCs w:val="18"/>
        </w:rPr>
      </w:pPr>
      <w:r>
        <w:rPr>
          <w:rFonts w:ascii="Verdana" w:hAnsi="Verdana" w:cs="Tahoma"/>
          <w:sz w:val="18"/>
          <w:szCs w:val="18"/>
        </w:rPr>
        <w:tab/>
      </w:r>
      <w:r>
        <w:rPr>
          <w:rFonts w:ascii="Verdana" w:hAnsi="Verdana" w:cs="Tahoma"/>
          <w:sz w:val="18"/>
          <w:szCs w:val="18"/>
        </w:rPr>
        <w:tab/>
      </w:r>
      <w:r>
        <w:rPr>
          <w:rFonts w:ascii="Verdana" w:hAnsi="Verdana" w:cs="Tahoma"/>
          <w:sz w:val="18"/>
          <w:szCs w:val="18"/>
        </w:rPr>
        <w:tab/>
      </w:r>
      <w:r>
        <w:rPr>
          <w:rFonts w:ascii="Verdana" w:hAnsi="Verdana" w:cs="Tahoma"/>
          <w:sz w:val="18"/>
          <w:szCs w:val="18"/>
        </w:rPr>
        <w:tab/>
      </w:r>
      <w:r>
        <w:rPr>
          <w:rFonts w:ascii="Verdana" w:hAnsi="Verdana" w:cs="Tahoma"/>
          <w:sz w:val="18"/>
          <w:szCs w:val="18"/>
        </w:rPr>
        <w:tab/>
      </w:r>
      <w:r>
        <w:rPr>
          <w:rFonts w:ascii="Verdana" w:hAnsi="Verdana" w:cs="Tahoma"/>
          <w:sz w:val="18"/>
          <w:szCs w:val="18"/>
        </w:rPr>
        <w:tab/>
      </w:r>
      <w:r>
        <w:rPr>
          <w:rFonts w:ascii="Verdana" w:hAnsi="Verdana" w:cs="Tahoma"/>
          <w:sz w:val="18"/>
          <w:szCs w:val="18"/>
        </w:rPr>
        <w:tab/>
        <w:t xml:space="preserve">                               </w:t>
      </w:r>
    </w:p>
    <w:p w:rsidR="0089031D" w:rsidP="0089031D" w14:paraId="4B24B3D4" w14:textId="77777777">
      <w:pPr>
        <w:pStyle w:val="Heading2"/>
        <w:spacing w:line="240" w:lineRule="exact"/>
        <w:jc w:val="both"/>
        <w:rPr>
          <w:rFonts w:ascii="Verdana" w:hAnsi="Verdana" w:cs="Tahoma"/>
          <w:sz w:val="18"/>
          <w:szCs w:val="18"/>
        </w:rPr>
      </w:pPr>
      <w:r>
        <w:rPr>
          <w:noProof/>
        </w:rPr>
        <mc:AlternateContent>
          <mc:Choice Requires="wpg">
            <w:drawing>
              <wp:anchor distT="0" distB="0" distL="0" distR="0" simplePos="0" relativeHeight="251658240" behindDoc="0" locked="0" layoutInCell="1" allowOverlap="1">
                <wp:simplePos x="0" y="0"/>
                <wp:positionH relativeFrom="column">
                  <wp:posOffset>-90170</wp:posOffset>
                </wp:positionH>
                <wp:positionV relativeFrom="paragraph">
                  <wp:posOffset>78740</wp:posOffset>
                </wp:positionV>
                <wp:extent cx="6265545" cy="226695"/>
                <wp:effectExtent l="11430" t="2540" r="9525" b="12065"/>
                <wp:wrapNone/>
                <wp:docPr id="23" name="Group 23"/>
                <wp:cNvGraphicFramePr/>
                <a:graphic xmlns:a="http://schemas.openxmlformats.org/drawingml/2006/main">
                  <a:graphicData uri="http://schemas.microsoft.com/office/word/2010/wordprocessingGroup">
                    <wpg:wgp xmlns:wpg="http://schemas.microsoft.com/office/word/2010/wordprocessingGroup">
                      <wpg:cNvGrpSpPr/>
                      <wpg:grpSpPr>
                        <a:xfrm>
                          <a:off x="0" y="0"/>
                          <a:ext cx="6265545" cy="226695"/>
                          <a:chOff x="-142" y="124"/>
                          <a:chExt cx="9866" cy="356"/>
                        </a:xfrm>
                      </wpg:grpSpPr>
                      <wps:wsp xmlns:wps="http://schemas.microsoft.com/office/word/2010/wordprocessingShape">
                        <wps:cNvPr id="24" name="Line 3"/>
                        <wps:cNvCnPr>
                          <a:cxnSpLocks noChangeShapeType="1"/>
                        </wps:cNvCnPr>
                        <wps:spPr bwMode="auto">
                          <a:xfrm>
                            <a:off x="-142" y="336"/>
                            <a:ext cx="9866" cy="0"/>
                          </a:xfrm>
                          <a:prstGeom prst="line">
                            <a:avLst/>
                          </a:prstGeom>
                          <a:noFill/>
                          <a:ln w="19080">
                            <a:solidFill>
                              <a:srgbClr val="000000"/>
                            </a:solidFill>
                            <a:miter lim="800000"/>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blurRad="63500" dir="2700000" dist="38099" rotWithShape="0">
                                    <a:srgbClr val="000000">
                                      <a:alpha val="74998"/>
                                    </a:srgbClr>
                                  </a:outerShdw>
                                </a:effectLst>
                              </a14:hiddenEffects>
                            </a:ext>
                          </a:extLst>
                        </wps:spPr>
                        <wps:bodyPr/>
                      </wps:wsp>
                      <wps:wsp xmlns:wps="http://schemas.microsoft.com/office/word/2010/wordprocessingShape">
                        <wps:cNvPr id="25" name="Text Box 4"/>
                        <wps:cNvSpPr txBox="1">
                          <a:spLocks noChangeArrowheads="1"/>
                        </wps:cNvSpPr>
                        <wps:spPr bwMode="auto">
                          <a:xfrm>
                            <a:off x="-14" y="124"/>
                            <a:ext cx="1265" cy="356"/>
                          </a:xfrm>
                          <a:prstGeom prst="rect">
                            <a:avLst/>
                          </a:prstGeom>
                          <a:solidFill>
                            <a:srgbClr val="FFFFFF"/>
                          </a:solidFill>
                          <a:ln w="9360">
                            <a:solidFill>
                              <a:srgbClr val="000000"/>
                            </a:solidFill>
                            <a:miter lim="800000"/>
                            <a:headEnd/>
                            <a:tailEnd/>
                          </a:ln>
                          <a:effectLst>
                            <a:outerShdw blurRad="63500" dist="107933" dir="2700000" sx="100000" sy="100000" kx="0" ky="0" algn="ctr" rotWithShape="0">
                              <a:srgbClr val="000000">
                                <a:alpha val="50027"/>
                              </a:srgbClr>
                            </a:outerShdw>
                          </a:effectLst>
                        </wps:spPr>
                        <wps:txbx>
                          <w:txbxContent>
                            <w:p w:rsidR="0089031D" w:rsidP="0089031D" w14:textId="77777777">
                              <w:pPr>
                                <w:spacing w:line="240" w:lineRule="exact"/>
                                <w:jc w:val="both"/>
                                <w:rPr>
                                  <w:rFonts w:ascii="Tahoma" w:hAnsi="Tahoma" w:cs="Tahoma"/>
                                  <w:b/>
                                  <w:sz w:val="16"/>
                                  <w:szCs w:val="16"/>
                                  <w:u w:val="single"/>
                                </w:rPr>
                              </w:pPr>
                              <w:r>
                                <w:rPr>
                                  <w:rFonts w:ascii="Tahoma" w:hAnsi="Tahoma" w:cs="Tahoma"/>
                                  <w:b/>
                                  <w:sz w:val="16"/>
                                  <w:szCs w:val="16"/>
                                  <w:u w:val="single"/>
                                </w:rPr>
                                <w:t>OBJECTIVE</w:t>
                              </w:r>
                            </w:p>
                            <w:p w:rsidR="0089031D" w:rsidP="0089031D" w14:textId="77777777"/>
                          </w:txbxContent>
                        </wps:txbx>
                        <wps:bodyPr rot="0" vert="horz" wrap="square" anchor="ctr" anchorCtr="0"/>
                      </wps:wsp>
                    </wpg:wgp>
                  </a:graphicData>
                </a:graphic>
                <wp14:sizeRelH relativeFrom="page">
                  <wp14:pctWidth>0</wp14:pctWidth>
                </wp14:sizeRelH>
                <wp14:sizeRelV relativeFrom="page">
                  <wp14:pctHeight>0</wp14:pctHeight>
                </wp14:sizeRelV>
              </wp:anchor>
            </w:drawing>
          </mc:Choice>
          <mc:Fallback>
            <w:pict>
              <v:group id="Group 23" o:spid="_x0000_s1025" style="width:493.35pt;height:17.85pt;margin-top:6.2pt;margin-left:-7.1pt;mso-wrap-distance-left:0;mso-wrap-distance-right:0;position:absolute;z-index:251660288" coordorigin="-142,124" coordsize="9866,356">
                <v:line id="Line 3" o:spid="_x0000_s1026" style="mso-wrap-style:square;position:absolute;visibility:visible" from="-142,336" to="9724,336" o:connectortype="straight" strokeweight="1.5pt">
                  <v:stroke joinstyle="miter"/>
                  <v:shadow opacity="49150f"/>
                </v:line>
                <v:shapetype id="_x0000_t202" coordsize="21600,21600" o:spt="202" path="m,l,21600r21600,l21600,xe">
                  <v:stroke joinstyle="miter"/>
                  <v:path gradientshapeok="t" o:connecttype="rect"/>
                </v:shapetype>
                <v:shape id="Text Box 4" o:spid="_x0000_s1027" type="#_x0000_t202" style="width:1265;height:356;left:-14;mso-wrap-style:square;position:absolute;top:124;visibility:visible;v-text-anchor:middle" strokeweight="0.74pt">
                  <v:shadow on="t" opacity="32785f" offset="6.01pt,6.01pt"/>
                  <v:textbox>
                    <w:txbxContent>
                      <w:p w:rsidR="0089031D" w:rsidP="0089031D" w14:paraId="76C343CB" w14:textId="77777777">
                        <w:pPr>
                          <w:spacing w:line="240" w:lineRule="exact"/>
                          <w:jc w:val="both"/>
                          <w:rPr>
                            <w:rFonts w:ascii="Tahoma" w:hAnsi="Tahoma" w:cs="Tahoma"/>
                            <w:b/>
                            <w:sz w:val="16"/>
                            <w:szCs w:val="16"/>
                            <w:u w:val="single"/>
                          </w:rPr>
                        </w:pPr>
                        <w:r>
                          <w:rPr>
                            <w:rFonts w:ascii="Tahoma" w:hAnsi="Tahoma" w:cs="Tahoma"/>
                            <w:b/>
                            <w:sz w:val="16"/>
                            <w:szCs w:val="16"/>
                            <w:u w:val="single"/>
                          </w:rPr>
                          <w:t>OBJECTIVE</w:t>
                        </w:r>
                      </w:p>
                      <w:p w:rsidR="0089031D" w:rsidP="0089031D" w14:paraId="3C0CAB1F" w14:textId="77777777"/>
                    </w:txbxContent>
                  </v:textbox>
                </v:shape>
              </v:group>
            </w:pict>
          </mc:Fallback>
        </mc:AlternateContent>
      </w:r>
    </w:p>
    <w:p w:rsidR="0089031D" w:rsidP="0089031D" w14:paraId="5A13B690" w14:textId="77777777">
      <w:pPr>
        <w:pStyle w:val="Heading2"/>
        <w:spacing w:line="240" w:lineRule="exact"/>
        <w:jc w:val="both"/>
        <w:rPr>
          <w:rFonts w:ascii="Verdana" w:hAnsi="Verdana" w:cs="Tahoma"/>
          <w:sz w:val="18"/>
          <w:szCs w:val="18"/>
        </w:rPr>
      </w:pPr>
    </w:p>
    <w:p w:rsidR="0089031D" w:rsidP="0089031D" w14:paraId="414F9764" w14:textId="77777777">
      <w:pPr>
        <w:widowControl w:val="0"/>
        <w:autoSpaceDE w:val="0"/>
        <w:jc w:val="both"/>
        <w:rPr>
          <w:rFonts w:ascii="Verdana" w:hAnsi="Verdana" w:cs="Tahoma"/>
          <w:sz w:val="16"/>
          <w:szCs w:val="16"/>
        </w:rPr>
      </w:pPr>
    </w:p>
    <w:p w:rsidR="0089031D" w:rsidP="0089031D" w14:paraId="256FB271" w14:textId="0AE43436">
      <w:pPr>
        <w:widowControl w:val="0"/>
        <w:autoSpaceDE w:val="0"/>
        <w:jc w:val="both"/>
        <w:rPr>
          <w:rFonts w:ascii="Verdana" w:hAnsi="Verdana" w:cs="Tahoma"/>
          <w:sz w:val="16"/>
          <w:szCs w:val="16"/>
        </w:rPr>
      </w:pPr>
      <w:r>
        <w:rPr>
          <w:rFonts w:ascii="Verdana" w:hAnsi="Verdana" w:cs="Tahoma"/>
          <w:sz w:val="16"/>
          <w:szCs w:val="16"/>
        </w:rPr>
        <w:t xml:space="preserve">              Seeking a </w:t>
      </w:r>
      <w:r w:rsidR="00986EC9">
        <w:rPr>
          <w:rFonts w:ascii="Verdana" w:hAnsi="Verdana" w:cs="Tahoma"/>
          <w:sz w:val="16"/>
          <w:szCs w:val="16"/>
        </w:rPr>
        <w:t>role</w:t>
      </w:r>
      <w:r>
        <w:rPr>
          <w:rFonts w:ascii="Verdana" w:hAnsi="Verdana" w:cs="Tahoma"/>
          <w:sz w:val="16"/>
          <w:szCs w:val="16"/>
        </w:rPr>
        <w:t xml:space="preserve"> of</w:t>
      </w:r>
      <w:r w:rsidR="00F93771">
        <w:rPr>
          <w:rFonts w:ascii="Verdana" w:hAnsi="Verdana" w:cs="Tahoma"/>
          <w:sz w:val="16"/>
          <w:szCs w:val="16"/>
        </w:rPr>
        <w:t xml:space="preserve"> </w:t>
      </w:r>
      <w:r w:rsidRPr="00DD772B">
        <w:rPr>
          <w:rFonts w:ascii="Verdana" w:hAnsi="Verdana" w:cs="Tahoma"/>
          <w:b/>
          <w:sz w:val="16"/>
          <w:szCs w:val="16"/>
        </w:rPr>
        <w:t>Front</w:t>
      </w:r>
      <w:r>
        <w:rPr>
          <w:rFonts w:ascii="Verdana" w:hAnsi="Verdana" w:cs="Tahoma"/>
          <w:b/>
          <w:sz w:val="16"/>
          <w:szCs w:val="16"/>
        </w:rPr>
        <w:t xml:space="preserve"> End/UI Architect</w:t>
      </w:r>
      <w:r>
        <w:rPr>
          <w:rFonts w:ascii="Verdana" w:hAnsi="Verdana" w:cs="Tahoma"/>
          <w:sz w:val="16"/>
          <w:szCs w:val="16"/>
        </w:rPr>
        <w:t xml:space="preserve"> </w:t>
      </w:r>
      <w:r w:rsidR="00F93771">
        <w:rPr>
          <w:rFonts w:ascii="Verdana" w:hAnsi="Verdana" w:cs="Tahoma"/>
          <w:sz w:val="16"/>
          <w:szCs w:val="16"/>
        </w:rPr>
        <w:t xml:space="preserve">with </w:t>
      </w:r>
      <w:r w:rsidR="00140016">
        <w:rPr>
          <w:rFonts w:ascii="Verdana" w:hAnsi="Verdana" w:cs="Tahoma"/>
          <w:sz w:val="16"/>
          <w:szCs w:val="16"/>
        </w:rPr>
        <w:t>leadership responsibilities in</w:t>
      </w:r>
      <w:r>
        <w:rPr>
          <w:rFonts w:ascii="Verdana" w:hAnsi="Verdana" w:cs="Tahoma"/>
          <w:sz w:val="16"/>
          <w:szCs w:val="16"/>
        </w:rPr>
        <w:t xml:space="preserve"> a progressive organization where I can be valuable intellectual asset with a blend of positive attitude, extensive technical knowledge and skills set.</w:t>
      </w:r>
    </w:p>
    <w:p w:rsidR="0089031D" w:rsidP="0089031D" w14:paraId="491D6E18" w14:textId="77777777">
      <w:pPr>
        <w:widowControl w:val="0"/>
        <w:autoSpaceDE w:val="0"/>
        <w:jc w:val="both"/>
        <w:rPr>
          <w:rFonts w:ascii="Verdana" w:hAnsi="Verdana" w:cs="Tahoma"/>
          <w:sz w:val="16"/>
          <w:szCs w:val="16"/>
        </w:rPr>
      </w:pPr>
    </w:p>
    <w:p w:rsidR="0089031D" w:rsidP="0089031D" w14:paraId="09156EC8" w14:textId="77777777">
      <w:pPr>
        <w:spacing w:line="240" w:lineRule="exact"/>
        <w:jc w:val="both"/>
        <w:rPr>
          <w:rFonts w:ascii="Verdana" w:hAnsi="Verdana" w:cs="Tahoma"/>
          <w:sz w:val="16"/>
          <w:szCs w:val="16"/>
        </w:rPr>
      </w:pPr>
      <w:r>
        <w:rPr>
          <w:noProof/>
        </w:rPr>
        <mc:AlternateContent>
          <mc:Choice Requires="wpg">
            <w:drawing>
              <wp:anchor distT="0" distB="0" distL="0" distR="0" simplePos="0" relativeHeight="251669504" behindDoc="0" locked="0" layoutInCell="1" allowOverlap="1">
                <wp:simplePos x="0" y="0"/>
                <wp:positionH relativeFrom="column">
                  <wp:posOffset>-114300</wp:posOffset>
                </wp:positionH>
                <wp:positionV relativeFrom="paragraph">
                  <wp:posOffset>85090</wp:posOffset>
                </wp:positionV>
                <wp:extent cx="6265545" cy="226695"/>
                <wp:effectExtent l="12700" t="0" r="8255" b="18415"/>
                <wp:wrapNone/>
                <wp:docPr id="20" name="Group 20"/>
                <wp:cNvGraphicFramePr/>
                <a:graphic xmlns:a="http://schemas.openxmlformats.org/drawingml/2006/main">
                  <a:graphicData uri="http://schemas.microsoft.com/office/word/2010/wordprocessingGroup">
                    <wpg:wgp xmlns:wpg="http://schemas.microsoft.com/office/word/2010/wordprocessingGroup">
                      <wpg:cNvGrpSpPr/>
                      <wpg:grpSpPr>
                        <a:xfrm>
                          <a:off x="0" y="0"/>
                          <a:ext cx="6265545" cy="226695"/>
                          <a:chOff x="-180" y="134"/>
                          <a:chExt cx="9866" cy="356"/>
                        </a:xfrm>
                      </wpg:grpSpPr>
                      <wps:wsp xmlns:wps="http://schemas.microsoft.com/office/word/2010/wordprocessingShape">
                        <wps:cNvPr id="21" name="Line 14"/>
                        <wps:cNvCnPr>
                          <a:cxnSpLocks noChangeShapeType="1"/>
                        </wps:cNvCnPr>
                        <wps:spPr bwMode="auto">
                          <a:xfrm>
                            <a:off x="-180" y="346"/>
                            <a:ext cx="9866" cy="0"/>
                          </a:xfrm>
                          <a:prstGeom prst="line">
                            <a:avLst/>
                          </a:prstGeom>
                          <a:noFill/>
                          <a:ln w="19080">
                            <a:solidFill>
                              <a:srgbClr val="000000"/>
                            </a:solidFill>
                            <a:miter lim="800000"/>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blurRad="63500" dir="2700000" dist="38099" rotWithShape="0">
                                    <a:srgbClr val="000000">
                                      <a:alpha val="74998"/>
                                    </a:srgbClr>
                                  </a:outerShdw>
                                </a:effectLst>
                              </a14:hiddenEffects>
                            </a:ext>
                          </a:extLst>
                        </wps:spPr>
                        <wps:bodyPr/>
                      </wps:wsp>
                      <wps:wsp xmlns:wps="http://schemas.microsoft.com/office/word/2010/wordprocessingShape">
                        <wps:cNvPr id="22" name="Text Box 15"/>
                        <wps:cNvSpPr txBox="1">
                          <a:spLocks noChangeArrowheads="1"/>
                        </wps:cNvSpPr>
                        <wps:spPr bwMode="auto">
                          <a:xfrm>
                            <a:off x="-52" y="134"/>
                            <a:ext cx="1265" cy="356"/>
                          </a:xfrm>
                          <a:prstGeom prst="rect">
                            <a:avLst/>
                          </a:prstGeom>
                          <a:solidFill>
                            <a:srgbClr val="FFFFFF"/>
                          </a:solidFill>
                          <a:ln w="9360">
                            <a:solidFill>
                              <a:srgbClr val="000000"/>
                            </a:solidFill>
                            <a:miter lim="800000"/>
                            <a:headEnd/>
                            <a:tailEnd/>
                          </a:ln>
                          <a:effectLst>
                            <a:outerShdw blurRad="63500" dist="107933" dir="2700000" sx="100000" sy="100000" kx="0" ky="0" algn="ctr" rotWithShape="0">
                              <a:srgbClr val="000000">
                                <a:alpha val="50027"/>
                              </a:srgbClr>
                            </a:outerShdw>
                          </a:effectLst>
                        </wps:spPr>
                        <wps:txbx>
                          <w:txbxContent>
                            <w:p w:rsidR="0089031D" w:rsidP="0089031D" w14:textId="77777777">
                              <w:pPr>
                                <w:spacing w:line="240" w:lineRule="exact"/>
                                <w:jc w:val="both"/>
                                <w:rPr>
                                  <w:rFonts w:ascii="Tahoma" w:hAnsi="Tahoma" w:cs="Tahoma"/>
                                  <w:b/>
                                  <w:sz w:val="16"/>
                                  <w:szCs w:val="16"/>
                                  <w:u w:val="single"/>
                                </w:rPr>
                              </w:pPr>
                              <w:r>
                                <w:rPr>
                                  <w:rFonts w:ascii="Tahoma" w:hAnsi="Tahoma" w:cs="Tahoma"/>
                                  <w:b/>
                                  <w:sz w:val="16"/>
                                  <w:szCs w:val="16"/>
                                  <w:u w:val="single"/>
                                </w:rPr>
                                <w:t>SUMMARY</w:t>
                              </w:r>
                            </w:p>
                            <w:p w:rsidR="0089031D" w:rsidP="0089031D" w14:textId="77777777"/>
                          </w:txbxContent>
                        </wps:txbx>
                        <wps:bodyPr rot="0" vert="horz" wrap="square" anchor="ctr" anchorCtr="0"/>
                      </wps:wsp>
                    </wpg:wgp>
                  </a:graphicData>
                </a:graphic>
                <wp14:sizeRelH relativeFrom="page">
                  <wp14:pctWidth>0</wp14:pctWidth>
                </wp14:sizeRelH>
                <wp14:sizeRelV relativeFrom="page">
                  <wp14:pctHeight>0</wp14:pctHeight>
                </wp14:sizeRelV>
              </wp:anchor>
            </w:drawing>
          </mc:Choice>
          <mc:Fallback>
            <w:pict>
              <v:group id="Group 20" o:spid="_x0000_s1028" style="width:493.35pt;height:17.85pt;margin-top:6.7pt;margin-left:-9pt;mso-wrap-distance-left:0;mso-wrap-distance-right:0;position:absolute;z-index:251670528" coordorigin="-180,134" coordsize="9866,356">
                <v:line id="Line 14" o:spid="_x0000_s1029" style="mso-wrap-style:square;position:absolute;visibility:visible" from="-180,346" to="9686,346" o:connectortype="straight" strokeweight="1.5pt">
                  <v:stroke joinstyle="miter"/>
                  <v:shadow opacity="49150f"/>
                </v:line>
                <v:shape id="Text Box 15" o:spid="_x0000_s1030" type="#_x0000_t202" style="width:1265;height:356;left:-52;mso-wrap-style:square;position:absolute;top:134;visibility:visible;v-text-anchor:middle" strokeweight="0.74pt">
                  <v:shadow on="t" opacity="32785f" offset="6.01pt,6.01pt"/>
                  <v:textbox>
                    <w:txbxContent>
                      <w:p w:rsidR="0089031D" w:rsidP="0089031D" w14:paraId="1E9F5B4F" w14:textId="77777777">
                        <w:pPr>
                          <w:spacing w:line="240" w:lineRule="exact"/>
                          <w:jc w:val="both"/>
                          <w:rPr>
                            <w:rFonts w:ascii="Tahoma" w:hAnsi="Tahoma" w:cs="Tahoma"/>
                            <w:b/>
                            <w:sz w:val="16"/>
                            <w:szCs w:val="16"/>
                            <w:u w:val="single"/>
                          </w:rPr>
                        </w:pPr>
                        <w:r>
                          <w:rPr>
                            <w:rFonts w:ascii="Tahoma" w:hAnsi="Tahoma" w:cs="Tahoma"/>
                            <w:b/>
                            <w:sz w:val="16"/>
                            <w:szCs w:val="16"/>
                            <w:u w:val="single"/>
                          </w:rPr>
                          <w:t>SUMMARY</w:t>
                        </w:r>
                      </w:p>
                      <w:p w:rsidR="0089031D" w:rsidP="0089031D" w14:paraId="627EABC1" w14:textId="77777777"/>
                    </w:txbxContent>
                  </v:textbox>
                </v:shape>
              </v:group>
            </w:pict>
          </mc:Fallback>
        </mc:AlternateContent>
      </w:r>
    </w:p>
    <w:p w:rsidR="0089031D" w:rsidP="0089031D" w14:paraId="16479CE4" w14:textId="77777777">
      <w:pPr>
        <w:tabs>
          <w:tab w:val="left" w:pos="8940"/>
        </w:tabs>
        <w:spacing w:line="240" w:lineRule="exact"/>
        <w:ind w:left="360"/>
        <w:jc w:val="both"/>
        <w:rPr>
          <w:rFonts w:ascii="Verdana" w:hAnsi="Verdana" w:cs="Tahoma"/>
          <w:sz w:val="16"/>
          <w:szCs w:val="16"/>
        </w:rPr>
      </w:pPr>
      <w:r>
        <w:rPr>
          <w:rFonts w:ascii="Verdana" w:hAnsi="Verdana" w:cs="Tahoma"/>
          <w:sz w:val="16"/>
          <w:szCs w:val="16"/>
        </w:rPr>
        <w:tab/>
      </w:r>
    </w:p>
    <w:p w:rsidR="0089031D" w:rsidP="0089031D" w14:paraId="545A8D13" w14:textId="77777777">
      <w:pPr>
        <w:spacing w:line="240" w:lineRule="exact"/>
        <w:ind w:left="360"/>
        <w:jc w:val="both"/>
        <w:rPr>
          <w:rFonts w:ascii="Verdana" w:hAnsi="Verdana" w:cs="Tahoma"/>
          <w:sz w:val="16"/>
          <w:szCs w:val="16"/>
        </w:rPr>
      </w:pPr>
    </w:p>
    <w:p w:rsidR="0089031D" w:rsidP="0089031D" w14:paraId="30E2FF39" w14:textId="77777777">
      <w:pPr>
        <w:numPr>
          <w:ilvl w:val="0"/>
          <w:numId w:val="4"/>
        </w:numPr>
        <w:spacing w:line="240" w:lineRule="exact"/>
        <w:ind w:left="360" w:firstLine="0"/>
        <w:jc w:val="both"/>
        <w:rPr>
          <w:rFonts w:ascii="Verdana" w:hAnsi="Verdana" w:cs="Tahoma"/>
          <w:sz w:val="16"/>
          <w:szCs w:val="16"/>
        </w:rPr>
      </w:pPr>
      <w:r>
        <w:rPr>
          <w:rFonts w:ascii="Verdana" w:hAnsi="Verdana" w:cs="Tahoma"/>
          <w:sz w:val="16"/>
          <w:szCs w:val="16"/>
        </w:rPr>
        <w:t xml:space="preserve">Working (permanent) on web applications as a </w:t>
      </w:r>
      <w:r w:rsidRPr="0063007E">
        <w:rPr>
          <w:rFonts w:ascii="Verdana" w:hAnsi="Verdana" w:cs="Tahoma"/>
          <w:b/>
          <w:sz w:val="16"/>
          <w:szCs w:val="16"/>
        </w:rPr>
        <w:t>Lead</w:t>
      </w:r>
      <w:r>
        <w:rPr>
          <w:rFonts w:ascii="Verdana" w:hAnsi="Verdana" w:cs="Tahoma"/>
          <w:sz w:val="16"/>
          <w:szCs w:val="16"/>
        </w:rPr>
        <w:t xml:space="preserve"> </w:t>
      </w:r>
      <w:r>
        <w:rPr>
          <w:rFonts w:ascii="Verdana" w:hAnsi="Verdana" w:cs="Tahoma"/>
          <w:b/>
          <w:sz w:val="16"/>
          <w:szCs w:val="16"/>
        </w:rPr>
        <w:t xml:space="preserve">Front End/UI Architect </w:t>
      </w:r>
      <w:r>
        <w:rPr>
          <w:rFonts w:ascii="Verdana" w:hAnsi="Verdana" w:cs="Tahoma"/>
          <w:sz w:val="16"/>
          <w:szCs w:val="16"/>
        </w:rPr>
        <w:t xml:space="preserve">at </w:t>
      </w:r>
      <w:r>
        <w:rPr>
          <w:rFonts w:ascii="Verdana" w:hAnsi="Verdana" w:cs="Tahoma"/>
          <w:b/>
          <w:sz w:val="16"/>
          <w:szCs w:val="16"/>
        </w:rPr>
        <w:t>Sapient</w:t>
      </w:r>
      <w:r>
        <w:rPr>
          <w:rFonts w:ascii="Verdana" w:hAnsi="Verdana" w:cs="Tahoma"/>
          <w:sz w:val="16"/>
          <w:szCs w:val="16"/>
        </w:rPr>
        <w:t>.</w:t>
      </w:r>
    </w:p>
    <w:p w:rsidR="00967D50" w:rsidP="0089031D" w14:paraId="1BF833F0" w14:textId="654B5AD0">
      <w:pPr>
        <w:numPr>
          <w:ilvl w:val="0"/>
          <w:numId w:val="4"/>
        </w:numPr>
        <w:spacing w:line="240" w:lineRule="exact"/>
        <w:ind w:left="360" w:firstLine="0"/>
        <w:jc w:val="both"/>
        <w:rPr>
          <w:rFonts w:ascii="Verdana" w:hAnsi="Verdana" w:cs="Tahoma"/>
          <w:sz w:val="16"/>
          <w:szCs w:val="16"/>
        </w:rPr>
      </w:pPr>
      <w:r>
        <w:rPr>
          <w:rFonts w:ascii="Verdana" w:hAnsi="Verdana" w:cs="Tahoma"/>
          <w:b/>
          <w:sz w:val="16"/>
          <w:szCs w:val="16"/>
        </w:rPr>
        <w:t xml:space="preserve">12 </w:t>
      </w:r>
      <w:r w:rsidRPr="00CC7B56">
        <w:rPr>
          <w:rFonts w:ascii="Verdana" w:hAnsi="Verdana" w:cs="Tahoma"/>
          <w:b/>
          <w:sz w:val="16"/>
          <w:szCs w:val="16"/>
        </w:rPr>
        <w:t>years</w:t>
      </w:r>
      <w:r>
        <w:rPr>
          <w:rFonts w:ascii="Verdana" w:hAnsi="Verdana" w:cs="Tahoma"/>
          <w:sz w:val="16"/>
          <w:szCs w:val="16"/>
        </w:rPr>
        <w:t xml:space="preserve"> of total and relevant </w:t>
      </w:r>
      <w:r w:rsidR="00B43F9E">
        <w:rPr>
          <w:rFonts w:ascii="Verdana" w:hAnsi="Verdana" w:cs="Tahoma"/>
          <w:sz w:val="16"/>
          <w:szCs w:val="16"/>
        </w:rPr>
        <w:t xml:space="preserve">UI </w:t>
      </w:r>
      <w:r>
        <w:rPr>
          <w:rFonts w:ascii="Verdana" w:hAnsi="Verdana" w:cs="Tahoma"/>
          <w:sz w:val="16"/>
          <w:szCs w:val="16"/>
        </w:rPr>
        <w:t xml:space="preserve">experience </w:t>
      </w:r>
      <w:r w:rsidR="00AA4BD0">
        <w:rPr>
          <w:rFonts w:ascii="Verdana" w:hAnsi="Verdana" w:cs="Tahoma"/>
          <w:sz w:val="16"/>
          <w:szCs w:val="16"/>
        </w:rPr>
        <w:t>including</w:t>
      </w:r>
      <w:r w:rsidR="00C126E4">
        <w:rPr>
          <w:rFonts w:ascii="Verdana" w:hAnsi="Verdana" w:cs="Tahoma"/>
          <w:sz w:val="16"/>
          <w:szCs w:val="16"/>
        </w:rPr>
        <w:t xml:space="preserve"> </w:t>
      </w:r>
      <w:r w:rsidRPr="00244832" w:rsidR="00C126E4">
        <w:rPr>
          <w:rFonts w:ascii="Verdana" w:hAnsi="Verdana" w:cs="Tahoma"/>
          <w:b/>
          <w:sz w:val="16"/>
          <w:szCs w:val="16"/>
        </w:rPr>
        <w:t>4 years</w:t>
      </w:r>
      <w:r w:rsidR="00C126E4">
        <w:rPr>
          <w:rFonts w:ascii="Verdana" w:hAnsi="Verdana" w:cs="Tahoma"/>
          <w:sz w:val="16"/>
          <w:szCs w:val="16"/>
        </w:rPr>
        <w:t xml:space="preserve"> of leadership profile</w:t>
      </w:r>
      <w:r>
        <w:rPr>
          <w:rFonts w:ascii="Verdana" w:hAnsi="Verdana" w:cs="Tahoma"/>
          <w:sz w:val="16"/>
          <w:szCs w:val="16"/>
        </w:rPr>
        <w:t xml:space="preserve"> </w:t>
      </w:r>
      <w:r>
        <w:rPr>
          <w:rFonts w:ascii="Verdana" w:hAnsi="Verdana" w:cs="Tahoma"/>
          <w:sz w:val="16"/>
          <w:szCs w:val="16"/>
        </w:rPr>
        <w:t xml:space="preserve">in pragmatic front end and </w:t>
      </w:r>
      <w:r>
        <w:rPr>
          <w:rFonts w:ascii="Verdana" w:hAnsi="Verdana" w:cs="Tahoma"/>
          <w:sz w:val="16"/>
          <w:szCs w:val="16"/>
        </w:rPr>
        <w:t xml:space="preserve">   </w:t>
      </w:r>
    </w:p>
    <w:p w:rsidR="0089031D" w:rsidP="00967D50" w14:paraId="0F660813" w14:textId="77B0A03E">
      <w:pPr>
        <w:spacing w:line="240" w:lineRule="exact"/>
        <w:ind w:left="360"/>
        <w:jc w:val="both"/>
        <w:rPr>
          <w:rFonts w:ascii="Verdana" w:hAnsi="Verdana" w:cs="Tahoma"/>
          <w:sz w:val="16"/>
          <w:szCs w:val="16"/>
        </w:rPr>
      </w:pPr>
      <w:r>
        <w:rPr>
          <w:rFonts w:ascii="Verdana" w:hAnsi="Verdana" w:cs="Tahoma"/>
          <w:b/>
          <w:sz w:val="16"/>
          <w:szCs w:val="16"/>
        </w:rPr>
        <w:t xml:space="preserve">       </w:t>
      </w:r>
      <w:r>
        <w:rPr>
          <w:rFonts w:ascii="Verdana" w:hAnsi="Verdana" w:cs="Tahoma"/>
          <w:sz w:val="16"/>
          <w:szCs w:val="16"/>
        </w:rPr>
        <w:t>responsive web development.</w:t>
      </w:r>
    </w:p>
    <w:p w:rsidR="0089031D" w:rsidP="0089031D" w14:paraId="585076A0" w14:textId="77777777">
      <w:pPr>
        <w:numPr>
          <w:ilvl w:val="0"/>
          <w:numId w:val="4"/>
        </w:numPr>
        <w:spacing w:line="240" w:lineRule="exact"/>
        <w:ind w:left="360" w:firstLine="0"/>
        <w:jc w:val="both"/>
        <w:rPr>
          <w:rFonts w:ascii="Verdana" w:hAnsi="Verdana" w:cs="Tahoma"/>
          <w:sz w:val="16"/>
          <w:szCs w:val="16"/>
        </w:rPr>
      </w:pPr>
      <w:r>
        <w:rPr>
          <w:rFonts w:ascii="Verdana" w:hAnsi="Verdana" w:cs="Tahoma"/>
          <w:sz w:val="16"/>
          <w:szCs w:val="16"/>
        </w:rPr>
        <w:t xml:space="preserve">Experience and proficient in leading and mentoring frond-end developer team in full Front-End development     </w:t>
      </w:r>
    </w:p>
    <w:p w:rsidR="0089031D" w:rsidP="006D37F0" w14:paraId="388AF2C1" w14:textId="733BB9B8">
      <w:pPr>
        <w:spacing w:line="240" w:lineRule="exact"/>
        <w:ind w:left="360"/>
        <w:jc w:val="both"/>
        <w:rPr>
          <w:rFonts w:ascii="Verdana" w:hAnsi="Verdana" w:cs="Tahoma"/>
          <w:sz w:val="16"/>
          <w:szCs w:val="16"/>
        </w:rPr>
      </w:pPr>
      <w:r>
        <w:rPr>
          <w:rFonts w:ascii="Verdana" w:hAnsi="Verdana" w:cs="Tahoma"/>
          <w:sz w:val="16"/>
          <w:szCs w:val="16"/>
        </w:rPr>
        <w:t xml:space="preserve">       life cycle</w:t>
      </w:r>
    </w:p>
    <w:p w:rsidR="0089031D" w:rsidP="0089031D" w14:paraId="458FAF94" w14:textId="77777777">
      <w:pPr>
        <w:numPr>
          <w:ilvl w:val="0"/>
          <w:numId w:val="4"/>
        </w:numPr>
        <w:spacing w:line="240" w:lineRule="exact"/>
        <w:ind w:left="360" w:firstLine="0"/>
        <w:jc w:val="both"/>
        <w:rPr>
          <w:rFonts w:ascii="Verdana" w:hAnsi="Verdana" w:cs="Tahoma"/>
          <w:sz w:val="16"/>
          <w:szCs w:val="16"/>
        </w:rPr>
      </w:pPr>
      <w:r>
        <w:rPr>
          <w:rFonts w:ascii="Verdana" w:hAnsi="Verdana" w:cs="Tahoma"/>
          <w:sz w:val="16"/>
          <w:szCs w:val="16"/>
        </w:rPr>
        <w:t>Experience to estimates,</w:t>
      </w:r>
      <w:r w:rsidRPr="005A43DA">
        <w:rPr>
          <w:rFonts w:ascii="Verdana" w:hAnsi="Verdana" w:cs="Tahoma"/>
          <w:sz w:val="16"/>
          <w:szCs w:val="16"/>
        </w:rPr>
        <w:t xml:space="preserve"> </w:t>
      </w:r>
      <w:r>
        <w:rPr>
          <w:rFonts w:ascii="Verdana" w:hAnsi="Verdana" w:cs="Tahoma"/>
          <w:sz w:val="16"/>
          <w:szCs w:val="16"/>
        </w:rPr>
        <w:t xml:space="preserve">prioritize and plan the scope of work and do code review and recommend the best     </w:t>
      </w:r>
    </w:p>
    <w:p w:rsidR="0089031D" w:rsidP="0089031D" w14:paraId="344F95F6" w14:textId="77777777">
      <w:pPr>
        <w:spacing w:line="240" w:lineRule="exact"/>
        <w:ind w:left="360"/>
        <w:jc w:val="both"/>
        <w:rPr>
          <w:rFonts w:ascii="Verdana" w:hAnsi="Verdana" w:cs="Tahoma"/>
          <w:sz w:val="16"/>
          <w:szCs w:val="16"/>
        </w:rPr>
      </w:pPr>
      <w:r>
        <w:rPr>
          <w:rFonts w:ascii="Verdana" w:hAnsi="Verdana" w:cs="Tahoma"/>
          <w:sz w:val="16"/>
          <w:szCs w:val="16"/>
        </w:rPr>
        <w:t xml:space="preserve">      Practices in snappy and mobile first approach UI development</w:t>
      </w:r>
    </w:p>
    <w:p w:rsidR="0089031D" w:rsidP="0089031D" w14:paraId="6C38C5FF" w14:textId="77777777">
      <w:pPr>
        <w:numPr>
          <w:ilvl w:val="0"/>
          <w:numId w:val="4"/>
        </w:numPr>
        <w:spacing w:line="240" w:lineRule="exact"/>
        <w:ind w:left="360" w:firstLine="0"/>
        <w:jc w:val="both"/>
        <w:rPr>
          <w:rFonts w:ascii="Verdana" w:hAnsi="Verdana" w:cs="Tahoma"/>
          <w:sz w:val="16"/>
          <w:szCs w:val="16"/>
        </w:rPr>
      </w:pPr>
      <w:r w:rsidRPr="005B2BAD">
        <w:rPr>
          <w:rFonts w:ascii="Verdana" w:hAnsi="Verdana" w:cs="Tahoma"/>
          <w:sz w:val="16"/>
          <w:szCs w:val="16"/>
        </w:rPr>
        <w:t xml:space="preserve">Participate in the front-end web-development project life-cycle from pitch/prototyping through definition and </w:t>
      </w:r>
      <w:r>
        <w:rPr>
          <w:rFonts w:ascii="Verdana" w:hAnsi="Verdana" w:cs="Tahoma"/>
          <w:sz w:val="16"/>
          <w:szCs w:val="16"/>
        </w:rPr>
        <w:t xml:space="preserve"> </w:t>
      </w:r>
    </w:p>
    <w:p w:rsidR="0089031D" w:rsidP="0089031D" w14:paraId="5910BA5A" w14:textId="77777777">
      <w:pPr>
        <w:spacing w:line="240" w:lineRule="exact"/>
        <w:ind w:left="360"/>
        <w:jc w:val="both"/>
        <w:rPr>
          <w:rFonts w:ascii="Verdana" w:hAnsi="Verdana" w:cs="Tahoma"/>
          <w:sz w:val="16"/>
          <w:szCs w:val="16"/>
        </w:rPr>
      </w:pPr>
      <w:r>
        <w:rPr>
          <w:rFonts w:ascii="Verdana" w:hAnsi="Verdana" w:cs="Tahoma"/>
          <w:sz w:val="16"/>
          <w:szCs w:val="16"/>
        </w:rPr>
        <w:t xml:space="preserve">       </w:t>
      </w:r>
      <w:r w:rsidRPr="005B2BAD">
        <w:rPr>
          <w:rFonts w:ascii="Verdana" w:hAnsi="Verdana" w:cs="Tahoma"/>
          <w:sz w:val="16"/>
          <w:szCs w:val="16"/>
        </w:rPr>
        <w:t>design to build, integration, QA and delivery</w:t>
      </w:r>
      <w:r>
        <w:rPr>
          <w:rFonts w:ascii="Verdana" w:hAnsi="Verdana" w:cs="Tahoma"/>
          <w:sz w:val="16"/>
          <w:szCs w:val="16"/>
        </w:rPr>
        <w:t xml:space="preserve"> </w:t>
      </w:r>
    </w:p>
    <w:p w:rsidR="0089031D" w:rsidP="0089031D" w14:paraId="71C9EC21" w14:textId="6E10FA11">
      <w:pPr>
        <w:numPr>
          <w:ilvl w:val="0"/>
          <w:numId w:val="4"/>
        </w:numPr>
        <w:spacing w:line="240" w:lineRule="exact"/>
        <w:ind w:left="360" w:firstLine="0"/>
        <w:jc w:val="both"/>
        <w:rPr>
          <w:rFonts w:ascii="Verdana" w:hAnsi="Verdana" w:cs="Tahoma"/>
          <w:sz w:val="16"/>
          <w:szCs w:val="16"/>
        </w:rPr>
      </w:pPr>
      <w:r>
        <w:rPr>
          <w:rFonts w:ascii="Verdana" w:hAnsi="Verdana" w:cs="Tahoma"/>
          <w:sz w:val="16"/>
          <w:szCs w:val="16"/>
        </w:rPr>
        <w:t>Proficiency</w:t>
      </w:r>
      <w:r w:rsidRPr="00EF717A">
        <w:rPr>
          <w:rFonts w:ascii="Verdana" w:hAnsi="Verdana" w:cs="Tahoma"/>
          <w:sz w:val="16"/>
          <w:szCs w:val="16"/>
        </w:rPr>
        <w:t xml:space="preserve"> to write</w:t>
      </w:r>
      <w:r>
        <w:rPr>
          <w:rFonts w:ascii="Verdana" w:hAnsi="Verdana" w:cs="Tahoma"/>
          <w:sz w:val="16"/>
          <w:szCs w:val="16"/>
        </w:rPr>
        <w:t xml:space="preserve"> semantic HTML, unobtrusive and Modular OOJS, OOCSS/SASS and pixel perfect layout</w:t>
      </w:r>
    </w:p>
    <w:p w:rsidR="0089031D" w:rsidP="0089031D" w14:paraId="6A749B3B" w14:textId="77777777">
      <w:pPr>
        <w:numPr>
          <w:ilvl w:val="0"/>
          <w:numId w:val="4"/>
        </w:numPr>
        <w:spacing w:line="240" w:lineRule="exact"/>
        <w:jc w:val="both"/>
        <w:rPr>
          <w:rFonts w:ascii="Verdana" w:hAnsi="Verdana" w:cs="Tahoma"/>
          <w:sz w:val="16"/>
          <w:szCs w:val="16"/>
        </w:rPr>
      </w:pPr>
      <w:r w:rsidRPr="00025281">
        <w:rPr>
          <w:rFonts w:ascii="Verdana" w:hAnsi="Verdana" w:cs="Tahoma"/>
          <w:sz w:val="16"/>
          <w:szCs w:val="16"/>
        </w:rPr>
        <w:t>Work closely with backend engineers to apply visual design by modifying and adding HTML, CSS, JavaScript, and images on top of and around the code being developed.</w:t>
      </w:r>
    </w:p>
    <w:p w:rsidR="0089031D" w:rsidRPr="006E2BC2" w:rsidP="0089031D" w14:paraId="16742058" w14:textId="77777777">
      <w:pPr>
        <w:numPr>
          <w:ilvl w:val="0"/>
          <w:numId w:val="4"/>
        </w:numPr>
        <w:spacing w:line="240" w:lineRule="exact"/>
        <w:jc w:val="both"/>
        <w:rPr>
          <w:rFonts w:ascii="Verdana" w:hAnsi="Verdana" w:cs="Tahoma"/>
          <w:sz w:val="16"/>
          <w:szCs w:val="16"/>
        </w:rPr>
      </w:pPr>
      <w:r w:rsidRPr="006E2BC2">
        <w:rPr>
          <w:rFonts w:ascii="Verdana" w:hAnsi="Verdana" w:cs="Tahoma"/>
          <w:sz w:val="16"/>
          <w:szCs w:val="16"/>
        </w:rPr>
        <w:t>Strong Coding skills with Understanding of Object Oriented Programming and MVC design patterns/frameworks</w:t>
      </w:r>
    </w:p>
    <w:p w:rsidR="00F36D8E" w:rsidP="00F36D8E" w14:paraId="000997C1" w14:textId="5E27815F">
      <w:pPr>
        <w:numPr>
          <w:ilvl w:val="0"/>
          <w:numId w:val="4"/>
        </w:numPr>
        <w:spacing w:line="240" w:lineRule="exact"/>
        <w:ind w:left="360" w:firstLine="0"/>
        <w:jc w:val="both"/>
        <w:rPr>
          <w:rFonts w:ascii="Verdana" w:hAnsi="Verdana" w:cs="Tahoma"/>
          <w:sz w:val="16"/>
          <w:szCs w:val="16"/>
        </w:rPr>
      </w:pPr>
      <w:r w:rsidRPr="005834EB">
        <w:rPr>
          <w:rFonts w:ascii="Verdana" w:hAnsi="Verdana" w:cs="Tahoma"/>
          <w:sz w:val="16"/>
          <w:szCs w:val="16"/>
        </w:rPr>
        <w:t xml:space="preserve">Ability to test and </w:t>
      </w:r>
      <w:r>
        <w:rPr>
          <w:rFonts w:ascii="Verdana" w:hAnsi="Verdana" w:cs="Tahoma"/>
          <w:sz w:val="16"/>
          <w:szCs w:val="16"/>
        </w:rPr>
        <w:t>deal with</w:t>
      </w:r>
      <w:r w:rsidRPr="005834EB">
        <w:rPr>
          <w:rFonts w:ascii="Verdana" w:hAnsi="Verdana" w:cs="Tahoma"/>
          <w:sz w:val="16"/>
          <w:szCs w:val="16"/>
        </w:rPr>
        <w:t xml:space="preserve"> </w:t>
      </w:r>
      <w:r>
        <w:rPr>
          <w:rFonts w:ascii="Verdana" w:hAnsi="Verdana" w:cs="Tahoma"/>
          <w:sz w:val="16"/>
          <w:szCs w:val="16"/>
        </w:rPr>
        <w:t>cross-browser compatibility</w:t>
      </w:r>
      <w:r w:rsidRPr="005834EB">
        <w:rPr>
          <w:rFonts w:ascii="Verdana" w:hAnsi="Verdana" w:cs="Tahoma"/>
          <w:sz w:val="16"/>
          <w:szCs w:val="16"/>
        </w:rPr>
        <w:t xml:space="preserve"> </w:t>
      </w:r>
      <w:r>
        <w:rPr>
          <w:rFonts w:ascii="Verdana" w:hAnsi="Verdana" w:cs="Tahoma"/>
          <w:sz w:val="16"/>
          <w:szCs w:val="16"/>
        </w:rPr>
        <w:t xml:space="preserve">issues </w:t>
      </w:r>
      <w:r w:rsidR="007F4135">
        <w:rPr>
          <w:rFonts w:ascii="Verdana" w:hAnsi="Verdana" w:cs="Tahoma"/>
          <w:sz w:val="16"/>
          <w:szCs w:val="16"/>
        </w:rPr>
        <w:t>in css and js</w:t>
      </w:r>
    </w:p>
    <w:p w:rsidR="00206701" w:rsidRPr="00206701" w:rsidP="00517AD9" w14:paraId="3EBD1CEC" w14:textId="41CCF8F8">
      <w:pPr>
        <w:pStyle w:val="ListParagraph"/>
        <w:numPr>
          <w:ilvl w:val="0"/>
          <w:numId w:val="4"/>
        </w:numPr>
        <w:spacing w:line="240" w:lineRule="exact"/>
        <w:ind w:left="360" w:firstLine="0"/>
        <w:jc w:val="both"/>
        <w:rPr>
          <w:rFonts w:ascii="Verdana" w:hAnsi="Verdana" w:cs="Tahoma"/>
          <w:sz w:val="16"/>
          <w:szCs w:val="16"/>
        </w:rPr>
      </w:pPr>
      <w:r w:rsidRPr="00206701">
        <w:rPr>
          <w:rFonts w:ascii="Verdana" w:hAnsi="Verdana" w:cs="Tahoma"/>
          <w:sz w:val="16"/>
          <w:szCs w:val="16"/>
        </w:rPr>
        <w:t>Familiarity with best-practices for usability and accessibility standards</w:t>
      </w:r>
      <w:r w:rsidRPr="00206701">
        <w:rPr>
          <w:rFonts w:ascii="Verdana" w:hAnsi="Verdana" w:cs="Tahoma"/>
          <w:sz w:val="16"/>
          <w:szCs w:val="16"/>
        </w:rPr>
        <w:t xml:space="preserve"> using w3cvalidator</w:t>
      </w:r>
      <w:r>
        <w:rPr>
          <w:rFonts w:ascii="Verdana" w:hAnsi="Verdana" w:cs="Tahoma"/>
          <w:sz w:val="16"/>
          <w:szCs w:val="16"/>
        </w:rPr>
        <w:t>, achecker</w:t>
      </w:r>
    </w:p>
    <w:p w:rsidR="0089031D" w:rsidP="0089031D" w14:paraId="598B5A54" w14:textId="77777777">
      <w:pPr>
        <w:numPr>
          <w:ilvl w:val="0"/>
          <w:numId w:val="4"/>
        </w:numPr>
        <w:spacing w:line="240" w:lineRule="exact"/>
        <w:ind w:left="360" w:firstLine="0"/>
        <w:jc w:val="both"/>
        <w:rPr>
          <w:rFonts w:ascii="Verdana" w:hAnsi="Verdana" w:cs="Tahoma"/>
          <w:sz w:val="16"/>
          <w:szCs w:val="16"/>
        </w:rPr>
      </w:pPr>
      <w:r w:rsidRPr="009D785B">
        <w:rPr>
          <w:rFonts w:ascii="Verdana" w:hAnsi="Verdana" w:cs="Tahoma"/>
          <w:sz w:val="16"/>
          <w:szCs w:val="16"/>
        </w:rPr>
        <w:t>Writing high-quality, testable, maintai</w:t>
      </w:r>
      <w:r>
        <w:rPr>
          <w:rFonts w:ascii="Verdana" w:hAnsi="Verdana" w:cs="Tahoma"/>
          <w:sz w:val="16"/>
          <w:szCs w:val="16"/>
        </w:rPr>
        <w:t>nable, and well-documented code.</w:t>
      </w:r>
    </w:p>
    <w:p w:rsidR="0089031D" w:rsidP="0089031D" w14:paraId="52151B9C" w14:textId="77777777">
      <w:pPr>
        <w:numPr>
          <w:ilvl w:val="0"/>
          <w:numId w:val="4"/>
        </w:numPr>
        <w:spacing w:line="240" w:lineRule="exact"/>
        <w:ind w:left="360" w:firstLine="0"/>
        <w:jc w:val="both"/>
        <w:rPr>
          <w:rFonts w:ascii="Verdana" w:hAnsi="Verdana" w:cs="Tahoma"/>
          <w:sz w:val="16"/>
          <w:szCs w:val="16"/>
        </w:rPr>
      </w:pPr>
      <w:r w:rsidRPr="00971103">
        <w:rPr>
          <w:rFonts w:ascii="Verdana" w:hAnsi="Verdana" w:cs="Tahoma"/>
          <w:sz w:val="16"/>
          <w:szCs w:val="16"/>
        </w:rPr>
        <w:t>Proficiency in a server-sid</w:t>
      </w:r>
      <w:r>
        <w:rPr>
          <w:rFonts w:ascii="Verdana" w:hAnsi="Verdana" w:cs="Tahoma"/>
          <w:sz w:val="16"/>
          <w:szCs w:val="16"/>
        </w:rPr>
        <w:t>e scripting language such as PHP</w:t>
      </w:r>
      <w:r w:rsidRPr="00971103">
        <w:rPr>
          <w:rFonts w:ascii="Verdana" w:hAnsi="Verdana" w:cs="Tahoma"/>
          <w:sz w:val="16"/>
          <w:szCs w:val="16"/>
        </w:rPr>
        <w:t>.</w:t>
      </w:r>
    </w:p>
    <w:p w:rsidR="0089031D" w:rsidP="0089031D" w14:paraId="0ED11A60" w14:textId="77777777">
      <w:pPr>
        <w:numPr>
          <w:ilvl w:val="0"/>
          <w:numId w:val="4"/>
        </w:numPr>
        <w:spacing w:line="240" w:lineRule="exact"/>
        <w:ind w:left="360" w:firstLine="0"/>
        <w:jc w:val="both"/>
        <w:rPr>
          <w:rFonts w:ascii="Verdana" w:hAnsi="Verdana" w:cs="Tahoma"/>
          <w:sz w:val="16"/>
          <w:szCs w:val="16"/>
        </w:rPr>
      </w:pPr>
      <w:r w:rsidRPr="00C42D1B">
        <w:rPr>
          <w:rFonts w:ascii="Verdana" w:hAnsi="Verdana" w:cs="Tahoma"/>
          <w:sz w:val="16"/>
          <w:szCs w:val="16"/>
        </w:rPr>
        <w:t>Experience integrating front-end web interface with backend server applications</w:t>
      </w:r>
      <w:r>
        <w:rPr>
          <w:rFonts w:ascii="Verdana" w:hAnsi="Verdana" w:cs="Tahoma"/>
          <w:sz w:val="16"/>
          <w:szCs w:val="16"/>
        </w:rPr>
        <w:t xml:space="preserve"> like PHP, ASP.NET and </w:t>
      </w:r>
    </w:p>
    <w:p w:rsidR="0089031D" w:rsidP="0089031D" w14:paraId="06ED7B2B" w14:textId="77777777">
      <w:pPr>
        <w:spacing w:line="240" w:lineRule="exact"/>
        <w:ind w:left="360"/>
        <w:jc w:val="both"/>
      </w:pPr>
      <w:r>
        <w:rPr>
          <w:rFonts w:ascii="Verdana" w:hAnsi="Verdana" w:cs="Tahoma"/>
          <w:sz w:val="16"/>
          <w:szCs w:val="16"/>
        </w:rPr>
        <w:t xml:space="preserve">       MySQL Database and resolving integration issues.</w:t>
      </w:r>
    </w:p>
    <w:p w:rsidR="0089031D" w:rsidRPr="009C032C" w:rsidP="0089031D" w14:paraId="5F9ACD20" w14:textId="7417DFFE">
      <w:pPr>
        <w:numPr>
          <w:ilvl w:val="0"/>
          <w:numId w:val="4"/>
        </w:numPr>
        <w:spacing w:line="240" w:lineRule="exact"/>
        <w:ind w:left="360" w:firstLine="0"/>
        <w:jc w:val="both"/>
        <w:rPr>
          <w:rFonts w:ascii="Verdana" w:hAnsi="Verdana" w:cs="Tahoma"/>
          <w:sz w:val="16"/>
          <w:szCs w:val="16"/>
        </w:rPr>
      </w:pPr>
      <w:r w:rsidRPr="009C032C">
        <w:rPr>
          <w:rFonts w:ascii="Verdana" w:hAnsi="Verdana" w:cs="Tahoma"/>
          <w:sz w:val="16"/>
          <w:szCs w:val="16"/>
        </w:rPr>
        <w:t>Exposure</w:t>
      </w:r>
      <w:r>
        <w:rPr>
          <w:rFonts w:ascii="Verdana" w:hAnsi="Verdana" w:cs="Tahoma"/>
          <w:sz w:val="16"/>
          <w:szCs w:val="16"/>
        </w:rPr>
        <w:t xml:space="preserve"> to </w:t>
      </w:r>
      <w:r w:rsidRPr="00C35E72">
        <w:rPr>
          <w:rFonts w:ascii="Verdana" w:hAnsi="Verdana" w:cs="Tahoma"/>
          <w:sz w:val="16"/>
          <w:szCs w:val="16"/>
        </w:rPr>
        <w:t>Collaborative</w:t>
      </w:r>
      <w:r>
        <w:rPr>
          <w:rFonts w:ascii="Helvetica" w:hAnsi="Helvetica" w:cs="Helvetica"/>
          <w:color w:val="222222"/>
          <w:sz w:val="21"/>
          <w:szCs w:val="21"/>
          <w:shd w:val="clear" w:color="auto" w:fill="FFFFFF"/>
        </w:rPr>
        <w:t xml:space="preserve"> </w:t>
      </w:r>
      <w:r w:rsidRPr="00C35E72">
        <w:rPr>
          <w:rFonts w:ascii="Verdana" w:hAnsi="Verdana" w:cs="Tahoma"/>
          <w:sz w:val="16"/>
          <w:szCs w:val="16"/>
        </w:rPr>
        <w:t xml:space="preserve">and </w:t>
      </w:r>
      <w:r w:rsidRPr="00B02DA6">
        <w:rPr>
          <w:rFonts w:ascii="Verdana" w:hAnsi="Verdana" w:cs="Tahoma"/>
          <w:b/>
          <w:sz w:val="16"/>
          <w:szCs w:val="16"/>
        </w:rPr>
        <w:t>Agile</w:t>
      </w:r>
      <w:r>
        <w:rPr>
          <w:rFonts w:ascii="Verdana" w:hAnsi="Verdana" w:cs="Tahoma"/>
          <w:sz w:val="16"/>
          <w:szCs w:val="16"/>
        </w:rPr>
        <w:t xml:space="preserve"> Development methodologies like </w:t>
      </w:r>
      <w:r w:rsidR="00653E89">
        <w:rPr>
          <w:rFonts w:ascii="Verdana" w:hAnsi="Verdana" w:cs="Tahoma"/>
          <w:sz w:val="16"/>
          <w:szCs w:val="16"/>
        </w:rPr>
        <w:t xml:space="preserve">Scrum, Kanban </w:t>
      </w:r>
      <w:r>
        <w:rPr>
          <w:rFonts w:ascii="Verdana" w:hAnsi="Verdana" w:cs="Tahoma"/>
          <w:sz w:val="16"/>
          <w:szCs w:val="16"/>
        </w:rPr>
        <w:t>and TDD/BDD</w:t>
      </w:r>
    </w:p>
    <w:p w:rsidR="0089031D" w:rsidP="0089031D" w14:paraId="50BC40C8" w14:textId="77777777">
      <w:pPr>
        <w:numPr>
          <w:ilvl w:val="0"/>
          <w:numId w:val="4"/>
        </w:numPr>
        <w:spacing w:line="240" w:lineRule="exact"/>
        <w:ind w:left="360" w:firstLine="0"/>
        <w:jc w:val="both"/>
        <w:rPr>
          <w:rFonts w:ascii="Verdana" w:hAnsi="Verdana" w:cs="Tahoma"/>
          <w:sz w:val="16"/>
          <w:szCs w:val="16"/>
        </w:rPr>
      </w:pPr>
      <w:r w:rsidRPr="00040355">
        <w:rPr>
          <w:rFonts w:ascii="Verdana" w:hAnsi="Verdana" w:cs="Tahoma"/>
          <w:sz w:val="16"/>
          <w:szCs w:val="16"/>
        </w:rPr>
        <w:t>Problem-solve and think laterally as part of a team, or individually, to meet the needs of the project</w:t>
      </w:r>
      <w:r>
        <w:rPr>
          <w:rFonts w:ascii="Verdana" w:hAnsi="Verdana" w:cs="Tahoma"/>
          <w:sz w:val="16"/>
          <w:szCs w:val="16"/>
        </w:rPr>
        <w:tab/>
      </w:r>
    </w:p>
    <w:p w:rsidR="0089031D" w:rsidP="0089031D" w14:paraId="610E11AB" w14:textId="77777777">
      <w:pPr>
        <w:numPr>
          <w:ilvl w:val="0"/>
          <w:numId w:val="4"/>
        </w:numPr>
        <w:spacing w:line="240" w:lineRule="exact"/>
        <w:ind w:left="360" w:firstLine="0"/>
        <w:jc w:val="both"/>
        <w:rPr>
          <w:rFonts w:ascii="Verdana" w:hAnsi="Verdana" w:cs="Tahoma"/>
          <w:sz w:val="16"/>
          <w:szCs w:val="16"/>
        </w:rPr>
      </w:pPr>
      <w:r w:rsidRPr="005E0BA9">
        <w:rPr>
          <w:rFonts w:ascii="Verdana" w:hAnsi="Verdana" w:cs="Tahoma"/>
          <w:sz w:val="16"/>
          <w:szCs w:val="16"/>
        </w:rPr>
        <w:t>Ability to acclimate to new technology and situations with ease</w:t>
      </w:r>
    </w:p>
    <w:p w:rsidR="0089031D" w:rsidRPr="00E71E14" w:rsidP="0089031D" w14:paraId="73C8C53A" w14:textId="77777777">
      <w:pPr>
        <w:numPr>
          <w:ilvl w:val="0"/>
          <w:numId w:val="4"/>
        </w:numPr>
        <w:spacing w:line="240" w:lineRule="exact"/>
        <w:ind w:left="360" w:firstLine="0"/>
        <w:jc w:val="both"/>
        <w:rPr>
          <w:rFonts w:ascii="Verdana" w:hAnsi="Verdana" w:cs="Tahoma"/>
          <w:sz w:val="16"/>
          <w:szCs w:val="16"/>
        </w:rPr>
      </w:pPr>
      <w:r w:rsidRPr="00E71E14">
        <w:rPr>
          <w:rFonts w:ascii="Verdana" w:hAnsi="Verdana" w:cs="Tahoma"/>
          <w:sz w:val="16"/>
          <w:szCs w:val="16"/>
        </w:rPr>
        <w:t>Active participation in company and department activities like, Recruitment, Knowledge Collaboration</w:t>
      </w:r>
    </w:p>
    <w:p w:rsidR="0089031D" w:rsidRPr="00040355" w:rsidP="0089031D" w14:paraId="784348CA" w14:textId="77777777">
      <w:pPr>
        <w:spacing w:line="240" w:lineRule="exact"/>
        <w:ind w:left="360"/>
        <w:jc w:val="both"/>
        <w:rPr>
          <w:rFonts w:ascii="Verdana" w:hAnsi="Verdana" w:cs="Tahoma"/>
          <w:sz w:val="16"/>
          <w:szCs w:val="16"/>
        </w:rPr>
      </w:pPr>
    </w:p>
    <w:p w:rsidR="0089031D" w:rsidP="0089031D" w14:paraId="484C5E00" w14:textId="77777777">
      <w:pPr>
        <w:spacing w:line="240" w:lineRule="exact"/>
        <w:jc w:val="both"/>
        <w:rPr>
          <w:rFonts w:ascii="Verdana" w:hAnsi="Verdana" w:cs="Tahoma"/>
          <w:sz w:val="16"/>
          <w:szCs w:val="16"/>
        </w:rPr>
      </w:pPr>
      <w:r>
        <w:rPr>
          <w:noProof/>
        </w:rPr>
        <mc:AlternateContent>
          <mc:Choice Requires="wpg">
            <w:drawing>
              <wp:anchor distT="0" distB="0" distL="0" distR="0" simplePos="0" relativeHeight="251675648" behindDoc="0" locked="0" layoutInCell="1" allowOverlap="1">
                <wp:simplePos x="0" y="0"/>
                <wp:positionH relativeFrom="column">
                  <wp:posOffset>-123825</wp:posOffset>
                </wp:positionH>
                <wp:positionV relativeFrom="paragraph">
                  <wp:posOffset>36830</wp:posOffset>
                </wp:positionV>
                <wp:extent cx="6265545" cy="226695"/>
                <wp:effectExtent l="15875" t="0" r="17780" b="15875"/>
                <wp:wrapNone/>
                <wp:docPr id="17" name="Group 17"/>
                <wp:cNvGraphicFramePr/>
                <a:graphic xmlns:a="http://schemas.openxmlformats.org/drawingml/2006/main">
                  <a:graphicData uri="http://schemas.microsoft.com/office/word/2010/wordprocessingGroup">
                    <wpg:wgp xmlns:wpg="http://schemas.microsoft.com/office/word/2010/wordprocessingGroup">
                      <wpg:cNvGrpSpPr/>
                      <wpg:grpSpPr>
                        <a:xfrm>
                          <a:off x="0" y="0"/>
                          <a:ext cx="6265545" cy="226695"/>
                          <a:chOff x="-195" y="58"/>
                          <a:chExt cx="9866" cy="356"/>
                        </a:xfrm>
                      </wpg:grpSpPr>
                      <wps:wsp xmlns:wps="http://schemas.microsoft.com/office/word/2010/wordprocessingShape">
                        <wps:cNvPr id="18" name="Line 23"/>
                        <wps:cNvCnPr>
                          <a:cxnSpLocks noChangeShapeType="1"/>
                        </wps:cNvCnPr>
                        <wps:spPr bwMode="auto">
                          <a:xfrm>
                            <a:off x="-195" y="270"/>
                            <a:ext cx="9866" cy="0"/>
                          </a:xfrm>
                          <a:prstGeom prst="line">
                            <a:avLst/>
                          </a:prstGeom>
                          <a:noFill/>
                          <a:ln w="19080">
                            <a:solidFill>
                              <a:srgbClr val="000000"/>
                            </a:solidFill>
                            <a:miter lim="800000"/>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blurRad="63500" dir="2700000" dist="38099" rotWithShape="0">
                                    <a:srgbClr val="000000">
                                      <a:alpha val="74998"/>
                                    </a:srgbClr>
                                  </a:outerShdw>
                                </a:effectLst>
                              </a14:hiddenEffects>
                            </a:ext>
                          </a:extLst>
                        </wps:spPr>
                        <wps:bodyPr/>
                      </wps:wsp>
                      <wps:wsp xmlns:wps="http://schemas.microsoft.com/office/word/2010/wordprocessingShape">
                        <wps:cNvPr id="19" name="Text Box 24"/>
                        <wps:cNvSpPr txBox="1">
                          <a:spLocks noChangeArrowheads="1"/>
                        </wps:cNvSpPr>
                        <wps:spPr bwMode="auto">
                          <a:xfrm>
                            <a:off x="-70" y="58"/>
                            <a:ext cx="3012" cy="356"/>
                          </a:xfrm>
                          <a:prstGeom prst="rect">
                            <a:avLst/>
                          </a:prstGeom>
                          <a:solidFill>
                            <a:srgbClr val="FFFFFF"/>
                          </a:solidFill>
                          <a:ln w="9360">
                            <a:solidFill>
                              <a:srgbClr val="000000"/>
                            </a:solidFill>
                            <a:miter lim="800000"/>
                            <a:headEnd/>
                            <a:tailEnd/>
                          </a:ln>
                          <a:effectLst>
                            <a:outerShdw blurRad="63500" dist="107933" dir="2700000" sx="100000" sy="100000" kx="0" ky="0" algn="ctr" rotWithShape="0">
                              <a:srgbClr val="000000">
                                <a:alpha val="50027"/>
                              </a:srgbClr>
                            </a:outerShdw>
                          </a:effectLst>
                        </wps:spPr>
                        <wps:txbx>
                          <w:txbxContent>
                            <w:p w:rsidR="0089031D" w:rsidP="0089031D" w14:textId="77777777">
                              <w:pPr>
                                <w:spacing w:line="240" w:lineRule="exact"/>
                                <w:jc w:val="center"/>
                                <w:rPr>
                                  <w:rFonts w:ascii="Tahoma" w:hAnsi="Tahoma" w:cs="Tahoma"/>
                                  <w:b/>
                                  <w:sz w:val="16"/>
                                  <w:szCs w:val="16"/>
                                  <w:u w:val="single"/>
                                </w:rPr>
                              </w:pPr>
                              <w:r>
                                <w:rPr>
                                  <w:rFonts w:ascii="Tahoma" w:hAnsi="Tahoma" w:cs="Tahoma"/>
                                  <w:b/>
                                  <w:sz w:val="16"/>
                                  <w:szCs w:val="16"/>
                                  <w:u w:val="single"/>
                                </w:rPr>
                                <w:t>EDUCATIONAL QUALIFICATIONS</w:t>
                              </w:r>
                            </w:p>
                            <w:p w:rsidR="0089031D" w:rsidP="0089031D" w14:textId="77777777"/>
                          </w:txbxContent>
                        </wps:txbx>
                        <wps:bodyPr rot="0" vert="horz" wrap="square" anchor="ctr" anchorCtr="0"/>
                      </wps:wsp>
                    </wpg:wgp>
                  </a:graphicData>
                </a:graphic>
                <wp14:sizeRelH relativeFrom="page">
                  <wp14:pctWidth>0</wp14:pctWidth>
                </wp14:sizeRelH>
                <wp14:sizeRelV relativeFrom="page">
                  <wp14:pctHeight>0</wp14:pctHeight>
                </wp14:sizeRelV>
              </wp:anchor>
            </w:drawing>
          </mc:Choice>
          <mc:Fallback>
            <w:pict>
              <v:group id="Group 17" o:spid="_x0000_s1031" style="width:493.35pt;height:17.85pt;margin-top:2.9pt;margin-left:-9.75pt;mso-wrap-distance-left:0;mso-wrap-distance-right:0;position:absolute;z-index:251676672" coordorigin="-195,58" coordsize="9866,356">
                <v:line id="Line 23" o:spid="_x0000_s1032" style="mso-wrap-style:square;position:absolute;visibility:visible" from="-195,270" to="9671,270" o:connectortype="straight" strokeweight="1.5pt">
                  <v:stroke joinstyle="miter"/>
                  <v:shadow opacity="49150f"/>
                </v:line>
                <v:shape id="Text Box 24" o:spid="_x0000_s1033" type="#_x0000_t202" style="width:3012;height:356;left:-70;mso-wrap-style:square;position:absolute;top:58;visibility:visible;v-text-anchor:middle" strokeweight="0.74pt">
                  <v:shadow on="t" opacity="32785f" offset="6.01pt,6.01pt"/>
                  <v:textbox>
                    <w:txbxContent>
                      <w:p w:rsidR="0089031D" w:rsidP="0089031D" w14:paraId="201A9F18" w14:textId="77777777">
                        <w:pPr>
                          <w:spacing w:line="240" w:lineRule="exact"/>
                          <w:jc w:val="center"/>
                          <w:rPr>
                            <w:rFonts w:ascii="Tahoma" w:hAnsi="Tahoma" w:cs="Tahoma"/>
                            <w:b/>
                            <w:sz w:val="16"/>
                            <w:szCs w:val="16"/>
                            <w:u w:val="single"/>
                          </w:rPr>
                        </w:pPr>
                        <w:r>
                          <w:rPr>
                            <w:rFonts w:ascii="Tahoma" w:hAnsi="Tahoma" w:cs="Tahoma"/>
                            <w:b/>
                            <w:sz w:val="16"/>
                            <w:szCs w:val="16"/>
                            <w:u w:val="single"/>
                          </w:rPr>
                          <w:t>EDUCATIONAL QUALIFICATIONS</w:t>
                        </w:r>
                      </w:p>
                      <w:p w:rsidR="0089031D" w:rsidP="0089031D" w14:paraId="385613C4" w14:textId="77777777"/>
                    </w:txbxContent>
                  </v:textbox>
                </v:shape>
              </v:group>
            </w:pict>
          </mc:Fallback>
        </mc:AlternateContent>
      </w:r>
    </w:p>
    <w:p w:rsidR="0089031D" w:rsidP="0089031D" w14:paraId="34BF0024" w14:textId="77777777">
      <w:pPr>
        <w:tabs>
          <w:tab w:val="left" w:pos="3960"/>
        </w:tabs>
        <w:spacing w:line="240" w:lineRule="exact"/>
        <w:jc w:val="both"/>
        <w:rPr>
          <w:rFonts w:ascii="Verdana" w:hAnsi="Verdana" w:cs="Tahoma"/>
          <w:sz w:val="16"/>
          <w:szCs w:val="16"/>
        </w:rPr>
      </w:pPr>
      <w:r>
        <w:rPr>
          <w:rFonts w:ascii="Verdana" w:hAnsi="Verdana" w:cs="Tahoma"/>
          <w:sz w:val="16"/>
          <w:szCs w:val="16"/>
        </w:rPr>
        <w:tab/>
      </w:r>
    </w:p>
    <w:p w:rsidR="0089031D" w:rsidP="0089031D" w14:paraId="1E752C43" w14:textId="77777777">
      <w:pPr>
        <w:spacing w:line="240" w:lineRule="exact"/>
        <w:jc w:val="both"/>
        <w:rPr>
          <w:rFonts w:ascii="Verdana" w:hAnsi="Verdana" w:cs="Tahoma"/>
          <w:sz w:val="16"/>
          <w:szCs w:val="16"/>
        </w:rPr>
      </w:pPr>
    </w:p>
    <w:p w:rsidR="0089031D" w:rsidP="0089031D" w14:paraId="102FCF40" w14:textId="77777777">
      <w:pPr>
        <w:numPr>
          <w:ilvl w:val="0"/>
          <w:numId w:val="3"/>
        </w:numPr>
        <w:spacing w:line="240" w:lineRule="exact"/>
        <w:jc w:val="both"/>
        <w:rPr>
          <w:rFonts w:ascii="Verdana" w:hAnsi="Verdana" w:cs="Tahoma"/>
          <w:sz w:val="16"/>
          <w:szCs w:val="16"/>
        </w:rPr>
      </w:pPr>
      <w:r>
        <w:rPr>
          <w:rFonts w:ascii="Verdana" w:hAnsi="Verdana" w:cs="Tahoma"/>
          <w:b/>
          <w:sz w:val="16"/>
          <w:szCs w:val="16"/>
        </w:rPr>
        <w:t xml:space="preserve">Master in Computer Application (MCA) </w:t>
      </w:r>
      <w:r w:rsidRPr="00AF7032">
        <w:rPr>
          <w:rFonts w:ascii="Verdana" w:hAnsi="Verdana" w:cs="Tahoma"/>
          <w:sz w:val="16"/>
          <w:szCs w:val="16"/>
        </w:rPr>
        <w:t>[Regular]</w:t>
      </w:r>
      <w:r>
        <w:rPr>
          <w:rFonts w:ascii="Verdana" w:hAnsi="Verdana" w:cs="Tahoma"/>
          <w:sz w:val="16"/>
          <w:szCs w:val="16"/>
        </w:rPr>
        <w:t xml:space="preserve"> from Guru Gobind Singh Indraprastha University, Delhi, (2003-2006).</w:t>
      </w:r>
    </w:p>
    <w:p w:rsidR="0089031D" w:rsidRPr="004B1730" w:rsidP="0089031D" w14:paraId="152E739D" w14:textId="77777777">
      <w:pPr>
        <w:numPr>
          <w:ilvl w:val="0"/>
          <w:numId w:val="3"/>
        </w:numPr>
        <w:spacing w:line="240" w:lineRule="exact"/>
        <w:jc w:val="both"/>
        <w:rPr>
          <w:rFonts w:ascii="Verdana" w:hAnsi="Verdana" w:cs="Tahoma"/>
          <w:sz w:val="16"/>
          <w:szCs w:val="16"/>
        </w:rPr>
      </w:pPr>
      <w:r w:rsidRPr="00F55327">
        <w:rPr>
          <w:rFonts w:ascii="Verdana" w:hAnsi="Verdana" w:cs="Tahoma"/>
          <w:b/>
          <w:sz w:val="16"/>
          <w:szCs w:val="16"/>
        </w:rPr>
        <w:t>Master of Technology</w:t>
      </w:r>
      <w:r>
        <w:rPr>
          <w:rFonts w:ascii="Verdana" w:hAnsi="Verdana" w:cs="Tahoma"/>
          <w:b/>
          <w:sz w:val="16"/>
          <w:szCs w:val="16"/>
        </w:rPr>
        <w:t xml:space="preserve"> (M. Tech</w:t>
      </w:r>
      <w:r w:rsidRPr="00F55327">
        <w:rPr>
          <w:rFonts w:ascii="Verdana" w:hAnsi="Verdana" w:cs="Tahoma"/>
          <w:b/>
          <w:sz w:val="16"/>
          <w:szCs w:val="16"/>
        </w:rPr>
        <w:t>)</w:t>
      </w:r>
      <w:r>
        <w:rPr>
          <w:rFonts w:ascii="Verdana" w:hAnsi="Verdana" w:cs="Tahoma"/>
          <w:b/>
          <w:sz w:val="16"/>
          <w:szCs w:val="16"/>
        </w:rPr>
        <w:t xml:space="preserve"> [IT] </w:t>
      </w:r>
      <w:r w:rsidRPr="00BE2477">
        <w:rPr>
          <w:rFonts w:ascii="Verdana" w:hAnsi="Verdana" w:cs="Tahoma"/>
          <w:sz w:val="16"/>
          <w:szCs w:val="16"/>
        </w:rPr>
        <w:t xml:space="preserve">[part time] </w:t>
      </w:r>
      <w:r>
        <w:rPr>
          <w:rFonts w:ascii="Verdana" w:hAnsi="Verdana" w:cs="Tahoma"/>
          <w:sz w:val="16"/>
          <w:szCs w:val="16"/>
        </w:rPr>
        <w:t>from Guru Gobind Singh Indraprastha University, Delhi (2008-2011).</w:t>
      </w:r>
    </w:p>
    <w:p w:rsidR="0089031D" w:rsidP="0089031D" w14:paraId="32160BB4" w14:textId="63055C59">
      <w:pPr>
        <w:numPr>
          <w:ilvl w:val="0"/>
          <w:numId w:val="3"/>
        </w:numPr>
        <w:spacing w:line="240" w:lineRule="exact"/>
        <w:jc w:val="both"/>
        <w:rPr>
          <w:rFonts w:ascii="Verdana" w:hAnsi="Verdana" w:cs="Tahoma"/>
          <w:sz w:val="16"/>
          <w:szCs w:val="16"/>
        </w:rPr>
      </w:pPr>
      <w:r>
        <w:rPr>
          <w:rFonts w:ascii="Verdana" w:hAnsi="Verdana" w:cs="Tahoma"/>
          <w:b/>
          <w:sz w:val="16"/>
          <w:szCs w:val="16"/>
        </w:rPr>
        <w:t xml:space="preserve">B. Com (H) </w:t>
      </w:r>
      <w:r>
        <w:rPr>
          <w:rFonts w:ascii="Verdana" w:hAnsi="Verdana" w:cs="Tahoma"/>
          <w:sz w:val="16"/>
          <w:szCs w:val="16"/>
        </w:rPr>
        <w:t>from Del</w:t>
      </w:r>
      <w:r w:rsidR="00574C48">
        <w:rPr>
          <w:rFonts w:ascii="Verdana" w:hAnsi="Verdana" w:cs="Tahoma"/>
          <w:sz w:val="16"/>
          <w:szCs w:val="16"/>
        </w:rPr>
        <w:t>hi University, India (1998-2001</w:t>
      </w:r>
      <w:r>
        <w:rPr>
          <w:rFonts w:ascii="Verdana" w:hAnsi="Verdana" w:cs="Tahoma"/>
          <w:sz w:val="16"/>
          <w:szCs w:val="16"/>
        </w:rPr>
        <w:t>).</w:t>
      </w:r>
    </w:p>
    <w:p w:rsidR="0089031D" w:rsidP="0089031D" w14:paraId="12CBBEAD" w14:textId="30594454">
      <w:pPr>
        <w:numPr>
          <w:ilvl w:val="0"/>
          <w:numId w:val="3"/>
        </w:numPr>
        <w:spacing w:line="240" w:lineRule="exact"/>
        <w:jc w:val="both"/>
        <w:rPr>
          <w:rFonts w:ascii="Verdana" w:hAnsi="Verdana" w:cs="Tahoma"/>
          <w:sz w:val="16"/>
          <w:szCs w:val="16"/>
        </w:rPr>
      </w:pPr>
      <w:r>
        <w:rPr>
          <w:rFonts w:ascii="Verdana" w:hAnsi="Verdana" w:cs="Tahoma"/>
          <w:b/>
          <w:sz w:val="16"/>
          <w:szCs w:val="16"/>
        </w:rPr>
        <w:t xml:space="preserve">Higher Secondary </w:t>
      </w:r>
      <w:r>
        <w:rPr>
          <w:rFonts w:ascii="Verdana" w:hAnsi="Verdana" w:cs="Tahoma"/>
          <w:sz w:val="16"/>
          <w:szCs w:val="16"/>
        </w:rPr>
        <w:t>from CBSE, Delhi, India</w:t>
      </w:r>
      <w:r w:rsidR="00574C48">
        <w:rPr>
          <w:rFonts w:ascii="Verdana" w:hAnsi="Verdana" w:cs="Tahoma"/>
          <w:sz w:val="16"/>
          <w:szCs w:val="16"/>
        </w:rPr>
        <w:t xml:space="preserve"> (1997</w:t>
      </w:r>
      <w:r>
        <w:rPr>
          <w:rFonts w:ascii="Verdana" w:hAnsi="Verdana" w:cs="Tahoma"/>
          <w:sz w:val="16"/>
          <w:szCs w:val="16"/>
        </w:rPr>
        <w:t>).</w:t>
      </w:r>
    </w:p>
    <w:p w:rsidR="0089031D" w:rsidP="0089031D" w14:paraId="2D5EB4DC" w14:textId="77777777">
      <w:pPr>
        <w:spacing w:line="240" w:lineRule="exact"/>
        <w:jc w:val="both"/>
        <w:rPr>
          <w:rFonts w:ascii="Verdana" w:hAnsi="Verdana" w:cs="Tahoma"/>
          <w:sz w:val="16"/>
          <w:szCs w:val="16"/>
        </w:rPr>
      </w:pPr>
    </w:p>
    <w:p w:rsidR="0089031D" w:rsidP="0089031D" w14:paraId="254D36BD" w14:textId="77777777">
      <w:pPr>
        <w:spacing w:line="240" w:lineRule="exact"/>
        <w:jc w:val="both"/>
        <w:rPr>
          <w:rFonts w:ascii="Verdana" w:hAnsi="Verdana" w:cs="Tahoma"/>
          <w:sz w:val="16"/>
          <w:szCs w:val="16"/>
        </w:rPr>
      </w:pPr>
    </w:p>
    <w:p w:rsidR="0089031D" w:rsidP="0089031D" w14:paraId="1E39A9D5" w14:textId="77777777">
      <w:pPr>
        <w:spacing w:line="240" w:lineRule="exact"/>
        <w:jc w:val="both"/>
        <w:rPr>
          <w:rFonts w:ascii="Verdana" w:hAnsi="Verdana" w:cs="Tahoma"/>
          <w:sz w:val="16"/>
          <w:szCs w:val="16"/>
        </w:rPr>
      </w:pPr>
      <w:r>
        <w:rPr>
          <w:noProof/>
        </w:rPr>
        <mc:AlternateContent>
          <mc:Choice Requires="wpg">
            <w:drawing>
              <wp:anchor distT="0" distB="0" distL="0" distR="0" simplePos="0" relativeHeight="251671552" behindDoc="0" locked="0" layoutInCell="1" allowOverlap="1">
                <wp:simplePos x="0" y="0"/>
                <wp:positionH relativeFrom="column">
                  <wp:posOffset>-114300</wp:posOffset>
                </wp:positionH>
                <wp:positionV relativeFrom="paragraph">
                  <wp:posOffset>104775</wp:posOffset>
                </wp:positionV>
                <wp:extent cx="6379210" cy="226695"/>
                <wp:effectExtent l="12700" t="3175" r="8890" b="11430"/>
                <wp:wrapNone/>
                <wp:docPr id="14" name="Group 14"/>
                <wp:cNvGraphicFramePr/>
                <a:graphic xmlns:a="http://schemas.openxmlformats.org/drawingml/2006/main">
                  <a:graphicData uri="http://schemas.microsoft.com/office/word/2010/wordprocessingGroup">
                    <wpg:wgp xmlns:wpg="http://schemas.microsoft.com/office/word/2010/wordprocessingGroup">
                      <wpg:cNvGrpSpPr/>
                      <wpg:grpSpPr>
                        <a:xfrm>
                          <a:off x="0" y="0"/>
                          <a:ext cx="6379210" cy="226695"/>
                          <a:chOff x="-180" y="165"/>
                          <a:chExt cx="10045" cy="356"/>
                        </a:xfrm>
                      </wpg:grpSpPr>
                      <wps:wsp xmlns:wps="http://schemas.microsoft.com/office/word/2010/wordprocessingShape">
                        <wps:cNvPr id="15" name="Line 17"/>
                        <wps:cNvCnPr>
                          <a:cxnSpLocks noChangeShapeType="1"/>
                        </wps:cNvCnPr>
                        <wps:spPr bwMode="auto">
                          <a:xfrm>
                            <a:off x="-180" y="377"/>
                            <a:ext cx="10045" cy="0"/>
                          </a:xfrm>
                          <a:prstGeom prst="line">
                            <a:avLst/>
                          </a:prstGeom>
                          <a:noFill/>
                          <a:ln w="19080">
                            <a:solidFill>
                              <a:srgbClr val="000000"/>
                            </a:solidFill>
                            <a:miter lim="800000"/>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blurRad="63500" dir="2700000" dist="38099" rotWithShape="0">
                                    <a:srgbClr val="000000">
                                      <a:alpha val="74998"/>
                                    </a:srgbClr>
                                  </a:outerShdw>
                                </a:effectLst>
                              </a14:hiddenEffects>
                            </a:ext>
                          </a:extLst>
                        </wps:spPr>
                        <wps:bodyPr/>
                      </wps:wsp>
                      <wps:wsp xmlns:wps="http://schemas.microsoft.com/office/word/2010/wordprocessingShape">
                        <wps:cNvPr id="16" name="Text Box 18"/>
                        <wps:cNvSpPr txBox="1">
                          <a:spLocks noChangeArrowheads="1"/>
                        </wps:cNvSpPr>
                        <wps:spPr bwMode="auto">
                          <a:xfrm>
                            <a:off x="-49" y="165"/>
                            <a:ext cx="2334" cy="356"/>
                          </a:xfrm>
                          <a:prstGeom prst="rect">
                            <a:avLst/>
                          </a:prstGeom>
                          <a:solidFill>
                            <a:srgbClr val="FFFFFF"/>
                          </a:solidFill>
                          <a:ln w="9360">
                            <a:solidFill>
                              <a:srgbClr val="000000"/>
                            </a:solidFill>
                            <a:miter lim="800000"/>
                            <a:headEnd/>
                            <a:tailEnd/>
                          </a:ln>
                          <a:effectLst>
                            <a:outerShdw blurRad="63500" dist="107933" dir="2700000" sx="100000" sy="100000" kx="0" ky="0" algn="ctr" rotWithShape="0">
                              <a:srgbClr val="000000">
                                <a:alpha val="50027"/>
                              </a:srgbClr>
                            </a:outerShdw>
                          </a:effectLst>
                        </wps:spPr>
                        <wps:txbx>
                          <w:txbxContent>
                            <w:p w:rsidR="0089031D" w:rsidP="0089031D" w14:textId="77777777">
                              <w:pPr>
                                <w:spacing w:line="240" w:lineRule="exact"/>
                                <w:jc w:val="center"/>
                                <w:rPr>
                                  <w:rFonts w:ascii="Tahoma" w:hAnsi="Tahoma" w:cs="Tahoma"/>
                                  <w:b/>
                                  <w:sz w:val="16"/>
                                  <w:szCs w:val="16"/>
                                  <w:u w:val="single"/>
                                </w:rPr>
                              </w:pPr>
                              <w:r>
                                <w:rPr>
                                  <w:rFonts w:ascii="Tahoma" w:hAnsi="Tahoma" w:cs="Tahoma"/>
                                  <w:b/>
                                  <w:sz w:val="16"/>
                                  <w:szCs w:val="16"/>
                                  <w:u w:val="single"/>
                                </w:rPr>
                                <w:t>PROFESSIONAL SKILLS</w:t>
                              </w:r>
                            </w:p>
                            <w:p w:rsidR="0089031D" w:rsidP="0089031D" w14:textId="77777777"/>
                          </w:txbxContent>
                        </wps:txbx>
                        <wps:bodyPr rot="0" vert="horz" wrap="square" anchor="ctr" anchorCtr="0"/>
                      </wps:wsp>
                    </wpg:wgp>
                  </a:graphicData>
                </a:graphic>
                <wp14:sizeRelH relativeFrom="page">
                  <wp14:pctWidth>0</wp14:pctWidth>
                </wp14:sizeRelH>
                <wp14:sizeRelV relativeFrom="page">
                  <wp14:pctHeight>0</wp14:pctHeight>
                </wp14:sizeRelV>
              </wp:anchor>
            </w:drawing>
          </mc:Choice>
          <mc:Fallback>
            <w:pict>
              <v:group id="Group 14" o:spid="_x0000_s1034" style="width:502.3pt;height:17.85pt;margin-top:8.25pt;margin-left:-9pt;mso-wrap-distance-left:0;mso-wrap-distance-right:0;position:absolute;z-index:251672576" coordorigin="-180,165" coordsize="10045,356">
                <v:line id="Line 17" o:spid="_x0000_s1035" style="mso-wrap-style:square;position:absolute;visibility:visible" from="-180,377" to="9865,377" o:connectortype="straight" strokeweight="1.5pt">
                  <v:stroke joinstyle="miter"/>
                  <v:shadow opacity="49150f"/>
                </v:line>
                <v:shape id="Text Box 18" o:spid="_x0000_s1036" type="#_x0000_t202" style="width:2334;height:356;left:-49;mso-wrap-style:square;position:absolute;top:165;visibility:visible;v-text-anchor:middle" strokeweight="0.74pt">
                  <v:shadow on="t" opacity="32785f" offset="6.01pt,6.01pt"/>
                  <v:textbox>
                    <w:txbxContent>
                      <w:p w:rsidR="0089031D" w:rsidP="0089031D" w14:paraId="31B3A077" w14:textId="77777777">
                        <w:pPr>
                          <w:spacing w:line="240" w:lineRule="exact"/>
                          <w:jc w:val="center"/>
                          <w:rPr>
                            <w:rFonts w:ascii="Tahoma" w:hAnsi="Tahoma" w:cs="Tahoma"/>
                            <w:b/>
                            <w:sz w:val="16"/>
                            <w:szCs w:val="16"/>
                            <w:u w:val="single"/>
                          </w:rPr>
                        </w:pPr>
                        <w:r>
                          <w:rPr>
                            <w:rFonts w:ascii="Tahoma" w:hAnsi="Tahoma" w:cs="Tahoma"/>
                            <w:b/>
                            <w:sz w:val="16"/>
                            <w:szCs w:val="16"/>
                            <w:u w:val="single"/>
                          </w:rPr>
                          <w:t>PROFESSIONAL SKILLS</w:t>
                        </w:r>
                      </w:p>
                      <w:p w:rsidR="0089031D" w:rsidP="0089031D" w14:paraId="531FB3F2" w14:textId="77777777"/>
                    </w:txbxContent>
                  </v:textbox>
                </v:shape>
              </v:group>
            </w:pict>
          </mc:Fallback>
        </mc:AlternateContent>
      </w:r>
    </w:p>
    <w:p w:rsidR="0089031D" w:rsidP="0089031D" w14:paraId="25351A8F" w14:textId="77777777">
      <w:pPr>
        <w:spacing w:line="240" w:lineRule="exact"/>
        <w:ind w:left="360"/>
        <w:jc w:val="both"/>
        <w:rPr>
          <w:rFonts w:ascii="Verdana" w:hAnsi="Verdana" w:cs="Tahoma"/>
          <w:sz w:val="16"/>
          <w:szCs w:val="16"/>
        </w:rPr>
      </w:pPr>
    </w:p>
    <w:p w:rsidR="0089031D" w:rsidP="0089031D" w14:paraId="0148B30D" w14:textId="77777777">
      <w:pPr>
        <w:spacing w:line="240" w:lineRule="exact"/>
        <w:ind w:left="360"/>
        <w:jc w:val="both"/>
        <w:rPr>
          <w:rFonts w:ascii="Verdana" w:hAnsi="Verdana" w:cs="Tahoma"/>
          <w:sz w:val="16"/>
          <w:szCs w:val="16"/>
        </w:rPr>
      </w:pPr>
    </w:p>
    <w:p w:rsidR="00E42654" w:rsidP="00E42654" w14:paraId="3F03DB1D" w14:textId="6EAFD114">
      <w:pPr>
        <w:numPr>
          <w:ilvl w:val="0"/>
          <w:numId w:val="3"/>
        </w:numPr>
        <w:spacing w:line="240" w:lineRule="exact"/>
        <w:jc w:val="both"/>
        <w:rPr>
          <w:rFonts w:ascii="Verdana" w:hAnsi="Verdana" w:cs="Tahoma"/>
          <w:sz w:val="16"/>
          <w:szCs w:val="16"/>
        </w:rPr>
      </w:pPr>
      <w:r>
        <w:rPr>
          <w:rFonts w:ascii="Verdana" w:hAnsi="Verdana" w:cs="Tahoma"/>
          <w:sz w:val="16"/>
          <w:szCs w:val="16"/>
        </w:rPr>
        <w:t xml:space="preserve">Web Technologies:   CSS 3, HTML 5, DOM, XHTML, </w:t>
      </w:r>
      <w:r w:rsidR="009518C3">
        <w:rPr>
          <w:rFonts w:ascii="Verdana" w:hAnsi="Verdana" w:cs="Tahoma"/>
          <w:sz w:val="16"/>
          <w:szCs w:val="16"/>
        </w:rPr>
        <w:t>VueJS</w:t>
      </w:r>
      <w:bookmarkStart w:id="0" w:name="_GoBack"/>
      <w:bookmarkEnd w:id="0"/>
      <w:r>
        <w:rPr>
          <w:rFonts w:ascii="Verdana" w:hAnsi="Verdana" w:cs="Tahoma"/>
          <w:sz w:val="16"/>
          <w:szCs w:val="16"/>
        </w:rPr>
        <w:t>, JavaScript, jQuery</w:t>
      </w:r>
      <w:r>
        <w:rPr>
          <w:rFonts w:ascii="Verdana" w:hAnsi="Verdana" w:cs="Tahoma"/>
          <w:sz w:val="16"/>
          <w:szCs w:val="16"/>
        </w:rPr>
        <w:t xml:space="preserve">, </w:t>
      </w:r>
      <w:r>
        <w:rPr>
          <w:rFonts w:ascii="Verdana" w:hAnsi="Verdana" w:cs="Tahoma"/>
          <w:sz w:val="16"/>
          <w:szCs w:val="16"/>
        </w:rPr>
        <w:t xml:space="preserve">JSON, HTML5 Boilerplate, JS </w:t>
      </w:r>
      <w:r>
        <w:rPr>
          <w:rFonts w:ascii="Verdana" w:hAnsi="Verdana" w:cs="Tahoma"/>
          <w:sz w:val="16"/>
          <w:szCs w:val="16"/>
        </w:rPr>
        <w:t xml:space="preserve">       </w:t>
      </w:r>
    </w:p>
    <w:p w:rsidR="00E42654" w:rsidP="00E42654" w14:paraId="1DB5B87A" w14:textId="53AE7C55">
      <w:pPr>
        <w:spacing w:line="240" w:lineRule="exact"/>
        <w:ind w:left="360"/>
        <w:jc w:val="both"/>
        <w:rPr>
          <w:rFonts w:ascii="Verdana" w:hAnsi="Verdana" w:cs="Tahoma"/>
          <w:sz w:val="16"/>
          <w:szCs w:val="16"/>
        </w:rPr>
      </w:pPr>
      <w:r>
        <w:rPr>
          <w:rFonts w:ascii="Verdana" w:hAnsi="Verdana" w:cs="Tahoma"/>
          <w:sz w:val="16"/>
          <w:szCs w:val="16"/>
        </w:rPr>
        <w:t xml:space="preserve">                                     </w:t>
      </w:r>
      <w:r w:rsidRPr="00E42654" w:rsidR="0089031D">
        <w:rPr>
          <w:rFonts w:ascii="Verdana" w:hAnsi="Verdana" w:cs="Tahoma"/>
          <w:sz w:val="16"/>
          <w:szCs w:val="16"/>
        </w:rPr>
        <w:t xml:space="preserve">Boilerplate, SASS/LESS, </w:t>
      </w:r>
      <w:r w:rsidR="00775F32">
        <w:rPr>
          <w:rFonts w:ascii="Verdana" w:hAnsi="Verdana" w:cs="Tahoma"/>
          <w:sz w:val="16"/>
          <w:szCs w:val="16"/>
        </w:rPr>
        <w:t xml:space="preserve">Bootstrap, </w:t>
      </w:r>
      <w:r w:rsidRPr="00E42654" w:rsidR="0089031D">
        <w:rPr>
          <w:rFonts w:ascii="Verdana" w:hAnsi="Verdana" w:cs="Tahoma"/>
          <w:sz w:val="16"/>
          <w:szCs w:val="16"/>
        </w:rPr>
        <w:t>Backbone, RequireJS,</w:t>
      </w:r>
      <w:r>
        <w:rPr>
          <w:rFonts w:ascii="Verdana" w:hAnsi="Verdana" w:cs="Tahoma"/>
          <w:sz w:val="16"/>
          <w:szCs w:val="16"/>
        </w:rPr>
        <w:t xml:space="preserve"> </w:t>
      </w:r>
      <w:r w:rsidR="0089031D">
        <w:rPr>
          <w:rFonts w:ascii="Verdana" w:hAnsi="Verdana" w:cs="Tahoma"/>
          <w:sz w:val="16"/>
          <w:szCs w:val="16"/>
        </w:rPr>
        <w:t xml:space="preserve">Modernizr, CommonJS, Graceful </w:t>
      </w:r>
      <w:r>
        <w:rPr>
          <w:rFonts w:ascii="Verdana" w:hAnsi="Verdana" w:cs="Tahoma"/>
          <w:sz w:val="16"/>
          <w:szCs w:val="16"/>
        </w:rPr>
        <w:t xml:space="preserve">  </w:t>
      </w:r>
    </w:p>
    <w:p w:rsidR="0089031D" w:rsidP="00E42654" w14:paraId="7B8E10B3" w14:textId="0CC1B657">
      <w:pPr>
        <w:spacing w:line="240" w:lineRule="exact"/>
        <w:ind w:left="360"/>
        <w:jc w:val="both"/>
        <w:rPr>
          <w:rFonts w:ascii="Verdana" w:hAnsi="Verdana" w:cs="Tahoma"/>
          <w:sz w:val="16"/>
          <w:szCs w:val="16"/>
        </w:rPr>
      </w:pPr>
      <w:r>
        <w:rPr>
          <w:rFonts w:ascii="Verdana" w:hAnsi="Verdana" w:cs="Tahoma"/>
          <w:sz w:val="16"/>
          <w:szCs w:val="16"/>
        </w:rPr>
        <w:t xml:space="preserve">                                     </w:t>
      </w:r>
      <w:r>
        <w:rPr>
          <w:rFonts w:ascii="Verdana" w:hAnsi="Verdana" w:cs="Tahoma"/>
          <w:sz w:val="16"/>
          <w:szCs w:val="16"/>
        </w:rPr>
        <w:t>Degradation, Gulp, Grunt and Webpack,</w:t>
      </w:r>
      <w:r w:rsidR="0063646C">
        <w:rPr>
          <w:rFonts w:ascii="Verdana" w:hAnsi="Verdana" w:cs="Tahoma"/>
          <w:sz w:val="16"/>
          <w:szCs w:val="16"/>
        </w:rPr>
        <w:t xml:space="preserve"> </w:t>
      </w:r>
      <w:r w:rsidR="00A46CBD">
        <w:rPr>
          <w:rFonts w:ascii="Verdana" w:hAnsi="Verdana" w:cs="Tahoma"/>
          <w:sz w:val="16"/>
          <w:szCs w:val="16"/>
        </w:rPr>
        <w:t>NPM, ES</w:t>
      </w:r>
      <w:r>
        <w:rPr>
          <w:rFonts w:ascii="Verdana" w:hAnsi="Verdana" w:cs="Tahoma"/>
          <w:sz w:val="16"/>
          <w:szCs w:val="16"/>
        </w:rPr>
        <w:t>6</w:t>
      </w:r>
      <w:r w:rsidR="009F6CED">
        <w:rPr>
          <w:rFonts w:ascii="Verdana" w:hAnsi="Verdana" w:cs="Tahoma"/>
          <w:sz w:val="16"/>
          <w:szCs w:val="16"/>
        </w:rPr>
        <w:t xml:space="preserve">, </w:t>
      </w:r>
      <w:r>
        <w:rPr>
          <w:rFonts w:ascii="Verdana" w:hAnsi="Verdana" w:cs="Tahoma"/>
          <w:sz w:val="16"/>
          <w:szCs w:val="16"/>
        </w:rPr>
        <w:t>ReactJS</w:t>
      </w:r>
      <w:r w:rsidR="0016081D">
        <w:rPr>
          <w:rFonts w:ascii="Verdana" w:hAnsi="Verdana" w:cs="Tahoma"/>
          <w:sz w:val="16"/>
          <w:szCs w:val="16"/>
        </w:rPr>
        <w:t>, Handlebar</w:t>
      </w:r>
      <w:r w:rsidR="00DA3E69">
        <w:rPr>
          <w:rFonts w:ascii="Verdana" w:hAnsi="Verdana" w:cs="Tahoma"/>
          <w:sz w:val="16"/>
          <w:szCs w:val="16"/>
        </w:rPr>
        <w:t>s</w:t>
      </w:r>
      <w:r w:rsidR="0016081D">
        <w:rPr>
          <w:rFonts w:ascii="Verdana" w:hAnsi="Verdana" w:cs="Tahoma"/>
          <w:sz w:val="16"/>
          <w:szCs w:val="16"/>
        </w:rPr>
        <w:t>JS</w:t>
      </w:r>
    </w:p>
    <w:p w:rsidR="0089031D" w:rsidP="0089031D" w14:paraId="1423AE19" w14:textId="77777777">
      <w:pPr>
        <w:spacing w:line="240" w:lineRule="exact"/>
        <w:ind w:left="360"/>
        <w:jc w:val="both"/>
        <w:rPr>
          <w:rFonts w:ascii="Verdana" w:hAnsi="Verdana" w:cs="Tahoma"/>
          <w:sz w:val="16"/>
          <w:szCs w:val="16"/>
        </w:rPr>
      </w:pPr>
    </w:p>
    <w:p w:rsidR="0089031D" w:rsidP="0089031D" w14:paraId="37DAAD5B" w14:textId="77777777">
      <w:pPr>
        <w:spacing w:line="240" w:lineRule="exact"/>
        <w:ind w:left="360"/>
        <w:jc w:val="both"/>
        <w:rPr>
          <w:rFonts w:ascii="Verdana" w:hAnsi="Verdana" w:cs="Tahoma"/>
          <w:sz w:val="16"/>
          <w:szCs w:val="16"/>
        </w:rPr>
      </w:pPr>
    </w:p>
    <w:p w:rsidR="0089031D" w:rsidP="0089031D" w14:paraId="5B393F58" w14:textId="77777777">
      <w:pPr>
        <w:numPr>
          <w:ilvl w:val="0"/>
          <w:numId w:val="3"/>
        </w:numPr>
        <w:spacing w:line="240" w:lineRule="exact"/>
        <w:jc w:val="both"/>
        <w:rPr>
          <w:rFonts w:ascii="Verdana" w:hAnsi="Verdana" w:cs="Tahoma"/>
          <w:sz w:val="16"/>
          <w:szCs w:val="16"/>
        </w:rPr>
      </w:pPr>
      <w:r>
        <w:rPr>
          <w:rFonts w:ascii="Verdana" w:hAnsi="Verdana" w:cs="Tahoma"/>
          <w:sz w:val="16"/>
          <w:szCs w:val="16"/>
        </w:rPr>
        <w:t>Unit Testing &amp; Code Coverage:</w:t>
      </w:r>
      <w:r>
        <w:rPr>
          <w:rFonts w:ascii="Verdana" w:hAnsi="Verdana" w:cs="Tahoma"/>
          <w:sz w:val="16"/>
          <w:szCs w:val="16"/>
        </w:rPr>
        <w:tab/>
        <w:t>Jasmine Framework, Karma Test Runner and Istanbul</w:t>
      </w:r>
    </w:p>
    <w:p w:rsidR="0089031D" w:rsidP="0089031D" w14:paraId="3E3FF127" w14:textId="77777777">
      <w:pPr>
        <w:numPr>
          <w:ilvl w:val="0"/>
          <w:numId w:val="3"/>
        </w:numPr>
        <w:spacing w:line="240" w:lineRule="exact"/>
        <w:jc w:val="both"/>
        <w:rPr>
          <w:rFonts w:ascii="Verdana" w:hAnsi="Verdana" w:cs="Tahoma"/>
          <w:sz w:val="16"/>
          <w:szCs w:val="16"/>
        </w:rPr>
      </w:pPr>
      <w:r>
        <w:rPr>
          <w:rFonts w:ascii="Verdana" w:hAnsi="Verdana" w:cs="Tahoma"/>
          <w:sz w:val="16"/>
          <w:szCs w:val="16"/>
        </w:rPr>
        <w:t>Programming Languages:</w:t>
      </w:r>
      <w:r>
        <w:rPr>
          <w:rFonts w:ascii="Verdana" w:hAnsi="Verdana" w:cs="Tahoma"/>
          <w:sz w:val="16"/>
          <w:szCs w:val="16"/>
        </w:rPr>
        <w:tab/>
      </w:r>
      <w:r>
        <w:rPr>
          <w:rFonts w:ascii="Verdana" w:hAnsi="Verdana" w:cs="Tahoma"/>
          <w:sz w:val="16"/>
          <w:szCs w:val="16"/>
        </w:rPr>
        <w:tab/>
        <w:t>OOJS, ES6, MXML, Action Script 3.0 and PHP 5</w:t>
      </w:r>
    </w:p>
    <w:p w:rsidR="0089031D" w:rsidP="0089031D" w14:paraId="36134B5F" w14:textId="77777777">
      <w:pPr>
        <w:numPr>
          <w:ilvl w:val="0"/>
          <w:numId w:val="3"/>
        </w:numPr>
        <w:spacing w:line="240" w:lineRule="exact"/>
        <w:jc w:val="both"/>
        <w:rPr>
          <w:rFonts w:ascii="Verdana" w:hAnsi="Verdana" w:cs="Tahoma"/>
          <w:sz w:val="16"/>
          <w:szCs w:val="16"/>
        </w:rPr>
      </w:pPr>
      <w:r>
        <w:rPr>
          <w:rFonts w:ascii="Verdana" w:hAnsi="Verdana" w:cs="Tahoma"/>
          <w:sz w:val="16"/>
          <w:szCs w:val="16"/>
        </w:rPr>
        <w:t>Mobile Framework</w:t>
      </w:r>
      <w:r>
        <w:rPr>
          <w:rFonts w:ascii="Verdana" w:hAnsi="Verdana" w:cs="Tahoma"/>
          <w:sz w:val="16"/>
          <w:szCs w:val="16"/>
        </w:rPr>
        <w:tab/>
      </w:r>
      <w:r>
        <w:rPr>
          <w:rFonts w:ascii="Verdana" w:hAnsi="Verdana" w:cs="Tahoma"/>
          <w:sz w:val="16"/>
          <w:szCs w:val="16"/>
        </w:rPr>
        <w:tab/>
        <w:t>Phonegap</w:t>
      </w:r>
    </w:p>
    <w:p w:rsidR="0089031D" w:rsidP="0089031D" w14:paraId="1D3F4C10" w14:textId="77777777">
      <w:pPr>
        <w:numPr>
          <w:ilvl w:val="0"/>
          <w:numId w:val="3"/>
        </w:numPr>
        <w:spacing w:line="240" w:lineRule="exact"/>
        <w:jc w:val="both"/>
        <w:rPr>
          <w:rFonts w:ascii="Verdana" w:hAnsi="Verdana" w:cs="Tahoma"/>
          <w:sz w:val="16"/>
          <w:szCs w:val="16"/>
        </w:rPr>
      </w:pPr>
      <w:r>
        <w:rPr>
          <w:rFonts w:ascii="Verdana" w:hAnsi="Verdana" w:cs="Tahoma"/>
          <w:sz w:val="16"/>
          <w:szCs w:val="16"/>
        </w:rPr>
        <w:t xml:space="preserve">CMS:                                            Adobe AEM, Drupal and Demandware </w:t>
      </w:r>
    </w:p>
    <w:p w:rsidR="0089031D" w:rsidP="0089031D" w14:paraId="2055BF68" w14:textId="77777777">
      <w:pPr>
        <w:numPr>
          <w:ilvl w:val="0"/>
          <w:numId w:val="3"/>
        </w:numPr>
        <w:spacing w:line="240" w:lineRule="exact"/>
        <w:jc w:val="both"/>
        <w:rPr>
          <w:rFonts w:ascii="Verdana" w:hAnsi="Verdana" w:cs="Tahoma"/>
          <w:sz w:val="16"/>
          <w:szCs w:val="16"/>
        </w:rPr>
      </w:pPr>
      <w:r>
        <w:rPr>
          <w:rFonts w:ascii="Verdana" w:hAnsi="Verdana" w:cs="Tahoma"/>
          <w:sz w:val="16"/>
          <w:szCs w:val="16"/>
        </w:rPr>
        <w:t>Debugging Tool:</w:t>
      </w:r>
      <w:r>
        <w:rPr>
          <w:rFonts w:ascii="Verdana" w:hAnsi="Verdana" w:cs="Tahoma"/>
          <w:sz w:val="16"/>
          <w:szCs w:val="16"/>
        </w:rPr>
        <w:tab/>
      </w:r>
      <w:r>
        <w:rPr>
          <w:rFonts w:ascii="Verdana" w:hAnsi="Verdana" w:cs="Tahoma"/>
          <w:sz w:val="16"/>
          <w:szCs w:val="16"/>
        </w:rPr>
        <w:tab/>
      </w:r>
      <w:r>
        <w:rPr>
          <w:rFonts w:ascii="Verdana" w:hAnsi="Verdana" w:cs="Tahoma"/>
          <w:sz w:val="16"/>
          <w:szCs w:val="16"/>
        </w:rPr>
        <w:tab/>
        <w:t>Fiddler, Firebug, YSLOW, Web Developer Toolbar, JShint, JSlint</w:t>
      </w:r>
    </w:p>
    <w:p w:rsidR="0089031D" w:rsidP="0089031D" w14:paraId="149CB819" w14:textId="77777777">
      <w:pPr>
        <w:numPr>
          <w:ilvl w:val="0"/>
          <w:numId w:val="3"/>
        </w:numPr>
        <w:spacing w:line="240" w:lineRule="exact"/>
        <w:jc w:val="both"/>
        <w:rPr>
          <w:rFonts w:ascii="Verdana" w:hAnsi="Verdana" w:cs="Tahoma"/>
          <w:sz w:val="16"/>
          <w:szCs w:val="16"/>
        </w:rPr>
      </w:pPr>
      <w:r>
        <w:rPr>
          <w:rFonts w:ascii="Verdana" w:hAnsi="Verdana" w:cs="Tahoma"/>
          <w:sz w:val="16"/>
          <w:szCs w:val="16"/>
        </w:rPr>
        <w:t>Accessibility Validator Tool:            w3C Validator, JIGSAW Validator, WAVE</w:t>
      </w:r>
    </w:p>
    <w:p w:rsidR="0089031D" w:rsidP="0089031D" w14:paraId="5B4F5D37" w14:textId="4078844F">
      <w:pPr>
        <w:numPr>
          <w:ilvl w:val="0"/>
          <w:numId w:val="3"/>
        </w:numPr>
        <w:spacing w:line="240" w:lineRule="exact"/>
        <w:jc w:val="both"/>
        <w:rPr>
          <w:rFonts w:ascii="Verdana" w:hAnsi="Verdana" w:cs="Tahoma"/>
          <w:sz w:val="16"/>
          <w:szCs w:val="16"/>
        </w:rPr>
      </w:pPr>
      <w:r>
        <w:rPr>
          <w:rFonts w:ascii="Verdana" w:hAnsi="Verdana" w:cs="Tahoma"/>
          <w:sz w:val="16"/>
          <w:szCs w:val="16"/>
        </w:rPr>
        <w:t xml:space="preserve">Databases: </w:t>
      </w:r>
      <w:r>
        <w:rPr>
          <w:rFonts w:ascii="Verdana" w:hAnsi="Verdana" w:cs="Tahoma"/>
          <w:sz w:val="16"/>
          <w:szCs w:val="16"/>
        </w:rPr>
        <w:tab/>
      </w:r>
      <w:r>
        <w:rPr>
          <w:rFonts w:ascii="Verdana" w:hAnsi="Verdana" w:cs="Tahoma"/>
          <w:sz w:val="16"/>
          <w:szCs w:val="16"/>
        </w:rPr>
        <w:tab/>
      </w:r>
      <w:r>
        <w:rPr>
          <w:rFonts w:ascii="Verdana" w:hAnsi="Verdana" w:cs="Tahoma"/>
          <w:sz w:val="16"/>
          <w:szCs w:val="16"/>
        </w:rPr>
        <w:tab/>
        <w:t xml:space="preserve">MSSQL 2005 </w:t>
      </w:r>
      <w:r w:rsidR="00ED4F26">
        <w:rPr>
          <w:rFonts w:ascii="Verdana" w:hAnsi="Verdana" w:cs="Tahoma"/>
          <w:sz w:val="16"/>
          <w:szCs w:val="16"/>
        </w:rPr>
        <w:t>and MYSQL</w:t>
      </w:r>
      <w:r>
        <w:rPr>
          <w:rFonts w:ascii="Verdana" w:hAnsi="Verdana" w:cs="Tahoma"/>
          <w:sz w:val="16"/>
          <w:szCs w:val="16"/>
        </w:rPr>
        <w:t xml:space="preserve"> 5.0</w:t>
      </w:r>
    </w:p>
    <w:p w:rsidR="0089031D" w:rsidP="0089031D" w14:paraId="0EB7E16C" w14:textId="77777777">
      <w:pPr>
        <w:numPr>
          <w:ilvl w:val="0"/>
          <w:numId w:val="3"/>
        </w:numPr>
        <w:spacing w:line="240" w:lineRule="exact"/>
        <w:jc w:val="both"/>
        <w:rPr>
          <w:rFonts w:ascii="Verdana" w:hAnsi="Verdana" w:cs="Tahoma"/>
          <w:sz w:val="16"/>
          <w:szCs w:val="16"/>
        </w:rPr>
      </w:pPr>
      <w:r>
        <w:rPr>
          <w:rFonts w:ascii="Verdana" w:hAnsi="Verdana" w:cs="Tahoma"/>
          <w:sz w:val="16"/>
          <w:szCs w:val="16"/>
        </w:rPr>
        <w:t xml:space="preserve">Development Environment: </w:t>
      </w:r>
      <w:r>
        <w:rPr>
          <w:rFonts w:ascii="Verdana" w:hAnsi="Verdana" w:cs="Tahoma"/>
          <w:sz w:val="16"/>
          <w:szCs w:val="16"/>
        </w:rPr>
        <w:tab/>
        <w:t>Sublime Text 2, Visual Studio Code, Bracket, Dreamweaver and Eclipse</w:t>
      </w:r>
    </w:p>
    <w:p w:rsidR="0089031D" w:rsidP="0089031D" w14:paraId="3F4FA8ED" w14:textId="77777777">
      <w:pPr>
        <w:numPr>
          <w:ilvl w:val="0"/>
          <w:numId w:val="3"/>
        </w:numPr>
        <w:spacing w:line="240" w:lineRule="exact"/>
        <w:jc w:val="both"/>
        <w:rPr>
          <w:rFonts w:ascii="Verdana" w:hAnsi="Verdana" w:cs="Tahoma"/>
          <w:sz w:val="16"/>
          <w:szCs w:val="16"/>
        </w:rPr>
      </w:pPr>
      <w:r>
        <w:rPr>
          <w:rFonts w:ascii="Verdana" w:hAnsi="Verdana" w:cs="Tahoma"/>
          <w:sz w:val="16"/>
          <w:szCs w:val="16"/>
        </w:rPr>
        <w:t>Application Framework:</w:t>
      </w:r>
      <w:r>
        <w:rPr>
          <w:rFonts w:ascii="Verdana" w:hAnsi="Verdana" w:cs="Tahoma"/>
          <w:bCs/>
          <w:sz w:val="16"/>
          <w:szCs w:val="16"/>
        </w:rPr>
        <w:t xml:space="preserve"> </w:t>
      </w:r>
      <w:r>
        <w:rPr>
          <w:rFonts w:ascii="Verdana" w:hAnsi="Verdana" w:cs="Tahoma"/>
          <w:bCs/>
          <w:sz w:val="16"/>
          <w:szCs w:val="16"/>
        </w:rPr>
        <w:tab/>
      </w:r>
      <w:r>
        <w:rPr>
          <w:rFonts w:ascii="Verdana" w:hAnsi="Verdana" w:cs="Tahoma"/>
          <w:bCs/>
          <w:sz w:val="16"/>
          <w:szCs w:val="16"/>
        </w:rPr>
        <w:tab/>
        <w:t xml:space="preserve">HTML5/JS Boilerplate, </w:t>
      </w:r>
      <w:r>
        <w:rPr>
          <w:rFonts w:ascii="Verdana" w:hAnsi="Verdana" w:cs="Tahoma"/>
          <w:sz w:val="16"/>
          <w:szCs w:val="16"/>
        </w:rPr>
        <w:t>Flex, ASP.NET and CakePHP</w:t>
      </w:r>
    </w:p>
    <w:p w:rsidR="0089031D" w:rsidP="0089031D" w14:paraId="6E106AE1" w14:textId="77777777">
      <w:pPr>
        <w:numPr>
          <w:ilvl w:val="0"/>
          <w:numId w:val="3"/>
        </w:numPr>
        <w:spacing w:line="240" w:lineRule="exact"/>
        <w:jc w:val="both"/>
        <w:rPr>
          <w:rFonts w:ascii="Verdana" w:hAnsi="Verdana" w:cs="Tahoma"/>
          <w:sz w:val="16"/>
          <w:szCs w:val="16"/>
        </w:rPr>
      </w:pPr>
      <w:r>
        <w:rPr>
          <w:rFonts w:ascii="Verdana" w:hAnsi="Verdana" w:cs="Tahoma"/>
          <w:sz w:val="16"/>
          <w:szCs w:val="16"/>
        </w:rPr>
        <w:t xml:space="preserve">Architecture: </w:t>
      </w:r>
      <w:r>
        <w:rPr>
          <w:rFonts w:ascii="Verdana" w:hAnsi="Verdana" w:cs="Tahoma"/>
          <w:sz w:val="16"/>
          <w:szCs w:val="16"/>
        </w:rPr>
        <w:tab/>
      </w:r>
      <w:r>
        <w:rPr>
          <w:rFonts w:ascii="Verdana" w:hAnsi="Verdana" w:cs="Tahoma"/>
          <w:sz w:val="16"/>
          <w:szCs w:val="16"/>
        </w:rPr>
        <w:tab/>
      </w:r>
      <w:r>
        <w:rPr>
          <w:rFonts w:ascii="Verdana" w:hAnsi="Verdana" w:cs="Tahoma"/>
          <w:sz w:val="16"/>
          <w:szCs w:val="16"/>
        </w:rPr>
        <w:tab/>
        <w:t>MV* and MVC</w:t>
      </w:r>
    </w:p>
    <w:p w:rsidR="0089031D" w:rsidP="0089031D" w14:paraId="06E13154" w14:textId="77777777">
      <w:pPr>
        <w:numPr>
          <w:ilvl w:val="0"/>
          <w:numId w:val="3"/>
        </w:numPr>
        <w:spacing w:line="240" w:lineRule="exact"/>
        <w:jc w:val="both"/>
        <w:rPr>
          <w:rFonts w:ascii="Verdana" w:hAnsi="Verdana" w:cs="Tahoma"/>
          <w:sz w:val="16"/>
          <w:szCs w:val="16"/>
        </w:rPr>
      </w:pPr>
      <w:r>
        <w:rPr>
          <w:rFonts w:ascii="Verdana" w:hAnsi="Verdana" w:cs="Tahoma"/>
          <w:sz w:val="16"/>
          <w:szCs w:val="16"/>
        </w:rPr>
        <w:t xml:space="preserve">Operating System: </w:t>
      </w:r>
      <w:r>
        <w:rPr>
          <w:rFonts w:ascii="Verdana" w:hAnsi="Verdana" w:cs="Tahoma"/>
          <w:sz w:val="16"/>
          <w:szCs w:val="16"/>
        </w:rPr>
        <w:tab/>
      </w:r>
      <w:r>
        <w:rPr>
          <w:rFonts w:ascii="Verdana" w:hAnsi="Verdana" w:cs="Tahoma"/>
          <w:sz w:val="16"/>
          <w:szCs w:val="16"/>
        </w:rPr>
        <w:tab/>
        <w:t>DOS, Windows 2000/XP/Vista/7  and MAC OS X</w:t>
      </w:r>
    </w:p>
    <w:p w:rsidR="0089031D" w:rsidP="0089031D" w14:paraId="082E1319" w14:textId="77777777">
      <w:pPr>
        <w:numPr>
          <w:ilvl w:val="0"/>
          <w:numId w:val="3"/>
        </w:numPr>
        <w:spacing w:line="240" w:lineRule="exact"/>
        <w:jc w:val="both"/>
        <w:rPr>
          <w:rFonts w:ascii="Verdana" w:hAnsi="Verdana" w:cs="Tahoma"/>
          <w:sz w:val="16"/>
          <w:szCs w:val="16"/>
        </w:rPr>
      </w:pPr>
      <w:r>
        <w:rPr>
          <w:rFonts w:ascii="Verdana" w:hAnsi="Verdana" w:cs="Tahoma"/>
          <w:sz w:val="16"/>
          <w:szCs w:val="16"/>
        </w:rPr>
        <w:t xml:space="preserve">Source Control Tools:  </w:t>
      </w:r>
      <w:r>
        <w:rPr>
          <w:rFonts w:ascii="Verdana" w:hAnsi="Verdana" w:cs="Tahoma"/>
          <w:sz w:val="16"/>
          <w:szCs w:val="16"/>
        </w:rPr>
        <w:tab/>
        <w:t xml:space="preserve">            GIT,TFS, SVN, Tortoise, Apache ANT , Starteam</w:t>
      </w:r>
    </w:p>
    <w:p w:rsidR="0089031D" w:rsidP="0089031D" w14:paraId="6A9F66AB" w14:textId="77777777">
      <w:pPr>
        <w:numPr>
          <w:ilvl w:val="0"/>
          <w:numId w:val="3"/>
        </w:numPr>
        <w:spacing w:line="240" w:lineRule="exact"/>
        <w:jc w:val="both"/>
        <w:rPr>
          <w:rFonts w:ascii="Verdana" w:hAnsi="Verdana" w:cs="Tahoma"/>
          <w:sz w:val="16"/>
          <w:szCs w:val="16"/>
        </w:rPr>
      </w:pPr>
      <w:r>
        <w:rPr>
          <w:rFonts w:ascii="Verdana" w:hAnsi="Verdana" w:cs="Tahoma"/>
          <w:sz w:val="16"/>
          <w:szCs w:val="16"/>
        </w:rPr>
        <w:t>Analytics:                                     Adobe Analytics</w:t>
      </w:r>
    </w:p>
    <w:p w:rsidR="0089031D" w:rsidP="0089031D" w14:paraId="00329DFE" w14:textId="77777777">
      <w:pPr>
        <w:spacing w:line="240" w:lineRule="exact"/>
        <w:ind w:left="360"/>
        <w:jc w:val="both"/>
        <w:rPr>
          <w:rFonts w:ascii="Verdana" w:hAnsi="Verdana" w:cs="Tahoma"/>
          <w:sz w:val="16"/>
          <w:szCs w:val="16"/>
        </w:rPr>
      </w:pPr>
    </w:p>
    <w:p w:rsidR="0089031D" w:rsidP="0089031D" w14:paraId="30E3D405" w14:textId="77777777">
      <w:pPr>
        <w:spacing w:line="240" w:lineRule="exact"/>
        <w:jc w:val="both"/>
        <w:rPr>
          <w:rFonts w:ascii="Verdana" w:hAnsi="Verdana" w:cs="Tahoma"/>
          <w:sz w:val="16"/>
          <w:szCs w:val="16"/>
        </w:rPr>
      </w:pPr>
    </w:p>
    <w:p w:rsidR="0089031D" w:rsidP="0089031D" w14:paraId="2F4986E1" w14:textId="77777777">
      <w:pPr>
        <w:spacing w:line="240" w:lineRule="exact"/>
        <w:ind w:left="360"/>
        <w:jc w:val="both"/>
        <w:rPr>
          <w:rFonts w:ascii="Verdana" w:hAnsi="Verdana" w:cs="Tahoma"/>
          <w:sz w:val="18"/>
          <w:szCs w:val="18"/>
        </w:rPr>
      </w:pPr>
      <w:r>
        <w:rPr>
          <w:noProof/>
        </w:rPr>
        <mc:AlternateContent>
          <mc:Choice Requires="wpg">
            <w:drawing>
              <wp:anchor distT="0" distB="0" distL="0" distR="0" simplePos="0" relativeHeight="251673600" behindDoc="0" locked="0" layoutInCell="1" allowOverlap="1">
                <wp:simplePos x="0" y="0"/>
                <wp:positionH relativeFrom="column">
                  <wp:posOffset>-133350</wp:posOffset>
                </wp:positionH>
                <wp:positionV relativeFrom="paragraph">
                  <wp:posOffset>8890</wp:posOffset>
                </wp:positionV>
                <wp:extent cx="6379210" cy="265430"/>
                <wp:effectExtent l="19050" t="0" r="15240" b="17780"/>
                <wp:wrapNone/>
                <wp:docPr id="11" name="Group 11"/>
                <wp:cNvGraphicFramePr/>
                <a:graphic xmlns:a="http://schemas.openxmlformats.org/drawingml/2006/main">
                  <a:graphicData uri="http://schemas.microsoft.com/office/word/2010/wordprocessingGroup">
                    <wpg:wgp xmlns:wpg="http://schemas.microsoft.com/office/word/2010/wordprocessingGroup">
                      <wpg:cNvGrpSpPr/>
                      <wpg:grpSpPr>
                        <a:xfrm>
                          <a:off x="0" y="0"/>
                          <a:ext cx="6379210" cy="265430"/>
                          <a:chOff x="-210" y="14"/>
                          <a:chExt cx="10045" cy="417"/>
                        </a:xfrm>
                      </wpg:grpSpPr>
                      <wps:wsp xmlns:wps="http://schemas.microsoft.com/office/word/2010/wordprocessingShape">
                        <wps:cNvPr id="12" name="Line 20"/>
                        <wps:cNvCnPr>
                          <a:cxnSpLocks noChangeShapeType="1"/>
                        </wps:cNvCnPr>
                        <wps:spPr bwMode="auto">
                          <a:xfrm>
                            <a:off x="-210" y="261"/>
                            <a:ext cx="10045" cy="0"/>
                          </a:xfrm>
                          <a:prstGeom prst="line">
                            <a:avLst/>
                          </a:prstGeom>
                          <a:noFill/>
                          <a:ln w="19080">
                            <a:solidFill>
                              <a:srgbClr val="000000"/>
                            </a:solidFill>
                            <a:miter lim="800000"/>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blurRad="63500" dir="2700000" dist="38099" rotWithShape="0">
                                    <a:srgbClr val="000000">
                                      <a:alpha val="74998"/>
                                    </a:srgbClr>
                                  </a:outerShdw>
                                </a:effectLst>
                              </a14:hiddenEffects>
                            </a:ext>
                          </a:extLst>
                        </wps:spPr>
                        <wps:bodyPr/>
                      </wps:wsp>
                      <wps:wsp xmlns:wps="http://schemas.microsoft.com/office/word/2010/wordprocessingShape">
                        <wps:cNvPr id="13" name="Text Box 21"/>
                        <wps:cNvSpPr txBox="1">
                          <a:spLocks noChangeArrowheads="1"/>
                        </wps:cNvSpPr>
                        <wps:spPr bwMode="auto">
                          <a:xfrm>
                            <a:off x="-79" y="14"/>
                            <a:ext cx="2334" cy="417"/>
                          </a:xfrm>
                          <a:prstGeom prst="rect">
                            <a:avLst/>
                          </a:prstGeom>
                          <a:solidFill>
                            <a:srgbClr val="FFFFFF"/>
                          </a:solidFill>
                          <a:ln w="9360">
                            <a:solidFill>
                              <a:srgbClr val="000000"/>
                            </a:solidFill>
                            <a:miter lim="800000"/>
                            <a:headEnd/>
                            <a:tailEnd/>
                          </a:ln>
                          <a:effectLst>
                            <a:outerShdw blurRad="63500" dist="107933" dir="2700000" sx="100000" sy="100000" kx="0" ky="0" algn="ctr" rotWithShape="0">
                              <a:srgbClr val="000000">
                                <a:alpha val="50027"/>
                              </a:srgbClr>
                            </a:outerShdw>
                          </a:effectLst>
                        </wps:spPr>
                        <wps:txbx>
                          <w:txbxContent>
                            <w:p w:rsidR="0089031D" w:rsidP="0089031D" w14:textId="77777777">
                              <w:pPr>
                                <w:spacing w:line="240" w:lineRule="exact"/>
                                <w:jc w:val="center"/>
                                <w:rPr>
                                  <w:rFonts w:ascii="Tahoma" w:hAnsi="Tahoma" w:cs="Tahoma"/>
                                  <w:b/>
                                  <w:sz w:val="16"/>
                                  <w:szCs w:val="16"/>
                                  <w:u w:val="single"/>
                                </w:rPr>
                              </w:pPr>
                              <w:r>
                                <w:rPr>
                                  <w:rFonts w:ascii="Tahoma" w:hAnsi="Tahoma" w:cs="Tahoma"/>
                                  <w:b/>
                                  <w:sz w:val="16"/>
                                  <w:szCs w:val="16"/>
                                  <w:u w:val="single"/>
                                </w:rPr>
                                <w:t>WORK EXPERIENCE</w:t>
                              </w:r>
                            </w:p>
                            <w:p w:rsidR="0089031D" w:rsidP="0089031D" w14:textId="77777777"/>
                          </w:txbxContent>
                        </wps:txbx>
                        <wps:bodyPr rot="0" vert="horz" wrap="square" anchor="ctr" anchorCtr="0"/>
                      </wps:wsp>
                    </wpg:wgp>
                  </a:graphicData>
                </a:graphic>
                <wp14:sizeRelH relativeFrom="page">
                  <wp14:pctWidth>0</wp14:pctWidth>
                </wp14:sizeRelH>
                <wp14:sizeRelV relativeFrom="page">
                  <wp14:pctHeight>0</wp14:pctHeight>
                </wp14:sizeRelV>
              </wp:anchor>
            </w:drawing>
          </mc:Choice>
          <mc:Fallback>
            <w:pict>
              <v:group id="Group 11" o:spid="_x0000_s1037" style="width:502.3pt;height:20.9pt;margin-top:0.7pt;margin-left:-10.5pt;mso-wrap-distance-left:0;mso-wrap-distance-right:0;position:absolute;z-index:251674624" coordorigin="-210,14" coordsize="10045,417">
                <v:line id="Line 20" o:spid="_x0000_s1038" style="mso-wrap-style:square;position:absolute;visibility:visible" from="-210,261" to="9835,261" o:connectortype="straight" strokeweight="1.5pt">
                  <v:stroke joinstyle="miter"/>
                  <v:shadow opacity="49150f"/>
                </v:line>
                <v:shape id="Text Box 21" o:spid="_x0000_s1039" type="#_x0000_t202" style="width:2334;height:417;left:-79;mso-wrap-style:square;position:absolute;top:14;visibility:visible;v-text-anchor:middle" strokeweight="0.74pt">
                  <v:shadow on="t" opacity="32785f" offset="6.01pt,6.01pt"/>
                  <v:textbox>
                    <w:txbxContent>
                      <w:p w:rsidR="0089031D" w:rsidP="0089031D" w14:paraId="7E8AAF95" w14:textId="77777777">
                        <w:pPr>
                          <w:spacing w:line="240" w:lineRule="exact"/>
                          <w:jc w:val="center"/>
                          <w:rPr>
                            <w:rFonts w:ascii="Tahoma" w:hAnsi="Tahoma" w:cs="Tahoma"/>
                            <w:b/>
                            <w:sz w:val="16"/>
                            <w:szCs w:val="16"/>
                            <w:u w:val="single"/>
                          </w:rPr>
                        </w:pPr>
                        <w:r>
                          <w:rPr>
                            <w:rFonts w:ascii="Tahoma" w:hAnsi="Tahoma" w:cs="Tahoma"/>
                            <w:b/>
                            <w:sz w:val="16"/>
                            <w:szCs w:val="16"/>
                            <w:u w:val="single"/>
                          </w:rPr>
                          <w:t>WORK EXPERIENCE</w:t>
                        </w:r>
                      </w:p>
                      <w:p w:rsidR="0089031D" w:rsidP="0089031D" w14:paraId="297EED8E" w14:textId="77777777"/>
                    </w:txbxContent>
                  </v:textbox>
                </v:shape>
              </v:group>
            </w:pict>
          </mc:Fallback>
        </mc:AlternateContent>
      </w:r>
    </w:p>
    <w:p w:rsidR="0089031D" w:rsidP="0089031D" w14:paraId="32C83D68" w14:textId="77777777">
      <w:pPr>
        <w:pStyle w:val="Heading3"/>
        <w:spacing w:line="240" w:lineRule="exact"/>
        <w:rPr>
          <w:rFonts w:ascii="Verdana" w:hAnsi="Verdana" w:cs="Tahoma"/>
          <w:sz w:val="18"/>
          <w:szCs w:val="18"/>
          <w:u w:val="none"/>
        </w:rPr>
      </w:pPr>
    </w:p>
    <w:p w:rsidR="0089031D" w:rsidP="0089031D" w14:paraId="46E88630" w14:textId="77777777">
      <w:pPr>
        <w:pStyle w:val="Heading3"/>
        <w:spacing w:line="240" w:lineRule="exact"/>
        <w:ind w:left="360" w:firstLine="0"/>
      </w:pPr>
    </w:p>
    <w:p w:rsidR="0089031D" w:rsidP="0089031D" w14:paraId="6170BD3F" w14:textId="5A11FAA3">
      <w:pPr>
        <w:pStyle w:val="Heading3"/>
        <w:numPr>
          <w:ilvl w:val="0"/>
          <w:numId w:val="0"/>
        </w:numPr>
        <w:spacing w:line="240" w:lineRule="exact"/>
        <w:ind w:left="360"/>
        <w:rPr>
          <w:rFonts w:ascii="Verdana" w:hAnsi="Verdana" w:cs="Tahoma"/>
          <w:sz w:val="16"/>
          <w:szCs w:val="16"/>
          <w:u w:val="none"/>
        </w:rPr>
      </w:pPr>
      <w:r>
        <w:rPr>
          <w:rFonts w:ascii="Verdana" w:hAnsi="Verdana" w:cs="Tahoma"/>
          <w:sz w:val="16"/>
          <w:szCs w:val="16"/>
          <w:u w:val="none"/>
        </w:rPr>
        <w:t>Publicis</w:t>
      </w:r>
      <w:r w:rsidR="00151144">
        <w:rPr>
          <w:rFonts w:ascii="Verdana" w:hAnsi="Verdana" w:cs="Tahoma"/>
          <w:sz w:val="16"/>
          <w:szCs w:val="16"/>
          <w:u w:val="none"/>
        </w:rPr>
        <w:t xml:space="preserve"> </w:t>
      </w:r>
      <w:r>
        <w:rPr>
          <w:rFonts w:ascii="Verdana" w:hAnsi="Verdana" w:cs="Tahoma"/>
          <w:sz w:val="16"/>
          <w:szCs w:val="16"/>
          <w:u w:val="none"/>
        </w:rPr>
        <w:t xml:space="preserve">Sapient </w:t>
      </w:r>
      <w:r w:rsidR="00151144">
        <w:rPr>
          <w:rFonts w:ascii="Verdana" w:hAnsi="Verdana" w:cs="Tahoma"/>
          <w:sz w:val="16"/>
          <w:szCs w:val="16"/>
          <w:u w:val="none"/>
        </w:rPr>
        <w:tab/>
      </w:r>
      <w:r w:rsidR="00151144">
        <w:rPr>
          <w:rFonts w:ascii="Verdana" w:hAnsi="Verdana" w:cs="Tahoma"/>
          <w:sz w:val="16"/>
          <w:szCs w:val="16"/>
          <w:u w:val="none"/>
        </w:rPr>
        <w:tab/>
      </w:r>
      <w:r w:rsidR="00151144">
        <w:rPr>
          <w:rFonts w:ascii="Verdana" w:hAnsi="Verdana" w:cs="Tahoma"/>
          <w:sz w:val="16"/>
          <w:szCs w:val="16"/>
          <w:u w:val="none"/>
        </w:rPr>
        <w:tab/>
      </w:r>
      <w:r w:rsidR="00151144">
        <w:rPr>
          <w:rFonts w:ascii="Verdana" w:hAnsi="Verdana" w:cs="Tahoma"/>
          <w:sz w:val="16"/>
          <w:szCs w:val="16"/>
          <w:u w:val="none"/>
        </w:rPr>
        <w:tab/>
      </w:r>
      <w:r w:rsidR="00151144">
        <w:rPr>
          <w:rFonts w:ascii="Verdana" w:hAnsi="Verdana" w:cs="Tahoma"/>
          <w:sz w:val="16"/>
          <w:szCs w:val="16"/>
          <w:u w:val="none"/>
        </w:rPr>
        <w:tab/>
      </w:r>
      <w:r w:rsidR="00151144">
        <w:rPr>
          <w:rFonts w:ascii="Verdana" w:hAnsi="Verdana" w:cs="Tahoma"/>
          <w:sz w:val="16"/>
          <w:szCs w:val="16"/>
          <w:u w:val="none"/>
        </w:rPr>
        <w:tab/>
      </w:r>
      <w:r w:rsidR="00151144">
        <w:rPr>
          <w:rFonts w:ascii="Verdana" w:hAnsi="Verdana" w:cs="Tahoma"/>
          <w:sz w:val="16"/>
          <w:szCs w:val="16"/>
          <w:u w:val="none"/>
        </w:rPr>
        <w:tab/>
        <w:t xml:space="preserve">   </w:t>
      </w:r>
      <w:r w:rsidR="003A1BFA">
        <w:rPr>
          <w:rFonts w:ascii="Verdana" w:hAnsi="Verdana" w:cs="Tahoma"/>
          <w:b w:val="0"/>
          <w:sz w:val="16"/>
          <w:szCs w:val="16"/>
          <w:u w:val="none"/>
        </w:rPr>
        <w:t>7 years (approx.)</w:t>
      </w:r>
      <w:r>
        <w:rPr>
          <w:rFonts w:ascii="Verdana" w:hAnsi="Verdana" w:cs="Tahoma"/>
          <w:sz w:val="16"/>
          <w:szCs w:val="16"/>
          <w:u w:val="none"/>
        </w:rPr>
        <w:t xml:space="preserve"> (Apr’12 till Date)</w:t>
      </w:r>
    </w:p>
    <w:p w:rsidR="0089031D" w:rsidP="0089031D" w14:paraId="3D19039C" w14:textId="77777777">
      <w:pPr>
        <w:ind w:firstLine="720"/>
        <w:rPr>
          <w:rFonts w:ascii="Verdana" w:hAnsi="Verdana" w:cs="Tahoma"/>
          <w:bCs/>
          <w:sz w:val="18"/>
          <w:szCs w:val="18"/>
        </w:rPr>
      </w:pPr>
      <w:r>
        <w:rPr>
          <w:noProof/>
        </w:rPr>
        <mc:AlternateContent>
          <mc:Choice Requires="wps">
            <w:drawing>
              <wp:anchor distT="0" distB="0" distL="114300" distR="114300" simplePos="0" relativeHeight="251679744" behindDoc="0" locked="0" layoutInCell="1" allowOverlap="1">
                <wp:simplePos x="0" y="0"/>
                <wp:positionH relativeFrom="column">
                  <wp:posOffset>247650</wp:posOffset>
                </wp:positionH>
                <wp:positionV relativeFrom="paragraph">
                  <wp:posOffset>12065</wp:posOffset>
                </wp:positionV>
                <wp:extent cx="5877560" cy="0"/>
                <wp:effectExtent l="44450" t="50165" r="59690" b="64135"/>
                <wp:wrapNone/>
                <wp:docPr id="10" name="Straight Connector 10"/>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5877560" cy="0"/>
                        </a:xfrm>
                        <a:prstGeom prst="line">
                          <a:avLst/>
                        </a:prstGeom>
                        <a:noFill/>
                        <a:ln w="12600">
                          <a:solidFill>
                            <a:srgbClr val="000000"/>
                          </a:solidFill>
                          <a:prstDash val="sysDot"/>
                          <a:miter lim="800000"/>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blurRad="63500" dir="2700000" dist="38099"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40" style="mso-height-percent:0;mso-height-relative:page;mso-width-percent:0;mso-width-relative:page;mso-wrap-distance-bottom:0;mso-wrap-distance-left:9pt;mso-wrap-distance-right:9pt;mso-wrap-distance-top:0;mso-wrap-style:square;position:absolute;visibility:visible;z-index:251680768" from="19.5pt,0.95pt" to="482.3pt,0.95pt" strokeweight="0.99pt">
                <v:stroke joinstyle="miter" dashstyle="1 1"/>
                <v:shadow opacity="49150f"/>
              </v:line>
            </w:pict>
          </mc:Fallback>
        </mc:AlternateContent>
      </w:r>
    </w:p>
    <w:p w:rsidR="0089031D" w:rsidP="0089031D" w14:paraId="03AC5CD4" w14:textId="0F74E69E">
      <w:pPr>
        <w:ind w:left="360"/>
        <w:rPr>
          <w:rFonts w:ascii="Verdana" w:hAnsi="Verdana" w:cs="Tahoma"/>
          <w:bCs/>
          <w:sz w:val="16"/>
          <w:szCs w:val="16"/>
        </w:rPr>
      </w:pPr>
      <w:r>
        <w:rPr>
          <w:rFonts w:ascii="Verdana" w:hAnsi="Verdana" w:cs="Tahoma"/>
          <w:bCs/>
          <w:sz w:val="16"/>
          <w:szCs w:val="16"/>
          <w:u w:val="single"/>
        </w:rPr>
        <w:t>Company Profile</w:t>
      </w:r>
      <w:r>
        <w:rPr>
          <w:rFonts w:ascii="Verdana" w:hAnsi="Verdana" w:cs="Tahoma"/>
          <w:bCs/>
          <w:sz w:val="16"/>
          <w:szCs w:val="16"/>
        </w:rPr>
        <w:t xml:space="preserve">: </w:t>
      </w:r>
      <w:r w:rsidR="0005300B">
        <w:rPr>
          <w:rFonts w:ascii="Verdana" w:hAnsi="Verdana" w:cs="Tahoma"/>
          <w:bCs/>
          <w:sz w:val="16"/>
          <w:szCs w:val="16"/>
        </w:rPr>
        <w:t xml:space="preserve">Publicis </w:t>
      </w:r>
      <w:r>
        <w:rPr>
          <w:rFonts w:ascii="Verdana" w:hAnsi="Verdana" w:cs="Tahoma"/>
          <w:bCs/>
          <w:sz w:val="16"/>
          <w:szCs w:val="16"/>
        </w:rPr>
        <w:t xml:space="preserve">Sapient is having core competency in </w:t>
      </w:r>
      <w:r w:rsidR="00FC50D7">
        <w:rPr>
          <w:rFonts w:ascii="Verdana" w:hAnsi="Verdana" w:cs="Tahoma"/>
          <w:bCs/>
          <w:sz w:val="16"/>
          <w:szCs w:val="16"/>
        </w:rPr>
        <w:t xml:space="preserve">agile </w:t>
      </w:r>
      <w:r>
        <w:rPr>
          <w:rFonts w:ascii="Verdana" w:hAnsi="Verdana" w:cs="Tahoma"/>
          <w:bCs/>
          <w:sz w:val="16"/>
          <w:szCs w:val="16"/>
        </w:rPr>
        <w:t>software development in multiple domains.</w:t>
      </w:r>
    </w:p>
    <w:p w:rsidR="0089031D" w:rsidP="0089031D" w14:paraId="0671ECBD" w14:textId="5F45FE86">
      <w:pPr>
        <w:spacing w:line="240" w:lineRule="exact"/>
        <w:ind w:left="360"/>
        <w:jc w:val="both"/>
        <w:rPr>
          <w:rFonts w:ascii="Verdana" w:hAnsi="Verdana" w:cs="Tahoma"/>
          <w:bCs/>
          <w:sz w:val="16"/>
          <w:szCs w:val="16"/>
        </w:rPr>
      </w:pPr>
      <w:r>
        <w:rPr>
          <w:rFonts w:ascii="Verdana" w:hAnsi="Verdana" w:cs="Tahoma"/>
          <w:bCs/>
          <w:sz w:val="16"/>
          <w:szCs w:val="16"/>
          <w:u w:val="single"/>
        </w:rPr>
        <w:t xml:space="preserve">My </w:t>
      </w:r>
      <w:r w:rsidR="00705FBC">
        <w:rPr>
          <w:rFonts w:ascii="Verdana" w:hAnsi="Verdana" w:cs="Tahoma"/>
          <w:bCs/>
          <w:sz w:val="16"/>
          <w:szCs w:val="16"/>
          <w:u w:val="single"/>
        </w:rPr>
        <w:t xml:space="preserve">Current </w:t>
      </w:r>
      <w:r>
        <w:rPr>
          <w:rFonts w:ascii="Verdana" w:hAnsi="Verdana" w:cs="Tahoma"/>
          <w:bCs/>
          <w:sz w:val="16"/>
          <w:szCs w:val="16"/>
          <w:u w:val="single"/>
        </w:rPr>
        <w:t>Profile</w:t>
      </w:r>
      <w:r>
        <w:rPr>
          <w:rFonts w:ascii="Verdana" w:hAnsi="Verdana" w:cs="Tahoma"/>
          <w:bCs/>
          <w:sz w:val="16"/>
          <w:szCs w:val="16"/>
        </w:rPr>
        <w:t>: UI Architect</w:t>
      </w:r>
      <w:r w:rsidR="00CD2AF9">
        <w:rPr>
          <w:rFonts w:ascii="Verdana" w:hAnsi="Verdana" w:cs="Tahoma"/>
          <w:bCs/>
          <w:sz w:val="16"/>
          <w:szCs w:val="16"/>
        </w:rPr>
        <w:t xml:space="preserve"> </w:t>
      </w:r>
    </w:p>
    <w:p w:rsidR="00B47873" w:rsidP="00ED4F26" w14:paraId="380E2DA4" w14:textId="399970AA">
      <w:pPr>
        <w:spacing w:line="240" w:lineRule="exact"/>
        <w:ind w:left="360"/>
        <w:jc w:val="both"/>
        <w:rPr>
          <w:rFonts w:ascii="Verdana" w:hAnsi="Verdana" w:cs="Tahoma"/>
          <w:sz w:val="16"/>
          <w:szCs w:val="16"/>
        </w:rPr>
      </w:pPr>
      <w:r>
        <w:rPr>
          <w:rFonts w:ascii="Verdana" w:hAnsi="Verdana" w:cs="Tahoma"/>
          <w:sz w:val="16"/>
          <w:szCs w:val="16"/>
          <w:u w:val="single"/>
        </w:rPr>
        <w:t>Language/Technology used</w:t>
      </w:r>
      <w:r>
        <w:rPr>
          <w:rFonts w:ascii="Verdana" w:hAnsi="Verdana" w:cs="Tahoma"/>
          <w:sz w:val="16"/>
          <w:szCs w:val="16"/>
        </w:rPr>
        <w:t xml:space="preserve">: HTML 5 and JS Boilerplate, CSS3, OOJS, JQuery, Gulp, JSON, Modernizr, SASS, CSS, ES6, </w:t>
      </w:r>
      <w:r w:rsidR="00B937EF">
        <w:rPr>
          <w:rFonts w:ascii="Verdana" w:hAnsi="Verdana" w:cs="Tahoma"/>
          <w:sz w:val="16"/>
          <w:szCs w:val="16"/>
        </w:rPr>
        <w:t xml:space="preserve">VueJS, </w:t>
      </w:r>
      <w:r>
        <w:rPr>
          <w:rFonts w:ascii="Verdana" w:hAnsi="Verdana" w:cs="Tahoma"/>
          <w:sz w:val="16"/>
          <w:szCs w:val="16"/>
        </w:rPr>
        <w:t>React JS</w:t>
      </w:r>
      <w:r w:rsidR="00A422EC">
        <w:rPr>
          <w:rFonts w:ascii="Verdana" w:hAnsi="Verdana" w:cs="Tahoma"/>
          <w:sz w:val="16"/>
          <w:szCs w:val="16"/>
        </w:rPr>
        <w:t>, AEM CMS (Adobe)</w:t>
      </w:r>
      <w:r w:rsidR="00EA3423">
        <w:rPr>
          <w:rFonts w:ascii="Verdana" w:hAnsi="Verdana" w:cs="Tahoma"/>
          <w:sz w:val="16"/>
          <w:szCs w:val="16"/>
        </w:rPr>
        <w:t>, Handlebars JS</w:t>
      </w:r>
    </w:p>
    <w:p w:rsidR="00ED4F26" w:rsidP="00ED4F26" w14:paraId="16F749EC" w14:textId="77777777">
      <w:pPr>
        <w:spacing w:line="240" w:lineRule="exact"/>
        <w:ind w:left="360"/>
        <w:jc w:val="both"/>
        <w:rPr>
          <w:rFonts w:ascii="Verdana" w:hAnsi="Verdana" w:cs="Tahoma"/>
          <w:sz w:val="16"/>
          <w:szCs w:val="16"/>
          <w:u w:val="single"/>
        </w:rPr>
      </w:pPr>
    </w:p>
    <w:p w:rsidR="00ED4F26" w:rsidP="00ED4F26" w14:paraId="2B7DDF96" w14:textId="77777777">
      <w:pPr>
        <w:spacing w:line="240" w:lineRule="exact"/>
        <w:ind w:left="360"/>
        <w:jc w:val="both"/>
        <w:rPr>
          <w:rFonts w:ascii="Verdana" w:hAnsi="Verdana" w:cs="Tahoma"/>
          <w:sz w:val="16"/>
          <w:szCs w:val="16"/>
        </w:rPr>
      </w:pPr>
      <w:r>
        <w:rPr>
          <w:rFonts w:ascii="Verdana" w:hAnsi="Verdana" w:cs="Tahoma"/>
          <w:sz w:val="16"/>
          <w:szCs w:val="16"/>
          <w:u w:val="single"/>
        </w:rPr>
        <w:t>Projects worked in</w:t>
      </w:r>
      <w:r>
        <w:rPr>
          <w:rFonts w:ascii="Verdana" w:hAnsi="Verdana" w:cs="Tahoma"/>
          <w:sz w:val="16"/>
          <w:szCs w:val="16"/>
        </w:rPr>
        <w:t xml:space="preserve">: </w:t>
      </w:r>
    </w:p>
    <w:p w:rsidR="00B47873" w:rsidP="0089031D" w14:paraId="3B07DF4C" w14:textId="77777777">
      <w:pPr>
        <w:spacing w:line="240" w:lineRule="exact"/>
        <w:ind w:left="360"/>
        <w:jc w:val="both"/>
        <w:rPr>
          <w:rFonts w:ascii="Verdana" w:hAnsi="Verdana" w:cs="Tahoma"/>
          <w:sz w:val="16"/>
          <w:szCs w:val="16"/>
        </w:rPr>
      </w:pPr>
    </w:p>
    <w:p w:rsidR="008524F1" w:rsidP="0089031D" w14:paraId="79522BD3" w14:textId="4B38C8F0">
      <w:pPr>
        <w:numPr>
          <w:ilvl w:val="1"/>
          <w:numId w:val="5"/>
        </w:numPr>
        <w:spacing w:line="240" w:lineRule="exact"/>
        <w:ind w:left="1080" w:firstLine="0"/>
        <w:jc w:val="both"/>
        <w:rPr>
          <w:rFonts w:ascii="Verdana" w:hAnsi="Verdana" w:cs="Tahoma"/>
          <w:b/>
          <w:bCs/>
          <w:sz w:val="16"/>
          <w:szCs w:val="16"/>
        </w:rPr>
      </w:pPr>
      <w:r>
        <w:rPr>
          <w:rFonts w:ascii="Verdana" w:hAnsi="Verdana" w:cs="Tahoma"/>
          <w:b/>
          <w:bCs/>
          <w:sz w:val="16"/>
          <w:szCs w:val="16"/>
        </w:rPr>
        <w:t>DuPont Pioneer</w:t>
      </w:r>
      <w:r w:rsidR="0050108E">
        <w:rPr>
          <w:rFonts w:ascii="Verdana" w:hAnsi="Verdana" w:cs="Tahoma"/>
          <w:b/>
          <w:bCs/>
          <w:sz w:val="16"/>
          <w:szCs w:val="16"/>
        </w:rPr>
        <w:t xml:space="preserve"> </w:t>
      </w:r>
      <w:r w:rsidRPr="0050108E" w:rsidR="0050108E">
        <w:rPr>
          <w:rFonts w:ascii="Verdana" w:hAnsi="Verdana" w:cs="Tahoma"/>
          <w:bCs/>
          <w:sz w:val="16"/>
          <w:szCs w:val="16"/>
        </w:rPr>
        <w:t>This is in Agriculture Product Site</w:t>
      </w:r>
    </w:p>
    <w:p w:rsidR="0089031D" w:rsidRPr="00F23D18" w:rsidP="0089031D" w14:paraId="178D985E" w14:textId="77777777">
      <w:pPr>
        <w:numPr>
          <w:ilvl w:val="1"/>
          <w:numId w:val="5"/>
        </w:numPr>
        <w:spacing w:line="240" w:lineRule="exact"/>
        <w:ind w:left="1080" w:firstLine="0"/>
        <w:jc w:val="both"/>
        <w:rPr>
          <w:rFonts w:ascii="Verdana" w:hAnsi="Verdana" w:cs="Tahoma"/>
          <w:b/>
          <w:bCs/>
          <w:sz w:val="16"/>
          <w:szCs w:val="16"/>
        </w:rPr>
      </w:pPr>
      <w:r w:rsidRPr="00F23D18">
        <w:rPr>
          <w:rFonts w:ascii="Verdana" w:hAnsi="Verdana" w:cs="Tahoma"/>
          <w:b/>
          <w:bCs/>
          <w:sz w:val="16"/>
          <w:szCs w:val="16"/>
        </w:rPr>
        <w:t>Massachusetts Financial Services (MFS)</w:t>
      </w:r>
      <w:r>
        <w:rPr>
          <w:rFonts w:ascii="Verdana" w:hAnsi="Verdana" w:cs="Tahoma"/>
          <w:b/>
          <w:bCs/>
          <w:sz w:val="16"/>
          <w:szCs w:val="16"/>
        </w:rPr>
        <w:t xml:space="preserve"> </w:t>
      </w:r>
      <w:r>
        <w:rPr>
          <w:rFonts w:ascii="Verdana" w:hAnsi="Verdana" w:cs="Tahoma"/>
          <w:bCs/>
          <w:sz w:val="16"/>
          <w:szCs w:val="16"/>
        </w:rPr>
        <w:t>This is financial domain product site</w:t>
      </w:r>
    </w:p>
    <w:p w:rsidR="0089031D" w:rsidP="0089031D" w14:paraId="2E1B1628" w14:textId="77777777">
      <w:pPr>
        <w:numPr>
          <w:ilvl w:val="1"/>
          <w:numId w:val="5"/>
        </w:numPr>
        <w:spacing w:line="240" w:lineRule="exact"/>
        <w:ind w:left="1080" w:firstLine="0"/>
        <w:jc w:val="both"/>
        <w:rPr>
          <w:rFonts w:ascii="Verdana" w:hAnsi="Verdana" w:cs="Tahoma"/>
          <w:bCs/>
          <w:sz w:val="16"/>
          <w:szCs w:val="16"/>
        </w:rPr>
      </w:pPr>
      <w:r>
        <w:rPr>
          <w:rFonts w:ascii="Verdana" w:hAnsi="Verdana" w:cs="Tahoma"/>
          <w:b/>
          <w:sz w:val="16"/>
          <w:szCs w:val="16"/>
        </w:rPr>
        <w:t>United Healthcare(UHC):</w:t>
      </w:r>
      <w:r>
        <w:rPr>
          <w:rFonts w:ascii="Verdana" w:hAnsi="Verdana" w:cs="Tahoma"/>
          <w:bCs/>
          <w:sz w:val="16"/>
          <w:szCs w:val="16"/>
        </w:rPr>
        <w:t xml:space="preserve"> This is healthcare product site.</w:t>
      </w:r>
    </w:p>
    <w:p w:rsidR="0089031D" w:rsidP="0089031D" w14:paraId="602DC55C" w14:textId="06CE6342">
      <w:pPr>
        <w:numPr>
          <w:ilvl w:val="1"/>
          <w:numId w:val="5"/>
        </w:numPr>
        <w:spacing w:line="240" w:lineRule="exact"/>
        <w:ind w:left="1080" w:firstLine="0"/>
        <w:jc w:val="both"/>
        <w:rPr>
          <w:rFonts w:ascii="Verdana" w:hAnsi="Verdana" w:cs="Tahoma"/>
          <w:bCs/>
          <w:sz w:val="16"/>
          <w:szCs w:val="16"/>
        </w:rPr>
      </w:pPr>
      <w:r>
        <w:rPr>
          <w:rFonts w:ascii="Verdana" w:hAnsi="Verdana" w:cs="Tahoma"/>
          <w:b/>
          <w:sz w:val="16"/>
          <w:szCs w:val="16"/>
        </w:rPr>
        <w:t>Cartier:</w:t>
      </w:r>
      <w:r>
        <w:rPr>
          <w:rFonts w:ascii="Verdana" w:hAnsi="Verdana" w:cs="Tahoma"/>
          <w:bCs/>
          <w:sz w:val="16"/>
          <w:szCs w:val="16"/>
        </w:rPr>
        <w:t xml:space="preserve"> This is a</w:t>
      </w:r>
      <w:r w:rsidR="0034614D">
        <w:rPr>
          <w:rFonts w:ascii="Verdana" w:hAnsi="Verdana" w:cs="Tahoma"/>
          <w:bCs/>
          <w:sz w:val="16"/>
          <w:szCs w:val="16"/>
        </w:rPr>
        <w:t>n</w:t>
      </w:r>
      <w:r>
        <w:rPr>
          <w:rFonts w:ascii="Verdana" w:hAnsi="Verdana" w:cs="Tahoma"/>
          <w:bCs/>
          <w:sz w:val="16"/>
          <w:szCs w:val="16"/>
        </w:rPr>
        <w:t xml:space="preserve"> e-commerce site of luxurious product</w:t>
      </w:r>
      <w:r w:rsidR="00D71F82">
        <w:rPr>
          <w:rFonts w:ascii="Verdana" w:hAnsi="Verdana" w:cs="Tahoma"/>
          <w:bCs/>
          <w:sz w:val="16"/>
          <w:szCs w:val="16"/>
        </w:rPr>
        <w:t>s</w:t>
      </w:r>
    </w:p>
    <w:p w:rsidR="0089031D" w:rsidP="0089031D" w14:paraId="56F9498A" w14:textId="77777777">
      <w:pPr>
        <w:numPr>
          <w:ilvl w:val="1"/>
          <w:numId w:val="5"/>
        </w:numPr>
        <w:spacing w:line="240" w:lineRule="exact"/>
        <w:ind w:left="1080" w:firstLine="0"/>
        <w:jc w:val="both"/>
        <w:rPr>
          <w:rFonts w:ascii="Verdana" w:hAnsi="Verdana" w:cs="Tahoma"/>
          <w:bCs/>
          <w:sz w:val="16"/>
          <w:szCs w:val="16"/>
        </w:rPr>
      </w:pPr>
      <w:r>
        <w:rPr>
          <w:rFonts w:ascii="Verdana" w:hAnsi="Verdana" w:cs="Tahoma"/>
          <w:b/>
          <w:sz w:val="16"/>
          <w:szCs w:val="16"/>
        </w:rPr>
        <w:t>Capella Education Company:</w:t>
      </w:r>
      <w:r>
        <w:rPr>
          <w:rFonts w:ascii="Verdana" w:hAnsi="Verdana" w:cs="Tahoma"/>
          <w:bCs/>
          <w:sz w:val="16"/>
          <w:szCs w:val="16"/>
        </w:rPr>
        <w:t xml:space="preserve"> This deals in the educational courses.</w:t>
      </w:r>
    </w:p>
    <w:p w:rsidR="005677D9" w:rsidP="005677D9" w14:paraId="37C88A3C" w14:textId="77777777">
      <w:pPr>
        <w:numPr>
          <w:ilvl w:val="1"/>
          <w:numId w:val="5"/>
        </w:numPr>
        <w:spacing w:line="240" w:lineRule="exact"/>
        <w:ind w:left="1080" w:firstLine="0"/>
        <w:jc w:val="both"/>
        <w:rPr>
          <w:rFonts w:ascii="Verdana" w:hAnsi="Verdana" w:cs="Tahoma"/>
          <w:bCs/>
          <w:sz w:val="16"/>
          <w:szCs w:val="16"/>
        </w:rPr>
      </w:pPr>
      <w:r>
        <w:rPr>
          <w:rFonts w:ascii="Verdana" w:hAnsi="Verdana" w:cs="Tahoma"/>
          <w:b/>
          <w:sz w:val="16"/>
          <w:szCs w:val="16"/>
        </w:rPr>
        <w:t>Mohegan Sun:</w:t>
      </w:r>
      <w:r>
        <w:rPr>
          <w:rFonts w:ascii="Verdana" w:hAnsi="Verdana" w:cs="Tahoma"/>
          <w:bCs/>
          <w:sz w:val="16"/>
          <w:szCs w:val="16"/>
        </w:rPr>
        <w:t xml:space="preserve"> This is interactive web site deals in casino and restaurants and developed in Adobe  </w:t>
      </w:r>
    </w:p>
    <w:p w:rsidR="005677D9" w:rsidP="005677D9" w14:paraId="236C0015" w14:textId="77777777">
      <w:pPr>
        <w:spacing w:line="240" w:lineRule="exact"/>
        <w:ind w:left="1080"/>
        <w:jc w:val="both"/>
        <w:rPr>
          <w:rFonts w:ascii="Verdana" w:hAnsi="Verdana" w:cs="Tahoma"/>
          <w:bCs/>
          <w:sz w:val="16"/>
          <w:szCs w:val="16"/>
        </w:rPr>
      </w:pPr>
      <w:r>
        <w:rPr>
          <w:rFonts w:ascii="Verdana" w:hAnsi="Verdana" w:cs="Tahoma"/>
          <w:b/>
          <w:sz w:val="16"/>
          <w:szCs w:val="16"/>
        </w:rPr>
        <w:t xml:space="preserve">                                 </w:t>
      </w:r>
      <w:r>
        <w:rPr>
          <w:rFonts w:ascii="Verdana" w:hAnsi="Verdana" w:cs="Tahoma"/>
          <w:bCs/>
          <w:sz w:val="16"/>
          <w:szCs w:val="16"/>
        </w:rPr>
        <w:t>Day CQ CMS</w:t>
      </w:r>
    </w:p>
    <w:p w:rsidR="005677D9" w:rsidP="005677D9" w14:paraId="014BE8C5" w14:textId="2510BEBE">
      <w:pPr>
        <w:numPr>
          <w:ilvl w:val="1"/>
          <w:numId w:val="5"/>
        </w:numPr>
        <w:spacing w:line="240" w:lineRule="exact"/>
        <w:ind w:left="1080" w:firstLine="0"/>
        <w:jc w:val="both"/>
        <w:rPr>
          <w:rFonts w:ascii="Verdana" w:hAnsi="Verdana" w:cs="Tahoma"/>
          <w:bCs/>
          <w:sz w:val="16"/>
          <w:szCs w:val="16"/>
        </w:rPr>
      </w:pPr>
      <w:r>
        <w:rPr>
          <w:rFonts w:ascii="Verdana" w:hAnsi="Verdana" w:cs="Tahoma"/>
          <w:b/>
          <w:sz w:val="16"/>
          <w:szCs w:val="16"/>
        </w:rPr>
        <w:t>Crabtree &amp; Evelyn:</w:t>
      </w:r>
      <w:r>
        <w:rPr>
          <w:rFonts w:ascii="Verdana" w:hAnsi="Verdana" w:cs="Tahoma"/>
          <w:bCs/>
          <w:sz w:val="16"/>
          <w:szCs w:val="16"/>
        </w:rPr>
        <w:t xml:space="preserve"> This is </w:t>
      </w:r>
      <w:r w:rsidR="00604316">
        <w:rPr>
          <w:rFonts w:ascii="Verdana" w:hAnsi="Verdana" w:cs="Tahoma"/>
          <w:bCs/>
          <w:sz w:val="16"/>
          <w:szCs w:val="16"/>
        </w:rPr>
        <w:t>e-commerce</w:t>
      </w:r>
      <w:r>
        <w:rPr>
          <w:rFonts w:ascii="Verdana" w:hAnsi="Verdana" w:cs="Tahoma"/>
          <w:bCs/>
          <w:sz w:val="16"/>
          <w:szCs w:val="16"/>
        </w:rPr>
        <w:t xml:space="preserve"> mobile web site deals in body and home products and         </w:t>
      </w:r>
    </w:p>
    <w:p w:rsidR="005677D9" w:rsidP="005677D9" w14:paraId="582D7773" w14:textId="77777777">
      <w:pPr>
        <w:spacing w:line="240" w:lineRule="exact"/>
        <w:ind w:left="1080"/>
        <w:jc w:val="both"/>
        <w:rPr>
          <w:rFonts w:ascii="Verdana" w:hAnsi="Verdana" w:cs="Tahoma"/>
          <w:bCs/>
          <w:sz w:val="16"/>
          <w:szCs w:val="16"/>
        </w:rPr>
      </w:pPr>
      <w:r>
        <w:rPr>
          <w:rFonts w:ascii="Verdana" w:hAnsi="Verdana" w:cs="Tahoma"/>
          <w:b/>
          <w:sz w:val="16"/>
          <w:szCs w:val="16"/>
        </w:rPr>
        <w:t xml:space="preserve">                                       d</w:t>
      </w:r>
      <w:r>
        <w:rPr>
          <w:rFonts w:ascii="Verdana" w:hAnsi="Verdana" w:cs="Tahoma"/>
          <w:bCs/>
          <w:sz w:val="16"/>
          <w:szCs w:val="16"/>
        </w:rPr>
        <w:t>eveloped in Demandware CMS</w:t>
      </w:r>
    </w:p>
    <w:p w:rsidR="005677D9" w:rsidP="005677D9" w14:paraId="634C6539" w14:textId="39317357">
      <w:pPr>
        <w:numPr>
          <w:ilvl w:val="1"/>
          <w:numId w:val="5"/>
        </w:numPr>
        <w:spacing w:line="240" w:lineRule="exact"/>
        <w:ind w:left="1080" w:firstLine="0"/>
        <w:jc w:val="both"/>
        <w:rPr>
          <w:rFonts w:ascii="Verdana" w:hAnsi="Verdana" w:cs="Tahoma"/>
          <w:bCs/>
          <w:sz w:val="16"/>
          <w:szCs w:val="16"/>
        </w:rPr>
      </w:pPr>
      <w:r>
        <w:rPr>
          <w:rFonts w:ascii="Verdana" w:hAnsi="Verdana" w:cs="Tahoma"/>
          <w:b/>
          <w:sz w:val="16"/>
          <w:szCs w:val="16"/>
        </w:rPr>
        <w:t>Staples:</w:t>
      </w:r>
      <w:r>
        <w:rPr>
          <w:rFonts w:ascii="Verdana" w:hAnsi="Verdana" w:cs="Tahoma"/>
          <w:bCs/>
          <w:sz w:val="16"/>
          <w:szCs w:val="16"/>
        </w:rPr>
        <w:t xml:space="preserve"> This is </w:t>
      </w:r>
      <w:r w:rsidR="00604316">
        <w:rPr>
          <w:rFonts w:ascii="Verdana" w:hAnsi="Verdana" w:cs="Tahoma"/>
          <w:bCs/>
          <w:sz w:val="16"/>
          <w:szCs w:val="16"/>
        </w:rPr>
        <w:t>e-commerce</w:t>
      </w:r>
      <w:r>
        <w:rPr>
          <w:rFonts w:ascii="Verdana" w:hAnsi="Verdana" w:cs="Tahoma"/>
          <w:bCs/>
          <w:sz w:val="16"/>
          <w:szCs w:val="16"/>
        </w:rPr>
        <w:t xml:space="preserve"> web site deals in the office supplies items.</w:t>
      </w:r>
    </w:p>
    <w:p w:rsidR="005677D9" w:rsidP="00347B94" w14:paraId="747496C2" w14:textId="77777777">
      <w:pPr>
        <w:spacing w:line="240" w:lineRule="exact"/>
        <w:ind w:left="1080"/>
        <w:jc w:val="both"/>
        <w:rPr>
          <w:rFonts w:ascii="Verdana" w:hAnsi="Verdana" w:cs="Tahoma"/>
          <w:bCs/>
          <w:sz w:val="16"/>
          <w:szCs w:val="16"/>
        </w:rPr>
      </w:pPr>
    </w:p>
    <w:p w:rsidR="00705FBC" w:rsidP="00334C4A" w14:paraId="75643372" w14:textId="5C8171D5">
      <w:pPr>
        <w:spacing w:line="240" w:lineRule="exact"/>
        <w:ind w:left="720"/>
        <w:jc w:val="both"/>
        <w:rPr>
          <w:rFonts w:ascii="Verdana" w:hAnsi="Verdana" w:cs="Tahoma"/>
          <w:bCs/>
          <w:sz w:val="16"/>
          <w:szCs w:val="16"/>
        </w:rPr>
      </w:pPr>
      <w:r w:rsidRPr="00CC7EC3">
        <w:rPr>
          <w:rFonts w:ascii="Verdana" w:hAnsi="Verdana" w:cs="Tahoma"/>
          <w:bCs/>
          <w:sz w:val="16"/>
          <w:szCs w:val="16"/>
          <w:u w:val="single"/>
        </w:rPr>
        <w:t>Roles</w:t>
      </w:r>
      <w:r>
        <w:rPr>
          <w:rFonts w:ascii="Verdana" w:hAnsi="Verdana" w:cs="Tahoma"/>
          <w:bCs/>
          <w:sz w:val="16"/>
          <w:szCs w:val="16"/>
        </w:rPr>
        <w:t>:</w:t>
      </w:r>
      <w:r w:rsidR="0013437E">
        <w:rPr>
          <w:rFonts w:ascii="Verdana" w:hAnsi="Verdana" w:cs="Tahoma"/>
          <w:bCs/>
          <w:sz w:val="16"/>
          <w:szCs w:val="16"/>
        </w:rPr>
        <w:t xml:space="preserve"> Working</w:t>
      </w:r>
      <w:r w:rsidR="002A634E">
        <w:rPr>
          <w:rFonts w:ascii="Verdana" w:hAnsi="Verdana" w:cs="Tahoma"/>
          <w:bCs/>
          <w:sz w:val="16"/>
          <w:szCs w:val="16"/>
        </w:rPr>
        <w:t xml:space="preserve"> as Lead UI Architect</w:t>
      </w:r>
      <w:r w:rsidR="0050108E">
        <w:rPr>
          <w:rFonts w:ascii="Verdana" w:hAnsi="Verdana" w:cs="Tahoma"/>
          <w:bCs/>
          <w:sz w:val="16"/>
          <w:szCs w:val="16"/>
        </w:rPr>
        <w:t xml:space="preserve"> and Currently working on </w:t>
      </w:r>
      <w:r w:rsidRPr="0050108E" w:rsidR="0050108E">
        <w:rPr>
          <w:rFonts w:ascii="Verdana" w:hAnsi="Verdana" w:cs="Tahoma"/>
          <w:b/>
          <w:bCs/>
          <w:sz w:val="16"/>
          <w:szCs w:val="16"/>
        </w:rPr>
        <w:t>VueJS</w:t>
      </w:r>
      <w:r w:rsidR="0050108E">
        <w:rPr>
          <w:rFonts w:ascii="Verdana" w:hAnsi="Verdana" w:cs="Tahoma"/>
          <w:bCs/>
          <w:sz w:val="16"/>
          <w:szCs w:val="16"/>
        </w:rPr>
        <w:t xml:space="preserve"> Progressive Framework</w:t>
      </w:r>
    </w:p>
    <w:p w:rsidR="009E798D" w:rsidP="00334C4A" w14:paraId="46E6773B" w14:textId="78EB094D">
      <w:pPr>
        <w:spacing w:line="240" w:lineRule="exact"/>
        <w:ind w:left="720"/>
        <w:jc w:val="both"/>
        <w:rPr>
          <w:rFonts w:ascii="Verdana" w:hAnsi="Verdana" w:cs="Tahoma"/>
          <w:bCs/>
          <w:sz w:val="16"/>
          <w:szCs w:val="16"/>
        </w:rPr>
      </w:pPr>
      <w:r w:rsidRPr="00CC7EC3">
        <w:rPr>
          <w:rFonts w:ascii="Verdana" w:hAnsi="Verdana" w:cs="Tahoma"/>
          <w:bCs/>
          <w:sz w:val="16"/>
          <w:szCs w:val="16"/>
          <w:u w:val="single"/>
        </w:rPr>
        <w:t>Responsibilities</w:t>
      </w:r>
      <w:r>
        <w:rPr>
          <w:rFonts w:ascii="Verdana" w:hAnsi="Verdana" w:cs="Tahoma"/>
          <w:bCs/>
          <w:sz w:val="16"/>
          <w:szCs w:val="16"/>
        </w:rPr>
        <w:t>:</w:t>
      </w:r>
      <w:r>
        <w:rPr>
          <w:rFonts w:ascii="Verdana" w:hAnsi="Verdana" w:cs="Tahoma"/>
          <w:bCs/>
          <w:sz w:val="16"/>
          <w:szCs w:val="16"/>
        </w:rPr>
        <w:t xml:space="preserve"> </w:t>
      </w:r>
    </w:p>
    <w:p w:rsidR="000E15BF" w:rsidRPr="000E15BF" w:rsidP="009E798D" w14:paraId="6C9643E5" w14:textId="0FF19D98">
      <w:pPr>
        <w:pStyle w:val="ListParagraph"/>
        <w:numPr>
          <w:ilvl w:val="0"/>
          <w:numId w:val="7"/>
        </w:numPr>
        <w:spacing w:line="240" w:lineRule="exact"/>
        <w:jc w:val="both"/>
        <w:rPr>
          <w:rFonts w:ascii="Verdana" w:hAnsi="Verdana" w:cs="Tahoma"/>
          <w:bCs/>
          <w:sz w:val="16"/>
          <w:szCs w:val="16"/>
        </w:rPr>
      </w:pPr>
      <w:r w:rsidRPr="000E15BF">
        <w:rPr>
          <w:rFonts w:ascii="Verdana" w:hAnsi="Verdana" w:cs="Tahoma"/>
          <w:bCs/>
          <w:sz w:val="16"/>
          <w:szCs w:val="16"/>
        </w:rPr>
        <w:t xml:space="preserve">proposes &amp; implements </w:t>
      </w:r>
      <w:r w:rsidR="00900893">
        <w:rPr>
          <w:rFonts w:ascii="Verdana" w:hAnsi="Verdana" w:cs="Tahoma"/>
          <w:bCs/>
          <w:sz w:val="16"/>
          <w:szCs w:val="16"/>
        </w:rPr>
        <w:t xml:space="preserve">complete </w:t>
      </w:r>
      <w:r>
        <w:rPr>
          <w:rFonts w:ascii="Verdana" w:hAnsi="Verdana" w:cs="Tahoma"/>
          <w:bCs/>
          <w:sz w:val="16"/>
          <w:szCs w:val="16"/>
        </w:rPr>
        <w:t xml:space="preserve">architectural and </w:t>
      </w:r>
      <w:r w:rsidRPr="000E15BF">
        <w:rPr>
          <w:rFonts w:ascii="Verdana" w:hAnsi="Verdana" w:cs="Tahoma"/>
          <w:bCs/>
          <w:sz w:val="16"/>
          <w:szCs w:val="16"/>
        </w:rPr>
        <w:t>technical solutions, ensures their integrity, and that the solutions can be built, implemented and maintained within timelines/budgets.</w:t>
      </w:r>
    </w:p>
    <w:p w:rsidR="0041634E" w:rsidRPr="0041634E" w:rsidP="009E798D" w14:paraId="67805783" w14:textId="334A4D20">
      <w:pPr>
        <w:pStyle w:val="ListParagraph"/>
        <w:numPr>
          <w:ilvl w:val="0"/>
          <w:numId w:val="7"/>
        </w:numPr>
        <w:spacing w:line="240" w:lineRule="exact"/>
        <w:jc w:val="both"/>
        <w:rPr>
          <w:rFonts w:ascii="Verdana" w:hAnsi="Verdana" w:cs="Tahoma"/>
          <w:bCs/>
          <w:sz w:val="16"/>
          <w:szCs w:val="16"/>
        </w:rPr>
      </w:pPr>
      <w:r>
        <w:rPr>
          <w:rFonts w:ascii="Verdana" w:hAnsi="Verdana" w:cs="Tahoma"/>
          <w:bCs/>
          <w:sz w:val="16"/>
          <w:szCs w:val="16"/>
        </w:rPr>
        <w:t>Requirements elicitations</w:t>
      </w:r>
      <w:r>
        <w:rPr>
          <w:rFonts w:ascii="Verdana" w:hAnsi="Verdana" w:cs="Tahoma"/>
          <w:bCs/>
          <w:sz w:val="16"/>
          <w:szCs w:val="16"/>
        </w:rPr>
        <w:t xml:space="preserve"> and understanding</w:t>
      </w:r>
      <w:r w:rsidR="003A418B">
        <w:rPr>
          <w:rFonts w:ascii="Verdana" w:hAnsi="Verdana" w:cs="Tahoma"/>
          <w:bCs/>
          <w:sz w:val="16"/>
          <w:szCs w:val="16"/>
        </w:rPr>
        <w:t xml:space="preserve"> various disparate views of systems</w:t>
      </w:r>
      <w:r>
        <w:rPr>
          <w:rFonts w:ascii="Verdana" w:hAnsi="Verdana" w:cs="Tahoma"/>
          <w:bCs/>
          <w:sz w:val="16"/>
          <w:szCs w:val="16"/>
        </w:rPr>
        <w:t>.</w:t>
      </w:r>
    </w:p>
    <w:p w:rsidR="00676029" w:rsidRPr="00F53E3A" w:rsidP="009E798D" w14:paraId="3F040789" w14:textId="3856E098">
      <w:pPr>
        <w:pStyle w:val="ListParagraph"/>
        <w:numPr>
          <w:ilvl w:val="0"/>
          <w:numId w:val="7"/>
        </w:numPr>
        <w:spacing w:line="240" w:lineRule="exact"/>
        <w:jc w:val="both"/>
        <w:rPr>
          <w:rFonts w:ascii="Verdana" w:hAnsi="Verdana" w:cs="Tahoma"/>
          <w:bCs/>
          <w:sz w:val="16"/>
          <w:szCs w:val="16"/>
        </w:rPr>
      </w:pPr>
      <w:r>
        <w:rPr>
          <w:rFonts w:ascii="Verdana" w:hAnsi="Verdana" w:cs="Tahoma"/>
          <w:sz w:val="16"/>
          <w:szCs w:val="16"/>
        </w:rPr>
        <w:t>Hire</w:t>
      </w:r>
      <w:r w:rsidR="000A3D27">
        <w:rPr>
          <w:rFonts w:ascii="Verdana" w:hAnsi="Verdana" w:cs="Tahoma"/>
          <w:sz w:val="16"/>
          <w:szCs w:val="16"/>
        </w:rPr>
        <w:t>, onboard, supervise and mentor</w:t>
      </w:r>
      <w:r w:rsidR="00110A38">
        <w:rPr>
          <w:rFonts w:ascii="Verdana" w:hAnsi="Verdana" w:cs="Tahoma"/>
          <w:sz w:val="16"/>
          <w:szCs w:val="16"/>
        </w:rPr>
        <w:t xml:space="preserve"> the </w:t>
      </w:r>
      <w:r w:rsidR="00F20288">
        <w:rPr>
          <w:rFonts w:ascii="Verdana" w:hAnsi="Verdana" w:cs="Tahoma"/>
          <w:sz w:val="16"/>
          <w:szCs w:val="16"/>
        </w:rPr>
        <w:t>Front-End</w:t>
      </w:r>
      <w:r w:rsidR="00110A38">
        <w:rPr>
          <w:rFonts w:ascii="Verdana" w:hAnsi="Verdana" w:cs="Tahoma"/>
          <w:sz w:val="16"/>
          <w:szCs w:val="16"/>
        </w:rPr>
        <w:t xml:space="preserve"> </w:t>
      </w:r>
      <w:r w:rsidR="00221D9A">
        <w:rPr>
          <w:rFonts w:ascii="Verdana" w:hAnsi="Verdana" w:cs="Tahoma"/>
          <w:sz w:val="16"/>
          <w:szCs w:val="16"/>
        </w:rPr>
        <w:t>Development</w:t>
      </w:r>
      <w:r w:rsidR="00A87A4E">
        <w:rPr>
          <w:rFonts w:ascii="Verdana" w:hAnsi="Verdana" w:cs="Tahoma"/>
          <w:sz w:val="16"/>
          <w:szCs w:val="16"/>
        </w:rPr>
        <w:t xml:space="preserve"> </w:t>
      </w:r>
      <w:r w:rsidR="00837914">
        <w:rPr>
          <w:rFonts w:ascii="Verdana" w:hAnsi="Verdana" w:cs="Tahoma"/>
          <w:sz w:val="16"/>
          <w:szCs w:val="16"/>
        </w:rPr>
        <w:t xml:space="preserve">and </w:t>
      </w:r>
      <w:r w:rsidR="00A87A4E">
        <w:rPr>
          <w:rFonts w:ascii="Verdana" w:hAnsi="Verdana" w:cs="Tahoma"/>
          <w:sz w:val="16"/>
          <w:szCs w:val="16"/>
        </w:rPr>
        <w:t>Scrum</w:t>
      </w:r>
      <w:r w:rsidRPr="009E798D" w:rsidR="009E798D">
        <w:rPr>
          <w:rFonts w:ascii="Verdana" w:hAnsi="Verdana" w:cs="Tahoma"/>
          <w:sz w:val="16"/>
          <w:szCs w:val="16"/>
        </w:rPr>
        <w:t xml:space="preserve"> team</w:t>
      </w:r>
    </w:p>
    <w:p w:rsidR="00F53E3A" w:rsidRPr="00AE7267" w:rsidP="009E798D" w14:paraId="7B99F302" w14:textId="038B6A6D">
      <w:pPr>
        <w:pStyle w:val="ListParagraph"/>
        <w:numPr>
          <w:ilvl w:val="0"/>
          <w:numId w:val="7"/>
        </w:numPr>
        <w:spacing w:line="240" w:lineRule="exact"/>
        <w:jc w:val="both"/>
        <w:rPr>
          <w:rFonts w:ascii="Verdana" w:hAnsi="Verdana" w:cs="Tahoma"/>
          <w:bCs/>
          <w:sz w:val="16"/>
          <w:szCs w:val="16"/>
        </w:rPr>
      </w:pPr>
      <w:r>
        <w:rPr>
          <w:rFonts w:ascii="Verdana" w:hAnsi="Verdana" w:cs="Tahoma"/>
          <w:sz w:val="16"/>
          <w:szCs w:val="16"/>
        </w:rPr>
        <w:t>Responsible for execution of SDLC process to include sprint pre-planning, retros, demos and code refactoring/ reviews</w:t>
      </w:r>
    </w:p>
    <w:p w:rsidR="00AE7267" w:rsidRPr="00AE7267" w:rsidP="00AE7267" w14:paraId="7E026C4A" w14:textId="77777777">
      <w:pPr>
        <w:pStyle w:val="ListParagraph"/>
        <w:numPr>
          <w:ilvl w:val="0"/>
          <w:numId w:val="7"/>
        </w:numPr>
        <w:spacing w:line="240" w:lineRule="exact"/>
        <w:jc w:val="both"/>
        <w:rPr>
          <w:rFonts w:ascii="Verdana" w:hAnsi="Verdana" w:cs="Tahoma"/>
          <w:bCs/>
          <w:sz w:val="16"/>
          <w:szCs w:val="16"/>
        </w:rPr>
      </w:pPr>
      <w:r w:rsidRPr="00AE7267">
        <w:rPr>
          <w:rFonts w:ascii="Verdana" w:hAnsi="Verdana" w:cs="Tahoma"/>
          <w:bCs/>
          <w:sz w:val="16"/>
          <w:szCs w:val="16"/>
        </w:rPr>
        <w:t>Design patterns, user experience, NFRs, etc., against a predefined checklist and ensure that all</w:t>
      </w:r>
    </w:p>
    <w:p w:rsidR="00AE7267" w:rsidRPr="009E798D" w:rsidP="00CE0998" w14:paraId="447D92C6" w14:textId="3E01514A">
      <w:pPr>
        <w:pStyle w:val="ListParagraph"/>
        <w:spacing w:line="240" w:lineRule="exact"/>
        <w:ind w:left="2160"/>
        <w:jc w:val="both"/>
        <w:rPr>
          <w:rFonts w:ascii="Verdana" w:hAnsi="Verdana" w:cs="Tahoma"/>
          <w:bCs/>
          <w:sz w:val="16"/>
          <w:szCs w:val="16"/>
        </w:rPr>
      </w:pPr>
      <w:r w:rsidRPr="00AE7267">
        <w:rPr>
          <w:rFonts w:ascii="Verdana" w:hAnsi="Verdana" w:cs="Tahoma"/>
          <w:bCs/>
          <w:sz w:val="16"/>
          <w:szCs w:val="16"/>
        </w:rPr>
        <w:t>relevant best practices are followed.</w:t>
      </w:r>
    </w:p>
    <w:p w:rsidR="009E798D" w:rsidP="009E798D" w14:paraId="67A28E02" w14:textId="4540D7A2">
      <w:pPr>
        <w:numPr>
          <w:ilvl w:val="0"/>
          <w:numId w:val="7"/>
        </w:numPr>
        <w:spacing w:line="240" w:lineRule="exact"/>
        <w:jc w:val="both"/>
        <w:rPr>
          <w:rFonts w:ascii="Verdana" w:hAnsi="Verdana" w:cs="Tahoma"/>
          <w:sz w:val="16"/>
          <w:szCs w:val="16"/>
        </w:rPr>
      </w:pPr>
      <w:r w:rsidRPr="003D596C">
        <w:rPr>
          <w:rFonts w:ascii="Verdana" w:hAnsi="Verdana" w:cs="Tahoma"/>
          <w:sz w:val="16"/>
          <w:szCs w:val="16"/>
        </w:rPr>
        <w:t xml:space="preserve">Works </w:t>
      </w:r>
      <w:r w:rsidR="00311419">
        <w:rPr>
          <w:rFonts w:ascii="Verdana" w:hAnsi="Verdana" w:cs="Tahoma"/>
          <w:sz w:val="16"/>
          <w:szCs w:val="16"/>
        </w:rPr>
        <w:t xml:space="preserve">closely </w:t>
      </w:r>
      <w:r w:rsidRPr="003D596C">
        <w:rPr>
          <w:rFonts w:ascii="Verdana" w:hAnsi="Verdana" w:cs="Tahoma"/>
          <w:sz w:val="16"/>
          <w:szCs w:val="16"/>
        </w:rPr>
        <w:t xml:space="preserve">with Project Leadership to outline estimations, work plans and to assign </w:t>
      </w:r>
      <w:r>
        <w:rPr>
          <w:rFonts w:ascii="Verdana" w:hAnsi="Verdana" w:cs="Tahoma"/>
          <w:sz w:val="16"/>
          <w:szCs w:val="16"/>
        </w:rPr>
        <w:t xml:space="preserve">      </w:t>
      </w:r>
    </w:p>
    <w:p w:rsidR="009E798D" w:rsidRPr="003D596C" w:rsidP="009E798D" w14:paraId="622ED6B7" w14:textId="39F00B37">
      <w:pPr>
        <w:spacing w:line="240" w:lineRule="exact"/>
        <w:ind w:left="2160"/>
        <w:jc w:val="both"/>
        <w:rPr>
          <w:rFonts w:ascii="Verdana" w:hAnsi="Verdana" w:cs="Tahoma"/>
          <w:sz w:val="16"/>
          <w:szCs w:val="16"/>
        </w:rPr>
      </w:pPr>
      <w:r w:rsidRPr="003D596C">
        <w:rPr>
          <w:rFonts w:ascii="Verdana" w:hAnsi="Verdana" w:cs="Tahoma"/>
          <w:sz w:val="16"/>
          <w:szCs w:val="16"/>
        </w:rPr>
        <w:t>responsibilities and scope of work</w:t>
      </w:r>
      <w:r>
        <w:rPr>
          <w:rFonts w:ascii="Verdana" w:hAnsi="Verdana" w:cs="Tahoma"/>
          <w:sz w:val="16"/>
          <w:szCs w:val="16"/>
        </w:rPr>
        <w:t xml:space="preserve"> to team members</w:t>
      </w:r>
    </w:p>
    <w:p w:rsidR="009E798D" w:rsidRPr="00A44EA3" w:rsidP="009E798D" w14:paraId="48FD92CD" w14:textId="1225FADF">
      <w:pPr>
        <w:pStyle w:val="ListParagraph"/>
        <w:numPr>
          <w:ilvl w:val="0"/>
          <w:numId w:val="7"/>
        </w:numPr>
        <w:spacing w:line="240" w:lineRule="exact"/>
        <w:jc w:val="both"/>
        <w:rPr>
          <w:rFonts w:ascii="Verdana" w:hAnsi="Verdana" w:cs="Tahoma"/>
          <w:bCs/>
          <w:sz w:val="16"/>
          <w:szCs w:val="16"/>
        </w:rPr>
      </w:pPr>
      <w:r>
        <w:rPr>
          <w:rFonts w:ascii="Verdana" w:hAnsi="Verdana" w:cs="Tahoma"/>
          <w:sz w:val="16"/>
          <w:szCs w:val="16"/>
        </w:rPr>
        <w:t>Design and develop the architecture of the UI part of application</w:t>
      </w:r>
    </w:p>
    <w:p w:rsidR="00A44EA3" w:rsidRPr="00A44EA3" w:rsidP="009E798D" w14:paraId="04253B5C" w14:textId="02862375">
      <w:pPr>
        <w:pStyle w:val="ListParagraph"/>
        <w:numPr>
          <w:ilvl w:val="0"/>
          <w:numId w:val="7"/>
        </w:numPr>
        <w:spacing w:line="240" w:lineRule="exact"/>
        <w:jc w:val="both"/>
        <w:rPr>
          <w:rFonts w:ascii="Verdana" w:hAnsi="Verdana" w:cs="Tahoma"/>
          <w:bCs/>
          <w:sz w:val="16"/>
          <w:szCs w:val="16"/>
        </w:rPr>
      </w:pPr>
      <w:r>
        <w:rPr>
          <w:rFonts w:ascii="Verdana" w:hAnsi="Verdana" w:cs="Tahoma"/>
          <w:sz w:val="16"/>
          <w:szCs w:val="16"/>
        </w:rPr>
        <w:t>Working in Agile methodologies and scrum practices</w:t>
      </w:r>
      <w:r w:rsidR="005F352B">
        <w:rPr>
          <w:rFonts w:ascii="Verdana" w:hAnsi="Verdana" w:cs="Tahoma"/>
          <w:sz w:val="16"/>
          <w:szCs w:val="16"/>
        </w:rPr>
        <w:t xml:space="preserve"> includ</w:t>
      </w:r>
      <w:r>
        <w:rPr>
          <w:rFonts w:ascii="Verdana" w:hAnsi="Verdana" w:cs="Tahoma"/>
          <w:sz w:val="16"/>
          <w:szCs w:val="16"/>
        </w:rPr>
        <w:t>ing continues integration</w:t>
      </w:r>
    </w:p>
    <w:p w:rsidR="00A44EA3" w:rsidP="009E798D" w14:paraId="22B082DF" w14:textId="01EAEC44">
      <w:pPr>
        <w:pStyle w:val="ListParagraph"/>
        <w:numPr>
          <w:ilvl w:val="0"/>
          <w:numId w:val="7"/>
        </w:numPr>
        <w:spacing w:line="240" w:lineRule="exact"/>
        <w:jc w:val="both"/>
        <w:rPr>
          <w:rFonts w:ascii="Verdana" w:hAnsi="Verdana" w:cs="Tahoma"/>
          <w:bCs/>
          <w:sz w:val="16"/>
          <w:szCs w:val="16"/>
        </w:rPr>
      </w:pPr>
      <w:r>
        <w:rPr>
          <w:rFonts w:ascii="Verdana" w:hAnsi="Verdana" w:cs="Tahoma"/>
          <w:bCs/>
          <w:sz w:val="16"/>
          <w:szCs w:val="16"/>
        </w:rPr>
        <w:t>Experiencing</w:t>
      </w:r>
      <w:r w:rsidRPr="00F076A4">
        <w:rPr>
          <w:rFonts w:ascii="Verdana" w:hAnsi="Verdana" w:cs="Tahoma"/>
          <w:bCs/>
          <w:sz w:val="16"/>
          <w:szCs w:val="16"/>
        </w:rPr>
        <w:t xml:space="preserve"> with the full software development life cycle, including design, testing, deployment, and documentation activities</w:t>
      </w:r>
    </w:p>
    <w:p w:rsidR="00F20288" w:rsidRPr="00425628" w:rsidP="009E798D" w14:paraId="3244C92A" w14:textId="13E617BE">
      <w:pPr>
        <w:pStyle w:val="ListParagraph"/>
        <w:numPr>
          <w:ilvl w:val="0"/>
          <w:numId w:val="7"/>
        </w:numPr>
        <w:spacing w:line="240" w:lineRule="exact"/>
        <w:jc w:val="both"/>
        <w:rPr>
          <w:rFonts w:ascii="Verdana" w:hAnsi="Verdana" w:cs="Tahoma"/>
          <w:bCs/>
          <w:sz w:val="16"/>
          <w:szCs w:val="16"/>
        </w:rPr>
      </w:pPr>
      <w:r>
        <w:rPr>
          <w:rFonts w:ascii="Verdana" w:hAnsi="Verdana" w:cs="Tahoma"/>
          <w:sz w:val="16"/>
          <w:szCs w:val="16"/>
        </w:rPr>
        <w:t>Code refactoring and code reviews and reusability</w:t>
      </w:r>
    </w:p>
    <w:p w:rsidR="00425628" w:rsidRPr="009E798D" w:rsidP="009E798D" w14:paraId="176E8AD9" w14:textId="04145F22">
      <w:pPr>
        <w:pStyle w:val="ListParagraph"/>
        <w:numPr>
          <w:ilvl w:val="0"/>
          <w:numId w:val="7"/>
        </w:numPr>
        <w:spacing w:line="240" w:lineRule="exact"/>
        <w:jc w:val="both"/>
        <w:rPr>
          <w:rFonts w:ascii="Verdana" w:hAnsi="Verdana" w:cs="Tahoma"/>
          <w:bCs/>
          <w:sz w:val="16"/>
          <w:szCs w:val="16"/>
        </w:rPr>
      </w:pPr>
      <w:r w:rsidRPr="00425628">
        <w:rPr>
          <w:rFonts w:ascii="Verdana" w:hAnsi="Verdana" w:cs="Tahoma"/>
          <w:bCs/>
          <w:sz w:val="16"/>
          <w:szCs w:val="16"/>
        </w:rPr>
        <w:t>work with UI Designer to provide feasibility directions and lead UI development team.</w:t>
      </w:r>
    </w:p>
    <w:p w:rsidR="00705FBC" w:rsidP="00705FBC" w14:paraId="2016955A" w14:textId="1858C323">
      <w:pPr>
        <w:spacing w:line="240" w:lineRule="exact"/>
        <w:jc w:val="both"/>
        <w:rPr>
          <w:rFonts w:ascii="Verdana" w:hAnsi="Verdana" w:cs="Tahoma"/>
          <w:bCs/>
          <w:sz w:val="16"/>
          <w:szCs w:val="16"/>
        </w:rPr>
      </w:pPr>
      <w:r>
        <w:rPr>
          <w:rFonts w:ascii="Verdana" w:hAnsi="Verdana" w:cs="Tahoma"/>
          <w:bCs/>
          <w:sz w:val="16"/>
          <w:szCs w:val="16"/>
        </w:rPr>
        <w:t xml:space="preserve">      </w:t>
      </w:r>
    </w:p>
    <w:p w:rsidR="007D09D8" w:rsidP="00534BD3" w14:paraId="4324FB0C" w14:textId="77777777">
      <w:pPr>
        <w:spacing w:line="240" w:lineRule="exact"/>
        <w:ind w:left="1080"/>
        <w:jc w:val="both"/>
        <w:rPr>
          <w:rFonts w:ascii="Verdana" w:hAnsi="Verdana" w:cs="Tahoma"/>
          <w:bCs/>
          <w:sz w:val="16"/>
          <w:szCs w:val="16"/>
        </w:rPr>
      </w:pPr>
    </w:p>
    <w:p w:rsidR="0089031D" w:rsidP="0089031D" w14:paraId="34871B49" w14:textId="77777777">
      <w:pPr>
        <w:spacing w:line="240" w:lineRule="exact"/>
        <w:ind w:left="1080"/>
        <w:jc w:val="both"/>
        <w:rPr>
          <w:rFonts w:ascii="Verdana" w:hAnsi="Verdana" w:cs="Tahoma"/>
          <w:sz w:val="16"/>
          <w:szCs w:val="16"/>
          <w:u w:val="single"/>
        </w:rPr>
      </w:pPr>
    </w:p>
    <w:p w:rsidR="0089031D" w:rsidP="00FB651F" w14:paraId="283AF1BD" w14:textId="77777777">
      <w:pPr>
        <w:spacing w:line="240" w:lineRule="exact"/>
        <w:ind w:left="2160"/>
        <w:jc w:val="both"/>
        <w:rPr>
          <w:rFonts w:ascii="Verdana" w:hAnsi="Verdana" w:cs="Tahoma"/>
          <w:sz w:val="16"/>
          <w:szCs w:val="16"/>
        </w:rPr>
      </w:pPr>
    </w:p>
    <w:p w:rsidR="0089031D" w:rsidP="0089031D" w14:paraId="7858AE42" w14:textId="77777777">
      <w:pPr>
        <w:spacing w:line="240" w:lineRule="exact"/>
        <w:ind w:left="2160"/>
        <w:jc w:val="both"/>
        <w:rPr>
          <w:rFonts w:ascii="Verdana" w:hAnsi="Verdana" w:cs="Tahoma"/>
          <w:sz w:val="16"/>
          <w:szCs w:val="16"/>
        </w:rPr>
      </w:pPr>
    </w:p>
    <w:p w:rsidR="0089031D" w:rsidP="0089031D" w14:paraId="769DDCC2" w14:textId="77777777">
      <w:pPr>
        <w:pStyle w:val="Heading3"/>
        <w:numPr>
          <w:ilvl w:val="0"/>
          <w:numId w:val="0"/>
        </w:numPr>
        <w:spacing w:line="240" w:lineRule="exact"/>
        <w:ind w:left="360"/>
        <w:rPr>
          <w:rFonts w:ascii="Verdana" w:hAnsi="Verdana" w:cs="Tahoma"/>
          <w:sz w:val="16"/>
          <w:szCs w:val="16"/>
          <w:u w:val="none"/>
        </w:rPr>
      </w:pPr>
    </w:p>
    <w:p w:rsidR="0089031D" w:rsidP="0089031D" w14:paraId="212AEEB9" w14:textId="77777777">
      <w:pPr>
        <w:pStyle w:val="Heading3"/>
        <w:numPr>
          <w:ilvl w:val="0"/>
          <w:numId w:val="0"/>
        </w:numPr>
        <w:spacing w:line="240" w:lineRule="exact"/>
        <w:ind w:left="360"/>
        <w:rPr>
          <w:rFonts w:ascii="Verdana" w:hAnsi="Verdana" w:cs="Tahoma"/>
          <w:sz w:val="16"/>
          <w:szCs w:val="16"/>
          <w:u w:val="none"/>
        </w:rPr>
      </w:pPr>
      <w:r>
        <w:rPr>
          <w:rFonts w:ascii="Verdana" w:hAnsi="Verdana" w:cs="Tahoma"/>
          <w:sz w:val="16"/>
          <w:szCs w:val="16"/>
          <w:u w:val="none"/>
        </w:rPr>
        <w:t>NIIT Ltd.</w:t>
      </w:r>
      <w:r>
        <w:rPr>
          <w:rFonts w:ascii="Verdana" w:hAnsi="Verdana" w:cs="Tahoma"/>
          <w:sz w:val="16"/>
          <w:szCs w:val="16"/>
          <w:u w:val="none"/>
        </w:rPr>
        <w:tab/>
      </w:r>
      <w:r>
        <w:rPr>
          <w:rFonts w:ascii="Verdana" w:hAnsi="Verdana" w:cs="Tahoma"/>
          <w:sz w:val="16"/>
          <w:szCs w:val="16"/>
          <w:u w:val="none"/>
        </w:rPr>
        <w:tab/>
      </w:r>
      <w:r>
        <w:rPr>
          <w:rFonts w:ascii="Verdana" w:hAnsi="Verdana" w:cs="Tahoma"/>
          <w:sz w:val="16"/>
          <w:szCs w:val="16"/>
          <w:u w:val="none"/>
        </w:rPr>
        <w:tab/>
      </w:r>
      <w:r>
        <w:rPr>
          <w:rFonts w:ascii="Verdana" w:hAnsi="Verdana" w:cs="Tahoma"/>
          <w:sz w:val="16"/>
          <w:szCs w:val="16"/>
          <w:u w:val="none"/>
        </w:rPr>
        <w:tab/>
      </w:r>
      <w:r>
        <w:rPr>
          <w:rFonts w:ascii="Verdana" w:hAnsi="Verdana" w:cs="Tahoma"/>
          <w:sz w:val="16"/>
          <w:szCs w:val="16"/>
          <w:u w:val="none"/>
        </w:rPr>
        <w:tab/>
      </w:r>
      <w:r>
        <w:rPr>
          <w:rFonts w:ascii="Verdana" w:hAnsi="Verdana" w:cs="Tahoma"/>
          <w:sz w:val="16"/>
          <w:szCs w:val="16"/>
          <w:u w:val="none"/>
        </w:rPr>
        <w:tab/>
      </w:r>
      <w:r>
        <w:rPr>
          <w:rFonts w:ascii="Verdana" w:hAnsi="Verdana" w:cs="Tahoma"/>
          <w:sz w:val="16"/>
          <w:szCs w:val="16"/>
          <w:u w:val="none"/>
        </w:rPr>
        <w:tab/>
        <w:t xml:space="preserve">                       </w:t>
      </w:r>
      <w:r>
        <w:rPr>
          <w:rFonts w:ascii="Verdana" w:hAnsi="Verdana" w:cs="Tahoma"/>
          <w:b w:val="0"/>
          <w:sz w:val="16"/>
          <w:szCs w:val="16"/>
          <w:u w:val="none"/>
        </w:rPr>
        <w:t>25 Months</w:t>
      </w:r>
      <w:r>
        <w:rPr>
          <w:rFonts w:ascii="Verdana" w:hAnsi="Verdana" w:cs="Tahoma"/>
          <w:sz w:val="16"/>
          <w:szCs w:val="16"/>
          <w:u w:val="none"/>
        </w:rPr>
        <w:t xml:space="preserve"> (Mar’10 till Apr’12)</w:t>
      </w:r>
    </w:p>
    <w:p w:rsidR="0089031D" w:rsidP="0089031D" w14:paraId="0714E695" w14:textId="77777777">
      <w:pPr>
        <w:ind w:firstLine="720"/>
        <w:rPr>
          <w:rFonts w:ascii="Verdana" w:hAnsi="Verdana" w:cs="Tahoma"/>
          <w:bCs/>
          <w:sz w:val="18"/>
          <w:szCs w:val="18"/>
        </w:rPr>
      </w:pPr>
      <w:r>
        <w:rPr>
          <w:noProof/>
        </w:rPr>
        <mc:AlternateContent>
          <mc:Choice Requires="wps">
            <w:drawing>
              <wp:anchor distT="0" distB="0" distL="114300" distR="114300" simplePos="0" relativeHeight="251677696" behindDoc="0" locked="0" layoutInCell="1" allowOverlap="1">
                <wp:simplePos x="0" y="0"/>
                <wp:positionH relativeFrom="column">
                  <wp:posOffset>247650</wp:posOffset>
                </wp:positionH>
                <wp:positionV relativeFrom="paragraph">
                  <wp:posOffset>12065</wp:posOffset>
                </wp:positionV>
                <wp:extent cx="5877560" cy="0"/>
                <wp:effectExtent l="44450" t="50165" r="59690" b="64135"/>
                <wp:wrapNone/>
                <wp:docPr id="9" name="Straight Connector 9"/>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5877560" cy="0"/>
                        </a:xfrm>
                        <a:prstGeom prst="line">
                          <a:avLst/>
                        </a:prstGeom>
                        <a:noFill/>
                        <a:ln w="12600">
                          <a:solidFill>
                            <a:srgbClr val="000000"/>
                          </a:solidFill>
                          <a:prstDash val="sysDot"/>
                          <a:miter lim="800000"/>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blurRad="63500" dir="2700000" dist="38099"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41" style="mso-height-percent:0;mso-height-relative:page;mso-width-percent:0;mso-width-relative:page;mso-wrap-distance-bottom:0;mso-wrap-distance-left:9pt;mso-wrap-distance-right:9pt;mso-wrap-distance-top:0;mso-wrap-style:square;position:absolute;visibility:visible;z-index:251678720" from="19.5pt,0.95pt" to="482.3pt,0.95pt" strokeweight="0.99pt">
                <v:stroke joinstyle="miter" dashstyle="1 1"/>
                <v:shadow opacity="49150f"/>
              </v:line>
            </w:pict>
          </mc:Fallback>
        </mc:AlternateContent>
      </w:r>
    </w:p>
    <w:p w:rsidR="0089031D" w:rsidP="0089031D" w14:paraId="47DE9E85" w14:textId="77777777">
      <w:pPr>
        <w:ind w:left="360"/>
        <w:rPr>
          <w:rFonts w:ascii="Verdana" w:hAnsi="Verdana" w:cs="Tahoma"/>
          <w:bCs/>
          <w:sz w:val="16"/>
          <w:szCs w:val="16"/>
        </w:rPr>
      </w:pPr>
      <w:r>
        <w:rPr>
          <w:rFonts w:ascii="Verdana" w:hAnsi="Verdana" w:cs="Tahoma"/>
          <w:bCs/>
          <w:sz w:val="16"/>
          <w:szCs w:val="16"/>
          <w:u w:val="single"/>
        </w:rPr>
        <w:t>Company Profile</w:t>
      </w:r>
      <w:r>
        <w:rPr>
          <w:rFonts w:ascii="Verdana" w:hAnsi="Verdana" w:cs="Tahoma"/>
          <w:bCs/>
          <w:sz w:val="16"/>
          <w:szCs w:val="16"/>
        </w:rPr>
        <w:t>: NIIT Ltd. is having core competency in developing e-learning software and products.</w:t>
      </w:r>
    </w:p>
    <w:p w:rsidR="0089031D" w:rsidP="0089031D" w14:paraId="42743D97" w14:textId="77777777">
      <w:pPr>
        <w:spacing w:line="240" w:lineRule="exact"/>
        <w:ind w:left="360"/>
        <w:jc w:val="both"/>
        <w:rPr>
          <w:rFonts w:ascii="Verdana" w:hAnsi="Verdana" w:cs="Tahoma"/>
          <w:bCs/>
          <w:sz w:val="16"/>
          <w:szCs w:val="16"/>
        </w:rPr>
      </w:pPr>
      <w:r>
        <w:rPr>
          <w:rFonts w:ascii="Verdana" w:hAnsi="Verdana" w:cs="Tahoma"/>
          <w:bCs/>
          <w:sz w:val="16"/>
          <w:szCs w:val="16"/>
          <w:u w:val="single"/>
        </w:rPr>
        <w:t>My Profile</w:t>
      </w:r>
      <w:r>
        <w:rPr>
          <w:rFonts w:ascii="Verdana" w:hAnsi="Verdana" w:cs="Tahoma"/>
          <w:bCs/>
          <w:sz w:val="16"/>
          <w:szCs w:val="16"/>
        </w:rPr>
        <w:t>: Software Engineer, Enterprise Learning Solution –Content Technology Team</w:t>
      </w:r>
    </w:p>
    <w:p w:rsidR="00A061B5" w:rsidP="0089031D" w14:paraId="6EB71FEC" w14:textId="66B6A68F">
      <w:pPr>
        <w:spacing w:line="240" w:lineRule="exact"/>
        <w:ind w:left="360"/>
        <w:jc w:val="both"/>
        <w:rPr>
          <w:rFonts w:ascii="Verdana" w:hAnsi="Verdana" w:cs="Tahoma"/>
          <w:bCs/>
          <w:sz w:val="16"/>
          <w:szCs w:val="16"/>
        </w:rPr>
      </w:pPr>
      <w:r>
        <w:rPr>
          <w:rFonts w:ascii="Verdana" w:hAnsi="Verdana" w:cs="Tahoma"/>
          <w:bCs/>
          <w:sz w:val="16"/>
          <w:szCs w:val="16"/>
          <w:u w:val="single"/>
        </w:rPr>
        <w:t xml:space="preserve">Technology used </w:t>
      </w:r>
      <w:r w:rsidRPr="00A061B5">
        <w:rPr>
          <w:rFonts w:ascii="Verdana" w:hAnsi="Verdana" w:cs="Tahoma"/>
          <w:bCs/>
          <w:sz w:val="16"/>
          <w:szCs w:val="16"/>
        </w:rPr>
        <w:t>:</w:t>
      </w:r>
      <w:r>
        <w:rPr>
          <w:rFonts w:ascii="Verdana" w:hAnsi="Verdana" w:cs="Tahoma"/>
          <w:bCs/>
          <w:sz w:val="16"/>
          <w:szCs w:val="16"/>
        </w:rPr>
        <w:t xml:space="preserve"> </w:t>
      </w:r>
      <w:r>
        <w:rPr>
          <w:rFonts w:ascii="Verdana" w:hAnsi="Verdana" w:cs="Tahoma"/>
          <w:sz w:val="16"/>
          <w:szCs w:val="16"/>
        </w:rPr>
        <w:t>HTML, CSS, Jquery, XML and medialementjs,</w:t>
      </w:r>
      <w:r w:rsidRPr="00A061B5">
        <w:rPr>
          <w:rFonts w:ascii="Verdana" w:hAnsi="Verdana" w:cs="Tahoma"/>
          <w:sz w:val="16"/>
          <w:szCs w:val="16"/>
        </w:rPr>
        <w:t xml:space="preserve"> </w:t>
      </w:r>
      <w:r>
        <w:rPr>
          <w:rFonts w:ascii="Verdana" w:hAnsi="Verdana" w:cs="Tahoma"/>
          <w:sz w:val="16"/>
          <w:szCs w:val="16"/>
        </w:rPr>
        <w:t>Action Script 3.0, Adobe Air, Flash builder 4.5 and Cairngorm,</w:t>
      </w:r>
      <w:r w:rsidRPr="00A061B5">
        <w:rPr>
          <w:rFonts w:ascii="Verdana" w:hAnsi="Verdana" w:cs="Tahoma"/>
          <w:sz w:val="16"/>
          <w:szCs w:val="16"/>
        </w:rPr>
        <w:t xml:space="preserve"> </w:t>
      </w:r>
      <w:r>
        <w:rPr>
          <w:rFonts w:ascii="Verdana" w:hAnsi="Verdana" w:cs="Tahoma"/>
          <w:sz w:val="16"/>
          <w:szCs w:val="16"/>
        </w:rPr>
        <w:t>HTML, CSS, Javascript, XML, Action Script 3.0 and Flash CS3</w:t>
      </w:r>
    </w:p>
    <w:p w:rsidR="0089031D" w:rsidP="0089031D" w14:paraId="006BAB91" w14:textId="77777777">
      <w:pPr>
        <w:spacing w:line="240" w:lineRule="exact"/>
        <w:ind w:left="360"/>
        <w:jc w:val="both"/>
        <w:rPr>
          <w:rFonts w:ascii="Verdana" w:hAnsi="Verdana" w:cs="Tahoma"/>
          <w:sz w:val="16"/>
          <w:szCs w:val="16"/>
        </w:rPr>
      </w:pPr>
      <w:r>
        <w:rPr>
          <w:rFonts w:ascii="Verdana" w:hAnsi="Verdana" w:cs="Tahoma"/>
          <w:sz w:val="16"/>
          <w:szCs w:val="16"/>
          <w:u w:val="single"/>
        </w:rPr>
        <w:t>Projects worked in</w:t>
      </w:r>
      <w:r>
        <w:rPr>
          <w:rFonts w:ascii="Verdana" w:hAnsi="Verdana" w:cs="Tahoma"/>
          <w:sz w:val="16"/>
          <w:szCs w:val="16"/>
        </w:rPr>
        <w:t xml:space="preserve">: </w:t>
      </w:r>
    </w:p>
    <w:p w:rsidR="0089031D" w:rsidP="0089031D" w14:paraId="3DA187C2" w14:textId="77777777">
      <w:pPr>
        <w:numPr>
          <w:ilvl w:val="1"/>
          <w:numId w:val="5"/>
        </w:numPr>
        <w:spacing w:line="240" w:lineRule="exact"/>
        <w:ind w:left="1080" w:firstLine="0"/>
        <w:jc w:val="both"/>
        <w:rPr>
          <w:rFonts w:ascii="Verdana" w:hAnsi="Verdana" w:cs="Tahoma"/>
          <w:bCs/>
          <w:sz w:val="16"/>
          <w:szCs w:val="16"/>
        </w:rPr>
      </w:pPr>
      <w:r>
        <w:rPr>
          <w:rFonts w:ascii="Verdana" w:hAnsi="Verdana" w:cs="Tahoma"/>
          <w:b/>
          <w:sz w:val="16"/>
          <w:szCs w:val="16"/>
        </w:rPr>
        <w:t>Oracle Course Shell:</w:t>
      </w:r>
      <w:r>
        <w:rPr>
          <w:rFonts w:ascii="Verdana" w:hAnsi="Verdana" w:cs="Tahoma"/>
          <w:bCs/>
          <w:sz w:val="16"/>
          <w:szCs w:val="16"/>
        </w:rPr>
        <w:t xml:space="preserve"> This application provides the shell structure to run the courses templates</w:t>
      </w:r>
    </w:p>
    <w:p w:rsidR="00A061B5" w:rsidP="00A061B5" w14:paraId="098BF92F" w14:textId="77777777">
      <w:pPr>
        <w:numPr>
          <w:ilvl w:val="1"/>
          <w:numId w:val="5"/>
        </w:numPr>
        <w:spacing w:line="240" w:lineRule="exact"/>
        <w:ind w:left="1080" w:firstLine="0"/>
        <w:jc w:val="both"/>
        <w:rPr>
          <w:rFonts w:ascii="Verdana" w:hAnsi="Verdana" w:cs="Tahoma"/>
          <w:bCs/>
          <w:sz w:val="16"/>
          <w:szCs w:val="16"/>
        </w:rPr>
      </w:pPr>
      <w:r>
        <w:rPr>
          <w:rFonts w:ascii="Verdana" w:hAnsi="Verdana" w:cs="Tahoma"/>
          <w:b/>
          <w:sz w:val="16"/>
          <w:szCs w:val="16"/>
        </w:rPr>
        <w:t>On-line Course Template Engine:</w:t>
      </w:r>
      <w:r>
        <w:rPr>
          <w:rFonts w:ascii="Verdana" w:hAnsi="Verdana" w:cs="Tahoma"/>
          <w:bCs/>
          <w:sz w:val="16"/>
          <w:szCs w:val="16"/>
        </w:rPr>
        <w:t xml:space="preserve"> This application provides the engines that run the online courses in the LMS.</w:t>
      </w:r>
    </w:p>
    <w:p w:rsidR="00A061B5" w:rsidP="00A061B5" w14:paraId="7E73C06A" w14:textId="77777777">
      <w:pPr>
        <w:numPr>
          <w:ilvl w:val="1"/>
          <w:numId w:val="5"/>
        </w:numPr>
        <w:spacing w:line="240" w:lineRule="exact"/>
        <w:ind w:left="1080" w:firstLine="0"/>
        <w:jc w:val="both"/>
        <w:rPr>
          <w:rFonts w:ascii="Verdana" w:hAnsi="Verdana" w:cs="Tahoma"/>
          <w:bCs/>
          <w:sz w:val="16"/>
          <w:szCs w:val="16"/>
        </w:rPr>
      </w:pPr>
      <w:r>
        <w:rPr>
          <w:rFonts w:ascii="Verdana" w:hAnsi="Verdana" w:cs="Tahoma"/>
          <w:b/>
          <w:sz w:val="16"/>
          <w:szCs w:val="16"/>
        </w:rPr>
        <w:t>eBook Publisher:</w:t>
      </w:r>
      <w:r>
        <w:rPr>
          <w:rFonts w:ascii="Verdana" w:hAnsi="Verdana" w:cs="Tahoma"/>
          <w:bCs/>
          <w:sz w:val="16"/>
          <w:szCs w:val="16"/>
        </w:rPr>
        <w:t xml:space="preserve"> This application deals with configuration of the e-book content.</w:t>
      </w:r>
    </w:p>
    <w:p w:rsidR="00A061B5" w:rsidP="00A061B5" w14:paraId="767A9B3E" w14:textId="77777777">
      <w:pPr>
        <w:numPr>
          <w:ilvl w:val="1"/>
          <w:numId w:val="5"/>
        </w:numPr>
        <w:spacing w:line="240" w:lineRule="exact"/>
        <w:ind w:left="1080" w:firstLine="0"/>
        <w:jc w:val="both"/>
        <w:rPr>
          <w:rFonts w:ascii="Verdana" w:hAnsi="Verdana"/>
          <w:sz w:val="16"/>
          <w:szCs w:val="16"/>
        </w:rPr>
      </w:pPr>
      <w:r>
        <w:rPr>
          <w:rFonts w:ascii="Verdana" w:hAnsi="Verdana" w:cs="Tahoma"/>
          <w:b/>
          <w:sz w:val="16"/>
          <w:szCs w:val="16"/>
        </w:rPr>
        <w:t>Alisa Project:</w:t>
      </w:r>
      <w:r>
        <w:rPr>
          <w:rFonts w:ascii="Verdana" w:hAnsi="Verdana" w:cs="Tahoma"/>
          <w:bCs/>
          <w:sz w:val="16"/>
          <w:szCs w:val="16"/>
        </w:rPr>
        <w:t xml:space="preserve"> This project deals with </w:t>
      </w:r>
      <w:r>
        <w:rPr>
          <w:rFonts w:ascii="Verdana" w:hAnsi="Verdana"/>
          <w:sz w:val="16"/>
          <w:szCs w:val="16"/>
        </w:rPr>
        <w:t xml:space="preserve">system for producing e-Learning content based on scrum    </w:t>
      </w:r>
    </w:p>
    <w:p w:rsidR="00A061B5" w:rsidP="00A061B5" w14:paraId="58A28AE4" w14:textId="77777777">
      <w:pPr>
        <w:spacing w:line="240" w:lineRule="exact"/>
        <w:jc w:val="both"/>
        <w:rPr>
          <w:rFonts w:ascii="Verdana" w:hAnsi="Verdana"/>
          <w:sz w:val="16"/>
          <w:szCs w:val="16"/>
        </w:rPr>
      </w:pPr>
      <w:r>
        <w:rPr>
          <w:rFonts w:ascii="Verdana" w:hAnsi="Verdana" w:cs="Tahoma"/>
          <w:b/>
          <w:sz w:val="16"/>
          <w:szCs w:val="16"/>
        </w:rPr>
        <w:t xml:space="preserve"> </w:t>
      </w:r>
      <w:r>
        <w:rPr>
          <w:rFonts w:ascii="Verdana" w:hAnsi="Verdana" w:cs="Tahoma"/>
          <w:b/>
          <w:sz w:val="16"/>
          <w:szCs w:val="16"/>
        </w:rPr>
        <w:tab/>
      </w:r>
      <w:r>
        <w:rPr>
          <w:rFonts w:ascii="Verdana" w:hAnsi="Verdana" w:cs="Tahoma"/>
          <w:b/>
          <w:sz w:val="16"/>
          <w:szCs w:val="16"/>
        </w:rPr>
        <w:tab/>
      </w:r>
      <w:r>
        <w:rPr>
          <w:rFonts w:ascii="Verdana" w:hAnsi="Verdana"/>
          <w:sz w:val="16"/>
          <w:szCs w:val="16"/>
        </w:rPr>
        <w:t>methodology.</w:t>
      </w:r>
    </w:p>
    <w:p w:rsidR="0089031D" w:rsidP="00A061B5" w14:paraId="78E1EC26" w14:textId="674852D7">
      <w:pPr>
        <w:spacing w:line="240" w:lineRule="exact"/>
        <w:jc w:val="both"/>
        <w:rPr>
          <w:rFonts w:ascii="Verdana" w:hAnsi="Verdana" w:cs="Tahoma"/>
          <w:bCs/>
          <w:sz w:val="16"/>
          <w:szCs w:val="16"/>
        </w:rPr>
      </w:pPr>
      <w:r>
        <w:rPr>
          <w:rFonts w:ascii="Verdana" w:hAnsi="Verdana" w:cs="Tahoma"/>
          <w:bCs/>
          <w:sz w:val="16"/>
          <w:szCs w:val="16"/>
        </w:rPr>
        <w:t xml:space="preserve">      </w:t>
      </w:r>
      <w:r>
        <w:rPr>
          <w:rFonts w:ascii="Verdana" w:hAnsi="Verdana" w:cs="Tahoma"/>
          <w:bCs/>
          <w:sz w:val="16"/>
          <w:szCs w:val="16"/>
          <w:u w:val="single"/>
        </w:rPr>
        <w:t>Responsibilities</w:t>
      </w:r>
      <w:r>
        <w:rPr>
          <w:rFonts w:ascii="Verdana" w:hAnsi="Verdana" w:cs="Tahoma"/>
          <w:bCs/>
          <w:sz w:val="16"/>
          <w:szCs w:val="16"/>
        </w:rPr>
        <w:t xml:space="preserve">: Worked as a </w:t>
      </w:r>
      <w:r w:rsidR="00854107">
        <w:rPr>
          <w:rFonts w:ascii="Verdana" w:hAnsi="Verdana" w:cs="Tahoma"/>
          <w:bCs/>
          <w:sz w:val="16"/>
          <w:szCs w:val="16"/>
        </w:rPr>
        <w:t xml:space="preserve">senior </w:t>
      </w:r>
      <w:r>
        <w:rPr>
          <w:rFonts w:ascii="Verdana" w:hAnsi="Verdana" w:cs="Tahoma"/>
          <w:bCs/>
          <w:sz w:val="16"/>
          <w:szCs w:val="16"/>
        </w:rPr>
        <w:t>programmer.</w:t>
      </w:r>
    </w:p>
    <w:p w:rsidR="00566392" w:rsidP="00566392" w14:paraId="09D8187A" w14:textId="77777777">
      <w:pPr>
        <w:numPr>
          <w:ilvl w:val="0"/>
          <w:numId w:val="3"/>
        </w:numPr>
        <w:spacing w:line="240" w:lineRule="exact"/>
        <w:ind w:left="2160" w:firstLine="0"/>
        <w:jc w:val="both"/>
        <w:rPr>
          <w:rFonts w:ascii="Verdana" w:hAnsi="Verdana" w:cs="Tahoma"/>
          <w:sz w:val="16"/>
          <w:szCs w:val="16"/>
        </w:rPr>
      </w:pPr>
      <w:r>
        <w:rPr>
          <w:rFonts w:ascii="Verdana" w:hAnsi="Verdana" w:cs="Tahoma"/>
          <w:sz w:val="16"/>
          <w:szCs w:val="16"/>
        </w:rPr>
        <w:t>Collaborating with UI designer and backend developer</w:t>
      </w:r>
    </w:p>
    <w:p w:rsidR="0089031D" w:rsidRPr="00566392" w:rsidP="00566392" w14:paraId="0001B321" w14:textId="422FB1B3">
      <w:pPr>
        <w:numPr>
          <w:ilvl w:val="0"/>
          <w:numId w:val="3"/>
        </w:numPr>
        <w:spacing w:line="240" w:lineRule="exact"/>
        <w:ind w:left="2160" w:firstLine="0"/>
        <w:jc w:val="both"/>
        <w:rPr>
          <w:rFonts w:ascii="Verdana" w:hAnsi="Verdana" w:cs="Tahoma"/>
          <w:sz w:val="16"/>
          <w:szCs w:val="16"/>
        </w:rPr>
      </w:pPr>
      <w:r w:rsidRPr="00566392">
        <w:rPr>
          <w:rFonts w:ascii="Verdana" w:hAnsi="Verdana" w:cs="Tahoma"/>
          <w:sz w:val="16"/>
          <w:szCs w:val="16"/>
        </w:rPr>
        <w:t>Design and develop the architecture of the application.</w:t>
      </w:r>
    </w:p>
    <w:p w:rsidR="00A061B5" w:rsidP="00A061B5" w14:paraId="53CC4668" w14:textId="77777777">
      <w:pPr>
        <w:numPr>
          <w:ilvl w:val="0"/>
          <w:numId w:val="3"/>
        </w:numPr>
        <w:spacing w:line="240" w:lineRule="exact"/>
        <w:ind w:left="2160" w:firstLine="0"/>
        <w:jc w:val="both"/>
        <w:rPr>
          <w:rFonts w:ascii="Verdana" w:hAnsi="Verdana" w:cs="Tahoma"/>
          <w:sz w:val="16"/>
          <w:szCs w:val="16"/>
        </w:rPr>
      </w:pPr>
      <w:r>
        <w:rPr>
          <w:rFonts w:ascii="Verdana" w:hAnsi="Verdana" w:cs="Tahoma"/>
          <w:sz w:val="16"/>
          <w:szCs w:val="16"/>
        </w:rPr>
        <w:t>Followed the scrum methodology.</w:t>
      </w:r>
    </w:p>
    <w:p w:rsidR="00062224" w:rsidP="00062224" w14:paraId="22699938" w14:textId="77777777">
      <w:pPr>
        <w:numPr>
          <w:ilvl w:val="0"/>
          <w:numId w:val="3"/>
        </w:numPr>
        <w:spacing w:line="240" w:lineRule="exact"/>
        <w:ind w:left="2160" w:firstLine="0"/>
        <w:jc w:val="both"/>
        <w:rPr>
          <w:rFonts w:ascii="Verdana" w:hAnsi="Verdana" w:cs="Tahoma"/>
          <w:sz w:val="16"/>
          <w:szCs w:val="16"/>
        </w:rPr>
      </w:pPr>
      <w:r>
        <w:rPr>
          <w:rFonts w:ascii="Verdana" w:hAnsi="Verdana" w:cs="Tahoma"/>
          <w:sz w:val="16"/>
          <w:szCs w:val="16"/>
        </w:rPr>
        <w:t>Code refactoring and code reviews and reusability</w:t>
      </w:r>
    </w:p>
    <w:p w:rsidR="00062224" w:rsidP="00062224" w14:paraId="4827CAA4" w14:textId="77777777">
      <w:pPr>
        <w:numPr>
          <w:ilvl w:val="0"/>
          <w:numId w:val="3"/>
        </w:numPr>
        <w:spacing w:line="240" w:lineRule="exact"/>
        <w:ind w:left="2160" w:firstLine="0"/>
        <w:jc w:val="both"/>
        <w:rPr>
          <w:rFonts w:ascii="Verdana" w:hAnsi="Verdana" w:cs="Tahoma"/>
          <w:sz w:val="16"/>
          <w:szCs w:val="16"/>
        </w:rPr>
      </w:pPr>
      <w:r>
        <w:rPr>
          <w:rFonts w:ascii="Verdana" w:hAnsi="Verdana" w:cs="Tahoma"/>
          <w:sz w:val="16"/>
          <w:szCs w:val="16"/>
        </w:rPr>
        <w:t>Task analysis and development effort estimation</w:t>
      </w:r>
    </w:p>
    <w:p w:rsidR="00062224" w:rsidP="00062224" w14:paraId="008FB902" w14:textId="77777777">
      <w:pPr>
        <w:numPr>
          <w:ilvl w:val="0"/>
          <w:numId w:val="3"/>
        </w:numPr>
        <w:spacing w:line="240" w:lineRule="exact"/>
        <w:ind w:left="2160" w:firstLine="0"/>
        <w:jc w:val="both"/>
        <w:rPr>
          <w:rFonts w:ascii="Verdana" w:hAnsi="Verdana" w:cs="Tahoma"/>
          <w:sz w:val="16"/>
          <w:szCs w:val="16"/>
        </w:rPr>
      </w:pPr>
      <w:r>
        <w:rPr>
          <w:rFonts w:ascii="Verdana" w:hAnsi="Verdana" w:cs="Tahoma"/>
          <w:sz w:val="16"/>
          <w:szCs w:val="16"/>
        </w:rPr>
        <w:t>Develop the UI in HTML, CSS, JQuery, AJAX, JS and JSON</w:t>
      </w:r>
    </w:p>
    <w:p w:rsidR="00062224" w:rsidP="00062224" w14:paraId="6F7A463A" w14:textId="77777777">
      <w:pPr>
        <w:numPr>
          <w:ilvl w:val="0"/>
          <w:numId w:val="3"/>
        </w:numPr>
        <w:spacing w:line="240" w:lineRule="exact"/>
        <w:ind w:left="2160" w:firstLine="0"/>
        <w:jc w:val="both"/>
        <w:rPr>
          <w:rFonts w:ascii="Verdana" w:hAnsi="Verdana" w:cs="Tahoma"/>
          <w:sz w:val="16"/>
          <w:szCs w:val="16"/>
        </w:rPr>
      </w:pPr>
      <w:r>
        <w:rPr>
          <w:rFonts w:ascii="Verdana" w:hAnsi="Verdana" w:cs="Tahoma"/>
          <w:sz w:val="16"/>
          <w:szCs w:val="16"/>
        </w:rPr>
        <w:t>Integration of HTML code with backend code in JSP</w:t>
      </w:r>
    </w:p>
    <w:p w:rsidR="00062224" w:rsidP="00062224" w14:paraId="40E50B87" w14:textId="77777777">
      <w:pPr>
        <w:numPr>
          <w:ilvl w:val="0"/>
          <w:numId w:val="3"/>
        </w:numPr>
        <w:spacing w:line="240" w:lineRule="exact"/>
        <w:ind w:left="2160" w:firstLine="0"/>
        <w:jc w:val="both"/>
        <w:rPr>
          <w:rFonts w:ascii="Verdana" w:hAnsi="Verdana" w:cs="Tahoma"/>
          <w:sz w:val="16"/>
          <w:szCs w:val="16"/>
        </w:rPr>
      </w:pPr>
      <w:r>
        <w:rPr>
          <w:rFonts w:ascii="Verdana" w:hAnsi="Verdana" w:cs="Tahoma"/>
          <w:sz w:val="16"/>
          <w:szCs w:val="16"/>
        </w:rPr>
        <w:t>Code debugging and Troubleshooting</w:t>
      </w:r>
    </w:p>
    <w:p w:rsidR="00062224" w:rsidP="00CF3A13" w14:paraId="6F281F22" w14:textId="77777777">
      <w:pPr>
        <w:spacing w:line="240" w:lineRule="exact"/>
        <w:ind w:left="2160"/>
        <w:jc w:val="both"/>
        <w:rPr>
          <w:rFonts w:ascii="Verdana" w:hAnsi="Verdana" w:cs="Tahoma"/>
          <w:sz w:val="16"/>
          <w:szCs w:val="16"/>
        </w:rPr>
      </w:pPr>
    </w:p>
    <w:p w:rsidR="00A061B5" w:rsidP="00CF3A13" w14:paraId="6355207D" w14:textId="77777777">
      <w:pPr>
        <w:spacing w:line="240" w:lineRule="exact"/>
        <w:ind w:left="2160"/>
        <w:jc w:val="both"/>
        <w:rPr>
          <w:rFonts w:ascii="Verdana" w:hAnsi="Verdana" w:cs="Tahoma"/>
          <w:sz w:val="16"/>
          <w:szCs w:val="16"/>
        </w:rPr>
      </w:pPr>
    </w:p>
    <w:p w:rsidR="0089031D" w:rsidP="0089031D" w14:paraId="31F32117" w14:textId="77777777">
      <w:pPr>
        <w:pStyle w:val="Heading3"/>
        <w:numPr>
          <w:ilvl w:val="0"/>
          <w:numId w:val="0"/>
        </w:numPr>
        <w:spacing w:line="240" w:lineRule="exact"/>
        <w:ind w:left="360"/>
        <w:rPr>
          <w:rFonts w:ascii="Verdana" w:hAnsi="Verdana" w:cs="Tahoma"/>
          <w:sz w:val="16"/>
          <w:szCs w:val="16"/>
          <w:u w:val="none"/>
        </w:rPr>
      </w:pPr>
    </w:p>
    <w:p w:rsidR="0089031D" w:rsidP="0089031D" w14:paraId="57493736" w14:textId="77777777">
      <w:pPr>
        <w:pStyle w:val="Heading3"/>
        <w:numPr>
          <w:ilvl w:val="0"/>
          <w:numId w:val="0"/>
        </w:numPr>
        <w:spacing w:line="240" w:lineRule="exact"/>
        <w:ind w:left="360"/>
        <w:rPr>
          <w:rFonts w:ascii="Verdana" w:hAnsi="Verdana" w:cs="Tahoma"/>
          <w:sz w:val="16"/>
          <w:szCs w:val="16"/>
          <w:u w:val="none"/>
        </w:rPr>
      </w:pPr>
    </w:p>
    <w:p w:rsidR="0089031D" w:rsidP="0089031D" w14:paraId="2ED7F3E0" w14:textId="77777777">
      <w:pPr>
        <w:pStyle w:val="Heading3"/>
        <w:numPr>
          <w:ilvl w:val="0"/>
          <w:numId w:val="0"/>
        </w:numPr>
        <w:spacing w:line="240" w:lineRule="exact"/>
        <w:ind w:firstLine="360"/>
        <w:rPr>
          <w:rFonts w:ascii="Verdana" w:hAnsi="Verdana" w:cs="Tahoma"/>
          <w:sz w:val="16"/>
          <w:szCs w:val="16"/>
          <w:u w:val="none"/>
        </w:rPr>
      </w:pPr>
      <w:r>
        <w:rPr>
          <w:rFonts w:ascii="Verdana" w:hAnsi="Verdana" w:cs="Tahoma"/>
          <w:sz w:val="16"/>
          <w:szCs w:val="16"/>
          <w:u w:val="none"/>
        </w:rPr>
        <w:t>Magic Software Pvt. Ltd.</w:t>
      </w:r>
      <w:r>
        <w:rPr>
          <w:rFonts w:ascii="Verdana" w:hAnsi="Verdana" w:cs="Tahoma"/>
          <w:sz w:val="16"/>
          <w:szCs w:val="16"/>
          <w:u w:val="none"/>
        </w:rPr>
        <w:tab/>
      </w:r>
      <w:r>
        <w:rPr>
          <w:rFonts w:ascii="Verdana" w:hAnsi="Verdana" w:cs="Tahoma"/>
          <w:sz w:val="16"/>
          <w:szCs w:val="16"/>
          <w:u w:val="none"/>
        </w:rPr>
        <w:tab/>
      </w:r>
      <w:r>
        <w:rPr>
          <w:rFonts w:ascii="Verdana" w:hAnsi="Verdana" w:cs="Tahoma"/>
          <w:sz w:val="16"/>
          <w:szCs w:val="16"/>
          <w:u w:val="none"/>
        </w:rPr>
        <w:tab/>
      </w:r>
      <w:r>
        <w:rPr>
          <w:rFonts w:ascii="Verdana" w:hAnsi="Verdana" w:cs="Tahoma"/>
          <w:sz w:val="16"/>
          <w:szCs w:val="16"/>
          <w:u w:val="none"/>
        </w:rPr>
        <w:tab/>
      </w:r>
      <w:r>
        <w:rPr>
          <w:rFonts w:ascii="Verdana" w:hAnsi="Verdana" w:cs="Tahoma"/>
          <w:sz w:val="16"/>
          <w:szCs w:val="16"/>
          <w:u w:val="none"/>
        </w:rPr>
        <w:tab/>
        <w:t xml:space="preserve">                         </w:t>
      </w:r>
      <w:r>
        <w:rPr>
          <w:rFonts w:ascii="Verdana" w:hAnsi="Verdana" w:cs="Tahoma"/>
          <w:b w:val="0"/>
          <w:sz w:val="16"/>
          <w:szCs w:val="16"/>
          <w:u w:val="none"/>
        </w:rPr>
        <w:t>37 Months</w:t>
      </w:r>
      <w:r>
        <w:rPr>
          <w:rFonts w:ascii="Verdana" w:hAnsi="Verdana" w:cs="Tahoma"/>
          <w:sz w:val="16"/>
          <w:szCs w:val="16"/>
          <w:u w:val="none"/>
        </w:rPr>
        <w:t xml:space="preserve"> (Jan’07 to Feb’10)</w:t>
      </w:r>
    </w:p>
    <w:p w:rsidR="0089031D" w:rsidP="0089031D" w14:paraId="2DB3A960" w14:textId="77777777">
      <w:pPr>
        <w:ind w:firstLine="720"/>
        <w:rPr>
          <w:rFonts w:ascii="Verdana" w:hAnsi="Verdana" w:cs="Tahoma"/>
          <w:bCs/>
          <w:sz w:val="18"/>
          <w:szCs w:val="18"/>
        </w:rPr>
      </w:pPr>
      <w:r>
        <w:rPr>
          <w:noProof/>
        </w:rPr>
        <mc:AlternateContent>
          <mc:Choice Requires="wps">
            <w:drawing>
              <wp:anchor distT="0" distB="0" distL="114300" distR="114300" simplePos="0" relativeHeight="251661312" behindDoc="0" locked="0" layoutInCell="1" allowOverlap="1">
                <wp:simplePos x="0" y="0"/>
                <wp:positionH relativeFrom="column">
                  <wp:posOffset>247650</wp:posOffset>
                </wp:positionH>
                <wp:positionV relativeFrom="paragraph">
                  <wp:posOffset>12065</wp:posOffset>
                </wp:positionV>
                <wp:extent cx="5877560" cy="0"/>
                <wp:effectExtent l="44450" t="50165" r="59690" b="64135"/>
                <wp:wrapNone/>
                <wp:docPr id="8" name="Straight Connector 8"/>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5877560" cy="0"/>
                        </a:xfrm>
                        <a:prstGeom prst="line">
                          <a:avLst/>
                        </a:prstGeom>
                        <a:noFill/>
                        <a:ln w="12600">
                          <a:solidFill>
                            <a:srgbClr val="000000"/>
                          </a:solidFill>
                          <a:prstDash val="sysDot"/>
                          <a:miter lim="800000"/>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blurRad="63500" dir="2700000" dist="38099"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42" style="mso-height-percent:0;mso-height-relative:page;mso-width-percent:0;mso-width-relative:page;mso-wrap-distance-bottom:0;mso-wrap-distance-left:9pt;mso-wrap-distance-right:9pt;mso-wrap-distance-top:0;mso-wrap-style:square;position:absolute;visibility:visible;z-index:251662336" from="19.5pt,0.95pt" to="482.3pt,0.95pt" strokeweight="0.99pt">
                <v:stroke joinstyle="miter" dashstyle="1 1"/>
                <v:shadow opacity="49150f"/>
              </v:line>
            </w:pict>
          </mc:Fallback>
        </mc:AlternateContent>
      </w:r>
    </w:p>
    <w:p w:rsidR="0089031D" w:rsidP="0089031D" w14:paraId="607588E9" w14:textId="77777777">
      <w:pPr>
        <w:ind w:left="360"/>
        <w:rPr>
          <w:rFonts w:ascii="Verdana" w:hAnsi="Verdana" w:cs="Tahoma"/>
          <w:bCs/>
          <w:sz w:val="16"/>
          <w:szCs w:val="16"/>
        </w:rPr>
      </w:pPr>
      <w:r>
        <w:rPr>
          <w:rFonts w:ascii="Verdana" w:hAnsi="Verdana" w:cs="Tahoma"/>
          <w:bCs/>
          <w:sz w:val="16"/>
          <w:szCs w:val="16"/>
          <w:u w:val="single"/>
        </w:rPr>
        <w:t>Company Profile</w:t>
      </w:r>
      <w:r>
        <w:rPr>
          <w:rFonts w:ascii="Verdana" w:hAnsi="Verdana" w:cs="Tahoma"/>
          <w:bCs/>
          <w:sz w:val="16"/>
          <w:szCs w:val="16"/>
        </w:rPr>
        <w:t>: Magic is a project based company having core competency in developing e-learning software and products.</w:t>
      </w:r>
    </w:p>
    <w:p w:rsidR="0089031D" w:rsidP="0089031D" w14:paraId="181245F6" w14:textId="77777777">
      <w:pPr>
        <w:spacing w:line="240" w:lineRule="exact"/>
        <w:ind w:left="360"/>
        <w:jc w:val="both"/>
        <w:rPr>
          <w:rFonts w:ascii="Verdana" w:hAnsi="Verdana" w:cs="Tahoma"/>
          <w:bCs/>
          <w:sz w:val="16"/>
          <w:szCs w:val="16"/>
        </w:rPr>
      </w:pPr>
      <w:r>
        <w:rPr>
          <w:rFonts w:ascii="Verdana" w:hAnsi="Verdana" w:cs="Tahoma"/>
          <w:bCs/>
          <w:sz w:val="16"/>
          <w:szCs w:val="16"/>
          <w:u w:val="single"/>
        </w:rPr>
        <w:t>My Profile</w:t>
      </w:r>
      <w:r>
        <w:rPr>
          <w:rFonts w:ascii="Verdana" w:hAnsi="Verdana" w:cs="Tahoma"/>
          <w:bCs/>
          <w:sz w:val="16"/>
          <w:szCs w:val="16"/>
        </w:rPr>
        <w:t>: Programmer, Technical Group</w:t>
      </w:r>
    </w:p>
    <w:p w:rsidR="0089031D" w:rsidRPr="006D1E9D" w:rsidP="0089031D" w14:paraId="1012B6C0" w14:textId="162F2112">
      <w:pPr>
        <w:spacing w:line="240" w:lineRule="exact"/>
        <w:ind w:left="360"/>
        <w:jc w:val="both"/>
        <w:rPr>
          <w:rFonts w:ascii="Verdana" w:hAnsi="Verdana" w:cs="Tahoma"/>
          <w:bCs/>
          <w:sz w:val="16"/>
          <w:szCs w:val="16"/>
        </w:rPr>
      </w:pPr>
      <w:r>
        <w:rPr>
          <w:rFonts w:ascii="Verdana" w:hAnsi="Verdana" w:cs="Tahoma"/>
          <w:bCs/>
          <w:sz w:val="16"/>
          <w:szCs w:val="16"/>
          <w:u w:val="single"/>
        </w:rPr>
        <w:t xml:space="preserve">Technology used </w:t>
      </w:r>
      <w:r w:rsidRPr="006D1E9D">
        <w:rPr>
          <w:rFonts w:ascii="Verdana" w:hAnsi="Verdana" w:cs="Tahoma"/>
          <w:bCs/>
          <w:sz w:val="16"/>
          <w:szCs w:val="16"/>
        </w:rPr>
        <w:t>:</w:t>
      </w:r>
      <w:r>
        <w:rPr>
          <w:rFonts w:ascii="Verdana" w:hAnsi="Verdana" w:cs="Tahoma"/>
          <w:bCs/>
          <w:sz w:val="16"/>
          <w:szCs w:val="16"/>
        </w:rPr>
        <w:t xml:space="preserve"> </w:t>
      </w:r>
      <w:r>
        <w:rPr>
          <w:rFonts w:ascii="Verdana" w:hAnsi="Verdana" w:cs="Tahoma"/>
          <w:sz w:val="16"/>
          <w:szCs w:val="16"/>
        </w:rPr>
        <w:t>MXML, Action Script 3.0, Flex Framework 3.3, Fluint Unit Test Framework,</w:t>
      </w:r>
      <w:r w:rsidRPr="006D1E9D">
        <w:rPr>
          <w:rFonts w:ascii="Verdana" w:hAnsi="Verdana" w:cs="Tahoma"/>
          <w:sz w:val="16"/>
          <w:szCs w:val="16"/>
        </w:rPr>
        <w:t xml:space="preserve"> </w:t>
      </w:r>
      <w:r>
        <w:rPr>
          <w:rFonts w:ascii="Verdana" w:hAnsi="Verdana" w:cs="Tahoma"/>
          <w:sz w:val="16"/>
          <w:szCs w:val="16"/>
        </w:rPr>
        <w:t>ASP.Net, MSSQL 2005,</w:t>
      </w:r>
      <w:r w:rsidRPr="006D1E9D">
        <w:rPr>
          <w:rFonts w:ascii="Verdana" w:hAnsi="Verdana" w:cs="Tahoma"/>
          <w:sz w:val="16"/>
          <w:szCs w:val="16"/>
        </w:rPr>
        <w:t xml:space="preserve"> </w:t>
      </w:r>
      <w:r>
        <w:rPr>
          <w:rFonts w:ascii="Verdana" w:hAnsi="Verdana" w:cs="Tahoma"/>
          <w:sz w:val="16"/>
          <w:szCs w:val="16"/>
        </w:rPr>
        <w:t>HTML</w:t>
      </w:r>
      <w:r w:rsidR="00863A74">
        <w:rPr>
          <w:rFonts w:ascii="Verdana" w:hAnsi="Verdana" w:cs="Tahoma"/>
          <w:sz w:val="16"/>
          <w:szCs w:val="16"/>
        </w:rPr>
        <w:t>4</w:t>
      </w:r>
      <w:r>
        <w:rPr>
          <w:rFonts w:ascii="Verdana" w:hAnsi="Verdana" w:cs="Tahoma"/>
          <w:sz w:val="16"/>
          <w:szCs w:val="16"/>
        </w:rPr>
        <w:t>, JavaScript, CSS</w:t>
      </w:r>
      <w:r w:rsidR="00863A74">
        <w:rPr>
          <w:rFonts w:ascii="Verdana" w:hAnsi="Verdana" w:cs="Tahoma"/>
          <w:sz w:val="16"/>
          <w:szCs w:val="16"/>
        </w:rPr>
        <w:t>2</w:t>
      </w:r>
      <w:r>
        <w:rPr>
          <w:rFonts w:ascii="Verdana" w:hAnsi="Verdana" w:cs="Tahoma"/>
          <w:sz w:val="16"/>
          <w:szCs w:val="16"/>
        </w:rPr>
        <w:t>, PHP, AJAX, MVC Architecture, MYSQL, Drupal</w:t>
      </w:r>
    </w:p>
    <w:p w:rsidR="0089031D" w:rsidP="0089031D" w14:paraId="38F9A90F" w14:textId="77777777">
      <w:pPr>
        <w:spacing w:line="240" w:lineRule="exact"/>
        <w:ind w:left="360"/>
        <w:jc w:val="both"/>
        <w:rPr>
          <w:rFonts w:ascii="Verdana" w:hAnsi="Verdana" w:cs="Tahoma"/>
          <w:bCs/>
          <w:sz w:val="16"/>
          <w:szCs w:val="16"/>
        </w:rPr>
      </w:pPr>
    </w:p>
    <w:p w:rsidR="0089031D" w:rsidP="0089031D" w14:paraId="5CD77EF6" w14:textId="77777777">
      <w:pPr>
        <w:spacing w:line="240" w:lineRule="exact"/>
        <w:ind w:left="360"/>
        <w:jc w:val="both"/>
        <w:rPr>
          <w:rFonts w:ascii="Verdana" w:hAnsi="Verdana" w:cs="Tahoma"/>
          <w:sz w:val="16"/>
          <w:szCs w:val="16"/>
        </w:rPr>
      </w:pPr>
      <w:r>
        <w:rPr>
          <w:rFonts w:ascii="Verdana" w:hAnsi="Verdana" w:cs="Tahoma"/>
          <w:sz w:val="16"/>
          <w:szCs w:val="16"/>
          <w:u w:val="single"/>
        </w:rPr>
        <w:t>Projects worked in</w:t>
      </w:r>
      <w:r>
        <w:rPr>
          <w:rFonts w:ascii="Verdana" w:hAnsi="Verdana" w:cs="Tahoma"/>
          <w:sz w:val="16"/>
          <w:szCs w:val="16"/>
        </w:rPr>
        <w:t xml:space="preserve">: </w:t>
      </w:r>
    </w:p>
    <w:p w:rsidR="0089031D" w:rsidP="0089031D" w14:paraId="522E8D64" w14:textId="77777777">
      <w:pPr>
        <w:numPr>
          <w:ilvl w:val="1"/>
          <w:numId w:val="5"/>
        </w:numPr>
        <w:spacing w:line="240" w:lineRule="exact"/>
        <w:ind w:left="1080" w:firstLine="0"/>
        <w:jc w:val="both"/>
        <w:rPr>
          <w:rFonts w:ascii="Verdana" w:hAnsi="Verdana"/>
          <w:sz w:val="16"/>
          <w:szCs w:val="16"/>
        </w:rPr>
      </w:pPr>
      <w:r>
        <w:rPr>
          <w:rFonts w:ascii="Verdana" w:hAnsi="Verdana" w:cs="Tahoma"/>
          <w:b/>
          <w:sz w:val="16"/>
          <w:szCs w:val="16"/>
        </w:rPr>
        <w:t>Oxford University Press Demo System:</w:t>
      </w:r>
      <w:r>
        <w:rPr>
          <w:rFonts w:ascii="Verdana" w:hAnsi="Verdana" w:cs="Tahoma"/>
          <w:bCs/>
          <w:sz w:val="16"/>
          <w:szCs w:val="16"/>
        </w:rPr>
        <w:t xml:space="preserve"> This project deals with </w:t>
      </w:r>
      <w:r>
        <w:rPr>
          <w:rFonts w:ascii="Verdana" w:hAnsi="Verdana"/>
          <w:sz w:val="16"/>
          <w:szCs w:val="16"/>
        </w:rPr>
        <w:t>system for producing digital demos with a standard structure having the content for the all the subject of primary and secondary standards.</w:t>
      </w:r>
    </w:p>
    <w:p w:rsidR="0089031D" w:rsidP="0089031D" w14:paraId="5EF30FFD" w14:textId="77777777">
      <w:pPr>
        <w:numPr>
          <w:ilvl w:val="1"/>
          <w:numId w:val="5"/>
        </w:numPr>
        <w:spacing w:line="240" w:lineRule="exact"/>
        <w:ind w:left="1080" w:firstLine="0"/>
        <w:jc w:val="both"/>
        <w:rPr>
          <w:rFonts w:ascii="Verdana" w:hAnsi="Verdana"/>
          <w:sz w:val="16"/>
          <w:szCs w:val="16"/>
        </w:rPr>
      </w:pPr>
      <w:r>
        <w:rPr>
          <w:rFonts w:ascii="Verdana" w:hAnsi="Verdana" w:cs="Tahoma"/>
          <w:b/>
          <w:sz w:val="16"/>
          <w:szCs w:val="16"/>
        </w:rPr>
        <w:t>A.D.A.M. Inside Outside:</w:t>
      </w:r>
      <w:r>
        <w:rPr>
          <w:rFonts w:ascii="Verdana" w:hAnsi="Verdana" w:cs="Tahoma"/>
          <w:bCs/>
          <w:sz w:val="16"/>
          <w:szCs w:val="16"/>
        </w:rPr>
        <w:t xml:space="preserve"> This project deals with </w:t>
      </w:r>
      <w:r>
        <w:rPr>
          <w:rFonts w:ascii="Verdana" w:hAnsi="Verdana"/>
          <w:sz w:val="16"/>
          <w:szCs w:val="16"/>
        </w:rPr>
        <w:t>interactive learning software that gives the knowledge of human body and childbirth through graphics and illustrations to the medical students</w:t>
      </w:r>
    </w:p>
    <w:p w:rsidR="0089031D" w:rsidRPr="00413DD5" w:rsidP="0089031D" w14:paraId="2DB954DF" w14:textId="3F8A5F57">
      <w:pPr>
        <w:numPr>
          <w:ilvl w:val="1"/>
          <w:numId w:val="5"/>
        </w:numPr>
        <w:spacing w:line="240" w:lineRule="exact"/>
        <w:ind w:left="1080" w:firstLine="0"/>
        <w:jc w:val="both"/>
        <w:rPr>
          <w:rFonts w:ascii="Verdana" w:hAnsi="Verdana"/>
          <w:sz w:val="16"/>
          <w:szCs w:val="16"/>
        </w:rPr>
      </w:pPr>
      <w:r>
        <w:rPr>
          <w:rFonts w:ascii="Verdana" w:hAnsi="Verdana" w:cs="Tahoma"/>
          <w:b/>
          <w:sz w:val="16"/>
          <w:szCs w:val="16"/>
        </w:rPr>
        <w:t>Smart pros CRM (</w:t>
      </w:r>
      <w:r>
        <w:rPr>
          <w:rFonts w:ascii="Verdana" w:hAnsi="Verdana" w:cs="Tahoma"/>
          <w:b/>
          <w:sz w:val="18"/>
          <w:szCs w:val="18"/>
        </w:rPr>
        <w:t>Customer Relationship Management)</w:t>
      </w:r>
      <w:r w:rsidR="00413DD5">
        <w:rPr>
          <w:rFonts w:ascii="Verdana" w:hAnsi="Verdana" w:cs="Tahoma"/>
          <w:b/>
          <w:sz w:val="18"/>
          <w:szCs w:val="18"/>
        </w:rPr>
        <w:t xml:space="preserve"> </w:t>
      </w:r>
      <w:r w:rsidR="00413DD5">
        <w:rPr>
          <w:rFonts w:ascii="Verdana" w:hAnsi="Verdana" w:cs="Tahoma"/>
          <w:bCs/>
          <w:sz w:val="16"/>
          <w:szCs w:val="16"/>
        </w:rPr>
        <w:t>This project is based on the requirement of the Smart Pros that can maintain the records of the customers</w:t>
      </w:r>
    </w:p>
    <w:p w:rsidR="00413DD5" w:rsidP="00413DD5" w14:paraId="650FBD3A" w14:textId="77777777">
      <w:pPr>
        <w:numPr>
          <w:ilvl w:val="1"/>
          <w:numId w:val="5"/>
        </w:numPr>
        <w:spacing w:line="240" w:lineRule="exact"/>
        <w:ind w:left="1080" w:firstLine="0"/>
        <w:jc w:val="both"/>
        <w:rPr>
          <w:rFonts w:ascii="Verdana" w:hAnsi="Verdana" w:cs="Tahoma"/>
          <w:bCs/>
          <w:sz w:val="16"/>
          <w:szCs w:val="16"/>
        </w:rPr>
      </w:pPr>
      <w:r>
        <w:rPr>
          <w:rFonts w:ascii="Verdana" w:hAnsi="Verdana" w:cs="Tahoma"/>
          <w:b/>
          <w:sz w:val="16"/>
          <w:szCs w:val="16"/>
        </w:rPr>
        <w:t>C-TAD Climbing Frame Portal:</w:t>
      </w:r>
      <w:r>
        <w:rPr>
          <w:rFonts w:ascii="Verdana" w:hAnsi="Verdana" w:cs="Tahoma"/>
          <w:bCs/>
          <w:sz w:val="16"/>
          <w:szCs w:val="16"/>
        </w:rPr>
        <w:t xml:space="preserve"> This project deals with system that manages the user accounts, contents and reports of the Union Learn.</w:t>
      </w:r>
    </w:p>
    <w:p w:rsidR="00413DD5" w:rsidP="00413DD5" w14:paraId="20C7B348" w14:textId="77777777">
      <w:pPr>
        <w:numPr>
          <w:ilvl w:val="1"/>
          <w:numId w:val="5"/>
        </w:numPr>
        <w:spacing w:line="240" w:lineRule="exact"/>
        <w:ind w:left="1080" w:firstLine="0"/>
        <w:jc w:val="both"/>
        <w:rPr>
          <w:rFonts w:ascii="Verdana" w:hAnsi="Verdana" w:cs="Tahoma"/>
          <w:bCs/>
          <w:sz w:val="16"/>
          <w:szCs w:val="16"/>
        </w:rPr>
      </w:pPr>
      <w:r>
        <w:rPr>
          <w:rFonts w:ascii="Verdana" w:hAnsi="Verdana" w:cs="Tahoma"/>
          <w:b/>
          <w:sz w:val="16"/>
          <w:szCs w:val="16"/>
        </w:rPr>
        <w:t>Flex Image Graphics:</w:t>
      </w:r>
      <w:r>
        <w:rPr>
          <w:rFonts w:ascii="Verdana" w:hAnsi="Verdana" w:cs="Tahoma"/>
          <w:bCs/>
          <w:sz w:val="16"/>
          <w:szCs w:val="16"/>
        </w:rPr>
        <w:t xml:space="preserve"> This project deals with the content management system where user can manage the content of the site and user rights.</w:t>
      </w:r>
    </w:p>
    <w:p w:rsidR="00413DD5" w:rsidP="00413DD5" w14:paraId="473F5E41" w14:textId="77777777">
      <w:pPr>
        <w:spacing w:line="240" w:lineRule="exact"/>
        <w:ind w:left="1080"/>
        <w:jc w:val="both"/>
        <w:rPr>
          <w:rFonts w:ascii="Verdana" w:hAnsi="Verdana"/>
          <w:sz w:val="16"/>
          <w:szCs w:val="16"/>
        </w:rPr>
      </w:pPr>
    </w:p>
    <w:p w:rsidR="0089031D" w:rsidP="00413DD5" w14:paraId="39F9C16F" w14:textId="77777777">
      <w:pPr>
        <w:spacing w:line="240" w:lineRule="exact"/>
        <w:jc w:val="both"/>
        <w:rPr>
          <w:rFonts w:ascii="Verdana" w:hAnsi="Verdana" w:cs="Tahoma"/>
          <w:bCs/>
          <w:sz w:val="16"/>
          <w:szCs w:val="16"/>
        </w:rPr>
      </w:pPr>
      <w:r>
        <w:rPr>
          <w:rFonts w:ascii="Verdana" w:hAnsi="Verdana" w:cs="Tahoma"/>
          <w:bCs/>
          <w:sz w:val="16"/>
          <w:szCs w:val="16"/>
          <w:u w:val="single"/>
        </w:rPr>
        <w:t>Responsibilities</w:t>
      </w:r>
      <w:r>
        <w:rPr>
          <w:rFonts w:ascii="Verdana" w:hAnsi="Verdana" w:cs="Tahoma"/>
          <w:bCs/>
          <w:sz w:val="16"/>
          <w:szCs w:val="16"/>
        </w:rPr>
        <w:t xml:space="preserve">: Worked as a programmer </w:t>
      </w:r>
    </w:p>
    <w:p w:rsidR="0089031D" w:rsidP="0089031D" w14:paraId="3D7E91AC" w14:textId="075DBF36">
      <w:pPr>
        <w:numPr>
          <w:ilvl w:val="0"/>
          <w:numId w:val="3"/>
        </w:numPr>
        <w:spacing w:line="240" w:lineRule="exact"/>
        <w:ind w:left="2160" w:firstLine="0"/>
        <w:jc w:val="both"/>
        <w:rPr>
          <w:rFonts w:ascii="Verdana" w:hAnsi="Verdana" w:cs="Tahoma"/>
          <w:sz w:val="16"/>
          <w:szCs w:val="16"/>
        </w:rPr>
      </w:pPr>
      <w:r>
        <w:rPr>
          <w:rFonts w:ascii="Verdana" w:hAnsi="Verdana" w:cs="Tahoma"/>
          <w:sz w:val="16"/>
          <w:szCs w:val="16"/>
        </w:rPr>
        <w:t>Participated in detailed level coding</w:t>
      </w:r>
      <w:r w:rsidR="002A5E5D">
        <w:rPr>
          <w:rFonts w:ascii="Verdana" w:hAnsi="Verdana" w:cs="Tahoma"/>
          <w:sz w:val="16"/>
          <w:szCs w:val="16"/>
        </w:rPr>
        <w:t>, code reviews and unit testing of S/W modules</w:t>
      </w:r>
    </w:p>
    <w:p w:rsidR="00413DD5" w:rsidP="00413DD5" w14:paraId="6C827D26" w14:textId="77777777">
      <w:pPr>
        <w:numPr>
          <w:ilvl w:val="0"/>
          <w:numId w:val="3"/>
        </w:numPr>
        <w:spacing w:line="240" w:lineRule="exact"/>
        <w:ind w:left="2160" w:firstLine="0"/>
        <w:jc w:val="both"/>
        <w:rPr>
          <w:rFonts w:ascii="Verdana" w:hAnsi="Verdana" w:cs="Tahoma"/>
          <w:sz w:val="16"/>
          <w:szCs w:val="16"/>
        </w:rPr>
      </w:pPr>
      <w:r>
        <w:rPr>
          <w:rFonts w:ascii="Verdana" w:hAnsi="Verdana" w:cs="Tahoma"/>
          <w:sz w:val="16"/>
          <w:szCs w:val="16"/>
        </w:rPr>
        <w:t>Involved in designing and development of the various modules.</w:t>
      </w:r>
    </w:p>
    <w:p w:rsidR="0089031D" w:rsidP="0089031D" w14:paraId="5D1DB524" w14:textId="77777777">
      <w:pPr>
        <w:numPr>
          <w:ilvl w:val="0"/>
          <w:numId w:val="3"/>
        </w:numPr>
        <w:spacing w:line="240" w:lineRule="exact"/>
        <w:ind w:left="2160" w:firstLine="0"/>
        <w:jc w:val="both"/>
        <w:rPr>
          <w:rFonts w:ascii="Verdana" w:hAnsi="Verdana" w:cs="Tahoma"/>
          <w:sz w:val="16"/>
          <w:szCs w:val="16"/>
        </w:rPr>
      </w:pPr>
      <w:r>
        <w:rPr>
          <w:rFonts w:ascii="Verdana" w:hAnsi="Verdana" w:cs="Tahoma"/>
          <w:sz w:val="16"/>
          <w:szCs w:val="16"/>
        </w:rPr>
        <w:t xml:space="preserve">Designed the customizable user interface using flex component skins, XML and CSS. </w:t>
      </w:r>
    </w:p>
    <w:p w:rsidR="00413DD5" w:rsidP="00413DD5" w14:paraId="5BB4C0AD" w14:textId="77777777">
      <w:pPr>
        <w:numPr>
          <w:ilvl w:val="0"/>
          <w:numId w:val="3"/>
        </w:numPr>
        <w:spacing w:line="240" w:lineRule="exact"/>
        <w:ind w:left="2160" w:firstLine="0"/>
        <w:jc w:val="both"/>
        <w:rPr>
          <w:rFonts w:ascii="Verdana" w:hAnsi="Verdana" w:cs="Tahoma"/>
          <w:sz w:val="16"/>
          <w:szCs w:val="16"/>
        </w:rPr>
      </w:pPr>
      <w:r>
        <w:rPr>
          <w:rFonts w:ascii="Verdana" w:hAnsi="Verdana" w:cs="Tahoma"/>
          <w:sz w:val="16"/>
          <w:szCs w:val="16"/>
        </w:rPr>
        <w:t>Developed the unit test cases.</w:t>
      </w:r>
    </w:p>
    <w:p w:rsidR="00DE0E48" w:rsidP="00DE0E48" w14:paraId="24BC3FD5" w14:textId="2AD88935">
      <w:pPr>
        <w:numPr>
          <w:ilvl w:val="0"/>
          <w:numId w:val="3"/>
        </w:numPr>
        <w:spacing w:line="240" w:lineRule="exact"/>
        <w:ind w:left="2160" w:firstLine="0"/>
        <w:jc w:val="both"/>
        <w:rPr>
          <w:rFonts w:ascii="Verdana" w:hAnsi="Verdana" w:cs="Tahoma"/>
          <w:sz w:val="16"/>
          <w:szCs w:val="16"/>
        </w:rPr>
      </w:pPr>
      <w:r>
        <w:rPr>
          <w:rFonts w:ascii="Verdana" w:hAnsi="Verdana" w:cs="Tahoma"/>
          <w:sz w:val="16"/>
          <w:szCs w:val="16"/>
        </w:rPr>
        <w:t>Responsible for reverse engineering and doing the required changes in ASP.NET /Java</w:t>
      </w:r>
    </w:p>
    <w:p w:rsidR="00B70C85" w:rsidP="00B70C85" w14:paraId="269C3A5B" w14:textId="554C5CE0">
      <w:pPr>
        <w:pStyle w:val="NormalWeb"/>
        <w:numPr>
          <w:ilvl w:val="0"/>
          <w:numId w:val="3"/>
        </w:numPr>
        <w:tabs>
          <w:tab w:val="clear" w:pos="720"/>
          <w:tab w:val="num" w:pos="2520"/>
        </w:tabs>
        <w:spacing w:before="0" w:beforeAutospacing="0" w:after="0" w:afterAutospacing="0"/>
        <w:ind w:left="2520"/>
        <w:rPr>
          <w:rFonts w:ascii="Arial" w:hAnsi="Arial" w:cs="Arial"/>
          <w:color w:val="505050"/>
          <w:sz w:val="18"/>
          <w:szCs w:val="18"/>
        </w:rPr>
      </w:pPr>
      <w:r>
        <w:rPr>
          <w:rStyle w:val="cls"/>
          <w:rFonts w:ascii="Arial" w:hAnsi="Arial" w:cs="Arial"/>
          <w:color w:val="000000"/>
          <w:sz w:val="18"/>
          <w:szCs w:val="18"/>
        </w:rPr>
        <w:t xml:space="preserve">       Validate</w:t>
      </w:r>
      <w:r w:rsidR="00B472EE">
        <w:rPr>
          <w:rStyle w:val="cls"/>
          <w:rFonts w:ascii="Arial" w:hAnsi="Arial" w:cs="Arial"/>
          <w:color w:val="000000"/>
          <w:sz w:val="18"/>
          <w:szCs w:val="18"/>
        </w:rPr>
        <w:t>d</w:t>
      </w:r>
      <w:r>
        <w:rPr>
          <w:rStyle w:val="cls"/>
          <w:rFonts w:ascii="Arial" w:hAnsi="Arial" w:cs="Arial"/>
          <w:color w:val="000000"/>
          <w:sz w:val="18"/>
          <w:szCs w:val="18"/>
        </w:rPr>
        <w:t xml:space="preserve"> web pages on different platforms for cross browser functioning</w:t>
      </w:r>
    </w:p>
    <w:p w:rsidR="00B70C85" w:rsidP="00B70C85" w14:paraId="52776B28" w14:textId="77777777">
      <w:pPr>
        <w:rPr>
          <w:rFonts w:ascii="Arial" w:eastAsia="Times New Roman" w:hAnsi="Arial" w:cs="Arial"/>
          <w:color w:val="000000"/>
          <w:sz w:val="18"/>
          <w:szCs w:val="18"/>
        </w:rPr>
      </w:pPr>
      <w:r>
        <w:rPr>
          <w:rFonts w:ascii="Arial" w:eastAsia="Times New Roman" w:hAnsi="Arial" w:cs="Arial"/>
          <w:color w:val="000000"/>
          <w:sz w:val="18"/>
          <w:szCs w:val="18"/>
        </w:rPr>
        <w:t> </w:t>
      </w:r>
    </w:p>
    <w:p w:rsidR="00B70C85" w:rsidP="00B70C85" w14:paraId="4A56BCEA" w14:textId="77777777">
      <w:pPr>
        <w:rPr>
          <w:rFonts w:eastAsia="Times New Roman"/>
        </w:rPr>
      </w:pPr>
    </w:p>
    <w:p w:rsidR="0089031D" w:rsidP="0089031D" w14:paraId="28F640CD" w14:textId="77777777">
      <w:pPr>
        <w:spacing w:line="240" w:lineRule="exact"/>
        <w:ind w:left="1080"/>
        <w:jc w:val="both"/>
        <w:rPr>
          <w:rFonts w:ascii="Verdana" w:hAnsi="Verdana" w:cs="Tahoma"/>
          <w:sz w:val="16"/>
          <w:szCs w:val="16"/>
        </w:rPr>
      </w:pPr>
    </w:p>
    <w:p w:rsidR="0089031D" w:rsidP="0089031D" w14:paraId="0A20B4A5" w14:textId="77777777">
      <w:pPr>
        <w:spacing w:line="240" w:lineRule="exact"/>
        <w:ind w:left="1080"/>
        <w:jc w:val="both"/>
        <w:rPr>
          <w:rFonts w:ascii="Verdana" w:hAnsi="Verdana" w:cs="Tahoma"/>
          <w:sz w:val="16"/>
          <w:szCs w:val="16"/>
        </w:rPr>
      </w:pPr>
    </w:p>
    <w:p w:rsidR="0089031D" w:rsidP="0089031D" w14:paraId="23BECBF3" w14:textId="77777777">
      <w:pPr>
        <w:spacing w:line="240" w:lineRule="exact"/>
        <w:ind w:left="1080"/>
        <w:jc w:val="both"/>
        <w:rPr>
          <w:rFonts w:ascii="Verdana" w:hAnsi="Verdana" w:cs="Tahoma"/>
          <w:sz w:val="16"/>
          <w:szCs w:val="16"/>
        </w:rPr>
      </w:pPr>
    </w:p>
    <w:p w:rsidR="0089031D" w:rsidP="0089031D" w14:paraId="69A2F0FB" w14:textId="77777777">
      <w:pPr>
        <w:pStyle w:val="Heading3"/>
        <w:numPr>
          <w:ilvl w:val="0"/>
          <w:numId w:val="0"/>
        </w:numPr>
        <w:spacing w:line="240" w:lineRule="exact"/>
        <w:ind w:left="360"/>
        <w:rPr>
          <w:rFonts w:ascii="Verdana" w:hAnsi="Verdana" w:cs="Tahoma"/>
          <w:sz w:val="16"/>
          <w:szCs w:val="16"/>
          <w:u w:val="none"/>
        </w:rPr>
      </w:pPr>
      <w:r>
        <w:rPr>
          <w:rFonts w:ascii="Verdana" w:hAnsi="Verdana" w:cs="Tahoma"/>
          <w:sz w:val="16"/>
          <w:szCs w:val="16"/>
          <w:u w:val="none"/>
        </w:rPr>
        <w:t>Value One Pvt InfoTech</w:t>
      </w:r>
      <w:r>
        <w:rPr>
          <w:rFonts w:ascii="Verdana" w:hAnsi="Verdana" w:cs="Tahoma"/>
          <w:b w:val="0"/>
          <w:sz w:val="16"/>
          <w:szCs w:val="16"/>
          <w:u w:val="none"/>
        </w:rPr>
        <w:t xml:space="preserve"> </w:t>
      </w:r>
      <w:r>
        <w:rPr>
          <w:rFonts w:ascii="Verdana" w:hAnsi="Verdana" w:cs="Tahoma"/>
          <w:sz w:val="16"/>
          <w:szCs w:val="16"/>
          <w:u w:val="none"/>
        </w:rPr>
        <w:tab/>
      </w:r>
      <w:r>
        <w:rPr>
          <w:rFonts w:ascii="Verdana" w:hAnsi="Verdana" w:cs="Tahoma"/>
          <w:sz w:val="16"/>
          <w:szCs w:val="16"/>
          <w:u w:val="none"/>
        </w:rPr>
        <w:tab/>
      </w:r>
      <w:r>
        <w:rPr>
          <w:rFonts w:ascii="Verdana" w:hAnsi="Verdana" w:cs="Tahoma"/>
          <w:sz w:val="16"/>
          <w:szCs w:val="16"/>
          <w:u w:val="none"/>
        </w:rPr>
        <w:tab/>
      </w:r>
      <w:r>
        <w:rPr>
          <w:rFonts w:ascii="Verdana" w:hAnsi="Verdana" w:cs="Tahoma"/>
          <w:sz w:val="16"/>
          <w:szCs w:val="16"/>
          <w:u w:val="none"/>
        </w:rPr>
        <w:tab/>
      </w:r>
      <w:r>
        <w:rPr>
          <w:rFonts w:ascii="Verdana" w:hAnsi="Verdana" w:cs="Tahoma"/>
          <w:sz w:val="16"/>
          <w:szCs w:val="16"/>
          <w:u w:val="none"/>
        </w:rPr>
        <w:tab/>
      </w:r>
      <w:r>
        <w:rPr>
          <w:rFonts w:ascii="Verdana" w:hAnsi="Verdana" w:cs="Tahoma"/>
          <w:sz w:val="16"/>
          <w:szCs w:val="16"/>
          <w:u w:val="none"/>
        </w:rPr>
        <w:tab/>
        <w:t xml:space="preserve">         </w:t>
      </w:r>
      <w:r>
        <w:rPr>
          <w:rFonts w:ascii="Verdana" w:hAnsi="Verdana" w:cs="Tahoma"/>
          <w:b w:val="0"/>
          <w:sz w:val="16"/>
          <w:szCs w:val="16"/>
          <w:u w:val="none"/>
        </w:rPr>
        <w:t>8 Months</w:t>
      </w:r>
      <w:r>
        <w:rPr>
          <w:rFonts w:ascii="Verdana" w:hAnsi="Verdana" w:cs="Tahoma"/>
          <w:sz w:val="16"/>
          <w:szCs w:val="16"/>
          <w:u w:val="none"/>
        </w:rPr>
        <w:t xml:space="preserve"> (Jan’06 to Aug’06)</w:t>
      </w:r>
    </w:p>
    <w:p w:rsidR="0089031D" w:rsidP="0089031D" w14:paraId="2B03C6DE" w14:textId="77777777">
      <w:pPr>
        <w:ind w:firstLine="720"/>
        <w:rPr>
          <w:rFonts w:ascii="Verdana" w:hAnsi="Verdana" w:cs="Tahoma"/>
          <w:bCs/>
          <w:sz w:val="18"/>
          <w:szCs w:val="18"/>
        </w:rPr>
      </w:pPr>
      <w:r>
        <w:rPr>
          <w:noProof/>
        </w:rPr>
        <mc:AlternateContent>
          <mc:Choice Requires="wps">
            <w:drawing>
              <wp:anchor distT="0" distB="0" distL="114300" distR="114300" simplePos="0" relativeHeight="251663360" behindDoc="0" locked="0" layoutInCell="1" allowOverlap="1">
                <wp:simplePos x="0" y="0"/>
                <wp:positionH relativeFrom="column">
                  <wp:posOffset>228600</wp:posOffset>
                </wp:positionH>
                <wp:positionV relativeFrom="paragraph">
                  <wp:posOffset>2540</wp:posOffset>
                </wp:positionV>
                <wp:extent cx="5887085" cy="9525"/>
                <wp:effectExtent l="50800" t="53340" r="69215" b="64135"/>
                <wp:wrapNone/>
                <wp:docPr id="7" name="Straight Connector 7"/>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flipV="1">
                          <a:off x="0" y="0"/>
                          <a:ext cx="5887085" cy="9525"/>
                        </a:xfrm>
                        <a:prstGeom prst="line">
                          <a:avLst/>
                        </a:prstGeom>
                        <a:noFill/>
                        <a:ln w="12600">
                          <a:solidFill>
                            <a:srgbClr val="000000"/>
                          </a:solidFill>
                          <a:prstDash val="sysDot"/>
                          <a:miter lim="800000"/>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blurRad="63500" dir="2700000" dist="38099"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43" style="flip:y;mso-height-percent:0;mso-height-relative:page;mso-width-percent:0;mso-width-relative:page;mso-wrap-distance-bottom:0;mso-wrap-distance-left:9pt;mso-wrap-distance-right:9pt;mso-wrap-distance-top:0;mso-wrap-style:square;position:absolute;visibility:visible;z-index:251664384" from="18pt,0.2pt" to="481.55pt,0.95pt" strokeweight="0.99pt">
                <v:stroke joinstyle="miter" dashstyle="1 1"/>
                <v:shadow opacity="49150f"/>
              </v:line>
            </w:pict>
          </mc:Fallback>
        </mc:AlternateContent>
      </w:r>
    </w:p>
    <w:p w:rsidR="0089031D" w:rsidP="0089031D" w14:paraId="4AF10BE3" w14:textId="77777777">
      <w:pPr>
        <w:ind w:left="360"/>
        <w:jc w:val="both"/>
        <w:rPr>
          <w:rFonts w:ascii="Verdana" w:hAnsi="Verdana" w:cs="Tahoma"/>
          <w:bCs/>
          <w:sz w:val="16"/>
          <w:szCs w:val="16"/>
        </w:rPr>
      </w:pPr>
      <w:r>
        <w:rPr>
          <w:rFonts w:ascii="Verdana" w:hAnsi="Verdana" w:cs="Tahoma"/>
          <w:bCs/>
          <w:sz w:val="16"/>
          <w:szCs w:val="16"/>
          <w:u w:val="single"/>
        </w:rPr>
        <w:t>Company Profile</w:t>
      </w:r>
      <w:r>
        <w:rPr>
          <w:rFonts w:ascii="Verdana" w:hAnsi="Verdana" w:cs="Tahoma"/>
          <w:bCs/>
          <w:sz w:val="16"/>
          <w:szCs w:val="16"/>
        </w:rPr>
        <w:t>: It is global consulting, technology and training and Outsourcing Company. It has the products based on the customer relationship management e11 Customer services, e11 IT Helpdesk, e11 Asset and Inventor Management etc.</w:t>
      </w:r>
    </w:p>
    <w:p w:rsidR="0089031D" w:rsidP="0089031D" w14:paraId="1C61EA1E" w14:textId="77777777">
      <w:pPr>
        <w:spacing w:line="240" w:lineRule="exact"/>
        <w:ind w:left="360"/>
        <w:jc w:val="both"/>
        <w:rPr>
          <w:rFonts w:ascii="Verdana" w:hAnsi="Verdana" w:cs="Tahoma"/>
          <w:bCs/>
          <w:sz w:val="16"/>
          <w:szCs w:val="16"/>
        </w:rPr>
      </w:pPr>
      <w:r>
        <w:rPr>
          <w:rFonts w:ascii="Verdana" w:hAnsi="Verdana" w:cs="Tahoma"/>
          <w:bCs/>
          <w:sz w:val="16"/>
          <w:szCs w:val="16"/>
          <w:u w:val="single"/>
        </w:rPr>
        <w:t>My Profile</w:t>
      </w:r>
      <w:r>
        <w:rPr>
          <w:rFonts w:ascii="Verdana" w:hAnsi="Verdana" w:cs="Tahoma"/>
          <w:bCs/>
          <w:sz w:val="16"/>
          <w:szCs w:val="16"/>
        </w:rPr>
        <w:t>: Software Engineer</w:t>
      </w:r>
    </w:p>
    <w:p w:rsidR="0089031D" w:rsidP="0089031D" w14:paraId="735F54E4" w14:textId="77777777">
      <w:pPr>
        <w:spacing w:line="240" w:lineRule="exact"/>
        <w:ind w:left="360"/>
        <w:jc w:val="both"/>
        <w:rPr>
          <w:rFonts w:ascii="Verdana" w:hAnsi="Verdana" w:cs="Tahoma"/>
          <w:sz w:val="16"/>
          <w:szCs w:val="16"/>
        </w:rPr>
      </w:pPr>
      <w:r>
        <w:rPr>
          <w:rFonts w:ascii="Verdana" w:hAnsi="Verdana" w:cs="Tahoma"/>
          <w:bCs/>
          <w:sz w:val="16"/>
          <w:szCs w:val="16"/>
          <w:u w:val="single"/>
        </w:rPr>
        <w:t>Responsibilities</w:t>
      </w:r>
      <w:r>
        <w:rPr>
          <w:rFonts w:ascii="Verdana" w:hAnsi="Verdana" w:cs="Tahoma"/>
          <w:bCs/>
          <w:sz w:val="16"/>
          <w:szCs w:val="16"/>
        </w:rPr>
        <w:t>:</w:t>
      </w:r>
      <w:r>
        <w:rPr>
          <w:rFonts w:ascii="Verdana" w:hAnsi="Verdana" w:cs="Tahoma"/>
          <w:sz w:val="16"/>
          <w:szCs w:val="16"/>
        </w:rPr>
        <w:t xml:space="preserve"> My experience includes the following:</w:t>
      </w:r>
    </w:p>
    <w:p w:rsidR="0089031D" w:rsidP="0089031D" w14:paraId="2B48A06C" w14:textId="77777777">
      <w:pPr>
        <w:numPr>
          <w:ilvl w:val="0"/>
          <w:numId w:val="3"/>
        </w:numPr>
        <w:spacing w:line="240" w:lineRule="exact"/>
        <w:ind w:left="1080" w:firstLine="0"/>
        <w:jc w:val="both"/>
        <w:rPr>
          <w:rFonts w:ascii="Verdana" w:hAnsi="Verdana" w:cs="Tahoma"/>
          <w:sz w:val="16"/>
          <w:szCs w:val="16"/>
        </w:rPr>
      </w:pPr>
      <w:r>
        <w:rPr>
          <w:rFonts w:ascii="Verdana" w:hAnsi="Verdana" w:cs="Tahoma"/>
          <w:sz w:val="16"/>
          <w:szCs w:val="16"/>
        </w:rPr>
        <w:t>Design and Development</w:t>
      </w:r>
    </w:p>
    <w:p w:rsidR="0089031D" w:rsidP="0089031D" w14:paraId="1C3F10CD" w14:textId="77777777">
      <w:pPr>
        <w:numPr>
          <w:ilvl w:val="0"/>
          <w:numId w:val="3"/>
        </w:numPr>
        <w:spacing w:line="240" w:lineRule="exact"/>
        <w:ind w:left="1080" w:firstLine="0"/>
        <w:jc w:val="both"/>
        <w:rPr>
          <w:rFonts w:ascii="Verdana" w:hAnsi="Verdana" w:cs="Tahoma"/>
          <w:sz w:val="16"/>
          <w:szCs w:val="16"/>
        </w:rPr>
      </w:pPr>
      <w:r>
        <w:rPr>
          <w:rFonts w:ascii="Verdana" w:hAnsi="Verdana" w:cs="Tahoma"/>
          <w:sz w:val="16"/>
          <w:szCs w:val="16"/>
        </w:rPr>
        <w:t>Customer service and support</w:t>
      </w:r>
    </w:p>
    <w:p w:rsidR="0089031D" w:rsidP="0089031D" w14:paraId="3A74397A" w14:textId="77777777">
      <w:pPr>
        <w:spacing w:line="240" w:lineRule="exact"/>
        <w:ind w:firstLine="720"/>
        <w:jc w:val="both"/>
        <w:rPr>
          <w:rFonts w:ascii="Verdana" w:hAnsi="Verdana" w:cs="Tahoma"/>
          <w:b/>
          <w:sz w:val="16"/>
          <w:szCs w:val="16"/>
        </w:rPr>
      </w:pPr>
      <w:r>
        <w:rPr>
          <w:rFonts w:ascii="Verdana" w:hAnsi="Verdana" w:cs="Tahoma"/>
          <w:sz w:val="16"/>
          <w:szCs w:val="16"/>
        </w:rPr>
        <w:t>Projects worked in</w:t>
      </w:r>
      <w:r>
        <w:rPr>
          <w:rFonts w:ascii="Verdana" w:hAnsi="Verdana" w:cs="Tahoma"/>
          <w:b/>
          <w:sz w:val="16"/>
          <w:szCs w:val="16"/>
        </w:rPr>
        <w:t>:</w:t>
      </w:r>
    </w:p>
    <w:p w:rsidR="0089031D" w:rsidP="0089031D" w14:paraId="17CDCF38" w14:textId="77777777">
      <w:pPr>
        <w:numPr>
          <w:ilvl w:val="1"/>
          <w:numId w:val="5"/>
        </w:numPr>
        <w:spacing w:line="240" w:lineRule="exact"/>
        <w:ind w:left="1080" w:firstLine="0"/>
        <w:jc w:val="both"/>
        <w:rPr>
          <w:rFonts w:ascii="Verdana" w:hAnsi="Verdana" w:cs="Tahoma"/>
          <w:sz w:val="16"/>
          <w:szCs w:val="16"/>
        </w:rPr>
      </w:pPr>
      <w:r>
        <w:rPr>
          <w:rFonts w:ascii="Verdana" w:hAnsi="Verdana" w:cs="Tahoma"/>
          <w:b/>
          <w:sz w:val="16"/>
          <w:szCs w:val="16"/>
        </w:rPr>
        <w:t>E11online help desk:</w:t>
      </w:r>
      <w:r>
        <w:rPr>
          <w:rFonts w:ascii="Verdana" w:hAnsi="Verdana" w:cs="Tahoma"/>
          <w:bCs/>
          <w:sz w:val="16"/>
          <w:szCs w:val="16"/>
        </w:rPr>
        <w:t xml:space="preserve"> This product </w:t>
      </w:r>
      <w:r>
        <w:rPr>
          <w:rFonts w:ascii="Verdana" w:hAnsi="Verdana" w:cs="Tahoma"/>
          <w:sz w:val="16"/>
          <w:szCs w:val="16"/>
        </w:rPr>
        <w:t>deals managing customer’s support representative and clients. It has some auto generated system rules for auto notifications it provides the ticketing process. It has some basic features the users, customers, assets and reports management.</w:t>
      </w:r>
    </w:p>
    <w:p w:rsidR="0089031D" w:rsidP="0089031D" w14:paraId="4D935F46" w14:textId="77777777">
      <w:pPr>
        <w:spacing w:line="240" w:lineRule="exact"/>
        <w:ind w:left="720" w:firstLine="360"/>
        <w:jc w:val="both"/>
        <w:rPr>
          <w:rFonts w:ascii="Verdana" w:hAnsi="Verdana" w:cs="Tahoma"/>
          <w:bCs/>
          <w:sz w:val="16"/>
          <w:szCs w:val="16"/>
        </w:rPr>
      </w:pPr>
      <w:r>
        <w:rPr>
          <w:rFonts w:ascii="Verdana" w:hAnsi="Verdana" w:cs="Tahoma"/>
          <w:bCs/>
          <w:sz w:val="16"/>
          <w:szCs w:val="16"/>
          <w:u w:val="single"/>
        </w:rPr>
        <w:t>Responsibilities</w:t>
      </w:r>
      <w:r>
        <w:rPr>
          <w:rFonts w:ascii="Verdana" w:hAnsi="Verdana" w:cs="Tahoma"/>
          <w:bCs/>
          <w:sz w:val="16"/>
          <w:szCs w:val="16"/>
        </w:rPr>
        <w:t>: Worked as a software engineer and developed the following modules:</w:t>
      </w:r>
    </w:p>
    <w:p w:rsidR="0089031D" w:rsidP="0089031D" w14:paraId="29BAE8A8" w14:textId="77777777">
      <w:pPr>
        <w:numPr>
          <w:ilvl w:val="1"/>
          <w:numId w:val="2"/>
        </w:numPr>
        <w:spacing w:line="240" w:lineRule="exact"/>
        <w:ind w:left="2160" w:firstLine="0"/>
        <w:jc w:val="both"/>
        <w:rPr>
          <w:rFonts w:ascii="Verdana" w:hAnsi="Verdana" w:cs="Tahoma"/>
          <w:bCs/>
          <w:sz w:val="16"/>
          <w:szCs w:val="16"/>
        </w:rPr>
      </w:pPr>
      <w:r>
        <w:rPr>
          <w:rFonts w:ascii="Verdana" w:hAnsi="Verdana" w:cs="Tahoma"/>
          <w:bCs/>
          <w:sz w:val="16"/>
          <w:szCs w:val="16"/>
        </w:rPr>
        <w:t>Development of the user and assets management modules</w:t>
      </w:r>
    </w:p>
    <w:p w:rsidR="0089031D" w:rsidP="0089031D" w14:paraId="027C41E9" w14:textId="77777777">
      <w:pPr>
        <w:numPr>
          <w:ilvl w:val="1"/>
          <w:numId w:val="2"/>
        </w:numPr>
        <w:spacing w:line="240" w:lineRule="exact"/>
        <w:ind w:left="2160" w:firstLine="0"/>
        <w:jc w:val="both"/>
        <w:rPr>
          <w:rFonts w:ascii="Verdana" w:hAnsi="Verdana" w:cs="Tahoma"/>
          <w:bCs/>
          <w:sz w:val="16"/>
          <w:szCs w:val="16"/>
        </w:rPr>
      </w:pPr>
      <w:r>
        <w:rPr>
          <w:rFonts w:ascii="Verdana" w:hAnsi="Verdana" w:cs="Tahoma"/>
          <w:bCs/>
          <w:sz w:val="16"/>
          <w:szCs w:val="16"/>
        </w:rPr>
        <w:t>Maintenance of the  other modules</w:t>
      </w:r>
    </w:p>
    <w:p w:rsidR="0089031D" w:rsidP="0089031D" w14:paraId="73F9490E" w14:textId="77777777">
      <w:pPr>
        <w:spacing w:line="240" w:lineRule="exact"/>
        <w:ind w:left="1080"/>
        <w:jc w:val="both"/>
        <w:rPr>
          <w:rFonts w:ascii="Verdana" w:hAnsi="Verdana" w:cs="Tahoma"/>
          <w:sz w:val="16"/>
          <w:szCs w:val="16"/>
        </w:rPr>
      </w:pPr>
      <w:r>
        <w:rPr>
          <w:rFonts w:ascii="Verdana" w:hAnsi="Verdana" w:cs="Tahoma"/>
          <w:sz w:val="16"/>
          <w:szCs w:val="16"/>
          <w:u w:val="single"/>
        </w:rPr>
        <w:t>Duration</w:t>
      </w:r>
      <w:r>
        <w:rPr>
          <w:rFonts w:ascii="Verdana" w:hAnsi="Verdana" w:cs="Tahoma"/>
          <w:sz w:val="16"/>
          <w:szCs w:val="16"/>
        </w:rPr>
        <w:t>: 8 months</w:t>
      </w:r>
    </w:p>
    <w:p w:rsidR="0089031D" w:rsidP="0089031D" w14:paraId="3D748DE2" w14:textId="77777777">
      <w:pPr>
        <w:spacing w:line="240" w:lineRule="exact"/>
        <w:ind w:left="1080"/>
        <w:jc w:val="both"/>
        <w:rPr>
          <w:rFonts w:ascii="Verdana" w:hAnsi="Verdana" w:cs="Tahoma"/>
          <w:sz w:val="16"/>
          <w:szCs w:val="16"/>
        </w:rPr>
      </w:pPr>
      <w:r>
        <w:rPr>
          <w:rFonts w:ascii="Verdana" w:hAnsi="Verdana" w:cs="Tahoma"/>
          <w:sz w:val="16"/>
          <w:szCs w:val="16"/>
          <w:u w:val="single"/>
        </w:rPr>
        <w:t>Language used</w:t>
      </w:r>
      <w:r>
        <w:rPr>
          <w:rFonts w:ascii="Verdana" w:hAnsi="Verdana" w:cs="Tahoma"/>
          <w:sz w:val="16"/>
          <w:szCs w:val="16"/>
        </w:rPr>
        <w:t>: HTML, XML, CSS, JavaScript, PHP and MYSQL</w:t>
      </w:r>
    </w:p>
    <w:p w:rsidR="0089031D" w:rsidP="0089031D" w14:paraId="3B73E1F5" w14:textId="77777777">
      <w:pPr>
        <w:spacing w:line="240" w:lineRule="exact"/>
        <w:ind w:left="1080"/>
        <w:jc w:val="both"/>
        <w:rPr>
          <w:rFonts w:ascii="Verdana" w:hAnsi="Verdana" w:cs="Tahoma"/>
          <w:sz w:val="16"/>
          <w:szCs w:val="16"/>
        </w:rPr>
      </w:pPr>
      <w:r>
        <w:rPr>
          <w:rFonts w:ascii="Verdana" w:hAnsi="Verdana" w:cs="Tahoma"/>
          <w:sz w:val="16"/>
          <w:szCs w:val="16"/>
          <w:u w:val="single"/>
        </w:rPr>
        <w:t>Team Members</w:t>
      </w:r>
      <w:r>
        <w:rPr>
          <w:rFonts w:ascii="Verdana" w:hAnsi="Verdana" w:cs="Tahoma"/>
          <w:sz w:val="16"/>
          <w:szCs w:val="16"/>
        </w:rPr>
        <w:t>: 5</w:t>
      </w:r>
    </w:p>
    <w:p w:rsidR="0089031D" w:rsidP="0089031D" w14:paraId="67B03916" w14:textId="77777777">
      <w:pPr>
        <w:spacing w:line="240" w:lineRule="exact"/>
        <w:jc w:val="both"/>
        <w:rPr>
          <w:rFonts w:ascii="Verdana" w:hAnsi="Verdana" w:cs="Tahoma"/>
          <w:b/>
          <w:sz w:val="16"/>
          <w:szCs w:val="16"/>
        </w:rPr>
      </w:pPr>
    </w:p>
    <w:p w:rsidR="0089031D" w:rsidP="0089031D" w14:paraId="6E8AECF6" w14:textId="77777777">
      <w:pPr>
        <w:spacing w:line="240" w:lineRule="exact"/>
        <w:jc w:val="both"/>
        <w:rPr>
          <w:rFonts w:ascii="Verdana" w:hAnsi="Verdana" w:cs="Tahoma"/>
          <w:b/>
          <w:sz w:val="16"/>
          <w:szCs w:val="16"/>
        </w:rPr>
      </w:pPr>
    </w:p>
    <w:p w:rsidR="0089031D" w:rsidP="0089031D" w14:paraId="62B18FC1" w14:textId="77777777">
      <w:pPr>
        <w:spacing w:line="240" w:lineRule="exact"/>
        <w:jc w:val="both"/>
        <w:rPr>
          <w:rFonts w:ascii="Verdana" w:hAnsi="Verdana" w:cs="Tahoma"/>
          <w:b/>
          <w:sz w:val="16"/>
          <w:szCs w:val="16"/>
        </w:rPr>
      </w:pPr>
    </w:p>
    <w:p w:rsidR="0089031D" w:rsidP="0089031D" w14:paraId="50E4B8A7" w14:textId="77777777">
      <w:pPr>
        <w:spacing w:line="240" w:lineRule="exact"/>
        <w:jc w:val="both"/>
        <w:rPr>
          <w:rFonts w:ascii="Verdana" w:hAnsi="Verdana" w:cs="Tahoma"/>
          <w:b/>
          <w:sz w:val="16"/>
          <w:szCs w:val="16"/>
        </w:rPr>
      </w:pPr>
    </w:p>
    <w:p w:rsidR="0089031D" w:rsidP="0089031D" w14:paraId="718CBAD4" w14:textId="77777777">
      <w:pPr>
        <w:spacing w:line="240" w:lineRule="exact"/>
        <w:jc w:val="both"/>
        <w:rPr>
          <w:rFonts w:ascii="Verdana" w:hAnsi="Verdana" w:cs="Tahoma"/>
          <w:b/>
          <w:sz w:val="16"/>
          <w:szCs w:val="16"/>
        </w:rPr>
      </w:pPr>
    </w:p>
    <w:p w:rsidR="0089031D" w:rsidP="0089031D" w14:paraId="3EE840E4" w14:textId="77777777">
      <w:pPr>
        <w:spacing w:line="240" w:lineRule="exact"/>
        <w:jc w:val="both"/>
        <w:rPr>
          <w:rFonts w:ascii="Verdana" w:hAnsi="Verdana" w:cs="Tahoma"/>
          <w:b/>
          <w:sz w:val="16"/>
          <w:szCs w:val="16"/>
        </w:rPr>
      </w:pPr>
    </w:p>
    <w:p w:rsidR="0089031D" w:rsidP="0089031D" w14:paraId="6F0E37A1" w14:textId="77777777">
      <w:pPr>
        <w:spacing w:line="240" w:lineRule="exact"/>
        <w:jc w:val="both"/>
        <w:rPr>
          <w:rFonts w:ascii="Verdana" w:hAnsi="Verdana" w:cs="Tahoma"/>
          <w:b/>
          <w:sz w:val="16"/>
          <w:szCs w:val="16"/>
          <w:u w:val="single"/>
        </w:rPr>
      </w:pPr>
      <w:r>
        <w:rPr>
          <w:noProof/>
        </w:rPr>
        <mc:AlternateContent>
          <mc:Choice Requires="wpg">
            <w:drawing>
              <wp:anchor distT="0" distB="0" distL="0" distR="0" simplePos="0" relativeHeight="251665408" behindDoc="0" locked="0" layoutInCell="1" allowOverlap="1">
                <wp:simplePos x="0" y="0"/>
                <wp:positionH relativeFrom="column">
                  <wp:posOffset>0</wp:posOffset>
                </wp:positionH>
                <wp:positionV relativeFrom="paragraph">
                  <wp:posOffset>104775</wp:posOffset>
                </wp:positionV>
                <wp:extent cx="6265545" cy="226695"/>
                <wp:effectExtent l="12700" t="3175" r="8255" b="11430"/>
                <wp:wrapNone/>
                <wp:docPr id="4" name="Group 4"/>
                <wp:cNvGraphicFramePr/>
                <a:graphic xmlns:a="http://schemas.openxmlformats.org/drawingml/2006/main">
                  <a:graphicData uri="http://schemas.microsoft.com/office/word/2010/wordprocessingGroup">
                    <wpg:wgp xmlns:wpg="http://schemas.microsoft.com/office/word/2010/wordprocessingGroup">
                      <wpg:cNvGrpSpPr/>
                      <wpg:grpSpPr>
                        <a:xfrm>
                          <a:off x="0" y="0"/>
                          <a:ext cx="6265545" cy="226695"/>
                          <a:chOff x="0" y="165"/>
                          <a:chExt cx="9866" cy="356"/>
                        </a:xfrm>
                      </wpg:grpSpPr>
                      <wps:wsp xmlns:wps="http://schemas.microsoft.com/office/word/2010/wordprocessingShape">
                        <wps:cNvPr id="5" name="Line 8"/>
                        <wps:cNvCnPr>
                          <a:cxnSpLocks noChangeShapeType="1"/>
                        </wps:cNvCnPr>
                        <wps:spPr bwMode="auto">
                          <a:xfrm>
                            <a:off x="0" y="377"/>
                            <a:ext cx="9866" cy="0"/>
                          </a:xfrm>
                          <a:prstGeom prst="line">
                            <a:avLst/>
                          </a:prstGeom>
                          <a:noFill/>
                          <a:ln w="19080">
                            <a:solidFill>
                              <a:srgbClr val="000000"/>
                            </a:solidFill>
                            <a:miter lim="800000"/>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blurRad="63500" dir="2700000" dist="38099" rotWithShape="0">
                                    <a:srgbClr val="000000">
                                      <a:alpha val="74998"/>
                                    </a:srgbClr>
                                  </a:outerShdw>
                                </a:effectLst>
                              </a14:hiddenEffects>
                            </a:ext>
                          </a:extLst>
                        </wps:spPr>
                        <wps:bodyPr/>
                      </wps:wsp>
                      <wps:wsp xmlns:wps="http://schemas.microsoft.com/office/word/2010/wordprocessingShape">
                        <wps:cNvPr id="6" name="Text Box 9"/>
                        <wps:cNvSpPr txBox="1">
                          <a:spLocks noChangeArrowheads="1"/>
                        </wps:cNvSpPr>
                        <wps:spPr bwMode="auto">
                          <a:xfrm>
                            <a:off x="125" y="165"/>
                            <a:ext cx="3687" cy="356"/>
                          </a:xfrm>
                          <a:prstGeom prst="rect">
                            <a:avLst/>
                          </a:prstGeom>
                          <a:solidFill>
                            <a:srgbClr val="FFFFFF"/>
                          </a:solidFill>
                          <a:ln w="9360">
                            <a:solidFill>
                              <a:srgbClr val="000000"/>
                            </a:solidFill>
                            <a:miter lim="800000"/>
                            <a:headEnd/>
                            <a:tailEnd/>
                          </a:ln>
                          <a:effectLst>
                            <a:outerShdw blurRad="63500" dist="107933" dir="2700000" sx="100000" sy="100000" kx="0" ky="0" algn="ctr" rotWithShape="0">
                              <a:srgbClr val="000000">
                                <a:alpha val="50027"/>
                              </a:srgbClr>
                            </a:outerShdw>
                          </a:effectLst>
                        </wps:spPr>
                        <wps:txbx>
                          <w:txbxContent>
                            <w:p w:rsidR="0089031D" w:rsidP="0089031D" w14:textId="77777777">
                              <w:pPr>
                                <w:spacing w:line="240" w:lineRule="exact"/>
                                <w:jc w:val="center"/>
                                <w:rPr>
                                  <w:rFonts w:ascii="Tahoma" w:hAnsi="Tahoma" w:cs="Tahoma"/>
                                  <w:b/>
                                  <w:sz w:val="16"/>
                                  <w:szCs w:val="16"/>
                                  <w:u w:val="single"/>
                                </w:rPr>
                              </w:pPr>
                              <w:r>
                                <w:rPr>
                                  <w:rFonts w:ascii="Tahoma" w:hAnsi="Tahoma" w:cs="Tahoma"/>
                                  <w:b/>
                                  <w:sz w:val="16"/>
                                  <w:szCs w:val="16"/>
                                  <w:u w:val="single"/>
                                </w:rPr>
                                <w:t>ACHIEVEMENTS AND AWARDS RECEIVED</w:t>
                              </w:r>
                            </w:p>
                            <w:p w:rsidR="0089031D" w:rsidP="0089031D" w14:textId="77777777"/>
                          </w:txbxContent>
                        </wps:txbx>
                        <wps:bodyPr rot="0" vert="horz" wrap="square" anchor="ctr" anchorCtr="0"/>
                      </wps:wsp>
                    </wpg:wgp>
                  </a:graphicData>
                </a:graphic>
                <wp14:sizeRelH relativeFrom="page">
                  <wp14:pctWidth>0</wp14:pctWidth>
                </wp14:sizeRelH>
                <wp14:sizeRelV relativeFrom="page">
                  <wp14:pctHeight>0</wp14:pctHeight>
                </wp14:sizeRelV>
              </wp:anchor>
            </w:drawing>
          </mc:Choice>
          <mc:Fallback>
            <w:pict>
              <v:group id="Group 4" o:spid="_x0000_s1044" style="width:493.35pt;height:17.85pt;margin-top:8.25pt;margin-left:0;mso-wrap-distance-left:0;mso-wrap-distance-right:0;position:absolute;z-index:251666432" coordorigin="0,165" coordsize="9866,356">
                <v:line id="Line 8" o:spid="_x0000_s1045" style="mso-wrap-style:square;position:absolute;visibility:visible" from="0,377" to="9866,377" o:connectortype="straight" strokeweight="1.5pt">
                  <v:stroke joinstyle="miter"/>
                  <v:shadow opacity="49150f"/>
                </v:line>
                <v:shape id="Text Box 9" o:spid="_x0000_s1046" type="#_x0000_t202" style="width:3687;height:356;left:125;mso-wrap-style:square;position:absolute;top:165;visibility:visible;v-text-anchor:middle" strokeweight="0.74pt">
                  <v:shadow on="t" opacity="32785f" offset="6.01pt,6.01pt"/>
                  <v:textbox>
                    <w:txbxContent>
                      <w:p w:rsidR="0089031D" w:rsidP="0089031D" w14:paraId="20F69CB5" w14:textId="77777777">
                        <w:pPr>
                          <w:spacing w:line="240" w:lineRule="exact"/>
                          <w:jc w:val="center"/>
                          <w:rPr>
                            <w:rFonts w:ascii="Tahoma" w:hAnsi="Tahoma" w:cs="Tahoma"/>
                            <w:b/>
                            <w:sz w:val="16"/>
                            <w:szCs w:val="16"/>
                            <w:u w:val="single"/>
                          </w:rPr>
                        </w:pPr>
                        <w:r>
                          <w:rPr>
                            <w:rFonts w:ascii="Tahoma" w:hAnsi="Tahoma" w:cs="Tahoma"/>
                            <w:b/>
                            <w:sz w:val="16"/>
                            <w:szCs w:val="16"/>
                            <w:u w:val="single"/>
                          </w:rPr>
                          <w:t>ACHIEVEMENTS AND AWARDS RECEIVED</w:t>
                        </w:r>
                      </w:p>
                      <w:p w:rsidR="0089031D" w:rsidP="0089031D" w14:paraId="2FE68F6A" w14:textId="77777777"/>
                    </w:txbxContent>
                  </v:textbox>
                </v:shape>
              </v:group>
            </w:pict>
          </mc:Fallback>
        </mc:AlternateContent>
      </w:r>
    </w:p>
    <w:p w:rsidR="0089031D" w:rsidP="0089031D" w14:paraId="0F78FC4D" w14:textId="77777777">
      <w:pPr>
        <w:spacing w:line="240" w:lineRule="exact"/>
        <w:jc w:val="both"/>
        <w:rPr>
          <w:rFonts w:ascii="Verdana" w:hAnsi="Verdana" w:cs="Tahoma"/>
          <w:b/>
          <w:sz w:val="16"/>
          <w:szCs w:val="16"/>
          <w:u w:val="single"/>
        </w:rPr>
      </w:pPr>
    </w:p>
    <w:p w:rsidR="0089031D" w:rsidP="0089031D" w14:paraId="2F73BD29" w14:textId="77777777">
      <w:pPr>
        <w:spacing w:line="240" w:lineRule="exact"/>
        <w:ind w:left="360"/>
        <w:jc w:val="both"/>
        <w:rPr>
          <w:rFonts w:ascii="Verdana" w:hAnsi="Verdana" w:cs="Tahoma"/>
          <w:sz w:val="16"/>
          <w:szCs w:val="16"/>
        </w:rPr>
      </w:pPr>
    </w:p>
    <w:p w:rsidR="0089031D" w:rsidP="0089031D" w14:paraId="062CA7AA" w14:textId="77777777">
      <w:pPr>
        <w:spacing w:line="240" w:lineRule="exact"/>
        <w:jc w:val="both"/>
        <w:rPr>
          <w:rFonts w:ascii="Verdana" w:hAnsi="Verdana" w:cs="Tahoma"/>
          <w:sz w:val="16"/>
          <w:szCs w:val="16"/>
        </w:rPr>
      </w:pPr>
      <w:r>
        <w:rPr>
          <w:rFonts w:ascii="Verdana" w:hAnsi="Verdana" w:cs="Tahoma"/>
          <w:sz w:val="16"/>
          <w:szCs w:val="16"/>
        </w:rPr>
        <w:t>PHP 4 Zend Certified Engineer</w:t>
      </w:r>
    </w:p>
    <w:p w:rsidR="0089031D" w:rsidP="0089031D" w14:paraId="7A28C918" w14:textId="77777777">
      <w:pPr>
        <w:spacing w:line="240" w:lineRule="exact"/>
        <w:jc w:val="both"/>
        <w:rPr>
          <w:rFonts w:ascii="Verdana" w:hAnsi="Verdana" w:cs="Tahoma"/>
          <w:sz w:val="16"/>
          <w:szCs w:val="16"/>
        </w:rPr>
      </w:pPr>
    </w:p>
    <w:p w:rsidR="0089031D" w:rsidP="0089031D" w14:paraId="09B7A199" w14:textId="77777777">
      <w:pPr>
        <w:pStyle w:val="Heading2"/>
        <w:spacing w:line="240" w:lineRule="exact"/>
        <w:jc w:val="both"/>
        <w:rPr>
          <w:rFonts w:ascii="Verdana" w:hAnsi="Verdana" w:cs="Tahoma"/>
          <w:sz w:val="16"/>
          <w:szCs w:val="16"/>
        </w:rPr>
      </w:pPr>
      <w:r>
        <w:rPr>
          <w:noProof/>
        </w:rPr>
        <mc:AlternateContent>
          <mc:Choice Requires="wpg">
            <w:drawing>
              <wp:anchor distT="0" distB="0" distL="0" distR="0" simplePos="0" relativeHeight="251667456" behindDoc="0" locked="0" layoutInCell="1" allowOverlap="1">
                <wp:simplePos x="0" y="0"/>
                <wp:positionH relativeFrom="column">
                  <wp:posOffset>19050</wp:posOffset>
                </wp:positionH>
                <wp:positionV relativeFrom="paragraph">
                  <wp:posOffset>113665</wp:posOffset>
                </wp:positionV>
                <wp:extent cx="6265545" cy="226695"/>
                <wp:effectExtent l="19050" t="0" r="14605" b="15240"/>
                <wp:wrapNone/>
                <wp:docPr id="1" name="Group 1"/>
                <wp:cNvGraphicFramePr/>
                <a:graphic xmlns:a="http://schemas.openxmlformats.org/drawingml/2006/main">
                  <a:graphicData uri="http://schemas.microsoft.com/office/word/2010/wordprocessingGroup">
                    <wpg:wgp xmlns:wpg="http://schemas.microsoft.com/office/word/2010/wordprocessingGroup">
                      <wpg:cNvGrpSpPr/>
                      <wpg:grpSpPr>
                        <a:xfrm>
                          <a:off x="0" y="0"/>
                          <a:ext cx="6265545" cy="226695"/>
                          <a:chOff x="30" y="179"/>
                          <a:chExt cx="9866" cy="356"/>
                        </a:xfrm>
                      </wpg:grpSpPr>
                      <wps:wsp xmlns:wps="http://schemas.microsoft.com/office/word/2010/wordprocessingShape">
                        <wps:cNvPr id="2" name="Line 11"/>
                        <wps:cNvCnPr>
                          <a:cxnSpLocks noChangeShapeType="1"/>
                        </wps:cNvCnPr>
                        <wps:spPr bwMode="auto">
                          <a:xfrm>
                            <a:off x="30" y="391"/>
                            <a:ext cx="9866" cy="0"/>
                          </a:xfrm>
                          <a:prstGeom prst="line">
                            <a:avLst/>
                          </a:prstGeom>
                          <a:noFill/>
                          <a:ln w="19080">
                            <a:solidFill>
                              <a:srgbClr val="000000"/>
                            </a:solidFill>
                            <a:miter lim="800000"/>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blurRad="63500" dir="2700000" dist="38099" rotWithShape="0">
                                    <a:srgbClr val="000000">
                                      <a:alpha val="74998"/>
                                    </a:srgbClr>
                                  </a:outerShdw>
                                </a:effectLst>
                              </a14:hiddenEffects>
                            </a:ext>
                          </a:extLst>
                        </wps:spPr>
                        <wps:bodyPr/>
                      </wps:wsp>
                      <wps:wsp xmlns:wps="http://schemas.microsoft.com/office/word/2010/wordprocessingShape">
                        <wps:cNvPr id="3" name="Text Box 12"/>
                        <wps:cNvSpPr txBox="1">
                          <a:spLocks noChangeArrowheads="1"/>
                        </wps:cNvSpPr>
                        <wps:spPr bwMode="auto">
                          <a:xfrm>
                            <a:off x="157" y="179"/>
                            <a:ext cx="2569" cy="356"/>
                          </a:xfrm>
                          <a:prstGeom prst="rect">
                            <a:avLst/>
                          </a:prstGeom>
                          <a:solidFill>
                            <a:srgbClr val="FFFFFF"/>
                          </a:solidFill>
                          <a:ln w="9360">
                            <a:solidFill>
                              <a:srgbClr val="000000"/>
                            </a:solidFill>
                            <a:miter lim="800000"/>
                            <a:headEnd/>
                            <a:tailEnd/>
                          </a:ln>
                          <a:effectLst>
                            <a:outerShdw blurRad="63500" dist="107933" dir="2700000" sx="100000" sy="100000" kx="0" ky="0" algn="ctr" rotWithShape="0">
                              <a:srgbClr val="000000">
                                <a:alpha val="50027"/>
                              </a:srgbClr>
                            </a:outerShdw>
                          </a:effectLst>
                        </wps:spPr>
                        <wps:txbx>
                          <w:txbxContent>
                            <w:p w:rsidR="0089031D" w:rsidP="0089031D" w14:textId="77777777">
                              <w:pPr>
                                <w:spacing w:line="240" w:lineRule="exact"/>
                                <w:jc w:val="center"/>
                                <w:rPr>
                                  <w:rFonts w:ascii="Tahoma" w:hAnsi="Tahoma" w:cs="Tahoma"/>
                                  <w:b/>
                                  <w:sz w:val="16"/>
                                  <w:szCs w:val="16"/>
                                  <w:u w:val="single"/>
                                </w:rPr>
                              </w:pPr>
                              <w:r>
                                <w:rPr>
                                  <w:rFonts w:ascii="Tahoma" w:hAnsi="Tahoma" w:cs="Tahoma"/>
                                  <w:b/>
                                  <w:sz w:val="16"/>
                                  <w:szCs w:val="16"/>
                                  <w:u w:val="single"/>
                                </w:rPr>
                                <w:t>PERSONAL INFORMATION</w:t>
                              </w:r>
                            </w:p>
                            <w:p w:rsidR="0089031D" w:rsidP="0089031D" w14:textId="77777777"/>
                          </w:txbxContent>
                        </wps:txbx>
                        <wps:bodyPr rot="0" vert="horz" wrap="square" anchor="ctr" anchorCtr="0"/>
                      </wps:wsp>
                    </wpg:wgp>
                  </a:graphicData>
                </a:graphic>
                <wp14:sizeRelH relativeFrom="page">
                  <wp14:pctWidth>0</wp14:pctWidth>
                </wp14:sizeRelH>
                <wp14:sizeRelV relativeFrom="page">
                  <wp14:pctHeight>0</wp14:pctHeight>
                </wp14:sizeRelV>
              </wp:anchor>
            </w:drawing>
          </mc:Choice>
          <mc:Fallback>
            <w:pict>
              <v:group id="Group 1" o:spid="_x0000_s1047" style="width:493.35pt;height:17.85pt;margin-top:8.95pt;margin-left:1.5pt;mso-wrap-distance-left:0;mso-wrap-distance-right:0;position:absolute;z-index:251668480" coordorigin="30,179" coordsize="9866,356">
                <v:line id="Line 11" o:spid="_x0000_s1048" style="mso-wrap-style:square;position:absolute;visibility:visible" from="30,391" to="9896,391" o:connectortype="straight" strokeweight="1.5pt">
                  <v:stroke joinstyle="miter"/>
                  <v:shadow opacity="49150f"/>
                </v:line>
                <v:shape id="Text Box 12" o:spid="_x0000_s1049" type="#_x0000_t202" style="width:2569;height:356;left:157;mso-wrap-style:square;position:absolute;top:179;visibility:visible;v-text-anchor:middle" strokeweight="0.74pt">
                  <v:shadow on="t" opacity="32785f" offset="6.01pt,6.01pt"/>
                  <v:textbox>
                    <w:txbxContent>
                      <w:p w:rsidR="0089031D" w:rsidP="0089031D" w14:paraId="3D2B5995" w14:textId="77777777">
                        <w:pPr>
                          <w:spacing w:line="240" w:lineRule="exact"/>
                          <w:jc w:val="center"/>
                          <w:rPr>
                            <w:rFonts w:ascii="Tahoma" w:hAnsi="Tahoma" w:cs="Tahoma"/>
                            <w:b/>
                            <w:sz w:val="16"/>
                            <w:szCs w:val="16"/>
                            <w:u w:val="single"/>
                          </w:rPr>
                        </w:pPr>
                        <w:r>
                          <w:rPr>
                            <w:rFonts w:ascii="Tahoma" w:hAnsi="Tahoma" w:cs="Tahoma"/>
                            <w:b/>
                            <w:sz w:val="16"/>
                            <w:szCs w:val="16"/>
                            <w:u w:val="single"/>
                          </w:rPr>
                          <w:t>PERSONAL INFORMATION</w:t>
                        </w:r>
                      </w:p>
                      <w:p w:rsidR="0089031D" w:rsidP="0089031D" w14:paraId="43187B8D" w14:textId="77777777"/>
                    </w:txbxContent>
                  </v:textbox>
                </v:shape>
              </v:group>
            </w:pict>
          </mc:Fallback>
        </mc:AlternateContent>
      </w:r>
    </w:p>
    <w:p w:rsidR="0089031D" w:rsidP="0089031D" w14:paraId="64BF1211" w14:textId="77777777">
      <w:pPr>
        <w:tabs>
          <w:tab w:val="left" w:pos="2151"/>
        </w:tabs>
        <w:spacing w:line="240" w:lineRule="exact"/>
        <w:jc w:val="both"/>
        <w:rPr>
          <w:rFonts w:ascii="Verdana" w:hAnsi="Verdana" w:cs="Tahoma"/>
          <w:bCs/>
          <w:sz w:val="16"/>
          <w:szCs w:val="16"/>
        </w:rPr>
      </w:pPr>
    </w:p>
    <w:p w:rsidR="0089031D" w:rsidP="0089031D" w14:paraId="11250BD1" w14:textId="77777777">
      <w:pPr>
        <w:tabs>
          <w:tab w:val="left" w:pos="2151"/>
        </w:tabs>
        <w:spacing w:line="240" w:lineRule="exact"/>
        <w:jc w:val="both"/>
        <w:rPr>
          <w:rFonts w:ascii="Verdana" w:hAnsi="Verdana" w:cs="Tahoma"/>
          <w:bCs/>
          <w:sz w:val="16"/>
          <w:szCs w:val="16"/>
        </w:rPr>
      </w:pPr>
    </w:p>
    <w:p w:rsidR="0089031D" w:rsidP="0089031D" w14:paraId="55430B25" w14:textId="77777777">
      <w:pPr>
        <w:tabs>
          <w:tab w:val="left" w:pos="2142"/>
        </w:tabs>
        <w:spacing w:line="240" w:lineRule="exact"/>
        <w:jc w:val="both"/>
        <w:rPr>
          <w:rFonts w:ascii="Verdana" w:hAnsi="Verdana" w:cs="Tahoma"/>
          <w:sz w:val="16"/>
          <w:szCs w:val="16"/>
        </w:rPr>
      </w:pPr>
      <w:r>
        <w:rPr>
          <w:rFonts w:ascii="Verdana" w:hAnsi="Verdana" w:cs="Tahoma"/>
          <w:bCs/>
          <w:sz w:val="16"/>
          <w:szCs w:val="16"/>
        </w:rPr>
        <w:t>D.O.B: 16 June 1979</w:t>
      </w:r>
    </w:p>
    <w:p w:rsidR="0089031D" w:rsidP="0089031D" w14:paraId="080F6974" w14:textId="77777777">
      <w:pPr>
        <w:spacing w:line="240" w:lineRule="exact"/>
        <w:jc w:val="both"/>
      </w:pPr>
    </w:p>
    <w:p w:rsidR="00CD13C2" w14:paraId="524D46E7"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width:1pt;height:1pt;margin-top:0;margin-left:0;position:absolute;z-index:251659264">
            <v:imagedata r:id="rId4"/>
          </v:shape>
        </w:pict>
      </w:r>
    </w:p>
    <w:sectPr>
      <w:pgSz w:w="12240" w:h="15840"/>
      <w:pgMar w:top="996" w:right="1267" w:bottom="996" w:left="12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none"/>
      <w:lvlJc w:val="left"/>
      <w:pPr>
        <w:tabs>
          <w:tab w:val="num" w:pos="432"/>
        </w:tabs>
        <w:ind w:left="432" w:hanging="432"/>
      </w:pPr>
    </w:lvl>
    <w:lvl w:ilvl="1">
      <w:start w:val="1"/>
      <w:numFmt w:val="none"/>
      <w:pStyle w:val="Heading2"/>
      <w:lvlJc w:val="left"/>
      <w:pPr>
        <w:tabs>
          <w:tab w:val="num" w:pos="576"/>
        </w:tabs>
        <w:ind w:left="576" w:hanging="576"/>
      </w:pPr>
    </w:lvl>
    <w:lvl w:ilvl="2">
      <w:start w:val="1"/>
      <w:numFmt w:val="none"/>
      <w:pStyle w:val="Heading3"/>
      <w:lvlJc w:val="left"/>
      <w:pPr>
        <w:tabs>
          <w:tab w:val="num" w:pos="720"/>
        </w:tabs>
        <w:ind w:left="720" w:hanging="720"/>
      </w:pPr>
    </w:lvl>
    <w:lvl w:ilvl="3">
      <w:start w:val="1"/>
      <w:numFmt w:val="none"/>
      <w:lvlJc w:val="left"/>
      <w:pPr>
        <w:tabs>
          <w:tab w:val="num" w:pos="864"/>
        </w:tabs>
        <w:ind w:left="864" w:hanging="864"/>
      </w:pPr>
    </w:lvl>
    <w:lvl w:ilvl="4">
      <w:start w:val="1"/>
      <w:numFmt w:val="none"/>
      <w:lvlJc w:val="left"/>
      <w:pPr>
        <w:tabs>
          <w:tab w:val="num" w:pos="1008"/>
        </w:tabs>
        <w:ind w:left="1008" w:hanging="1008"/>
      </w:pPr>
    </w:lvl>
    <w:lvl w:ilvl="5">
      <w:start w:val="1"/>
      <w:numFmt w:val="none"/>
      <w:lvlJc w:val="left"/>
      <w:pPr>
        <w:tabs>
          <w:tab w:val="num" w:pos="1152"/>
        </w:tabs>
        <w:ind w:left="1152" w:hanging="1152"/>
      </w:pPr>
    </w:lvl>
    <w:lvl w:ilvl="6">
      <w:start w:val="1"/>
      <w:numFmt w:val="none"/>
      <w:lvlJc w:val="left"/>
      <w:pPr>
        <w:tabs>
          <w:tab w:val="num" w:pos="1296"/>
        </w:tabs>
        <w:ind w:left="1296" w:hanging="1296"/>
      </w:pPr>
    </w:lvl>
    <w:lvl w:ilvl="7">
      <w:start w:val="1"/>
      <w:numFmt w:val="none"/>
      <w:lvlJc w:val="left"/>
      <w:pPr>
        <w:tabs>
          <w:tab w:val="num" w:pos="1440"/>
        </w:tabs>
        <w:ind w:left="1440" w:hanging="1440"/>
      </w:pPr>
    </w:lvl>
    <w:lvl w:ilvl="8">
      <w:start w:val="1"/>
      <w:numFmt w:val="none"/>
      <w:lvlJc w:val="left"/>
      <w:pPr>
        <w:tabs>
          <w:tab w:val="num" w:pos="1584"/>
        </w:tabs>
        <w:ind w:left="1584"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
      <w:lvlJc w:val="left"/>
      <w:pPr>
        <w:tabs>
          <w:tab w:val="num" w:pos="1440"/>
        </w:tabs>
        <w:ind w:left="1440" w:hanging="360"/>
      </w:pPr>
      <w:rPr>
        <w:rFonts w:ascii="Symbol" w:hAnsi="Symbol"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Wingdings" w:hAnsi="Wingdings"/>
        <w:sz w:val="20"/>
        <w:szCs w:val="20"/>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Verdana" w:hAnsi="Verdana" w:cs="Tahoma"/>
      </w:rPr>
    </w:lvl>
  </w:abstractNum>
  <w:abstractNum w:abstractNumId="4">
    <w:nsid w:val="00000006"/>
    <w:multiLevelType w:val="multilevel"/>
    <w:tmpl w:val="00000006"/>
    <w:name w:val="WW8Num6"/>
    <w:lvl w:ilvl="0">
      <w:start w:val="1"/>
      <w:numFmt w:val="bullet"/>
      <w:lvlText w:val=""/>
      <w:lvlJc w:val="left"/>
      <w:pPr>
        <w:tabs>
          <w:tab w:val="num" w:pos="1440"/>
        </w:tabs>
        <w:ind w:left="1440" w:hanging="360"/>
      </w:pPr>
      <w:rPr>
        <w:rFonts w:ascii="Symbol" w:hAnsi="Symbol"/>
        <w:sz w:val="20"/>
      </w:rPr>
    </w:lvl>
    <w:lvl w:ilvl="1">
      <w:start w:val="1"/>
      <w:numFmt w:val="bullet"/>
      <w:lvlText w:val=""/>
      <w:lvlJc w:val="left"/>
      <w:pPr>
        <w:tabs>
          <w:tab w:val="num" w:pos="1440"/>
        </w:tabs>
        <w:ind w:left="1440" w:hanging="360"/>
      </w:pPr>
      <w:rPr>
        <w:rFonts w:ascii="Symbol" w:hAnsi="Symbol"/>
        <w:color w:val="000000"/>
        <w:sz w:val="20"/>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4656238B"/>
    <w:multiLevelType w:val="hybridMultilevel"/>
    <w:tmpl w:val="A342C010"/>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6">
    <w:nsid w:val="6C165157"/>
    <w:multiLevelType w:val="multilevel"/>
    <w:tmpl w:val="99C0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31D"/>
    <w:rsid w:val="00025281"/>
    <w:rsid w:val="000309DA"/>
    <w:rsid w:val="00040355"/>
    <w:rsid w:val="0005300B"/>
    <w:rsid w:val="00062224"/>
    <w:rsid w:val="00083D19"/>
    <w:rsid w:val="000A3D27"/>
    <w:rsid w:val="000E15BF"/>
    <w:rsid w:val="000E18B4"/>
    <w:rsid w:val="00110A38"/>
    <w:rsid w:val="0013437E"/>
    <w:rsid w:val="00140016"/>
    <w:rsid w:val="00151144"/>
    <w:rsid w:val="0016081D"/>
    <w:rsid w:val="00181E4D"/>
    <w:rsid w:val="001A4465"/>
    <w:rsid w:val="00206701"/>
    <w:rsid w:val="00221D9A"/>
    <w:rsid w:val="00244832"/>
    <w:rsid w:val="00252C97"/>
    <w:rsid w:val="002A5E5D"/>
    <w:rsid w:val="002A634E"/>
    <w:rsid w:val="002F53AB"/>
    <w:rsid w:val="00311419"/>
    <w:rsid w:val="00334C4A"/>
    <w:rsid w:val="0034614D"/>
    <w:rsid w:val="00347B94"/>
    <w:rsid w:val="00361C5E"/>
    <w:rsid w:val="003A1BFA"/>
    <w:rsid w:val="003A418B"/>
    <w:rsid w:val="003D596C"/>
    <w:rsid w:val="0041160E"/>
    <w:rsid w:val="00413DD5"/>
    <w:rsid w:val="0041634E"/>
    <w:rsid w:val="00425628"/>
    <w:rsid w:val="004956DC"/>
    <w:rsid w:val="004B1730"/>
    <w:rsid w:val="004C41FF"/>
    <w:rsid w:val="004F1613"/>
    <w:rsid w:val="0050108E"/>
    <w:rsid w:val="00517AD9"/>
    <w:rsid w:val="00531047"/>
    <w:rsid w:val="00534BD3"/>
    <w:rsid w:val="005426C8"/>
    <w:rsid w:val="00566392"/>
    <w:rsid w:val="005677D9"/>
    <w:rsid w:val="00574C48"/>
    <w:rsid w:val="005834EB"/>
    <w:rsid w:val="00587F85"/>
    <w:rsid w:val="00593B07"/>
    <w:rsid w:val="005A43DA"/>
    <w:rsid w:val="005B2BAD"/>
    <w:rsid w:val="005E0BA9"/>
    <w:rsid w:val="005F352B"/>
    <w:rsid w:val="00604316"/>
    <w:rsid w:val="0063007E"/>
    <w:rsid w:val="0063646C"/>
    <w:rsid w:val="00653E89"/>
    <w:rsid w:val="00654357"/>
    <w:rsid w:val="00676029"/>
    <w:rsid w:val="006D1E9D"/>
    <w:rsid w:val="006D37F0"/>
    <w:rsid w:val="006E2BC2"/>
    <w:rsid w:val="006F4824"/>
    <w:rsid w:val="00705FBC"/>
    <w:rsid w:val="00716517"/>
    <w:rsid w:val="00775F32"/>
    <w:rsid w:val="007C696F"/>
    <w:rsid w:val="007D09D8"/>
    <w:rsid w:val="007F4135"/>
    <w:rsid w:val="00837914"/>
    <w:rsid w:val="008524F1"/>
    <w:rsid w:val="00854107"/>
    <w:rsid w:val="00863A74"/>
    <w:rsid w:val="00882625"/>
    <w:rsid w:val="0089031D"/>
    <w:rsid w:val="008A0727"/>
    <w:rsid w:val="00900893"/>
    <w:rsid w:val="00901EDF"/>
    <w:rsid w:val="009411D0"/>
    <w:rsid w:val="009518C3"/>
    <w:rsid w:val="00967D50"/>
    <w:rsid w:val="00971103"/>
    <w:rsid w:val="00986EC9"/>
    <w:rsid w:val="009C032C"/>
    <w:rsid w:val="009D785B"/>
    <w:rsid w:val="009E798D"/>
    <w:rsid w:val="009F6CED"/>
    <w:rsid w:val="00A061B5"/>
    <w:rsid w:val="00A422EC"/>
    <w:rsid w:val="00A44EA3"/>
    <w:rsid w:val="00A46CBD"/>
    <w:rsid w:val="00A87A4E"/>
    <w:rsid w:val="00AA4BD0"/>
    <w:rsid w:val="00AC72E6"/>
    <w:rsid w:val="00AE7267"/>
    <w:rsid w:val="00AF7032"/>
    <w:rsid w:val="00B02DA6"/>
    <w:rsid w:val="00B34821"/>
    <w:rsid w:val="00B43F9E"/>
    <w:rsid w:val="00B44E93"/>
    <w:rsid w:val="00B472EE"/>
    <w:rsid w:val="00B47873"/>
    <w:rsid w:val="00B70C85"/>
    <w:rsid w:val="00B937EF"/>
    <w:rsid w:val="00BC10B5"/>
    <w:rsid w:val="00BE2477"/>
    <w:rsid w:val="00C126E4"/>
    <w:rsid w:val="00C35E72"/>
    <w:rsid w:val="00C42D1B"/>
    <w:rsid w:val="00CB67C8"/>
    <w:rsid w:val="00CC7B56"/>
    <w:rsid w:val="00CC7EC3"/>
    <w:rsid w:val="00CD13C2"/>
    <w:rsid w:val="00CD2AF9"/>
    <w:rsid w:val="00CE0998"/>
    <w:rsid w:val="00CF3A13"/>
    <w:rsid w:val="00D355E4"/>
    <w:rsid w:val="00D4028C"/>
    <w:rsid w:val="00D52F0D"/>
    <w:rsid w:val="00D71F82"/>
    <w:rsid w:val="00DA3E69"/>
    <w:rsid w:val="00DD6650"/>
    <w:rsid w:val="00DD772B"/>
    <w:rsid w:val="00DE0E48"/>
    <w:rsid w:val="00DE365F"/>
    <w:rsid w:val="00DE7C7A"/>
    <w:rsid w:val="00E04B2B"/>
    <w:rsid w:val="00E42654"/>
    <w:rsid w:val="00E71E14"/>
    <w:rsid w:val="00EA3423"/>
    <w:rsid w:val="00ED4F26"/>
    <w:rsid w:val="00EF717A"/>
    <w:rsid w:val="00F076A4"/>
    <w:rsid w:val="00F20288"/>
    <w:rsid w:val="00F23D18"/>
    <w:rsid w:val="00F26197"/>
    <w:rsid w:val="00F36D8E"/>
    <w:rsid w:val="00F53E3A"/>
    <w:rsid w:val="00F55327"/>
    <w:rsid w:val="00F77D5E"/>
    <w:rsid w:val="00F93771"/>
    <w:rsid w:val="00FB01E5"/>
    <w:rsid w:val="00FB651F"/>
    <w:rsid w:val="00FC50D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C85"/>
    <w:rPr>
      <w:rFonts w:ascii="Times New Roman" w:hAnsi="Times New Roman" w:cs="Times New Roman"/>
    </w:rPr>
  </w:style>
  <w:style w:type="paragraph" w:styleId="Heading2">
    <w:name w:val="heading 2"/>
    <w:basedOn w:val="Normal"/>
    <w:next w:val="Normal"/>
    <w:link w:val="Heading2Char"/>
    <w:qFormat/>
    <w:rsid w:val="0089031D"/>
    <w:pPr>
      <w:keepNext/>
      <w:numPr>
        <w:ilvl w:val="1"/>
        <w:numId w:val="1"/>
      </w:numPr>
      <w:outlineLvl w:val="1"/>
    </w:pPr>
    <w:rPr>
      <w:b/>
      <w:sz w:val="22"/>
      <w:u w:val="single"/>
    </w:rPr>
  </w:style>
  <w:style w:type="paragraph" w:styleId="Heading3">
    <w:name w:val="heading 3"/>
    <w:basedOn w:val="Normal"/>
    <w:next w:val="Normal"/>
    <w:link w:val="Heading3Char"/>
    <w:qFormat/>
    <w:rsid w:val="0089031D"/>
    <w:pPr>
      <w:keepNext/>
      <w:numPr>
        <w:ilvl w:val="2"/>
        <w:numId w:val="1"/>
      </w:numPr>
      <w:jc w:val="both"/>
      <w:outlineLvl w:val="2"/>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9031D"/>
    <w:rPr>
      <w:rFonts w:ascii="Times New Roman" w:eastAsia="Times New Roman" w:hAnsi="Times New Roman" w:cs="Times New Roman"/>
      <w:b/>
      <w:sz w:val="22"/>
      <w:u w:val="single"/>
      <w:lang w:eastAsia="ar-SA"/>
    </w:rPr>
  </w:style>
  <w:style w:type="character" w:customStyle="1" w:styleId="Heading3Char">
    <w:name w:val="Heading 3 Char"/>
    <w:basedOn w:val="DefaultParagraphFont"/>
    <w:link w:val="Heading3"/>
    <w:rsid w:val="0089031D"/>
    <w:rPr>
      <w:rFonts w:ascii="Times New Roman" w:eastAsia="Times New Roman" w:hAnsi="Times New Roman" w:cs="Times New Roman"/>
      <w:b/>
      <w:u w:val="single"/>
      <w:lang w:eastAsia="ar-SA"/>
    </w:rPr>
  </w:style>
  <w:style w:type="character" w:styleId="Hyperlink">
    <w:name w:val="Hyperlink"/>
    <w:rsid w:val="0089031D"/>
    <w:rPr>
      <w:color w:val="0000FF"/>
      <w:u w:val="single"/>
    </w:rPr>
  </w:style>
  <w:style w:type="paragraph" w:styleId="NormalWeb">
    <w:name w:val="Normal (Web)"/>
    <w:basedOn w:val="Normal"/>
    <w:uiPriority w:val="99"/>
    <w:semiHidden/>
    <w:unhideWhenUsed/>
    <w:rsid w:val="00B70C85"/>
    <w:pPr>
      <w:spacing w:before="100" w:beforeAutospacing="1" w:after="100" w:afterAutospacing="1"/>
    </w:pPr>
  </w:style>
  <w:style w:type="character" w:customStyle="1" w:styleId="cls">
    <w:name w:val="cls"/>
    <w:basedOn w:val="DefaultParagraphFont"/>
    <w:rsid w:val="00B70C85"/>
  </w:style>
  <w:style w:type="paragraph" w:styleId="ListParagraph">
    <w:name w:val="List Paragraph"/>
    <w:basedOn w:val="Normal"/>
    <w:uiPriority w:val="34"/>
    <w:qFormat/>
    <w:rsid w:val="009E7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1bf8ef1bb3406002ca107cd95b711fe8134f530e18705c4458440321091b5b58120d15061348505a1b4d58515c424154181c084b281e0103030018435d550f51580f1b425c4c01090340281e010315061641595a094d584b50535a4f162e024b4340010d120213105b5c0c004d145c455715445a5c5d57421a081105431458090d074b100a12031753444f4a081e010303001243595a0e5443140c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1548</Words>
  <Characters>8825</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vt:lpstr>
      <vt:lpstr/>
      <vt:lpstr/>
      <vt:lpstr/>
      <vt:lpstr>        Publicis Sapient 							   7 years (approx.) (Apr’12 till Date)</vt:lpstr>
      <vt:lpstr/>
      <vt:lpstr>        NIIT Ltd.							                       25 Months (Mar’10 till Apr’12)</vt:lpstr>
      <vt:lpstr/>
      <vt:lpstr/>
      <vt:lpstr>        Magic Software Pvt. Ltd.					                         37 Months (Jan’07 to Feb’1</vt:lpstr>
      <vt:lpstr>        Value One Pvt InfoTech 						         8 Months (Jan’06 to Aug’06)</vt:lpstr>
      <vt:lpstr>    /</vt:lpstr>
    </vt:vector>
  </TitlesOfParts>
  <Company/>
  <LinksUpToDate>false</LinksUpToDate>
  <CharactersWithSpaces>10353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 Aggarwal</dc:creator>
  <cp:lastModifiedBy>Neeraj Aggarwal</cp:lastModifiedBy>
  <cp:revision>142</cp:revision>
  <dcterms:created xsi:type="dcterms:W3CDTF">2019-02-01T11:18:00Z</dcterms:created>
  <dcterms:modified xsi:type="dcterms:W3CDTF">2019-03-16T18:45:00Z</dcterms:modified>
</cp:coreProperties>
</file>