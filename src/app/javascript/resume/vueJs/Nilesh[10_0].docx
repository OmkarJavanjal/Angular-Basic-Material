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F52D5" w:rsidRPr="008A11FB" w:rsidP="00DD7E5D">
      <w:pPr>
        <w:pStyle w:val="BodyTextIndent"/>
        <w:spacing w:before="60" w:after="60"/>
        <w:rPr>
          <w:rFonts w:ascii="Tahoma" w:hAnsi="Tahoma" w:cs="Tahoma"/>
          <w:b/>
          <w:sz w:val="20"/>
          <w:u w:val="single"/>
        </w:rPr>
      </w:pPr>
      <w:r w:rsidRPr="008A11FB">
        <w:rPr>
          <w:rFonts w:ascii="Tahoma" w:hAnsi="Tahoma" w:cs="Tahoma"/>
          <w:b/>
          <w:sz w:val="20"/>
          <w:u w:val="single"/>
        </w:rPr>
        <w:t xml:space="preserve">SUMMARY </w:t>
      </w:r>
    </w:p>
    <w:p w:rsidR="00CA1649" w:rsidRPr="0056030E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  <w:lang w:val="en-GB"/>
        </w:rPr>
        <w:t>10</w:t>
      </w:r>
      <w:r w:rsidR="003D50F5">
        <w:rPr>
          <w:rFonts w:ascii="Tahoma" w:hAnsi="Tahoma" w:cs="Tahoma"/>
          <w:b/>
          <w:bCs/>
          <w:sz w:val="20"/>
          <w:szCs w:val="20"/>
          <w:lang w:val="en-GB"/>
        </w:rPr>
        <w:t>+</w:t>
      </w:r>
      <w:bookmarkStart w:id="0" w:name="_GoBack"/>
      <w:bookmarkEnd w:id="0"/>
      <w:r w:rsidR="003C645C">
        <w:rPr>
          <w:rFonts w:ascii="Tahoma" w:hAnsi="Tahoma" w:cs="Tahoma"/>
          <w:b/>
          <w:bCs/>
          <w:sz w:val="20"/>
          <w:szCs w:val="20"/>
          <w:lang w:val="en-GB"/>
        </w:rPr>
        <w:t xml:space="preserve"> </w:t>
      </w:r>
      <w:r w:rsidRPr="0056030E" w:rsidR="00862207">
        <w:rPr>
          <w:rFonts w:ascii="Tahoma" w:hAnsi="Tahoma" w:cs="Tahoma"/>
          <w:b/>
          <w:bCs/>
          <w:sz w:val="20"/>
          <w:szCs w:val="20"/>
          <w:lang w:val="en-GB"/>
        </w:rPr>
        <w:t xml:space="preserve">Years </w:t>
      </w:r>
      <w:r w:rsidRPr="0056030E">
        <w:rPr>
          <w:rFonts w:ascii="Tahoma" w:hAnsi="Tahoma" w:cs="Tahoma"/>
          <w:sz w:val="20"/>
          <w:szCs w:val="20"/>
        </w:rPr>
        <w:t>of total experience in web applications</w:t>
      </w:r>
      <w:r w:rsidRPr="0056030E" w:rsidR="00102F6F">
        <w:rPr>
          <w:rFonts w:ascii="Tahoma" w:hAnsi="Tahoma" w:cs="Tahoma"/>
          <w:sz w:val="20"/>
          <w:szCs w:val="20"/>
        </w:rPr>
        <w:t xml:space="preserve"> development</w:t>
      </w:r>
      <w:r w:rsidRPr="0056030E">
        <w:rPr>
          <w:rFonts w:ascii="Tahoma" w:hAnsi="Tahoma" w:cs="Tahoma"/>
          <w:sz w:val="20"/>
          <w:szCs w:val="20"/>
        </w:rPr>
        <w:t xml:space="preserve">. </w:t>
      </w:r>
    </w:p>
    <w:p w:rsidR="000307CE" w:rsidRPr="0056030E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>Designated</w:t>
      </w:r>
      <w:r w:rsidRPr="0056030E" w:rsidR="00ED2C7B">
        <w:rPr>
          <w:rFonts w:ascii="Tahoma" w:hAnsi="Tahoma" w:cs="Tahoma"/>
          <w:bCs/>
          <w:sz w:val="20"/>
          <w:szCs w:val="20"/>
        </w:rPr>
        <w:t xml:space="preserve"> </w:t>
      </w:r>
      <w:r w:rsidRPr="0056030E">
        <w:rPr>
          <w:rFonts w:ascii="Tahoma" w:hAnsi="Tahoma" w:cs="Tahoma"/>
          <w:bCs/>
          <w:sz w:val="20"/>
          <w:szCs w:val="20"/>
        </w:rPr>
        <w:t>as</w:t>
      </w:r>
      <w:r w:rsidRPr="0056030E" w:rsidR="00ED2C7B">
        <w:rPr>
          <w:rFonts w:ascii="Tahoma" w:hAnsi="Tahoma" w:cs="Tahoma"/>
          <w:bCs/>
          <w:sz w:val="20"/>
          <w:szCs w:val="20"/>
        </w:rPr>
        <w:t xml:space="preserve"> </w:t>
      </w:r>
      <w:r w:rsidRPr="0056030E" w:rsidR="00733947">
        <w:rPr>
          <w:rFonts w:ascii="Tahoma" w:hAnsi="Tahoma" w:cs="Tahoma"/>
          <w:b/>
          <w:bCs/>
          <w:sz w:val="20"/>
          <w:szCs w:val="20"/>
        </w:rPr>
        <w:t xml:space="preserve">Sr. </w:t>
      </w:r>
      <w:r w:rsidRPr="0056030E">
        <w:rPr>
          <w:rFonts w:ascii="Tahoma" w:hAnsi="Tahoma" w:cs="Tahoma"/>
          <w:b/>
          <w:bCs/>
          <w:sz w:val="20"/>
          <w:szCs w:val="20"/>
        </w:rPr>
        <w:t>Software</w:t>
      </w:r>
      <w:r w:rsidRPr="0056030E" w:rsidR="00733947">
        <w:rPr>
          <w:rFonts w:ascii="Tahoma" w:hAnsi="Tahoma" w:cs="Tahoma"/>
          <w:b/>
          <w:bCs/>
          <w:sz w:val="20"/>
          <w:szCs w:val="20"/>
        </w:rPr>
        <w:t xml:space="preserve"> Engineer</w:t>
      </w:r>
      <w:r w:rsidRPr="0056030E">
        <w:rPr>
          <w:rFonts w:ascii="Tahoma" w:hAnsi="Tahoma" w:cs="Tahoma"/>
          <w:b/>
          <w:bCs/>
          <w:sz w:val="20"/>
          <w:szCs w:val="20"/>
        </w:rPr>
        <w:t xml:space="preserve"> and </w:t>
      </w:r>
      <w:r w:rsidRPr="0056030E" w:rsidR="00D02580">
        <w:rPr>
          <w:rFonts w:ascii="Tahoma" w:hAnsi="Tahoma" w:cs="Tahoma"/>
          <w:b/>
          <w:bCs/>
          <w:sz w:val="20"/>
          <w:szCs w:val="20"/>
        </w:rPr>
        <w:t>playing</w:t>
      </w:r>
      <w:r w:rsidRPr="0056030E">
        <w:rPr>
          <w:rFonts w:ascii="Tahoma" w:hAnsi="Tahoma" w:cs="Tahoma"/>
          <w:b/>
          <w:bCs/>
          <w:sz w:val="20"/>
          <w:szCs w:val="20"/>
        </w:rPr>
        <w:t xml:space="preserve"> role as </w:t>
      </w:r>
      <w:r w:rsidRPr="0056030E">
        <w:rPr>
          <w:rFonts w:ascii="Tahoma" w:hAnsi="Tahoma" w:cs="Tahoma"/>
          <w:b/>
          <w:bCs/>
          <w:sz w:val="20"/>
          <w:szCs w:val="20"/>
        </w:rPr>
        <w:t>Lead</w:t>
      </w:r>
      <w:r w:rsidRPr="0056030E" w:rsidR="002414D2">
        <w:rPr>
          <w:rFonts w:ascii="Tahoma" w:hAnsi="Tahoma" w:cs="Tahoma"/>
          <w:b/>
          <w:bCs/>
          <w:sz w:val="20"/>
          <w:szCs w:val="20"/>
        </w:rPr>
        <w:t xml:space="preserve"> Developer</w:t>
      </w:r>
      <w:r w:rsidRPr="0056030E" w:rsidR="0043764A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6030E">
        <w:rPr>
          <w:rFonts w:ascii="Tahoma" w:hAnsi="Tahoma" w:cs="Tahoma"/>
          <w:b/>
          <w:bCs/>
          <w:sz w:val="20"/>
          <w:szCs w:val="20"/>
        </w:rPr>
        <w:t>in</w:t>
      </w:r>
      <w:r w:rsidRPr="0056030E">
        <w:rPr>
          <w:rFonts w:ascii="Tahoma" w:hAnsi="Tahoma" w:cs="Tahoma"/>
          <w:bCs/>
          <w:sz w:val="20"/>
          <w:szCs w:val="20"/>
        </w:rPr>
        <w:t xml:space="preserve"> the current organization</w:t>
      </w:r>
      <w:r w:rsidRPr="0056030E">
        <w:rPr>
          <w:rFonts w:ascii="Tahoma" w:hAnsi="Tahoma" w:cs="Tahoma"/>
          <w:b/>
          <w:bCs/>
          <w:sz w:val="20"/>
          <w:szCs w:val="20"/>
        </w:rPr>
        <w:t>.</w:t>
      </w:r>
    </w:p>
    <w:p w:rsidR="000307CE" w:rsidRPr="0056030E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>Web Application Development experience, with proven background successfully managing all facets of Web Application development, from initial design and architecture to site deployment</w:t>
      </w:r>
    </w:p>
    <w:p w:rsidR="000307CE" w:rsidRPr="0056030E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>Experience in Agile Development Methodology.</w:t>
      </w:r>
    </w:p>
    <w:p w:rsidR="000307CE" w:rsidRPr="008B4A2A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 xml:space="preserve">Extensive </w:t>
      </w:r>
      <w:r w:rsidRPr="0056030E" w:rsidR="00B177C2">
        <w:rPr>
          <w:rFonts w:ascii="Tahoma" w:hAnsi="Tahoma" w:cs="Tahoma"/>
          <w:bCs/>
          <w:sz w:val="20"/>
          <w:szCs w:val="20"/>
        </w:rPr>
        <w:t>e</w:t>
      </w:r>
      <w:r w:rsidRPr="0056030E">
        <w:rPr>
          <w:rFonts w:ascii="Tahoma" w:hAnsi="Tahoma" w:cs="Tahoma"/>
          <w:bCs/>
          <w:sz w:val="20"/>
          <w:szCs w:val="20"/>
        </w:rPr>
        <w:t xml:space="preserve">xperience </w:t>
      </w:r>
      <w:r w:rsidR="00243F95">
        <w:rPr>
          <w:rFonts w:ascii="Tahoma" w:hAnsi="Tahoma" w:cs="Tahoma"/>
          <w:bCs/>
          <w:sz w:val="20"/>
          <w:szCs w:val="20"/>
        </w:rPr>
        <w:t>on</w:t>
      </w:r>
      <w:r w:rsidRPr="0056030E">
        <w:rPr>
          <w:rFonts w:ascii="Tahoma" w:hAnsi="Tahoma" w:cs="Tahoma"/>
          <w:bCs/>
          <w:sz w:val="20"/>
          <w:szCs w:val="20"/>
        </w:rPr>
        <w:t xml:space="preserve"> </w:t>
      </w:r>
      <w:r w:rsidRPr="0056030E">
        <w:rPr>
          <w:rFonts w:ascii="Tahoma" w:hAnsi="Tahoma" w:cs="Tahoma"/>
          <w:b/>
          <w:bCs/>
          <w:sz w:val="20"/>
          <w:szCs w:val="20"/>
        </w:rPr>
        <w:t>MVC</w:t>
      </w:r>
      <w:r w:rsidRPr="0056030E">
        <w:rPr>
          <w:rFonts w:ascii="Tahoma" w:hAnsi="Tahoma" w:cs="Tahoma"/>
          <w:bCs/>
          <w:sz w:val="20"/>
          <w:szCs w:val="20"/>
        </w:rPr>
        <w:t xml:space="preserve"> Framework like </w:t>
      </w:r>
      <w:r w:rsidRPr="0056030E" w:rsidR="00276B42">
        <w:rPr>
          <w:rFonts w:ascii="Tahoma" w:hAnsi="Tahoma" w:cs="Tahoma"/>
          <w:b/>
          <w:bCs/>
          <w:sz w:val="20"/>
          <w:szCs w:val="20"/>
        </w:rPr>
        <w:t>Laravel</w:t>
      </w:r>
      <w:r w:rsidRPr="0056030E" w:rsidR="00A71B9E">
        <w:rPr>
          <w:rFonts w:ascii="Tahoma" w:hAnsi="Tahoma" w:cs="Tahoma"/>
          <w:b/>
          <w:bCs/>
          <w:sz w:val="20"/>
          <w:szCs w:val="20"/>
        </w:rPr>
        <w:t>, CodeIgniter</w:t>
      </w:r>
      <w:r w:rsidRPr="0056030E" w:rsidR="00276B42">
        <w:rPr>
          <w:rFonts w:ascii="Tahoma" w:hAnsi="Tahoma" w:cs="Tahoma"/>
          <w:b/>
          <w:bCs/>
          <w:sz w:val="20"/>
          <w:szCs w:val="20"/>
        </w:rPr>
        <w:t>,</w:t>
      </w:r>
      <w:r w:rsidRPr="0056030E" w:rsidR="00471E0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6030E" w:rsidR="00025875">
        <w:rPr>
          <w:rFonts w:ascii="Tahoma" w:hAnsi="Tahoma" w:cs="Tahoma"/>
          <w:b/>
          <w:bCs/>
          <w:sz w:val="20"/>
          <w:szCs w:val="20"/>
        </w:rPr>
        <w:t>CakePHP,</w:t>
      </w:r>
      <w:r w:rsidRPr="0056030E" w:rsidR="00471E0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6030E">
        <w:rPr>
          <w:rFonts w:ascii="Tahoma" w:hAnsi="Tahoma" w:cs="Tahoma"/>
          <w:b/>
          <w:bCs/>
          <w:sz w:val="20"/>
          <w:szCs w:val="20"/>
        </w:rPr>
        <w:t>Zend Framework</w:t>
      </w:r>
      <w:r w:rsidRPr="0056030E" w:rsidR="00DC3FC8">
        <w:rPr>
          <w:rFonts w:ascii="Tahoma" w:hAnsi="Tahoma" w:cs="Tahoma"/>
          <w:b/>
          <w:bCs/>
          <w:sz w:val="20"/>
          <w:szCs w:val="20"/>
        </w:rPr>
        <w:t>.</w:t>
      </w:r>
    </w:p>
    <w:p w:rsidR="008B4A2A" w:rsidP="008B4A2A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 xml:space="preserve">Hands on experience on </w:t>
      </w:r>
      <w:r w:rsidR="00243F95">
        <w:rPr>
          <w:rFonts w:ascii="Tahoma" w:hAnsi="Tahoma" w:cs="Tahoma"/>
          <w:b/>
          <w:bCs/>
          <w:sz w:val="20"/>
          <w:szCs w:val="20"/>
        </w:rPr>
        <w:t xml:space="preserve">JS Framework / </w:t>
      </w:r>
      <w:r w:rsidR="00194961">
        <w:rPr>
          <w:rFonts w:ascii="Tahoma" w:hAnsi="Tahoma" w:cs="Tahoma"/>
          <w:b/>
          <w:bCs/>
          <w:sz w:val="20"/>
          <w:szCs w:val="20"/>
        </w:rPr>
        <w:t>Libraries</w:t>
      </w:r>
      <w:r w:rsidR="00243F95">
        <w:rPr>
          <w:rFonts w:ascii="Tahoma" w:hAnsi="Tahoma" w:cs="Tahoma"/>
          <w:b/>
          <w:bCs/>
          <w:sz w:val="20"/>
          <w:szCs w:val="20"/>
        </w:rPr>
        <w:t xml:space="preserve"> </w:t>
      </w:r>
      <w:r w:rsidR="00243F95">
        <w:rPr>
          <w:rFonts w:ascii="Tahoma" w:hAnsi="Tahoma" w:cs="Tahoma"/>
          <w:bCs/>
          <w:sz w:val="20"/>
          <w:szCs w:val="20"/>
        </w:rPr>
        <w:t xml:space="preserve">like </w:t>
      </w:r>
      <w:r w:rsidR="00501462">
        <w:rPr>
          <w:rFonts w:ascii="Tahoma" w:hAnsi="Tahoma" w:cs="Tahoma"/>
          <w:b/>
          <w:sz w:val="20"/>
          <w:szCs w:val="20"/>
        </w:rPr>
        <w:t>ReactJS</w:t>
      </w:r>
      <w:r w:rsidR="005A620D">
        <w:rPr>
          <w:rFonts w:ascii="Tahoma" w:hAnsi="Tahoma" w:cs="Tahoma"/>
          <w:b/>
          <w:sz w:val="20"/>
          <w:szCs w:val="20"/>
        </w:rPr>
        <w:t xml:space="preserve"> with Redux Library</w:t>
      </w:r>
      <w:r w:rsidRPr="00243F95" w:rsidR="00501462">
        <w:rPr>
          <w:rFonts w:ascii="Tahoma" w:hAnsi="Tahoma" w:cs="Tahoma"/>
          <w:b/>
          <w:sz w:val="20"/>
          <w:szCs w:val="20"/>
        </w:rPr>
        <w:t>,</w:t>
      </w:r>
      <w:r w:rsidR="00194961">
        <w:rPr>
          <w:rFonts w:ascii="Tahoma" w:hAnsi="Tahoma" w:cs="Tahoma"/>
          <w:b/>
          <w:sz w:val="20"/>
          <w:szCs w:val="20"/>
        </w:rPr>
        <w:t xml:space="preserve"> </w:t>
      </w:r>
      <w:r w:rsidRPr="00243F95" w:rsidR="005A59FE">
        <w:rPr>
          <w:rFonts w:ascii="Tahoma" w:hAnsi="Tahoma" w:cs="Tahoma"/>
          <w:b/>
          <w:sz w:val="20"/>
          <w:szCs w:val="20"/>
        </w:rPr>
        <w:t>VueJS</w:t>
      </w:r>
      <w:r w:rsidR="00B600BD">
        <w:rPr>
          <w:rFonts w:ascii="Tahoma" w:hAnsi="Tahoma" w:cs="Tahoma"/>
          <w:b/>
          <w:sz w:val="20"/>
          <w:szCs w:val="20"/>
        </w:rPr>
        <w:t>, NodeJS</w:t>
      </w:r>
      <w:r w:rsidRPr="0056030E">
        <w:rPr>
          <w:rFonts w:ascii="Tahoma" w:hAnsi="Tahoma" w:cs="Tahoma"/>
          <w:bCs/>
          <w:sz w:val="20"/>
          <w:szCs w:val="20"/>
        </w:rPr>
        <w:t>.</w:t>
      </w:r>
    </w:p>
    <w:p w:rsidR="008E617E" w:rsidRPr="0056030E" w:rsidP="008B4A2A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MEAN development tools like </w:t>
      </w:r>
      <w:r w:rsidRPr="008E617E">
        <w:rPr>
          <w:rFonts w:ascii="Tahoma" w:hAnsi="Tahoma" w:cs="Tahoma"/>
          <w:b/>
          <w:bCs/>
          <w:sz w:val="20"/>
          <w:szCs w:val="20"/>
        </w:rPr>
        <w:t>Grunt, GULP, Yoman</w:t>
      </w:r>
      <w:r>
        <w:rPr>
          <w:rFonts w:ascii="Tahoma" w:hAnsi="Tahoma" w:cs="Tahoma"/>
          <w:bCs/>
          <w:sz w:val="20"/>
          <w:szCs w:val="20"/>
        </w:rPr>
        <w:t xml:space="preserve"> etc.</w:t>
      </w:r>
    </w:p>
    <w:p w:rsidR="007A2D09" w:rsidRPr="0056030E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 xml:space="preserve">Extensive </w:t>
      </w:r>
      <w:r w:rsidRPr="0056030E" w:rsidR="00B177C2">
        <w:rPr>
          <w:rFonts w:ascii="Tahoma" w:hAnsi="Tahoma" w:cs="Tahoma"/>
          <w:bCs/>
          <w:sz w:val="20"/>
          <w:szCs w:val="20"/>
        </w:rPr>
        <w:t>e</w:t>
      </w:r>
      <w:r w:rsidRPr="0056030E">
        <w:rPr>
          <w:rFonts w:ascii="Tahoma" w:hAnsi="Tahoma" w:cs="Tahoma"/>
          <w:bCs/>
          <w:sz w:val="20"/>
          <w:szCs w:val="20"/>
        </w:rPr>
        <w:t xml:space="preserve">xperience in </w:t>
      </w:r>
      <w:r w:rsidRPr="0056030E" w:rsidR="00505D77">
        <w:rPr>
          <w:rFonts w:ascii="Tahoma" w:hAnsi="Tahoma" w:cs="Tahoma"/>
          <w:b/>
          <w:bCs/>
          <w:sz w:val="20"/>
          <w:szCs w:val="20"/>
        </w:rPr>
        <w:t xml:space="preserve">Databases </w:t>
      </w:r>
      <w:r w:rsidRPr="0056030E">
        <w:rPr>
          <w:rFonts w:ascii="Tahoma" w:hAnsi="Tahoma" w:cs="Tahoma"/>
          <w:bCs/>
          <w:sz w:val="20"/>
          <w:szCs w:val="20"/>
        </w:rPr>
        <w:t xml:space="preserve">like </w:t>
      </w:r>
      <w:r w:rsidRPr="0056030E" w:rsidR="00505D77">
        <w:rPr>
          <w:rFonts w:ascii="Tahoma" w:hAnsi="Tahoma" w:cs="Tahoma"/>
          <w:b/>
          <w:bCs/>
          <w:sz w:val="20"/>
          <w:szCs w:val="20"/>
        </w:rPr>
        <w:t>MySQL</w:t>
      </w:r>
      <w:r w:rsidRPr="0056030E">
        <w:rPr>
          <w:rFonts w:ascii="Tahoma" w:hAnsi="Tahoma" w:cs="Tahoma"/>
          <w:b/>
          <w:bCs/>
          <w:sz w:val="20"/>
          <w:szCs w:val="20"/>
        </w:rPr>
        <w:t xml:space="preserve">, </w:t>
      </w:r>
      <w:r w:rsidRPr="0056030E" w:rsidR="00D928F9">
        <w:rPr>
          <w:rFonts w:ascii="Tahoma" w:hAnsi="Tahoma" w:cs="Tahoma"/>
          <w:b/>
          <w:bCs/>
          <w:sz w:val="20"/>
          <w:szCs w:val="20"/>
        </w:rPr>
        <w:t xml:space="preserve">Maria </w:t>
      </w:r>
      <w:r w:rsidRPr="0056030E" w:rsidR="00A71B9E">
        <w:rPr>
          <w:rFonts w:ascii="Tahoma" w:hAnsi="Tahoma" w:cs="Tahoma"/>
          <w:b/>
          <w:bCs/>
          <w:sz w:val="20"/>
          <w:szCs w:val="20"/>
        </w:rPr>
        <w:t>DB, PostgreSQL</w:t>
      </w:r>
      <w:r w:rsidRPr="0056030E">
        <w:rPr>
          <w:rFonts w:ascii="Tahoma" w:hAnsi="Tahoma" w:cs="Tahoma"/>
          <w:b/>
          <w:bCs/>
          <w:sz w:val="20"/>
          <w:szCs w:val="20"/>
        </w:rPr>
        <w:t xml:space="preserve">, </w:t>
      </w:r>
      <w:r w:rsidRPr="0056030E" w:rsidR="008136B2">
        <w:rPr>
          <w:rFonts w:ascii="Tahoma" w:hAnsi="Tahoma" w:cs="Tahoma"/>
          <w:b/>
          <w:bCs/>
          <w:sz w:val="20"/>
          <w:szCs w:val="20"/>
        </w:rPr>
        <w:t xml:space="preserve">Mongo </w:t>
      </w:r>
      <w:r w:rsidRPr="0056030E" w:rsidR="000540D1">
        <w:rPr>
          <w:rFonts w:ascii="Tahoma" w:hAnsi="Tahoma" w:cs="Tahoma"/>
          <w:b/>
          <w:bCs/>
          <w:sz w:val="20"/>
          <w:szCs w:val="20"/>
        </w:rPr>
        <w:t>DB</w:t>
      </w:r>
      <w:r w:rsidRPr="0056030E" w:rsidR="00505D77">
        <w:rPr>
          <w:rFonts w:ascii="Tahoma" w:hAnsi="Tahoma" w:cs="Tahoma"/>
          <w:b/>
          <w:bCs/>
          <w:sz w:val="20"/>
          <w:szCs w:val="20"/>
        </w:rPr>
        <w:t>.</w:t>
      </w:r>
    </w:p>
    <w:p w:rsidR="006146B9" w:rsidRPr="0056030E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>Payment Gateway Integrat</w:t>
      </w:r>
      <w:r w:rsidRPr="0056030E" w:rsidR="00690E6F">
        <w:rPr>
          <w:rFonts w:ascii="Tahoma" w:hAnsi="Tahoma" w:cs="Tahoma"/>
          <w:bCs/>
          <w:sz w:val="20"/>
          <w:szCs w:val="20"/>
        </w:rPr>
        <w:t xml:space="preserve">ion like </w:t>
      </w:r>
      <w:r w:rsidRPr="0056030E" w:rsidR="000E2AF3">
        <w:rPr>
          <w:rFonts w:ascii="Tahoma" w:hAnsi="Tahoma" w:cs="Tahoma"/>
          <w:b/>
          <w:bCs/>
          <w:sz w:val="20"/>
          <w:szCs w:val="20"/>
        </w:rPr>
        <w:t>PayPal</w:t>
      </w:r>
      <w:r w:rsidRPr="0056030E" w:rsidR="00690E6F">
        <w:rPr>
          <w:rFonts w:ascii="Tahoma" w:hAnsi="Tahoma" w:cs="Tahoma"/>
          <w:b/>
          <w:bCs/>
          <w:sz w:val="20"/>
          <w:szCs w:val="20"/>
        </w:rPr>
        <w:t>, CC</w:t>
      </w:r>
      <w:r w:rsidRPr="0056030E" w:rsidR="002F09EB">
        <w:rPr>
          <w:rFonts w:ascii="Tahoma" w:hAnsi="Tahoma" w:cs="Tahoma"/>
          <w:b/>
          <w:bCs/>
          <w:sz w:val="20"/>
          <w:szCs w:val="20"/>
        </w:rPr>
        <w:t>-</w:t>
      </w:r>
      <w:r w:rsidRPr="0056030E" w:rsidR="00690E6F">
        <w:rPr>
          <w:rFonts w:ascii="Tahoma" w:hAnsi="Tahoma" w:cs="Tahoma"/>
          <w:b/>
          <w:bCs/>
          <w:sz w:val="20"/>
          <w:szCs w:val="20"/>
        </w:rPr>
        <w:t>Avenue, HDFC, Authorize</w:t>
      </w:r>
      <w:r w:rsidRPr="0056030E" w:rsidR="0081648C">
        <w:rPr>
          <w:rFonts w:ascii="Tahoma" w:hAnsi="Tahoma" w:cs="Tahoma"/>
          <w:b/>
          <w:bCs/>
          <w:sz w:val="20"/>
          <w:szCs w:val="20"/>
        </w:rPr>
        <w:t>-</w:t>
      </w:r>
      <w:r w:rsidRPr="0056030E" w:rsidR="00EC4465">
        <w:rPr>
          <w:rFonts w:ascii="Tahoma" w:hAnsi="Tahoma" w:cs="Tahoma"/>
          <w:b/>
          <w:bCs/>
          <w:sz w:val="20"/>
          <w:szCs w:val="20"/>
        </w:rPr>
        <w:t>d</w:t>
      </w:r>
      <w:r w:rsidRPr="0056030E" w:rsidR="00690E6F">
        <w:rPr>
          <w:rFonts w:ascii="Tahoma" w:hAnsi="Tahoma" w:cs="Tahoma"/>
          <w:b/>
          <w:bCs/>
          <w:sz w:val="20"/>
          <w:szCs w:val="20"/>
        </w:rPr>
        <w:t>ot</w:t>
      </w:r>
      <w:r w:rsidRPr="0056030E" w:rsidR="0081648C">
        <w:rPr>
          <w:rFonts w:ascii="Tahoma" w:hAnsi="Tahoma" w:cs="Tahoma"/>
          <w:b/>
          <w:bCs/>
          <w:sz w:val="20"/>
          <w:szCs w:val="20"/>
        </w:rPr>
        <w:t>-</w:t>
      </w:r>
      <w:r w:rsidRPr="0056030E" w:rsidR="00690E6F">
        <w:rPr>
          <w:rFonts w:ascii="Tahoma" w:hAnsi="Tahoma" w:cs="Tahoma"/>
          <w:b/>
          <w:bCs/>
          <w:sz w:val="20"/>
          <w:szCs w:val="20"/>
        </w:rPr>
        <w:t>net</w:t>
      </w:r>
      <w:r w:rsidRPr="0056030E" w:rsidR="005C4914">
        <w:rPr>
          <w:rFonts w:ascii="Tahoma" w:hAnsi="Tahoma" w:cs="Tahoma"/>
          <w:bCs/>
          <w:sz w:val="20"/>
          <w:szCs w:val="20"/>
        </w:rPr>
        <w:t>.</w:t>
      </w:r>
    </w:p>
    <w:p w:rsidR="000307CE" w:rsidRPr="0056030E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 xml:space="preserve">Hands on experience on </w:t>
      </w:r>
      <w:r w:rsidRPr="008B4A2A" w:rsidR="008B4A2A">
        <w:rPr>
          <w:rFonts w:ascii="Tahoma" w:hAnsi="Tahoma" w:cs="Tahoma"/>
          <w:b/>
          <w:sz w:val="20"/>
          <w:szCs w:val="20"/>
        </w:rPr>
        <w:t>AWS</w:t>
      </w:r>
      <w:r w:rsidR="008B4A2A">
        <w:rPr>
          <w:rFonts w:ascii="Tahoma" w:hAnsi="Tahoma" w:cs="Tahoma"/>
          <w:bCs/>
          <w:sz w:val="20"/>
          <w:szCs w:val="20"/>
        </w:rPr>
        <w:t xml:space="preserve"> and </w:t>
      </w:r>
      <w:r w:rsidRPr="0056030E" w:rsidR="00D06BFF">
        <w:rPr>
          <w:rFonts w:ascii="Tahoma" w:hAnsi="Tahoma" w:cs="Tahoma"/>
          <w:b/>
          <w:bCs/>
          <w:sz w:val="20"/>
          <w:szCs w:val="20"/>
        </w:rPr>
        <w:t>Azure</w:t>
      </w:r>
      <w:r w:rsidRPr="0056030E">
        <w:rPr>
          <w:rFonts w:ascii="Tahoma" w:hAnsi="Tahoma" w:cs="Tahoma"/>
          <w:b/>
          <w:bCs/>
          <w:sz w:val="20"/>
          <w:szCs w:val="20"/>
        </w:rPr>
        <w:t xml:space="preserve"> Virtual Machine</w:t>
      </w:r>
      <w:r w:rsidRPr="0056030E">
        <w:rPr>
          <w:rFonts w:ascii="Tahoma" w:hAnsi="Tahoma" w:cs="Tahoma"/>
          <w:bCs/>
          <w:sz w:val="20"/>
          <w:szCs w:val="20"/>
        </w:rPr>
        <w:t xml:space="preserve"> Creation </w:t>
      </w:r>
      <w:r w:rsidR="008B4A2A">
        <w:rPr>
          <w:rFonts w:ascii="Tahoma" w:hAnsi="Tahoma" w:cs="Tahoma"/>
          <w:bCs/>
          <w:sz w:val="20"/>
          <w:szCs w:val="20"/>
        </w:rPr>
        <w:t>and</w:t>
      </w:r>
      <w:r w:rsidRPr="0056030E">
        <w:rPr>
          <w:rFonts w:ascii="Tahoma" w:hAnsi="Tahoma" w:cs="Tahoma"/>
          <w:bCs/>
          <w:sz w:val="20"/>
          <w:szCs w:val="20"/>
        </w:rPr>
        <w:t xml:space="preserve"> configuration settings.</w:t>
      </w:r>
    </w:p>
    <w:p w:rsidR="000827C7" w:rsidRPr="0056030E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 xml:space="preserve">Extensive experience </w:t>
      </w:r>
      <w:r w:rsidR="00BF2A61">
        <w:rPr>
          <w:rFonts w:ascii="Tahoma" w:hAnsi="Tahoma" w:cs="Tahoma"/>
          <w:bCs/>
          <w:sz w:val="20"/>
          <w:szCs w:val="20"/>
        </w:rPr>
        <w:t xml:space="preserve">on </w:t>
      </w:r>
      <w:r w:rsidRPr="00BF2A61" w:rsidR="00BF2A61">
        <w:rPr>
          <w:rFonts w:ascii="Tahoma" w:hAnsi="Tahoma" w:cs="Tahoma"/>
          <w:b/>
          <w:bCs/>
          <w:sz w:val="20"/>
          <w:szCs w:val="20"/>
        </w:rPr>
        <w:t xml:space="preserve">Team </w:t>
      </w:r>
      <w:r w:rsidR="00EC7753">
        <w:rPr>
          <w:rFonts w:ascii="Tahoma" w:hAnsi="Tahoma" w:cs="Tahoma"/>
          <w:b/>
          <w:bCs/>
          <w:sz w:val="20"/>
          <w:szCs w:val="20"/>
        </w:rPr>
        <w:t>Leading</w:t>
      </w:r>
      <w:r w:rsidR="00BF2A61">
        <w:rPr>
          <w:rFonts w:ascii="Tahoma" w:hAnsi="Tahoma" w:cs="Tahoma"/>
          <w:bCs/>
          <w:sz w:val="20"/>
          <w:szCs w:val="20"/>
        </w:rPr>
        <w:t xml:space="preserve"> and </w:t>
      </w:r>
      <w:r w:rsidRPr="0056030E" w:rsidR="000307CE">
        <w:rPr>
          <w:rFonts w:ascii="Tahoma" w:hAnsi="Tahoma" w:cs="Tahoma"/>
          <w:bCs/>
          <w:sz w:val="20"/>
          <w:szCs w:val="20"/>
        </w:rPr>
        <w:t>Involved in all phases of software development like planning</w:t>
      </w:r>
      <w:r w:rsidRPr="0056030E" w:rsidR="00C12AFF">
        <w:rPr>
          <w:rFonts w:ascii="Tahoma" w:hAnsi="Tahoma" w:cs="Tahoma"/>
          <w:bCs/>
          <w:sz w:val="20"/>
          <w:szCs w:val="20"/>
        </w:rPr>
        <w:t>,</w:t>
      </w:r>
      <w:r w:rsidRPr="0056030E" w:rsidR="00437784">
        <w:rPr>
          <w:rFonts w:ascii="Tahoma" w:hAnsi="Tahoma" w:cs="Tahoma"/>
          <w:bCs/>
          <w:sz w:val="20"/>
          <w:szCs w:val="20"/>
        </w:rPr>
        <w:t xml:space="preserve"> also i</w:t>
      </w:r>
      <w:r w:rsidRPr="0056030E">
        <w:rPr>
          <w:rFonts w:ascii="Tahoma" w:hAnsi="Tahoma" w:cs="Tahoma"/>
          <w:bCs/>
          <w:sz w:val="20"/>
          <w:szCs w:val="20"/>
        </w:rPr>
        <w:t>nvolvement in PR reviews, Code Reviews and GIT code merges for peers.</w:t>
      </w:r>
    </w:p>
    <w:p w:rsidR="007831C2" w:rsidRPr="0056030E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 xml:space="preserve">Involved </w:t>
      </w:r>
      <w:r w:rsidRPr="0056030E">
        <w:rPr>
          <w:rFonts w:ascii="Tahoma" w:hAnsi="Tahoma" w:cs="Tahoma"/>
          <w:bCs/>
          <w:sz w:val="20"/>
          <w:szCs w:val="20"/>
        </w:rPr>
        <w:t>in project planning</w:t>
      </w:r>
      <w:r w:rsidRPr="0056030E" w:rsidR="00DF0798">
        <w:rPr>
          <w:rFonts w:ascii="Tahoma" w:hAnsi="Tahoma" w:cs="Tahoma"/>
          <w:bCs/>
          <w:sz w:val="20"/>
          <w:szCs w:val="20"/>
        </w:rPr>
        <w:t xml:space="preserve"> and negotiation</w:t>
      </w:r>
      <w:r w:rsidRPr="0056030E" w:rsidR="00E00CB7">
        <w:rPr>
          <w:rFonts w:ascii="Tahoma" w:hAnsi="Tahoma" w:cs="Tahoma"/>
          <w:bCs/>
          <w:sz w:val="20"/>
          <w:szCs w:val="20"/>
        </w:rPr>
        <w:t xml:space="preserve"> on </w:t>
      </w:r>
      <w:r w:rsidRPr="0056030E" w:rsidR="00A50C7A">
        <w:rPr>
          <w:rFonts w:ascii="Tahoma" w:hAnsi="Tahoma" w:cs="Tahoma"/>
          <w:bCs/>
          <w:sz w:val="20"/>
          <w:szCs w:val="20"/>
        </w:rPr>
        <w:t>deadlines,</w:t>
      </w:r>
      <w:r w:rsidRPr="0056030E" w:rsidR="00E00CB7">
        <w:rPr>
          <w:rFonts w:ascii="Tahoma" w:hAnsi="Tahoma" w:cs="Tahoma"/>
          <w:bCs/>
          <w:sz w:val="20"/>
          <w:szCs w:val="20"/>
        </w:rPr>
        <w:t xml:space="preserve"> </w:t>
      </w:r>
      <w:r w:rsidRPr="0056030E" w:rsidR="00DF0798">
        <w:rPr>
          <w:rFonts w:ascii="Tahoma" w:hAnsi="Tahoma" w:cs="Tahoma"/>
          <w:bCs/>
          <w:sz w:val="20"/>
          <w:szCs w:val="20"/>
        </w:rPr>
        <w:t>analysis, design, development</w:t>
      </w:r>
      <w:r w:rsidRPr="0056030E" w:rsidR="0065048F">
        <w:rPr>
          <w:rFonts w:ascii="Tahoma" w:hAnsi="Tahoma" w:cs="Tahoma"/>
          <w:bCs/>
          <w:sz w:val="20"/>
          <w:szCs w:val="20"/>
        </w:rPr>
        <w:t xml:space="preserve"> </w:t>
      </w:r>
      <w:r w:rsidRPr="0056030E" w:rsidR="00B73C25">
        <w:rPr>
          <w:rFonts w:ascii="Tahoma" w:hAnsi="Tahoma" w:cs="Tahoma"/>
          <w:bCs/>
          <w:sz w:val="20"/>
          <w:szCs w:val="20"/>
        </w:rPr>
        <w:t>and requirement changes</w:t>
      </w:r>
      <w:r w:rsidRPr="0056030E" w:rsidR="00DF0798">
        <w:rPr>
          <w:rFonts w:ascii="Tahoma" w:hAnsi="Tahoma" w:cs="Tahoma"/>
          <w:bCs/>
          <w:sz w:val="20"/>
          <w:szCs w:val="20"/>
        </w:rPr>
        <w:t>,</w:t>
      </w:r>
      <w:r w:rsidRPr="0056030E" w:rsidR="003F6244">
        <w:rPr>
          <w:rFonts w:ascii="Tahoma" w:hAnsi="Tahoma" w:cs="Tahoma"/>
          <w:bCs/>
          <w:sz w:val="20"/>
          <w:szCs w:val="20"/>
        </w:rPr>
        <w:t xml:space="preserve"> </w:t>
      </w:r>
      <w:r w:rsidRPr="0056030E" w:rsidR="00DF0798">
        <w:rPr>
          <w:rFonts w:ascii="Tahoma" w:hAnsi="Tahoma" w:cs="Tahoma"/>
          <w:bCs/>
          <w:sz w:val="20"/>
          <w:szCs w:val="20"/>
        </w:rPr>
        <w:t>facilitate &amp; understand the definition of project scope, goals and deliverable</w:t>
      </w:r>
      <w:r w:rsidRPr="0056030E" w:rsidR="00D56F12">
        <w:rPr>
          <w:rFonts w:ascii="Tahoma" w:hAnsi="Tahoma" w:cs="Tahoma"/>
          <w:bCs/>
          <w:sz w:val="20"/>
          <w:szCs w:val="20"/>
        </w:rPr>
        <w:t>.</w:t>
      </w:r>
    </w:p>
    <w:p w:rsidR="00226EB2" w:rsidRPr="0056030E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 xml:space="preserve">Involved </w:t>
      </w:r>
      <w:r w:rsidRPr="0056030E" w:rsidR="000307CE">
        <w:rPr>
          <w:rFonts w:ascii="Tahoma" w:hAnsi="Tahoma" w:cs="Tahoma"/>
          <w:bCs/>
          <w:sz w:val="20"/>
          <w:szCs w:val="20"/>
        </w:rPr>
        <w:t>in pre-sales activity</w:t>
      </w:r>
      <w:r w:rsidRPr="0056030E" w:rsidR="00140D14">
        <w:rPr>
          <w:rFonts w:ascii="Tahoma" w:hAnsi="Tahoma" w:cs="Tahoma"/>
          <w:bCs/>
          <w:sz w:val="20"/>
          <w:szCs w:val="20"/>
        </w:rPr>
        <w:t xml:space="preserve">, communication with clients from the beginning to end the project to assist on various factors </w:t>
      </w:r>
      <w:r w:rsidRPr="0056030E" w:rsidR="000307CE">
        <w:rPr>
          <w:rFonts w:ascii="Tahoma" w:hAnsi="Tahoma" w:cs="Tahoma"/>
          <w:bCs/>
          <w:sz w:val="20"/>
          <w:szCs w:val="20"/>
        </w:rPr>
        <w:t>like</w:t>
      </w:r>
      <w:r w:rsidRPr="0056030E" w:rsidR="00BD3C73">
        <w:rPr>
          <w:rFonts w:ascii="Tahoma" w:hAnsi="Tahoma" w:cs="Tahoma"/>
          <w:bCs/>
          <w:sz w:val="20"/>
          <w:szCs w:val="20"/>
        </w:rPr>
        <w:t xml:space="preserve"> </w:t>
      </w:r>
      <w:r w:rsidRPr="0056030E" w:rsidR="00625886">
        <w:rPr>
          <w:rFonts w:ascii="Tahoma" w:hAnsi="Tahoma" w:cs="Tahoma"/>
          <w:bCs/>
          <w:sz w:val="20"/>
          <w:szCs w:val="20"/>
        </w:rPr>
        <w:t>Project Estimation, Project Architecture Designing</w:t>
      </w:r>
      <w:r w:rsidRPr="0056030E" w:rsidR="00746E96">
        <w:rPr>
          <w:rFonts w:ascii="Tahoma" w:hAnsi="Tahoma" w:cs="Tahoma"/>
          <w:bCs/>
          <w:sz w:val="20"/>
          <w:szCs w:val="20"/>
        </w:rPr>
        <w:t>,</w:t>
      </w:r>
      <w:r w:rsidRPr="0056030E" w:rsidR="00625886">
        <w:rPr>
          <w:rFonts w:ascii="Tahoma" w:hAnsi="Tahoma" w:cs="Tahoma"/>
          <w:bCs/>
          <w:sz w:val="20"/>
          <w:szCs w:val="20"/>
        </w:rPr>
        <w:t xml:space="preserve"> Development Flow</w:t>
      </w:r>
      <w:r w:rsidRPr="0056030E" w:rsidR="00AA4E0D">
        <w:rPr>
          <w:rFonts w:ascii="Tahoma" w:hAnsi="Tahoma" w:cs="Tahoma"/>
          <w:bCs/>
          <w:sz w:val="20"/>
          <w:szCs w:val="20"/>
        </w:rPr>
        <w:t xml:space="preserve"> and </w:t>
      </w:r>
      <w:r w:rsidRPr="0056030E" w:rsidR="00144F45">
        <w:rPr>
          <w:rFonts w:ascii="Tahoma" w:hAnsi="Tahoma" w:cs="Tahoma"/>
          <w:bCs/>
          <w:sz w:val="20"/>
          <w:szCs w:val="20"/>
        </w:rPr>
        <w:t>Deliverables</w:t>
      </w:r>
      <w:r w:rsidRPr="0056030E" w:rsidR="00AA4E0D">
        <w:rPr>
          <w:rFonts w:ascii="Tahoma" w:hAnsi="Tahoma" w:cs="Tahoma"/>
          <w:bCs/>
          <w:sz w:val="20"/>
          <w:szCs w:val="20"/>
        </w:rPr>
        <w:t>.</w:t>
      </w:r>
    </w:p>
    <w:p w:rsidR="00B27675" w:rsidRPr="0056030E" w:rsidP="0056030E">
      <w:pPr>
        <w:pStyle w:val="ListParagraph"/>
        <w:numPr>
          <w:ilvl w:val="0"/>
          <w:numId w:val="24"/>
        </w:numPr>
        <w:spacing w:before="60" w:after="60" w:line="240" w:lineRule="auto"/>
        <w:rPr>
          <w:rFonts w:ascii="Tahoma" w:hAnsi="Tahoma" w:cs="Tahoma"/>
          <w:bCs/>
          <w:sz w:val="20"/>
          <w:szCs w:val="20"/>
        </w:rPr>
      </w:pPr>
      <w:r w:rsidRPr="0056030E">
        <w:rPr>
          <w:rFonts w:ascii="Tahoma" w:hAnsi="Tahoma" w:cs="Tahoma"/>
          <w:bCs/>
          <w:sz w:val="20"/>
          <w:szCs w:val="20"/>
        </w:rPr>
        <w:t>Lead technical aspect of the project and technical communication aspect for client stakeholders</w:t>
      </w:r>
      <w:r w:rsidRPr="0056030E" w:rsidR="002B43E0">
        <w:rPr>
          <w:rFonts w:ascii="Tahoma" w:hAnsi="Tahoma" w:cs="Tahoma"/>
          <w:bCs/>
          <w:sz w:val="20"/>
          <w:szCs w:val="20"/>
        </w:rPr>
        <w:t xml:space="preserve">. </w:t>
      </w:r>
    </w:p>
    <w:p w:rsidR="000307CE" w:rsidRPr="00F970FF" w:rsidP="00DD7E5D">
      <w:pPr>
        <w:autoSpaceDE w:val="0"/>
        <w:autoSpaceDN w:val="0"/>
        <w:adjustRightInd w:val="0"/>
        <w:spacing w:before="60" w:after="60" w:line="240" w:lineRule="auto"/>
        <w:ind w:left="360"/>
        <w:rPr>
          <w:rFonts w:ascii="Tahoma" w:hAnsi="Tahoma" w:cs="Tahoma"/>
          <w:sz w:val="20"/>
          <w:szCs w:val="20"/>
        </w:rPr>
      </w:pPr>
    </w:p>
    <w:p w:rsidR="00354D6F" w:rsidP="00DD7E5D">
      <w:pPr>
        <w:pStyle w:val="BodyTextIndent"/>
        <w:spacing w:before="60" w:after="60"/>
        <w:rPr>
          <w:rFonts w:ascii="Tahoma" w:hAnsi="Tahoma" w:cs="Tahoma"/>
          <w:b/>
          <w:caps/>
          <w:sz w:val="20"/>
          <w:u w:val="single"/>
        </w:rPr>
      </w:pPr>
      <w:r>
        <w:rPr>
          <w:rFonts w:ascii="Tahoma" w:hAnsi="Tahoma" w:cs="Tahoma"/>
          <w:b/>
          <w:caps/>
          <w:sz w:val="20"/>
          <w:u w:val="single"/>
        </w:rPr>
        <w:t>Professional Experience</w:t>
      </w:r>
    </w:p>
    <w:p w:rsidR="00854698" w:rsidRPr="0056030E" w:rsidP="0056030E">
      <w:pPr>
        <w:pStyle w:val="ListParagraph"/>
        <w:numPr>
          <w:ilvl w:val="0"/>
          <w:numId w:val="23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>Senior Software</w:t>
      </w:r>
      <w:r w:rsidRPr="0056030E">
        <w:rPr>
          <w:rFonts w:ascii="Tahoma" w:hAnsi="Tahoma" w:cs="Tahoma"/>
          <w:sz w:val="20"/>
          <w:szCs w:val="20"/>
        </w:rPr>
        <w:t xml:space="preserve"> Engineer</w:t>
      </w:r>
      <w:r w:rsidRPr="0056030E" w:rsidR="0046396C">
        <w:rPr>
          <w:rFonts w:ascii="Tahoma" w:hAnsi="Tahoma" w:cs="Tahoma"/>
          <w:sz w:val="20"/>
          <w:szCs w:val="20"/>
        </w:rPr>
        <w:t>/ Lead Engineer</w:t>
      </w:r>
      <w:r w:rsidRPr="0056030E">
        <w:rPr>
          <w:rFonts w:ascii="Tahoma" w:hAnsi="Tahoma" w:cs="Tahoma"/>
          <w:sz w:val="20"/>
          <w:szCs w:val="20"/>
        </w:rPr>
        <w:t xml:space="preserve"> at </w:t>
      </w:r>
      <w:r w:rsidRPr="0056030E">
        <w:rPr>
          <w:rFonts w:ascii="Tahoma" w:hAnsi="Tahoma" w:cs="Tahoma"/>
          <w:b/>
          <w:sz w:val="20"/>
          <w:szCs w:val="20"/>
        </w:rPr>
        <w:t xml:space="preserve">SILICUS </w:t>
      </w:r>
      <w:r w:rsidRPr="0056030E" w:rsidR="00E46E08">
        <w:rPr>
          <w:rFonts w:ascii="Tahoma" w:hAnsi="Tahoma" w:cs="Tahoma"/>
          <w:b/>
          <w:sz w:val="20"/>
          <w:szCs w:val="20"/>
        </w:rPr>
        <w:t>Technologies</w:t>
      </w:r>
      <w:r w:rsidRPr="0056030E">
        <w:rPr>
          <w:rFonts w:ascii="Tahoma" w:hAnsi="Tahoma" w:cs="Tahoma"/>
          <w:b/>
          <w:sz w:val="20"/>
          <w:szCs w:val="20"/>
        </w:rPr>
        <w:t xml:space="preserve"> India Pv</w:t>
      </w:r>
      <w:r w:rsidRPr="0056030E" w:rsidR="00E46E08">
        <w:rPr>
          <w:rFonts w:ascii="Tahoma" w:hAnsi="Tahoma" w:cs="Tahoma"/>
          <w:b/>
          <w:sz w:val="20"/>
          <w:szCs w:val="20"/>
        </w:rPr>
        <w:t>t</w:t>
      </w:r>
      <w:r w:rsidRPr="0056030E">
        <w:rPr>
          <w:rFonts w:ascii="Tahoma" w:hAnsi="Tahoma" w:cs="Tahoma"/>
          <w:b/>
          <w:sz w:val="20"/>
          <w:szCs w:val="20"/>
        </w:rPr>
        <w:t>.</w:t>
      </w:r>
      <w:r w:rsidRPr="0056030E" w:rsidR="00344310">
        <w:rPr>
          <w:rFonts w:ascii="Tahoma" w:hAnsi="Tahoma" w:cs="Tahoma"/>
          <w:b/>
          <w:sz w:val="20"/>
          <w:szCs w:val="20"/>
        </w:rPr>
        <w:t xml:space="preserve"> </w:t>
      </w:r>
      <w:r w:rsidRPr="0056030E">
        <w:rPr>
          <w:rFonts w:ascii="Tahoma" w:hAnsi="Tahoma" w:cs="Tahoma"/>
          <w:b/>
          <w:sz w:val="20"/>
          <w:szCs w:val="20"/>
        </w:rPr>
        <w:t>Ltd</w:t>
      </w:r>
      <w:r w:rsidRPr="0056030E" w:rsidR="00DD6E26">
        <w:rPr>
          <w:rFonts w:ascii="Tahoma" w:hAnsi="Tahoma" w:cs="Tahoma"/>
          <w:b/>
          <w:sz w:val="20"/>
          <w:szCs w:val="20"/>
        </w:rPr>
        <w:t>.</w:t>
      </w:r>
      <w:r w:rsidRPr="0056030E" w:rsidR="00697191">
        <w:rPr>
          <w:rFonts w:ascii="Tahoma" w:hAnsi="Tahoma" w:cs="Tahoma"/>
          <w:b/>
          <w:sz w:val="20"/>
          <w:szCs w:val="20"/>
        </w:rPr>
        <w:t xml:space="preserve"> CMMI Level </w:t>
      </w:r>
      <w:r w:rsidRPr="0056030E" w:rsidR="00DD6E26">
        <w:rPr>
          <w:rFonts w:ascii="Tahoma" w:hAnsi="Tahoma" w:cs="Tahoma"/>
          <w:b/>
          <w:sz w:val="20"/>
          <w:szCs w:val="20"/>
        </w:rPr>
        <w:t>V</w:t>
      </w:r>
      <w:r w:rsidRPr="0056030E">
        <w:rPr>
          <w:rFonts w:ascii="Tahoma" w:hAnsi="Tahoma" w:cs="Tahoma"/>
          <w:sz w:val="20"/>
          <w:szCs w:val="20"/>
        </w:rPr>
        <w:t>, Nov 2013 – Present.</w:t>
      </w:r>
    </w:p>
    <w:p w:rsidR="00854698" w:rsidRPr="0056030E" w:rsidP="0056030E">
      <w:pPr>
        <w:pStyle w:val="ListParagraph"/>
        <w:numPr>
          <w:ilvl w:val="0"/>
          <w:numId w:val="23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>C</w:t>
      </w:r>
      <w:r w:rsidRPr="0056030E" w:rsidR="006E22E8">
        <w:rPr>
          <w:rFonts w:ascii="Tahoma" w:hAnsi="Tahoma" w:cs="Tahoma"/>
          <w:sz w:val="20"/>
          <w:szCs w:val="20"/>
        </w:rPr>
        <w:t xml:space="preserve">onsultant </w:t>
      </w:r>
      <w:r w:rsidRPr="0056030E" w:rsidR="0001289E">
        <w:rPr>
          <w:rFonts w:ascii="Tahoma" w:hAnsi="Tahoma" w:cs="Tahoma"/>
          <w:sz w:val="20"/>
          <w:szCs w:val="20"/>
        </w:rPr>
        <w:t>at</w:t>
      </w:r>
      <w:r w:rsidRPr="0056030E" w:rsidR="00142F5D">
        <w:rPr>
          <w:rFonts w:ascii="Tahoma" w:hAnsi="Tahoma" w:cs="Tahoma"/>
          <w:sz w:val="20"/>
          <w:szCs w:val="20"/>
        </w:rPr>
        <w:t xml:space="preserve"> </w:t>
      </w:r>
      <w:r w:rsidRPr="0056030E">
        <w:rPr>
          <w:rFonts w:ascii="Tahoma" w:hAnsi="Tahoma" w:cs="Tahoma"/>
          <w:b/>
          <w:sz w:val="20"/>
          <w:szCs w:val="20"/>
        </w:rPr>
        <w:t>Xiteej Technologies</w:t>
      </w:r>
      <w:r w:rsidRPr="0056030E" w:rsidR="003A5423">
        <w:rPr>
          <w:rFonts w:ascii="Tahoma" w:hAnsi="Tahoma" w:cs="Tahoma"/>
          <w:b/>
          <w:sz w:val="20"/>
          <w:szCs w:val="20"/>
        </w:rPr>
        <w:t>,</w:t>
      </w:r>
      <w:r w:rsidRPr="0056030E" w:rsidR="00142F5D">
        <w:rPr>
          <w:rFonts w:ascii="Tahoma" w:hAnsi="Tahoma" w:cs="Tahoma"/>
          <w:b/>
          <w:sz w:val="20"/>
          <w:szCs w:val="20"/>
        </w:rPr>
        <w:t xml:space="preserve"> </w:t>
      </w:r>
      <w:r w:rsidRPr="0056030E" w:rsidR="00A50E17">
        <w:rPr>
          <w:rFonts w:ascii="Tahoma" w:hAnsi="Tahoma" w:cs="Tahoma"/>
          <w:sz w:val="20"/>
          <w:szCs w:val="20"/>
        </w:rPr>
        <w:t xml:space="preserve">March </w:t>
      </w:r>
      <w:r w:rsidRPr="0056030E">
        <w:rPr>
          <w:rFonts w:ascii="Tahoma" w:hAnsi="Tahoma" w:cs="Tahoma"/>
          <w:sz w:val="20"/>
          <w:szCs w:val="20"/>
        </w:rPr>
        <w:t>2013 – Nov 2013.</w:t>
      </w:r>
    </w:p>
    <w:p w:rsidR="00854698" w:rsidRPr="0056030E" w:rsidP="0056030E">
      <w:pPr>
        <w:pStyle w:val="ListParagraph"/>
        <w:numPr>
          <w:ilvl w:val="0"/>
          <w:numId w:val="23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 xml:space="preserve">Web Programmer at </w:t>
      </w:r>
      <w:r w:rsidRPr="0056030E">
        <w:rPr>
          <w:rFonts w:ascii="Tahoma" w:hAnsi="Tahoma" w:cs="Tahoma"/>
          <w:b/>
          <w:sz w:val="20"/>
          <w:szCs w:val="20"/>
        </w:rPr>
        <w:t xml:space="preserve">UBISOFT ENTERTAINMENT INDIA </w:t>
      </w:r>
      <w:r w:rsidRPr="0056030E" w:rsidR="009C033C">
        <w:rPr>
          <w:rFonts w:ascii="Tahoma" w:hAnsi="Tahoma" w:cs="Tahoma"/>
          <w:b/>
          <w:sz w:val="20"/>
          <w:szCs w:val="20"/>
        </w:rPr>
        <w:t>PVT.LTD,</w:t>
      </w:r>
      <w:r w:rsidRPr="0056030E">
        <w:rPr>
          <w:rFonts w:ascii="Tahoma" w:hAnsi="Tahoma" w:cs="Tahoma"/>
          <w:sz w:val="20"/>
          <w:szCs w:val="20"/>
        </w:rPr>
        <w:t xml:space="preserve"> May 2011 – Feb 2013.</w:t>
      </w:r>
    </w:p>
    <w:p w:rsidR="00854698" w:rsidRPr="0056030E" w:rsidP="0056030E">
      <w:pPr>
        <w:pStyle w:val="ListParagraph"/>
        <w:numPr>
          <w:ilvl w:val="0"/>
          <w:numId w:val="23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 xml:space="preserve">Senior </w:t>
      </w:r>
      <w:r w:rsidRPr="0056030E">
        <w:rPr>
          <w:rFonts w:ascii="Tahoma" w:hAnsi="Tahoma" w:cs="Tahoma"/>
          <w:sz w:val="20"/>
          <w:szCs w:val="20"/>
        </w:rPr>
        <w:t xml:space="preserve">PHP Programmer at </w:t>
      </w:r>
      <w:r w:rsidRPr="0056030E">
        <w:rPr>
          <w:rFonts w:ascii="Tahoma" w:hAnsi="Tahoma" w:cs="Tahoma"/>
          <w:b/>
          <w:sz w:val="20"/>
          <w:szCs w:val="20"/>
        </w:rPr>
        <w:t>VENQCORP</w:t>
      </w:r>
      <w:r w:rsidRPr="0056030E">
        <w:rPr>
          <w:rFonts w:ascii="Tahoma" w:hAnsi="Tahoma" w:cs="Tahoma"/>
          <w:sz w:val="20"/>
          <w:szCs w:val="20"/>
        </w:rPr>
        <w:t>, Pune, April 2009 – May 2011</w:t>
      </w:r>
    </w:p>
    <w:p w:rsidR="00354D6F" w:rsidP="00DD7E5D">
      <w:pPr>
        <w:pStyle w:val="BodyTextIndent"/>
        <w:spacing w:before="60" w:after="60"/>
        <w:rPr>
          <w:rFonts w:ascii="Tahoma" w:hAnsi="Tahoma" w:cs="Tahoma"/>
          <w:b/>
          <w:caps/>
          <w:sz w:val="20"/>
          <w:u w:val="single"/>
        </w:rPr>
      </w:pPr>
    </w:p>
    <w:p w:rsidR="001F52D5" w:rsidRPr="001113BB" w:rsidP="00DD7E5D">
      <w:pPr>
        <w:pStyle w:val="BodyTextIndent"/>
        <w:spacing w:before="60" w:after="60"/>
        <w:rPr>
          <w:rFonts w:ascii="Tahoma" w:hAnsi="Tahoma" w:cs="Tahoma"/>
          <w:b/>
          <w:caps/>
          <w:sz w:val="20"/>
          <w:u w:val="single"/>
        </w:rPr>
      </w:pPr>
      <w:r w:rsidRPr="001113BB">
        <w:rPr>
          <w:rFonts w:ascii="Tahoma" w:hAnsi="Tahoma" w:cs="Tahoma"/>
          <w:b/>
          <w:caps/>
          <w:sz w:val="20"/>
          <w:u w:val="single"/>
        </w:rPr>
        <w:t>ACADEMIC CREDENTIALS</w:t>
      </w:r>
    </w:p>
    <w:p w:rsidR="00EA0537" w:rsidRPr="00EC59A2" w:rsidP="0056030E">
      <w:pPr>
        <w:pStyle w:val="BodyTextIndent"/>
        <w:numPr>
          <w:ilvl w:val="0"/>
          <w:numId w:val="22"/>
        </w:numPr>
        <w:spacing w:before="60" w:after="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  <w:lang w:val="en-US"/>
        </w:rPr>
        <w:t>Master of Computer Application</w:t>
      </w:r>
      <w:r w:rsidRPr="001113BB">
        <w:rPr>
          <w:rFonts w:ascii="Tahoma" w:hAnsi="Tahoma" w:cs="Tahoma"/>
          <w:sz w:val="20"/>
          <w:lang w:val="en-US"/>
        </w:rPr>
        <w:t xml:space="preserve"> (</w:t>
      </w:r>
      <w:r>
        <w:rPr>
          <w:rFonts w:ascii="Tahoma" w:hAnsi="Tahoma" w:cs="Tahoma"/>
          <w:sz w:val="20"/>
          <w:lang w:val="en-US"/>
        </w:rPr>
        <w:t>MCA</w:t>
      </w:r>
      <w:r w:rsidRPr="001113BB">
        <w:rPr>
          <w:rFonts w:ascii="Tahoma" w:hAnsi="Tahoma" w:cs="Tahoma"/>
          <w:sz w:val="20"/>
          <w:lang w:val="en-US"/>
        </w:rPr>
        <w:t>)</w:t>
      </w:r>
      <w:r w:rsidRPr="001113BB" w:rsidR="00CA1649">
        <w:rPr>
          <w:rFonts w:ascii="Tahoma" w:hAnsi="Tahoma" w:cs="Tahoma"/>
          <w:sz w:val="20"/>
          <w:lang w:val="en-US"/>
        </w:rPr>
        <w:t xml:space="preserve"> in </w:t>
      </w:r>
      <w:r w:rsidRPr="001113BB" w:rsidR="00CA1649">
        <w:rPr>
          <w:rFonts w:ascii="Tahoma" w:hAnsi="Tahoma" w:cs="Tahoma"/>
          <w:b/>
          <w:sz w:val="20"/>
          <w:lang w:val="en-US"/>
        </w:rPr>
        <w:t xml:space="preserve">Computer </w:t>
      </w:r>
      <w:r>
        <w:rPr>
          <w:rFonts w:ascii="Tahoma" w:hAnsi="Tahoma" w:cs="Tahoma"/>
          <w:b/>
          <w:sz w:val="20"/>
          <w:lang w:val="en-US"/>
        </w:rPr>
        <w:t>Application</w:t>
      </w:r>
      <w:r w:rsidRPr="001113BB">
        <w:rPr>
          <w:rFonts w:ascii="Tahoma" w:hAnsi="Tahoma" w:cs="Tahoma"/>
          <w:sz w:val="20"/>
          <w:lang w:val="en-US"/>
        </w:rPr>
        <w:t xml:space="preserve"> from </w:t>
      </w:r>
      <w:r w:rsidRPr="001113BB">
        <w:rPr>
          <w:rFonts w:ascii="Tahoma" w:hAnsi="Tahoma" w:cs="Tahoma"/>
          <w:b/>
          <w:sz w:val="20"/>
          <w:lang w:val="en-US"/>
        </w:rPr>
        <w:t>University of Pune</w:t>
      </w:r>
      <w:r w:rsidRPr="001113BB">
        <w:rPr>
          <w:rFonts w:ascii="Tahoma" w:hAnsi="Tahoma" w:cs="Tahoma"/>
          <w:sz w:val="20"/>
          <w:lang w:val="en-US"/>
        </w:rPr>
        <w:t xml:space="preserve"> in 200</w:t>
      </w:r>
      <w:r>
        <w:rPr>
          <w:rFonts w:ascii="Tahoma" w:hAnsi="Tahoma" w:cs="Tahoma"/>
          <w:sz w:val="20"/>
          <w:lang w:val="en-US"/>
        </w:rPr>
        <w:t>9</w:t>
      </w:r>
      <w:r w:rsidRPr="001113BB">
        <w:rPr>
          <w:rFonts w:ascii="Tahoma" w:hAnsi="Tahoma" w:cs="Tahoma"/>
          <w:sz w:val="20"/>
          <w:lang w:val="en-US"/>
        </w:rPr>
        <w:t xml:space="preserve"> with </w:t>
      </w:r>
      <w:r>
        <w:rPr>
          <w:rFonts w:ascii="Tahoma" w:hAnsi="Tahoma" w:cs="Tahoma"/>
          <w:sz w:val="20"/>
          <w:lang w:val="en-US"/>
        </w:rPr>
        <w:t>62</w:t>
      </w:r>
      <w:r w:rsidRPr="001113BB">
        <w:rPr>
          <w:rFonts w:ascii="Tahoma" w:hAnsi="Tahoma" w:cs="Tahoma"/>
          <w:sz w:val="20"/>
          <w:lang w:val="en-US"/>
        </w:rPr>
        <w:t>%</w:t>
      </w:r>
    </w:p>
    <w:p w:rsidR="00EC59A2" w:rsidRPr="00096C8C" w:rsidP="0056030E">
      <w:pPr>
        <w:pStyle w:val="BodyTextIndent"/>
        <w:numPr>
          <w:ilvl w:val="0"/>
          <w:numId w:val="22"/>
        </w:numPr>
        <w:spacing w:before="60" w:after="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  <w:lang w:val="en-US"/>
        </w:rPr>
        <w:t xml:space="preserve">Bachelor of Science </w:t>
      </w:r>
      <w:r w:rsidRPr="001113BB">
        <w:rPr>
          <w:rFonts w:ascii="Tahoma" w:hAnsi="Tahoma" w:cs="Tahoma"/>
          <w:sz w:val="20"/>
          <w:lang w:val="en-US"/>
        </w:rPr>
        <w:t>(</w:t>
      </w:r>
      <w:r w:rsidR="00154189">
        <w:rPr>
          <w:rFonts w:ascii="Tahoma" w:hAnsi="Tahoma" w:cs="Tahoma"/>
          <w:sz w:val="20"/>
          <w:lang w:val="en-US"/>
        </w:rPr>
        <w:t>B.Sc.</w:t>
      </w:r>
      <w:r w:rsidRPr="001113BB">
        <w:rPr>
          <w:rFonts w:ascii="Tahoma" w:hAnsi="Tahoma" w:cs="Tahoma"/>
          <w:sz w:val="20"/>
          <w:lang w:val="en-US"/>
        </w:rPr>
        <w:t xml:space="preserve">) in </w:t>
      </w:r>
      <w:r>
        <w:rPr>
          <w:rFonts w:ascii="Tahoma" w:hAnsi="Tahoma" w:cs="Tahoma"/>
          <w:b/>
          <w:sz w:val="20"/>
          <w:lang w:val="en-US"/>
        </w:rPr>
        <w:t>Chemistry</w:t>
      </w:r>
      <w:r w:rsidRPr="001113BB">
        <w:rPr>
          <w:rFonts w:ascii="Tahoma" w:hAnsi="Tahoma" w:cs="Tahoma"/>
          <w:sz w:val="20"/>
          <w:lang w:val="en-US"/>
        </w:rPr>
        <w:t xml:space="preserve"> from </w:t>
      </w:r>
      <w:r>
        <w:rPr>
          <w:rFonts w:ascii="Tahoma" w:hAnsi="Tahoma" w:cs="Tahoma"/>
          <w:b/>
          <w:sz w:val="20"/>
          <w:lang w:val="en-US"/>
        </w:rPr>
        <w:t>North Maharashtra University, Jalgaon</w:t>
      </w:r>
      <w:r w:rsidRPr="001113BB">
        <w:rPr>
          <w:rFonts w:ascii="Tahoma" w:hAnsi="Tahoma" w:cs="Tahoma"/>
          <w:sz w:val="20"/>
          <w:lang w:val="en-US"/>
        </w:rPr>
        <w:t xml:space="preserve"> in 200</w:t>
      </w:r>
      <w:r>
        <w:rPr>
          <w:rFonts w:ascii="Tahoma" w:hAnsi="Tahoma" w:cs="Tahoma"/>
          <w:sz w:val="20"/>
          <w:lang w:val="en-US"/>
        </w:rPr>
        <w:t>6</w:t>
      </w:r>
      <w:r w:rsidRPr="001113BB">
        <w:rPr>
          <w:rFonts w:ascii="Tahoma" w:hAnsi="Tahoma" w:cs="Tahoma"/>
          <w:sz w:val="20"/>
          <w:lang w:val="en-US"/>
        </w:rPr>
        <w:t xml:space="preserve"> with </w:t>
      </w:r>
      <w:r>
        <w:rPr>
          <w:rFonts w:ascii="Tahoma" w:hAnsi="Tahoma" w:cs="Tahoma"/>
          <w:sz w:val="20"/>
          <w:lang w:val="en-US"/>
        </w:rPr>
        <w:t>72</w:t>
      </w:r>
      <w:r w:rsidRPr="001113BB">
        <w:rPr>
          <w:rFonts w:ascii="Tahoma" w:hAnsi="Tahoma" w:cs="Tahoma"/>
          <w:sz w:val="20"/>
          <w:lang w:val="en-US"/>
        </w:rPr>
        <w:t>%</w:t>
      </w:r>
    </w:p>
    <w:p w:rsidR="00096C8C" w:rsidRPr="00867ED1" w:rsidP="0056030E">
      <w:pPr>
        <w:pStyle w:val="BodyTextIndent"/>
        <w:numPr>
          <w:ilvl w:val="0"/>
          <w:numId w:val="22"/>
        </w:numPr>
        <w:spacing w:before="60" w:after="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  <w:lang w:val="en-US"/>
        </w:rPr>
        <w:t>H</w:t>
      </w:r>
      <w:r w:rsidR="00867ED1">
        <w:rPr>
          <w:rFonts w:ascii="Tahoma" w:hAnsi="Tahoma" w:cs="Tahoma"/>
          <w:b/>
          <w:sz w:val="20"/>
          <w:lang w:val="en-US"/>
        </w:rPr>
        <w:t>.</w:t>
      </w:r>
      <w:r>
        <w:rPr>
          <w:rFonts w:ascii="Tahoma" w:hAnsi="Tahoma" w:cs="Tahoma"/>
          <w:b/>
          <w:sz w:val="20"/>
          <w:lang w:val="en-US"/>
        </w:rPr>
        <w:t>S</w:t>
      </w:r>
      <w:r w:rsidR="00867ED1">
        <w:rPr>
          <w:rFonts w:ascii="Tahoma" w:hAnsi="Tahoma" w:cs="Tahoma"/>
          <w:b/>
          <w:sz w:val="20"/>
          <w:lang w:val="en-US"/>
        </w:rPr>
        <w:t>.</w:t>
      </w:r>
      <w:r>
        <w:rPr>
          <w:rFonts w:ascii="Tahoma" w:hAnsi="Tahoma" w:cs="Tahoma"/>
          <w:b/>
          <w:sz w:val="20"/>
          <w:lang w:val="en-US"/>
        </w:rPr>
        <w:t>C</w:t>
      </w:r>
      <w:r w:rsidR="00B82D02">
        <w:rPr>
          <w:rFonts w:ascii="Tahoma" w:hAnsi="Tahoma" w:cs="Tahoma"/>
          <w:b/>
          <w:sz w:val="20"/>
          <w:lang w:val="en-US"/>
        </w:rPr>
        <w:t>.</w:t>
      </w:r>
      <w:r w:rsidRPr="001113BB">
        <w:rPr>
          <w:rFonts w:ascii="Tahoma" w:hAnsi="Tahoma" w:cs="Tahoma"/>
          <w:sz w:val="20"/>
          <w:lang w:val="en-US"/>
        </w:rPr>
        <w:t xml:space="preserve">in </w:t>
      </w:r>
      <w:r>
        <w:rPr>
          <w:rFonts w:ascii="Tahoma" w:hAnsi="Tahoma" w:cs="Tahoma"/>
          <w:b/>
          <w:sz w:val="20"/>
          <w:lang w:val="en-US"/>
        </w:rPr>
        <w:t>Electronics</w:t>
      </w:r>
      <w:r w:rsidRPr="001113BB">
        <w:rPr>
          <w:rFonts w:ascii="Tahoma" w:hAnsi="Tahoma" w:cs="Tahoma"/>
          <w:sz w:val="20"/>
          <w:lang w:val="en-US"/>
        </w:rPr>
        <w:t xml:space="preserve"> from</w:t>
      </w:r>
      <w:r w:rsidR="00E45EE0">
        <w:rPr>
          <w:rFonts w:ascii="Tahoma" w:hAnsi="Tahoma" w:cs="Tahoma"/>
          <w:sz w:val="20"/>
          <w:lang w:val="en-US"/>
        </w:rPr>
        <w:t xml:space="preserve"> </w:t>
      </w:r>
      <w:r w:rsidR="002C5C8E">
        <w:rPr>
          <w:rFonts w:ascii="Tahoma" w:hAnsi="Tahoma" w:cs="Tahoma"/>
          <w:b/>
          <w:sz w:val="20"/>
          <w:lang w:val="en-US"/>
        </w:rPr>
        <w:t>S.S.M.M College, Pachora,</w:t>
      </w:r>
      <w:r w:rsidR="00B43BEA">
        <w:rPr>
          <w:rFonts w:ascii="Tahoma" w:hAnsi="Tahoma" w:cs="Tahoma"/>
          <w:b/>
          <w:sz w:val="20"/>
          <w:lang w:val="en-US"/>
        </w:rPr>
        <w:t xml:space="preserve"> </w:t>
      </w:r>
      <w:r>
        <w:rPr>
          <w:rFonts w:ascii="Tahoma" w:hAnsi="Tahoma" w:cs="Tahoma"/>
          <w:b/>
          <w:sz w:val="20"/>
          <w:lang w:val="en-US"/>
        </w:rPr>
        <w:t>Nashik</w:t>
      </w:r>
      <w:r w:rsidR="0066169B">
        <w:rPr>
          <w:rFonts w:ascii="Tahoma" w:hAnsi="Tahoma" w:cs="Tahoma"/>
          <w:b/>
          <w:sz w:val="20"/>
          <w:lang w:val="en-US"/>
        </w:rPr>
        <w:t xml:space="preserve"> Board </w:t>
      </w:r>
      <w:r w:rsidRPr="001113BB">
        <w:rPr>
          <w:rFonts w:ascii="Tahoma" w:hAnsi="Tahoma" w:cs="Tahoma"/>
          <w:sz w:val="20"/>
          <w:lang w:val="en-US"/>
        </w:rPr>
        <w:t xml:space="preserve">in </w:t>
      </w:r>
      <w:r>
        <w:rPr>
          <w:rFonts w:ascii="Tahoma" w:hAnsi="Tahoma" w:cs="Tahoma"/>
          <w:sz w:val="20"/>
          <w:lang w:val="en-US"/>
        </w:rPr>
        <w:t>2003</w:t>
      </w:r>
      <w:r w:rsidRPr="001113BB">
        <w:rPr>
          <w:rFonts w:ascii="Tahoma" w:hAnsi="Tahoma" w:cs="Tahoma"/>
          <w:sz w:val="20"/>
          <w:lang w:val="en-US"/>
        </w:rPr>
        <w:t xml:space="preserve">with </w:t>
      </w:r>
      <w:r w:rsidR="0066169B">
        <w:rPr>
          <w:rFonts w:ascii="Tahoma" w:hAnsi="Tahoma" w:cs="Tahoma"/>
          <w:sz w:val="20"/>
          <w:lang w:val="en-US"/>
        </w:rPr>
        <w:t>65</w:t>
      </w:r>
      <w:r w:rsidRPr="001113BB">
        <w:rPr>
          <w:rFonts w:ascii="Tahoma" w:hAnsi="Tahoma" w:cs="Tahoma"/>
          <w:sz w:val="20"/>
          <w:lang w:val="en-US"/>
        </w:rPr>
        <w:t>%</w:t>
      </w:r>
    </w:p>
    <w:p w:rsidR="00502D47" w:rsidRPr="009E74D0" w:rsidP="0056030E">
      <w:pPr>
        <w:pStyle w:val="BodyTextIndent"/>
        <w:numPr>
          <w:ilvl w:val="0"/>
          <w:numId w:val="22"/>
        </w:numPr>
        <w:spacing w:before="60" w:after="6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  <w:lang w:val="en-US"/>
        </w:rPr>
        <w:t xml:space="preserve">S.S.C. </w:t>
      </w:r>
      <w:r w:rsidRPr="001113BB">
        <w:rPr>
          <w:rFonts w:ascii="Tahoma" w:hAnsi="Tahoma" w:cs="Tahoma"/>
          <w:sz w:val="20"/>
          <w:lang w:val="en-US"/>
        </w:rPr>
        <w:t xml:space="preserve">from </w:t>
      </w:r>
      <w:r w:rsidR="002C5C8E">
        <w:rPr>
          <w:rFonts w:ascii="Tahoma" w:hAnsi="Tahoma" w:cs="Tahoma"/>
          <w:b/>
          <w:sz w:val="20"/>
          <w:lang w:val="en-US"/>
        </w:rPr>
        <w:t xml:space="preserve">S.G.S High school, Pachora, </w:t>
      </w:r>
      <w:r>
        <w:rPr>
          <w:rFonts w:ascii="Tahoma" w:hAnsi="Tahoma" w:cs="Tahoma"/>
          <w:b/>
          <w:sz w:val="20"/>
          <w:lang w:val="en-US"/>
        </w:rPr>
        <w:t xml:space="preserve">Nashik Board </w:t>
      </w:r>
      <w:r w:rsidRPr="001113BB">
        <w:rPr>
          <w:rFonts w:ascii="Tahoma" w:hAnsi="Tahoma" w:cs="Tahoma"/>
          <w:sz w:val="20"/>
          <w:lang w:val="en-US"/>
        </w:rPr>
        <w:t xml:space="preserve">in </w:t>
      </w:r>
      <w:r>
        <w:rPr>
          <w:rFonts w:ascii="Tahoma" w:hAnsi="Tahoma" w:cs="Tahoma"/>
          <w:sz w:val="20"/>
          <w:lang w:val="en-US"/>
        </w:rPr>
        <w:t>200</w:t>
      </w:r>
      <w:r w:rsidR="002C5C8E">
        <w:rPr>
          <w:rFonts w:ascii="Tahoma" w:hAnsi="Tahoma" w:cs="Tahoma"/>
          <w:sz w:val="20"/>
          <w:lang w:val="en-US"/>
        </w:rPr>
        <w:t>1</w:t>
      </w:r>
      <w:r w:rsidRPr="001113BB">
        <w:rPr>
          <w:rFonts w:ascii="Tahoma" w:hAnsi="Tahoma" w:cs="Tahoma"/>
          <w:sz w:val="20"/>
          <w:lang w:val="en-US"/>
        </w:rPr>
        <w:t xml:space="preserve">with </w:t>
      </w:r>
      <w:r w:rsidR="002C5C8E">
        <w:rPr>
          <w:rFonts w:ascii="Tahoma" w:hAnsi="Tahoma" w:cs="Tahoma"/>
          <w:sz w:val="20"/>
          <w:lang w:val="en-US"/>
        </w:rPr>
        <w:t>58</w:t>
      </w:r>
      <w:r w:rsidRPr="001113BB">
        <w:rPr>
          <w:rFonts w:ascii="Tahoma" w:hAnsi="Tahoma" w:cs="Tahoma"/>
          <w:sz w:val="20"/>
          <w:lang w:val="en-US"/>
        </w:rPr>
        <w:t>%</w:t>
      </w:r>
    </w:p>
    <w:p w:rsidR="006D3DDC" w:rsidP="00DD7E5D">
      <w:pPr>
        <w:pStyle w:val="BodyTextIndent"/>
        <w:spacing w:before="60" w:after="60"/>
        <w:rPr>
          <w:rFonts w:ascii="Tahoma" w:hAnsi="Tahoma" w:cs="Tahoma"/>
          <w:b/>
          <w:sz w:val="20"/>
          <w:u w:val="single"/>
        </w:rPr>
      </w:pPr>
    </w:p>
    <w:p w:rsidR="00344FB5" w:rsidRPr="001113BB" w:rsidP="00DD7E5D">
      <w:pPr>
        <w:pStyle w:val="BodyTextIndent"/>
        <w:spacing w:before="60" w:after="60"/>
        <w:rPr>
          <w:rFonts w:ascii="Tahoma" w:hAnsi="Tahoma" w:cs="Tahoma"/>
          <w:sz w:val="20"/>
          <w:u w:val="single"/>
        </w:rPr>
      </w:pPr>
      <w:r w:rsidRPr="001113BB">
        <w:rPr>
          <w:rFonts w:ascii="Tahoma" w:hAnsi="Tahoma" w:cs="Tahoma"/>
          <w:b/>
          <w:sz w:val="20"/>
          <w:u w:val="single"/>
        </w:rPr>
        <w:t>TECHNICAL SKILLS</w:t>
      </w:r>
    </w:p>
    <w:tbl>
      <w:tblPr>
        <w:tblpPr w:leftFromText="180" w:rightFromText="180" w:vertAnchor="text" w:horzAnchor="margin" w:tblpX="468" w:tblpY="97"/>
        <w:tblW w:w="9828" w:type="dxa"/>
        <w:tblLayout w:type="fixed"/>
        <w:tblLook w:val="0000"/>
      </w:tblPr>
      <w:tblGrid>
        <w:gridCol w:w="3168"/>
        <w:gridCol w:w="6660"/>
      </w:tblGrid>
      <w:tr w:rsidTr="000C37EF">
        <w:tblPrEx>
          <w:tblW w:w="9828" w:type="dxa"/>
          <w:tblLayout w:type="fixed"/>
          <w:tblLook w:val="0000"/>
        </w:tblPrEx>
        <w:tc>
          <w:tcPr>
            <w:tcW w:w="3168" w:type="dxa"/>
            <w:tcBorders>
              <w:top w:val="single" w:sz="4" w:space="0" w:color="000000"/>
              <w:left w:val="single" w:sz="4" w:space="0" w:color="000000"/>
            </w:tcBorders>
          </w:tcPr>
          <w:p w:rsidR="00F92215" w:rsidRPr="001113BB" w:rsidP="007A5C08">
            <w:pPr>
              <w:tabs>
                <w:tab w:val="left" w:pos="2898"/>
                <w:tab w:val="left" w:pos="8838"/>
              </w:tabs>
              <w:snapToGrid w:val="0"/>
              <w:spacing w:before="60" w:after="6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113BB">
              <w:rPr>
                <w:rFonts w:ascii="Tahoma" w:hAnsi="Tahoma" w:cs="Tahoma"/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92215" w:rsidRPr="001113BB" w:rsidP="00BE17B7">
            <w:pPr>
              <w:spacing w:before="60" w:after="60" w:line="240" w:lineRule="auto"/>
              <w:ind w:left="6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Windows, Linux</w:t>
            </w:r>
          </w:p>
        </w:tc>
      </w:tr>
      <w:tr w:rsidTr="000C37EF">
        <w:tblPrEx>
          <w:tblW w:w="9828" w:type="dxa"/>
          <w:tblLayout w:type="fixed"/>
          <w:tblLook w:val="0000"/>
        </w:tblPrEx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2215" w:rsidRPr="001113BB" w:rsidP="007A5C08">
            <w:pPr>
              <w:tabs>
                <w:tab w:val="left" w:pos="2898"/>
                <w:tab w:val="left" w:pos="8838"/>
              </w:tabs>
              <w:snapToGrid w:val="0"/>
              <w:spacing w:before="60" w:after="6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Web Technologies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215" w:rsidRPr="001113BB" w:rsidP="00696150">
            <w:pPr>
              <w:spacing w:before="60" w:after="60" w:line="240" w:lineRule="auto"/>
              <w:ind w:left="6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PHP, AJAX, JavaScript</w:t>
            </w:r>
            <w:r w:rsidR="003B63FF">
              <w:rPr>
                <w:rFonts w:ascii="Tahoma" w:hAnsi="Tahoma" w:cs="Tahoma"/>
                <w:sz w:val="20"/>
                <w:szCs w:val="20"/>
              </w:rPr>
              <w:t xml:space="preserve"> (ES5 and ES6)</w:t>
            </w:r>
            <w:r>
              <w:rPr>
                <w:rFonts w:ascii="Tahoma" w:hAnsi="Tahoma" w:cs="Tahoma"/>
                <w:sz w:val="20"/>
                <w:szCs w:val="20"/>
              </w:rPr>
              <w:t>, JQuery, HTML/HTML5, CSS/CSS3</w:t>
            </w:r>
            <w:r w:rsidR="00E043E2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696150" w:rsidR="007B38E2">
              <w:rPr>
                <w:rFonts w:ascii="Tahoma" w:hAnsi="Tahoma" w:cs="Tahoma"/>
                <w:b/>
                <w:sz w:val="20"/>
                <w:szCs w:val="20"/>
              </w:rPr>
              <w:t>ReactJS</w:t>
            </w:r>
            <w:r w:rsidR="00696150">
              <w:rPr>
                <w:rFonts w:ascii="Tahoma" w:hAnsi="Tahoma" w:cs="Tahoma"/>
                <w:sz w:val="20"/>
                <w:szCs w:val="20"/>
              </w:rPr>
              <w:t xml:space="preserve"> using </w:t>
            </w:r>
            <w:r w:rsidRPr="00696150" w:rsidR="00696150">
              <w:rPr>
                <w:rFonts w:ascii="Tahoma" w:hAnsi="Tahoma" w:cs="Tahoma"/>
                <w:b/>
                <w:sz w:val="20"/>
                <w:szCs w:val="20"/>
              </w:rPr>
              <w:t>Redux</w:t>
            </w:r>
            <w:r w:rsidR="00696150">
              <w:rPr>
                <w:rFonts w:ascii="Tahoma" w:hAnsi="Tahoma" w:cs="Tahoma"/>
                <w:sz w:val="20"/>
                <w:szCs w:val="20"/>
              </w:rPr>
              <w:t xml:space="preserve"> Library</w:t>
            </w:r>
            <w:r w:rsidR="00CE62BA">
              <w:rPr>
                <w:rFonts w:ascii="Tahoma" w:hAnsi="Tahoma" w:cs="Tahoma"/>
                <w:sz w:val="20"/>
                <w:szCs w:val="20"/>
              </w:rPr>
              <w:t>, VueJS</w:t>
            </w:r>
            <w:r w:rsidR="0063135D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BF059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9C61BE" w:rsidR="00BF0593">
              <w:rPr>
                <w:rFonts w:ascii="Tahoma" w:hAnsi="Tahoma" w:cs="Tahoma"/>
                <w:sz w:val="20"/>
                <w:szCs w:val="20"/>
              </w:rPr>
              <w:t>NodeJS</w:t>
            </w:r>
            <w:r w:rsidR="00BF0593">
              <w:rPr>
                <w:rFonts w:ascii="Tahoma" w:hAnsi="Tahoma" w:cs="Tahoma"/>
                <w:sz w:val="20"/>
                <w:szCs w:val="20"/>
              </w:rPr>
              <w:t xml:space="preserve"> , </w:t>
            </w:r>
            <w:r w:rsidR="0063135D">
              <w:rPr>
                <w:rFonts w:ascii="Tahoma" w:hAnsi="Tahoma" w:cs="Tahoma"/>
                <w:sz w:val="20"/>
                <w:szCs w:val="20"/>
              </w:rPr>
              <w:t>Grunt, Gulp, Yoman</w:t>
            </w:r>
          </w:p>
        </w:tc>
      </w:tr>
      <w:tr w:rsidTr="000C37EF">
        <w:tblPrEx>
          <w:tblW w:w="9828" w:type="dxa"/>
          <w:tblLayout w:type="fixed"/>
          <w:tblLook w:val="0000"/>
        </w:tblPrEx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2215" w:rsidRPr="001113BB" w:rsidP="007A5C08">
            <w:pPr>
              <w:tabs>
                <w:tab w:val="left" w:pos="2898"/>
                <w:tab w:val="left" w:pos="8838"/>
              </w:tabs>
              <w:snapToGrid w:val="0"/>
              <w:spacing w:before="60" w:after="6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113BB">
              <w:rPr>
                <w:rFonts w:ascii="Tahoma" w:hAnsi="Tahoma" w:cs="Tahoma"/>
                <w:b/>
                <w:bCs/>
                <w:sz w:val="20"/>
                <w:szCs w:val="20"/>
              </w:rPr>
              <w:t>Framework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</w:t>
            </w:r>
            <w:r w:rsidR="00C3402E">
              <w:rPr>
                <w:rFonts w:ascii="Tahoma" w:hAnsi="Tahoma" w:cs="Tahoma"/>
                <w:b/>
                <w:bCs/>
                <w:sz w:val="20"/>
                <w:szCs w:val="20"/>
              </w:rPr>
              <w:t>/Applications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215" w:rsidRPr="001113BB" w:rsidP="0072580A">
            <w:pPr>
              <w:spacing w:before="60" w:after="60" w:line="240" w:lineRule="auto"/>
              <w:ind w:left="6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Code-</w:t>
            </w:r>
            <w:r>
              <w:rPr>
                <w:rFonts w:ascii="Tahoma" w:hAnsi="Tahoma" w:cs="Tahoma"/>
                <w:sz w:val="20"/>
                <w:szCs w:val="20"/>
              </w:rPr>
              <w:t>Igniter, Laravel, CAKEPHP,</w:t>
            </w:r>
            <w:r w:rsidR="00C26D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A734E">
              <w:rPr>
                <w:rFonts w:ascii="Tahoma" w:hAnsi="Tahoma" w:cs="Tahoma"/>
                <w:sz w:val="20"/>
                <w:szCs w:val="20"/>
              </w:rPr>
              <w:t>Zend</w:t>
            </w:r>
            <w:r w:rsidR="0072580A">
              <w:rPr>
                <w:rFonts w:ascii="Tahoma" w:hAnsi="Tahoma" w:cs="Tahoma"/>
                <w:sz w:val="20"/>
                <w:szCs w:val="20"/>
              </w:rPr>
              <w:t>,</w:t>
            </w:r>
            <w:r w:rsidR="00C26D4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2127">
              <w:rPr>
                <w:rFonts w:ascii="Tahoma" w:hAnsi="Tahoma" w:cs="Tahoma"/>
                <w:sz w:val="20"/>
                <w:szCs w:val="20"/>
              </w:rPr>
              <w:t>SuiteCRM</w:t>
            </w:r>
            <w:r w:rsidR="00F706F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F15D2">
              <w:rPr>
                <w:rFonts w:ascii="Tahoma" w:hAnsi="Tahoma" w:cs="Tahoma"/>
                <w:sz w:val="20"/>
                <w:szCs w:val="20"/>
              </w:rPr>
              <w:t>(SugarCRM)</w:t>
            </w:r>
            <w:r w:rsidR="000A734E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Tr="000C37EF">
        <w:tblPrEx>
          <w:tblW w:w="9828" w:type="dxa"/>
          <w:tblLayout w:type="fixed"/>
          <w:tblLook w:val="0000"/>
        </w:tblPrEx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2215" w:rsidRPr="001113BB" w:rsidP="007A5C08">
            <w:pPr>
              <w:tabs>
                <w:tab w:val="left" w:pos="2898"/>
                <w:tab w:val="left" w:pos="8838"/>
              </w:tabs>
              <w:snapToGrid w:val="0"/>
              <w:spacing w:before="60" w:after="6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Databases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215" w:rsidRPr="001113BB" w:rsidP="00BE17B7">
            <w:pPr>
              <w:spacing w:before="60" w:after="60" w:line="240" w:lineRule="auto"/>
              <w:ind w:left="6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MySQL, PostgreSQL, MongoDB, Maria DB</w:t>
            </w:r>
          </w:p>
        </w:tc>
      </w:tr>
      <w:tr w:rsidTr="000C37EF">
        <w:tblPrEx>
          <w:tblW w:w="9828" w:type="dxa"/>
          <w:tblLayout w:type="fixed"/>
          <w:tblLook w:val="0000"/>
        </w:tblPrEx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2215" w:rsidP="007A5C08">
            <w:pPr>
              <w:tabs>
                <w:tab w:val="left" w:pos="2898"/>
                <w:tab w:val="left" w:pos="8838"/>
              </w:tabs>
              <w:snapToGrid w:val="0"/>
              <w:spacing w:before="60" w:after="6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Methodology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215" w:rsidP="00753EFC">
            <w:pPr>
              <w:spacing w:before="60" w:after="60" w:line="240" w:lineRule="auto"/>
              <w:ind w:left="6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Agile Methodology, Waterfall Model of Development</w:t>
            </w:r>
            <w:r w:rsidR="00753EFC">
              <w:rPr>
                <w:rFonts w:ascii="Tahoma" w:hAnsi="Tahoma" w:cs="Tahoma"/>
                <w:sz w:val="20"/>
                <w:szCs w:val="20"/>
              </w:rPr>
              <w:t>, Software Architecture Style.</w:t>
            </w:r>
          </w:p>
        </w:tc>
      </w:tr>
      <w:tr w:rsidTr="000C37EF">
        <w:tblPrEx>
          <w:tblW w:w="9828" w:type="dxa"/>
          <w:tblLayout w:type="fixed"/>
          <w:tblLook w:val="0000"/>
        </w:tblPrEx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2215" w:rsidP="000C37EF">
            <w:pPr>
              <w:tabs>
                <w:tab w:val="left" w:pos="2898"/>
                <w:tab w:val="left" w:pos="8838"/>
              </w:tabs>
              <w:snapToGrid w:val="0"/>
              <w:spacing w:before="60" w:after="6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Tools</w:t>
            </w:r>
            <w:r w:rsidR="007F28A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/Version </w:t>
            </w:r>
            <w:r w:rsidR="000C37EF">
              <w:rPr>
                <w:rFonts w:ascii="Tahoma" w:hAnsi="Tahoma" w:cs="Tahoma"/>
                <w:b/>
                <w:bCs/>
                <w:sz w:val="20"/>
                <w:szCs w:val="20"/>
              </w:rPr>
              <w:t>Controlling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215" w:rsidP="007D02BE">
            <w:pPr>
              <w:spacing w:before="60" w:after="60" w:line="240" w:lineRule="auto"/>
              <w:ind w:left="61"/>
              <w:rPr>
                <w:rFonts w:ascii="Tahoma" w:hAnsi="Tahoma" w:cs="Tahoma"/>
                <w:sz w:val="20"/>
                <w:szCs w:val="20"/>
              </w:rPr>
            </w:pPr>
            <w:r>
              <w:rPr>
                <w:color w:val="262626"/>
              </w:rPr>
              <w:t>Eclipse, Net Beans,</w:t>
            </w:r>
            <w:r w:rsidR="0087453B">
              <w:rPr>
                <w:color w:val="262626"/>
              </w:rPr>
              <w:t xml:space="preserve"> Microsoft Visual Studio Code,</w:t>
            </w:r>
            <w:r>
              <w:rPr>
                <w:color w:val="262626"/>
              </w:rPr>
              <w:t xml:space="preserve"> Dream weaver, GIThub</w:t>
            </w:r>
            <w:r w:rsidR="006D6CD3">
              <w:rPr>
                <w:color w:val="262626"/>
              </w:rPr>
              <w:t>, SVN</w:t>
            </w:r>
            <w:r>
              <w:rPr>
                <w:color w:val="262626"/>
              </w:rPr>
              <w:t xml:space="preserve"> etc.</w:t>
            </w:r>
          </w:p>
        </w:tc>
      </w:tr>
    </w:tbl>
    <w:p w:rsidR="00ED768C" w:rsidP="00DD7E5D">
      <w:pPr>
        <w:pStyle w:val="BodyTextIndent"/>
        <w:spacing w:before="60" w:after="60"/>
        <w:rPr>
          <w:rFonts w:ascii="Tahoma" w:hAnsi="Tahoma" w:cs="Tahoma"/>
          <w:b/>
          <w:sz w:val="20"/>
          <w:u w:val="single"/>
        </w:rPr>
      </w:pPr>
    </w:p>
    <w:p w:rsidR="00AA4B9A" w:rsidP="00DD7E5D">
      <w:pPr>
        <w:pStyle w:val="BodyTextIndent"/>
        <w:spacing w:before="60" w:after="60"/>
        <w:rPr>
          <w:rFonts w:ascii="Tahoma" w:hAnsi="Tahoma" w:cs="Tahoma"/>
          <w:b/>
          <w:sz w:val="20"/>
          <w:u w:val="single"/>
        </w:rPr>
      </w:pPr>
    </w:p>
    <w:p w:rsidR="00EA0537" w:rsidP="00DD7E5D">
      <w:pPr>
        <w:pStyle w:val="BodyTextIndent"/>
        <w:spacing w:before="60" w:after="60"/>
        <w:rPr>
          <w:rFonts w:ascii="Tahoma" w:hAnsi="Tahoma" w:cs="Tahoma"/>
          <w:b/>
          <w:sz w:val="20"/>
          <w:u w:val="single"/>
        </w:rPr>
      </w:pPr>
      <w:r>
        <w:rPr>
          <w:rFonts w:ascii="Tahoma" w:hAnsi="Tahoma" w:cs="Tahoma"/>
          <w:b/>
          <w:sz w:val="20"/>
          <w:u w:val="single"/>
        </w:rPr>
        <w:t>PROJECT</w:t>
      </w:r>
      <w:r w:rsidRPr="008A11FB">
        <w:rPr>
          <w:rFonts w:ascii="Tahoma" w:hAnsi="Tahoma" w:cs="Tahoma"/>
          <w:b/>
          <w:sz w:val="20"/>
          <w:u w:val="single"/>
        </w:rPr>
        <w:t xml:space="preserve"> EXERIENCE:</w:t>
      </w:r>
    </w:p>
    <w:p w:rsidR="0004546F" w:rsidP="00DD7E5D">
      <w:pPr>
        <w:pStyle w:val="BodyTextIndent"/>
        <w:spacing w:before="60" w:after="60"/>
        <w:rPr>
          <w:rFonts w:ascii="Tahoma" w:hAnsi="Tahoma" w:cs="Tahoma"/>
          <w:b/>
          <w:sz w:val="20"/>
          <w:u w:val="single"/>
        </w:rPr>
      </w:pPr>
    </w:p>
    <w:p w:rsidR="0004546F" w:rsidRPr="00340601" w:rsidP="0004546F">
      <w:pPr>
        <w:pStyle w:val="Heading1"/>
        <w:numPr>
          <w:ilvl w:val="0"/>
          <w:numId w:val="17"/>
        </w:numPr>
        <w:pBdr>
          <w:bottom w:val="single" w:sz="12" w:space="4" w:color="000000"/>
        </w:pBdr>
        <w:spacing w:line="0" w:lineRule="atLeast"/>
        <w:rPr>
          <w:rStyle w:val="Strong"/>
          <w:rFonts w:ascii="Tahoma" w:hAnsi="Tahoma" w:cs="Tahoma"/>
          <w:color w:val="auto"/>
          <w:sz w:val="20"/>
          <w:szCs w:val="20"/>
        </w:rPr>
      </w:pPr>
      <w:r>
        <w:rPr>
          <w:rStyle w:val="Strong"/>
          <w:rFonts w:ascii="Tahoma" w:hAnsi="Tahoma" w:cs="Tahoma"/>
          <w:color w:val="auto"/>
          <w:sz w:val="20"/>
          <w:szCs w:val="20"/>
        </w:rPr>
        <w:t xml:space="preserve">Compass </w:t>
      </w:r>
      <w:r w:rsidR="00051245">
        <w:rPr>
          <w:rStyle w:val="Strong"/>
          <w:rFonts w:ascii="Tahoma" w:hAnsi="Tahoma" w:cs="Tahoma"/>
          <w:color w:val="auto"/>
          <w:sz w:val="20"/>
          <w:szCs w:val="20"/>
        </w:rPr>
        <w:t xml:space="preserve">- </w:t>
      </w:r>
      <w:r>
        <w:rPr>
          <w:rStyle w:val="Strong"/>
          <w:rFonts w:ascii="Tahoma" w:hAnsi="Tahoma" w:cs="Tahoma"/>
          <w:color w:val="auto"/>
          <w:sz w:val="20"/>
          <w:szCs w:val="20"/>
        </w:rPr>
        <w:t>Employee Benefit Solution Portal (</w:t>
      </w:r>
      <w:r w:rsidR="00335F48">
        <w:rPr>
          <w:rStyle w:val="Strong"/>
          <w:rFonts w:ascii="Tahoma" w:hAnsi="Tahoma" w:cs="Tahoma"/>
          <w:color w:val="auto"/>
          <w:sz w:val="20"/>
          <w:szCs w:val="20"/>
        </w:rPr>
        <w:t>March</w:t>
      </w:r>
      <w:r>
        <w:rPr>
          <w:rStyle w:val="Strong"/>
          <w:rFonts w:ascii="Tahoma" w:hAnsi="Tahoma" w:cs="Tahoma"/>
          <w:color w:val="auto"/>
          <w:sz w:val="20"/>
          <w:szCs w:val="20"/>
        </w:rPr>
        <w:t xml:space="preserve"> -2017 to Till Date)</w:t>
      </w:r>
    </w:p>
    <w:p w:rsidR="0004546F" w:rsidP="0004546F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Organization:</w:t>
      </w:r>
      <w:r>
        <w:rPr>
          <w:rFonts w:ascii="Tahoma" w:hAnsi="Tahoma" w:cs="Tahoma"/>
          <w:sz w:val="20"/>
          <w:szCs w:val="20"/>
        </w:rPr>
        <w:tab/>
      </w:r>
      <w:r w:rsidRPr="00BD20D5">
        <w:rPr>
          <w:rFonts w:ascii="Tahoma" w:hAnsi="Tahoma" w:cs="Tahoma"/>
          <w:sz w:val="20"/>
          <w:szCs w:val="20"/>
        </w:rPr>
        <w:t>SILICUS TECHNOLOGIES INDIA PVT. LTD.</w:t>
      </w:r>
    </w:p>
    <w:p w:rsidR="0004546F" w:rsidP="0004546F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Client: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20D5">
        <w:rPr>
          <w:rFonts w:ascii="Tahoma" w:hAnsi="Tahoma" w:cs="Tahoma"/>
          <w:sz w:val="20"/>
          <w:szCs w:val="20"/>
        </w:rPr>
        <w:t>Empyrean Benefits Solutions, Inc.</w:t>
      </w:r>
    </w:p>
    <w:p w:rsidR="0004546F" w:rsidP="0004546F">
      <w:pPr>
        <w:spacing w:before="120" w:after="60" w:line="240" w:lineRule="auto"/>
        <w:ind w:right="-180" w:firstLine="360"/>
        <w:rPr>
          <w:rFonts w:ascii="Tahoma" w:hAnsi="Tahoma" w:cs="Tahoma"/>
          <w:bCs/>
          <w:sz w:val="20"/>
          <w:szCs w:val="20"/>
        </w:rPr>
      </w:pPr>
      <w:r w:rsidRPr="00340601">
        <w:rPr>
          <w:rFonts w:ascii="Tahoma" w:hAnsi="Tahoma" w:cs="Tahoma"/>
          <w:b/>
          <w:bCs/>
          <w:sz w:val="20"/>
          <w:szCs w:val="20"/>
        </w:rPr>
        <w:t>Team Size:</w:t>
      </w:r>
      <w:r>
        <w:rPr>
          <w:rFonts w:ascii="Tahoma" w:hAnsi="Tahoma" w:cs="Tahoma"/>
          <w:bCs/>
          <w:sz w:val="20"/>
          <w:szCs w:val="20"/>
        </w:rPr>
        <w:tab/>
      </w:r>
      <w:r w:rsidR="00A14588">
        <w:rPr>
          <w:rFonts w:ascii="Tahoma" w:hAnsi="Tahoma" w:cs="Tahoma"/>
          <w:bCs/>
          <w:sz w:val="20"/>
          <w:szCs w:val="20"/>
        </w:rPr>
        <w:t>06</w:t>
      </w:r>
    </w:p>
    <w:p w:rsidR="0004546F" w:rsidP="0004546F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Role: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Lead Developer</w:t>
      </w:r>
    </w:p>
    <w:p w:rsidR="0004546F" w:rsidP="0004546F">
      <w:pPr>
        <w:spacing w:before="120" w:after="0" w:line="240" w:lineRule="auto"/>
        <w:ind w:left="360" w:right="-180"/>
        <w:rPr>
          <w:rFonts w:ascii="Tahoma" w:hAnsi="Tahoma" w:cs="Tahoma"/>
          <w:b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Responsibilities:</w:t>
      </w:r>
      <w:r>
        <w:rPr>
          <w:rFonts w:ascii="Tahoma" w:hAnsi="Tahoma" w:cs="Tahoma"/>
          <w:b/>
          <w:sz w:val="20"/>
          <w:szCs w:val="20"/>
        </w:rPr>
        <w:tab/>
      </w:r>
    </w:p>
    <w:p w:rsidR="0004546F" w:rsidRPr="0056030E" w:rsidP="0004546F">
      <w:pPr>
        <w:pStyle w:val="ListParagraph"/>
        <w:numPr>
          <w:ilvl w:val="0"/>
          <w:numId w:val="21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Developing </w:t>
      </w:r>
      <w:r w:rsidR="007F19F1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modules in Compass portal to </w:t>
      </w:r>
      <w:r w:rsidR="00800E2E">
        <w:rPr>
          <w:rFonts w:ascii="Tahoma" w:hAnsi="Tahoma" w:cs="Tahoma"/>
          <w:sz w:val="20"/>
          <w:szCs w:val="20"/>
        </w:rPr>
        <w:t>c</w:t>
      </w:r>
      <w:r>
        <w:t xml:space="preserve">ustomize enrollment and employee self-service </w:t>
      </w:r>
      <w:r w:rsidR="00800E2E">
        <w:t>healthcare</w:t>
      </w:r>
      <w:r>
        <w:t xml:space="preserve"> plans</w:t>
      </w:r>
      <w:r w:rsidRPr="0056030E">
        <w:rPr>
          <w:rFonts w:ascii="Tahoma" w:hAnsi="Tahoma" w:cs="Tahoma"/>
          <w:sz w:val="20"/>
          <w:szCs w:val="20"/>
        </w:rPr>
        <w:t xml:space="preserve">. </w:t>
      </w:r>
    </w:p>
    <w:p w:rsidR="0004546F" w:rsidRPr="0056030E" w:rsidP="0004546F">
      <w:pPr>
        <w:pStyle w:val="ListParagraph"/>
        <w:numPr>
          <w:ilvl w:val="0"/>
          <w:numId w:val="21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>Work</w:t>
      </w:r>
      <w:r w:rsidR="007D4620">
        <w:rPr>
          <w:rFonts w:ascii="Tahoma" w:hAnsi="Tahoma" w:cs="Tahoma"/>
          <w:sz w:val="20"/>
          <w:szCs w:val="20"/>
        </w:rPr>
        <w:t>ing</w:t>
      </w:r>
      <w:r w:rsidRPr="0056030E">
        <w:rPr>
          <w:rFonts w:ascii="Tahoma" w:hAnsi="Tahoma" w:cs="Tahoma"/>
          <w:sz w:val="20"/>
          <w:szCs w:val="20"/>
        </w:rPr>
        <w:t xml:space="preserve"> </w:t>
      </w:r>
      <w:r w:rsidR="008E2138">
        <w:rPr>
          <w:rFonts w:ascii="Tahoma" w:hAnsi="Tahoma" w:cs="Tahoma"/>
          <w:sz w:val="20"/>
          <w:szCs w:val="20"/>
        </w:rPr>
        <w:t>on REST API to consume services at front-end side using ReactJS using Redux library</w:t>
      </w:r>
      <w:r w:rsidRPr="0056030E">
        <w:rPr>
          <w:rFonts w:ascii="Tahoma" w:hAnsi="Tahoma" w:cs="Tahoma"/>
          <w:sz w:val="20"/>
          <w:szCs w:val="20"/>
        </w:rPr>
        <w:t>.</w:t>
      </w:r>
    </w:p>
    <w:p w:rsidR="0004546F" w:rsidRPr="0056030E" w:rsidP="0004546F">
      <w:pPr>
        <w:pStyle w:val="ListParagraph"/>
        <w:numPr>
          <w:ilvl w:val="0"/>
          <w:numId w:val="21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Working on</w:t>
      </w:r>
      <w:r w:rsidR="00142B24">
        <w:rPr>
          <w:rFonts w:ascii="Tahoma" w:hAnsi="Tahoma" w:cs="Tahoma"/>
          <w:sz w:val="20"/>
          <w:szCs w:val="20"/>
        </w:rPr>
        <w:t xml:space="preserve"> front end side using </w:t>
      </w:r>
      <w:r w:rsidRPr="00332221" w:rsidR="00142B24">
        <w:rPr>
          <w:rFonts w:ascii="Tahoma" w:hAnsi="Tahoma" w:cs="Tahoma"/>
          <w:b/>
          <w:sz w:val="20"/>
          <w:szCs w:val="20"/>
        </w:rPr>
        <w:t>ReactJs</w:t>
      </w:r>
      <w:r w:rsidRPr="00332221" w:rsidR="00F708B8">
        <w:rPr>
          <w:rFonts w:ascii="Tahoma" w:hAnsi="Tahoma" w:cs="Tahoma"/>
          <w:b/>
          <w:sz w:val="20"/>
          <w:szCs w:val="20"/>
        </w:rPr>
        <w:t xml:space="preserve"> component</w:t>
      </w:r>
      <w:r w:rsidR="00142B24">
        <w:rPr>
          <w:rFonts w:ascii="Tahoma" w:hAnsi="Tahoma" w:cs="Tahoma"/>
          <w:sz w:val="20"/>
          <w:szCs w:val="20"/>
        </w:rPr>
        <w:t xml:space="preserve"> to show </w:t>
      </w:r>
      <w:r w:rsidR="007A3C9E">
        <w:rPr>
          <w:rFonts w:ascii="Tahoma" w:hAnsi="Tahoma" w:cs="Tahoma"/>
          <w:sz w:val="20"/>
          <w:szCs w:val="20"/>
        </w:rPr>
        <w:t xml:space="preserve">employee benefits and </w:t>
      </w:r>
      <w:r w:rsidR="00142B24">
        <w:rPr>
          <w:rFonts w:ascii="Tahoma" w:hAnsi="Tahoma" w:cs="Tahoma"/>
          <w:sz w:val="20"/>
          <w:szCs w:val="20"/>
        </w:rPr>
        <w:t>provide reach user interface using JSX</w:t>
      </w:r>
      <w:r w:rsidRPr="0056030E">
        <w:rPr>
          <w:rFonts w:ascii="Tahoma" w:hAnsi="Tahoma" w:cs="Tahoma"/>
          <w:sz w:val="20"/>
          <w:szCs w:val="20"/>
        </w:rPr>
        <w:t>.</w:t>
      </w:r>
    </w:p>
    <w:p w:rsidR="0004546F" w:rsidP="0004546F">
      <w:pPr>
        <w:pStyle w:val="ListParagraph"/>
        <w:numPr>
          <w:ilvl w:val="0"/>
          <w:numId w:val="21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At admin side developed REST API to received request from front-end side and return response to end user</w:t>
      </w:r>
      <w:r w:rsidRPr="0056030E">
        <w:rPr>
          <w:rFonts w:ascii="Tahoma" w:hAnsi="Tahoma" w:cs="Tahoma"/>
          <w:sz w:val="20"/>
          <w:szCs w:val="20"/>
        </w:rPr>
        <w:t>.</w:t>
      </w:r>
    </w:p>
    <w:p w:rsidR="00CB47BE" w:rsidP="00CB47BE">
      <w:pPr>
        <w:spacing w:before="120" w:after="0" w:line="240" w:lineRule="auto"/>
        <w:ind w:left="360" w:right="-180"/>
        <w:rPr>
          <w:rFonts w:ascii="Tahoma" w:hAnsi="Tahoma" w:cs="Tahoma"/>
          <w:b/>
          <w:sz w:val="20"/>
          <w:szCs w:val="20"/>
        </w:rPr>
      </w:pPr>
      <w:r w:rsidRPr="00CB47BE">
        <w:rPr>
          <w:rFonts w:ascii="Tahoma" w:hAnsi="Tahoma" w:cs="Tahoma"/>
          <w:b/>
          <w:sz w:val="20"/>
          <w:szCs w:val="20"/>
        </w:rPr>
        <w:t>Technologies</w:t>
      </w:r>
      <w:r w:rsidR="00087CF1">
        <w:rPr>
          <w:rFonts w:ascii="Tahoma" w:hAnsi="Tahoma" w:cs="Tahoma"/>
          <w:b/>
          <w:sz w:val="20"/>
          <w:szCs w:val="20"/>
        </w:rPr>
        <w:t xml:space="preserve"> Stack</w:t>
      </w:r>
      <w:r>
        <w:rPr>
          <w:rFonts w:ascii="Tahoma" w:hAnsi="Tahoma" w:cs="Tahoma"/>
          <w:b/>
          <w:sz w:val="20"/>
          <w:szCs w:val="20"/>
        </w:rPr>
        <w:t>:</w:t>
      </w:r>
    </w:p>
    <w:p w:rsidR="00D00F4D" w:rsidP="00D00F4D">
      <w:pPr>
        <w:pStyle w:val="ListParagraph"/>
        <w:spacing w:before="120" w:after="0" w:line="240" w:lineRule="auto"/>
        <w:ind w:left="1080"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Front-end s</w:t>
      </w:r>
      <w:r w:rsidRPr="00CB47BE">
        <w:rPr>
          <w:rFonts w:ascii="Tahoma" w:hAnsi="Tahoma" w:cs="Tahoma"/>
          <w:b/>
          <w:sz w:val="20"/>
          <w:szCs w:val="20"/>
        </w:rPr>
        <w:t>ide: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   -     </w:t>
      </w:r>
      <w:r w:rsidRPr="00CB47BE">
        <w:rPr>
          <w:rFonts w:ascii="Tahoma" w:hAnsi="Tahoma" w:cs="Tahoma"/>
          <w:sz w:val="20"/>
          <w:szCs w:val="20"/>
        </w:rPr>
        <w:t>HTML,</w:t>
      </w:r>
      <w:r>
        <w:rPr>
          <w:rFonts w:ascii="Tahoma" w:hAnsi="Tahoma" w:cs="Tahoma"/>
          <w:sz w:val="20"/>
          <w:szCs w:val="20"/>
        </w:rPr>
        <w:t xml:space="preserve"> </w:t>
      </w:r>
      <w:r w:rsidRPr="00CB47BE">
        <w:rPr>
          <w:rFonts w:ascii="Tahoma" w:hAnsi="Tahoma" w:cs="Tahoma"/>
          <w:sz w:val="20"/>
          <w:szCs w:val="20"/>
        </w:rPr>
        <w:t>CSS</w:t>
      </w:r>
      <w:r>
        <w:rPr>
          <w:rFonts w:ascii="Tahoma" w:hAnsi="Tahoma" w:cs="Tahoma"/>
          <w:sz w:val="20"/>
          <w:szCs w:val="20"/>
        </w:rPr>
        <w:t xml:space="preserve">, </w:t>
      </w:r>
      <w:r w:rsidRPr="00E2370D">
        <w:rPr>
          <w:rFonts w:ascii="Tahoma" w:hAnsi="Tahoma" w:cs="Tahoma"/>
          <w:b/>
          <w:sz w:val="20"/>
          <w:szCs w:val="20"/>
        </w:rPr>
        <w:t>ReactJS</w:t>
      </w:r>
      <w:r>
        <w:rPr>
          <w:rFonts w:ascii="Tahoma" w:hAnsi="Tahoma" w:cs="Tahoma"/>
          <w:sz w:val="20"/>
          <w:szCs w:val="20"/>
        </w:rPr>
        <w:t xml:space="preserve"> with </w:t>
      </w:r>
      <w:r w:rsidRPr="00827F4A">
        <w:rPr>
          <w:rFonts w:ascii="Tahoma" w:hAnsi="Tahoma" w:cs="Tahoma"/>
          <w:b/>
          <w:sz w:val="20"/>
          <w:szCs w:val="20"/>
        </w:rPr>
        <w:t>Redux</w:t>
      </w:r>
      <w:r>
        <w:rPr>
          <w:rFonts w:ascii="Tahoma" w:hAnsi="Tahoma" w:cs="Tahoma"/>
          <w:sz w:val="20"/>
          <w:szCs w:val="20"/>
        </w:rPr>
        <w:t xml:space="preserve"> library (JSX)</w:t>
      </w:r>
      <w:r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CB47BE" w:rsidP="00D00F4D">
      <w:pPr>
        <w:pStyle w:val="ListParagraph"/>
        <w:numPr>
          <w:ilvl w:val="0"/>
          <w:numId w:val="36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CD3430">
        <w:rPr>
          <w:rFonts w:ascii="Tahoma" w:hAnsi="Tahoma" w:cs="Tahoma"/>
          <w:b/>
          <w:sz w:val="20"/>
          <w:szCs w:val="20"/>
        </w:rPr>
        <w:t>Web pack</w:t>
      </w:r>
      <w:r>
        <w:rPr>
          <w:rFonts w:ascii="Tahoma" w:hAnsi="Tahoma" w:cs="Tahoma"/>
          <w:sz w:val="20"/>
          <w:szCs w:val="20"/>
        </w:rPr>
        <w:t xml:space="preserve"> module bundling for server side rendering</w:t>
      </w:r>
      <w:r w:rsidR="00D0092B">
        <w:rPr>
          <w:rFonts w:ascii="Tahoma" w:hAnsi="Tahoma" w:cs="Tahoma"/>
          <w:sz w:val="20"/>
          <w:szCs w:val="20"/>
        </w:rPr>
        <w:t xml:space="preserve"> </w:t>
      </w:r>
      <w:r w:rsidR="00594469">
        <w:rPr>
          <w:rFonts w:ascii="Tahoma" w:hAnsi="Tahoma" w:cs="Tahoma"/>
          <w:sz w:val="20"/>
          <w:szCs w:val="20"/>
        </w:rPr>
        <w:t xml:space="preserve">employee </w:t>
      </w:r>
      <w:r w:rsidR="00D0092B">
        <w:rPr>
          <w:rFonts w:ascii="Tahoma" w:hAnsi="Tahoma" w:cs="Tahoma"/>
          <w:sz w:val="20"/>
          <w:szCs w:val="20"/>
        </w:rPr>
        <w:t>specific data</w:t>
      </w:r>
      <w:r>
        <w:rPr>
          <w:rFonts w:ascii="Tahoma" w:hAnsi="Tahoma" w:cs="Tahoma"/>
          <w:sz w:val="20"/>
          <w:szCs w:val="20"/>
        </w:rPr>
        <w:t>.</w:t>
      </w:r>
    </w:p>
    <w:p w:rsidR="00CB47BE" w:rsidP="00D00F4D">
      <w:pPr>
        <w:pStyle w:val="ListParagraph"/>
        <w:spacing w:before="120" w:after="0" w:line="240" w:lineRule="auto"/>
        <w:ind w:left="1080" w:right="-180"/>
        <w:rPr>
          <w:rFonts w:ascii="Tahoma" w:hAnsi="Tahoma" w:cs="Tahoma"/>
          <w:sz w:val="20"/>
          <w:szCs w:val="20"/>
        </w:rPr>
      </w:pPr>
      <w:r w:rsidRPr="007F3740">
        <w:rPr>
          <w:rFonts w:ascii="Tahoma" w:hAnsi="Tahoma" w:cs="Tahoma"/>
          <w:b/>
          <w:sz w:val="20"/>
          <w:szCs w:val="20"/>
        </w:rPr>
        <w:t>Admin side:</w:t>
      </w:r>
      <w:r>
        <w:rPr>
          <w:rFonts w:ascii="Tahoma" w:hAnsi="Tahoma" w:cs="Tahoma"/>
          <w:sz w:val="20"/>
          <w:szCs w:val="20"/>
        </w:rPr>
        <w:t xml:space="preserve"> </w:t>
      </w:r>
      <w:r w:rsidR="00AA3754">
        <w:rPr>
          <w:rFonts w:ascii="Tahoma" w:hAnsi="Tahoma" w:cs="Tahoma"/>
          <w:sz w:val="20"/>
          <w:szCs w:val="20"/>
        </w:rPr>
        <w:t xml:space="preserve">         -     </w:t>
      </w:r>
      <w:r>
        <w:rPr>
          <w:rFonts w:ascii="Tahoma" w:hAnsi="Tahoma" w:cs="Tahoma"/>
          <w:sz w:val="20"/>
          <w:szCs w:val="20"/>
        </w:rPr>
        <w:t xml:space="preserve">Developed </w:t>
      </w:r>
      <w:r w:rsidRPr="007E175A">
        <w:rPr>
          <w:rFonts w:ascii="Tahoma" w:hAnsi="Tahoma" w:cs="Tahoma"/>
          <w:b/>
          <w:sz w:val="20"/>
          <w:szCs w:val="20"/>
        </w:rPr>
        <w:t>REST</w:t>
      </w:r>
      <w:r>
        <w:rPr>
          <w:rFonts w:ascii="Tahoma" w:hAnsi="Tahoma" w:cs="Tahoma"/>
          <w:sz w:val="20"/>
          <w:szCs w:val="20"/>
        </w:rPr>
        <w:t xml:space="preserve"> services in </w:t>
      </w:r>
      <w:r w:rsidRPr="00E2370D">
        <w:rPr>
          <w:rFonts w:ascii="Tahoma" w:hAnsi="Tahoma" w:cs="Tahoma"/>
          <w:b/>
          <w:sz w:val="20"/>
          <w:szCs w:val="20"/>
        </w:rPr>
        <w:t>PHP</w:t>
      </w:r>
      <w:r>
        <w:rPr>
          <w:rFonts w:ascii="Tahoma" w:hAnsi="Tahoma" w:cs="Tahoma"/>
          <w:sz w:val="20"/>
          <w:szCs w:val="20"/>
        </w:rPr>
        <w:t xml:space="preserve"> to get </w:t>
      </w:r>
      <w:r w:rsidR="00594469">
        <w:rPr>
          <w:rFonts w:ascii="Tahoma" w:hAnsi="Tahoma" w:cs="Tahoma"/>
          <w:sz w:val="20"/>
          <w:szCs w:val="20"/>
        </w:rPr>
        <w:t>employee</w:t>
      </w:r>
      <w:r>
        <w:rPr>
          <w:rFonts w:ascii="Tahoma" w:hAnsi="Tahoma" w:cs="Tahoma"/>
          <w:sz w:val="20"/>
          <w:szCs w:val="20"/>
        </w:rPr>
        <w:t xml:space="preserve"> benefit data</w:t>
      </w:r>
      <w:r w:rsidR="00D37856">
        <w:rPr>
          <w:rFonts w:ascii="Tahoma" w:hAnsi="Tahoma" w:cs="Tahoma"/>
          <w:sz w:val="20"/>
          <w:szCs w:val="20"/>
        </w:rPr>
        <w:t xml:space="preserve"> and consume on front-end</w:t>
      </w:r>
      <w:r>
        <w:rPr>
          <w:rFonts w:ascii="Tahoma" w:hAnsi="Tahoma" w:cs="Tahoma"/>
          <w:sz w:val="20"/>
          <w:szCs w:val="20"/>
        </w:rPr>
        <w:t>.</w:t>
      </w:r>
    </w:p>
    <w:p w:rsidR="0085263C" w:rsidRPr="0085263C" w:rsidP="0085263C">
      <w:pPr>
        <w:pStyle w:val="ListParagraph"/>
        <w:numPr>
          <w:ilvl w:val="0"/>
          <w:numId w:val="36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A41093">
        <w:rPr>
          <w:rFonts w:ascii="Tahoma" w:hAnsi="Tahoma" w:cs="Tahoma"/>
          <w:b/>
          <w:sz w:val="20"/>
          <w:szCs w:val="20"/>
        </w:rPr>
        <w:t>MySQL</w:t>
      </w:r>
      <w:r>
        <w:rPr>
          <w:rFonts w:ascii="Tahoma" w:hAnsi="Tahoma" w:cs="Tahoma"/>
          <w:sz w:val="20"/>
          <w:szCs w:val="20"/>
        </w:rPr>
        <w:t xml:space="preserve"> </w:t>
      </w:r>
      <w:r w:rsidR="009F3A42">
        <w:rPr>
          <w:rFonts w:ascii="Tahoma" w:hAnsi="Tahoma" w:cs="Tahoma"/>
          <w:sz w:val="20"/>
          <w:szCs w:val="20"/>
        </w:rPr>
        <w:t xml:space="preserve">and </w:t>
      </w:r>
      <w:r w:rsidRPr="00A41093" w:rsidR="009F3A42">
        <w:rPr>
          <w:rFonts w:ascii="Tahoma" w:hAnsi="Tahoma" w:cs="Tahoma"/>
          <w:b/>
          <w:sz w:val="20"/>
          <w:szCs w:val="20"/>
        </w:rPr>
        <w:t>SQL</w:t>
      </w:r>
      <w:r w:rsidR="009F3A42">
        <w:rPr>
          <w:rFonts w:ascii="Tahoma" w:hAnsi="Tahoma" w:cs="Tahoma"/>
          <w:sz w:val="20"/>
          <w:szCs w:val="20"/>
        </w:rPr>
        <w:t xml:space="preserve"> </w:t>
      </w:r>
      <w:r w:rsidR="003F33FA">
        <w:rPr>
          <w:rFonts w:ascii="Tahoma" w:hAnsi="Tahoma" w:cs="Tahoma"/>
          <w:sz w:val="20"/>
          <w:szCs w:val="20"/>
        </w:rPr>
        <w:t>for data</w:t>
      </w:r>
      <w:r w:rsidR="009F3A42">
        <w:rPr>
          <w:rFonts w:ascii="Tahoma" w:hAnsi="Tahoma" w:cs="Tahoma"/>
          <w:sz w:val="20"/>
          <w:szCs w:val="20"/>
        </w:rPr>
        <w:t xml:space="preserve"> storage.</w:t>
      </w:r>
    </w:p>
    <w:p w:rsidR="00340601" w:rsidRPr="00340601" w:rsidP="00340601">
      <w:pPr>
        <w:pStyle w:val="Heading1"/>
        <w:numPr>
          <w:ilvl w:val="0"/>
          <w:numId w:val="17"/>
        </w:numPr>
        <w:pBdr>
          <w:bottom w:val="single" w:sz="12" w:space="4" w:color="000000"/>
        </w:pBdr>
        <w:spacing w:line="0" w:lineRule="atLeast"/>
        <w:rPr>
          <w:rStyle w:val="Strong"/>
          <w:rFonts w:ascii="Tahoma" w:hAnsi="Tahoma" w:cs="Tahoma"/>
          <w:color w:val="auto"/>
          <w:sz w:val="20"/>
          <w:szCs w:val="20"/>
        </w:rPr>
      </w:pPr>
      <w:r w:rsidRPr="00340601">
        <w:rPr>
          <w:rStyle w:val="Strong"/>
          <w:rFonts w:ascii="Tahoma" w:hAnsi="Tahoma" w:cs="Tahoma"/>
          <w:color w:val="auto"/>
          <w:sz w:val="20"/>
          <w:szCs w:val="20"/>
        </w:rPr>
        <w:t>Employee Self Service</w:t>
      </w:r>
      <w:r w:rsidR="007D4620">
        <w:rPr>
          <w:rStyle w:val="Strong"/>
          <w:rFonts w:ascii="Tahoma" w:hAnsi="Tahoma" w:cs="Tahoma"/>
          <w:color w:val="auto"/>
          <w:sz w:val="20"/>
          <w:szCs w:val="20"/>
        </w:rPr>
        <w:t xml:space="preserve"> (V1 and V2)</w:t>
      </w:r>
      <w:r w:rsidR="00FE02B3">
        <w:rPr>
          <w:rStyle w:val="Strong"/>
          <w:rFonts w:ascii="Tahoma" w:hAnsi="Tahoma" w:cs="Tahoma"/>
          <w:color w:val="auto"/>
          <w:sz w:val="20"/>
          <w:szCs w:val="20"/>
        </w:rPr>
        <w:t xml:space="preserve"> (Aug -2016 to Till Date)</w:t>
      </w:r>
    </w:p>
    <w:p w:rsidR="00BD20D5" w:rsidP="002C545B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Organization:</w:t>
      </w:r>
      <w:r>
        <w:rPr>
          <w:rFonts w:ascii="Tahoma" w:hAnsi="Tahoma" w:cs="Tahoma"/>
          <w:sz w:val="20"/>
          <w:szCs w:val="20"/>
        </w:rPr>
        <w:tab/>
      </w:r>
      <w:r w:rsidRPr="00BD20D5">
        <w:rPr>
          <w:rFonts w:ascii="Tahoma" w:hAnsi="Tahoma" w:cs="Tahoma"/>
          <w:sz w:val="20"/>
          <w:szCs w:val="20"/>
        </w:rPr>
        <w:t>SILICUS TECHNOLOGIES INDIA PVT. LTD.</w:t>
      </w:r>
    </w:p>
    <w:p w:rsidR="00BD20D5" w:rsidP="002C545B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Client: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20D5">
        <w:rPr>
          <w:rFonts w:ascii="Tahoma" w:hAnsi="Tahoma" w:cs="Tahoma"/>
          <w:sz w:val="20"/>
          <w:szCs w:val="20"/>
        </w:rPr>
        <w:t>Empyrean Benefits Solutions, Inc.</w:t>
      </w:r>
    </w:p>
    <w:p w:rsidR="004D34DF" w:rsidP="002C545B">
      <w:pPr>
        <w:spacing w:before="120" w:after="60" w:line="240" w:lineRule="auto"/>
        <w:ind w:right="-180" w:firstLine="360"/>
        <w:rPr>
          <w:rFonts w:ascii="Tahoma" w:hAnsi="Tahoma" w:cs="Tahoma"/>
          <w:bCs/>
          <w:sz w:val="20"/>
          <w:szCs w:val="20"/>
        </w:rPr>
      </w:pPr>
      <w:r w:rsidRPr="00340601">
        <w:rPr>
          <w:rFonts w:ascii="Tahoma" w:hAnsi="Tahoma" w:cs="Tahoma"/>
          <w:b/>
          <w:bCs/>
          <w:sz w:val="20"/>
          <w:szCs w:val="20"/>
        </w:rPr>
        <w:t>Team Size:</w:t>
      </w:r>
      <w:r>
        <w:rPr>
          <w:rFonts w:ascii="Tahoma" w:hAnsi="Tahoma" w:cs="Tahoma"/>
          <w:bCs/>
          <w:sz w:val="20"/>
          <w:szCs w:val="20"/>
        </w:rPr>
        <w:tab/>
        <w:t>15</w:t>
      </w:r>
    </w:p>
    <w:p w:rsidR="004D34DF" w:rsidP="002C545B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Role: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Lead Developer</w:t>
      </w:r>
    </w:p>
    <w:p w:rsidR="0045231F" w:rsidP="002C545B">
      <w:pPr>
        <w:spacing w:before="120" w:after="0" w:line="240" w:lineRule="auto"/>
        <w:ind w:left="360" w:right="-180"/>
        <w:rPr>
          <w:rFonts w:ascii="Tahoma" w:hAnsi="Tahoma" w:cs="Tahoma"/>
          <w:b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Responsibilities:</w:t>
      </w:r>
      <w:r w:rsidR="00340601">
        <w:rPr>
          <w:rFonts w:ascii="Tahoma" w:hAnsi="Tahoma" w:cs="Tahoma"/>
          <w:b/>
          <w:sz w:val="20"/>
          <w:szCs w:val="20"/>
        </w:rPr>
        <w:tab/>
      </w:r>
    </w:p>
    <w:p w:rsidR="0045231F" w:rsidRPr="0056030E" w:rsidP="0056030E">
      <w:pPr>
        <w:pStyle w:val="ListParagraph"/>
        <w:numPr>
          <w:ilvl w:val="0"/>
          <w:numId w:val="21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>Implemented Inbound and Outbound</w:t>
      </w:r>
      <w:r w:rsidR="0004546F">
        <w:rPr>
          <w:rFonts w:ascii="Tahoma" w:hAnsi="Tahoma" w:cs="Tahoma"/>
          <w:sz w:val="20"/>
          <w:szCs w:val="20"/>
        </w:rPr>
        <w:t xml:space="preserve"> SAML</w:t>
      </w:r>
      <w:r w:rsidR="003954F6">
        <w:rPr>
          <w:rFonts w:ascii="Tahoma" w:hAnsi="Tahoma" w:cs="Tahoma"/>
          <w:sz w:val="20"/>
          <w:szCs w:val="20"/>
        </w:rPr>
        <w:t xml:space="preserve"> based</w:t>
      </w:r>
      <w:r w:rsidR="0004546F">
        <w:rPr>
          <w:rFonts w:ascii="Tahoma" w:hAnsi="Tahoma" w:cs="Tahoma"/>
          <w:sz w:val="20"/>
          <w:szCs w:val="20"/>
        </w:rPr>
        <w:t xml:space="preserve"> authentication</w:t>
      </w:r>
      <w:r w:rsidRPr="0056030E">
        <w:rPr>
          <w:rFonts w:ascii="Tahoma" w:hAnsi="Tahoma" w:cs="Tahoma"/>
          <w:sz w:val="20"/>
          <w:szCs w:val="20"/>
        </w:rPr>
        <w:t xml:space="preserve"> SSO. </w:t>
      </w:r>
    </w:p>
    <w:p w:rsidR="0045231F" w:rsidRPr="0056030E" w:rsidP="0056030E">
      <w:pPr>
        <w:pStyle w:val="ListParagraph"/>
        <w:numPr>
          <w:ilvl w:val="0"/>
          <w:numId w:val="21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 xml:space="preserve">Worked closely with third party </w:t>
      </w:r>
      <w:r w:rsidRPr="0056030E" w:rsidR="00287169">
        <w:rPr>
          <w:rFonts w:ascii="Tahoma" w:hAnsi="Tahoma" w:cs="Tahoma"/>
          <w:sz w:val="20"/>
          <w:szCs w:val="20"/>
        </w:rPr>
        <w:t>clients for</w:t>
      </w:r>
      <w:r w:rsidRPr="0056030E">
        <w:rPr>
          <w:rFonts w:ascii="Tahoma" w:hAnsi="Tahoma" w:cs="Tahoma"/>
          <w:sz w:val="20"/>
          <w:szCs w:val="20"/>
        </w:rPr>
        <w:t xml:space="preserve"> SSO implementation.</w:t>
      </w:r>
    </w:p>
    <w:p w:rsidR="00623D49" w:rsidRPr="0056030E" w:rsidP="0056030E">
      <w:pPr>
        <w:pStyle w:val="ListParagraph"/>
        <w:numPr>
          <w:ilvl w:val="0"/>
          <w:numId w:val="21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>Integrated third party</w:t>
      </w:r>
      <w:r w:rsidRPr="0056030E" w:rsidR="0045231F">
        <w:rPr>
          <w:rFonts w:ascii="Tahoma" w:hAnsi="Tahoma" w:cs="Tahoma"/>
          <w:sz w:val="20"/>
          <w:szCs w:val="20"/>
        </w:rPr>
        <w:t xml:space="preserve"> client</w:t>
      </w:r>
      <w:r w:rsidRPr="0056030E">
        <w:rPr>
          <w:rFonts w:ascii="Tahoma" w:hAnsi="Tahoma" w:cs="Tahoma"/>
          <w:sz w:val="20"/>
          <w:szCs w:val="20"/>
        </w:rPr>
        <w:t xml:space="preserve"> web services</w:t>
      </w:r>
      <w:r w:rsidRPr="0056030E" w:rsidR="0045231F">
        <w:rPr>
          <w:rFonts w:ascii="Tahoma" w:hAnsi="Tahoma" w:cs="Tahoma"/>
          <w:sz w:val="20"/>
          <w:szCs w:val="20"/>
        </w:rPr>
        <w:t xml:space="preserve"> to push customer data for authentication</w:t>
      </w:r>
      <w:r w:rsidRPr="0056030E">
        <w:rPr>
          <w:rFonts w:ascii="Tahoma" w:hAnsi="Tahoma" w:cs="Tahoma"/>
          <w:sz w:val="20"/>
          <w:szCs w:val="20"/>
        </w:rPr>
        <w:t>.</w:t>
      </w:r>
    </w:p>
    <w:p w:rsidR="0045231F" w:rsidP="0056030E">
      <w:pPr>
        <w:pStyle w:val="ListParagraph"/>
        <w:numPr>
          <w:ilvl w:val="0"/>
          <w:numId w:val="21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 xml:space="preserve">Manage and share </w:t>
      </w:r>
      <w:r w:rsidR="004212D3">
        <w:rPr>
          <w:rFonts w:ascii="Tahoma" w:hAnsi="Tahoma" w:cs="Tahoma"/>
          <w:sz w:val="20"/>
          <w:szCs w:val="20"/>
        </w:rPr>
        <w:t>SSL</w:t>
      </w:r>
      <w:r w:rsidRPr="0056030E">
        <w:rPr>
          <w:rFonts w:ascii="Tahoma" w:hAnsi="Tahoma" w:cs="Tahoma"/>
          <w:sz w:val="20"/>
          <w:szCs w:val="20"/>
        </w:rPr>
        <w:t xml:space="preserve"> certificates to achieve SSO connection between Employee Self Service </w:t>
      </w:r>
      <w:r w:rsidRPr="0056030E" w:rsidR="00287169">
        <w:rPr>
          <w:rFonts w:ascii="Tahoma" w:hAnsi="Tahoma" w:cs="Tahoma"/>
          <w:sz w:val="20"/>
          <w:szCs w:val="20"/>
        </w:rPr>
        <w:t>portals</w:t>
      </w:r>
      <w:r w:rsidRPr="0056030E">
        <w:rPr>
          <w:rFonts w:ascii="Tahoma" w:hAnsi="Tahoma" w:cs="Tahoma"/>
          <w:sz w:val="20"/>
          <w:szCs w:val="20"/>
        </w:rPr>
        <w:t xml:space="preserve"> to client portal.</w:t>
      </w:r>
    </w:p>
    <w:p w:rsidR="00850528" w:rsidP="00850528">
      <w:pPr>
        <w:spacing w:before="120" w:after="0" w:line="240" w:lineRule="auto"/>
        <w:ind w:left="360" w:right="-180"/>
        <w:rPr>
          <w:rFonts w:ascii="Tahoma" w:hAnsi="Tahoma" w:cs="Tahoma"/>
          <w:b/>
          <w:sz w:val="20"/>
          <w:szCs w:val="20"/>
        </w:rPr>
      </w:pPr>
      <w:r w:rsidRPr="00CB47BE">
        <w:rPr>
          <w:rFonts w:ascii="Tahoma" w:hAnsi="Tahoma" w:cs="Tahoma"/>
          <w:b/>
          <w:sz w:val="20"/>
          <w:szCs w:val="20"/>
        </w:rPr>
        <w:t>Technologies</w:t>
      </w:r>
      <w:r>
        <w:rPr>
          <w:rFonts w:ascii="Tahoma" w:hAnsi="Tahoma" w:cs="Tahoma"/>
          <w:b/>
          <w:sz w:val="20"/>
          <w:szCs w:val="20"/>
        </w:rPr>
        <w:t xml:space="preserve"> Stack:</w:t>
      </w:r>
    </w:p>
    <w:p w:rsidR="00BA3004" w:rsidP="00BA3004">
      <w:pPr>
        <w:spacing w:before="120" w:after="0" w:line="240" w:lineRule="auto"/>
        <w:ind w:left="360" w:right="-180" w:firstLine="720"/>
        <w:rPr>
          <w:rFonts w:ascii="Tahoma" w:hAnsi="Tahoma" w:cs="Tahoma"/>
          <w:sz w:val="20"/>
          <w:szCs w:val="20"/>
        </w:rPr>
      </w:pPr>
      <w:r w:rsidRPr="00BA3004">
        <w:rPr>
          <w:rFonts w:ascii="Tahoma" w:hAnsi="Tahoma" w:cs="Tahoma"/>
          <w:b/>
          <w:sz w:val="20"/>
          <w:szCs w:val="20"/>
        </w:rPr>
        <w:t>Front-end side:</w:t>
      </w:r>
      <w:r w:rsidRPr="00BA300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ab/>
        <w:t xml:space="preserve">-    </w:t>
      </w:r>
      <w:r w:rsidRPr="00BA3004">
        <w:rPr>
          <w:rFonts w:ascii="Tahoma" w:hAnsi="Tahoma" w:cs="Tahoma"/>
          <w:sz w:val="20"/>
          <w:szCs w:val="20"/>
        </w:rPr>
        <w:t xml:space="preserve">HTML, CSS, </w:t>
      </w:r>
      <w:r w:rsidRPr="00BA3004">
        <w:rPr>
          <w:rFonts w:ascii="Tahoma" w:hAnsi="Tahoma" w:cs="Tahoma"/>
          <w:b/>
          <w:sz w:val="20"/>
          <w:szCs w:val="20"/>
        </w:rPr>
        <w:t>ReactJS</w:t>
      </w:r>
      <w:r w:rsidRPr="00BA3004">
        <w:rPr>
          <w:rFonts w:ascii="Tahoma" w:hAnsi="Tahoma" w:cs="Tahoma"/>
          <w:sz w:val="20"/>
          <w:szCs w:val="20"/>
        </w:rPr>
        <w:t xml:space="preserve"> with </w:t>
      </w:r>
      <w:r w:rsidRPr="00BA3004">
        <w:rPr>
          <w:rFonts w:ascii="Tahoma" w:hAnsi="Tahoma" w:cs="Tahoma"/>
          <w:b/>
          <w:sz w:val="20"/>
          <w:szCs w:val="20"/>
        </w:rPr>
        <w:t>Redux</w:t>
      </w:r>
      <w:r w:rsidRPr="00BA3004">
        <w:rPr>
          <w:rFonts w:ascii="Tahoma" w:hAnsi="Tahoma" w:cs="Tahoma"/>
          <w:sz w:val="20"/>
          <w:szCs w:val="20"/>
        </w:rPr>
        <w:t xml:space="preserve"> library (JSX), </w:t>
      </w:r>
    </w:p>
    <w:p w:rsidR="00850528" w:rsidRPr="00BA3004" w:rsidP="00BA3004">
      <w:pPr>
        <w:pStyle w:val="ListParagraph"/>
        <w:numPr>
          <w:ilvl w:val="0"/>
          <w:numId w:val="35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9707E6">
        <w:rPr>
          <w:rFonts w:ascii="Tahoma" w:hAnsi="Tahoma" w:cs="Tahoma"/>
          <w:b/>
          <w:sz w:val="20"/>
          <w:szCs w:val="20"/>
        </w:rPr>
        <w:t>Web pack</w:t>
      </w:r>
      <w:r w:rsidRPr="00BA3004">
        <w:rPr>
          <w:rFonts w:ascii="Tahoma" w:hAnsi="Tahoma" w:cs="Tahoma"/>
          <w:sz w:val="20"/>
          <w:szCs w:val="20"/>
        </w:rPr>
        <w:t xml:space="preserve"> module bundling for server side rendering</w:t>
      </w:r>
      <w:r w:rsidRPr="00BA3004" w:rsidR="00D0092B">
        <w:rPr>
          <w:rFonts w:ascii="Tahoma" w:hAnsi="Tahoma" w:cs="Tahoma"/>
          <w:sz w:val="20"/>
          <w:szCs w:val="20"/>
        </w:rPr>
        <w:t xml:space="preserve"> employer specific data</w:t>
      </w:r>
      <w:r w:rsidRPr="00BA3004">
        <w:rPr>
          <w:rFonts w:ascii="Tahoma" w:hAnsi="Tahoma" w:cs="Tahoma"/>
          <w:sz w:val="20"/>
          <w:szCs w:val="20"/>
        </w:rPr>
        <w:t>.</w:t>
      </w:r>
    </w:p>
    <w:p w:rsidR="00850528" w:rsidP="00BA3004">
      <w:pPr>
        <w:spacing w:before="120" w:after="0" w:line="240" w:lineRule="auto"/>
        <w:ind w:left="360" w:right="-180" w:firstLine="720"/>
        <w:rPr>
          <w:rFonts w:ascii="Tahoma" w:hAnsi="Tahoma" w:cs="Tahoma"/>
          <w:sz w:val="20"/>
          <w:szCs w:val="20"/>
        </w:rPr>
      </w:pPr>
      <w:r w:rsidRPr="00BA3004">
        <w:rPr>
          <w:rFonts w:ascii="Tahoma" w:hAnsi="Tahoma" w:cs="Tahoma"/>
          <w:b/>
          <w:sz w:val="20"/>
          <w:szCs w:val="20"/>
        </w:rPr>
        <w:t>Admin side:</w:t>
      </w:r>
      <w:r w:rsidRPr="00BA3004">
        <w:rPr>
          <w:rFonts w:ascii="Tahoma" w:hAnsi="Tahoma" w:cs="Tahoma"/>
          <w:sz w:val="20"/>
          <w:szCs w:val="20"/>
        </w:rPr>
        <w:t xml:space="preserve"> </w:t>
      </w:r>
      <w:r w:rsidRPr="00BA3004" w:rsidR="00BA3004">
        <w:rPr>
          <w:rFonts w:ascii="Tahoma" w:hAnsi="Tahoma" w:cs="Tahoma"/>
          <w:sz w:val="20"/>
          <w:szCs w:val="20"/>
        </w:rPr>
        <w:tab/>
        <w:t>-</w:t>
      </w:r>
      <w:r w:rsidR="00BA3004">
        <w:rPr>
          <w:rFonts w:ascii="Tahoma" w:hAnsi="Tahoma" w:cs="Tahoma"/>
          <w:sz w:val="20"/>
          <w:szCs w:val="20"/>
        </w:rPr>
        <w:t xml:space="preserve">     </w:t>
      </w:r>
      <w:r w:rsidRPr="00BA3004" w:rsidR="007212DC">
        <w:rPr>
          <w:rFonts w:ascii="Tahoma" w:hAnsi="Tahoma" w:cs="Tahoma"/>
          <w:sz w:val="20"/>
          <w:szCs w:val="20"/>
        </w:rPr>
        <w:t>Implemented Inbound and Outbound</w:t>
      </w:r>
      <w:r w:rsidRPr="00BA3004" w:rsidR="003954F6">
        <w:rPr>
          <w:rFonts w:ascii="Tahoma" w:hAnsi="Tahoma" w:cs="Tahoma"/>
          <w:sz w:val="20"/>
          <w:szCs w:val="20"/>
        </w:rPr>
        <w:t xml:space="preserve"> SAML based authentication</w:t>
      </w:r>
      <w:r w:rsidRPr="00BA3004" w:rsidR="007212DC">
        <w:rPr>
          <w:rFonts w:ascii="Tahoma" w:hAnsi="Tahoma" w:cs="Tahoma"/>
          <w:sz w:val="20"/>
          <w:szCs w:val="20"/>
        </w:rPr>
        <w:t xml:space="preserve"> SSO from ESS portal to client portal to avail</w:t>
      </w:r>
      <w:r w:rsidRPr="00BA3004" w:rsidR="00CB25EC">
        <w:rPr>
          <w:rFonts w:ascii="Tahoma" w:hAnsi="Tahoma" w:cs="Tahoma"/>
          <w:sz w:val="20"/>
          <w:szCs w:val="20"/>
        </w:rPr>
        <w:t xml:space="preserve"> </w:t>
      </w:r>
      <w:r w:rsidRPr="00BA3004" w:rsidR="003954F6">
        <w:rPr>
          <w:rFonts w:ascii="Tahoma" w:hAnsi="Tahoma" w:cs="Tahoma"/>
          <w:sz w:val="20"/>
          <w:szCs w:val="20"/>
        </w:rPr>
        <w:t>health</w:t>
      </w:r>
      <w:r w:rsidRPr="00BA3004" w:rsidR="007212DC">
        <w:rPr>
          <w:rFonts w:ascii="Tahoma" w:hAnsi="Tahoma" w:cs="Tahoma"/>
          <w:sz w:val="20"/>
          <w:szCs w:val="20"/>
        </w:rPr>
        <w:t xml:space="preserve"> benefits</w:t>
      </w:r>
      <w:r w:rsidRPr="00BA3004" w:rsidR="0098541A">
        <w:rPr>
          <w:rFonts w:ascii="Tahoma" w:hAnsi="Tahoma" w:cs="Tahoma"/>
          <w:sz w:val="20"/>
          <w:szCs w:val="20"/>
        </w:rPr>
        <w:t xml:space="preserve"> for employees</w:t>
      </w:r>
      <w:r w:rsidRPr="00BA3004">
        <w:rPr>
          <w:rFonts w:ascii="Tahoma" w:hAnsi="Tahoma" w:cs="Tahoma"/>
          <w:sz w:val="20"/>
          <w:szCs w:val="20"/>
        </w:rPr>
        <w:t>.</w:t>
      </w:r>
    </w:p>
    <w:p w:rsidR="007E7F8C" w:rsidP="00113CD6">
      <w:pPr>
        <w:pStyle w:val="ListParagraph"/>
        <w:numPr>
          <w:ilvl w:val="0"/>
          <w:numId w:val="35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113CD6">
        <w:rPr>
          <w:rFonts w:ascii="Tahoma" w:hAnsi="Tahoma" w:cs="Tahoma"/>
          <w:sz w:val="20"/>
          <w:szCs w:val="20"/>
        </w:rPr>
        <w:t xml:space="preserve">PHP REST services to consume employee specific and </w:t>
      </w:r>
      <w:r w:rsidR="004634DB">
        <w:rPr>
          <w:rFonts w:ascii="Tahoma" w:hAnsi="Tahoma" w:cs="Tahoma"/>
          <w:sz w:val="20"/>
          <w:szCs w:val="20"/>
        </w:rPr>
        <w:t xml:space="preserve">show </w:t>
      </w:r>
      <w:r w:rsidRPr="00113CD6">
        <w:rPr>
          <w:rFonts w:ascii="Tahoma" w:hAnsi="Tahoma" w:cs="Tahoma"/>
          <w:sz w:val="20"/>
          <w:szCs w:val="20"/>
        </w:rPr>
        <w:t>portal content at front-end side</w:t>
      </w:r>
      <w:r w:rsidR="004634DB">
        <w:rPr>
          <w:rFonts w:ascii="Tahoma" w:hAnsi="Tahoma" w:cs="Tahoma"/>
          <w:sz w:val="20"/>
          <w:szCs w:val="20"/>
        </w:rPr>
        <w:t xml:space="preserve"> using </w:t>
      </w:r>
      <w:r w:rsidRPr="00332221" w:rsidR="004634DB">
        <w:rPr>
          <w:rFonts w:ascii="Tahoma" w:hAnsi="Tahoma" w:cs="Tahoma"/>
          <w:b/>
          <w:sz w:val="20"/>
          <w:szCs w:val="20"/>
        </w:rPr>
        <w:t>ReactJs</w:t>
      </w:r>
      <w:r w:rsidR="00712380">
        <w:rPr>
          <w:rFonts w:ascii="Tahoma" w:hAnsi="Tahoma" w:cs="Tahoma"/>
          <w:b/>
          <w:sz w:val="20"/>
          <w:szCs w:val="20"/>
        </w:rPr>
        <w:t xml:space="preserve"> -JSX</w:t>
      </w:r>
      <w:r w:rsidRPr="00332221" w:rsidR="004634DB">
        <w:rPr>
          <w:rFonts w:ascii="Tahoma" w:hAnsi="Tahoma" w:cs="Tahoma"/>
          <w:b/>
          <w:sz w:val="20"/>
          <w:szCs w:val="20"/>
        </w:rPr>
        <w:t xml:space="preserve"> component</w:t>
      </w:r>
      <w:r w:rsidRPr="00113CD6">
        <w:rPr>
          <w:rFonts w:ascii="Tahoma" w:hAnsi="Tahoma" w:cs="Tahoma"/>
          <w:sz w:val="20"/>
          <w:szCs w:val="20"/>
        </w:rPr>
        <w:t>.</w:t>
      </w:r>
    </w:p>
    <w:p w:rsidR="005C260F" w:rsidRPr="005C260F" w:rsidP="00113CD6">
      <w:pPr>
        <w:pStyle w:val="ListParagraph"/>
        <w:numPr>
          <w:ilvl w:val="0"/>
          <w:numId w:val="35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MySQL </w:t>
      </w:r>
      <w:r w:rsidR="007E7F8C">
        <w:rPr>
          <w:rFonts w:ascii="Tahoma" w:hAnsi="Tahoma" w:cs="Tahoma"/>
          <w:sz w:val="20"/>
          <w:szCs w:val="20"/>
        </w:rPr>
        <w:t>and SQL for data storage</w:t>
      </w:r>
      <w:r w:rsidRPr="00113CD6" w:rsidR="00BA3004">
        <w:rPr>
          <w:rFonts w:ascii="Tahoma" w:hAnsi="Tahoma" w:cs="Tahoma"/>
          <w:b/>
          <w:sz w:val="20"/>
          <w:szCs w:val="20"/>
        </w:rPr>
        <w:tab/>
      </w:r>
    </w:p>
    <w:p w:rsidR="005C260F" w:rsidP="005C260F">
      <w:pPr>
        <w:spacing w:before="120" w:after="0" w:line="240" w:lineRule="auto"/>
        <w:ind w:right="-180"/>
        <w:rPr>
          <w:rFonts w:ascii="Tahoma" w:hAnsi="Tahoma" w:cs="Tahoma"/>
          <w:b/>
          <w:sz w:val="20"/>
          <w:szCs w:val="20"/>
        </w:rPr>
      </w:pPr>
    </w:p>
    <w:p w:rsidR="00BA3004" w:rsidRPr="005C260F" w:rsidP="005C260F">
      <w:p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5C260F">
        <w:rPr>
          <w:rFonts w:ascii="Tahoma" w:hAnsi="Tahoma" w:cs="Tahoma"/>
          <w:b/>
          <w:sz w:val="20"/>
          <w:szCs w:val="20"/>
        </w:rPr>
        <w:tab/>
      </w:r>
      <w:r w:rsidRPr="005C260F">
        <w:rPr>
          <w:rFonts w:ascii="Tahoma" w:hAnsi="Tahoma" w:cs="Tahoma"/>
          <w:b/>
          <w:sz w:val="20"/>
          <w:szCs w:val="20"/>
        </w:rPr>
        <w:tab/>
      </w:r>
    </w:p>
    <w:p w:rsidR="00710054" w:rsidRPr="00340601" w:rsidP="00710054">
      <w:pPr>
        <w:pStyle w:val="Heading1"/>
        <w:numPr>
          <w:ilvl w:val="0"/>
          <w:numId w:val="17"/>
        </w:numPr>
        <w:pBdr>
          <w:bottom w:val="single" w:sz="12" w:space="4" w:color="000000"/>
        </w:pBdr>
        <w:spacing w:line="0" w:lineRule="atLeast"/>
        <w:rPr>
          <w:rStyle w:val="Strong"/>
          <w:rFonts w:ascii="Tahoma" w:hAnsi="Tahoma" w:cs="Tahoma"/>
          <w:color w:val="auto"/>
          <w:sz w:val="20"/>
          <w:szCs w:val="20"/>
        </w:rPr>
      </w:pPr>
      <w:r>
        <w:rPr>
          <w:rStyle w:val="Strong"/>
          <w:rFonts w:ascii="Tahoma" w:hAnsi="Tahoma" w:cs="Tahoma"/>
          <w:color w:val="auto"/>
          <w:sz w:val="20"/>
          <w:szCs w:val="20"/>
        </w:rPr>
        <w:t>EmpyreanCRM</w:t>
      </w:r>
      <w:r w:rsidR="00FE02B3">
        <w:rPr>
          <w:rStyle w:val="Strong"/>
          <w:rFonts w:ascii="Tahoma" w:hAnsi="Tahoma" w:cs="Tahoma"/>
          <w:color w:val="auto"/>
          <w:sz w:val="20"/>
          <w:szCs w:val="20"/>
        </w:rPr>
        <w:t xml:space="preserve"> (Aug -2016 to Till Date)</w:t>
      </w:r>
    </w:p>
    <w:p w:rsidR="00710054" w:rsidP="00710054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Organization:</w:t>
      </w:r>
      <w:r>
        <w:rPr>
          <w:rFonts w:ascii="Tahoma" w:hAnsi="Tahoma" w:cs="Tahoma"/>
          <w:sz w:val="20"/>
          <w:szCs w:val="20"/>
        </w:rPr>
        <w:tab/>
      </w:r>
      <w:r w:rsidRPr="00BD20D5">
        <w:rPr>
          <w:rFonts w:ascii="Tahoma" w:hAnsi="Tahoma" w:cs="Tahoma"/>
          <w:sz w:val="20"/>
          <w:szCs w:val="20"/>
        </w:rPr>
        <w:t>SILICUS TECHNOLOGIES INDIA PVT. LTD.</w:t>
      </w:r>
    </w:p>
    <w:p w:rsidR="00710054" w:rsidP="00710054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Client: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BD20D5">
        <w:rPr>
          <w:rFonts w:ascii="Tahoma" w:hAnsi="Tahoma" w:cs="Tahoma"/>
          <w:sz w:val="20"/>
          <w:szCs w:val="20"/>
        </w:rPr>
        <w:t>Empyrean Benefits Solutions, Inc.</w:t>
      </w:r>
    </w:p>
    <w:p w:rsidR="00710054" w:rsidP="00710054">
      <w:pPr>
        <w:spacing w:before="120" w:after="60" w:line="240" w:lineRule="auto"/>
        <w:ind w:right="-180" w:firstLine="360"/>
        <w:rPr>
          <w:rFonts w:ascii="Tahoma" w:hAnsi="Tahoma" w:cs="Tahoma"/>
          <w:bCs/>
          <w:sz w:val="20"/>
          <w:szCs w:val="20"/>
        </w:rPr>
      </w:pPr>
      <w:r w:rsidRPr="00340601">
        <w:rPr>
          <w:rFonts w:ascii="Tahoma" w:hAnsi="Tahoma" w:cs="Tahoma"/>
          <w:b/>
          <w:bCs/>
          <w:sz w:val="20"/>
          <w:szCs w:val="20"/>
        </w:rPr>
        <w:t>Team Size:</w:t>
      </w:r>
      <w:r>
        <w:rPr>
          <w:rFonts w:ascii="Tahoma" w:hAnsi="Tahoma" w:cs="Tahoma"/>
          <w:bCs/>
          <w:sz w:val="20"/>
          <w:szCs w:val="20"/>
        </w:rPr>
        <w:tab/>
        <w:t>15</w:t>
      </w:r>
    </w:p>
    <w:p w:rsidR="00710054" w:rsidP="00710054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Role: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Lead Developer</w:t>
      </w:r>
    </w:p>
    <w:p w:rsidR="00710054" w:rsidP="00710054">
      <w:pPr>
        <w:spacing w:before="120" w:after="0" w:line="240" w:lineRule="auto"/>
        <w:ind w:left="360" w:right="-18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Responsibilities:</w:t>
      </w:r>
      <w:r>
        <w:rPr>
          <w:rFonts w:ascii="Tahoma" w:hAnsi="Tahoma" w:cs="Tahoma"/>
          <w:b/>
          <w:sz w:val="20"/>
          <w:szCs w:val="20"/>
        </w:rPr>
        <w:tab/>
      </w:r>
      <w:r w:rsidR="00E47F56">
        <w:rPr>
          <w:rFonts w:ascii="Tahoma" w:hAnsi="Tahoma" w:cs="Tahoma"/>
          <w:sz w:val="20"/>
          <w:szCs w:val="20"/>
        </w:rPr>
        <w:t xml:space="preserve">Customize </w:t>
      </w:r>
      <w:r w:rsidRPr="0081072A" w:rsidR="002F01EC">
        <w:rPr>
          <w:rFonts w:ascii="Tahoma" w:hAnsi="Tahoma" w:cs="Tahoma"/>
          <w:bCs/>
          <w:sz w:val="20"/>
          <w:szCs w:val="20"/>
        </w:rPr>
        <w:t xml:space="preserve">Customer Relationship </w:t>
      </w:r>
      <w:r w:rsidRPr="0081072A" w:rsidR="00CD0389">
        <w:rPr>
          <w:rFonts w:ascii="Tahoma" w:hAnsi="Tahoma" w:cs="Tahoma"/>
          <w:bCs/>
          <w:sz w:val="20"/>
          <w:szCs w:val="20"/>
        </w:rPr>
        <w:t>Management application</w:t>
      </w:r>
      <w:r w:rsidR="00D30529">
        <w:rPr>
          <w:rFonts w:ascii="Tahoma" w:hAnsi="Tahoma" w:cs="Tahoma"/>
          <w:bCs/>
          <w:sz w:val="20"/>
          <w:szCs w:val="20"/>
        </w:rPr>
        <w:t xml:space="preserve"> </w:t>
      </w:r>
      <w:r w:rsidR="00E47F56">
        <w:rPr>
          <w:rFonts w:ascii="Tahoma" w:hAnsi="Tahoma" w:cs="Tahoma"/>
          <w:sz w:val="20"/>
          <w:szCs w:val="20"/>
        </w:rPr>
        <w:t xml:space="preserve">for </w:t>
      </w:r>
      <w:r w:rsidRPr="00BD20D5" w:rsidR="00E47F56">
        <w:rPr>
          <w:rFonts w:ascii="Tahoma" w:hAnsi="Tahoma" w:cs="Tahoma"/>
          <w:sz w:val="20"/>
          <w:szCs w:val="20"/>
        </w:rPr>
        <w:t>Empyrean Benefits Solutions, Inc</w:t>
      </w:r>
      <w:r w:rsidRPr="00623D49">
        <w:rPr>
          <w:rFonts w:ascii="Tahoma" w:hAnsi="Tahoma" w:cs="Tahoma"/>
          <w:sz w:val="20"/>
          <w:szCs w:val="20"/>
        </w:rPr>
        <w:t>.</w:t>
      </w:r>
    </w:p>
    <w:p w:rsidR="00EF0250" w:rsidRPr="0056030E" w:rsidP="0056030E">
      <w:pPr>
        <w:pStyle w:val="ListParagraph"/>
        <w:numPr>
          <w:ilvl w:val="0"/>
          <w:numId w:val="26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>Requirement gathering and analysis.</w:t>
      </w:r>
    </w:p>
    <w:p w:rsidR="00EF0250" w:rsidRPr="0056030E" w:rsidP="0056030E">
      <w:pPr>
        <w:pStyle w:val="ListParagraph"/>
        <w:numPr>
          <w:ilvl w:val="0"/>
          <w:numId w:val="26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>Client communication to clarify requirement as well as status update.</w:t>
      </w:r>
    </w:p>
    <w:p w:rsidR="00EF0250" w:rsidRPr="0056030E" w:rsidP="0056030E">
      <w:pPr>
        <w:pStyle w:val="ListParagraph"/>
        <w:numPr>
          <w:ilvl w:val="0"/>
          <w:numId w:val="26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>Customized SuiteCRM functionality as per requirement.</w:t>
      </w:r>
    </w:p>
    <w:p w:rsidR="00EF0250" w:rsidP="0056030E">
      <w:pPr>
        <w:pStyle w:val="ListParagraph"/>
        <w:numPr>
          <w:ilvl w:val="0"/>
          <w:numId w:val="26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56030E">
        <w:rPr>
          <w:rFonts w:ascii="Tahoma" w:hAnsi="Tahoma" w:cs="Tahoma"/>
          <w:sz w:val="20"/>
          <w:szCs w:val="20"/>
        </w:rPr>
        <w:t>Deploy the application for UAT</w:t>
      </w:r>
      <w:r w:rsidRPr="0056030E" w:rsidR="00D6341D">
        <w:rPr>
          <w:rFonts w:ascii="Tahoma" w:hAnsi="Tahoma" w:cs="Tahoma"/>
          <w:sz w:val="20"/>
          <w:szCs w:val="20"/>
        </w:rPr>
        <w:t xml:space="preserve"> to sandbox and staging server</w:t>
      </w:r>
      <w:r w:rsidRPr="0056030E">
        <w:rPr>
          <w:rFonts w:ascii="Tahoma" w:hAnsi="Tahoma" w:cs="Tahoma"/>
          <w:sz w:val="20"/>
          <w:szCs w:val="20"/>
        </w:rPr>
        <w:t>.</w:t>
      </w:r>
    </w:p>
    <w:p w:rsidR="00532784" w:rsidRPr="00532784" w:rsidP="000F3E0D">
      <w:pPr>
        <w:spacing w:before="120" w:after="0" w:line="240" w:lineRule="auto"/>
        <w:ind w:right="-180" w:firstLine="360"/>
        <w:rPr>
          <w:rFonts w:ascii="Tahoma" w:hAnsi="Tahoma" w:cs="Tahoma"/>
          <w:sz w:val="20"/>
          <w:szCs w:val="20"/>
        </w:rPr>
      </w:pPr>
      <w:r w:rsidRPr="00532784">
        <w:rPr>
          <w:rFonts w:ascii="Tahoma" w:hAnsi="Tahoma" w:cs="Tahoma"/>
          <w:b/>
          <w:sz w:val="20"/>
          <w:szCs w:val="20"/>
        </w:rPr>
        <w:t>Technologies Stack:</w:t>
      </w:r>
      <w:r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Developing modules for </w:t>
      </w:r>
      <w:r w:rsidR="0057032E">
        <w:rPr>
          <w:rFonts w:ascii="Tahoma" w:hAnsi="Tahoma" w:cs="Tahoma"/>
          <w:sz w:val="20"/>
          <w:szCs w:val="20"/>
        </w:rPr>
        <w:t xml:space="preserve">PHP based CRM application named as </w:t>
      </w:r>
      <w:r w:rsidRPr="0057032E" w:rsidR="0057032E">
        <w:rPr>
          <w:rFonts w:ascii="Tahoma" w:hAnsi="Tahoma" w:cs="Tahoma"/>
          <w:b/>
          <w:sz w:val="20"/>
          <w:szCs w:val="20"/>
        </w:rPr>
        <w:t>SuiteCRM</w:t>
      </w:r>
      <w:r w:rsidR="0057032E">
        <w:rPr>
          <w:rFonts w:ascii="Tahoma" w:hAnsi="Tahoma" w:cs="Tahoma"/>
          <w:b/>
          <w:sz w:val="20"/>
          <w:szCs w:val="20"/>
        </w:rPr>
        <w:t xml:space="preserve"> (Community version of SugarCRM)</w:t>
      </w:r>
      <w:r w:rsidR="004B2CD8">
        <w:rPr>
          <w:rFonts w:ascii="Tahoma" w:hAnsi="Tahoma" w:cs="Tahoma"/>
          <w:b/>
          <w:sz w:val="20"/>
          <w:szCs w:val="20"/>
        </w:rPr>
        <w:t xml:space="preserve"> </w:t>
      </w:r>
      <w:r w:rsidRPr="004B2CD8" w:rsidR="004B2CD8">
        <w:rPr>
          <w:rFonts w:ascii="Tahoma" w:hAnsi="Tahoma" w:cs="Tahoma"/>
          <w:sz w:val="20"/>
          <w:szCs w:val="20"/>
        </w:rPr>
        <w:t>and</w:t>
      </w:r>
      <w:r w:rsidR="004B2CD8">
        <w:rPr>
          <w:rFonts w:ascii="Tahoma" w:hAnsi="Tahoma" w:cs="Tahoma"/>
          <w:b/>
          <w:sz w:val="20"/>
          <w:szCs w:val="20"/>
        </w:rPr>
        <w:t xml:space="preserve"> </w:t>
      </w:r>
      <w:r w:rsidR="00A50BD9">
        <w:rPr>
          <w:rFonts w:ascii="Tahoma" w:hAnsi="Tahoma" w:cs="Tahoma"/>
          <w:sz w:val="20"/>
          <w:szCs w:val="20"/>
        </w:rPr>
        <w:t>MySQL</w:t>
      </w:r>
      <w:r w:rsidR="004B2CD8">
        <w:rPr>
          <w:rFonts w:ascii="Tahoma" w:hAnsi="Tahoma" w:cs="Tahoma"/>
          <w:sz w:val="20"/>
          <w:szCs w:val="20"/>
        </w:rPr>
        <w:t xml:space="preserve"> for data storage</w:t>
      </w:r>
    </w:p>
    <w:p w:rsidR="0078645C" w:rsidRPr="00340601" w:rsidP="0078645C">
      <w:pPr>
        <w:pStyle w:val="Heading1"/>
        <w:numPr>
          <w:ilvl w:val="0"/>
          <w:numId w:val="17"/>
        </w:numPr>
        <w:pBdr>
          <w:bottom w:val="single" w:sz="12" w:space="4" w:color="000000"/>
        </w:pBdr>
        <w:spacing w:line="0" w:lineRule="atLeast"/>
        <w:rPr>
          <w:rStyle w:val="Strong"/>
          <w:rFonts w:ascii="Tahoma" w:hAnsi="Tahoma" w:cs="Tahoma"/>
          <w:color w:val="auto"/>
          <w:sz w:val="20"/>
          <w:szCs w:val="20"/>
        </w:rPr>
      </w:pPr>
      <w:r>
        <w:rPr>
          <w:rStyle w:val="Strong"/>
          <w:rFonts w:ascii="Tahoma" w:hAnsi="Tahoma" w:cs="Tahoma"/>
          <w:color w:val="auto"/>
          <w:sz w:val="20"/>
          <w:szCs w:val="20"/>
        </w:rPr>
        <w:t>SHMART (</w:t>
      </w:r>
      <w:r w:rsidR="00D06F73">
        <w:rPr>
          <w:rStyle w:val="Strong"/>
          <w:rFonts w:ascii="Tahoma" w:hAnsi="Tahoma" w:cs="Tahoma"/>
          <w:color w:val="auto"/>
          <w:sz w:val="20"/>
          <w:szCs w:val="20"/>
        </w:rPr>
        <w:t xml:space="preserve">Campaign Management System </w:t>
      </w:r>
      <w:r w:rsidR="006502B4">
        <w:rPr>
          <w:rStyle w:val="Strong"/>
          <w:rFonts w:ascii="Tahoma" w:hAnsi="Tahoma" w:cs="Tahoma"/>
          <w:color w:val="auto"/>
          <w:sz w:val="20"/>
          <w:szCs w:val="20"/>
        </w:rPr>
        <w:t>for</w:t>
      </w:r>
      <w:r w:rsidR="00D06F73">
        <w:rPr>
          <w:rStyle w:val="Strong"/>
          <w:rFonts w:ascii="Tahoma" w:hAnsi="Tahoma" w:cs="Tahoma"/>
          <w:color w:val="auto"/>
          <w:sz w:val="20"/>
          <w:szCs w:val="20"/>
        </w:rPr>
        <w:t xml:space="preserve"> Udio Wallet</w:t>
      </w:r>
      <w:r w:rsidR="00B61CCD">
        <w:rPr>
          <w:rStyle w:val="Strong"/>
          <w:rFonts w:ascii="Tahoma" w:hAnsi="Tahoma" w:cs="Tahoma"/>
          <w:color w:val="auto"/>
          <w:sz w:val="20"/>
          <w:szCs w:val="20"/>
        </w:rPr>
        <w:t>)</w:t>
      </w:r>
      <w:r w:rsidR="00FE02B3">
        <w:rPr>
          <w:rStyle w:val="Strong"/>
          <w:rFonts w:ascii="Tahoma" w:hAnsi="Tahoma" w:cs="Tahoma"/>
          <w:color w:val="auto"/>
          <w:sz w:val="20"/>
          <w:szCs w:val="20"/>
        </w:rPr>
        <w:t xml:space="preserve"> (Dec -2015 to July-2016)</w:t>
      </w:r>
    </w:p>
    <w:p w:rsidR="0078645C" w:rsidP="0078645C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Organization:</w:t>
      </w:r>
      <w:r>
        <w:rPr>
          <w:rFonts w:ascii="Tahoma" w:hAnsi="Tahoma" w:cs="Tahoma"/>
          <w:sz w:val="20"/>
          <w:szCs w:val="20"/>
        </w:rPr>
        <w:tab/>
      </w:r>
      <w:r w:rsidRPr="00BD20D5">
        <w:rPr>
          <w:rFonts w:ascii="Tahoma" w:hAnsi="Tahoma" w:cs="Tahoma"/>
          <w:sz w:val="20"/>
          <w:szCs w:val="20"/>
        </w:rPr>
        <w:t>SILICUS TECHNOLOGIES INDIA PVT. LTD.</w:t>
      </w:r>
    </w:p>
    <w:p w:rsidR="0078645C" w:rsidP="0078645C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Client: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6502B4">
        <w:rPr>
          <w:rFonts w:ascii="Tahoma" w:hAnsi="Tahoma" w:cs="Tahoma"/>
          <w:sz w:val="20"/>
          <w:szCs w:val="20"/>
        </w:rPr>
        <w:t>Transerv</w:t>
      </w:r>
      <w:r w:rsidRPr="00BD20D5">
        <w:rPr>
          <w:rFonts w:ascii="Tahoma" w:hAnsi="Tahoma" w:cs="Tahoma"/>
          <w:sz w:val="20"/>
          <w:szCs w:val="20"/>
        </w:rPr>
        <w:t>.</w:t>
      </w:r>
    </w:p>
    <w:p w:rsidR="0078645C" w:rsidP="0078645C">
      <w:pPr>
        <w:spacing w:before="120" w:after="60" w:line="240" w:lineRule="auto"/>
        <w:ind w:right="-180" w:firstLine="360"/>
        <w:rPr>
          <w:rFonts w:ascii="Tahoma" w:hAnsi="Tahoma" w:cs="Tahoma"/>
          <w:bCs/>
          <w:sz w:val="20"/>
          <w:szCs w:val="20"/>
        </w:rPr>
      </w:pPr>
      <w:r w:rsidRPr="00340601">
        <w:rPr>
          <w:rFonts w:ascii="Tahoma" w:hAnsi="Tahoma" w:cs="Tahoma"/>
          <w:b/>
          <w:bCs/>
          <w:sz w:val="20"/>
          <w:szCs w:val="20"/>
        </w:rPr>
        <w:t>Team Size:</w:t>
      </w:r>
      <w:r w:rsidR="00235AEC">
        <w:rPr>
          <w:rFonts w:ascii="Tahoma" w:hAnsi="Tahoma" w:cs="Tahoma"/>
          <w:bCs/>
          <w:sz w:val="20"/>
          <w:szCs w:val="20"/>
        </w:rPr>
        <w:tab/>
        <w:t>13</w:t>
      </w:r>
    </w:p>
    <w:p w:rsidR="0078645C" w:rsidP="0078645C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Role: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Lead Developer</w:t>
      </w:r>
    </w:p>
    <w:p w:rsidR="00C92973" w:rsidP="00C92973">
      <w:pPr>
        <w:spacing w:before="120" w:after="0" w:line="240" w:lineRule="auto"/>
        <w:ind w:left="360" w:right="-180"/>
        <w:rPr>
          <w:rFonts w:ascii="Tahoma" w:hAnsi="Tahoma" w:cs="Tahoma"/>
          <w:b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Responsibilities:</w:t>
      </w:r>
      <w:r>
        <w:rPr>
          <w:rFonts w:ascii="Tahoma" w:hAnsi="Tahoma" w:cs="Tahoma"/>
          <w:b/>
          <w:sz w:val="20"/>
          <w:szCs w:val="20"/>
        </w:rPr>
        <w:tab/>
      </w:r>
    </w:p>
    <w:p w:rsidR="00C92973" w:rsidRPr="002A246C" w:rsidP="002A246C">
      <w:pPr>
        <w:pStyle w:val="ListParagraph"/>
        <w:numPr>
          <w:ilvl w:val="0"/>
          <w:numId w:val="27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2A246C">
        <w:rPr>
          <w:rFonts w:ascii="Tahoma" w:hAnsi="Tahoma" w:cs="Tahoma"/>
          <w:sz w:val="20"/>
          <w:szCs w:val="20"/>
        </w:rPr>
        <w:t>Developed the Campaign management application using Laravel, Maria DB, and MongoDB, integrated with Udio Wallet powered by Transerv</w:t>
      </w:r>
      <w:r w:rsidRPr="002A246C" w:rsidR="0078645C">
        <w:rPr>
          <w:rFonts w:ascii="Tahoma" w:hAnsi="Tahoma" w:cs="Tahoma"/>
          <w:sz w:val="20"/>
          <w:szCs w:val="20"/>
        </w:rPr>
        <w:t>.</w:t>
      </w:r>
    </w:p>
    <w:p w:rsidR="00C92973" w:rsidRPr="002A246C" w:rsidP="002A246C">
      <w:pPr>
        <w:pStyle w:val="ListParagraph"/>
        <w:numPr>
          <w:ilvl w:val="0"/>
          <w:numId w:val="27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2A246C">
        <w:rPr>
          <w:rFonts w:ascii="Tahoma" w:hAnsi="Tahoma" w:cs="Tahoma"/>
          <w:sz w:val="20"/>
          <w:szCs w:val="20"/>
        </w:rPr>
        <w:t>Requirement gathering from client and frequent client communication to share project status.</w:t>
      </w:r>
    </w:p>
    <w:p w:rsidR="00C92973" w:rsidP="002A246C">
      <w:pPr>
        <w:pStyle w:val="ListParagraph"/>
        <w:numPr>
          <w:ilvl w:val="0"/>
          <w:numId w:val="27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2A246C">
        <w:rPr>
          <w:rFonts w:ascii="Tahoma" w:hAnsi="Tahoma" w:cs="Tahoma"/>
          <w:sz w:val="20"/>
          <w:szCs w:val="20"/>
        </w:rPr>
        <w:t>Deploy application to staging sever for UAT.</w:t>
      </w:r>
    </w:p>
    <w:p w:rsidR="00164B30" w:rsidRPr="00164B30" w:rsidP="00834C81">
      <w:pPr>
        <w:spacing w:before="120" w:after="0" w:line="240" w:lineRule="auto"/>
        <w:ind w:right="-180" w:firstLine="360"/>
        <w:rPr>
          <w:rFonts w:ascii="Tahoma" w:hAnsi="Tahoma" w:cs="Tahoma"/>
          <w:sz w:val="20"/>
          <w:szCs w:val="20"/>
        </w:rPr>
      </w:pPr>
      <w:r w:rsidRPr="00532784">
        <w:rPr>
          <w:rFonts w:ascii="Tahoma" w:hAnsi="Tahoma" w:cs="Tahoma"/>
          <w:b/>
          <w:sz w:val="20"/>
          <w:szCs w:val="20"/>
        </w:rPr>
        <w:t>Technologies Stack:</w:t>
      </w:r>
      <w:r w:rsidR="0085263C">
        <w:rPr>
          <w:rFonts w:ascii="Tahoma" w:hAnsi="Tahoma" w:cs="Tahoma"/>
          <w:b/>
          <w:sz w:val="20"/>
          <w:szCs w:val="20"/>
        </w:rPr>
        <w:t xml:space="preserve"> </w:t>
      </w:r>
      <w:r w:rsidRPr="00CA7CA1" w:rsidR="0085263C">
        <w:rPr>
          <w:rFonts w:ascii="Tahoma" w:hAnsi="Tahoma" w:cs="Tahoma"/>
          <w:b/>
          <w:sz w:val="20"/>
          <w:szCs w:val="20"/>
        </w:rPr>
        <w:t>PHP</w:t>
      </w:r>
      <w:r w:rsidR="0085263C">
        <w:rPr>
          <w:rFonts w:ascii="Tahoma" w:hAnsi="Tahoma" w:cs="Tahoma"/>
          <w:sz w:val="20"/>
          <w:szCs w:val="20"/>
        </w:rPr>
        <w:t xml:space="preserve"> using </w:t>
      </w:r>
      <w:r w:rsidRPr="00CA7CA1" w:rsidR="0085263C">
        <w:rPr>
          <w:rFonts w:ascii="Tahoma" w:hAnsi="Tahoma" w:cs="Tahoma"/>
          <w:b/>
          <w:sz w:val="20"/>
          <w:szCs w:val="20"/>
        </w:rPr>
        <w:t>Laravel MVC framework</w:t>
      </w:r>
      <w:r w:rsidR="0085263C">
        <w:rPr>
          <w:rFonts w:ascii="Tahoma" w:hAnsi="Tahoma" w:cs="Tahoma"/>
          <w:sz w:val="20"/>
          <w:szCs w:val="20"/>
        </w:rPr>
        <w:t xml:space="preserve">, Advanced </w:t>
      </w:r>
      <w:r w:rsidR="00B07FAD">
        <w:rPr>
          <w:rFonts w:ascii="Tahoma" w:hAnsi="Tahoma" w:cs="Tahoma"/>
          <w:sz w:val="20"/>
          <w:szCs w:val="20"/>
        </w:rPr>
        <w:t>JavaScript</w:t>
      </w:r>
      <w:r w:rsidR="0085263C">
        <w:rPr>
          <w:rFonts w:ascii="Tahoma" w:hAnsi="Tahoma" w:cs="Tahoma"/>
          <w:sz w:val="20"/>
          <w:szCs w:val="20"/>
        </w:rPr>
        <w:t>, jQuery, Ajax, Bootstrap C</w:t>
      </w:r>
      <w:r w:rsidR="009F7063">
        <w:rPr>
          <w:rFonts w:ascii="Tahoma" w:hAnsi="Tahoma" w:cs="Tahoma"/>
          <w:sz w:val="20"/>
          <w:szCs w:val="20"/>
        </w:rPr>
        <w:t xml:space="preserve">SS, </w:t>
      </w:r>
      <w:r w:rsidRPr="00CA7CA1" w:rsidR="006E0EF3">
        <w:rPr>
          <w:rFonts w:ascii="Tahoma" w:hAnsi="Tahoma" w:cs="Tahoma"/>
          <w:b/>
          <w:sz w:val="20"/>
          <w:szCs w:val="20"/>
        </w:rPr>
        <w:t>MariaDB</w:t>
      </w:r>
      <w:r w:rsidR="009F7063">
        <w:rPr>
          <w:rFonts w:ascii="Tahoma" w:hAnsi="Tahoma" w:cs="Tahoma"/>
          <w:sz w:val="20"/>
          <w:szCs w:val="20"/>
        </w:rPr>
        <w:t xml:space="preserve"> and </w:t>
      </w:r>
      <w:r w:rsidRPr="008D195E" w:rsidR="009F7063">
        <w:rPr>
          <w:rFonts w:ascii="Tahoma" w:hAnsi="Tahoma" w:cs="Tahoma"/>
          <w:b/>
          <w:sz w:val="20"/>
          <w:szCs w:val="20"/>
        </w:rPr>
        <w:t>MongoDB</w:t>
      </w:r>
      <w:r w:rsidR="009F7063">
        <w:rPr>
          <w:rFonts w:ascii="Tahoma" w:hAnsi="Tahoma" w:cs="Tahoma"/>
          <w:sz w:val="20"/>
          <w:szCs w:val="20"/>
        </w:rPr>
        <w:t xml:space="preserve"> for data storage.</w:t>
      </w:r>
    </w:p>
    <w:p w:rsidR="00D14A9B" w:rsidRPr="00340601" w:rsidP="00D14A9B">
      <w:pPr>
        <w:pStyle w:val="Heading1"/>
        <w:numPr>
          <w:ilvl w:val="0"/>
          <w:numId w:val="17"/>
        </w:numPr>
        <w:pBdr>
          <w:bottom w:val="single" w:sz="12" w:space="4" w:color="000000"/>
        </w:pBdr>
        <w:spacing w:line="0" w:lineRule="atLeast"/>
        <w:rPr>
          <w:rStyle w:val="Strong"/>
          <w:rFonts w:ascii="Tahoma" w:hAnsi="Tahoma" w:cs="Tahoma"/>
          <w:color w:val="auto"/>
          <w:sz w:val="20"/>
          <w:szCs w:val="20"/>
        </w:rPr>
      </w:pPr>
      <w:r w:rsidRPr="00D14A9B">
        <w:rPr>
          <w:rFonts w:ascii="Tahoma" w:hAnsi="Tahoma" w:cs="Tahoma"/>
          <w:b/>
          <w:color w:val="auto"/>
          <w:sz w:val="20"/>
          <w:szCs w:val="20"/>
        </w:rPr>
        <w:t>Assassin‘s</w:t>
      </w:r>
      <w:r w:rsidRPr="00D14A9B">
        <w:rPr>
          <w:rFonts w:ascii="Tahoma" w:hAnsi="Tahoma" w:cs="Tahoma"/>
          <w:b/>
          <w:color w:val="auto"/>
          <w:sz w:val="20"/>
          <w:szCs w:val="20"/>
        </w:rPr>
        <w:t xml:space="preserve"> Creed – III Online Game </w:t>
      </w:r>
      <w:r w:rsidRPr="00D14A9B" w:rsidR="00E92CBD">
        <w:rPr>
          <w:rFonts w:ascii="Tahoma" w:hAnsi="Tahoma" w:cs="Tahoma"/>
          <w:b/>
          <w:color w:val="auto"/>
          <w:sz w:val="20"/>
          <w:szCs w:val="20"/>
        </w:rPr>
        <w:t>Store</w:t>
      </w:r>
      <w:r w:rsidR="00E92CBD">
        <w:rPr>
          <w:rStyle w:val="Strong"/>
          <w:rFonts w:ascii="Tahoma" w:hAnsi="Tahoma" w:cs="Tahoma"/>
          <w:color w:val="auto"/>
          <w:sz w:val="20"/>
          <w:szCs w:val="20"/>
        </w:rPr>
        <w:t xml:space="preserve"> (</w:t>
      </w:r>
      <w:r w:rsidR="00A25B68">
        <w:rPr>
          <w:rStyle w:val="Strong"/>
          <w:rFonts w:ascii="Tahoma" w:hAnsi="Tahoma" w:cs="Tahoma"/>
          <w:color w:val="auto"/>
          <w:sz w:val="20"/>
          <w:szCs w:val="20"/>
        </w:rPr>
        <w:t>8</w:t>
      </w:r>
      <w:r w:rsidR="00FE02B3">
        <w:rPr>
          <w:rStyle w:val="Strong"/>
          <w:rFonts w:ascii="Tahoma" w:hAnsi="Tahoma" w:cs="Tahoma"/>
          <w:color w:val="auto"/>
          <w:sz w:val="20"/>
          <w:szCs w:val="20"/>
        </w:rPr>
        <w:t xml:space="preserve"> Months, Around In 2012)</w:t>
      </w:r>
    </w:p>
    <w:p w:rsidR="00D14A9B" w:rsidP="00D14A9B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Organization:</w:t>
      </w:r>
      <w:r>
        <w:rPr>
          <w:rFonts w:ascii="Tahoma" w:hAnsi="Tahoma" w:cs="Tahoma"/>
          <w:sz w:val="20"/>
          <w:szCs w:val="20"/>
        </w:rPr>
        <w:tab/>
      </w:r>
      <w:r w:rsidR="00C23365">
        <w:rPr>
          <w:rFonts w:ascii="Tahoma" w:hAnsi="Tahoma" w:cs="Tahoma"/>
          <w:sz w:val="20"/>
          <w:szCs w:val="20"/>
        </w:rPr>
        <w:t>UBISOFT Entertainment India Pvt.</w:t>
      </w:r>
      <w:r w:rsidR="009B760A">
        <w:rPr>
          <w:rFonts w:ascii="Tahoma" w:hAnsi="Tahoma" w:cs="Tahoma"/>
          <w:sz w:val="20"/>
          <w:szCs w:val="20"/>
        </w:rPr>
        <w:t xml:space="preserve"> </w:t>
      </w:r>
      <w:r w:rsidR="00C23365">
        <w:rPr>
          <w:rFonts w:ascii="Tahoma" w:hAnsi="Tahoma" w:cs="Tahoma"/>
          <w:sz w:val="20"/>
          <w:szCs w:val="20"/>
        </w:rPr>
        <w:t>Ltd</w:t>
      </w:r>
      <w:r w:rsidRPr="00BD20D5">
        <w:rPr>
          <w:rFonts w:ascii="Tahoma" w:hAnsi="Tahoma" w:cs="Tahoma"/>
          <w:sz w:val="20"/>
          <w:szCs w:val="20"/>
        </w:rPr>
        <w:t>.</w:t>
      </w:r>
    </w:p>
    <w:p w:rsidR="00D14A9B" w:rsidP="00D14A9B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Client: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="00161B75">
        <w:rPr>
          <w:rFonts w:ascii="Tahoma" w:hAnsi="Tahoma" w:cs="Tahoma"/>
          <w:sz w:val="20"/>
          <w:szCs w:val="20"/>
        </w:rPr>
        <w:t>UBISOFT In house project</w:t>
      </w:r>
      <w:r w:rsidRPr="00BD20D5">
        <w:rPr>
          <w:rFonts w:ascii="Tahoma" w:hAnsi="Tahoma" w:cs="Tahoma"/>
          <w:sz w:val="20"/>
          <w:szCs w:val="20"/>
        </w:rPr>
        <w:t>.</w:t>
      </w:r>
    </w:p>
    <w:p w:rsidR="00D14A9B" w:rsidP="00D14A9B">
      <w:pPr>
        <w:spacing w:before="120" w:after="60" w:line="240" w:lineRule="auto"/>
        <w:ind w:right="-180" w:firstLine="360"/>
        <w:rPr>
          <w:rFonts w:ascii="Tahoma" w:hAnsi="Tahoma" w:cs="Tahoma"/>
          <w:bCs/>
          <w:sz w:val="20"/>
          <w:szCs w:val="20"/>
        </w:rPr>
      </w:pPr>
      <w:r w:rsidRPr="00340601">
        <w:rPr>
          <w:rFonts w:ascii="Tahoma" w:hAnsi="Tahoma" w:cs="Tahoma"/>
          <w:b/>
          <w:bCs/>
          <w:sz w:val="20"/>
          <w:szCs w:val="20"/>
        </w:rPr>
        <w:t>Team Size:</w:t>
      </w:r>
      <w:r>
        <w:rPr>
          <w:rFonts w:ascii="Tahoma" w:hAnsi="Tahoma" w:cs="Tahoma"/>
          <w:bCs/>
          <w:sz w:val="20"/>
          <w:szCs w:val="20"/>
        </w:rPr>
        <w:tab/>
      </w:r>
      <w:r w:rsidR="00C23365">
        <w:rPr>
          <w:rFonts w:ascii="Tahoma" w:hAnsi="Tahoma" w:cs="Tahoma"/>
          <w:bCs/>
          <w:sz w:val="20"/>
          <w:szCs w:val="20"/>
        </w:rPr>
        <w:t>9</w:t>
      </w:r>
    </w:p>
    <w:p w:rsidR="00D14A9B" w:rsidP="00D14A9B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Role: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Lead Developer</w:t>
      </w:r>
    </w:p>
    <w:p w:rsidR="00D14A9B" w:rsidP="00D14A9B">
      <w:pPr>
        <w:spacing w:before="120" w:after="0" w:line="240" w:lineRule="auto"/>
        <w:ind w:left="360" w:right="-180"/>
        <w:rPr>
          <w:rFonts w:ascii="Tahoma" w:hAnsi="Tahoma" w:cs="Tahoma"/>
          <w:b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Responsibilities:</w:t>
      </w:r>
      <w:r>
        <w:rPr>
          <w:rFonts w:ascii="Tahoma" w:hAnsi="Tahoma" w:cs="Tahoma"/>
          <w:b/>
          <w:sz w:val="20"/>
          <w:szCs w:val="20"/>
        </w:rPr>
        <w:tab/>
      </w:r>
    </w:p>
    <w:p w:rsidR="001C5EDB" w:rsidRPr="002A246C" w:rsidP="002A246C">
      <w:pPr>
        <w:pStyle w:val="ListParagraph"/>
        <w:numPr>
          <w:ilvl w:val="0"/>
          <w:numId w:val="29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2A246C">
        <w:rPr>
          <w:rFonts w:ascii="Tahoma" w:hAnsi="Tahoma" w:cs="Tahoma"/>
          <w:sz w:val="20"/>
          <w:szCs w:val="20"/>
        </w:rPr>
        <w:t>Requirement gathering</w:t>
      </w:r>
      <w:r w:rsidRPr="002A246C" w:rsidR="00636644">
        <w:rPr>
          <w:rFonts w:ascii="Tahoma" w:hAnsi="Tahoma" w:cs="Tahoma"/>
          <w:sz w:val="20"/>
          <w:szCs w:val="20"/>
        </w:rPr>
        <w:t xml:space="preserve"> and analysis</w:t>
      </w:r>
      <w:r w:rsidRPr="002A246C">
        <w:rPr>
          <w:rFonts w:ascii="Tahoma" w:hAnsi="Tahoma" w:cs="Tahoma"/>
          <w:sz w:val="20"/>
          <w:szCs w:val="20"/>
        </w:rPr>
        <w:t>,</w:t>
      </w:r>
    </w:p>
    <w:p w:rsidR="001C5EDB" w:rsidRPr="002A246C" w:rsidP="002A246C">
      <w:pPr>
        <w:pStyle w:val="ListParagraph"/>
        <w:numPr>
          <w:ilvl w:val="0"/>
          <w:numId w:val="29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2A246C">
        <w:rPr>
          <w:rFonts w:ascii="Tahoma" w:hAnsi="Tahoma" w:cs="Tahoma"/>
          <w:sz w:val="20"/>
          <w:szCs w:val="20"/>
        </w:rPr>
        <w:t>Prepared project flow documents for development.</w:t>
      </w:r>
    </w:p>
    <w:p w:rsidR="001C5EDB" w:rsidRPr="002A246C" w:rsidP="002A246C">
      <w:pPr>
        <w:pStyle w:val="ListParagraph"/>
        <w:numPr>
          <w:ilvl w:val="0"/>
          <w:numId w:val="29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2A246C">
        <w:rPr>
          <w:rFonts w:ascii="Tahoma" w:hAnsi="Tahoma" w:cs="Tahoma"/>
          <w:sz w:val="20"/>
          <w:szCs w:val="20"/>
        </w:rPr>
        <w:t>Developed Application.</w:t>
      </w:r>
    </w:p>
    <w:p w:rsidR="001C5EDB" w:rsidRPr="002A246C" w:rsidP="002A246C">
      <w:pPr>
        <w:pStyle w:val="ListParagraph"/>
        <w:numPr>
          <w:ilvl w:val="0"/>
          <w:numId w:val="29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2A246C">
        <w:rPr>
          <w:rFonts w:ascii="Tahoma" w:hAnsi="Tahoma" w:cs="Tahoma"/>
          <w:sz w:val="20"/>
          <w:szCs w:val="20"/>
        </w:rPr>
        <w:t xml:space="preserve">Coordination </w:t>
      </w:r>
      <w:r w:rsidRPr="002A246C" w:rsidR="00D12BD1">
        <w:rPr>
          <w:rFonts w:ascii="Tahoma" w:hAnsi="Tahoma" w:cs="Tahoma"/>
          <w:sz w:val="20"/>
          <w:szCs w:val="20"/>
        </w:rPr>
        <w:t>with team</w:t>
      </w:r>
      <w:r w:rsidRPr="002A246C">
        <w:rPr>
          <w:rFonts w:ascii="Tahoma" w:hAnsi="Tahoma" w:cs="Tahoma"/>
          <w:sz w:val="20"/>
          <w:szCs w:val="20"/>
        </w:rPr>
        <w:t xml:space="preserve"> to achieve key features of the application.</w:t>
      </w:r>
    </w:p>
    <w:p w:rsidR="00D14A9B" w:rsidP="002A246C">
      <w:pPr>
        <w:pStyle w:val="ListParagraph"/>
        <w:numPr>
          <w:ilvl w:val="0"/>
          <w:numId w:val="29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2A246C">
        <w:rPr>
          <w:rFonts w:ascii="Tahoma" w:hAnsi="Tahoma" w:cs="Tahoma"/>
          <w:sz w:val="20"/>
          <w:szCs w:val="20"/>
        </w:rPr>
        <w:t>Perform UAT and deploy application on staging.</w:t>
      </w:r>
    </w:p>
    <w:p w:rsidR="00834C81" w:rsidRPr="00834C81" w:rsidP="00834C81">
      <w:pPr>
        <w:spacing w:before="120" w:after="0" w:line="240" w:lineRule="auto"/>
        <w:ind w:right="-180" w:firstLine="360"/>
        <w:rPr>
          <w:rFonts w:ascii="Tahoma" w:hAnsi="Tahoma" w:cs="Tahoma"/>
          <w:sz w:val="20"/>
          <w:szCs w:val="20"/>
        </w:rPr>
      </w:pPr>
      <w:r w:rsidRPr="00834C81">
        <w:rPr>
          <w:rFonts w:ascii="Tahoma" w:hAnsi="Tahoma" w:cs="Tahoma"/>
          <w:b/>
          <w:sz w:val="20"/>
          <w:szCs w:val="20"/>
        </w:rPr>
        <w:t xml:space="preserve">Technologies Stack: </w:t>
      </w:r>
      <w:r w:rsidRPr="00834C81">
        <w:rPr>
          <w:rFonts w:ascii="Tahoma" w:hAnsi="Tahoma" w:cs="Tahoma"/>
          <w:sz w:val="20"/>
          <w:szCs w:val="20"/>
        </w:rPr>
        <w:t xml:space="preserve">PHP using </w:t>
      </w:r>
      <w:r w:rsidR="00C90FC7">
        <w:rPr>
          <w:rFonts w:ascii="Tahoma" w:hAnsi="Tahoma" w:cs="Tahoma"/>
          <w:sz w:val="20"/>
          <w:szCs w:val="20"/>
        </w:rPr>
        <w:t>Code Igniter</w:t>
      </w:r>
      <w:r w:rsidRPr="00834C81">
        <w:rPr>
          <w:rFonts w:ascii="Tahoma" w:hAnsi="Tahoma" w:cs="Tahoma"/>
          <w:sz w:val="20"/>
          <w:szCs w:val="20"/>
        </w:rPr>
        <w:t xml:space="preserve"> MVC framework, Advanced JavaScript, jQuery, Ajax, Bootstrap CSS, </w:t>
      </w:r>
      <w:r w:rsidRPr="00834C81" w:rsidR="00C67A99">
        <w:rPr>
          <w:rFonts w:ascii="Tahoma" w:hAnsi="Tahoma" w:cs="Tahoma"/>
          <w:sz w:val="20"/>
          <w:szCs w:val="20"/>
        </w:rPr>
        <w:t>and MySQL</w:t>
      </w:r>
      <w:r w:rsidRPr="00834C81">
        <w:rPr>
          <w:rFonts w:ascii="Tahoma" w:hAnsi="Tahoma" w:cs="Tahoma"/>
          <w:sz w:val="20"/>
          <w:szCs w:val="20"/>
        </w:rPr>
        <w:t xml:space="preserve"> for data storage.</w:t>
      </w:r>
    </w:p>
    <w:p w:rsidR="00834C81" w:rsidRPr="00834C81" w:rsidP="00834C81">
      <w:p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</w:p>
    <w:p w:rsidR="0036531B" w:rsidRPr="00BD20D5" w:rsidP="0043751F">
      <w:pPr>
        <w:pStyle w:val="ListParagraph"/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</w:p>
    <w:p w:rsidR="00703671" w:rsidRPr="00340601" w:rsidP="00703671">
      <w:pPr>
        <w:pStyle w:val="Heading1"/>
        <w:numPr>
          <w:ilvl w:val="0"/>
          <w:numId w:val="17"/>
        </w:numPr>
        <w:pBdr>
          <w:bottom w:val="single" w:sz="12" w:space="4" w:color="000000"/>
        </w:pBdr>
        <w:spacing w:line="0" w:lineRule="atLeast"/>
        <w:rPr>
          <w:rStyle w:val="Strong"/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/>
          <w:b/>
          <w:color w:val="auto"/>
          <w:sz w:val="20"/>
          <w:szCs w:val="20"/>
        </w:rPr>
        <w:t xml:space="preserve">Game Cross Promotion Online </w:t>
      </w:r>
      <w:r w:rsidR="00DF689D">
        <w:rPr>
          <w:rFonts w:ascii="Tahoma" w:hAnsi="Tahoma" w:cs="Tahoma"/>
          <w:b/>
          <w:color w:val="auto"/>
          <w:sz w:val="20"/>
          <w:szCs w:val="20"/>
        </w:rPr>
        <w:t>Tool</w:t>
      </w:r>
      <w:r w:rsidR="00DF689D">
        <w:rPr>
          <w:rStyle w:val="Strong"/>
          <w:rFonts w:ascii="Tahoma" w:hAnsi="Tahoma" w:cs="Tahoma"/>
          <w:color w:val="auto"/>
          <w:sz w:val="20"/>
          <w:szCs w:val="20"/>
        </w:rPr>
        <w:t xml:space="preserve"> (</w:t>
      </w:r>
      <w:r w:rsidR="00FE02B3">
        <w:rPr>
          <w:rStyle w:val="Strong"/>
          <w:rFonts w:ascii="Tahoma" w:hAnsi="Tahoma" w:cs="Tahoma"/>
          <w:color w:val="auto"/>
          <w:sz w:val="20"/>
          <w:szCs w:val="20"/>
        </w:rPr>
        <w:t>6 Months, Around In 2011-2012)</w:t>
      </w:r>
    </w:p>
    <w:p w:rsidR="00703671" w:rsidP="00703671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Organization:</w:t>
      </w:r>
      <w:r>
        <w:rPr>
          <w:rFonts w:ascii="Tahoma" w:hAnsi="Tahoma" w:cs="Tahoma"/>
          <w:sz w:val="20"/>
          <w:szCs w:val="20"/>
        </w:rPr>
        <w:tab/>
        <w:t>UBISOFT Entertainment India Pvt.Ltd</w:t>
      </w:r>
      <w:r w:rsidRPr="00BD20D5">
        <w:rPr>
          <w:rFonts w:ascii="Tahoma" w:hAnsi="Tahoma" w:cs="Tahoma"/>
          <w:sz w:val="20"/>
          <w:szCs w:val="20"/>
        </w:rPr>
        <w:t>.</w:t>
      </w:r>
    </w:p>
    <w:p w:rsidR="00703671" w:rsidP="00703671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Client: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UBISOFT In house project</w:t>
      </w:r>
      <w:r w:rsidRPr="00BD20D5">
        <w:rPr>
          <w:rFonts w:ascii="Tahoma" w:hAnsi="Tahoma" w:cs="Tahoma"/>
          <w:sz w:val="20"/>
          <w:szCs w:val="20"/>
        </w:rPr>
        <w:t>.</w:t>
      </w:r>
    </w:p>
    <w:p w:rsidR="00703671" w:rsidP="00703671">
      <w:pPr>
        <w:spacing w:before="120" w:after="60" w:line="240" w:lineRule="auto"/>
        <w:ind w:right="-180" w:firstLine="360"/>
        <w:rPr>
          <w:rFonts w:ascii="Tahoma" w:hAnsi="Tahoma" w:cs="Tahoma"/>
          <w:bCs/>
          <w:sz w:val="20"/>
          <w:szCs w:val="20"/>
        </w:rPr>
      </w:pPr>
      <w:r w:rsidRPr="00340601">
        <w:rPr>
          <w:rFonts w:ascii="Tahoma" w:hAnsi="Tahoma" w:cs="Tahoma"/>
          <w:b/>
          <w:bCs/>
          <w:sz w:val="20"/>
          <w:szCs w:val="20"/>
        </w:rPr>
        <w:t>Team Size:</w:t>
      </w:r>
      <w:r>
        <w:rPr>
          <w:rFonts w:ascii="Tahoma" w:hAnsi="Tahoma" w:cs="Tahoma"/>
          <w:bCs/>
          <w:sz w:val="20"/>
          <w:szCs w:val="20"/>
        </w:rPr>
        <w:tab/>
      </w:r>
      <w:r w:rsidR="00D906F6">
        <w:rPr>
          <w:rFonts w:ascii="Tahoma" w:hAnsi="Tahoma" w:cs="Tahoma"/>
          <w:bCs/>
          <w:sz w:val="20"/>
          <w:szCs w:val="20"/>
        </w:rPr>
        <w:t>6</w:t>
      </w:r>
    </w:p>
    <w:p w:rsidR="00703671" w:rsidP="00703671">
      <w:pPr>
        <w:spacing w:before="120" w:after="0" w:line="240" w:lineRule="auto"/>
        <w:ind w:left="-180" w:right="-180" w:firstLine="540"/>
        <w:rPr>
          <w:rFonts w:ascii="Tahoma" w:hAnsi="Tahoma" w:cs="Tahoma"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Role: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Lead Developer</w:t>
      </w:r>
    </w:p>
    <w:p w:rsidR="00703671" w:rsidP="00703671">
      <w:pPr>
        <w:spacing w:before="120" w:after="0" w:line="240" w:lineRule="auto"/>
        <w:ind w:left="360" w:right="-180"/>
        <w:rPr>
          <w:rFonts w:ascii="Tahoma" w:hAnsi="Tahoma" w:cs="Tahoma"/>
          <w:b/>
          <w:sz w:val="20"/>
          <w:szCs w:val="20"/>
        </w:rPr>
      </w:pPr>
      <w:r w:rsidRPr="00340601">
        <w:rPr>
          <w:rFonts w:ascii="Tahoma" w:hAnsi="Tahoma" w:cs="Tahoma"/>
          <w:b/>
          <w:sz w:val="20"/>
          <w:szCs w:val="20"/>
        </w:rPr>
        <w:t>Responsibilities:</w:t>
      </w:r>
      <w:r>
        <w:rPr>
          <w:rFonts w:ascii="Tahoma" w:hAnsi="Tahoma" w:cs="Tahoma"/>
          <w:b/>
          <w:sz w:val="20"/>
          <w:szCs w:val="20"/>
        </w:rPr>
        <w:tab/>
      </w:r>
    </w:p>
    <w:p w:rsidR="00703671" w:rsidRPr="00260AE3" w:rsidP="00260AE3">
      <w:pPr>
        <w:pStyle w:val="ListParagraph"/>
        <w:numPr>
          <w:ilvl w:val="0"/>
          <w:numId w:val="31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260AE3">
        <w:rPr>
          <w:rFonts w:ascii="Tahoma" w:hAnsi="Tahoma" w:cs="Tahoma"/>
          <w:sz w:val="20"/>
          <w:szCs w:val="20"/>
        </w:rPr>
        <w:t>Requirement gathering</w:t>
      </w:r>
      <w:r w:rsidRPr="00260AE3" w:rsidR="00031E0D">
        <w:rPr>
          <w:rFonts w:ascii="Tahoma" w:hAnsi="Tahoma" w:cs="Tahoma"/>
          <w:sz w:val="20"/>
          <w:szCs w:val="20"/>
        </w:rPr>
        <w:t xml:space="preserve"> and analys</w:t>
      </w:r>
      <w:r w:rsidRPr="00260AE3" w:rsidR="00C44E88">
        <w:rPr>
          <w:rFonts w:ascii="Tahoma" w:hAnsi="Tahoma" w:cs="Tahoma"/>
          <w:sz w:val="20"/>
          <w:szCs w:val="20"/>
        </w:rPr>
        <w:t>i</w:t>
      </w:r>
      <w:r w:rsidRPr="00260AE3" w:rsidR="00031E0D">
        <w:rPr>
          <w:rFonts w:ascii="Tahoma" w:hAnsi="Tahoma" w:cs="Tahoma"/>
          <w:sz w:val="20"/>
          <w:szCs w:val="20"/>
        </w:rPr>
        <w:t>s</w:t>
      </w:r>
      <w:r w:rsidRPr="00260AE3">
        <w:rPr>
          <w:rFonts w:ascii="Tahoma" w:hAnsi="Tahoma" w:cs="Tahoma"/>
          <w:sz w:val="20"/>
          <w:szCs w:val="20"/>
        </w:rPr>
        <w:t>,</w:t>
      </w:r>
    </w:p>
    <w:p w:rsidR="00703671" w:rsidRPr="00260AE3" w:rsidP="00260AE3">
      <w:pPr>
        <w:pStyle w:val="ListParagraph"/>
        <w:numPr>
          <w:ilvl w:val="0"/>
          <w:numId w:val="31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260AE3">
        <w:rPr>
          <w:rFonts w:ascii="Tahoma" w:hAnsi="Tahoma" w:cs="Tahoma"/>
          <w:sz w:val="20"/>
          <w:szCs w:val="20"/>
        </w:rPr>
        <w:t>Prepared project flow documents for development.</w:t>
      </w:r>
    </w:p>
    <w:p w:rsidR="00703671" w:rsidRPr="00260AE3" w:rsidP="00260AE3">
      <w:pPr>
        <w:pStyle w:val="ListParagraph"/>
        <w:numPr>
          <w:ilvl w:val="0"/>
          <w:numId w:val="31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260AE3">
        <w:rPr>
          <w:rFonts w:ascii="Tahoma" w:hAnsi="Tahoma" w:cs="Tahoma"/>
          <w:sz w:val="20"/>
          <w:szCs w:val="20"/>
        </w:rPr>
        <w:t>Developed Application.</w:t>
      </w:r>
    </w:p>
    <w:p w:rsidR="00703671" w:rsidRPr="00260AE3" w:rsidP="00260AE3">
      <w:pPr>
        <w:pStyle w:val="ListParagraph"/>
        <w:numPr>
          <w:ilvl w:val="0"/>
          <w:numId w:val="31"/>
        </w:numPr>
        <w:spacing w:before="60" w:after="60" w:line="240" w:lineRule="auto"/>
        <w:rPr>
          <w:rFonts w:ascii="Tahoma" w:hAnsi="Tahoma" w:cs="Tahoma"/>
          <w:sz w:val="20"/>
          <w:szCs w:val="20"/>
        </w:rPr>
      </w:pPr>
      <w:r w:rsidRPr="00260AE3">
        <w:rPr>
          <w:rFonts w:ascii="Tahoma" w:hAnsi="Tahoma" w:cs="Tahoma"/>
          <w:sz w:val="20"/>
          <w:szCs w:val="20"/>
        </w:rPr>
        <w:t xml:space="preserve">Coordination with </w:t>
      </w:r>
      <w:r w:rsidRPr="00260AE3">
        <w:rPr>
          <w:rFonts w:ascii="Tahoma" w:hAnsi="Tahoma" w:cs="Tahoma"/>
          <w:sz w:val="20"/>
          <w:szCs w:val="20"/>
        </w:rPr>
        <w:t>team to achieve key features of the application.</w:t>
      </w:r>
    </w:p>
    <w:p w:rsidR="00703671" w:rsidP="00260AE3">
      <w:pPr>
        <w:pStyle w:val="ListParagraph"/>
        <w:numPr>
          <w:ilvl w:val="0"/>
          <w:numId w:val="31"/>
        </w:num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  <w:r w:rsidRPr="00260AE3">
        <w:rPr>
          <w:rFonts w:ascii="Tahoma" w:hAnsi="Tahoma" w:cs="Tahoma"/>
          <w:sz w:val="20"/>
          <w:szCs w:val="20"/>
        </w:rPr>
        <w:t>Perform UAT and deploy application on staging.</w:t>
      </w:r>
    </w:p>
    <w:p w:rsidR="00551A9C" w:rsidRPr="00551A9C" w:rsidP="00551A9C">
      <w:pPr>
        <w:spacing w:before="120" w:after="0" w:line="240" w:lineRule="auto"/>
        <w:ind w:right="-180" w:firstLine="360"/>
        <w:rPr>
          <w:rFonts w:ascii="Tahoma" w:hAnsi="Tahoma" w:cs="Tahoma"/>
          <w:sz w:val="20"/>
          <w:szCs w:val="20"/>
        </w:rPr>
      </w:pPr>
      <w:r w:rsidRPr="00551A9C">
        <w:rPr>
          <w:rFonts w:ascii="Tahoma" w:hAnsi="Tahoma" w:cs="Tahoma"/>
          <w:b/>
          <w:sz w:val="20"/>
          <w:szCs w:val="20"/>
        </w:rPr>
        <w:t xml:space="preserve">Technologies Stack: </w:t>
      </w:r>
      <w:r w:rsidRPr="002B132D">
        <w:rPr>
          <w:rFonts w:ascii="Tahoma" w:hAnsi="Tahoma" w:cs="Tahoma"/>
          <w:b/>
          <w:sz w:val="20"/>
          <w:szCs w:val="20"/>
        </w:rPr>
        <w:t>PHP</w:t>
      </w:r>
      <w:r w:rsidRPr="00551A9C">
        <w:rPr>
          <w:rFonts w:ascii="Tahoma" w:hAnsi="Tahoma" w:cs="Tahoma"/>
          <w:sz w:val="20"/>
          <w:szCs w:val="20"/>
        </w:rPr>
        <w:t xml:space="preserve"> using </w:t>
      </w:r>
      <w:r w:rsidRPr="002B132D" w:rsidR="002A1421">
        <w:rPr>
          <w:rFonts w:ascii="Tahoma" w:hAnsi="Tahoma" w:cs="Tahoma"/>
          <w:b/>
          <w:sz w:val="20"/>
          <w:szCs w:val="20"/>
        </w:rPr>
        <w:t>Zend</w:t>
      </w:r>
      <w:r w:rsidRPr="002B132D">
        <w:rPr>
          <w:rFonts w:ascii="Tahoma" w:hAnsi="Tahoma" w:cs="Tahoma"/>
          <w:b/>
          <w:sz w:val="20"/>
          <w:szCs w:val="20"/>
        </w:rPr>
        <w:t xml:space="preserve"> MVC framework</w:t>
      </w:r>
      <w:r w:rsidRPr="00551A9C">
        <w:rPr>
          <w:rFonts w:ascii="Tahoma" w:hAnsi="Tahoma" w:cs="Tahoma"/>
          <w:sz w:val="20"/>
          <w:szCs w:val="20"/>
        </w:rPr>
        <w:t xml:space="preserve">, Advanced JavaScript, jQuery, Ajax, Bootstrap CSS, </w:t>
      </w:r>
      <w:r w:rsidRPr="00551A9C" w:rsidR="00EB3548">
        <w:rPr>
          <w:rFonts w:ascii="Tahoma" w:hAnsi="Tahoma" w:cs="Tahoma"/>
          <w:sz w:val="20"/>
          <w:szCs w:val="20"/>
        </w:rPr>
        <w:t xml:space="preserve">and </w:t>
      </w:r>
      <w:r w:rsidRPr="001946C2" w:rsidR="00EB3548">
        <w:rPr>
          <w:rFonts w:ascii="Tahoma" w:hAnsi="Tahoma" w:cs="Tahoma"/>
          <w:b/>
          <w:sz w:val="20"/>
          <w:szCs w:val="20"/>
        </w:rPr>
        <w:t>MySQL</w:t>
      </w:r>
      <w:r w:rsidRPr="00551A9C">
        <w:rPr>
          <w:rFonts w:ascii="Tahoma" w:hAnsi="Tahoma" w:cs="Tahoma"/>
          <w:sz w:val="20"/>
          <w:szCs w:val="20"/>
        </w:rPr>
        <w:t xml:space="preserve"> for data storage.</w:t>
      </w:r>
    </w:p>
    <w:p w:rsidR="00551A9C" w:rsidRPr="00551A9C" w:rsidP="00551A9C">
      <w:pPr>
        <w:spacing w:before="120" w:after="0" w:line="240" w:lineRule="auto"/>
        <w:ind w:right="-180"/>
        <w:rPr>
          <w:rFonts w:ascii="Tahoma" w:hAnsi="Tahoma" w:cs="Tahoma"/>
          <w:sz w:val="20"/>
          <w:szCs w:val="20"/>
        </w:rPr>
      </w:pPr>
    </w:p>
    <w:p w:rsidR="00D823BE" w:rsidP="00DD7E5D">
      <w:pPr>
        <w:pStyle w:val="BodyTextIndent"/>
        <w:spacing w:before="60" w:after="60"/>
        <w:rPr>
          <w:rFonts w:ascii="Tahoma" w:hAnsi="Tahoma" w:cs="Tahoma"/>
          <w:b/>
          <w:caps/>
          <w:sz w:val="20"/>
          <w:u w:val="single"/>
        </w:rPr>
      </w:pPr>
    </w:p>
    <w:p w:rsidR="0042438D" w:rsidP="00DD7E5D">
      <w:pPr>
        <w:pStyle w:val="BodyTextIndent"/>
        <w:spacing w:before="60" w:after="60"/>
        <w:rPr>
          <w:rFonts w:ascii="Tahoma" w:hAnsi="Tahoma" w:cs="Tahoma"/>
          <w:b/>
          <w:caps/>
          <w:sz w:val="20"/>
          <w:u w:val="single"/>
        </w:rPr>
      </w:pPr>
      <w:r>
        <w:rPr>
          <w:rFonts w:ascii="Tahoma" w:hAnsi="Tahoma" w:cs="Tahoma"/>
          <w:b/>
          <w:caps/>
          <w:sz w:val="20"/>
          <w:u w:val="single"/>
        </w:rPr>
        <w:t>P</w:t>
      </w:r>
      <w:r w:rsidR="001705BB">
        <w:rPr>
          <w:rFonts w:ascii="Tahoma" w:hAnsi="Tahoma" w:cs="Tahoma"/>
          <w:b/>
          <w:caps/>
          <w:sz w:val="20"/>
          <w:u w:val="single"/>
        </w:rPr>
        <w:t>ERSONALDETAILS</w:t>
      </w:r>
    </w:p>
    <w:p w:rsidR="00EB08CA" w:rsidP="00DD7E5D">
      <w:pPr>
        <w:pStyle w:val="BodyTextIndent"/>
        <w:spacing w:before="60" w:after="60"/>
        <w:rPr>
          <w:rFonts w:ascii="Tahoma" w:hAnsi="Tahoma" w:cs="Tahoma"/>
          <w:b/>
          <w:caps/>
          <w:sz w:val="20"/>
          <w:u w:val="single"/>
        </w:rPr>
      </w:pPr>
    </w:p>
    <w:p w:rsidR="00EB08CA" w:rsidP="00DD7E5D">
      <w:pPr>
        <w:pStyle w:val="BodyTextIndent"/>
        <w:spacing w:before="60" w:after="60"/>
        <w:ind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Date </w:t>
      </w:r>
      <w:r w:rsidR="00292E58">
        <w:rPr>
          <w:rFonts w:ascii="Tahoma" w:hAnsi="Tahoma" w:cs="Tahoma"/>
          <w:sz w:val="20"/>
        </w:rPr>
        <w:t>of</w:t>
      </w:r>
      <w:r>
        <w:rPr>
          <w:rFonts w:ascii="Tahoma" w:hAnsi="Tahoma" w:cs="Tahoma"/>
          <w:sz w:val="20"/>
        </w:rPr>
        <w:t xml:space="preserve"> Birth</w:t>
      </w:r>
      <w:r w:rsidR="008757E5">
        <w:rPr>
          <w:rFonts w:ascii="Tahoma" w:hAnsi="Tahoma" w:cs="Tahoma"/>
          <w:sz w:val="20"/>
        </w:rPr>
        <w:tab/>
      </w:r>
      <w:r w:rsidR="008757E5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:</w:t>
      </w:r>
      <w:r>
        <w:rPr>
          <w:rFonts w:ascii="Tahoma" w:hAnsi="Tahoma" w:cs="Tahoma"/>
          <w:sz w:val="20"/>
        </w:rPr>
        <w:tab/>
        <w:t>01</w:t>
      </w:r>
      <w:r w:rsidRPr="00EB08CA">
        <w:rPr>
          <w:rFonts w:ascii="Tahoma" w:hAnsi="Tahoma" w:cs="Tahoma"/>
          <w:sz w:val="20"/>
          <w:vertAlign w:val="superscript"/>
        </w:rPr>
        <w:t>st</w:t>
      </w:r>
      <w:r>
        <w:rPr>
          <w:rFonts w:ascii="Tahoma" w:hAnsi="Tahoma" w:cs="Tahoma"/>
          <w:sz w:val="20"/>
        </w:rPr>
        <w:t xml:space="preserve"> Nov 1985</w:t>
      </w:r>
    </w:p>
    <w:p w:rsidR="00EB08CA" w:rsidP="00DD7E5D">
      <w:pPr>
        <w:pStyle w:val="BodyTextIndent"/>
        <w:spacing w:before="60" w:after="60"/>
        <w:ind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Gender</w:t>
      </w:r>
      <w:r w:rsidR="008757E5">
        <w:rPr>
          <w:rFonts w:ascii="Tahoma" w:hAnsi="Tahoma" w:cs="Tahoma"/>
          <w:sz w:val="20"/>
        </w:rPr>
        <w:tab/>
      </w:r>
      <w:r w:rsidR="008757E5">
        <w:rPr>
          <w:rFonts w:ascii="Tahoma" w:hAnsi="Tahoma" w:cs="Tahoma"/>
          <w:sz w:val="20"/>
        </w:rPr>
        <w:tab/>
      </w:r>
      <w:r w:rsidR="008757E5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>:</w:t>
      </w:r>
      <w:r>
        <w:rPr>
          <w:rFonts w:ascii="Tahoma" w:hAnsi="Tahoma" w:cs="Tahoma"/>
          <w:sz w:val="20"/>
        </w:rPr>
        <w:tab/>
        <w:t>Male</w:t>
      </w:r>
    </w:p>
    <w:p w:rsidR="00EB08CA" w:rsidP="00DD7E5D">
      <w:pPr>
        <w:pStyle w:val="BodyTextIndent"/>
        <w:spacing w:before="60" w:after="60"/>
        <w:ind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Languages Known</w:t>
      </w:r>
      <w:r>
        <w:rPr>
          <w:rFonts w:ascii="Tahoma" w:hAnsi="Tahoma" w:cs="Tahoma"/>
          <w:sz w:val="20"/>
        </w:rPr>
        <w:tab/>
        <w:t>:</w:t>
      </w:r>
      <w:r>
        <w:rPr>
          <w:rFonts w:ascii="Tahoma" w:hAnsi="Tahoma" w:cs="Tahoma"/>
          <w:sz w:val="20"/>
        </w:rPr>
        <w:tab/>
        <w:t>English, Hindi, and Marathi</w:t>
      </w:r>
    </w:p>
    <w:p w:rsidR="00EB08CA" w:rsidP="00DD7E5D">
      <w:pPr>
        <w:pStyle w:val="BodyTextIndent"/>
        <w:spacing w:before="60" w:after="60"/>
        <w:ind w:firstLine="2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Permanent Address</w:t>
      </w:r>
      <w:r>
        <w:rPr>
          <w:rFonts w:ascii="Tahoma" w:hAnsi="Tahoma" w:cs="Tahoma"/>
          <w:sz w:val="20"/>
        </w:rPr>
        <w:tab/>
        <w:t xml:space="preserve">: </w:t>
      </w:r>
      <w:r>
        <w:rPr>
          <w:rFonts w:ascii="Tahoma" w:hAnsi="Tahoma" w:cs="Tahoma"/>
          <w:sz w:val="20"/>
        </w:rPr>
        <w:tab/>
        <w:t xml:space="preserve">Devi Indrayani, E-404, Dehu-Alandi Road, </w:t>
      </w:r>
    </w:p>
    <w:p w:rsidR="00EB08CA" w:rsidP="008757E5">
      <w:pPr>
        <w:pStyle w:val="BodyTextIndent"/>
        <w:spacing w:before="60" w:after="60"/>
        <w:ind w:left="2700" w:firstLine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Next to Talawade IT Park, Talawade, </w:t>
      </w:r>
    </w:p>
    <w:p w:rsidR="00F42812" w:rsidRPr="002C438D" w:rsidP="002C438D">
      <w:pPr>
        <w:pStyle w:val="BodyTextIndent"/>
        <w:spacing w:before="60" w:after="60"/>
        <w:ind w:left="2700" w:firstLine="9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Pune - 412114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DD7E5D">
      <w:headerReference w:type="default" r:id="rId6"/>
      <w:footerReference w:type="default" r:id="rId7"/>
      <w:pgSz w:w="12240" w:h="15840"/>
      <w:pgMar w:top="30" w:right="720" w:bottom="90" w:left="900" w:header="360" w:footer="4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3801" w:rsidRPr="008A11FB" w:rsidP="008A11FB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9540"/>
      </w:tabs>
      <w:ind w:left="-180" w:right="-180"/>
      <w:rPr>
        <w:rFonts w:ascii="Tahoma" w:hAnsi="Tahoma" w:eastAsiaTheme="majorEastAsia" w:cs="Tahoma"/>
        <w:sz w:val="16"/>
        <w:szCs w:val="18"/>
      </w:rPr>
    </w:pPr>
    <w:r>
      <w:rPr>
        <w:rFonts w:ascii="Tahoma" w:hAnsi="Tahoma" w:eastAsiaTheme="majorEastAsia" w:cs="Tahoma"/>
        <w:sz w:val="16"/>
        <w:szCs w:val="18"/>
      </w:rPr>
      <w:t>&lt;Nilesh Gaikwad&gt;</w:t>
    </w:r>
    <w:r>
      <w:ptab w:relativeTo="margin" w:alignment="right" w:leader="none"/>
    </w:r>
    <w:r w:rsidRPr="008A11FB">
      <w:rPr>
        <w:rFonts w:ascii="Tahoma" w:hAnsi="Tahoma" w:eastAsiaTheme="majorEastAsia" w:cs="Tahoma"/>
        <w:sz w:val="16"/>
        <w:szCs w:val="18"/>
      </w:rPr>
      <w:t xml:space="preserve">Page </w:t>
    </w:r>
    <w:r w:rsidRPr="008A11FB" w:rsidR="004E0D2C">
      <w:rPr>
        <w:rFonts w:ascii="Tahoma" w:hAnsi="Tahoma" w:eastAsiaTheme="minorEastAsia" w:cs="Tahoma"/>
        <w:sz w:val="16"/>
        <w:szCs w:val="18"/>
      </w:rPr>
      <w:fldChar w:fldCharType="begin"/>
    </w:r>
    <w:r w:rsidRPr="008A11FB">
      <w:rPr>
        <w:rFonts w:ascii="Tahoma" w:hAnsi="Tahoma" w:cs="Tahoma"/>
        <w:sz w:val="16"/>
        <w:szCs w:val="18"/>
      </w:rPr>
      <w:instrText xml:space="preserve"> PAGE   \* MERGEFORMAT </w:instrText>
    </w:r>
    <w:r w:rsidRPr="008A11FB" w:rsidR="004E0D2C">
      <w:rPr>
        <w:rFonts w:ascii="Tahoma" w:hAnsi="Tahoma" w:eastAsiaTheme="minorEastAsia" w:cs="Tahoma"/>
        <w:sz w:val="16"/>
        <w:szCs w:val="18"/>
      </w:rPr>
      <w:fldChar w:fldCharType="separate"/>
    </w:r>
    <w:r w:rsidRPr="003D50F5" w:rsidR="003D50F5">
      <w:rPr>
        <w:rFonts w:ascii="Tahoma" w:hAnsi="Tahoma" w:eastAsiaTheme="majorEastAsia" w:cs="Tahoma"/>
        <w:noProof/>
        <w:sz w:val="16"/>
        <w:szCs w:val="18"/>
      </w:rPr>
      <w:t>1</w:t>
    </w:r>
    <w:r w:rsidRPr="008A11FB" w:rsidR="004E0D2C">
      <w:rPr>
        <w:rFonts w:ascii="Tahoma" w:hAnsi="Tahoma" w:eastAsiaTheme="majorEastAsia" w:cs="Tahoma"/>
        <w:noProof/>
        <w:sz w:val="16"/>
        <w:szCs w:val="18"/>
      </w:rPr>
      <w:fldChar w:fldCharType="end"/>
    </w:r>
  </w:p>
  <w:p w:rsidR="0003380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33801" w:rsidP="00860BC3">
    <w:pPr>
      <w:pStyle w:val="Header"/>
      <w:jc w:val="right"/>
      <w:rPr>
        <w:rFonts w:ascii="Tahoma" w:hAnsi="Tahoma" w:cs="Tahoma"/>
        <w:b/>
      </w:rPr>
    </w:pPr>
    <w:r>
      <w:tab/>
    </w:r>
    <w:r>
      <w:tab/>
    </w:r>
    <w:r>
      <w:rPr>
        <w:rFonts w:ascii="Tahoma" w:hAnsi="Tahoma" w:cs="Tahoma"/>
        <w:b/>
      </w:rPr>
      <w:t>NILESH GAIKWAD</w:t>
    </w:r>
  </w:p>
  <w:p w:rsidR="00033801" w:rsidRPr="00F3265C" w:rsidP="00860BC3">
    <w:pPr>
      <w:pStyle w:val="Header"/>
      <w:jc w:val="right"/>
      <w:rPr>
        <w:rFonts w:ascii="Tahoma" w:hAnsi="Tahoma" w:cs="Tahoma"/>
      </w:rPr>
    </w:pPr>
    <w:r>
      <w:rPr>
        <w:rFonts w:ascii="Tahoma" w:hAnsi="Tahoma" w:cs="Tahoma"/>
        <w:b/>
      </w:rPr>
      <w:tab/>
    </w:r>
    <w:r>
      <w:rPr>
        <w:rFonts w:ascii="Tahoma" w:hAnsi="Tahoma" w:cs="Tahoma"/>
        <w:b/>
      </w:rPr>
      <w:tab/>
    </w:r>
    <w:hyperlink r:id="rId1" w:history="1">
      <w:r w:rsidRPr="00F3265C">
        <w:rPr>
          <w:rStyle w:val="Hyperlink"/>
          <w:rFonts w:ascii="Tahoma" w:hAnsi="Tahoma" w:cs="Tahoma"/>
        </w:rPr>
        <w:t>Nvgaikwad01@gmail.com</w:t>
      </w:r>
    </w:hyperlink>
  </w:p>
  <w:p w:rsidR="00033801" w:rsidP="00860BC3">
    <w:pPr>
      <w:pStyle w:val="Header"/>
      <w:jc w:val="right"/>
      <w:rPr>
        <w:rFonts w:ascii="Tahoma" w:hAnsi="Tahoma" w:cs="Tahoma"/>
      </w:rPr>
    </w:pPr>
    <w:r w:rsidRPr="00F3265C">
      <w:rPr>
        <w:rFonts w:ascii="Tahoma" w:hAnsi="Tahoma" w:cs="Tahoma"/>
      </w:rPr>
      <w:tab/>
    </w:r>
    <w:r w:rsidRPr="00F3265C">
      <w:rPr>
        <w:rFonts w:ascii="Tahoma" w:hAnsi="Tahoma" w:cs="Tahoma"/>
      </w:rPr>
      <w:tab/>
    </w:r>
    <w:r>
      <w:rPr>
        <w:rFonts w:ascii="Tahoma" w:hAnsi="Tahoma" w:cs="Tahoma"/>
      </w:rPr>
      <w:t xml:space="preserve">+91 </w:t>
    </w:r>
    <w:r w:rsidR="009027D1">
      <w:rPr>
        <w:rFonts w:ascii="Tahoma" w:hAnsi="Tahoma" w:cs="Tahoma"/>
      </w:rPr>
      <w:t>7875626969</w:t>
    </w:r>
  </w:p>
  <w:p w:rsidR="00033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7DDCD5D4"/>
    <w:lvl w:ilvl="0">
      <w:start w:val="0"/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bCs/>
        <w:sz w:val="26"/>
        <w:szCs w:val="26"/>
      </w:rPr>
    </w:lvl>
  </w:abstractNum>
  <w:abstractNum w:abstractNumId="4">
    <w:nsid w:val="002C40DB"/>
    <w:multiLevelType w:val="hybridMultilevel"/>
    <w:tmpl w:val="53EC196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193460"/>
    <w:multiLevelType w:val="hybridMultilevel"/>
    <w:tmpl w:val="1FEC2A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596F2F"/>
    <w:multiLevelType w:val="hybridMultilevel"/>
    <w:tmpl w:val="21008336"/>
    <w:lvl w:ilvl="0">
      <w:start w:val="0"/>
      <w:numFmt w:val="bullet"/>
      <w:lvlText w:val="-"/>
      <w:lvlJc w:val="left"/>
      <w:pPr>
        <w:ind w:left="3240" w:hanging="360"/>
      </w:pPr>
      <w:rPr>
        <w:rFonts w:ascii="Tahoma" w:hAnsi="Tahoma" w:eastAsiaTheme="minorHAnsi" w:cs="Tahoma" w:hint="default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08B95410"/>
    <w:multiLevelType w:val="hybridMultilevel"/>
    <w:tmpl w:val="CCAA15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6E4D83"/>
    <w:multiLevelType w:val="hybridMultilevel"/>
    <w:tmpl w:val="AEF688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ACE3187"/>
    <w:multiLevelType w:val="hybridMultilevel"/>
    <w:tmpl w:val="94421E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435DAC"/>
    <w:multiLevelType w:val="hybridMultilevel"/>
    <w:tmpl w:val="CDA2514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0369F2"/>
    <w:multiLevelType w:val="hybridMultilevel"/>
    <w:tmpl w:val="74D82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7B3436"/>
    <w:multiLevelType w:val="hybridMultilevel"/>
    <w:tmpl w:val="63FADA46"/>
    <w:lvl w:ilvl="0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3">
    <w:nsid w:val="14972320"/>
    <w:multiLevelType w:val="hybridMultilevel"/>
    <w:tmpl w:val="65C47CC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422972"/>
    <w:multiLevelType w:val="hybridMultilevel"/>
    <w:tmpl w:val="6952CFFC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>
    <w:nsid w:val="281733AA"/>
    <w:multiLevelType w:val="hybridMultilevel"/>
    <w:tmpl w:val="AD8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91A036F"/>
    <w:multiLevelType w:val="hybridMultilevel"/>
    <w:tmpl w:val="AC1408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D387B8A"/>
    <w:multiLevelType w:val="hybridMultilevel"/>
    <w:tmpl w:val="5442D4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1B816A4"/>
    <w:multiLevelType w:val="hybridMultilevel"/>
    <w:tmpl w:val="A978F584"/>
    <w:lvl w:ilvl="0">
      <w:start w:val="0"/>
      <w:numFmt w:val="bullet"/>
      <w:lvlText w:val="-"/>
      <w:lvlJc w:val="left"/>
      <w:pPr>
        <w:ind w:left="324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33D1293C"/>
    <w:multiLevelType w:val="hybridMultilevel"/>
    <w:tmpl w:val="14CAD8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8346AB"/>
    <w:multiLevelType w:val="hybridMultilevel"/>
    <w:tmpl w:val="D4067336"/>
    <w:lvl w:ilvl="0">
      <w:start w:val="0"/>
      <w:numFmt w:val="bullet"/>
      <w:lvlText w:val="-"/>
      <w:lvlJc w:val="left"/>
      <w:pPr>
        <w:ind w:left="324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>
    <w:nsid w:val="389D0E76"/>
    <w:multiLevelType w:val="hybridMultilevel"/>
    <w:tmpl w:val="7C9E4D54"/>
    <w:lvl w:ilvl="0">
      <w:start w:val="0"/>
      <w:numFmt w:val="bullet"/>
      <w:lvlText w:val="-"/>
      <w:lvlJc w:val="left"/>
      <w:pPr>
        <w:ind w:left="3240" w:hanging="360"/>
      </w:pPr>
      <w:rPr>
        <w:rFonts w:ascii="Tahoma" w:hAnsi="Tahoma" w:eastAsiaTheme="minorHAnsi" w:cs="Tahoma" w:hint="default"/>
      </w:rPr>
    </w:lvl>
    <w:lvl w:ilvl="1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389F58C8"/>
    <w:multiLevelType w:val="hybridMultilevel"/>
    <w:tmpl w:val="8402D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C04AB5"/>
    <w:multiLevelType w:val="hybridMultilevel"/>
    <w:tmpl w:val="86B66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8635B5"/>
    <w:multiLevelType w:val="hybridMultilevel"/>
    <w:tmpl w:val="59E07F40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3B8E6C4E"/>
    <w:multiLevelType w:val="hybridMultilevel"/>
    <w:tmpl w:val="970AC4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263B9E"/>
    <w:multiLevelType w:val="hybridMultilevel"/>
    <w:tmpl w:val="AE02EE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8CC0664"/>
    <w:multiLevelType w:val="hybridMultilevel"/>
    <w:tmpl w:val="BB5C2BF0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4D1613AE"/>
    <w:multiLevelType w:val="hybridMultilevel"/>
    <w:tmpl w:val="716EF59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12948DE"/>
    <w:multiLevelType w:val="hybridMultilevel"/>
    <w:tmpl w:val="7C4E529A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0">
    <w:nsid w:val="552234A5"/>
    <w:multiLevelType w:val="hybridMultilevel"/>
    <w:tmpl w:val="DD98C8DE"/>
    <w:lvl w:ilvl="0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1">
    <w:nsid w:val="5A1B1408"/>
    <w:multiLevelType w:val="hybridMultilevel"/>
    <w:tmpl w:val="D9C60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BA62D0"/>
    <w:multiLevelType w:val="hybridMultilevel"/>
    <w:tmpl w:val="126894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BF2ABD"/>
    <w:multiLevelType w:val="hybridMultilevel"/>
    <w:tmpl w:val="85D0E0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FB0633"/>
    <w:multiLevelType w:val="hybridMultilevel"/>
    <w:tmpl w:val="ED266B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434EAB"/>
    <w:multiLevelType w:val="hybridMultilevel"/>
    <w:tmpl w:val="DA22E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330B4E"/>
    <w:multiLevelType w:val="hybridMultilevel"/>
    <w:tmpl w:val="D252559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5A921A0"/>
    <w:multiLevelType w:val="hybridMultilevel"/>
    <w:tmpl w:val="7A92AF2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7"/>
  </w:num>
  <w:num w:numId="3">
    <w:abstractNumId w:val="10"/>
  </w:num>
  <w:num w:numId="4">
    <w:abstractNumId w:val="26"/>
  </w:num>
  <w:num w:numId="5">
    <w:abstractNumId w:val="29"/>
  </w:num>
  <w:num w:numId="6">
    <w:abstractNumId w:val="12"/>
  </w:num>
  <w:num w:numId="7">
    <w:abstractNumId w:val="0"/>
    <w:lvlOverride w:ilvl="0">
      <w:lvl w:ilvl="0">
        <w:start w:val="0"/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3"/>
  </w:num>
  <w:num w:numId="11">
    <w:abstractNumId w:val="11"/>
  </w:num>
  <w:num w:numId="12">
    <w:abstractNumId w:val="4"/>
  </w:num>
  <w:num w:numId="13">
    <w:abstractNumId w:val="30"/>
  </w:num>
  <w:num w:numId="14">
    <w:abstractNumId w:val="14"/>
  </w:num>
  <w:num w:numId="15">
    <w:abstractNumId w:val="24"/>
  </w:num>
  <w:num w:numId="16">
    <w:abstractNumId w:val="7"/>
  </w:num>
  <w:num w:numId="17">
    <w:abstractNumId w:val="35"/>
  </w:num>
  <w:num w:numId="18">
    <w:abstractNumId w:val="13"/>
  </w:num>
  <w:num w:numId="19">
    <w:abstractNumId w:val="31"/>
  </w:num>
  <w:num w:numId="20">
    <w:abstractNumId w:val="22"/>
  </w:num>
  <w:num w:numId="21">
    <w:abstractNumId w:val="5"/>
  </w:num>
  <w:num w:numId="22">
    <w:abstractNumId w:val="33"/>
  </w:num>
  <w:num w:numId="23">
    <w:abstractNumId w:val="9"/>
  </w:num>
  <w:num w:numId="24">
    <w:abstractNumId w:val="25"/>
  </w:num>
  <w:num w:numId="25">
    <w:abstractNumId w:val="34"/>
  </w:num>
  <w:num w:numId="26">
    <w:abstractNumId w:val="16"/>
  </w:num>
  <w:num w:numId="27">
    <w:abstractNumId w:val="28"/>
  </w:num>
  <w:num w:numId="28">
    <w:abstractNumId w:val="19"/>
  </w:num>
  <w:num w:numId="29">
    <w:abstractNumId w:val="37"/>
  </w:num>
  <w:num w:numId="30">
    <w:abstractNumId w:val="17"/>
  </w:num>
  <w:num w:numId="31">
    <w:abstractNumId w:val="36"/>
  </w:num>
  <w:num w:numId="32">
    <w:abstractNumId w:val="8"/>
  </w:num>
  <w:num w:numId="33">
    <w:abstractNumId w:val="20"/>
  </w:num>
  <w:num w:numId="34">
    <w:abstractNumId w:val="18"/>
  </w:num>
  <w:num w:numId="35">
    <w:abstractNumId w:val="6"/>
  </w:num>
  <w:num w:numId="36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D5"/>
    <w:rsid w:val="00001A8F"/>
    <w:rsid w:val="00002DCD"/>
    <w:rsid w:val="00004047"/>
    <w:rsid w:val="00004EE7"/>
    <w:rsid w:val="000058BF"/>
    <w:rsid w:val="00012482"/>
    <w:rsid w:val="0001289E"/>
    <w:rsid w:val="00013765"/>
    <w:rsid w:val="00014F7B"/>
    <w:rsid w:val="000154ED"/>
    <w:rsid w:val="0001553A"/>
    <w:rsid w:val="000165BA"/>
    <w:rsid w:val="0001748C"/>
    <w:rsid w:val="000219D8"/>
    <w:rsid w:val="00022CB6"/>
    <w:rsid w:val="00025875"/>
    <w:rsid w:val="00030063"/>
    <w:rsid w:val="0003008B"/>
    <w:rsid w:val="000307CE"/>
    <w:rsid w:val="00031E0D"/>
    <w:rsid w:val="000327DF"/>
    <w:rsid w:val="00032A37"/>
    <w:rsid w:val="00033801"/>
    <w:rsid w:val="00033B4C"/>
    <w:rsid w:val="0003423F"/>
    <w:rsid w:val="000344DD"/>
    <w:rsid w:val="00034834"/>
    <w:rsid w:val="00036CB7"/>
    <w:rsid w:val="00040FD9"/>
    <w:rsid w:val="00042127"/>
    <w:rsid w:val="00044DE3"/>
    <w:rsid w:val="0004546F"/>
    <w:rsid w:val="00045ECE"/>
    <w:rsid w:val="0004661F"/>
    <w:rsid w:val="00046C26"/>
    <w:rsid w:val="00047373"/>
    <w:rsid w:val="00047B89"/>
    <w:rsid w:val="00051245"/>
    <w:rsid w:val="000540D1"/>
    <w:rsid w:val="00054960"/>
    <w:rsid w:val="0006007A"/>
    <w:rsid w:val="00060521"/>
    <w:rsid w:val="00060CCE"/>
    <w:rsid w:val="00063230"/>
    <w:rsid w:val="00063621"/>
    <w:rsid w:val="00063CCA"/>
    <w:rsid w:val="00065E17"/>
    <w:rsid w:val="00076818"/>
    <w:rsid w:val="00077A39"/>
    <w:rsid w:val="000809C2"/>
    <w:rsid w:val="000827C7"/>
    <w:rsid w:val="00085794"/>
    <w:rsid w:val="000868B5"/>
    <w:rsid w:val="00086EFC"/>
    <w:rsid w:val="00087CF1"/>
    <w:rsid w:val="0009052B"/>
    <w:rsid w:val="00091F9C"/>
    <w:rsid w:val="00096C8C"/>
    <w:rsid w:val="00096D51"/>
    <w:rsid w:val="000A1B03"/>
    <w:rsid w:val="000A1C86"/>
    <w:rsid w:val="000A376B"/>
    <w:rsid w:val="000A3BC9"/>
    <w:rsid w:val="000A459A"/>
    <w:rsid w:val="000A53E0"/>
    <w:rsid w:val="000A7245"/>
    <w:rsid w:val="000A734E"/>
    <w:rsid w:val="000A74F8"/>
    <w:rsid w:val="000B07A0"/>
    <w:rsid w:val="000B42D3"/>
    <w:rsid w:val="000C1792"/>
    <w:rsid w:val="000C2120"/>
    <w:rsid w:val="000C37EF"/>
    <w:rsid w:val="000C3A44"/>
    <w:rsid w:val="000C572C"/>
    <w:rsid w:val="000C6658"/>
    <w:rsid w:val="000C6984"/>
    <w:rsid w:val="000C6DD2"/>
    <w:rsid w:val="000C7321"/>
    <w:rsid w:val="000C760D"/>
    <w:rsid w:val="000C780A"/>
    <w:rsid w:val="000D10C8"/>
    <w:rsid w:val="000D2150"/>
    <w:rsid w:val="000D31A0"/>
    <w:rsid w:val="000D5A80"/>
    <w:rsid w:val="000E0A1B"/>
    <w:rsid w:val="000E15D2"/>
    <w:rsid w:val="000E2AF3"/>
    <w:rsid w:val="000E67CE"/>
    <w:rsid w:val="000E6D54"/>
    <w:rsid w:val="000F289E"/>
    <w:rsid w:val="000F3E0D"/>
    <w:rsid w:val="000F535C"/>
    <w:rsid w:val="000F59C1"/>
    <w:rsid w:val="0010068A"/>
    <w:rsid w:val="00101BB4"/>
    <w:rsid w:val="00102F6F"/>
    <w:rsid w:val="00105982"/>
    <w:rsid w:val="001113BB"/>
    <w:rsid w:val="00113CD6"/>
    <w:rsid w:val="00114019"/>
    <w:rsid w:val="0011403F"/>
    <w:rsid w:val="00123106"/>
    <w:rsid w:val="00124B83"/>
    <w:rsid w:val="00125584"/>
    <w:rsid w:val="00125BFA"/>
    <w:rsid w:val="0012639B"/>
    <w:rsid w:val="001317FD"/>
    <w:rsid w:val="00132712"/>
    <w:rsid w:val="001336A6"/>
    <w:rsid w:val="00134AEB"/>
    <w:rsid w:val="001361E2"/>
    <w:rsid w:val="00136F25"/>
    <w:rsid w:val="00140D14"/>
    <w:rsid w:val="0014255C"/>
    <w:rsid w:val="00142B24"/>
    <w:rsid w:val="00142F5D"/>
    <w:rsid w:val="00144C3B"/>
    <w:rsid w:val="00144F45"/>
    <w:rsid w:val="00147A3B"/>
    <w:rsid w:val="00150DF6"/>
    <w:rsid w:val="00151186"/>
    <w:rsid w:val="0015191E"/>
    <w:rsid w:val="00152211"/>
    <w:rsid w:val="00154189"/>
    <w:rsid w:val="00154376"/>
    <w:rsid w:val="00155553"/>
    <w:rsid w:val="0015594F"/>
    <w:rsid w:val="00161B75"/>
    <w:rsid w:val="00164B30"/>
    <w:rsid w:val="00164F83"/>
    <w:rsid w:val="00165861"/>
    <w:rsid w:val="001658C7"/>
    <w:rsid w:val="00167721"/>
    <w:rsid w:val="001705BB"/>
    <w:rsid w:val="00170F19"/>
    <w:rsid w:val="00171972"/>
    <w:rsid w:val="00172C46"/>
    <w:rsid w:val="00173F3E"/>
    <w:rsid w:val="001762E6"/>
    <w:rsid w:val="001775EA"/>
    <w:rsid w:val="001778BE"/>
    <w:rsid w:val="00181289"/>
    <w:rsid w:val="0018298C"/>
    <w:rsid w:val="0018302D"/>
    <w:rsid w:val="001833D8"/>
    <w:rsid w:val="00184FDA"/>
    <w:rsid w:val="0018518B"/>
    <w:rsid w:val="0018656B"/>
    <w:rsid w:val="00190974"/>
    <w:rsid w:val="00191F31"/>
    <w:rsid w:val="00192319"/>
    <w:rsid w:val="0019342B"/>
    <w:rsid w:val="00193445"/>
    <w:rsid w:val="001946C2"/>
    <w:rsid w:val="00194961"/>
    <w:rsid w:val="00195546"/>
    <w:rsid w:val="001A051E"/>
    <w:rsid w:val="001A4157"/>
    <w:rsid w:val="001A7179"/>
    <w:rsid w:val="001B0345"/>
    <w:rsid w:val="001B1223"/>
    <w:rsid w:val="001B19CA"/>
    <w:rsid w:val="001B3818"/>
    <w:rsid w:val="001B382D"/>
    <w:rsid w:val="001B44D8"/>
    <w:rsid w:val="001B46BF"/>
    <w:rsid w:val="001B5B27"/>
    <w:rsid w:val="001B610A"/>
    <w:rsid w:val="001B63E9"/>
    <w:rsid w:val="001C2F31"/>
    <w:rsid w:val="001C5EDB"/>
    <w:rsid w:val="001C6BE1"/>
    <w:rsid w:val="001C7161"/>
    <w:rsid w:val="001C7A83"/>
    <w:rsid w:val="001D0047"/>
    <w:rsid w:val="001D1347"/>
    <w:rsid w:val="001D5342"/>
    <w:rsid w:val="001D64EE"/>
    <w:rsid w:val="001D7A62"/>
    <w:rsid w:val="001D7E15"/>
    <w:rsid w:val="001E0C42"/>
    <w:rsid w:val="001E11D4"/>
    <w:rsid w:val="001E120E"/>
    <w:rsid w:val="001E45EC"/>
    <w:rsid w:val="001E49CC"/>
    <w:rsid w:val="001E6164"/>
    <w:rsid w:val="001F0AE6"/>
    <w:rsid w:val="001F0C13"/>
    <w:rsid w:val="001F15EB"/>
    <w:rsid w:val="001F4E27"/>
    <w:rsid w:val="001F52D5"/>
    <w:rsid w:val="001F7AFA"/>
    <w:rsid w:val="002011B9"/>
    <w:rsid w:val="0020150C"/>
    <w:rsid w:val="00202515"/>
    <w:rsid w:val="0020281D"/>
    <w:rsid w:val="00202903"/>
    <w:rsid w:val="00203923"/>
    <w:rsid w:val="00205876"/>
    <w:rsid w:val="00206158"/>
    <w:rsid w:val="00206CE3"/>
    <w:rsid w:val="00207D56"/>
    <w:rsid w:val="00210DFF"/>
    <w:rsid w:val="00211E73"/>
    <w:rsid w:val="00214E43"/>
    <w:rsid w:val="00216EE1"/>
    <w:rsid w:val="0022191D"/>
    <w:rsid w:val="00226EB2"/>
    <w:rsid w:val="002315DD"/>
    <w:rsid w:val="00233D25"/>
    <w:rsid w:val="00233DAD"/>
    <w:rsid w:val="00235A54"/>
    <w:rsid w:val="00235AEC"/>
    <w:rsid w:val="00237265"/>
    <w:rsid w:val="002373F0"/>
    <w:rsid w:val="0024064F"/>
    <w:rsid w:val="002414D2"/>
    <w:rsid w:val="00243F95"/>
    <w:rsid w:val="00245FDA"/>
    <w:rsid w:val="0024710A"/>
    <w:rsid w:val="0025021F"/>
    <w:rsid w:val="00250A2D"/>
    <w:rsid w:val="00251614"/>
    <w:rsid w:val="002519F9"/>
    <w:rsid w:val="00253E51"/>
    <w:rsid w:val="00254C0F"/>
    <w:rsid w:val="00260AE3"/>
    <w:rsid w:val="002700E2"/>
    <w:rsid w:val="00271480"/>
    <w:rsid w:val="00271758"/>
    <w:rsid w:val="00271DC6"/>
    <w:rsid w:val="00273551"/>
    <w:rsid w:val="00276B42"/>
    <w:rsid w:val="0028020B"/>
    <w:rsid w:val="00280455"/>
    <w:rsid w:val="00281144"/>
    <w:rsid w:val="0028309A"/>
    <w:rsid w:val="00287169"/>
    <w:rsid w:val="002913B9"/>
    <w:rsid w:val="00292389"/>
    <w:rsid w:val="00292E58"/>
    <w:rsid w:val="00293107"/>
    <w:rsid w:val="002937D3"/>
    <w:rsid w:val="00293C05"/>
    <w:rsid w:val="00293ED2"/>
    <w:rsid w:val="0029454A"/>
    <w:rsid w:val="002946E4"/>
    <w:rsid w:val="00295869"/>
    <w:rsid w:val="002A1421"/>
    <w:rsid w:val="002A160B"/>
    <w:rsid w:val="002A246C"/>
    <w:rsid w:val="002A2EB5"/>
    <w:rsid w:val="002A46C8"/>
    <w:rsid w:val="002A55CA"/>
    <w:rsid w:val="002A74DD"/>
    <w:rsid w:val="002A7CC3"/>
    <w:rsid w:val="002B0CF6"/>
    <w:rsid w:val="002B132D"/>
    <w:rsid w:val="002B1459"/>
    <w:rsid w:val="002B25D8"/>
    <w:rsid w:val="002B43E0"/>
    <w:rsid w:val="002B4EC3"/>
    <w:rsid w:val="002B5E52"/>
    <w:rsid w:val="002B6547"/>
    <w:rsid w:val="002B6548"/>
    <w:rsid w:val="002B789B"/>
    <w:rsid w:val="002C438D"/>
    <w:rsid w:val="002C480B"/>
    <w:rsid w:val="002C545B"/>
    <w:rsid w:val="002C548E"/>
    <w:rsid w:val="002C5B9B"/>
    <w:rsid w:val="002C5BA1"/>
    <w:rsid w:val="002C5C8E"/>
    <w:rsid w:val="002C70AF"/>
    <w:rsid w:val="002C7132"/>
    <w:rsid w:val="002D2511"/>
    <w:rsid w:val="002D595D"/>
    <w:rsid w:val="002D65F2"/>
    <w:rsid w:val="002E0AA8"/>
    <w:rsid w:val="002E1E26"/>
    <w:rsid w:val="002E4163"/>
    <w:rsid w:val="002E4599"/>
    <w:rsid w:val="002E5404"/>
    <w:rsid w:val="002F01EC"/>
    <w:rsid w:val="002F09EB"/>
    <w:rsid w:val="002F0D0D"/>
    <w:rsid w:val="002F1B1C"/>
    <w:rsid w:val="00301D35"/>
    <w:rsid w:val="00302E4B"/>
    <w:rsid w:val="003036BB"/>
    <w:rsid w:val="003071A5"/>
    <w:rsid w:val="00320683"/>
    <w:rsid w:val="00321EE3"/>
    <w:rsid w:val="00322F7D"/>
    <w:rsid w:val="0032491E"/>
    <w:rsid w:val="003252D4"/>
    <w:rsid w:val="00327E45"/>
    <w:rsid w:val="003303E1"/>
    <w:rsid w:val="00332221"/>
    <w:rsid w:val="00335F48"/>
    <w:rsid w:val="0033764E"/>
    <w:rsid w:val="00340601"/>
    <w:rsid w:val="00344310"/>
    <w:rsid w:val="00344FB5"/>
    <w:rsid w:val="00345E2E"/>
    <w:rsid w:val="00346133"/>
    <w:rsid w:val="0034797A"/>
    <w:rsid w:val="00351366"/>
    <w:rsid w:val="00353C45"/>
    <w:rsid w:val="00353EE3"/>
    <w:rsid w:val="00353F0D"/>
    <w:rsid w:val="00354D6F"/>
    <w:rsid w:val="00357476"/>
    <w:rsid w:val="00361F79"/>
    <w:rsid w:val="00363FAA"/>
    <w:rsid w:val="003652B2"/>
    <w:rsid w:val="0036531B"/>
    <w:rsid w:val="003659CB"/>
    <w:rsid w:val="00372639"/>
    <w:rsid w:val="00374CDD"/>
    <w:rsid w:val="00374F1B"/>
    <w:rsid w:val="003806DB"/>
    <w:rsid w:val="00380BFD"/>
    <w:rsid w:val="003823C2"/>
    <w:rsid w:val="003827DC"/>
    <w:rsid w:val="0038320E"/>
    <w:rsid w:val="00386644"/>
    <w:rsid w:val="003867B0"/>
    <w:rsid w:val="00387EAA"/>
    <w:rsid w:val="00390663"/>
    <w:rsid w:val="003918F5"/>
    <w:rsid w:val="00392494"/>
    <w:rsid w:val="00392973"/>
    <w:rsid w:val="00393D76"/>
    <w:rsid w:val="00394D3A"/>
    <w:rsid w:val="003954F6"/>
    <w:rsid w:val="00396A6B"/>
    <w:rsid w:val="003A0174"/>
    <w:rsid w:val="003A2F0C"/>
    <w:rsid w:val="003A5423"/>
    <w:rsid w:val="003A63D5"/>
    <w:rsid w:val="003B0E11"/>
    <w:rsid w:val="003B4ACA"/>
    <w:rsid w:val="003B63FF"/>
    <w:rsid w:val="003B672A"/>
    <w:rsid w:val="003C14B6"/>
    <w:rsid w:val="003C3105"/>
    <w:rsid w:val="003C34B3"/>
    <w:rsid w:val="003C3A51"/>
    <w:rsid w:val="003C645C"/>
    <w:rsid w:val="003C79BE"/>
    <w:rsid w:val="003C7B70"/>
    <w:rsid w:val="003D206C"/>
    <w:rsid w:val="003D3437"/>
    <w:rsid w:val="003D3D89"/>
    <w:rsid w:val="003D4AA2"/>
    <w:rsid w:val="003D4B25"/>
    <w:rsid w:val="003D50F5"/>
    <w:rsid w:val="003D6B26"/>
    <w:rsid w:val="003D7266"/>
    <w:rsid w:val="003E0E87"/>
    <w:rsid w:val="003E0F78"/>
    <w:rsid w:val="003E31F7"/>
    <w:rsid w:val="003E3B40"/>
    <w:rsid w:val="003E443A"/>
    <w:rsid w:val="003F1E35"/>
    <w:rsid w:val="003F309F"/>
    <w:rsid w:val="003F33FA"/>
    <w:rsid w:val="003F5011"/>
    <w:rsid w:val="003F6244"/>
    <w:rsid w:val="0040073D"/>
    <w:rsid w:val="00401929"/>
    <w:rsid w:val="00401C96"/>
    <w:rsid w:val="00405AF7"/>
    <w:rsid w:val="00406B21"/>
    <w:rsid w:val="0040790E"/>
    <w:rsid w:val="0040792A"/>
    <w:rsid w:val="00410770"/>
    <w:rsid w:val="00410D54"/>
    <w:rsid w:val="00412DD0"/>
    <w:rsid w:val="004212D3"/>
    <w:rsid w:val="00422506"/>
    <w:rsid w:val="0042438D"/>
    <w:rsid w:val="004254BF"/>
    <w:rsid w:val="00425C6B"/>
    <w:rsid w:val="00426DA9"/>
    <w:rsid w:val="00427559"/>
    <w:rsid w:val="00436981"/>
    <w:rsid w:val="004369EB"/>
    <w:rsid w:val="0043751F"/>
    <w:rsid w:val="0043764A"/>
    <w:rsid w:val="00437784"/>
    <w:rsid w:val="00440700"/>
    <w:rsid w:val="00440A6B"/>
    <w:rsid w:val="00440CFF"/>
    <w:rsid w:val="00441163"/>
    <w:rsid w:val="004422AA"/>
    <w:rsid w:val="0044695B"/>
    <w:rsid w:val="004469EE"/>
    <w:rsid w:val="00451D1E"/>
    <w:rsid w:val="0045231F"/>
    <w:rsid w:val="004525E5"/>
    <w:rsid w:val="00453125"/>
    <w:rsid w:val="004545DE"/>
    <w:rsid w:val="00456A62"/>
    <w:rsid w:val="004614B6"/>
    <w:rsid w:val="0046323B"/>
    <w:rsid w:val="004634DB"/>
    <w:rsid w:val="0046396C"/>
    <w:rsid w:val="00463BE5"/>
    <w:rsid w:val="00463C4F"/>
    <w:rsid w:val="00465899"/>
    <w:rsid w:val="004709A8"/>
    <w:rsid w:val="00471A70"/>
    <w:rsid w:val="00471E04"/>
    <w:rsid w:val="0047250E"/>
    <w:rsid w:val="00473AC1"/>
    <w:rsid w:val="004760D1"/>
    <w:rsid w:val="00476453"/>
    <w:rsid w:val="00480170"/>
    <w:rsid w:val="004809C6"/>
    <w:rsid w:val="00481909"/>
    <w:rsid w:val="00483228"/>
    <w:rsid w:val="00483583"/>
    <w:rsid w:val="00484CD5"/>
    <w:rsid w:val="004877A0"/>
    <w:rsid w:val="00487EC9"/>
    <w:rsid w:val="00494E3E"/>
    <w:rsid w:val="004956EA"/>
    <w:rsid w:val="0049785D"/>
    <w:rsid w:val="004A152D"/>
    <w:rsid w:val="004A2234"/>
    <w:rsid w:val="004A2D1F"/>
    <w:rsid w:val="004A34A7"/>
    <w:rsid w:val="004A4205"/>
    <w:rsid w:val="004A55AB"/>
    <w:rsid w:val="004A5A07"/>
    <w:rsid w:val="004A5C13"/>
    <w:rsid w:val="004A628C"/>
    <w:rsid w:val="004B2CD8"/>
    <w:rsid w:val="004B6E5B"/>
    <w:rsid w:val="004B7644"/>
    <w:rsid w:val="004C02CC"/>
    <w:rsid w:val="004C05D1"/>
    <w:rsid w:val="004C1D0A"/>
    <w:rsid w:val="004C22A8"/>
    <w:rsid w:val="004C2446"/>
    <w:rsid w:val="004C4D2E"/>
    <w:rsid w:val="004C60B3"/>
    <w:rsid w:val="004C64EE"/>
    <w:rsid w:val="004C7255"/>
    <w:rsid w:val="004D18C5"/>
    <w:rsid w:val="004D1C36"/>
    <w:rsid w:val="004D2462"/>
    <w:rsid w:val="004D262C"/>
    <w:rsid w:val="004D34DF"/>
    <w:rsid w:val="004E00FE"/>
    <w:rsid w:val="004E0D2C"/>
    <w:rsid w:val="004E1A25"/>
    <w:rsid w:val="004E4700"/>
    <w:rsid w:val="004E4E4B"/>
    <w:rsid w:val="004E621D"/>
    <w:rsid w:val="004E7152"/>
    <w:rsid w:val="004F0E8D"/>
    <w:rsid w:val="004F307F"/>
    <w:rsid w:val="004F5014"/>
    <w:rsid w:val="004F62DF"/>
    <w:rsid w:val="004F7AF8"/>
    <w:rsid w:val="00501462"/>
    <w:rsid w:val="00502D47"/>
    <w:rsid w:val="0050371A"/>
    <w:rsid w:val="00504661"/>
    <w:rsid w:val="0050482F"/>
    <w:rsid w:val="005052A0"/>
    <w:rsid w:val="00505D77"/>
    <w:rsid w:val="00510882"/>
    <w:rsid w:val="00516423"/>
    <w:rsid w:val="0051677A"/>
    <w:rsid w:val="00522F1E"/>
    <w:rsid w:val="00524077"/>
    <w:rsid w:val="00524B78"/>
    <w:rsid w:val="00531D8B"/>
    <w:rsid w:val="0053237E"/>
    <w:rsid w:val="0053257F"/>
    <w:rsid w:val="00532784"/>
    <w:rsid w:val="00533D75"/>
    <w:rsid w:val="00535E64"/>
    <w:rsid w:val="00537B12"/>
    <w:rsid w:val="00544905"/>
    <w:rsid w:val="005500B1"/>
    <w:rsid w:val="005510B2"/>
    <w:rsid w:val="00551A9C"/>
    <w:rsid w:val="0055588B"/>
    <w:rsid w:val="00555E0F"/>
    <w:rsid w:val="00556E3F"/>
    <w:rsid w:val="00557869"/>
    <w:rsid w:val="0056030E"/>
    <w:rsid w:val="005604DD"/>
    <w:rsid w:val="00560916"/>
    <w:rsid w:val="00562D33"/>
    <w:rsid w:val="005630D6"/>
    <w:rsid w:val="00563D63"/>
    <w:rsid w:val="00567A89"/>
    <w:rsid w:val="0057032E"/>
    <w:rsid w:val="00571C28"/>
    <w:rsid w:val="005729E0"/>
    <w:rsid w:val="00572D7D"/>
    <w:rsid w:val="005747BF"/>
    <w:rsid w:val="0057723E"/>
    <w:rsid w:val="00577719"/>
    <w:rsid w:val="00577DF2"/>
    <w:rsid w:val="00580B4A"/>
    <w:rsid w:val="00582636"/>
    <w:rsid w:val="00582AFC"/>
    <w:rsid w:val="00583933"/>
    <w:rsid w:val="0058501F"/>
    <w:rsid w:val="005874CF"/>
    <w:rsid w:val="00591549"/>
    <w:rsid w:val="005917B1"/>
    <w:rsid w:val="00594469"/>
    <w:rsid w:val="005944B0"/>
    <w:rsid w:val="005953D2"/>
    <w:rsid w:val="005A0A7F"/>
    <w:rsid w:val="005A0B74"/>
    <w:rsid w:val="005A2141"/>
    <w:rsid w:val="005A59FE"/>
    <w:rsid w:val="005A5AF5"/>
    <w:rsid w:val="005A620D"/>
    <w:rsid w:val="005A6C2F"/>
    <w:rsid w:val="005B3EAF"/>
    <w:rsid w:val="005B4365"/>
    <w:rsid w:val="005B4FEC"/>
    <w:rsid w:val="005B5189"/>
    <w:rsid w:val="005B5948"/>
    <w:rsid w:val="005B5CEA"/>
    <w:rsid w:val="005B7CFD"/>
    <w:rsid w:val="005C24C5"/>
    <w:rsid w:val="005C260F"/>
    <w:rsid w:val="005C2844"/>
    <w:rsid w:val="005C4914"/>
    <w:rsid w:val="005C507A"/>
    <w:rsid w:val="005C58CB"/>
    <w:rsid w:val="005C6D0C"/>
    <w:rsid w:val="005C6F5E"/>
    <w:rsid w:val="005D36AC"/>
    <w:rsid w:val="005D3F97"/>
    <w:rsid w:val="005D441E"/>
    <w:rsid w:val="005D4664"/>
    <w:rsid w:val="005E0FB2"/>
    <w:rsid w:val="005E21CC"/>
    <w:rsid w:val="005E29F1"/>
    <w:rsid w:val="005E3786"/>
    <w:rsid w:val="005E42DA"/>
    <w:rsid w:val="005E6261"/>
    <w:rsid w:val="005F428C"/>
    <w:rsid w:val="005F4D66"/>
    <w:rsid w:val="005F6829"/>
    <w:rsid w:val="005F7B2A"/>
    <w:rsid w:val="00600E43"/>
    <w:rsid w:val="00602988"/>
    <w:rsid w:val="006048A0"/>
    <w:rsid w:val="00605A49"/>
    <w:rsid w:val="00607730"/>
    <w:rsid w:val="00610162"/>
    <w:rsid w:val="00611A0F"/>
    <w:rsid w:val="00612FFF"/>
    <w:rsid w:val="006146B9"/>
    <w:rsid w:val="00617A27"/>
    <w:rsid w:val="00620515"/>
    <w:rsid w:val="00620EB0"/>
    <w:rsid w:val="006226B0"/>
    <w:rsid w:val="00622B89"/>
    <w:rsid w:val="00623D49"/>
    <w:rsid w:val="006246CB"/>
    <w:rsid w:val="00625886"/>
    <w:rsid w:val="00630179"/>
    <w:rsid w:val="00630B5A"/>
    <w:rsid w:val="0063135D"/>
    <w:rsid w:val="00631550"/>
    <w:rsid w:val="00632FA6"/>
    <w:rsid w:val="00635E60"/>
    <w:rsid w:val="00636644"/>
    <w:rsid w:val="00637312"/>
    <w:rsid w:val="00643D85"/>
    <w:rsid w:val="00644F17"/>
    <w:rsid w:val="00645C53"/>
    <w:rsid w:val="006476F1"/>
    <w:rsid w:val="00647C26"/>
    <w:rsid w:val="00647CAF"/>
    <w:rsid w:val="006502B4"/>
    <w:rsid w:val="0065048F"/>
    <w:rsid w:val="00653263"/>
    <w:rsid w:val="00655980"/>
    <w:rsid w:val="00655AB6"/>
    <w:rsid w:val="00660CC3"/>
    <w:rsid w:val="00660F4B"/>
    <w:rsid w:val="006614D5"/>
    <w:rsid w:val="0066169B"/>
    <w:rsid w:val="00662B2D"/>
    <w:rsid w:val="00663967"/>
    <w:rsid w:val="00664D8B"/>
    <w:rsid w:val="006674B2"/>
    <w:rsid w:val="00667D3D"/>
    <w:rsid w:val="00671222"/>
    <w:rsid w:val="0067133E"/>
    <w:rsid w:val="00672873"/>
    <w:rsid w:val="006746BA"/>
    <w:rsid w:val="006768EC"/>
    <w:rsid w:val="00676F7A"/>
    <w:rsid w:val="00677115"/>
    <w:rsid w:val="00677F97"/>
    <w:rsid w:val="006810E2"/>
    <w:rsid w:val="00684903"/>
    <w:rsid w:val="006901B0"/>
    <w:rsid w:val="00690E6F"/>
    <w:rsid w:val="006920A9"/>
    <w:rsid w:val="00693D58"/>
    <w:rsid w:val="0069418D"/>
    <w:rsid w:val="0069560F"/>
    <w:rsid w:val="00695C0A"/>
    <w:rsid w:val="00696150"/>
    <w:rsid w:val="00697191"/>
    <w:rsid w:val="006A2653"/>
    <w:rsid w:val="006A32D6"/>
    <w:rsid w:val="006A39E0"/>
    <w:rsid w:val="006A4DC4"/>
    <w:rsid w:val="006B001F"/>
    <w:rsid w:val="006B0234"/>
    <w:rsid w:val="006B0873"/>
    <w:rsid w:val="006B496D"/>
    <w:rsid w:val="006C058C"/>
    <w:rsid w:val="006C1249"/>
    <w:rsid w:val="006C4294"/>
    <w:rsid w:val="006C4DE6"/>
    <w:rsid w:val="006C52E8"/>
    <w:rsid w:val="006C64DF"/>
    <w:rsid w:val="006D11BD"/>
    <w:rsid w:val="006D1490"/>
    <w:rsid w:val="006D1724"/>
    <w:rsid w:val="006D2256"/>
    <w:rsid w:val="006D3605"/>
    <w:rsid w:val="006D3DDC"/>
    <w:rsid w:val="006D43DA"/>
    <w:rsid w:val="006D4F34"/>
    <w:rsid w:val="006D4F38"/>
    <w:rsid w:val="006D5548"/>
    <w:rsid w:val="006D69FF"/>
    <w:rsid w:val="006D6CD3"/>
    <w:rsid w:val="006D7F4F"/>
    <w:rsid w:val="006E0EF3"/>
    <w:rsid w:val="006E22E8"/>
    <w:rsid w:val="006E3290"/>
    <w:rsid w:val="006E7465"/>
    <w:rsid w:val="006F12DF"/>
    <w:rsid w:val="006F15D2"/>
    <w:rsid w:val="006F1AD2"/>
    <w:rsid w:val="006F29DC"/>
    <w:rsid w:val="006F5BED"/>
    <w:rsid w:val="006F6C21"/>
    <w:rsid w:val="00702410"/>
    <w:rsid w:val="00703671"/>
    <w:rsid w:val="00704F0C"/>
    <w:rsid w:val="00706F72"/>
    <w:rsid w:val="00707977"/>
    <w:rsid w:val="00710054"/>
    <w:rsid w:val="00710527"/>
    <w:rsid w:val="00710570"/>
    <w:rsid w:val="00710B08"/>
    <w:rsid w:val="0071157C"/>
    <w:rsid w:val="00712380"/>
    <w:rsid w:val="0071389A"/>
    <w:rsid w:val="00720939"/>
    <w:rsid w:val="00720A62"/>
    <w:rsid w:val="00720FEF"/>
    <w:rsid w:val="007212DC"/>
    <w:rsid w:val="00722382"/>
    <w:rsid w:val="007227ED"/>
    <w:rsid w:val="00722F56"/>
    <w:rsid w:val="00724EE8"/>
    <w:rsid w:val="007253F4"/>
    <w:rsid w:val="0072580A"/>
    <w:rsid w:val="007278EC"/>
    <w:rsid w:val="007305F4"/>
    <w:rsid w:val="00733947"/>
    <w:rsid w:val="00735510"/>
    <w:rsid w:val="0073665D"/>
    <w:rsid w:val="00737F5B"/>
    <w:rsid w:val="00740405"/>
    <w:rsid w:val="00740546"/>
    <w:rsid w:val="00743950"/>
    <w:rsid w:val="00746E96"/>
    <w:rsid w:val="0074775A"/>
    <w:rsid w:val="00750B2F"/>
    <w:rsid w:val="0075300C"/>
    <w:rsid w:val="00753406"/>
    <w:rsid w:val="00753EFC"/>
    <w:rsid w:val="00754ADE"/>
    <w:rsid w:val="00755D26"/>
    <w:rsid w:val="00757523"/>
    <w:rsid w:val="00757CA0"/>
    <w:rsid w:val="00760381"/>
    <w:rsid w:val="00762A3D"/>
    <w:rsid w:val="007643B0"/>
    <w:rsid w:val="0076506A"/>
    <w:rsid w:val="0076654A"/>
    <w:rsid w:val="007700E6"/>
    <w:rsid w:val="00771C62"/>
    <w:rsid w:val="007727DD"/>
    <w:rsid w:val="007754B8"/>
    <w:rsid w:val="00777429"/>
    <w:rsid w:val="007801FD"/>
    <w:rsid w:val="00781BFC"/>
    <w:rsid w:val="007831C2"/>
    <w:rsid w:val="00786173"/>
    <w:rsid w:val="0078645C"/>
    <w:rsid w:val="0079249F"/>
    <w:rsid w:val="007927E7"/>
    <w:rsid w:val="007932FF"/>
    <w:rsid w:val="007934B0"/>
    <w:rsid w:val="00795857"/>
    <w:rsid w:val="00795A1A"/>
    <w:rsid w:val="007A1655"/>
    <w:rsid w:val="007A2D09"/>
    <w:rsid w:val="007A3C9E"/>
    <w:rsid w:val="007A5C08"/>
    <w:rsid w:val="007A6D04"/>
    <w:rsid w:val="007B0220"/>
    <w:rsid w:val="007B0FB8"/>
    <w:rsid w:val="007B2991"/>
    <w:rsid w:val="007B2DC9"/>
    <w:rsid w:val="007B38E2"/>
    <w:rsid w:val="007B3C85"/>
    <w:rsid w:val="007B46F3"/>
    <w:rsid w:val="007B73A4"/>
    <w:rsid w:val="007C4999"/>
    <w:rsid w:val="007C5244"/>
    <w:rsid w:val="007C5785"/>
    <w:rsid w:val="007C60BA"/>
    <w:rsid w:val="007D02BE"/>
    <w:rsid w:val="007D4620"/>
    <w:rsid w:val="007D7708"/>
    <w:rsid w:val="007E0079"/>
    <w:rsid w:val="007E0458"/>
    <w:rsid w:val="007E175A"/>
    <w:rsid w:val="007E180C"/>
    <w:rsid w:val="007E2992"/>
    <w:rsid w:val="007E54B7"/>
    <w:rsid w:val="007E5CE1"/>
    <w:rsid w:val="007E5D75"/>
    <w:rsid w:val="007E704D"/>
    <w:rsid w:val="007E7F8C"/>
    <w:rsid w:val="007F05AE"/>
    <w:rsid w:val="007F0EFB"/>
    <w:rsid w:val="007F19F1"/>
    <w:rsid w:val="007F28AF"/>
    <w:rsid w:val="007F3740"/>
    <w:rsid w:val="007F47FE"/>
    <w:rsid w:val="007F7ADF"/>
    <w:rsid w:val="00800E2E"/>
    <w:rsid w:val="008019EA"/>
    <w:rsid w:val="0080209D"/>
    <w:rsid w:val="00804ECC"/>
    <w:rsid w:val="00805872"/>
    <w:rsid w:val="00805AF8"/>
    <w:rsid w:val="00810027"/>
    <w:rsid w:val="00810164"/>
    <w:rsid w:val="0081072A"/>
    <w:rsid w:val="008124B1"/>
    <w:rsid w:val="00812D2E"/>
    <w:rsid w:val="008130DD"/>
    <w:rsid w:val="008136B2"/>
    <w:rsid w:val="00814F8E"/>
    <w:rsid w:val="0081648C"/>
    <w:rsid w:val="008168CF"/>
    <w:rsid w:val="00820B87"/>
    <w:rsid w:val="008219EE"/>
    <w:rsid w:val="00822DE9"/>
    <w:rsid w:val="00823927"/>
    <w:rsid w:val="00823F35"/>
    <w:rsid w:val="0082543B"/>
    <w:rsid w:val="008266AD"/>
    <w:rsid w:val="00826B70"/>
    <w:rsid w:val="00827F4A"/>
    <w:rsid w:val="008312DE"/>
    <w:rsid w:val="008312FB"/>
    <w:rsid w:val="008313B7"/>
    <w:rsid w:val="0083412C"/>
    <w:rsid w:val="00834C81"/>
    <w:rsid w:val="0083513F"/>
    <w:rsid w:val="00835280"/>
    <w:rsid w:val="008366BD"/>
    <w:rsid w:val="00836766"/>
    <w:rsid w:val="00836841"/>
    <w:rsid w:val="00837A9D"/>
    <w:rsid w:val="00840035"/>
    <w:rsid w:val="00842435"/>
    <w:rsid w:val="00842AC8"/>
    <w:rsid w:val="0084382A"/>
    <w:rsid w:val="00850528"/>
    <w:rsid w:val="00850C8E"/>
    <w:rsid w:val="00850EA6"/>
    <w:rsid w:val="00851239"/>
    <w:rsid w:val="00852533"/>
    <w:rsid w:val="0085263C"/>
    <w:rsid w:val="00852C24"/>
    <w:rsid w:val="008535E5"/>
    <w:rsid w:val="00854580"/>
    <w:rsid w:val="00854698"/>
    <w:rsid w:val="008574A0"/>
    <w:rsid w:val="00857FC7"/>
    <w:rsid w:val="00860A89"/>
    <w:rsid w:val="00860BC3"/>
    <w:rsid w:val="0086198A"/>
    <w:rsid w:val="00862207"/>
    <w:rsid w:val="0086389E"/>
    <w:rsid w:val="00867ED1"/>
    <w:rsid w:val="0087130A"/>
    <w:rsid w:val="008728A8"/>
    <w:rsid w:val="008729AB"/>
    <w:rsid w:val="0087453B"/>
    <w:rsid w:val="00874D92"/>
    <w:rsid w:val="008757E5"/>
    <w:rsid w:val="00876333"/>
    <w:rsid w:val="00876366"/>
    <w:rsid w:val="00883FCC"/>
    <w:rsid w:val="00884DDF"/>
    <w:rsid w:val="00885405"/>
    <w:rsid w:val="00887757"/>
    <w:rsid w:val="00897E6A"/>
    <w:rsid w:val="008A11FB"/>
    <w:rsid w:val="008A1643"/>
    <w:rsid w:val="008A1A7C"/>
    <w:rsid w:val="008A3240"/>
    <w:rsid w:val="008A32D5"/>
    <w:rsid w:val="008A47B5"/>
    <w:rsid w:val="008A5910"/>
    <w:rsid w:val="008A59A5"/>
    <w:rsid w:val="008A5D48"/>
    <w:rsid w:val="008A6C8C"/>
    <w:rsid w:val="008B0623"/>
    <w:rsid w:val="008B3254"/>
    <w:rsid w:val="008B4A2A"/>
    <w:rsid w:val="008B4B59"/>
    <w:rsid w:val="008B5266"/>
    <w:rsid w:val="008B627D"/>
    <w:rsid w:val="008C0FA9"/>
    <w:rsid w:val="008C27FC"/>
    <w:rsid w:val="008C3AD7"/>
    <w:rsid w:val="008C5094"/>
    <w:rsid w:val="008C65AF"/>
    <w:rsid w:val="008C69CE"/>
    <w:rsid w:val="008D0407"/>
    <w:rsid w:val="008D10BF"/>
    <w:rsid w:val="008D195E"/>
    <w:rsid w:val="008D1C57"/>
    <w:rsid w:val="008D1EA6"/>
    <w:rsid w:val="008D7B75"/>
    <w:rsid w:val="008E004C"/>
    <w:rsid w:val="008E2138"/>
    <w:rsid w:val="008E24CD"/>
    <w:rsid w:val="008E3D85"/>
    <w:rsid w:val="008E3F89"/>
    <w:rsid w:val="008E617E"/>
    <w:rsid w:val="008E68B2"/>
    <w:rsid w:val="008F0E41"/>
    <w:rsid w:val="008F1B0D"/>
    <w:rsid w:val="008F3689"/>
    <w:rsid w:val="008F59BD"/>
    <w:rsid w:val="008F6CD3"/>
    <w:rsid w:val="008F75DA"/>
    <w:rsid w:val="009027D1"/>
    <w:rsid w:val="00907411"/>
    <w:rsid w:val="00917F0A"/>
    <w:rsid w:val="00917FE3"/>
    <w:rsid w:val="00920013"/>
    <w:rsid w:val="00920734"/>
    <w:rsid w:val="0092137A"/>
    <w:rsid w:val="00923D96"/>
    <w:rsid w:val="009244D8"/>
    <w:rsid w:val="00924671"/>
    <w:rsid w:val="00924BC2"/>
    <w:rsid w:val="00925149"/>
    <w:rsid w:val="009265B7"/>
    <w:rsid w:val="00926E6B"/>
    <w:rsid w:val="009303D2"/>
    <w:rsid w:val="00930C43"/>
    <w:rsid w:val="00930FA6"/>
    <w:rsid w:val="00933259"/>
    <w:rsid w:val="00934C0C"/>
    <w:rsid w:val="00944EEF"/>
    <w:rsid w:val="009475C8"/>
    <w:rsid w:val="00953A5E"/>
    <w:rsid w:val="009543B6"/>
    <w:rsid w:val="009548F6"/>
    <w:rsid w:val="00955C5F"/>
    <w:rsid w:val="009578C2"/>
    <w:rsid w:val="0096171B"/>
    <w:rsid w:val="00962007"/>
    <w:rsid w:val="00963E87"/>
    <w:rsid w:val="009652BB"/>
    <w:rsid w:val="0096591E"/>
    <w:rsid w:val="00966E41"/>
    <w:rsid w:val="00967424"/>
    <w:rsid w:val="009707E6"/>
    <w:rsid w:val="00971D2A"/>
    <w:rsid w:val="0097681C"/>
    <w:rsid w:val="0098001F"/>
    <w:rsid w:val="00982F10"/>
    <w:rsid w:val="009833B1"/>
    <w:rsid w:val="0098541A"/>
    <w:rsid w:val="00987872"/>
    <w:rsid w:val="00990B3A"/>
    <w:rsid w:val="00990F91"/>
    <w:rsid w:val="0099270D"/>
    <w:rsid w:val="009939E1"/>
    <w:rsid w:val="00994163"/>
    <w:rsid w:val="00994A23"/>
    <w:rsid w:val="00994B43"/>
    <w:rsid w:val="00995417"/>
    <w:rsid w:val="009A0204"/>
    <w:rsid w:val="009A1CAA"/>
    <w:rsid w:val="009A1F38"/>
    <w:rsid w:val="009A2C43"/>
    <w:rsid w:val="009A49C5"/>
    <w:rsid w:val="009A67FC"/>
    <w:rsid w:val="009A7319"/>
    <w:rsid w:val="009B1FD9"/>
    <w:rsid w:val="009B49E1"/>
    <w:rsid w:val="009B530D"/>
    <w:rsid w:val="009B62BB"/>
    <w:rsid w:val="009B760A"/>
    <w:rsid w:val="009C0006"/>
    <w:rsid w:val="009C033C"/>
    <w:rsid w:val="009C0351"/>
    <w:rsid w:val="009C0DFD"/>
    <w:rsid w:val="009C3843"/>
    <w:rsid w:val="009C61BE"/>
    <w:rsid w:val="009C69C9"/>
    <w:rsid w:val="009C731A"/>
    <w:rsid w:val="009D0183"/>
    <w:rsid w:val="009D3C01"/>
    <w:rsid w:val="009D3E8D"/>
    <w:rsid w:val="009D565C"/>
    <w:rsid w:val="009D5D12"/>
    <w:rsid w:val="009D7181"/>
    <w:rsid w:val="009D7D3C"/>
    <w:rsid w:val="009E1478"/>
    <w:rsid w:val="009E2B03"/>
    <w:rsid w:val="009E5317"/>
    <w:rsid w:val="009E5F3C"/>
    <w:rsid w:val="009E648E"/>
    <w:rsid w:val="009E6DA8"/>
    <w:rsid w:val="009E6FDB"/>
    <w:rsid w:val="009E74D0"/>
    <w:rsid w:val="009F3A42"/>
    <w:rsid w:val="009F4174"/>
    <w:rsid w:val="009F59DA"/>
    <w:rsid w:val="009F5C02"/>
    <w:rsid w:val="009F5FBE"/>
    <w:rsid w:val="009F7063"/>
    <w:rsid w:val="00A02127"/>
    <w:rsid w:val="00A022DF"/>
    <w:rsid w:val="00A025CE"/>
    <w:rsid w:val="00A030C9"/>
    <w:rsid w:val="00A04AC8"/>
    <w:rsid w:val="00A05776"/>
    <w:rsid w:val="00A06731"/>
    <w:rsid w:val="00A07122"/>
    <w:rsid w:val="00A12249"/>
    <w:rsid w:val="00A14588"/>
    <w:rsid w:val="00A1507A"/>
    <w:rsid w:val="00A1603C"/>
    <w:rsid w:val="00A16956"/>
    <w:rsid w:val="00A1702B"/>
    <w:rsid w:val="00A17092"/>
    <w:rsid w:val="00A2180F"/>
    <w:rsid w:val="00A243BF"/>
    <w:rsid w:val="00A24CA8"/>
    <w:rsid w:val="00A25B68"/>
    <w:rsid w:val="00A26A90"/>
    <w:rsid w:val="00A3026B"/>
    <w:rsid w:val="00A33C0A"/>
    <w:rsid w:val="00A3437C"/>
    <w:rsid w:val="00A3505A"/>
    <w:rsid w:val="00A3633A"/>
    <w:rsid w:val="00A367D1"/>
    <w:rsid w:val="00A40291"/>
    <w:rsid w:val="00A41093"/>
    <w:rsid w:val="00A4518F"/>
    <w:rsid w:val="00A45197"/>
    <w:rsid w:val="00A50BD9"/>
    <w:rsid w:val="00A50C7A"/>
    <w:rsid w:val="00A50E17"/>
    <w:rsid w:val="00A52039"/>
    <w:rsid w:val="00A5314B"/>
    <w:rsid w:val="00A53CAC"/>
    <w:rsid w:val="00A63813"/>
    <w:rsid w:val="00A63D8F"/>
    <w:rsid w:val="00A651F9"/>
    <w:rsid w:val="00A6540E"/>
    <w:rsid w:val="00A660FE"/>
    <w:rsid w:val="00A67A0E"/>
    <w:rsid w:val="00A71B9E"/>
    <w:rsid w:val="00A72DDB"/>
    <w:rsid w:val="00A7459E"/>
    <w:rsid w:val="00A74BF9"/>
    <w:rsid w:val="00A77683"/>
    <w:rsid w:val="00A77D4E"/>
    <w:rsid w:val="00A8026D"/>
    <w:rsid w:val="00A812C7"/>
    <w:rsid w:val="00A832E0"/>
    <w:rsid w:val="00A847ED"/>
    <w:rsid w:val="00A84BC8"/>
    <w:rsid w:val="00A85085"/>
    <w:rsid w:val="00A866CF"/>
    <w:rsid w:val="00A86823"/>
    <w:rsid w:val="00A93015"/>
    <w:rsid w:val="00A95BD5"/>
    <w:rsid w:val="00A970C0"/>
    <w:rsid w:val="00A97AFF"/>
    <w:rsid w:val="00AA1172"/>
    <w:rsid w:val="00AA1C82"/>
    <w:rsid w:val="00AA2F7A"/>
    <w:rsid w:val="00AA3754"/>
    <w:rsid w:val="00AA3C6C"/>
    <w:rsid w:val="00AA4B9A"/>
    <w:rsid w:val="00AA4E0D"/>
    <w:rsid w:val="00AA52BB"/>
    <w:rsid w:val="00AA5C21"/>
    <w:rsid w:val="00AA5C30"/>
    <w:rsid w:val="00AB23B1"/>
    <w:rsid w:val="00AB2E59"/>
    <w:rsid w:val="00AB6414"/>
    <w:rsid w:val="00AB7869"/>
    <w:rsid w:val="00AB7EB6"/>
    <w:rsid w:val="00AC1043"/>
    <w:rsid w:val="00AC1517"/>
    <w:rsid w:val="00AD0AD2"/>
    <w:rsid w:val="00AD25B0"/>
    <w:rsid w:val="00AD7F77"/>
    <w:rsid w:val="00AE21EB"/>
    <w:rsid w:val="00AE3F84"/>
    <w:rsid w:val="00AE4616"/>
    <w:rsid w:val="00AF4073"/>
    <w:rsid w:val="00AF42A7"/>
    <w:rsid w:val="00AF4856"/>
    <w:rsid w:val="00AF59B1"/>
    <w:rsid w:val="00AF6627"/>
    <w:rsid w:val="00AF66CF"/>
    <w:rsid w:val="00AF7EA8"/>
    <w:rsid w:val="00B01CFB"/>
    <w:rsid w:val="00B01E53"/>
    <w:rsid w:val="00B0548B"/>
    <w:rsid w:val="00B05655"/>
    <w:rsid w:val="00B05D96"/>
    <w:rsid w:val="00B07C70"/>
    <w:rsid w:val="00B07FAD"/>
    <w:rsid w:val="00B114D6"/>
    <w:rsid w:val="00B132A2"/>
    <w:rsid w:val="00B1509F"/>
    <w:rsid w:val="00B15220"/>
    <w:rsid w:val="00B15BF7"/>
    <w:rsid w:val="00B15F33"/>
    <w:rsid w:val="00B177C2"/>
    <w:rsid w:val="00B210D4"/>
    <w:rsid w:val="00B21E98"/>
    <w:rsid w:val="00B23DA1"/>
    <w:rsid w:val="00B24D49"/>
    <w:rsid w:val="00B258C3"/>
    <w:rsid w:val="00B25B7F"/>
    <w:rsid w:val="00B268BA"/>
    <w:rsid w:val="00B27675"/>
    <w:rsid w:val="00B30481"/>
    <w:rsid w:val="00B31DB2"/>
    <w:rsid w:val="00B325CC"/>
    <w:rsid w:val="00B32DCB"/>
    <w:rsid w:val="00B36D59"/>
    <w:rsid w:val="00B425D3"/>
    <w:rsid w:val="00B43BEA"/>
    <w:rsid w:val="00B43E63"/>
    <w:rsid w:val="00B443AC"/>
    <w:rsid w:val="00B45439"/>
    <w:rsid w:val="00B4571F"/>
    <w:rsid w:val="00B46035"/>
    <w:rsid w:val="00B467AF"/>
    <w:rsid w:val="00B47F01"/>
    <w:rsid w:val="00B52223"/>
    <w:rsid w:val="00B5238D"/>
    <w:rsid w:val="00B52B1A"/>
    <w:rsid w:val="00B54038"/>
    <w:rsid w:val="00B56E44"/>
    <w:rsid w:val="00B57D3A"/>
    <w:rsid w:val="00B600BD"/>
    <w:rsid w:val="00B60926"/>
    <w:rsid w:val="00B616EB"/>
    <w:rsid w:val="00B61BD9"/>
    <w:rsid w:val="00B61CCD"/>
    <w:rsid w:val="00B6294A"/>
    <w:rsid w:val="00B63088"/>
    <w:rsid w:val="00B63832"/>
    <w:rsid w:val="00B678C1"/>
    <w:rsid w:val="00B721BA"/>
    <w:rsid w:val="00B738CC"/>
    <w:rsid w:val="00B73C25"/>
    <w:rsid w:val="00B762D3"/>
    <w:rsid w:val="00B76FDB"/>
    <w:rsid w:val="00B77023"/>
    <w:rsid w:val="00B81943"/>
    <w:rsid w:val="00B81C83"/>
    <w:rsid w:val="00B82D02"/>
    <w:rsid w:val="00B84593"/>
    <w:rsid w:val="00B85A2C"/>
    <w:rsid w:val="00B87072"/>
    <w:rsid w:val="00B908D2"/>
    <w:rsid w:val="00B9253F"/>
    <w:rsid w:val="00B92AB6"/>
    <w:rsid w:val="00B93807"/>
    <w:rsid w:val="00B95957"/>
    <w:rsid w:val="00B95A3F"/>
    <w:rsid w:val="00BA0827"/>
    <w:rsid w:val="00BA0A3F"/>
    <w:rsid w:val="00BA0D30"/>
    <w:rsid w:val="00BA1968"/>
    <w:rsid w:val="00BA2080"/>
    <w:rsid w:val="00BA20EF"/>
    <w:rsid w:val="00BA210A"/>
    <w:rsid w:val="00BA2DFD"/>
    <w:rsid w:val="00BA3004"/>
    <w:rsid w:val="00BA422E"/>
    <w:rsid w:val="00BA4F07"/>
    <w:rsid w:val="00BA7366"/>
    <w:rsid w:val="00BA7CFE"/>
    <w:rsid w:val="00BB246C"/>
    <w:rsid w:val="00BB4860"/>
    <w:rsid w:val="00BB5362"/>
    <w:rsid w:val="00BC1DEC"/>
    <w:rsid w:val="00BC6B36"/>
    <w:rsid w:val="00BD1E5C"/>
    <w:rsid w:val="00BD20D5"/>
    <w:rsid w:val="00BD24F5"/>
    <w:rsid w:val="00BD2C4C"/>
    <w:rsid w:val="00BD3C73"/>
    <w:rsid w:val="00BD4141"/>
    <w:rsid w:val="00BD619B"/>
    <w:rsid w:val="00BE0FB6"/>
    <w:rsid w:val="00BE17B7"/>
    <w:rsid w:val="00BE1B99"/>
    <w:rsid w:val="00BE2D05"/>
    <w:rsid w:val="00BE3316"/>
    <w:rsid w:val="00BE4642"/>
    <w:rsid w:val="00BE5D4B"/>
    <w:rsid w:val="00BE61E1"/>
    <w:rsid w:val="00BF0593"/>
    <w:rsid w:val="00BF2A61"/>
    <w:rsid w:val="00BF3360"/>
    <w:rsid w:val="00BF39D2"/>
    <w:rsid w:val="00BF788A"/>
    <w:rsid w:val="00C00FF8"/>
    <w:rsid w:val="00C0273D"/>
    <w:rsid w:val="00C031BB"/>
    <w:rsid w:val="00C05DE3"/>
    <w:rsid w:val="00C12754"/>
    <w:rsid w:val="00C12AFF"/>
    <w:rsid w:val="00C1582B"/>
    <w:rsid w:val="00C173A1"/>
    <w:rsid w:val="00C200F0"/>
    <w:rsid w:val="00C20985"/>
    <w:rsid w:val="00C20F68"/>
    <w:rsid w:val="00C22E67"/>
    <w:rsid w:val="00C23365"/>
    <w:rsid w:val="00C238EC"/>
    <w:rsid w:val="00C25471"/>
    <w:rsid w:val="00C266CA"/>
    <w:rsid w:val="00C26D40"/>
    <w:rsid w:val="00C3012C"/>
    <w:rsid w:val="00C3090D"/>
    <w:rsid w:val="00C3402E"/>
    <w:rsid w:val="00C40A16"/>
    <w:rsid w:val="00C41145"/>
    <w:rsid w:val="00C41CC2"/>
    <w:rsid w:val="00C4258B"/>
    <w:rsid w:val="00C42E2A"/>
    <w:rsid w:val="00C43835"/>
    <w:rsid w:val="00C43BA4"/>
    <w:rsid w:val="00C44174"/>
    <w:rsid w:val="00C443CA"/>
    <w:rsid w:val="00C44B78"/>
    <w:rsid w:val="00C44E88"/>
    <w:rsid w:val="00C45691"/>
    <w:rsid w:val="00C458A3"/>
    <w:rsid w:val="00C46160"/>
    <w:rsid w:val="00C47603"/>
    <w:rsid w:val="00C47AB2"/>
    <w:rsid w:val="00C50BCB"/>
    <w:rsid w:val="00C54CBA"/>
    <w:rsid w:val="00C57821"/>
    <w:rsid w:val="00C62BAE"/>
    <w:rsid w:val="00C637AF"/>
    <w:rsid w:val="00C6471D"/>
    <w:rsid w:val="00C652E1"/>
    <w:rsid w:val="00C67A99"/>
    <w:rsid w:val="00C70435"/>
    <w:rsid w:val="00C719CB"/>
    <w:rsid w:val="00C746FF"/>
    <w:rsid w:val="00C750BE"/>
    <w:rsid w:val="00C760D9"/>
    <w:rsid w:val="00C764A1"/>
    <w:rsid w:val="00C76AA4"/>
    <w:rsid w:val="00C80A3D"/>
    <w:rsid w:val="00C8150A"/>
    <w:rsid w:val="00C81DE3"/>
    <w:rsid w:val="00C839FD"/>
    <w:rsid w:val="00C85A04"/>
    <w:rsid w:val="00C90F49"/>
    <w:rsid w:val="00C90FC7"/>
    <w:rsid w:val="00C91E0A"/>
    <w:rsid w:val="00C925B2"/>
    <w:rsid w:val="00C92973"/>
    <w:rsid w:val="00C94D70"/>
    <w:rsid w:val="00C94F11"/>
    <w:rsid w:val="00C97EEE"/>
    <w:rsid w:val="00CA1649"/>
    <w:rsid w:val="00CA27B3"/>
    <w:rsid w:val="00CA53A3"/>
    <w:rsid w:val="00CA6A3A"/>
    <w:rsid w:val="00CA7CA1"/>
    <w:rsid w:val="00CB0E74"/>
    <w:rsid w:val="00CB25EC"/>
    <w:rsid w:val="00CB292A"/>
    <w:rsid w:val="00CB307E"/>
    <w:rsid w:val="00CB4407"/>
    <w:rsid w:val="00CB47BE"/>
    <w:rsid w:val="00CB645D"/>
    <w:rsid w:val="00CB721D"/>
    <w:rsid w:val="00CC1579"/>
    <w:rsid w:val="00CC5D70"/>
    <w:rsid w:val="00CC63FE"/>
    <w:rsid w:val="00CC7321"/>
    <w:rsid w:val="00CD033B"/>
    <w:rsid w:val="00CD0389"/>
    <w:rsid w:val="00CD14DD"/>
    <w:rsid w:val="00CD1C15"/>
    <w:rsid w:val="00CD1CEF"/>
    <w:rsid w:val="00CD3430"/>
    <w:rsid w:val="00CD5DAD"/>
    <w:rsid w:val="00CE1ACE"/>
    <w:rsid w:val="00CE22CE"/>
    <w:rsid w:val="00CE433B"/>
    <w:rsid w:val="00CE4DDA"/>
    <w:rsid w:val="00CE5CC2"/>
    <w:rsid w:val="00CE62BA"/>
    <w:rsid w:val="00CE6DD0"/>
    <w:rsid w:val="00CF1A34"/>
    <w:rsid w:val="00CF1A68"/>
    <w:rsid w:val="00CF2BE8"/>
    <w:rsid w:val="00CF454E"/>
    <w:rsid w:val="00D0092B"/>
    <w:rsid w:val="00D00F4D"/>
    <w:rsid w:val="00D012A9"/>
    <w:rsid w:val="00D02082"/>
    <w:rsid w:val="00D02580"/>
    <w:rsid w:val="00D02921"/>
    <w:rsid w:val="00D02D10"/>
    <w:rsid w:val="00D062B0"/>
    <w:rsid w:val="00D06BFF"/>
    <w:rsid w:val="00D06F0E"/>
    <w:rsid w:val="00D06F73"/>
    <w:rsid w:val="00D12BD1"/>
    <w:rsid w:val="00D12E28"/>
    <w:rsid w:val="00D13BAD"/>
    <w:rsid w:val="00D14A6E"/>
    <w:rsid w:val="00D14A9B"/>
    <w:rsid w:val="00D14B73"/>
    <w:rsid w:val="00D1508D"/>
    <w:rsid w:val="00D20599"/>
    <w:rsid w:val="00D2059A"/>
    <w:rsid w:val="00D20DCB"/>
    <w:rsid w:val="00D2136C"/>
    <w:rsid w:val="00D226D9"/>
    <w:rsid w:val="00D26AEE"/>
    <w:rsid w:val="00D272D1"/>
    <w:rsid w:val="00D30358"/>
    <w:rsid w:val="00D30529"/>
    <w:rsid w:val="00D313BA"/>
    <w:rsid w:val="00D3283E"/>
    <w:rsid w:val="00D3334F"/>
    <w:rsid w:val="00D37856"/>
    <w:rsid w:val="00D43C85"/>
    <w:rsid w:val="00D461A4"/>
    <w:rsid w:val="00D512B3"/>
    <w:rsid w:val="00D52ACA"/>
    <w:rsid w:val="00D54679"/>
    <w:rsid w:val="00D5473B"/>
    <w:rsid w:val="00D56F12"/>
    <w:rsid w:val="00D57781"/>
    <w:rsid w:val="00D60988"/>
    <w:rsid w:val="00D630E5"/>
    <w:rsid w:val="00D6341D"/>
    <w:rsid w:val="00D63633"/>
    <w:rsid w:val="00D637DA"/>
    <w:rsid w:val="00D64920"/>
    <w:rsid w:val="00D653C7"/>
    <w:rsid w:val="00D6542E"/>
    <w:rsid w:val="00D7133B"/>
    <w:rsid w:val="00D73FD5"/>
    <w:rsid w:val="00D74207"/>
    <w:rsid w:val="00D7497F"/>
    <w:rsid w:val="00D75281"/>
    <w:rsid w:val="00D767CA"/>
    <w:rsid w:val="00D76A73"/>
    <w:rsid w:val="00D76CD3"/>
    <w:rsid w:val="00D81812"/>
    <w:rsid w:val="00D81B48"/>
    <w:rsid w:val="00D81D65"/>
    <w:rsid w:val="00D823BE"/>
    <w:rsid w:val="00D86167"/>
    <w:rsid w:val="00D906F6"/>
    <w:rsid w:val="00D90A44"/>
    <w:rsid w:val="00D90EF2"/>
    <w:rsid w:val="00D922A9"/>
    <w:rsid w:val="00D928F9"/>
    <w:rsid w:val="00D93580"/>
    <w:rsid w:val="00D96002"/>
    <w:rsid w:val="00D977BF"/>
    <w:rsid w:val="00DA1087"/>
    <w:rsid w:val="00DA126C"/>
    <w:rsid w:val="00DA1FDE"/>
    <w:rsid w:val="00DA356E"/>
    <w:rsid w:val="00DA4D37"/>
    <w:rsid w:val="00DB194C"/>
    <w:rsid w:val="00DB3FA8"/>
    <w:rsid w:val="00DB43D8"/>
    <w:rsid w:val="00DB475D"/>
    <w:rsid w:val="00DB568D"/>
    <w:rsid w:val="00DB6512"/>
    <w:rsid w:val="00DB7FE7"/>
    <w:rsid w:val="00DC1590"/>
    <w:rsid w:val="00DC3FC8"/>
    <w:rsid w:val="00DC4726"/>
    <w:rsid w:val="00DC5A10"/>
    <w:rsid w:val="00DC5A56"/>
    <w:rsid w:val="00DC5C3D"/>
    <w:rsid w:val="00DD071E"/>
    <w:rsid w:val="00DD25DB"/>
    <w:rsid w:val="00DD46A8"/>
    <w:rsid w:val="00DD4CF8"/>
    <w:rsid w:val="00DD681E"/>
    <w:rsid w:val="00DD6E26"/>
    <w:rsid w:val="00DD7E5D"/>
    <w:rsid w:val="00DE725B"/>
    <w:rsid w:val="00DF0798"/>
    <w:rsid w:val="00DF0977"/>
    <w:rsid w:val="00DF0CEF"/>
    <w:rsid w:val="00DF20F1"/>
    <w:rsid w:val="00DF2F82"/>
    <w:rsid w:val="00DF466F"/>
    <w:rsid w:val="00DF5B4E"/>
    <w:rsid w:val="00DF648D"/>
    <w:rsid w:val="00DF689D"/>
    <w:rsid w:val="00DF6F4C"/>
    <w:rsid w:val="00DF7073"/>
    <w:rsid w:val="00DF742C"/>
    <w:rsid w:val="00E00CB7"/>
    <w:rsid w:val="00E00F75"/>
    <w:rsid w:val="00E01034"/>
    <w:rsid w:val="00E029A4"/>
    <w:rsid w:val="00E043E2"/>
    <w:rsid w:val="00E04827"/>
    <w:rsid w:val="00E10E2C"/>
    <w:rsid w:val="00E1123A"/>
    <w:rsid w:val="00E127D2"/>
    <w:rsid w:val="00E1424F"/>
    <w:rsid w:val="00E14593"/>
    <w:rsid w:val="00E146E2"/>
    <w:rsid w:val="00E20E31"/>
    <w:rsid w:val="00E213E5"/>
    <w:rsid w:val="00E21420"/>
    <w:rsid w:val="00E21B10"/>
    <w:rsid w:val="00E2370D"/>
    <w:rsid w:val="00E23A06"/>
    <w:rsid w:val="00E259CE"/>
    <w:rsid w:val="00E37563"/>
    <w:rsid w:val="00E42283"/>
    <w:rsid w:val="00E45074"/>
    <w:rsid w:val="00E45EE0"/>
    <w:rsid w:val="00E46E08"/>
    <w:rsid w:val="00E47F56"/>
    <w:rsid w:val="00E50E43"/>
    <w:rsid w:val="00E53341"/>
    <w:rsid w:val="00E54646"/>
    <w:rsid w:val="00E56574"/>
    <w:rsid w:val="00E56687"/>
    <w:rsid w:val="00E5681D"/>
    <w:rsid w:val="00E57C77"/>
    <w:rsid w:val="00E60DFB"/>
    <w:rsid w:val="00E62A96"/>
    <w:rsid w:val="00E63168"/>
    <w:rsid w:val="00E64598"/>
    <w:rsid w:val="00E65DFA"/>
    <w:rsid w:val="00E667BB"/>
    <w:rsid w:val="00E66830"/>
    <w:rsid w:val="00E6734C"/>
    <w:rsid w:val="00E67542"/>
    <w:rsid w:val="00E7057C"/>
    <w:rsid w:val="00E70C9C"/>
    <w:rsid w:val="00E72516"/>
    <w:rsid w:val="00E7263E"/>
    <w:rsid w:val="00E75EFA"/>
    <w:rsid w:val="00E761D6"/>
    <w:rsid w:val="00E77D10"/>
    <w:rsid w:val="00E8256E"/>
    <w:rsid w:val="00E83DE3"/>
    <w:rsid w:val="00E900AD"/>
    <w:rsid w:val="00E904FE"/>
    <w:rsid w:val="00E90973"/>
    <w:rsid w:val="00E91A9A"/>
    <w:rsid w:val="00E92CBD"/>
    <w:rsid w:val="00E94871"/>
    <w:rsid w:val="00EA0537"/>
    <w:rsid w:val="00EA1B99"/>
    <w:rsid w:val="00EA3014"/>
    <w:rsid w:val="00EA34DE"/>
    <w:rsid w:val="00EA3F27"/>
    <w:rsid w:val="00EA6B09"/>
    <w:rsid w:val="00EB08CA"/>
    <w:rsid w:val="00EB3548"/>
    <w:rsid w:val="00EB46E9"/>
    <w:rsid w:val="00EB618F"/>
    <w:rsid w:val="00EC1407"/>
    <w:rsid w:val="00EC2148"/>
    <w:rsid w:val="00EC415D"/>
    <w:rsid w:val="00EC4465"/>
    <w:rsid w:val="00EC4E57"/>
    <w:rsid w:val="00EC59A2"/>
    <w:rsid w:val="00EC616A"/>
    <w:rsid w:val="00EC6939"/>
    <w:rsid w:val="00EC6B26"/>
    <w:rsid w:val="00EC7753"/>
    <w:rsid w:val="00ED2C7B"/>
    <w:rsid w:val="00ED3786"/>
    <w:rsid w:val="00ED4107"/>
    <w:rsid w:val="00ED49F5"/>
    <w:rsid w:val="00ED768C"/>
    <w:rsid w:val="00EE0336"/>
    <w:rsid w:val="00EE4150"/>
    <w:rsid w:val="00EE42FC"/>
    <w:rsid w:val="00EE4960"/>
    <w:rsid w:val="00EE513F"/>
    <w:rsid w:val="00EE7CDD"/>
    <w:rsid w:val="00EF0250"/>
    <w:rsid w:val="00EF126F"/>
    <w:rsid w:val="00EF36BF"/>
    <w:rsid w:val="00EF7095"/>
    <w:rsid w:val="00F02D06"/>
    <w:rsid w:val="00F070FF"/>
    <w:rsid w:val="00F11DE4"/>
    <w:rsid w:val="00F12658"/>
    <w:rsid w:val="00F13581"/>
    <w:rsid w:val="00F13DAF"/>
    <w:rsid w:val="00F13EA9"/>
    <w:rsid w:val="00F13FEF"/>
    <w:rsid w:val="00F15825"/>
    <w:rsid w:val="00F1626C"/>
    <w:rsid w:val="00F16C06"/>
    <w:rsid w:val="00F17D50"/>
    <w:rsid w:val="00F21043"/>
    <w:rsid w:val="00F23F8C"/>
    <w:rsid w:val="00F321B8"/>
    <w:rsid w:val="00F3265C"/>
    <w:rsid w:val="00F340D7"/>
    <w:rsid w:val="00F35B01"/>
    <w:rsid w:val="00F42812"/>
    <w:rsid w:val="00F44EDF"/>
    <w:rsid w:val="00F51D0C"/>
    <w:rsid w:val="00F53121"/>
    <w:rsid w:val="00F53A70"/>
    <w:rsid w:val="00F5539C"/>
    <w:rsid w:val="00F5795E"/>
    <w:rsid w:val="00F60024"/>
    <w:rsid w:val="00F6066B"/>
    <w:rsid w:val="00F60EDF"/>
    <w:rsid w:val="00F706F6"/>
    <w:rsid w:val="00F708B8"/>
    <w:rsid w:val="00F72B27"/>
    <w:rsid w:val="00F77399"/>
    <w:rsid w:val="00F837EB"/>
    <w:rsid w:val="00F84520"/>
    <w:rsid w:val="00F86042"/>
    <w:rsid w:val="00F90900"/>
    <w:rsid w:val="00F91026"/>
    <w:rsid w:val="00F910B0"/>
    <w:rsid w:val="00F92215"/>
    <w:rsid w:val="00F93239"/>
    <w:rsid w:val="00F957DF"/>
    <w:rsid w:val="00F970FF"/>
    <w:rsid w:val="00FA2EC9"/>
    <w:rsid w:val="00FA3B78"/>
    <w:rsid w:val="00FA4ADE"/>
    <w:rsid w:val="00FB1C02"/>
    <w:rsid w:val="00FB23F8"/>
    <w:rsid w:val="00FB5272"/>
    <w:rsid w:val="00FB575B"/>
    <w:rsid w:val="00FB7B75"/>
    <w:rsid w:val="00FC0E9A"/>
    <w:rsid w:val="00FC188A"/>
    <w:rsid w:val="00FC3335"/>
    <w:rsid w:val="00FC52B1"/>
    <w:rsid w:val="00FC6D1C"/>
    <w:rsid w:val="00FC7F87"/>
    <w:rsid w:val="00FE02B3"/>
    <w:rsid w:val="00FE0B56"/>
    <w:rsid w:val="00FE1045"/>
    <w:rsid w:val="00FE27BD"/>
    <w:rsid w:val="00FE46BD"/>
    <w:rsid w:val="00FE4EB5"/>
    <w:rsid w:val="00FE582B"/>
    <w:rsid w:val="00FE685E"/>
    <w:rsid w:val="00FE755C"/>
    <w:rsid w:val="00FF0730"/>
    <w:rsid w:val="00FF1088"/>
    <w:rsid w:val="00FF6582"/>
    <w:rsid w:val="00FF699F"/>
    <w:rsid w:val="00FF732D"/>
  </w:rsids>
  <m:mathPr>
    <m:mathFont m:val="Cambria Math"/>
    <m:smallFrac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E9FA8B-B34A-4981-9D69-9B4D01A1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F72"/>
  </w:style>
  <w:style w:type="paragraph" w:styleId="Heading1">
    <w:name w:val="heading 1"/>
    <w:basedOn w:val="Normal"/>
    <w:next w:val="Normal"/>
    <w:link w:val="Heading1Char"/>
    <w:uiPriority w:val="9"/>
    <w:qFormat/>
    <w:rsid w:val="00340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21EB"/>
    <w:pPr>
      <w:keepNext/>
      <w:spacing w:after="0" w:line="240" w:lineRule="auto"/>
      <w:jc w:val="both"/>
      <w:outlineLvl w:val="1"/>
    </w:pPr>
    <w:rPr>
      <w:rFonts w:ascii="Book Antiqua" w:eastAsia="Times New Roman" w:hAnsi="Book Antiqua" w:cs="Times New Roman"/>
      <w:b/>
      <w:bCs/>
      <w:sz w:val="20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1F52D5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1F52D5"/>
    <w:rPr>
      <w:rFonts w:ascii="Arial" w:eastAsia="Times New Roman" w:hAnsi="Arial" w:cs="Times New Roman"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F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2D5"/>
  </w:style>
  <w:style w:type="paragraph" w:styleId="Footer">
    <w:name w:val="footer"/>
    <w:basedOn w:val="Normal"/>
    <w:link w:val="FooterChar"/>
    <w:uiPriority w:val="99"/>
    <w:unhideWhenUsed/>
    <w:rsid w:val="001F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2D5"/>
  </w:style>
  <w:style w:type="paragraph" w:styleId="BalloonText">
    <w:name w:val="Balloon Text"/>
    <w:basedOn w:val="Normal"/>
    <w:link w:val="BalloonTextChar"/>
    <w:uiPriority w:val="99"/>
    <w:semiHidden/>
    <w:unhideWhenUsed/>
    <w:rsid w:val="001F5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172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643B0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7643B0"/>
    <w:rPr>
      <w:rFonts w:ascii="Times New Roman" w:eastAsia="Times New Roman" w:hAnsi="Times New Roman" w:cs="Times New Roman"/>
      <w:sz w:val="40"/>
      <w:szCs w:val="20"/>
    </w:rPr>
  </w:style>
  <w:style w:type="paragraph" w:styleId="BodyText2">
    <w:name w:val="Body Text 2"/>
    <w:basedOn w:val="Normal"/>
    <w:link w:val="BodyText2Char"/>
    <w:rsid w:val="007643B0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7643B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heading4">
    <w:name w:val="heading4"/>
    <w:basedOn w:val="Normal"/>
    <w:rsid w:val="00D226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26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E21EB"/>
    <w:rPr>
      <w:rFonts w:ascii="Book Antiqua" w:eastAsia="Times New Roman" w:hAnsi="Book Antiqua" w:cs="Times New Roman"/>
      <w:b/>
      <w:bCs/>
      <w:sz w:val="20"/>
      <w:szCs w:val="24"/>
      <w:lang w:val="en-AU"/>
    </w:rPr>
  </w:style>
  <w:style w:type="character" w:styleId="Hyperlink">
    <w:name w:val="Hyperlink"/>
    <w:basedOn w:val="DefaultParagraphFont"/>
    <w:uiPriority w:val="99"/>
    <w:unhideWhenUsed/>
    <w:rsid w:val="006614D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06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406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3484c21c5e99ec1e4b6d7eb3586c843134f530e18705c4458440321091b5b58100b110712465c581b4d58515c424154181c084b281e0103030018435d550f51580f1b425c4c01090340281e010315061641595a094d584b50535a4f162e024b4340010d120213105b5c0c004d145c455715445a5c5d57421a081105431458090d074b100a12031753444f4a081e0103030012425b5b0f574c1300034e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Nvgaikwad0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8A870-4EF3-4668-92F2-1848D9C50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Sammeer Gaikwad</dc:creator>
  <cp:lastModifiedBy>Nilesh Gaikwad</cp:lastModifiedBy>
  <cp:revision>1622</cp:revision>
  <cp:lastPrinted>2012-06-14T15:14:00Z</cp:lastPrinted>
  <dcterms:created xsi:type="dcterms:W3CDTF">2014-07-09T04:44:00Z</dcterms:created>
  <dcterms:modified xsi:type="dcterms:W3CDTF">2019-04-24T06:43:00Z</dcterms:modified>
</cp:coreProperties>
</file>