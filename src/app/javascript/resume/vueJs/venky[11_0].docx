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7D6050">
      <w:pPr>
        <w:jc w:val="center"/>
        <w:rPr>
          <w:rFonts w:ascii="Palatino Linotype" w:hAnsi="Palatino Linotype"/>
          <w:sz w:val="40"/>
          <w:szCs w:val="40"/>
        </w:rPr>
      </w:pPr>
      <w:r>
        <w:rPr>
          <w:rFonts w:ascii="Palatino Linotype" w:hAnsi="Palatino Linotype"/>
          <w:sz w:val="40"/>
          <w:szCs w:val="40"/>
        </w:rPr>
        <w:t>Durga prasad A V</w:t>
      </w:r>
    </w:p>
    <w:p w:rsidR="007D6050">
      <w:pPr>
        <w:jc w:val="center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Bommanahalli, Bengaluru-68</w:t>
      </w:r>
    </w:p>
    <w:p w:rsidR="007D6050">
      <w:pPr>
        <w:jc w:val="center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9</w:t>
      </w:r>
      <w:r w:rsidR="00CF3C2E">
        <w:rPr>
          <w:rFonts w:ascii="Palatino Linotype" w:hAnsi="Palatino Linotype"/>
          <w:sz w:val="22"/>
          <w:szCs w:val="22"/>
        </w:rPr>
        <w:t>620068881</w:t>
      </w:r>
    </w:p>
    <w:p w:rsidR="007D6050">
      <w:pPr>
        <w:jc w:val="center"/>
        <w:rPr>
          <w:rFonts w:ascii="Palatino Linotype" w:hAnsi="Palatino Linotype"/>
          <w:sz w:val="22"/>
          <w:szCs w:val="22"/>
        </w:rPr>
      </w:pPr>
    </w:p>
    <w:p w:rsidR="007D6050">
      <w:pPr>
        <w:jc w:val="center"/>
        <w:rPr>
          <w:rFonts w:ascii="Palatino Linotype" w:hAnsi="Palatino Linotype"/>
        </w:rPr>
      </w:pPr>
      <w:r>
        <w:rPr>
          <w:rFonts w:ascii="Palatino Linotype" w:hAnsi="Palatino Linotype"/>
          <w:sz w:val="22"/>
          <w:szCs w:val="22"/>
        </w:rPr>
        <w:t xml:space="preserve">Email: </w:t>
      </w:r>
      <w:hyperlink r:id="rId4" w:history="1">
        <w:r>
          <w:rPr>
            <w:rStyle w:val="Hyperlink"/>
          </w:rPr>
          <w:t>avdp212@gmail.com</w:t>
        </w:r>
      </w:hyperlink>
    </w:p>
    <w:p w:rsidR="007D6050">
      <w:pPr>
        <w:rPr>
          <w:rFonts w:ascii="Palatino Linotype" w:hAnsi="Palatino Linotype"/>
        </w:rPr>
      </w:pPr>
    </w:p>
    <w:p w:rsidR="007D6050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</w:t>
      </w:r>
    </w:p>
    <w:p w:rsidR="007D6050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Professional Summary</w:t>
      </w:r>
      <w:r w:rsidR="0068749D">
        <w:rPr>
          <w:rFonts w:ascii="Palatino Linotype" w:hAnsi="Palatino Linotype"/>
          <w:b/>
          <w:bCs/>
          <w:sz w:val="28"/>
          <w:szCs w:val="28"/>
        </w:rPr>
        <w:t xml:space="preserve">  [</w:t>
      </w:r>
      <w:r w:rsidRPr="005126D8" w:rsidR="0068749D">
        <w:rPr>
          <w:rFonts w:ascii="Palatino Linotype" w:hAnsi="Palatino Linotype"/>
          <w:bCs/>
          <w:highlight w:val="yellow"/>
        </w:rPr>
        <w:t>Serving Notice Period and looking for Hyderabad</w:t>
      </w:r>
      <w:r w:rsidR="0068749D">
        <w:rPr>
          <w:rFonts w:ascii="Palatino Linotype" w:hAnsi="Palatino Linotype"/>
          <w:b/>
          <w:bCs/>
          <w:sz w:val="28"/>
          <w:szCs w:val="28"/>
        </w:rPr>
        <w:t>]</w:t>
      </w:r>
    </w:p>
    <w:p w:rsidR="007D6050">
      <w:pPr>
        <w:rPr>
          <w:rFonts w:ascii="Palatino Linotype" w:hAnsi="Palatino Linotype"/>
        </w:rPr>
      </w:pPr>
    </w:p>
    <w:p w:rsidR="007D6050">
      <w:pPr>
        <w:numPr>
          <w:ilvl w:val="0"/>
          <w:numId w:val="4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11 </w:t>
      </w:r>
      <w:r>
        <w:rPr>
          <w:rFonts w:ascii="Palatino Linotype" w:hAnsi="Palatino Linotype"/>
        </w:rPr>
        <w:t>years of experience in web development and ac</w:t>
      </w:r>
      <w:r>
        <w:rPr>
          <w:rFonts w:ascii="Palatino Linotype" w:hAnsi="Palatino Linotype"/>
        </w:rPr>
        <w:t xml:space="preserve">quired expertise in </w:t>
      </w:r>
      <w:r>
        <w:rPr>
          <w:rFonts w:ascii="Palatino Linotype" w:hAnsi="Palatino Linotype"/>
        </w:rPr>
        <w:t>JavaScript,</w:t>
      </w:r>
      <w:r w:rsidR="00C004A4">
        <w:rPr>
          <w:rFonts w:ascii="Palatino Linotype" w:hAnsi="Palatino Linotype"/>
        </w:rPr>
        <w:t xml:space="preserve"> JQuery</w:t>
      </w:r>
      <w:r w:rsidR="00252AAA">
        <w:rPr>
          <w:rFonts w:ascii="Palatino Linotype" w:hAnsi="Palatino Linotype"/>
        </w:rPr>
        <w:t xml:space="preserve">, </w:t>
      </w:r>
      <w:r w:rsidR="001C6C3A">
        <w:rPr>
          <w:rFonts w:ascii="Palatino Linotype" w:hAnsi="Palatino Linotype"/>
        </w:rPr>
        <w:t xml:space="preserve">ReactJS , </w:t>
      </w:r>
      <w:r w:rsidR="00252AAA">
        <w:rPr>
          <w:rFonts w:ascii="Palatino Linotype" w:hAnsi="Palatino Linotype"/>
        </w:rPr>
        <w:t>JSON</w:t>
      </w:r>
      <w:r>
        <w:rPr>
          <w:rFonts w:ascii="Palatino Linotype" w:hAnsi="Palatino Linotype"/>
        </w:rPr>
        <w:t>,</w:t>
      </w:r>
      <w:r w:rsidRPr="001B7974">
        <w:rPr>
          <w:rFonts w:ascii="Palatino Linotype" w:hAnsi="Palatino Linotype"/>
        </w:rPr>
        <w:t xml:space="preserve"> </w:t>
      </w:r>
      <w:r w:rsidR="001C6C3A">
        <w:rPr>
          <w:rFonts w:ascii="Palatino Linotype" w:hAnsi="Palatino Linotype"/>
        </w:rPr>
        <w:t>AJAX, HTML5, CSS3, XML, Redux, Redux-Saga.</w:t>
      </w:r>
    </w:p>
    <w:p w:rsidR="001B7974" w:rsidP="001B7974">
      <w:pPr>
        <w:numPr>
          <w:ilvl w:val="0"/>
          <w:numId w:val="4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Complete</w:t>
      </w:r>
      <w:r>
        <w:rPr>
          <w:rFonts w:ascii="Palatino Linotype" w:hAnsi="Palatino Linotype" w:cs="Arial"/>
        </w:rPr>
        <w:t xml:space="preserve"> </w:t>
      </w:r>
      <w:r>
        <w:rPr>
          <w:rFonts w:ascii="Palatino Linotype" w:hAnsi="Palatino Linotype" w:cs="Arial"/>
        </w:rPr>
        <w:t xml:space="preserve">SDLC </w:t>
      </w:r>
      <w:r>
        <w:rPr>
          <w:rFonts w:ascii="Palatino Linotype" w:hAnsi="Palatino Linotype" w:cs="Arial"/>
        </w:rPr>
        <w:t xml:space="preserve">experience </w:t>
      </w:r>
      <w:r>
        <w:rPr>
          <w:rFonts w:ascii="Palatino Linotype" w:hAnsi="Palatino Linotype" w:cs="Arial"/>
        </w:rPr>
        <w:t>: One-line Requirements -</w:t>
      </w:r>
      <w:r>
        <w:rPr>
          <w:rFonts w:ascii="Palatino Linotype" w:hAnsi="Palatino Linotype" w:cs="Arial"/>
        </w:rPr>
        <w:t xml:space="preserve"> </w:t>
      </w:r>
      <w:r>
        <w:rPr>
          <w:rFonts w:ascii="Palatino Linotype" w:hAnsi="Palatino Linotype" w:cs="Arial"/>
        </w:rPr>
        <w:t xml:space="preserve">External </w:t>
      </w:r>
      <w:r>
        <w:rPr>
          <w:rFonts w:ascii="Palatino Linotype" w:hAnsi="Palatino Linotype" w:cs="Arial"/>
        </w:rPr>
        <w:t>specif</w:t>
      </w:r>
      <w:r>
        <w:rPr>
          <w:rFonts w:ascii="Palatino Linotype" w:hAnsi="Palatino Linotype" w:cs="Arial"/>
        </w:rPr>
        <w:t>ications - A</w:t>
      </w:r>
      <w:r>
        <w:rPr>
          <w:rFonts w:ascii="Palatino Linotype" w:hAnsi="Palatino Linotype" w:cs="Arial"/>
        </w:rPr>
        <w:t>rchit</w:t>
      </w:r>
      <w:r>
        <w:rPr>
          <w:rFonts w:ascii="Palatino Linotype" w:hAnsi="Palatino Linotype" w:cs="Arial"/>
        </w:rPr>
        <w:t>ectural design -</w:t>
      </w:r>
      <w:r>
        <w:rPr>
          <w:rFonts w:ascii="Palatino Linotype" w:hAnsi="Palatino Linotype" w:cs="Arial"/>
        </w:rPr>
        <w:t xml:space="preserve"> </w:t>
      </w:r>
      <w:r>
        <w:rPr>
          <w:rFonts w:ascii="Palatino Linotype" w:hAnsi="Palatino Linotype" w:cs="Arial"/>
        </w:rPr>
        <w:t>Responsibility Matrix - Component Specification - Coding/unit testing - Integration Testing-  R</w:t>
      </w:r>
      <w:r>
        <w:rPr>
          <w:rFonts w:ascii="Palatino Linotype" w:hAnsi="Palatino Linotype" w:cs="Arial"/>
        </w:rPr>
        <w:t xml:space="preserve">elease to production, as well as support and maintenance. </w:t>
      </w:r>
    </w:p>
    <w:p w:rsidR="00B607D2">
      <w:pPr>
        <w:numPr>
          <w:ilvl w:val="0"/>
          <w:numId w:val="4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Product Ownership - Responsible for the code written by</w:t>
      </w:r>
      <w:r w:rsidR="001B7974">
        <w:rPr>
          <w:rFonts w:ascii="Palatino Linotype" w:hAnsi="Palatino Linotype" w:cs="Arial"/>
        </w:rPr>
        <w:t xml:space="preserve"> a team of </w:t>
      </w:r>
      <w:r w:rsidR="00A34E76">
        <w:rPr>
          <w:rFonts w:ascii="Palatino Linotype" w:hAnsi="Palatino Linotype" w:cs="Arial"/>
        </w:rPr>
        <w:t>6</w:t>
      </w:r>
      <w:r w:rsidR="00E46E0B">
        <w:rPr>
          <w:rFonts w:ascii="Palatino Linotype" w:hAnsi="Palatino Linotype" w:cs="Arial"/>
        </w:rPr>
        <w:t xml:space="preserve"> (including me)</w:t>
      </w:r>
      <w:r>
        <w:rPr>
          <w:rFonts w:ascii="Palatino Linotype" w:hAnsi="Palatino Linotype" w:cs="Arial"/>
        </w:rPr>
        <w:t xml:space="preserve"> - Reviewing and Mentoring the fellow/junior developers.</w:t>
      </w:r>
    </w:p>
    <w:p w:rsidR="00E46E0B">
      <w:pPr>
        <w:numPr>
          <w:ilvl w:val="0"/>
          <w:numId w:val="4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Currently working with a Team of 5</w:t>
      </w:r>
      <w:r>
        <w:rPr>
          <w:rFonts w:ascii="Palatino Linotype" w:hAnsi="Palatino Linotype" w:cs="Arial"/>
        </w:rPr>
        <w:t xml:space="preserve"> members and supporting two other teams on need basis.</w:t>
      </w:r>
    </w:p>
    <w:p w:rsidR="003C776C" w:rsidP="003C776C">
      <w:pPr>
        <w:numPr>
          <w:ilvl w:val="0"/>
          <w:numId w:val="4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Worked with US </w:t>
      </w:r>
      <w:r w:rsidR="00A34E76">
        <w:rPr>
          <w:rFonts w:ascii="Palatino Linotype" w:hAnsi="Palatino Linotype" w:cs="Arial"/>
        </w:rPr>
        <w:t xml:space="preserve">clients </w:t>
      </w:r>
      <w:r>
        <w:rPr>
          <w:rFonts w:ascii="Palatino Linotype" w:hAnsi="Palatino Linotype" w:cs="Arial"/>
        </w:rPr>
        <w:t>and Japanese</w:t>
      </w:r>
      <w:r w:rsidR="00A34E76">
        <w:rPr>
          <w:rFonts w:ascii="Palatino Linotype" w:hAnsi="Palatino Linotype" w:cs="Arial"/>
        </w:rPr>
        <w:t>,</w:t>
      </w:r>
      <w:r>
        <w:rPr>
          <w:rFonts w:ascii="Palatino Linotype" w:hAnsi="Palatino Linotype" w:cs="Arial"/>
        </w:rPr>
        <w:t xml:space="preserve"> </w:t>
      </w:r>
      <w:r w:rsidR="00A34E76">
        <w:rPr>
          <w:rFonts w:ascii="Palatino Linotype" w:hAnsi="Palatino Linotype" w:cs="Arial"/>
        </w:rPr>
        <w:t xml:space="preserve">both </w:t>
      </w:r>
      <w:r>
        <w:rPr>
          <w:rFonts w:ascii="Palatino Linotype" w:hAnsi="Palatino Linotype" w:cs="Arial"/>
        </w:rPr>
        <w:t>in-house and external clients.</w:t>
      </w:r>
    </w:p>
    <w:p w:rsidR="003C776C" w:rsidRPr="001B7974" w:rsidP="003C776C">
      <w:pPr>
        <w:numPr>
          <w:ilvl w:val="0"/>
          <w:numId w:val="4"/>
        </w:numPr>
        <w:rPr>
          <w:rFonts w:ascii="Palatino Linotype" w:hAnsi="Palatino Linotype" w:cs="Arial"/>
        </w:rPr>
      </w:pPr>
      <w:r w:rsidRPr="001B7974">
        <w:rPr>
          <w:rFonts w:ascii="Palatino Linotype" w:hAnsi="Palatino Linotype"/>
        </w:rPr>
        <w:t>Worked extensively on AJAX based web applications</w:t>
      </w:r>
      <w:r>
        <w:rPr>
          <w:rFonts w:ascii="Palatino Linotype" w:hAnsi="Palatino Linotype"/>
        </w:rPr>
        <w:t xml:space="preserve"> dealing with huge data.</w:t>
      </w:r>
    </w:p>
    <w:p w:rsidR="003C776C" w:rsidP="003C776C">
      <w:pPr>
        <w:numPr>
          <w:ilvl w:val="0"/>
          <w:numId w:val="4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Developed Rapid Proto</w:t>
      </w:r>
      <w:r w:rsidR="005705A2">
        <w:rPr>
          <w:rFonts w:ascii="Palatino Linotype" w:hAnsi="Palatino Linotype" w:cs="Arial"/>
        </w:rPr>
        <w:t>t</w:t>
      </w:r>
      <w:r>
        <w:rPr>
          <w:rFonts w:ascii="Palatino Linotype" w:hAnsi="Palatino Linotype" w:cs="Arial"/>
        </w:rPr>
        <w:t>ypes/POCs to showcase to the clients</w:t>
      </w:r>
      <w:r w:rsidR="00AF40F4">
        <w:rPr>
          <w:rFonts w:ascii="Palatino Linotype" w:hAnsi="Palatino Linotype" w:cs="Arial"/>
        </w:rPr>
        <w:t>.</w:t>
      </w:r>
    </w:p>
    <w:p w:rsidR="00F1569F" w:rsidP="00F1569F">
      <w:pPr>
        <w:numPr>
          <w:ilvl w:val="0"/>
          <w:numId w:val="4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Sound knowledge of various Cross Browser and Platform issues and Website localization</w:t>
      </w:r>
      <w:r w:rsidR="00AF40F4">
        <w:rPr>
          <w:rFonts w:ascii="Palatino Linotype" w:hAnsi="Palatino Linotype"/>
        </w:rPr>
        <w:t>/</w:t>
      </w:r>
      <w:r w:rsidR="005705A2">
        <w:rPr>
          <w:rFonts w:ascii="Palatino Linotype" w:hAnsi="Palatino Linotype"/>
        </w:rPr>
        <w:t>Internationalization</w:t>
      </w:r>
      <w:r>
        <w:rPr>
          <w:rFonts w:ascii="Palatino Linotype" w:hAnsi="Palatino Linotype"/>
        </w:rPr>
        <w:t>.</w:t>
      </w:r>
    </w:p>
    <w:p w:rsidR="00F1569F" w:rsidRPr="001B7974" w:rsidP="00F1569F">
      <w:pPr>
        <w:numPr>
          <w:ilvl w:val="0"/>
          <w:numId w:val="4"/>
        </w:numPr>
        <w:rPr>
          <w:rFonts w:ascii="Palatino Linotype" w:hAnsi="Palatino Linotype" w:cs="Arial"/>
        </w:rPr>
      </w:pPr>
      <w:r w:rsidRPr="001B7974">
        <w:rPr>
          <w:rFonts w:ascii="Palatino Linotype" w:hAnsi="Palatino Linotype" w:cs="Arial"/>
        </w:rPr>
        <w:t>Had been to Toshiba- Japan for a period of 70 days.</w:t>
      </w:r>
    </w:p>
    <w:p w:rsidR="00F1569F" w:rsidP="00F1569F">
      <w:pPr>
        <w:numPr>
          <w:ilvl w:val="0"/>
          <w:numId w:val="4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Pretty good at Cross-Site communication and development.</w:t>
      </w:r>
    </w:p>
    <w:p w:rsidR="007D6050">
      <w:pPr>
        <w:numPr>
          <w:ilvl w:val="0"/>
          <w:numId w:val="4"/>
        </w:numPr>
        <w:rPr>
          <w:rFonts w:ascii="Palatino Linotype" w:hAnsi="Palatino Linotype" w:cs="Arial"/>
        </w:rPr>
      </w:pPr>
      <w:r>
        <w:rPr>
          <w:rFonts w:ascii="Palatino Linotype" w:hAnsi="Palatino Linotype"/>
        </w:rPr>
        <w:t>Excellent analytical, problem solving, communication and interpersonal skills, with ability to interact with individuals at all levels. F</w:t>
      </w:r>
      <w:r>
        <w:rPr>
          <w:rFonts w:ascii="Palatino Linotype" w:hAnsi="Palatino Linotype" w:cs="Arial"/>
        </w:rPr>
        <w:t xml:space="preserve">or instance, worked effortlessly with about 120 members and maintained pretty good rapport with </w:t>
      </w:r>
      <w:r w:rsidR="00A34E76">
        <w:rPr>
          <w:rFonts w:ascii="Palatino Linotype" w:hAnsi="Palatino Linotype" w:cs="Arial"/>
        </w:rPr>
        <w:t>foreign counterparts</w:t>
      </w:r>
      <w:r>
        <w:rPr>
          <w:rFonts w:ascii="Palatino Linotype" w:hAnsi="Palatino Linotype" w:cs="Arial"/>
        </w:rPr>
        <w:t xml:space="preserve"> and on-site engineers.</w:t>
      </w:r>
    </w:p>
    <w:p w:rsidR="007D6050" w:rsidRPr="002E4BE4" w:rsidP="002E4BE4">
      <w:pPr>
        <w:numPr>
          <w:ilvl w:val="0"/>
          <w:numId w:val="4"/>
        </w:numPr>
        <w:rPr>
          <w:rFonts w:ascii="Palatino Linotype" w:hAnsi="Palatino Linotype"/>
        </w:rPr>
      </w:pPr>
      <w:r w:rsidRPr="002E4BE4">
        <w:rPr>
          <w:rFonts w:ascii="Palatino Linotype" w:hAnsi="Palatino Linotype"/>
        </w:rPr>
        <w:t xml:space="preserve">Highly organized and detail-oriented, work well under pressure and deadlines. </w:t>
      </w:r>
    </w:p>
    <w:p w:rsidR="00AF40F4">
      <w:pPr>
        <w:rPr>
          <w:rFonts w:ascii="Palatino Linotype" w:hAnsi="Palatino Linotype"/>
          <w:b/>
          <w:bCs/>
          <w:sz w:val="28"/>
          <w:szCs w:val="28"/>
        </w:rPr>
      </w:pPr>
    </w:p>
    <w:p w:rsidR="00584D5A">
      <w:pPr>
        <w:rPr>
          <w:rFonts w:ascii="Palatino Linotype" w:hAnsi="Palatino Linotype"/>
          <w:b/>
          <w:bCs/>
          <w:sz w:val="28"/>
          <w:szCs w:val="28"/>
        </w:rPr>
      </w:pPr>
    </w:p>
    <w:p w:rsidR="007D6050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Technical Skill Summary</w:t>
      </w:r>
    </w:p>
    <w:p w:rsidR="007D6050">
      <w:pPr>
        <w:rPr>
          <w:rFonts w:ascii="Palatino Linotype" w:hAnsi="Palatino Linotype"/>
        </w:rPr>
      </w:pPr>
    </w:p>
    <w:p w:rsidR="00DE0F24">
      <w:pPr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Technologies</w:t>
      </w:r>
    </w:p>
    <w:p w:rsidR="00DE0F24">
      <w:pPr>
        <w:rPr>
          <w:rFonts w:ascii="Palatino Linotype" w:hAnsi="Palatino Linotype"/>
        </w:rPr>
      </w:pPr>
      <w:r>
        <w:rPr>
          <w:rFonts w:ascii="Palatino Linotype" w:hAnsi="Palatino Linotype"/>
          <w:b/>
          <w:bCs/>
        </w:rPr>
        <w:t xml:space="preserve">    </w:t>
      </w:r>
      <w:r>
        <w:rPr>
          <w:rFonts w:ascii="Palatino Linotype" w:hAnsi="Palatino Linotype"/>
          <w:b/>
          <w:bCs/>
        </w:rPr>
        <w:t>-Expert</w:t>
      </w:r>
      <w:r w:rsidR="001B7974">
        <w:rPr>
          <w:rFonts w:ascii="Palatino Linotype" w:hAnsi="Palatino Linotype"/>
        </w:rPr>
        <w:tab/>
      </w:r>
      <w:r w:rsidR="001B7974"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1B7974">
        <w:rPr>
          <w:rFonts w:ascii="Palatino Linotype" w:hAnsi="Palatino Linotype"/>
        </w:rPr>
        <w:t>JavaScript , jQuery,</w:t>
      </w:r>
      <w:r w:rsidRPr="008A7C4B" w:rsidR="008A7C4B">
        <w:rPr>
          <w:rFonts w:ascii="Palatino Linotype" w:hAnsi="Palatino Linotype"/>
        </w:rPr>
        <w:t xml:space="preserve"> </w:t>
      </w:r>
      <w:r w:rsidR="008A7C4B">
        <w:rPr>
          <w:rFonts w:ascii="Palatino Linotype" w:hAnsi="Palatino Linotype"/>
        </w:rPr>
        <w:t xml:space="preserve">ES6, ReactJs, Redux, Redux-Saga, </w:t>
      </w:r>
      <w:r w:rsidR="006D3537">
        <w:rPr>
          <w:rFonts w:ascii="Palatino Linotype" w:hAnsi="Palatino Linotype"/>
        </w:rPr>
        <w:t xml:space="preserve">jQuery UI, </w:t>
      </w:r>
      <w:r w:rsidR="008A7C4B">
        <w:rPr>
          <w:rFonts w:ascii="Palatino Linotype" w:hAnsi="Palatino Linotype"/>
        </w:rPr>
        <w:tab/>
      </w:r>
      <w:r w:rsidR="008A7C4B">
        <w:rPr>
          <w:rFonts w:ascii="Palatino Linotype" w:hAnsi="Palatino Linotype"/>
        </w:rPr>
        <w:tab/>
      </w:r>
      <w:r w:rsidR="008A7C4B">
        <w:rPr>
          <w:rFonts w:ascii="Palatino Linotype" w:hAnsi="Palatino Linotype"/>
        </w:rPr>
        <w:tab/>
      </w:r>
      <w:r w:rsidR="008A7C4B">
        <w:rPr>
          <w:rFonts w:ascii="Palatino Linotype" w:hAnsi="Palatino Linotype"/>
        </w:rPr>
        <w:tab/>
      </w:r>
      <w:r w:rsidR="008A7C4B">
        <w:rPr>
          <w:rFonts w:ascii="Palatino Linotype" w:hAnsi="Palatino Linotype"/>
        </w:rPr>
        <w:tab/>
      </w:r>
      <w:r w:rsidR="001B7974">
        <w:rPr>
          <w:rFonts w:ascii="Palatino Linotype" w:hAnsi="Palatino Linotype"/>
        </w:rPr>
        <w:t>AJAX,</w:t>
      </w:r>
      <w:r w:rsidR="008A7C4B">
        <w:rPr>
          <w:rFonts w:ascii="Palatino Linotype" w:hAnsi="Palatino Linotype"/>
        </w:rPr>
        <w:t xml:space="preserve">  </w:t>
      </w:r>
      <w:r w:rsidR="001B7974">
        <w:rPr>
          <w:rFonts w:ascii="Palatino Linotype" w:hAnsi="Palatino Linotype"/>
        </w:rPr>
        <w:t>HTML5</w:t>
      </w:r>
      <w:r w:rsidR="007D6050">
        <w:rPr>
          <w:rFonts w:ascii="Palatino Linotype" w:hAnsi="Palatino Linotype"/>
        </w:rPr>
        <w:t>, CSS</w:t>
      </w:r>
      <w:r w:rsidR="001B7974">
        <w:rPr>
          <w:rFonts w:ascii="Palatino Linotype" w:hAnsi="Palatino Linotype"/>
        </w:rPr>
        <w:t>3</w:t>
      </w:r>
      <w:r w:rsidR="007D6050">
        <w:rPr>
          <w:rFonts w:ascii="Palatino Linotype" w:hAnsi="Palatino Linotype"/>
        </w:rPr>
        <w:t>,</w:t>
      </w:r>
      <w:r w:rsidR="008A7C4B">
        <w:rPr>
          <w:rFonts w:ascii="Palatino Linotype" w:hAnsi="Palatino Linotype"/>
        </w:rPr>
        <w:t xml:space="preserve"> J</w:t>
      </w:r>
      <w:r w:rsidR="001B7974">
        <w:rPr>
          <w:rFonts w:ascii="Palatino Linotype" w:hAnsi="Palatino Linotype"/>
        </w:rPr>
        <w:t xml:space="preserve">SON, </w:t>
      </w:r>
      <w:r w:rsidR="007D6050">
        <w:rPr>
          <w:rFonts w:ascii="Palatino Linotype" w:hAnsi="Palatino Linotype"/>
        </w:rPr>
        <w:t>XML, XPath</w:t>
      </w:r>
    </w:p>
    <w:p w:rsidR="007D6050">
      <w:pPr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    </w:t>
      </w:r>
      <w:r w:rsidRPr="00DE0F24" w:rsidR="00DE0F24">
        <w:rPr>
          <w:rFonts w:ascii="Palatino Linotype" w:hAnsi="Palatino Linotype"/>
          <w:b/>
        </w:rPr>
        <w:t>-Intermediate</w:t>
      </w:r>
      <w:r w:rsidR="00DE0F24">
        <w:rPr>
          <w:rFonts w:ascii="Palatino Linotype" w:hAnsi="Palatino Linotype"/>
        </w:rPr>
        <w:t xml:space="preserve"> </w:t>
      </w:r>
      <w:r w:rsidR="00DE0F24">
        <w:rPr>
          <w:rFonts w:ascii="Palatino Linotype" w:hAnsi="Palatino Linotype"/>
        </w:rPr>
        <w:tab/>
      </w:r>
      <w:r w:rsidR="00DE0F24">
        <w:rPr>
          <w:rFonts w:ascii="Palatino Linotype" w:hAnsi="Palatino Linotype"/>
        </w:rPr>
        <w:tab/>
      </w:r>
      <w:r w:rsidR="001B7974">
        <w:rPr>
          <w:rFonts w:ascii="Palatino Linotype" w:hAnsi="Palatino Linotype"/>
        </w:rPr>
        <w:t>NodeJS, Typescript,</w:t>
      </w:r>
      <w:r w:rsidR="00A34E76">
        <w:rPr>
          <w:rFonts w:ascii="Palatino Linotype" w:hAnsi="Palatino Linotype"/>
        </w:rPr>
        <w:t xml:space="preserve"> </w:t>
      </w:r>
      <w:r w:rsidR="00864757">
        <w:rPr>
          <w:rFonts w:ascii="Palatino Linotype" w:hAnsi="Palatino Linotype"/>
        </w:rPr>
        <w:t xml:space="preserve"> Angular,</w:t>
      </w:r>
      <w:r w:rsidR="001B7974">
        <w:rPr>
          <w:rFonts w:ascii="Palatino Linotype" w:hAnsi="Palatino Linotype"/>
        </w:rPr>
        <w:t xml:space="preserve"> Vue</w:t>
      </w:r>
    </w:p>
    <w:p w:rsidR="006D3537">
      <w:pPr>
        <w:rPr>
          <w:rFonts w:ascii="Palatino Linotype" w:hAnsi="Palatino Linotype"/>
        </w:rPr>
      </w:pPr>
      <w:r w:rsidRPr="006D3537">
        <w:rPr>
          <w:rFonts w:ascii="Palatino Linotype" w:hAnsi="Palatino Linotype"/>
          <w:b/>
        </w:rPr>
        <w:t>Templating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Handlebars, jQuery</w:t>
      </w:r>
      <w:r w:rsidR="00864757">
        <w:rPr>
          <w:rFonts w:ascii="Palatino Linotype" w:hAnsi="Palatino Linotype"/>
        </w:rPr>
        <w:t xml:space="preserve"> Templates</w:t>
      </w:r>
    </w:p>
    <w:p w:rsidR="004B47CF" w:rsidP="004B47CF">
      <w:pPr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Plugins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Carousel/Slider, RaphaelJS,</w:t>
      </w:r>
      <w:r w:rsidR="00864757">
        <w:rPr>
          <w:rFonts w:ascii="Palatino Linotype" w:hAnsi="Palatino Linotype"/>
        </w:rPr>
        <w:t xml:space="preserve"> SCSS</w:t>
      </w:r>
    </w:p>
    <w:p w:rsidR="006D3537" w:rsidP="00C004A4">
      <w:pPr>
        <w:ind w:left="2835" w:hanging="2835"/>
        <w:rPr>
          <w:rFonts w:ascii="Palatino Linotype" w:hAnsi="Palatino Linotype"/>
        </w:rPr>
      </w:pPr>
      <w:r>
        <w:rPr>
          <w:rFonts w:ascii="Palatino Linotype" w:hAnsi="Palatino Linotype"/>
          <w:b/>
          <w:bCs/>
        </w:rPr>
        <w:t>Network Analyzers</w:t>
      </w:r>
      <w:r w:rsidR="007D6050">
        <w:rPr>
          <w:rFonts w:ascii="Palatino Linotype" w:hAnsi="Palatino Linotype"/>
        </w:rPr>
        <w:tab/>
      </w:r>
      <w:r w:rsidR="007D6050">
        <w:rPr>
          <w:rFonts w:ascii="Palatino Linotype" w:hAnsi="Palatino Linotype"/>
        </w:rPr>
        <w:tab/>
      </w:r>
      <w:r w:rsidR="001B7974">
        <w:rPr>
          <w:rFonts w:ascii="Palatino Linotype" w:hAnsi="Palatino Linotype"/>
        </w:rPr>
        <w:t>Fiddler</w:t>
      </w:r>
    </w:p>
    <w:p w:rsidR="004B47CF" w:rsidP="004B47CF">
      <w:pPr>
        <w:rPr>
          <w:rFonts w:ascii="Palatino Linotype" w:hAnsi="Palatino Linotype"/>
          <w:bCs/>
        </w:rPr>
      </w:pPr>
      <w:r>
        <w:rPr>
          <w:rFonts w:ascii="Palatino Linotype" w:hAnsi="Palatino Linotype"/>
          <w:b/>
          <w:bCs/>
        </w:rPr>
        <w:t>Editors</w:t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 w:rsidR="00864757">
        <w:rPr>
          <w:rFonts w:ascii="Palatino Linotype" w:hAnsi="Palatino Linotype"/>
          <w:bCs/>
        </w:rPr>
        <w:t>VSCode, IntelliJIdea,</w:t>
      </w:r>
      <w:r w:rsidRPr="001B7974">
        <w:rPr>
          <w:rFonts w:ascii="Palatino Linotype" w:hAnsi="Palatino Linotype"/>
          <w:bCs/>
        </w:rPr>
        <w:t xml:space="preserve"> Notepad++</w:t>
      </w:r>
    </w:p>
    <w:p w:rsidR="00263CB4" w:rsidP="00263CB4">
      <w:pPr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CMS</w:t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 w:rsidRPr="001B7974">
        <w:rPr>
          <w:rFonts w:ascii="Palatino Linotype" w:hAnsi="Palatino Linotype"/>
          <w:bCs/>
        </w:rPr>
        <w:t>Serena Dimensions, SVN, Teamsite</w:t>
      </w:r>
      <w:r>
        <w:rPr>
          <w:rFonts w:ascii="Palatino Linotype" w:hAnsi="Palatino Linotype"/>
          <w:bCs/>
        </w:rPr>
        <w:t xml:space="preserve"> </w:t>
      </w:r>
      <w:r w:rsidRPr="001B7974">
        <w:rPr>
          <w:rFonts w:ascii="Palatino Linotype" w:hAnsi="Palatino Linotype"/>
          <w:bCs/>
        </w:rPr>
        <w:t>, GIT</w:t>
      </w:r>
    </w:p>
    <w:p w:rsidR="006D3537" w:rsidP="00C004A4">
      <w:pPr>
        <w:ind w:left="2835" w:hanging="2835"/>
        <w:rPr>
          <w:rFonts w:ascii="Palatino Linotype" w:hAnsi="Palatino Linotype"/>
        </w:rPr>
      </w:pPr>
      <w:r w:rsidRPr="00864757">
        <w:rPr>
          <w:rFonts w:ascii="Palatino Linotype" w:hAnsi="Palatino Linotype"/>
          <w:b/>
        </w:rPr>
        <w:t>Adobe Tools</w:t>
      </w:r>
      <w:r w:rsidRPr="00864757" w:rsidR="004B47CF">
        <w:rPr>
          <w:rFonts w:ascii="Palatino Linotype" w:hAnsi="Palatino Linotype"/>
          <w:b/>
        </w:rPr>
        <w:t xml:space="preserve"> &amp; others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ab/>
      </w:r>
      <w:r w:rsidR="00C004A4">
        <w:rPr>
          <w:rFonts w:ascii="Palatino Linotype" w:hAnsi="Palatino Linotype"/>
        </w:rPr>
        <w:t>Photoshop</w:t>
      </w:r>
    </w:p>
    <w:p w:rsidR="006D3537" w:rsidP="001B7974">
      <w:pPr>
        <w:rPr>
          <w:rFonts w:ascii="Palatino Linotype" w:hAnsi="Palatino Linotype"/>
          <w:bCs/>
        </w:rPr>
      </w:pPr>
      <w:r w:rsidRPr="00864757">
        <w:rPr>
          <w:rFonts w:ascii="Palatino Linotype" w:hAnsi="Palatino Linotype"/>
          <w:b/>
          <w:bCs/>
        </w:rPr>
        <w:t>Code</w:t>
      </w:r>
      <w:r w:rsidRPr="00864757" w:rsidR="00F1569F">
        <w:rPr>
          <w:rFonts w:ascii="Palatino Linotype" w:hAnsi="Palatino Linotype"/>
          <w:b/>
          <w:bCs/>
        </w:rPr>
        <w:t xml:space="preserve">/UT </w:t>
      </w:r>
      <w:r w:rsidRPr="00864757">
        <w:rPr>
          <w:rFonts w:ascii="Palatino Linotype" w:hAnsi="Palatino Linotype"/>
          <w:b/>
          <w:bCs/>
        </w:rPr>
        <w:t>tools</w:t>
      </w:r>
      <w:r w:rsidR="00F1569F">
        <w:rPr>
          <w:rFonts w:ascii="Palatino Linotype" w:hAnsi="Palatino Linotype"/>
          <w:bCs/>
        </w:rPr>
        <w:tab/>
      </w:r>
      <w:r>
        <w:rPr>
          <w:rFonts w:ascii="Palatino Linotype" w:hAnsi="Palatino Linotype"/>
          <w:bCs/>
        </w:rPr>
        <w:tab/>
      </w:r>
      <w:r w:rsidR="0004329E">
        <w:rPr>
          <w:rFonts w:ascii="Palatino Linotype" w:hAnsi="Palatino Linotype"/>
          <w:bCs/>
        </w:rPr>
        <w:t>Jira</w:t>
      </w:r>
      <w:r w:rsidR="00F1569F">
        <w:rPr>
          <w:rFonts w:ascii="Palatino Linotype" w:hAnsi="Palatino Linotype"/>
          <w:bCs/>
        </w:rPr>
        <w:t xml:space="preserve">, </w:t>
      </w:r>
      <w:r w:rsidR="004A03AF">
        <w:rPr>
          <w:rFonts w:ascii="Palatino Linotype" w:hAnsi="Palatino Linotype"/>
          <w:bCs/>
        </w:rPr>
        <w:t xml:space="preserve">Redmine, </w:t>
      </w:r>
      <w:r>
        <w:rPr>
          <w:rFonts w:ascii="Palatino Linotype" w:hAnsi="Palatino Linotype"/>
          <w:bCs/>
        </w:rPr>
        <w:t>JSCover, PictMaster</w:t>
      </w:r>
    </w:p>
    <w:p w:rsidR="006D3537" w:rsidP="001B7974">
      <w:pPr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 xml:space="preserve">Windows to Linux Tools   </w:t>
      </w:r>
      <w:r w:rsidRPr="004B47CF">
        <w:rPr>
          <w:rFonts w:ascii="Palatino Linotype" w:hAnsi="Palatino Linotype"/>
          <w:bCs/>
        </w:rPr>
        <w:t>WinSCP,  Putty</w:t>
      </w:r>
    </w:p>
    <w:p w:rsidR="007D6050">
      <w:pPr>
        <w:rPr>
          <w:rFonts w:ascii="Palatino Linotype" w:hAnsi="Palatino Linotype"/>
          <w:b/>
          <w:bCs/>
        </w:rPr>
      </w:pPr>
    </w:p>
    <w:p w:rsidR="007D6050">
      <w:pPr>
        <w:rPr>
          <w:rFonts w:ascii="Palatino Linotype" w:hAnsi="Palatino Linotype"/>
          <w:b/>
          <w:bCs/>
        </w:rPr>
      </w:pPr>
    </w:p>
    <w:p w:rsidR="007D6050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Education</w:t>
      </w:r>
    </w:p>
    <w:p w:rsidR="007D6050">
      <w:pPr>
        <w:rPr>
          <w:rFonts w:ascii="Palatino Linotype" w:hAnsi="Palatino Linotype"/>
          <w:b/>
          <w:bCs/>
        </w:rPr>
      </w:pPr>
    </w:p>
    <w:p w:rsidR="007D6050">
      <w:pPr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Master of Technology</w:t>
      </w:r>
      <w:r>
        <w:rPr>
          <w:rFonts w:ascii="Palatino Linotype" w:hAnsi="Palatino Linotype"/>
        </w:rPr>
        <w:t xml:space="preserve"> in Power Systems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CC1317">
        <w:rPr>
          <w:rFonts w:ascii="Palatino Linotype" w:hAnsi="Palatino Linotype"/>
          <w:b/>
          <w:bCs/>
        </w:rPr>
        <w:t>8.</w:t>
      </w:r>
      <w:r>
        <w:rPr>
          <w:rFonts w:ascii="Palatino Linotype" w:hAnsi="Palatino Linotype"/>
          <w:b/>
          <w:bCs/>
        </w:rPr>
        <w:t>5 CGPA</w:t>
      </w:r>
    </w:p>
    <w:p w:rsidR="007D6050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National Institute of Technology, Tiruchirapalli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June 2007</w:t>
      </w:r>
    </w:p>
    <w:p w:rsidR="007D6050">
      <w:pPr>
        <w:rPr>
          <w:rFonts w:ascii="Palatino Linotype" w:hAnsi="Palatino Linotype"/>
        </w:rPr>
      </w:pPr>
    </w:p>
    <w:p w:rsidR="007D6050">
      <w:pPr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Bachelor of Technology</w:t>
      </w:r>
      <w:r>
        <w:rPr>
          <w:rFonts w:ascii="Palatino Linotype" w:hAnsi="Palatino Linotype"/>
        </w:rPr>
        <w:t xml:space="preserve"> in Electrical and Electronics Engineering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  <w:b/>
          <w:bCs/>
        </w:rPr>
        <w:t>79.03 %</w:t>
      </w:r>
    </w:p>
    <w:p w:rsidR="007D605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Jawaharlal Nehru Technological University, Hyderabad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June 2005</w:t>
      </w:r>
    </w:p>
    <w:p w:rsidR="007D6050">
      <w:pPr>
        <w:rPr>
          <w:rFonts w:ascii="Palatino Linotype" w:hAnsi="Palatino Linotype"/>
        </w:rPr>
      </w:pPr>
    </w:p>
    <w:p w:rsidR="007D6050">
      <w:pPr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Intermediate</w:t>
      </w:r>
      <w:r>
        <w:rPr>
          <w:rFonts w:ascii="Palatino Linotype" w:hAnsi="Palatino Linotype"/>
        </w:rPr>
        <w:t xml:space="preserve"> (Mathematics, Physics and Chemistry)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  <w:b/>
          <w:bCs/>
        </w:rPr>
        <w:t>93.10 %</w:t>
      </w:r>
    </w:p>
    <w:p w:rsidR="007D605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Board of Intermediate Education, Andhra Pradesh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May 2001</w:t>
      </w:r>
    </w:p>
    <w:p w:rsidR="007D6050">
      <w:pPr>
        <w:rPr>
          <w:rFonts w:ascii="Palatino Linotype" w:hAnsi="Palatino Linotype"/>
        </w:rPr>
      </w:pPr>
    </w:p>
    <w:p w:rsidR="007D6050">
      <w:pPr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Secondary School Certificate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  <w:b/>
          <w:bCs/>
        </w:rPr>
        <w:t>86.50 %</w:t>
      </w:r>
    </w:p>
    <w:p w:rsidR="007D605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Board of Secondary Education, Andhra Pradesh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May 1999</w:t>
      </w:r>
    </w:p>
    <w:p w:rsidR="007D6050">
      <w:pPr>
        <w:rPr>
          <w:rFonts w:ascii="Palatino Linotype" w:hAnsi="Palatino Linotype"/>
        </w:rPr>
      </w:pPr>
    </w:p>
    <w:p w:rsidR="00584D5A">
      <w:pPr>
        <w:rPr>
          <w:rFonts w:ascii="Palatino Linotype" w:hAnsi="Palatino Linotype"/>
        </w:rPr>
      </w:pPr>
    </w:p>
    <w:p w:rsidR="007D6050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Professional experience</w:t>
      </w:r>
    </w:p>
    <w:p w:rsidR="000E0ABD">
      <w:pPr>
        <w:rPr>
          <w:rFonts w:ascii="Palatino Linotype" w:hAnsi="Palatino Linotype"/>
          <w:b/>
          <w:bCs/>
          <w:sz w:val="28"/>
          <w:szCs w:val="28"/>
        </w:rPr>
      </w:pPr>
    </w:p>
    <w:p w:rsidR="00476080" w:rsidP="00476080">
      <w:pPr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  <w:sz w:val="28"/>
          <w:szCs w:val="28"/>
        </w:rPr>
        <w:t xml:space="preserve">Toshiba                       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:rsidR="00476080" w:rsidP="00476080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Technical </w:t>
      </w:r>
      <w:r>
        <w:rPr>
          <w:rFonts w:ascii="Palatino Linotype" w:hAnsi="Palatino Linotype"/>
        </w:rPr>
        <w:t>Lead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A34E76">
        <w:rPr>
          <w:rFonts w:ascii="Palatino Linotype" w:hAnsi="Palatino Linotype"/>
        </w:rPr>
        <w:t xml:space="preserve">            </w:t>
      </w:r>
      <w:r>
        <w:rPr>
          <w:rFonts w:ascii="Palatino Linotype" w:hAnsi="Palatino Linotype"/>
        </w:rPr>
        <w:t>Apr 2015 - Present</w:t>
      </w:r>
    </w:p>
    <w:p w:rsidR="00476080" w:rsidP="00476080">
      <w:pPr>
        <w:rPr>
          <w:rFonts w:ascii="Palatino Linotype" w:hAnsi="Palatino Linotype"/>
        </w:rPr>
      </w:pPr>
    </w:p>
    <w:p w:rsidR="00476080" w:rsidP="00476080">
      <w:pPr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  <w:sz w:val="28"/>
          <w:szCs w:val="28"/>
        </w:rPr>
        <w:t>Sapient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:rsidR="00476080" w:rsidP="0047608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Senior Interactive Developer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June 2012 - Mar 2015</w:t>
      </w:r>
    </w:p>
    <w:p w:rsidR="00476080" w:rsidP="00476080">
      <w:pPr>
        <w:rPr>
          <w:rFonts w:ascii="Palatino Linotype" w:hAnsi="Palatino Linotype"/>
          <w:b/>
          <w:bCs/>
          <w:sz w:val="28"/>
          <w:szCs w:val="28"/>
        </w:rPr>
      </w:pPr>
    </w:p>
    <w:p w:rsidR="00476080" w:rsidP="00476080">
      <w:pPr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  <w:sz w:val="28"/>
          <w:szCs w:val="28"/>
        </w:rPr>
        <w:t>Toshiba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:rsidR="00476080" w:rsidP="0047608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Software Engineer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Aug 2007 - May 2012</w:t>
      </w:r>
    </w:p>
    <w:p w:rsidR="001B42D6" w:rsidP="004779BA">
      <w:pPr>
        <w:rPr>
          <w:rFonts w:ascii="Palatino Linotype" w:hAnsi="Palatino Linotype"/>
          <w:b/>
          <w:u w:val="single"/>
        </w:rPr>
      </w:pPr>
    </w:p>
    <w:p w:rsidR="00864757" w:rsidP="004779BA">
      <w:pPr>
        <w:rPr>
          <w:rFonts w:ascii="Palatino Linotype" w:hAnsi="Palatino Linotype"/>
          <w:b/>
          <w:u w:val="single"/>
        </w:rPr>
      </w:pPr>
    </w:p>
    <w:p w:rsidR="00864757" w:rsidP="004779BA">
      <w:pPr>
        <w:rPr>
          <w:rFonts w:ascii="Palatino Linotype" w:hAnsi="Palatino Linotype"/>
          <w:b/>
          <w:u w:val="single"/>
        </w:rPr>
      </w:pPr>
    </w:p>
    <w:p w:rsidR="00864757" w:rsidP="004779BA">
      <w:pPr>
        <w:rPr>
          <w:rFonts w:ascii="Palatino Linotype" w:hAnsi="Palatino Linotype"/>
          <w:b/>
          <w:u w:val="single"/>
        </w:rPr>
      </w:pPr>
    </w:p>
    <w:p w:rsidR="00864757" w:rsidP="004779BA">
      <w:pPr>
        <w:rPr>
          <w:rFonts w:ascii="Palatino Linotype" w:hAnsi="Palatino Linotype"/>
          <w:b/>
          <w:u w:val="single"/>
        </w:rPr>
      </w:pPr>
    </w:p>
    <w:p w:rsidR="00864757" w:rsidP="004779BA">
      <w:pPr>
        <w:rPr>
          <w:rFonts w:ascii="Palatino Linotype" w:hAnsi="Palatino Linotype"/>
          <w:b/>
          <w:u w:val="single"/>
        </w:rPr>
      </w:pPr>
    </w:p>
    <w:p w:rsidR="004779BA" w:rsidRPr="00252AAA" w:rsidP="004779BA">
      <w:pPr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Project 1</w:t>
      </w:r>
      <w:r w:rsidRPr="00252AAA">
        <w:rPr>
          <w:rFonts w:ascii="Palatino Linotype" w:hAnsi="Palatino Linotype"/>
          <w:b/>
          <w:u w:val="single"/>
        </w:rPr>
        <w:t xml:space="preserve"> :</w:t>
      </w:r>
    </w:p>
    <w:p w:rsidR="004779BA" w:rsidP="004779BA">
      <w:pPr>
        <w:rPr>
          <w:rFonts w:ascii="Palatino Linotype" w:hAnsi="Palatino Linotype" w:cs="Arial"/>
          <w:iCs/>
        </w:rPr>
      </w:pPr>
      <w:r>
        <w:rPr>
          <w:rFonts w:ascii="Palatino Linotype" w:hAnsi="Palatino Linotype" w:cs="Tahoma"/>
          <w:b/>
          <w:bCs/>
          <w:iCs/>
        </w:rPr>
        <w:t xml:space="preserve">Application : </w:t>
      </w:r>
      <w:r>
        <w:rPr>
          <w:rFonts w:ascii="Palatino Linotype" w:hAnsi="Palatino Linotype" w:cs="Tahoma"/>
          <w:iCs/>
        </w:rPr>
        <w:t>TopAccess</w:t>
      </w:r>
      <w:r>
        <w:rPr>
          <w:rFonts w:ascii="Palatino Linotype" w:hAnsi="Palatino Linotype" w:cs="Arial"/>
          <w:iCs/>
        </w:rPr>
        <w:t xml:space="preserve"> for eBN</w:t>
      </w:r>
    </w:p>
    <w:p w:rsidR="004779BA" w:rsidP="004779BA">
      <w:pPr>
        <w:rPr>
          <w:rFonts w:ascii="Palatino Linotype" w:hAnsi="Palatino Linotype" w:cs="Tahoma"/>
          <w:iCs/>
        </w:rPr>
      </w:pPr>
      <w:r>
        <w:rPr>
          <w:rFonts w:ascii="Palatino Linotype" w:hAnsi="Palatino Linotype" w:cs="Tahoma"/>
          <w:b/>
          <w:bCs/>
          <w:iCs/>
        </w:rPr>
        <w:t xml:space="preserve">Role : </w:t>
      </w:r>
      <w:r w:rsidRPr="00030257" w:rsidR="00030257">
        <w:rPr>
          <w:rFonts w:ascii="Palatino Linotype" w:hAnsi="Palatino Linotype" w:cs="Tahoma"/>
          <w:bCs/>
          <w:iCs/>
        </w:rPr>
        <w:t>Architect and</w:t>
      </w:r>
      <w:r w:rsidR="00030257">
        <w:rPr>
          <w:rFonts w:ascii="Palatino Linotype" w:hAnsi="Palatino Linotype" w:cs="Tahoma"/>
          <w:b/>
          <w:bCs/>
          <w:iCs/>
        </w:rPr>
        <w:t xml:space="preserve"> </w:t>
      </w:r>
      <w:r>
        <w:rPr>
          <w:rFonts w:ascii="Palatino Linotype" w:hAnsi="Palatino Linotype" w:cs="Tahoma"/>
          <w:iCs/>
        </w:rPr>
        <w:t>Lead Developer</w:t>
      </w:r>
    </w:p>
    <w:p w:rsidR="004779BA" w:rsidP="004779BA">
      <w:pPr>
        <w:rPr>
          <w:rFonts w:ascii="Palatino Linotype" w:hAnsi="Palatino Linotype" w:cs="Tahoma"/>
          <w:bCs/>
          <w:iCs/>
        </w:rPr>
      </w:pPr>
      <w:r>
        <w:rPr>
          <w:rFonts w:ascii="Palatino Linotype" w:hAnsi="Palatino Linotype" w:cs="Tahoma"/>
          <w:b/>
          <w:bCs/>
          <w:iCs/>
        </w:rPr>
        <w:t xml:space="preserve">Company : </w:t>
      </w:r>
      <w:r>
        <w:rPr>
          <w:rFonts w:ascii="Palatino Linotype" w:hAnsi="Palatino Linotype" w:cs="Tahoma"/>
          <w:bCs/>
          <w:iCs/>
        </w:rPr>
        <w:t>Toshiba</w:t>
      </w:r>
    </w:p>
    <w:p w:rsidR="004779BA" w:rsidP="004779BA">
      <w:pPr>
        <w:rPr>
          <w:rFonts w:ascii="Palatino Linotype" w:hAnsi="Palatino Linotype" w:cs="Tahoma"/>
          <w:b/>
        </w:rPr>
      </w:pPr>
      <w:r>
        <w:rPr>
          <w:rFonts w:ascii="Palatino Linotype" w:hAnsi="Palatino Linotype" w:cs="Tahoma"/>
          <w:b/>
        </w:rPr>
        <w:t>Responsibilities</w:t>
      </w:r>
    </w:p>
    <w:p w:rsidR="004779BA" w:rsidRPr="004645E5" w:rsidP="004779BA">
      <w:pPr>
        <w:numPr>
          <w:ilvl w:val="0"/>
          <w:numId w:val="10"/>
        </w:numPr>
        <w:rPr>
          <w:rFonts w:ascii="Palatino Linotype" w:hAnsi="Palatino Linotype" w:cs="Tahoma"/>
          <w:b/>
        </w:rPr>
      </w:pPr>
      <w:r>
        <w:rPr>
          <w:rFonts w:ascii="Palatino Linotype" w:hAnsi="Palatino Linotype" w:cs="Tahoma"/>
        </w:rPr>
        <w:t xml:space="preserve">Leading a team of </w:t>
      </w:r>
      <w:r w:rsidR="00864757">
        <w:rPr>
          <w:rFonts w:ascii="Palatino Linotype" w:hAnsi="Palatino Linotype" w:cs="Tahoma"/>
        </w:rPr>
        <w:t>5</w:t>
      </w:r>
      <w:r>
        <w:rPr>
          <w:rFonts w:ascii="Palatino Linotype" w:hAnsi="Palatino Linotype" w:cs="Tahoma"/>
        </w:rPr>
        <w:t xml:space="preserve"> UI developers</w:t>
      </w:r>
      <w:r w:rsidR="00012DC4">
        <w:rPr>
          <w:rFonts w:ascii="Palatino Linotype" w:hAnsi="Palatino Linotype" w:cs="Tahoma"/>
        </w:rPr>
        <w:t xml:space="preserve"> with best practices and JS Design patterns</w:t>
      </w:r>
      <w:r w:rsidR="003D215A">
        <w:rPr>
          <w:rFonts w:ascii="Palatino Linotype" w:hAnsi="Palatino Linotype" w:cs="Tahoma"/>
        </w:rPr>
        <w:t>.</w:t>
      </w:r>
    </w:p>
    <w:p w:rsidR="004779BA" w:rsidRPr="004645E5" w:rsidP="004779BA">
      <w:pPr>
        <w:numPr>
          <w:ilvl w:val="0"/>
          <w:numId w:val="10"/>
        </w:numPr>
        <w:rPr>
          <w:rFonts w:ascii="Palatino Linotype" w:hAnsi="Palatino Linotype" w:cs="Tahoma"/>
          <w:b/>
        </w:rPr>
      </w:pPr>
      <w:r>
        <w:rPr>
          <w:rFonts w:ascii="Palatino Linotype" w:hAnsi="Palatino Linotype" w:cs="Tahoma"/>
        </w:rPr>
        <w:t>Mentoring and Reviewing each line of code as a product owner</w:t>
      </w:r>
      <w:r w:rsidR="00903C8D">
        <w:rPr>
          <w:rFonts w:ascii="Palatino Linotype" w:hAnsi="Palatino Linotype" w:cs="Tahoma"/>
        </w:rPr>
        <w:t>.</w:t>
      </w:r>
    </w:p>
    <w:p w:rsidR="004779BA" w:rsidRPr="004645E5" w:rsidP="004779BA">
      <w:pPr>
        <w:numPr>
          <w:ilvl w:val="0"/>
          <w:numId w:val="10"/>
        </w:numPr>
        <w:rPr>
          <w:rFonts w:ascii="Palatino Linotype" w:hAnsi="Palatino Linotype" w:cs="Tahoma"/>
          <w:b/>
        </w:rPr>
      </w:pPr>
      <w:r>
        <w:rPr>
          <w:rFonts w:ascii="Palatino Linotype" w:hAnsi="Palatino Linotype" w:cs="Tahoma"/>
        </w:rPr>
        <w:t>jQuery, Handlebars, Tree JS, few jQuery plugins written by ourselves for pagination and Gallery, jQuery UI modals and widgets like datepicker, slider, SCSS, AJAX</w:t>
      </w:r>
    </w:p>
    <w:p w:rsidR="004779BA" w:rsidRPr="004407E8" w:rsidP="004779BA">
      <w:pPr>
        <w:numPr>
          <w:ilvl w:val="0"/>
          <w:numId w:val="10"/>
        </w:numPr>
        <w:rPr>
          <w:rFonts w:ascii="Palatino Linotype" w:hAnsi="Palatino Linotype" w:cs="Tahoma"/>
        </w:rPr>
      </w:pPr>
      <w:r w:rsidRPr="004407E8">
        <w:rPr>
          <w:rFonts w:ascii="Palatino Linotype" w:hAnsi="Palatino Linotype" w:cs="Tahoma"/>
        </w:rPr>
        <w:t>Integrat</w:t>
      </w:r>
      <w:r>
        <w:rPr>
          <w:rFonts w:ascii="Palatino Linotype" w:hAnsi="Palatino Linotype" w:cs="Tahoma"/>
        </w:rPr>
        <w:t>ed</w:t>
      </w:r>
      <w:r w:rsidRPr="004407E8">
        <w:rPr>
          <w:rFonts w:ascii="Palatino Linotype" w:hAnsi="Palatino Linotype" w:cs="Tahoma"/>
        </w:rPr>
        <w:t xml:space="preserve"> with CPP server side code and Python module to communicate to Pyramid framework back-end.</w:t>
      </w:r>
    </w:p>
    <w:p w:rsidR="004779BA" w:rsidRPr="004645E5" w:rsidP="004779BA">
      <w:pPr>
        <w:numPr>
          <w:ilvl w:val="0"/>
          <w:numId w:val="10"/>
        </w:numPr>
        <w:rPr>
          <w:rFonts w:ascii="Palatino Linotype" w:hAnsi="Palatino Linotype" w:cs="Tahoma"/>
          <w:b/>
        </w:rPr>
      </w:pPr>
      <w:r>
        <w:rPr>
          <w:rFonts w:ascii="Palatino Linotype" w:hAnsi="Palatino Linotype" w:cs="Tahoma"/>
        </w:rPr>
        <w:t>Developed Internal Application using MongoDB, Express F/W, Node with simple UI with form submission for Project Management - using Postman and VSCode.</w:t>
      </w:r>
    </w:p>
    <w:p w:rsidR="004779BA" w:rsidRPr="00864757" w:rsidP="004779BA">
      <w:pPr>
        <w:numPr>
          <w:ilvl w:val="0"/>
          <w:numId w:val="10"/>
        </w:numPr>
        <w:rPr>
          <w:rFonts w:ascii="Palatino Linotype" w:hAnsi="Palatino Linotype" w:cs="Tahoma"/>
          <w:b/>
        </w:rPr>
      </w:pPr>
      <w:r>
        <w:rPr>
          <w:rFonts w:ascii="Palatino Linotype" w:hAnsi="Palatino Linotype" w:cs="Tahoma"/>
        </w:rPr>
        <w:t xml:space="preserve">Currently </w:t>
      </w:r>
      <w:r w:rsidR="00864757">
        <w:rPr>
          <w:rFonts w:ascii="Palatino Linotype" w:hAnsi="Palatino Linotype" w:cs="Tahoma"/>
        </w:rPr>
        <w:t>worki</w:t>
      </w:r>
      <w:r>
        <w:rPr>
          <w:rFonts w:ascii="Palatino Linotype" w:hAnsi="Palatino Linotype" w:cs="Tahoma"/>
        </w:rPr>
        <w:t xml:space="preserve">ng </w:t>
      </w:r>
      <w:r w:rsidR="007771C6">
        <w:rPr>
          <w:rFonts w:ascii="Palatino Linotype" w:hAnsi="Palatino Linotype" w:cs="Tahoma"/>
        </w:rPr>
        <w:t>on React-Redux-S</w:t>
      </w:r>
      <w:r w:rsidR="00864757">
        <w:rPr>
          <w:rFonts w:ascii="Palatino Linotype" w:hAnsi="Palatino Linotype" w:cs="Tahoma"/>
        </w:rPr>
        <w:t>aga POC</w:t>
      </w:r>
      <w:r>
        <w:rPr>
          <w:rFonts w:ascii="Palatino Linotype" w:hAnsi="Palatino Linotype" w:cs="Tahoma"/>
        </w:rPr>
        <w:t xml:space="preserve"> for porting the current application</w:t>
      </w:r>
      <w:r w:rsidR="00864757">
        <w:rPr>
          <w:rFonts w:ascii="Palatino Linotype" w:hAnsi="Palatino Linotype" w:cs="Tahoma"/>
        </w:rPr>
        <w:t>.</w:t>
      </w:r>
    </w:p>
    <w:p w:rsidR="00864757" w:rsidRPr="004645E5" w:rsidP="00864757">
      <w:pPr>
        <w:ind w:left="720"/>
        <w:rPr>
          <w:rFonts w:ascii="Palatino Linotype" w:hAnsi="Palatino Linotype" w:cs="Tahoma"/>
          <w:b/>
        </w:rPr>
      </w:pPr>
    </w:p>
    <w:p w:rsidR="007D6050">
      <w:pPr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Project 2</w:t>
      </w:r>
      <w:r w:rsidRPr="00252AAA" w:rsidR="00252AAA">
        <w:rPr>
          <w:rFonts w:ascii="Palatino Linotype" w:hAnsi="Palatino Linotype"/>
          <w:b/>
          <w:u w:val="single"/>
        </w:rPr>
        <w:t xml:space="preserve"> :</w:t>
      </w:r>
    </w:p>
    <w:p w:rsidR="003A101D" w:rsidP="003A101D">
      <w:pPr>
        <w:rPr>
          <w:rFonts w:ascii="Palatino Linotype" w:hAnsi="Palatino Linotype" w:cs="Arial"/>
          <w:iCs/>
        </w:rPr>
      </w:pPr>
      <w:r>
        <w:rPr>
          <w:rFonts w:ascii="Palatino Linotype" w:hAnsi="Palatino Linotype" w:cs="Tahoma"/>
          <w:b/>
          <w:bCs/>
          <w:iCs/>
        </w:rPr>
        <w:t>Website</w:t>
      </w:r>
      <w:r w:rsidR="00947956">
        <w:rPr>
          <w:rFonts w:ascii="Palatino Linotype" w:hAnsi="Palatino Linotype" w:cs="Tahoma"/>
          <w:b/>
          <w:bCs/>
          <w:iCs/>
        </w:rPr>
        <w:t xml:space="preserve"> </w:t>
      </w:r>
      <w:r>
        <w:rPr>
          <w:rFonts w:ascii="Palatino Linotype" w:hAnsi="Palatino Linotype" w:cs="Tahoma"/>
          <w:b/>
          <w:bCs/>
          <w:iCs/>
        </w:rPr>
        <w:t>:</w:t>
      </w:r>
      <w:r w:rsidR="00947956">
        <w:rPr>
          <w:rFonts w:ascii="Palatino Linotype" w:hAnsi="Palatino Linotype" w:cs="Tahoma"/>
          <w:b/>
          <w:bCs/>
          <w:iCs/>
        </w:rPr>
        <w:t xml:space="preserve"> </w:t>
      </w:r>
      <w:r>
        <w:rPr>
          <w:rFonts w:ascii="Palatino Linotype" w:hAnsi="Palatino Linotype" w:cs="Tahoma"/>
          <w:iCs/>
        </w:rPr>
        <w:t>Chrysler Korea</w:t>
      </w:r>
      <w:r>
        <w:rPr>
          <w:rFonts w:ascii="Palatino Linotype" w:hAnsi="Palatino Linotype" w:cs="Arial"/>
          <w:iCs/>
        </w:rPr>
        <w:tab/>
      </w:r>
      <w:r>
        <w:rPr>
          <w:rFonts w:ascii="Palatino Linotype" w:hAnsi="Palatino Linotype" w:cs="Arial"/>
          <w:iCs/>
        </w:rPr>
        <w:tab/>
      </w:r>
      <w:r>
        <w:rPr>
          <w:rFonts w:ascii="Palatino Linotype" w:hAnsi="Palatino Linotype" w:cs="Arial"/>
          <w:iCs/>
        </w:rPr>
        <w:tab/>
      </w:r>
      <w:r>
        <w:rPr>
          <w:rFonts w:ascii="Palatino Linotype" w:hAnsi="Palatino Linotype" w:cs="Arial"/>
          <w:iCs/>
        </w:rPr>
        <w:tab/>
      </w:r>
      <w:r>
        <w:rPr>
          <w:rFonts w:ascii="Palatino Linotype" w:hAnsi="Palatino Linotype" w:cs="Arial"/>
          <w:iCs/>
        </w:rPr>
        <w:tab/>
      </w:r>
      <w:r>
        <w:rPr>
          <w:rFonts w:ascii="Palatino Linotype" w:hAnsi="Palatino Linotype" w:cs="Arial"/>
          <w:iCs/>
        </w:rPr>
        <w:tab/>
      </w:r>
    </w:p>
    <w:p w:rsidR="003A101D" w:rsidP="003A101D">
      <w:pPr>
        <w:rPr>
          <w:rFonts w:ascii="Palatino Linotype" w:hAnsi="Palatino Linotype" w:cs="Tahoma"/>
          <w:iCs/>
        </w:rPr>
      </w:pPr>
      <w:r>
        <w:rPr>
          <w:rFonts w:ascii="Palatino Linotype" w:hAnsi="Palatino Linotype" w:cs="Tahoma"/>
          <w:b/>
          <w:bCs/>
          <w:iCs/>
        </w:rPr>
        <w:t>Role</w:t>
      </w:r>
      <w:r w:rsidR="00947956">
        <w:rPr>
          <w:rFonts w:ascii="Palatino Linotype" w:hAnsi="Palatino Linotype" w:cs="Tahoma"/>
          <w:b/>
          <w:bCs/>
          <w:iCs/>
        </w:rPr>
        <w:t xml:space="preserve"> </w:t>
      </w:r>
      <w:r>
        <w:rPr>
          <w:rFonts w:ascii="Palatino Linotype" w:hAnsi="Palatino Linotype" w:cs="Tahoma"/>
          <w:b/>
          <w:bCs/>
          <w:iCs/>
        </w:rPr>
        <w:t>:</w:t>
      </w:r>
      <w:r w:rsidR="00947956">
        <w:rPr>
          <w:rFonts w:ascii="Palatino Linotype" w:hAnsi="Palatino Linotype" w:cs="Tahoma"/>
          <w:b/>
          <w:bCs/>
          <w:iCs/>
        </w:rPr>
        <w:t xml:space="preserve"> </w:t>
      </w:r>
      <w:r>
        <w:rPr>
          <w:rFonts w:ascii="Palatino Linotype" w:hAnsi="Palatino Linotype" w:cs="Tahoma"/>
          <w:iCs/>
        </w:rPr>
        <w:t>Senior Interactive Developer</w:t>
      </w:r>
    </w:p>
    <w:p w:rsidR="003A101D" w:rsidP="003A101D">
      <w:pPr>
        <w:rPr>
          <w:rFonts w:ascii="Palatino Linotype" w:hAnsi="Palatino Linotype" w:cs="Tahoma"/>
          <w:bCs/>
          <w:iCs/>
        </w:rPr>
      </w:pPr>
      <w:r>
        <w:rPr>
          <w:rFonts w:ascii="Palatino Linotype" w:hAnsi="Palatino Linotype" w:cs="Tahoma"/>
          <w:b/>
          <w:bCs/>
          <w:iCs/>
        </w:rPr>
        <w:t>Company</w:t>
      </w:r>
      <w:r w:rsidR="00947956">
        <w:rPr>
          <w:rFonts w:ascii="Palatino Linotype" w:hAnsi="Palatino Linotype" w:cs="Tahoma"/>
          <w:b/>
          <w:bCs/>
          <w:iCs/>
        </w:rPr>
        <w:t xml:space="preserve"> </w:t>
      </w:r>
      <w:r>
        <w:rPr>
          <w:rFonts w:ascii="Palatino Linotype" w:hAnsi="Palatino Linotype" w:cs="Tahoma"/>
          <w:b/>
          <w:bCs/>
          <w:iCs/>
        </w:rPr>
        <w:t>:</w:t>
      </w:r>
      <w:r w:rsidR="00947956">
        <w:rPr>
          <w:rFonts w:ascii="Palatino Linotype" w:hAnsi="Palatino Linotype" w:cs="Tahoma"/>
          <w:b/>
          <w:bCs/>
          <w:iCs/>
        </w:rPr>
        <w:t xml:space="preserve"> </w:t>
      </w:r>
      <w:r>
        <w:rPr>
          <w:rFonts w:ascii="Palatino Linotype" w:hAnsi="Palatino Linotype" w:cs="Tahoma"/>
          <w:bCs/>
          <w:iCs/>
        </w:rPr>
        <w:t xml:space="preserve">Sapient </w:t>
      </w:r>
    </w:p>
    <w:p w:rsidR="003A101D" w:rsidP="003A101D">
      <w:pPr>
        <w:rPr>
          <w:rFonts w:ascii="Palatino Linotype" w:hAnsi="Palatino Linotype" w:cs="Tahoma"/>
          <w:b/>
        </w:rPr>
      </w:pPr>
      <w:r>
        <w:rPr>
          <w:rFonts w:ascii="Palatino Linotype" w:hAnsi="Palatino Linotype" w:cs="Tahoma"/>
          <w:b/>
        </w:rPr>
        <w:t>Responsibilities</w:t>
      </w:r>
      <w:r>
        <w:rPr>
          <w:rFonts w:ascii="Palatino Linotype" w:hAnsi="Palatino Linotype" w:cs="Tahoma"/>
          <w:b/>
        </w:rPr>
        <w:tab/>
      </w:r>
    </w:p>
    <w:p w:rsidR="003A101D" w:rsidP="003A101D">
      <w:pPr>
        <w:numPr>
          <w:ilvl w:val="0"/>
          <w:numId w:val="5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Initially did the POC to show the client and prove the concept of Interactive Map for Find A Dealer page.</w:t>
      </w:r>
    </w:p>
    <w:p w:rsidR="003A101D" w:rsidP="003A101D">
      <w:pPr>
        <w:numPr>
          <w:ilvl w:val="0"/>
          <w:numId w:val="5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Led the team of 7 developers for Upgradation project and completed in time.</w:t>
      </w:r>
    </w:p>
    <w:p w:rsidR="003A101D" w:rsidP="003A101D">
      <w:pPr>
        <w:numPr>
          <w:ilvl w:val="0"/>
          <w:numId w:val="5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Developers include UI dev, CMS dev and Content Authors</w:t>
      </w:r>
    </w:p>
    <w:p w:rsidR="003A101D" w:rsidP="003A101D">
      <w:pPr>
        <w:numPr>
          <w:ilvl w:val="0"/>
          <w:numId w:val="5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Successfully co-ordinated with US counterparts, the management and the team.</w:t>
      </w:r>
    </w:p>
    <w:p w:rsidR="00864757" w:rsidP="00C004A4">
      <w:pPr>
        <w:rPr>
          <w:rFonts w:ascii="Palatino Linotype" w:hAnsi="Palatino Linotype" w:cs="Tahoma"/>
          <w:b/>
          <w:bCs/>
          <w:iCs/>
          <w:u w:val="single"/>
        </w:rPr>
      </w:pPr>
    </w:p>
    <w:p w:rsidR="003A101D" w:rsidRPr="003A101D" w:rsidP="00C004A4">
      <w:pPr>
        <w:rPr>
          <w:rFonts w:ascii="Palatino Linotype" w:hAnsi="Palatino Linotype" w:cs="Tahoma"/>
          <w:b/>
          <w:bCs/>
          <w:iCs/>
          <w:u w:val="single"/>
        </w:rPr>
      </w:pPr>
      <w:r>
        <w:rPr>
          <w:rFonts w:ascii="Palatino Linotype" w:hAnsi="Palatino Linotype" w:cs="Tahoma"/>
          <w:b/>
          <w:bCs/>
          <w:iCs/>
          <w:u w:val="single"/>
        </w:rPr>
        <w:t>Project 3</w:t>
      </w:r>
      <w:r w:rsidRPr="003A101D">
        <w:rPr>
          <w:rFonts w:ascii="Palatino Linotype" w:hAnsi="Palatino Linotype" w:cs="Tahoma"/>
          <w:b/>
          <w:bCs/>
          <w:iCs/>
          <w:u w:val="single"/>
        </w:rPr>
        <w:t xml:space="preserve"> :</w:t>
      </w:r>
    </w:p>
    <w:p w:rsidR="00C004A4" w:rsidP="00C004A4">
      <w:pPr>
        <w:rPr>
          <w:rFonts w:ascii="Palatino Linotype" w:hAnsi="Palatino Linotype" w:cs="Arial"/>
          <w:iCs/>
        </w:rPr>
      </w:pPr>
      <w:r>
        <w:rPr>
          <w:rFonts w:ascii="Palatino Linotype" w:hAnsi="Palatino Linotype" w:cs="Tahoma"/>
          <w:b/>
          <w:bCs/>
          <w:iCs/>
        </w:rPr>
        <w:t xml:space="preserve">Website : </w:t>
      </w:r>
      <w:r w:rsidR="003A101D">
        <w:rPr>
          <w:rFonts w:ascii="Palatino Linotype" w:hAnsi="Palatino Linotype" w:cs="Tahoma"/>
          <w:iCs/>
        </w:rPr>
        <w:t>Mopar Community</w:t>
      </w:r>
      <w:r>
        <w:rPr>
          <w:rFonts w:ascii="Palatino Linotype" w:hAnsi="Palatino Linotype" w:cs="Arial"/>
          <w:iCs/>
        </w:rPr>
        <w:tab/>
      </w:r>
      <w:r>
        <w:rPr>
          <w:rFonts w:ascii="Palatino Linotype" w:hAnsi="Palatino Linotype" w:cs="Arial"/>
          <w:iCs/>
        </w:rPr>
        <w:tab/>
      </w:r>
      <w:r>
        <w:rPr>
          <w:rFonts w:ascii="Palatino Linotype" w:hAnsi="Palatino Linotype" w:cs="Arial"/>
          <w:iCs/>
        </w:rPr>
        <w:tab/>
      </w:r>
      <w:r>
        <w:rPr>
          <w:rFonts w:ascii="Palatino Linotype" w:hAnsi="Palatino Linotype" w:cs="Arial"/>
          <w:iCs/>
        </w:rPr>
        <w:tab/>
      </w:r>
      <w:r>
        <w:rPr>
          <w:rFonts w:ascii="Palatino Linotype" w:hAnsi="Palatino Linotype" w:cs="Arial"/>
          <w:iCs/>
        </w:rPr>
        <w:tab/>
      </w:r>
      <w:r>
        <w:rPr>
          <w:rFonts w:ascii="Palatino Linotype" w:hAnsi="Palatino Linotype" w:cs="Arial"/>
          <w:iCs/>
        </w:rPr>
        <w:tab/>
      </w:r>
    </w:p>
    <w:p w:rsidR="00C004A4" w:rsidP="00C004A4">
      <w:pPr>
        <w:rPr>
          <w:rFonts w:ascii="Palatino Linotype" w:hAnsi="Palatino Linotype" w:cs="Tahoma"/>
          <w:iCs/>
        </w:rPr>
      </w:pPr>
      <w:r>
        <w:rPr>
          <w:rFonts w:ascii="Palatino Linotype" w:hAnsi="Palatino Linotype" w:cs="Tahoma"/>
          <w:b/>
          <w:bCs/>
          <w:iCs/>
        </w:rPr>
        <w:t>Role</w:t>
      </w:r>
      <w:r w:rsidR="00947956">
        <w:rPr>
          <w:rFonts w:ascii="Palatino Linotype" w:hAnsi="Palatino Linotype" w:cs="Tahoma"/>
          <w:b/>
          <w:bCs/>
          <w:iCs/>
        </w:rPr>
        <w:t xml:space="preserve"> </w:t>
      </w:r>
      <w:r>
        <w:rPr>
          <w:rFonts w:ascii="Palatino Linotype" w:hAnsi="Palatino Linotype" w:cs="Tahoma"/>
          <w:b/>
          <w:bCs/>
          <w:iCs/>
        </w:rPr>
        <w:t>:</w:t>
      </w:r>
      <w:r w:rsidR="00947956">
        <w:rPr>
          <w:rFonts w:ascii="Palatino Linotype" w:hAnsi="Palatino Linotype" w:cs="Tahoma"/>
          <w:b/>
          <w:bCs/>
          <w:iCs/>
        </w:rPr>
        <w:t xml:space="preserve"> </w:t>
      </w:r>
      <w:r>
        <w:rPr>
          <w:rFonts w:ascii="Palatino Linotype" w:hAnsi="Palatino Linotype" w:cs="Tahoma"/>
          <w:iCs/>
        </w:rPr>
        <w:t>Senior Interactive Developer</w:t>
      </w:r>
    </w:p>
    <w:p w:rsidR="00C004A4" w:rsidP="00C004A4">
      <w:pPr>
        <w:rPr>
          <w:rFonts w:ascii="Palatino Linotype" w:hAnsi="Palatino Linotype" w:cs="Tahoma"/>
          <w:bCs/>
          <w:iCs/>
        </w:rPr>
      </w:pPr>
      <w:r>
        <w:rPr>
          <w:rFonts w:ascii="Palatino Linotype" w:hAnsi="Palatino Linotype" w:cs="Tahoma"/>
          <w:b/>
          <w:bCs/>
          <w:iCs/>
        </w:rPr>
        <w:t>Company</w:t>
      </w:r>
      <w:r w:rsidR="00947956">
        <w:rPr>
          <w:rFonts w:ascii="Palatino Linotype" w:hAnsi="Palatino Linotype" w:cs="Tahoma"/>
          <w:b/>
          <w:bCs/>
          <w:iCs/>
        </w:rPr>
        <w:t xml:space="preserve"> </w:t>
      </w:r>
      <w:r>
        <w:rPr>
          <w:rFonts w:ascii="Palatino Linotype" w:hAnsi="Palatino Linotype" w:cs="Tahoma"/>
          <w:b/>
          <w:bCs/>
          <w:iCs/>
        </w:rPr>
        <w:t>:</w:t>
      </w:r>
      <w:r w:rsidR="00947956">
        <w:rPr>
          <w:rFonts w:ascii="Palatino Linotype" w:hAnsi="Palatino Linotype" w:cs="Tahoma"/>
          <w:b/>
          <w:bCs/>
          <w:iCs/>
        </w:rPr>
        <w:t xml:space="preserve"> </w:t>
      </w:r>
      <w:r>
        <w:rPr>
          <w:rFonts w:ascii="Palatino Linotype" w:hAnsi="Palatino Linotype" w:cs="Tahoma"/>
          <w:bCs/>
          <w:iCs/>
        </w:rPr>
        <w:t xml:space="preserve">Sapient </w:t>
      </w:r>
    </w:p>
    <w:p w:rsidR="00037363" w:rsidRPr="00037363" w:rsidP="00037363">
      <w:pPr>
        <w:rPr>
          <w:rFonts w:ascii="Palatino Linotype" w:hAnsi="Palatino Linotype" w:cs="Tahoma"/>
          <w:b/>
        </w:rPr>
      </w:pPr>
      <w:r>
        <w:rPr>
          <w:rFonts w:ascii="Palatino Linotype" w:hAnsi="Palatino Linotype" w:cs="Tahoma"/>
          <w:b/>
        </w:rPr>
        <w:t>Responsibilities</w:t>
      </w:r>
    </w:p>
    <w:p w:rsidR="00106A2F" w:rsidP="00C004A4">
      <w:pPr>
        <w:numPr>
          <w:ilvl w:val="0"/>
          <w:numId w:val="5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This website is the one stop place for all the social network updates/posts of Mopar brand.</w:t>
      </w:r>
    </w:p>
    <w:p w:rsidR="00C004A4" w:rsidP="00C004A4">
      <w:pPr>
        <w:numPr>
          <w:ilvl w:val="0"/>
          <w:numId w:val="5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W</w:t>
      </w:r>
      <w:r>
        <w:rPr>
          <w:rFonts w:ascii="Palatino Linotype" w:hAnsi="Palatino Linotype" w:cs="Arial"/>
        </w:rPr>
        <w:t xml:space="preserve">orked on pulling JSON feeds from </w:t>
      </w:r>
      <w:r w:rsidR="003A101D">
        <w:rPr>
          <w:rFonts w:ascii="Palatino Linotype" w:hAnsi="Palatino Linotype" w:cs="Arial"/>
        </w:rPr>
        <w:t xml:space="preserve">social networking websites like </w:t>
      </w:r>
      <w:r>
        <w:rPr>
          <w:rFonts w:ascii="Palatino Linotype" w:hAnsi="Palatino Linotype" w:cs="Arial"/>
        </w:rPr>
        <w:t>Facebook,</w:t>
      </w:r>
      <w:r>
        <w:rPr>
          <w:rFonts w:ascii="Palatino Linotype" w:hAnsi="Palatino Linotype" w:cs="Arial"/>
        </w:rPr>
        <w:t xml:space="preserve"> Twitter, </w:t>
      </w:r>
      <w:r>
        <w:rPr>
          <w:rFonts w:ascii="Palatino Linotype" w:hAnsi="Palatino Linotype" w:cs="Arial"/>
        </w:rPr>
        <w:t>Googleplus,</w:t>
      </w:r>
      <w:r>
        <w:rPr>
          <w:rFonts w:ascii="Palatino Linotype" w:hAnsi="Palatino Linotype" w:cs="Arial"/>
        </w:rPr>
        <w:t xml:space="preserve"> </w:t>
      </w:r>
      <w:r>
        <w:rPr>
          <w:rFonts w:ascii="Palatino Linotype" w:hAnsi="Palatino Linotype" w:cs="Arial"/>
        </w:rPr>
        <w:t>Youtube,</w:t>
      </w:r>
      <w:r>
        <w:rPr>
          <w:rFonts w:ascii="Palatino Linotype" w:hAnsi="Palatino Linotype" w:cs="Arial"/>
        </w:rPr>
        <w:t xml:space="preserve"> </w:t>
      </w:r>
      <w:r>
        <w:rPr>
          <w:rFonts w:ascii="Palatino Linotype" w:hAnsi="Palatino Linotype" w:cs="Arial"/>
        </w:rPr>
        <w:t>Flickr,</w:t>
      </w:r>
      <w:r>
        <w:rPr>
          <w:rFonts w:ascii="Palatino Linotype" w:hAnsi="Palatino Linotype" w:cs="Arial"/>
        </w:rPr>
        <w:t xml:space="preserve"> Pinterest, Instagram of a </w:t>
      </w:r>
      <w:r w:rsidR="003A101D">
        <w:rPr>
          <w:rFonts w:ascii="Palatino Linotype" w:hAnsi="Palatino Linotype" w:cs="Arial"/>
        </w:rPr>
        <w:t xml:space="preserve">Mopar </w:t>
      </w:r>
      <w:r>
        <w:rPr>
          <w:rFonts w:ascii="Palatino Linotype" w:hAnsi="Palatino Linotype" w:cs="Arial"/>
        </w:rPr>
        <w:t xml:space="preserve">brand’s profile and displaying them in one </w:t>
      </w:r>
      <w:r w:rsidR="003A101D">
        <w:rPr>
          <w:rFonts w:ascii="Palatino Linotype" w:hAnsi="Palatino Linotype" w:cs="Arial"/>
        </w:rPr>
        <w:t xml:space="preserve">responsive </w:t>
      </w:r>
      <w:r>
        <w:rPr>
          <w:rFonts w:ascii="Palatino Linotype" w:hAnsi="Palatino Linotype" w:cs="Arial"/>
        </w:rPr>
        <w:t>website using Jquery</w:t>
      </w:r>
      <w:r w:rsidR="003A101D">
        <w:rPr>
          <w:rFonts w:ascii="Palatino Linotype" w:hAnsi="Palatino Linotype" w:cs="Arial"/>
        </w:rPr>
        <w:t>, HTML5 and CSS Media queries</w:t>
      </w:r>
      <w:r>
        <w:rPr>
          <w:rFonts w:ascii="Palatino Linotype" w:hAnsi="Palatino Linotype" w:cs="Arial"/>
        </w:rPr>
        <w:t>.</w:t>
      </w:r>
    </w:p>
    <w:p w:rsidR="0098526D" w:rsidP="00C004A4">
      <w:pPr>
        <w:numPr>
          <w:ilvl w:val="0"/>
          <w:numId w:val="5"/>
        </w:numPr>
        <w:rPr>
          <w:rFonts w:ascii="Palatino Linotype" w:hAnsi="Palatino Linotype" w:cs="Arial"/>
        </w:rPr>
      </w:pPr>
      <w:r w:rsidRPr="0098526D">
        <w:rPr>
          <w:rFonts w:ascii="Palatino Linotype" w:hAnsi="Palatino Linotype" w:cs="Arial"/>
        </w:rPr>
        <w:t>W</w:t>
      </w:r>
      <w:r w:rsidRPr="0098526D" w:rsidR="003A101D">
        <w:rPr>
          <w:rFonts w:ascii="Palatino Linotype" w:hAnsi="Palatino Linotype" w:cs="Arial"/>
        </w:rPr>
        <w:t xml:space="preserve">as responsible for Javascript </w:t>
      </w:r>
      <w:r w:rsidRPr="0098526D" w:rsidR="00106A2F">
        <w:rPr>
          <w:rFonts w:ascii="Palatino Linotype" w:hAnsi="Palatino Linotype" w:cs="Arial"/>
        </w:rPr>
        <w:t xml:space="preserve">implementation </w:t>
      </w:r>
    </w:p>
    <w:p w:rsidR="003A101D" w:rsidRPr="0098526D" w:rsidP="00C004A4">
      <w:pPr>
        <w:numPr>
          <w:ilvl w:val="0"/>
          <w:numId w:val="5"/>
        </w:numPr>
        <w:rPr>
          <w:rFonts w:ascii="Palatino Linotype" w:hAnsi="Palatino Linotype" w:cs="Arial"/>
        </w:rPr>
      </w:pPr>
      <w:r w:rsidRPr="0098526D">
        <w:rPr>
          <w:rFonts w:ascii="Palatino Linotype" w:hAnsi="Palatino Linotype" w:cs="Arial"/>
        </w:rPr>
        <w:t>It was a challenge to identify the proce</w:t>
      </w:r>
      <w:r w:rsidRPr="0098526D" w:rsidR="00106A2F">
        <w:rPr>
          <w:rFonts w:ascii="Palatino Linotype" w:hAnsi="Palatino Linotype" w:cs="Arial"/>
        </w:rPr>
        <w:t>dure</w:t>
      </w:r>
      <w:r w:rsidRPr="0098526D">
        <w:rPr>
          <w:rFonts w:ascii="Palatino Linotype" w:hAnsi="Palatino Linotype" w:cs="Arial"/>
        </w:rPr>
        <w:t xml:space="preserve"> </w:t>
      </w:r>
      <w:r w:rsidRPr="0098526D" w:rsidR="00106A2F">
        <w:rPr>
          <w:rFonts w:ascii="Palatino Linotype" w:hAnsi="Palatino Linotype" w:cs="Arial"/>
        </w:rPr>
        <w:t xml:space="preserve">of how </w:t>
      </w:r>
      <w:r w:rsidRPr="0098526D">
        <w:rPr>
          <w:rFonts w:ascii="Palatino Linotype" w:hAnsi="Palatino Linotype" w:cs="Arial"/>
        </w:rPr>
        <w:t>to get the feeds from each of the social n</w:t>
      </w:r>
      <w:r w:rsidRPr="0098526D" w:rsidR="00106A2F">
        <w:rPr>
          <w:rFonts w:ascii="Palatino Linotype" w:hAnsi="Palatino Linotype" w:cs="Arial"/>
        </w:rPr>
        <w:t>etworking websites and gather</w:t>
      </w:r>
      <w:r w:rsidRPr="0098526D">
        <w:rPr>
          <w:rFonts w:ascii="Palatino Linotype" w:hAnsi="Palatino Linotype" w:cs="Arial"/>
        </w:rPr>
        <w:t xml:space="preserve"> the required confidential information from Client</w:t>
      </w:r>
      <w:r w:rsidRPr="0098526D" w:rsidR="00106A2F">
        <w:rPr>
          <w:rFonts w:ascii="Palatino Linotype" w:hAnsi="Palatino Linotype" w:cs="Arial"/>
        </w:rPr>
        <w:t>'s account</w:t>
      </w:r>
      <w:r w:rsidRPr="0098526D">
        <w:rPr>
          <w:rFonts w:ascii="Palatino Linotype" w:hAnsi="Palatino Linotype" w:cs="Arial"/>
        </w:rPr>
        <w:t>.</w:t>
      </w:r>
    </w:p>
    <w:p w:rsidR="00B06DBD" w:rsidRPr="003A101D" w:rsidP="00B06DBD">
      <w:pPr>
        <w:rPr>
          <w:rFonts w:ascii="Palatino Linotype" w:hAnsi="Palatino Linotype" w:cs="Tahoma"/>
          <w:b/>
          <w:bCs/>
          <w:iCs/>
          <w:u w:val="single"/>
        </w:rPr>
      </w:pPr>
      <w:r w:rsidRPr="003A101D">
        <w:rPr>
          <w:rFonts w:ascii="Palatino Linotype" w:hAnsi="Palatino Linotype" w:cs="Tahoma"/>
          <w:b/>
          <w:bCs/>
          <w:iCs/>
          <w:u w:val="single"/>
        </w:rPr>
        <w:t xml:space="preserve">Project </w:t>
      </w:r>
      <w:r w:rsidR="00CE04DC">
        <w:rPr>
          <w:rFonts w:ascii="Palatino Linotype" w:hAnsi="Palatino Linotype" w:cs="Tahoma"/>
          <w:b/>
          <w:bCs/>
          <w:iCs/>
          <w:u w:val="single"/>
        </w:rPr>
        <w:t>4</w:t>
      </w:r>
      <w:r w:rsidRPr="003A101D">
        <w:rPr>
          <w:rFonts w:ascii="Palatino Linotype" w:hAnsi="Palatino Linotype" w:cs="Tahoma"/>
          <w:b/>
          <w:bCs/>
          <w:iCs/>
          <w:u w:val="single"/>
        </w:rPr>
        <w:t xml:space="preserve"> :</w:t>
      </w:r>
    </w:p>
    <w:p w:rsidR="00B06DBD" w:rsidP="00B06DBD">
      <w:pPr>
        <w:rPr>
          <w:rFonts w:ascii="Palatino Linotype" w:hAnsi="Palatino Linotype" w:cs="Arial"/>
          <w:iCs/>
        </w:rPr>
      </w:pPr>
      <w:r>
        <w:rPr>
          <w:rFonts w:ascii="Palatino Linotype" w:hAnsi="Palatino Linotype" w:cs="Tahoma"/>
          <w:b/>
          <w:bCs/>
          <w:iCs/>
        </w:rPr>
        <w:t xml:space="preserve">Application : </w:t>
      </w:r>
      <w:r>
        <w:rPr>
          <w:rFonts w:ascii="Palatino Linotype" w:hAnsi="Palatino Linotype" w:cs="Tahoma"/>
          <w:iCs/>
        </w:rPr>
        <w:t>eSuite</w:t>
      </w:r>
      <w:r>
        <w:rPr>
          <w:rFonts w:ascii="Palatino Linotype" w:hAnsi="Palatino Linotype" w:cs="Arial"/>
          <w:iCs/>
        </w:rPr>
        <w:tab/>
      </w:r>
      <w:r>
        <w:rPr>
          <w:rFonts w:ascii="Palatino Linotype" w:hAnsi="Palatino Linotype" w:cs="Arial"/>
          <w:iCs/>
        </w:rPr>
        <w:tab/>
      </w:r>
      <w:r>
        <w:rPr>
          <w:rFonts w:ascii="Palatino Linotype" w:hAnsi="Palatino Linotype" w:cs="Arial"/>
          <w:iCs/>
        </w:rPr>
        <w:tab/>
      </w:r>
      <w:r>
        <w:rPr>
          <w:rFonts w:ascii="Palatino Linotype" w:hAnsi="Palatino Linotype" w:cs="Arial"/>
          <w:iCs/>
        </w:rPr>
        <w:tab/>
      </w:r>
      <w:r>
        <w:rPr>
          <w:rFonts w:ascii="Palatino Linotype" w:hAnsi="Palatino Linotype" w:cs="Arial"/>
          <w:iCs/>
        </w:rPr>
        <w:tab/>
      </w:r>
      <w:r>
        <w:rPr>
          <w:rFonts w:ascii="Palatino Linotype" w:hAnsi="Palatino Linotype" w:cs="Arial"/>
          <w:iCs/>
        </w:rPr>
        <w:tab/>
      </w:r>
    </w:p>
    <w:p w:rsidR="00B06DBD" w:rsidP="00B06DBD">
      <w:pPr>
        <w:rPr>
          <w:rFonts w:ascii="Palatino Linotype" w:hAnsi="Palatino Linotype" w:cs="Tahoma"/>
          <w:iCs/>
        </w:rPr>
      </w:pPr>
      <w:r>
        <w:rPr>
          <w:rFonts w:ascii="Palatino Linotype" w:hAnsi="Palatino Linotype" w:cs="Tahoma"/>
          <w:b/>
          <w:bCs/>
          <w:iCs/>
        </w:rPr>
        <w:t>Role</w:t>
      </w:r>
      <w:r w:rsidR="00A263C2">
        <w:rPr>
          <w:rFonts w:ascii="Palatino Linotype" w:hAnsi="Palatino Linotype" w:cs="Tahoma"/>
          <w:b/>
          <w:bCs/>
          <w:iCs/>
        </w:rPr>
        <w:t xml:space="preserve"> </w:t>
      </w:r>
      <w:r>
        <w:rPr>
          <w:rFonts w:ascii="Palatino Linotype" w:hAnsi="Palatino Linotype" w:cs="Tahoma"/>
          <w:b/>
          <w:bCs/>
          <w:iCs/>
        </w:rPr>
        <w:t>:</w:t>
      </w:r>
      <w:r w:rsidR="00A263C2">
        <w:rPr>
          <w:rFonts w:ascii="Palatino Linotype" w:hAnsi="Palatino Linotype" w:cs="Tahoma"/>
          <w:b/>
          <w:bCs/>
          <w:iCs/>
        </w:rPr>
        <w:t xml:space="preserve"> </w:t>
      </w:r>
      <w:r>
        <w:rPr>
          <w:rFonts w:ascii="Palatino Linotype" w:hAnsi="Palatino Linotype" w:cs="Tahoma"/>
          <w:iCs/>
        </w:rPr>
        <w:t>UI developer</w:t>
      </w:r>
    </w:p>
    <w:p w:rsidR="00B06DBD" w:rsidP="00B06DBD">
      <w:pPr>
        <w:rPr>
          <w:rFonts w:ascii="Palatino Linotype" w:hAnsi="Palatino Linotype" w:cs="Tahoma"/>
          <w:bCs/>
          <w:iCs/>
        </w:rPr>
      </w:pPr>
      <w:r>
        <w:rPr>
          <w:rFonts w:ascii="Palatino Linotype" w:hAnsi="Palatino Linotype" w:cs="Tahoma"/>
          <w:b/>
          <w:bCs/>
          <w:iCs/>
        </w:rPr>
        <w:t>Company</w:t>
      </w:r>
      <w:r w:rsidR="00A263C2">
        <w:rPr>
          <w:rFonts w:ascii="Palatino Linotype" w:hAnsi="Palatino Linotype" w:cs="Tahoma"/>
          <w:b/>
          <w:bCs/>
          <w:iCs/>
        </w:rPr>
        <w:t xml:space="preserve"> </w:t>
      </w:r>
      <w:r>
        <w:rPr>
          <w:rFonts w:ascii="Palatino Linotype" w:hAnsi="Palatino Linotype" w:cs="Tahoma"/>
          <w:b/>
          <w:bCs/>
          <w:iCs/>
        </w:rPr>
        <w:t>:</w:t>
      </w:r>
      <w:r w:rsidR="00A263C2">
        <w:rPr>
          <w:rFonts w:ascii="Palatino Linotype" w:hAnsi="Palatino Linotype" w:cs="Tahoma"/>
          <w:b/>
          <w:bCs/>
          <w:iCs/>
        </w:rPr>
        <w:t xml:space="preserve"> </w:t>
      </w:r>
      <w:r>
        <w:rPr>
          <w:rFonts w:ascii="Palatino Linotype" w:hAnsi="Palatino Linotype" w:cs="Tahoma"/>
          <w:bCs/>
          <w:iCs/>
        </w:rPr>
        <w:t>Toshiba</w:t>
      </w:r>
    </w:p>
    <w:p w:rsidR="00B06DBD" w:rsidP="00B06DBD">
      <w:pPr>
        <w:rPr>
          <w:rFonts w:ascii="Palatino Linotype" w:hAnsi="Palatino Linotype" w:cs="Tahoma"/>
          <w:b/>
        </w:rPr>
      </w:pPr>
      <w:r>
        <w:rPr>
          <w:rFonts w:ascii="Palatino Linotype" w:hAnsi="Palatino Linotype" w:cs="Tahoma"/>
          <w:b/>
        </w:rPr>
        <w:t>Responsibilities</w:t>
      </w:r>
    </w:p>
    <w:p w:rsidR="00B06DBD" w:rsidRPr="002547DB" w:rsidP="00B06DBD">
      <w:pPr>
        <w:numPr>
          <w:ilvl w:val="0"/>
          <w:numId w:val="5"/>
        </w:numPr>
        <w:rPr>
          <w:rFonts w:ascii="Palatino Linotype" w:hAnsi="Palatino Linotype" w:cs="Arial"/>
        </w:rPr>
      </w:pPr>
      <w:r w:rsidRPr="002547DB">
        <w:rPr>
          <w:rFonts w:ascii="Palatino Linotype" w:hAnsi="Palatino Linotype" w:cs="Arial"/>
        </w:rPr>
        <w:t xml:space="preserve">eSuite is an </w:t>
      </w:r>
      <w:r w:rsidRPr="002547DB">
        <w:rPr>
          <w:rFonts w:ascii="Palatino Linotype" w:hAnsi="Palatino Linotype" w:cs="Arial"/>
        </w:rPr>
        <w:t xml:space="preserve">Application </w:t>
      </w:r>
      <w:r w:rsidRPr="002547DB" w:rsidR="00FD29AC">
        <w:rPr>
          <w:rFonts w:ascii="Palatino Linotype" w:hAnsi="Palatino Linotype" w:cs="Arial"/>
        </w:rPr>
        <w:t xml:space="preserve">hosted on Client PC's IIS server, </w:t>
      </w:r>
      <w:r w:rsidRPr="002547DB" w:rsidR="002547DB">
        <w:rPr>
          <w:rFonts w:ascii="Palatino Linotype" w:hAnsi="Palatino Linotype" w:cs="Arial"/>
        </w:rPr>
        <w:t xml:space="preserve">rendered in Embedded Web Server. </w:t>
      </w:r>
      <w:r w:rsidRPr="002547DB">
        <w:rPr>
          <w:rFonts w:ascii="Palatino Linotype" w:hAnsi="Palatino Linotype" w:cs="Arial"/>
        </w:rPr>
        <w:t>Dot Net backend send</w:t>
      </w:r>
      <w:r w:rsidRPr="002547DB" w:rsidR="002547DB">
        <w:rPr>
          <w:rFonts w:ascii="Palatino Linotype" w:hAnsi="Palatino Linotype" w:cs="Arial"/>
        </w:rPr>
        <w:t>s R</w:t>
      </w:r>
      <w:r w:rsidRPr="002547DB">
        <w:rPr>
          <w:rFonts w:ascii="Palatino Linotype" w:hAnsi="Palatino Linotype" w:cs="Arial"/>
        </w:rPr>
        <w:t>eal time updates to the front-end using web sockets.</w:t>
      </w:r>
    </w:p>
    <w:p w:rsidR="00B06DBD" w:rsidP="00B06DBD">
      <w:pPr>
        <w:numPr>
          <w:ilvl w:val="0"/>
          <w:numId w:val="5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Individual UI contributor to implement few functionalities and Client critical issues on need basis.</w:t>
      </w:r>
    </w:p>
    <w:p w:rsidR="002547DB" w:rsidP="002547DB">
      <w:pPr>
        <w:numPr>
          <w:ilvl w:val="0"/>
          <w:numId w:val="5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Technologies used are -  jQuery, signalR JS, Canvas and Flex.</w:t>
      </w:r>
    </w:p>
    <w:p w:rsidR="00106A2F" w:rsidP="002547DB">
      <w:pPr>
        <w:numPr>
          <w:ilvl w:val="0"/>
          <w:numId w:val="5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Got Client appreciation when fixed a crucial client issue.</w:t>
      </w:r>
    </w:p>
    <w:p w:rsidR="0098526D" w:rsidP="00B06DBD">
      <w:pPr>
        <w:rPr>
          <w:rFonts w:ascii="Palatino Linotype" w:hAnsi="Palatino Linotype" w:cs="Tahoma"/>
          <w:b/>
          <w:bCs/>
          <w:iCs/>
          <w:u w:val="single"/>
        </w:rPr>
      </w:pPr>
    </w:p>
    <w:p w:rsidR="00B06DBD" w:rsidRPr="003A101D" w:rsidP="00B06DBD">
      <w:pPr>
        <w:rPr>
          <w:rFonts w:ascii="Palatino Linotype" w:hAnsi="Palatino Linotype" w:cs="Tahoma"/>
          <w:b/>
          <w:bCs/>
          <w:iCs/>
          <w:u w:val="single"/>
        </w:rPr>
      </w:pPr>
      <w:r w:rsidRPr="003A101D">
        <w:rPr>
          <w:rFonts w:ascii="Palatino Linotype" w:hAnsi="Palatino Linotype" w:cs="Tahoma"/>
          <w:b/>
          <w:bCs/>
          <w:iCs/>
          <w:u w:val="single"/>
        </w:rPr>
        <w:t xml:space="preserve">Project </w:t>
      </w:r>
      <w:r w:rsidR="00CE04DC">
        <w:rPr>
          <w:rFonts w:ascii="Palatino Linotype" w:hAnsi="Palatino Linotype" w:cs="Tahoma"/>
          <w:b/>
          <w:bCs/>
          <w:iCs/>
          <w:u w:val="single"/>
        </w:rPr>
        <w:t>5</w:t>
      </w:r>
      <w:r w:rsidRPr="003A101D">
        <w:rPr>
          <w:rFonts w:ascii="Palatino Linotype" w:hAnsi="Palatino Linotype" w:cs="Tahoma"/>
          <w:b/>
          <w:bCs/>
          <w:iCs/>
          <w:u w:val="single"/>
        </w:rPr>
        <w:t xml:space="preserve"> :</w:t>
      </w:r>
    </w:p>
    <w:p w:rsidR="00B06DBD" w:rsidP="00B06DBD">
      <w:pPr>
        <w:rPr>
          <w:rFonts w:ascii="Palatino Linotype" w:hAnsi="Palatino Linotype" w:cs="Arial"/>
          <w:iCs/>
        </w:rPr>
      </w:pPr>
      <w:r>
        <w:rPr>
          <w:rFonts w:ascii="Palatino Linotype" w:hAnsi="Palatino Linotype" w:cs="Tahoma"/>
          <w:b/>
          <w:bCs/>
          <w:iCs/>
        </w:rPr>
        <w:t xml:space="preserve">Website  : </w:t>
      </w:r>
      <w:r>
        <w:rPr>
          <w:rFonts w:ascii="Palatino Linotype" w:hAnsi="Palatino Linotype" w:cs="Tahoma"/>
          <w:iCs/>
        </w:rPr>
        <w:t xml:space="preserve">William Pen </w:t>
      </w:r>
      <w:r w:rsidR="004E3796">
        <w:rPr>
          <w:rFonts w:ascii="Palatino Linotype" w:hAnsi="Palatino Linotype" w:cs="Tahoma"/>
          <w:iCs/>
        </w:rPr>
        <w:t>page</w:t>
      </w:r>
      <w:r>
        <w:rPr>
          <w:rFonts w:ascii="Palatino Linotype" w:hAnsi="Palatino Linotype" w:cs="Tahoma"/>
          <w:iCs/>
        </w:rPr>
        <w:tab/>
      </w:r>
      <w:r>
        <w:rPr>
          <w:rFonts w:ascii="Palatino Linotype" w:hAnsi="Palatino Linotype" w:cs="Arial"/>
          <w:iCs/>
        </w:rPr>
        <w:tab/>
      </w:r>
      <w:r>
        <w:rPr>
          <w:rFonts w:ascii="Palatino Linotype" w:hAnsi="Palatino Linotype" w:cs="Arial"/>
          <w:iCs/>
        </w:rPr>
        <w:tab/>
      </w:r>
      <w:r>
        <w:rPr>
          <w:rFonts w:ascii="Palatino Linotype" w:hAnsi="Palatino Linotype" w:cs="Arial"/>
          <w:iCs/>
        </w:rPr>
        <w:tab/>
      </w:r>
      <w:r>
        <w:rPr>
          <w:rFonts w:ascii="Palatino Linotype" w:hAnsi="Palatino Linotype" w:cs="Arial"/>
          <w:iCs/>
        </w:rPr>
        <w:tab/>
      </w:r>
      <w:r>
        <w:rPr>
          <w:rFonts w:ascii="Palatino Linotype" w:hAnsi="Palatino Linotype" w:cs="Arial"/>
          <w:iCs/>
        </w:rPr>
        <w:tab/>
      </w:r>
      <w:r>
        <w:rPr>
          <w:rFonts w:ascii="Palatino Linotype" w:hAnsi="Palatino Linotype" w:cs="Arial"/>
          <w:iCs/>
        </w:rPr>
        <w:tab/>
      </w:r>
    </w:p>
    <w:p w:rsidR="00B06DBD" w:rsidP="00B06DBD">
      <w:pPr>
        <w:rPr>
          <w:rFonts w:ascii="Palatino Linotype" w:hAnsi="Palatino Linotype" w:cs="Tahoma"/>
          <w:iCs/>
        </w:rPr>
      </w:pPr>
      <w:r>
        <w:rPr>
          <w:rFonts w:ascii="Palatino Linotype" w:hAnsi="Palatino Linotype" w:cs="Tahoma"/>
          <w:b/>
          <w:bCs/>
          <w:iCs/>
        </w:rPr>
        <w:t>Role</w:t>
      </w:r>
      <w:r w:rsidR="00A263C2">
        <w:rPr>
          <w:rFonts w:ascii="Palatino Linotype" w:hAnsi="Palatino Linotype" w:cs="Tahoma"/>
          <w:b/>
          <w:bCs/>
          <w:iCs/>
        </w:rPr>
        <w:t xml:space="preserve"> </w:t>
      </w:r>
      <w:r>
        <w:rPr>
          <w:rFonts w:ascii="Palatino Linotype" w:hAnsi="Palatino Linotype" w:cs="Tahoma"/>
          <w:b/>
          <w:bCs/>
          <w:iCs/>
        </w:rPr>
        <w:t>:</w:t>
      </w:r>
      <w:r w:rsidR="00A263C2">
        <w:rPr>
          <w:rFonts w:ascii="Palatino Linotype" w:hAnsi="Palatino Linotype" w:cs="Tahoma"/>
          <w:b/>
          <w:bCs/>
          <w:iCs/>
        </w:rPr>
        <w:t xml:space="preserve"> </w:t>
      </w:r>
      <w:r>
        <w:rPr>
          <w:rFonts w:ascii="Palatino Linotype" w:hAnsi="Palatino Linotype" w:cs="Tahoma"/>
          <w:iCs/>
        </w:rPr>
        <w:t>Senior Interactive Developer</w:t>
      </w:r>
    </w:p>
    <w:p w:rsidR="00B06DBD" w:rsidP="00B06DBD">
      <w:pPr>
        <w:rPr>
          <w:rFonts w:ascii="Palatino Linotype" w:hAnsi="Palatino Linotype" w:cs="Tahoma"/>
          <w:bCs/>
          <w:iCs/>
        </w:rPr>
      </w:pPr>
      <w:r>
        <w:rPr>
          <w:rFonts w:ascii="Palatino Linotype" w:hAnsi="Palatino Linotype" w:cs="Tahoma"/>
          <w:b/>
          <w:bCs/>
          <w:iCs/>
        </w:rPr>
        <w:t>Company</w:t>
      </w:r>
      <w:r w:rsidR="00A263C2">
        <w:rPr>
          <w:rFonts w:ascii="Palatino Linotype" w:hAnsi="Palatino Linotype" w:cs="Tahoma"/>
          <w:b/>
          <w:bCs/>
          <w:iCs/>
        </w:rPr>
        <w:t xml:space="preserve"> </w:t>
      </w:r>
      <w:r>
        <w:rPr>
          <w:rFonts w:ascii="Palatino Linotype" w:hAnsi="Palatino Linotype" w:cs="Tahoma"/>
          <w:b/>
          <w:bCs/>
          <w:iCs/>
        </w:rPr>
        <w:t>:</w:t>
      </w:r>
      <w:r w:rsidR="00A263C2">
        <w:rPr>
          <w:rFonts w:ascii="Palatino Linotype" w:hAnsi="Palatino Linotype" w:cs="Tahoma"/>
          <w:b/>
          <w:bCs/>
          <w:iCs/>
        </w:rPr>
        <w:t xml:space="preserve"> </w:t>
      </w:r>
      <w:r>
        <w:rPr>
          <w:rFonts w:ascii="Palatino Linotype" w:hAnsi="Palatino Linotype" w:cs="Tahoma"/>
          <w:bCs/>
          <w:iCs/>
        </w:rPr>
        <w:t>Sapient</w:t>
      </w:r>
    </w:p>
    <w:p w:rsidR="00B06DBD" w:rsidP="00B06DBD">
      <w:pPr>
        <w:rPr>
          <w:rFonts w:ascii="Palatino Linotype" w:hAnsi="Palatino Linotype" w:cs="Tahoma"/>
          <w:b/>
        </w:rPr>
      </w:pPr>
      <w:r>
        <w:rPr>
          <w:rFonts w:ascii="Palatino Linotype" w:hAnsi="Palatino Linotype" w:cs="Tahoma"/>
          <w:b/>
        </w:rPr>
        <w:t>Responsibilities</w:t>
      </w:r>
    </w:p>
    <w:p w:rsidR="00B06DBD" w:rsidRPr="00C27F57" w:rsidP="00B06DBD">
      <w:pPr>
        <w:numPr>
          <w:ilvl w:val="0"/>
          <w:numId w:val="5"/>
        </w:numPr>
        <w:rPr>
          <w:rFonts w:ascii="Palatino Linotype" w:hAnsi="Palatino Linotype" w:cs="Arial"/>
        </w:rPr>
      </w:pPr>
      <w:r w:rsidRPr="00C27F57">
        <w:rPr>
          <w:rFonts w:ascii="Palatino Linotype" w:hAnsi="Palatino Linotype" w:cs="Arial"/>
        </w:rPr>
        <w:t>It was a campaign page hosted by Jeep for its brand ambassador WilliamPe</w:t>
      </w:r>
      <w:r w:rsidRPr="00C27F57" w:rsidR="00C27F57">
        <w:rPr>
          <w:rFonts w:ascii="Palatino Linotype" w:hAnsi="Palatino Linotype" w:cs="Arial"/>
        </w:rPr>
        <w:t xml:space="preserve">n, </w:t>
      </w:r>
      <w:r w:rsidR="0098526D">
        <w:rPr>
          <w:rFonts w:ascii="Palatino Linotype" w:hAnsi="Palatino Linotype" w:cs="Arial"/>
        </w:rPr>
        <w:t xml:space="preserve">a Polo sport champion - </w:t>
      </w:r>
      <w:r w:rsidRPr="00C27F57">
        <w:rPr>
          <w:rFonts w:ascii="Palatino Linotype" w:hAnsi="Palatino Linotype" w:cs="Arial"/>
        </w:rPr>
        <w:t>provid</w:t>
      </w:r>
      <w:r w:rsidR="0098526D">
        <w:rPr>
          <w:rFonts w:ascii="Palatino Linotype" w:hAnsi="Palatino Linotype" w:cs="Arial"/>
        </w:rPr>
        <w:t>ing</w:t>
      </w:r>
      <w:r w:rsidRPr="00C27F57">
        <w:rPr>
          <w:rFonts w:ascii="Palatino Linotype" w:hAnsi="Palatino Linotype" w:cs="Arial"/>
        </w:rPr>
        <w:t xml:space="preserve"> information about the champion and his match schedule </w:t>
      </w:r>
      <w:r w:rsidRPr="00C27F57" w:rsidR="00C27F57">
        <w:rPr>
          <w:rFonts w:ascii="Palatino Linotype" w:hAnsi="Palatino Linotype" w:cs="Arial"/>
        </w:rPr>
        <w:t>details</w:t>
      </w:r>
      <w:r w:rsidRPr="00C27F57">
        <w:rPr>
          <w:rFonts w:ascii="Palatino Linotype" w:hAnsi="Palatino Linotype" w:cs="Arial"/>
        </w:rPr>
        <w:t xml:space="preserve"> with Date, Time and Venue, that season.</w:t>
      </w:r>
    </w:p>
    <w:p w:rsidR="00B06DBD" w:rsidP="00B06DBD">
      <w:pPr>
        <w:numPr>
          <w:ilvl w:val="0"/>
          <w:numId w:val="5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Le</w:t>
      </w:r>
      <w:r w:rsidR="00126FAC">
        <w:rPr>
          <w:rFonts w:ascii="Palatino Linotype" w:hAnsi="Palatino Linotype" w:cs="Arial"/>
        </w:rPr>
        <w:t>d</w:t>
      </w:r>
      <w:r>
        <w:rPr>
          <w:rFonts w:ascii="Palatino Linotype" w:hAnsi="Palatino Linotype" w:cs="Arial"/>
        </w:rPr>
        <w:t xml:space="preserve"> </w:t>
      </w:r>
      <w:r w:rsidR="00126FAC">
        <w:rPr>
          <w:rFonts w:ascii="Palatino Linotype" w:hAnsi="Palatino Linotype" w:cs="Arial"/>
        </w:rPr>
        <w:t xml:space="preserve">developer of 3 member team, </w:t>
      </w:r>
      <w:r>
        <w:rPr>
          <w:rFonts w:ascii="Palatino Linotype" w:hAnsi="Palatino Linotype" w:cs="Arial"/>
        </w:rPr>
        <w:t>to read the data from a third party REST JSON API and integrate it in to a jQuery data table, and added few media queries</w:t>
      </w:r>
      <w:r w:rsidR="00D20BFA">
        <w:rPr>
          <w:rFonts w:ascii="Palatino Linotype" w:hAnsi="Palatino Linotype" w:cs="Arial"/>
        </w:rPr>
        <w:t xml:space="preserve"> along with Bootstrap</w:t>
      </w:r>
      <w:r>
        <w:rPr>
          <w:rFonts w:ascii="Palatino Linotype" w:hAnsi="Palatino Linotype" w:cs="Arial"/>
        </w:rPr>
        <w:t xml:space="preserve"> to make it responsive.</w:t>
      </w:r>
    </w:p>
    <w:p w:rsidR="00D20BFA" w:rsidP="00B06DBD">
      <w:pPr>
        <w:numPr>
          <w:ilvl w:val="0"/>
          <w:numId w:val="5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U</w:t>
      </w:r>
      <w:r>
        <w:rPr>
          <w:rFonts w:ascii="Palatino Linotype" w:hAnsi="Palatino Linotype" w:cs="Arial"/>
        </w:rPr>
        <w:t>sed JQuery scroll plugin to automatically highlight the section in the side nav.</w:t>
      </w:r>
    </w:p>
    <w:p w:rsidR="0098526D" w:rsidP="00434E46">
      <w:pPr>
        <w:rPr>
          <w:rFonts w:ascii="Palatino Linotype" w:hAnsi="Palatino Linotype" w:cs="Tahoma"/>
          <w:b/>
          <w:bCs/>
          <w:iCs/>
          <w:u w:val="single"/>
        </w:rPr>
      </w:pPr>
    </w:p>
    <w:p w:rsidR="00434E46" w:rsidRPr="003A101D" w:rsidP="00434E46">
      <w:pPr>
        <w:rPr>
          <w:rFonts w:ascii="Palatino Linotype" w:hAnsi="Palatino Linotype" w:cs="Tahoma"/>
          <w:b/>
          <w:bCs/>
          <w:iCs/>
          <w:u w:val="single"/>
        </w:rPr>
      </w:pPr>
      <w:r w:rsidRPr="003A101D">
        <w:rPr>
          <w:rFonts w:ascii="Palatino Linotype" w:hAnsi="Palatino Linotype" w:cs="Tahoma"/>
          <w:b/>
          <w:bCs/>
          <w:iCs/>
          <w:u w:val="single"/>
        </w:rPr>
        <w:t xml:space="preserve">Project </w:t>
      </w:r>
      <w:r w:rsidR="00CE04DC">
        <w:rPr>
          <w:rFonts w:ascii="Palatino Linotype" w:hAnsi="Palatino Linotype" w:cs="Tahoma"/>
          <w:b/>
          <w:bCs/>
          <w:iCs/>
          <w:u w:val="single"/>
        </w:rPr>
        <w:t>6</w:t>
      </w:r>
      <w:r w:rsidRPr="003A101D">
        <w:rPr>
          <w:rFonts w:ascii="Palatino Linotype" w:hAnsi="Palatino Linotype" w:cs="Tahoma"/>
          <w:b/>
          <w:bCs/>
          <w:iCs/>
          <w:u w:val="single"/>
        </w:rPr>
        <w:t xml:space="preserve"> :</w:t>
      </w:r>
    </w:p>
    <w:p w:rsidR="00434E46" w:rsidP="00434E46">
      <w:pPr>
        <w:rPr>
          <w:rFonts w:ascii="Palatino Linotype" w:hAnsi="Palatino Linotype" w:cs="Arial"/>
          <w:iCs/>
        </w:rPr>
      </w:pPr>
      <w:r>
        <w:rPr>
          <w:rFonts w:ascii="Palatino Linotype" w:hAnsi="Palatino Linotype" w:cs="Tahoma"/>
          <w:b/>
          <w:bCs/>
          <w:iCs/>
        </w:rPr>
        <w:t xml:space="preserve">Website  : </w:t>
      </w:r>
      <w:r>
        <w:rPr>
          <w:rFonts w:ascii="Palatino Linotype" w:hAnsi="Palatino Linotype" w:cs="Tahoma"/>
          <w:iCs/>
        </w:rPr>
        <w:t xml:space="preserve">Jeep International </w:t>
      </w:r>
      <w:r w:rsidR="008C3B3B">
        <w:rPr>
          <w:rFonts w:ascii="Palatino Linotype" w:hAnsi="Palatino Linotype" w:cs="Tahoma"/>
          <w:iCs/>
        </w:rPr>
        <w:t>website</w:t>
      </w:r>
      <w:r>
        <w:rPr>
          <w:rFonts w:ascii="Palatino Linotype" w:hAnsi="Palatino Linotype" w:cs="Tahoma"/>
          <w:iCs/>
        </w:rPr>
        <w:tab/>
      </w:r>
      <w:r>
        <w:rPr>
          <w:rFonts w:ascii="Palatino Linotype" w:hAnsi="Palatino Linotype" w:cs="Arial"/>
          <w:iCs/>
        </w:rPr>
        <w:tab/>
      </w:r>
      <w:r>
        <w:rPr>
          <w:rFonts w:ascii="Palatino Linotype" w:hAnsi="Palatino Linotype" w:cs="Arial"/>
          <w:iCs/>
        </w:rPr>
        <w:tab/>
      </w:r>
      <w:r>
        <w:rPr>
          <w:rFonts w:ascii="Palatino Linotype" w:hAnsi="Palatino Linotype" w:cs="Arial"/>
          <w:iCs/>
        </w:rPr>
        <w:tab/>
      </w:r>
      <w:r>
        <w:rPr>
          <w:rFonts w:ascii="Palatino Linotype" w:hAnsi="Palatino Linotype" w:cs="Arial"/>
          <w:iCs/>
        </w:rPr>
        <w:tab/>
      </w:r>
      <w:r>
        <w:rPr>
          <w:rFonts w:ascii="Palatino Linotype" w:hAnsi="Palatino Linotype" w:cs="Arial"/>
          <w:iCs/>
        </w:rPr>
        <w:tab/>
      </w:r>
      <w:r>
        <w:rPr>
          <w:rFonts w:ascii="Palatino Linotype" w:hAnsi="Palatino Linotype" w:cs="Arial"/>
          <w:iCs/>
        </w:rPr>
        <w:tab/>
      </w:r>
    </w:p>
    <w:p w:rsidR="00434E46" w:rsidP="00434E46">
      <w:pPr>
        <w:rPr>
          <w:rFonts w:ascii="Palatino Linotype" w:hAnsi="Palatino Linotype" w:cs="Tahoma"/>
          <w:iCs/>
        </w:rPr>
      </w:pPr>
      <w:r>
        <w:rPr>
          <w:rFonts w:ascii="Palatino Linotype" w:hAnsi="Palatino Linotype" w:cs="Tahoma"/>
          <w:b/>
          <w:bCs/>
          <w:iCs/>
        </w:rPr>
        <w:t>Role</w:t>
      </w:r>
      <w:r w:rsidR="003439C6">
        <w:rPr>
          <w:rFonts w:ascii="Palatino Linotype" w:hAnsi="Palatino Linotype" w:cs="Tahoma"/>
          <w:b/>
          <w:bCs/>
          <w:iCs/>
        </w:rPr>
        <w:t xml:space="preserve"> </w:t>
      </w:r>
      <w:r>
        <w:rPr>
          <w:rFonts w:ascii="Palatino Linotype" w:hAnsi="Palatino Linotype" w:cs="Tahoma"/>
          <w:b/>
          <w:bCs/>
          <w:iCs/>
        </w:rPr>
        <w:t xml:space="preserve">: </w:t>
      </w:r>
      <w:r>
        <w:rPr>
          <w:rFonts w:ascii="Palatino Linotype" w:hAnsi="Palatino Linotype" w:cs="Tahoma"/>
          <w:iCs/>
        </w:rPr>
        <w:t>Senior Interactive Developer</w:t>
      </w:r>
    </w:p>
    <w:p w:rsidR="00434E46" w:rsidP="00434E46">
      <w:pPr>
        <w:rPr>
          <w:rFonts w:ascii="Palatino Linotype" w:hAnsi="Palatino Linotype" w:cs="Tahoma"/>
          <w:bCs/>
          <w:iCs/>
        </w:rPr>
      </w:pPr>
      <w:r>
        <w:rPr>
          <w:rFonts w:ascii="Palatino Linotype" w:hAnsi="Palatino Linotype" w:cs="Tahoma"/>
          <w:b/>
          <w:bCs/>
          <w:iCs/>
        </w:rPr>
        <w:t>Company</w:t>
      </w:r>
      <w:r w:rsidR="003439C6">
        <w:rPr>
          <w:rFonts w:ascii="Palatino Linotype" w:hAnsi="Palatino Linotype" w:cs="Tahoma"/>
          <w:b/>
          <w:bCs/>
          <w:iCs/>
        </w:rPr>
        <w:t xml:space="preserve"> </w:t>
      </w:r>
      <w:r>
        <w:rPr>
          <w:rFonts w:ascii="Palatino Linotype" w:hAnsi="Palatino Linotype" w:cs="Tahoma"/>
          <w:b/>
          <w:bCs/>
          <w:iCs/>
        </w:rPr>
        <w:t xml:space="preserve">: </w:t>
      </w:r>
      <w:r>
        <w:rPr>
          <w:rFonts w:ascii="Palatino Linotype" w:hAnsi="Palatino Linotype" w:cs="Tahoma"/>
          <w:bCs/>
          <w:iCs/>
        </w:rPr>
        <w:t>Sapient</w:t>
      </w:r>
    </w:p>
    <w:p w:rsidR="00434E46" w:rsidP="00434E46">
      <w:pPr>
        <w:rPr>
          <w:rFonts w:ascii="Palatino Linotype" w:hAnsi="Palatino Linotype" w:cs="Tahoma"/>
          <w:b/>
        </w:rPr>
      </w:pPr>
      <w:r>
        <w:rPr>
          <w:rFonts w:ascii="Palatino Linotype" w:hAnsi="Palatino Linotype" w:cs="Tahoma"/>
          <w:b/>
        </w:rPr>
        <w:t>Responsibilities</w:t>
      </w:r>
    </w:p>
    <w:p w:rsidR="00434E46" w:rsidP="00434E46">
      <w:pPr>
        <w:numPr>
          <w:ilvl w:val="0"/>
          <w:numId w:val="5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Part of the team</w:t>
      </w:r>
      <w:r>
        <w:rPr>
          <w:rFonts w:ascii="Palatino Linotype" w:hAnsi="Palatino Linotype" w:cs="Arial"/>
        </w:rPr>
        <w:t xml:space="preserve"> to develop and maintain International websites of all 4 brands of Jeep, Chrysler, Dodge and RAM.</w:t>
      </w:r>
    </w:p>
    <w:p w:rsidR="00434E46" w:rsidP="00434E46">
      <w:pPr>
        <w:numPr>
          <w:ilvl w:val="0"/>
          <w:numId w:val="5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Helped in creating the custom CMS templates using Teamsite script.</w:t>
      </w:r>
    </w:p>
    <w:p w:rsidR="00434E46" w:rsidP="00434E46">
      <w:pPr>
        <w:numPr>
          <w:ilvl w:val="0"/>
          <w:numId w:val="5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Used Bootstrap, jQuery Carousel, Analytics library, RequireJS, Photoshop, SASS, SSI Server I</w:t>
      </w:r>
      <w:r w:rsidR="003439C6">
        <w:rPr>
          <w:rFonts w:ascii="Palatino Linotype" w:hAnsi="Palatino Linotype" w:cs="Arial"/>
        </w:rPr>
        <w:t>ncludes and htaccess redirects.</w:t>
      </w:r>
    </w:p>
    <w:p w:rsidR="00903C8D" w:rsidRPr="003439C6" w:rsidP="00903C8D">
      <w:pPr>
        <w:ind w:left="720"/>
        <w:rPr>
          <w:rFonts w:ascii="Palatino Linotype" w:hAnsi="Palatino Linotype" w:cs="Arial"/>
        </w:rPr>
      </w:pPr>
    </w:p>
    <w:p w:rsidR="003439C6" w:rsidRPr="003A101D" w:rsidP="003439C6">
      <w:pPr>
        <w:rPr>
          <w:rFonts w:ascii="Palatino Linotype" w:hAnsi="Palatino Linotype" w:cs="Tahoma"/>
          <w:b/>
          <w:bCs/>
          <w:iCs/>
          <w:u w:val="single"/>
        </w:rPr>
      </w:pPr>
      <w:r w:rsidRPr="003A101D">
        <w:rPr>
          <w:rFonts w:ascii="Palatino Linotype" w:hAnsi="Palatino Linotype" w:cs="Tahoma"/>
          <w:b/>
          <w:bCs/>
          <w:iCs/>
          <w:u w:val="single"/>
        </w:rPr>
        <w:t xml:space="preserve">Project </w:t>
      </w:r>
      <w:r w:rsidR="00CE04DC">
        <w:rPr>
          <w:rFonts w:ascii="Palatino Linotype" w:hAnsi="Palatino Linotype" w:cs="Tahoma"/>
          <w:b/>
          <w:bCs/>
          <w:iCs/>
          <w:u w:val="single"/>
        </w:rPr>
        <w:t>7</w:t>
      </w:r>
      <w:r w:rsidRPr="003A101D">
        <w:rPr>
          <w:rFonts w:ascii="Palatino Linotype" w:hAnsi="Palatino Linotype" w:cs="Tahoma"/>
          <w:b/>
          <w:bCs/>
          <w:iCs/>
          <w:u w:val="single"/>
        </w:rPr>
        <w:t xml:space="preserve"> :</w:t>
      </w:r>
    </w:p>
    <w:p w:rsidR="003439C6" w:rsidP="003439C6">
      <w:pPr>
        <w:rPr>
          <w:rFonts w:ascii="Palatino Linotype" w:hAnsi="Palatino Linotype" w:cs="Arial"/>
          <w:iCs/>
        </w:rPr>
      </w:pPr>
      <w:r>
        <w:rPr>
          <w:rFonts w:ascii="Palatino Linotype" w:hAnsi="Palatino Linotype" w:cs="Tahoma"/>
          <w:b/>
          <w:bCs/>
          <w:iCs/>
        </w:rPr>
        <w:t xml:space="preserve">Website  : </w:t>
      </w:r>
      <w:r w:rsidRPr="003439C6">
        <w:rPr>
          <w:rFonts w:ascii="Palatino Linotype" w:hAnsi="Palatino Linotype" w:cs="Tahoma"/>
          <w:bCs/>
          <w:iCs/>
        </w:rPr>
        <w:t>Porting and Re-design of</w:t>
      </w:r>
      <w:r>
        <w:rPr>
          <w:rFonts w:ascii="Palatino Linotype" w:hAnsi="Palatino Linotype" w:cs="Tahoma"/>
          <w:b/>
          <w:bCs/>
          <w:iCs/>
        </w:rPr>
        <w:t xml:space="preserve"> </w:t>
      </w:r>
      <w:r>
        <w:rPr>
          <w:rFonts w:ascii="Palatino Linotype" w:hAnsi="Palatino Linotype" w:cs="Tahoma"/>
          <w:iCs/>
        </w:rPr>
        <w:t>Jeep International community page</w:t>
      </w:r>
      <w:r>
        <w:rPr>
          <w:rFonts w:ascii="Palatino Linotype" w:hAnsi="Palatino Linotype" w:cs="Tahoma"/>
          <w:iCs/>
        </w:rPr>
        <w:tab/>
      </w:r>
      <w:r>
        <w:rPr>
          <w:rFonts w:ascii="Palatino Linotype" w:hAnsi="Palatino Linotype" w:cs="Arial"/>
          <w:iCs/>
        </w:rPr>
        <w:tab/>
      </w:r>
      <w:r>
        <w:rPr>
          <w:rFonts w:ascii="Palatino Linotype" w:hAnsi="Palatino Linotype" w:cs="Arial"/>
          <w:iCs/>
        </w:rPr>
        <w:tab/>
      </w:r>
      <w:r>
        <w:rPr>
          <w:rFonts w:ascii="Palatino Linotype" w:hAnsi="Palatino Linotype" w:cs="Arial"/>
          <w:iCs/>
        </w:rPr>
        <w:tab/>
      </w:r>
    </w:p>
    <w:p w:rsidR="003439C6" w:rsidP="003439C6">
      <w:pPr>
        <w:rPr>
          <w:rFonts w:ascii="Palatino Linotype" w:hAnsi="Palatino Linotype" w:cs="Tahoma"/>
          <w:iCs/>
        </w:rPr>
      </w:pPr>
      <w:r>
        <w:rPr>
          <w:rFonts w:ascii="Palatino Linotype" w:hAnsi="Palatino Linotype" w:cs="Tahoma"/>
          <w:b/>
          <w:bCs/>
          <w:iCs/>
        </w:rPr>
        <w:t xml:space="preserve">Role : </w:t>
      </w:r>
      <w:r>
        <w:rPr>
          <w:rFonts w:ascii="Palatino Linotype" w:hAnsi="Palatino Linotype" w:cs="Tahoma"/>
          <w:iCs/>
        </w:rPr>
        <w:t>Senior Interactive Developer</w:t>
      </w:r>
    </w:p>
    <w:p w:rsidR="003439C6" w:rsidP="003439C6">
      <w:pPr>
        <w:rPr>
          <w:rFonts w:ascii="Palatino Linotype" w:hAnsi="Palatino Linotype" w:cs="Tahoma"/>
          <w:bCs/>
          <w:iCs/>
        </w:rPr>
      </w:pPr>
      <w:r>
        <w:rPr>
          <w:rFonts w:ascii="Palatino Linotype" w:hAnsi="Palatino Linotype" w:cs="Tahoma"/>
          <w:b/>
          <w:bCs/>
          <w:iCs/>
        </w:rPr>
        <w:t xml:space="preserve">Company : </w:t>
      </w:r>
      <w:r>
        <w:rPr>
          <w:rFonts w:ascii="Palatino Linotype" w:hAnsi="Palatino Linotype" w:cs="Tahoma"/>
          <w:bCs/>
          <w:iCs/>
        </w:rPr>
        <w:t>Sapient</w:t>
      </w:r>
    </w:p>
    <w:p w:rsidR="003439C6" w:rsidP="003439C6">
      <w:pPr>
        <w:rPr>
          <w:rFonts w:ascii="Palatino Linotype" w:hAnsi="Palatino Linotype" w:cs="Tahoma"/>
          <w:b/>
        </w:rPr>
      </w:pPr>
      <w:r>
        <w:rPr>
          <w:rFonts w:ascii="Palatino Linotype" w:hAnsi="Palatino Linotype" w:cs="Tahoma"/>
          <w:b/>
        </w:rPr>
        <w:t>Responsibilities</w:t>
      </w:r>
    </w:p>
    <w:p w:rsidR="003439C6" w:rsidP="003439C6">
      <w:pPr>
        <w:numPr>
          <w:ilvl w:val="0"/>
          <w:numId w:val="5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Developed the new website from scratch using the client side development environment in NodeJS, Grunt as task runner, SVN, Bootstrap.</w:t>
      </w:r>
    </w:p>
    <w:p w:rsidR="00576C37" w:rsidP="00576C37">
      <w:pPr>
        <w:numPr>
          <w:ilvl w:val="0"/>
          <w:numId w:val="5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Senior Developer - part of 3 developers team</w:t>
      </w:r>
    </w:p>
    <w:p w:rsidR="003439C6" w:rsidP="003439C6">
      <w:pPr>
        <w:numPr>
          <w:ilvl w:val="0"/>
          <w:numId w:val="5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Integrated the third party JSON feed in to UI using jQuery.</w:t>
      </w:r>
    </w:p>
    <w:p w:rsidR="003439C6" w:rsidRPr="003439C6" w:rsidP="003439C6">
      <w:pPr>
        <w:numPr>
          <w:ilvl w:val="0"/>
          <w:numId w:val="5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Co</w:t>
      </w:r>
      <w:r>
        <w:rPr>
          <w:rFonts w:ascii="Palatino Linotype" w:hAnsi="Palatino Linotype" w:cs="Arial"/>
        </w:rPr>
        <w:t>ordinated between US cli</w:t>
      </w:r>
      <w:r w:rsidR="0098526D">
        <w:rPr>
          <w:rFonts w:ascii="Palatino Linotype" w:hAnsi="Palatino Linotype" w:cs="Arial"/>
        </w:rPr>
        <w:t>ent and got the required KT from another organisation</w:t>
      </w:r>
      <w:r>
        <w:rPr>
          <w:rFonts w:ascii="Palatino Linotype" w:hAnsi="Palatino Linotype" w:cs="Arial"/>
        </w:rPr>
        <w:t>, which was a challenging task.</w:t>
      </w:r>
    </w:p>
    <w:p w:rsidR="0098526D">
      <w:pPr>
        <w:rPr>
          <w:rFonts w:ascii="Palatino Linotype" w:hAnsi="Palatino Linotype"/>
          <w:b/>
          <w:u w:val="single"/>
        </w:rPr>
      </w:pPr>
    </w:p>
    <w:p w:rsidR="00C004A4" w:rsidRPr="00252AAA">
      <w:pPr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 xml:space="preserve">Project </w:t>
      </w:r>
      <w:r w:rsidR="00CE04DC">
        <w:rPr>
          <w:rFonts w:ascii="Palatino Linotype" w:hAnsi="Palatino Linotype"/>
          <w:b/>
          <w:u w:val="single"/>
        </w:rPr>
        <w:t>8</w:t>
      </w:r>
      <w:r w:rsidRPr="00252AAA" w:rsidR="00252AAA">
        <w:rPr>
          <w:rFonts w:ascii="Palatino Linotype" w:hAnsi="Palatino Linotype"/>
          <w:b/>
          <w:u w:val="single"/>
        </w:rPr>
        <w:t xml:space="preserve"> :</w:t>
      </w:r>
    </w:p>
    <w:p w:rsidR="00434E46">
      <w:pPr>
        <w:rPr>
          <w:rFonts w:ascii="Palatino Linotype" w:hAnsi="Palatino Linotype" w:cs="Arial"/>
          <w:iCs/>
        </w:rPr>
      </w:pPr>
      <w:r>
        <w:rPr>
          <w:rFonts w:ascii="Palatino Linotype" w:hAnsi="Palatino Linotype" w:cs="Tahoma"/>
          <w:b/>
          <w:bCs/>
          <w:iCs/>
        </w:rPr>
        <w:t xml:space="preserve">Application </w:t>
      </w:r>
      <w:r w:rsidR="007D6050">
        <w:rPr>
          <w:rFonts w:ascii="Palatino Linotype" w:hAnsi="Palatino Linotype" w:cs="Tahoma"/>
          <w:b/>
          <w:bCs/>
          <w:iCs/>
        </w:rPr>
        <w:t>:</w:t>
      </w:r>
      <w:r>
        <w:rPr>
          <w:rFonts w:ascii="Palatino Linotype" w:hAnsi="Palatino Linotype" w:cs="Tahoma"/>
          <w:b/>
          <w:bCs/>
          <w:iCs/>
        </w:rPr>
        <w:t xml:space="preserve"> </w:t>
      </w:r>
      <w:r>
        <w:rPr>
          <w:rFonts w:ascii="Palatino Linotype" w:hAnsi="Palatino Linotype" w:cs="Tahoma"/>
          <w:iCs/>
        </w:rPr>
        <w:t>TA</w:t>
      </w:r>
    </w:p>
    <w:p w:rsidR="007D6050">
      <w:pPr>
        <w:rPr>
          <w:rFonts w:ascii="Palatino Linotype" w:hAnsi="Palatino Linotype" w:cs="Tahoma"/>
          <w:iCs/>
        </w:rPr>
      </w:pPr>
      <w:r>
        <w:rPr>
          <w:rFonts w:ascii="Palatino Linotype" w:hAnsi="Palatino Linotype" w:cs="Tahoma"/>
          <w:b/>
          <w:bCs/>
          <w:iCs/>
        </w:rPr>
        <w:t>Role</w:t>
      </w:r>
      <w:r w:rsidR="003439C6">
        <w:rPr>
          <w:rFonts w:ascii="Palatino Linotype" w:hAnsi="Palatino Linotype" w:cs="Tahoma"/>
          <w:b/>
          <w:bCs/>
          <w:iCs/>
        </w:rPr>
        <w:t xml:space="preserve"> </w:t>
      </w:r>
      <w:r>
        <w:rPr>
          <w:rFonts w:ascii="Palatino Linotype" w:hAnsi="Palatino Linotype" w:cs="Tahoma"/>
          <w:b/>
          <w:bCs/>
          <w:iCs/>
        </w:rPr>
        <w:t>:</w:t>
      </w:r>
      <w:r w:rsidR="00434E46">
        <w:rPr>
          <w:rFonts w:ascii="Palatino Linotype" w:hAnsi="Palatino Linotype" w:cs="Tahoma"/>
          <w:b/>
          <w:bCs/>
          <w:iCs/>
        </w:rPr>
        <w:t xml:space="preserve"> </w:t>
      </w:r>
      <w:r>
        <w:rPr>
          <w:rFonts w:ascii="Palatino Linotype" w:hAnsi="Palatino Linotype" w:cs="Tahoma"/>
          <w:iCs/>
        </w:rPr>
        <w:t>Web Developer</w:t>
      </w:r>
    </w:p>
    <w:p w:rsidR="007D6050">
      <w:pPr>
        <w:rPr>
          <w:rFonts w:ascii="Palatino Linotype" w:hAnsi="Palatino Linotype" w:cs="Tahoma"/>
          <w:bCs/>
          <w:iCs/>
        </w:rPr>
      </w:pPr>
      <w:r>
        <w:rPr>
          <w:rFonts w:ascii="Palatino Linotype" w:hAnsi="Palatino Linotype" w:cs="Tahoma"/>
          <w:b/>
          <w:bCs/>
          <w:iCs/>
        </w:rPr>
        <w:t>Company</w:t>
      </w:r>
      <w:r w:rsidR="003439C6">
        <w:rPr>
          <w:rFonts w:ascii="Palatino Linotype" w:hAnsi="Palatino Linotype" w:cs="Tahoma"/>
          <w:b/>
          <w:bCs/>
          <w:iCs/>
        </w:rPr>
        <w:t xml:space="preserve"> </w:t>
      </w:r>
      <w:r>
        <w:rPr>
          <w:rFonts w:ascii="Palatino Linotype" w:hAnsi="Palatino Linotype" w:cs="Tahoma"/>
          <w:b/>
          <w:bCs/>
          <w:iCs/>
        </w:rPr>
        <w:t xml:space="preserve">: </w:t>
      </w:r>
      <w:r>
        <w:rPr>
          <w:rFonts w:ascii="Palatino Linotype" w:hAnsi="Palatino Linotype" w:cs="Tahoma"/>
          <w:bCs/>
          <w:iCs/>
        </w:rPr>
        <w:t>Toshiba</w:t>
      </w:r>
    </w:p>
    <w:p w:rsidR="004645E5" w:rsidP="004645E5">
      <w:pPr>
        <w:rPr>
          <w:rFonts w:ascii="Palatino Linotype" w:hAnsi="Palatino Linotype" w:cs="Tahoma"/>
          <w:b/>
        </w:rPr>
      </w:pPr>
      <w:r>
        <w:rPr>
          <w:rFonts w:ascii="Palatino Linotype" w:hAnsi="Palatino Linotype" w:cs="Tahoma"/>
          <w:b/>
        </w:rPr>
        <w:t>Responsibilities</w:t>
      </w:r>
    </w:p>
    <w:p w:rsidR="004645E5" w:rsidP="004645E5">
      <w:pPr>
        <w:numPr>
          <w:ilvl w:val="0"/>
          <w:numId w:val="10"/>
        </w:numPr>
        <w:rPr>
          <w:rFonts w:ascii="Palatino Linotype" w:hAnsi="Palatino Linotype" w:cs="Tahoma"/>
          <w:b/>
        </w:rPr>
      </w:pPr>
      <w:r w:rsidRPr="004645E5">
        <w:rPr>
          <w:rFonts w:ascii="Palatino Linotype" w:hAnsi="Palatino Linotype" w:cs="Tahoma"/>
        </w:rPr>
        <w:t>Ported</w:t>
      </w:r>
      <w:r>
        <w:rPr>
          <w:rFonts w:ascii="Palatino Linotype" w:hAnsi="Palatino Linotype" w:cs="Tahoma"/>
        </w:rPr>
        <w:t xml:space="preserve"> ASP application to Client side </w:t>
      </w:r>
      <w:r w:rsidR="007B68B4">
        <w:rPr>
          <w:rFonts w:ascii="Palatino Linotype" w:hAnsi="Palatino Linotype" w:cs="Tahoma"/>
        </w:rPr>
        <w:t>JavaScript</w:t>
      </w:r>
      <w:r>
        <w:rPr>
          <w:rFonts w:ascii="Palatino Linotype" w:hAnsi="Palatino Linotype" w:cs="Tahoma"/>
        </w:rPr>
        <w:t xml:space="preserve"> application from scratch</w:t>
      </w:r>
      <w:r w:rsidR="0086260F">
        <w:rPr>
          <w:rFonts w:ascii="Palatino Linotype" w:hAnsi="Palatino Linotype" w:cs="Tahoma"/>
        </w:rPr>
        <w:t>.</w:t>
      </w:r>
    </w:p>
    <w:p w:rsidR="004645E5" w:rsidRPr="004645E5" w:rsidP="004645E5">
      <w:pPr>
        <w:numPr>
          <w:ilvl w:val="0"/>
          <w:numId w:val="10"/>
        </w:numPr>
        <w:rPr>
          <w:rFonts w:ascii="Palatino Linotype" w:hAnsi="Palatino Linotype" w:cs="Tahoma"/>
          <w:b/>
        </w:rPr>
      </w:pPr>
      <w:r>
        <w:rPr>
          <w:rFonts w:ascii="Palatino Linotype" w:hAnsi="Palatino Linotype" w:cs="Tahoma"/>
        </w:rPr>
        <w:t xml:space="preserve">Understanding the existing architecture and implementing it on the fly </w:t>
      </w:r>
      <w:r w:rsidR="007B68B4">
        <w:rPr>
          <w:rFonts w:ascii="Palatino Linotype" w:hAnsi="Palatino Linotype" w:cs="Tahoma"/>
        </w:rPr>
        <w:t>without</w:t>
      </w:r>
      <w:r>
        <w:rPr>
          <w:rFonts w:ascii="Palatino Linotype" w:hAnsi="Palatino Linotype" w:cs="Tahoma"/>
        </w:rPr>
        <w:t xml:space="preserve"> muc</w:t>
      </w:r>
      <w:r w:rsidR="0098526D">
        <w:rPr>
          <w:rFonts w:ascii="Palatino Linotype" w:hAnsi="Palatino Linotype" w:cs="Tahoma"/>
        </w:rPr>
        <w:t>h KT or documentation from another organisation</w:t>
      </w:r>
      <w:r>
        <w:rPr>
          <w:rFonts w:ascii="Palatino Linotype" w:hAnsi="Palatino Linotype" w:cs="Tahoma"/>
        </w:rPr>
        <w:t xml:space="preserve"> was a big challenge.</w:t>
      </w:r>
    </w:p>
    <w:p w:rsidR="004645E5" w:rsidRPr="004645E5" w:rsidP="004645E5">
      <w:pPr>
        <w:numPr>
          <w:ilvl w:val="0"/>
          <w:numId w:val="10"/>
        </w:numPr>
        <w:rPr>
          <w:rFonts w:ascii="Palatino Linotype" w:hAnsi="Palatino Linotype" w:cs="Tahoma"/>
          <w:b/>
        </w:rPr>
      </w:pPr>
      <w:r>
        <w:rPr>
          <w:rFonts w:ascii="Palatino Linotype" w:hAnsi="Palatino Linotype" w:cs="Tahoma"/>
        </w:rPr>
        <w:t>Part of 6 developers team.</w:t>
      </w:r>
    </w:p>
    <w:p w:rsidR="004645E5" w:rsidRPr="004645E5" w:rsidP="004645E5">
      <w:pPr>
        <w:numPr>
          <w:ilvl w:val="0"/>
          <w:numId w:val="10"/>
        </w:numPr>
        <w:rPr>
          <w:rFonts w:ascii="Palatino Linotype" w:hAnsi="Palatino Linotype" w:cs="Tahoma"/>
          <w:b/>
        </w:rPr>
      </w:pPr>
      <w:r>
        <w:rPr>
          <w:rFonts w:ascii="Palatino Linotype" w:hAnsi="Palatino Linotype" w:cs="Tahoma"/>
        </w:rPr>
        <w:t xml:space="preserve">Vanilla </w:t>
      </w:r>
      <w:r w:rsidR="00376065">
        <w:rPr>
          <w:rFonts w:ascii="Palatino Linotype" w:hAnsi="Palatino Linotype" w:cs="Tahoma"/>
        </w:rPr>
        <w:t>JavaScript</w:t>
      </w:r>
      <w:r>
        <w:rPr>
          <w:rFonts w:ascii="Palatino Linotype" w:hAnsi="Palatino Linotype" w:cs="Tahoma"/>
        </w:rPr>
        <w:t xml:space="preserve"> and AJAX handling huge data and many server interactions with CPP server side code</w:t>
      </w:r>
    </w:p>
    <w:p w:rsidR="004645E5" w:rsidRPr="004645E5" w:rsidP="004645E5">
      <w:pPr>
        <w:numPr>
          <w:ilvl w:val="0"/>
          <w:numId w:val="10"/>
        </w:numPr>
        <w:rPr>
          <w:rFonts w:ascii="Palatino Linotype" w:hAnsi="Palatino Linotype" w:cs="Tahoma"/>
          <w:b/>
        </w:rPr>
      </w:pPr>
      <w:r>
        <w:rPr>
          <w:rFonts w:ascii="Palatino Linotype" w:hAnsi="Palatino Linotype" w:cs="Tahoma"/>
        </w:rPr>
        <w:t xml:space="preserve">During the complete project life cycle, involved mainly in development and production </w:t>
      </w:r>
      <w:r w:rsidR="00376065">
        <w:rPr>
          <w:rFonts w:ascii="Palatino Linotype" w:hAnsi="Palatino Linotype" w:cs="Tahoma"/>
        </w:rPr>
        <w:t>release in to the market and coordinating</w:t>
      </w:r>
      <w:r>
        <w:rPr>
          <w:rFonts w:ascii="Palatino Linotype" w:hAnsi="Palatino Linotype" w:cs="Tahoma"/>
        </w:rPr>
        <w:t xml:space="preserve"> with Japan counterparts.</w:t>
      </w:r>
    </w:p>
    <w:p w:rsidR="004645E5" w:rsidRPr="004645E5" w:rsidP="004645E5">
      <w:pPr>
        <w:numPr>
          <w:ilvl w:val="0"/>
          <w:numId w:val="10"/>
        </w:numPr>
        <w:rPr>
          <w:rFonts w:ascii="Palatino Linotype" w:hAnsi="Palatino Linotype" w:cs="Tahoma"/>
          <w:b/>
        </w:rPr>
      </w:pPr>
      <w:r>
        <w:rPr>
          <w:rFonts w:ascii="Palatino Linotype" w:hAnsi="Palatino Linotype" w:cs="Tahoma"/>
        </w:rPr>
        <w:t>Concurrently worked with different layer teams like Network Layer, Service Layer, Device layer etc., with many inter-layer dependencies.</w:t>
      </w:r>
    </w:p>
    <w:p w:rsidR="004645E5" w:rsidRPr="00131624" w:rsidP="004645E5">
      <w:pPr>
        <w:numPr>
          <w:ilvl w:val="0"/>
          <w:numId w:val="10"/>
        </w:numPr>
        <w:rPr>
          <w:rFonts w:ascii="Palatino Linotype" w:hAnsi="Palatino Linotype" w:cs="Tahoma"/>
          <w:b/>
        </w:rPr>
      </w:pPr>
      <w:r>
        <w:rPr>
          <w:rFonts w:ascii="Palatino Linotype" w:hAnsi="Palatino Linotype" w:cs="Tahoma"/>
        </w:rPr>
        <w:t>Worked with 120 developers and 300 testers during this project and towards the product release</w:t>
      </w:r>
    </w:p>
    <w:p w:rsidR="00131624" w:rsidRPr="004645E5" w:rsidP="004645E5">
      <w:pPr>
        <w:numPr>
          <w:ilvl w:val="0"/>
          <w:numId w:val="10"/>
        </w:numPr>
        <w:rPr>
          <w:rFonts w:ascii="Palatino Linotype" w:hAnsi="Palatino Linotype" w:cs="Tahoma"/>
          <w:b/>
        </w:rPr>
      </w:pPr>
      <w:r>
        <w:rPr>
          <w:rFonts w:ascii="Palatino Linotype" w:hAnsi="Palatino Linotype" w:cs="Tahoma"/>
        </w:rPr>
        <w:t xml:space="preserve">Implemented </w:t>
      </w:r>
      <w:r w:rsidR="0098526D">
        <w:rPr>
          <w:rFonts w:ascii="Palatino Linotype" w:hAnsi="Palatino Linotype" w:cs="Tahoma"/>
        </w:rPr>
        <w:t>localization</w:t>
      </w:r>
      <w:r>
        <w:rPr>
          <w:rFonts w:ascii="Palatino Linotype" w:hAnsi="Palatino Linotype" w:cs="Tahoma"/>
        </w:rPr>
        <w:t>/</w:t>
      </w:r>
      <w:r w:rsidR="00376065">
        <w:rPr>
          <w:rFonts w:ascii="Palatino Linotype" w:hAnsi="Palatino Linotype" w:cs="Tahoma"/>
        </w:rPr>
        <w:t>Internationalization</w:t>
      </w:r>
      <w:r>
        <w:rPr>
          <w:rFonts w:ascii="Palatino Linotype" w:hAnsi="Palatino Linotype" w:cs="Tahoma"/>
        </w:rPr>
        <w:t>.</w:t>
      </w:r>
    </w:p>
    <w:p w:rsidR="004645E5">
      <w:pPr>
        <w:rPr>
          <w:rFonts w:ascii="Palatino Linotype" w:hAnsi="Palatino Linotype"/>
          <w:sz w:val="28"/>
          <w:szCs w:val="28"/>
        </w:rPr>
      </w:pPr>
    </w:p>
    <w:p w:rsidR="007D6050">
      <w:pPr>
        <w:rPr>
          <w:rFonts w:ascii="Palatino Linotype" w:hAnsi="Palatino Linotype" w:cs="Tahoma"/>
          <w:b/>
          <w:bCs/>
          <w:iCs/>
          <w:sz w:val="28"/>
          <w:szCs w:val="28"/>
        </w:rPr>
      </w:pPr>
      <w:r>
        <w:rPr>
          <w:rFonts w:ascii="Palatino Linotype" w:hAnsi="Palatino Linotype" w:cs="Tahoma"/>
          <w:b/>
          <w:bCs/>
          <w:iCs/>
          <w:sz w:val="28"/>
          <w:szCs w:val="28"/>
        </w:rPr>
        <w:t>Academic Projects</w:t>
      </w:r>
    </w:p>
    <w:p w:rsidR="004407E8">
      <w:pPr>
        <w:rPr>
          <w:rFonts w:ascii="Palatino Linotype" w:hAnsi="Palatino Linotype" w:cs="Tahoma"/>
          <w:b/>
          <w:bCs/>
          <w:iCs/>
        </w:rPr>
      </w:pPr>
    </w:p>
    <w:p w:rsidR="007D6050">
      <w:pPr>
        <w:rPr>
          <w:rFonts w:ascii="Palatino Linotype" w:hAnsi="Palatino Linotype" w:cs="Tahoma"/>
          <w:b/>
          <w:bCs/>
          <w:iCs/>
        </w:rPr>
      </w:pPr>
      <w:r>
        <w:rPr>
          <w:rFonts w:ascii="Palatino Linotype" w:hAnsi="Palatino Linotype" w:cs="Tahoma"/>
          <w:b/>
          <w:bCs/>
          <w:iCs/>
        </w:rPr>
        <w:t>Internship, GE</w:t>
      </w:r>
      <w:r>
        <w:rPr>
          <w:rFonts w:ascii="Palatino Linotype" w:hAnsi="Palatino Linotype" w:cs="Tahoma"/>
          <w:b/>
          <w:bCs/>
          <w:iCs/>
        </w:rPr>
        <w:tab/>
      </w:r>
    </w:p>
    <w:p w:rsidR="007D6050">
      <w:pPr>
        <w:rPr>
          <w:rFonts w:ascii="Palatino Linotype" w:hAnsi="Palatino Linotype" w:cs="Arial"/>
          <w:iCs/>
        </w:rPr>
      </w:pPr>
      <w:r>
        <w:rPr>
          <w:rFonts w:ascii="Palatino Linotype" w:hAnsi="Palatino Linotype" w:cs="Arial"/>
          <w:iCs/>
        </w:rPr>
        <w:t>Remote Control of GE Timers through LAN</w:t>
      </w:r>
      <w:r w:rsidR="007E333C">
        <w:rPr>
          <w:rFonts w:ascii="Palatino Linotype" w:hAnsi="Palatino Linotype" w:cs="Arial"/>
          <w:iCs/>
        </w:rPr>
        <w:tab/>
      </w:r>
      <w:r w:rsidR="007E333C">
        <w:rPr>
          <w:rFonts w:ascii="Palatino Linotype" w:hAnsi="Palatino Linotype" w:cs="Arial"/>
          <w:iCs/>
        </w:rPr>
        <w:tab/>
      </w:r>
      <w:r w:rsidR="007E333C">
        <w:rPr>
          <w:rFonts w:ascii="Palatino Linotype" w:hAnsi="Palatino Linotype" w:cs="Arial"/>
          <w:iCs/>
        </w:rPr>
        <w:tab/>
      </w:r>
      <w:r w:rsidR="007E333C">
        <w:rPr>
          <w:rFonts w:ascii="Palatino Linotype" w:hAnsi="Palatino Linotype" w:cs="Arial"/>
          <w:iCs/>
        </w:rPr>
        <w:tab/>
        <w:t xml:space="preserve">         </w:t>
      </w:r>
      <w:r>
        <w:rPr>
          <w:rFonts w:ascii="Palatino Linotype" w:hAnsi="Palatino Linotype" w:cs="Arial"/>
          <w:iCs/>
        </w:rPr>
        <w:t xml:space="preserve">Aug 2006 </w:t>
      </w:r>
      <w:r w:rsidR="007E333C">
        <w:rPr>
          <w:rFonts w:ascii="Palatino Linotype" w:hAnsi="Palatino Linotype" w:cs="Arial"/>
          <w:iCs/>
        </w:rPr>
        <w:t>-</w:t>
      </w:r>
      <w:r>
        <w:rPr>
          <w:rFonts w:ascii="Palatino Linotype" w:hAnsi="Palatino Linotype" w:cs="Arial"/>
          <w:iCs/>
        </w:rPr>
        <w:t xml:space="preserve"> Aug 2007</w:t>
      </w:r>
    </w:p>
    <w:p w:rsidR="004407E8">
      <w:pPr>
        <w:rPr>
          <w:rFonts w:ascii="Palatino Linotype" w:hAnsi="Palatino Linotype" w:cs="Tahoma"/>
          <w:b/>
          <w:bCs/>
          <w:iCs/>
        </w:rPr>
      </w:pPr>
    </w:p>
    <w:p w:rsidR="007D6050">
      <w:pPr>
        <w:rPr>
          <w:rFonts w:ascii="Palatino Linotype" w:hAnsi="Palatino Linotype" w:cs="Tahoma"/>
          <w:b/>
          <w:bCs/>
          <w:iCs/>
        </w:rPr>
      </w:pPr>
      <w:r>
        <w:rPr>
          <w:rFonts w:ascii="Palatino Linotype" w:hAnsi="Palatino Linotype" w:cs="Tahoma"/>
          <w:b/>
          <w:bCs/>
          <w:iCs/>
        </w:rPr>
        <w:t>M.Tech.</w:t>
      </w:r>
      <w:r>
        <w:rPr>
          <w:rFonts w:ascii="Palatino Linotype" w:hAnsi="Palatino Linotype" w:cs="Tahoma"/>
          <w:b/>
          <w:bCs/>
          <w:iCs/>
        </w:rPr>
        <w:t xml:space="preserve"> NIT Trichy</w:t>
      </w:r>
      <w:r>
        <w:rPr>
          <w:rFonts w:ascii="Palatino Linotype" w:hAnsi="Palatino Linotype" w:cs="Tahoma"/>
          <w:b/>
          <w:bCs/>
          <w:iCs/>
        </w:rPr>
        <w:tab/>
      </w:r>
    </w:p>
    <w:p w:rsidR="007D6050">
      <w:pPr>
        <w:rPr>
          <w:rFonts w:ascii="Palatino Linotype" w:hAnsi="Palatino Linotype" w:cs="Arial"/>
          <w:iCs/>
        </w:rPr>
      </w:pPr>
      <w:r>
        <w:rPr>
          <w:rFonts w:ascii="Palatino Linotype" w:hAnsi="Palatino Linotype" w:cs="Tahoma"/>
          <w:b/>
          <w:bCs/>
          <w:iCs/>
        </w:rPr>
        <w:t>Mini Project</w:t>
      </w:r>
      <w:r>
        <w:rPr>
          <w:rFonts w:ascii="Palatino Linotype" w:hAnsi="Palatino Linotype" w:cs="Arial"/>
          <w:bCs/>
          <w:iCs/>
        </w:rPr>
        <w:t xml:space="preserve">  - </w:t>
      </w:r>
      <w:r>
        <w:rPr>
          <w:rFonts w:ascii="Palatino Linotype" w:hAnsi="Palatino Linotype" w:cs="Arial"/>
          <w:bCs/>
          <w:iCs/>
        </w:rPr>
        <w:t>Analysis of AC Chopper using JAVA</w:t>
      </w:r>
      <w:r w:rsidR="00EB20B6">
        <w:rPr>
          <w:rFonts w:ascii="Palatino Linotype" w:hAnsi="Palatino Linotype" w:cs="Arial"/>
          <w:bCs/>
          <w:iCs/>
        </w:rPr>
        <w:tab/>
      </w:r>
      <w:r w:rsidR="00EB20B6">
        <w:rPr>
          <w:rFonts w:ascii="Palatino Linotype" w:hAnsi="Palatino Linotype" w:cs="Arial"/>
          <w:bCs/>
          <w:iCs/>
        </w:rPr>
        <w:tab/>
      </w:r>
      <w:r w:rsidR="00EB20B6">
        <w:rPr>
          <w:rFonts w:ascii="Palatino Linotype" w:hAnsi="Palatino Linotype" w:cs="Arial"/>
          <w:bCs/>
          <w:iCs/>
        </w:rPr>
        <w:tab/>
      </w:r>
      <w:r w:rsidR="00EB20B6">
        <w:rPr>
          <w:rFonts w:ascii="Palatino Linotype" w:hAnsi="Palatino Linotype" w:cs="Arial"/>
          <w:bCs/>
          <w:iCs/>
        </w:rPr>
        <w:tab/>
      </w:r>
      <w:r>
        <w:rPr>
          <w:rFonts w:ascii="Palatino Linotype" w:hAnsi="Palatino Linotype" w:cs="Arial"/>
          <w:iCs/>
        </w:rPr>
        <w:t>Jan 2006 - May 2006</w:t>
      </w:r>
    </w:p>
    <w:p w:rsidR="007D6050">
      <w:pPr>
        <w:rPr>
          <w:rFonts w:ascii="Palatino Linotype" w:hAnsi="Palatino Linotype" w:cs="Arial"/>
        </w:rPr>
      </w:pPr>
      <w:r w:rsidRPr="007E333C">
        <w:rPr>
          <w:rFonts w:ascii="Palatino Linotype" w:hAnsi="Palatino Linotype" w:cs="Arial"/>
          <w:b/>
        </w:rPr>
        <w:t>Paper</w:t>
      </w:r>
      <w:r>
        <w:rPr>
          <w:rFonts w:ascii="Palatino Linotype" w:hAnsi="Palatino Linotype" w:cs="Arial"/>
        </w:rPr>
        <w:t xml:space="preserve"> -  </w:t>
      </w:r>
      <w:r>
        <w:rPr>
          <w:rFonts w:ascii="Palatino Linotype" w:hAnsi="Palatino Linotype" w:cs="Arial"/>
        </w:rPr>
        <w:t>Economic Load Dispatch using Genetic Algorithm</w:t>
      </w:r>
      <w:r w:rsidR="00EB20B6">
        <w:rPr>
          <w:rFonts w:ascii="Palatino Linotype" w:hAnsi="Palatino Linotype" w:cs="Arial"/>
        </w:rPr>
        <w:tab/>
      </w:r>
      <w:r w:rsidR="00EB20B6">
        <w:rPr>
          <w:rFonts w:ascii="Palatino Linotype" w:hAnsi="Palatino Linotype" w:cs="Arial"/>
        </w:rPr>
        <w:tab/>
      </w:r>
      <w:r w:rsidR="00EB20B6">
        <w:rPr>
          <w:rFonts w:ascii="Palatino Linotype" w:hAnsi="Palatino Linotype" w:cs="Arial"/>
        </w:rPr>
        <w:tab/>
      </w:r>
      <w:r>
        <w:rPr>
          <w:rFonts w:ascii="Palatino Linotype" w:hAnsi="Palatino Linotype" w:cs="Arial"/>
        </w:rPr>
        <w:t>Jan 2006 - May 2006</w:t>
      </w:r>
    </w:p>
    <w:p w:rsidR="004407E8">
      <w:pPr>
        <w:rPr>
          <w:rFonts w:ascii="Palatino Linotype" w:hAnsi="Palatino Linotype" w:cs="Arial"/>
          <w:b/>
          <w:bCs/>
        </w:rPr>
      </w:pPr>
    </w:p>
    <w:p w:rsidR="007D6050">
      <w:pPr>
        <w:rPr>
          <w:rFonts w:ascii="Palatino Linotype" w:hAnsi="Palatino Linotype" w:cs="Arial"/>
          <w:b/>
          <w:bCs/>
        </w:rPr>
      </w:pPr>
      <w:r>
        <w:rPr>
          <w:rFonts w:ascii="Palatino Linotype" w:hAnsi="Palatino Linotype" w:cs="Arial"/>
          <w:b/>
          <w:bCs/>
        </w:rPr>
        <w:t>B.Tech</w:t>
      </w:r>
      <w:r w:rsidR="00C3259E">
        <w:rPr>
          <w:rFonts w:ascii="Palatino Linotype" w:hAnsi="Palatino Linotype" w:cs="Arial"/>
          <w:b/>
          <w:bCs/>
        </w:rPr>
        <w:t>.</w:t>
      </w:r>
      <w:r>
        <w:rPr>
          <w:rFonts w:ascii="Palatino Linotype" w:hAnsi="Palatino Linotype" w:cs="Arial"/>
          <w:b/>
          <w:bCs/>
        </w:rPr>
        <w:t xml:space="preserve"> Project, JNTU</w:t>
      </w:r>
    </w:p>
    <w:p w:rsidR="007D6050">
      <w:pPr>
        <w:spacing w:line="100" w:lineRule="atLeast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PC Based DC Motor Speed Controller </w:t>
      </w:r>
      <w:r w:rsidR="007E333C">
        <w:rPr>
          <w:rFonts w:ascii="Palatino Linotype" w:hAnsi="Palatino Linotype" w:cs="Arial"/>
        </w:rPr>
        <w:tab/>
      </w:r>
      <w:r w:rsidR="00EB20B6">
        <w:rPr>
          <w:rFonts w:ascii="Palatino Linotype" w:hAnsi="Palatino Linotype" w:cs="Arial"/>
        </w:rPr>
        <w:tab/>
      </w:r>
      <w:r w:rsidR="00EB20B6">
        <w:rPr>
          <w:rFonts w:ascii="Palatino Linotype" w:hAnsi="Palatino Linotype" w:cs="Arial"/>
        </w:rPr>
        <w:tab/>
      </w:r>
      <w:r w:rsidR="00EB20B6">
        <w:rPr>
          <w:rFonts w:ascii="Palatino Linotype" w:hAnsi="Palatino Linotype" w:cs="Arial"/>
        </w:rPr>
        <w:tab/>
      </w:r>
      <w:r w:rsidR="00EB20B6">
        <w:rPr>
          <w:rFonts w:ascii="Palatino Linotype" w:hAnsi="Palatino Linotype" w:cs="Arial"/>
        </w:rPr>
        <w:tab/>
      </w:r>
      <w:r w:rsidR="00EB20B6">
        <w:rPr>
          <w:rFonts w:ascii="Palatino Linotype" w:hAnsi="Palatino Linotype" w:cs="Arial"/>
        </w:rPr>
        <w:tab/>
      </w:r>
      <w:r>
        <w:rPr>
          <w:rFonts w:ascii="Palatino Linotype" w:hAnsi="Palatino Linotype" w:cs="Arial"/>
        </w:rPr>
        <w:t>Dec 2004 - May 2005</w:t>
      </w:r>
    </w:p>
    <w:p w:rsidR="000B577F">
      <w:pPr>
        <w:spacing w:line="100" w:lineRule="atLeast"/>
        <w:rPr>
          <w:rFonts w:ascii="Palatino Linotype" w:hAnsi="Palatino Linotype" w:cs="Arial"/>
          <w:b/>
          <w:bCs/>
          <w:sz w:val="28"/>
          <w:szCs w:val="28"/>
        </w:rPr>
      </w:pPr>
    </w:p>
    <w:p w:rsidR="000B577F">
      <w:pPr>
        <w:spacing w:line="100" w:lineRule="atLeast"/>
        <w:rPr>
          <w:rFonts w:ascii="Palatino Linotype" w:hAnsi="Palatino Linotype" w:cs="Arial"/>
          <w:b/>
          <w:bCs/>
          <w:sz w:val="28"/>
          <w:szCs w:val="28"/>
        </w:rPr>
      </w:pPr>
    </w:p>
    <w:p w:rsidR="000B577F">
      <w:pPr>
        <w:spacing w:line="100" w:lineRule="atLeast"/>
        <w:rPr>
          <w:rFonts w:ascii="Palatino Linotype" w:hAnsi="Palatino Linotype" w:cs="Arial"/>
          <w:b/>
          <w:bCs/>
          <w:sz w:val="28"/>
          <w:szCs w:val="28"/>
        </w:rPr>
      </w:pPr>
    </w:p>
    <w:p w:rsidR="00FF7894">
      <w:pPr>
        <w:spacing w:line="100" w:lineRule="atLeast"/>
        <w:rPr>
          <w:rFonts w:ascii="Palatino Linotype" w:hAnsi="Palatino Linotype" w:cs="Arial"/>
          <w:b/>
          <w:bCs/>
          <w:sz w:val="28"/>
          <w:szCs w:val="28"/>
        </w:rPr>
      </w:pPr>
      <w:r>
        <w:rPr>
          <w:rFonts w:ascii="Palatino Linotype" w:hAnsi="Palatino Linotype" w:cs="Arial"/>
          <w:b/>
          <w:bCs/>
          <w:sz w:val="28"/>
          <w:szCs w:val="28"/>
        </w:rPr>
        <w:t>Others</w:t>
      </w:r>
    </w:p>
    <w:p w:rsidR="00E34A4A" w:rsidRPr="00E34A4A">
      <w:pPr>
        <w:spacing w:line="100" w:lineRule="atLeast"/>
        <w:rPr>
          <w:rFonts w:ascii="Palatino Linotype" w:hAnsi="Palatino Linotype" w:cs="Arial"/>
        </w:rPr>
      </w:pPr>
    </w:p>
    <w:p w:rsidR="00FF7894" w:rsidRPr="00E34A4A" w:rsidP="00FF7894">
      <w:pPr>
        <w:numPr>
          <w:ilvl w:val="0"/>
          <w:numId w:val="8"/>
        </w:numPr>
        <w:spacing w:line="100" w:lineRule="atLeast"/>
        <w:rPr>
          <w:rFonts w:ascii="Palatino Linotype" w:hAnsi="Palatino Linotype" w:cs="Arial"/>
        </w:rPr>
      </w:pPr>
      <w:r w:rsidRPr="00E34A4A">
        <w:rPr>
          <w:rFonts w:ascii="Palatino Linotype" w:hAnsi="Palatino Linotype" w:cs="Arial"/>
        </w:rPr>
        <w:t>Active member of Campus Recruitment in current organization</w:t>
      </w:r>
    </w:p>
    <w:p w:rsidR="00FF7894" w:rsidRPr="00E34A4A" w:rsidP="00FF7894">
      <w:pPr>
        <w:numPr>
          <w:ilvl w:val="0"/>
          <w:numId w:val="8"/>
        </w:numPr>
        <w:spacing w:line="100" w:lineRule="atLeast"/>
        <w:rPr>
          <w:rFonts w:ascii="Palatino Linotype" w:hAnsi="Palatino Linotype" w:cs="Arial"/>
        </w:rPr>
      </w:pPr>
      <w:r w:rsidRPr="00E34A4A">
        <w:rPr>
          <w:rFonts w:ascii="Palatino Linotype" w:hAnsi="Palatino Linotype" w:cs="Arial"/>
        </w:rPr>
        <w:t>Core member of Patent FTO check</w:t>
      </w:r>
    </w:p>
    <w:p w:rsidR="00FF7894" w:rsidRPr="00E34A4A" w:rsidP="00FF7894">
      <w:pPr>
        <w:numPr>
          <w:ilvl w:val="0"/>
          <w:numId w:val="8"/>
        </w:numPr>
        <w:spacing w:line="100" w:lineRule="atLeast"/>
        <w:rPr>
          <w:rFonts w:ascii="Palatino Linotype" w:hAnsi="Palatino Linotype" w:cs="Arial"/>
        </w:rPr>
      </w:pPr>
      <w:r w:rsidRPr="00E34A4A">
        <w:rPr>
          <w:rFonts w:ascii="Palatino Linotype" w:hAnsi="Palatino Linotype" w:cs="Arial"/>
        </w:rPr>
        <w:t>Member of Requirement and Quality Work Groups</w:t>
      </w:r>
    </w:p>
    <w:p w:rsidR="00FF7894">
      <w:pPr>
        <w:spacing w:line="100" w:lineRule="atLeast"/>
        <w:rPr>
          <w:rFonts w:ascii="Palatino Linotype" w:hAnsi="Palatino Linotype" w:cs="Arial"/>
          <w:b/>
          <w:bCs/>
          <w:sz w:val="28"/>
          <w:szCs w:val="28"/>
        </w:rPr>
      </w:pPr>
    </w:p>
    <w:p w:rsidR="007D6050">
      <w:pPr>
        <w:spacing w:line="100" w:lineRule="atLeast"/>
        <w:rPr>
          <w:rFonts w:ascii="Palatino Linotype" w:hAnsi="Palatino Linotype" w:cs="Arial"/>
          <w:b/>
          <w:bCs/>
          <w:sz w:val="28"/>
          <w:szCs w:val="28"/>
        </w:rPr>
      </w:pPr>
      <w:r>
        <w:rPr>
          <w:rFonts w:ascii="Palatino Linotype" w:hAnsi="Palatino Linotype" w:cs="Arial"/>
          <w:b/>
          <w:bCs/>
          <w:sz w:val="28"/>
          <w:szCs w:val="28"/>
        </w:rPr>
        <w:t>Achievements</w:t>
      </w:r>
      <w:r w:rsidR="00421E03">
        <w:rPr>
          <w:rFonts w:ascii="Palatino Linotype" w:hAnsi="Palatino Linotype" w:cs="Arial"/>
          <w:b/>
          <w:bCs/>
          <w:sz w:val="28"/>
          <w:szCs w:val="28"/>
        </w:rPr>
        <w:t xml:space="preserve"> </w:t>
      </w:r>
      <w:r w:rsidR="008E74C6">
        <w:rPr>
          <w:rFonts w:ascii="Palatino Linotype" w:hAnsi="Palatino Linotype" w:cs="Arial"/>
          <w:b/>
          <w:bCs/>
          <w:sz w:val="28"/>
          <w:szCs w:val="28"/>
        </w:rPr>
        <w:t>:</w:t>
      </w:r>
    </w:p>
    <w:p w:rsidR="007D6050">
      <w:pPr>
        <w:spacing w:line="100" w:lineRule="atLeast"/>
        <w:rPr>
          <w:rFonts w:ascii="Palatino Linotype" w:hAnsi="Palatino Linotype"/>
        </w:rPr>
      </w:pPr>
    </w:p>
    <w:p w:rsidR="007D6050">
      <w:pPr>
        <w:numPr>
          <w:ilvl w:val="0"/>
          <w:numId w:val="2"/>
        </w:numPr>
        <w:snapToGrid w:val="0"/>
        <w:spacing w:line="100" w:lineRule="atLeast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Topped the class in 4 out of 7 semesters during graduation.</w:t>
      </w:r>
    </w:p>
    <w:p w:rsidR="007D6050">
      <w:pPr>
        <w:numPr>
          <w:ilvl w:val="0"/>
          <w:numId w:val="2"/>
        </w:numPr>
        <w:snapToGrid w:val="0"/>
        <w:spacing w:line="100" w:lineRule="atLeast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Secured State 20</w:t>
      </w:r>
      <w:r>
        <w:rPr>
          <w:rFonts w:ascii="Palatino Linotype" w:hAnsi="Palatino Linotype" w:cs="Arial"/>
          <w:vertAlign w:val="superscript"/>
        </w:rPr>
        <w:t>th</w:t>
      </w:r>
      <w:r>
        <w:rPr>
          <w:rFonts w:ascii="Palatino Linotype" w:hAnsi="Palatino Linotype" w:cs="Arial"/>
        </w:rPr>
        <w:t xml:space="preserve"> Rank in APRJC-99 entrance exam.</w:t>
      </w:r>
    </w:p>
    <w:p w:rsidR="007D6050">
      <w:pPr>
        <w:numPr>
          <w:ilvl w:val="0"/>
          <w:numId w:val="2"/>
        </w:numPr>
        <w:spacing w:line="100" w:lineRule="atLeast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Qualified GATE-2005 with 91.76 percentile.</w:t>
      </w:r>
    </w:p>
    <w:p w:rsidR="007D6050">
      <w:pPr>
        <w:numPr>
          <w:ilvl w:val="0"/>
          <w:numId w:val="2"/>
        </w:numPr>
        <w:spacing w:line="100" w:lineRule="atLeast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Secured 2067 rank in EAMCET 2001 among 1.5 lakh engineering aspirants.</w:t>
      </w:r>
    </w:p>
    <w:p w:rsidR="007D6050">
      <w:pPr>
        <w:numPr>
          <w:ilvl w:val="0"/>
          <w:numId w:val="2"/>
        </w:numPr>
        <w:spacing w:line="100" w:lineRule="atLeast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One of the fastest and finest </w:t>
      </w:r>
      <w:r>
        <w:rPr>
          <w:rFonts w:ascii="Palatino Linotype" w:hAnsi="Palatino Linotype" w:cs="Arial"/>
          <w:i/>
          <w:iCs/>
        </w:rPr>
        <w:t xml:space="preserve">Sudoku </w:t>
      </w:r>
      <w:r>
        <w:rPr>
          <w:rFonts w:ascii="Palatino Linotype" w:hAnsi="Palatino Linotype" w:cs="Arial"/>
        </w:rPr>
        <w:t xml:space="preserve">solvers, having stood in the top 1 percentile with more than a million participants in </w:t>
      </w:r>
      <w:r w:rsidRPr="00401D09">
        <w:rPr>
          <w:rFonts w:ascii="Palatino Linotype" w:hAnsi="Palatino Linotype"/>
        </w:rPr>
        <w:t>www.websudoku.com</w:t>
      </w:r>
      <w:r>
        <w:rPr>
          <w:rFonts w:ascii="Palatino Linotype" w:hAnsi="Palatino Linotype" w:cs="Arial"/>
        </w:rPr>
        <w:t>.</w:t>
      </w:r>
    </w:p>
    <w:p w:rsidR="007D6050">
      <w:pPr>
        <w:numPr>
          <w:ilvl w:val="0"/>
          <w:numId w:val="2"/>
        </w:numPr>
        <w:spacing w:line="100" w:lineRule="atLeast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Got several prizes and Cash awards at state level talent search exams.</w:t>
      </w:r>
    </w:p>
    <w:p w:rsidR="007D6050">
      <w:pPr>
        <w:spacing w:line="100" w:lineRule="atLeast"/>
        <w:rPr>
          <w:rFonts w:ascii="Palatino Linotype" w:hAnsi="Palatino Linotype"/>
        </w:rPr>
      </w:pPr>
    </w:p>
    <w:p w:rsidR="007D6050" w:rsidRPr="00E34A4A">
      <w:pPr>
        <w:spacing w:line="100" w:lineRule="atLeast"/>
        <w:rPr>
          <w:rFonts w:ascii="Palatino Linotype" w:hAnsi="Palatino Linotype"/>
          <w:b/>
        </w:rPr>
      </w:pPr>
      <w:r w:rsidRPr="00E34A4A">
        <w:rPr>
          <w:rFonts w:ascii="Palatino Linotype" w:hAnsi="Palatino Linotype" w:cs="Arial"/>
          <w:b/>
          <w:bCs/>
          <w:sz w:val="28"/>
          <w:szCs w:val="28"/>
        </w:rPr>
        <w:t>Hobbies</w:t>
      </w:r>
    </w:p>
    <w:p w:rsidR="00E11309" w:rsidRPr="00B15EE2" w:rsidP="00E11309">
      <w:pPr>
        <w:spacing w:line="100" w:lineRule="atLeast"/>
        <w:rPr>
          <w:rFonts w:ascii="Palatino Linotype" w:hAnsi="Palatino Linotype" w:cs="Arial"/>
          <w:bCs/>
        </w:rPr>
      </w:pPr>
      <w:r>
        <w:rPr>
          <w:rFonts w:ascii="Palatino Linotype" w:hAnsi="Palatino Linotype" w:cs="Arial"/>
          <w:bCs/>
        </w:rPr>
        <w:tab/>
        <w:t>P</w:t>
      </w:r>
      <w:r w:rsidRPr="00B15EE2">
        <w:rPr>
          <w:rFonts w:ascii="Palatino Linotype" w:hAnsi="Palatino Linotype" w:cs="Arial"/>
          <w:bCs/>
        </w:rPr>
        <w:t>laying TT</w:t>
      </w:r>
      <w:r>
        <w:rPr>
          <w:rFonts w:ascii="Palatino Linotype" w:hAnsi="Palatino Linotype" w:cs="Arial"/>
          <w:bCs/>
        </w:rPr>
        <w:t xml:space="preserve"> and Solving S</w:t>
      </w:r>
      <w:r w:rsidRPr="00B15EE2">
        <w:rPr>
          <w:rFonts w:ascii="Palatino Linotype" w:hAnsi="Palatino Linotype" w:cs="Arial"/>
          <w:bCs/>
        </w:rPr>
        <w:t>udoku</w:t>
      </w:r>
    </w:p>
    <w:p w:rsidR="00E34A4A">
      <w:pPr>
        <w:spacing w:line="100" w:lineRule="atLeast"/>
        <w:rPr>
          <w:rFonts w:ascii="Palatino Linotype" w:hAnsi="Palatino Linotype"/>
        </w:rPr>
      </w:pPr>
    </w:p>
    <w:p w:rsidR="00E34A4A">
      <w:pPr>
        <w:spacing w:line="100" w:lineRule="atLeast"/>
        <w:rPr>
          <w:rFonts w:ascii="Palatino Linotype" w:hAnsi="Palatino Linotype" w:cs="Arial"/>
          <w:b/>
          <w:bCs/>
          <w:sz w:val="28"/>
          <w:szCs w:val="28"/>
        </w:rPr>
      </w:pPr>
    </w:p>
    <w:p w:rsidR="007D6050">
      <w:pPr>
        <w:spacing w:line="100" w:lineRule="atLeast"/>
        <w:rPr>
          <w:rFonts w:ascii="Palatino Linotype" w:hAnsi="Palatino Linotype" w:cs="Arial"/>
          <w:b/>
          <w:bCs/>
          <w:sz w:val="28"/>
          <w:szCs w:val="28"/>
        </w:rPr>
      </w:pPr>
      <w:r>
        <w:rPr>
          <w:rFonts w:ascii="Palatino Linotype" w:hAnsi="Palatino Linotype" w:cs="Arial"/>
          <w:b/>
          <w:bCs/>
          <w:sz w:val="28"/>
          <w:szCs w:val="28"/>
        </w:rPr>
        <w:t>Personal Details</w:t>
      </w:r>
    </w:p>
    <w:p w:rsidR="007D6050">
      <w:pPr>
        <w:spacing w:line="100" w:lineRule="atLeast"/>
        <w:rPr>
          <w:rFonts w:ascii="Palatino Linotype" w:hAnsi="Palatino Linotype"/>
        </w:rPr>
      </w:pPr>
    </w:p>
    <w:p w:rsidR="007D6050">
      <w:pPr>
        <w:spacing w:line="100" w:lineRule="atLeast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ab/>
        <w:t xml:space="preserve">Nationality </w:t>
      </w:r>
      <w:r>
        <w:rPr>
          <w:rFonts w:ascii="Palatino Linotype" w:hAnsi="Palatino Linotype" w:cs="Arial"/>
        </w:rPr>
        <w:tab/>
        <w:t>: Indian</w:t>
      </w:r>
    </w:p>
    <w:p w:rsidR="007D6050">
      <w:pPr>
        <w:spacing w:line="100" w:lineRule="atLeast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ab/>
        <w:t xml:space="preserve">Sex </w:t>
      </w:r>
      <w:r>
        <w:rPr>
          <w:rFonts w:ascii="Palatino Linotype" w:hAnsi="Palatino Linotype" w:cs="Arial"/>
        </w:rPr>
        <w:tab/>
      </w:r>
      <w:r>
        <w:rPr>
          <w:rFonts w:ascii="Palatino Linotype" w:hAnsi="Palatino Linotype" w:cs="Arial"/>
        </w:rPr>
        <w:tab/>
        <w:t>: Male</w:t>
      </w:r>
      <w:r>
        <w:rPr>
          <w:rFonts w:ascii="Palatino Linotype" w:hAnsi="Palatino Linotype" w:cs="Arial"/>
        </w:rPr>
        <w:tab/>
      </w:r>
      <w:r>
        <w:rPr>
          <w:rFonts w:ascii="Palatino Linotype" w:hAnsi="Palatino Linotype" w:cs="Arial"/>
        </w:rPr>
        <w:tab/>
      </w:r>
    </w:p>
    <w:p w:rsidR="007D6050">
      <w:pPr>
        <w:spacing w:line="100" w:lineRule="atLeast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ab/>
        <w:t>Date of Birth : 03/03/1984</w:t>
      </w:r>
    </w:p>
    <w:p w:rsidR="007D6050">
      <w:pPr>
        <w:spacing w:line="100" w:lineRule="atLeast"/>
        <w:rPr>
          <w:rFonts w:ascii="Palatino Linotype" w:hAnsi="Palatino Linotyp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BF0CE7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OpenSymbol"/>
      </w:r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8Num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8A70D17"/>
    <w:multiLevelType w:val="hybridMultilevel"/>
    <w:tmpl w:val="B5CCFEB8"/>
    <w:lvl w:ilvl="0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192D79F5"/>
    <w:multiLevelType w:val="hybridMultilevel"/>
    <w:tmpl w:val="F266C05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EE41D1"/>
    <w:multiLevelType w:val="hybridMultilevel"/>
    <w:tmpl w:val="3E5E150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7B1AEE"/>
    <w:multiLevelType w:val="hybridMultilevel"/>
    <w:tmpl w:val="C44C2D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EmbedSmartTags/>
  <w:compat>
    <w:spaceForUL/>
    <w:balanceSingleByteDoubleByteWidth/>
    <w:doNotLeaveBackslashAlone/>
    <w:ulTrailSpace/>
    <w:adjustLineHeightInTable/>
  </w:compat>
  <w:rsids>
    <w:rsidRoot w:val="005B0C17"/>
    <w:rsid w:val="00012DC4"/>
    <w:rsid w:val="00030257"/>
    <w:rsid w:val="00037363"/>
    <w:rsid w:val="0004329E"/>
    <w:rsid w:val="00063961"/>
    <w:rsid w:val="000857EE"/>
    <w:rsid w:val="000B577F"/>
    <w:rsid w:val="000E0ABD"/>
    <w:rsid w:val="000E101D"/>
    <w:rsid w:val="001056C2"/>
    <w:rsid w:val="00106A2F"/>
    <w:rsid w:val="00126FAC"/>
    <w:rsid w:val="00131624"/>
    <w:rsid w:val="001628F2"/>
    <w:rsid w:val="001B42D6"/>
    <w:rsid w:val="001B70FD"/>
    <w:rsid w:val="001B7974"/>
    <w:rsid w:val="001C6C3A"/>
    <w:rsid w:val="00232FA1"/>
    <w:rsid w:val="00252AAA"/>
    <w:rsid w:val="002547DB"/>
    <w:rsid w:val="00263CB4"/>
    <w:rsid w:val="002E4BE4"/>
    <w:rsid w:val="00303E34"/>
    <w:rsid w:val="00311D89"/>
    <w:rsid w:val="003439C6"/>
    <w:rsid w:val="00376065"/>
    <w:rsid w:val="003A101D"/>
    <w:rsid w:val="003C4AF2"/>
    <w:rsid w:val="003C776C"/>
    <w:rsid w:val="003D215A"/>
    <w:rsid w:val="003E1CCC"/>
    <w:rsid w:val="00401D09"/>
    <w:rsid w:val="00421E03"/>
    <w:rsid w:val="00434E46"/>
    <w:rsid w:val="004370BA"/>
    <w:rsid w:val="004407E8"/>
    <w:rsid w:val="00453343"/>
    <w:rsid w:val="004645E5"/>
    <w:rsid w:val="00476080"/>
    <w:rsid w:val="004779BA"/>
    <w:rsid w:val="004A03AF"/>
    <w:rsid w:val="004A05A3"/>
    <w:rsid w:val="004B145B"/>
    <w:rsid w:val="004B47CF"/>
    <w:rsid w:val="004E3796"/>
    <w:rsid w:val="00501E0A"/>
    <w:rsid w:val="005126D8"/>
    <w:rsid w:val="005705A2"/>
    <w:rsid w:val="00576C37"/>
    <w:rsid w:val="00584D5A"/>
    <w:rsid w:val="00585E35"/>
    <w:rsid w:val="005B0C17"/>
    <w:rsid w:val="0062571E"/>
    <w:rsid w:val="0068749D"/>
    <w:rsid w:val="006B6DC2"/>
    <w:rsid w:val="006C39BC"/>
    <w:rsid w:val="006D3537"/>
    <w:rsid w:val="007771C6"/>
    <w:rsid w:val="00791F0D"/>
    <w:rsid w:val="007B68B4"/>
    <w:rsid w:val="007D6050"/>
    <w:rsid w:val="007E333C"/>
    <w:rsid w:val="0086260F"/>
    <w:rsid w:val="00864757"/>
    <w:rsid w:val="008A7C4B"/>
    <w:rsid w:val="008C3B3B"/>
    <w:rsid w:val="008E74C6"/>
    <w:rsid w:val="00903C8D"/>
    <w:rsid w:val="00947956"/>
    <w:rsid w:val="009627B3"/>
    <w:rsid w:val="0098526D"/>
    <w:rsid w:val="00985F71"/>
    <w:rsid w:val="009A5ADA"/>
    <w:rsid w:val="009C0E42"/>
    <w:rsid w:val="00A263C2"/>
    <w:rsid w:val="00A34E76"/>
    <w:rsid w:val="00A52182"/>
    <w:rsid w:val="00A9597D"/>
    <w:rsid w:val="00AF3C19"/>
    <w:rsid w:val="00AF40F4"/>
    <w:rsid w:val="00B06DBD"/>
    <w:rsid w:val="00B133AF"/>
    <w:rsid w:val="00B15EE2"/>
    <w:rsid w:val="00B46DF2"/>
    <w:rsid w:val="00B607D2"/>
    <w:rsid w:val="00B6276A"/>
    <w:rsid w:val="00BF0CE7"/>
    <w:rsid w:val="00C004A4"/>
    <w:rsid w:val="00C27F57"/>
    <w:rsid w:val="00C3259E"/>
    <w:rsid w:val="00C739DE"/>
    <w:rsid w:val="00CC1317"/>
    <w:rsid w:val="00CE04DC"/>
    <w:rsid w:val="00CF3C2E"/>
    <w:rsid w:val="00D20BFA"/>
    <w:rsid w:val="00DE0F24"/>
    <w:rsid w:val="00E11309"/>
    <w:rsid w:val="00E13AE9"/>
    <w:rsid w:val="00E34A4A"/>
    <w:rsid w:val="00E46E0B"/>
    <w:rsid w:val="00EA5A6D"/>
    <w:rsid w:val="00EB20B6"/>
    <w:rsid w:val="00F1569F"/>
    <w:rsid w:val="00FB0056"/>
    <w:rsid w:val="00FD29AC"/>
    <w:rsid w:val="00FF789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CE7"/>
    <w:pPr>
      <w:widowControl w:val="0"/>
      <w:suppressAutoHyphens/>
    </w:pPr>
    <w:rPr>
      <w:rFonts w:ascii="Liberation Serif" w:eastAsia="DejaVu Sans" w:hAnsi="Liberation Serif" w:cs="Lohit Hindi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BF0CE7"/>
    <w:rPr>
      <w:rFonts w:ascii="Symbol" w:hAnsi="Symbol" w:cs="OpenSymbol"/>
    </w:rPr>
  </w:style>
  <w:style w:type="character" w:customStyle="1" w:styleId="WW8Num1z1">
    <w:name w:val="WW8Num1z1"/>
    <w:rsid w:val="00BF0CE7"/>
    <w:rPr>
      <w:rFonts w:ascii="OpenSymbol" w:hAnsi="OpenSymbol" w:cs="OpenSymbol"/>
    </w:rPr>
  </w:style>
  <w:style w:type="character" w:customStyle="1" w:styleId="WW8Num2z0">
    <w:name w:val="WW8Num2z0"/>
    <w:rsid w:val="00BF0CE7"/>
    <w:rPr>
      <w:rFonts w:ascii="Wingdings" w:hAnsi="Wingdings"/>
    </w:rPr>
  </w:style>
  <w:style w:type="character" w:customStyle="1" w:styleId="WW8Num2z1">
    <w:name w:val="WW8Num2z1"/>
    <w:rsid w:val="00BF0CE7"/>
    <w:rPr>
      <w:rFonts w:ascii="Courier New" w:hAnsi="Courier New" w:cs="Courier New"/>
    </w:rPr>
  </w:style>
  <w:style w:type="character" w:customStyle="1" w:styleId="WW8Num3z0">
    <w:name w:val="WW8Num3z0"/>
    <w:rsid w:val="00BF0CE7"/>
    <w:rPr>
      <w:rFonts w:ascii="Symbol" w:hAnsi="Symbol"/>
    </w:rPr>
  </w:style>
  <w:style w:type="character" w:customStyle="1" w:styleId="WW8Num4z0">
    <w:name w:val="WW8Num4z0"/>
    <w:rsid w:val="00BF0CE7"/>
    <w:rPr>
      <w:rFonts w:ascii="Wingdings" w:hAnsi="Wingdings"/>
    </w:rPr>
  </w:style>
  <w:style w:type="character" w:customStyle="1" w:styleId="WW8Num6z0">
    <w:name w:val="WW8Num6z0"/>
    <w:rsid w:val="00BF0CE7"/>
    <w:rPr>
      <w:rFonts w:ascii="Wingdings" w:hAnsi="Wingdings"/>
    </w:rPr>
  </w:style>
  <w:style w:type="character" w:customStyle="1" w:styleId="WW8Num6z1">
    <w:name w:val="WW8Num6z1"/>
    <w:rsid w:val="00BF0CE7"/>
    <w:rPr>
      <w:rFonts w:ascii="Courier New" w:hAnsi="Courier New" w:cs="Courier New"/>
    </w:rPr>
  </w:style>
  <w:style w:type="character" w:customStyle="1" w:styleId="WW8Num6z3">
    <w:name w:val="WW8Num6z3"/>
    <w:rsid w:val="00BF0CE7"/>
    <w:rPr>
      <w:rFonts w:ascii="Symbol" w:hAnsi="Symbol"/>
    </w:rPr>
  </w:style>
  <w:style w:type="character" w:customStyle="1" w:styleId="Absatz-Standardschriftart">
    <w:name w:val="Absatz-Standardschriftart"/>
    <w:rsid w:val="00BF0CE7"/>
  </w:style>
  <w:style w:type="character" w:customStyle="1" w:styleId="WW-Absatz-Standardschriftart">
    <w:name w:val="WW-Absatz-Standardschriftart"/>
    <w:rsid w:val="00BF0CE7"/>
  </w:style>
  <w:style w:type="character" w:customStyle="1" w:styleId="WW-Absatz-Standardschriftart1">
    <w:name w:val="WW-Absatz-Standardschriftart1"/>
    <w:rsid w:val="00BF0CE7"/>
  </w:style>
  <w:style w:type="character" w:customStyle="1" w:styleId="WW-Absatz-Standardschriftart11">
    <w:name w:val="WW-Absatz-Standardschriftart11"/>
    <w:rsid w:val="00BF0CE7"/>
  </w:style>
  <w:style w:type="character" w:customStyle="1" w:styleId="WW-Absatz-Standardschriftart111">
    <w:name w:val="WW-Absatz-Standardschriftart111"/>
    <w:rsid w:val="00BF0CE7"/>
  </w:style>
  <w:style w:type="character" w:customStyle="1" w:styleId="Bullets">
    <w:name w:val="Bullets"/>
    <w:rsid w:val="00BF0CE7"/>
    <w:rPr>
      <w:rFonts w:ascii="OpenSymbol" w:eastAsia="OpenSymbol" w:hAnsi="OpenSymbol" w:cs="OpenSymbol"/>
    </w:rPr>
  </w:style>
  <w:style w:type="character" w:customStyle="1" w:styleId="WW8Num15z0">
    <w:name w:val="WW8Num15z0"/>
    <w:rsid w:val="00BF0CE7"/>
    <w:rPr>
      <w:rFonts w:ascii="Symbol" w:hAnsi="Symbol"/>
    </w:rPr>
  </w:style>
  <w:style w:type="character" w:customStyle="1" w:styleId="WW8Num15z1">
    <w:name w:val="WW8Num15z1"/>
    <w:rsid w:val="00BF0CE7"/>
    <w:rPr>
      <w:rFonts w:ascii="Courier New" w:hAnsi="Courier New" w:cs="Courier New"/>
    </w:rPr>
  </w:style>
  <w:style w:type="character" w:customStyle="1" w:styleId="WW8Num15z2">
    <w:name w:val="WW8Num15z2"/>
    <w:rsid w:val="00BF0CE7"/>
    <w:rPr>
      <w:rFonts w:ascii="Wingdings" w:hAnsi="Wingdings"/>
    </w:rPr>
  </w:style>
  <w:style w:type="character" w:customStyle="1" w:styleId="WW8Num5z0">
    <w:name w:val="WW8Num5z0"/>
    <w:rsid w:val="00BF0CE7"/>
    <w:rPr>
      <w:rFonts w:ascii="Symbol" w:hAnsi="Symbol"/>
    </w:rPr>
  </w:style>
  <w:style w:type="character" w:customStyle="1" w:styleId="WW8Num5z1">
    <w:name w:val="WW8Num5z1"/>
    <w:rsid w:val="00BF0CE7"/>
    <w:rPr>
      <w:rFonts w:ascii="Courier New" w:hAnsi="Courier New" w:cs="Courier New"/>
    </w:rPr>
  </w:style>
  <w:style w:type="character" w:customStyle="1" w:styleId="WW8Num5z2">
    <w:name w:val="WW8Num5z2"/>
    <w:rsid w:val="00BF0CE7"/>
    <w:rPr>
      <w:rFonts w:ascii="Wingdings" w:hAnsi="Wingdings"/>
    </w:rPr>
  </w:style>
  <w:style w:type="character" w:customStyle="1" w:styleId="WW8Num2z3">
    <w:name w:val="WW8Num2z3"/>
    <w:rsid w:val="00BF0CE7"/>
    <w:rPr>
      <w:rFonts w:ascii="Symbol" w:hAnsi="Symbol"/>
    </w:rPr>
  </w:style>
  <w:style w:type="character" w:customStyle="1" w:styleId="WW8Num7z0">
    <w:name w:val="WW8Num7z0"/>
    <w:rsid w:val="00BF0CE7"/>
    <w:rPr>
      <w:rFonts w:ascii="Wingdings" w:hAnsi="Wingdings"/>
    </w:rPr>
  </w:style>
  <w:style w:type="character" w:customStyle="1" w:styleId="WW8Num7z1">
    <w:name w:val="WW8Num7z1"/>
    <w:rsid w:val="00BF0CE7"/>
    <w:rPr>
      <w:rFonts w:ascii="Courier New" w:hAnsi="Courier New" w:cs="Courier New"/>
    </w:rPr>
  </w:style>
  <w:style w:type="character" w:customStyle="1" w:styleId="WW8Num7z3">
    <w:name w:val="WW8Num7z3"/>
    <w:rsid w:val="00BF0CE7"/>
    <w:rPr>
      <w:rFonts w:ascii="Symbol" w:hAnsi="Symbol"/>
    </w:rPr>
  </w:style>
  <w:style w:type="character" w:styleId="Hyperlink">
    <w:name w:val="Hyperlink"/>
    <w:rsid w:val="00BF0CE7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BF0CE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BF0CE7"/>
    <w:pPr>
      <w:spacing w:after="120"/>
    </w:pPr>
  </w:style>
  <w:style w:type="paragraph" w:styleId="List">
    <w:name w:val="List"/>
    <w:basedOn w:val="BodyText"/>
    <w:rsid w:val="00BF0CE7"/>
  </w:style>
  <w:style w:type="paragraph" w:styleId="Caption">
    <w:name w:val="caption"/>
    <w:basedOn w:val="Normal"/>
    <w:qFormat/>
    <w:rsid w:val="00BF0CE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F0CE7"/>
    <w:pPr>
      <w:suppressLineNumbers/>
    </w:pPr>
  </w:style>
  <w:style w:type="paragraph" w:customStyle="1" w:styleId="Objective">
    <w:name w:val="Objective"/>
    <w:basedOn w:val="Normal"/>
    <w:next w:val="BodyText"/>
    <w:rsid w:val="00BF0CE7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customStyle="1" w:styleId="TableContents">
    <w:name w:val="Table Contents"/>
    <w:basedOn w:val="Normal"/>
    <w:rsid w:val="00BF0CE7"/>
    <w:pPr>
      <w:suppressLineNumbers/>
    </w:pPr>
  </w:style>
  <w:style w:type="paragraph" w:customStyle="1" w:styleId="TableHeading">
    <w:name w:val="Table Heading"/>
    <w:basedOn w:val="TableContents"/>
    <w:rsid w:val="00BF0CE7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9C0E4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vdp212@gmail.com" TargetMode="External" /><Relationship Id="rId5" Type="http://schemas.openxmlformats.org/officeDocument/2006/relationships/image" Target="https://rdxfootmark.naukri.com/v2/track/openCv?trackingInfo=a484eb9e2de0566a91556a9038b2f408134f530e18705c4458440321091b5b58170d180213485f5d1b4d58515c424154181c084b281e0103030018435d550f51580f1b425c4c01090340281e010315061641595a094d584b50535a4f162e024b4340010d120213105b5c0c004d145c455715445a5c5d57421a081105431458090d074b100a12031753444f4a081e0103030012425b5b0f574c1300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Durga prasad A V</vt:lpstr>
    </vt:vector>
  </TitlesOfParts>
  <Company/>
  <LinksUpToDate>false</LinksUpToDate>
  <CharactersWithSpaces>8750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Durga prasad A V</dc:title>
  <dc:creator>Priyatham Kallakuntla</dc:creator>
  <cp:lastModifiedBy>Dell</cp:lastModifiedBy>
  <cp:revision>78</cp:revision>
  <cp:lastPrinted>1601-01-01T00:00:00Z</cp:lastPrinted>
  <dcterms:created xsi:type="dcterms:W3CDTF">2018-08-06T13:33:00Z</dcterms:created>
  <dcterms:modified xsi:type="dcterms:W3CDTF">2018-11-26T16:16:00Z</dcterms:modified>
</cp:coreProperties>
</file>