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ackground w:color="ffffff">
    <v:background id="_x0000_s1025" filled="t"/>
  </w:background>
  <w:body>
    <w:p w:rsidR="008661AB" w:rsidRPr="006A5983">
      <w:pPr>
        <w:pStyle w:val="platinolatino"/>
        <w:rPr>
          <w:rFonts w:ascii="Calibri" w:hAnsi="Calibri"/>
          <w:sz w:val="24"/>
          <w:szCs w:val="24"/>
          <w:shd w:val="clear" w:color="FFFFFF" w:fill="C0C0C0"/>
        </w:rPr>
      </w:pPr>
      <w:bookmarkStart w:id="0" w:name="_GoBack"/>
      <w:bookmarkEnd w:id="0"/>
    </w:p>
    <w:p w:rsidR="008661AB" w:rsidRPr="006A5983">
      <w:pPr>
        <w:pStyle w:val="platinolatino"/>
        <w:rPr>
          <w:rFonts w:ascii="Calibri" w:hAnsi="Calibri" w:cs="Verdana"/>
          <w:b/>
          <w:sz w:val="24"/>
          <w:szCs w:val="24"/>
          <w:lang w:val="en-US"/>
        </w:rPr>
      </w:pPr>
      <w:r w:rsidRPr="006A5983">
        <w:rPr>
          <w:rFonts w:ascii="Calibri" w:hAnsi="Calibri" w:cs="Verdana"/>
          <w:b/>
          <w:sz w:val="24"/>
          <w:szCs w:val="24"/>
          <w:lang w:val="en-US"/>
        </w:rPr>
        <w:t>Work Experience Summary:</w:t>
      </w:r>
    </w:p>
    <w:p w:rsidR="005651D1" w:rsidRPr="006A5983">
      <w:pPr>
        <w:pStyle w:val="platinolatino"/>
        <w:rPr>
          <w:rFonts w:ascii="Calibri" w:hAnsi="Calibri" w:cs="Verdana"/>
          <w:b/>
          <w:sz w:val="24"/>
          <w:szCs w:val="24"/>
          <w:lang w:val="en-US"/>
        </w:rPr>
      </w:pPr>
    </w:p>
    <w:p w:rsidR="008661AB" w:rsidRPr="006A5983" w:rsidP="001576B1">
      <w:pPr>
        <w:pStyle w:val="platinolatino"/>
        <w:numPr>
          <w:ilvl w:val="0"/>
          <w:numId w:val="10"/>
        </w:numPr>
        <w:rPr>
          <w:rFonts w:ascii="Calibri" w:hAnsi="Calibri" w:cs="Verdana"/>
          <w:sz w:val="24"/>
          <w:szCs w:val="24"/>
          <w:lang w:val="en-US"/>
        </w:rPr>
      </w:pPr>
      <w:r w:rsidRPr="006A5983">
        <w:rPr>
          <w:rFonts w:ascii="Calibri" w:hAnsi="Calibri" w:cs="Verdana"/>
          <w:sz w:val="24"/>
          <w:szCs w:val="24"/>
          <w:lang w:val="en-US"/>
        </w:rPr>
        <w:t xml:space="preserve">Current Company – </w:t>
      </w:r>
      <w:r w:rsidR="00887F41">
        <w:rPr>
          <w:rFonts w:ascii="Calibri" w:hAnsi="Calibri" w:cs="Verdana"/>
          <w:sz w:val="24"/>
          <w:szCs w:val="24"/>
          <w:lang w:val="en-US"/>
        </w:rPr>
        <w:t>Deloitte</w:t>
      </w:r>
      <w:r w:rsidRPr="006A5983" w:rsidR="00393C86">
        <w:rPr>
          <w:rFonts w:ascii="Calibri" w:hAnsi="Calibri" w:cs="Verdana"/>
          <w:sz w:val="24"/>
          <w:szCs w:val="24"/>
          <w:lang w:val="en-US"/>
        </w:rPr>
        <w:t>.</w:t>
      </w:r>
    </w:p>
    <w:p w:rsidR="0017797E" w:rsidRPr="006A5983" w:rsidP="001576B1">
      <w:pPr>
        <w:pStyle w:val="platinolatino"/>
        <w:numPr>
          <w:ilvl w:val="0"/>
          <w:numId w:val="10"/>
        </w:numPr>
        <w:rPr>
          <w:rFonts w:ascii="Calibri" w:hAnsi="Calibri" w:cs="Verdana"/>
          <w:sz w:val="24"/>
          <w:szCs w:val="24"/>
          <w:lang w:val="en-US"/>
        </w:rPr>
      </w:pPr>
      <w:r w:rsidRPr="006A5983">
        <w:rPr>
          <w:rFonts w:ascii="Calibri" w:hAnsi="Calibri" w:cs="Verdana"/>
          <w:sz w:val="24"/>
          <w:szCs w:val="24"/>
          <w:lang w:val="en-US"/>
        </w:rPr>
        <w:t xml:space="preserve">Previous Company – </w:t>
      </w:r>
      <w:r w:rsidR="00887F41">
        <w:rPr>
          <w:rFonts w:ascii="Calibri" w:hAnsi="Calibri" w:cs="Verdana"/>
          <w:sz w:val="24"/>
          <w:szCs w:val="24"/>
          <w:lang w:val="en-US"/>
        </w:rPr>
        <w:t>Capgemini India, TCS</w:t>
      </w:r>
      <w:r w:rsidRPr="006A5983">
        <w:rPr>
          <w:rFonts w:ascii="Calibri" w:hAnsi="Calibri" w:cs="Verdana"/>
          <w:sz w:val="24"/>
          <w:szCs w:val="24"/>
          <w:lang w:val="en-US"/>
        </w:rPr>
        <w:t>.</w:t>
      </w:r>
    </w:p>
    <w:p w:rsidR="005651D1" w:rsidRPr="006A5983" w:rsidP="001576B1">
      <w:pPr>
        <w:pStyle w:val="platinolatino"/>
        <w:numPr>
          <w:ilvl w:val="0"/>
          <w:numId w:val="10"/>
        </w:numPr>
        <w:rPr>
          <w:rFonts w:ascii="Calibri" w:hAnsi="Calibri" w:cs="Verdana"/>
          <w:sz w:val="24"/>
          <w:szCs w:val="24"/>
          <w:lang w:val="en-US"/>
        </w:rPr>
      </w:pPr>
      <w:r w:rsidRPr="006A5983">
        <w:rPr>
          <w:rFonts w:ascii="Calibri" w:hAnsi="Calibri" w:cs="Verdana"/>
          <w:sz w:val="24"/>
          <w:szCs w:val="24"/>
          <w:lang w:val="en-US"/>
        </w:rPr>
        <w:t xml:space="preserve">Current Location </w:t>
      </w:r>
      <w:r w:rsidRPr="006A5983" w:rsidR="00393C86">
        <w:rPr>
          <w:rFonts w:ascii="Calibri" w:hAnsi="Calibri" w:cs="Verdana"/>
          <w:sz w:val="24"/>
          <w:szCs w:val="24"/>
          <w:lang w:val="en-US"/>
        </w:rPr>
        <w:t>–</w:t>
      </w:r>
      <w:r w:rsidRPr="006A5983">
        <w:rPr>
          <w:rFonts w:ascii="Calibri" w:hAnsi="Calibri" w:cs="Verdana"/>
          <w:sz w:val="24"/>
          <w:szCs w:val="24"/>
          <w:lang w:val="en-US"/>
        </w:rPr>
        <w:t xml:space="preserve"> Hyderabad</w:t>
      </w:r>
      <w:r w:rsidRPr="006A5983" w:rsidR="00393C86">
        <w:rPr>
          <w:rFonts w:ascii="Calibri" w:hAnsi="Calibri" w:cs="Verdana"/>
          <w:sz w:val="24"/>
          <w:szCs w:val="24"/>
          <w:lang w:val="en-US"/>
        </w:rPr>
        <w:t>.</w:t>
      </w:r>
    </w:p>
    <w:p w:rsidR="008661AB" w:rsidRPr="006A5983" w:rsidP="001576B1">
      <w:pPr>
        <w:pStyle w:val="platinolatino"/>
        <w:numPr>
          <w:ilvl w:val="0"/>
          <w:numId w:val="10"/>
        </w:numPr>
        <w:rPr>
          <w:rFonts w:ascii="Calibri" w:hAnsi="Calibri" w:cs="Verdana"/>
          <w:sz w:val="24"/>
          <w:szCs w:val="24"/>
          <w:lang w:val="en-US"/>
        </w:rPr>
      </w:pPr>
      <w:r>
        <w:rPr>
          <w:rFonts w:ascii="Calibri" w:hAnsi="Calibri" w:cs="Verdana"/>
          <w:sz w:val="24"/>
          <w:szCs w:val="24"/>
          <w:lang w:val="en-US"/>
        </w:rPr>
        <w:t>Total Experience – 6.3</w:t>
      </w:r>
      <w:r w:rsidRPr="006A5983">
        <w:rPr>
          <w:rFonts w:ascii="Calibri" w:hAnsi="Calibri" w:cs="Verdana"/>
          <w:sz w:val="24"/>
          <w:szCs w:val="24"/>
          <w:lang w:val="en-US"/>
        </w:rPr>
        <w:t xml:space="preserve"> Years</w:t>
      </w:r>
      <w:r w:rsidRPr="006A5983" w:rsidR="00393C86">
        <w:rPr>
          <w:rFonts w:ascii="Calibri" w:hAnsi="Calibri" w:cs="Verdana"/>
          <w:sz w:val="24"/>
          <w:szCs w:val="24"/>
          <w:lang w:val="en-US"/>
        </w:rPr>
        <w:t>.</w:t>
      </w:r>
    </w:p>
    <w:p w:rsidR="005651D1" w:rsidRPr="006A5983" w:rsidP="001576B1">
      <w:pPr>
        <w:pStyle w:val="platinolatino"/>
        <w:numPr>
          <w:ilvl w:val="0"/>
          <w:numId w:val="10"/>
        </w:numPr>
        <w:rPr>
          <w:rFonts w:ascii="Calibri" w:hAnsi="Calibri" w:cs="Verdana"/>
          <w:sz w:val="24"/>
          <w:szCs w:val="24"/>
          <w:lang w:val="en-US"/>
        </w:rPr>
      </w:pPr>
      <w:r w:rsidRPr="006A5983">
        <w:rPr>
          <w:rFonts w:ascii="Calibri" w:hAnsi="Calibri" w:cs="Verdana"/>
          <w:sz w:val="24"/>
          <w:szCs w:val="24"/>
          <w:lang w:val="en-US"/>
        </w:rPr>
        <w:t xml:space="preserve">Relevant Experience in </w:t>
      </w:r>
      <w:r w:rsidR="00E76B14">
        <w:rPr>
          <w:rFonts w:ascii="Calibri" w:hAnsi="Calibri" w:cs="Verdana"/>
          <w:sz w:val="24"/>
          <w:szCs w:val="24"/>
          <w:lang w:val="en-US"/>
        </w:rPr>
        <w:t>HTML, CSS, JS - 6</w:t>
      </w:r>
      <w:r w:rsidRPr="006A5983">
        <w:rPr>
          <w:rFonts w:ascii="Calibri" w:hAnsi="Calibri" w:cs="Verdana"/>
          <w:sz w:val="24"/>
          <w:szCs w:val="24"/>
          <w:lang w:val="en-US"/>
        </w:rPr>
        <w:t xml:space="preserve"> Year</w:t>
      </w:r>
      <w:r w:rsidRPr="006A5983" w:rsidR="00393C86">
        <w:rPr>
          <w:rFonts w:ascii="Calibri" w:hAnsi="Calibri" w:cs="Verdana"/>
          <w:sz w:val="24"/>
          <w:szCs w:val="24"/>
          <w:lang w:val="en-US"/>
        </w:rPr>
        <w:t>.</w:t>
      </w:r>
    </w:p>
    <w:p w:rsidR="005651D1" w:rsidRPr="006A5983" w:rsidP="001576B1">
      <w:pPr>
        <w:pStyle w:val="platinolatino"/>
        <w:numPr>
          <w:ilvl w:val="0"/>
          <w:numId w:val="10"/>
        </w:numPr>
        <w:rPr>
          <w:rFonts w:ascii="Calibri" w:hAnsi="Calibri" w:cs="Verdana"/>
          <w:sz w:val="24"/>
          <w:szCs w:val="24"/>
          <w:lang w:val="en-US"/>
        </w:rPr>
      </w:pPr>
      <w:r w:rsidRPr="006A5983">
        <w:rPr>
          <w:rFonts w:ascii="Calibri" w:hAnsi="Calibri" w:cs="Verdana"/>
          <w:sz w:val="24"/>
          <w:szCs w:val="24"/>
          <w:lang w:val="en-US"/>
        </w:rPr>
        <w:t>Relevant Ex</w:t>
      </w:r>
      <w:r w:rsidRPr="006A5983" w:rsidR="00A0517A">
        <w:rPr>
          <w:rFonts w:ascii="Calibri" w:hAnsi="Calibri" w:cs="Verdana"/>
          <w:sz w:val="24"/>
          <w:szCs w:val="24"/>
          <w:lang w:val="en-US"/>
        </w:rPr>
        <w:t xml:space="preserve">perience in UI </w:t>
      </w:r>
      <w:r w:rsidRPr="006A5983" w:rsidR="00887F41">
        <w:rPr>
          <w:rFonts w:ascii="Calibri" w:hAnsi="Calibri" w:cs="Verdana"/>
          <w:sz w:val="24"/>
          <w:szCs w:val="24"/>
          <w:lang w:val="en-US"/>
        </w:rPr>
        <w:t xml:space="preserve">Development </w:t>
      </w:r>
      <w:r w:rsidR="00E76B14">
        <w:rPr>
          <w:rFonts w:ascii="Calibri" w:hAnsi="Calibri" w:cs="Verdana"/>
          <w:sz w:val="24"/>
          <w:szCs w:val="24"/>
          <w:lang w:val="en-US"/>
        </w:rPr>
        <w:t>- 6</w:t>
      </w:r>
      <w:r w:rsidRPr="006A5983">
        <w:rPr>
          <w:rFonts w:ascii="Calibri" w:hAnsi="Calibri" w:cs="Verdana"/>
          <w:sz w:val="24"/>
          <w:szCs w:val="24"/>
          <w:lang w:val="en-US"/>
        </w:rPr>
        <w:t xml:space="preserve"> Year</w:t>
      </w:r>
      <w:r w:rsidRPr="006A5983" w:rsidR="00393C86">
        <w:rPr>
          <w:rFonts w:ascii="Calibri" w:hAnsi="Calibri" w:cs="Verdana"/>
          <w:sz w:val="24"/>
          <w:szCs w:val="24"/>
          <w:lang w:val="en-US"/>
        </w:rPr>
        <w:t>.</w:t>
      </w:r>
    </w:p>
    <w:p w:rsidR="005651D1" w:rsidP="001576B1">
      <w:pPr>
        <w:pStyle w:val="platinolatino"/>
        <w:numPr>
          <w:ilvl w:val="0"/>
          <w:numId w:val="10"/>
        </w:numPr>
        <w:rPr>
          <w:rFonts w:ascii="Calibri" w:hAnsi="Calibri" w:cs="Verdana"/>
          <w:sz w:val="24"/>
          <w:szCs w:val="24"/>
          <w:lang w:val="en-US"/>
        </w:rPr>
      </w:pPr>
      <w:r w:rsidRPr="006A5983">
        <w:rPr>
          <w:rFonts w:ascii="Calibri" w:hAnsi="Calibri" w:cs="Verdana"/>
          <w:sz w:val="24"/>
          <w:szCs w:val="24"/>
          <w:lang w:val="en-US"/>
        </w:rPr>
        <w:t>Rel</w:t>
      </w:r>
      <w:r w:rsidR="00E76B14">
        <w:rPr>
          <w:rFonts w:ascii="Calibri" w:hAnsi="Calibri" w:cs="Verdana"/>
          <w:sz w:val="24"/>
          <w:szCs w:val="24"/>
          <w:lang w:val="en-US"/>
        </w:rPr>
        <w:t>evant Experience in Angular/ Angular JS</w:t>
      </w:r>
      <w:r w:rsidRPr="006A5983" w:rsidR="003A190B">
        <w:rPr>
          <w:rFonts w:ascii="Calibri" w:hAnsi="Calibri" w:cs="Verdana"/>
          <w:sz w:val="24"/>
          <w:szCs w:val="24"/>
          <w:lang w:val="en-US"/>
        </w:rPr>
        <w:t xml:space="preserve"> – </w:t>
      </w:r>
      <w:r w:rsidR="00E76B14">
        <w:rPr>
          <w:rFonts w:ascii="Calibri" w:hAnsi="Calibri" w:cs="Verdana"/>
          <w:sz w:val="24"/>
          <w:szCs w:val="24"/>
          <w:lang w:val="en-US"/>
        </w:rPr>
        <w:t>4.5</w:t>
      </w:r>
      <w:r w:rsidRPr="006A5983" w:rsidR="003A190B">
        <w:rPr>
          <w:rFonts w:ascii="Calibri" w:hAnsi="Calibri" w:cs="Verdana"/>
          <w:sz w:val="24"/>
          <w:szCs w:val="24"/>
          <w:lang w:val="en-US"/>
        </w:rPr>
        <w:t xml:space="preserve"> year</w:t>
      </w:r>
      <w:r w:rsidRPr="006A5983" w:rsidR="00393C86">
        <w:rPr>
          <w:rFonts w:ascii="Calibri" w:hAnsi="Calibri" w:cs="Verdana"/>
          <w:sz w:val="24"/>
          <w:szCs w:val="24"/>
          <w:lang w:val="en-US"/>
        </w:rPr>
        <w:t>.</w:t>
      </w:r>
    </w:p>
    <w:p w:rsidR="006C0AFC" w:rsidP="001576B1">
      <w:pPr>
        <w:pStyle w:val="platinolatino"/>
        <w:numPr>
          <w:ilvl w:val="0"/>
          <w:numId w:val="10"/>
        </w:numPr>
        <w:rPr>
          <w:rFonts w:ascii="Calibri" w:hAnsi="Calibri" w:cs="Verdana"/>
          <w:sz w:val="24"/>
          <w:szCs w:val="24"/>
          <w:lang w:val="en-US"/>
        </w:rPr>
      </w:pPr>
      <w:r w:rsidRPr="006A5983">
        <w:rPr>
          <w:rFonts w:ascii="Calibri" w:hAnsi="Calibri" w:cs="Verdana"/>
          <w:sz w:val="24"/>
          <w:szCs w:val="24"/>
          <w:lang w:val="en-US"/>
        </w:rPr>
        <w:t>Relevant Expe</w:t>
      </w:r>
      <w:r w:rsidRPr="006A5983" w:rsidR="00890669">
        <w:rPr>
          <w:rFonts w:ascii="Calibri" w:hAnsi="Calibri" w:cs="Verdana"/>
          <w:sz w:val="24"/>
          <w:szCs w:val="24"/>
          <w:lang w:val="en-US"/>
        </w:rPr>
        <w:t>rience in core java – 1.8 years.</w:t>
      </w:r>
    </w:p>
    <w:p w:rsidR="00355809" w:rsidRPr="006A5983" w:rsidP="001576B1">
      <w:pPr>
        <w:pStyle w:val="platinolatino"/>
        <w:numPr>
          <w:ilvl w:val="0"/>
          <w:numId w:val="10"/>
        </w:numPr>
        <w:rPr>
          <w:rFonts w:ascii="Calibri" w:hAnsi="Calibri" w:cs="Verdana"/>
          <w:sz w:val="24"/>
          <w:szCs w:val="24"/>
          <w:lang w:val="en-US"/>
        </w:rPr>
      </w:pPr>
      <w:r>
        <w:rPr>
          <w:rFonts w:ascii="Calibri" w:hAnsi="Calibri" w:cs="Verdana"/>
          <w:sz w:val="24"/>
          <w:szCs w:val="24"/>
          <w:lang w:val="en-US"/>
        </w:rPr>
        <w:t xml:space="preserve">Experience in other web technologies – JQuery, Bootstrap, </w:t>
      </w:r>
      <w:r w:rsidR="00F879D3">
        <w:rPr>
          <w:rFonts w:ascii="Calibri" w:hAnsi="Calibri" w:cs="Verdana"/>
          <w:sz w:val="24"/>
          <w:szCs w:val="24"/>
          <w:lang w:val="en-US"/>
        </w:rPr>
        <w:t xml:space="preserve">Angular Material Design, </w:t>
      </w:r>
      <w:r>
        <w:rPr>
          <w:rFonts w:ascii="Calibri" w:hAnsi="Calibri" w:cs="Verdana"/>
          <w:sz w:val="24"/>
          <w:szCs w:val="24"/>
          <w:lang w:val="en-US"/>
        </w:rPr>
        <w:t xml:space="preserve">Node JS, Express JS, Mongo DB, Ionic, </w:t>
      </w:r>
      <w:r w:rsidR="00F879D3">
        <w:rPr>
          <w:rFonts w:ascii="Calibri" w:hAnsi="Calibri" w:cs="Verdana"/>
          <w:sz w:val="24"/>
          <w:szCs w:val="24"/>
          <w:lang w:val="en-US"/>
        </w:rPr>
        <w:t xml:space="preserve">Gulp, </w:t>
      </w:r>
      <w:r>
        <w:rPr>
          <w:rFonts w:ascii="Calibri" w:hAnsi="Calibri" w:cs="Verdana"/>
          <w:sz w:val="24"/>
          <w:szCs w:val="24"/>
          <w:lang w:val="en-US"/>
        </w:rPr>
        <w:t>Grunt</w:t>
      </w:r>
      <w:r w:rsidR="00F879D3">
        <w:rPr>
          <w:rFonts w:ascii="Calibri" w:hAnsi="Calibri" w:cs="Verdana"/>
          <w:sz w:val="24"/>
          <w:szCs w:val="24"/>
          <w:lang w:val="en-US"/>
        </w:rPr>
        <w:t>, Jasmine, Karma and Salesforce</w:t>
      </w:r>
      <w:r>
        <w:rPr>
          <w:rFonts w:ascii="Calibri" w:hAnsi="Calibri" w:cs="Verdana"/>
          <w:sz w:val="24"/>
          <w:szCs w:val="24"/>
          <w:lang w:val="en-US"/>
        </w:rPr>
        <w:t xml:space="preserve"> VF pages</w:t>
      </w:r>
      <w:r w:rsidR="00F879D3">
        <w:rPr>
          <w:rFonts w:ascii="Calibri" w:hAnsi="Calibri" w:cs="Verdana"/>
          <w:sz w:val="24"/>
          <w:szCs w:val="24"/>
          <w:lang w:val="en-US"/>
        </w:rPr>
        <w:t xml:space="preserve">. </w:t>
      </w:r>
    </w:p>
    <w:p w:rsidR="002D1253" w:rsidRPr="006A5983" w:rsidP="002D1253">
      <w:pPr>
        <w:pStyle w:val="platinolatino"/>
        <w:rPr>
          <w:rFonts w:ascii="Calibri" w:hAnsi="Calibri" w:cs="Verdana"/>
          <w:sz w:val="24"/>
          <w:szCs w:val="24"/>
          <w:lang w:val="en-US"/>
        </w:rPr>
      </w:pPr>
    </w:p>
    <w:p w:rsidR="008661AB" w:rsidRPr="006A5983">
      <w:pPr>
        <w:pStyle w:val="platinolatino"/>
        <w:rPr>
          <w:rFonts w:ascii="Calibri" w:hAnsi="Calibri" w:cs="Verdana"/>
          <w:b/>
          <w:sz w:val="24"/>
          <w:szCs w:val="24"/>
          <w:lang w:val="en-US"/>
        </w:rPr>
      </w:pPr>
      <w:r w:rsidRPr="006A5983">
        <w:rPr>
          <w:rFonts w:ascii="Calibri" w:hAnsi="Calibri" w:cs="Verdana"/>
          <w:b/>
          <w:sz w:val="24"/>
          <w:szCs w:val="24"/>
          <w:lang w:val="en-US"/>
        </w:rPr>
        <w:t>Experience Summary:</w:t>
      </w:r>
    </w:p>
    <w:p w:rsidR="00B27868" w:rsidRPr="006A5983" w:rsidP="001576B1">
      <w:pPr>
        <w:pStyle w:val="platinolatino"/>
        <w:rPr>
          <w:rFonts w:ascii="Calibri" w:hAnsi="Calibri" w:cs="Verdana"/>
          <w:b/>
          <w:sz w:val="24"/>
          <w:szCs w:val="24"/>
          <w:lang w:val="en-US"/>
        </w:rPr>
      </w:pPr>
    </w:p>
    <w:p w:rsidR="00B27868" w:rsidRPr="00BB236E" w:rsidP="001576B1">
      <w:pPr>
        <w:pStyle w:val="platinolatino"/>
        <w:numPr>
          <w:ilvl w:val="0"/>
          <w:numId w:val="12"/>
        </w:numPr>
        <w:rPr>
          <w:rFonts w:ascii="Calibri" w:hAnsi="Calibri" w:cs="Verdana"/>
          <w:sz w:val="24"/>
          <w:szCs w:val="24"/>
        </w:rPr>
      </w:pPr>
      <w:r>
        <w:rPr>
          <w:rFonts w:ascii="Calibri" w:hAnsi="Calibri" w:cs="Verdana"/>
          <w:sz w:val="24"/>
          <w:szCs w:val="24"/>
          <w:lang w:val="en-US"/>
        </w:rPr>
        <w:t>6.3</w:t>
      </w:r>
      <w:r w:rsidRPr="006A5983">
        <w:rPr>
          <w:rFonts w:ascii="Calibri" w:hAnsi="Calibri" w:cs="Verdana"/>
          <w:sz w:val="24"/>
          <w:szCs w:val="24"/>
          <w:lang w:val="en-US"/>
        </w:rPr>
        <w:t xml:space="preserve"> years of experience in </w:t>
      </w:r>
      <w:r w:rsidR="00BB236E">
        <w:rPr>
          <w:rFonts w:ascii="Calibri" w:hAnsi="Calibri" w:cs="Verdana"/>
          <w:sz w:val="24"/>
          <w:szCs w:val="24"/>
          <w:lang w:val="en-US"/>
        </w:rPr>
        <w:t xml:space="preserve">developing responsive </w:t>
      </w:r>
      <w:r w:rsidRPr="006A5983">
        <w:rPr>
          <w:rFonts w:ascii="Calibri" w:hAnsi="Calibri" w:cs="Verdana"/>
          <w:sz w:val="24"/>
          <w:szCs w:val="24"/>
          <w:lang w:val="en-US"/>
        </w:rPr>
        <w:t>web application</w:t>
      </w:r>
      <w:r w:rsidR="00BB236E">
        <w:rPr>
          <w:rFonts w:ascii="Calibri" w:hAnsi="Calibri" w:cs="Verdana"/>
          <w:sz w:val="24"/>
          <w:szCs w:val="24"/>
          <w:lang w:val="en-US"/>
        </w:rPr>
        <w:t>.</w:t>
      </w:r>
    </w:p>
    <w:p w:rsidR="00355809" w:rsidRPr="00887F41" w:rsidP="001576B1">
      <w:pPr>
        <w:pStyle w:val="platinolatino"/>
        <w:numPr>
          <w:ilvl w:val="0"/>
          <w:numId w:val="12"/>
        </w:numPr>
        <w:rPr>
          <w:rFonts w:ascii="Calibri" w:hAnsi="Calibri" w:cs="Verdana"/>
          <w:sz w:val="24"/>
          <w:szCs w:val="24"/>
        </w:rPr>
      </w:pPr>
      <w:r>
        <w:rPr>
          <w:rFonts w:ascii="Calibri" w:hAnsi="Calibri" w:cs="Verdana"/>
          <w:sz w:val="24"/>
          <w:szCs w:val="24"/>
          <w:lang w:val="en-US"/>
        </w:rPr>
        <w:t>Knowledge and experience (POC) of developing hybrid application using ionic 2.</w:t>
      </w:r>
    </w:p>
    <w:p w:rsidR="00887F41" w:rsidP="001576B1">
      <w:pPr>
        <w:numPr>
          <w:ilvl w:val="0"/>
          <w:numId w:val="12"/>
        </w:numPr>
        <w:tabs>
          <w:tab w:val="left" w:pos="360"/>
        </w:tabs>
        <w:jc w:val="both"/>
        <w:rPr>
          <w:rFonts w:ascii="Calibri" w:hAnsi="Calibri" w:cs="Verdana"/>
        </w:rPr>
      </w:pPr>
      <w:r>
        <w:rPr>
          <w:rFonts w:ascii="Calibri" w:hAnsi="Calibri" w:cs="Verdana"/>
        </w:rPr>
        <w:t>2</w:t>
      </w:r>
      <w:r>
        <w:rPr>
          <w:rFonts w:ascii="Calibri" w:hAnsi="Calibri" w:cs="Verdana"/>
        </w:rPr>
        <w:t xml:space="preserve"> </w:t>
      </w:r>
      <w:r w:rsidRPr="006A5983">
        <w:rPr>
          <w:rFonts w:ascii="Calibri" w:hAnsi="Calibri" w:cs="Verdana"/>
        </w:rPr>
        <w:t>year</w:t>
      </w:r>
      <w:r>
        <w:rPr>
          <w:rFonts w:ascii="Calibri" w:hAnsi="Calibri" w:cs="Verdana"/>
        </w:rPr>
        <w:t>s</w:t>
      </w:r>
      <w:r w:rsidRPr="006A5983">
        <w:rPr>
          <w:rFonts w:ascii="Calibri" w:hAnsi="Calibri" w:cs="Verdana"/>
        </w:rPr>
        <w:t xml:space="preserve"> of experience working in</w:t>
      </w:r>
      <w:r>
        <w:rPr>
          <w:rFonts w:ascii="Calibri" w:hAnsi="Calibri" w:cs="Verdana"/>
        </w:rPr>
        <w:t xml:space="preserve"> Angular 2</w:t>
      </w:r>
      <w:r w:rsidRPr="006A5983">
        <w:rPr>
          <w:rFonts w:ascii="Calibri" w:hAnsi="Calibri" w:cs="Verdana"/>
        </w:rPr>
        <w:t xml:space="preserve"> project.</w:t>
      </w:r>
    </w:p>
    <w:p w:rsidR="00887F41" w:rsidP="001576B1">
      <w:pPr>
        <w:numPr>
          <w:ilvl w:val="0"/>
          <w:numId w:val="12"/>
        </w:numPr>
        <w:tabs>
          <w:tab w:val="left" w:pos="360"/>
        </w:tabs>
        <w:jc w:val="both"/>
        <w:rPr>
          <w:rFonts w:ascii="Calibri" w:hAnsi="Calibri" w:cs="Verdana"/>
        </w:rPr>
      </w:pPr>
      <w:r>
        <w:rPr>
          <w:rFonts w:ascii="Calibri" w:hAnsi="Calibri" w:cs="Verdana"/>
        </w:rPr>
        <w:t xml:space="preserve">3 </w:t>
      </w:r>
      <w:r w:rsidRPr="006A5983">
        <w:rPr>
          <w:rFonts w:ascii="Calibri" w:hAnsi="Calibri" w:cs="Verdana"/>
        </w:rPr>
        <w:t>year</w:t>
      </w:r>
      <w:r>
        <w:rPr>
          <w:rFonts w:ascii="Calibri" w:hAnsi="Calibri" w:cs="Verdana"/>
        </w:rPr>
        <w:t>s</w:t>
      </w:r>
      <w:r w:rsidRPr="006A5983">
        <w:rPr>
          <w:rFonts w:ascii="Calibri" w:hAnsi="Calibri" w:cs="Verdana"/>
        </w:rPr>
        <w:t xml:space="preserve"> of experience working in AngularJS</w:t>
      </w:r>
      <w:r>
        <w:rPr>
          <w:rFonts w:ascii="Calibri" w:hAnsi="Calibri" w:cs="Verdana"/>
        </w:rPr>
        <w:t xml:space="preserve"> project</w:t>
      </w:r>
      <w:r w:rsidRPr="006A5983">
        <w:rPr>
          <w:rFonts w:ascii="Calibri" w:hAnsi="Calibri" w:cs="Verdana"/>
        </w:rPr>
        <w:t>.</w:t>
      </w:r>
    </w:p>
    <w:p w:rsidR="00F879D3" w:rsidP="001576B1">
      <w:pPr>
        <w:numPr>
          <w:ilvl w:val="0"/>
          <w:numId w:val="12"/>
        </w:numPr>
        <w:tabs>
          <w:tab w:val="left" w:pos="360"/>
        </w:tabs>
        <w:jc w:val="both"/>
        <w:rPr>
          <w:rFonts w:ascii="Calibri" w:hAnsi="Calibri" w:cs="Verdana"/>
        </w:rPr>
      </w:pPr>
      <w:r>
        <w:rPr>
          <w:rFonts w:ascii="Calibri" w:hAnsi="Calibri" w:cs="Verdana"/>
        </w:rPr>
        <w:t>Experience of creating REST API using Express JS.</w:t>
      </w:r>
    </w:p>
    <w:p w:rsidR="00F879D3" w:rsidP="001576B1">
      <w:pPr>
        <w:numPr>
          <w:ilvl w:val="0"/>
          <w:numId w:val="12"/>
        </w:numPr>
        <w:tabs>
          <w:tab w:val="left" w:pos="360"/>
        </w:tabs>
        <w:jc w:val="both"/>
        <w:rPr>
          <w:rFonts w:ascii="Calibri" w:hAnsi="Calibri" w:cs="Verdana"/>
        </w:rPr>
      </w:pPr>
      <w:r>
        <w:rPr>
          <w:rFonts w:ascii="Calibri" w:hAnsi="Calibri" w:cs="Verdana"/>
        </w:rPr>
        <w:t xml:space="preserve">Experience of working with Mongo DB. </w:t>
      </w:r>
    </w:p>
    <w:p w:rsidR="00887F41" w:rsidRPr="00E76B14" w:rsidP="001576B1">
      <w:pPr>
        <w:pStyle w:val="platinolatino"/>
        <w:numPr>
          <w:ilvl w:val="0"/>
          <w:numId w:val="12"/>
        </w:numPr>
        <w:rPr>
          <w:rFonts w:ascii="Calibri" w:hAnsi="Calibri" w:cs="Verdana"/>
          <w:sz w:val="24"/>
          <w:szCs w:val="24"/>
        </w:rPr>
      </w:pPr>
      <w:r>
        <w:rPr>
          <w:rFonts w:ascii="Calibri" w:hAnsi="Calibri" w:cs="Verdana"/>
          <w:sz w:val="24"/>
          <w:szCs w:val="24"/>
          <w:lang w:val="en-US"/>
        </w:rPr>
        <w:t xml:space="preserve">Experience of </w:t>
      </w:r>
      <w:r w:rsidR="00F879D3">
        <w:rPr>
          <w:rFonts w:ascii="Calibri" w:hAnsi="Calibri" w:cs="Verdana"/>
          <w:sz w:val="24"/>
          <w:szCs w:val="24"/>
          <w:lang w:val="en-US"/>
        </w:rPr>
        <w:t>developing a</w:t>
      </w:r>
      <w:r>
        <w:rPr>
          <w:rFonts w:ascii="Calibri" w:hAnsi="Calibri" w:cs="Verdana"/>
          <w:sz w:val="24"/>
          <w:szCs w:val="24"/>
          <w:lang w:val="en-US"/>
        </w:rPr>
        <w:t xml:space="preserve"> MEANstack application.</w:t>
      </w:r>
    </w:p>
    <w:p w:rsidR="00E76B14" w:rsidRPr="00E76B14" w:rsidP="001576B1">
      <w:pPr>
        <w:pStyle w:val="platinolatino"/>
        <w:numPr>
          <w:ilvl w:val="0"/>
          <w:numId w:val="12"/>
        </w:numPr>
        <w:rPr>
          <w:rFonts w:ascii="Calibri" w:hAnsi="Calibri" w:cs="Verdana"/>
          <w:sz w:val="24"/>
          <w:szCs w:val="24"/>
        </w:rPr>
      </w:pPr>
      <w:r>
        <w:rPr>
          <w:rFonts w:ascii="Calibri" w:hAnsi="Calibri" w:cs="Verdana"/>
          <w:sz w:val="24"/>
          <w:szCs w:val="24"/>
          <w:lang w:val="en-US"/>
        </w:rPr>
        <w:t>POC level experience in React JS.</w:t>
      </w:r>
    </w:p>
    <w:p w:rsidR="00E76B14" w:rsidRPr="00355809" w:rsidP="001576B1">
      <w:pPr>
        <w:pStyle w:val="platinolatino"/>
        <w:numPr>
          <w:ilvl w:val="0"/>
          <w:numId w:val="12"/>
        </w:numPr>
        <w:rPr>
          <w:rFonts w:ascii="Calibri" w:hAnsi="Calibri" w:cs="Verdana"/>
          <w:sz w:val="24"/>
          <w:szCs w:val="24"/>
        </w:rPr>
      </w:pPr>
      <w:r>
        <w:rPr>
          <w:rFonts w:ascii="Calibri" w:hAnsi="Calibri" w:cs="Verdana"/>
          <w:sz w:val="24"/>
          <w:szCs w:val="24"/>
          <w:lang w:val="en-US"/>
        </w:rPr>
        <w:t>Knowledge of Python language.</w:t>
      </w:r>
    </w:p>
    <w:p w:rsidR="00355809" w:rsidRPr="00355809" w:rsidP="001576B1">
      <w:pPr>
        <w:pStyle w:val="platinolatino"/>
        <w:numPr>
          <w:ilvl w:val="0"/>
          <w:numId w:val="12"/>
        </w:numPr>
        <w:rPr>
          <w:rFonts w:ascii="Calibri" w:hAnsi="Calibri" w:cs="Verdana"/>
          <w:sz w:val="24"/>
          <w:szCs w:val="24"/>
        </w:rPr>
      </w:pPr>
      <w:r>
        <w:rPr>
          <w:rFonts w:ascii="Calibri" w:hAnsi="Calibri" w:cs="Verdana"/>
          <w:sz w:val="24"/>
          <w:szCs w:val="24"/>
          <w:lang w:val="en-US"/>
        </w:rPr>
        <w:t>Experience of working as a UI developer in Salesforce, Dotnet, java application.</w:t>
      </w:r>
    </w:p>
    <w:p w:rsidR="00355809" w:rsidRPr="00355809" w:rsidP="001576B1">
      <w:pPr>
        <w:pStyle w:val="platinolatino"/>
        <w:numPr>
          <w:ilvl w:val="0"/>
          <w:numId w:val="12"/>
        </w:numPr>
        <w:rPr>
          <w:rFonts w:ascii="Calibri" w:hAnsi="Calibri" w:cs="Verdana"/>
          <w:sz w:val="24"/>
          <w:szCs w:val="24"/>
        </w:rPr>
      </w:pPr>
      <w:r>
        <w:rPr>
          <w:rFonts w:ascii="Calibri" w:hAnsi="Calibri" w:cs="Verdana"/>
          <w:sz w:val="24"/>
          <w:szCs w:val="24"/>
          <w:lang w:val="en-US"/>
        </w:rPr>
        <w:t>Expertise in resolving cross browser and cross device compatibility issues.</w:t>
      </w:r>
    </w:p>
    <w:p w:rsidR="008661AB" w:rsidP="001576B1">
      <w:pPr>
        <w:numPr>
          <w:ilvl w:val="0"/>
          <w:numId w:val="5"/>
        </w:numPr>
        <w:tabs>
          <w:tab w:val="left" w:pos="360"/>
        </w:tabs>
        <w:jc w:val="both"/>
        <w:rPr>
          <w:rFonts w:ascii="Calibri" w:hAnsi="Calibri" w:cs="Verdana"/>
        </w:rPr>
      </w:pPr>
      <w:r w:rsidRPr="006A5983">
        <w:rPr>
          <w:rFonts w:ascii="Calibri" w:hAnsi="Calibri" w:cs="Verdana"/>
        </w:rPr>
        <w:t xml:space="preserve">1.8 years of </w:t>
      </w:r>
      <w:r w:rsidRPr="006A5983" w:rsidR="004F2386">
        <w:rPr>
          <w:rFonts w:ascii="Calibri" w:hAnsi="Calibri" w:cs="Verdana"/>
        </w:rPr>
        <w:t>experience</w:t>
      </w:r>
      <w:r w:rsidRPr="006A5983">
        <w:rPr>
          <w:rFonts w:ascii="Calibri" w:hAnsi="Calibri" w:cs="Verdana"/>
        </w:rPr>
        <w:t xml:space="preserve"> of working as java developer using Apache Wicket </w:t>
      </w:r>
      <w:r w:rsidRPr="006A5983" w:rsidR="004F2386">
        <w:rPr>
          <w:rFonts w:ascii="Calibri" w:hAnsi="Calibri" w:cs="Verdana"/>
        </w:rPr>
        <w:t>Framework (</w:t>
      </w:r>
      <w:r w:rsidRPr="006A5983">
        <w:rPr>
          <w:rFonts w:ascii="Calibri" w:hAnsi="Calibri" w:cs="Verdana"/>
        </w:rPr>
        <w:t>Core Java, HTML, CSS, Javascript).</w:t>
      </w:r>
    </w:p>
    <w:p w:rsidR="00EB4B74" w:rsidRPr="00BB236E" w:rsidP="001576B1">
      <w:pPr>
        <w:numPr>
          <w:ilvl w:val="0"/>
          <w:numId w:val="5"/>
        </w:numPr>
        <w:tabs>
          <w:tab w:val="left" w:pos="360"/>
        </w:tabs>
        <w:jc w:val="both"/>
        <w:rPr>
          <w:rFonts w:ascii="Calibri" w:hAnsi="Calibri" w:cs="Verdana"/>
        </w:rPr>
      </w:pPr>
      <w:r>
        <w:rPr>
          <w:rFonts w:ascii="Calibri" w:hAnsi="Calibri" w:cs="Verdana"/>
        </w:rPr>
        <w:t xml:space="preserve">Lead a team of size 6 members in one project. </w:t>
      </w:r>
      <w:r w:rsidR="00355809">
        <w:rPr>
          <w:rFonts w:ascii="Calibri" w:hAnsi="Calibri" w:cs="Verdana"/>
        </w:rPr>
        <w:t xml:space="preserve">Lead the UI team in </w:t>
      </w:r>
      <w:r w:rsidR="00E76B14">
        <w:rPr>
          <w:rFonts w:ascii="Calibri" w:hAnsi="Calibri" w:cs="Verdana"/>
        </w:rPr>
        <w:t>five</w:t>
      </w:r>
      <w:r w:rsidR="00355809">
        <w:rPr>
          <w:rFonts w:ascii="Calibri" w:hAnsi="Calibri" w:cs="Verdana"/>
        </w:rPr>
        <w:t xml:space="preserve"> </w:t>
      </w:r>
      <w:r w:rsidR="00BA3247">
        <w:rPr>
          <w:rFonts w:ascii="Calibri" w:hAnsi="Calibri" w:cs="Verdana"/>
        </w:rPr>
        <w:t>projects</w:t>
      </w:r>
      <w:r w:rsidR="00355809">
        <w:rPr>
          <w:rFonts w:ascii="Calibri" w:hAnsi="Calibri" w:cs="Verdana"/>
        </w:rPr>
        <w:t>.</w:t>
      </w:r>
    </w:p>
    <w:p w:rsidR="008661AB" w:rsidRPr="006A5983" w:rsidP="001576B1">
      <w:pPr>
        <w:numPr>
          <w:ilvl w:val="0"/>
          <w:numId w:val="5"/>
        </w:numPr>
        <w:tabs>
          <w:tab w:val="left" w:pos="360"/>
        </w:tabs>
        <w:jc w:val="both"/>
        <w:rPr>
          <w:rFonts w:ascii="Calibri" w:hAnsi="Calibri" w:cs="Verdana"/>
        </w:rPr>
      </w:pPr>
      <w:r w:rsidRPr="006A5983">
        <w:rPr>
          <w:rFonts w:ascii="Calibri" w:hAnsi="Calibri" w:cs="Verdana"/>
        </w:rPr>
        <w:t xml:space="preserve">Provided a complete deliverable including Documentation, Development, Enhancements and bug fixing activities. </w:t>
      </w:r>
    </w:p>
    <w:p w:rsidR="008661AB" w:rsidRPr="00355809" w:rsidP="001576B1">
      <w:pPr>
        <w:numPr>
          <w:ilvl w:val="0"/>
          <w:numId w:val="5"/>
        </w:numPr>
        <w:tabs>
          <w:tab w:val="left" w:pos="360"/>
        </w:tabs>
        <w:jc w:val="both"/>
        <w:rPr>
          <w:rFonts w:ascii="Calibri" w:hAnsi="Calibri"/>
        </w:rPr>
      </w:pPr>
      <w:r w:rsidRPr="006A5983">
        <w:rPr>
          <w:rFonts w:ascii="Calibri" w:hAnsi="Calibri" w:cs="Verdana"/>
        </w:rPr>
        <w:t>Have been constantly complimented by my Team lead and members for proactive identification and resolution of defects.</w:t>
      </w:r>
    </w:p>
    <w:p w:rsidR="00355809" w:rsidRPr="006A5983" w:rsidP="001576B1">
      <w:pPr>
        <w:numPr>
          <w:ilvl w:val="0"/>
          <w:numId w:val="5"/>
        </w:numPr>
        <w:tabs>
          <w:tab w:val="left" w:pos="360"/>
        </w:tabs>
        <w:jc w:val="both"/>
        <w:rPr>
          <w:rFonts w:ascii="Calibri" w:hAnsi="Calibri" w:cs="Verdana"/>
        </w:rPr>
      </w:pPr>
      <w:r w:rsidRPr="006A5983">
        <w:rPr>
          <w:rFonts w:ascii="Calibri" w:hAnsi="Calibri" w:cs="Verdana"/>
        </w:rPr>
        <w:t xml:space="preserve">Highly Motivated, Good Analytical Skills, Strong communication skills and having high ability to work in a team or individually. </w:t>
      </w:r>
    </w:p>
    <w:p w:rsidR="00355809" w:rsidP="001576B1">
      <w:pPr>
        <w:numPr>
          <w:ilvl w:val="0"/>
          <w:numId w:val="5"/>
        </w:numPr>
        <w:tabs>
          <w:tab w:val="left" w:pos="360"/>
        </w:tabs>
        <w:jc w:val="both"/>
        <w:rPr>
          <w:rFonts w:ascii="Calibri" w:hAnsi="Calibri" w:cs="Verdana"/>
        </w:rPr>
      </w:pPr>
      <w:r w:rsidRPr="006A5983">
        <w:rPr>
          <w:rFonts w:ascii="Calibri" w:hAnsi="Calibri" w:cs="Verdana"/>
        </w:rPr>
        <w:t>Capability to adapt and learn new tools and applications and apply them.</w:t>
      </w:r>
    </w:p>
    <w:p w:rsidR="00355809" w:rsidRPr="006A5983" w:rsidP="00355809">
      <w:pPr>
        <w:tabs>
          <w:tab w:val="left" w:pos="360"/>
        </w:tabs>
        <w:spacing w:line="360" w:lineRule="auto"/>
        <w:ind w:left="720"/>
        <w:jc w:val="both"/>
        <w:rPr>
          <w:rFonts w:ascii="Calibri" w:hAnsi="Calibri"/>
        </w:rPr>
      </w:pPr>
    </w:p>
    <w:p w:rsidR="008661AB" w:rsidRPr="006A5983">
      <w:pPr>
        <w:tabs>
          <w:tab w:val="left" w:pos="360"/>
        </w:tabs>
        <w:spacing w:line="360" w:lineRule="auto"/>
        <w:jc w:val="both"/>
        <w:rPr>
          <w:rFonts w:ascii="Calibri" w:hAnsi="Calibri"/>
        </w:rPr>
      </w:pPr>
    </w:p>
    <w:p w:rsidR="001576B1">
      <w:pPr>
        <w:pStyle w:val="platinolatino"/>
        <w:rPr>
          <w:rFonts w:ascii="Calibri" w:hAnsi="Calibri" w:cs="Verdana"/>
          <w:b/>
          <w:sz w:val="24"/>
          <w:szCs w:val="24"/>
          <w:lang w:val="en-US"/>
        </w:rPr>
      </w:pPr>
    </w:p>
    <w:p w:rsidR="001576B1">
      <w:pPr>
        <w:pStyle w:val="platinolatino"/>
        <w:rPr>
          <w:rFonts w:ascii="Calibri" w:hAnsi="Calibri" w:cs="Verdana"/>
          <w:b/>
          <w:sz w:val="24"/>
          <w:szCs w:val="24"/>
          <w:lang w:val="en-US"/>
        </w:rPr>
      </w:pPr>
    </w:p>
    <w:p w:rsidR="001576B1">
      <w:pPr>
        <w:pStyle w:val="platinolatino"/>
        <w:rPr>
          <w:rFonts w:ascii="Calibri" w:hAnsi="Calibri" w:cs="Verdana"/>
          <w:b/>
          <w:sz w:val="24"/>
          <w:szCs w:val="24"/>
          <w:lang w:val="en-US"/>
        </w:rPr>
      </w:pPr>
    </w:p>
    <w:p w:rsidR="001576B1">
      <w:pPr>
        <w:pStyle w:val="platinolatino"/>
        <w:rPr>
          <w:rFonts w:ascii="Calibri" w:hAnsi="Calibri" w:cs="Verdana"/>
          <w:b/>
          <w:sz w:val="24"/>
          <w:szCs w:val="24"/>
          <w:lang w:val="en-US"/>
        </w:rPr>
      </w:pPr>
    </w:p>
    <w:p w:rsidR="008661AB">
      <w:pPr>
        <w:pStyle w:val="platinolatino"/>
        <w:rPr>
          <w:rFonts w:ascii="Calibri" w:hAnsi="Calibri" w:cs="Verdana"/>
          <w:b/>
          <w:sz w:val="24"/>
          <w:szCs w:val="24"/>
          <w:lang w:val="en-US"/>
        </w:rPr>
      </w:pPr>
      <w:r w:rsidRPr="006A5983">
        <w:rPr>
          <w:rFonts w:ascii="Calibri" w:hAnsi="Calibri" w:cs="Verdana"/>
          <w:b/>
          <w:sz w:val="24"/>
          <w:szCs w:val="24"/>
          <w:lang w:val="en-US"/>
        </w:rPr>
        <w:t>Achievements:</w:t>
      </w:r>
    </w:p>
    <w:p w:rsidR="001576B1" w:rsidRPr="006A5983">
      <w:pPr>
        <w:pStyle w:val="platinolatino"/>
        <w:rPr>
          <w:rFonts w:ascii="Calibri" w:hAnsi="Calibri" w:cs="Verdana"/>
          <w:b/>
          <w:sz w:val="24"/>
          <w:szCs w:val="24"/>
          <w:lang w:val="en-US"/>
        </w:rPr>
      </w:pPr>
    </w:p>
    <w:p w:rsidR="00B27868" w:rsidRPr="006A5983" w:rsidP="001576B1">
      <w:pPr>
        <w:pStyle w:val="platinolatino"/>
        <w:numPr>
          <w:ilvl w:val="0"/>
          <w:numId w:val="11"/>
        </w:numPr>
        <w:rPr>
          <w:rFonts w:ascii="Calibri" w:hAnsi="Calibri" w:cs="Verdana"/>
          <w:sz w:val="24"/>
          <w:szCs w:val="24"/>
          <w:lang w:val="en-US"/>
        </w:rPr>
      </w:pPr>
      <w:r w:rsidRPr="006A5983">
        <w:rPr>
          <w:rFonts w:ascii="Calibri" w:hAnsi="Calibri" w:cs="Verdana"/>
          <w:sz w:val="24"/>
          <w:szCs w:val="24"/>
          <w:lang w:val="en-US"/>
        </w:rPr>
        <w:t xml:space="preserve">Got </w:t>
      </w:r>
      <w:r w:rsidRPr="006A5983" w:rsidR="004F2386">
        <w:rPr>
          <w:rFonts w:ascii="Calibri" w:hAnsi="Calibri" w:cs="Verdana"/>
          <w:sz w:val="24"/>
          <w:szCs w:val="24"/>
          <w:lang w:val="en-US"/>
        </w:rPr>
        <w:t>recognition</w:t>
      </w:r>
      <w:r w:rsidRPr="006A5983">
        <w:rPr>
          <w:rFonts w:ascii="Calibri" w:hAnsi="Calibri" w:cs="Verdana"/>
          <w:sz w:val="24"/>
          <w:szCs w:val="24"/>
          <w:lang w:val="en-US"/>
        </w:rPr>
        <w:t xml:space="preserve"> from the project and client for rapidly picking up the project requirement increasing the productivity for the team. Received Star of the month award for the same. </w:t>
      </w:r>
    </w:p>
    <w:p w:rsidR="008661AB" w:rsidRPr="006A5983" w:rsidP="001576B1">
      <w:pPr>
        <w:numPr>
          <w:ilvl w:val="0"/>
          <w:numId w:val="2"/>
        </w:numPr>
        <w:tabs>
          <w:tab w:val="left" w:pos="360"/>
        </w:tabs>
        <w:jc w:val="both"/>
        <w:rPr>
          <w:rFonts w:ascii="Calibri" w:hAnsi="Calibri" w:cs="Verdana"/>
        </w:rPr>
      </w:pPr>
      <w:r w:rsidRPr="006A5983">
        <w:rPr>
          <w:rFonts w:ascii="Calibri" w:hAnsi="Calibri" w:cs="Verdana"/>
        </w:rPr>
        <w:t>Got appreciation for taking the initiative to conduct the trainings for the project team.</w:t>
      </w:r>
    </w:p>
    <w:p w:rsidR="008661AB" w:rsidRPr="006A5983" w:rsidP="001576B1">
      <w:pPr>
        <w:numPr>
          <w:ilvl w:val="0"/>
          <w:numId w:val="2"/>
        </w:numPr>
        <w:tabs>
          <w:tab w:val="left" w:pos="360"/>
        </w:tabs>
        <w:jc w:val="both"/>
        <w:rPr>
          <w:rFonts w:ascii="Calibri" w:hAnsi="Calibri" w:cs="Verdana"/>
        </w:rPr>
      </w:pPr>
      <w:r w:rsidRPr="006A5983">
        <w:rPr>
          <w:rFonts w:ascii="Calibri" w:hAnsi="Calibri" w:cs="Verdana"/>
        </w:rPr>
        <w:t xml:space="preserve">Organized a training program for the new associates before recruiting them to the project. Got account level appreciation for the same. </w:t>
      </w:r>
    </w:p>
    <w:p w:rsidR="008661AB" w:rsidRPr="006A5983" w:rsidP="001576B1">
      <w:pPr>
        <w:tabs>
          <w:tab w:val="left" w:pos="360"/>
        </w:tabs>
        <w:ind w:left="720" w:hanging="720"/>
        <w:jc w:val="both"/>
        <w:rPr>
          <w:rFonts w:ascii="Calibri" w:hAnsi="Calibri" w:cs="Verdana"/>
        </w:rPr>
      </w:pPr>
      <w:r w:rsidRPr="006A5983">
        <w:rPr>
          <w:rFonts w:ascii="Calibri" w:hAnsi="Calibri"/>
        </w:rPr>
        <w:tab/>
      </w:r>
      <w:r w:rsidRPr="006A5983">
        <w:rPr>
          <w:rFonts w:ascii="Calibri" w:hAnsi="Calibri" w:cs="Verdana"/>
        </w:rPr>
        <w:t>•</w:t>
      </w:r>
      <w:r w:rsidRPr="006A5983">
        <w:rPr>
          <w:rFonts w:ascii="Calibri" w:hAnsi="Calibri"/>
        </w:rPr>
        <w:tab/>
      </w:r>
      <w:r w:rsidRPr="006A5983">
        <w:rPr>
          <w:rFonts w:ascii="Calibri" w:hAnsi="Calibri" w:cs="Verdana"/>
        </w:rPr>
        <w:t>Got applauds from the Team lead &amp; members especially for implementing the common functionalities across the module &amp; finding out bugs after testing during project development.</w:t>
      </w:r>
    </w:p>
    <w:p w:rsidR="008661AB" w:rsidRPr="006A5983">
      <w:pPr>
        <w:pStyle w:val="platinolatino"/>
        <w:rPr>
          <w:rFonts w:ascii="Calibri" w:hAnsi="Calibri"/>
          <w:b/>
          <w:sz w:val="24"/>
          <w:szCs w:val="24"/>
        </w:rPr>
      </w:pPr>
    </w:p>
    <w:p w:rsidR="002D1253" w:rsidRPr="006A5983">
      <w:pPr>
        <w:pStyle w:val="platinolatino"/>
        <w:rPr>
          <w:rFonts w:ascii="Calibri" w:hAnsi="Calibri" w:cs="Verdana"/>
          <w:b/>
          <w:sz w:val="24"/>
          <w:szCs w:val="24"/>
          <w:lang w:val="en-US"/>
        </w:rPr>
      </w:pPr>
    </w:p>
    <w:p w:rsidR="002D1253" w:rsidRPr="006A5983">
      <w:pPr>
        <w:pStyle w:val="platinolatino"/>
        <w:rPr>
          <w:rFonts w:ascii="Calibri" w:hAnsi="Calibri" w:cs="Verdana"/>
          <w:b/>
          <w:sz w:val="24"/>
          <w:szCs w:val="24"/>
          <w:lang w:val="en-US"/>
        </w:rPr>
      </w:pPr>
    </w:p>
    <w:p w:rsidR="002D1253" w:rsidRPr="006A5983">
      <w:pPr>
        <w:pStyle w:val="platinolatino"/>
        <w:rPr>
          <w:rFonts w:ascii="Calibri" w:hAnsi="Calibri" w:cs="Verdana"/>
          <w:b/>
          <w:sz w:val="24"/>
          <w:szCs w:val="24"/>
          <w:lang w:val="en-US"/>
        </w:rPr>
      </w:pPr>
    </w:p>
    <w:p w:rsidR="002D1253" w:rsidRPr="006A5983">
      <w:pPr>
        <w:pStyle w:val="platinolatino"/>
        <w:rPr>
          <w:rFonts w:ascii="Calibri" w:hAnsi="Calibri" w:cs="Verdana"/>
          <w:b/>
          <w:sz w:val="24"/>
          <w:szCs w:val="24"/>
          <w:lang w:val="en-US"/>
        </w:rPr>
      </w:pPr>
    </w:p>
    <w:p w:rsidR="008661AB" w:rsidRPr="006A5983">
      <w:pPr>
        <w:pStyle w:val="platinolatino"/>
        <w:rPr>
          <w:rFonts w:ascii="Calibri" w:hAnsi="Calibri" w:cs="Verdana"/>
          <w:sz w:val="24"/>
          <w:szCs w:val="24"/>
        </w:rPr>
      </w:pPr>
      <w:r w:rsidRPr="006A5983">
        <w:rPr>
          <w:rFonts w:ascii="Calibri" w:hAnsi="Calibri" w:cs="Verdana"/>
          <w:b/>
          <w:sz w:val="24"/>
          <w:szCs w:val="24"/>
          <w:lang w:val="en-US"/>
        </w:rPr>
        <w:t xml:space="preserve">Technical </w:t>
      </w:r>
      <w:r w:rsidRPr="006A5983" w:rsidR="004A3212">
        <w:rPr>
          <w:rFonts w:ascii="Calibri" w:hAnsi="Calibri"/>
          <w:b/>
          <w:sz w:val="24"/>
          <w:szCs w:val="24"/>
        </w:rPr>
        <w:t>Proficiency</w:t>
      </w:r>
      <w:r w:rsidRPr="006A5983">
        <w:rPr>
          <w:rFonts w:ascii="Calibri" w:hAnsi="Calibri" w:cs="Verdana"/>
          <w:b/>
          <w:sz w:val="24"/>
          <w:szCs w:val="24"/>
          <w:lang w:val="en-US"/>
        </w:rPr>
        <w:t>:</w:t>
      </w:r>
    </w:p>
    <w:p w:rsidR="008661AB" w:rsidRPr="006A5983">
      <w:pPr>
        <w:pStyle w:val="platinolatino"/>
        <w:rPr>
          <w:rFonts w:ascii="Calibri" w:hAnsi="Calibri" w:cs="Verdana"/>
          <w:sz w:val="24"/>
          <w:szCs w:val="24"/>
        </w:rPr>
      </w:pPr>
    </w:p>
    <w:p w:rsidR="00DB5818" w:rsidRPr="00F879D3" w:rsidP="00F879D3">
      <w:pPr>
        <w:pStyle w:val="platinolatino"/>
        <w:ind w:left="2160" w:hanging="2160"/>
        <w:jc w:val="both"/>
        <w:rPr>
          <w:rFonts w:ascii="Calibri" w:hAnsi="Calibri" w:cs="Verdana"/>
          <w:sz w:val="24"/>
          <w:szCs w:val="24"/>
          <w:lang w:val="en-US"/>
        </w:rPr>
      </w:pPr>
      <w:r w:rsidRPr="00640E41">
        <w:rPr>
          <w:rFonts w:ascii="Calibri" w:hAnsi="Calibri" w:cs="Verdana"/>
          <w:b/>
          <w:bCs/>
          <w:sz w:val="24"/>
          <w:szCs w:val="24"/>
          <w:lang w:val="en-US"/>
        </w:rPr>
        <w:t>Skill</w:t>
      </w:r>
      <w:r w:rsidRPr="00640E41" w:rsidR="00F879D3">
        <w:rPr>
          <w:rFonts w:ascii="Calibri" w:hAnsi="Calibri" w:cs="Verdana"/>
          <w:b/>
          <w:bCs/>
          <w:sz w:val="24"/>
          <w:szCs w:val="24"/>
          <w:lang w:val="en-US"/>
        </w:rPr>
        <w:t xml:space="preserve"> Set:</w:t>
      </w:r>
      <w:r w:rsidRPr="006A5983" w:rsidR="00F879D3">
        <w:rPr>
          <w:rFonts w:ascii="Calibri" w:hAnsi="Calibri" w:cs="Verdana"/>
          <w:sz w:val="24"/>
          <w:szCs w:val="24"/>
        </w:rPr>
        <w:t xml:space="preserve"> </w:t>
      </w:r>
      <w:r w:rsidR="00F879D3">
        <w:rPr>
          <w:rFonts w:ascii="Calibri" w:hAnsi="Calibri" w:cs="Verdana"/>
          <w:sz w:val="24"/>
          <w:szCs w:val="24"/>
        </w:rPr>
        <w:tab/>
      </w:r>
      <w:r w:rsidR="00E76B14">
        <w:rPr>
          <w:rFonts w:ascii="Calibri" w:hAnsi="Calibri" w:cs="Verdana"/>
          <w:sz w:val="24"/>
          <w:szCs w:val="24"/>
          <w:lang w:val="en-US"/>
        </w:rPr>
        <w:t>Angular/</w:t>
      </w:r>
      <w:r w:rsidR="00F879D3">
        <w:rPr>
          <w:rFonts w:ascii="Calibri" w:hAnsi="Calibri" w:cs="Verdana"/>
          <w:sz w:val="24"/>
          <w:szCs w:val="24"/>
          <w:lang w:val="en-US"/>
        </w:rPr>
        <w:t>Angular</w:t>
      </w:r>
      <w:r w:rsidR="00E76B14">
        <w:rPr>
          <w:rFonts w:ascii="Calibri" w:hAnsi="Calibri" w:cs="Verdana"/>
          <w:sz w:val="24"/>
          <w:szCs w:val="24"/>
          <w:lang w:val="en-US"/>
        </w:rPr>
        <w:t>JS</w:t>
      </w:r>
      <w:r w:rsidR="00F879D3">
        <w:rPr>
          <w:rFonts w:ascii="Calibri" w:hAnsi="Calibri" w:cs="Verdana"/>
          <w:sz w:val="24"/>
          <w:szCs w:val="24"/>
          <w:lang w:val="en-US"/>
        </w:rPr>
        <w:t xml:space="preserve">, </w:t>
      </w:r>
      <w:r w:rsidRPr="006A5983" w:rsidR="00F879D3">
        <w:rPr>
          <w:rFonts w:ascii="Calibri" w:hAnsi="Calibri" w:cs="Verdana"/>
          <w:sz w:val="24"/>
          <w:szCs w:val="24"/>
        </w:rPr>
        <w:t>JavaScript</w:t>
      </w:r>
      <w:r w:rsidR="00F879D3">
        <w:rPr>
          <w:rFonts w:ascii="Calibri" w:hAnsi="Calibri" w:cs="Verdana"/>
          <w:sz w:val="24"/>
          <w:szCs w:val="24"/>
          <w:lang w:val="en-US"/>
        </w:rPr>
        <w:t xml:space="preserve">, </w:t>
      </w:r>
      <w:r w:rsidRPr="006A5983" w:rsidR="00F879D3">
        <w:rPr>
          <w:rFonts w:ascii="Calibri" w:hAnsi="Calibri" w:cs="Verdana"/>
          <w:sz w:val="24"/>
          <w:szCs w:val="24"/>
        </w:rPr>
        <w:t>JQuery, HTML5, CSS3</w:t>
      </w:r>
      <w:r w:rsidRPr="006A5983" w:rsidR="00F879D3">
        <w:rPr>
          <w:rFonts w:ascii="Calibri" w:hAnsi="Calibri" w:cs="Verdana"/>
          <w:sz w:val="24"/>
          <w:szCs w:val="24"/>
          <w:lang w:val="en-US"/>
        </w:rPr>
        <w:t xml:space="preserve">, </w:t>
      </w:r>
      <w:r w:rsidRPr="006A5983" w:rsidR="00F879D3">
        <w:rPr>
          <w:rFonts w:ascii="Calibri" w:hAnsi="Calibri" w:cs="Verdana"/>
          <w:sz w:val="24"/>
          <w:szCs w:val="24"/>
        </w:rPr>
        <w:t xml:space="preserve">Bootstrap </w:t>
      </w:r>
      <w:r w:rsidR="00F879D3">
        <w:rPr>
          <w:rFonts w:ascii="Calibri" w:hAnsi="Calibri" w:cs="Verdana"/>
          <w:sz w:val="24"/>
          <w:szCs w:val="24"/>
          <w:lang w:val="en-US"/>
        </w:rPr>
        <w:t>and Material Design,</w:t>
      </w:r>
      <w:r w:rsidR="00E76B14">
        <w:rPr>
          <w:rFonts w:ascii="Calibri" w:hAnsi="Calibri" w:cs="Verdana"/>
          <w:sz w:val="24"/>
          <w:szCs w:val="24"/>
          <w:lang w:val="en-US"/>
        </w:rPr>
        <w:t xml:space="preserve"> SASS,</w:t>
      </w:r>
      <w:r w:rsidR="00F879D3">
        <w:rPr>
          <w:rFonts w:ascii="Calibri" w:hAnsi="Calibri" w:cs="Verdana"/>
          <w:sz w:val="24"/>
          <w:szCs w:val="24"/>
          <w:lang w:val="en-US"/>
        </w:rPr>
        <w:t xml:space="preserve"> </w:t>
      </w:r>
      <w:r w:rsidR="00E76B14">
        <w:rPr>
          <w:rFonts w:ascii="Calibri" w:hAnsi="Calibri" w:cs="Verdana"/>
          <w:sz w:val="24"/>
          <w:szCs w:val="24"/>
          <w:lang w:val="en-US"/>
        </w:rPr>
        <w:t xml:space="preserve">React JS, Python, </w:t>
      </w:r>
      <w:r w:rsidR="00F879D3">
        <w:rPr>
          <w:rFonts w:ascii="Calibri" w:hAnsi="Calibri" w:cs="Verdana"/>
          <w:sz w:val="24"/>
          <w:szCs w:val="24"/>
          <w:lang w:val="en-US"/>
        </w:rPr>
        <w:t>N</w:t>
      </w:r>
      <w:r w:rsidRPr="006A5983">
        <w:rPr>
          <w:rFonts w:ascii="Calibri" w:hAnsi="Calibri" w:cs="Verdana"/>
          <w:sz w:val="24"/>
          <w:szCs w:val="24"/>
        </w:rPr>
        <w:t>ode</w:t>
      </w:r>
      <w:r w:rsidR="00F879D3">
        <w:rPr>
          <w:rFonts w:ascii="Calibri" w:hAnsi="Calibri" w:cs="Verdana"/>
          <w:sz w:val="24"/>
          <w:szCs w:val="24"/>
          <w:lang w:val="en-US"/>
        </w:rPr>
        <w:t xml:space="preserve"> </w:t>
      </w:r>
      <w:r w:rsidRPr="006A5983">
        <w:rPr>
          <w:rFonts w:ascii="Calibri" w:hAnsi="Calibri" w:cs="Verdana"/>
          <w:sz w:val="24"/>
          <w:szCs w:val="24"/>
        </w:rPr>
        <w:t>JS,</w:t>
      </w:r>
      <w:r w:rsidR="00F879D3">
        <w:rPr>
          <w:rFonts w:ascii="Calibri" w:hAnsi="Calibri" w:cs="Verdana"/>
          <w:sz w:val="24"/>
          <w:szCs w:val="24"/>
          <w:lang w:val="en-US"/>
        </w:rPr>
        <w:t xml:space="preserve"> Express JS, </w:t>
      </w:r>
      <w:r w:rsidRPr="006A5983" w:rsidR="00F879D3">
        <w:rPr>
          <w:rFonts w:ascii="Calibri" w:hAnsi="Calibri" w:cs="Verdana"/>
          <w:sz w:val="24"/>
          <w:szCs w:val="24"/>
        </w:rPr>
        <w:t>Mongo</w:t>
      </w:r>
      <w:r w:rsidR="00E76B14">
        <w:rPr>
          <w:rFonts w:ascii="Calibri" w:hAnsi="Calibri" w:cs="Verdana"/>
          <w:sz w:val="24"/>
          <w:szCs w:val="24"/>
          <w:lang w:val="en-US"/>
        </w:rPr>
        <w:t xml:space="preserve"> DB, Gulp, Grunt</w:t>
      </w:r>
      <w:r w:rsidR="00F879D3">
        <w:rPr>
          <w:rFonts w:ascii="Calibri" w:hAnsi="Calibri" w:cs="Verdana"/>
          <w:sz w:val="24"/>
          <w:szCs w:val="24"/>
          <w:lang w:val="en-US"/>
        </w:rPr>
        <w:t xml:space="preserve">, Jasmine, Karma. </w:t>
      </w:r>
    </w:p>
    <w:p w:rsidR="008661AB" w:rsidRPr="006A5983" w:rsidP="00F879D3">
      <w:pPr>
        <w:pStyle w:val="platinolatino"/>
        <w:jc w:val="both"/>
        <w:rPr>
          <w:rFonts w:ascii="Calibri" w:hAnsi="Calibri" w:cs="Verdana"/>
          <w:sz w:val="24"/>
          <w:szCs w:val="24"/>
          <w:lang w:val="en-US"/>
        </w:rPr>
      </w:pPr>
      <w:r w:rsidRPr="00640E41">
        <w:rPr>
          <w:rFonts w:ascii="Calibri" w:hAnsi="Calibri" w:cs="Verdana"/>
          <w:b/>
          <w:bCs/>
          <w:sz w:val="24"/>
          <w:szCs w:val="24"/>
          <w:lang w:val="en-US"/>
        </w:rPr>
        <w:t>IDE</w:t>
      </w:r>
      <w:r w:rsidRPr="00640E41">
        <w:rPr>
          <w:rFonts w:ascii="Calibri" w:hAnsi="Calibri"/>
          <w:b/>
          <w:bCs/>
          <w:sz w:val="24"/>
          <w:szCs w:val="24"/>
        </w:rPr>
        <w:t>:</w:t>
      </w:r>
      <w:r>
        <w:rPr>
          <w:rFonts w:ascii="Calibri" w:hAnsi="Calibri"/>
          <w:sz w:val="24"/>
          <w:szCs w:val="24"/>
          <w:lang w:val="en-US"/>
        </w:rPr>
        <w:t xml:space="preserve"> </w:t>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t xml:space="preserve">VS Code, Visual Studio, Salesforce Developer Console, </w:t>
      </w:r>
      <w:r w:rsidRPr="006A5983">
        <w:rPr>
          <w:rFonts w:ascii="Calibri" w:hAnsi="Calibri" w:cs="Verdana"/>
          <w:sz w:val="24"/>
          <w:szCs w:val="24"/>
          <w:lang w:val="en-US"/>
        </w:rPr>
        <w:t>Eclipse</w:t>
      </w:r>
      <w:r>
        <w:rPr>
          <w:rFonts w:ascii="Calibri" w:hAnsi="Calibri" w:cs="Verdana"/>
          <w:sz w:val="24"/>
          <w:szCs w:val="24"/>
          <w:lang w:val="en-US"/>
        </w:rPr>
        <w:t>, Sublime text</w:t>
      </w:r>
    </w:p>
    <w:p w:rsidR="0017797E" w:rsidRPr="006A5983">
      <w:pPr>
        <w:pStyle w:val="platinolatino"/>
        <w:rPr>
          <w:rFonts w:ascii="Calibri" w:hAnsi="Calibri" w:cs="Verdana"/>
          <w:sz w:val="24"/>
          <w:szCs w:val="24"/>
          <w:lang w:val="en-US"/>
        </w:rPr>
      </w:pPr>
    </w:p>
    <w:p w:rsidR="008661AB" w:rsidRPr="00640E41">
      <w:pPr>
        <w:pStyle w:val="platinolatino"/>
        <w:rPr>
          <w:rFonts w:ascii="Calibri" w:hAnsi="Calibri" w:cs="Verdana"/>
          <w:b/>
          <w:bCs/>
          <w:sz w:val="24"/>
          <w:szCs w:val="24"/>
          <w:lang w:val="en-US"/>
        </w:rPr>
      </w:pPr>
      <w:r w:rsidRPr="00640E41">
        <w:rPr>
          <w:rFonts w:ascii="Calibri" w:hAnsi="Calibri" w:cs="Verdana"/>
          <w:b/>
          <w:bCs/>
          <w:sz w:val="24"/>
          <w:szCs w:val="24"/>
          <w:lang w:val="en-US"/>
        </w:rPr>
        <w:t xml:space="preserve">Configuration </w:t>
      </w:r>
    </w:p>
    <w:p w:rsidR="00E76B14">
      <w:pPr>
        <w:pStyle w:val="platinolatino"/>
        <w:rPr>
          <w:rFonts w:ascii="Calibri" w:hAnsi="Calibri" w:cs="Verdana"/>
          <w:b/>
          <w:bCs/>
          <w:sz w:val="24"/>
          <w:szCs w:val="24"/>
          <w:lang w:val="en-US"/>
        </w:rPr>
      </w:pPr>
      <w:r w:rsidRPr="00640E41">
        <w:rPr>
          <w:rFonts w:ascii="Calibri" w:hAnsi="Calibri" w:cs="Verdana"/>
          <w:b/>
          <w:bCs/>
          <w:sz w:val="24"/>
          <w:szCs w:val="24"/>
          <w:lang w:val="en-US"/>
        </w:rPr>
        <w:t xml:space="preserve">Management </w:t>
      </w:r>
      <w:r w:rsidRPr="00640E41" w:rsidR="008661AB">
        <w:rPr>
          <w:rFonts w:ascii="Calibri" w:hAnsi="Calibri" w:cs="Verdana"/>
          <w:b/>
          <w:bCs/>
          <w:sz w:val="24"/>
          <w:szCs w:val="24"/>
          <w:lang w:val="en-US"/>
        </w:rPr>
        <w:t>Tools</w:t>
      </w:r>
      <w:r>
        <w:rPr>
          <w:rFonts w:ascii="Calibri" w:hAnsi="Calibri" w:cs="Verdana"/>
          <w:b/>
          <w:bCs/>
          <w:sz w:val="24"/>
          <w:szCs w:val="24"/>
          <w:lang w:val="en-US"/>
        </w:rPr>
        <w:t>/</w:t>
      </w:r>
    </w:p>
    <w:p w:rsidR="008661AB" w:rsidRPr="006A5983">
      <w:pPr>
        <w:pStyle w:val="platinolatino"/>
        <w:rPr>
          <w:rFonts w:ascii="Calibri" w:hAnsi="Calibri" w:cs="Verdana"/>
          <w:sz w:val="24"/>
          <w:szCs w:val="24"/>
          <w:lang w:val="en-US"/>
        </w:rPr>
      </w:pPr>
      <w:r>
        <w:rPr>
          <w:rFonts w:ascii="Calibri" w:hAnsi="Calibri" w:cs="Verdana"/>
          <w:b/>
          <w:bCs/>
          <w:sz w:val="24"/>
          <w:szCs w:val="24"/>
          <w:lang w:val="en-US"/>
        </w:rPr>
        <w:t>Repo</w:t>
      </w:r>
      <w:r w:rsidRPr="00640E41" w:rsidR="00640E41">
        <w:rPr>
          <w:rFonts w:ascii="Calibri" w:hAnsi="Calibri" w:cs="Verdana"/>
          <w:b/>
          <w:bCs/>
          <w:sz w:val="24"/>
          <w:szCs w:val="24"/>
          <w:lang w:val="en-US"/>
        </w:rPr>
        <w:t>:</w:t>
      </w:r>
      <w:r w:rsidR="00640E41">
        <w:rPr>
          <w:rFonts w:ascii="Calibri" w:hAnsi="Calibri" w:cs="Verdana"/>
          <w:sz w:val="24"/>
          <w:szCs w:val="24"/>
          <w:lang w:val="en-US"/>
        </w:rPr>
        <w:tab/>
      </w:r>
      <w:r>
        <w:rPr>
          <w:rFonts w:ascii="Calibri" w:hAnsi="Calibri" w:cs="Verdana"/>
          <w:sz w:val="24"/>
          <w:szCs w:val="24"/>
          <w:lang w:val="en-US"/>
        </w:rPr>
        <w:tab/>
      </w:r>
      <w:r>
        <w:rPr>
          <w:rFonts w:ascii="Calibri" w:hAnsi="Calibri" w:cs="Verdana"/>
          <w:sz w:val="24"/>
          <w:szCs w:val="24"/>
          <w:lang w:val="en-US"/>
        </w:rPr>
        <w:tab/>
      </w:r>
      <w:r w:rsidR="00BA3247">
        <w:rPr>
          <w:rFonts w:ascii="Calibri" w:hAnsi="Calibri" w:cs="Verdana"/>
          <w:sz w:val="24"/>
          <w:szCs w:val="24"/>
          <w:lang w:val="en-US"/>
        </w:rPr>
        <w:t>TFS, GIT</w:t>
      </w:r>
      <w:r>
        <w:rPr>
          <w:rFonts w:ascii="Calibri" w:hAnsi="Calibri" w:cs="Verdana"/>
          <w:sz w:val="24"/>
          <w:szCs w:val="24"/>
          <w:lang w:val="en-US"/>
        </w:rPr>
        <w:t>,</w:t>
      </w:r>
      <w:r w:rsidRPr="006A5983" w:rsidR="004D55D3">
        <w:rPr>
          <w:rFonts w:ascii="Calibri" w:hAnsi="Calibri" w:cs="Verdana"/>
          <w:sz w:val="24"/>
          <w:szCs w:val="24"/>
          <w:lang w:val="en-US"/>
        </w:rPr>
        <w:t xml:space="preserve"> Jenkins, Redmine, SonarQube, </w:t>
      </w:r>
      <w:r w:rsidRPr="006A5983" w:rsidR="00F755B1">
        <w:rPr>
          <w:rFonts w:ascii="Calibri" w:hAnsi="Calibri" w:cs="Verdana"/>
          <w:sz w:val="24"/>
          <w:szCs w:val="24"/>
          <w:lang w:val="en-US"/>
        </w:rPr>
        <w:t xml:space="preserve">JIRA, </w:t>
      </w:r>
      <w:r w:rsidRPr="006A5983" w:rsidR="004D55D3">
        <w:rPr>
          <w:rFonts w:ascii="Calibri" w:hAnsi="Calibri" w:cs="Verdana"/>
          <w:sz w:val="24"/>
          <w:szCs w:val="24"/>
          <w:lang w:val="en-US"/>
        </w:rPr>
        <w:t>RTC</w:t>
      </w:r>
    </w:p>
    <w:p w:rsidR="0017797E" w:rsidRPr="006A5983">
      <w:pPr>
        <w:pStyle w:val="platinolatino"/>
        <w:rPr>
          <w:rFonts w:ascii="Calibri" w:hAnsi="Calibri" w:cs="Verdana"/>
          <w:sz w:val="24"/>
          <w:szCs w:val="24"/>
          <w:lang w:val="en-US"/>
        </w:rPr>
      </w:pPr>
    </w:p>
    <w:p w:rsidR="008661AB" w:rsidRPr="006A5983">
      <w:pPr>
        <w:pStyle w:val="platinolatino"/>
        <w:rPr>
          <w:rFonts w:ascii="Calibri" w:hAnsi="Calibri"/>
          <w:sz w:val="24"/>
          <w:szCs w:val="24"/>
        </w:rPr>
      </w:pPr>
      <w:r w:rsidRPr="00640E41">
        <w:rPr>
          <w:rFonts w:ascii="Calibri" w:hAnsi="Calibri" w:cs="Verdana"/>
          <w:b/>
          <w:bCs/>
          <w:sz w:val="24"/>
          <w:szCs w:val="24"/>
          <w:lang w:val="en-US"/>
        </w:rPr>
        <w:t>Servers</w:t>
      </w:r>
      <w:r w:rsidRPr="00640E41" w:rsidR="00640E41">
        <w:rPr>
          <w:rFonts w:ascii="Calibri" w:hAnsi="Calibri"/>
          <w:b/>
          <w:bCs/>
          <w:sz w:val="24"/>
          <w:szCs w:val="24"/>
        </w:rPr>
        <w:t>:</w:t>
      </w:r>
      <w:r w:rsidR="00640E41">
        <w:rPr>
          <w:rFonts w:ascii="Calibri" w:hAnsi="Calibri"/>
          <w:sz w:val="24"/>
          <w:szCs w:val="24"/>
        </w:rPr>
        <w:tab/>
      </w:r>
      <w:r w:rsidR="00640E41">
        <w:rPr>
          <w:rFonts w:ascii="Calibri" w:hAnsi="Calibri"/>
          <w:sz w:val="24"/>
          <w:szCs w:val="24"/>
        </w:rPr>
        <w:tab/>
      </w:r>
      <w:r w:rsidR="00E76B14">
        <w:rPr>
          <w:rFonts w:ascii="Calibri" w:hAnsi="Calibri" w:cs="Verdana"/>
          <w:sz w:val="24"/>
          <w:szCs w:val="24"/>
          <w:lang w:val="en-US"/>
        </w:rPr>
        <w:t>IIS, AWS</w:t>
      </w:r>
    </w:p>
    <w:p w:rsidR="008661AB" w:rsidRPr="006A5983">
      <w:pPr>
        <w:pStyle w:val="platinolatino"/>
        <w:rPr>
          <w:rFonts w:ascii="Calibri" w:hAnsi="Calibri"/>
          <w:sz w:val="24"/>
          <w:szCs w:val="24"/>
          <w:lang w:val="en-US"/>
        </w:rPr>
      </w:pPr>
      <w:r w:rsidRPr="00640E41">
        <w:rPr>
          <w:rFonts w:ascii="Calibri" w:hAnsi="Calibri"/>
          <w:b/>
          <w:bCs/>
          <w:sz w:val="24"/>
          <w:szCs w:val="24"/>
          <w:lang w:val="en-US"/>
        </w:rPr>
        <w:t>Software Models:</w:t>
      </w:r>
      <w:r>
        <w:rPr>
          <w:rFonts w:ascii="Calibri" w:hAnsi="Calibri"/>
          <w:sz w:val="24"/>
          <w:szCs w:val="24"/>
          <w:lang w:val="en-US"/>
        </w:rPr>
        <w:tab/>
      </w:r>
      <w:r w:rsidRPr="006A5983" w:rsidR="00642BB8">
        <w:rPr>
          <w:rFonts w:ascii="Calibri" w:hAnsi="Calibri"/>
          <w:sz w:val="24"/>
          <w:szCs w:val="24"/>
          <w:lang w:val="en-US"/>
        </w:rPr>
        <w:t xml:space="preserve">Agile software model. </w:t>
      </w:r>
    </w:p>
    <w:p w:rsidR="00CB5DB0" w:rsidRPr="006A5983">
      <w:pPr>
        <w:pStyle w:val="platinolatino"/>
        <w:rPr>
          <w:rFonts w:ascii="Calibri" w:hAnsi="Calibri"/>
          <w:sz w:val="24"/>
          <w:szCs w:val="24"/>
          <w:lang w:val="en-US"/>
        </w:rPr>
      </w:pPr>
    </w:p>
    <w:p w:rsidR="008661AB" w:rsidRPr="006A5983">
      <w:pPr>
        <w:pStyle w:val="platinolatino"/>
        <w:rPr>
          <w:rFonts w:ascii="Calibri" w:hAnsi="Calibri"/>
          <w:sz w:val="24"/>
          <w:szCs w:val="24"/>
        </w:rPr>
      </w:pPr>
      <w:r w:rsidRPr="006A5983">
        <w:rPr>
          <w:rFonts w:ascii="Calibri" w:hAnsi="Calibri" w:cs="Verdana"/>
          <w:b/>
          <w:sz w:val="24"/>
          <w:szCs w:val="24"/>
          <w:lang w:val="en-US"/>
        </w:rPr>
        <w:t>Educational Qualifications:</w:t>
      </w:r>
    </w:p>
    <w:p w:rsidR="008661AB" w:rsidRPr="006A5983">
      <w:pPr>
        <w:pStyle w:val="platinolatino"/>
        <w:rPr>
          <w:rFonts w:ascii="Calibri" w:hAnsi="Calibri"/>
          <w:sz w:val="24"/>
          <w:szCs w:val="24"/>
        </w:rPr>
      </w:pPr>
    </w:p>
    <w:p w:rsidR="008661AB" w:rsidRPr="006A5983">
      <w:pPr>
        <w:numPr>
          <w:ilvl w:val="0"/>
          <w:numId w:val="6"/>
        </w:numPr>
        <w:jc w:val="both"/>
        <w:rPr>
          <w:rFonts w:ascii="Calibri" w:hAnsi="Calibri" w:cs="Calibri"/>
        </w:rPr>
      </w:pPr>
      <w:r w:rsidRPr="006A5983">
        <w:rPr>
          <w:rFonts w:ascii="Calibri" w:hAnsi="Calibri" w:cs="Calibri"/>
        </w:rPr>
        <w:t xml:space="preserve">Bachelor of Technology from </w:t>
      </w:r>
      <w:r w:rsidRPr="006A5983" w:rsidR="00BE313D">
        <w:rPr>
          <w:rFonts w:ascii="Calibri" w:hAnsi="Calibri" w:cs="Calibri"/>
        </w:rPr>
        <w:t xml:space="preserve">Orissa Engineering </w:t>
      </w:r>
      <w:r w:rsidRPr="006A5983" w:rsidR="00BA3247">
        <w:rPr>
          <w:rFonts w:ascii="Calibri" w:hAnsi="Calibri" w:cs="Calibri"/>
        </w:rPr>
        <w:t>College (</w:t>
      </w:r>
      <w:r w:rsidRPr="006A5983" w:rsidR="00BE313D">
        <w:rPr>
          <w:rFonts w:ascii="Calibri" w:hAnsi="Calibri"/>
          <w:i/>
          <w:iCs/>
        </w:rPr>
        <w:t>Biju Patnaik University of Technology</w:t>
      </w:r>
      <w:r w:rsidRPr="006A5983" w:rsidR="00BE313D">
        <w:rPr>
          <w:rFonts w:ascii="Calibri" w:hAnsi="Calibri"/>
        </w:rPr>
        <w:t xml:space="preserve"> (</w:t>
      </w:r>
      <w:r w:rsidRPr="006A5983" w:rsidR="00BE313D">
        <w:rPr>
          <w:rFonts w:ascii="Calibri" w:hAnsi="Calibri"/>
          <w:i/>
          <w:iCs/>
        </w:rPr>
        <w:t>BPUT</w:t>
      </w:r>
      <w:r w:rsidRPr="006A5983" w:rsidR="00BE313D">
        <w:rPr>
          <w:rFonts w:ascii="Calibri" w:hAnsi="Calibri"/>
        </w:rPr>
        <w:t>)</w:t>
      </w:r>
      <w:r w:rsidRPr="006A5983">
        <w:rPr>
          <w:rFonts w:ascii="Calibri" w:hAnsi="Calibri" w:cs="Calibri"/>
        </w:rPr>
        <w:t xml:space="preserve">), </w:t>
      </w:r>
      <w:r w:rsidRPr="006A5983" w:rsidR="00BE313D">
        <w:rPr>
          <w:rFonts w:ascii="Calibri" w:hAnsi="Calibri" w:cs="Calibri"/>
        </w:rPr>
        <w:t>Bhubaneswar</w:t>
      </w:r>
      <w:r w:rsidRPr="006A5983">
        <w:rPr>
          <w:rFonts w:ascii="Calibri" w:hAnsi="Calibri" w:cs="Calibri"/>
        </w:rPr>
        <w:t>(200</w:t>
      </w:r>
      <w:r w:rsidRPr="006A5983" w:rsidR="00BE313D">
        <w:rPr>
          <w:rFonts w:ascii="Calibri" w:hAnsi="Calibri" w:cs="Calibri"/>
        </w:rPr>
        <w:t>8</w:t>
      </w:r>
      <w:r w:rsidRPr="006A5983">
        <w:rPr>
          <w:rFonts w:ascii="Calibri" w:hAnsi="Calibri" w:cs="Calibri"/>
        </w:rPr>
        <w:t>-201</w:t>
      </w:r>
      <w:r w:rsidRPr="006A5983" w:rsidR="00BE313D">
        <w:rPr>
          <w:rFonts w:ascii="Calibri" w:hAnsi="Calibri" w:cs="Calibri"/>
        </w:rPr>
        <w:t>2</w:t>
      </w:r>
      <w:r w:rsidRPr="006A5983">
        <w:rPr>
          <w:rFonts w:ascii="Calibri" w:hAnsi="Calibri" w:cs="Calibri"/>
        </w:rPr>
        <w:t>)</w:t>
      </w:r>
    </w:p>
    <w:p w:rsidR="008661AB" w:rsidRPr="006A5983">
      <w:pPr>
        <w:ind w:left="720"/>
        <w:jc w:val="both"/>
        <w:rPr>
          <w:rFonts w:ascii="Calibri" w:hAnsi="Calibri" w:cs="Calibri"/>
        </w:rPr>
      </w:pPr>
    </w:p>
    <w:p w:rsidR="008661AB" w:rsidRPr="006A5983">
      <w:pPr>
        <w:pStyle w:val="EXPERIENCEheader"/>
        <w:tabs>
          <w:tab w:val="left" w:pos="6670"/>
        </w:tabs>
        <w:rPr>
          <w:rFonts w:ascii="Calibri" w:hAnsi="Calibri" w:cs="Verdana"/>
          <w:szCs w:val="24"/>
        </w:rPr>
      </w:pPr>
      <w:r w:rsidRPr="006A5983">
        <w:rPr>
          <w:rFonts w:ascii="Calibri" w:hAnsi="Calibri" w:cs="Calibri"/>
          <w:szCs w:val="24"/>
        </w:rPr>
        <w:t>Professional experience: -</w:t>
      </w:r>
      <w:r w:rsidRPr="006A5983">
        <w:rPr>
          <w:rFonts w:ascii="Calibri" w:hAnsi="Calibri"/>
          <w:szCs w:val="24"/>
        </w:rPr>
        <w:tab/>
      </w:r>
    </w:p>
    <w:p w:rsidR="008661AB" w:rsidRPr="006A5983">
      <w:pPr>
        <w:pStyle w:val="Heading6"/>
        <w:tabs>
          <w:tab w:val="left" w:pos="8040"/>
        </w:tabs>
        <w:rPr>
          <w:rFonts w:ascii="Calibri" w:hAnsi="Calibri" w:cs="Verdana"/>
          <w:sz w:val="24"/>
          <w:szCs w:val="24"/>
        </w:rPr>
      </w:pPr>
    </w:p>
    <w:p w:rsidR="008661AB" w:rsidRPr="006A5983">
      <w:pPr>
        <w:numPr>
          <w:ilvl w:val="0"/>
          <w:numId w:val="6"/>
        </w:numPr>
        <w:jc w:val="both"/>
        <w:rPr>
          <w:rFonts w:ascii="Calibri" w:hAnsi="Calibri" w:cs="Calibri"/>
        </w:rPr>
      </w:pPr>
      <w:r>
        <w:rPr>
          <w:rFonts w:ascii="Calibri" w:hAnsi="Calibri" w:cs="Calibri"/>
        </w:rPr>
        <w:t>Worked</w:t>
      </w:r>
      <w:r w:rsidRPr="006A5983">
        <w:rPr>
          <w:rFonts w:ascii="Calibri" w:hAnsi="Calibri" w:cs="Calibri"/>
        </w:rPr>
        <w:t xml:space="preserve"> as Systems Engineer in </w:t>
      </w:r>
      <w:r w:rsidRPr="006A5983">
        <w:rPr>
          <w:rFonts w:ascii="Calibri" w:hAnsi="Calibri" w:cs="Calibri"/>
          <w:b/>
        </w:rPr>
        <w:t xml:space="preserve">Tata Consultancy Services </w:t>
      </w:r>
      <w:r w:rsidRPr="006A5983" w:rsidR="00486A45">
        <w:rPr>
          <w:rFonts w:ascii="Calibri" w:hAnsi="Calibri" w:cs="Calibri"/>
          <w:b/>
        </w:rPr>
        <w:t>Limited</w:t>
      </w:r>
      <w:r w:rsidRPr="006A5983" w:rsidR="00486A45">
        <w:rPr>
          <w:rFonts w:ascii="Calibri" w:hAnsi="Calibri" w:cs="Calibri"/>
        </w:rPr>
        <w:t xml:space="preserve"> </w:t>
      </w:r>
      <w:r w:rsidRPr="00486A45" w:rsidR="00486A45">
        <w:rPr>
          <w:rFonts w:ascii="Calibri" w:hAnsi="Calibri" w:cs="Calibri"/>
        </w:rPr>
        <w:t>since</w:t>
      </w:r>
      <w:r w:rsidRPr="006A5983">
        <w:rPr>
          <w:rFonts w:ascii="Calibri" w:hAnsi="Calibri" w:cs="Calibri"/>
        </w:rPr>
        <w:t xml:space="preserve"> </w:t>
      </w:r>
      <w:r w:rsidRPr="006A5983" w:rsidR="00486A45">
        <w:rPr>
          <w:rFonts w:ascii="Calibri" w:hAnsi="Calibri" w:cs="Calibri"/>
        </w:rPr>
        <w:t>October</w:t>
      </w:r>
      <w:r w:rsidRPr="006A5983" w:rsidR="003132B0">
        <w:rPr>
          <w:rFonts w:ascii="Calibri" w:hAnsi="Calibri" w:cs="Calibri"/>
        </w:rPr>
        <w:t xml:space="preserve"> - 2012</w:t>
      </w:r>
      <w:r w:rsidRPr="006A5983" w:rsidR="00FE7B19">
        <w:rPr>
          <w:rFonts w:ascii="Calibri" w:hAnsi="Calibri" w:cs="Calibri"/>
        </w:rPr>
        <w:t xml:space="preserve"> to August 2015.</w:t>
      </w:r>
    </w:p>
    <w:p w:rsidR="00FE7B19">
      <w:pPr>
        <w:numPr>
          <w:ilvl w:val="0"/>
          <w:numId w:val="6"/>
        </w:numPr>
        <w:jc w:val="both"/>
        <w:rPr>
          <w:rFonts w:ascii="Calibri" w:hAnsi="Calibri" w:cs="Calibri"/>
        </w:rPr>
      </w:pPr>
      <w:r>
        <w:rPr>
          <w:rFonts w:ascii="Calibri" w:hAnsi="Calibri" w:cs="Calibri"/>
        </w:rPr>
        <w:t>Worked</w:t>
      </w:r>
      <w:r w:rsidRPr="006A5983">
        <w:rPr>
          <w:rFonts w:ascii="Calibri" w:hAnsi="Calibri" w:cs="Calibri"/>
        </w:rPr>
        <w:t xml:space="preserve"> as Associate Consultant in </w:t>
      </w:r>
      <w:r w:rsidRPr="006A5983">
        <w:rPr>
          <w:rFonts w:ascii="Calibri" w:hAnsi="Calibri" w:cs="Calibri"/>
          <w:b/>
        </w:rPr>
        <w:t xml:space="preserve">Capgemini India </w:t>
      </w:r>
      <w:r w:rsidRPr="006A5983">
        <w:rPr>
          <w:rFonts w:ascii="Calibri" w:hAnsi="Calibri" w:cs="Calibri"/>
        </w:rPr>
        <w:t xml:space="preserve">from August 2015 to </w:t>
      </w:r>
      <w:r>
        <w:rPr>
          <w:rFonts w:ascii="Calibri" w:hAnsi="Calibri" w:cs="Calibri"/>
        </w:rPr>
        <w:t>September 2016.</w:t>
      </w:r>
    </w:p>
    <w:p w:rsidR="001204B5" w:rsidRPr="006A5983">
      <w:pPr>
        <w:numPr>
          <w:ilvl w:val="0"/>
          <w:numId w:val="6"/>
        </w:numPr>
        <w:jc w:val="both"/>
        <w:rPr>
          <w:rFonts w:ascii="Calibri" w:hAnsi="Calibri" w:cs="Calibri"/>
        </w:rPr>
      </w:pPr>
      <w:r>
        <w:rPr>
          <w:rFonts w:ascii="Calibri" w:hAnsi="Calibri" w:cs="Calibri"/>
        </w:rPr>
        <w:t>Working</w:t>
      </w:r>
      <w:r>
        <w:rPr>
          <w:rFonts w:ascii="Calibri" w:hAnsi="Calibri" w:cs="Calibri"/>
        </w:rPr>
        <w:t xml:space="preserve"> as Consultant in </w:t>
      </w:r>
      <w:r w:rsidRPr="001204B5">
        <w:rPr>
          <w:rFonts w:ascii="Calibri" w:hAnsi="Calibri" w:cs="Calibri"/>
          <w:b/>
          <w:bCs/>
        </w:rPr>
        <w:t>Deloitte</w:t>
      </w:r>
      <w:r>
        <w:rPr>
          <w:rFonts w:ascii="Calibri" w:hAnsi="Calibri" w:cs="Calibri"/>
          <w:b/>
          <w:bCs/>
        </w:rPr>
        <w:t xml:space="preserve"> </w:t>
      </w:r>
      <w:r>
        <w:rPr>
          <w:rFonts w:ascii="Calibri" w:hAnsi="Calibri" w:cs="Calibri"/>
        </w:rPr>
        <w:t>from September 2016 to till date.</w:t>
      </w:r>
    </w:p>
    <w:p w:rsidR="00E8564E" w:rsidRPr="006A5983" w:rsidP="00E8564E">
      <w:pPr>
        <w:jc w:val="both"/>
        <w:rPr>
          <w:rFonts w:ascii="Calibri" w:hAnsi="Calibri" w:cs="Calibri"/>
        </w:rPr>
      </w:pPr>
    </w:p>
    <w:p w:rsidR="00E8564E" w:rsidP="00F11C29">
      <w:pPr>
        <w:pStyle w:val="platinolatino"/>
        <w:jc w:val="center"/>
        <w:rPr>
          <w:rFonts w:ascii="Calibri" w:hAnsi="Calibri" w:cs="Verdana"/>
          <w:b/>
          <w:sz w:val="24"/>
          <w:szCs w:val="24"/>
          <w:lang w:val="en-US"/>
        </w:rPr>
      </w:pPr>
    </w:p>
    <w:p w:rsidR="008A266B" w:rsidRPr="006A5983" w:rsidP="008A266B">
      <w:pPr>
        <w:pStyle w:val="platinolatino"/>
        <w:jc w:val="center"/>
        <w:rPr>
          <w:rFonts w:ascii="Calibri" w:hAnsi="Calibri" w:cs="Calibri"/>
          <w:sz w:val="24"/>
          <w:szCs w:val="24"/>
        </w:rPr>
      </w:pPr>
      <w:r w:rsidRPr="006A5983">
        <w:rPr>
          <w:rFonts w:ascii="Calibri" w:hAnsi="Calibri" w:cs="Verdana"/>
          <w:b/>
          <w:sz w:val="24"/>
          <w:szCs w:val="24"/>
          <w:lang w:val="en-US"/>
        </w:rPr>
        <w:t xml:space="preserve">Project # </w:t>
      </w:r>
      <w:r w:rsidR="00974936">
        <w:rPr>
          <w:rFonts w:ascii="Calibri" w:hAnsi="Calibri" w:cs="Verdana"/>
          <w:b/>
          <w:sz w:val="24"/>
          <w:szCs w:val="24"/>
          <w:lang w:val="en-US"/>
        </w:rPr>
        <w:t>1</w:t>
      </w:r>
      <w:r w:rsidR="00033BAC">
        <w:rPr>
          <w:rFonts w:ascii="Calibri" w:hAnsi="Calibri" w:cs="Verdana"/>
          <w:b/>
          <w:sz w:val="24"/>
          <w:szCs w:val="24"/>
          <w:lang w:val="en-US"/>
        </w:rPr>
        <w:t>: (</w:t>
      </w:r>
      <w:r>
        <w:rPr>
          <w:rFonts w:ascii="Calibri" w:hAnsi="Calibri" w:cs="Verdana"/>
          <w:b/>
          <w:sz w:val="24"/>
          <w:szCs w:val="24"/>
          <w:lang w:val="en-US"/>
        </w:rPr>
        <w:t>Current Project</w:t>
      </w:r>
      <w:r w:rsidRPr="006A5983">
        <w:rPr>
          <w:rFonts w:ascii="Calibri" w:hAnsi="Calibri" w:cs="Verdana"/>
          <w:b/>
          <w:sz w:val="24"/>
          <w:szCs w:val="24"/>
          <w:lang w:val="en-US"/>
        </w:rPr>
        <w:t>)</w:t>
      </w:r>
    </w:p>
    <w:p w:rsidR="008A266B" w:rsidRPr="006A5983" w:rsidP="008A266B">
      <w:pPr>
        <w:pStyle w:val="DefaultText"/>
        <w:rPr>
          <w:rFonts w:ascii="Calibri" w:hAnsi="Calibri" w:cs="Calibri"/>
          <w:szCs w:val="24"/>
        </w:rPr>
      </w:pPr>
    </w:p>
    <w:p w:rsidR="008A266B" w:rsidRPr="006A5983" w:rsidP="008A266B">
      <w:pPr>
        <w:pStyle w:val="DefaultText"/>
        <w:rPr>
          <w:rFonts w:ascii="Calibri" w:hAnsi="Calibri" w:cs="Verdana"/>
          <w:b/>
          <w:szCs w:val="24"/>
        </w:rPr>
      </w:pPr>
      <w:r w:rsidRPr="006A5983">
        <w:rPr>
          <w:rFonts w:ascii="Calibri" w:hAnsi="Calibri" w:cs="Verdana"/>
          <w:b/>
          <w:szCs w:val="24"/>
        </w:rPr>
        <w:t>Project Name</w:t>
      </w:r>
      <w:r w:rsidRPr="006A5983">
        <w:rPr>
          <w:rFonts w:ascii="Calibri" w:hAnsi="Calibri"/>
          <w:szCs w:val="24"/>
        </w:rPr>
        <w:tab/>
      </w:r>
      <w:r w:rsidRPr="006A5983">
        <w:rPr>
          <w:rFonts w:ascii="Calibri" w:hAnsi="Calibri"/>
          <w:szCs w:val="24"/>
        </w:rPr>
        <w:tab/>
      </w:r>
      <w:r w:rsidRPr="006A5983">
        <w:rPr>
          <w:rFonts w:ascii="Calibri" w:hAnsi="Calibri" w:cs="Verdana"/>
          <w:szCs w:val="24"/>
        </w:rPr>
        <w:t xml:space="preserve">: </w:t>
      </w:r>
      <w:r>
        <w:rPr>
          <w:rFonts w:ascii="Calibri" w:hAnsi="Calibri" w:cs="Verdana"/>
          <w:szCs w:val="24"/>
        </w:rPr>
        <w:t xml:space="preserve">Jannsen PAS </w:t>
      </w:r>
    </w:p>
    <w:p w:rsidR="008A266B" w:rsidRPr="006A5983" w:rsidP="008A266B">
      <w:pPr>
        <w:pStyle w:val="DefaultText"/>
        <w:rPr>
          <w:rFonts w:ascii="Calibri" w:hAnsi="Calibri" w:cs="Verdana"/>
          <w:b/>
          <w:szCs w:val="24"/>
        </w:rPr>
      </w:pPr>
      <w:r w:rsidRPr="006A5983">
        <w:rPr>
          <w:rFonts w:ascii="Calibri" w:hAnsi="Calibri" w:cs="Verdana"/>
          <w:b/>
          <w:szCs w:val="24"/>
        </w:rPr>
        <w:t>Client</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w:t>
      </w:r>
      <w:r>
        <w:rPr>
          <w:rFonts w:ascii="Calibri" w:hAnsi="Calibri" w:cs="Verdana"/>
          <w:szCs w:val="24"/>
        </w:rPr>
        <w:t xml:space="preserve"> Covance</w:t>
      </w:r>
      <w:r w:rsidRPr="006A5983">
        <w:rPr>
          <w:rFonts w:ascii="Calibri" w:hAnsi="Calibri" w:cs="Verdana"/>
          <w:szCs w:val="24"/>
        </w:rPr>
        <w:t xml:space="preserve"> </w:t>
      </w:r>
    </w:p>
    <w:p w:rsidR="008A266B" w:rsidRPr="006A5983" w:rsidP="008A266B">
      <w:pPr>
        <w:pStyle w:val="DefaultText"/>
        <w:rPr>
          <w:rFonts w:ascii="Calibri" w:hAnsi="Calibri" w:cs="Verdana"/>
          <w:b/>
          <w:szCs w:val="24"/>
        </w:rPr>
      </w:pPr>
      <w:r w:rsidRPr="006A5983">
        <w:rPr>
          <w:rFonts w:ascii="Calibri" w:hAnsi="Calibri" w:cs="Verdana"/>
          <w:b/>
          <w:szCs w:val="24"/>
        </w:rPr>
        <w:t>Role</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xml:space="preserve">: </w:t>
      </w:r>
      <w:r w:rsidR="00E34170">
        <w:rPr>
          <w:rFonts w:ascii="Calibri" w:hAnsi="Calibri" w:cs="Verdana"/>
          <w:szCs w:val="24"/>
        </w:rPr>
        <w:t>Offshore Lead</w:t>
      </w:r>
    </w:p>
    <w:p w:rsidR="008A266B" w:rsidRPr="006A5983" w:rsidP="008A266B">
      <w:pPr>
        <w:pStyle w:val="DefaultText"/>
        <w:rPr>
          <w:rFonts w:ascii="Calibri" w:hAnsi="Calibri" w:cs="Verdana"/>
          <w:b/>
          <w:szCs w:val="24"/>
        </w:rPr>
      </w:pPr>
      <w:r w:rsidRPr="006A5983">
        <w:rPr>
          <w:rFonts w:ascii="Calibri" w:hAnsi="Calibri" w:cs="Verdana"/>
          <w:b/>
          <w:szCs w:val="24"/>
        </w:rPr>
        <w:t>Location</w:t>
      </w:r>
      <w:r w:rsidRPr="006A5983">
        <w:rPr>
          <w:rFonts w:ascii="Calibri" w:hAnsi="Calibri"/>
          <w:szCs w:val="24"/>
        </w:rPr>
        <w:tab/>
      </w:r>
      <w:r w:rsidRPr="006A5983">
        <w:rPr>
          <w:rFonts w:ascii="Calibri" w:hAnsi="Calibri"/>
          <w:szCs w:val="24"/>
        </w:rPr>
        <w:tab/>
      </w:r>
      <w:r w:rsidRPr="006A5983">
        <w:rPr>
          <w:rFonts w:ascii="Calibri" w:hAnsi="Calibri" w:cs="Verdana"/>
          <w:szCs w:val="24"/>
        </w:rPr>
        <w:t>: Hyderabad, India</w:t>
      </w:r>
    </w:p>
    <w:p w:rsidR="008A266B" w:rsidRPr="006A5983" w:rsidP="008A266B">
      <w:pPr>
        <w:pStyle w:val="DefaultText"/>
        <w:rPr>
          <w:rFonts w:ascii="Calibri" w:hAnsi="Calibri" w:cs="Verdana"/>
          <w:b/>
          <w:szCs w:val="24"/>
        </w:rPr>
      </w:pPr>
      <w:r w:rsidRPr="006A5983">
        <w:rPr>
          <w:rFonts w:ascii="Calibri" w:hAnsi="Calibri" w:cs="Verdana"/>
          <w:b/>
          <w:szCs w:val="24"/>
        </w:rPr>
        <w:t>Team size</w:t>
      </w:r>
      <w:r w:rsidRPr="006A5983">
        <w:rPr>
          <w:rFonts w:ascii="Calibri" w:hAnsi="Calibri"/>
          <w:szCs w:val="24"/>
        </w:rPr>
        <w:tab/>
      </w:r>
      <w:r w:rsidRPr="006A5983">
        <w:rPr>
          <w:rFonts w:ascii="Calibri" w:hAnsi="Calibri"/>
          <w:szCs w:val="24"/>
        </w:rPr>
        <w:tab/>
      </w:r>
      <w:r w:rsidR="00E34170">
        <w:rPr>
          <w:rFonts w:ascii="Calibri" w:hAnsi="Calibri" w:cs="Verdana"/>
          <w:szCs w:val="24"/>
        </w:rPr>
        <w:t>: 4</w:t>
      </w:r>
    </w:p>
    <w:p w:rsidR="008A266B" w:rsidRPr="006A5983" w:rsidP="008A266B">
      <w:pPr>
        <w:pStyle w:val="DefaultText"/>
        <w:ind w:left="2160" w:hanging="2160"/>
        <w:rPr>
          <w:rFonts w:ascii="Calibri" w:hAnsi="Calibri"/>
          <w:b/>
          <w:szCs w:val="24"/>
        </w:rPr>
      </w:pPr>
      <w:r w:rsidRPr="006A5983">
        <w:rPr>
          <w:rFonts w:ascii="Calibri" w:hAnsi="Calibri" w:cs="Verdana"/>
          <w:b/>
          <w:szCs w:val="24"/>
        </w:rPr>
        <w:t xml:space="preserve">Technical Skill   </w:t>
      </w:r>
      <w:r w:rsidRPr="006A5983">
        <w:rPr>
          <w:rFonts w:ascii="Calibri" w:hAnsi="Calibri"/>
          <w:szCs w:val="24"/>
        </w:rPr>
        <w:tab/>
      </w:r>
      <w:r w:rsidRPr="006A5983">
        <w:rPr>
          <w:rFonts w:ascii="Calibri" w:hAnsi="Calibri" w:cs="Verdana"/>
          <w:b/>
          <w:szCs w:val="24"/>
        </w:rPr>
        <w:t xml:space="preserve">: </w:t>
      </w:r>
      <w:r w:rsidR="00033BAC">
        <w:rPr>
          <w:rFonts w:ascii="Calibri" w:hAnsi="Calibri" w:cs="Verdana"/>
          <w:szCs w:val="24"/>
        </w:rPr>
        <w:t>Angular 6</w:t>
      </w:r>
      <w:r w:rsidR="00E34170">
        <w:rPr>
          <w:rFonts w:ascii="Calibri" w:hAnsi="Calibri" w:cs="Verdana"/>
          <w:szCs w:val="24"/>
        </w:rPr>
        <w:t>, Bootstrap, Material Design</w:t>
      </w:r>
    </w:p>
    <w:p w:rsidR="008A266B" w:rsidRPr="006A5983" w:rsidP="008A266B">
      <w:pPr>
        <w:pStyle w:val="platinolatino"/>
        <w:rPr>
          <w:rFonts w:ascii="Calibri" w:hAnsi="Calibri"/>
          <w:b/>
          <w:sz w:val="24"/>
          <w:szCs w:val="24"/>
          <w:lang w:val="en-US"/>
        </w:rPr>
      </w:pPr>
    </w:p>
    <w:p w:rsidR="008A266B" w:rsidRPr="006A5983" w:rsidP="008A266B">
      <w:pPr>
        <w:pStyle w:val="platinolatino"/>
        <w:rPr>
          <w:rFonts w:ascii="Calibri" w:hAnsi="Calibri"/>
          <w:b/>
          <w:sz w:val="24"/>
          <w:szCs w:val="24"/>
        </w:rPr>
      </w:pPr>
      <w:r w:rsidRPr="006A5983">
        <w:rPr>
          <w:rFonts w:ascii="Calibri" w:hAnsi="Calibri" w:cs="Verdana"/>
          <w:b/>
          <w:sz w:val="24"/>
          <w:szCs w:val="24"/>
          <w:lang w:val="en-US"/>
        </w:rPr>
        <w:t xml:space="preserve">Project </w:t>
      </w:r>
      <w:r w:rsidRPr="006A5983" w:rsidR="00E34170">
        <w:rPr>
          <w:rFonts w:ascii="Calibri" w:hAnsi="Calibri" w:cs="Verdana"/>
          <w:b/>
          <w:sz w:val="24"/>
          <w:szCs w:val="24"/>
          <w:lang w:val="en-US"/>
        </w:rPr>
        <w:t>Description: -</w:t>
      </w:r>
    </w:p>
    <w:p w:rsidR="008A266B" w:rsidP="008A266B">
      <w:pPr>
        <w:pStyle w:val="platinolatino"/>
        <w:jc w:val="both"/>
        <w:rPr>
          <w:rFonts w:ascii="Calibri" w:hAnsi="Calibri" w:cs="Verdana"/>
          <w:bCs/>
          <w:sz w:val="24"/>
          <w:szCs w:val="24"/>
          <w:lang w:val="en-US"/>
        </w:rPr>
      </w:pPr>
      <w:r>
        <w:rPr>
          <w:rFonts w:ascii="Calibri" w:hAnsi="Calibri" w:cs="Verdana"/>
          <w:bCs/>
          <w:sz w:val="24"/>
          <w:szCs w:val="24"/>
          <w:lang w:val="en-US"/>
        </w:rPr>
        <w:t>To create an internal search portal for the client, through which the agents will be able to search for the HCP, Patient and SR based on different search criteria.</w:t>
      </w:r>
    </w:p>
    <w:p w:rsidR="008A266B" w:rsidP="008A266B">
      <w:pPr>
        <w:pStyle w:val="platinolatino"/>
        <w:jc w:val="both"/>
        <w:rPr>
          <w:rFonts w:ascii="Calibri" w:hAnsi="Calibri" w:cs="Verdana"/>
          <w:bCs/>
          <w:sz w:val="24"/>
          <w:szCs w:val="24"/>
          <w:lang w:val="en-US"/>
        </w:rPr>
      </w:pPr>
    </w:p>
    <w:p w:rsidR="008A266B" w:rsidP="008A266B">
      <w:pPr>
        <w:pStyle w:val="platinolatino"/>
        <w:rPr>
          <w:rFonts w:ascii="Calibri" w:hAnsi="Calibri" w:cs="Verdana"/>
          <w:b/>
          <w:sz w:val="24"/>
          <w:szCs w:val="24"/>
          <w:lang w:val="en-US"/>
        </w:rPr>
      </w:pPr>
      <w:r w:rsidRPr="006A5983">
        <w:rPr>
          <w:rFonts w:ascii="Calibri" w:hAnsi="Calibri" w:cs="Verdana"/>
          <w:b/>
          <w:sz w:val="24"/>
          <w:szCs w:val="24"/>
          <w:lang w:val="en-US"/>
        </w:rPr>
        <w:t xml:space="preserve">Roles and Responsibilities: </w:t>
      </w:r>
    </w:p>
    <w:p w:rsidR="008A266B" w:rsidP="008A266B">
      <w:pPr>
        <w:pStyle w:val="platinolatino"/>
        <w:jc w:val="both"/>
        <w:rPr>
          <w:rFonts w:ascii="Calibri" w:hAnsi="Calibri" w:cs="Verdana"/>
          <w:b/>
          <w:sz w:val="24"/>
          <w:szCs w:val="24"/>
          <w:lang w:val="en-US"/>
        </w:rPr>
      </w:pPr>
    </w:p>
    <w:p w:rsidR="008A266B" w:rsidP="008A266B">
      <w:pPr>
        <w:pStyle w:val="Table3Deffects1"/>
        <w:numPr>
          <w:ilvl w:val="0"/>
          <w:numId w:val="15"/>
        </w:numPr>
        <w:spacing w:before="34"/>
        <w:ind w:right="828"/>
        <w:jc w:val="both"/>
        <w:rPr>
          <w:rFonts w:ascii="Calibri" w:hAnsi="Calibri"/>
          <w:b w:val="0"/>
          <w:bCs w:val="0"/>
          <w:sz w:val="24"/>
        </w:rPr>
      </w:pPr>
      <w:r>
        <w:rPr>
          <w:rFonts w:ascii="Calibri" w:hAnsi="Calibri"/>
          <w:b w:val="0"/>
          <w:bCs w:val="0"/>
          <w:sz w:val="24"/>
        </w:rPr>
        <w:t>Leading the offshore team.</w:t>
      </w:r>
    </w:p>
    <w:p w:rsidR="00E34170" w:rsidP="008A266B">
      <w:pPr>
        <w:pStyle w:val="Table3Deffects1"/>
        <w:numPr>
          <w:ilvl w:val="0"/>
          <w:numId w:val="15"/>
        </w:numPr>
        <w:spacing w:before="34"/>
        <w:ind w:right="828"/>
        <w:jc w:val="both"/>
        <w:rPr>
          <w:rFonts w:ascii="Calibri" w:hAnsi="Calibri"/>
          <w:b w:val="0"/>
          <w:bCs w:val="0"/>
          <w:sz w:val="24"/>
        </w:rPr>
      </w:pPr>
      <w:r>
        <w:rPr>
          <w:rFonts w:ascii="Calibri" w:hAnsi="Calibri"/>
          <w:b w:val="0"/>
          <w:bCs w:val="0"/>
          <w:sz w:val="24"/>
        </w:rPr>
        <w:t>Creating the UI Project Architecture.</w:t>
      </w:r>
    </w:p>
    <w:p w:rsidR="00E34170" w:rsidP="008A266B">
      <w:pPr>
        <w:pStyle w:val="Table3Deffects1"/>
        <w:numPr>
          <w:ilvl w:val="0"/>
          <w:numId w:val="15"/>
        </w:numPr>
        <w:spacing w:before="34"/>
        <w:ind w:right="828"/>
        <w:jc w:val="both"/>
        <w:rPr>
          <w:rFonts w:ascii="Calibri" w:hAnsi="Calibri"/>
          <w:b w:val="0"/>
          <w:bCs w:val="0"/>
          <w:sz w:val="24"/>
        </w:rPr>
      </w:pPr>
      <w:r>
        <w:rPr>
          <w:rFonts w:ascii="Calibri" w:hAnsi="Calibri"/>
          <w:b w:val="0"/>
          <w:bCs w:val="0"/>
          <w:sz w:val="24"/>
        </w:rPr>
        <w:t>Working on any Blocker from the UI side.</w:t>
      </w:r>
    </w:p>
    <w:p w:rsidR="00E34170" w:rsidP="00E34170">
      <w:pPr>
        <w:pStyle w:val="Table3Deffects1"/>
        <w:spacing w:before="34"/>
        <w:ind w:right="828"/>
        <w:jc w:val="both"/>
        <w:rPr>
          <w:rFonts w:ascii="Calibri" w:hAnsi="Calibri"/>
          <w:b w:val="0"/>
          <w:bCs w:val="0"/>
          <w:sz w:val="24"/>
        </w:rPr>
      </w:pPr>
    </w:p>
    <w:p w:rsidR="00E34170" w:rsidRPr="006A5983" w:rsidP="00E34170">
      <w:pPr>
        <w:pStyle w:val="platinolatino"/>
        <w:jc w:val="center"/>
        <w:rPr>
          <w:rFonts w:ascii="Calibri" w:hAnsi="Calibri" w:cs="Calibri"/>
          <w:sz w:val="24"/>
          <w:szCs w:val="24"/>
        </w:rPr>
      </w:pPr>
      <w:r w:rsidRPr="006A5983">
        <w:rPr>
          <w:rFonts w:ascii="Calibri" w:hAnsi="Calibri" w:cs="Verdana"/>
          <w:b/>
          <w:sz w:val="24"/>
          <w:szCs w:val="24"/>
          <w:lang w:val="en-US"/>
        </w:rPr>
        <w:t xml:space="preserve">Project # </w:t>
      </w:r>
      <w:r w:rsidR="00974936">
        <w:rPr>
          <w:rFonts w:ascii="Calibri" w:hAnsi="Calibri" w:cs="Verdana"/>
          <w:b/>
          <w:sz w:val="24"/>
          <w:szCs w:val="24"/>
          <w:lang w:val="en-US"/>
        </w:rPr>
        <w:t>2</w:t>
      </w:r>
      <w:r>
        <w:rPr>
          <w:rFonts w:ascii="Calibri" w:hAnsi="Calibri" w:cs="Verdana"/>
          <w:b/>
          <w:sz w:val="24"/>
          <w:szCs w:val="24"/>
          <w:lang w:val="en-US"/>
        </w:rPr>
        <w:t>: (Current Project</w:t>
      </w:r>
      <w:r w:rsidRPr="006A5983">
        <w:rPr>
          <w:rFonts w:ascii="Calibri" w:hAnsi="Calibri" w:cs="Verdana"/>
          <w:b/>
          <w:sz w:val="24"/>
          <w:szCs w:val="24"/>
          <w:lang w:val="en-US"/>
        </w:rPr>
        <w:t>)</w:t>
      </w:r>
    </w:p>
    <w:p w:rsidR="00E34170" w:rsidRPr="006A5983" w:rsidP="00E34170">
      <w:pPr>
        <w:pStyle w:val="DefaultText"/>
        <w:rPr>
          <w:rFonts w:ascii="Calibri" w:hAnsi="Calibri" w:cs="Calibri"/>
          <w:szCs w:val="24"/>
        </w:rPr>
      </w:pPr>
    </w:p>
    <w:p w:rsidR="00E34170" w:rsidRPr="006A5983" w:rsidP="00E34170">
      <w:pPr>
        <w:pStyle w:val="DefaultText"/>
        <w:rPr>
          <w:rFonts w:ascii="Calibri" w:hAnsi="Calibri" w:cs="Verdana"/>
          <w:b/>
          <w:szCs w:val="24"/>
        </w:rPr>
      </w:pPr>
      <w:r w:rsidRPr="006A5983">
        <w:rPr>
          <w:rFonts w:ascii="Calibri" w:hAnsi="Calibri" w:cs="Verdana"/>
          <w:b/>
          <w:szCs w:val="24"/>
        </w:rPr>
        <w:t>Project Name</w:t>
      </w:r>
      <w:r w:rsidRPr="006A5983">
        <w:rPr>
          <w:rFonts w:ascii="Calibri" w:hAnsi="Calibri"/>
          <w:szCs w:val="24"/>
        </w:rPr>
        <w:tab/>
      </w:r>
      <w:r w:rsidRPr="006A5983">
        <w:rPr>
          <w:rFonts w:ascii="Calibri" w:hAnsi="Calibri"/>
          <w:szCs w:val="24"/>
        </w:rPr>
        <w:tab/>
      </w:r>
      <w:r w:rsidRPr="006A5983">
        <w:rPr>
          <w:rFonts w:ascii="Calibri" w:hAnsi="Calibri" w:cs="Verdana"/>
          <w:szCs w:val="24"/>
        </w:rPr>
        <w:t xml:space="preserve">: </w:t>
      </w:r>
      <w:r>
        <w:rPr>
          <w:rFonts w:ascii="Calibri" w:hAnsi="Calibri" w:cs="Verdana"/>
          <w:szCs w:val="24"/>
        </w:rPr>
        <w:t xml:space="preserve">My Easy Submit </w:t>
      </w:r>
    </w:p>
    <w:p w:rsidR="00E34170" w:rsidRPr="006A5983" w:rsidP="00E34170">
      <w:pPr>
        <w:pStyle w:val="DefaultText"/>
        <w:rPr>
          <w:rFonts w:ascii="Calibri" w:hAnsi="Calibri" w:cs="Verdana"/>
          <w:b/>
          <w:szCs w:val="24"/>
        </w:rPr>
      </w:pPr>
      <w:r w:rsidRPr="006A5983">
        <w:rPr>
          <w:rFonts w:ascii="Calibri" w:hAnsi="Calibri" w:cs="Verdana"/>
          <w:b/>
          <w:szCs w:val="24"/>
        </w:rPr>
        <w:t>Client</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w:t>
      </w:r>
      <w:r>
        <w:rPr>
          <w:rFonts w:ascii="Calibri" w:hAnsi="Calibri" w:cs="Verdana"/>
          <w:szCs w:val="24"/>
        </w:rPr>
        <w:t xml:space="preserve"> Covance</w:t>
      </w:r>
      <w:r w:rsidRPr="006A5983">
        <w:rPr>
          <w:rFonts w:ascii="Calibri" w:hAnsi="Calibri" w:cs="Verdana"/>
          <w:szCs w:val="24"/>
        </w:rPr>
        <w:t xml:space="preserve"> </w:t>
      </w:r>
    </w:p>
    <w:p w:rsidR="00E34170" w:rsidRPr="006A5983" w:rsidP="00E34170">
      <w:pPr>
        <w:pStyle w:val="DefaultText"/>
        <w:rPr>
          <w:rFonts w:ascii="Calibri" w:hAnsi="Calibri" w:cs="Verdana"/>
          <w:b/>
          <w:szCs w:val="24"/>
        </w:rPr>
      </w:pPr>
      <w:r w:rsidRPr="006A5983">
        <w:rPr>
          <w:rFonts w:ascii="Calibri" w:hAnsi="Calibri" w:cs="Verdana"/>
          <w:b/>
          <w:szCs w:val="24"/>
        </w:rPr>
        <w:t>Role</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xml:space="preserve">: </w:t>
      </w:r>
      <w:r>
        <w:rPr>
          <w:rFonts w:ascii="Calibri" w:hAnsi="Calibri" w:cs="Verdana"/>
          <w:szCs w:val="24"/>
        </w:rPr>
        <w:t>Lead UI Developer</w:t>
      </w:r>
    </w:p>
    <w:p w:rsidR="00E34170" w:rsidRPr="006A5983" w:rsidP="00E34170">
      <w:pPr>
        <w:pStyle w:val="DefaultText"/>
        <w:rPr>
          <w:rFonts w:ascii="Calibri" w:hAnsi="Calibri" w:cs="Verdana"/>
          <w:b/>
          <w:szCs w:val="24"/>
        </w:rPr>
      </w:pPr>
      <w:r w:rsidRPr="006A5983">
        <w:rPr>
          <w:rFonts w:ascii="Calibri" w:hAnsi="Calibri" w:cs="Verdana"/>
          <w:b/>
          <w:szCs w:val="24"/>
        </w:rPr>
        <w:t>Location</w:t>
      </w:r>
      <w:r w:rsidRPr="006A5983">
        <w:rPr>
          <w:rFonts w:ascii="Calibri" w:hAnsi="Calibri"/>
          <w:szCs w:val="24"/>
        </w:rPr>
        <w:tab/>
      </w:r>
      <w:r w:rsidRPr="006A5983">
        <w:rPr>
          <w:rFonts w:ascii="Calibri" w:hAnsi="Calibri"/>
          <w:szCs w:val="24"/>
        </w:rPr>
        <w:tab/>
      </w:r>
      <w:r w:rsidRPr="006A5983">
        <w:rPr>
          <w:rFonts w:ascii="Calibri" w:hAnsi="Calibri" w:cs="Verdana"/>
          <w:szCs w:val="24"/>
        </w:rPr>
        <w:t>: Hyderabad, India</w:t>
      </w:r>
    </w:p>
    <w:p w:rsidR="00E34170" w:rsidRPr="006A5983" w:rsidP="00E34170">
      <w:pPr>
        <w:pStyle w:val="DefaultText"/>
        <w:rPr>
          <w:rFonts w:ascii="Calibri" w:hAnsi="Calibri" w:cs="Verdana"/>
          <w:b/>
          <w:szCs w:val="24"/>
        </w:rPr>
      </w:pPr>
      <w:r w:rsidRPr="006A5983">
        <w:rPr>
          <w:rFonts w:ascii="Calibri" w:hAnsi="Calibri" w:cs="Verdana"/>
          <w:b/>
          <w:szCs w:val="24"/>
        </w:rPr>
        <w:t>Team size</w:t>
      </w:r>
      <w:r w:rsidRPr="006A5983">
        <w:rPr>
          <w:rFonts w:ascii="Calibri" w:hAnsi="Calibri"/>
          <w:szCs w:val="24"/>
        </w:rPr>
        <w:tab/>
      </w:r>
      <w:r w:rsidRPr="006A5983">
        <w:rPr>
          <w:rFonts w:ascii="Calibri" w:hAnsi="Calibri"/>
          <w:szCs w:val="24"/>
        </w:rPr>
        <w:tab/>
      </w:r>
      <w:r>
        <w:rPr>
          <w:rFonts w:ascii="Calibri" w:hAnsi="Calibri" w:cs="Verdana"/>
          <w:szCs w:val="24"/>
        </w:rPr>
        <w:t>: 6</w:t>
      </w:r>
    </w:p>
    <w:p w:rsidR="00E34170" w:rsidRPr="006A5983" w:rsidP="00E34170">
      <w:pPr>
        <w:pStyle w:val="DefaultText"/>
        <w:ind w:left="2160" w:hanging="2160"/>
        <w:rPr>
          <w:rFonts w:ascii="Calibri" w:hAnsi="Calibri"/>
          <w:b/>
          <w:szCs w:val="24"/>
        </w:rPr>
      </w:pPr>
      <w:r w:rsidRPr="006A5983">
        <w:rPr>
          <w:rFonts w:ascii="Calibri" w:hAnsi="Calibri" w:cs="Verdana"/>
          <w:b/>
          <w:szCs w:val="24"/>
        </w:rPr>
        <w:t xml:space="preserve">Technical Skill   </w:t>
      </w:r>
      <w:r w:rsidRPr="006A5983">
        <w:rPr>
          <w:rFonts w:ascii="Calibri" w:hAnsi="Calibri"/>
          <w:szCs w:val="24"/>
        </w:rPr>
        <w:tab/>
      </w:r>
      <w:r w:rsidRPr="006A5983">
        <w:rPr>
          <w:rFonts w:ascii="Calibri" w:hAnsi="Calibri" w:cs="Verdana"/>
          <w:b/>
          <w:szCs w:val="24"/>
        </w:rPr>
        <w:t xml:space="preserve">: </w:t>
      </w:r>
      <w:r>
        <w:rPr>
          <w:rFonts w:ascii="Calibri" w:hAnsi="Calibri" w:cs="Verdana"/>
          <w:szCs w:val="24"/>
        </w:rPr>
        <w:t>Angular 6, Bootstrap, Material Design</w:t>
      </w:r>
    </w:p>
    <w:p w:rsidR="00E34170" w:rsidRPr="006A5983" w:rsidP="00E34170">
      <w:pPr>
        <w:pStyle w:val="platinolatino"/>
        <w:rPr>
          <w:rFonts w:ascii="Calibri" w:hAnsi="Calibri"/>
          <w:b/>
          <w:sz w:val="24"/>
          <w:szCs w:val="24"/>
          <w:lang w:val="en-US"/>
        </w:rPr>
      </w:pPr>
    </w:p>
    <w:p w:rsidR="00E34170" w:rsidRPr="006A5983" w:rsidP="00E34170">
      <w:pPr>
        <w:pStyle w:val="platinolatino"/>
        <w:rPr>
          <w:rFonts w:ascii="Calibri" w:hAnsi="Calibri"/>
          <w:b/>
          <w:sz w:val="24"/>
          <w:szCs w:val="24"/>
        </w:rPr>
      </w:pPr>
      <w:r w:rsidRPr="006A5983">
        <w:rPr>
          <w:rFonts w:ascii="Calibri" w:hAnsi="Calibri" w:cs="Verdana"/>
          <w:b/>
          <w:sz w:val="24"/>
          <w:szCs w:val="24"/>
          <w:lang w:val="en-US"/>
        </w:rPr>
        <w:t>Project Description: -</w:t>
      </w:r>
    </w:p>
    <w:p w:rsidR="00E34170" w:rsidP="00E34170">
      <w:pPr>
        <w:pStyle w:val="platinolatino"/>
        <w:jc w:val="both"/>
        <w:rPr>
          <w:rFonts w:ascii="Calibri" w:hAnsi="Calibri" w:cs="Verdana"/>
          <w:bCs/>
          <w:sz w:val="24"/>
          <w:szCs w:val="24"/>
          <w:lang w:val="en-US"/>
        </w:rPr>
      </w:pPr>
      <w:r>
        <w:rPr>
          <w:rFonts w:ascii="Calibri" w:hAnsi="Calibri" w:cs="Verdana"/>
          <w:bCs/>
          <w:sz w:val="24"/>
          <w:szCs w:val="24"/>
          <w:lang w:val="en-US"/>
        </w:rPr>
        <w:t xml:space="preserve">To create a generic configurable application, which will allow the patient and prescriber to submit the </w:t>
      </w:r>
      <w:r w:rsidR="00974936">
        <w:rPr>
          <w:rFonts w:ascii="Calibri" w:hAnsi="Calibri" w:cs="Verdana"/>
          <w:bCs/>
          <w:sz w:val="24"/>
          <w:szCs w:val="24"/>
          <w:lang w:val="en-US"/>
        </w:rPr>
        <w:t>medical form</w:t>
      </w:r>
      <w:r>
        <w:rPr>
          <w:rFonts w:ascii="Calibri" w:hAnsi="Calibri" w:cs="Verdana"/>
          <w:bCs/>
          <w:sz w:val="24"/>
          <w:szCs w:val="24"/>
          <w:lang w:val="en-US"/>
        </w:rPr>
        <w:t xml:space="preserve">. </w:t>
      </w:r>
    </w:p>
    <w:p w:rsidR="00E34170" w:rsidP="00E34170">
      <w:pPr>
        <w:pStyle w:val="platinolatino"/>
        <w:jc w:val="both"/>
        <w:rPr>
          <w:rFonts w:ascii="Calibri" w:hAnsi="Calibri" w:cs="Verdana"/>
          <w:bCs/>
          <w:sz w:val="24"/>
          <w:szCs w:val="24"/>
          <w:lang w:val="en-US"/>
        </w:rPr>
      </w:pPr>
      <w:r>
        <w:rPr>
          <w:rFonts w:ascii="Calibri" w:hAnsi="Calibri" w:cs="Verdana"/>
          <w:bCs/>
          <w:sz w:val="24"/>
          <w:szCs w:val="24"/>
          <w:lang w:val="en-US"/>
        </w:rPr>
        <w:t>Application look and feel, content will be configurable, which can change based on the Client.</w:t>
      </w:r>
    </w:p>
    <w:p w:rsidR="00E34170" w:rsidP="00E34170">
      <w:pPr>
        <w:pStyle w:val="platinolatino"/>
        <w:jc w:val="both"/>
        <w:rPr>
          <w:rFonts w:ascii="Calibri" w:hAnsi="Calibri" w:cs="Verdana"/>
          <w:bCs/>
          <w:sz w:val="24"/>
          <w:szCs w:val="24"/>
          <w:lang w:val="en-US"/>
        </w:rPr>
      </w:pPr>
    </w:p>
    <w:p w:rsidR="00E34170" w:rsidP="00E34170">
      <w:pPr>
        <w:pStyle w:val="platinolatino"/>
        <w:rPr>
          <w:rFonts w:ascii="Calibri" w:hAnsi="Calibri" w:cs="Verdana"/>
          <w:b/>
          <w:sz w:val="24"/>
          <w:szCs w:val="24"/>
          <w:lang w:val="en-US"/>
        </w:rPr>
      </w:pPr>
      <w:r w:rsidRPr="006A5983">
        <w:rPr>
          <w:rFonts w:ascii="Calibri" w:hAnsi="Calibri" w:cs="Verdana"/>
          <w:b/>
          <w:sz w:val="24"/>
          <w:szCs w:val="24"/>
          <w:lang w:val="en-US"/>
        </w:rPr>
        <w:t xml:space="preserve">Roles and Responsibilities: </w:t>
      </w:r>
    </w:p>
    <w:p w:rsidR="00E34170" w:rsidP="00E34170">
      <w:pPr>
        <w:pStyle w:val="platinolatino"/>
        <w:jc w:val="both"/>
        <w:rPr>
          <w:rFonts w:ascii="Calibri" w:hAnsi="Calibri" w:cs="Verdana"/>
          <w:b/>
          <w:sz w:val="24"/>
          <w:szCs w:val="24"/>
          <w:lang w:val="en-US"/>
        </w:rPr>
      </w:pPr>
    </w:p>
    <w:p w:rsidR="00E34170" w:rsidP="00E34170">
      <w:pPr>
        <w:pStyle w:val="Table3Deffects1"/>
        <w:numPr>
          <w:ilvl w:val="0"/>
          <w:numId w:val="15"/>
        </w:numPr>
        <w:spacing w:before="34"/>
        <w:ind w:right="828"/>
        <w:jc w:val="both"/>
        <w:rPr>
          <w:rFonts w:ascii="Calibri" w:hAnsi="Calibri"/>
          <w:b w:val="0"/>
          <w:bCs w:val="0"/>
          <w:sz w:val="24"/>
        </w:rPr>
      </w:pPr>
      <w:r>
        <w:rPr>
          <w:rFonts w:ascii="Calibri" w:hAnsi="Calibri"/>
          <w:b w:val="0"/>
          <w:bCs w:val="0"/>
          <w:sz w:val="24"/>
        </w:rPr>
        <w:t>Lead UI Developer</w:t>
      </w:r>
      <w:r w:rsidR="00974936">
        <w:rPr>
          <w:rFonts w:ascii="Calibri" w:hAnsi="Calibri"/>
          <w:b w:val="0"/>
          <w:bCs w:val="0"/>
          <w:sz w:val="24"/>
        </w:rPr>
        <w:t>.</w:t>
      </w:r>
    </w:p>
    <w:p w:rsidR="00E34170" w:rsidP="00E34170">
      <w:pPr>
        <w:pStyle w:val="Table3Deffects1"/>
        <w:numPr>
          <w:ilvl w:val="0"/>
          <w:numId w:val="15"/>
        </w:numPr>
        <w:spacing w:before="34"/>
        <w:ind w:right="828"/>
        <w:jc w:val="both"/>
        <w:rPr>
          <w:rFonts w:ascii="Calibri" w:hAnsi="Calibri"/>
          <w:b w:val="0"/>
          <w:bCs w:val="0"/>
          <w:sz w:val="24"/>
        </w:rPr>
      </w:pPr>
      <w:r>
        <w:rPr>
          <w:rFonts w:ascii="Calibri" w:hAnsi="Calibri"/>
          <w:b w:val="0"/>
          <w:bCs w:val="0"/>
          <w:sz w:val="24"/>
        </w:rPr>
        <w:t>Creating the UI Project Architecture.</w:t>
      </w:r>
    </w:p>
    <w:p w:rsidR="00974936" w:rsidP="00E34170">
      <w:pPr>
        <w:pStyle w:val="Table3Deffects1"/>
        <w:numPr>
          <w:ilvl w:val="0"/>
          <w:numId w:val="15"/>
        </w:numPr>
        <w:spacing w:before="34"/>
        <w:ind w:right="828"/>
        <w:jc w:val="both"/>
        <w:rPr>
          <w:rFonts w:ascii="Calibri" w:hAnsi="Calibri"/>
          <w:b w:val="0"/>
          <w:bCs w:val="0"/>
          <w:sz w:val="24"/>
        </w:rPr>
      </w:pPr>
      <w:r>
        <w:rPr>
          <w:rFonts w:ascii="Calibri" w:hAnsi="Calibri"/>
          <w:b w:val="0"/>
          <w:bCs w:val="0"/>
          <w:sz w:val="24"/>
        </w:rPr>
        <w:t>Creating the screen.</w:t>
      </w:r>
    </w:p>
    <w:p w:rsidR="00E34170" w:rsidP="00E34170">
      <w:pPr>
        <w:pStyle w:val="Table3Deffects1"/>
        <w:spacing w:before="34"/>
        <w:ind w:right="828"/>
        <w:jc w:val="both"/>
        <w:rPr>
          <w:rFonts w:ascii="Calibri" w:hAnsi="Calibri"/>
          <w:b w:val="0"/>
          <w:bCs w:val="0"/>
          <w:sz w:val="24"/>
        </w:rPr>
      </w:pPr>
    </w:p>
    <w:p w:rsidR="008A266B" w:rsidP="00974936">
      <w:pPr>
        <w:pStyle w:val="platinolatino"/>
        <w:tabs>
          <w:tab w:val="left" w:pos="750"/>
        </w:tabs>
        <w:ind w:left="720"/>
        <w:rPr>
          <w:rFonts w:ascii="Calibri" w:hAnsi="Calibri" w:cs="Verdana"/>
          <w:b/>
          <w:sz w:val="24"/>
          <w:szCs w:val="24"/>
          <w:lang w:val="en-US"/>
        </w:rPr>
      </w:pPr>
    </w:p>
    <w:p w:rsidR="00974936" w:rsidP="00974936">
      <w:pPr>
        <w:pStyle w:val="platinolatino"/>
        <w:jc w:val="center"/>
        <w:rPr>
          <w:rFonts w:ascii="Calibri" w:hAnsi="Calibri" w:cs="Verdana"/>
          <w:b/>
          <w:sz w:val="24"/>
          <w:szCs w:val="24"/>
          <w:lang w:val="en-US"/>
        </w:rPr>
      </w:pPr>
    </w:p>
    <w:p w:rsidR="00974936" w:rsidRPr="006A5983" w:rsidP="00974936">
      <w:pPr>
        <w:pStyle w:val="platinolatino"/>
        <w:jc w:val="center"/>
        <w:rPr>
          <w:rFonts w:ascii="Calibri" w:hAnsi="Calibri" w:cs="Calibri"/>
          <w:sz w:val="24"/>
          <w:szCs w:val="24"/>
        </w:rPr>
      </w:pPr>
      <w:r w:rsidRPr="006A5983">
        <w:rPr>
          <w:rFonts w:ascii="Calibri" w:hAnsi="Calibri" w:cs="Verdana"/>
          <w:b/>
          <w:sz w:val="24"/>
          <w:szCs w:val="24"/>
          <w:lang w:val="en-US"/>
        </w:rPr>
        <w:t xml:space="preserve">Project # </w:t>
      </w:r>
      <w:r>
        <w:rPr>
          <w:rFonts w:ascii="Calibri" w:hAnsi="Calibri" w:cs="Verdana"/>
          <w:b/>
          <w:sz w:val="24"/>
          <w:szCs w:val="24"/>
          <w:lang w:val="en-US"/>
        </w:rPr>
        <w:t>3</w:t>
      </w:r>
    </w:p>
    <w:p w:rsidR="00974936" w:rsidRPr="006A5983" w:rsidP="00974936">
      <w:pPr>
        <w:pStyle w:val="DefaultText"/>
        <w:rPr>
          <w:rFonts w:ascii="Calibri" w:hAnsi="Calibri" w:cs="Calibri"/>
          <w:szCs w:val="24"/>
        </w:rPr>
      </w:pPr>
    </w:p>
    <w:p w:rsidR="00974936" w:rsidRPr="006A5983" w:rsidP="00974936">
      <w:pPr>
        <w:pStyle w:val="DefaultText"/>
        <w:rPr>
          <w:rFonts w:ascii="Calibri" w:hAnsi="Calibri" w:cs="Verdana"/>
          <w:b/>
          <w:szCs w:val="24"/>
        </w:rPr>
      </w:pPr>
      <w:r w:rsidRPr="006A5983">
        <w:rPr>
          <w:rFonts w:ascii="Calibri" w:hAnsi="Calibri" w:cs="Verdana"/>
          <w:b/>
          <w:szCs w:val="24"/>
        </w:rPr>
        <w:t>Project Name</w:t>
      </w:r>
      <w:r w:rsidRPr="006A5983">
        <w:rPr>
          <w:rFonts w:ascii="Calibri" w:hAnsi="Calibri"/>
          <w:szCs w:val="24"/>
        </w:rPr>
        <w:tab/>
      </w:r>
      <w:r w:rsidRPr="006A5983">
        <w:rPr>
          <w:rFonts w:ascii="Calibri" w:hAnsi="Calibri"/>
          <w:szCs w:val="24"/>
        </w:rPr>
        <w:tab/>
      </w:r>
      <w:r w:rsidRPr="006A5983">
        <w:rPr>
          <w:rFonts w:ascii="Calibri" w:hAnsi="Calibri" w:cs="Verdana"/>
          <w:szCs w:val="24"/>
        </w:rPr>
        <w:t xml:space="preserve">: </w:t>
      </w:r>
      <w:r>
        <w:rPr>
          <w:rFonts w:ascii="Calibri" w:hAnsi="Calibri" w:cs="Verdana"/>
          <w:szCs w:val="24"/>
        </w:rPr>
        <w:t xml:space="preserve">My Easy Consent </w:t>
      </w:r>
    </w:p>
    <w:p w:rsidR="00974936" w:rsidRPr="006A5983" w:rsidP="00974936">
      <w:pPr>
        <w:pStyle w:val="DefaultText"/>
        <w:rPr>
          <w:rFonts w:ascii="Calibri" w:hAnsi="Calibri" w:cs="Verdana"/>
          <w:b/>
          <w:szCs w:val="24"/>
        </w:rPr>
      </w:pPr>
      <w:r w:rsidRPr="006A5983">
        <w:rPr>
          <w:rFonts w:ascii="Calibri" w:hAnsi="Calibri" w:cs="Verdana"/>
          <w:b/>
          <w:szCs w:val="24"/>
        </w:rPr>
        <w:t>Client</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w:t>
      </w:r>
      <w:r>
        <w:rPr>
          <w:rFonts w:ascii="Calibri" w:hAnsi="Calibri" w:cs="Verdana"/>
          <w:szCs w:val="24"/>
        </w:rPr>
        <w:t xml:space="preserve"> Covance</w:t>
      </w:r>
      <w:r w:rsidRPr="006A5983">
        <w:rPr>
          <w:rFonts w:ascii="Calibri" w:hAnsi="Calibri" w:cs="Verdana"/>
          <w:szCs w:val="24"/>
        </w:rPr>
        <w:t xml:space="preserve"> </w:t>
      </w:r>
    </w:p>
    <w:p w:rsidR="00974936" w:rsidRPr="006A5983" w:rsidP="00974936">
      <w:pPr>
        <w:pStyle w:val="DefaultText"/>
        <w:rPr>
          <w:rFonts w:ascii="Calibri" w:hAnsi="Calibri" w:cs="Verdana"/>
          <w:b/>
          <w:szCs w:val="24"/>
        </w:rPr>
      </w:pPr>
      <w:r w:rsidRPr="006A5983">
        <w:rPr>
          <w:rFonts w:ascii="Calibri" w:hAnsi="Calibri" w:cs="Verdana"/>
          <w:b/>
          <w:szCs w:val="24"/>
        </w:rPr>
        <w:t>Role</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xml:space="preserve">: </w:t>
      </w:r>
      <w:r>
        <w:rPr>
          <w:rFonts w:ascii="Calibri" w:hAnsi="Calibri" w:cs="Verdana"/>
          <w:szCs w:val="24"/>
        </w:rPr>
        <w:t>Lead UI Developer</w:t>
      </w:r>
    </w:p>
    <w:p w:rsidR="00974936" w:rsidRPr="006A5983" w:rsidP="00974936">
      <w:pPr>
        <w:pStyle w:val="DefaultText"/>
        <w:rPr>
          <w:rFonts w:ascii="Calibri" w:hAnsi="Calibri" w:cs="Verdana"/>
          <w:b/>
          <w:szCs w:val="24"/>
        </w:rPr>
      </w:pPr>
      <w:r w:rsidRPr="006A5983">
        <w:rPr>
          <w:rFonts w:ascii="Calibri" w:hAnsi="Calibri" w:cs="Verdana"/>
          <w:b/>
          <w:szCs w:val="24"/>
        </w:rPr>
        <w:t>Location</w:t>
      </w:r>
      <w:r w:rsidRPr="006A5983">
        <w:rPr>
          <w:rFonts w:ascii="Calibri" w:hAnsi="Calibri"/>
          <w:szCs w:val="24"/>
        </w:rPr>
        <w:tab/>
      </w:r>
      <w:r w:rsidRPr="006A5983">
        <w:rPr>
          <w:rFonts w:ascii="Calibri" w:hAnsi="Calibri"/>
          <w:szCs w:val="24"/>
        </w:rPr>
        <w:tab/>
      </w:r>
      <w:r w:rsidRPr="006A5983">
        <w:rPr>
          <w:rFonts w:ascii="Calibri" w:hAnsi="Calibri" w:cs="Verdana"/>
          <w:szCs w:val="24"/>
        </w:rPr>
        <w:t>: Hyderabad, India</w:t>
      </w:r>
    </w:p>
    <w:p w:rsidR="00974936" w:rsidRPr="006A5983" w:rsidP="00974936">
      <w:pPr>
        <w:pStyle w:val="DefaultText"/>
        <w:rPr>
          <w:rFonts w:ascii="Calibri" w:hAnsi="Calibri" w:cs="Verdana"/>
          <w:b/>
          <w:szCs w:val="24"/>
        </w:rPr>
      </w:pPr>
      <w:r w:rsidRPr="006A5983">
        <w:rPr>
          <w:rFonts w:ascii="Calibri" w:hAnsi="Calibri" w:cs="Verdana"/>
          <w:b/>
          <w:szCs w:val="24"/>
        </w:rPr>
        <w:t>Team size</w:t>
      </w:r>
      <w:r w:rsidRPr="006A5983">
        <w:rPr>
          <w:rFonts w:ascii="Calibri" w:hAnsi="Calibri"/>
          <w:szCs w:val="24"/>
        </w:rPr>
        <w:tab/>
      </w:r>
      <w:r w:rsidRPr="006A5983">
        <w:rPr>
          <w:rFonts w:ascii="Calibri" w:hAnsi="Calibri"/>
          <w:szCs w:val="24"/>
        </w:rPr>
        <w:tab/>
      </w:r>
      <w:r>
        <w:rPr>
          <w:rFonts w:ascii="Calibri" w:hAnsi="Calibri" w:cs="Verdana"/>
          <w:szCs w:val="24"/>
        </w:rPr>
        <w:t>: 8</w:t>
      </w:r>
    </w:p>
    <w:p w:rsidR="00974936" w:rsidRPr="006A5983" w:rsidP="00974936">
      <w:pPr>
        <w:pStyle w:val="DefaultText"/>
        <w:ind w:left="2160" w:hanging="2160"/>
        <w:rPr>
          <w:rFonts w:ascii="Calibri" w:hAnsi="Calibri"/>
          <w:b/>
          <w:szCs w:val="24"/>
        </w:rPr>
      </w:pPr>
      <w:r w:rsidRPr="006A5983">
        <w:rPr>
          <w:rFonts w:ascii="Calibri" w:hAnsi="Calibri" w:cs="Verdana"/>
          <w:b/>
          <w:szCs w:val="24"/>
        </w:rPr>
        <w:t xml:space="preserve">Technical Skill   </w:t>
      </w:r>
      <w:r w:rsidRPr="006A5983">
        <w:rPr>
          <w:rFonts w:ascii="Calibri" w:hAnsi="Calibri"/>
          <w:szCs w:val="24"/>
        </w:rPr>
        <w:tab/>
      </w:r>
      <w:r w:rsidRPr="006A5983">
        <w:rPr>
          <w:rFonts w:ascii="Calibri" w:hAnsi="Calibri" w:cs="Verdana"/>
          <w:b/>
          <w:szCs w:val="24"/>
        </w:rPr>
        <w:t xml:space="preserve">: </w:t>
      </w:r>
      <w:r>
        <w:rPr>
          <w:rFonts w:ascii="Calibri" w:hAnsi="Calibri" w:cs="Verdana"/>
          <w:szCs w:val="24"/>
        </w:rPr>
        <w:t>Angular 6, Bootstrap, Material Design</w:t>
      </w:r>
    </w:p>
    <w:p w:rsidR="00974936" w:rsidRPr="006A5983" w:rsidP="00974936">
      <w:pPr>
        <w:pStyle w:val="platinolatino"/>
        <w:rPr>
          <w:rFonts w:ascii="Calibri" w:hAnsi="Calibri"/>
          <w:b/>
          <w:sz w:val="24"/>
          <w:szCs w:val="24"/>
          <w:lang w:val="en-US"/>
        </w:rPr>
      </w:pPr>
    </w:p>
    <w:p w:rsidR="00974936" w:rsidRPr="006A5983" w:rsidP="00974936">
      <w:pPr>
        <w:pStyle w:val="platinolatino"/>
        <w:rPr>
          <w:rFonts w:ascii="Calibri" w:hAnsi="Calibri"/>
          <w:b/>
          <w:sz w:val="24"/>
          <w:szCs w:val="24"/>
        </w:rPr>
      </w:pPr>
      <w:r w:rsidRPr="006A5983">
        <w:rPr>
          <w:rFonts w:ascii="Calibri" w:hAnsi="Calibri" w:cs="Verdana"/>
          <w:b/>
          <w:sz w:val="24"/>
          <w:szCs w:val="24"/>
          <w:lang w:val="en-US"/>
        </w:rPr>
        <w:t>Project Description: -</w:t>
      </w:r>
    </w:p>
    <w:p w:rsidR="00974936" w:rsidP="00974936">
      <w:pPr>
        <w:pStyle w:val="platinolatino"/>
        <w:jc w:val="both"/>
        <w:rPr>
          <w:rFonts w:ascii="Calibri" w:hAnsi="Calibri" w:cs="Verdana"/>
          <w:bCs/>
          <w:sz w:val="24"/>
          <w:szCs w:val="24"/>
          <w:lang w:val="en-US"/>
        </w:rPr>
      </w:pPr>
      <w:r>
        <w:rPr>
          <w:rFonts w:ascii="Calibri" w:hAnsi="Calibri" w:cs="Verdana"/>
          <w:bCs/>
          <w:sz w:val="24"/>
          <w:szCs w:val="24"/>
          <w:lang w:val="en-US"/>
        </w:rPr>
        <w:t xml:space="preserve">To create a generic configurable application, which will allow the patient and prescriber to submit and sign the consent form. </w:t>
      </w:r>
    </w:p>
    <w:p w:rsidR="00974936" w:rsidP="00974936">
      <w:pPr>
        <w:pStyle w:val="platinolatino"/>
        <w:jc w:val="both"/>
        <w:rPr>
          <w:rFonts w:ascii="Calibri" w:hAnsi="Calibri" w:cs="Verdana"/>
          <w:bCs/>
          <w:sz w:val="24"/>
          <w:szCs w:val="24"/>
          <w:lang w:val="en-US"/>
        </w:rPr>
      </w:pPr>
      <w:r>
        <w:rPr>
          <w:rFonts w:ascii="Calibri" w:hAnsi="Calibri" w:cs="Verdana"/>
          <w:bCs/>
          <w:sz w:val="24"/>
          <w:szCs w:val="24"/>
          <w:lang w:val="en-US"/>
        </w:rPr>
        <w:t>Application look and feel, content will be configurable, which can change based on the Client.</w:t>
      </w:r>
    </w:p>
    <w:p w:rsidR="00974936" w:rsidP="00974936">
      <w:pPr>
        <w:pStyle w:val="platinolatino"/>
        <w:jc w:val="both"/>
        <w:rPr>
          <w:rFonts w:ascii="Calibri" w:hAnsi="Calibri" w:cs="Verdana"/>
          <w:bCs/>
          <w:sz w:val="24"/>
          <w:szCs w:val="24"/>
          <w:lang w:val="en-US"/>
        </w:rPr>
      </w:pPr>
    </w:p>
    <w:p w:rsidR="00974936" w:rsidP="00974936">
      <w:pPr>
        <w:pStyle w:val="platinolatino"/>
        <w:rPr>
          <w:rFonts w:ascii="Calibri" w:hAnsi="Calibri" w:cs="Verdana"/>
          <w:b/>
          <w:sz w:val="24"/>
          <w:szCs w:val="24"/>
          <w:lang w:val="en-US"/>
        </w:rPr>
      </w:pPr>
      <w:r w:rsidRPr="006A5983">
        <w:rPr>
          <w:rFonts w:ascii="Calibri" w:hAnsi="Calibri" w:cs="Verdana"/>
          <w:b/>
          <w:sz w:val="24"/>
          <w:szCs w:val="24"/>
          <w:lang w:val="en-US"/>
        </w:rPr>
        <w:t xml:space="preserve">Roles and Responsibilities: </w:t>
      </w:r>
    </w:p>
    <w:p w:rsidR="00974936" w:rsidP="00974936">
      <w:pPr>
        <w:pStyle w:val="platinolatino"/>
        <w:jc w:val="both"/>
        <w:rPr>
          <w:rFonts w:ascii="Calibri" w:hAnsi="Calibri" w:cs="Verdana"/>
          <w:b/>
          <w:sz w:val="24"/>
          <w:szCs w:val="24"/>
          <w:lang w:val="en-US"/>
        </w:rPr>
      </w:pPr>
    </w:p>
    <w:p w:rsidR="00974936" w:rsidP="00974936">
      <w:pPr>
        <w:pStyle w:val="Table3Deffects1"/>
        <w:numPr>
          <w:ilvl w:val="0"/>
          <w:numId w:val="15"/>
        </w:numPr>
        <w:spacing w:before="34"/>
        <w:ind w:right="828"/>
        <w:jc w:val="both"/>
        <w:rPr>
          <w:rFonts w:ascii="Calibri" w:hAnsi="Calibri"/>
          <w:b w:val="0"/>
          <w:bCs w:val="0"/>
          <w:sz w:val="24"/>
        </w:rPr>
      </w:pPr>
      <w:r>
        <w:rPr>
          <w:rFonts w:ascii="Calibri" w:hAnsi="Calibri"/>
          <w:b w:val="0"/>
          <w:bCs w:val="0"/>
          <w:sz w:val="24"/>
        </w:rPr>
        <w:t>Lead UI Developer</w:t>
      </w:r>
    </w:p>
    <w:p w:rsidR="00974936" w:rsidP="00974936">
      <w:pPr>
        <w:pStyle w:val="Table3Deffects1"/>
        <w:numPr>
          <w:ilvl w:val="0"/>
          <w:numId w:val="15"/>
        </w:numPr>
        <w:spacing w:before="34"/>
        <w:ind w:right="828"/>
        <w:jc w:val="both"/>
        <w:rPr>
          <w:rFonts w:ascii="Calibri" w:hAnsi="Calibri"/>
          <w:b w:val="0"/>
          <w:bCs w:val="0"/>
          <w:sz w:val="24"/>
        </w:rPr>
      </w:pPr>
      <w:r>
        <w:rPr>
          <w:rFonts w:ascii="Calibri" w:hAnsi="Calibri"/>
          <w:b w:val="0"/>
          <w:bCs w:val="0"/>
          <w:sz w:val="24"/>
        </w:rPr>
        <w:t>Creating the UI Project Architecture.</w:t>
      </w:r>
    </w:p>
    <w:p w:rsidR="00974936" w:rsidP="00974936">
      <w:pPr>
        <w:pStyle w:val="Table3Deffects1"/>
        <w:numPr>
          <w:ilvl w:val="0"/>
          <w:numId w:val="15"/>
        </w:numPr>
        <w:spacing w:before="34"/>
        <w:ind w:right="828"/>
        <w:jc w:val="both"/>
        <w:rPr>
          <w:rFonts w:ascii="Calibri" w:hAnsi="Calibri"/>
          <w:b w:val="0"/>
          <w:bCs w:val="0"/>
          <w:sz w:val="24"/>
        </w:rPr>
      </w:pPr>
      <w:r>
        <w:rPr>
          <w:rFonts w:ascii="Calibri" w:hAnsi="Calibri"/>
          <w:b w:val="0"/>
          <w:bCs w:val="0"/>
          <w:sz w:val="24"/>
        </w:rPr>
        <w:t>Creating the screen.</w:t>
      </w:r>
    </w:p>
    <w:p w:rsidR="00974936" w:rsidP="00974936">
      <w:pPr>
        <w:pStyle w:val="Table3Deffects1"/>
        <w:spacing w:before="34"/>
        <w:ind w:right="828"/>
        <w:jc w:val="both"/>
        <w:rPr>
          <w:rFonts w:ascii="Calibri" w:hAnsi="Calibri"/>
          <w:b w:val="0"/>
          <w:bCs w:val="0"/>
          <w:sz w:val="24"/>
        </w:rPr>
      </w:pPr>
    </w:p>
    <w:p w:rsidR="00974936" w:rsidRPr="006A5983" w:rsidP="00974936">
      <w:pPr>
        <w:pStyle w:val="platinolatino"/>
        <w:jc w:val="center"/>
        <w:rPr>
          <w:rFonts w:ascii="Calibri" w:hAnsi="Calibri" w:cs="Calibri"/>
          <w:sz w:val="24"/>
          <w:szCs w:val="24"/>
        </w:rPr>
      </w:pPr>
      <w:r w:rsidRPr="006A5983">
        <w:rPr>
          <w:rFonts w:ascii="Calibri" w:hAnsi="Calibri" w:cs="Verdana"/>
          <w:b/>
          <w:sz w:val="24"/>
          <w:szCs w:val="24"/>
          <w:lang w:val="en-US"/>
        </w:rPr>
        <w:t xml:space="preserve">Project # </w:t>
      </w:r>
      <w:r>
        <w:rPr>
          <w:rFonts w:ascii="Calibri" w:hAnsi="Calibri" w:cs="Verdana"/>
          <w:b/>
          <w:sz w:val="24"/>
          <w:szCs w:val="24"/>
          <w:lang w:val="en-US"/>
        </w:rPr>
        <w:t>4</w:t>
      </w:r>
    </w:p>
    <w:p w:rsidR="00974936" w:rsidRPr="006A5983" w:rsidP="00974936">
      <w:pPr>
        <w:pStyle w:val="DefaultText"/>
        <w:rPr>
          <w:rFonts w:ascii="Calibri" w:hAnsi="Calibri" w:cs="Calibri"/>
          <w:szCs w:val="24"/>
        </w:rPr>
      </w:pPr>
    </w:p>
    <w:p w:rsidR="00974936" w:rsidRPr="006A5983" w:rsidP="00974936">
      <w:pPr>
        <w:pStyle w:val="DefaultText"/>
        <w:rPr>
          <w:rFonts w:ascii="Calibri" w:hAnsi="Calibri" w:cs="Verdana"/>
          <w:b/>
          <w:szCs w:val="24"/>
        </w:rPr>
      </w:pPr>
      <w:r w:rsidRPr="006A5983">
        <w:rPr>
          <w:rFonts w:ascii="Calibri" w:hAnsi="Calibri" w:cs="Verdana"/>
          <w:b/>
          <w:szCs w:val="24"/>
        </w:rPr>
        <w:t>Project Name</w:t>
      </w:r>
      <w:r w:rsidRPr="006A5983">
        <w:rPr>
          <w:rFonts w:ascii="Calibri" w:hAnsi="Calibri"/>
          <w:szCs w:val="24"/>
        </w:rPr>
        <w:tab/>
      </w:r>
      <w:r w:rsidRPr="006A5983">
        <w:rPr>
          <w:rFonts w:ascii="Calibri" w:hAnsi="Calibri"/>
          <w:szCs w:val="24"/>
        </w:rPr>
        <w:tab/>
      </w:r>
      <w:r w:rsidRPr="006A5983">
        <w:rPr>
          <w:rFonts w:ascii="Calibri" w:hAnsi="Calibri" w:cs="Verdana"/>
          <w:szCs w:val="24"/>
        </w:rPr>
        <w:t xml:space="preserve">: </w:t>
      </w:r>
      <w:r>
        <w:rPr>
          <w:rFonts w:ascii="Calibri" w:hAnsi="Calibri" w:cs="Verdana"/>
          <w:szCs w:val="24"/>
        </w:rPr>
        <w:t xml:space="preserve">Acorda RRD </w:t>
      </w:r>
    </w:p>
    <w:p w:rsidR="00974936" w:rsidRPr="006A5983" w:rsidP="00974936">
      <w:pPr>
        <w:pStyle w:val="DefaultText"/>
        <w:rPr>
          <w:rFonts w:ascii="Calibri" w:hAnsi="Calibri" w:cs="Verdana"/>
          <w:b/>
          <w:szCs w:val="24"/>
        </w:rPr>
      </w:pPr>
      <w:r w:rsidRPr="006A5983">
        <w:rPr>
          <w:rFonts w:ascii="Calibri" w:hAnsi="Calibri" w:cs="Verdana"/>
          <w:b/>
          <w:szCs w:val="24"/>
        </w:rPr>
        <w:t>Client</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w:t>
      </w:r>
      <w:r>
        <w:rPr>
          <w:rFonts w:ascii="Calibri" w:hAnsi="Calibri" w:cs="Verdana"/>
          <w:szCs w:val="24"/>
        </w:rPr>
        <w:t xml:space="preserve"> Covance</w:t>
      </w:r>
      <w:r w:rsidRPr="006A5983">
        <w:rPr>
          <w:rFonts w:ascii="Calibri" w:hAnsi="Calibri" w:cs="Verdana"/>
          <w:szCs w:val="24"/>
        </w:rPr>
        <w:t xml:space="preserve"> </w:t>
      </w:r>
    </w:p>
    <w:p w:rsidR="00974936" w:rsidRPr="006A5983" w:rsidP="00974936">
      <w:pPr>
        <w:pStyle w:val="DefaultText"/>
        <w:rPr>
          <w:rFonts w:ascii="Calibri" w:hAnsi="Calibri" w:cs="Verdana"/>
          <w:b/>
          <w:szCs w:val="24"/>
        </w:rPr>
      </w:pPr>
      <w:r w:rsidRPr="006A5983">
        <w:rPr>
          <w:rFonts w:ascii="Calibri" w:hAnsi="Calibri" w:cs="Verdana"/>
          <w:b/>
          <w:szCs w:val="24"/>
        </w:rPr>
        <w:t>Role</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xml:space="preserve">: </w:t>
      </w:r>
      <w:r w:rsidR="002E23DD">
        <w:rPr>
          <w:rFonts w:ascii="Calibri" w:hAnsi="Calibri" w:cs="Verdana"/>
          <w:szCs w:val="24"/>
        </w:rPr>
        <w:t>Lead UI Developer</w:t>
      </w:r>
    </w:p>
    <w:p w:rsidR="00974936" w:rsidRPr="006A5983" w:rsidP="00974936">
      <w:pPr>
        <w:pStyle w:val="DefaultText"/>
        <w:rPr>
          <w:rFonts w:ascii="Calibri" w:hAnsi="Calibri" w:cs="Verdana"/>
          <w:b/>
          <w:szCs w:val="24"/>
        </w:rPr>
      </w:pPr>
      <w:r w:rsidRPr="006A5983">
        <w:rPr>
          <w:rFonts w:ascii="Calibri" w:hAnsi="Calibri" w:cs="Verdana"/>
          <w:b/>
          <w:szCs w:val="24"/>
        </w:rPr>
        <w:t>Location</w:t>
      </w:r>
      <w:r w:rsidRPr="006A5983">
        <w:rPr>
          <w:rFonts w:ascii="Calibri" w:hAnsi="Calibri"/>
          <w:szCs w:val="24"/>
        </w:rPr>
        <w:tab/>
      </w:r>
      <w:r w:rsidRPr="006A5983">
        <w:rPr>
          <w:rFonts w:ascii="Calibri" w:hAnsi="Calibri"/>
          <w:szCs w:val="24"/>
        </w:rPr>
        <w:tab/>
      </w:r>
      <w:r w:rsidRPr="006A5983">
        <w:rPr>
          <w:rFonts w:ascii="Calibri" w:hAnsi="Calibri" w:cs="Verdana"/>
          <w:szCs w:val="24"/>
        </w:rPr>
        <w:t>: Hyderabad, India</w:t>
      </w:r>
    </w:p>
    <w:p w:rsidR="00974936" w:rsidRPr="006A5983" w:rsidP="00974936">
      <w:pPr>
        <w:pStyle w:val="DefaultText"/>
        <w:rPr>
          <w:rFonts w:ascii="Calibri" w:hAnsi="Calibri" w:cs="Verdana"/>
          <w:b/>
          <w:szCs w:val="24"/>
        </w:rPr>
      </w:pPr>
      <w:r w:rsidRPr="006A5983">
        <w:rPr>
          <w:rFonts w:ascii="Calibri" w:hAnsi="Calibri" w:cs="Verdana"/>
          <w:b/>
          <w:szCs w:val="24"/>
        </w:rPr>
        <w:t>Team size</w:t>
      </w:r>
      <w:r w:rsidRPr="006A5983">
        <w:rPr>
          <w:rFonts w:ascii="Calibri" w:hAnsi="Calibri"/>
          <w:szCs w:val="24"/>
        </w:rPr>
        <w:tab/>
      </w:r>
      <w:r w:rsidRPr="006A5983">
        <w:rPr>
          <w:rFonts w:ascii="Calibri" w:hAnsi="Calibri"/>
          <w:szCs w:val="24"/>
        </w:rPr>
        <w:tab/>
      </w:r>
      <w:r>
        <w:rPr>
          <w:rFonts w:ascii="Calibri" w:hAnsi="Calibri" w:cs="Verdana"/>
          <w:szCs w:val="24"/>
        </w:rPr>
        <w:t>: 6</w:t>
      </w:r>
    </w:p>
    <w:p w:rsidR="00974936" w:rsidRPr="006A5983" w:rsidP="00974936">
      <w:pPr>
        <w:pStyle w:val="DefaultText"/>
        <w:ind w:left="2160" w:hanging="2160"/>
        <w:rPr>
          <w:rFonts w:ascii="Calibri" w:hAnsi="Calibri"/>
          <w:b/>
          <w:szCs w:val="24"/>
        </w:rPr>
      </w:pPr>
      <w:r w:rsidRPr="006A5983">
        <w:rPr>
          <w:rFonts w:ascii="Calibri" w:hAnsi="Calibri" w:cs="Verdana"/>
          <w:b/>
          <w:szCs w:val="24"/>
        </w:rPr>
        <w:t xml:space="preserve">Technical Skill   </w:t>
      </w:r>
      <w:r w:rsidRPr="006A5983">
        <w:rPr>
          <w:rFonts w:ascii="Calibri" w:hAnsi="Calibri"/>
          <w:szCs w:val="24"/>
        </w:rPr>
        <w:tab/>
      </w:r>
      <w:r w:rsidRPr="006A5983">
        <w:rPr>
          <w:rFonts w:ascii="Calibri" w:hAnsi="Calibri" w:cs="Verdana"/>
          <w:b/>
          <w:szCs w:val="24"/>
        </w:rPr>
        <w:t xml:space="preserve">: </w:t>
      </w:r>
      <w:r>
        <w:rPr>
          <w:rFonts w:ascii="Calibri" w:hAnsi="Calibri" w:cs="Verdana"/>
          <w:szCs w:val="24"/>
        </w:rPr>
        <w:t>Angular 6, Bootstrap, Material Design</w:t>
      </w:r>
    </w:p>
    <w:p w:rsidR="00974936" w:rsidRPr="006A5983" w:rsidP="00974936">
      <w:pPr>
        <w:pStyle w:val="platinolatino"/>
        <w:rPr>
          <w:rFonts w:ascii="Calibri" w:hAnsi="Calibri"/>
          <w:b/>
          <w:sz w:val="24"/>
          <w:szCs w:val="24"/>
          <w:lang w:val="en-US"/>
        </w:rPr>
      </w:pPr>
    </w:p>
    <w:p w:rsidR="00974936" w:rsidRPr="006A5983" w:rsidP="00974936">
      <w:pPr>
        <w:pStyle w:val="platinolatino"/>
        <w:rPr>
          <w:rFonts w:ascii="Calibri" w:hAnsi="Calibri"/>
          <w:b/>
          <w:sz w:val="24"/>
          <w:szCs w:val="24"/>
        </w:rPr>
      </w:pPr>
      <w:r w:rsidRPr="006A5983">
        <w:rPr>
          <w:rFonts w:ascii="Calibri" w:hAnsi="Calibri" w:cs="Verdana"/>
          <w:b/>
          <w:sz w:val="24"/>
          <w:szCs w:val="24"/>
          <w:lang w:val="en-US"/>
        </w:rPr>
        <w:t>Project Description: -</w:t>
      </w:r>
    </w:p>
    <w:p w:rsidR="00974936" w:rsidP="00974936">
      <w:pPr>
        <w:pStyle w:val="platinolatino"/>
        <w:jc w:val="both"/>
        <w:rPr>
          <w:rFonts w:ascii="Calibri" w:hAnsi="Calibri" w:cs="Verdana"/>
          <w:bCs/>
          <w:sz w:val="24"/>
          <w:szCs w:val="24"/>
          <w:lang w:val="en-US"/>
        </w:rPr>
      </w:pPr>
      <w:r>
        <w:rPr>
          <w:rFonts w:ascii="Calibri" w:hAnsi="Calibri" w:cs="Verdana"/>
          <w:bCs/>
          <w:sz w:val="24"/>
          <w:szCs w:val="24"/>
          <w:lang w:val="en-US"/>
        </w:rPr>
        <w:t>To create an internal search portal for the client, through which the agents will be able to search for the HCP, Patient and SR based on different search criteria.</w:t>
      </w:r>
    </w:p>
    <w:p w:rsidR="00974936" w:rsidP="00974936">
      <w:pPr>
        <w:pStyle w:val="platinolatino"/>
        <w:jc w:val="both"/>
        <w:rPr>
          <w:rFonts w:ascii="Calibri" w:hAnsi="Calibri" w:cs="Verdana"/>
          <w:bCs/>
          <w:sz w:val="24"/>
          <w:szCs w:val="24"/>
          <w:lang w:val="en-US"/>
        </w:rPr>
      </w:pPr>
    </w:p>
    <w:p w:rsidR="00974936" w:rsidP="00974936">
      <w:pPr>
        <w:pStyle w:val="platinolatino"/>
        <w:rPr>
          <w:rFonts w:ascii="Calibri" w:hAnsi="Calibri" w:cs="Verdana"/>
          <w:b/>
          <w:sz w:val="24"/>
          <w:szCs w:val="24"/>
          <w:lang w:val="en-US"/>
        </w:rPr>
      </w:pPr>
      <w:r w:rsidRPr="006A5983">
        <w:rPr>
          <w:rFonts w:ascii="Calibri" w:hAnsi="Calibri" w:cs="Verdana"/>
          <w:b/>
          <w:sz w:val="24"/>
          <w:szCs w:val="24"/>
          <w:lang w:val="en-US"/>
        </w:rPr>
        <w:t xml:space="preserve">Roles and Responsibilities: </w:t>
      </w:r>
    </w:p>
    <w:p w:rsidR="00974936" w:rsidP="00974936">
      <w:pPr>
        <w:pStyle w:val="platinolatino"/>
        <w:jc w:val="both"/>
        <w:rPr>
          <w:rFonts w:ascii="Calibri" w:hAnsi="Calibri" w:cs="Verdana"/>
          <w:b/>
          <w:sz w:val="24"/>
          <w:szCs w:val="24"/>
          <w:lang w:val="en-US"/>
        </w:rPr>
      </w:pPr>
    </w:p>
    <w:p w:rsidR="00974936" w:rsidP="00974936">
      <w:pPr>
        <w:pStyle w:val="Table3Deffects1"/>
        <w:numPr>
          <w:ilvl w:val="0"/>
          <w:numId w:val="15"/>
        </w:numPr>
        <w:spacing w:before="34"/>
        <w:ind w:right="828"/>
        <w:jc w:val="both"/>
        <w:rPr>
          <w:rFonts w:ascii="Calibri" w:hAnsi="Calibri"/>
          <w:b w:val="0"/>
          <w:bCs w:val="0"/>
          <w:sz w:val="24"/>
        </w:rPr>
      </w:pPr>
      <w:r>
        <w:rPr>
          <w:rFonts w:ascii="Calibri" w:hAnsi="Calibri"/>
          <w:b w:val="0"/>
          <w:bCs w:val="0"/>
          <w:sz w:val="24"/>
        </w:rPr>
        <w:t>Lead UI Developer</w:t>
      </w:r>
    </w:p>
    <w:p w:rsidR="00974936" w:rsidP="00974936">
      <w:pPr>
        <w:pStyle w:val="Table3Deffects1"/>
        <w:numPr>
          <w:ilvl w:val="0"/>
          <w:numId w:val="15"/>
        </w:numPr>
        <w:spacing w:before="34"/>
        <w:ind w:right="828"/>
        <w:jc w:val="both"/>
        <w:rPr>
          <w:rFonts w:ascii="Calibri" w:hAnsi="Calibri"/>
          <w:b w:val="0"/>
          <w:bCs w:val="0"/>
          <w:sz w:val="24"/>
        </w:rPr>
      </w:pPr>
      <w:r>
        <w:rPr>
          <w:rFonts w:ascii="Calibri" w:hAnsi="Calibri"/>
          <w:b w:val="0"/>
          <w:bCs w:val="0"/>
          <w:sz w:val="24"/>
        </w:rPr>
        <w:t>Creating the UI Project Architecture.</w:t>
      </w:r>
    </w:p>
    <w:p w:rsidR="00974936" w:rsidP="00974936">
      <w:pPr>
        <w:pStyle w:val="Table3Deffects1"/>
        <w:numPr>
          <w:ilvl w:val="0"/>
          <w:numId w:val="15"/>
        </w:numPr>
        <w:spacing w:before="34"/>
        <w:ind w:right="828"/>
        <w:jc w:val="both"/>
        <w:rPr>
          <w:rFonts w:ascii="Calibri" w:hAnsi="Calibri"/>
          <w:b w:val="0"/>
          <w:bCs w:val="0"/>
          <w:sz w:val="24"/>
        </w:rPr>
      </w:pPr>
      <w:r>
        <w:rPr>
          <w:rFonts w:ascii="Calibri" w:hAnsi="Calibri"/>
          <w:b w:val="0"/>
          <w:bCs w:val="0"/>
          <w:sz w:val="24"/>
        </w:rPr>
        <w:t>Creating the screen.</w:t>
      </w:r>
    </w:p>
    <w:p w:rsidR="00974936" w:rsidP="00974936">
      <w:pPr>
        <w:pStyle w:val="Table3Deffects1"/>
        <w:spacing w:before="34"/>
        <w:ind w:right="828"/>
        <w:jc w:val="both"/>
        <w:rPr>
          <w:rFonts w:ascii="Calibri" w:hAnsi="Calibri"/>
          <w:b w:val="0"/>
          <w:bCs w:val="0"/>
          <w:sz w:val="24"/>
        </w:rPr>
      </w:pPr>
    </w:p>
    <w:p w:rsidR="00974936" w:rsidP="00974936">
      <w:pPr>
        <w:pStyle w:val="platinolatino"/>
        <w:tabs>
          <w:tab w:val="left" w:pos="750"/>
        </w:tabs>
        <w:rPr>
          <w:rFonts w:ascii="Calibri" w:hAnsi="Calibri" w:cs="Verdana"/>
          <w:b/>
          <w:sz w:val="24"/>
          <w:szCs w:val="24"/>
          <w:lang w:val="en-US"/>
        </w:rPr>
      </w:pPr>
    </w:p>
    <w:p w:rsidR="00E34170" w:rsidP="00F11C29">
      <w:pPr>
        <w:pStyle w:val="platinolatino"/>
        <w:jc w:val="center"/>
        <w:rPr>
          <w:rFonts w:ascii="Calibri" w:hAnsi="Calibri" w:cs="Verdana"/>
          <w:b/>
          <w:sz w:val="24"/>
          <w:szCs w:val="24"/>
          <w:lang w:val="en-US"/>
        </w:rPr>
      </w:pPr>
    </w:p>
    <w:p w:rsidR="00974936" w:rsidP="00F11C29">
      <w:pPr>
        <w:pStyle w:val="platinolatino"/>
        <w:jc w:val="center"/>
        <w:rPr>
          <w:rFonts w:ascii="Calibri" w:hAnsi="Calibri" w:cs="Verdana"/>
          <w:b/>
          <w:sz w:val="24"/>
          <w:szCs w:val="24"/>
          <w:lang w:val="en-US"/>
        </w:rPr>
      </w:pPr>
    </w:p>
    <w:p w:rsidR="00974936" w:rsidP="00974936">
      <w:pPr>
        <w:pStyle w:val="Table3Deffects1"/>
        <w:spacing w:before="34"/>
        <w:ind w:right="828"/>
        <w:jc w:val="both"/>
        <w:rPr>
          <w:rFonts w:ascii="Calibri" w:hAnsi="Calibri"/>
          <w:b w:val="0"/>
          <w:bCs w:val="0"/>
          <w:sz w:val="24"/>
        </w:rPr>
      </w:pPr>
    </w:p>
    <w:p w:rsidR="00974936" w:rsidRPr="006A5983" w:rsidP="00974936">
      <w:pPr>
        <w:pStyle w:val="platinolatino"/>
        <w:jc w:val="center"/>
        <w:rPr>
          <w:rFonts w:ascii="Calibri" w:hAnsi="Calibri" w:cs="Calibri"/>
          <w:sz w:val="24"/>
          <w:szCs w:val="24"/>
        </w:rPr>
      </w:pPr>
      <w:r w:rsidRPr="006A5983">
        <w:rPr>
          <w:rFonts w:ascii="Calibri" w:hAnsi="Calibri" w:cs="Verdana"/>
          <w:b/>
          <w:sz w:val="24"/>
          <w:szCs w:val="24"/>
          <w:lang w:val="en-US"/>
        </w:rPr>
        <w:t xml:space="preserve">Project # </w:t>
      </w:r>
      <w:r>
        <w:rPr>
          <w:rFonts w:ascii="Calibri" w:hAnsi="Calibri" w:cs="Verdana"/>
          <w:b/>
          <w:sz w:val="24"/>
          <w:szCs w:val="24"/>
          <w:lang w:val="en-US"/>
        </w:rPr>
        <w:t>5</w:t>
      </w:r>
    </w:p>
    <w:p w:rsidR="00974936" w:rsidRPr="006A5983" w:rsidP="00974936">
      <w:pPr>
        <w:pStyle w:val="DefaultText"/>
        <w:rPr>
          <w:rFonts w:ascii="Calibri" w:hAnsi="Calibri" w:cs="Calibri"/>
          <w:szCs w:val="24"/>
        </w:rPr>
      </w:pPr>
    </w:p>
    <w:p w:rsidR="00974936" w:rsidRPr="006A5983" w:rsidP="00974936">
      <w:pPr>
        <w:pStyle w:val="DefaultText"/>
        <w:rPr>
          <w:rFonts w:ascii="Calibri" w:hAnsi="Calibri" w:cs="Verdana"/>
          <w:b/>
          <w:szCs w:val="24"/>
        </w:rPr>
      </w:pPr>
      <w:r w:rsidRPr="006A5983">
        <w:rPr>
          <w:rFonts w:ascii="Calibri" w:hAnsi="Calibri" w:cs="Verdana"/>
          <w:b/>
          <w:szCs w:val="24"/>
        </w:rPr>
        <w:t>Project Name</w:t>
      </w:r>
      <w:r w:rsidRPr="006A5983">
        <w:rPr>
          <w:rFonts w:ascii="Calibri" w:hAnsi="Calibri"/>
          <w:szCs w:val="24"/>
        </w:rPr>
        <w:tab/>
      </w:r>
      <w:r w:rsidRPr="006A5983">
        <w:rPr>
          <w:rFonts w:ascii="Calibri" w:hAnsi="Calibri"/>
          <w:szCs w:val="24"/>
        </w:rPr>
        <w:tab/>
      </w:r>
      <w:r w:rsidRPr="006A5983">
        <w:rPr>
          <w:rFonts w:ascii="Calibri" w:hAnsi="Calibri" w:cs="Verdana"/>
          <w:szCs w:val="24"/>
        </w:rPr>
        <w:t xml:space="preserve">: </w:t>
      </w:r>
      <w:r>
        <w:rPr>
          <w:rFonts w:ascii="Calibri" w:hAnsi="Calibri" w:cs="Verdana"/>
          <w:szCs w:val="24"/>
        </w:rPr>
        <w:t xml:space="preserve">OPAF care connect </w:t>
      </w:r>
    </w:p>
    <w:p w:rsidR="00974936" w:rsidRPr="006A5983" w:rsidP="00974936">
      <w:pPr>
        <w:pStyle w:val="DefaultText"/>
        <w:rPr>
          <w:rFonts w:ascii="Calibri" w:hAnsi="Calibri" w:cs="Verdana"/>
          <w:b/>
          <w:szCs w:val="24"/>
        </w:rPr>
      </w:pPr>
      <w:r w:rsidRPr="006A5983">
        <w:rPr>
          <w:rFonts w:ascii="Calibri" w:hAnsi="Calibri" w:cs="Verdana"/>
          <w:b/>
          <w:szCs w:val="24"/>
        </w:rPr>
        <w:t>Client</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w:t>
      </w:r>
      <w:r>
        <w:rPr>
          <w:rFonts w:ascii="Calibri" w:hAnsi="Calibri" w:cs="Verdana"/>
          <w:szCs w:val="24"/>
        </w:rPr>
        <w:t xml:space="preserve"> Covance</w:t>
      </w:r>
      <w:r w:rsidRPr="006A5983">
        <w:rPr>
          <w:rFonts w:ascii="Calibri" w:hAnsi="Calibri" w:cs="Verdana"/>
          <w:szCs w:val="24"/>
        </w:rPr>
        <w:t xml:space="preserve"> </w:t>
      </w:r>
    </w:p>
    <w:p w:rsidR="00974936" w:rsidRPr="006A5983" w:rsidP="00974936">
      <w:pPr>
        <w:pStyle w:val="DefaultText"/>
        <w:rPr>
          <w:rFonts w:ascii="Calibri" w:hAnsi="Calibri" w:cs="Verdana"/>
          <w:b/>
          <w:szCs w:val="24"/>
        </w:rPr>
      </w:pPr>
      <w:r w:rsidRPr="006A5983">
        <w:rPr>
          <w:rFonts w:ascii="Calibri" w:hAnsi="Calibri" w:cs="Verdana"/>
          <w:b/>
          <w:szCs w:val="24"/>
        </w:rPr>
        <w:t>Role</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xml:space="preserve">: </w:t>
      </w:r>
      <w:r w:rsidR="002E23DD">
        <w:rPr>
          <w:rFonts w:ascii="Calibri" w:hAnsi="Calibri" w:cs="Verdana"/>
          <w:szCs w:val="24"/>
        </w:rPr>
        <w:t>Lead UI Developer</w:t>
      </w:r>
    </w:p>
    <w:p w:rsidR="00974936" w:rsidRPr="006A5983" w:rsidP="00974936">
      <w:pPr>
        <w:pStyle w:val="DefaultText"/>
        <w:rPr>
          <w:rFonts w:ascii="Calibri" w:hAnsi="Calibri" w:cs="Verdana"/>
          <w:b/>
          <w:szCs w:val="24"/>
        </w:rPr>
      </w:pPr>
      <w:r w:rsidRPr="006A5983">
        <w:rPr>
          <w:rFonts w:ascii="Calibri" w:hAnsi="Calibri" w:cs="Verdana"/>
          <w:b/>
          <w:szCs w:val="24"/>
        </w:rPr>
        <w:t>Location</w:t>
      </w:r>
      <w:r w:rsidRPr="006A5983">
        <w:rPr>
          <w:rFonts w:ascii="Calibri" w:hAnsi="Calibri"/>
          <w:szCs w:val="24"/>
        </w:rPr>
        <w:tab/>
      </w:r>
      <w:r w:rsidRPr="006A5983">
        <w:rPr>
          <w:rFonts w:ascii="Calibri" w:hAnsi="Calibri"/>
          <w:szCs w:val="24"/>
        </w:rPr>
        <w:tab/>
      </w:r>
      <w:r w:rsidRPr="006A5983">
        <w:rPr>
          <w:rFonts w:ascii="Calibri" w:hAnsi="Calibri" w:cs="Verdana"/>
          <w:szCs w:val="24"/>
        </w:rPr>
        <w:t>: Hyderabad, India</w:t>
      </w:r>
    </w:p>
    <w:p w:rsidR="00974936" w:rsidRPr="006A5983" w:rsidP="00974936">
      <w:pPr>
        <w:pStyle w:val="DefaultText"/>
        <w:rPr>
          <w:rFonts w:ascii="Calibri" w:hAnsi="Calibri" w:cs="Verdana"/>
          <w:b/>
          <w:szCs w:val="24"/>
        </w:rPr>
      </w:pPr>
      <w:r w:rsidRPr="006A5983">
        <w:rPr>
          <w:rFonts w:ascii="Calibri" w:hAnsi="Calibri" w:cs="Verdana"/>
          <w:b/>
          <w:szCs w:val="24"/>
        </w:rPr>
        <w:t>Team size</w:t>
      </w:r>
      <w:r w:rsidRPr="006A5983">
        <w:rPr>
          <w:rFonts w:ascii="Calibri" w:hAnsi="Calibri"/>
          <w:szCs w:val="24"/>
        </w:rPr>
        <w:tab/>
      </w:r>
      <w:r w:rsidRPr="006A5983">
        <w:rPr>
          <w:rFonts w:ascii="Calibri" w:hAnsi="Calibri"/>
          <w:szCs w:val="24"/>
        </w:rPr>
        <w:tab/>
      </w:r>
      <w:r w:rsidR="002E23DD">
        <w:rPr>
          <w:rFonts w:ascii="Calibri" w:hAnsi="Calibri" w:cs="Verdana"/>
          <w:szCs w:val="24"/>
        </w:rPr>
        <w:t>: 8</w:t>
      </w:r>
    </w:p>
    <w:p w:rsidR="00974936" w:rsidRPr="006A5983" w:rsidP="00974936">
      <w:pPr>
        <w:pStyle w:val="DefaultText"/>
        <w:ind w:left="2160" w:hanging="2160"/>
        <w:rPr>
          <w:rFonts w:ascii="Calibri" w:hAnsi="Calibri"/>
          <w:b/>
          <w:szCs w:val="24"/>
        </w:rPr>
      </w:pPr>
      <w:r w:rsidRPr="006A5983">
        <w:rPr>
          <w:rFonts w:ascii="Calibri" w:hAnsi="Calibri" w:cs="Verdana"/>
          <w:b/>
          <w:szCs w:val="24"/>
        </w:rPr>
        <w:t xml:space="preserve">Technical Skill   </w:t>
      </w:r>
      <w:r w:rsidRPr="006A5983">
        <w:rPr>
          <w:rFonts w:ascii="Calibri" w:hAnsi="Calibri"/>
          <w:szCs w:val="24"/>
        </w:rPr>
        <w:tab/>
      </w:r>
      <w:r w:rsidRPr="006A5983">
        <w:rPr>
          <w:rFonts w:ascii="Calibri" w:hAnsi="Calibri" w:cs="Verdana"/>
          <w:b/>
          <w:szCs w:val="24"/>
        </w:rPr>
        <w:t xml:space="preserve">: </w:t>
      </w:r>
      <w:r>
        <w:rPr>
          <w:rFonts w:ascii="Calibri" w:hAnsi="Calibri" w:cs="Verdana"/>
          <w:szCs w:val="24"/>
        </w:rPr>
        <w:t>Angular 6, Bootstrap, Material Design</w:t>
      </w:r>
    </w:p>
    <w:p w:rsidR="00974936" w:rsidRPr="006A5983" w:rsidP="00974936">
      <w:pPr>
        <w:pStyle w:val="platinolatino"/>
        <w:rPr>
          <w:rFonts w:ascii="Calibri" w:hAnsi="Calibri"/>
          <w:b/>
          <w:sz w:val="24"/>
          <w:szCs w:val="24"/>
          <w:lang w:val="en-US"/>
        </w:rPr>
      </w:pPr>
    </w:p>
    <w:p w:rsidR="00974936" w:rsidRPr="006A5983" w:rsidP="00974936">
      <w:pPr>
        <w:pStyle w:val="platinolatino"/>
        <w:rPr>
          <w:rFonts w:ascii="Calibri" w:hAnsi="Calibri"/>
          <w:b/>
          <w:sz w:val="24"/>
          <w:szCs w:val="24"/>
        </w:rPr>
      </w:pPr>
      <w:r w:rsidRPr="006A5983">
        <w:rPr>
          <w:rFonts w:ascii="Calibri" w:hAnsi="Calibri" w:cs="Verdana"/>
          <w:b/>
          <w:sz w:val="24"/>
          <w:szCs w:val="24"/>
          <w:lang w:val="en-US"/>
        </w:rPr>
        <w:t>Project Description: -</w:t>
      </w:r>
    </w:p>
    <w:p w:rsidR="00974936" w:rsidP="00974936">
      <w:pPr>
        <w:pStyle w:val="platinolatino"/>
        <w:jc w:val="both"/>
        <w:rPr>
          <w:rFonts w:ascii="Calibri" w:hAnsi="Calibri" w:cs="Verdana"/>
          <w:bCs/>
          <w:sz w:val="24"/>
          <w:szCs w:val="24"/>
          <w:lang w:val="en-US"/>
        </w:rPr>
      </w:pPr>
      <w:r>
        <w:rPr>
          <w:rFonts w:ascii="Calibri" w:hAnsi="Calibri" w:cs="Verdana"/>
          <w:bCs/>
          <w:sz w:val="24"/>
          <w:szCs w:val="24"/>
          <w:lang w:val="en-US"/>
        </w:rPr>
        <w:t xml:space="preserve">To create a portal for the client from which the </w:t>
      </w:r>
      <w:r w:rsidR="002E23DD">
        <w:rPr>
          <w:rFonts w:ascii="Calibri" w:hAnsi="Calibri" w:cs="Verdana"/>
          <w:bCs/>
          <w:sz w:val="24"/>
          <w:szCs w:val="24"/>
          <w:lang w:val="en-US"/>
        </w:rPr>
        <w:t>registered</w:t>
      </w:r>
      <w:r>
        <w:rPr>
          <w:rFonts w:ascii="Calibri" w:hAnsi="Calibri" w:cs="Verdana"/>
          <w:bCs/>
          <w:sz w:val="24"/>
          <w:szCs w:val="24"/>
          <w:lang w:val="en-US"/>
        </w:rPr>
        <w:t xml:space="preserve"> users can create and manage Patient, Prescriber, Facility details. Also giving the fe</w:t>
      </w:r>
      <w:r w:rsidR="002E23DD">
        <w:rPr>
          <w:rFonts w:ascii="Calibri" w:hAnsi="Calibri" w:cs="Verdana"/>
          <w:bCs/>
          <w:sz w:val="24"/>
          <w:szCs w:val="24"/>
          <w:lang w:val="en-US"/>
        </w:rPr>
        <w:t>ature to create consents and OPAF application to the users.</w:t>
      </w:r>
    </w:p>
    <w:p w:rsidR="00974936" w:rsidP="00974936">
      <w:pPr>
        <w:pStyle w:val="platinolatino"/>
        <w:jc w:val="both"/>
        <w:rPr>
          <w:rFonts w:ascii="Calibri" w:hAnsi="Calibri" w:cs="Verdana"/>
          <w:bCs/>
          <w:sz w:val="24"/>
          <w:szCs w:val="24"/>
          <w:lang w:val="en-US"/>
        </w:rPr>
      </w:pPr>
    </w:p>
    <w:p w:rsidR="00974936" w:rsidP="00974936">
      <w:pPr>
        <w:pStyle w:val="platinolatino"/>
        <w:rPr>
          <w:rFonts w:ascii="Calibri" w:hAnsi="Calibri" w:cs="Verdana"/>
          <w:b/>
          <w:sz w:val="24"/>
          <w:szCs w:val="24"/>
          <w:lang w:val="en-US"/>
        </w:rPr>
      </w:pPr>
      <w:r w:rsidRPr="006A5983">
        <w:rPr>
          <w:rFonts w:ascii="Calibri" w:hAnsi="Calibri" w:cs="Verdana"/>
          <w:b/>
          <w:sz w:val="24"/>
          <w:szCs w:val="24"/>
          <w:lang w:val="en-US"/>
        </w:rPr>
        <w:t xml:space="preserve">Roles and Responsibilities: </w:t>
      </w:r>
    </w:p>
    <w:p w:rsidR="00974936" w:rsidP="00974936">
      <w:pPr>
        <w:pStyle w:val="platinolatino"/>
        <w:jc w:val="both"/>
        <w:rPr>
          <w:rFonts w:ascii="Calibri" w:hAnsi="Calibri" w:cs="Verdana"/>
          <w:b/>
          <w:sz w:val="24"/>
          <w:szCs w:val="24"/>
          <w:lang w:val="en-US"/>
        </w:rPr>
      </w:pPr>
    </w:p>
    <w:p w:rsidR="00974936" w:rsidP="00974936">
      <w:pPr>
        <w:pStyle w:val="Table3Deffects1"/>
        <w:numPr>
          <w:ilvl w:val="0"/>
          <w:numId w:val="15"/>
        </w:numPr>
        <w:spacing w:before="34"/>
        <w:ind w:right="828"/>
        <w:jc w:val="both"/>
        <w:rPr>
          <w:rFonts w:ascii="Calibri" w:hAnsi="Calibri"/>
          <w:b w:val="0"/>
          <w:bCs w:val="0"/>
          <w:sz w:val="24"/>
        </w:rPr>
      </w:pPr>
      <w:r>
        <w:rPr>
          <w:rFonts w:ascii="Calibri" w:hAnsi="Calibri"/>
          <w:b w:val="0"/>
          <w:bCs w:val="0"/>
          <w:sz w:val="24"/>
        </w:rPr>
        <w:t>Lead UI Developer</w:t>
      </w:r>
    </w:p>
    <w:p w:rsidR="00974936" w:rsidP="00974936">
      <w:pPr>
        <w:pStyle w:val="Table3Deffects1"/>
        <w:numPr>
          <w:ilvl w:val="0"/>
          <w:numId w:val="15"/>
        </w:numPr>
        <w:spacing w:before="34"/>
        <w:ind w:right="828"/>
        <w:jc w:val="both"/>
        <w:rPr>
          <w:rFonts w:ascii="Calibri" w:hAnsi="Calibri"/>
          <w:b w:val="0"/>
          <w:bCs w:val="0"/>
          <w:sz w:val="24"/>
        </w:rPr>
      </w:pPr>
      <w:r>
        <w:rPr>
          <w:rFonts w:ascii="Calibri" w:hAnsi="Calibri"/>
          <w:b w:val="0"/>
          <w:bCs w:val="0"/>
          <w:sz w:val="24"/>
        </w:rPr>
        <w:t>Creating the UI Project Architecture.</w:t>
      </w:r>
    </w:p>
    <w:p w:rsidR="00974936" w:rsidP="00974936">
      <w:pPr>
        <w:pStyle w:val="Table3Deffects1"/>
        <w:numPr>
          <w:ilvl w:val="0"/>
          <w:numId w:val="15"/>
        </w:numPr>
        <w:spacing w:before="34"/>
        <w:ind w:right="828"/>
        <w:jc w:val="both"/>
        <w:rPr>
          <w:rFonts w:ascii="Calibri" w:hAnsi="Calibri"/>
          <w:b w:val="0"/>
          <w:bCs w:val="0"/>
          <w:sz w:val="24"/>
        </w:rPr>
      </w:pPr>
      <w:r>
        <w:rPr>
          <w:rFonts w:ascii="Calibri" w:hAnsi="Calibri"/>
          <w:b w:val="0"/>
          <w:bCs w:val="0"/>
          <w:sz w:val="24"/>
        </w:rPr>
        <w:t>Creating the screen.</w:t>
      </w:r>
    </w:p>
    <w:p w:rsidR="00712AB7" w:rsidP="00712AB7">
      <w:pPr>
        <w:pStyle w:val="Table3Deffects1"/>
        <w:spacing w:before="34"/>
        <w:ind w:right="828"/>
        <w:jc w:val="both"/>
        <w:rPr>
          <w:rFonts w:ascii="Calibri" w:hAnsi="Calibri"/>
          <w:b w:val="0"/>
          <w:bCs w:val="0"/>
          <w:sz w:val="24"/>
        </w:rPr>
      </w:pPr>
    </w:p>
    <w:p w:rsidR="00712AB7" w:rsidRPr="006A5983" w:rsidP="00712AB7">
      <w:pPr>
        <w:pStyle w:val="platinolatino"/>
        <w:jc w:val="center"/>
        <w:rPr>
          <w:rFonts w:ascii="Calibri" w:hAnsi="Calibri" w:cs="Calibri"/>
          <w:sz w:val="24"/>
          <w:szCs w:val="24"/>
        </w:rPr>
      </w:pPr>
      <w:r w:rsidRPr="006A5983">
        <w:rPr>
          <w:rFonts w:ascii="Calibri" w:hAnsi="Calibri" w:cs="Verdana"/>
          <w:b/>
          <w:sz w:val="24"/>
          <w:szCs w:val="24"/>
          <w:lang w:val="en-US"/>
        </w:rPr>
        <w:t xml:space="preserve">Project # </w:t>
      </w:r>
      <w:r>
        <w:rPr>
          <w:rFonts w:ascii="Calibri" w:hAnsi="Calibri" w:cs="Verdana"/>
          <w:b/>
          <w:sz w:val="24"/>
          <w:szCs w:val="24"/>
          <w:lang w:val="en-US"/>
        </w:rPr>
        <w:t>6</w:t>
      </w:r>
    </w:p>
    <w:p w:rsidR="00712AB7" w:rsidRPr="006A5983" w:rsidP="00712AB7">
      <w:pPr>
        <w:pStyle w:val="DefaultText"/>
        <w:rPr>
          <w:rFonts w:ascii="Calibri" w:hAnsi="Calibri" w:cs="Calibri"/>
          <w:szCs w:val="24"/>
        </w:rPr>
      </w:pPr>
    </w:p>
    <w:p w:rsidR="00712AB7" w:rsidRPr="006A5983" w:rsidP="00712AB7">
      <w:pPr>
        <w:pStyle w:val="DefaultText"/>
        <w:rPr>
          <w:rFonts w:ascii="Calibri" w:hAnsi="Calibri" w:cs="Verdana"/>
          <w:b/>
          <w:szCs w:val="24"/>
        </w:rPr>
      </w:pPr>
      <w:r w:rsidRPr="006A5983">
        <w:rPr>
          <w:rFonts w:ascii="Calibri" w:hAnsi="Calibri" w:cs="Verdana"/>
          <w:b/>
          <w:szCs w:val="24"/>
        </w:rPr>
        <w:t>Project Name</w:t>
      </w:r>
      <w:r w:rsidRPr="006A5983">
        <w:rPr>
          <w:rFonts w:ascii="Calibri" w:hAnsi="Calibri"/>
          <w:szCs w:val="24"/>
        </w:rPr>
        <w:tab/>
      </w:r>
      <w:r w:rsidRPr="006A5983">
        <w:rPr>
          <w:rFonts w:ascii="Calibri" w:hAnsi="Calibri"/>
          <w:szCs w:val="24"/>
        </w:rPr>
        <w:tab/>
      </w:r>
      <w:r w:rsidRPr="006A5983">
        <w:rPr>
          <w:rFonts w:ascii="Calibri" w:hAnsi="Calibri" w:cs="Verdana"/>
          <w:szCs w:val="24"/>
        </w:rPr>
        <w:t xml:space="preserve">: </w:t>
      </w:r>
      <w:r>
        <w:rPr>
          <w:rFonts w:ascii="Calibri" w:hAnsi="Calibri" w:cs="Verdana"/>
          <w:szCs w:val="24"/>
        </w:rPr>
        <w:t xml:space="preserve">Lilly Cares Eservice </w:t>
      </w:r>
    </w:p>
    <w:p w:rsidR="00712AB7" w:rsidRPr="006A5983" w:rsidP="00712AB7">
      <w:pPr>
        <w:pStyle w:val="DefaultText"/>
        <w:rPr>
          <w:rFonts w:ascii="Calibri" w:hAnsi="Calibri" w:cs="Verdana"/>
          <w:b/>
          <w:szCs w:val="24"/>
        </w:rPr>
      </w:pPr>
      <w:r w:rsidRPr="006A5983">
        <w:rPr>
          <w:rFonts w:ascii="Calibri" w:hAnsi="Calibri" w:cs="Verdana"/>
          <w:b/>
          <w:szCs w:val="24"/>
        </w:rPr>
        <w:t>Client</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w:t>
      </w:r>
      <w:r>
        <w:rPr>
          <w:rFonts w:ascii="Calibri" w:hAnsi="Calibri" w:cs="Verdana"/>
          <w:szCs w:val="24"/>
        </w:rPr>
        <w:t xml:space="preserve"> Covance</w:t>
      </w:r>
      <w:r w:rsidRPr="006A5983">
        <w:rPr>
          <w:rFonts w:ascii="Calibri" w:hAnsi="Calibri" w:cs="Verdana"/>
          <w:szCs w:val="24"/>
        </w:rPr>
        <w:t xml:space="preserve"> </w:t>
      </w:r>
    </w:p>
    <w:p w:rsidR="00712AB7" w:rsidRPr="006A5983" w:rsidP="00712AB7">
      <w:pPr>
        <w:pStyle w:val="DefaultText"/>
        <w:rPr>
          <w:rFonts w:ascii="Calibri" w:hAnsi="Calibri" w:cs="Verdana"/>
          <w:b/>
          <w:szCs w:val="24"/>
        </w:rPr>
      </w:pPr>
      <w:r w:rsidRPr="006A5983">
        <w:rPr>
          <w:rFonts w:ascii="Calibri" w:hAnsi="Calibri" w:cs="Verdana"/>
          <w:b/>
          <w:szCs w:val="24"/>
        </w:rPr>
        <w:t>Role</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xml:space="preserve">: </w:t>
      </w:r>
      <w:r>
        <w:rPr>
          <w:rFonts w:ascii="Calibri" w:hAnsi="Calibri" w:cs="Verdana"/>
          <w:szCs w:val="24"/>
        </w:rPr>
        <w:t>UI Developer</w:t>
      </w:r>
    </w:p>
    <w:p w:rsidR="00712AB7" w:rsidRPr="006A5983" w:rsidP="00712AB7">
      <w:pPr>
        <w:pStyle w:val="DefaultText"/>
        <w:rPr>
          <w:rFonts w:ascii="Calibri" w:hAnsi="Calibri" w:cs="Verdana"/>
          <w:b/>
          <w:szCs w:val="24"/>
        </w:rPr>
      </w:pPr>
      <w:r w:rsidRPr="006A5983">
        <w:rPr>
          <w:rFonts w:ascii="Calibri" w:hAnsi="Calibri" w:cs="Verdana"/>
          <w:b/>
          <w:szCs w:val="24"/>
        </w:rPr>
        <w:t>Location</w:t>
      </w:r>
      <w:r w:rsidRPr="006A5983">
        <w:rPr>
          <w:rFonts w:ascii="Calibri" w:hAnsi="Calibri"/>
          <w:szCs w:val="24"/>
        </w:rPr>
        <w:tab/>
      </w:r>
      <w:r w:rsidRPr="006A5983">
        <w:rPr>
          <w:rFonts w:ascii="Calibri" w:hAnsi="Calibri"/>
          <w:szCs w:val="24"/>
        </w:rPr>
        <w:tab/>
      </w:r>
      <w:r w:rsidRPr="006A5983">
        <w:rPr>
          <w:rFonts w:ascii="Calibri" w:hAnsi="Calibri" w:cs="Verdana"/>
          <w:szCs w:val="24"/>
        </w:rPr>
        <w:t>: Hyderabad, India</w:t>
      </w:r>
    </w:p>
    <w:p w:rsidR="00712AB7" w:rsidRPr="006A5983" w:rsidP="00712AB7">
      <w:pPr>
        <w:pStyle w:val="DefaultText"/>
        <w:rPr>
          <w:rFonts w:ascii="Calibri" w:hAnsi="Calibri" w:cs="Verdana"/>
          <w:b/>
          <w:szCs w:val="24"/>
        </w:rPr>
      </w:pPr>
      <w:r w:rsidRPr="006A5983">
        <w:rPr>
          <w:rFonts w:ascii="Calibri" w:hAnsi="Calibri" w:cs="Verdana"/>
          <w:b/>
          <w:szCs w:val="24"/>
        </w:rPr>
        <w:t>Team size</w:t>
      </w:r>
      <w:r w:rsidRPr="006A5983">
        <w:rPr>
          <w:rFonts w:ascii="Calibri" w:hAnsi="Calibri"/>
          <w:szCs w:val="24"/>
        </w:rPr>
        <w:tab/>
      </w:r>
      <w:r w:rsidRPr="006A5983">
        <w:rPr>
          <w:rFonts w:ascii="Calibri" w:hAnsi="Calibri"/>
          <w:szCs w:val="24"/>
        </w:rPr>
        <w:tab/>
      </w:r>
      <w:r>
        <w:rPr>
          <w:rFonts w:ascii="Calibri" w:hAnsi="Calibri" w:cs="Verdana"/>
          <w:szCs w:val="24"/>
        </w:rPr>
        <w:t>: 5</w:t>
      </w:r>
    </w:p>
    <w:p w:rsidR="00712AB7" w:rsidRPr="006A5983" w:rsidP="00712AB7">
      <w:pPr>
        <w:pStyle w:val="DefaultText"/>
        <w:ind w:left="2160" w:hanging="2160"/>
        <w:rPr>
          <w:rFonts w:ascii="Calibri" w:hAnsi="Calibri"/>
          <w:b/>
          <w:szCs w:val="24"/>
        </w:rPr>
      </w:pPr>
      <w:r w:rsidRPr="006A5983">
        <w:rPr>
          <w:rFonts w:ascii="Calibri" w:hAnsi="Calibri" w:cs="Verdana"/>
          <w:b/>
          <w:szCs w:val="24"/>
        </w:rPr>
        <w:t xml:space="preserve">Technical Skill   </w:t>
      </w:r>
      <w:r w:rsidRPr="006A5983">
        <w:rPr>
          <w:rFonts w:ascii="Calibri" w:hAnsi="Calibri"/>
          <w:szCs w:val="24"/>
        </w:rPr>
        <w:tab/>
      </w:r>
      <w:r w:rsidRPr="006A5983">
        <w:rPr>
          <w:rFonts w:ascii="Calibri" w:hAnsi="Calibri" w:cs="Verdana"/>
          <w:b/>
          <w:szCs w:val="24"/>
        </w:rPr>
        <w:t xml:space="preserve">: </w:t>
      </w:r>
      <w:r>
        <w:rPr>
          <w:rFonts w:ascii="Calibri" w:hAnsi="Calibri" w:cs="Verdana"/>
          <w:szCs w:val="24"/>
        </w:rPr>
        <w:t>Angular 1.3, Bootstrap, Angular Bootstrap UI</w:t>
      </w:r>
    </w:p>
    <w:p w:rsidR="00712AB7" w:rsidRPr="006A5983" w:rsidP="00712AB7">
      <w:pPr>
        <w:pStyle w:val="platinolatino"/>
        <w:rPr>
          <w:rFonts w:ascii="Calibri" w:hAnsi="Calibri"/>
          <w:b/>
          <w:sz w:val="24"/>
          <w:szCs w:val="24"/>
          <w:lang w:val="en-US"/>
        </w:rPr>
      </w:pPr>
    </w:p>
    <w:p w:rsidR="00712AB7" w:rsidRPr="006A5983" w:rsidP="00712AB7">
      <w:pPr>
        <w:pStyle w:val="platinolatino"/>
        <w:rPr>
          <w:rFonts w:ascii="Calibri" w:hAnsi="Calibri"/>
          <w:b/>
          <w:sz w:val="24"/>
          <w:szCs w:val="24"/>
        </w:rPr>
      </w:pPr>
      <w:r w:rsidRPr="006A5983">
        <w:rPr>
          <w:rFonts w:ascii="Calibri" w:hAnsi="Calibri" w:cs="Verdana"/>
          <w:b/>
          <w:sz w:val="24"/>
          <w:szCs w:val="24"/>
          <w:lang w:val="en-US"/>
        </w:rPr>
        <w:t>Project Description: -</w:t>
      </w:r>
    </w:p>
    <w:p w:rsidR="00712AB7" w:rsidP="00712AB7">
      <w:pPr>
        <w:pStyle w:val="platinolatino"/>
        <w:jc w:val="both"/>
        <w:rPr>
          <w:rFonts w:ascii="Calibri" w:hAnsi="Calibri" w:cs="Verdana"/>
          <w:bCs/>
          <w:sz w:val="24"/>
          <w:szCs w:val="24"/>
          <w:lang w:val="en-US"/>
        </w:rPr>
      </w:pPr>
      <w:r>
        <w:rPr>
          <w:rFonts w:ascii="Calibri" w:hAnsi="Calibri" w:cs="Verdana"/>
          <w:bCs/>
          <w:sz w:val="24"/>
          <w:szCs w:val="24"/>
          <w:lang w:val="en-US"/>
        </w:rPr>
        <w:t xml:space="preserve">To create a portal for the client from which the user(patient/prescriber) can create and submit a </w:t>
      </w:r>
      <w:r w:rsidR="00A83785">
        <w:rPr>
          <w:rFonts w:ascii="Calibri" w:hAnsi="Calibri" w:cs="Verdana"/>
          <w:bCs/>
          <w:sz w:val="24"/>
          <w:szCs w:val="24"/>
          <w:lang w:val="en-US"/>
        </w:rPr>
        <w:t>Lilly eS</w:t>
      </w:r>
      <w:r>
        <w:rPr>
          <w:rFonts w:ascii="Calibri" w:hAnsi="Calibri" w:cs="Verdana"/>
          <w:bCs/>
          <w:sz w:val="24"/>
          <w:szCs w:val="24"/>
          <w:lang w:val="en-US"/>
        </w:rPr>
        <w:t>ervice PAP form.</w:t>
      </w:r>
    </w:p>
    <w:p w:rsidR="00712AB7" w:rsidP="00712AB7">
      <w:pPr>
        <w:pStyle w:val="platinolatino"/>
        <w:jc w:val="both"/>
        <w:rPr>
          <w:rFonts w:ascii="Calibri" w:hAnsi="Calibri" w:cs="Verdana"/>
          <w:bCs/>
          <w:sz w:val="24"/>
          <w:szCs w:val="24"/>
          <w:lang w:val="en-US"/>
        </w:rPr>
      </w:pPr>
    </w:p>
    <w:p w:rsidR="00712AB7" w:rsidP="00712AB7">
      <w:pPr>
        <w:pStyle w:val="platinolatino"/>
        <w:rPr>
          <w:rFonts w:ascii="Calibri" w:hAnsi="Calibri" w:cs="Verdana"/>
          <w:b/>
          <w:sz w:val="24"/>
          <w:szCs w:val="24"/>
          <w:lang w:val="en-US"/>
        </w:rPr>
      </w:pPr>
      <w:r w:rsidRPr="006A5983">
        <w:rPr>
          <w:rFonts w:ascii="Calibri" w:hAnsi="Calibri" w:cs="Verdana"/>
          <w:b/>
          <w:sz w:val="24"/>
          <w:szCs w:val="24"/>
          <w:lang w:val="en-US"/>
        </w:rPr>
        <w:t xml:space="preserve">Roles and Responsibilities: </w:t>
      </w:r>
    </w:p>
    <w:p w:rsidR="00712AB7" w:rsidP="00712AB7">
      <w:pPr>
        <w:pStyle w:val="Table3Deffects1"/>
        <w:numPr>
          <w:ilvl w:val="0"/>
          <w:numId w:val="11"/>
        </w:numPr>
        <w:spacing w:before="34"/>
        <w:ind w:right="828"/>
        <w:jc w:val="both"/>
        <w:rPr>
          <w:rFonts w:ascii="Calibri" w:hAnsi="Calibri"/>
          <w:b w:val="0"/>
          <w:bCs w:val="0"/>
          <w:sz w:val="24"/>
        </w:rPr>
      </w:pPr>
      <w:r w:rsidRPr="00970526">
        <w:rPr>
          <w:rFonts w:ascii="Calibri" w:hAnsi="Calibri"/>
          <w:b w:val="0"/>
          <w:bCs w:val="0"/>
          <w:sz w:val="24"/>
        </w:rPr>
        <w:t>I</w:t>
      </w:r>
      <w:r w:rsidRPr="00970526">
        <w:rPr>
          <w:rFonts w:ascii="Calibri" w:hAnsi="Calibri"/>
          <w:b w:val="0"/>
          <w:bCs w:val="0"/>
          <w:spacing w:val="-12"/>
          <w:sz w:val="24"/>
        </w:rPr>
        <w:t xml:space="preserve"> </w:t>
      </w:r>
      <w:r w:rsidRPr="00970526">
        <w:rPr>
          <w:rFonts w:ascii="Calibri" w:hAnsi="Calibri"/>
          <w:b w:val="0"/>
          <w:bCs w:val="0"/>
          <w:spacing w:val="-2"/>
          <w:sz w:val="24"/>
        </w:rPr>
        <w:t>w</w:t>
      </w:r>
      <w:r w:rsidRPr="00970526">
        <w:rPr>
          <w:rFonts w:ascii="Calibri" w:hAnsi="Calibri"/>
          <w:b w:val="0"/>
          <w:bCs w:val="0"/>
          <w:spacing w:val="-10"/>
          <w:sz w:val="24"/>
        </w:rPr>
        <w:t>o</w:t>
      </w:r>
      <w:r w:rsidRPr="00970526">
        <w:rPr>
          <w:rFonts w:ascii="Calibri" w:hAnsi="Calibri"/>
          <w:b w:val="0"/>
          <w:bCs w:val="0"/>
          <w:spacing w:val="-11"/>
          <w:sz w:val="24"/>
        </w:rPr>
        <w:t>r</w:t>
      </w:r>
      <w:r w:rsidRPr="00970526">
        <w:rPr>
          <w:rFonts w:ascii="Calibri" w:hAnsi="Calibri"/>
          <w:b w:val="0"/>
          <w:bCs w:val="0"/>
          <w:spacing w:val="-17"/>
          <w:sz w:val="24"/>
        </w:rPr>
        <w:t>k</w:t>
      </w:r>
      <w:r w:rsidRPr="00970526">
        <w:rPr>
          <w:rFonts w:ascii="Calibri" w:hAnsi="Calibri"/>
          <w:b w:val="0"/>
          <w:bCs w:val="0"/>
          <w:spacing w:val="-15"/>
          <w:sz w:val="24"/>
        </w:rPr>
        <w:t>e</w:t>
      </w:r>
      <w:r w:rsidRPr="00970526">
        <w:rPr>
          <w:rFonts w:ascii="Calibri" w:hAnsi="Calibri"/>
          <w:b w:val="0"/>
          <w:bCs w:val="0"/>
          <w:sz w:val="24"/>
        </w:rPr>
        <w:t>d</w:t>
      </w:r>
      <w:r w:rsidRPr="00970526">
        <w:rPr>
          <w:rFonts w:ascii="Calibri" w:hAnsi="Calibri"/>
          <w:b w:val="0"/>
          <w:bCs w:val="0"/>
          <w:spacing w:val="-22"/>
          <w:sz w:val="24"/>
        </w:rPr>
        <w:t xml:space="preserve"> </w:t>
      </w:r>
      <w:r w:rsidRPr="00970526">
        <w:rPr>
          <w:rFonts w:ascii="Calibri" w:hAnsi="Calibri"/>
          <w:b w:val="0"/>
          <w:bCs w:val="0"/>
          <w:spacing w:val="-25"/>
          <w:sz w:val="24"/>
        </w:rPr>
        <w:t>a</w:t>
      </w:r>
      <w:r w:rsidRPr="00970526">
        <w:rPr>
          <w:rFonts w:ascii="Calibri" w:hAnsi="Calibri"/>
          <w:b w:val="0"/>
          <w:bCs w:val="0"/>
          <w:sz w:val="24"/>
        </w:rPr>
        <w:t>s</w:t>
      </w:r>
      <w:r w:rsidRPr="00970526">
        <w:rPr>
          <w:rFonts w:ascii="Calibri" w:hAnsi="Calibri"/>
          <w:b w:val="0"/>
          <w:bCs w:val="0"/>
          <w:spacing w:val="-20"/>
          <w:sz w:val="24"/>
        </w:rPr>
        <w:t xml:space="preserve"> </w:t>
      </w:r>
      <w:r w:rsidRPr="00970526">
        <w:rPr>
          <w:rFonts w:ascii="Calibri" w:hAnsi="Calibri"/>
          <w:b w:val="0"/>
          <w:bCs w:val="0"/>
          <w:spacing w:val="-4"/>
          <w:sz w:val="24"/>
        </w:rPr>
        <w:t>t</w:t>
      </w:r>
      <w:r w:rsidRPr="00970526">
        <w:rPr>
          <w:rFonts w:ascii="Calibri" w:hAnsi="Calibri"/>
          <w:b w:val="0"/>
          <w:bCs w:val="0"/>
          <w:spacing w:val="-15"/>
          <w:sz w:val="24"/>
        </w:rPr>
        <w:t>h</w:t>
      </w:r>
      <w:r w:rsidRPr="00970526">
        <w:rPr>
          <w:rFonts w:ascii="Calibri" w:hAnsi="Calibri"/>
          <w:b w:val="0"/>
          <w:bCs w:val="0"/>
          <w:sz w:val="24"/>
        </w:rPr>
        <w:t>e</w:t>
      </w:r>
      <w:r w:rsidRPr="00970526">
        <w:rPr>
          <w:rFonts w:ascii="Calibri" w:hAnsi="Calibri"/>
          <w:b w:val="0"/>
          <w:bCs w:val="0"/>
          <w:spacing w:val="-27"/>
          <w:sz w:val="24"/>
        </w:rPr>
        <w:t xml:space="preserve"> </w:t>
      </w:r>
      <w:r w:rsidRPr="00970526">
        <w:rPr>
          <w:rFonts w:ascii="Calibri" w:hAnsi="Calibri"/>
          <w:b w:val="0"/>
          <w:bCs w:val="0"/>
          <w:spacing w:val="-17"/>
          <w:sz w:val="24"/>
        </w:rPr>
        <w:t>U</w:t>
      </w:r>
      <w:r w:rsidRPr="00970526">
        <w:rPr>
          <w:rFonts w:ascii="Calibri" w:hAnsi="Calibri"/>
          <w:b w:val="0"/>
          <w:bCs w:val="0"/>
          <w:sz w:val="24"/>
        </w:rPr>
        <w:t>I</w:t>
      </w:r>
      <w:r w:rsidRPr="00970526">
        <w:rPr>
          <w:rFonts w:ascii="Calibri" w:hAnsi="Calibri"/>
          <w:b w:val="0"/>
          <w:bCs w:val="0"/>
          <w:spacing w:val="-18"/>
          <w:sz w:val="24"/>
        </w:rPr>
        <w:t xml:space="preserve"> </w:t>
      </w:r>
      <w:r w:rsidRPr="00970526">
        <w:rPr>
          <w:rFonts w:ascii="Calibri" w:hAnsi="Calibri"/>
          <w:b w:val="0"/>
          <w:bCs w:val="0"/>
          <w:spacing w:val="-15"/>
          <w:sz w:val="24"/>
        </w:rPr>
        <w:t>d</w:t>
      </w:r>
      <w:r w:rsidRPr="00970526">
        <w:rPr>
          <w:rFonts w:ascii="Calibri" w:hAnsi="Calibri"/>
          <w:b w:val="0"/>
          <w:bCs w:val="0"/>
          <w:spacing w:val="-20"/>
          <w:sz w:val="24"/>
        </w:rPr>
        <w:t>ev</w:t>
      </w:r>
      <w:r w:rsidRPr="00970526">
        <w:rPr>
          <w:rFonts w:ascii="Calibri" w:hAnsi="Calibri"/>
          <w:b w:val="0"/>
          <w:bCs w:val="0"/>
          <w:spacing w:val="-12"/>
          <w:sz w:val="24"/>
        </w:rPr>
        <w:t>e</w:t>
      </w:r>
      <w:r w:rsidRPr="00970526">
        <w:rPr>
          <w:rFonts w:ascii="Calibri" w:hAnsi="Calibri"/>
          <w:b w:val="0"/>
          <w:bCs w:val="0"/>
          <w:spacing w:val="-8"/>
          <w:sz w:val="24"/>
        </w:rPr>
        <w:t>l</w:t>
      </w:r>
      <w:r w:rsidRPr="00970526">
        <w:rPr>
          <w:rFonts w:ascii="Calibri" w:hAnsi="Calibri"/>
          <w:b w:val="0"/>
          <w:bCs w:val="0"/>
          <w:spacing w:val="-10"/>
          <w:sz w:val="24"/>
        </w:rPr>
        <w:t>o</w:t>
      </w:r>
      <w:r w:rsidRPr="00970526">
        <w:rPr>
          <w:rFonts w:ascii="Calibri" w:hAnsi="Calibri"/>
          <w:b w:val="0"/>
          <w:bCs w:val="0"/>
          <w:spacing w:val="-15"/>
          <w:sz w:val="24"/>
        </w:rPr>
        <w:t>p</w:t>
      </w:r>
      <w:r w:rsidRPr="00970526">
        <w:rPr>
          <w:rFonts w:ascii="Calibri" w:hAnsi="Calibri"/>
          <w:b w:val="0"/>
          <w:bCs w:val="0"/>
          <w:spacing w:val="-14"/>
          <w:sz w:val="24"/>
        </w:rPr>
        <w:t>e</w:t>
      </w:r>
      <w:r w:rsidRPr="00970526">
        <w:rPr>
          <w:rFonts w:ascii="Calibri" w:hAnsi="Calibri"/>
          <w:b w:val="0"/>
          <w:bCs w:val="0"/>
          <w:sz w:val="24"/>
        </w:rPr>
        <w:t>r</w:t>
      </w:r>
      <w:r w:rsidRPr="00970526">
        <w:rPr>
          <w:rFonts w:ascii="Calibri" w:hAnsi="Calibri"/>
          <w:b w:val="0"/>
          <w:bCs w:val="0"/>
          <w:spacing w:val="-11"/>
          <w:sz w:val="24"/>
        </w:rPr>
        <w:t xml:space="preserve"> </w:t>
      </w:r>
      <w:r w:rsidRPr="00970526">
        <w:rPr>
          <w:rFonts w:ascii="Calibri" w:hAnsi="Calibri"/>
          <w:b w:val="0"/>
          <w:bCs w:val="0"/>
          <w:spacing w:val="-2"/>
          <w:sz w:val="24"/>
        </w:rPr>
        <w:t>f</w:t>
      </w:r>
      <w:r w:rsidRPr="00970526">
        <w:rPr>
          <w:rFonts w:ascii="Calibri" w:hAnsi="Calibri"/>
          <w:b w:val="0"/>
          <w:bCs w:val="0"/>
          <w:spacing w:val="-10"/>
          <w:sz w:val="24"/>
        </w:rPr>
        <w:t>o</w:t>
      </w:r>
      <w:r w:rsidRPr="00970526">
        <w:rPr>
          <w:rFonts w:ascii="Calibri" w:hAnsi="Calibri"/>
          <w:b w:val="0"/>
          <w:bCs w:val="0"/>
          <w:sz w:val="24"/>
        </w:rPr>
        <w:t>r</w:t>
      </w:r>
      <w:r w:rsidRPr="00970526">
        <w:rPr>
          <w:rFonts w:ascii="Calibri" w:hAnsi="Calibri"/>
          <w:b w:val="0"/>
          <w:bCs w:val="0"/>
          <w:spacing w:val="-10"/>
          <w:sz w:val="24"/>
        </w:rPr>
        <w:t xml:space="preserve"> </w:t>
      </w:r>
      <w:r w:rsidRPr="00970526">
        <w:rPr>
          <w:rFonts w:ascii="Calibri" w:hAnsi="Calibri"/>
          <w:b w:val="0"/>
          <w:bCs w:val="0"/>
          <w:spacing w:val="-4"/>
          <w:sz w:val="24"/>
        </w:rPr>
        <w:t>t</w:t>
      </w:r>
      <w:r w:rsidRPr="00970526">
        <w:rPr>
          <w:rFonts w:ascii="Calibri" w:hAnsi="Calibri"/>
          <w:b w:val="0"/>
          <w:bCs w:val="0"/>
          <w:spacing w:val="-15"/>
          <w:sz w:val="24"/>
        </w:rPr>
        <w:t>h</w:t>
      </w:r>
      <w:r w:rsidRPr="00970526">
        <w:rPr>
          <w:rFonts w:ascii="Calibri" w:hAnsi="Calibri"/>
          <w:b w:val="0"/>
          <w:bCs w:val="0"/>
          <w:sz w:val="24"/>
        </w:rPr>
        <w:t>e</w:t>
      </w:r>
      <w:r w:rsidRPr="00970526">
        <w:rPr>
          <w:rFonts w:ascii="Calibri" w:hAnsi="Calibri"/>
          <w:b w:val="0"/>
          <w:bCs w:val="0"/>
          <w:spacing w:val="-21"/>
          <w:sz w:val="24"/>
        </w:rPr>
        <w:t xml:space="preserve"> </w:t>
      </w:r>
      <w:r w:rsidRPr="00970526">
        <w:rPr>
          <w:rFonts w:ascii="Calibri" w:hAnsi="Calibri"/>
          <w:b w:val="0"/>
          <w:bCs w:val="0"/>
          <w:spacing w:val="-9"/>
          <w:sz w:val="24"/>
        </w:rPr>
        <w:t>p</w:t>
      </w:r>
      <w:r w:rsidRPr="00970526">
        <w:rPr>
          <w:rFonts w:ascii="Calibri" w:hAnsi="Calibri"/>
          <w:b w:val="0"/>
          <w:bCs w:val="0"/>
          <w:spacing w:val="-7"/>
          <w:sz w:val="24"/>
        </w:rPr>
        <w:t>r</w:t>
      </w:r>
      <w:r w:rsidRPr="00970526">
        <w:rPr>
          <w:rFonts w:ascii="Calibri" w:hAnsi="Calibri"/>
          <w:b w:val="0"/>
          <w:bCs w:val="0"/>
          <w:spacing w:val="-8"/>
          <w:sz w:val="24"/>
        </w:rPr>
        <w:t>o</w:t>
      </w:r>
      <w:r w:rsidRPr="00970526">
        <w:rPr>
          <w:rFonts w:ascii="Calibri" w:hAnsi="Calibri"/>
          <w:b w:val="0"/>
          <w:bCs w:val="0"/>
          <w:spacing w:val="-14"/>
          <w:sz w:val="24"/>
        </w:rPr>
        <w:t>j</w:t>
      </w:r>
      <w:r w:rsidRPr="00970526">
        <w:rPr>
          <w:rFonts w:ascii="Calibri" w:hAnsi="Calibri"/>
          <w:b w:val="0"/>
          <w:bCs w:val="0"/>
          <w:spacing w:val="-19"/>
          <w:sz w:val="24"/>
        </w:rPr>
        <w:t>e</w:t>
      </w:r>
      <w:r w:rsidRPr="00970526">
        <w:rPr>
          <w:rFonts w:ascii="Calibri" w:hAnsi="Calibri"/>
          <w:b w:val="0"/>
          <w:bCs w:val="0"/>
          <w:spacing w:val="-7"/>
          <w:sz w:val="24"/>
        </w:rPr>
        <w:t>c</w:t>
      </w:r>
      <w:r w:rsidRPr="00970526">
        <w:rPr>
          <w:rFonts w:ascii="Calibri" w:hAnsi="Calibri"/>
          <w:b w:val="0"/>
          <w:bCs w:val="0"/>
          <w:spacing w:val="-1"/>
          <w:sz w:val="24"/>
        </w:rPr>
        <w:t>t</w:t>
      </w:r>
      <w:r w:rsidRPr="00970526">
        <w:rPr>
          <w:rFonts w:ascii="Calibri" w:hAnsi="Calibri"/>
          <w:b w:val="0"/>
          <w:bCs w:val="0"/>
          <w:sz w:val="24"/>
        </w:rPr>
        <w:t>.</w:t>
      </w:r>
    </w:p>
    <w:p w:rsidR="00712AB7" w:rsidRPr="00970526" w:rsidP="00712AB7">
      <w:pPr>
        <w:pStyle w:val="Table3Deffects1"/>
        <w:numPr>
          <w:ilvl w:val="0"/>
          <w:numId w:val="11"/>
        </w:numPr>
        <w:spacing w:before="34" w:after="0"/>
        <w:ind w:right="828"/>
        <w:jc w:val="both"/>
        <w:rPr>
          <w:rFonts w:ascii="Calibri" w:hAnsi="Calibri"/>
          <w:b w:val="0"/>
          <w:bCs w:val="0"/>
          <w:sz w:val="24"/>
        </w:rPr>
      </w:pPr>
      <w:r w:rsidRPr="00970526">
        <w:rPr>
          <w:rFonts w:ascii="Calibri" w:hAnsi="Calibri"/>
          <w:b w:val="0"/>
          <w:bCs w:val="0"/>
          <w:sz w:val="24"/>
        </w:rPr>
        <w:t>I</w:t>
      </w:r>
      <w:r w:rsidRPr="00970526">
        <w:rPr>
          <w:rFonts w:ascii="Calibri" w:hAnsi="Calibri"/>
          <w:b w:val="0"/>
          <w:bCs w:val="0"/>
          <w:spacing w:val="-12"/>
          <w:sz w:val="24"/>
        </w:rPr>
        <w:t xml:space="preserve"> </w:t>
      </w:r>
      <w:r w:rsidRPr="00970526">
        <w:rPr>
          <w:rFonts w:ascii="Calibri" w:hAnsi="Calibri"/>
          <w:b w:val="0"/>
          <w:bCs w:val="0"/>
          <w:spacing w:val="-9"/>
          <w:sz w:val="24"/>
        </w:rPr>
        <w:t>w</w:t>
      </w:r>
      <w:r w:rsidRPr="00970526">
        <w:rPr>
          <w:rFonts w:ascii="Calibri" w:hAnsi="Calibri"/>
          <w:b w:val="0"/>
          <w:bCs w:val="0"/>
          <w:spacing w:val="-25"/>
          <w:sz w:val="24"/>
        </w:rPr>
        <w:t>a</w:t>
      </w:r>
      <w:r w:rsidRPr="00970526">
        <w:rPr>
          <w:rFonts w:ascii="Calibri" w:hAnsi="Calibri"/>
          <w:b w:val="0"/>
          <w:bCs w:val="0"/>
          <w:sz w:val="24"/>
        </w:rPr>
        <w:t>s</w:t>
      </w:r>
      <w:r w:rsidRPr="00970526">
        <w:rPr>
          <w:rFonts w:ascii="Calibri" w:hAnsi="Calibri"/>
          <w:b w:val="0"/>
          <w:bCs w:val="0"/>
          <w:spacing w:val="-26"/>
          <w:sz w:val="24"/>
        </w:rPr>
        <w:t xml:space="preserve"> </w:t>
      </w:r>
      <w:r w:rsidRPr="00970526">
        <w:rPr>
          <w:rFonts w:ascii="Calibri" w:hAnsi="Calibri"/>
          <w:b w:val="0"/>
          <w:bCs w:val="0"/>
          <w:spacing w:val="-14"/>
          <w:sz w:val="24"/>
        </w:rPr>
        <w:t>r</w:t>
      </w:r>
      <w:r w:rsidRPr="00970526">
        <w:rPr>
          <w:rFonts w:ascii="Calibri" w:hAnsi="Calibri"/>
          <w:b w:val="0"/>
          <w:bCs w:val="0"/>
          <w:spacing w:val="-25"/>
          <w:sz w:val="24"/>
        </w:rPr>
        <w:t>e</w:t>
      </w:r>
      <w:r w:rsidRPr="00970526">
        <w:rPr>
          <w:rFonts w:ascii="Calibri" w:hAnsi="Calibri"/>
          <w:b w:val="0"/>
          <w:bCs w:val="0"/>
          <w:spacing w:val="-20"/>
          <w:sz w:val="24"/>
        </w:rPr>
        <w:t>s</w:t>
      </w:r>
      <w:r w:rsidRPr="00970526">
        <w:rPr>
          <w:rFonts w:ascii="Calibri" w:hAnsi="Calibri"/>
          <w:b w:val="0"/>
          <w:bCs w:val="0"/>
          <w:spacing w:val="-7"/>
          <w:sz w:val="24"/>
        </w:rPr>
        <w:t>p</w:t>
      </w:r>
      <w:r w:rsidRPr="00970526">
        <w:rPr>
          <w:rFonts w:ascii="Calibri" w:hAnsi="Calibri"/>
          <w:b w:val="0"/>
          <w:bCs w:val="0"/>
          <w:spacing w:val="-11"/>
          <w:sz w:val="24"/>
        </w:rPr>
        <w:t>o</w:t>
      </w:r>
      <w:r w:rsidRPr="00970526">
        <w:rPr>
          <w:rFonts w:ascii="Calibri" w:hAnsi="Calibri"/>
          <w:b w:val="0"/>
          <w:bCs w:val="0"/>
          <w:spacing w:val="-20"/>
          <w:sz w:val="24"/>
        </w:rPr>
        <w:t>n</w:t>
      </w:r>
      <w:r w:rsidRPr="00970526">
        <w:rPr>
          <w:rFonts w:ascii="Calibri" w:hAnsi="Calibri"/>
          <w:b w:val="0"/>
          <w:bCs w:val="0"/>
          <w:spacing w:val="-17"/>
          <w:sz w:val="24"/>
        </w:rPr>
        <w:t>s</w:t>
      </w:r>
      <w:r w:rsidRPr="00970526">
        <w:rPr>
          <w:rFonts w:ascii="Calibri" w:hAnsi="Calibri"/>
          <w:b w:val="0"/>
          <w:bCs w:val="0"/>
          <w:spacing w:val="-10"/>
          <w:sz w:val="24"/>
        </w:rPr>
        <w:t>i</w:t>
      </w:r>
      <w:r w:rsidRPr="00970526">
        <w:rPr>
          <w:rFonts w:ascii="Calibri" w:hAnsi="Calibri"/>
          <w:b w:val="0"/>
          <w:bCs w:val="0"/>
          <w:spacing w:val="-7"/>
          <w:sz w:val="24"/>
        </w:rPr>
        <w:t>b</w:t>
      </w:r>
      <w:r w:rsidRPr="00970526">
        <w:rPr>
          <w:rFonts w:ascii="Calibri" w:hAnsi="Calibri"/>
          <w:b w:val="0"/>
          <w:bCs w:val="0"/>
          <w:spacing w:val="-15"/>
          <w:sz w:val="24"/>
        </w:rPr>
        <w:t>l</w:t>
      </w:r>
      <w:r w:rsidRPr="00970526">
        <w:rPr>
          <w:rFonts w:ascii="Calibri" w:hAnsi="Calibri"/>
          <w:b w:val="0"/>
          <w:bCs w:val="0"/>
          <w:sz w:val="24"/>
        </w:rPr>
        <w:t>e</w:t>
      </w:r>
      <w:r w:rsidRPr="00970526">
        <w:rPr>
          <w:rFonts w:ascii="Calibri" w:hAnsi="Calibri"/>
          <w:b w:val="0"/>
          <w:bCs w:val="0"/>
          <w:spacing w:val="-16"/>
          <w:sz w:val="24"/>
        </w:rPr>
        <w:t xml:space="preserve"> </w:t>
      </w:r>
      <w:r w:rsidRPr="00970526">
        <w:rPr>
          <w:rFonts w:ascii="Calibri" w:hAnsi="Calibri"/>
          <w:b w:val="0"/>
          <w:bCs w:val="0"/>
          <w:spacing w:val="-2"/>
          <w:sz w:val="24"/>
        </w:rPr>
        <w:t>f</w:t>
      </w:r>
      <w:r w:rsidRPr="00970526">
        <w:rPr>
          <w:rFonts w:ascii="Calibri" w:hAnsi="Calibri"/>
          <w:b w:val="0"/>
          <w:bCs w:val="0"/>
          <w:spacing w:val="-10"/>
          <w:sz w:val="24"/>
        </w:rPr>
        <w:t>o</w:t>
      </w:r>
      <w:r w:rsidRPr="00970526">
        <w:rPr>
          <w:rFonts w:ascii="Calibri" w:hAnsi="Calibri"/>
          <w:b w:val="0"/>
          <w:bCs w:val="0"/>
          <w:sz w:val="24"/>
        </w:rPr>
        <w:t>r</w:t>
      </w:r>
      <w:r w:rsidRPr="00970526">
        <w:rPr>
          <w:rFonts w:ascii="Calibri" w:hAnsi="Calibri"/>
          <w:b w:val="0"/>
          <w:bCs w:val="0"/>
          <w:spacing w:val="-20"/>
          <w:sz w:val="24"/>
        </w:rPr>
        <w:t xml:space="preserve"> </w:t>
      </w:r>
      <w:r w:rsidRPr="00970526">
        <w:rPr>
          <w:rFonts w:ascii="Calibri" w:hAnsi="Calibri"/>
          <w:b w:val="0"/>
          <w:bCs w:val="0"/>
          <w:spacing w:val="-13"/>
          <w:sz w:val="24"/>
        </w:rPr>
        <w:t>c</w:t>
      </w:r>
      <w:r w:rsidRPr="00970526">
        <w:rPr>
          <w:rFonts w:ascii="Calibri" w:hAnsi="Calibri"/>
          <w:b w:val="0"/>
          <w:bCs w:val="0"/>
          <w:spacing w:val="-14"/>
          <w:sz w:val="24"/>
        </w:rPr>
        <w:t>r</w:t>
      </w:r>
      <w:r w:rsidRPr="00970526">
        <w:rPr>
          <w:rFonts w:ascii="Calibri" w:hAnsi="Calibri"/>
          <w:b w:val="0"/>
          <w:bCs w:val="0"/>
          <w:spacing w:val="-20"/>
          <w:sz w:val="24"/>
        </w:rPr>
        <w:t>e</w:t>
      </w:r>
      <w:r w:rsidRPr="00970526">
        <w:rPr>
          <w:rFonts w:ascii="Calibri" w:hAnsi="Calibri"/>
          <w:b w:val="0"/>
          <w:bCs w:val="0"/>
          <w:spacing w:val="-9"/>
          <w:sz w:val="24"/>
        </w:rPr>
        <w:t>a</w:t>
      </w:r>
      <w:r w:rsidRPr="00970526">
        <w:rPr>
          <w:rFonts w:ascii="Calibri" w:hAnsi="Calibri"/>
          <w:b w:val="0"/>
          <w:bCs w:val="0"/>
          <w:spacing w:val="-1"/>
          <w:sz w:val="24"/>
        </w:rPr>
        <w:t>t</w:t>
      </w:r>
      <w:r w:rsidRPr="00970526">
        <w:rPr>
          <w:rFonts w:ascii="Calibri" w:hAnsi="Calibri"/>
          <w:b w:val="0"/>
          <w:bCs w:val="0"/>
          <w:spacing w:val="-11"/>
          <w:sz w:val="24"/>
        </w:rPr>
        <w:t>i</w:t>
      </w:r>
      <w:r w:rsidRPr="00970526">
        <w:rPr>
          <w:rFonts w:ascii="Calibri" w:hAnsi="Calibri"/>
          <w:b w:val="0"/>
          <w:bCs w:val="0"/>
          <w:spacing w:val="-10"/>
          <w:sz w:val="24"/>
        </w:rPr>
        <w:t>n</w:t>
      </w:r>
      <w:r w:rsidRPr="00970526">
        <w:rPr>
          <w:rFonts w:ascii="Calibri" w:hAnsi="Calibri"/>
          <w:b w:val="0"/>
          <w:bCs w:val="0"/>
          <w:sz w:val="24"/>
        </w:rPr>
        <w:t>g</w:t>
      </w:r>
      <w:r w:rsidRPr="00970526">
        <w:rPr>
          <w:rFonts w:ascii="Calibri" w:hAnsi="Calibri"/>
          <w:b w:val="0"/>
          <w:bCs w:val="0"/>
          <w:spacing w:val="-22"/>
          <w:sz w:val="24"/>
        </w:rPr>
        <w:t xml:space="preserve"> </w:t>
      </w:r>
      <w:r w:rsidRPr="00970526">
        <w:rPr>
          <w:rFonts w:ascii="Calibri" w:hAnsi="Calibri"/>
          <w:b w:val="0"/>
          <w:bCs w:val="0"/>
          <w:spacing w:val="-12"/>
          <w:sz w:val="24"/>
        </w:rPr>
        <w:t>a</w:t>
      </w:r>
      <w:r w:rsidRPr="00970526">
        <w:rPr>
          <w:rFonts w:ascii="Calibri" w:hAnsi="Calibri"/>
          <w:b w:val="0"/>
          <w:bCs w:val="0"/>
          <w:spacing w:val="-8"/>
          <w:sz w:val="24"/>
        </w:rPr>
        <w:t>l</w:t>
      </w:r>
      <w:r w:rsidRPr="00970526">
        <w:rPr>
          <w:rFonts w:ascii="Calibri" w:hAnsi="Calibri"/>
          <w:b w:val="0"/>
          <w:bCs w:val="0"/>
          <w:sz w:val="24"/>
        </w:rPr>
        <w:t>l</w:t>
      </w:r>
      <w:r w:rsidRPr="00970526">
        <w:rPr>
          <w:rFonts w:ascii="Calibri" w:hAnsi="Calibri"/>
          <w:b w:val="0"/>
          <w:bCs w:val="0"/>
          <w:spacing w:val="-11"/>
          <w:sz w:val="24"/>
        </w:rPr>
        <w:t xml:space="preserve"> </w:t>
      </w:r>
      <w:r w:rsidRPr="00970526">
        <w:rPr>
          <w:rFonts w:ascii="Calibri" w:hAnsi="Calibri"/>
          <w:b w:val="0"/>
          <w:bCs w:val="0"/>
          <w:spacing w:val="-4"/>
          <w:sz w:val="24"/>
        </w:rPr>
        <w:t>t</w:t>
      </w:r>
      <w:r w:rsidRPr="00970526">
        <w:rPr>
          <w:rFonts w:ascii="Calibri" w:hAnsi="Calibri"/>
          <w:b w:val="0"/>
          <w:bCs w:val="0"/>
          <w:spacing w:val="-15"/>
          <w:sz w:val="24"/>
        </w:rPr>
        <w:t>h</w:t>
      </w:r>
      <w:r w:rsidRPr="00970526">
        <w:rPr>
          <w:rFonts w:ascii="Calibri" w:hAnsi="Calibri"/>
          <w:b w:val="0"/>
          <w:bCs w:val="0"/>
          <w:spacing w:val="24"/>
          <w:sz w:val="24"/>
        </w:rPr>
        <w:t>e</w:t>
      </w:r>
      <w:r w:rsidRPr="00970526">
        <w:rPr>
          <w:rFonts w:ascii="Calibri" w:hAnsi="Calibri"/>
          <w:b w:val="0"/>
          <w:bCs w:val="0"/>
          <w:spacing w:val="-24"/>
          <w:sz w:val="24"/>
        </w:rPr>
        <w:t xml:space="preserve"> </w:t>
      </w:r>
      <w:r w:rsidRPr="00970526">
        <w:rPr>
          <w:rFonts w:ascii="Calibri" w:hAnsi="Calibri"/>
          <w:b w:val="0"/>
          <w:bCs w:val="0"/>
          <w:spacing w:val="-13"/>
          <w:sz w:val="24"/>
        </w:rPr>
        <w:t>s</w:t>
      </w:r>
      <w:r w:rsidRPr="00970526">
        <w:rPr>
          <w:rFonts w:ascii="Calibri" w:hAnsi="Calibri"/>
          <w:b w:val="0"/>
          <w:bCs w:val="0"/>
          <w:spacing w:val="-14"/>
          <w:sz w:val="24"/>
        </w:rPr>
        <w:t>c</w:t>
      </w:r>
      <w:r w:rsidRPr="00970526">
        <w:rPr>
          <w:rFonts w:ascii="Calibri" w:hAnsi="Calibri"/>
          <w:b w:val="0"/>
          <w:bCs w:val="0"/>
          <w:spacing w:val="-20"/>
          <w:sz w:val="24"/>
        </w:rPr>
        <w:t>r</w:t>
      </w:r>
      <w:r w:rsidRPr="00970526">
        <w:rPr>
          <w:rFonts w:ascii="Calibri" w:hAnsi="Calibri"/>
          <w:b w:val="0"/>
          <w:bCs w:val="0"/>
          <w:spacing w:val="-15"/>
          <w:sz w:val="24"/>
        </w:rPr>
        <w:t>e</w:t>
      </w:r>
      <w:r w:rsidRPr="00970526">
        <w:rPr>
          <w:rFonts w:ascii="Calibri" w:hAnsi="Calibri"/>
          <w:b w:val="0"/>
          <w:bCs w:val="0"/>
          <w:spacing w:val="-20"/>
          <w:sz w:val="24"/>
        </w:rPr>
        <w:t>e</w:t>
      </w:r>
      <w:r w:rsidRPr="00970526">
        <w:rPr>
          <w:rFonts w:ascii="Calibri" w:hAnsi="Calibri"/>
          <w:b w:val="0"/>
          <w:bCs w:val="0"/>
          <w:sz w:val="24"/>
        </w:rPr>
        <w:t>ns</w:t>
      </w:r>
      <w:r w:rsidRPr="00970526">
        <w:rPr>
          <w:rFonts w:ascii="Calibri" w:hAnsi="Calibri"/>
          <w:b w:val="0"/>
          <w:bCs w:val="0"/>
          <w:spacing w:val="-21"/>
          <w:sz w:val="24"/>
        </w:rPr>
        <w:t xml:space="preserve"> </w:t>
      </w:r>
      <w:r w:rsidRPr="00970526">
        <w:rPr>
          <w:rFonts w:ascii="Calibri" w:hAnsi="Calibri"/>
          <w:b w:val="0"/>
          <w:bCs w:val="0"/>
          <w:spacing w:val="-2"/>
          <w:sz w:val="24"/>
        </w:rPr>
        <w:t>f</w:t>
      </w:r>
      <w:r w:rsidRPr="00970526">
        <w:rPr>
          <w:rFonts w:ascii="Calibri" w:hAnsi="Calibri"/>
          <w:b w:val="0"/>
          <w:bCs w:val="0"/>
          <w:spacing w:val="-10"/>
          <w:sz w:val="24"/>
        </w:rPr>
        <w:t>o</w:t>
      </w:r>
      <w:r w:rsidRPr="00970526">
        <w:rPr>
          <w:rFonts w:ascii="Calibri" w:hAnsi="Calibri"/>
          <w:b w:val="0"/>
          <w:bCs w:val="0"/>
          <w:sz w:val="24"/>
        </w:rPr>
        <w:t>r</w:t>
      </w:r>
      <w:r w:rsidRPr="00970526">
        <w:rPr>
          <w:rFonts w:ascii="Calibri" w:hAnsi="Calibri"/>
          <w:b w:val="0"/>
          <w:bCs w:val="0"/>
          <w:spacing w:val="-10"/>
          <w:sz w:val="24"/>
        </w:rPr>
        <w:t xml:space="preserve"> </w:t>
      </w:r>
      <w:r w:rsidRPr="00970526">
        <w:rPr>
          <w:rFonts w:ascii="Calibri" w:hAnsi="Calibri"/>
          <w:b w:val="0"/>
          <w:bCs w:val="0"/>
          <w:spacing w:val="-4"/>
          <w:sz w:val="24"/>
        </w:rPr>
        <w:t>t</w:t>
      </w:r>
      <w:r w:rsidRPr="00970526">
        <w:rPr>
          <w:rFonts w:ascii="Calibri" w:hAnsi="Calibri"/>
          <w:b w:val="0"/>
          <w:bCs w:val="0"/>
          <w:spacing w:val="-15"/>
          <w:sz w:val="24"/>
        </w:rPr>
        <w:t>h</w:t>
      </w:r>
      <w:r w:rsidRPr="00970526">
        <w:rPr>
          <w:rFonts w:ascii="Calibri" w:hAnsi="Calibri"/>
          <w:b w:val="0"/>
          <w:bCs w:val="0"/>
          <w:sz w:val="24"/>
        </w:rPr>
        <w:t>e</w:t>
      </w:r>
      <w:r w:rsidRPr="00970526">
        <w:rPr>
          <w:rFonts w:ascii="Calibri" w:hAnsi="Calibri"/>
          <w:b w:val="0"/>
          <w:bCs w:val="0"/>
          <w:spacing w:val="-27"/>
          <w:sz w:val="24"/>
        </w:rPr>
        <w:t xml:space="preserve"> </w:t>
      </w:r>
      <w:r w:rsidRPr="00970526">
        <w:rPr>
          <w:rFonts w:ascii="Calibri" w:hAnsi="Calibri"/>
          <w:b w:val="0"/>
          <w:bCs w:val="0"/>
          <w:spacing w:val="-15"/>
          <w:sz w:val="24"/>
        </w:rPr>
        <w:t>a</w:t>
      </w:r>
      <w:r w:rsidRPr="00970526">
        <w:rPr>
          <w:rFonts w:ascii="Calibri" w:hAnsi="Calibri"/>
          <w:b w:val="0"/>
          <w:bCs w:val="0"/>
          <w:spacing w:val="-10"/>
          <w:sz w:val="24"/>
        </w:rPr>
        <w:t>p</w:t>
      </w:r>
      <w:r w:rsidRPr="00970526">
        <w:rPr>
          <w:rFonts w:ascii="Calibri" w:hAnsi="Calibri"/>
          <w:b w:val="0"/>
          <w:bCs w:val="0"/>
          <w:spacing w:val="-7"/>
          <w:sz w:val="24"/>
        </w:rPr>
        <w:t>p</w:t>
      </w:r>
      <w:r w:rsidRPr="00970526">
        <w:rPr>
          <w:rFonts w:ascii="Calibri" w:hAnsi="Calibri"/>
          <w:b w:val="0"/>
          <w:bCs w:val="0"/>
          <w:spacing w:val="-8"/>
          <w:sz w:val="24"/>
        </w:rPr>
        <w:t>l</w:t>
      </w:r>
      <w:r w:rsidRPr="00970526">
        <w:rPr>
          <w:rFonts w:ascii="Calibri" w:hAnsi="Calibri"/>
          <w:b w:val="0"/>
          <w:bCs w:val="0"/>
          <w:spacing w:val="-14"/>
          <w:sz w:val="24"/>
        </w:rPr>
        <w:t>i</w:t>
      </w:r>
      <w:r w:rsidRPr="00970526">
        <w:rPr>
          <w:rFonts w:ascii="Calibri" w:hAnsi="Calibri"/>
          <w:b w:val="0"/>
          <w:bCs w:val="0"/>
          <w:spacing w:val="-19"/>
          <w:sz w:val="24"/>
        </w:rPr>
        <w:t>c</w:t>
      </w:r>
      <w:r w:rsidRPr="00970526">
        <w:rPr>
          <w:rFonts w:ascii="Calibri" w:hAnsi="Calibri"/>
          <w:b w:val="0"/>
          <w:bCs w:val="0"/>
          <w:spacing w:val="-9"/>
          <w:sz w:val="24"/>
        </w:rPr>
        <w:t>a</w:t>
      </w:r>
      <w:r w:rsidRPr="00970526">
        <w:rPr>
          <w:rFonts w:ascii="Calibri" w:hAnsi="Calibri"/>
          <w:b w:val="0"/>
          <w:bCs w:val="0"/>
          <w:spacing w:val="-1"/>
          <w:sz w:val="24"/>
        </w:rPr>
        <w:t>t</w:t>
      </w:r>
      <w:r w:rsidRPr="00970526">
        <w:rPr>
          <w:rFonts w:ascii="Calibri" w:hAnsi="Calibri"/>
          <w:b w:val="0"/>
          <w:bCs w:val="0"/>
          <w:spacing w:val="-8"/>
          <w:sz w:val="24"/>
        </w:rPr>
        <w:t>i</w:t>
      </w:r>
      <w:r w:rsidRPr="00970526">
        <w:rPr>
          <w:rFonts w:ascii="Calibri" w:hAnsi="Calibri"/>
          <w:b w:val="0"/>
          <w:bCs w:val="0"/>
          <w:spacing w:val="-11"/>
          <w:sz w:val="24"/>
        </w:rPr>
        <w:t>o</w:t>
      </w:r>
      <w:r w:rsidRPr="00970526">
        <w:rPr>
          <w:rFonts w:ascii="Calibri" w:hAnsi="Calibri"/>
          <w:b w:val="0"/>
          <w:bCs w:val="0"/>
          <w:spacing w:val="-7"/>
          <w:sz w:val="24"/>
        </w:rPr>
        <w:t>n</w:t>
      </w:r>
      <w:r w:rsidRPr="00970526">
        <w:rPr>
          <w:rFonts w:ascii="Calibri" w:hAnsi="Calibri"/>
          <w:b w:val="0"/>
          <w:bCs w:val="0"/>
          <w:sz w:val="24"/>
        </w:rPr>
        <w:t>.</w:t>
      </w:r>
      <w:r w:rsidRPr="00970526">
        <w:rPr>
          <w:rFonts w:ascii="Calibri" w:hAnsi="Calibri"/>
          <w:b w:val="0"/>
          <w:bCs w:val="0"/>
          <w:spacing w:val="-19"/>
          <w:sz w:val="24"/>
        </w:rPr>
        <w:t xml:space="preserve"> </w:t>
      </w:r>
    </w:p>
    <w:p w:rsidR="00712AB7" w:rsidRPr="00970526" w:rsidP="00712AB7">
      <w:pPr>
        <w:pStyle w:val="Table3Deffects1"/>
        <w:numPr>
          <w:ilvl w:val="0"/>
          <w:numId w:val="11"/>
        </w:numPr>
        <w:spacing w:before="34" w:after="0"/>
        <w:ind w:right="828"/>
        <w:jc w:val="both"/>
        <w:rPr>
          <w:rFonts w:ascii="Calibri" w:hAnsi="Calibri"/>
          <w:b w:val="0"/>
          <w:bCs w:val="0"/>
          <w:sz w:val="24"/>
        </w:rPr>
      </w:pPr>
      <w:r w:rsidRPr="00970526">
        <w:rPr>
          <w:rFonts w:ascii="Calibri" w:hAnsi="Calibri"/>
          <w:b w:val="0"/>
          <w:bCs w:val="0"/>
          <w:spacing w:val="-10"/>
          <w:sz w:val="24"/>
        </w:rPr>
        <w:t>A</w:t>
      </w:r>
      <w:r w:rsidRPr="00970526">
        <w:rPr>
          <w:rFonts w:ascii="Calibri" w:hAnsi="Calibri"/>
          <w:b w:val="0"/>
          <w:bCs w:val="0"/>
          <w:spacing w:val="-20"/>
          <w:sz w:val="24"/>
        </w:rPr>
        <w:t>l</w:t>
      </w:r>
      <w:r w:rsidRPr="00970526">
        <w:rPr>
          <w:rFonts w:ascii="Calibri" w:hAnsi="Calibri"/>
          <w:b w:val="0"/>
          <w:bCs w:val="0"/>
          <w:spacing w:val="-17"/>
          <w:sz w:val="24"/>
        </w:rPr>
        <w:t>s</w:t>
      </w:r>
      <w:r w:rsidRPr="00970526">
        <w:rPr>
          <w:rFonts w:ascii="Calibri" w:hAnsi="Calibri"/>
          <w:b w:val="0"/>
          <w:bCs w:val="0"/>
          <w:sz w:val="24"/>
        </w:rPr>
        <w:t>o</w:t>
      </w:r>
      <w:r w:rsidRPr="00970526">
        <w:rPr>
          <w:rFonts w:ascii="Calibri" w:hAnsi="Calibri"/>
          <w:b w:val="0"/>
          <w:bCs w:val="0"/>
          <w:spacing w:val="-18"/>
          <w:sz w:val="24"/>
        </w:rPr>
        <w:t xml:space="preserve"> </w:t>
      </w:r>
      <w:r w:rsidRPr="00970526">
        <w:rPr>
          <w:rFonts w:ascii="Calibri" w:hAnsi="Calibri"/>
          <w:b w:val="0"/>
          <w:bCs w:val="0"/>
          <w:spacing w:val="-12"/>
          <w:sz w:val="24"/>
        </w:rPr>
        <w:t>integrating</w:t>
      </w:r>
      <w:r w:rsidRPr="00970526">
        <w:rPr>
          <w:rFonts w:ascii="Calibri" w:hAnsi="Calibri"/>
          <w:b w:val="0"/>
          <w:bCs w:val="0"/>
          <w:spacing w:val="-10"/>
          <w:sz w:val="24"/>
        </w:rPr>
        <w:t xml:space="preserve"> </w:t>
      </w:r>
      <w:r w:rsidRPr="00970526">
        <w:rPr>
          <w:rFonts w:ascii="Calibri" w:hAnsi="Calibri"/>
          <w:b w:val="0"/>
          <w:bCs w:val="0"/>
          <w:spacing w:val="-4"/>
          <w:sz w:val="24"/>
        </w:rPr>
        <w:t>t</w:t>
      </w:r>
      <w:r w:rsidRPr="00970526">
        <w:rPr>
          <w:rFonts w:ascii="Calibri" w:hAnsi="Calibri"/>
          <w:b w:val="0"/>
          <w:bCs w:val="0"/>
          <w:spacing w:val="-15"/>
          <w:sz w:val="24"/>
        </w:rPr>
        <w:t>h</w:t>
      </w:r>
      <w:r w:rsidRPr="00970526">
        <w:rPr>
          <w:rFonts w:ascii="Calibri" w:hAnsi="Calibri"/>
          <w:b w:val="0"/>
          <w:bCs w:val="0"/>
          <w:sz w:val="24"/>
        </w:rPr>
        <w:t xml:space="preserve">e </w:t>
      </w:r>
      <w:r w:rsidRPr="00970526">
        <w:rPr>
          <w:rFonts w:ascii="Calibri" w:hAnsi="Calibri"/>
          <w:b w:val="0"/>
          <w:bCs w:val="0"/>
          <w:spacing w:val="-10"/>
          <w:sz w:val="24"/>
        </w:rPr>
        <w:t>application</w:t>
      </w:r>
      <w:r w:rsidRPr="00970526">
        <w:rPr>
          <w:rFonts w:ascii="Calibri" w:hAnsi="Calibri"/>
          <w:b w:val="0"/>
          <w:bCs w:val="0"/>
          <w:spacing w:val="-11"/>
          <w:sz w:val="24"/>
        </w:rPr>
        <w:t xml:space="preserve"> </w:t>
      </w:r>
      <w:r w:rsidRPr="00970526">
        <w:rPr>
          <w:rFonts w:ascii="Calibri" w:hAnsi="Calibri"/>
          <w:b w:val="0"/>
          <w:bCs w:val="0"/>
          <w:spacing w:val="-3"/>
          <w:sz w:val="24"/>
        </w:rPr>
        <w:t>with</w:t>
      </w:r>
      <w:r w:rsidRPr="00970526">
        <w:rPr>
          <w:rFonts w:ascii="Calibri" w:hAnsi="Calibri"/>
          <w:b w:val="0"/>
          <w:bCs w:val="0"/>
          <w:spacing w:val="-10"/>
          <w:sz w:val="24"/>
        </w:rPr>
        <w:t xml:space="preserve"> </w:t>
      </w:r>
      <w:r w:rsidRPr="00970526">
        <w:rPr>
          <w:rFonts w:ascii="Calibri" w:hAnsi="Calibri"/>
          <w:b w:val="0"/>
          <w:bCs w:val="0"/>
          <w:spacing w:val="-7"/>
          <w:sz w:val="24"/>
        </w:rPr>
        <w:t>the</w:t>
      </w:r>
      <w:r w:rsidRPr="00970526">
        <w:rPr>
          <w:rFonts w:ascii="Calibri" w:hAnsi="Calibri"/>
          <w:b w:val="0"/>
          <w:bCs w:val="0"/>
          <w:spacing w:val="-21"/>
          <w:sz w:val="24"/>
        </w:rPr>
        <w:t xml:space="preserve"> </w:t>
      </w:r>
      <w:r w:rsidRPr="00970526">
        <w:rPr>
          <w:rFonts w:ascii="Calibri" w:hAnsi="Calibri"/>
          <w:b w:val="0"/>
          <w:bCs w:val="0"/>
          <w:spacing w:val="-7"/>
          <w:sz w:val="24"/>
        </w:rPr>
        <w:t>dot-net</w:t>
      </w:r>
      <w:r w:rsidRPr="00970526">
        <w:rPr>
          <w:rFonts w:ascii="Calibri" w:hAnsi="Calibri"/>
          <w:b w:val="0"/>
          <w:bCs w:val="0"/>
          <w:spacing w:val="-15"/>
          <w:sz w:val="24"/>
        </w:rPr>
        <w:t xml:space="preserve"> </w:t>
      </w:r>
      <w:r>
        <w:rPr>
          <w:rFonts w:ascii="Calibri" w:hAnsi="Calibri"/>
          <w:b w:val="0"/>
          <w:bCs w:val="0"/>
          <w:spacing w:val="-11"/>
          <w:sz w:val="24"/>
        </w:rPr>
        <w:t>environment.</w:t>
      </w:r>
    </w:p>
    <w:p w:rsidR="00712AB7" w:rsidRPr="00970526" w:rsidP="00712AB7">
      <w:pPr>
        <w:pStyle w:val="Table3Deffects1"/>
        <w:numPr>
          <w:ilvl w:val="0"/>
          <w:numId w:val="11"/>
        </w:numPr>
        <w:spacing w:before="34" w:after="0"/>
        <w:ind w:right="828"/>
        <w:jc w:val="both"/>
        <w:rPr>
          <w:rFonts w:ascii="Calibri" w:hAnsi="Calibri"/>
          <w:b w:val="0"/>
          <w:bCs w:val="0"/>
          <w:sz w:val="24"/>
        </w:rPr>
      </w:pPr>
      <w:r w:rsidRPr="00970526">
        <w:rPr>
          <w:rFonts w:ascii="Calibri" w:hAnsi="Calibri"/>
          <w:b w:val="0"/>
          <w:bCs w:val="0"/>
          <w:spacing w:val="-8"/>
          <w:sz w:val="24"/>
        </w:rPr>
        <w:t>Work</w:t>
      </w:r>
      <w:r w:rsidRPr="00970526">
        <w:rPr>
          <w:rFonts w:ascii="Calibri" w:hAnsi="Calibri"/>
          <w:b w:val="0"/>
          <w:bCs w:val="0"/>
          <w:spacing w:val="-23"/>
          <w:sz w:val="24"/>
        </w:rPr>
        <w:t xml:space="preserve"> </w:t>
      </w:r>
      <w:r w:rsidRPr="00970526">
        <w:rPr>
          <w:rFonts w:ascii="Calibri" w:hAnsi="Calibri"/>
          <w:b w:val="0"/>
          <w:bCs w:val="0"/>
          <w:spacing w:val="-9"/>
          <w:sz w:val="24"/>
        </w:rPr>
        <w:t>along</w:t>
      </w:r>
      <w:r w:rsidRPr="00970526">
        <w:rPr>
          <w:rFonts w:ascii="Calibri" w:hAnsi="Calibri"/>
          <w:b w:val="0"/>
          <w:bCs w:val="0"/>
          <w:spacing w:val="-26"/>
          <w:sz w:val="24"/>
        </w:rPr>
        <w:t>s</w:t>
      </w:r>
      <w:r w:rsidRPr="00970526">
        <w:rPr>
          <w:rFonts w:ascii="Calibri" w:hAnsi="Calibri"/>
          <w:b w:val="0"/>
          <w:bCs w:val="0"/>
          <w:spacing w:val="-11"/>
          <w:sz w:val="24"/>
        </w:rPr>
        <w:t>ide</w:t>
      </w:r>
      <w:r w:rsidRPr="00970526">
        <w:rPr>
          <w:rFonts w:ascii="Calibri" w:hAnsi="Calibri"/>
          <w:b w:val="0"/>
          <w:bCs w:val="0"/>
          <w:spacing w:val="-16"/>
          <w:sz w:val="24"/>
        </w:rPr>
        <w:t xml:space="preserve"> </w:t>
      </w:r>
      <w:r w:rsidRPr="00970526">
        <w:rPr>
          <w:rFonts w:ascii="Calibri" w:hAnsi="Calibri"/>
          <w:b w:val="0"/>
          <w:bCs w:val="0"/>
          <w:spacing w:val="-2"/>
          <w:sz w:val="24"/>
        </w:rPr>
        <w:t>wit</w:t>
      </w:r>
      <w:r>
        <w:rPr>
          <w:rFonts w:ascii="Calibri" w:hAnsi="Calibri"/>
          <w:b w:val="0"/>
          <w:bCs w:val="0"/>
          <w:spacing w:val="-2"/>
          <w:sz w:val="24"/>
        </w:rPr>
        <w:t>h</w:t>
      </w:r>
      <w:r w:rsidRPr="00970526">
        <w:rPr>
          <w:rFonts w:ascii="Calibri" w:hAnsi="Calibri"/>
          <w:b w:val="0"/>
          <w:bCs w:val="0"/>
          <w:spacing w:val="-4"/>
          <w:sz w:val="24"/>
        </w:rPr>
        <w:t xml:space="preserve"> </w:t>
      </w:r>
      <w:r w:rsidRPr="00970526">
        <w:rPr>
          <w:rFonts w:ascii="Calibri" w:hAnsi="Calibri"/>
          <w:b w:val="0"/>
          <w:bCs w:val="0"/>
          <w:spacing w:val="-7"/>
          <w:sz w:val="24"/>
        </w:rPr>
        <w:t>the</w:t>
      </w:r>
      <w:r w:rsidRPr="00970526">
        <w:rPr>
          <w:rFonts w:ascii="Calibri" w:hAnsi="Calibri"/>
          <w:b w:val="0"/>
          <w:bCs w:val="0"/>
          <w:spacing w:val="-21"/>
          <w:sz w:val="24"/>
        </w:rPr>
        <w:t xml:space="preserve"> </w:t>
      </w:r>
      <w:r w:rsidRPr="00970526">
        <w:rPr>
          <w:rFonts w:ascii="Calibri" w:hAnsi="Calibri"/>
          <w:b w:val="0"/>
          <w:bCs w:val="0"/>
          <w:spacing w:val="-7"/>
          <w:sz w:val="24"/>
        </w:rPr>
        <w:t>dot-net</w:t>
      </w:r>
      <w:r w:rsidRPr="00970526">
        <w:rPr>
          <w:rFonts w:ascii="Calibri" w:hAnsi="Calibri"/>
          <w:b w:val="0"/>
          <w:bCs w:val="0"/>
          <w:spacing w:val="-10"/>
          <w:sz w:val="24"/>
        </w:rPr>
        <w:t xml:space="preserve"> </w:t>
      </w:r>
      <w:r w:rsidRPr="00970526">
        <w:rPr>
          <w:rFonts w:ascii="Calibri" w:hAnsi="Calibri"/>
          <w:b w:val="0"/>
          <w:bCs w:val="0"/>
          <w:spacing w:val="-13"/>
          <w:sz w:val="24"/>
        </w:rPr>
        <w:t>developer</w:t>
      </w:r>
      <w:r w:rsidRPr="00970526">
        <w:rPr>
          <w:rFonts w:ascii="Calibri" w:hAnsi="Calibri"/>
          <w:b w:val="0"/>
          <w:bCs w:val="0"/>
          <w:spacing w:val="-21"/>
          <w:sz w:val="24"/>
        </w:rPr>
        <w:t xml:space="preserve"> </w:t>
      </w:r>
      <w:r w:rsidRPr="00970526">
        <w:rPr>
          <w:rFonts w:ascii="Calibri" w:hAnsi="Calibri"/>
          <w:b w:val="0"/>
          <w:bCs w:val="0"/>
          <w:spacing w:val="-9"/>
          <w:sz w:val="24"/>
        </w:rPr>
        <w:t>and</w:t>
      </w:r>
      <w:r w:rsidRPr="00970526">
        <w:rPr>
          <w:rFonts w:ascii="Calibri" w:hAnsi="Calibri"/>
          <w:b w:val="0"/>
          <w:bCs w:val="0"/>
          <w:spacing w:val="-27"/>
          <w:sz w:val="24"/>
        </w:rPr>
        <w:t xml:space="preserve"> </w:t>
      </w:r>
      <w:r w:rsidRPr="00970526">
        <w:rPr>
          <w:rFonts w:ascii="Calibri" w:hAnsi="Calibri"/>
          <w:b w:val="0"/>
          <w:bCs w:val="0"/>
          <w:spacing w:val="-9"/>
          <w:sz w:val="24"/>
        </w:rPr>
        <w:t>support</w:t>
      </w:r>
      <w:r w:rsidRPr="00970526">
        <w:rPr>
          <w:rFonts w:ascii="Calibri" w:hAnsi="Calibri"/>
          <w:b w:val="0"/>
          <w:bCs w:val="0"/>
          <w:spacing w:val="-4"/>
          <w:sz w:val="24"/>
        </w:rPr>
        <w:t xml:space="preserve"> </w:t>
      </w:r>
      <w:r w:rsidRPr="00970526">
        <w:rPr>
          <w:rFonts w:ascii="Calibri" w:hAnsi="Calibri"/>
          <w:b w:val="0"/>
          <w:bCs w:val="0"/>
          <w:spacing w:val="-9"/>
          <w:sz w:val="24"/>
        </w:rPr>
        <w:t>them</w:t>
      </w:r>
      <w:r w:rsidRPr="00970526">
        <w:rPr>
          <w:rFonts w:ascii="Calibri" w:hAnsi="Calibri"/>
          <w:b w:val="0"/>
          <w:bCs w:val="0"/>
          <w:spacing w:val="-15"/>
          <w:sz w:val="24"/>
        </w:rPr>
        <w:t xml:space="preserve"> </w:t>
      </w:r>
      <w:r w:rsidRPr="00970526">
        <w:rPr>
          <w:rFonts w:ascii="Calibri" w:hAnsi="Calibri"/>
          <w:b w:val="0"/>
          <w:bCs w:val="0"/>
          <w:spacing w:val="-3"/>
          <w:sz w:val="24"/>
        </w:rPr>
        <w:t>if</w:t>
      </w:r>
      <w:r w:rsidRPr="00970526">
        <w:rPr>
          <w:rFonts w:ascii="Calibri" w:hAnsi="Calibri"/>
          <w:b w:val="0"/>
          <w:bCs w:val="0"/>
          <w:spacing w:val="-5"/>
          <w:sz w:val="24"/>
        </w:rPr>
        <w:t xml:space="preserve"> </w:t>
      </w:r>
      <w:r w:rsidRPr="00970526">
        <w:rPr>
          <w:rFonts w:ascii="Calibri" w:hAnsi="Calibri"/>
          <w:b w:val="0"/>
          <w:bCs w:val="0"/>
          <w:spacing w:val="-7"/>
          <w:sz w:val="24"/>
        </w:rPr>
        <w:t>they</w:t>
      </w:r>
      <w:r w:rsidRPr="00970526">
        <w:rPr>
          <w:rFonts w:ascii="Calibri" w:hAnsi="Calibri"/>
          <w:b w:val="0"/>
          <w:bCs w:val="0"/>
          <w:spacing w:val="-21"/>
          <w:sz w:val="24"/>
        </w:rPr>
        <w:t xml:space="preserve"> </w:t>
      </w:r>
      <w:r w:rsidRPr="00970526">
        <w:rPr>
          <w:rFonts w:ascii="Calibri" w:hAnsi="Calibri"/>
          <w:b w:val="0"/>
          <w:bCs w:val="0"/>
          <w:spacing w:val="-4"/>
          <w:sz w:val="24"/>
        </w:rPr>
        <w:t>got</w:t>
      </w:r>
      <w:r w:rsidRPr="00970526">
        <w:rPr>
          <w:rFonts w:ascii="Calibri" w:hAnsi="Calibri"/>
          <w:b w:val="0"/>
          <w:bCs w:val="0"/>
          <w:spacing w:val="-15"/>
          <w:sz w:val="24"/>
        </w:rPr>
        <w:t xml:space="preserve"> </w:t>
      </w:r>
      <w:r w:rsidRPr="00970526">
        <w:rPr>
          <w:rFonts w:ascii="Calibri" w:hAnsi="Calibri"/>
          <w:b w:val="0"/>
          <w:bCs w:val="0"/>
          <w:spacing w:val="-10"/>
          <w:sz w:val="24"/>
        </w:rPr>
        <w:t>any</w:t>
      </w:r>
      <w:r w:rsidRPr="00970526">
        <w:rPr>
          <w:rFonts w:ascii="Calibri" w:hAnsi="Calibri"/>
          <w:b w:val="0"/>
          <w:bCs w:val="0"/>
          <w:spacing w:val="-18"/>
          <w:sz w:val="24"/>
        </w:rPr>
        <w:t xml:space="preserve"> issue</w:t>
      </w:r>
      <w:r w:rsidRPr="00970526">
        <w:rPr>
          <w:rFonts w:ascii="Calibri" w:hAnsi="Calibri"/>
          <w:b w:val="0"/>
          <w:bCs w:val="0"/>
          <w:spacing w:val="-19"/>
          <w:sz w:val="24"/>
        </w:rPr>
        <w:t xml:space="preserve"> </w:t>
      </w:r>
      <w:r w:rsidRPr="00970526">
        <w:rPr>
          <w:rFonts w:ascii="Calibri" w:hAnsi="Calibri"/>
          <w:b w:val="0"/>
          <w:bCs w:val="0"/>
          <w:spacing w:val="-6"/>
          <w:sz w:val="24"/>
        </w:rPr>
        <w:t>on</w:t>
      </w:r>
      <w:r w:rsidRPr="00970526">
        <w:rPr>
          <w:rFonts w:ascii="Calibri" w:hAnsi="Calibri"/>
          <w:b w:val="0"/>
          <w:bCs w:val="0"/>
          <w:spacing w:val="-10"/>
          <w:sz w:val="24"/>
        </w:rPr>
        <w:t xml:space="preserve"> </w:t>
      </w:r>
      <w:r w:rsidRPr="00970526">
        <w:rPr>
          <w:rFonts w:ascii="Calibri" w:hAnsi="Calibri"/>
          <w:b w:val="0"/>
          <w:bCs w:val="0"/>
          <w:spacing w:val="-7"/>
          <w:sz w:val="24"/>
        </w:rPr>
        <w:t>the</w:t>
      </w:r>
      <w:r w:rsidRPr="00970526">
        <w:rPr>
          <w:rFonts w:ascii="Calibri" w:hAnsi="Calibri"/>
          <w:b w:val="0"/>
          <w:bCs w:val="0"/>
          <w:spacing w:val="-27"/>
          <w:sz w:val="24"/>
        </w:rPr>
        <w:t xml:space="preserve"> </w:t>
      </w:r>
      <w:r w:rsidRPr="00970526">
        <w:rPr>
          <w:rFonts w:ascii="Calibri" w:hAnsi="Calibri"/>
          <w:b w:val="0"/>
          <w:bCs w:val="0"/>
          <w:spacing w:val="-13"/>
          <w:sz w:val="24"/>
        </w:rPr>
        <w:t>UI-side.</w:t>
      </w:r>
    </w:p>
    <w:p w:rsidR="00712AB7" w:rsidRPr="00970526" w:rsidP="00712AB7">
      <w:pPr>
        <w:pStyle w:val="Table3Deffects1"/>
        <w:numPr>
          <w:ilvl w:val="0"/>
          <w:numId w:val="11"/>
        </w:numPr>
        <w:spacing w:before="34" w:after="0"/>
        <w:ind w:right="828"/>
        <w:jc w:val="both"/>
        <w:rPr>
          <w:rFonts w:ascii="Calibri" w:hAnsi="Calibri"/>
          <w:b w:val="0"/>
          <w:bCs w:val="0"/>
          <w:sz w:val="24"/>
        </w:rPr>
      </w:pPr>
      <w:r w:rsidRPr="00970526">
        <w:rPr>
          <w:rFonts w:ascii="Calibri" w:hAnsi="Calibri"/>
          <w:b w:val="0"/>
          <w:bCs w:val="0"/>
          <w:spacing w:val="-8"/>
          <w:sz w:val="24"/>
        </w:rPr>
        <w:t>W</w:t>
      </w:r>
      <w:r w:rsidRPr="00970526">
        <w:rPr>
          <w:rFonts w:ascii="Calibri" w:hAnsi="Calibri"/>
          <w:b w:val="0"/>
          <w:bCs w:val="0"/>
          <w:spacing w:val="-10"/>
          <w:sz w:val="24"/>
        </w:rPr>
        <w:t>o</w:t>
      </w:r>
      <w:r w:rsidRPr="00970526">
        <w:rPr>
          <w:rFonts w:ascii="Calibri" w:hAnsi="Calibri"/>
          <w:b w:val="0"/>
          <w:bCs w:val="0"/>
          <w:spacing w:val="-11"/>
          <w:sz w:val="24"/>
        </w:rPr>
        <w:t>r</w:t>
      </w:r>
      <w:r w:rsidRPr="00970526">
        <w:rPr>
          <w:rFonts w:ascii="Calibri" w:hAnsi="Calibri"/>
          <w:b w:val="0"/>
          <w:bCs w:val="0"/>
          <w:spacing w:val="-9"/>
          <w:sz w:val="24"/>
        </w:rPr>
        <w:t>k</w:t>
      </w:r>
      <w:r w:rsidRPr="00970526">
        <w:rPr>
          <w:rFonts w:ascii="Calibri" w:hAnsi="Calibri"/>
          <w:b w:val="0"/>
          <w:bCs w:val="0"/>
          <w:spacing w:val="-11"/>
          <w:sz w:val="24"/>
        </w:rPr>
        <w:t>i</w:t>
      </w:r>
      <w:r w:rsidRPr="00970526">
        <w:rPr>
          <w:rFonts w:ascii="Calibri" w:hAnsi="Calibri"/>
          <w:b w:val="0"/>
          <w:bCs w:val="0"/>
          <w:spacing w:val="-10"/>
          <w:sz w:val="24"/>
        </w:rPr>
        <w:t>n</w:t>
      </w:r>
      <w:r w:rsidRPr="00970526">
        <w:rPr>
          <w:rFonts w:ascii="Calibri" w:hAnsi="Calibri"/>
          <w:b w:val="0"/>
          <w:bCs w:val="0"/>
          <w:sz w:val="24"/>
        </w:rPr>
        <w:t>g</w:t>
      </w:r>
      <w:r w:rsidRPr="00970526">
        <w:rPr>
          <w:rFonts w:ascii="Calibri" w:hAnsi="Calibri"/>
          <w:b w:val="0"/>
          <w:bCs w:val="0"/>
          <w:spacing w:val="-14"/>
          <w:sz w:val="24"/>
        </w:rPr>
        <w:t xml:space="preserve"> </w:t>
      </w:r>
      <w:r w:rsidRPr="00970526">
        <w:rPr>
          <w:rFonts w:ascii="Calibri" w:hAnsi="Calibri"/>
          <w:b w:val="0"/>
          <w:bCs w:val="0"/>
          <w:spacing w:val="-11"/>
          <w:sz w:val="24"/>
        </w:rPr>
        <w:t>o</w:t>
      </w:r>
      <w:r w:rsidRPr="00970526">
        <w:rPr>
          <w:rFonts w:ascii="Calibri" w:hAnsi="Calibri"/>
          <w:b w:val="0"/>
          <w:bCs w:val="0"/>
          <w:sz w:val="24"/>
        </w:rPr>
        <w:t>n</w:t>
      </w:r>
      <w:r w:rsidRPr="00970526">
        <w:rPr>
          <w:rFonts w:ascii="Calibri" w:hAnsi="Calibri"/>
          <w:b w:val="0"/>
          <w:bCs w:val="0"/>
          <w:spacing w:val="-10"/>
          <w:sz w:val="24"/>
        </w:rPr>
        <w:t xml:space="preserve"> </w:t>
      </w:r>
      <w:r w:rsidRPr="00970526">
        <w:rPr>
          <w:rFonts w:ascii="Calibri" w:hAnsi="Calibri"/>
          <w:b w:val="0"/>
          <w:bCs w:val="0"/>
          <w:spacing w:val="-4"/>
          <w:sz w:val="24"/>
        </w:rPr>
        <w:t>t</w:t>
      </w:r>
      <w:r w:rsidRPr="00970526">
        <w:rPr>
          <w:rFonts w:ascii="Calibri" w:hAnsi="Calibri"/>
          <w:b w:val="0"/>
          <w:bCs w:val="0"/>
          <w:spacing w:val="-15"/>
          <w:sz w:val="24"/>
        </w:rPr>
        <w:t>h</w:t>
      </w:r>
      <w:r w:rsidRPr="00970526">
        <w:rPr>
          <w:rFonts w:ascii="Calibri" w:hAnsi="Calibri"/>
          <w:b w:val="0"/>
          <w:bCs w:val="0"/>
          <w:sz w:val="24"/>
        </w:rPr>
        <w:t>e</w:t>
      </w:r>
      <w:r w:rsidRPr="00970526">
        <w:rPr>
          <w:rFonts w:ascii="Calibri" w:hAnsi="Calibri"/>
          <w:b w:val="0"/>
          <w:bCs w:val="0"/>
          <w:spacing w:val="-21"/>
          <w:sz w:val="24"/>
        </w:rPr>
        <w:t xml:space="preserve"> </w:t>
      </w:r>
      <w:r w:rsidRPr="00970526">
        <w:rPr>
          <w:rFonts w:ascii="Calibri" w:hAnsi="Calibri"/>
          <w:b w:val="0"/>
          <w:bCs w:val="0"/>
          <w:spacing w:val="-15"/>
          <w:sz w:val="24"/>
        </w:rPr>
        <w:t>d</w:t>
      </w:r>
      <w:r w:rsidRPr="00970526">
        <w:rPr>
          <w:rFonts w:ascii="Calibri" w:hAnsi="Calibri"/>
          <w:b w:val="0"/>
          <w:bCs w:val="0"/>
          <w:spacing w:val="-10"/>
          <w:sz w:val="24"/>
        </w:rPr>
        <w:t>ef</w:t>
      </w:r>
      <w:r w:rsidRPr="00970526">
        <w:rPr>
          <w:rFonts w:ascii="Calibri" w:hAnsi="Calibri"/>
          <w:b w:val="0"/>
          <w:bCs w:val="0"/>
          <w:spacing w:val="-19"/>
          <w:sz w:val="24"/>
        </w:rPr>
        <w:t>e</w:t>
      </w:r>
      <w:r w:rsidRPr="00970526">
        <w:rPr>
          <w:rFonts w:ascii="Calibri" w:hAnsi="Calibri"/>
          <w:b w:val="0"/>
          <w:bCs w:val="0"/>
          <w:spacing w:val="-7"/>
          <w:sz w:val="24"/>
        </w:rPr>
        <w:t>c</w:t>
      </w:r>
      <w:r w:rsidRPr="00970526">
        <w:rPr>
          <w:rFonts w:ascii="Calibri" w:hAnsi="Calibri"/>
          <w:b w:val="0"/>
          <w:bCs w:val="0"/>
          <w:sz w:val="24"/>
        </w:rPr>
        <w:t>t</w:t>
      </w:r>
      <w:r w:rsidRPr="00970526">
        <w:rPr>
          <w:rFonts w:ascii="Calibri" w:hAnsi="Calibri"/>
          <w:b w:val="0"/>
          <w:bCs w:val="0"/>
          <w:spacing w:val="-5"/>
          <w:sz w:val="24"/>
        </w:rPr>
        <w:t xml:space="preserve"> w</w:t>
      </w:r>
      <w:r w:rsidRPr="00970526">
        <w:rPr>
          <w:rFonts w:ascii="Calibri" w:hAnsi="Calibri"/>
          <w:b w:val="0"/>
          <w:bCs w:val="0"/>
          <w:spacing w:val="-7"/>
          <w:sz w:val="24"/>
        </w:rPr>
        <w:t>h</w:t>
      </w:r>
      <w:r w:rsidRPr="00970526">
        <w:rPr>
          <w:rFonts w:ascii="Calibri" w:hAnsi="Calibri"/>
          <w:b w:val="0"/>
          <w:bCs w:val="0"/>
          <w:spacing w:val="-14"/>
          <w:sz w:val="24"/>
        </w:rPr>
        <w:t>ic</w:t>
      </w:r>
      <w:r w:rsidRPr="00970526">
        <w:rPr>
          <w:rFonts w:ascii="Calibri" w:hAnsi="Calibri"/>
          <w:b w:val="0"/>
          <w:bCs w:val="0"/>
          <w:sz w:val="24"/>
        </w:rPr>
        <w:t>h</w:t>
      </w:r>
      <w:r w:rsidRPr="00970526">
        <w:rPr>
          <w:rFonts w:ascii="Calibri" w:hAnsi="Calibri"/>
          <w:b w:val="0"/>
          <w:bCs w:val="0"/>
          <w:spacing w:val="-11"/>
          <w:sz w:val="24"/>
        </w:rPr>
        <w:t xml:space="preserve"> </w:t>
      </w:r>
      <w:r w:rsidRPr="00970526">
        <w:rPr>
          <w:rFonts w:ascii="Calibri" w:hAnsi="Calibri"/>
          <w:b w:val="0"/>
          <w:bCs w:val="0"/>
          <w:spacing w:val="-9"/>
          <w:sz w:val="24"/>
        </w:rPr>
        <w:t>w</w:t>
      </w:r>
      <w:r w:rsidRPr="00970526">
        <w:rPr>
          <w:rFonts w:ascii="Calibri" w:hAnsi="Calibri"/>
          <w:b w:val="0"/>
          <w:bCs w:val="0"/>
          <w:spacing w:val="-14"/>
          <w:sz w:val="24"/>
        </w:rPr>
        <w:t>er</w:t>
      </w:r>
      <w:r w:rsidRPr="00970526">
        <w:rPr>
          <w:rFonts w:ascii="Calibri" w:hAnsi="Calibri"/>
          <w:b w:val="0"/>
          <w:bCs w:val="0"/>
          <w:sz w:val="24"/>
        </w:rPr>
        <w:t>e</w:t>
      </w:r>
      <w:r w:rsidRPr="00970526">
        <w:rPr>
          <w:rFonts w:ascii="Calibri" w:hAnsi="Calibri"/>
          <w:b w:val="0"/>
          <w:bCs w:val="0"/>
          <w:spacing w:val="-21"/>
          <w:sz w:val="24"/>
        </w:rPr>
        <w:t xml:space="preserve"> </w:t>
      </w:r>
      <w:r w:rsidRPr="00970526">
        <w:rPr>
          <w:rFonts w:ascii="Calibri" w:hAnsi="Calibri"/>
          <w:b w:val="0"/>
          <w:bCs w:val="0"/>
          <w:spacing w:val="-14"/>
          <w:sz w:val="24"/>
        </w:rPr>
        <w:t>r</w:t>
      </w:r>
      <w:r w:rsidRPr="00970526">
        <w:rPr>
          <w:rFonts w:ascii="Calibri" w:hAnsi="Calibri"/>
          <w:b w:val="0"/>
          <w:bCs w:val="0"/>
          <w:spacing w:val="-12"/>
          <w:sz w:val="24"/>
        </w:rPr>
        <w:t>a</w:t>
      </w:r>
      <w:r w:rsidRPr="00970526">
        <w:rPr>
          <w:rFonts w:ascii="Calibri" w:hAnsi="Calibri"/>
          <w:b w:val="0"/>
          <w:bCs w:val="0"/>
          <w:spacing w:val="-20"/>
          <w:sz w:val="24"/>
        </w:rPr>
        <w:t>i</w:t>
      </w:r>
      <w:r w:rsidRPr="00970526">
        <w:rPr>
          <w:rFonts w:ascii="Calibri" w:hAnsi="Calibri"/>
          <w:b w:val="0"/>
          <w:bCs w:val="0"/>
          <w:spacing w:val="-25"/>
          <w:sz w:val="24"/>
        </w:rPr>
        <w:t>s</w:t>
      </w:r>
      <w:r w:rsidRPr="00970526">
        <w:rPr>
          <w:rFonts w:ascii="Calibri" w:hAnsi="Calibri"/>
          <w:b w:val="0"/>
          <w:bCs w:val="0"/>
          <w:spacing w:val="-15"/>
          <w:sz w:val="24"/>
        </w:rPr>
        <w:t>e</w:t>
      </w:r>
      <w:r w:rsidRPr="00970526">
        <w:rPr>
          <w:rFonts w:ascii="Calibri" w:hAnsi="Calibri"/>
          <w:b w:val="0"/>
          <w:bCs w:val="0"/>
          <w:sz w:val="24"/>
        </w:rPr>
        <w:t>d</w:t>
      </w:r>
      <w:r w:rsidRPr="00970526">
        <w:rPr>
          <w:rFonts w:ascii="Calibri" w:hAnsi="Calibri"/>
          <w:b w:val="0"/>
          <w:bCs w:val="0"/>
          <w:spacing w:val="-14"/>
          <w:sz w:val="24"/>
        </w:rPr>
        <w:t xml:space="preserve"> </w:t>
      </w:r>
      <w:r w:rsidRPr="00970526">
        <w:rPr>
          <w:rFonts w:ascii="Calibri" w:hAnsi="Calibri"/>
          <w:b w:val="0"/>
          <w:bCs w:val="0"/>
          <w:spacing w:val="-11"/>
          <w:sz w:val="24"/>
        </w:rPr>
        <w:t>i</w:t>
      </w:r>
      <w:r w:rsidRPr="00970526">
        <w:rPr>
          <w:rFonts w:ascii="Calibri" w:hAnsi="Calibri"/>
          <w:b w:val="0"/>
          <w:bCs w:val="0"/>
          <w:sz w:val="24"/>
        </w:rPr>
        <w:t>n</w:t>
      </w:r>
      <w:r w:rsidRPr="00970526">
        <w:rPr>
          <w:rFonts w:ascii="Calibri" w:hAnsi="Calibri"/>
          <w:b w:val="0"/>
          <w:bCs w:val="0"/>
          <w:spacing w:val="-10"/>
          <w:sz w:val="24"/>
        </w:rPr>
        <w:t xml:space="preserve"> </w:t>
      </w:r>
      <w:r w:rsidRPr="00970526">
        <w:rPr>
          <w:rFonts w:ascii="Calibri" w:hAnsi="Calibri"/>
          <w:b w:val="0"/>
          <w:bCs w:val="0"/>
          <w:spacing w:val="-4"/>
          <w:sz w:val="24"/>
        </w:rPr>
        <w:t>t</w:t>
      </w:r>
      <w:r w:rsidRPr="00970526">
        <w:rPr>
          <w:rFonts w:ascii="Calibri" w:hAnsi="Calibri"/>
          <w:b w:val="0"/>
          <w:bCs w:val="0"/>
          <w:spacing w:val="-15"/>
          <w:sz w:val="24"/>
        </w:rPr>
        <w:t>h</w:t>
      </w:r>
      <w:r w:rsidRPr="00970526">
        <w:rPr>
          <w:rFonts w:ascii="Calibri" w:hAnsi="Calibri"/>
          <w:b w:val="0"/>
          <w:bCs w:val="0"/>
          <w:sz w:val="24"/>
        </w:rPr>
        <w:t>e</w:t>
      </w:r>
      <w:r w:rsidRPr="00970526">
        <w:rPr>
          <w:rFonts w:ascii="Calibri" w:hAnsi="Calibri"/>
          <w:b w:val="0"/>
          <w:bCs w:val="0"/>
          <w:spacing w:val="-15"/>
          <w:sz w:val="24"/>
        </w:rPr>
        <w:t xml:space="preserve"> </w:t>
      </w:r>
      <w:r w:rsidRPr="00970526">
        <w:rPr>
          <w:rFonts w:ascii="Calibri" w:hAnsi="Calibri"/>
          <w:b w:val="0"/>
          <w:bCs w:val="0"/>
          <w:spacing w:val="-9"/>
          <w:sz w:val="24"/>
        </w:rPr>
        <w:t>t</w:t>
      </w:r>
      <w:r w:rsidRPr="00970526">
        <w:rPr>
          <w:rFonts w:ascii="Calibri" w:hAnsi="Calibri"/>
          <w:b w:val="0"/>
          <w:bCs w:val="0"/>
          <w:spacing w:val="-25"/>
          <w:sz w:val="24"/>
        </w:rPr>
        <w:t>e</w:t>
      </w:r>
      <w:r w:rsidRPr="00970526">
        <w:rPr>
          <w:rFonts w:ascii="Calibri" w:hAnsi="Calibri"/>
          <w:b w:val="0"/>
          <w:bCs w:val="0"/>
          <w:spacing w:val="-14"/>
          <w:sz w:val="24"/>
        </w:rPr>
        <w:t>s</w:t>
      </w:r>
      <w:r w:rsidRPr="00970526">
        <w:rPr>
          <w:rFonts w:ascii="Calibri" w:hAnsi="Calibri"/>
          <w:b w:val="0"/>
          <w:bCs w:val="0"/>
          <w:spacing w:val="-1"/>
          <w:sz w:val="24"/>
        </w:rPr>
        <w:t>t</w:t>
      </w:r>
      <w:r w:rsidRPr="00970526">
        <w:rPr>
          <w:rFonts w:ascii="Calibri" w:hAnsi="Calibri"/>
          <w:b w:val="0"/>
          <w:bCs w:val="0"/>
          <w:spacing w:val="-11"/>
          <w:sz w:val="24"/>
        </w:rPr>
        <w:t>i</w:t>
      </w:r>
      <w:r w:rsidRPr="00970526">
        <w:rPr>
          <w:rFonts w:ascii="Calibri" w:hAnsi="Calibri"/>
          <w:b w:val="0"/>
          <w:bCs w:val="0"/>
          <w:spacing w:val="-10"/>
          <w:sz w:val="24"/>
        </w:rPr>
        <w:t>n</w:t>
      </w:r>
      <w:r w:rsidRPr="00970526">
        <w:rPr>
          <w:rFonts w:ascii="Calibri" w:hAnsi="Calibri"/>
          <w:b w:val="0"/>
          <w:bCs w:val="0"/>
          <w:sz w:val="24"/>
        </w:rPr>
        <w:t>g</w:t>
      </w:r>
      <w:r w:rsidRPr="00970526">
        <w:rPr>
          <w:rFonts w:ascii="Calibri" w:hAnsi="Calibri"/>
          <w:b w:val="0"/>
          <w:bCs w:val="0"/>
          <w:spacing w:val="-16"/>
          <w:sz w:val="24"/>
        </w:rPr>
        <w:t xml:space="preserve"> </w:t>
      </w:r>
      <w:r w:rsidRPr="00970526">
        <w:rPr>
          <w:rFonts w:ascii="Calibri" w:hAnsi="Calibri"/>
          <w:b w:val="0"/>
          <w:bCs w:val="0"/>
          <w:spacing w:val="-10"/>
          <w:sz w:val="24"/>
        </w:rPr>
        <w:t>p</w:t>
      </w:r>
      <w:r w:rsidRPr="00970526">
        <w:rPr>
          <w:rFonts w:ascii="Calibri" w:hAnsi="Calibri"/>
          <w:b w:val="0"/>
          <w:bCs w:val="0"/>
          <w:spacing w:val="-15"/>
          <w:sz w:val="24"/>
        </w:rPr>
        <w:t>h</w:t>
      </w:r>
      <w:r w:rsidRPr="00970526">
        <w:rPr>
          <w:rFonts w:ascii="Calibri" w:hAnsi="Calibri"/>
          <w:b w:val="0"/>
          <w:bCs w:val="0"/>
          <w:spacing w:val="-25"/>
          <w:sz w:val="24"/>
        </w:rPr>
        <w:t>as</w:t>
      </w:r>
      <w:r w:rsidRPr="00970526">
        <w:rPr>
          <w:rFonts w:ascii="Calibri" w:hAnsi="Calibri"/>
          <w:b w:val="0"/>
          <w:bCs w:val="0"/>
          <w:spacing w:val="-12"/>
          <w:sz w:val="24"/>
        </w:rPr>
        <w:t>e</w:t>
      </w:r>
      <w:r w:rsidRPr="00970526">
        <w:rPr>
          <w:rFonts w:ascii="Calibri" w:hAnsi="Calibri"/>
          <w:b w:val="0"/>
          <w:bCs w:val="0"/>
          <w:sz w:val="24"/>
        </w:rPr>
        <w:t>.</w:t>
      </w:r>
      <w:r w:rsidRPr="00970526">
        <w:rPr>
          <w:rFonts w:ascii="Calibri" w:hAnsi="Calibri"/>
          <w:b w:val="0"/>
          <w:bCs w:val="0"/>
          <w:spacing w:val="-33"/>
          <w:sz w:val="24"/>
        </w:rPr>
        <w:t xml:space="preserve"> </w:t>
      </w:r>
      <w:r w:rsidRPr="00970526">
        <w:rPr>
          <w:rFonts w:ascii="Calibri" w:hAnsi="Calibri"/>
          <w:b w:val="0"/>
          <w:bCs w:val="0"/>
          <w:spacing w:val="-32"/>
          <w:sz w:val="24"/>
        </w:rPr>
        <w:t>R</w:t>
      </w:r>
      <w:r w:rsidRPr="00970526">
        <w:rPr>
          <w:rFonts w:ascii="Calibri" w:hAnsi="Calibri"/>
          <w:b w:val="0"/>
          <w:bCs w:val="0"/>
          <w:spacing w:val="-10"/>
          <w:sz w:val="24"/>
        </w:rPr>
        <w:t>ef</w:t>
      </w:r>
      <w:r w:rsidRPr="00970526">
        <w:rPr>
          <w:rFonts w:ascii="Calibri" w:hAnsi="Calibri"/>
          <w:b w:val="0"/>
          <w:bCs w:val="0"/>
          <w:spacing w:val="-19"/>
          <w:sz w:val="24"/>
        </w:rPr>
        <w:t>a</w:t>
      </w:r>
      <w:r w:rsidRPr="00970526">
        <w:rPr>
          <w:rFonts w:ascii="Calibri" w:hAnsi="Calibri"/>
          <w:b w:val="0"/>
          <w:bCs w:val="0"/>
          <w:spacing w:val="-7"/>
          <w:sz w:val="24"/>
        </w:rPr>
        <w:t>c</w:t>
      </w:r>
      <w:r w:rsidRPr="00970526">
        <w:rPr>
          <w:rFonts w:ascii="Calibri" w:hAnsi="Calibri"/>
          <w:b w:val="0"/>
          <w:bCs w:val="0"/>
          <w:spacing w:val="-1"/>
          <w:sz w:val="24"/>
        </w:rPr>
        <w:t>t</w:t>
      </w:r>
      <w:r w:rsidRPr="00970526">
        <w:rPr>
          <w:rFonts w:ascii="Calibri" w:hAnsi="Calibri"/>
          <w:b w:val="0"/>
          <w:bCs w:val="0"/>
          <w:spacing w:val="-10"/>
          <w:sz w:val="24"/>
        </w:rPr>
        <w:t>o</w:t>
      </w:r>
      <w:r w:rsidRPr="00970526">
        <w:rPr>
          <w:rFonts w:ascii="Calibri" w:hAnsi="Calibri"/>
          <w:b w:val="0"/>
          <w:bCs w:val="0"/>
          <w:spacing w:val="-7"/>
          <w:sz w:val="24"/>
        </w:rPr>
        <w:t>r</w:t>
      </w:r>
      <w:r w:rsidRPr="00970526">
        <w:rPr>
          <w:rFonts w:ascii="Calibri" w:hAnsi="Calibri"/>
          <w:b w:val="0"/>
          <w:bCs w:val="0"/>
          <w:spacing w:val="-11"/>
          <w:sz w:val="24"/>
        </w:rPr>
        <w:t>i</w:t>
      </w:r>
      <w:r w:rsidRPr="00970526">
        <w:rPr>
          <w:rFonts w:ascii="Calibri" w:hAnsi="Calibri"/>
          <w:b w:val="0"/>
          <w:bCs w:val="0"/>
          <w:spacing w:val="-10"/>
          <w:sz w:val="24"/>
        </w:rPr>
        <w:t>n</w:t>
      </w:r>
      <w:r w:rsidRPr="00970526">
        <w:rPr>
          <w:rFonts w:ascii="Calibri" w:hAnsi="Calibri"/>
          <w:b w:val="0"/>
          <w:bCs w:val="0"/>
          <w:sz w:val="24"/>
        </w:rPr>
        <w:t>g</w:t>
      </w:r>
      <w:r w:rsidRPr="00970526">
        <w:rPr>
          <w:rFonts w:ascii="Calibri" w:hAnsi="Calibri"/>
          <w:b w:val="0"/>
          <w:bCs w:val="0"/>
          <w:spacing w:val="-14"/>
          <w:sz w:val="24"/>
        </w:rPr>
        <w:t xml:space="preserve"> </w:t>
      </w:r>
      <w:r w:rsidRPr="00970526">
        <w:rPr>
          <w:rFonts w:ascii="Calibri" w:hAnsi="Calibri"/>
          <w:b w:val="0"/>
          <w:bCs w:val="0"/>
          <w:spacing w:val="-5"/>
          <w:sz w:val="24"/>
        </w:rPr>
        <w:t>o</w:t>
      </w:r>
      <w:r w:rsidRPr="00970526">
        <w:rPr>
          <w:rFonts w:ascii="Calibri" w:hAnsi="Calibri"/>
          <w:b w:val="0"/>
          <w:bCs w:val="0"/>
          <w:sz w:val="24"/>
        </w:rPr>
        <w:t>f</w:t>
      </w:r>
      <w:r w:rsidRPr="00970526">
        <w:rPr>
          <w:rFonts w:ascii="Calibri" w:hAnsi="Calibri"/>
          <w:b w:val="0"/>
          <w:bCs w:val="0"/>
          <w:spacing w:val="-5"/>
          <w:sz w:val="24"/>
        </w:rPr>
        <w:t xml:space="preserve"> </w:t>
      </w:r>
      <w:r w:rsidRPr="00970526">
        <w:rPr>
          <w:rFonts w:ascii="Calibri" w:hAnsi="Calibri"/>
          <w:b w:val="0"/>
          <w:bCs w:val="0"/>
          <w:spacing w:val="-4"/>
          <w:sz w:val="24"/>
        </w:rPr>
        <w:t>t</w:t>
      </w:r>
      <w:r w:rsidRPr="00970526">
        <w:rPr>
          <w:rFonts w:ascii="Calibri" w:hAnsi="Calibri"/>
          <w:b w:val="0"/>
          <w:bCs w:val="0"/>
          <w:spacing w:val="-15"/>
          <w:sz w:val="24"/>
        </w:rPr>
        <w:t>h</w:t>
      </w:r>
      <w:r w:rsidRPr="00970526">
        <w:rPr>
          <w:rFonts w:ascii="Calibri" w:hAnsi="Calibri"/>
          <w:b w:val="0"/>
          <w:bCs w:val="0"/>
          <w:sz w:val="24"/>
        </w:rPr>
        <w:t>e</w:t>
      </w:r>
      <w:r w:rsidRPr="00970526">
        <w:rPr>
          <w:rFonts w:ascii="Calibri" w:hAnsi="Calibri"/>
          <w:b w:val="0"/>
          <w:bCs w:val="0"/>
          <w:spacing w:val="-27"/>
          <w:sz w:val="24"/>
        </w:rPr>
        <w:t xml:space="preserve"> </w:t>
      </w:r>
      <w:r w:rsidRPr="00970526">
        <w:rPr>
          <w:rFonts w:ascii="Calibri" w:hAnsi="Calibri"/>
          <w:b w:val="0"/>
          <w:bCs w:val="0"/>
          <w:spacing w:val="-17"/>
          <w:sz w:val="24"/>
        </w:rPr>
        <w:t>U</w:t>
      </w:r>
      <w:r w:rsidRPr="00970526">
        <w:rPr>
          <w:rFonts w:ascii="Calibri" w:hAnsi="Calibri"/>
          <w:b w:val="0"/>
          <w:bCs w:val="0"/>
          <w:sz w:val="24"/>
        </w:rPr>
        <w:t>I</w:t>
      </w:r>
      <w:r w:rsidRPr="00970526">
        <w:rPr>
          <w:rFonts w:ascii="Calibri" w:hAnsi="Calibri"/>
          <w:b w:val="0"/>
          <w:bCs w:val="0"/>
          <w:spacing w:val="-22"/>
          <w:sz w:val="24"/>
        </w:rPr>
        <w:t xml:space="preserve"> </w:t>
      </w:r>
      <w:r w:rsidRPr="00970526">
        <w:rPr>
          <w:rFonts w:ascii="Calibri" w:hAnsi="Calibri"/>
          <w:b w:val="0"/>
          <w:bCs w:val="0"/>
          <w:spacing w:val="-11"/>
          <w:sz w:val="24"/>
        </w:rPr>
        <w:t>c</w:t>
      </w:r>
      <w:r w:rsidRPr="00970526">
        <w:rPr>
          <w:rFonts w:ascii="Calibri" w:hAnsi="Calibri"/>
          <w:b w:val="0"/>
          <w:bCs w:val="0"/>
          <w:spacing w:val="-10"/>
          <w:sz w:val="24"/>
        </w:rPr>
        <w:t>o</w:t>
      </w:r>
      <w:r w:rsidRPr="00970526">
        <w:rPr>
          <w:rFonts w:ascii="Calibri" w:hAnsi="Calibri"/>
          <w:b w:val="0"/>
          <w:bCs w:val="0"/>
          <w:spacing w:val="-15"/>
          <w:sz w:val="24"/>
        </w:rPr>
        <w:t>d</w:t>
      </w:r>
      <w:r w:rsidRPr="00970526">
        <w:rPr>
          <w:rFonts w:ascii="Calibri" w:hAnsi="Calibri"/>
          <w:b w:val="0"/>
          <w:bCs w:val="0"/>
          <w:spacing w:val="-12"/>
          <w:sz w:val="24"/>
        </w:rPr>
        <w:t>e</w:t>
      </w:r>
      <w:r w:rsidRPr="00970526">
        <w:rPr>
          <w:rFonts w:ascii="Calibri" w:hAnsi="Calibri"/>
          <w:b w:val="0"/>
          <w:bCs w:val="0"/>
          <w:sz w:val="24"/>
        </w:rPr>
        <w:t>.</w:t>
      </w:r>
    </w:p>
    <w:p w:rsidR="00712AB7" w:rsidP="00712AB7">
      <w:pPr>
        <w:pStyle w:val="Table3Deffects1"/>
        <w:spacing w:before="34"/>
        <w:ind w:right="828"/>
        <w:jc w:val="both"/>
        <w:rPr>
          <w:rFonts w:ascii="Calibri" w:hAnsi="Calibri"/>
          <w:b w:val="0"/>
          <w:bCs w:val="0"/>
          <w:sz w:val="24"/>
        </w:rPr>
      </w:pPr>
    </w:p>
    <w:p w:rsidR="00974936" w:rsidP="00F11C29">
      <w:pPr>
        <w:pStyle w:val="platinolatino"/>
        <w:jc w:val="center"/>
        <w:rPr>
          <w:rFonts w:ascii="Calibri" w:hAnsi="Calibri" w:cs="Verdana"/>
          <w:b/>
          <w:sz w:val="24"/>
          <w:szCs w:val="24"/>
          <w:lang w:val="en-US"/>
        </w:rPr>
      </w:pPr>
    </w:p>
    <w:p w:rsidR="0013778F" w:rsidRPr="006A5983" w:rsidP="0013778F">
      <w:pPr>
        <w:pStyle w:val="platinolatino"/>
        <w:jc w:val="center"/>
        <w:rPr>
          <w:rFonts w:ascii="Calibri" w:hAnsi="Calibri" w:cs="Calibri"/>
          <w:sz w:val="24"/>
          <w:szCs w:val="24"/>
        </w:rPr>
      </w:pPr>
      <w:r w:rsidRPr="006A5983">
        <w:rPr>
          <w:rFonts w:ascii="Calibri" w:hAnsi="Calibri" w:cs="Verdana"/>
          <w:b/>
          <w:sz w:val="24"/>
          <w:szCs w:val="24"/>
          <w:lang w:val="en-US"/>
        </w:rPr>
        <w:t xml:space="preserve">Project # </w:t>
      </w:r>
      <w:r>
        <w:rPr>
          <w:rFonts w:ascii="Calibri" w:hAnsi="Calibri" w:cs="Verdana"/>
          <w:b/>
          <w:sz w:val="24"/>
          <w:szCs w:val="24"/>
          <w:lang w:val="en-US"/>
        </w:rPr>
        <w:t>7</w:t>
      </w:r>
      <w:r w:rsidRPr="006A5983">
        <w:rPr>
          <w:rFonts w:ascii="Calibri" w:hAnsi="Calibri" w:cs="Verdana"/>
          <w:b/>
          <w:sz w:val="24"/>
          <w:szCs w:val="24"/>
          <w:lang w:val="en-US"/>
        </w:rPr>
        <w:t>: (</w:t>
      </w:r>
      <w:r>
        <w:rPr>
          <w:rFonts w:ascii="Calibri" w:hAnsi="Calibri" w:cs="Verdana"/>
          <w:b/>
          <w:sz w:val="24"/>
          <w:szCs w:val="24"/>
          <w:lang w:val="en-US"/>
        </w:rPr>
        <w:t>August 2017</w:t>
      </w:r>
      <w:r w:rsidRPr="006A5983">
        <w:rPr>
          <w:rFonts w:ascii="Calibri" w:hAnsi="Calibri" w:cs="Verdana"/>
          <w:b/>
          <w:sz w:val="24"/>
          <w:szCs w:val="24"/>
          <w:lang w:val="en-US"/>
        </w:rPr>
        <w:t xml:space="preserve"> – </w:t>
      </w:r>
      <w:r>
        <w:rPr>
          <w:rFonts w:ascii="Calibri" w:hAnsi="Calibri" w:cs="Verdana"/>
          <w:b/>
          <w:sz w:val="24"/>
          <w:szCs w:val="24"/>
          <w:lang w:val="en-US"/>
        </w:rPr>
        <w:t>October 2016</w:t>
      </w:r>
      <w:r w:rsidRPr="006A5983">
        <w:rPr>
          <w:rFonts w:ascii="Calibri" w:hAnsi="Calibri" w:cs="Verdana"/>
          <w:b/>
          <w:sz w:val="24"/>
          <w:szCs w:val="24"/>
          <w:lang w:val="en-US"/>
        </w:rPr>
        <w:t>)</w:t>
      </w:r>
    </w:p>
    <w:p w:rsidR="0013778F" w:rsidRPr="006A5983" w:rsidP="0013778F">
      <w:pPr>
        <w:pStyle w:val="DefaultText"/>
        <w:rPr>
          <w:rFonts w:ascii="Calibri" w:hAnsi="Calibri" w:cs="Calibri"/>
          <w:szCs w:val="24"/>
        </w:rPr>
      </w:pPr>
    </w:p>
    <w:p w:rsidR="0013778F" w:rsidRPr="006A5983" w:rsidP="0013778F">
      <w:pPr>
        <w:pStyle w:val="DefaultText"/>
        <w:rPr>
          <w:rFonts w:ascii="Calibri" w:hAnsi="Calibri" w:cs="Verdana"/>
          <w:b/>
          <w:szCs w:val="24"/>
        </w:rPr>
      </w:pPr>
      <w:r w:rsidRPr="006A5983">
        <w:rPr>
          <w:rFonts w:ascii="Calibri" w:hAnsi="Calibri" w:cs="Verdana"/>
          <w:b/>
          <w:szCs w:val="24"/>
        </w:rPr>
        <w:t>Project Name</w:t>
      </w:r>
      <w:r w:rsidRPr="006A5983">
        <w:rPr>
          <w:rFonts w:ascii="Calibri" w:hAnsi="Calibri"/>
          <w:szCs w:val="24"/>
        </w:rPr>
        <w:tab/>
      </w:r>
      <w:r w:rsidRPr="006A5983">
        <w:rPr>
          <w:rFonts w:ascii="Calibri" w:hAnsi="Calibri"/>
          <w:szCs w:val="24"/>
        </w:rPr>
        <w:tab/>
      </w:r>
      <w:r w:rsidRPr="006A5983">
        <w:rPr>
          <w:rFonts w:ascii="Calibri" w:hAnsi="Calibri" w:cs="Verdana"/>
          <w:szCs w:val="24"/>
        </w:rPr>
        <w:t xml:space="preserve">: </w:t>
      </w:r>
      <w:r>
        <w:rPr>
          <w:rFonts w:ascii="Calibri" w:hAnsi="Calibri" w:cs="Verdana"/>
          <w:szCs w:val="24"/>
        </w:rPr>
        <w:t xml:space="preserve">KSA </w:t>
      </w:r>
    </w:p>
    <w:p w:rsidR="0013778F" w:rsidRPr="006A5983" w:rsidP="0013778F">
      <w:pPr>
        <w:pStyle w:val="DefaultText"/>
        <w:rPr>
          <w:rFonts w:ascii="Calibri" w:hAnsi="Calibri" w:cs="Verdana"/>
          <w:b/>
          <w:szCs w:val="24"/>
        </w:rPr>
      </w:pPr>
      <w:r w:rsidRPr="006A5983">
        <w:rPr>
          <w:rFonts w:ascii="Calibri" w:hAnsi="Calibri" w:cs="Verdana"/>
          <w:b/>
          <w:szCs w:val="24"/>
        </w:rPr>
        <w:t>Client</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w:t>
      </w:r>
      <w:r>
        <w:rPr>
          <w:rFonts w:ascii="Calibri" w:hAnsi="Calibri" w:cs="Verdana"/>
          <w:szCs w:val="24"/>
        </w:rPr>
        <w:t xml:space="preserve"> General Electric</w:t>
      </w:r>
      <w:r w:rsidRPr="006A5983">
        <w:rPr>
          <w:rFonts w:ascii="Calibri" w:hAnsi="Calibri" w:cs="Verdana"/>
          <w:szCs w:val="24"/>
        </w:rPr>
        <w:t xml:space="preserve">, </w:t>
      </w:r>
    </w:p>
    <w:p w:rsidR="0013778F" w:rsidRPr="006A5983" w:rsidP="0013778F">
      <w:pPr>
        <w:pStyle w:val="DefaultText"/>
        <w:rPr>
          <w:rFonts w:ascii="Calibri" w:hAnsi="Calibri" w:cs="Verdana"/>
          <w:b/>
          <w:szCs w:val="24"/>
        </w:rPr>
      </w:pPr>
      <w:r w:rsidRPr="006A5983">
        <w:rPr>
          <w:rFonts w:ascii="Calibri" w:hAnsi="Calibri" w:cs="Verdana"/>
          <w:b/>
          <w:szCs w:val="24"/>
        </w:rPr>
        <w:t>Role</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xml:space="preserve">: </w:t>
      </w:r>
      <w:r>
        <w:rPr>
          <w:rFonts w:ascii="Calibri" w:hAnsi="Calibri" w:cs="Verdana"/>
          <w:szCs w:val="24"/>
        </w:rPr>
        <w:t xml:space="preserve">UI </w:t>
      </w:r>
      <w:r w:rsidRPr="006A5983">
        <w:rPr>
          <w:rFonts w:ascii="Calibri" w:hAnsi="Calibri" w:cs="Verdana"/>
          <w:szCs w:val="24"/>
        </w:rPr>
        <w:t>Developer</w:t>
      </w:r>
    </w:p>
    <w:p w:rsidR="0013778F" w:rsidRPr="006A5983" w:rsidP="0013778F">
      <w:pPr>
        <w:pStyle w:val="DefaultText"/>
        <w:rPr>
          <w:rFonts w:ascii="Calibri" w:hAnsi="Calibri" w:cs="Verdana"/>
          <w:b/>
          <w:szCs w:val="24"/>
        </w:rPr>
      </w:pPr>
      <w:r w:rsidRPr="006A5983">
        <w:rPr>
          <w:rFonts w:ascii="Calibri" w:hAnsi="Calibri" w:cs="Verdana"/>
          <w:b/>
          <w:szCs w:val="24"/>
        </w:rPr>
        <w:t>Location</w:t>
      </w:r>
      <w:r w:rsidRPr="006A5983">
        <w:rPr>
          <w:rFonts w:ascii="Calibri" w:hAnsi="Calibri"/>
          <w:szCs w:val="24"/>
        </w:rPr>
        <w:tab/>
      </w:r>
      <w:r w:rsidRPr="006A5983">
        <w:rPr>
          <w:rFonts w:ascii="Calibri" w:hAnsi="Calibri"/>
          <w:szCs w:val="24"/>
        </w:rPr>
        <w:tab/>
      </w:r>
      <w:r w:rsidRPr="006A5983">
        <w:rPr>
          <w:rFonts w:ascii="Calibri" w:hAnsi="Calibri" w:cs="Verdana"/>
          <w:szCs w:val="24"/>
        </w:rPr>
        <w:t>: Hyderabad, India</w:t>
      </w:r>
    </w:p>
    <w:p w:rsidR="0013778F" w:rsidRPr="006A5983" w:rsidP="0013778F">
      <w:pPr>
        <w:pStyle w:val="DefaultText"/>
        <w:rPr>
          <w:rFonts w:ascii="Calibri" w:hAnsi="Calibri" w:cs="Verdana"/>
          <w:b/>
          <w:szCs w:val="24"/>
        </w:rPr>
      </w:pPr>
      <w:r w:rsidRPr="006A5983">
        <w:rPr>
          <w:rFonts w:ascii="Calibri" w:hAnsi="Calibri" w:cs="Verdana"/>
          <w:b/>
          <w:szCs w:val="24"/>
        </w:rPr>
        <w:t>Team size</w:t>
      </w:r>
      <w:r w:rsidRPr="006A5983">
        <w:rPr>
          <w:rFonts w:ascii="Calibri" w:hAnsi="Calibri"/>
          <w:szCs w:val="24"/>
        </w:rPr>
        <w:tab/>
      </w:r>
      <w:r w:rsidRPr="006A5983">
        <w:rPr>
          <w:rFonts w:ascii="Calibri" w:hAnsi="Calibri"/>
          <w:szCs w:val="24"/>
        </w:rPr>
        <w:tab/>
      </w:r>
      <w:r>
        <w:rPr>
          <w:rFonts w:ascii="Calibri" w:hAnsi="Calibri" w:cs="Verdana"/>
          <w:szCs w:val="24"/>
        </w:rPr>
        <w:t>: 6</w:t>
      </w:r>
    </w:p>
    <w:p w:rsidR="0013778F" w:rsidRPr="006A5983" w:rsidP="0013778F">
      <w:pPr>
        <w:pStyle w:val="DefaultText"/>
        <w:ind w:left="2160" w:hanging="2160"/>
        <w:rPr>
          <w:rFonts w:ascii="Calibri" w:hAnsi="Calibri"/>
          <w:b/>
          <w:szCs w:val="24"/>
        </w:rPr>
      </w:pPr>
      <w:r w:rsidRPr="006A5983">
        <w:rPr>
          <w:rFonts w:ascii="Calibri" w:hAnsi="Calibri" w:cs="Verdana"/>
          <w:b/>
          <w:szCs w:val="24"/>
        </w:rPr>
        <w:t xml:space="preserve">Technical Skill   </w:t>
      </w:r>
      <w:r w:rsidRPr="006A5983">
        <w:rPr>
          <w:rFonts w:ascii="Calibri" w:hAnsi="Calibri"/>
          <w:szCs w:val="24"/>
        </w:rPr>
        <w:tab/>
      </w:r>
      <w:r w:rsidRPr="006A5983">
        <w:rPr>
          <w:rFonts w:ascii="Calibri" w:hAnsi="Calibri" w:cs="Verdana"/>
          <w:b/>
          <w:szCs w:val="24"/>
        </w:rPr>
        <w:t xml:space="preserve">: </w:t>
      </w:r>
      <w:r>
        <w:rPr>
          <w:rFonts w:ascii="Calibri" w:hAnsi="Calibri" w:cs="Verdana"/>
          <w:szCs w:val="24"/>
        </w:rPr>
        <w:t>HTML, CSS, JS, Angular, Bootstrap, JQuery</w:t>
      </w:r>
    </w:p>
    <w:p w:rsidR="0013778F" w:rsidRPr="006A5983" w:rsidP="0013778F">
      <w:pPr>
        <w:pStyle w:val="platinolatino"/>
        <w:rPr>
          <w:rFonts w:ascii="Calibri" w:hAnsi="Calibri"/>
          <w:b/>
          <w:sz w:val="24"/>
          <w:szCs w:val="24"/>
          <w:lang w:val="en-US"/>
        </w:rPr>
      </w:pPr>
    </w:p>
    <w:p w:rsidR="0013778F" w:rsidRPr="006A5983" w:rsidP="0013778F">
      <w:pPr>
        <w:pStyle w:val="platinolatino"/>
        <w:rPr>
          <w:rFonts w:ascii="Calibri" w:hAnsi="Calibri"/>
          <w:b/>
          <w:sz w:val="24"/>
          <w:szCs w:val="24"/>
        </w:rPr>
      </w:pPr>
      <w:r w:rsidRPr="006A5983">
        <w:rPr>
          <w:rFonts w:ascii="Calibri" w:hAnsi="Calibri" w:cs="Verdana"/>
          <w:b/>
          <w:sz w:val="24"/>
          <w:szCs w:val="24"/>
          <w:lang w:val="en-US"/>
        </w:rPr>
        <w:t>Project Description: -</w:t>
      </w:r>
    </w:p>
    <w:p w:rsidR="0013778F" w:rsidP="0013778F">
      <w:pPr>
        <w:pStyle w:val="platinolatino"/>
        <w:jc w:val="both"/>
        <w:rPr>
          <w:rFonts w:ascii="Calibri" w:hAnsi="Calibri" w:cs="Verdana"/>
          <w:bCs/>
          <w:sz w:val="24"/>
          <w:szCs w:val="24"/>
          <w:lang w:val="en-US"/>
        </w:rPr>
      </w:pPr>
      <w:r>
        <w:rPr>
          <w:rFonts w:ascii="Calibri" w:hAnsi="Calibri" w:cs="Verdana"/>
          <w:bCs/>
          <w:sz w:val="24"/>
          <w:szCs w:val="24"/>
          <w:lang w:val="en-US"/>
        </w:rPr>
        <w:t>We had to create an application which would be used by coach of a national team of country. This application will allow the coach to upload the different videos of player’s run and use it to improve the performance of the players. Also, in the same application he can maintain the profile of different players, events, runs of different players, runs in different event.</w:t>
      </w:r>
    </w:p>
    <w:p w:rsidR="0013778F" w:rsidP="0013778F">
      <w:pPr>
        <w:pStyle w:val="platinolatino"/>
        <w:jc w:val="both"/>
        <w:rPr>
          <w:rFonts w:ascii="Calibri" w:hAnsi="Calibri" w:cs="Verdana"/>
          <w:bCs/>
          <w:sz w:val="24"/>
          <w:szCs w:val="24"/>
          <w:lang w:val="en-US"/>
        </w:rPr>
      </w:pPr>
    </w:p>
    <w:p w:rsidR="0013778F" w:rsidP="0013778F">
      <w:pPr>
        <w:pStyle w:val="platinolatino"/>
        <w:rPr>
          <w:rFonts w:ascii="Calibri" w:hAnsi="Calibri" w:cs="Verdana"/>
          <w:b/>
          <w:sz w:val="24"/>
          <w:szCs w:val="24"/>
          <w:lang w:val="en-US"/>
        </w:rPr>
      </w:pPr>
      <w:r w:rsidRPr="006A5983">
        <w:rPr>
          <w:rFonts w:ascii="Calibri" w:hAnsi="Calibri" w:cs="Verdana"/>
          <w:b/>
          <w:sz w:val="24"/>
          <w:szCs w:val="24"/>
          <w:lang w:val="en-US"/>
        </w:rPr>
        <w:t xml:space="preserve">Roles and Responsibilities: </w:t>
      </w:r>
    </w:p>
    <w:p w:rsidR="0013778F" w:rsidP="0013778F">
      <w:pPr>
        <w:pStyle w:val="platinolatino"/>
        <w:rPr>
          <w:rFonts w:ascii="Calibri" w:hAnsi="Calibri" w:cs="Verdana"/>
          <w:b/>
          <w:sz w:val="24"/>
          <w:szCs w:val="24"/>
          <w:lang w:val="en-US"/>
        </w:rPr>
      </w:pPr>
    </w:p>
    <w:p w:rsidR="0013778F" w:rsidRPr="00C74583" w:rsidP="0013778F">
      <w:pPr>
        <w:numPr>
          <w:ilvl w:val="0"/>
          <w:numId w:val="13"/>
        </w:numPr>
        <w:spacing w:before="34"/>
        <w:ind w:right="828"/>
        <w:jc w:val="both"/>
        <w:rPr>
          <w:rFonts w:ascii="Calibri" w:hAnsi="Calibri"/>
          <w:bCs/>
        </w:rPr>
      </w:pPr>
      <w:r w:rsidRPr="00C74583">
        <w:rPr>
          <w:rFonts w:ascii="Calibri" w:hAnsi="Calibri"/>
          <w:bCs/>
        </w:rPr>
        <w:t>I</w:t>
      </w:r>
      <w:r w:rsidRPr="00C74583">
        <w:rPr>
          <w:rFonts w:ascii="Calibri" w:hAnsi="Calibri"/>
          <w:bCs/>
          <w:spacing w:val="-12"/>
        </w:rPr>
        <w:t xml:space="preserve"> </w:t>
      </w:r>
      <w:r w:rsidRPr="00C74583">
        <w:rPr>
          <w:rFonts w:ascii="Calibri" w:hAnsi="Calibri"/>
          <w:bCs/>
          <w:spacing w:val="-2"/>
        </w:rPr>
        <w:t>w</w:t>
      </w:r>
      <w:r w:rsidRPr="00C74583">
        <w:rPr>
          <w:rFonts w:ascii="Calibri" w:hAnsi="Calibri"/>
          <w:bCs/>
          <w:spacing w:val="-10"/>
        </w:rPr>
        <w:t>o</w:t>
      </w:r>
      <w:r w:rsidRPr="00C74583">
        <w:rPr>
          <w:rFonts w:ascii="Calibri" w:hAnsi="Calibri"/>
          <w:bCs/>
          <w:spacing w:val="-11"/>
        </w:rPr>
        <w:t>r</w:t>
      </w:r>
      <w:r w:rsidRPr="00C74583">
        <w:rPr>
          <w:rFonts w:ascii="Calibri" w:hAnsi="Calibri"/>
          <w:bCs/>
          <w:spacing w:val="-17"/>
        </w:rPr>
        <w:t>k</w:t>
      </w:r>
      <w:r w:rsidRPr="00C74583">
        <w:rPr>
          <w:rFonts w:ascii="Calibri" w:hAnsi="Calibri"/>
          <w:bCs/>
          <w:spacing w:val="-15"/>
        </w:rPr>
        <w:t>e</w:t>
      </w:r>
      <w:r w:rsidRPr="00C74583">
        <w:rPr>
          <w:rFonts w:ascii="Calibri" w:hAnsi="Calibri"/>
          <w:bCs/>
        </w:rPr>
        <w:t>d</w:t>
      </w:r>
      <w:r w:rsidRPr="00C74583">
        <w:rPr>
          <w:rFonts w:ascii="Calibri" w:hAnsi="Calibri"/>
          <w:bCs/>
          <w:spacing w:val="-22"/>
        </w:rPr>
        <w:t xml:space="preserve"> </w:t>
      </w:r>
      <w:r w:rsidRPr="00C74583">
        <w:rPr>
          <w:rFonts w:ascii="Calibri" w:hAnsi="Calibri"/>
          <w:bCs/>
          <w:spacing w:val="-25"/>
        </w:rPr>
        <w:t>a</w:t>
      </w:r>
      <w:r w:rsidRPr="00C74583">
        <w:rPr>
          <w:rFonts w:ascii="Calibri" w:hAnsi="Calibri"/>
          <w:bCs/>
        </w:rPr>
        <w:t>s</w:t>
      </w:r>
      <w:r w:rsidRPr="00C74583">
        <w:rPr>
          <w:rFonts w:ascii="Calibri" w:hAnsi="Calibri"/>
          <w:bCs/>
          <w:spacing w:val="-20"/>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27"/>
        </w:rPr>
        <w:t xml:space="preserve"> </w:t>
      </w:r>
      <w:r w:rsidRPr="00C74583">
        <w:rPr>
          <w:rFonts w:ascii="Calibri" w:hAnsi="Calibri"/>
          <w:bCs/>
          <w:spacing w:val="-17"/>
        </w:rPr>
        <w:t>U</w:t>
      </w:r>
      <w:r w:rsidRPr="00C74583">
        <w:rPr>
          <w:rFonts w:ascii="Calibri" w:hAnsi="Calibri"/>
          <w:bCs/>
        </w:rPr>
        <w:t>I</w:t>
      </w:r>
      <w:r w:rsidRPr="00C74583">
        <w:rPr>
          <w:rFonts w:ascii="Calibri" w:hAnsi="Calibri"/>
          <w:bCs/>
          <w:spacing w:val="-18"/>
        </w:rPr>
        <w:t xml:space="preserve"> </w:t>
      </w:r>
      <w:r w:rsidRPr="00C74583">
        <w:rPr>
          <w:rFonts w:ascii="Calibri" w:hAnsi="Calibri"/>
          <w:bCs/>
          <w:spacing w:val="-15"/>
        </w:rPr>
        <w:t>d</w:t>
      </w:r>
      <w:r w:rsidRPr="00C74583">
        <w:rPr>
          <w:rFonts w:ascii="Calibri" w:hAnsi="Calibri"/>
          <w:bCs/>
          <w:spacing w:val="-20"/>
        </w:rPr>
        <w:t>ev</w:t>
      </w:r>
      <w:r w:rsidRPr="00C74583">
        <w:rPr>
          <w:rFonts w:ascii="Calibri" w:hAnsi="Calibri"/>
          <w:bCs/>
          <w:spacing w:val="-12"/>
        </w:rPr>
        <w:t>e</w:t>
      </w:r>
      <w:r w:rsidRPr="00C74583">
        <w:rPr>
          <w:rFonts w:ascii="Calibri" w:hAnsi="Calibri"/>
          <w:bCs/>
          <w:spacing w:val="-8"/>
        </w:rPr>
        <w:t>l</w:t>
      </w:r>
      <w:r w:rsidRPr="00C74583">
        <w:rPr>
          <w:rFonts w:ascii="Calibri" w:hAnsi="Calibri"/>
          <w:bCs/>
          <w:spacing w:val="-10"/>
        </w:rPr>
        <w:t>o</w:t>
      </w:r>
      <w:r w:rsidRPr="00C74583">
        <w:rPr>
          <w:rFonts w:ascii="Calibri" w:hAnsi="Calibri"/>
          <w:bCs/>
          <w:spacing w:val="-15"/>
        </w:rPr>
        <w:t>p</w:t>
      </w:r>
      <w:r w:rsidRPr="00C74583">
        <w:rPr>
          <w:rFonts w:ascii="Calibri" w:hAnsi="Calibri"/>
          <w:bCs/>
          <w:spacing w:val="-14"/>
        </w:rPr>
        <w:t>e</w:t>
      </w:r>
      <w:r w:rsidRPr="00C74583">
        <w:rPr>
          <w:rFonts w:ascii="Calibri" w:hAnsi="Calibri"/>
          <w:bCs/>
        </w:rPr>
        <w:t>r</w:t>
      </w:r>
      <w:r w:rsidRPr="00C74583">
        <w:rPr>
          <w:rFonts w:ascii="Calibri" w:hAnsi="Calibri"/>
          <w:bCs/>
          <w:spacing w:val="-11"/>
        </w:rPr>
        <w:t xml:space="preserve"> </w:t>
      </w:r>
      <w:r w:rsidRPr="00C74583">
        <w:rPr>
          <w:rFonts w:ascii="Calibri" w:hAnsi="Calibri"/>
          <w:bCs/>
          <w:spacing w:val="-2"/>
        </w:rPr>
        <w:t>f</w:t>
      </w:r>
      <w:r w:rsidRPr="00C74583">
        <w:rPr>
          <w:rFonts w:ascii="Calibri" w:hAnsi="Calibri"/>
          <w:bCs/>
          <w:spacing w:val="-10"/>
        </w:rPr>
        <w:t>o</w:t>
      </w:r>
      <w:r w:rsidRPr="00C74583">
        <w:rPr>
          <w:rFonts w:ascii="Calibri" w:hAnsi="Calibri"/>
          <w:bCs/>
        </w:rPr>
        <w:t>r</w:t>
      </w:r>
      <w:r w:rsidRPr="00C74583">
        <w:rPr>
          <w:rFonts w:ascii="Calibri" w:hAnsi="Calibri"/>
          <w:bCs/>
          <w:spacing w:val="-10"/>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21"/>
        </w:rPr>
        <w:t xml:space="preserve"> </w:t>
      </w:r>
      <w:r w:rsidRPr="00C74583">
        <w:rPr>
          <w:rFonts w:ascii="Calibri" w:hAnsi="Calibri"/>
          <w:bCs/>
          <w:spacing w:val="-9"/>
        </w:rPr>
        <w:t>p</w:t>
      </w:r>
      <w:r w:rsidRPr="00C74583">
        <w:rPr>
          <w:rFonts w:ascii="Calibri" w:hAnsi="Calibri"/>
          <w:bCs/>
          <w:spacing w:val="-7"/>
        </w:rPr>
        <w:t>r</w:t>
      </w:r>
      <w:r w:rsidRPr="00C74583">
        <w:rPr>
          <w:rFonts w:ascii="Calibri" w:hAnsi="Calibri"/>
          <w:bCs/>
          <w:spacing w:val="-8"/>
        </w:rPr>
        <w:t>o</w:t>
      </w:r>
      <w:r w:rsidRPr="00C74583">
        <w:rPr>
          <w:rFonts w:ascii="Calibri" w:hAnsi="Calibri"/>
          <w:bCs/>
          <w:spacing w:val="-14"/>
        </w:rPr>
        <w:t>j</w:t>
      </w:r>
      <w:r w:rsidRPr="00C74583">
        <w:rPr>
          <w:rFonts w:ascii="Calibri" w:hAnsi="Calibri"/>
          <w:bCs/>
          <w:spacing w:val="-19"/>
        </w:rPr>
        <w:t>e</w:t>
      </w:r>
      <w:r w:rsidRPr="00C74583">
        <w:rPr>
          <w:rFonts w:ascii="Calibri" w:hAnsi="Calibri"/>
          <w:bCs/>
          <w:spacing w:val="-7"/>
        </w:rPr>
        <w:t>c</w:t>
      </w:r>
      <w:r w:rsidRPr="00C74583">
        <w:rPr>
          <w:rFonts w:ascii="Calibri" w:hAnsi="Calibri"/>
          <w:bCs/>
          <w:spacing w:val="-1"/>
        </w:rPr>
        <w:t>t</w:t>
      </w:r>
      <w:r w:rsidRPr="00C74583">
        <w:rPr>
          <w:rFonts w:ascii="Calibri" w:hAnsi="Calibri"/>
          <w:bCs/>
        </w:rPr>
        <w:t>.</w:t>
      </w:r>
      <w:r w:rsidRPr="00C74583">
        <w:rPr>
          <w:rFonts w:ascii="Calibri" w:hAnsi="Calibri"/>
          <w:bCs/>
          <w:spacing w:val="-18"/>
        </w:rPr>
        <w:t xml:space="preserve"> </w:t>
      </w:r>
    </w:p>
    <w:p w:rsidR="0013778F" w:rsidRPr="00C74583" w:rsidP="0013778F">
      <w:pPr>
        <w:numPr>
          <w:ilvl w:val="0"/>
          <w:numId w:val="13"/>
        </w:numPr>
        <w:spacing w:before="34"/>
        <w:ind w:right="828"/>
        <w:jc w:val="both"/>
        <w:rPr>
          <w:rFonts w:ascii="Calibri" w:hAnsi="Calibri"/>
          <w:bCs/>
        </w:rPr>
      </w:pPr>
      <w:r w:rsidRPr="00C74583">
        <w:rPr>
          <w:rFonts w:ascii="Calibri" w:hAnsi="Calibri"/>
          <w:bCs/>
        </w:rPr>
        <w:t>I</w:t>
      </w:r>
      <w:r w:rsidRPr="00C74583">
        <w:rPr>
          <w:rFonts w:ascii="Calibri" w:hAnsi="Calibri"/>
          <w:bCs/>
          <w:spacing w:val="-12"/>
        </w:rPr>
        <w:t xml:space="preserve"> </w:t>
      </w:r>
      <w:r w:rsidRPr="00C74583">
        <w:rPr>
          <w:rFonts w:ascii="Calibri" w:hAnsi="Calibri"/>
          <w:bCs/>
          <w:spacing w:val="-9"/>
        </w:rPr>
        <w:t>w</w:t>
      </w:r>
      <w:r w:rsidRPr="00C74583">
        <w:rPr>
          <w:rFonts w:ascii="Calibri" w:hAnsi="Calibri"/>
          <w:bCs/>
          <w:spacing w:val="-25"/>
        </w:rPr>
        <w:t>a</w:t>
      </w:r>
      <w:r w:rsidRPr="00C74583">
        <w:rPr>
          <w:rFonts w:ascii="Calibri" w:hAnsi="Calibri"/>
          <w:bCs/>
        </w:rPr>
        <w:t>s</w:t>
      </w:r>
      <w:r w:rsidRPr="00C74583">
        <w:rPr>
          <w:rFonts w:ascii="Calibri" w:hAnsi="Calibri"/>
          <w:bCs/>
          <w:spacing w:val="-26"/>
        </w:rPr>
        <w:t xml:space="preserve"> </w:t>
      </w:r>
      <w:r w:rsidRPr="00C74583">
        <w:rPr>
          <w:rFonts w:ascii="Calibri" w:hAnsi="Calibri"/>
          <w:bCs/>
          <w:spacing w:val="-14"/>
        </w:rPr>
        <w:t>r</w:t>
      </w:r>
      <w:r w:rsidRPr="00C74583">
        <w:rPr>
          <w:rFonts w:ascii="Calibri" w:hAnsi="Calibri"/>
          <w:bCs/>
          <w:spacing w:val="-25"/>
        </w:rPr>
        <w:t>e</w:t>
      </w:r>
      <w:r w:rsidRPr="00C74583">
        <w:rPr>
          <w:rFonts w:ascii="Calibri" w:hAnsi="Calibri"/>
          <w:bCs/>
          <w:spacing w:val="-20"/>
        </w:rPr>
        <w:t>s</w:t>
      </w:r>
      <w:r w:rsidRPr="00C74583">
        <w:rPr>
          <w:rFonts w:ascii="Calibri" w:hAnsi="Calibri"/>
          <w:bCs/>
          <w:spacing w:val="-7"/>
        </w:rPr>
        <w:t>p</w:t>
      </w:r>
      <w:r w:rsidRPr="00C74583">
        <w:rPr>
          <w:rFonts w:ascii="Calibri" w:hAnsi="Calibri"/>
          <w:bCs/>
          <w:spacing w:val="-11"/>
        </w:rPr>
        <w:t>o</w:t>
      </w:r>
      <w:r w:rsidRPr="00C74583">
        <w:rPr>
          <w:rFonts w:ascii="Calibri" w:hAnsi="Calibri"/>
          <w:bCs/>
          <w:spacing w:val="-20"/>
        </w:rPr>
        <w:t>n</w:t>
      </w:r>
      <w:r w:rsidRPr="00C74583">
        <w:rPr>
          <w:rFonts w:ascii="Calibri" w:hAnsi="Calibri"/>
          <w:bCs/>
          <w:spacing w:val="-17"/>
        </w:rPr>
        <w:t>s</w:t>
      </w:r>
      <w:r w:rsidRPr="00C74583">
        <w:rPr>
          <w:rFonts w:ascii="Calibri" w:hAnsi="Calibri"/>
          <w:bCs/>
          <w:spacing w:val="-10"/>
        </w:rPr>
        <w:t>i</w:t>
      </w:r>
      <w:r w:rsidRPr="00C74583">
        <w:rPr>
          <w:rFonts w:ascii="Calibri" w:hAnsi="Calibri"/>
          <w:bCs/>
          <w:spacing w:val="-7"/>
        </w:rPr>
        <w:t>b</w:t>
      </w:r>
      <w:r w:rsidRPr="00C74583">
        <w:rPr>
          <w:rFonts w:ascii="Calibri" w:hAnsi="Calibri"/>
          <w:bCs/>
          <w:spacing w:val="-15"/>
        </w:rPr>
        <w:t>l</w:t>
      </w:r>
      <w:r w:rsidRPr="00C74583">
        <w:rPr>
          <w:rFonts w:ascii="Calibri" w:hAnsi="Calibri"/>
          <w:bCs/>
        </w:rPr>
        <w:t>e</w:t>
      </w:r>
      <w:r w:rsidRPr="00C74583">
        <w:rPr>
          <w:rFonts w:ascii="Calibri" w:hAnsi="Calibri"/>
          <w:bCs/>
          <w:spacing w:val="-16"/>
        </w:rPr>
        <w:t xml:space="preserve"> </w:t>
      </w:r>
      <w:r w:rsidRPr="00C74583">
        <w:rPr>
          <w:rFonts w:ascii="Calibri" w:hAnsi="Calibri"/>
          <w:bCs/>
          <w:spacing w:val="-2"/>
        </w:rPr>
        <w:t>f</w:t>
      </w:r>
      <w:r w:rsidRPr="00C74583">
        <w:rPr>
          <w:rFonts w:ascii="Calibri" w:hAnsi="Calibri"/>
          <w:bCs/>
          <w:spacing w:val="-10"/>
        </w:rPr>
        <w:t>o</w:t>
      </w:r>
      <w:r w:rsidRPr="00C74583">
        <w:rPr>
          <w:rFonts w:ascii="Calibri" w:hAnsi="Calibri"/>
          <w:bCs/>
        </w:rPr>
        <w:t>r</w:t>
      </w:r>
      <w:r w:rsidRPr="00C74583">
        <w:rPr>
          <w:rFonts w:ascii="Calibri" w:hAnsi="Calibri"/>
          <w:bCs/>
          <w:spacing w:val="-20"/>
        </w:rPr>
        <w:t xml:space="preserve"> </w:t>
      </w:r>
      <w:r w:rsidRPr="00C74583">
        <w:rPr>
          <w:rFonts w:ascii="Calibri" w:hAnsi="Calibri"/>
          <w:bCs/>
          <w:spacing w:val="-13"/>
        </w:rPr>
        <w:t>c</w:t>
      </w:r>
      <w:r w:rsidRPr="00C74583">
        <w:rPr>
          <w:rFonts w:ascii="Calibri" w:hAnsi="Calibri"/>
          <w:bCs/>
          <w:spacing w:val="-14"/>
        </w:rPr>
        <w:t>r</w:t>
      </w:r>
      <w:r w:rsidRPr="00C74583">
        <w:rPr>
          <w:rFonts w:ascii="Calibri" w:hAnsi="Calibri"/>
          <w:bCs/>
          <w:spacing w:val="-20"/>
        </w:rPr>
        <w:t>e</w:t>
      </w:r>
      <w:r w:rsidRPr="00C74583">
        <w:rPr>
          <w:rFonts w:ascii="Calibri" w:hAnsi="Calibri"/>
          <w:bCs/>
          <w:spacing w:val="-9"/>
        </w:rPr>
        <w:t>a</w:t>
      </w:r>
      <w:r w:rsidRPr="00C74583">
        <w:rPr>
          <w:rFonts w:ascii="Calibri" w:hAnsi="Calibri"/>
          <w:bCs/>
          <w:spacing w:val="-1"/>
        </w:rPr>
        <w:t>t</w:t>
      </w:r>
      <w:r w:rsidRPr="00C74583">
        <w:rPr>
          <w:rFonts w:ascii="Calibri" w:hAnsi="Calibri"/>
          <w:bCs/>
          <w:spacing w:val="-11"/>
        </w:rPr>
        <w:t>i</w:t>
      </w:r>
      <w:r w:rsidRPr="00C74583">
        <w:rPr>
          <w:rFonts w:ascii="Calibri" w:hAnsi="Calibri"/>
          <w:bCs/>
          <w:spacing w:val="-10"/>
        </w:rPr>
        <w:t>n</w:t>
      </w:r>
      <w:r w:rsidRPr="00C74583">
        <w:rPr>
          <w:rFonts w:ascii="Calibri" w:hAnsi="Calibri"/>
          <w:bCs/>
        </w:rPr>
        <w:t>g</w:t>
      </w:r>
      <w:r w:rsidRPr="00C74583">
        <w:rPr>
          <w:rFonts w:ascii="Calibri" w:hAnsi="Calibri"/>
          <w:bCs/>
          <w:spacing w:val="-22"/>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spacing w:val="24"/>
        </w:rPr>
        <w:t>e</w:t>
      </w:r>
      <w:r w:rsidRPr="00C74583">
        <w:rPr>
          <w:rFonts w:ascii="Calibri" w:hAnsi="Calibri"/>
          <w:bCs/>
          <w:spacing w:val="-24"/>
        </w:rPr>
        <w:t xml:space="preserve"> </w:t>
      </w:r>
      <w:r w:rsidRPr="00C74583">
        <w:rPr>
          <w:rFonts w:ascii="Calibri" w:hAnsi="Calibri"/>
          <w:bCs/>
          <w:spacing w:val="-13"/>
        </w:rPr>
        <w:t>s</w:t>
      </w:r>
      <w:r w:rsidRPr="00C74583">
        <w:rPr>
          <w:rFonts w:ascii="Calibri" w:hAnsi="Calibri"/>
          <w:bCs/>
          <w:spacing w:val="-14"/>
        </w:rPr>
        <w:t>c</w:t>
      </w:r>
      <w:r w:rsidRPr="00C74583">
        <w:rPr>
          <w:rFonts w:ascii="Calibri" w:hAnsi="Calibri"/>
          <w:bCs/>
          <w:spacing w:val="-20"/>
        </w:rPr>
        <w:t>r</w:t>
      </w:r>
      <w:r w:rsidRPr="00C74583">
        <w:rPr>
          <w:rFonts w:ascii="Calibri" w:hAnsi="Calibri"/>
          <w:bCs/>
          <w:spacing w:val="-15"/>
        </w:rPr>
        <w:t>e</w:t>
      </w:r>
      <w:r w:rsidRPr="00C74583">
        <w:rPr>
          <w:rFonts w:ascii="Calibri" w:hAnsi="Calibri"/>
          <w:bCs/>
          <w:spacing w:val="-20"/>
        </w:rPr>
        <w:t>e</w:t>
      </w:r>
      <w:r w:rsidRPr="00C74583">
        <w:rPr>
          <w:rFonts w:ascii="Calibri" w:hAnsi="Calibri"/>
          <w:bCs/>
        </w:rPr>
        <w:t>ns</w:t>
      </w:r>
      <w:r w:rsidRPr="00C74583">
        <w:rPr>
          <w:rFonts w:ascii="Calibri" w:hAnsi="Calibri"/>
          <w:bCs/>
          <w:spacing w:val="-21"/>
        </w:rPr>
        <w:t xml:space="preserve"> </w:t>
      </w:r>
      <w:r w:rsidRPr="00C74583">
        <w:rPr>
          <w:rFonts w:ascii="Calibri" w:hAnsi="Calibri"/>
          <w:bCs/>
          <w:spacing w:val="-2"/>
        </w:rPr>
        <w:t>f</w:t>
      </w:r>
      <w:r w:rsidRPr="00C74583">
        <w:rPr>
          <w:rFonts w:ascii="Calibri" w:hAnsi="Calibri"/>
          <w:bCs/>
          <w:spacing w:val="-10"/>
        </w:rPr>
        <w:t>o</w:t>
      </w:r>
      <w:r w:rsidRPr="00C74583">
        <w:rPr>
          <w:rFonts w:ascii="Calibri" w:hAnsi="Calibri"/>
          <w:bCs/>
        </w:rPr>
        <w:t>r</w:t>
      </w:r>
      <w:r w:rsidRPr="00C74583">
        <w:rPr>
          <w:rFonts w:ascii="Calibri" w:hAnsi="Calibri"/>
          <w:bCs/>
          <w:spacing w:val="-10"/>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27"/>
        </w:rPr>
        <w:t xml:space="preserve"> </w:t>
      </w:r>
      <w:r w:rsidRPr="00C74583">
        <w:rPr>
          <w:rFonts w:ascii="Calibri" w:hAnsi="Calibri"/>
          <w:bCs/>
          <w:spacing w:val="-15"/>
        </w:rPr>
        <w:t>a</w:t>
      </w:r>
      <w:r w:rsidRPr="00C74583">
        <w:rPr>
          <w:rFonts w:ascii="Calibri" w:hAnsi="Calibri"/>
          <w:bCs/>
          <w:spacing w:val="-10"/>
        </w:rPr>
        <w:t>p</w:t>
      </w:r>
      <w:r w:rsidRPr="00C74583">
        <w:rPr>
          <w:rFonts w:ascii="Calibri" w:hAnsi="Calibri"/>
          <w:bCs/>
          <w:spacing w:val="-7"/>
        </w:rPr>
        <w:t>p</w:t>
      </w:r>
      <w:r w:rsidRPr="00C74583">
        <w:rPr>
          <w:rFonts w:ascii="Calibri" w:hAnsi="Calibri"/>
          <w:bCs/>
          <w:spacing w:val="-8"/>
        </w:rPr>
        <w:t>l</w:t>
      </w:r>
      <w:r w:rsidRPr="00C74583">
        <w:rPr>
          <w:rFonts w:ascii="Calibri" w:hAnsi="Calibri"/>
          <w:bCs/>
          <w:spacing w:val="-14"/>
        </w:rPr>
        <w:t>i</w:t>
      </w:r>
      <w:r w:rsidRPr="00C74583">
        <w:rPr>
          <w:rFonts w:ascii="Calibri" w:hAnsi="Calibri"/>
          <w:bCs/>
          <w:spacing w:val="-19"/>
        </w:rPr>
        <w:t>c</w:t>
      </w:r>
      <w:r w:rsidRPr="00C74583">
        <w:rPr>
          <w:rFonts w:ascii="Calibri" w:hAnsi="Calibri"/>
          <w:bCs/>
          <w:spacing w:val="-9"/>
        </w:rPr>
        <w:t>a</w:t>
      </w:r>
      <w:r w:rsidRPr="00C74583">
        <w:rPr>
          <w:rFonts w:ascii="Calibri" w:hAnsi="Calibri"/>
          <w:bCs/>
          <w:spacing w:val="-1"/>
        </w:rPr>
        <w:t>t</w:t>
      </w:r>
      <w:r w:rsidRPr="00C74583">
        <w:rPr>
          <w:rFonts w:ascii="Calibri" w:hAnsi="Calibri"/>
          <w:bCs/>
          <w:spacing w:val="-8"/>
        </w:rPr>
        <w:t>i</w:t>
      </w:r>
      <w:r w:rsidRPr="00C74583">
        <w:rPr>
          <w:rFonts w:ascii="Calibri" w:hAnsi="Calibri"/>
          <w:bCs/>
          <w:spacing w:val="-11"/>
        </w:rPr>
        <w:t>o</w:t>
      </w:r>
      <w:r w:rsidRPr="00C74583">
        <w:rPr>
          <w:rFonts w:ascii="Calibri" w:hAnsi="Calibri"/>
          <w:bCs/>
          <w:spacing w:val="-7"/>
        </w:rPr>
        <w:t>n</w:t>
      </w:r>
      <w:r w:rsidRPr="00C74583">
        <w:rPr>
          <w:rFonts w:ascii="Calibri" w:hAnsi="Calibri"/>
          <w:bCs/>
        </w:rPr>
        <w:t>.</w:t>
      </w:r>
      <w:r w:rsidRPr="00C74583">
        <w:rPr>
          <w:rFonts w:ascii="Calibri" w:hAnsi="Calibri"/>
          <w:bCs/>
          <w:spacing w:val="-19"/>
        </w:rPr>
        <w:t xml:space="preserve"> </w:t>
      </w:r>
    </w:p>
    <w:p w:rsidR="0013778F" w:rsidRPr="00C74583" w:rsidP="0013778F">
      <w:pPr>
        <w:numPr>
          <w:ilvl w:val="0"/>
          <w:numId w:val="13"/>
        </w:numPr>
        <w:spacing w:before="34"/>
        <w:ind w:right="828"/>
        <w:jc w:val="both"/>
        <w:rPr>
          <w:rFonts w:ascii="Calibri" w:hAnsi="Calibri"/>
          <w:bCs/>
        </w:rPr>
      </w:pPr>
      <w:r w:rsidRPr="00C74583">
        <w:rPr>
          <w:rFonts w:ascii="Calibri" w:hAnsi="Calibri"/>
          <w:bCs/>
          <w:spacing w:val="-19"/>
        </w:rPr>
        <w:t>Making the pages responsive.</w:t>
      </w:r>
    </w:p>
    <w:p w:rsidR="0013778F" w:rsidRPr="00C74583" w:rsidP="0013778F">
      <w:pPr>
        <w:numPr>
          <w:ilvl w:val="0"/>
          <w:numId w:val="13"/>
        </w:numPr>
        <w:spacing w:before="34"/>
        <w:ind w:right="828"/>
        <w:jc w:val="both"/>
        <w:rPr>
          <w:rFonts w:ascii="Calibri" w:hAnsi="Calibri"/>
          <w:bCs/>
        </w:rPr>
      </w:pPr>
      <w:r w:rsidRPr="00C74583">
        <w:rPr>
          <w:rFonts w:ascii="Calibri" w:hAnsi="Calibri"/>
          <w:bCs/>
          <w:spacing w:val="-19"/>
        </w:rPr>
        <w:t>Resolving the issues related to iPad devices, and cross browser compatibility issues.</w:t>
      </w:r>
    </w:p>
    <w:p w:rsidR="0013778F" w:rsidRPr="00C74583" w:rsidP="0013778F">
      <w:pPr>
        <w:numPr>
          <w:ilvl w:val="0"/>
          <w:numId w:val="13"/>
        </w:numPr>
        <w:jc w:val="both"/>
        <w:rPr>
          <w:rFonts w:ascii="Calibri" w:hAnsi="Calibri"/>
          <w:bCs/>
        </w:rPr>
      </w:pPr>
      <w:r w:rsidRPr="00C74583">
        <w:rPr>
          <w:rFonts w:ascii="Calibri" w:hAnsi="Calibri"/>
          <w:bCs/>
          <w:spacing w:val="-8"/>
        </w:rPr>
        <w:t>W</w:t>
      </w:r>
      <w:r w:rsidRPr="00C74583">
        <w:rPr>
          <w:rFonts w:ascii="Calibri" w:hAnsi="Calibri"/>
          <w:bCs/>
          <w:spacing w:val="-10"/>
        </w:rPr>
        <w:t>o</w:t>
      </w:r>
      <w:r w:rsidRPr="00C74583">
        <w:rPr>
          <w:rFonts w:ascii="Calibri" w:hAnsi="Calibri"/>
          <w:bCs/>
          <w:spacing w:val="-11"/>
        </w:rPr>
        <w:t>r</w:t>
      </w:r>
      <w:r w:rsidRPr="00C74583">
        <w:rPr>
          <w:rFonts w:ascii="Calibri" w:hAnsi="Calibri"/>
          <w:bCs/>
          <w:spacing w:val="-9"/>
        </w:rPr>
        <w:t>k</w:t>
      </w:r>
      <w:r w:rsidRPr="00C74583">
        <w:rPr>
          <w:rFonts w:ascii="Calibri" w:hAnsi="Calibri"/>
          <w:bCs/>
          <w:spacing w:val="-11"/>
        </w:rPr>
        <w:t>i</w:t>
      </w:r>
      <w:r w:rsidRPr="00C74583">
        <w:rPr>
          <w:rFonts w:ascii="Calibri" w:hAnsi="Calibri"/>
          <w:bCs/>
          <w:spacing w:val="-10"/>
        </w:rPr>
        <w:t>n</w:t>
      </w:r>
      <w:r w:rsidRPr="00C74583">
        <w:rPr>
          <w:rFonts w:ascii="Calibri" w:hAnsi="Calibri"/>
          <w:bCs/>
        </w:rPr>
        <w:t>g</w:t>
      </w:r>
      <w:r w:rsidRPr="00C74583">
        <w:rPr>
          <w:rFonts w:ascii="Calibri" w:hAnsi="Calibri"/>
          <w:bCs/>
          <w:spacing w:val="-14"/>
        </w:rPr>
        <w:t xml:space="preserve"> </w:t>
      </w:r>
      <w:r w:rsidRPr="00C74583">
        <w:rPr>
          <w:rFonts w:ascii="Calibri" w:hAnsi="Calibri"/>
          <w:bCs/>
          <w:spacing w:val="-11"/>
        </w:rPr>
        <w:t>o</w:t>
      </w:r>
      <w:r w:rsidRPr="00C74583">
        <w:rPr>
          <w:rFonts w:ascii="Calibri" w:hAnsi="Calibri"/>
          <w:bCs/>
        </w:rPr>
        <w:t>n</w:t>
      </w:r>
      <w:r w:rsidRPr="00C74583">
        <w:rPr>
          <w:rFonts w:ascii="Calibri" w:hAnsi="Calibri"/>
          <w:bCs/>
          <w:spacing w:val="-10"/>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21"/>
        </w:rPr>
        <w:t xml:space="preserve"> </w:t>
      </w:r>
      <w:r w:rsidRPr="00C74583">
        <w:rPr>
          <w:rFonts w:ascii="Calibri" w:hAnsi="Calibri"/>
          <w:bCs/>
          <w:spacing w:val="-15"/>
        </w:rPr>
        <w:t>d</w:t>
      </w:r>
      <w:r w:rsidRPr="00C74583">
        <w:rPr>
          <w:rFonts w:ascii="Calibri" w:hAnsi="Calibri"/>
          <w:bCs/>
          <w:spacing w:val="-10"/>
        </w:rPr>
        <w:t>ef</w:t>
      </w:r>
      <w:r w:rsidRPr="00C74583">
        <w:rPr>
          <w:rFonts w:ascii="Calibri" w:hAnsi="Calibri"/>
          <w:bCs/>
          <w:spacing w:val="-19"/>
        </w:rPr>
        <w:t>e</w:t>
      </w:r>
      <w:r w:rsidRPr="00C74583">
        <w:rPr>
          <w:rFonts w:ascii="Calibri" w:hAnsi="Calibri"/>
          <w:bCs/>
          <w:spacing w:val="-7"/>
        </w:rPr>
        <w:t>c</w:t>
      </w:r>
      <w:r w:rsidRPr="00C74583">
        <w:rPr>
          <w:rFonts w:ascii="Calibri" w:hAnsi="Calibri"/>
          <w:bCs/>
        </w:rPr>
        <w:t>t</w:t>
      </w:r>
      <w:r w:rsidRPr="00C74583">
        <w:rPr>
          <w:rFonts w:ascii="Calibri" w:hAnsi="Calibri"/>
          <w:bCs/>
          <w:spacing w:val="-5"/>
        </w:rPr>
        <w:t xml:space="preserve"> w</w:t>
      </w:r>
      <w:r w:rsidRPr="00C74583">
        <w:rPr>
          <w:rFonts w:ascii="Calibri" w:hAnsi="Calibri"/>
          <w:bCs/>
          <w:spacing w:val="-7"/>
        </w:rPr>
        <w:t>h</w:t>
      </w:r>
      <w:r w:rsidRPr="00C74583">
        <w:rPr>
          <w:rFonts w:ascii="Calibri" w:hAnsi="Calibri"/>
          <w:bCs/>
          <w:spacing w:val="-14"/>
        </w:rPr>
        <w:t>ic</w:t>
      </w:r>
      <w:r w:rsidRPr="00C74583">
        <w:rPr>
          <w:rFonts w:ascii="Calibri" w:hAnsi="Calibri"/>
          <w:bCs/>
        </w:rPr>
        <w:t>h</w:t>
      </w:r>
      <w:r w:rsidRPr="00C74583">
        <w:rPr>
          <w:rFonts w:ascii="Calibri" w:hAnsi="Calibri"/>
          <w:bCs/>
          <w:spacing w:val="-11"/>
        </w:rPr>
        <w:t xml:space="preserve"> </w:t>
      </w:r>
      <w:r w:rsidRPr="00C74583">
        <w:rPr>
          <w:rFonts w:ascii="Calibri" w:hAnsi="Calibri"/>
          <w:bCs/>
          <w:spacing w:val="-9"/>
        </w:rPr>
        <w:t>w</w:t>
      </w:r>
      <w:r w:rsidRPr="00C74583">
        <w:rPr>
          <w:rFonts w:ascii="Calibri" w:hAnsi="Calibri"/>
          <w:bCs/>
          <w:spacing w:val="-14"/>
        </w:rPr>
        <w:t>er</w:t>
      </w:r>
      <w:r w:rsidRPr="00C74583">
        <w:rPr>
          <w:rFonts w:ascii="Calibri" w:hAnsi="Calibri"/>
          <w:bCs/>
        </w:rPr>
        <w:t>e</w:t>
      </w:r>
      <w:r w:rsidRPr="00C74583">
        <w:rPr>
          <w:rFonts w:ascii="Calibri" w:hAnsi="Calibri"/>
          <w:bCs/>
          <w:spacing w:val="-21"/>
        </w:rPr>
        <w:t xml:space="preserve"> </w:t>
      </w:r>
      <w:r w:rsidRPr="00C74583">
        <w:rPr>
          <w:rFonts w:ascii="Calibri" w:hAnsi="Calibri"/>
          <w:bCs/>
          <w:spacing w:val="-14"/>
        </w:rPr>
        <w:t>r</w:t>
      </w:r>
      <w:r w:rsidRPr="00C74583">
        <w:rPr>
          <w:rFonts w:ascii="Calibri" w:hAnsi="Calibri"/>
          <w:bCs/>
          <w:spacing w:val="-12"/>
        </w:rPr>
        <w:t>a</w:t>
      </w:r>
      <w:r w:rsidRPr="00C74583">
        <w:rPr>
          <w:rFonts w:ascii="Calibri" w:hAnsi="Calibri"/>
          <w:bCs/>
          <w:spacing w:val="-20"/>
        </w:rPr>
        <w:t>i</w:t>
      </w:r>
      <w:r w:rsidRPr="00C74583">
        <w:rPr>
          <w:rFonts w:ascii="Calibri" w:hAnsi="Calibri"/>
          <w:bCs/>
          <w:spacing w:val="-25"/>
        </w:rPr>
        <w:t>s</w:t>
      </w:r>
      <w:r w:rsidRPr="00C74583">
        <w:rPr>
          <w:rFonts w:ascii="Calibri" w:hAnsi="Calibri"/>
          <w:bCs/>
          <w:spacing w:val="-15"/>
        </w:rPr>
        <w:t>e</w:t>
      </w:r>
      <w:r w:rsidRPr="00C74583">
        <w:rPr>
          <w:rFonts w:ascii="Calibri" w:hAnsi="Calibri"/>
          <w:bCs/>
        </w:rPr>
        <w:t>d</w:t>
      </w:r>
      <w:r w:rsidRPr="00C74583">
        <w:rPr>
          <w:rFonts w:ascii="Calibri" w:hAnsi="Calibri"/>
          <w:bCs/>
          <w:spacing w:val="-14"/>
        </w:rPr>
        <w:t xml:space="preserve"> </w:t>
      </w:r>
      <w:r w:rsidRPr="00C74583">
        <w:rPr>
          <w:rFonts w:ascii="Calibri" w:hAnsi="Calibri"/>
          <w:bCs/>
          <w:spacing w:val="-11"/>
        </w:rPr>
        <w:t>i</w:t>
      </w:r>
      <w:r w:rsidRPr="00C74583">
        <w:rPr>
          <w:rFonts w:ascii="Calibri" w:hAnsi="Calibri"/>
          <w:bCs/>
        </w:rPr>
        <w:t>n</w:t>
      </w:r>
      <w:r w:rsidRPr="00C74583">
        <w:rPr>
          <w:rFonts w:ascii="Calibri" w:hAnsi="Calibri"/>
          <w:bCs/>
          <w:spacing w:val="-10"/>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15"/>
        </w:rPr>
        <w:t xml:space="preserve"> </w:t>
      </w:r>
      <w:r w:rsidRPr="00C74583">
        <w:rPr>
          <w:rFonts w:ascii="Calibri" w:hAnsi="Calibri"/>
          <w:bCs/>
          <w:spacing w:val="-9"/>
        </w:rPr>
        <w:t>t</w:t>
      </w:r>
      <w:r w:rsidRPr="00C74583">
        <w:rPr>
          <w:rFonts w:ascii="Calibri" w:hAnsi="Calibri"/>
          <w:bCs/>
          <w:spacing w:val="-25"/>
        </w:rPr>
        <w:t>e</w:t>
      </w:r>
      <w:r w:rsidRPr="00C74583">
        <w:rPr>
          <w:rFonts w:ascii="Calibri" w:hAnsi="Calibri"/>
          <w:bCs/>
          <w:spacing w:val="-14"/>
        </w:rPr>
        <w:t>s</w:t>
      </w:r>
      <w:r w:rsidRPr="00C74583">
        <w:rPr>
          <w:rFonts w:ascii="Calibri" w:hAnsi="Calibri"/>
          <w:bCs/>
          <w:spacing w:val="-1"/>
        </w:rPr>
        <w:t>t</w:t>
      </w:r>
      <w:r w:rsidRPr="00C74583">
        <w:rPr>
          <w:rFonts w:ascii="Calibri" w:hAnsi="Calibri"/>
          <w:bCs/>
          <w:spacing w:val="-11"/>
        </w:rPr>
        <w:t>i</w:t>
      </w:r>
      <w:r w:rsidRPr="00C74583">
        <w:rPr>
          <w:rFonts w:ascii="Calibri" w:hAnsi="Calibri"/>
          <w:bCs/>
          <w:spacing w:val="-10"/>
        </w:rPr>
        <w:t>n</w:t>
      </w:r>
      <w:r w:rsidRPr="00C74583">
        <w:rPr>
          <w:rFonts w:ascii="Calibri" w:hAnsi="Calibri"/>
          <w:bCs/>
        </w:rPr>
        <w:t>g</w:t>
      </w:r>
      <w:r w:rsidRPr="00C74583">
        <w:rPr>
          <w:rFonts w:ascii="Calibri" w:hAnsi="Calibri"/>
          <w:bCs/>
          <w:spacing w:val="-16"/>
        </w:rPr>
        <w:t xml:space="preserve"> </w:t>
      </w:r>
      <w:r w:rsidRPr="00C74583">
        <w:rPr>
          <w:rFonts w:ascii="Calibri" w:hAnsi="Calibri"/>
          <w:bCs/>
          <w:spacing w:val="-10"/>
        </w:rPr>
        <w:t>p</w:t>
      </w:r>
      <w:r w:rsidRPr="00C74583">
        <w:rPr>
          <w:rFonts w:ascii="Calibri" w:hAnsi="Calibri"/>
          <w:bCs/>
          <w:spacing w:val="-15"/>
        </w:rPr>
        <w:t>h</w:t>
      </w:r>
      <w:r w:rsidRPr="00C74583">
        <w:rPr>
          <w:rFonts w:ascii="Calibri" w:hAnsi="Calibri"/>
          <w:bCs/>
          <w:spacing w:val="-25"/>
        </w:rPr>
        <w:t>as</w:t>
      </w:r>
      <w:r w:rsidRPr="00C74583">
        <w:rPr>
          <w:rFonts w:ascii="Calibri" w:hAnsi="Calibri"/>
          <w:bCs/>
          <w:spacing w:val="-12"/>
        </w:rPr>
        <w:t>e</w:t>
      </w:r>
      <w:r w:rsidRPr="00C74583">
        <w:rPr>
          <w:rFonts w:ascii="Calibri" w:hAnsi="Calibri"/>
          <w:bCs/>
        </w:rPr>
        <w:t>.</w:t>
      </w:r>
      <w:r w:rsidRPr="00C74583">
        <w:rPr>
          <w:rFonts w:ascii="Calibri" w:hAnsi="Calibri"/>
          <w:bCs/>
          <w:spacing w:val="-33"/>
        </w:rPr>
        <w:t xml:space="preserve"> </w:t>
      </w:r>
    </w:p>
    <w:p w:rsidR="0013778F" w:rsidRPr="00C74583" w:rsidP="0013778F">
      <w:pPr>
        <w:numPr>
          <w:ilvl w:val="0"/>
          <w:numId w:val="13"/>
        </w:numPr>
        <w:jc w:val="both"/>
        <w:rPr>
          <w:rFonts w:ascii="Calibri" w:hAnsi="Calibri"/>
          <w:bCs/>
        </w:rPr>
      </w:pPr>
      <w:r w:rsidRPr="00C74583">
        <w:rPr>
          <w:rFonts w:ascii="Calibri" w:hAnsi="Calibri"/>
          <w:bCs/>
          <w:spacing w:val="-32"/>
        </w:rPr>
        <w:t>R</w:t>
      </w:r>
      <w:r w:rsidRPr="00C74583">
        <w:rPr>
          <w:rFonts w:ascii="Calibri" w:hAnsi="Calibri"/>
          <w:bCs/>
          <w:spacing w:val="-10"/>
        </w:rPr>
        <w:t>ef</w:t>
      </w:r>
      <w:r w:rsidRPr="00C74583">
        <w:rPr>
          <w:rFonts w:ascii="Calibri" w:hAnsi="Calibri"/>
          <w:bCs/>
          <w:spacing w:val="-19"/>
        </w:rPr>
        <w:t>a</w:t>
      </w:r>
      <w:r w:rsidRPr="00C74583">
        <w:rPr>
          <w:rFonts w:ascii="Calibri" w:hAnsi="Calibri"/>
          <w:bCs/>
          <w:spacing w:val="-7"/>
        </w:rPr>
        <w:t>c</w:t>
      </w:r>
      <w:r w:rsidRPr="00C74583">
        <w:rPr>
          <w:rFonts w:ascii="Calibri" w:hAnsi="Calibri"/>
          <w:bCs/>
          <w:spacing w:val="-1"/>
        </w:rPr>
        <w:t>t</w:t>
      </w:r>
      <w:r w:rsidRPr="00C74583">
        <w:rPr>
          <w:rFonts w:ascii="Calibri" w:hAnsi="Calibri"/>
          <w:bCs/>
          <w:spacing w:val="-10"/>
        </w:rPr>
        <w:t>o</w:t>
      </w:r>
      <w:r w:rsidRPr="00C74583">
        <w:rPr>
          <w:rFonts w:ascii="Calibri" w:hAnsi="Calibri"/>
          <w:bCs/>
          <w:spacing w:val="-7"/>
        </w:rPr>
        <w:t>r</w:t>
      </w:r>
      <w:r w:rsidRPr="00C74583">
        <w:rPr>
          <w:rFonts w:ascii="Calibri" w:hAnsi="Calibri"/>
          <w:bCs/>
          <w:spacing w:val="-11"/>
        </w:rPr>
        <w:t>i</w:t>
      </w:r>
      <w:r w:rsidRPr="00C74583">
        <w:rPr>
          <w:rFonts w:ascii="Calibri" w:hAnsi="Calibri"/>
          <w:bCs/>
          <w:spacing w:val="-10"/>
        </w:rPr>
        <w:t>n</w:t>
      </w:r>
      <w:r w:rsidRPr="00C74583">
        <w:rPr>
          <w:rFonts w:ascii="Calibri" w:hAnsi="Calibri"/>
          <w:bCs/>
        </w:rPr>
        <w:t>g</w:t>
      </w:r>
      <w:r w:rsidRPr="00C74583">
        <w:rPr>
          <w:rFonts w:ascii="Calibri" w:hAnsi="Calibri"/>
          <w:bCs/>
          <w:spacing w:val="-14"/>
        </w:rPr>
        <w:t xml:space="preserve"> </w:t>
      </w:r>
      <w:r w:rsidRPr="00C74583">
        <w:rPr>
          <w:rFonts w:ascii="Calibri" w:hAnsi="Calibri"/>
          <w:bCs/>
          <w:spacing w:val="-5"/>
        </w:rPr>
        <w:t>o</w:t>
      </w:r>
      <w:r w:rsidRPr="00C74583">
        <w:rPr>
          <w:rFonts w:ascii="Calibri" w:hAnsi="Calibri"/>
          <w:bCs/>
        </w:rPr>
        <w:t>f</w:t>
      </w:r>
      <w:r w:rsidRPr="00C74583">
        <w:rPr>
          <w:rFonts w:ascii="Calibri" w:hAnsi="Calibri"/>
          <w:bCs/>
          <w:spacing w:val="-5"/>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27"/>
        </w:rPr>
        <w:t xml:space="preserve"> </w:t>
      </w:r>
      <w:r w:rsidRPr="00C74583">
        <w:rPr>
          <w:rFonts w:ascii="Calibri" w:hAnsi="Calibri"/>
          <w:bCs/>
          <w:spacing w:val="-17"/>
        </w:rPr>
        <w:t>U</w:t>
      </w:r>
      <w:r w:rsidRPr="00C74583">
        <w:rPr>
          <w:rFonts w:ascii="Calibri" w:hAnsi="Calibri"/>
          <w:bCs/>
        </w:rPr>
        <w:t>I</w:t>
      </w:r>
      <w:r w:rsidRPr="00C74583">
        <w:rPr>
          <w:rFonts w:ascii="Calibri" w:hAnsi="Calibri"/>
          <w:bCs/>
          <w:spacing w:val="-22"/>
        </w:rPr>
        <w:t xml:space="preserve"> </w:t>
      </w:r>
      <w:r w:rsidRPr="00C74583">
        <w:rPr>
          <w:rFonts w:ascii="Calibri" w:hAnsi="Calibri"/>
          <w:bCs/>
          <w:spacing w:val="-11"/>
        </w:rPr>
        <w:t>c</w:t>
      </w:r>
      <w:r w:rsidRPr="00C74583">
        <w:rPr>
          <w:rFonts w:ascii="Calibri" w:hAnsi="Calibri"/>
          <w:bCs/>
          <w:spacing w:val="-10"/>
        </w:rPr>
        <w:t>o</w:t>
      </w:r>
      <w:r w:rsidRPr="00C74583">
        <w:rPr>
          <w:rFonts w:ascii="Calibri" w:hAnsi="Calibri"/>
          <w:bCs/>
          <w:spacing w:val="-15"/>
        </w:rPr>
        <w:t>d</w:t>
      </w:r>
      <w:r w:rsidRPr="00C74583">
        <w:rPr>
          <w:rFonts w:ascii="Calibri" w:hAnsi="Calibri"/>
          <w:bCs/>
          <w:spacing w:val="-12"/>
        </w:rPr>
        <w:t>e</w:t>
      </w:r>
      <w:r w:rsidRPr="00C74583">
        <w:rPr>
          <w:rFonts w:ascii="Calibri" w:hAnsi="Calibri"/>
          <w:bCs/>
        </w:rPr>
        <w:t>.</w:t>
      </w:r>
    </w:p>
    <w:p w:rsidR="0013778F" w:rsidRPr="00C74583" w:rsidP="0013778F">
      <w:pPr>
        <w:numPr>
          <w:ilvl w:val="0"/>
          <w:numId w:val="15"/>
        </w:numPr>
        <w:spacing w:before="34" w:after="120"/>
        <w:ind w:right="828"/>
        <w:jc w:val="both"/>
        <w:rPr>
          <w:rFonts w:ascii="Calibri" w:hAnsi="Calibri"/>
          <w:bCs/>
        </w:rPr>
      </w:pPr>
      <w:r w:rsidRPr="00C74583">
        <w:rPr>
          <w:rFonts w:ascii="Calibri" w:hAnsi="Calibri"/>
          <w:bCs/>
          <w:spacing w:val="-8"/>
        </w:rPr>
        <w:t>Work</w:t>
      </w:r>
      <w:r w:rsidRPr="00C74583">
        <w:rPr>
          <w:rFonts w:ascii="Calibri" w:hAnsi="Calibri"/>
          <w:bCs/>
          <w:spacing w:val="-23"/>
        </w:rPr>
        <w:t xml:space="preserve"> </w:t>
      </w:r>
      <w:r w:rsidRPr="00C74583">
        <w:rPr>
          <w:rFonts w:ascii="Calibri" w:hAnsi="Calibri"/>
          <w:bCs/>
          <w:spacing w:val="-9"/>
        </w:rPr>
        <w:t>along</w:t>
      </w:r>
      <w:r w:rsidRPr="00C74583">
        <w:rPr>
          <w:rFonts w:ascii="Calibri" w:hAnsi="Calibri"/>
          <w:bCs/>
          <w:spacing w:val="-26"/>
        </w:rPr>
        <w:t>s</w:t>
      </w:r>
      <w:r w:rsidRPr="00C74583">
        <w:rPr>
          <w:rFonts w:ascii="Calibri" w:hAnsi="Calibri"/>
          <w:bCs/>
          <w:spacing w:val="-11"/>
        </w:rPr>
        <w:t>ide</w:t>
      </w:r>
      <w:r w:rsidRPr="00C74583">
        <w:rPr>
          <w:rFonts w:ascii="Calibri" w:hAnsi="Calibri"/>
          <w:bCs/>
          <w:spacing w:val="-16"/>
        </w:rPr>
        <w:t xml:space="preserve"> </w:t>
      </w:r>
      <w:r w:rsidRPr="00C74583">
        <w:rPr>
          <w:rFonts w:ascii="Calibri" w:hAnsi="Calibri"/>
          <w:bCs/>
          <w:spacing w:val="-2"/>
        </w:rPr>
        <w:t>with</w:t>
      </w:r>
      <w:r w:rsidRPr="00C74583">
        <w:rPr>
          <w:rFonts w:ascii="Calibri" w:hAnsi="Calibri"/>
          <w:bCs/>
          <w:spacing w:val="-4"/>
        </w:rPr>
        <w:t xml:space="preserve"> </w:t>
      </w:r>
      <w:r w:rsidRPr="00C74583">
        <w:rPr>
          <w:rFonts w:ascii="Calibri" w:hAnsi="Calibri"/>
          <w:bCs/>
          <w:spacing w:val="-7"/>
        </w:rPr>
        <w:t>the</w:t>
      </w:r>
      <w:r w:rsidRPr="00C74583">
        <w:rPr>
          <w:rFonts w:ascii="Calibri" w:hAnsi="Calibri"/>
          <w:bCs/>
          <w:spacing w:val="-21"/>
        </w:rPr>
        <w:t xml:space="preserve"> </w:t>
      </w:r>
      <w:r w:rsidRPr="00C74583">
        <w:rPr>
          <w:rFonts w:ascii="Calibri" w:hAnsi="Calibri"/>
          <w:bCs/>
          <w:spacing w:val="-7"/>
        </w:rPr>
        <w:t>dot-net</w:t>
      </w:r>
      <w:r w:rsidRPr="00C74583">
        <w:rPr>
          <w:rFonts w:ascii="Calibri" w:hAnsi="Calibri"/>
          <w:bCs/>
          <w:spacing w:val="-10"/>
        </w:rPr>
        <w:t xml:space="preserve"> </w:t>
      </w:r>
      <w:r w:rsidRPr="00C74583">
        <w:rPr>
          <w:rFonts w:ascii="Calibri" w:hAnsi="Calibri"/>
          <w:bCs/>
          <w:spacing w:val="-13"/>
        </w:rPr>
        <w:t>developer</w:t>
      </w:r>
      <w:r w:rsidRPr="00C74583">
        <w:rPr>
          <w:rFonts w:ascii="Calibri" w:hAnsi="Calibri"/>
          <w:bCs/>
          <w:spacing w:val="-21"/>
        </w:rPr>
        <w:t xml:space="preserve"> </w:t>
      </w:r>
      <w:r w:rsidRPr="00C74583">
        <w:rPr>
          <w:rFonts w:ascii="Calibri" w:hAnsi="Calibri"/>
          <w:bCs/>
          <w:spacing w:val="-9"/>
        </w:rPr>
        <w:t>and</w:t>
      </w:r>
      <w:r w:rsidRPr="00C74583">
        <w:rPr>
          <w:rFonts w:ascii="Calibri" w:hAnsi="Calibri"/>
          <w:bCs/>
          <w:spacing w:val="-27"/>
        </w:rPr>
        <w:t xml:space="preserve"> </w:t>
      </w:r>
      <w:r w:rsidRPr="00C74583">
        <w:rPr>
          <w:rFonts w:ascii="Calibri" w:hAnsi="Calibri"/>
          <w:bCs/>
          <w:spacing w:val="-9"/>
        </w:rPr>
        <w:t>support</w:t>
      </w:r>
      <w:r w:rsidRPr="00C74583">
        <w:rPr>
          <w:rFonts w:ascii="Calibri" w:hAnsi="Calibri"/>
          <w:bCs/>
          <w:spacing w:val="-4"/>
        </w:rPr>
        <w:t xml:space="preserve"> </w:t>
      </w:r>
      <w:r w:rsidRPr="00C74583">
        <w:rPr>
          <w:rFonts w:ascii="Calibri" w:hAnsi="Calibri"/>
          <w:bCs/>
          <w:spacing w:val="-9"/>
        </w:rPr>
        <w:t>them</w:t>
      </w:r>
      <w:r w:rsidRPr="00C74583">
        <w:rPr>
          <w:rFonts w:ascii="Calibri" w:hAnsi="Calibri"/>
          <w:bCs/>
          <w:spacing w:val="-15"/>
        </w:rPr>
        <w:t xml:space="preserve"> </w:t>
      </w:r>
      <w:r w:rsidRPr="00C74583">
        <w:rPr>
          <w:rFonts w:ascii="Calibri" w:hAnsi="Calibri"/>
          <w:bCs/>
          <w:spacing w:val="-3"/>
        </w:rPr>
        <w:t>if</w:t>
      </w:r>
      <w:r w:rsidRPr="00C74583">
        <w:rPr>
          <w:rFonts w:ascii="Calibri" w:hAnsi="Calibri"/>
          <w:bCs/>
          <w:spacing w:val="-5"/>
        </w:rPr>
        <w:t xml:space="preserve"> </w:t>
      </w:r>
      <w:r w:rsidRPr="00C74583">
        <w:rPr>
          <w:rFonts w:ascii="Calibri" w:hAnsi="Calibri"/>
          <w:bCs/>
          <w:spacing w:val="-7"/>
        </w:rPr>
        <w:t>they</w:t>
      </w:r>
      <w:r w:rsidRPr="00C74583">
        <w:rPr>
          <w:rFonts w:ascii="Calibri" w:hAnsi="Calibri"/>
          <w:bCs/>
          <w:spacing w:val="-21"/>
        </w:rPr>
        <w:t xml:space="preserve"> </w:t>
      </w:r>
      <w:r w:rsidRPr="00C74583">
        <w:rPr>
          <w:rFonts w:ascii="Calibri" w:hAnsi="Calibri"/>
          <w:bCs/>
          <w:spacing w:val="-4"/>
        </w:rPr>
        <w:t>got</w:t>
      </w:r>
      <w:r w:rsidRPr="00C74583">
        <w:rPr>
          <w:rFonts w:ascii="Calibri" w:hAnsi="Calibri"/>
          <w:bCs/>
          <w:spacing w:val="-15"/>
        </w:rPr>
        <w:t xml:space="preserve"> </w:t>
      </w:r>
      <w:r w:rsidRPr="00C74583">
        <w:rPr>
          <w:rFonts w:ascii="Calibri" w:hAnsi="Calibri"/>
          <w:bCs/>
          <w:spacing w:val="-10"/>
        </w:rPr>
        <w:t>any</w:t>
      </w:r>
      <w:r w:rsidRPr="00C74583">
        <w:rPr>
          <w:rFonts w:ascii="Calibri" w:hAnsi="Calibri"/>
          <w:bCs/>
          <w:spacing w:val="-18"/>
        </w:rPr>
        <w:t xml:space="preserve"> issue</w:t>
      </w:r>
      <w:r w:rsidRPr="00C74583">
        <w:rPr>
          <w:rFonts w:ascii="Calibri" w:hAnsi="Calibri"/>
          <w:bCs/>
          <w:spacing w:val="-19"/>
        </w:rPr>
        <w:t xml:space="preserve"> </w:t>
      </w:r>
      <w:r w:rsidRPr="00C74583">
        <w:rPr>
          <w:rFonts w:ascii="Calibri" w:hAnsi="Calibri"/>
          <w:bCs/>
          <w:spacing w:val="-6"/>
        </w:rPr>
        <w:t>on</w:t>
      </w:r>
      <w:r w:rsidRPr="00C74583">
        <w:rPr>
          <w:rFonts w:ascii="Calibri" w:hAnsi="Calibri"/>
          <w:bCs/>
          <w:spacing w:val="-10"/>
        </w:rPr>
        <w:t xml:space="preserve"> </w:t>
      </w:r>
      <w:r w:rsidRPr="00C74583">
        <w:rPr>
          <w:rFonts w:ascii="Calibri" w:hAnsi="Calibri"/>
          <w:bCs/>
          <w:spacing w:val="-7"/>
        </w:rPr>
        <w:t>the</w:t>
      </w:r>
      <w:r w:rsidRPr="00C74583">
        <w:rPr>
          <w:rFonts w:ascii="Calibri" w:hAnsi="Calibri"/>
          <w:bCs/>
          <w:spacing w:val="-27"/>
        </w:rPr>
        <w:t xml:space="preserve"> </w:t>
      </w:r>
      <w:r w:rsidRPr="00C74583">
        <w:rPr>
          <w:rFonts w:ascii="Calibri" w:hAnsi="Calibri"/>
          <w:bCs/>
          <w:spacing w:val="-13"/>
        </w:rPr>
        <w:t>UI-side.</w:t>
      </w:r>
    </w:p>
    <w:p w:rsidR="0013778F" w:rsidRPr="00C74583" w:rsidP="0013778F">
      <w:pPr>
        <w:numPr>
          <w:ilvl w:val="0"/>
          <w:numId w:val="15"/>
        </w:numPr>
        <w:spacing w:before="34" w:after="120"/>
        <w:ind w:right="828"/>
        <w:jc w:val="both"/>
        <w:rPr>
          <w:rFonts w:ascii="Calibri" w:hAnsi="Calibri"/>
          <w:bCs/>
        </w:rPr>
      </w:pPr>
      <w:r w:rsidRPr="00C74583">
        <w:rPr>
          <w:rFonts w:ascii="Calibri" w:hAnsi="Calibri"/>
          <w:bCs/>
          <w:spacing w:val="-8"/>
        </w:rPr>
        <w:t>W</w:t>
      </w:r>
      <w:r w:rsidRPr="00C74583">
        <w:rPr>
          <w:rFonts w:ascii="Calibri" w:hAnsi="Calibri"/>
          <w:bCs/>
          <w:spacing w:val="-10"/>
        </w:rPr>
        <w:t>o</w:t>
      </w:r>
      <w:r w:rsidRPr="00C74583">
        <w:rPr>
          <w:rFonts w:ascii="Calibri" w:hAnsi="Calibri"/>
          <w:bCs/>
          <w:spacing w:val="-11"/>
        </w:rPr>
        <w:t>r</w:t>
      </w:r>
      <w:r w:rsidRPr="00C74583">
        <w:rPr>
          <w:rFonts w:ascii="Calibri" w:hAnsi="Calibri"/>
          <w:bCs/>
          <w:spacing w:val="-9"/>
        </w:rPr>
        <w:t>k</w:t>
      </w:r>
      <w:r w:rsidRPr="00C74583">
        <w:rPr>
          <w:rFonts w:ascii="Calibri" w:hAnsi="Calibri"/>
          <w:bCs/>
          <w:spacing w:val="-11"/>
        </w:rPr>
        <w:t>i</w:t>
      </w:r>
      <w:r w:rsidRPr="00C74583">
        <w:rPr>
          <w:rFonts w:ascii="Calibri" w:hAnsi="Calibri"/>
          <w:bCs/>
          <w:spacing w:val="-10"/>
        </w:rPr>
        <w:t>n</w:t>
      </w:r>
      <w:r w:rsidRPr="00C74583">
        <w:rPr>
          <w:rFonts w:ascii="Calibri" w:hAnsi="Calibri"/>
          <w:bCs/>
        </w:rPr>
        <w:t>g</w:t>
      </w:r>
      <w:r w:rsidRPr="00C74583">
        <w:rPr>
          <w:rFonts w:ascii="Calibri" w:hAnsi="Calibri"/>
          <w:bCs/>
          <w:spacing w:val="-14"/>
        </w:rPr>
        <w:t xml:space="preserve"> </w:t>
      </w:r>
      <w:r w:rsidRPr="00C74583">
        <w:rPr>
          <w:rFonts w:ascii="Calibri" w:hAnsi="Calibri"/>
          <w:bCs/>
          <w:spacing w:val="-11"/>
        </w:rPr>
        <w:t>o</w:t>
      </w:r>
      <w:r w:rsidRPr="00C74583">
        <w:rPr>
          <w:rFonts w:ascii="Calibri" w:hAnsi="Calibri"/>
          <w:bCs/>
        </w:rPr>
        <w:t>n</w:t>
      </w:r>
      <w:r w:rsidRPr="00C74583">
        <w:rPr>
          <w:rFonts w:ascii="Calibri" w:hAnsi="Calibri"/>
          <w:bCs/>
          <w:spacing w:val="-10"/>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21"/>
        </w:rPr>
        <w:t xml:space="preserve"> </w:t>
      </w:r>
      <w:r w:rsidRPr="00C74583">
        <w:rPr>
          <w:rFonts w:ascii="Calibri" w:hAnsi="Calibri"/>
          <w:bCs/>
          <w:spacing w:val="-15"/>
        </w:rPr>
        <w:t>d</w:t>
      </w:r>
      <w:r w:rsidRPr="00C74583">
        <w:rPr>
          <w:rFonts w:ascii="Calibri" w:hAnsi="Calibri"/>
          <w:bCs/>
          <w:spacing w:val="-10"/>
        </w:rPr>
        <w:t>ef</w:t>
      </w:r>
      <w:r w:rsidRPr="00C74583">
        <w:rPr>
          <w:rFonts w:ascii="Calibri" w:hAnsi="Calibri"/>
          <w:bCs/>
          <w:spacing w:val="-19"/>
        </w:rPr>
        <w:t>e</w:t>
      </w:r>
      <w:r w:rsidRPr="00C74583">
        <w:rPr>
          <w:rFonts w:ascii="Calibri" w:hAnsi="Calibri"/>
          <w:bCs/>
          <w:spacing w:val="-7"/>
        </w:rPr>
        <w:t>c</w:t>
      </w:r>
      <w:r w:rsidRPr="00C74583">
        <w:rPr>
          <w:rFonts w:ascii="Calibri" w:hAnsi="Calibri"/>
          <w:bCs/>
        </w:rPr>
        <w:t>t</w:t>
      </w:r>
      <w:r w:rsidRPr="00C74583">
        <w:rPr>
          <w:rFonts w:ascii="Calibri" w:hAnsi="Calibri"/>
          <w:bCs/>
          <w:spacing w:val="-5"/>
        </w:rPr>
        <w:t xml:space="preserve"> w</w:t>
      </w:r>
      <w:r w:rsidRPr="00C74583">
        <w:rPr>
          <w:rFonts w:ascii="Calibri" w:hAnsi="Calibri"/>
          <w:bCs/>
          <w:spacing w:val="-7"/>
        </w:rPr>
        <w:t>h</w:t>
      </w:r>
      <w:r w:rsidRPr="00C74583">
        <w:rPr>
          <w:rFonts w:ascii="Calibri" w:hAnsi="Calibri"/>
          <w:bCs/>
          <w:spacing w:val="-14"/>
        </w:rPr>
        <w:t>ic</w:t>
      </w:r>
      <w:r w:rsidRPr="00C74583">
        <w:rPr>
          <w:rFonts w:ascii="Calibri" w:hAnsi="Calibri"/>
          <w:bCs/>
        </w:rPr>
        <w:t>h</w:t>
      </w:r>
      <w:r w:rsidRPr="00C74583">
        <w:rPr>
          <w:rFonts w:ascii="Calibri" w:hAnsi="Calibri"/>
          <w:bCs/>
          <w:spacing w:val="-11"/>
        </w:rPr>
        <w:t xml:space="preserve"> </w:t>
      </w:r>
      <w:r w:rsidRPr="00C74583">
        <w:rPr>
          <w:rFonts w:ascii="Calibri" w:hAnsi="Calibri"/>
          <w:bCs/>
          <w:spacing w:val="-9"/>
        </w:rPr>
        <w:t>w</w:t>
      </w:r>
      <w:r w:rsidRPr="00C74583">
        <w:rPr>
          <w:rFonts w:ascii="Calibri" w:hAnsi="Calibri"/>
          <w:bCs/>
          <w:spacing w:val="-14"/>
        </w:rPr>
        <w:t>er</w:t>
      </w:r>
      <w:r w:rsidRPr="00C74583">
        <w:rPr>
          <w:rFonts w:ascii="Calibri" w:hAnsi="Calibri"/>
          <w:bCs/>
        </w:rPr>
        <w:t>e</w:t>
      </w:r>
      <w:r w:rsidRPr="00C74583">
        <w:rPr>
          <w:rFonts w:ascii="Calibri" w:hAnsi="Calibri"/>
          <w:bCs/>
          <w:spacing w:val="-21"/>
        </w:rPr>
        <w:t xml:space="preserve"> </w:t>
      </w:r>
      <w:r w:rsidRPr="00C74583">
        <w:rPr>
          <w:rFonts w:ascii="Calibri" w:hAnsi="Calibri"/>
          <w:bCs/>
          <w:spacing w:val="-14"/>
        </w:rPr>
        <w:t>r</w:t>
      </w:r>
      <w:r w:rsidRPr="00C74583">
        <w:rPr>
          <w:rFonts w:ascii="Calibri" w:hAnsi="Calibri"/>
          <w:bCs/>
          <w:spacing w:val="-12"/>
        </w:rPr>
        <w:t>a</w:t>
      </w:r>
      <w:r w:rsidRPr="00C74583">
        <w:rPr>
          <w:rFonts w:ascii="Calibri" w:hAnsi="Calibri"/>
          <w:bCs/>
          <w:spacing w:val="-20"/>
        </w:rPr>
        <w:t>i</w:t>
      </w:r>
      <w:r w:rsidRPr="00C74583">
        <w:rPr>
          <w:rFonts w:ascii="Calibri" w:hAnsi="Calibri"/>
          <w:bCs/>
          <w:spacing w:val="-25"/>
        </w:rPr>
        <w:t>s</w:t>
      </w:r>
      <w:r w:rsidRPr="00C74583">
        <w:rPr>
          <w:rFonts w:ascii="Calibri" w:hAnsi="Calibri"/>
          <w:bCs/>
          <w:spacing w:val="-15"/>
        </w:rPr>
        <w:t>e</w:t>
      </w:r>
      <w:r w:rsidRPr="00C74583">
        <w:rPr>
          <w:rFonts w:ascii="Calibri" w:hAnsi="Calibri"/>
          <w:bCs/>
        </w:rPr>
        <w:t>d</w:t>
      </w:r>
      <w:r w:rsidRPr="00C74583">
        <w:rPr>
          <w:rFonts w:ascii="Calibri" w:hAnsi="Calibri"/>
          <w:bCs/>
          <w:spacing w:val="-14"/>
        </w:rPr>
        <w:t xml:space="preserve"> </w:t>
      </w:r>
      <w:r w:rsidRPr="00C74583">
        <w:rPr>
          <w:rFonts w:ascii="Calibri" w:hAnsi="Calibri"/>
          <w:bCs/>
          <w:spacing w:val="-11"/>
        </w:rPr>
        <w:t>i</w:t>
      </w:r>
      <w:r w:rsidRPr="00C74583">
        <w:rPr>
          <w:rFonts w:ascii="Calibri" w:hAnsi="Calibri"/>
          <w:bCs/>
        </w:rPr>
        <w:t>n</w:t>
      </w:r>
      <w:r w:rsidRPr="00C74583">
        <w:rPr>
          <w:rFonts w:ascii="Calibri" w:hAnsi="Calibri"/>
          <w:bCs/>
          <w:spacing w:val="-10"/>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15"/>
        </w:rPr>
        <w:t xml:space="preserve"> </w:t>
      </w:r>
      <w:r w:rsidRPr="00C74583">
        <w:rPr>
          <w:rFonts w:ascii="Calibri" w:hAnsi="Calibri"/>
          <w:bCs/>
          <w:spacing w:val="-9"/>
        </w:rPr>
        <w:t>t</w:t>
      </w:r>
      <w:r w:rsidRPr="00C74583">
        <w:rPr>
          <w:rFonts w:ascii="Calibri" w:hAnsi="Calibri"/>
          <w:bCs/>
          <w:spacing w:val="-25"/>
        </w:rPr>
        <w:t>e</w:t>
      </w:r>
      <w:r w:rsidRPr="00C74583">
        <w:rPr>
          <w:rFonts w:ascii="Calibri" w:hAnsi="Calibri"/>
          <w:bCs/>
          <w:spacing w:val="-14"/>
        </w:rPr>
        <w:t>s</w:t>
      </w:r>
      <w:r w:rsidRPr="00C74583">
        <w:rPr>
          <w:rFonts w:ascii="Calibri" w:hAnsi="Calibri"/>
          <w:bCs/>
          <w:spacing w:val="-1"/>
        </w:rPr>
        <w:t>t</w:t>
      </w:r>
      <w:r w:rsidRPr="00C74583">
        <w:rPr>
          <w:rFonts w:ascii="Calibri" w:hAnsi="Calibri"/>
          <w:bCs/>
          <w:spacing w:val="-11"/>
        </w:rPr>
        <w:t>i</w:t>
      </w:r>
      <w:r w:rsidRPr="00C74583">
        <w:rPr>
          <w:rFonts w:ascii="Calibri" w:hAnsi="Calibri"/>
          <w:bCs/>
          <w:spacing w:val="-10"/>
        </w:rPr>
        <w:t>n</w:t>
      </w:r>
      <w:r w:rsidRPr="00C74583">
        <w:rPr>
          <w:rFonts w:ascii="Calibri" w:hAnsi="Calibri"/>
          <w:bCs/>
        </w:rPr>
        <w:t>g</w:t>
      </w:r>
      <w:r w:rsidRPr="00C74583">
        <w:rPr>
          <w:rFonts w:ascii="Calibri" w:hAnsi="Calibri"/>
          <w:bCs/>
          <w:spacing w:val="-16"/>
        </w:rPr>
        <w:t xml:space="preserve"> </w:t>
      </w:r>
      <w:r w:rsidRPr="00C74583">
        <w:rPr>
          <w:rFonts w:ascii="Calibri" w:hAnsi="Calibri"/>
          <w:bCs/>
          <w:spacing w:val="-10"/>
        </w:rPr>
        <w:t>p</w:t>
      </w:r>
      <w:r w:rsidRPr="00C74583">
        <w:rPr>
          <w:rFonts w:ascii="Calibri" w:hAnsi="Calibri"/>
          <w:bCs/>
          <w:spacing w:val="-15"/>
        </w:rPr>
        <w:t>h</w:t>
      </w:r>
      <w:r w:rsidRPr="00C74583">
        <w:rPr>
          <w:rFonts w:ascii="Calibri" w:hAnsi="Calibri"/>
          <w:bCs/>
          <w:spacing w:val="-25"/>
        </w:rPr>
        <w:t>as</w:t>
      </w:r>
      <w:r w:rsidRPr="00C74583">
        <w:rPr>
          <w:rFonts w:ascii="Calibri" w:hAnsi="Calibri"/>
          <w:bCs/>
          <w:spacing w:val="-12"/>
        </w:rPr>
        <w:t>e</w:t>
      </w:r>
      <w:r w:rsidRPr="00C74583">
        <w:rPr>
          <w:rFonts w:ascii="Calibri" w:hAnsi="Calibri"/>
          <w:bCs/>
        </w:rPr>
        <w:t>.</w:t>
      </w:r>
      <w:r w:rsidRPr="00C74583">
        <w:rPr>
          <w:rFonts w:ascii="Calibri" w:hAnsi="Calibri"/>
          <w:bCs/>
          <w:spacing w:val="-33"/>
        </w:rPr>
        <w:t xml:space="preserve"> </w:t>
      </w:r>
      <w:r w:rsidRPr="00C74583">
        <w:rPr>
          <w:rFonts w:ascii="Calibri" w:hAnsi="Calibri"/>
          <w:bCs/>
          <w:spacing w:val="-32"/>
        </w:rPr>
        <w:t>R</w:t>
      </w:r>
      <w:r w:rsidRPr="00C74583">
        <w:rPr>
          <w:rFonts w:ascii="Calibri" w:hAnsi="Calibri"/>
          <w:bCs/>
          <w:spacing w:val="-10"/>
        </w:rPr>
        <w:t>ef</w:t>
      </w:r>
      <w:r w:rsidRPr="00C74583">
        <w:rPr>
          <w:rFonts w:ascii="Calibri" w:hAnsi="Calibri"/>
          <w:bCs/>
          <w:spacing w:val="-19"/>
        </w:rPr>
        <w:t>a</w:t>
      </w:r>
      <w:r w:rsidRPr="00C74583">
        <w:rPr>
          <w:rFonts w:ascii="Calibri" w:hAnsi="Calibri"/>
          <w:bCs/>
          <w:spacing w:val="-7"/>
        </w:rPr>
        <w:t>c</w:t>
      </w:r>
      <w:r w:rsidRPr="00C74583">
        <w:rPr>
          <w:rFonts w:ascii="Calibri" w:hAnsi="Calibri"/>
          <w:bCs/>
          <w:spacing w:val="-1"/>
        </w:rPr>
        <w:t>t</w:t>
      </w:r>
      <w:r w:rsidRPr="00C74583">
        <w:rPr>
          <w:rFonts w:ascii="Calibri" w:hAnsi="Calibri"/>
          <w:bCs/>
          <w:spacing w:val="-10"/>
        </w:rPr>
        <w:t>o</w:t>
      </w:r>
      <w:r w:rsidRPr="00C74583">
        <w:rPr>
          <w:rFonts w:ascii="Calibri" w:hAnsi="Calibri"/>
          <w:bCs/>
          <w:spacing w:val="-7"/>
        </w:rPr>
        <w:t>r</w:t>
      </w:r>
      <w:r w:rsidRPr="00C74583">
        <w:rPr>
          <w:rFonts w:ascii="Calibri" w:hAnsi="Calibri"/>
          <w:bCs/>
          <w:spacing w:val="-11"/>
        </w:rPr>
        <w:t>i</w:t>
      </w:r>
      <w:r w:rsidRPr="00C74583">
        <w:rPr>
          <w:rFonts w:ascii="Calibri" w:hAnsi="Calibri"/>
          <w:bCs/>
          <w:spacing w:val="-10"/>
        </w:rPr>
        <w:t>n</w:t>
      </w:r>
      <w:r w:rsidRPr="00C74583">
        <w:rPr>
          <w:rFonts w:ascii="Calibri" w:hAnsi="Calibri"/>
          <w:bCs/>
        </w:rPr>
        <w:t>g</w:t>
      </w:r>
      <w:r w:rsidRPr="00C74583">
        <w:rPr>
          <w:rFonts w:ascii="Calibri" w:hAnsi="Calibri"/>
          <w:bCs/>
          <w:spacing w:val="-14"/>
        </w:rPr>
        <w:t xml:space="preserve"> </w:t>
      </w:r>
      <w:r w:rsidRPr="00C74583">
        <w:rPr>
          <w:rFonts w:ascii="Calibri" w:hAnsi="Calibri"/>
          <w:bCs/>
          <w:spacing w:val="-5"/>
        </w:rPr>
        <w:t>o</w:t>
      </w:r>
      <w:r w:rsidRPr="00C74583">
        <w:rPr>
          <w:rFonts w:ascii="Calibri" w:hAnsi="Calibri"/>
          <w:bCs/>
        </w:rPr>
        <w:t>f</w:t>
      </w:r>
      <w:r w:rsidRPr="00C74583">
        <w:rPr>
          <w:rFonts w:ascii="Calibri" w:hAnsi="Calibri"/>
          <w:bCs/>
          <w:spacing w:val="-5"/>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27"/>
        </w:rPr>
        <w:t xml:space="preserve"> </w:t>
      </w:r>
      <w:r w:rsidRPr="00C74583">
        <w:rPr>
          <w:rFonts w:ascii="Calibri" w:hAnsi="Calibri"/>
          <w:bCs/>
          <w:spacing w:val="-17"/>
        </w:rPr>
        <w:t>U</w:t>
      </w:r>
      <w:r w:rsidRPr="00C74583">
        <w:rPr>
          <w:rFonts w:ascii="Calibri" w:hAnsi="Calibri"/>
          <w:bCs/>
        </w:rPr>
        <w:t>I</w:t>
      </w:r>
      <w:r w:rsidRPr="00C74583">
        <w:rPr>
          <w:rFonts w:ascii="Calibri" w:hAnsi="Calibri"/>
          <w:bCs/>
          <w:spacing w:val="-22"/>
        </w:rPr>
        <w:t xml:space="preserve"> </w:t>
      </w:r>
      <w:r w:rsidRPr="00C74583">
        <w:rPr>
          <w:rFonts w:ascii="Calibri" w:hAnsi="Calibri"/>
          <w:bCs/>
          <w:spacing w:val="-11"/>
        </w:rPr>
        <w:t>c</w:t>
      </w:r>
      <w:r w:rsidRPr="00C74583">
        <w:rPr>
          <w:rFonts w:ascii="Calibri" w:hAnsi="Calibri"/>
          <w:bCs/>
          <w:spacing w:val="-10"/>
        </w:rPr>
        <w:t>o</w:t>
      </w:r>
      <w:r w:rsidRPr="00C74583">
        <w:rPr>
          <w:rFonts w:ascii="Calibri" w:hAnsi="Calibri"/>
          <w:bCs/>
          <w:spacing w:val="-15"/>
        </w:rPr>
        <w:t>d</w:t>
      </w:r>
      <w:r w:rsidRPr="00C74583">
        <w:rPr>
          <w:rFonts w:ascii="Calibri" w:hAnsi="Calibri"/>
          <w:bCs/>
          <w:spacing w:val="-12"/>
        </w:rPr>
        <w:t>e</w:t>
      </w:r>
      <w:r w:rsidRPr="00C74583">
        <w:rPr>
          <w:rFonts w:ascii="Calibri" w:hAnsi="Calibri"/>
          <w:bCs/>
        </w:rPr>
        <w:t>.</w:t>
      </w:r>
    </w:p>
    <w:p w:rsidR="0013778F" w:rsidP="0013778F"/>
    <w:p w:rsidR="0013778F" w:rsidRPr="006A5983" w:rsidP="0013778F">
      <w:pPr>
        <w:pStyle w:val="platinolatino"/>
        <w:jc w:val="center"/>
        <w:rPr>
          <w:rFonts w:ascii="Calibri" w:hAnsi="Calibri" w:cs="Calibri"/>
          <w:sz w:val="24"/>
          <w:szCs w:val="24"/>
        </w:rPr>
      </w:pPr>
      <w:r w:rsidRPr="006A5983">
        <w:rPr>
          <w:rFonts w:ascii="Calibri" w:hAnsi="Calibri" w:cs="Verdana"/>
          <w:b/>
          <w:sz w:val="24"/>
          <w:szCs w:val="24"/>
          <w:lang w:val="en-US"/>
        </w:rPr>
        <w:t xml:space="preserve">Project # </w:t>
      </w:r>
      <w:r>
        <w:rPr>
          <w:rFonts w:ascii="Calibri" w:hAnsi="Calibri" w:cs="Verdana"/>
          <w:b/>
          <w:sz w:val="24"/>
          <w:szCs w:val="24"/>
          <w:lang w:val="en-US"/>
        </w:rPr>
        <w:t>8</w:t>
      </w:r>
      <w:r w:rsidRPr="006A5983">
        <w:rPr>
          <w:rFonts w:ascii="Calibri" w:hAnsi="Calibri" w:cs="Verdana"/>
          <w:b/>
          <w:sz w:val="24"/>
          <w:szCs w:val="24"/>
          <w:lang w:val="en-US"/>
        </w:rPr>
        <w:t>: (</w:t>
      </w:r>
      <w:r>
        <w:rPr>
          <w:rFonts w:ascii="Calibri" w:hAnsi="Calibri" w:cs="Verdana"/>
          <w:b/>
          <w:sz w:val="24"/>
          <w:szCs w:val="24"/>
          <w:lang w:val="en-US"/>
        </w:rPr>
        <w:t>January 2017</w:t>
      </w:r>
      <w:r w:rsidRPr="006A5983">
        <w:rPr>
          <w:rFonts w:ascii="Calibri" w:hAnsi="Calibri" w:cs="Verdana"/>
          <w:b/>
          <w:sz w:val="24"/>
          <w:szCs w:val="24"/>
          <w:lang w:val="en-US"/>
        </w:rPr>
        <w:t xml:space="preserve"> – </w:t>
      </w:r>
      <w:r>
        <w:rPr>
          <w:rFonts w:ascii="Calibri" w:hAnsi="Calibri" w:cs="Verdana"/>
          <w:b/>
          <w:sz w:val="24"/>
          <w:szCs w:val="24"/>
          <w:lang w:val="en-US"/>
        </w:rPr>
        <w:t>August 2017</w:t>
      </w:r>
      <w:r w:rsidRPr="006A5983">
        <w:rPr>
          <w:rFonts w:ascii="Calibri" w:hAnsi="Calibri" w:cs="Verdana"/>
          <w:b/>
          <w:sz w:val="24"/>
          <w:szCs w:val="24"/>
          <w:lang w:val="en-US"/>
        </w:rPr>
        <w:t>)</w:t>
      </w:r>
    </w:p>
    <w:p w:rsidR="0013778F" w:rsidRPr="006A5983" w:rsidP="0013778F">
      <w:pPr>
        <w:pStyle w:val="DefaultText"/>
        <w:rPr>
          <w:rFonts w:ascii="Calibri" w:hAnsi="Calibri" w:cs="Calibri"/>
          <w:szCs w:val="24"/>
        </w:rPr>
      </w:pPr>
    </w:p>
    <w:p w:rsidR="0013778F" w:rsidRPr="006A5983" w:rsidP="0013778F">
      <w:pPr>
        <w:pStyle w:val="DefaultText"/>
        <w:rPr>
          <w:rFonts w:ascii="Calibri" w:hAnsi="Calibri" w:cs="Verdana"/>
          <w:b/>
          <w:szCs w:val="24"/>
        </w:rPr>
      </w:pPr>
      <w:r w:rsidRPr="006A5983">
        <w:rPr>
          <w:rFonts w:ascii="Calibri" w:hAnsi="Calibri" w:cs="Verdana"/>
          <w:b/>
          <w:szCs w:val="24"/>
        </w:rPr>
        <w:t>Project Name</w:t>
      </w:r>
      <w:r w:rsidRPr="006A5983">
        <w:rPr>
          <w:rFonts w:ascii="Calibri" w:hAnsi="Calibri"/>
          <w:szCs w:val="24"/>
        </w:rPr>
        <w:tab/>
      </w:r>
      <w:r w:rsidRPr="006A5983">
        <w:rPr>
          <w:rFonts w:ascii="Calibri" w:hAnsi="Calibri"/>
          <w:szCs w:val="24"/>
        </w:rPr>
        <w:tab/>
      </w:r>
      <w:r w:rsidRPr="006A5983">
        <w:rPr>
          <w:rFonts w:ascii="Calibri" w:hAnsi="Calibri" w:cs="Verdana"/>
          <w:szCs w:val="24"/>
        </w:rPr>
        <w:t xml:space="preserve">: </w:t>
      </w:r>
      <w:r>
        <w:rPr>
          <w:rFonts w:ascii="Calibri" w:hAnsi="Calibri" w:cs="Verdana"/>
          <w:szCs w:val="24"/>
        </w:rPr>
        <w:t xml:space="preserve">Lilly Cares CSP </w:t>
      </w:r>
    </w:p>
    <w:p w:rsidR="0013778F" w:rsidRPr="006A5983" w:rsidP="0013778F">
      <w:pPr>
        <w:pStyle w:val="DefaultText"/>
        <w:rPr>
          <w:rFonts w:ascii="Calibri" w:hAnsi="Calibri" w:cs="Verdana"/>
          <w:b/>
          <w:szCs w:val="24"/>
        </w:rPr>
      </w:pPr>
      <w:r w:rsidRPr="006A5983">
        <w:rPr>
          <w:rFonts w:ascii="Calibri" w:hAnsi="Calibri" w:cs="Verdana"/>
          <w:b/>
          <w:szCs w:val="24"/>
        </w:rPr>
        <w:t>Client</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w:t>
      </w:r>
      <w:r>
        <w:rPr>
          <w:rFonts w:ascii="Calibri" w:hAnsi="Calibri" w:cs="Verdana"/>
          <w:szCs w:val="24"/>
        </w:rPr>
        <w:t xml:space="preserve"> Eli Lilly and Company</w:t>
      </w:r>
      <w:r w:rsidRPr="006A5983">
        <w:rPr>
          <w:rFonts w:ascii="Calibri" w:hAnsi="Calibri" w:cs="Verdana"/>
          <w:szCs w:val="24"/>
        </w:rPr>
        <w:t xml:space="preserve">, </w:t>
      </w:r>
    </w:p>
    <w:p w:rsidR="0013778F" w:rsidRPr="006A5983" w:rsidP="0013778F">
      <w:pPr>
        <w:pStyle w:val="DefaultText"/>
        <w:rPr>
          <w:rFonts w:ascii="Calibri" w:hAnsi="Calibri" w:cs="Verdana"/>
          <w:b/>
          <w:szCs w:val="24"/>
        </w:rPr>
      </w:pPr>
      <w:r w:rsidRPr="006A5983">
        <w:rPr>
          <w:rFonts w:ascii="Calibri" w:hAnsi="Calibri" w:cs="Verdana"/>
          <w:b/>
          <w:szCs w:val="24"/>
        </w:rPr>
        <w:t>Role</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xml:space="preserve">: </w:t>
      </w:r>
      <w:r>
        <w:rPr>
          <w:rFonts w:ascii="Calibri" w:hAnsi="Calibri" w:cs="Verdana"/>
          <w:szCs w:val="24"/>
        </w:rPr>
        <w:t xml:space="preserve">UI </w:t>
      </w:r>
      <w:r w:rsidRPr="006A5983">
        <w:rPr>
          <w:rFonts w:ascii="Calibri" w:hAnsi="Calibri" w:cs="Verdana"/>
          <w:szCs w:val="24"/>
        </w:rPr>
        <w:t>Developer</w:t>
      </w:r>
    </w:p>
    <w:p w:rsidR="0013778F" w:rsidRPr="006A5983" w:rsidP="0013778F">
      <w:pPr>
        <w:pStyle w:val="DefaultText"/>
        <w:rPr>
          <w:rFonts w:ascii="Calibri" w:hAnsi="Calibri" w:cs="Verdana"/>
          <w:b/>
          <w:szCs w:val="24"/>
        </w:rPr>
      </w:pPr>
      <w:r w:rsidRPr="006A5983">
        <w:rPr>
          <w:rFonts w:ascii="Calibri" w:hAnsi="Calibri" w:cs="Verdana"/>
          <w:b/>
          <w:szCs w:val="24"/>
        </w:rPr>
        <w:t>Location</w:t>
      </w:r>
      <w:r w:rsidRPr="006A5983">
        <w:rPr>
          <w:rFonts w:ascii="Calibri" w:hAnsi="Calibri"/>
          <w:szCs w:val="24"/>
        </w:rPr>
        <w:tab/>
      </w:r>
      <w:r w:rsidRPr="006A5983">
        <w:rPr>
          <w:rFonts w:ascii="Calibri" w:hAnsi="Calibri"/>
          <w:szCs w:val="24"/>
        </w:rPr>
        <w:tab/>
      </w:r>
      <w:r w:rsidRPr="006A5983">
        <w:rPr>
          <w:rFonts w:ascii="Calibri" w:hAnsi="Calibri" w:cs="Verdana"/>
          <w:szCs w:val="24"/>
        </w:rPr>
        <w:t>: Hyderabad, India</w:t>
      </w:r>
    </w:p>
    <w:p w:rsidR="0013778F" w:rsidRPr="006A5983" w:rsidP="0013778F">
      <w:pPr>
        <w:pStyle w:val="DefaultText"/>
        <w:rPr>
          <w:rFonts w:ascii="Calibri" w:hAnsi="Calibri" w:cs="Verdana"/>
          <w:b/>
          <w:szCs w:val="24"/>
        </w:rPr>
      </w:pPr>
      <w:r w:rsidRPr="006A5983">
        <w:rPr>
          <w:rFonts w:ascii="Calibri" w:hAnsi="Calibri" w:cs="Verdana"/>
          <w:b/>
          <w:szCs w:val="24"/>
        </w:rPr>
        <w:t>Team size</w:t>
      </w:r>
      <w:r w:rsidRPr="006A5983">
        <w:rPr>
          <w:rFonts w:ascii="Calibri" w:hAnsi="Calibri"/>
          <w:szCs w:val="24"/>
        </w:rPr>
        <w:tab/>
      </w:r>
      <w:r w:rsidRPr="006A5983">
        <w:rPr>
          <w:rFonts w:ascii="Calibri" w:hAnsi="Calibri"/>
          <w:szCs w:val="24"/>
        </w:rPr>
        <w:tab/>
      </w:r>
      <w:r>
        <w:rPr>
          <w:rFonts w:ascii="Calibri" w:hAnsi="Calibri" w:cs="Verdana"/>
          <w:szCs w:val="24"/>
        </w:rPr>
        <w:t>: 9</w:t>
      </w:r>
    </w:p>
    <w:p w:rsidR="0013778F" w:rsidRPr="006A5983" w:rsidP="0013778F">
      <w:pPr>
        <w:pStyle w:val="DefaultText"/>
        <w:ind w:left="2160" w:hanging="2160"/>
        <w:rPr>
          <w:rFonts w:ascii="Calibri" w:hAnsi="Calibri"/>
          <w:b/>
          <w:szCs w:val="24"/>
        </w:rPr>
      </w:pPr>
      <w:r w:rsidRPr="006A5983">
        <w:rPr>
          <w:rFonts w:ascii="Calibri" w:hAnsi="Calibri" w:cs="Verdana"/>
          <w:b/>
          <w:szCs w:val="24"/>
        </w:rPr>
        <w:t xml:space="preserve">Technical Skill   </w:t>
      </w:r>
      <w:r w:rsidRPr="006A5983">
        <w:rPr>
          <w:rFonts w:ascii="Calibri" w:hAnsi="Calibri"/>
          <w:szCs w:val="24"/>
        </w:rPr>
        <w:tab/>
      </w:r>
      <w:r w:rsidRPr="006A5983">
        <w:rPr>
          <w:rFonts w:ascii="Calibri" w:hAnsi="Calibri" w:cs="Verdana"/>
          <w:b/>
          <w:szCs w:val="24"/>
        </w:rPr>
        <w:t xml:space="preserve">: </w:t>
      </w:r>
      <w:r>
        <w:rPr>
          <w:rFonts w:ascii="Calibri" w:hAnsi="Calibri" w:cs="Verdana"/>
          <w:szCs w:val="24"/>
        </w:rPr>
        <w:t>HTML, CSS, JS, Angular JS, Bootstrap, JQuery, Salesforce VF Pages, Contentful</w:t>
      </w:r>
    </w:p>
    <w:p w:rsidR="0013778F" w:rsidRPr="006A5983" w:rsidP="0013778F">
      <w:pPr>
        <w:pStyle w:val="platinolatino"/>
        <w:rPr>
          <w:rFonts w:ascii="Calibri" w:hAnsi="Calibri"/>
          <w:b/>
          <w:sz w:val="24"/>
          <w:szCs w:val="24"/>
          <w:lang w:val="en-US"/>
        </w:rPr>
      </w:pPr>
    </w:p>
    <w:p w:rsidR="0013778F" w:rsidRPr="006A5983" w:rsidP="0013778F">
      <w:pPr>
        <w:pStyle w:val="platinolatino"/>
        <w:rPr>
          <w:rFonts w:ascii="Calibri" w:hAnsi="Calibri"/>
          <w:b/>
          <w:sz w:val="24"/>
          <w:szCs w:val="24"/>
        </w:rPr>
      </w:pPr>
      <w:r w:rsidRPr="006A5983">
        <w:rPr>
          <w:rFonts w:ascii="Calibri" w:hAnsi="Calibri" w:cs="Verdana"/>
          <w:b/>
          <w:sz w:val="24"/>
          <w:szCs w:val="24"/>
          <w:lang w:val="en-US"/>
        </w:rPr>
        <w:t>Project Description: -</w:t>
      </w:r>
    </w:p>
    <w:p w:rsidR="0013778F" w:rsidP="0013778F">
      <w:pPr>
        <w:pStyle w:val="platinolatino"/>
        <w:jc w:val="both"/>
        <w:rPr>
          <w:rFonts w:ascii="Calibri" w:hAnsi="Calibri" w:cs="Verdana"/>
          <w:bCs/>
          <w:sz w:val="24"/>
          <w:szCs w:val="24"/>
          <w:lang w:val="en-US"/>
        </w:rPr>
      </w:pPr>
      <w:r>
        <w:rPr>
          <w:rFonts w:ascii="Calibri" w:hAnsi="Calibri" w:cs="Verdana"/>
          <w:bCs/>
          <w:sz w:val="24"/>
          <w:szCs w:val="24"/>
          <w:lang w:val="en-US"/>
        </w:rPr>
        <w:t xml:space="preserve">We had to create portal which was used be used by Health Care Providers of 3 different countries (UK, Italy, Japan). The Health Care Providers can log in to the portal and check the detail of their Patient and can track the details of the patient and its medication. </w:t>
      </w:r>
    </w:p>
    <w:p w:rsidR="0013778F" w:rsidP="0013778F">
      <w:pPr>
        <w:pStyle w:val="platinolatino"/>
        <w:jc w:val="both"/>
        <w:rPr>
          <w:rFonts w:ascii="Calibri" w:hAnsi="Calibri" w:cs="Verdana"/>
          <w:bCs/>
          <w:sz w:val="24"/>
          <w:szCs w:val="24"/>
          <w:lang w:val="en-US"/>
        </w:rPr>
      </w:pPr>
    </w:p>
    <w:p w:rsidR="0013778F" w:rsidP="0013778F">
      <w:pPr>
        <w:pStyle w:val="platinolatino"/>
        <w:rPr>
          <w:rFonts w:ascii="Calibri" w:hAnsi="Calibri" w:cs="Verdana"/>
          <w:b/>
          <w:sz w:val="24"/>
          <w:szCs w:val="24"/>
          <w:lang w:val="en-US"/>
        </w:rPr>
      </w:pPr>
      <w:r w:rsidRPr="006A5983">
        <w:rPr>
          <w:rFonts w:ascii="Calibri" w:hAnsi="Calibri" w:cs="Verdana"/>
          <w:b/>
          <w:sz w:val="24"/>
          <w:szCs w:val="24"/>
          <w:lang w:val="en-US"/>
        </w:rPr>
        <w:t xml:space="preserve">Roles and Responsibilities: </w:t>
      </w:r>
    </w:p>
    <w:p w:rsidR="0013778F" w:rsidP="0013778F">
      <w:pPr>
        <w:pStyle w:val="platinolatino"/>
        <w:rPr>
          <w:rFonts w:ascii="Calibri" w:hAnsi="Calibri" w:cs="Verdana"/>
          <w:b/>
          <w:sz w:val="24"/>
          <w:szCs w:val="24"/>
          <w:lang w:val="en-US"/>
        </w:rPr>
      </w:pPr>
    </w:p>
    <w:p w:rsidR="0013778F" w:rsidRPr="00C74583" w:rsidP="0013778F">
      <w:pPr>
        <w:numPr>
          <w:ilvl w:val="0"/>
          <w:numId w:val="14"/>
        </w:numPr>
        <w:spacing w:before="34" w:after="120"/>
        <w:ind w:right="828"/>
        <w:jc w:val="both"/>
        <w:rPr>
          <w:rFonts w:ascii="Calibri" w:hAnsi="Calibri"/>
          <w:bCs/>
        </w:rPr>
      </w:pPr>
      <w:r w:rsidRPr="00C74583">
        <w:rPr>
          <w:rFonts w:ascii="Calibri" w:hAnsi="Calibri"/>
          <w:bCs/>
        </w:rPr>
        <w:t>I</w:t>
      </w:r>
      <w:r w:rsidRPr="00C74583">
        <w:rPr>
          <w:rFonts w:ascii="Calibri" w:hAnsi="Calibri"/>
          <w:bCs/>
          <w:spacing w:val="-12"/>
        </w:rPr>
        <w:t xml:space="preserve"> </w:t>
      </w:r>
      <w:r w:rsidRPr="00C74583">
        <w:rPr>
          <w:rFonts w:ascii="Calibri" w:hAnsi="Calibri"/>
          <w:bCs/>
          <w:spacing w:val="-2"/>
        </w:rPr>
        <w:t>w</w:t>
      </w:r>
      <w:r w:rsidRPr="00C74583">
        <w:rPr>
          <w:rFonts w:ascii="Calibri" w:hAnsi="Calibri"/>
          <w:bCs/>
          <w:spacing w:val="-10"/>
        </w:rPr>
        <w:t>o</w:t>
      </w:r>
      <w:r w:rsidRPr="00C74583">
        <w:rPr>
          <w:rFonts w:ascii="Calibri" w:hAnsi="Calibri"/>
          <w:bCs/>
          <w:spacing w:val="-11"/>
        </w:rPr>
        <w:t>r</w:t>
      </w:r>
      <w:r w:rsidRPr="00C74583">
        <w:rPr>
          <w:rFonts w:ascii="Calibri" w:hAnsi="Calibri"/>
          <w:bCs/>
          <w:spacing w:val="-17"/>
        </w:rPr>
        <w:t>k</w:t>
      </w:r>
      <w:r w:rsidRPr="00C74583">
        <w:rPr>
          <w:rFonts w:ascii="Calibri" w:hAnsi="Calibri"/>
          <w:bCs/>
          <w:spacing w:val="-15"/>
        </w:rPr>
        <w:t>e</w:t>
      </w:r>
      <w:r w:rsidRPr="00C74583">
        <w:rPr>
          <w:rFonts w:ascii="Calibri" w:hAnsi="Calibri"/>
          <w:bCs/>
        </w:rPr>
        <w:t>d</w:t>
      </w:r>
      <w:r w:rsidRPr="00C74583">
        <w:rPr>
          <w:rFonts w:ascii="Calibri" w:hAnsi="Calibri"/>
          <w:bCs/>
          <w:spacing w:val="-22"/>
        </w:rPr>
        <w:t xml:space="preserve"> </w:t>
      </w:r>
      <w:r w:rsidRPr="00C74583">
        <w:rPr>
          <w:rFonts w:ascii="Calibri" w:hAnsi="Calibri"/>
          <w:bCs/>
          <w:spacing w:val="-25"/>
        </w:rPr>
        <w:t>a</w:t>
      </w:r>
      <w:r w:rsidRPr="00C74583">
        <w:rPr>
          <w:rFonts w:ascii="Calibri" w:hAnsi="Calibri"/>
          <w:bCs/>
        </w:rPr>
        <w:t>s</w:t>
      </w:r>
      <w:r w:rsidRPr="00C74583">
        <w:rPr>
          <w:rFonts w:ascii="Calibri" w:hAnsi="Calibri"/>
          <w:bCs/>
          <w:spacing w:val="-20"/>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27"/>
        </w:rPr>
        <w:t xml:space="preserve"> </w:t>
      </w:r>
      <w:r w:rsidRPr="00C74583">
        <w:rPr>
          <w:rFonts w:ascii="Calibri" w:hAnsi="Calibri"/>
          <w:bCs/>
          <w:spacing w:val="-17"/>
        </w:rPr>
        <w:t>U</w:t>
      </w:r>
      <w:r w:rsidRPr="00C74583">
        <w:rPr>
          <w:rFonts w:ascii="Calibri" w:hAnsi="Calibri"/>
          <w:bCs/>
        </w:rPr>
        <w:t>I</w:t>
      </w:r>
      <w:r w:rsidRPr="00C74583">
        <w:rPr>
          <w:rFonts w:ascii="Calibri" w:hAnsi="Calibri"/>
          <w:bCs/>
          <w:spacing w:val="-18"/>
        </w:rPr>
        <w:t xml:space="preserve"> </w:t>
      </w:r>
      <w:r w:rsidRPr="00C74583">
        <w:rPr>
          <w:rFonts w:ascii="Calibri" w:hAnsi="Calibri"/>
          <w:bCs/>
          <w:spacing w:val="-15"/>
        </w:rPr>
        <w:t>d</w:t>
      </w:r>
      <w:r w:rsidRPr="00C74583">
        <w:rPr>
          <w:rFonts w:ascii="Calibri" w:hAnsi="Calibri"/>
          <w:bCs/>
          <w:spacing w:val="-20"/>
        </w:rPr>
        <w:t>ev</w:t>
      </w:r>
      <w:r w:rsidRPr="00C74583">
        <w:rPr>
          <w:rFonts w:ascii="Calibri" w:hAnsi="Calibri"/>
          <w:bCs/>
          <w:spacing w:val="-12"/>
        </w:rPr>
        <w:t>e</w:t>
      </w:r>
      <w:r w:rsidRPr="00C74583">
        <w:rPr>
          <w:rFonts w:ascii="Calibri" w:hAnsi="Calibri"/>
          <w:bCs/>
          <w:spacing w:val="-8"/>
        </w:rPr>
        <w:t>l</w:t>
      </w:r>
      <w:r w:rsidRPr="00C74583">
        <w:rPr>
          <w:rFonts w:ascii="Calibri" w:hAnsi="Calibri"/>
          <w:bCs/>
          <w:spacing w:val="-10"/>
        </w:rPr>
        <w:t>o</w:t>
      </w:r>
      <w:r w:rsidRPr="00C74583">
        <w:rPr>
          <w:rFonts w:ascii="Calibri" w:hAnsi="Calibri"/>
          <w:bCs/>
          <w:spacing w:val="-15"/>
        </w:rPr>
        <w:t>p</w:t>
      </w:r>
      <w:r w:rsidRPr="00C74583">
        <w:rPr>
          <w:rFonts w:ascii="Calibri" w:hAnsi="Calibri"/>
          <w:bCs/>
          <w:spacing w:val="-14"/>
        </w:rPr>
        <w:t>e</w:t>
      </w:r>
      <w:r w:rsidRPr="00C74583">
        <w:rPr>
          <w:rFonts w:ascii="Calibri" w:hAnsi="Calibri"/>
          <w:bCs/>
        </w:rPr>
        <w:t>r</w:t>
      </w:r>
      <w:r w:rsidRPr="00C74583">
        <w:rPr>
          <w:rFonts w:ascii="Calibri" w:hAnsi="Calibri"/>
          <w:bCs/>
          <w:spacing w:val="-11"/>
        </w:rPr>
        <w:t xml:space="preserve"> </w:t>
      </w:r>
      <w:r w:rsidRPr="00C74583">
        <w:rPr>
          <w:rFonts w:ascii="Calibri" w:hAnsi="Calibri"/>
          <w:bCs/>
          <w:spacing w:val="-2"/>
        </w:rPr>
        <w:t>f</w:t>
      </w:r>
      <w:r w:rsidRPr="00C74583">
        <w:rPr>
          <w:rFonts w:ascii="Calibri" w:hAnsi="Calibri"/>
          <w:bCs/>
          <w:spacing w:val="-10"/>
        </w:rPr>
        <w:t>o</w:t>
      </w:r>
      <w:r w:rsidRPr="00C74583">
        <w:rPr>
          <w:rFonts w:ascii="Calibri" w:hAnsi="Calibri"/>
          <w:bCs/>
        </w:rPr>
        <w:t>r</w:t>
      </w:r>
      <w:r w:rsidRPr="00C74583">
        <w:rPr>
          <w:rFonts w:ascii="Calibri" w:hAnsi="Calibri"/>
          <w:bCs/>
          <w:spacing w:val="-10"/>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21"/>
        </w:rPr>
        <w:t xml:space="preserve"> </w:t>
      </w:r>
      <w:r w:rsidRPr="00C74583">
        <w:rPr>
          <w:rFonts w:ascii="Calibri" w:hAnsi="Calibri"/>
          <w:bCs/>
          <w:spacing w:val="-9"/>
        </w:rPr>
        <w:t>p</w:t>
      </w:r>
      <w:r w:rsidRPr="00C74583">
        <w:rPr>
          <w:rFonts w:ascii="Calibri" w:hAnsi="Calibri"/>
          <w:bCs/>
          <w:spacing w:val="-7"/>
        </w:rPr>
        <w:t>r</w:t>
      </w:r>
      <w:r w:rsidRPr="00C74583">
        <w:rPr>
          <w:rFonts w:ascii="Calibri" w:hAnsi="Calibri"/>
          <w:bCs/>
          <w:spacing w:val="-8"/>
        </w:rPr>
        <w:t>o</w:t>
      </w:r>
      <w:r w:rsidRPr="00C74583">
        <w:rPr>
          <w:rFonts w:ascii="Calibri" w:hAnsi="Calibri"/>
          <w:bCs/>
          <w:spacing w:val="-14"/>
        </w:rPr>
        <w:t>j</w:t>
      </w:r>
      <w:r w:rsidRPr="00C74583">
        <w:rPr>
          <w:rFonts w:ascii="Calibri" w:hAnsi="Calibri"/>
          <w:bCs/>
          <w:spacing w:val="-19"/>
        </w:rPr>
        <w:t>e</w:t>
      </w:r>
      <w:r w:rsidRPr="00C74583">
        <w:rPr>
          <w:rFonts w:ascii="Calibri" w:hAnsi="Calibri"/>
          <w:bCs/>
          <w:spacing w:val="-7"/>
        </w:rPr>
        <w:t>c</w:t>
      </w:r>
      <w:r w:rsidRPr="00C74583">
        <w:rPr>
          <w:rFonts w:ascii="Calibri" w:hAnsi="Calibri"/>
          <w:bCs/>
          <w:spacing w:val="-1"/>
        </w:rPr>
        <w:t>t</w:t>
      </w:r>
      <w:r w:rsidRPr="00C74583">
        <w:rPr>
          <w:rFonts w:ascii="Calibri" w:hAnsi="Calibri"/>
          <w:bCs/>
        </w:rPr>
        <w:t>.</w:t>
      </w:r>
      <w:r w:rsidRPr="00C74583">
        <w:rPr>
          <w:rFonts w:ascii="Calibri" w:hAnsi="Calibri"/>
          <w:bCs/>
          <w:spacing w:val="-18"/>
        </w:rPr>
        <w:t xml:space="preserve"> </w:t>
      </w:r>
    </w:p>
    <w:p w:rsidR="0013778F" w:rsidRPr="00C74583" w:rsidP="0013778F">
      <w:pPr>
        <w:numPr>
          <w:ilvl w:val="0"/>
          <w:numId w:val="14"/>
        </w:numPr>
        <w:spacing w:before="34" w:after="120"/>
        <w:ind w:right="828"/>
        <w:jc w:val="both"/>
        <w:rPr>
          <w:rFonts w:ascii="Calibri" w:hAnsi="Calibri"/>
          <w:bCs/>
        </w:rPr>
      </w:pPr>
      <w:r w:rsidRPr="00C74583">
        <w:rPr>
          <w:rFonts w:ascii="Calibri" w:hAnsi="Calibri"/>
          <w:bCs/>
        </w:rPr>
        <w:t>I</w:t>
      </w:r>
      <w:r w:rsidRPr="00C74583">
        <w:rPr>
          <w:rFonts w:ascii="Calibri" w:hAnsi="Calibri"/>
          <w:bCs/>
          <w:spacing w:val="-12"/>
        </w:rPr>
        <w:t xml:space="preserve"> </w:t>
      </w:r>
      <w:r w:rsidRPr="00C74583">
        <w:rPr>
          <w:rFonts w:ascii="Calibri" w:hAnsi="Calibri"/>
          <w:bCs/>
          <w:spacing w:val="-9"/>
        </w:rPr>
        <w:t>w</w:t>
      </w:r>
      <w:r w:rsidRPr="00C74583">
        <w:rPr>
          <w:rFonts w:ascii="Calibri" w:hAnsi="Calibri"/>
          <w:bCs/>
          <w:spacing w:val="-25"/>
        </w:rPr>
        <w:t>a</w:t>
      </w:r>
      <w:r w:rsidRPr="00C74583">
        <w:rPr>
          <w:rFonts w:ascii="Calibri" w:hAnsi="Calibri"/>
          <w:bCs/>
        </w:rPr>
        <w:t>s</w:t>
      </w:r>
      <w:r w:rsidRPr="00C74583">
        <w:rPr>
          <w:rFonts w:ascii="Calibri" w:hAnsi="Calibri"/>
          <w:bCs/>
          <w:spacing w:val="-26"/>
        </w:rPr>
        <w:t xml:space="preserve"> </w:t>
      </w:r>
      <w:r w:rsidRPr="00C74583">
        <w:rPr>
          <w:rFonts w:ascii="Calibri" w:hAnsi="Calibri"/>
          <w:bCs/>
          <w:spacing w:val="-14"/>
        </w:rPr>
        <w:t>r</w:t>
      </w:r>
      <w:r w:rsidRPr="00C74583">
        <w:rPr>
          <w:rFonts w:ascii="Calibri" w:hAnsi="Calibri"/>
          <w:bCs/>
          <w:spacing w:val="-25"/>
        </w:rPr>
        <w:t>e</w:t>
      </w:r>
      <w:r w:rsidRPr="00C74583">
        <w:rPr>
          <w:rFonts w:ascii="Calibri" w:hAnsi="Calibri"/>
          <w:bCs/>
          <w:spacing w:val="-20"/>
        </w:rPr>
        <w:t>s</w:t>
      </w:r>
      <w:r w:rsidRPr="00C74583">
        <w:rPr>
          <w:rFonts w:ascii="Calibri" w:hAnsi="Calibri"/>
          <w:bCs/>
          <w:spacing w:val="-7"/>
        </w:rPr>
        <w:t>p</w:t>
      </w:r>
      <w:r w:rsidRPr="00C74583">
        <w:rPr>
          <w:rFonts w:ascii="Calibri" w:hAnsi="Calibri"/>
          <w:bCs/>
          <w:spacing w:val="-11"/>
        </w:rPr>
        <w:t>o</w:t>
      </w:r>
      <w:r w:rsidRPr="00C74583">
        <w:rPr>
          <w:rFonts w:ascii="Calibri" w:hAnsi="Calibri"/>
          <w:bCs/>
          <w:spacing w:val="-20"/>
        </w:rPr>
        <w:t>n</w:t>
      </w:r>
      <w:r w:rsidRPr="00C74583">
        <w:rPr>
          <w:rFonts w:ascii="Calibri" w:hAnsi="Calibri"/>
          <w:bCs/>
          <w:spacing w:val="-17"/>
        </w:rPr>
        <w:t>s</w:t>
      </w:r>
      <w:r w:rsidRPr="00C74583">
        <w:rPr>
          <w:rFonts w:ascii="Calibri" w:hAnsi="Calibri"/>
          <w:bCs/>
          <w:spacing w:val="-10"/>
        </w:rPr>
        <w:t>i</w:t>
      </w:r>
      <w:r w:rsidRPr="00C74583">
        <w:rPr>
          <w:rFonts w:ascii="Calibri" w:hAnsi="Calibri"/>
          <w:bCs/>
          <w:spacing w:val="-7"/>
        </w:rPr>
        <w:t>b</w:t>
      </w:r>
      <w:r w:rsidRPr="00C74583">
        <w:rPr>
          <w:rFonts w:ascii="Calibri" w:hAnsi="Calibri"/>
          <w:bCs/>
          <w:spacing w:val="-15"/>
        </w:rPr>
        <w:t>l</w:t>
      </w:r>
      <w:r w:rsidRPr="00C74583">
        <w:rPr>
          <w:rFonts w:ascii="Calibri" w:hAnsi="Calibri"/>
          <w:bCs/>
        </w:rPr>
        <w:t>e</w:t>
      </w:r>
      <w:r w:rsidRPr="00C74583">
        <w:rPr>
          <w:rFonts w:ascii="Calibri" w:hAnsi="Calibri"/>
          <w:bCs/>
          <w:spacing w:val="-16"/>
        </w:rPr>
        <w:t xml:space="preserve"> </w:t>
      </w:r>
      <w:r w:rsidRPr="00C74583">
        <w:rPr>
          <w:rFonts w:ascii="Calibri" w:hAnsi="Calibri"/>
          <w:bCs/>
          <w:spacing w:val="-2"/>
        </w:rPr>
        <w:t>f</w:t>
      </w:r>
      <w:r w:rsidRPr="00C74583">
        <w:rPr>
          <w:rFonts w:ascii="Calibri" w:hAnsi="Calibri"/>
          <w:bCs/>
          <w:spacing w:val="-10"/>
        </w:rPr>
        <w:t>o</w:t>
      </w:r>
      <w:r w:rsidRPr="00C74583">
        <w:rPr>
          <w:rFonts w:ascii="Calibri" w:hAnsi="Calibri"/>
          <w:bCs/>
        </w:rPr>
        <w:t>r</w:t>
      </w:r>
      <w:r w:rsidRPr="00C74583">
        <w:rPr>
          <w:rFonts w:ascii="Calibri" w:hAnsi="Calibri"/>
          <w:bCs/>
          <w:spacing w:val="-20"/>
        </w:rPr>
        <w:t xml:space="preserve"> </w:t>
      </w:r>
      <w:r w:rsidRPr="00C74583">
        <w:rPr>
          <w:rFonts w:ascii="Calibri" w:hAnsi="Calibri"/>
          <w:bCs/>
          <w:spacing w:val="-13"/>
        </w:rPr>
        <w:t>c</w:t>
      </w:r>
      <w:r w:rsidRPr="00C74583">
        <w:rPr>
          <w:rFonts w:ascii="Calibri" w:hAnsi="Calibri"/>
          <w:bCs/>
          <w:spacing w:val="-14"/>
        </w:rPr>
        <w:t>r</w:t>
      </w:r>
      <w:r w:rsidRPr="00C74583">
        <w:rPr>
          <w:rFonts w:ascii="Calibri" w:hAnsi="Calibri"/>
          <w:bCs/>
          <w:spacing w:val="-20"/>
        </w:rPr>
        <w:t>e</w:t>
      </w:r>
      <w:r w:rsidRPr="00C74583">
        <w:rPr>
          <w:rFonts w:ascii="Calibri" w:hAnsi="Calibri"/>
          <w:bCs/>
          <w:spacing w:val="-9"/>
        </w:rPr>
        <w:t>a</w:t>
      </w:r>
      <w:r w:rsidRPr="00C74583">
        <w:rPr>
          <w:rFonts w:ascii="Calibri" w:hAnsi="Calibri"/>
          <w:bCs/>
          <w:spacing w:val="-1"/>
        </w:rPr>
        <w:t>t</w:t>
      </w:r>
      <w:r w:rsidRPr="00C74583">
        <w:rPr>
          <w:rFonts w:ascii="Calibri" w:hAnsi="Calibri"/>
          <w:bCs/>
          <w:spacing w:val="-11"/>
        </w:rPr>
        <w:t>i</w:t>
      </w:r>
      <w:r w:rsidRPr="00C74583">
        <w:rPr>
          <w:rFonts w:ascii="Calibri" w:hAnsi="Calibri"/>
          <w:bCs/>
          <w:spacing w:val="-10"/>
        </w:rPr>
        <w:t>n</w:t>
      </w:r>
      <w:r w:rsidRPr="00C74583">
        <w:rPr>
          <w:rFonts w:ascii="Calibri" w:hAnsi="Calibri"/>
          <w:bCs/>
        </w:rPr>
        <w:t>g</w:t>
      </w:r>
      <w:r w:rsidRPr="00C74583">
        <w:rPr>
          <w:rFonts w:ascii="Calibri" w:hAnsi="Calibri"/>
          <w:bCs/>
          <w:spacing w:val="-22"/>
        </w:rPr>
        <w:t xml:space="preserve"> </w:t>
      </w:r>
      <w:r w:rsidRPr="00C74583">
        <w:rPr>
          <w:rFonts w:ascii="Calibri" w:hAnsi="Calibri"/>
          <w:bCs/>
          <w:spacing w:val="-12"/>
        </w:rPr>
        <w:t>a</w:t>
      </w:r>
      <w:r w:rsidRPr="00C74583">
        <w:rPr>
          <w:rFonts w:ascii="Calibri" w:hAnsi="Calibri"/>
          <w:bCs/>
          <w:spacing w:val="-8"/>
        </w:rPr>
        <w:t>l</w:t>
      </w:r>
      <w:r w:rsidRPr="00C74583">
        <w:rPr>
          <w:rFonts w:ascii="Calibri" w:hAnsi="Calibri"/>
          <w:bCs/>
        </w:rPr>
        <w:t>l</w:t>
      </w:r>
      <w:r w:rsidRPr="00C74583">
        <w:rPr>
          <w:rFonts w:ascii="Calibri" w:hAnsi="Calibri"/>
          <w:bCs/>
          <w:spacing w:val="-11"/>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spacing w:val="24"/>
        </w:rPr>
        <w:t xml:space="preserve">e </w:t>
      </w:r>
      <w:r w:rsidRPr="00C74583">
        <w:rPr>
          <w:rFonts w:ascii="Calibri" w:hAnsi="Calibri"/>
          <w:bCs/>
          <w:spacing w:val="-24"/>
        </w:rPr>
        <w:t>s</w:t>
      </w:r>
      <w:r w:rsidRPr="00C74583">
        <w:rPr>
          <w:rFonts w:ascii="Calibri" w:hAnsi="Calibri"/>
          <w:bCs/>
          <w:spacing w:val="-13"/>
        </w:rPr>
        <w:t>c</w:t>
      </w:r>
      <w:r w:rsidRPr="00C74583">
        <w:rPr>
          <w:rFonts w:ascii="Calibri" w:hAnsi="Calibri"/>
          <w:bCs/>
          <w:spacing w:val="-14"/>
        </w:rPr>
        <w:t>r</w:t>
      </w:r>
      <w:r w:rsidRPr="00C74583">
        <w:rPr>
          <w:rFonts w:ascii="Calibri" w:hAnsi="Calibri"/>
          <w:bCs/>
          <w:spacing w:val="-20"/>
        </w:rPr>
        <w:t>e</w:t>
      </w:r>
      <w:r w:rsidRPr="00C74583">
        <w:rPr>
          <w:rFonts w:ascii="Calibri" w:hAnsi="Calibri"/>
          <w:bCs/>
          <w:spacing w:val="-15"/>
        </w:rPr>
        <w:t>e</w:t>
      </w:r>
      <w:r w:rsidRPr="00C74583">
        <w:rPr>
          <w:rFonts w:ascii="Calibri" w:hAnsi="Calibri"/>
          <w:bCs/>
          <w:spacing w:val="-20"/>
        </w:rPr>
        <w:t>n</w:t>
      </w:r>
      <w:r w:rsidRPr="00C74583">
        <w:rPr>
          <w:rFonts w:ascii="Calibri" w:hAnsi="Calibri"/>
          <w:bCs/>
        </w:rPr>
        <w:t>s</w:t>
      </w:r>
      <w:r w:rsidRPr="00C74583">
        <w:rPr>
          <w:rFonts w:ascii="Calibri" w:hAnsi="Calibri"/>
          <w:bCs/>
          <w:spacing w:val="-21"/>
        </w:rPr>
        <w:t xml:space="preserve"> </w:t>
      </w:r>
      <w:r w:rsidRPr="00C74583">
        <w:rPr>
          <w:rFonts w:ascii="Calibri" w:hAnsi="Calibri"/>
          <w:bCs/>
          <w:spacing w:val="-2"/>
        </w:rPr>
        <w:t>f</w:t>
      </w:r>
      <w:r w:rsidRPr="00C74583">
        <w:rPr>
          <w:rFonts w:ascii="Calibri" w:hAnsi="Calibri"/>
          <w:bCs/>
          <w:spacing w:val="-10"/>
        </w:rPr>
        <w:t>o</w:t>
      </w:r>
      <w:r w:rsidRPr="00C74583">
        <w:rPr>
          <w:rFonts w:ascii="Calibri" w:hAnsi="Calibri"/>
          <w:bCs/>
        </w:rPr>
        <w:t>r</w:t>
      </w:r>
      <w:r w:rsidRPr="00C74583">
        <w:rPr>
          <w:rFonts w:ascii="Calibri" w:hAnsi="Calibri"/>
          <w:bCs/>
          <w:spacing w:val="-10"/>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27"/>
        </w:rPr>
        <w:t xml:space="preserve"> </w:t>
      </w:r>
      <w:r w:rsidRPr="00C74583">
        <w:rPr>
          <w:rFonts w:ascii="Calibri" w:hAnsi="Calibri"/>
          <w:bCs/>
          <w:spacing w:val="-15"/>
        </w:rPr>
        <w:t>a</w:t>
      </w:r>
      <w:r w:rsidRPr="00C74583">
        <w:rPr>
          <w:rFonts w:ascii="Calibri" w:hAnsi="Calibri"/>
          <w:bCs/>
          <w:spacing w:val="-10"/>
        </w:rPr>
        <w:t>p</w:t>
      </w:r>
      <w:r w:rsidRPr="00C74583">
        <w:rPr>
          <w:rFonts w:ascii="Calibri" w:hAnsi="Calibri"/>
          <w:bCs/>
          <w:spacing w:val="-7"/>
        </w:rPr>
        <w:t>p</w:t>
      </w:r>
      <w:r w:rsidRPr="00C74583">
        <w:rPr>
          <w:rFonts w:ascii="Calibri" w:hAnsi="Calibri"/>
          <w:bCs/>
          <w:spacing w:val="-8"/>
        </w:rPr>
        <w:t>l</w:t>
      </w:r>
      <w:r w:rsidRPr="00C74583">
        <w:rPr>
          <w:rFonts w:ascii="Calibri" w:hAnsi="Calibri"/>
          <w:bCs/>
          <w:spacing w:val="-14"/>
        </w:rPr>
        <w:t>i</w:t>
      </w:r>
      <w:r w:rsidRPr="00C74583">
        <w:rPr>
          <w:rFonts w:ascii="Calibri" w:hAnsi="Calibri"/>
          <w:bCs/>
          <w:spacing w:val="-19"/>
        </w:rPr>
        <w:t>c</w:t>
      </w:r>
      <w:r w:rsidRPr="00C74583">
        <w:rPr>
          <w:rFonts w:ascii="Calibri" w:hAnsi="Calibri"/>
          <w:bCs/>
          <w:spacing w:val="-9"/>
        </w:rPr>
        <w:t>a</w:t>
      </w:r>
      <w:r w:rsidRPr="00C74583">
        <w:rPr>
          <w:rFonts w:ascii="Calibri" w:hAnsi="Calibri"/>
          <w:bCs/>
          <w:spacing w:val="-1"/>
        </w:rPr>
        <w:t>t</w:t>
      </w:r>
      <w:r w:rsidRPr="00C74583">
        <w:rPr>
          <w:rFonts w:ascii="Calibri" w:hAnsi="Calibri"/>
          <w:bCs/>
          <w:spacing w:val="-8"/>
        </w:rPr>
        <w:t>i</w:t>
      </w:r>
      <w:r w:rsidRPr="00C74583">
        <w:rPr>
          <w:rFonts w:ascii="Calibri" w:hAnsi="Calibri"/>
          <w:bCs/>
          <w:spacing w:val="-11"/>
        </w:rPr>
        <w:t>o</w:t>
      </w:r>
      <w:r w:rsidRPr="00C74583">
        <w:rPr>
          <w:rFonts w:ascii="Calibri" w:hAnsi="Calibri"/>
          <w:bCs/>
          <w:spacing w:val="-7"/>
        </w:rPr>
        <w:t>n</w:t>
      </w:r>
      <w:r w:rsidRPr="00C74583">
        <w:rPr>
          <w:rFonts w:ascii="Calibri" w:hAnsi="Calibri"/>
          <w:bCs/>
        </w:rPr>
        <w:t>.</w:t>
      </w:r>
      <w:r w:rsidRPr="00C74583">
        <w:rPr>
          <w:rFonts w:ascii="Calibri" w:hAnsi="Calibri"/>
          <w:bCs/>
          <w:spacing w:val="-19"/>
        </w:rPr>
        <w:t xml:space="preserve"> </w:t>
      </w:r>
    </w:p>
    <w:p w:rsidR="0013778F" w:rsidRPr="00C74583" w:rsidP="0013778F">
      <w:pPr>
        <w:numPr>
          <w:ilvl w:val="0"/>
          <w:numId w:val="14"/>
        </w:numPr>
        <w:spacing w:before="34" w:after="120"/>
        <w:ind w:right="828"/>
        <w:jc w:val="both"/>
        <w:rPr>
          <w:rFonts w:ascii="Calibri" w:hAnsi="Calibri"/>
          <w:bCs/>
        </w:rPr>
      </w:pPr>
      <w:r w:rsidRPr="00C74583">
        <w:rPr>
          <w:rFonts w:ascii="Calibri" w:hAnsi="Calibri"/>
          <w:bCs/>
          <w:spacing w:val="-10"/>
        </w:rPr>
        <w:t>A</w:t>
      </w:r>
      <w:r w:rsidRPr="00C74583">
        <w:rPr>
          <w:rFonts w:ascii="Calibri" w:hAnsi="Calibri"/>
          <w:bCs/>
          <w:spacing w:val="-20"/>
        </w:rPr>
        <w:t>l</w:t>
      </w:r>
      <w:r w:rsidRPr="00C74583">
        <w:rPr>
          <w:rFonts w:ascii="Calibri" w:hAnsi="Calibri"/>
          <w:bCs/>
          <w:spacing w:val="-17"/>
        </w:rPr>
        <w:t>s</w:t>
      </w:r>
      <w:r w:rsidRPr="00C74583">
        <w:rPr>
          <w:rFonts w:ascii="Calibri" w:hAnsi="Calibri"/>
          <w:bCs/>
        </w:rPr>
        <w:t>o</w:t>
      </w:r>
      <w:r w:rsidRPr="00C74583">
        <w:rPr>
          <w:rFonts w:ascii="Calibri" w:hAnsi="Calibri"/>
          <w:bCs/>
          <w:spacing w:val="-18"/>
        </w:rPr>
        <w:t xml:space="preserve"> </w:t>
      </w:r>
      <w:r w:rsidRPr="00C74583">
        <w:rPr>
          <w:rFonts w:ascii="Calibri" w:hAnsi="Calibri"/>
          <w:bCs/>
          <w:spacing w:val="-12"/>
        </w:rPr>
        <w:t>integrating</w:t>
      </w:r>
      <w:r w:rsidRPr="00C74583">
        <w:rPr>
          <w:rFonts w:ascii="Calibri" w:hAnsi="Calibri"/>
          <w:bCs/>
          <w:spacing w:val="-10"/>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 xml:space="preserve">e </w:t>
      </w:r>
      <w:r w:rsidRPr="00C74583">
        <w:rPr>
          <w:rFonts w:ascii="Calibri" w:hAnsi="Calibri"/>
          <w:bCs/>
          <w:spacing w:val="-15"/>
        </w:rPr>
        <w:t>a</w:t>
      </w:r>
      <w:r w:rsidRPr="00C74583">
        <w:rPr>
          <w:rFonts w:ascii="Calibri" w:hAnsi="Calibri"/>
          <w:bCs/>
          <w:spacing w:val="-10"/>
        </w:rPr>
        <w:t>p</w:t>
      </w:r>
      <w:r w:rsidRPr="00C74583">
        <w:rPr>
          <w:rFonts w:ascii="Calibri" w:hAnsi="Calibri"/>
          <w:bCs/>
          <w:spacing w:val="-7"/>
        </w:rPr>
        <w:t>p</w:t>
      </w:r>
      <w:r w:rsidRPr="00C74583">
        <w:rPr>
          <w:rFonts w:ascii="Calibri" w:hAnsi="Calibri"/>
          <w:bCs/>
          <w:spacing w:val="-8"/>
        </w:rPr>
        <w:t>l</w:t>
      </w:r>
      <w:r w:rsidRPr="00C74583">
        <w:rPr>
          <w:rFonts w:ascii="Calibri" w:hAnsi="Calibri"/>
          <w:bCs/>
          <w:spacing w:val="-14"/>
        </w:rPr>
        <w:t>i</w:t>
      </w:r>
      <w:r w:rsidRPr="00C74583">
        <w:rPr>
          <w:rFonts w:ascii="Calibri" w:hAnsi="Calibri"/>
          <w:bCs/>
          <w:spacing w:val="-19"/>
        </w:rPr>
        <w:t>c</w:t>
      </w:r>
      <w:r w:rsidRPr="00C74583">
        <w:rPr>
          <w:rFonts w:ascii="Calibri" w:hAnsi="Calibri"/>
          <w:bCs/>
          <w:spacing w:val="-9"/>
        </w:rPr>
        <w:t>a</w:t>
      </w:r>
      <w:r w:rsidRPr="00C74583">
        <w:rPr>
          <w:rFonts w:ascii="Calibri" w:hAnsi="Calibri"/>
          <w:bCs/>
          <w:spacing w:val="-1"/>
        </w:rPr>
        <w:t>t</w:t>
      </w:r>
      <w:r w:rsidRPr="00C74583">
        <w:rPr>
          <w:rFonts w:ascii="Calibri" w:hAnsi="Calibri"/>
          <w:bCs/>
          <w:spacing w:val="-8"/>
        </w:rPr>
        <w:t>i</w:t>
      </w:r>
      <w:r w:rsidRPr="00C74583">
        <w:rPr>
          <w:rFonts w:ascii="Calibri" w:hAnsi="Calibri"/>
          <w:bCs/>
          <w:spacing w:val="-11"/>
        </w:rPr>
        <w:t>o</w:t>
      </w:r>
      <w:r w:rsidRPr="00C74583">
        <w:rPr>
          <w:rFonts w:ascii="Calibri" w:hAnsi="Calibri"/>
          <w:bCs/>
        </w:rPr>
        <w:t>n</w:t>
      </w:r>
      <w:r w:rsidRPr="00C74583">
        <w:rPr>
          <w:rFonts w:ascii="Calibri" w:hAnsi="Calibri"/>
          <w:bCs/>
          <w:spacing w:val="-11"/>
        </w:rPr>
        <w:t xml:space="preserve"> </w:t>
      </w:r>
      <w:r w:rsidRPr="00C74583">
        <w:rPr>
          <w:rFonts w:ascii="Calibri" w:hAnsi="Calibri"/>
          <w:bCs/>
          <w:spacing w:val="-2"/>
        </w:rPr>
        <w:t>w</w:t>
      </w:r>
      <w:r w:rsidRPr="00C74583">
        <w:rPr>
          <w:rFonts w:ascii="Calibri" w:hAnsi="Calibri"/>
          <w:bCs/>
          <w:spacing w:val="-4"/>
        </w:rPr>
        <w:t>it</w:t>
      </w:r>
      <w:r w:rsidRPr="00C74583">
        <w:rPr>
          <w:rFonts w:ascii="Calibri" w:hAnsi="Calibri"/>
          <w:bCs/>
        </w:rPr>
        <w:t>h</w:t>
      </w:r>
      <w:r w:rsidRPr="00C74583">
        <w:rPr>
          <w:rFonts w:ascii="Calibri" w:hAnsi="Calibri"/>
          <w:bCs/>
          <w:spacing w:val="-10"/>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spacing w:val="17"/>
        </w:rPr>
        <w:t xml:space="preserve">e </w:t>
      </w:r>
      <w:r w:rsidRPr="00C74583">
        <w:rPr>
          <w:rFonts w:ascii="Calibri" w:hAnsi="Calibri"/>
          <w:bCs/>
          <w:spacing w:val="-32"/>
        </w:rPr>
        <w:t>S</w:t>
      </w:r>
      <w:r w:rsidRPr="00C74583">
        <w:rPr>
          <w:rFonts w:ascii="Calibri" w:hAnsi="Calibri"/>
          <w:bCs/>
          <w:spacing w:val="-12"/>
        </w:rPr>
        <w:t>a</w:t>
      </w:r>
      <w:r w:rsidRPr="00C74583">
        <w:rPr>
          <w:rFonts w:ascii="Calibri" w:hAnsi="Calibri"/>
          <w:bCs/>
          <w:spacing w:val="-15"/>
        </w:rPr>
        <w:t>l</w:t>
      </w:r>
      <w:r w:rsidRPr="00C74583">
        <w:rPr>
          <w:rFonts w:ascii="Calibri" w:hAnsi="Calibri"/>
          <w:bCs/>
          <w:spacing w:val="-25"/>
        </w:rPr>
        <w:t>e</w:t>
      </w:r>
      <w:r w:rsidRPr="00C74583">
        <w:rPr>
          <w:rFonts w:ascii="Calibri" w:hAnsi="Calibri"/>
          <w:bCs/>
          <w:spacing w:val="-15"/>
        </w:rPr>
        <w:t>s</w:t>
      </w:r>
      <w:r w:rsidRPr="00C74583">
        <w:rPr>
          <w:rFonts w:ascii="Calibri" w:hAnsi="Calibri"/>
          <w:bCs/>
          <w:spacing w:val="-2"/>
        </w:rPr>
        <w:t>f</w:t>
      </w:r>
      <w:r w:rsidRPr="00C74583">
        <w:rPr>
          <w:rFonts w:ascii="Calibri" w:hAnsi="Calibri"/>
          <w:bCs/>
          <w:spacing w:val="-10"/>
        </w:rPr>
        <w:t>o</w:t>
      </w:r>
      <w:r w:rsidRPr="00C74583">
        <w:rPr>
          <w:rFonts w:ascii="Calibri" w:hAnsi="Calibri"/>
          <w:bCs/>
          <w:spacing w:val="-13"/>
        </w:rPr>
        <w:t>r</w:t>
      </w:r>
      <w:r w:rsidRPr="00C74583">
        <w:rPr>
          <w:rFonts w:ascii="Calibri" w:hAnsi="Calibri"/>
          <w:bCs/>
          <w:spacing w:val="-19"/>
        </w:rPr>
        <w:t>c</w:t>
      </w:r>
      <w:r w:rsidRPr="00C74583">
        <w:rPr>
          <w:rFonts w:ascii="Calibri" w:hAnsi="Calibri"/>
          <w:bCs/>
        </w:rPr>
        <w:t>e</w:t>
      </w:r>
      <w:r w:rsidRPr="00C74583">
        <w:rPr>
          <w:rFonts w:ascii="Calibri" w:hAnsi="Calibri"/>
          <w:bCs/>
          <w:spacing w:val="-26"/>
        </w:rPr>
        <w:t xml:space="preserve"> </w:t>
      </w:r>
      <w:r w:rsidRPr="00C74583">
        <w:rPr>
          <w:rFonts w:ascii="Calibri" w:hAnsi="Calibri"/>
          <w:bCs/>
          <w:spacing w:val="-15"/>
        </w:rPr>
        <w:t>en</w:t>
      </w:r>
      <w:r w:rsidRPr="00C74583">
        <w:rPr>
          <w:rFonts w:ascii="Calibri" w:hAnsi="Calibri"/>
          <w:bCs/>
          <w:spacing w:val="-12"/>
        </w:rPr>
        <w:t>v</w:t>
      </w:r>
      <w:r w:rsidRPr="00C74583">
        <w:rPr>
          <w:rFonts w:ascii="Calibri" w:hAnsi="Calibri"/>
          <w:bCs/>
          <w:spacing w:val="-10"/>
        </w:rPr>
        <w:t>i</w:t>
      </w:r>
      <w:r w:rsidRPr="00C74583">
        <w:rPr>
          <w:rFonts w:ascii="Calibri" w:hAnsi="Calibri"/>
          <w:bCs/>
          <w:spacing w:val="-7"/>
        </w:rPr>
        <w:t>r</w:t>
      </w:r>
      <w:r w:rsidRPr="00C74583">
        <w:rPr>
          <w:rFonts w:ascii="Calibri" w:hAnsi="Calibri"/>
          <w:bCs/>
          <w:spacing w:val="-11"/>
        </w:rPr>
        <w:t>o</w:t>
      </w:r>
      <w:r w:rsidRPr="00C74583">
        <w:rPr>
          <w:rFonts w:ascii="Calibri" w:hAnsi="Calibri"/>
          <w:bCs/>
          <w:spacing w:val="-12"/>
        </w:rPr>
        <w:t>n</w:t>
      </w:r>
      <w:r w:rsidRPr="00C74583">
        <w:rPr>
          <w:rFonts w:ascii="Calibri" w:hAnsi="Calibri"/>
          <w:bCs/>
          <w:spacing w:val="-16"/>
        </w:rPr>
        <w:t>m</w:t>
      </w:r>
      <w:r w:rsidRPr="00C74583">
        <w:rPr>
          <w:rFonts w:ascii="Calibri" w:hAnsi="Calibri"/>
          <w:bCs/>
          <w:spacing w:val="-15"/>
        </w:rPr>
        <w:t>e</w:t>
      </w:r>
      <w:r w:rsidRPr="00C74583">
        <w:rPr>
          <w:rFonts w:ascii="Calibri" w:hAnsi="Calibri"/>
          <w:bCs/>
          <w:spacing w:val="-4"/>
        </w:rPr>
        <w:t>n</w:t>
      </w:r>
      <w:r w:rsidRPr="00C74583">
        <w:rPr>
          <w:rFonts w:ascii="Calibri" w:hAnsi="Calibri"/>
          <w:bCs/>
          <w:spacing w:val="-1"/>
        </w:rPr>
        <w:t>t</w:t>
      </w:r>
      <w:r w:rsidRPr="00C74583">
        <w:rPr>
          <w:rFonts w:ascii="Calibri" w:hAnsi="Calibri"/>
          <w:bCs/>
        </w:rPr>
        <w:t>.</w:t>
      </w:r>
      <w:r w:rsidRPr="00C74583">
        <w:rPr>
          <w:rFonts w:ascii="Calibri" w:hAnsi="Calibri"/>
          <w:bCs/>
          <w:spacing w:val="-18"/>
        </w:rPr>
        <w:t xml:space="preserve"> </w:t>
      </w:r>
    </w:p>
    <w:p w:rsidR="0013778F" w:rsidRPr="00C74583" w:rsidP="0013778F">
      <w:pPr>
        <w:numPr>
          <w:ilvl w:val="0"/>
          <w:numId w:val="14"/>
        </w:numPr>
        <w:spacing w:before="34" w:after="120"/>
        <w:ind w:right="828"/>
        <w:jc w:val="both"/>
        <w:rPr>
          <w:rFonts w:ascii="Calibri" w:hAnsi="Calibri"/>
          <w:bCs/>
        </w:rPr>
      </w:pPr>
      <w:r w:rsidRPr="00C74583">
        <w:rPr>
          <w:rFonts w:ascii="Calibri" w:hAnsi="Calibri"/>
          <w:bCs/>
          <w:spacing w:val="-8"/>
        </w:rPr>
        <w:t>W</w:t>
      </w:r>
      <w:r w:rsidRPr="00C74583">
        <w:rPr>
          <w:rFonts w:ascii="Calibri" w:hAnsi="Calibri"/>
          <w:bCs/>
          <w:spacing w:val="-10"/>
        </w:rPr>
        <w:t>o</w:t>
      </w:r>
      <w:r w:rsidRPr="00C74583">
        <w:rPr>
          <w:rFonts w:ascii="Calibri" w:hAnsi="Calibri"/>
          <w:bCs/>
          <w:spacing w:val="-11"/>
        </w:rPr>
        <w:t>r</w:t>
      </w:r>
      <w:r w:rsidRPr="00C74583">
        <w:rPr>
          <w:rFonts w:ascii="Calibri" w:hAnsi="Calibri"/>
          <w:bCs/>
          <w:spacing w:val="-9"/>
        </w:rPr>
        <w:t>k</w:t>
      </w:r>
      <w:r w:rsidRPr="00C74583">
        <w:rPr>
          <w:rFonts w:ascii="Calibri" w:hAnsi="Calibri"/>
          <w:bCs/>
          <w:spacing w:val="-11"/>
        </w:rPr>
        <w:t>i</w:t>
      </w:r>
      <w:r w:rsidRPr="00C74583">
        <w:rPr>
          <w:rFonts w:ascii="Calibri" w:hAnsi="Calibri"/>
          <w:bCs/>
          <w:spacing w:val="-10"/>
        </w:rPr>
        <w:t>n</w:t>
      </w:r>
      <w:r w:rsidRPr="00C74583">
        <w:rPr>
          <w:rFonts w:ascii="Calibri" w:hAnsi="Calibri"/>
          <w:bCs/>
        </w:rPr>
        <w:t>g</w:t>
      </w:r>
      <w:r w:rsidRPr="00C74583">
        <w:rPr>
          <w:rFonts w:ascii="Calibri" w:hAnsi="Calibri"/>
          <w:bCs/>
          <w:spacing w:val="-14"/>
        </w:rPr>
        <w:t xml:space="preserve"> </w:t>
      </w:r>
      <w:r w:rsidRPr="00C74583">
        <w:rPr>
          <w:rFonts w:ascii="Calibri" w:hAnsi="Calibri"/>
          <w:bCs/>
          <w:spacing w:val="-11"/>
        </w:rPr>
        <w:t>o</w:t>
      </w:r>
      <w:r w:rsidRPr="00C74583">
        <w:rPr>
          <w:rFonts w:ascii="Calibri" w:hAnsi="Calibri"/>
          <w:bCs/>
        </w:rPr>
        <w:t>n</w:t>
      </w:r>
      <w:r w:rsidRPr="00C74583">
        <w:rPr>
          <w:rFonts w:ascii="Calibri" w:hAnsi="Calibri"/>
          <w:bCs/>
          <w:spacing w:val="-10"/>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27"/>
        </w:rPr>
        <w:t xml:space="preserve"> Pages</w:t>
      </w:r>
      <w:r w:rsidRPr="00C74583">
        <w:rPr>
          <w:rFonts w:ascii="Calibri" w:hAnsi="Calibri"/>
          <w:bCs/>
        </w:rPr>
        <w:t>.</w:t>
      </w:r>
      <w:r w:rsidRPr="00C74583">
        <w:rPr>
          <w:rFonts w:ascii="Calibri" w:hAnsi="Calibri"/>
          <w:bCs/>
          <w:spacing w:val="-18"/>
        </w:rPr>
        <w:t xml:space="preserve"> </w:t>
      </w:r>
    </w:p>
    <w:p w:rsidR="0013778F" w:rsidRPr="00C74583" w:rsidP="0013778F">
      <w:pPr>
        <w:numPr>
          <w:ilvl w:val="0"/>
          <w:numId w:val="14"/>
        </w:numPr>
        <w:spacing w:before="34" w:after="120"/>
        <w:ind w:right="828"/>
        <w:jc w:val="both"/>
        <w:rPr>
          <w:rFonts w:ascii="Calibri" w:hAnsi="Calibri"/>
          <w:bCs/>
        </w:rPr>
      </w:pPr>
      <w:r w:rsidRPr="00C74583">
        <w:rPr>
          <w:rFonts w:ascii="Calibri" w:hAnsi="Calibri"/>
          <w:bCs/>
          <w:spacing w:val="-8"/>
        </w:rPr>
        <w:t>W</w:t>
      </w:r>
      <w:r w:rsidRPr="00C74583">
        <w:rPr>
          <w:rFonts w:ascii="Calibri" w:hAnsi="Calibri"/>
          <w:bCs/>
          <w:spacing w:val="-10"/>
        </w:rPr>
        <w:t>o</w:t>
      </w:r>
      <w:r w:rsidRPr="00C74583">
        <w:rPr>
          <w:rFonts w:ascii="Calibri" w:hAnsi="Calibri"/>
          <w:bCs/>
          <w:spacing w:val="-11"/>
        </w:rPr>
        <w:t>r</w:t>
      </w:r>
      <w:r w:rsidRPr="00C74583">
        <w:rPr>
          <w:rFonts w:ascii="Calibri" w:hAnsi="Calibri"/>
          <w:bCs/>
          <w:spacing w:val="-9"/>
        </w:rPr>
        <w:t>k</w:t>
      </w:r>
      <w:r w:rsidRPr="00C74583">
        <w:rPr>
          <w:rFonts w:ascii="Calibri" w:hAnsi="Calibri"/>
          <w:bCs/>
          <w:spacing w:val="-11"/>
        </w:rPr>
        <w:t>i</w:t>
      </w:r>
      <w:r w:rsidRPr="00C74583">
        <w:rPr>
          <w:rFonts w:ascii="Calibri" w:hAnsi="Calibri"/>
          <w:bCs/>
          <w:spacing w:val="-10"/>
        </w:rPr>
        <w:t>n</w:t>
      </w:r>
      <w:r w:rsidRPr="00C74583">
        <w:rPr>
          <w:rFonts w:ascii="Calibri" w:hAnsi="Calibri"/>
          <w:bCs/>
        </w:rPr>
        <w:t>g</w:t>
      </w:r>
      <w:r w:rsidRPr="00C74583">
        <w:rPr>
          <w:rFonts w:ascii="Calibri" w:hAnsi="Calibri"/>
          <w:bCs/>
          <w:spacing w:val="-14"/>
        </w:rPr>
        <w:t xml:space="preserve"> </w:t>
      </w:r>
      <w:r w:rsidRPr="00C74583">
        <w:rPr>
          <w:rFonts w:ascii="Calibri" w:hAnsi="Calibri"/>
          <w:bCs/>
          <w:spacing w:val="-11"/>
        </w:rPr>
        <w:t>o</w:t>
      </w:r>
      <w:r w:rsidRPr="00C74583">
        <w:rPr>
          <w:rFonts w:ascii="Calibri" w:hAnsi="Calibri"/>
          <w:bCs/>
        </w:rPr>
        <w:t>n</w:t>
      </w:r>
      <w:r w:rsidRPr="00C74583">
        <w:rPr>
          <w:rFonts w:ascii="Calibri" w:hAnsi="Calibri"/>
          <w:bCs/>
          <w:spacing w:val="-10"/>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32"/>
        </w:rPr>
        <w:t xml:space="preserve"> </w:t>
      </w:r>
      <w:r w:rsidRPr="00C74583">
        <w:rPr>
          <w:rFonts w:ascii="Calibri" w:hAnsi="Calibri"/>
          <w:bCs/>
          <w:spacing w:val="-18"/>
        </w:rPr>
        <w:t>C</w:t>
      </w:r>
      <w:r w:rsidRPr="00C74583">
        <w:rPr>
          <w:rFonts w:ascii="Calibri" w:hAnsi="Calibri"/>
          <w:bCs/>
          <w:spacing w:val="-11"/>
        </w:rPr>
        <w:t>o</w:t>
      </w:r>
      <w:r w:rsidRPr="00C74583">
        <w:rPr>
          <w:rFonts w:ascii="Calibri" w:hAnsi="Calibri"/>
          <w:bCs/>
          <w:spacing w:val="-4"/>
        </w:rPr>
        <w:t>n</w:t>
      </w:r>
      <w:r w:rsidRPr="00C74583">
        <w:rPr>
          <w:rFonts w:ascii="Calibri" w:hAnsi="Calibri"/>
          <w:bCs/>
          <w:spacing w:val="-9"/>
        </w:rPr>
        <w:t>t</w:t>
      </w:r>
      <w:r w:rsidRPr="00C74583">
        <w:rPr>
          <w:rFonts w:ascii="Calibri" w:hAnsi="Calibri"/>
          <w:bCs/>
          <w:spacing w:val="-15"/>
        </w:rPr>
        <w:t>e</w:t>
      </w:r>
      <w:r w:rsidRPr="00C74583">
        <w:rPr>
          <w:rFonts w:ascii="Calibri" w:hAnsi="Calibri"/>
          <w:bCs/>
          <w:spacing w:val="-4"/>
        </w:rPr>
        <w:t>n</w:t>
      </w:r>
      <w:r w:rsidRPr="00C74583">
        <w:rPr>
          <w:rFonts w:ascii="Calibri" w:hAnsi="Calibri"/>
          <w:bCs/>
          <w:spacing w:val="2"/>
        </w:rPr>
        <w:t>t</w:t>
      </w:r>
      <w:r w:rsidRPr="00C74583">
        <w:rPr>
          <w:rFonts w:ascii="Calibri" w:hAnsi="Calibri"/>
          <w:bCs/>
          <w:spacing w:val="-5"/>
        </w:rPr>
        <w:t>f</w:t>
      </w:r>
      <w:r w:rsidRPr="00C74583">
        <w:rPr>
          <w:rFonts w:ascii="Calibri" w:hAnsi="Calibri"/>
          <w:bCs/>
          <w:spacing w:val="-8"/>
        </w:rPr>
        <w:t>u</w:t>
      </w:r>
      <w:r w:rsidRPr="00C74583">
        <w:rPr>
          <w:rFonts w:ascii="Calibri" w:hAnsi="Calibri"/>
          <w:bCs/>
        </w:rPr>
        <w:t>l</w:t>
      </w:r>
      <w:r w:rsidRPr="00C74583">
        <w:rPr>
          <w:rFonts w:ascii="Calibri" w:hAnsi="Calibri"/>
          <w:bCs/>
          <w:spacing w:val="-22"/>
        </w:rPr>
        <w:t xml:space="preserve"> </w:t>
      </w:r>
      <w:r w:rsidRPr="00C74583">
        <w:rPr>
          <w:rFonts w:ascii="Calibri" w:hAnsi="Calibri"/>
          <w:bCs/>
          <w:spacing w:val="-15"/>
        </w:rPr>
        <w:t>En</w:t>
      </w:r>
      <w:r w:rsidRPr="00C74583">
        <w:rPr>
          <w:rFonts w:ascii="Calibri" w:hAnsi="Calibri"/>
          <w:bCs/>
          <w:spacing w:val="-12"/>
        </w:rPr>
        <w:t>v</w:t>
      </w:r>
      <w:r w:rsidRPr="00C74583">
        <w:rPr>
          <w:rFonts w:ascii="Calibri" w:hAnsi="Calibri"/>
          <w:bCs/>
          <w:spacing w:val="-8"/>
        </w:rPr>
        <w:t>i</w:t>
      </w:r>
      <w:r w:rsidRPr="00C74583">
        <w:rPr>
          <w:rFonts w:ascii="Calibri" w:hAnsi="Calibri"/>
          <w:bCs/>
          <w:spacing w:val="-10"/>
        </w:rPr>
        <w:t>ro</w:t>
      </w:r>
      <w:r w:rsidRPr="00C74583">
        <w:rPr>
          <w:rFonts w:ascii="Calibri" w:hAnsi="Calibri"/>
          <w:bCs/>
          <w:spacing w:val="-12"/>
        </w:rPr>
        <w:t>n</w:t>
      </w:r>
      <w:r w:rsidRPr="00C74583">
        <w:rPr>
          <w:rFonts w:ascii="Calibri" w:hAnsi="Calibri"/>
          <w:bCs/>
          <w:spacing w:val="-16"/>
        </w:rPr>
        <w:t>m</w:t>
      </w:r>
      <w:r w:rsidRPr="00C74583">
        <w:rPr>
          <w:rFonts w:ascii="Calibri" w:hAnsi="Calibri"/>
          <w:bCs/>
          <w:spacing w:val="-15"/>
        </w:rPr>
        <w:t>e</w:t>
      </w:r>
      <w:r w:rsidRPr="00C74583">
        <w:rPr>
          <w:rFonts w:ascii="Calibri" w:hAnsi="Calibri"/>
          <w:bCs/>
          <w:spacing w:val="-4"/>
        </w:rPr>
        <w:t>n</w:t>
      </w:r>
      <w:r w:rsidRPr="00C74583">
        <w:rPr>
          <w:rFonts w:ascii="Calibri" w:hAnsi="Calibri"/>
          <w:bCs/>
          <w:spacing w:val="-1"/>
        </w:rPr>
        <w:t>t</w:t>
      </w:r>
      <w:r w:rsidRPr="00C74583">
        <w:rPr>
          <w:rFonts w:ascii="Calibri" w:hAnsi="Calibri"/>
          <w:bCs/>
        </w:rPr>
        <w:t>, to change the content based on the Country.</w:t>
      </w:r>
    </w:p>
    <w:p w:rsidR="0013778F" w:rsidRPr="00C74583" w:rsidP="0013778F">
      <w:pPr>
        <w:numPr>
          <w:ilvl w:val="0"/>
          <w:numId w:val="14"/>
        </w:numPr>
        <w:spacing w:after="120"/>
        <w:jc w:val="both"/>
        <w:rPr>
          <w:rFonts w:ascii="Calibri" w:hAnsi="Calibri"/>
          <w:bCs/>
        </w:rPr>
      </w:pPr>
      <w:r w:rsidRPr="00C74583">
        <w:rPr>
          <w:rFonts w:ascii="Calibri" w:hAnsi="Calibri"/>
          <w:bCs/>
          <w:spacing w:val="-8"/>
        </w:rPr>
        <w:t>W</w:t>
      </w:r>
      <w:r w:rsidRPr="00C74583">
        <w:rPr>
          <w:rFonts w:ascii="Calibri" w:hAnsi="Calibri"/>
          <w:bCs/>
          <w:spacing w:val="-10"/>
        </w:rPr>
        <w:t>o</w:t>
      </w:r>
      <w:r w:rsidRPr="00C74583">
        <w:rPr>
          <w:rFonts w:ascii="Calibri" w:hAnsi="Calibri"/>
          <w:bCs/>
          <w:spacing w:val="-11"/>
        </w:rPr>
        <w:t>r</w:t>
      </w:r>
      <w:r w:rsidRPr="00C74583">
        <w:rPr>
          <w:rFonts w:ascii="Calibri" w:hAnsi="Calibri"/>
          <w:bCs/>
          <w:spacing w:val="-9"/>
        </w:rPr>
        <w:t>k</w:t>
      </w:r>
      <w:r w:rsidRPr="00C74583">
        <w:rPr>
          <w:rFonts w:ascii="Calibri" w:hAnsi="Calibri"/>
          <w:bCs/>
          <w:spacing w:val="-11"/>
        </w:rPr>
        <w:t>i</w:t>
      </w:r>
      <w:r w:rsidRPr="00C74583">
        <w:rPr>
          <w:rFonts w:ascii="Calibri" w:hAnsi="Calibri"/>
          <w:bCs/>
          <w:spacing w:val="-10"/>
        </w:rPr>
        <w:t>n</w:t>
      </w:r>
      <w:r w:rsidRPr="00C74583">
        <w:rPr>
          <w:rFonts w:ascii="Calibri" w:hAnsi="Calibri"/>
          <w:bCs/>
        </w:rPr>
        <w:t>g</w:t>
      </w:r>
      <w:r w:rsidRPr="00C74583">
        <w:rPr>
          <w:rFonts w:ascii="Calibri" w:hAnsi="Calibri"/>
          <w:bCs/>
          <w:spacing w:val="-14"/>
        </w:rPr>
        <w:t xml:space="preserve"> </w:t>
      </w:r>
      <w:r w:rsidRPr="00C74583">
        <w:rPr>
          <w:rFonts w:ascii="Calibri" w:hAnsi="Calibri"/>
          <w:bCs/>
          <w:spacing w:val="-11"/>
        </w:rPr>
        <w:t>o</w:t>
      </w:r>
      <w:r w:rsidRPr="00C74583">
        <w:rPr>
          <w:rFonts w:ascii="Calibri" w:hAnsi="Calibri"/>
          <w:bCs/>
        </w:rPr>
        <w:t>n</w:t>
      </w:r>
      <w:r w:rsidRPr="00C74583">
        <w:rPr>
          <w:rFonts w:ascii="Calibri" w:hAnsi="Calibri"/>
          <w:bCs/>
          <w:spacing w:val="-10"/>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21"/>
        </w:rPr>
        <w:t xml:space="preserve"> </w:t>
      </w:r>
      <w:r w:rsidRPr="00C74583">
        <w:rPr>
          <w:rFonts w:ascii="Calibri" w:hAnsi="Calibri"/>
          <w:bCs/>
          <w:spacing w:val="-15"/>
        </w:rPr>
        <w:t>d</w:t>
      </w:r>
      <w:r w:rsidRPr="00C74583">
        <w:rPr>
          <w:rFonts w:ascii="Calibri" w:hAnsi="Calibri"/>
          <w:bCs/>
          <w:spacing w:val="-10"/>
        </w:rPr>
        <w:t>ef</w:t>
      </w:r>
      <w:r w:rsidRPr="00C74583">
        <w:rPr>
          <w:rFonts w:ascii="Calibri" w:hAnsi="Calibri"/>
          <w:bCs/>
          <w:spacing w:val="-19"/>
        </w:rPr>
        <w:t>e</w:t>
      </w:r>
      <w:r w:rsidRPr="00C74583">
        <w:rPr>
          <w:rFonts w:ascii="Calibri" w:hAnsi="Calibri"/>
          <w:bCs/>
          <w:spacing w:val="-7"/>
        </w:rPr>
        <w:t>c</w:t>
      </w:r>
      <w:r w:rsidRPr="00C74583">
        <w:rPr>
          <w:rFonts w:ascii="Calibri" w:hAnsi="Calibri"/>
          <w:bCs/>
        </w:rPr>
        <w:t>t</w:t>
      </w:r>
      <w:r w:rsidRPr="00C74583">
        <w:rPr>
          <w:rFonts w:ascii="Calibri" w:hAnsi="Calibri"/>
          <w:bCs/>
          <w:spacing w:val="-5"/>
        </w:rPr>
        <w:t xml:space="preserve"> w</w:t>
      </w:r>
      <w:r w:rsidRPr="00C74583">
        <w:rPr>
          <w:rFonts w:ascii="Calibri" w:hAnsi="Calibri"/>
          <w:bCs/>
          <w:spacing w:val="-7"/>
        </w:rPr>
        <w:t>h</w:t>
      </w:r>
      <w:r w:rsidRPr="00C74583">
        <w:rPr>
          <w:rFonts w:ascii="Calibri" w:hAnsi="Calibri"/>
          <w:bCs/>
          <w:spacing w:val="-14"/>
        </w:rPr>
        <w:t>ic</w:t>
      </w:r>
      <w:r w:rsidRPr="00C74583">
        <w:rPr>
          <w:rFonts w:ascii="Calibri" w:hAnsi="Calibri"/>
          <w:bCs/>
        </w:rPr>
        <w:t>h</w:t>
      </w:r>
      <w:r w:rsidRPr="00C74583">
        <w:rPr>
          <w:rFonts w:ascii="Calibri" w:hAnsi="Calibri"/>
          <w:bCs/>
          <w:spacing w:val="-11"/>
        </w:rPr>
        <w:t xml:space="preserve"> </w:t>
      </w:r>
      <w:r w:rsidRPr="00C74583">
        <w:rPr>
          <w:rFonts w:ascii="Calibri" w:hAnsi="Calibri"/>
          <w:bCs/>
          <w:spacing w:val="-9"/>
        </w:rPr>
        <w:t>w</w:t>
      </w:r>
      <w:r w:rsidRPr="00C74583">
        <w:rPr>
          <w:rFonts w:ascii="Calibri" w:hAnsi="Calibri"/>
          <w:bCs/>
          <w:spacing w:val="-14"/>
        </w:rPr>
        <w:t>er</w:t>
      </w:r>
      <w:r w:rsidRPr="00C74583">
        <w:rPr>
          <w:rFonts w:ascii="Calibri" w:hAnsi="Calibri"/>
          <w:bCs/>
        </w:rPr>
        <w:t>e</w:t>
      </w:r>
      <w:r w:rsidRPr="00C74583">
        <w:rPr>
          <w:rFonts w:ascii="Calibri" w:hAnsi="Calibri"/>
          <w:bCs/>
          <w:spacing w:val="-21"/>
        </w:rPr>
        <w:t xml:space="preserve"> </w:t>
      </w:r>
      <w:r w:rsidRPr="00C74583">
        <w:rPr>
          <w:rFonts w:ascii="Calibri" w:hAnsi="Calibri"/>
          <w:bCs/>
          <w:spacing w:val="-14"/>
        </w:rPr>
        <w:t>r</w:t>
      </w:r>
      <w:r w:rsidRPr="00C74583">
        <w:rPr>
          <w:rFonts w:ascii="Calibri" w:hAnsi="Calibri"/>
          <w:bCs/>
          <w:spacing w:val="-12"/>
        </w:rPr>
        <w:t>a</w:t>
      </w:r>
      <w:r w:rsidRPr="00C74583">
        <w:rPr>
          <w:rFonts w:ascii="Calibri" w:hAnsi="Calibri"/>
          <w:bCs/>
          <w:spacing w:val="-20"/>
        </w:rPr>
        <w:t>i</w:t>
      </w:r>
      <w:r w:rsidRPr="00C74583">
        <w:rPr>
          <w:rFonts w:ascii="Calibri" w:hAnsi="Calibri"/>
          <w:bCs/>
          <w:spacing w:val="-25"/>
        </w:rPr>
        <w:t>s</w:t>
      </w:r>
      <w:r w:rsidRPr="00C74583">
        <w:rPr>
          <w:rFonts w:ascii="Calibri" w:hAnsi="Calibri"/>
          <w:bCs/>
          <w:spacing w:val="-15"/>
        </w:rPr>
        <w:t>e</w:t>
      </w:r>
      <w:r w:rsidRPr="00C74583">
        <w:rPr>
          <w:rFonts w:ascii="Calibri" w:hAnsi="Calibri"/>
          <w:bCs/>
        </w:rPr>
        <w:t>d</w:t>
      </w:r>
      <w:r w:rsidRPr="00C74583">
        <w:rPr>
          <w:rFonts w:ascii="Calibri" w:hAnsi="Calibri"/>
          <w:bCs/>
          <w:spacing w:val="-14"/>
        </w:rPr>
        <w:t xml:space="preserve"> </w:t>
      </w:r>
      <w:r w:rsidRPr="00C74583">
        <w:rPr>
          <w:rFonts w:ascii="Calibri" w:hAnsi="Calibri"/>
          <w:bCs/>
          <w:spacing w:val="-11"/>
        </w:rPr>
        <w:t>i</w:t>
      </w:r>
      <w:r w:rsidRPr="00C74583">
        <w:rPr>
          <w:rFonts w:ascii="Calibri" w:hAnsi="Calibri"/>
          <w:bCs/>
        </w:rPr>
        <w:t>n</w:t>
      </w:r>
      <w:r w:rsidRPr="00C74583">
        <w:rPr>
          <w:rFonts w:ascii="Calibri" w:hAnsi="Calibri"/>
          <w:bCs/>
          <w:spacing w:val="-10"/>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15"/>
        </w:rPr>
        <w:t xml:space="preserve"> </w:t>
      </w:r>
      <w:r w:rsidRPr="00C74583">
        <w:rPr>
          <w:rFonts w:ascii="Calibri" w:hAnsi="Calibri"/>
          <w:bCs/>
          <w:spacing w:val="-9"/>
        </w:rPr>
        <w:t>t</w:t>
      </w:r>
      <w:r w:rsidRPr="00C74583">
        <w:rPr>
          <w:rFonts w:ascii="Calibri" w:hAnsi="Calibri"/>
          <w:bCs/>
          <w:spacing w:val="-25"/>
        </w:rPr>
        <w:t>e</w:t>
      </w:r>
      <w:r w:rsidRPr="00C74583">
        <w:rPr>
          <w:rFonts w:ascii="Calibri" w:hAnsi="Calibri"/>
          <w:bCs/>
          <w:spacing w:val="-14"/>
        </w:rPr>
        <w:t>s</w:t>
      </w:r>
      <w:r w:rsidRPr="00C74583">
        <w:rPr>
          <w:rFonts w:ascii="Calibri" w:hAnsi="Calibri"/>
          <w:bCs/>
          <w:spacing w:val="-1"/>
        </w:rPr>
        <w:t>t</w:t>
      </w:r>
      <w:r w:rsidRPr="00C74583">
        <w:rPr>
          <w:rFonts w:ascii="Calibri" w:hAnsi="Calibri"/>
          <w:bCs/>
          <w:spacing w:val="-11"/>
        </w:rPr>
        <w:t>i</w:t>
      </w:r>
      <w:r w:rsidRPr="00C74583">
        <w:rPr>
          <w:rFonts w:ascii="Calibri" w:hAnsi="Calibri"/>
          <w:bCs/>
          <w:spacing w:val="-10"/>
        </w:rPr>
        <w:t>n</w:t>
      </w:r>
      <w:r w:rsidRPr="00C74583">
        <w:rPr>
          <w:rFonts w:ascii="Calibri" w:hAnsi="Calibri"/>
          <w:bCs/>
        </w:rPr>
        <w:t>g</w:t>
      </w:r>
      <w:r w:rsidRPr="00C74583">
        <w:rPr>
          <w:rFonts w:ascii="Calibri" w:hAnsi="Calibri"/>
          <w:bCs/>
          <w:spacing w:val="-16"/>
        </w:rPr>
        <w:t xml:space="preserve"> </w:t>
      </w:r>
      <w:r w:rsidRPr="00C74583">
        <w:rPr>
          <w:rFonts w:ascii="Calibri" w:hAnsi="Calibri"/>
          <w:bCs/>
          <w:spacing w:val="-10"/>
        </w:rPr>
        <w:t>p</w:t>
      </w:r>
      <w:r w:rsidRPr="00C74583">
        <w:rPr>
          <w:rFonts w:ascii="Calibri" w:hAnsi="Calibri"/>
          <w:bCs/>
          <w:spacing w:val="-15"/>
        </w:rPr>
        <w:t>h</w:t>
      </w:r>
      <w:r w:rsidRPr="00C74583">
        <w:rPr>
          <w:rFonts w:ascii="Calibri" w:hAnsi="Calibri"/>
          <w:bCs/>
          <w:spacing w:val="-25"/>
        </w:rPr>
        <w:t>as</w:t>
      </w:r>
      <w:r w:rsidRPr="00C74583">
        <w:rPr>
          <w:rFonts w:ascii="Calibri" w:hAnsi="Calibri"/>
          <w:bCs/>
          <w:spacing w:val="-12"/>
        </w:rPr>
        <w:t>e</w:t>
      </w:r>
      <w:r w:rsidRPr="00C74583">
        <w:rPr>
          <w:rFonts w:ascii="Calibri" w:hAnsi="Calibri"/>
          <w:bCs/>
        </w:rPr>
        <w:t>.</w:t>
      </w:r>
      <w:r w:rsidRPr="00C74583">
        <w:rPr>
          <w:rFonts w:ascii="Calibri" w:hAnsi="Calibri"/>
          <w:bCs/>
          <w:spacing w:val="-33"/>
        </w:rPr>
        <w:t xml:space="preserve"> </w:t>
      </w:r>
    </w:p>
    <w:p w:rsidR="0013778F" w:rsidP="0013778F">
      <w:pPr>
        <w:numPr>
          <w:ilvl w:val="0"/>
          <w:numId w:val="14"/>
        </w:numPr>
        <w:spacing w:after="120"/>
        <w:jc w:val="both"/>
        <w:rPr>
          <w:rFonts w:ascii="Calibri" w:hAnsi="Calibri"/>
          <w:bCs/>
        </w:rPr>
      </w:pPr>
      <w:r w:rsidRPr="00C74583">
        <w:rPr>
          <w:rFonts w:ascii="Calibri" w:hAnsi="Calibri"/>
          <w:bCs/>
          <w:spacing w:val="-32"/>
        </w:rPr>
        <w:t>R</w:t>
      </w:r>
      <w:r w:rsidRPr="00C74583">
        <w:rPr>
          <w:rFonts w:ascii="Calibri" w:hAnsi="Calibri"/>
          <w:bCs/>
          <w:spacing w:val="-10"/>
        </w:rPr>
        <w:t>ef</w:t>
      </w:r>
      <w:r w:rsidRPr="00C74583">
        <w:rPr>
          <w:rFonts w:ascii="Calibri" w:hAnsi="Calibri"/>
          <w:bCs/>
          <w:spacing w:val="-19"/>
        </w:rPr>
        <w:t>a</w:t>
      </w:r>
      <w:r w:rsidRPr="00C74583">
        <w:rPr>
          <w:rFonts w:ascii="Calibri" w:hAnsi="Calibri"/>
          <w:bCs/>
          <w:spacing w:val="-7"/>
        </w:rPr>
        <w:t>c</w:t>
      </w:r>
      <w:r w:rsidRPr="00C74583">
        <w:rPr>
          <w:rFonts w:ascii="Calibri" w:hAnsi="Calibri"/>
          <w:bCs/>
          <w:spacing w:val="-1"/>
        </w:rPr>
        <w:t>t</w:t>
      </w:r>
      <w:r w:rsidRPr="00C74583">
        <w:rPr>
          <w:rFonts w:ascii="Calibri" w:hAnsi="Calibri"/>
          <w:bCs/>
          <w:spacing w:val="-10"/>
        </w:rPr>
        <w:t>o</w:t>
      </w:r>
      <w:r w:rsidRPr="00C74583">
        <w:rPr>
          <w:rFonts w:ascii="Calibri" w:hAnsi="Calibri"/>
          <w:bCs/>
          <w:spacing w:val="-7"/>
        </w:rPr>
        <w:t>r</w:t>
      </w:r>
      <w:r w:rsidRPr="00C74583">
        <w:rPr>
          <w:rFonts w:ascii="Calibri" w:hAnsi="Calibri"/>
          <w:bCs/>
          <w:spacing w:val="-11"/>
        </w:rPr>
        <w:t>i</w:t>
      </w:r>
      <w:r w:rsidRPr="00C74583">
        <w:rPr>
          <w:rFonts w:ascii="Calibri" w:hAnsi="Calibri"/>
          <w:bCs/>
          <w:spacing w:val="-10"/>
        </w:rPr>
        <w:t>n</w:t>
      </w:r>
      <w:r w:rsidRPr="00C74583">
        <w:rPr>
          <w:rFonts w:ascii="Calibri" w:hAnsi="Calibri"/>
          <w:bCs/>
        </w:rPr>
        <w:t>g</w:t>
      </w:r>
      <w:r w:rsidRPr="00C74583">
        <w:rPr>
          <w:rFonts w:ascii="Calibri" w:hAnsi="Calibri"/>
          <w:bCs/>
          <w:spacing w:val="-14"/>
        </w:rPr>
        <w:t xml:space="preserve"> </w:t>
      </w:r>
      <w:r w:rsidRPr="00C74583">
        <w:rPr>
          <w:rFonts w:ascii="Calibri" w:hAnsi="Calibri"/>
          <w:bCs/>
          <w:spacing w:val="-5"/>
        </w:rPr>
        <w:t>o</w:t>
      </w:r>
      <w:r w:rsidRPr="00C74583">
        <w:rPr>
          <w:rFonts w:ascii="Calibri" w:hAnsi="Calibri"/>
          <w:bCs/>
        </w:rPr>
        <w:t>f</w:t>
      </w:r>
      <w:r w:rsidRPr="00C74583">
        <w:rPr>
          <w:rFonts w:ascii="Calibri" w:hAnsi="Calibri"/>
          <w:bCs/>
          <w:spacing w:val="-5"/>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27"/>
        </w:rPr>
        <w:t xml:space="preserve"> </w:t>
      </w:r>
      <w:r w:rsidRPr="00C74583">
        <w:rPr>
          <w:rFonts w:ascii="Calibri" w:hAnsi="Calibri"/>
          <w:bCs/>
          <w:spacing w:val="-17"/>
        </w:rPr>
        <w:t>U</w:t>
      </w:r>
      <w:r w:rsidRPr="00C74583">
        <w:rPr>
          <w:rFonts w:ascii="Calibri" w:hAnsi="Calibri"/>
          <w:bCs/>
        </w:rPr>
        <w:t>I</w:t>
      </w:r>
      <w:r w:rsidRPr="00C74583">
        <w:rPr>
          <w:rFonts w:ascii="Calibri" w:hAnsi="Calibri"/>
          <w:bCs/>
          <w:spacing w:val="-22"/>
        </w:rPr>
        <w:t xml:space="preserve"> </w:t>
      </w:r>
      <w:r w:rsidRPr="00C74583">
        <w:rPr>
          <w:rFonts w:ascii="Calibri" w:hAnsi="Calibri"/>
          <w:bCs/>
          <w:spacing w:val="-11"/>
        </w:rPr>
        <w:t>c</w:t>
      </w:r>
      <w:r w:rsidRPr="00C74583">
        <w:rPr>
          <w:rFonts w:ascii="Calibri" w:hAnsi="Calibri"/>
          <w:bCs/>
          <w:spacing w:val="-10"/>
        </w:rPr>
        <w:t>o</w:t>
      </w:r>
      <w:r w:rsidRPr="00C74583">
        <w:rPr>
          <w:rFonts w:ascii="Calibri" w:hAnsi="Calibri"/>
          <w:bCs/>
          <w:spacing w:val="-15"/>
        </w:rPr>
        <w:t>d</w:t>
      </w:r>
      <w:r w:rsidRPr="00C74583">
        <w:rPr>
          <w:rFonts w:ascii="Calibri" w:hAnsi="Calibri"/>
          <w:bCs/>
          <w:spacing w:val="-12"/>
        </w:rPr>
        <w:t>e</w:t>
      </w:r>
      <w:r w:rsidRPr="00C74583">
        <w:rPr>
          <w:rFonts w:ascii="Calibri" w:hAnsi="Calibri"/>
          <w:bCs/>
        </w:rPr>
        <w:t>.</w:t>
      </w:r>
    </w:p>
    <w:p w:rsidR="0013778F" w:rsidP="0013778F">
      <w:pPr>
        <w:spacing w:after="120"/>
        <w:jc w:val="both"/>
        <w:rPr>
          <w:rFonts w:ascii="Calibri" w:hAnsi="Calibri"/>
          <w:bCs/>
        </w:rPr>
      </w:pPr>
    </w:p>
    <w:p w:rsidR="0013778F" w:rsidRPr="006A5983" w:rsidP="0013778F">
      <w:pPr>
        <w:pStyle w:val="platinolatino"/>
        <w:jc w:val="center"/>
        <w:rPr>
          <w:rFonts w:ascii="Calibri" w:hAnsi="Calibri" w:cs="Calibri"/>
          <w:sz w:val="24"/>
          <w:szCs w:val="24"/>
        </w:rPr>
      </w:pPr>
      <w:r w:rsidRPr="006A5983">
        <w:rPr>
          <w:rFonts w:ascii="Calibri" w:hAnsi="Calibri" w:cs="Verdana"/>
          <w:b/>
          <w:sz w:val="24"/>
          <w:szCs w:val="24"/>
          <w:lang w:val="en-US"/>
        </w:rPr>
        <w:t xml:space="preserve">Project # </w:t>
      </w:r>
      <w:r>
        <w:rPr>
          <w:rFonts w:ascii="Calibri" w:hAnsi="Calibri" w:cs="Verdana"/>
          <w:b/>
          <w:sz w:val="24"/>
          <w:szCs w:val="24"/>
          <w:lang w:val="en-US"/>
        </w:rPr>
        <w:t>9</w:t>
      </w:r>
      <w:r w:rsidRPr="006A5983">
        <w:rPr>
          <w:rFonts w:ascii="Calibri" w:hAnsi="Calibri" w:cs="Verdana"/>
          <w:b/>
          <w:sz w:val="24"/>
          <w:szCs w:val="24"/>
          <w:lang w:val="en-US"/>
        </w:rPr>
        <w:t>: (</w:t>
      </w:r>
      <w:r>
        <w:rPr>
          <w:rFonts w:ascii="Calibri" w:hAnsi="Calibri" w:cs="Verdana"/>
          <w:b/>
          <w:sz w:val="24"/>
          <w:szCs w:val="24"/>
          <w:lang w:val="en-US"/>
        </w:rPr>
        <w:t>September 2016</w:t>
      </w:r>
      <w:r w:rsidRPr="006A5983">
        <w:rPr>
          <w:rFonts w:ascii="Calibri" w:hAnsi="Calibri" w:cs="Verdana"/>
          <w:b/>
          <w:sz w:val="24"/>
          <w:szCs w:val="24"/>
          <w:lang w:val="en-US"/>
        </w:rPr>
        <w:t xml:space="preserve"> – </w:t>
      </w:r>
      <w:r>
        <w:rPr>
          <w:rFonts w:ascii="Calibri" w:hAnsi="Calibri" w:cs="Verdana"/>
          <w:b/>
          <w:sz w:val="24"/>
          <w:szCs w:val="24"/>
          <w:lang w:val="en-US"/>
        </w:rPr>
        <w:t>December 2016</w:t>
      </w:r>
      <w:r w:rsidRPr="006A5983">
        <w:rPr>
          <w:rFonts w:ascii="Calibri" w:hAnsi="Calibri" w:cs="Verdana"/>
          <w:b/>
          <w:sz w:val="24"/>
          <w:szCs w:val="24"/>
          <w:lang w:val="en-US"/>
        </w:rPr>
        <w:t>)</w:t>
      </w:r>
    </w:p>
    <w:p w:rsidR="0013778F" w:rsidRPr="006A5983" w:rsidP="0013778F">
      <w:pPr>
        <w:pStyle w:val="DefaultText"/>
        <w:rPr>
          <w:rFonts w:ascii="Calibri" w:hAnsi="Calibri" w:cs="Calibri"/>
          <w:szCs w:val="24"/>
        </w:rPr>
      </w:pPr>
    </w:p>
    <w:p w:rsidR="0013778F" w:rsidRPr="006A5983" w:rsidP="0013778F">
      <w:pPr>
        <w:pStyle w:val="DefaultText"/>
        <w:rPr>
          <w:rFonts w:ascii="Calibri" w:hAnsi="Calibri" w:cs="Verdana"/>
          <w:b/>
          <w:szCs w:val="24"/>
        </w:rPr>
      </w:pPr>
      <w:r w:rsidRPr="006A5983">
        <w:rPr>
          <w:rFonts w:ascii="Calibri" w:hAnsi="Calibri" w:cs="Verdana"/>
          <w:b/>
          <w:szCs w:val="24"/>
        </w:rPr>
        <w:t>Project Name</w:t>
      </w:r>
      <w:r w:rsidRPr="006A5983">
        <w:rPr>
          <w:rFonts w:ascii="Calibri" w:hAnsi="Calibri"/>
          <w:szCs w:val="24"/>
        </w:rPr>
        <w:tab/>
      </w:r>
      <w:r w:rsidRPr="006A5983">
        <w:rPr>
          <w:rFonts w:ascii="Calibri" w:hAnsi="Calibri"/>
          <w:szCs w:val="24"/>
        </w:rPr>
        <w:tab/>
      </w:r>
      <w:r w:rsidRPr="006A5983">
        <w:rPr>
          <w:rFonts w:ascii="Calibri" w:hAnsi="Calibri" w:cs="Verdana"/>
          <w:szCs w:val="24"/>
        </w:rPr>
        <w:t xml:space="preserve">: </w:t>
      </w:r>
      <w:r>
        <w:rPr>
          <w:rFonts w:ascii="Calibri" w:hAnsi="Calibri" w:cs="Verdana"/>
          <w:szCs w:val="24"/>
        </w:rPr>
        <w:t xml:space="preserve">Lilly Cares PAP </w:t>
      </w:r>
    </w:p>
    <w:p w:rsidR="0013778F" w:rsidRPr="006A5983" w:rsidP="0013778F">
      <w:pPr>
        <w:pStyle w:val="DefaultText"/>
        <w:rPr>
          <w:rFonts w:ascii="Calibri" w:hAnsi="Calibri" w:cs="Verdana"/>
          <w:b/>
          <w:szCs w:val="24"/>
        </w:rPr>
      </w:pPr>
      <w:r w:rsidRPr="006A5983">
        <w:rPr>
          <w:rFonts w:ascii="Calibri" w:hAnsi="Calibri" w:cs="Verdana"/>
          <w:b/>
          <w:szCs w:val="24"/>
        </w:rPr>
        <w:t>Client</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w:t>
      </w:r>
      <w:r>
        <w:rPr>
          <w:rFonts w:ascii="Calibri" w:hAnsi="Calibri" w:cs="Verdana"/>
          <w:szCs w:val="24"/>
        </w:rPr>
        <w:t xml:space="preserve"> Covance</w:t>
      </w:r>
      <w:r w:rsidRPr="006A5983">
        <w:rPr>
          <w:rFonts w:ascii="Calibri" w:hAnsi="Calibri" w:cs="Verdana"/>
          <w:szCs w:val="24"/>
        </w:rPr>
        <w:t xml:space="preserve">, </w:t>
      </w:r>
    </w:p>
    <w:p w:rsidR="0013778F" w:rsidRPr="006A5983" w:rsidP="0013778F">
      <w:pPr>
        <w:pStyle w:val="DefaultText"/>
        <w:rPr>
          <w:rFonts w:ascii="Calibri" w:hAnsi="Calibri" w:cs="Verdana"/>
          <w:b/>
          <w:szCs w:val="24"/>
        </w:rPr>
      </w:pPr>
      <w:r w:rsidRPr="006A5983">
        <w:rPr>
          <w:rFonts w:ascii="Calibri" w:hAnsi="Calibri" w:cs="Verdana"/>
          <w:b/>
          <w:szCs w:val="24"/>
        </w:rPr>
        <w:t>Role</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xml:space="preserve">: </w:t>
      </w:r>
      <w:r>
        <w:rPr>
          <w:rFonts w:ascii="Calibri" w:hAnsi="Calibri" w:cs="Verdana"/>
          <w:szCs w:val="24"/>
        </w:rPr>
        <w:t xml:space="preserve">UI </w:t>
      </w:r>
      <w:r w:rsidRPr="006A5983">
        <w:rPr>
          <w:rFonts w:ascii="Calibri" w:hAnsi="Calibri" w:cs="Verdana"/>
          <w:szCs w:val="24"/>
        </w:rPr>
        <w:t>Developer</w:t>
      </w:r>
    </w:p>
    <w:p w:rsidR="0013778F" w:rsidRPr="006A5983" w:rsidP="0013778F">
      <w:pPr>
        <w:pStyle w:val="DefaultText"/>
        <w:rPr>
          <w:rFonts w:ascii="Calibri" w:hAnsi="Calibri" w:cs="Verdana"/>
          <w:b/>
          <w:szCs w:val="24"/>
        </w:rPr>
      </w:pPr>
      <w:r w:rsidRPr="006A5983">
        <w:rPr>
          <w:rFonts w:ascii="Calibri" w:hAnsi="Calibri" w:cs="Verdana"/>
          <w:b/>
          <w:szCs w:val="24"/>
        </w:rPr>
        <w:t>Location</w:t>
      </w:r>
      <w:r w:rsidRPr="006A5983">
        <w:rPr>
          <w:rFonts w:ascii="Calibri" w:hAnsi="Calibri"/>
          <w:szCs w:val="24"/>
        </w:rPr>
        <w:tab/>
      </w:r>
      <w:r w:rsidRPr="006A5983">
        <w:rPr>
          <w:rFonts w:ascii="Calibri" w:hAnsi="Calibri"/>
          <w:szCs w:val="24"/>
        </w:rPr>
        <w:tab/>
      </w:r>
      <w:r w:rsidRPr="006A5983">
        <w:rPr>
          <w:rFonts w:ascii="Calibri" w:hAnsi="Calibri" w:cs="Verdana"/>
          <w:szCs w:val="24"/>
        </w:rPr>
        <w:t>: Hyderabad, India</w:t>
      </w:r>
    </w:p>
    <w:p w:rsidR="0013778F" w:rsidRPr="006A5983" w:rsidP="0013778F">
      <w:pPr>
        <w:pStyle w:val="DefaultText"/>
        <w:rPr>
          <w:rFonts w:ascii="Calibri" w:hAnsi="Calibri" w:cs="Verdana"/>
          <w:b/>
          <w:szCs w:val="24"/>
        </w:rPr>
      </w:pPr>
      <w:r w:rsidRPr="006A5983">
        <w:rPr>
          <w:rFonts w:ascii="Calibri" w:hAnsi="Calibri" w:cs="Verdana"/>
          <w:b/>
          <w:szCs w:val="24"/>
        </w:rPr>
        <w:t>Team size</w:t>
      </w:r>
      <w:r w:rsidRPr="006A5983">
        <w:rPr>
          <w:rFonts w:ascii="Calibri" w:hAnsi="Calibri"/>
          <w:szCs w:val="24"/>
        </w:rPr>
        <w:tab/>
      </w:r>
      <w:r w:rsidRPr="006A5983">
        <w:rPr>
          <w:rFonts w:ascii="Calibri" w:hAnsi="Calibri"/>
          <w:szCs w:val="24"/>
        </w:rPr>
        <w:tab/>
      </w:r>
      <w:r>
        <w:rPr>
          <w:rFonts w:ascii="Calibri" w:hAnsi="Calibri" w:cs="Verdana"/>
          <w:szCs w:val="24"/>
        </w:rPr>
        <w:t>: 12</w:t>
      </w:r>
    </w:p>
    <w:p w:rsidR="0013778F" w:rsidRPr="006A5983" w:rsidP="0013778F">
      <w:pPr>
        <w:pStyle w:val="DefaultText"/>
        <w:ind w:left="2160" w:hanging="2160"/>
        <w:rPr>
          <w:rFonts w:ascii="Calibri" w:hAnsi="Calibri"/>
          <w:b/>
          <w:szCs w:val="24"/>
        </w:rPr>
      </w:pPr>
      <w:r w:rsidRPr="006A5983">
        <w:rPr>
          <w:rFonts w:ascii="Calibri" w:hAnsi="Calibri" w:cs="Verdana"/>
          <w:b/>
          <w:szCs w:val="24"/>
        </w:rPr>
        <w:t xml:space="preserve">Technical Skill   </w:t>
      </w:r>
      <w:r w:rsidRPr="006A5983">
        <w:rPr>
          <w:rFonts w:ascii="Calibri" w:hAnsi="Calibri"/>
          <w:szCs w:val="24"/>
        </w:rPr>
        <w:tab/>
      </w:r>
      <w:r w:rsidRPr="006A5983">
        <w:rPr>
          <w:rFonts w:ascii="Calibri" w:hAnsi="Calibri" w:cs="Verdana"/>
          <w:b/>
          <w:szCs w:val="24"/>
        </w:rPr>
        <w:t xml:space="preserve">: </w:t>
      </w:r>
      <w:r>
        <w:rPr>
          <w:rFonts w:ascii="Calibri" w:hAnsi="Calibri" w:cs="Verdana"/>
          <w:szCs w:val="24"/>
        </w:rPr>
        <w:t>HTML, CSS, JS, Angular JS, Bootstrap, JQuery</w:t>
      </w:r>
    </w:p>
    <w:p w:rsidR="0013778F" w:rsidRPr="006A5983" w:rsidP="0013778F">
      <w:pPr>
        <w:pStyle w:val="platinolatino"/>
        <w:rPr>
          <w:rFonts w:ascii="Calibri" w:hAnsi="Calibri"/>
          <w:b/>
          <w:sz w:val="24"/>
          <w:szCs w:val="24"/>
          <w:lang w:val="en-US"/>
        </w:rPr>
      </w:pPr>
    </w:p>
    <w:p w:rsidR="0013778F" w:rsidRPr="006A5983" w:rsidP="0013778F">
      <w:pPr>
        <w:pStyle w:val="platinolatino"/>
        <w:rPr>
          <w:rFonts w:ascii="Calibri" w:hAnsi="Calibri"/>
          <w:b/>
          <w:sz w:val="24"/>
          <w:szCs w:val="24"/>
        </w:rPr>
      </w:pPr>
      <w:r w:rsidRPr="006A5983">
        <w:rPr>
          <w:rFonts w:ascii="Calibri" w:hAnsi="Calibri" w:cs="Verdana"/>
          <w:b/>
          <w:sz w:val="24"/>
          <w:szCs w:val="24"/>
          <w:lang w:val="en-US"/>
        </w:rPr>
        <w:t>Project Description: -</w:t>
      </w:r>
    </w:p>
    <w:p w:rsidR="0013778F" w:rsidP="0013778F">
      <w:pPr>
        <w:pStyle w:val="platinolatino"/>
        <w:jc w:val="both"/>
        <w:rPr>
          <w:rFonts w:ascii="Calibri" w:hAnsi="Calibri" w:cs="Verdana"/>
          <w:bCs/>
          <w:sz w:val="24"/>
          <w:szCs w:val="24"/>
          <w:lang w:val="en-US"/>
        </w:rPr>
      </w:pPr>
      <w:r>
        <w:rPr>
          <w:rFonts w:ascii="Calibri" w:hAnsi="Calibri" w:cs="Verdana"/>
          <w:bCs/>
          <w:sz w:val="24"/>
          <w:szCs w:val="24"/>
          <w:lang w:val="en-US"/>
        </w:rPr>
        <w:t>We had to create an internal portal which was used by the Client’s Agents. The Agents can initiate different types of forms on behalf of the user and track the flow of the initiated forms.</w:t>
      </w:r>
    </w:p>
    <w:p w:rsidR="0013778F" w:rsidRPr="00970526" w:rsidP="0013778F">
      <w:pPr>
        <w:pStyle w:val="platinolatino"/>
        <w:rPr>
          <w:rFonts w:ascii="Calibri" w:hAnsi="Calibri" w:cs="Verdana"/>
          <w:bCs/>
          <w:sz w:val="24"/>
          <w:szCs w:val="24"/>
          <w:lang w:val="en-US"/>
        </w:rPr>
      </w:pPr>
    </w:p>
    <w:p w:rsidR="0013778F" w:rsidP="0013778F">
      <w:pPr>
        <w:pStyle w:val="platinolatino"/>
        <w:rPr>
          <w:rFonts w:ascii="Calibri" w:hAnsi="Calibri" w:cs="Verdana"/>
          <w:b/>
          <w:sz w:val="24"/>
          <w:szCs w:val="24"/>
          <w:lang w:val="en-US"/>
        </w:rPr>
      </w:pPr>
      <w:r w:rsidRPr="006A5983">
        <w:rPr>
          <w:rFonts w:ascii="Calibri" w:hAnsi="Calibri" w:cs="Verdana"/>
          <w:b/>
          <w:sz w:val="24"/>
          <w:szCs w:val="24"/>
          <w:lang w:val="en-US"/>
        </w:rPr>
        <w:t xml:space="preserve">Roles and Responsibilities: </w:t>
      </w:r>
    </w:p>
    <w:p w:rsidR="0013778F" w:rsidP="0013778F">
      <w:pPr>
        <w:pStyle w:val="platinolatino"/>
        <w:rPr>
          <w:rFonts w:ascii="Calibri" w:hAnsi="Calibri" w:cs="Verdana"/>
          <w:b/>
          <w:sz w:val="24"/>
          <w:szCs w:val="24"/>
          <w:lang w:val="en-US"/>
        </w:rPr>
      </w:pPr>
    </w:p>
    <w:p w:rsidR="0013778F" w:rsidRPr="00C74583" w:rsidP="0013778F">
      <w:pPr>
        <w:numPr>
          <w:ilvl w:val="0"/>
          <w:numId w:val="11"/>
        </w:numPr>
        <w:spacing w:before="34" w:after="120"/>
        <w:ind w:right="828"/>
        <w:jc w:val="both"/>
        <w:rPr>
          <w:rFonts w:ascii="Calibri" w:hAnsi="Calibri"/>
          <w:bCs/>
        </w:rPr>
      </w:pPr>
      <w:r w:rsidRPr="00C74583">
        <w:rPr>
          <w:rFonts w:ascii="Calibri" w:hAnsi="Calibri"/>
          <w:bCs/>
        </w:rPr>
        <w:t>I</w:t>
      </w:r>
      <w:r w:rsidRPr="00C74583">
        <w:rPr>
          <w:rFonts w:ascii="Calibri" w:hAnsi="Calibri"/>
          <w:bCs/>
          <w:spacing w:val="-12"/>
        </w:rPr>
        <w:t xml:space="preserve"> </w:t>
      </w:r>
      <w:r w:rsidRPr="00C74583">
        <w:rPr>
          <w:rFonts w:ascii="Calibri" w:hAnsi="Calibri"/>
          <w:bCs/>
          <w:spacing w:val="-2"/>
        </w:rPr>
        <w:t>w</w:t>
      </w:r>
      <w:r w:rsidRPr="00C74583">
        <w:rPr>
          <w:rFonts w:ascii="Calibri" w:hAnsi="Calibri"/>
          <w:bCs/>
          <w:spacing w:val="-10"/>
        </w:rPr>
        <w:t>o</w:t>
      </w:r>
      <w:r w:rsidRPr="00C74583">
        <w:rPr>
          <w:rFonts w:ascii="Calibri" w:hAnsi="Calibri"/>
          <w:bCs/>
          <w:spacing w:val="-11"/>
        </w:rPr>
        <w:t>r</w:t>
      </w:r>
      <w:r w:rsidRPr="00C74583">
        <w:rPr>
          <w:rFonts w:ascii="Calibri" w:hAnsi="Calibri"/>
          <w:bCs/>
          <w:spacing w:val="-17"/>
        </w:rPr>
        <w:t>k</w:t>
      </w:r>
      <w:r w:rsidRPr="00C74583">
        <w:rPr>
          <w:rFonts w:ascii="Calibri" w:hAnsi="Calibri"/>
          <w:bCs/>
          <w:spacing w:val="-15"/>
        </w:rPr>
        <w:t>e</w:t>
      </w:r>
      <w:r w:rsidRPr="00C74583">
        <w:rPr>
          <w:rFonts w:ascii="Calibri" w:hAnsi="Calibri"/>
          <w:bCs/>
        </w:rPr>
        <w:t>d</w:t>
      </w:r>
      <w:r w:rsidRPr="00C74583">
        <w:rPr>
          <w:rFonts w:ascii="Calibri" w:hAnsi="Calibri"/>
          <w:bCs/>
          <w:spacing w:val="-22"/>
        </w:rPr>
        <w:t xml:space="preserve"> </w:t>
      </w:r>
      <w:r w:rsidRPr="00C74583">
        <w:rPr>
          <w:rFonts w:ascii="Calibri" w:hAnsi="Calibri"/>
          <w:bCs/>
          <w:spacing w:val="-25"/>
        </w:rPr>
        <w:t>a</w:t>
      </w:r>
      <w:r w:rsidRPr="00C74583">
        <w:rPr>
          <w:rFonts w:ascii="Calibri" w:hAnsi="Calibri"/>
          <w:bCs/>
        </w:rPr>
        <w:t>s</w:t>
      </w:r>
      <w:r w:rsidRPr="00C74583">
        <w:rPr>
          <w:rFonts w:ascii="Calibri" w:hAnsi="Calibri"/>
          <w:bCs/>
          <w:spacing w:val="-20"/>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27"/>
        </w:rPr>
        <w:t xml:space="preserve"> </w:t>
      </w:r>
      <w:r w:rsidRPr="00C74583">
        <w:rPr>
          <w:rFonts w:ascii="Calibri" w:hAnsi="Calibri"/>
          <w:bCs/>
          <w:spacing w:val="-17"/>
        </w:rPr>
        <w:t>U</w:t>
      </w:r>
      <w:r w:rsidRPr="00C74583">
        <w:rPr>
          <w:rFonts w:ascii="Calibri" w:hAnsi="Calibri"/>
          <w:bCs/>
        </w:rPr>
        <w:t>I</w:t>
      </w:r>
      <w:r w:rsidRPr="00C74583">
        <w:rPr>
          <w:rFonts w:ascii="Calibri" w:hAnsi="Calibri"/>
          <w:bCs/>
          <w:spacing w:val="-18"/>
        </w:rPr>
        <w:t xml:space="preserve"> </w:t>
      </w:r>
      <w:r w:rsidRPr="00C74583">
        <w:rPr>
          <w:rFonts w:ascii="Calibri" w:hAnsi="Calibri"/>
          <w:bCs/>
          <w:spacing w:val="-15"/>
        </w:rPr>
        <w:t>d</w:t>
      </w:r>
      <w:r w:rsidRPr="00C74583">
        <w:rPr>
          <w:rFonts w:ascii="Calibri" w:hAnsi="Calibri"/>
          <w:bCs/>
          <w:spacing w:val="-20"/>
        </w:rPr>
        <w:t>ev</w:t>
      </w:r>
      <w:r w:rsidRPr="00C74583">
        <w:rPr>
          <w:rFonts w:ascii="Calibri" w:hAnsi="Calibri"/>
          <w:bCs/>
          <w:spacing w:val="-12"/>
        </w:rPr>
        <w:t>e</w:t>
      </w:r>
      <w:r w:rsidRPr="00C74583">
        <w:rPr>
          <w:rFonts w:ascii="Calibri" w:hAnsi="Calibri"/>
          <w:bCs/>
          <w:spacing w:val="-8"/>
        </w:rPr>
        <w:t>l</w:t>
      </w:r>
      <w:r w:rsidRPr="00C74583">
        <w:rPr>
          <w:rFonts w:ascii="Calibri" w:hAnsi="Calibri"/>
          <w:bCs/>
          <w:spacing w:val="-10"/>
        </w:rPr>
        <w:t>o</w:t>
      </w:r>
      <w:r w:rsidRPr="00C74583">
        <w:rPr>
          <w:rFonts w:ascii="Calibri" w:hAnsi="Calibri"/>
          <w:bCs/>
          <w:spacing w:val="-15"/>
        </w:rPr>
        <w:t>p</w:t>
      </w:r>
      <w:r w:rsidRPr="00C74583">
        <w:rPr>
          <w:rFonts w:ascii="Calibri" w:hAnsi="Calibri"/>
          <w:bCs/>
          <w:spacing w:val="-14"/>
        </w:rPr>
        <w:t>e</w:t>
      </w:r>
      <w:r w:rsidRPr="00C74583">
        <w:rPr>
          <w:rFonts w:ascii="Calibri" w:hAnsi="Calibri"/>
          <w:bCs/>
        </w:rPr>
        <w:t>r</w:t>
      </w:r>
      <w:r w:rsidRPr="00C74583">
        <w:rPr>
          <w:rFonts w:ascii="Calibri" w:hAnsi="Calibri"/>
          <w:bCs/>
          <w:spacing w:val="-11"/>
        </w:rPr>
        <w:t xml:space="preserve"> </w:t>
      </w:r>
      <w:r w:rsidRPr="00C74583">
        <w:rPr>
          <w:rFonts w:ascii="Calibri" w:hAnsi="Calibri"/>
          <w:bCs/>
          <w:spacing w:val="-2"/>
        </w:rPr>
        <w:t>f</w:t>
      </w:r>
      <w:r w:rsidRPr="00C74583">
        <w:rPr>
          <w:rFonts w:ascii="Calibri" w:hAnsi="Calibri"/>
          <w:bCs/>
          <w:spacing w:val="-10"/>
        </w:rPr>
        <w:t>o</w:t>
      </w:r>
      <w:r w:rsidRPr="00C74583">
        <w:rPr>
          <w:rFonts w:ascii="Calibri" w:hAnsi="Calibri"/>
          <w:bCs/>
        </w:rPr>
        <w:t>r</w:t>
      </w:r>
      <w:r w:rsidRPr="00C74583">
        <w:rPr>
          <w:rFonts w:ascii="Calibri" w:hAnsi="Calibri"/>
          <w:bCs/>
          <w:spacing w:val="-10"/>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21"/>
        </w:rPr>
        <w:t xml:space="preserve"> </w:t>
      </w:r>
      <w:r w:rsidRPr="00C74583">
        <w:rPr>
          <w:rFonts w:ascii="Calibri" w:hAnsi="Calibri"/>
          <w:bCs/>
          <w:spacing w:val="-9"/>
        </w:rPr>
        <w:t>p</w:t>
      </w:r>
      <w:r w:rsidRPr="00C74583">
        <w:rPr>
          <w:rFonts w:ascii="Calibri" w:hAnsi="Calibri"/>
          <w:bCs/>
          <w:spacing w:val="-7"/>
        </w:rPr>
        <w:t>r</w:t>
      </w:r>
      <w:r w:rsidRPr="00C74583">
        <w:rPr>
          <w:rFonts w:ascii="Calibri" w:hAnsi="Calibri"/>
          <w:bCs/>
          <w:spacing w:val="-8"/>
        </w:rPr>
        <w:t>o</w:t>
      </w:r>
      <w:r w:rsidRPr="00C74583">
        <w:rPr>
          <w:rFonts w:ascii="Calibri" w:hAnsi="Calibri"/>
          <w:bCs/>
          <w:spacing w:val="-14"/>
        </w:rPr>
        <w:t>j</w:t>
      </w:r>
      <w:r w:rsidRPr="00C74583">
        <w:rPr>
          <w:rFonts w:ascii="Calibri" w:hAnsi="Calibri"/>
          <w:bCs/>
          <w:spacing w:val="-19"/>
        </w:rPr>
        <w:t>e</w:t>
      </w:r>
      <w:r w:rsidRPr="00C74583">
        <w:rPr>
          <w:rFonts w:ascii="Calibri" w:hAnsi="Calibri"/>
          <w:bCs/>
          <w:spacing w:val="-7"/>
        </w:rPr>
        <w:t>c</w:t>
      </w:r>
      <w:r w:rsidRPr="00C74583">
        <w:rPr>
          <w:rFonts w:ascii="Calibri" w:hAnsi="Calibri"/>
          <w:bCs/>
          <w:spacing w:val="-1"/>
        </w:rPr>
        <w:t>t</w:t>
      </w:r>
      <w:r w:rsidRPr="00C74583">
        <w:rPr>
          <w:rFonts w:ascii="Calibri" w:hAnsi="Calibri"/>
          <w:bCs/>
        </w:rPr>
        <w:t>.</w:t>
      </w:r>
    </w:p>
    <w:p w:rsidR="0013778F" w:rsidRPr="00C74583" w:rsidP="0013778F">
      <w:pPr>
        <w:numPr>
          <w:ilvl w:val="0"/>
          <w:numId w:val="11"/>
        </w:numPr>
        <w:spacing w:before="34"/>
        <w:ind w:right="828"/>
        <w:jc w:val="both"/>
        <w:rPr>
          <w:rFonts w:ascii="Calibri" w:hAnsi="Calibri"/>
          <w:bCs/>
        </w:rPr>
      </w:pPr>
      <w:r w:rsidRPr="00C74583">
        <w:rPr>
          <w:rFonts w:ascii="Calibri" w:hAnsi="Calibri"/>
          <w:bCs/>
        </w:rPr>
        <w:t>I</w:t>
      </w:r>
      <w:r w:rsidRPr="00C74583">
        <w:rPr>
          <w:rFonts w:ascii="Calibri" w:hAnsi="Calibri"/>
          <w:bCs/>
          <w:spacing w:val="-12"/>
        </w:rPr>
        <w:t xml:space="preserve"> </w:t>
      </w:r>
      <w:r w:rsidRPr="00C74583">
        <w:rPr>
          <w:rFonts w:ascii="Calibri" w:hAnsi="Calibri"/>
          <w:bCs/>
          <w:spacing w:val="-9"/>
        </w:rPr>
        <w:t>w</w:t>
      </w:r>
      <w:r w:rsidRPr="00C74583">
        <w:rPr>
          <w:rFonts w:ascii="Calibri" w:hAnsi="Calibri"/>
          <w:bCs/>
          <w:spacing w:val="-25"/>
        </w:rPr>
        <w:t>a</w:t>
      </w:r>
      <w:r w:rsidRPr="00C74583">
        <w:rPr>
          <w:rFonts w:ascii="Calibri" w:hAnsi="Calibri"/>
          <w:bCs/>
        </w:rPr>
        <w:t>s</w:t>
      </w:r>
      <w:r w:rsidRPr="00C74583">
        <w:rPr>
          <w:rFonts w:ascii="Calibri" w:hAnsi="Calibri"/>
          <w:bCs/>
          <w:spacing w:val="-26"/>
        </w:rPr>
        <w:t xml:space="preserve"> </w:t>
      </w:r>
      <w:r w:rsidRPr="00C74583">
        <w:rPr>
          <w:rFonts w:ascii="Calibri" w:hAnsi="Calibri"/>
          <w:bCs/>
          <w:spacing w:val="-14"/>
        </w:rPr>
        <w:t>r</w:t>
      </w:r>
      <w:r w:rsidRPr="00C74583">
        <w:rPr>
          <w:rFonts w:ascii="Calibri" w:hAnsi="Calibri"/>
          <w:bCs/>
          <w:spacing w:val="-25"/>
        </w:rPr>
        <w:t>e</w:t>
      </w:r>
      <w:r w:rsidRPr="00C74583">
        <w:rPr>
          <w:rFonts w:ascii="Calibri" w:hAnsi="Calibri"/>
          <w:bCs/>
          <w:spacing w:val="-20"/>
        </w:rPr>
        <w:t>s</w:t>
      </w:r>
      <w:r w:rsidRPr="00C74583">
        <w:rPr>
          <w:rFonts w:ascii="Calibri" w:hAnsi="Calibri"/>
          <w:bCs/>
          <w:spacing w:val="-7"/>
        </w:rPr>
        <w:t>p</w:t>
      </w:r>
      <w:r w:rsidRPr="00C74583">
        <w:rPr>
          <w:rFonts w:ascii="Calibri" w:hAnsi="Calibri"/>
          <w:bCs/>
          <w:spacing w:val="-11"/>
        </w:rPr>
        <w:t>o</w:t>
      </w:r>
      <w:r w:rsidRPr="00C74583">
        <w:rPr>
          <w:rFonts w:ascii="Calibri" w:hAnsi="Calibri"/>
          <w:bCs/>
          <w:spacing w:val="-20"/>
        </w:rPr>
        <w:t>n</w:t>
      </w:r>
      <w:r w:rsidRPr="00C74583">
        <w:rPr>
          <w:rFonts w:ascii="Calibri" w:hAnsi="Calibri"/>
          <w:bCs/>
          <w:spacing w:val="-17"/>
        </w:rPr>
        <w:t>s</w:t>
      </w:r>
      <w:r w:rsidRPr="00C74583">
        <w:rPr>
          <w:rFonts w:ascii="Calibri" w:hAnsi="Calibri"/>
          <w:bCs/>
          <w:spacing w:val="-10"/>
        </w:rPr>
        <w:t>i</w:t>
      </w:r>
      <w:r w:rsidRPr="00C74583">
        <w:rPr>
          <w:rFonts w:ascii="Calibri" w:hAnsi="Calibri"/>
          <w:bCs/>
          <w:spacing w:val="-7"/>
        </w:rPr>
        <w:t>b</w:t>
      </w:r>
      <w:r w:rsidRPr="00C74583">
        <w:rPr>
          <w:rFonts w:ascii="Calibri" w:hAnsi="Calibri"/>
          <w:bCs/>
          <w:spacing w:val="-15"/>
        </w:rPr>
        <w:t>l</w:t>
      </w:r>
      <w:r w:rsidRPr="00C74583">
        <w:rPr>
          <w:rFonts w:ascii="Calibri" w:hAnsi="Calibri"/>
          <w:bCs/>
        </w:rPr>
        <w:t>e</w:t>
      </w:r>
      <w:r w:rsidRPr="00C74583">
        <w:rPr>
          <w:rFonts w:ascii="Calibri" w:hAnsi="Calibri"/>
          <w:bCs/>
          <w:spacing w:val="-16"/>
        </w:rPr>
        <w:t xml:space="preserve"> </w:t>
      </w:r>
      <w:r w:rsidRPr="00C74583">
        <w:rPr>
          <w:rFonts w:ascii="Calibri" w:hAnsi="Calibri"/>
          <w:bCs/>
          <w:spacing w:val="-2"/>
        </w:rPr>
        <w:t>f</w:t>
      </w:r>
      <w:r w:rsidRPr="00C74583">
        <w:rPr>
          <w:rFonts w:ascii="Calibri" w:hAnsi="Calibri"/>
          <w:bCs/>
          <w:spacing w:val="-10"/>
        </w:rPr>
        <w:t>o</w:t>
      </w:r>
      <w:r w:rsidRPr="00C74583">
        <w:rPr>
          <w:rFonts w:ascii="Calibri" w:hAnsi="Calibri"/>
          <w:bCs/>
        </w:rPr>
        <w:t>r</w:t>
      </w:r>
      <w:r w:rsidRPr="00C74583">
        <w:rPr>
          <w:rFonts w:ascii="Calibri" w:hAnsi="Calibri"/>
          <w:bCs/>
          <w:spacing w:val="-20"/>
        </w:rPr>
        <w:t xml:space="preserve"> </w:t>
      </w:r>
      <w:r w:rsidRPr="00C74583">
        <w:rPr>
          <w:rFonts w:ascii="Calibri" w:hAnsi="Calibri"/>
          <w:bCs/>
          <w:spacing w:val="-13"/>
        </w:rPr>
        <w:t>c</w:t>
      </w:r>
      <w:r w:rsidRPr="00C74583">
        <w:rPr>
          <w:rFonts w:ascii="Calibri" w:hAnsi="Calibri"/>
          <w:bCs/>
          <w:spacing w:val="-14"/>
        </w:rPr>
        <w:t>r</w:t>
      </w:r>
      <w:r w:rsidRPr="00C74583">
        <w:rPr>
          <w:rFonts w:ascii="Calibri" w:hAnsi="Calibri"/>
          <w:bCs/>
          <w:spacing w:val="-20"/>
        </w:rPr>
        <w:t>e</w:t>
      </w:r>
      <w:r w:rsidRPr="00C74583">
        <w:rPr>
          <w:rFonts w:ascii="Calibri" w:hAnsi="Calibri"/>
          <w:bCs/>
          <w:spacing w:val="-9"/>
        </w:rPr>
        <w:t>a</w:t>
      </w:r>
      <w:r w:rsidRPr="00C74583">
        <w:rPr>
          <w:rFonts w:ascii="Calibri" w:hAnsi="Calibri"/>
          <w:bCs/>
          <w:spacing w:val="-1"/>
        </w:rPr>
        <w:t>t</w:t>
      </w:r>
      <w:r w:rsidRPr="00C74583">
        <w:rPr>
          <w:rFonts w:ascii="Calibri" w:hAnsi="Calibri"/>
          <w:bCs/>
          <w:spacing w:val="-11"/>
        </w:rPr>
        <w:t>i</w:t>
      </w:r>
      <w:r w:rsidRPr="00C74583">
        <w:rPr>
          <w:rFonts w:ascii="Calibri" w:hAnsi="Calibri"/>
          <w:bCs/>
          <w:spacing w:val="-10"/>
        </w:rPr>
        <w:t>n</w:t>
      </w:r>
      <w:r w:rsidRPr="00C74583">
        <w:rPr>
          <w:rFonts w:ascii="Calibri" w:hAnsi="Calibri"/>
          <w:bCs/>
        </w:rPr>
        <w:t>g</w:t>
      </w:r>
      <w:r w:rsidRPr="00C74583">
        <w:rPr>
          <w:rFonts w:ascii="Calibri" w:hAnsi="Calibri"/>
          <w:bCs/>
          <w:spacing w:val="-22"/>
        </w:rPr>
        <w:t xml:space="preserve"> </w:t>
      </w:r>
      <w:r w:rsidRPr="00C74583">
        <w:rPr>
          <w:rFonts w:ascii="Calibri" w:hAnsi="Calibri"/>
          <w:bCs/>
          <w:spacing w:val="-12"/>
        </w:rPr>
        <w:t>a</w:t>
      </w:r>
      <w:r w:rsidRPr="00C74583">
        <w:rPr>
          <w:rFonts w:ascii="Calibri" w:hAnsi="Calibri"/>
          <w:bCs/>
          <w:spacing w:val="-8"/>
        </w:rPr>
        <w:t>l</w:t>
      </w:r>
      <w:r w:rsidRPr="00C74583">
        <w:rPr>
          <w:rFonts w:ascii="Calibri" w:hAnsi="Calibri"/>
          <w:bCs/>
        </w:rPr>
        <w:t>l</w:t>
      </w:r>
      <w:r w:rsidRPr="00C74583">
        <w:rPr>
          <w:rFonts w:ascii="Calibri" w:hAnsi="Calibri"/>
          <w:bCs/>
          <w:spacing w:val="-11"/>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spacing w:val="24"/>
        </w:rPr>
        <w:t>e</w:t>
      </w:r>
      <w:r w:rsidRPr="00C74583">
        <w:rPr>
          <w:rFonts w:ascii="Calibri" w:hAnsi="Calibri"/>
          <w:bCs/>
          <w:spacing w:val="-24"/>
        </w:rPr>
        <w:t xml:space="preserve"> </w:t>
      </w:r>
      <w:r w:rsidRPr="00C74583">
        <w:rPr>
          <w:rFonts w:ascii="Calibri" w:hAnsi="Calibri"/>
          <w:bCs/>
          <w:spacing w:val="-13"/>
        </w:rPr>
        <w:t>s</w:t>
      </w:r>
      <w:r w:rsidRPr="00C74583">
        <w:rPr>
          <w:rFonts w:ascii="Calibri" w:hAnsi="Calibri"/>
          <w:bCs/>
          <w:spacing w:val="-14"/>
        </w:rPr>
        <w:t>c</w:t>
      </w:r>
      <w:r w:rsidRPr="00C74583">
        <w:rPr>
          <w:rFonts w:ascii="Calibri" w:hAnsi="Calibri"/>
          <w:bCs/>
          <w:spacing w:val="-20"/>
        </w:rPr>
        <w:t>r</w:t>
      </w:r>
      <w:r w:rsidRPr="00C74583">
        <w:rPr>
          <w:rFonts w:ascii="Calibri" w:hAnsi="Calibri"/>
          <w:bCs/>
          <w:spacing w:val="-15"/>
        </w:rPr>
        <w:t>e</w:t>
      </w:r>
      <w:r w:rsidRPr="00C74583">
        <w:rPr>
          <w:rFonts w:ascii="Calibri" w:hAnsi="Calibri"/>
          <w:bCs/>
          <w:spacing w:val="-20"/>
        </w:rPr>
        <w:t>e</w:t>
      </w:r>
      <w:r w:rsidRPr="00C74583">
        <w:rPr>
          <w:rFonts w:ascii="Calibri" w:hAnsi="Calibri"/>
          <w:bCs/>
        </w:rPr>
        <w:t>ns</w:t>
      </w:r>
      <w:r w:rsidRPr="00C74583">
        <w:rPr>
          <w:rFonts w:ascii="Calibri" w:hAnsi="Calibri"/>
          <w:bCs/>
          <w:spacing w:val="-21"/>
        </w:rPr>
        <w:t xml:space="preserve"> </w:t>
      </w:r>
      <w:r w:rsidRPr="00C74583">
        <w:rPr>
          <w:rFonts w:ascii="Calibri" w:hAnsi="Calibri"/>
          <w:bCs/>
          <w:spacing w:val="-2"/>
        </w:rPr>
        <w:t>f</w:t>
      </w:r>
      <w:r w:rsidRPr="00C74583">
        <w:rPr>
          <w:rFonts w:ascii="Calibri" w:hAnsi="Calibri"/>
          <w:bCs/>
          <w:spacing w:val="-10"/>
        </w:rPr>
        <w:t>o</w:t>
      </w:r>
      <w:r w:rsidRPr="00C74583">
        <w:rPr>
          <w:rFonts w:ascii="Calibri" w:hAnsi="Calibri"/>
          <w:bCs/>
        </w:rPr>
        <w:t>r</w:t>
      </w:r>
      <w:r w:rsidRPr="00C74583">
        <w:rPr>
          <w:rFonts w:ascii="Calibri" w:hAnsi="Calibri"/>
          <w:bCs/>
          <w:spacing w:val="-10"/>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27"/>
        </w:rPr>
        <w:t xml:space="preserve"> </w:t>
      </w:r>
      <w:r w:rsidRPr="00C74583">
        <w:rPr>
          <w:rFonts w:ascii="Calibri" w:hAnsi="Calibri"/>
          <w:bCs/>
          <w:spacing w:val="-15"/>
        </w:rPr>
        <w:t>a</w:t>
      </w:r>
      <w:r w:rsidRPr="00C74583">
        <w:rPr>
          <w:rFonts w:ascii="Calibri" w:hAnsi="Calibri"/>
          <w:bCs/>
          <w:spacing w:val="-10"/>
        </w:rPr>
        <w:t>p</w:t>
      </w:r>
      <w:r w:rsidRPr="00C74583">
        <w:rPr>
          <w:rFonts w:ascii="Calibri" w:hAnsi="Calibri"/>
          <w:bCs/>
          <w:spacing w:val="-7"/>
        </w:rPr>
        <w:t>p</w:t>
      </w:r>
      <w:r w:rsidRPr="00C74583">
        <w:rPr>
          <w:rFonts w:ascii="Calibri" w:hAnsi="Calibri"/>
          <w:bCs/>
          <w:spacing w:val="-8"/>
        </w:rPr>
        <w:t>l</w:t>
      </w:r>
      <w:r w:rsidRPr="00C74583">
        <w:rPr>
          <w:rFonts w:ascii="Calibri" w:hAnsi="Calibri"/>
          <w:bCs/>
          <w:spacing w:val="-14"/>
        </w:rPr>
        <w:t>i</w:t>
      </w:r>
      <w:r w:rsidRPr="00C74583">
        <w:rPr>
          <w:rFonts w:ascii="Calibri" w:hAnsi="Calibri"/>
          <w:bCs/>
          <w:spacing w:val="-19"/>
        </w:rPr>
        <w:t>c</w:t>
      </w:r>
      <w:r w:rsidRPr="00C74583">
        <w:rPr>
          <w:rFonts w:ascii="Calibri" w:hAnsi="Calibri"/>
          <w:bCs/>
          <w:spacing w:val="-9"/>
        </w:rPr>
        <w:t>a</w:t>
      </w:r>
      <w:r w:rsidRPr="00C74583">
        <w:rPr>
          <w:rFonts w:ascii="Calibri" w:hAnsi="Calibri"/>
          <w:bCs/>
          <w:spacing w:val="-1"/>
        </w:rPr>
        <w:t>t</w:t>
      </w:r>
      <w:r w:rsidRPr="00C74583">
        <w:rPr>
          <w:rFonts w:ascii="Calibri" w:hAnsi="Calibri"/>
          <w:bCs/>
          <w:spacing w:val="-8"/>
        </w:rPr>
        <w:t>i</w:t>
      </w:r>
      <w:r w:rsidRPr="00C74583">
        <w:rPr>
          <w:rFonts w:ascii="Calibri" w:hAnsi="Calibri"/>
          <w:bCs/>
          <w:spacing w:val="-11"/>
        </w:rPr>
        <w:t>o</w:t>
      </w:r>
      <w:r w:rsidRPr="00C74583">
        <w:rPr>
          <w:rFonts w:ascii="Calibri" w:hAnsi="Calibri"/>
          <w:bCs/>
          <w:spacing w:val="-7"/>
        </w:rPr>
        <w:t>n</w:t>
      </w:r>
      <w:r w:rsidRPr="00C74583">
        <w:rPr>
          <w:rFonts w:ascii="Calibri" w:hAnsi="Calibri"/>
          <w:bCs/>
        </w:rPr>
        <w:t>.</w:t>
      </w:r>
      <w:r w:rsidRPr="00C74583">
        <w:rPr>
          <w:rFonts w:ascii="Calibri" w:hAnsi="Calibri"/>
          <w:bCs/>
          <w:spacing w:val="-19"/>
        </w:rPr>
        <w:t xml:space="preserve"> </w:t>
      </w:r>
    </w:p>
    <w:p w:rsidR="0013778F" w:rsidRPr="00C74583" w:rsidP="0013778F">
      <w:pPr>
        <w:numPr>
          <w:ilvl w:val="0"/>
          <w:numId w:val="11"/>
        </w:numPr>
        <w:spacing w:before="34"/>
        <w:ind w:right="828"/>
        <w:jc w:val="both"/>
        <w:rPr>
          <w:rFonts w:ascii="Calibri" w:hAnsi="Calibri"/>
          <w:bCs/>
        </w:rPr>
      </w:pPr>
      <w:r w:rsidRPr="00C74583">
        <w:rPr>
          <w:rFonts w:ascii="Calibri" w:hAnsi="Calibri"/>
          <w:bCs/>
          <w:spacing w:val="-10"/>
        </w:rPr>
        <w:t>A</w:t>
      </w:r>
      <w:r w:rsidRPr="00C74583">
        <w:rPr>
          <w:rFonts w:ascii="Calibri" w:hAnsi="Calibri"/>
          <w:bCs/>
          <w:spacing w:val="-20"/>
        </w:rPr>
        <w:t>l</w:t>
      </w:r>
      <w:r w:rsidRPr="00C74583">
        <w:rPr>
          <w:rFonts w:ascii="Calibri" w:hAnsi="Calibri"/>
          <w:bCs/>
          <w:spacing w:val="-17"/>
        </w:rPr>
        <w:t>s</w:t>
      </w:r>
      <w:r w:rsidRPr="00C74583">
        <w:rPr>
          <w:rFonts w:ascii="Calibri" w:hAnsi="Calibri"/>
          <w:bCs/>
        </w:rPr>
        <w:t>o</w:t>
      </w:r>
      <w:r w:rsidRPr="00C74583">
        <w:rPr>
          <w:rFonts w:ascii="Calibri" w:hAnsi="Calibri"/>
          <w:bCs/>
          <w:spacing w:val="-18"/>
        </w:rPr>
        <w:t xml:space="preserve"> </w:t>
      </w:r>
      <w:r w:rsidRPr="00C74583">
        <w:rPr>
          <w:rFonts w:ascii="Calibri" w:hAnsi="Calibri"/>
          <w:bCs/>
          <w:spacing w:val="-12"/>
        </w:rPr>
        <w:t>integrating</w:t>
      </w:r>
      <w:r w:rsidRPr="00C74583">
        <w:rPr>
          <w:rFonts w:ascii="Calibri" w:hAnsi="Calibri"/>
          <w:bCs/>
          <w:spacing w:val="-10"/>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 xml:space="preserve">e </w:t>
      </w:r>
      <w:r w:rsidRPr="00C74583">
        <w:rPr>
          <w:rFonts w:ascii="Calibri" w:hAnsi="Calibri"/>
          <w:bCs/>
          <w:spacing w:val="-10"/>
        </w:rPr>
        <w:t>application</w:t>
      </w:r>
      <w:r w:rsidRPr="00C74583">
        <w:rPr>
          <w:rFonts w:ascii="Calibri" w:hAnsi="Calibri"/>
          <w:bCs/>
          <w:spacing w:val="-11"/>
        </w:rPr>
        <w:t xml:space="preserve"> </w:t>
      </w:r>
      <w:r w:rsidRPr="00C74583">
        <w:rPr>
          <w:rFonts w:ascii="Calibri" w:hAnsi="Calibri"/>
          <w:bCs/>
          <w:spacing w:val="-3"/>
        </w:rPr>
        <w:t>with</w:t>
      </w:r>
      <w:r w:rsidRPr="00C74583">
        <w:rPr>
          <w:rFonts w:ascii="Calibri" w:hAnsi="Calibri"/>
          <w:bCs/>
          <w:spacing w:val="-10"/>
        </w:rPr>
        <w:t xml:space="preserve"> </w:t>
      </w:r>
      <w:r w:rsidRPr="00C74583">
        <w:rPr>
          <w:rFonts w:ascii="Calibri" w:hAnsi="Calibri"/>
          <w:bCs/>
          <w:spacing w:val="-7"/>
        </w:rPr>
        <w:t>the</w:t>
      </w:r>
      <w:r w:rsidRPr="00C74583">
        <w:rPr>
          <w:rFonts w:ascii="Calibri" w:hAnsi="Calibri"/>
          <w:bCs/>
          <w:spacing w:val="-21"/>
        </w:rPr>
        <w:t xml:space="preserve"> </w:t>
      </w:r>
      <w:r w:rsidRPr="00C74583">
        <w:rPr>
          <w:rFonts w:ascii="Calibri" w:hAnsi="Calibri"/>
          <w:bCs/>
          <w:spacing w:val="-7"/>
        </w:rPr>
        <w:t>dot-net</w:t>
      </w:r>
      <w:r w:rsidRPr="00C74583">
        <w:rPr>
          <w:rFonts w:ascii="Calibri" w:hAnsi="Calibri"/>
          <w:bCs/>
          <w:spacing w:val="-15"/>
        </w:rPr>
        <w:t xml:space="preserve"> </w:t>
      </w:r>
      <w:r w:rsidRPr="00C74583">
        <w:rPr>
          <w:rFonts w:ascii="Calibri" w:hAnsi="Calibri"/>
          <w:bCs/>
          <w:spacing w:val="-11"/>
        </w:rPr>
        <w:t>environment.</w:t>
      </w:r>
    </w:p>
    <w:p w:rsidR="0013778F" w:rsidRPr="00C74583" w:rsidP="0013778F">
      <w:pPr>
        <w:numPr>
          <w:ilvl w:val="0"/>
          <w:numId w:val="11"/>
        </w:numPr>
        <w:spacing w:before="34"/>
        <w:ind w:right="828"/>
        <w:jc w:val="both"/>
        <w:rPr>
          <w:rFonts w:ascii="Calibri" w:hAnsi="Calibri"/>
          <w:bCs/>
        </w:rPr>
      </w:pPr>
      <w:r w:rsidRPr="00C74583">
        <w:rPr>
          <w:rFonts w:ascii="Calibri" w:hAnsi="Calibri"/>
          <w:bCs/>
          <w:spacing w:val="-8"/>
        </w:rPr>
        <w:t>Work</w:t>
      </w:r>
      <w:r w:rsidRPr="00C74583">
        <w:rPr>
          <w:rFonts w:ascii="Calibri" w:hAnsi="Calibri"/>
          <w:bCs/>
          <w:spacing w:val="-23"/>
        </w:rPr>
        <w:t xml:space="preserve"> </w:t>
      </w:r>
      <w:r w:rsidRPr="00C74583">
        <w:rPr>
          <w:rFonts w:ascii="Calibri" w:hAnsi="Calibri"/>
          <w:bCs/>
          <w:spacing w:val="-9"/>
        </w:rPr>
        <w:t>along</w:t>
      </w:r>
      <w:r w:rsidRPr="00C74583">
        <w:rPr>
          <w:rFonts w:ascii="Calibri" w:hAnsi="Calibri"/>
          <w:bCs/>
          <w:spacing w:val="-26"/>
        </w:rPr>
        <w:t>s</w:t>
      </w:r>
      <w:r w:rsidRPr="00C74583">
        <w:rPr>
          <w:rFonts w:ascii="Calibri" w:hAnsi="Calibri"/>
          <w:bCs/>
          <w:spacing w:val="-11"/>
        </w:rPr>
        <w:t>ide</w:t>
      </w:r>
      <w:r w:rsidRPr="00C74583">
        <w:rPr>
          <w:rFonts w:ascii="Calibri" w:hAnsi="Calibri"/>
          <w:bCs/>
          <w:spacing w:val="-16"/>
        </w:rPr>
        <w:t xml:space="preserve"> </w:t>
      </w:r>
      <w:r w:rsidRPr="00C74583">
        <w:rPr>
          <w:rFonts w:ascii="Calibri" w:hAnsi="Calibri"/>
          <w:bCs/>
          <w:spacing w:val="-2"/>
        </w:rPr>
        <w:t>with</w:t>
      </w:r>
      <w:r w:rsidRPr="00C74583">
        <w:rPr>
          <w:rFonts w:ascii="Calibri" w:hAnsi="Calibri"/>
          <w:bCs/>
          <w:spacing w:val="-4"/>
        </w:rPr>
        <w:t xml:space="preserve"> </w:t>
      </w:r>
      <w:r w:rsidRPr="00C74583">
        <w:rPr>
          <w:rFonts w:ascii="Calibri" w:hAnsi="Calibri"/>
          <w:bCs/>
          <w:spacing w:val="-7"/>
        </w:rPr>
        <w:t>the</w:t>
      </w:r>
      <w:r w:rsidRPr="00C74583">
        <w:rPr>
          <w:rFonts w:ascii="Calibri" w:hAnsi="Calibri"/>
          <w:bCs/>
          <w:spacing w:val="-21"/>
        </w:rPr>
        <w:t xml:space="preserve"> </w:t>
      </w:r>
      <w:r w:rsidRPr="00C74583">
        <w:rPr>
          <w:rFonts w:ascii="Calibri" w:hAnsi="Calibri"/>
          <w:bCs/>
          <w:spacing w:val="-7"/>
        </w:rPr>
        <w:t>dot-net</w:t>
      </w:r>
      <w:r w:rsidRPr="00C74583">
        <w:rPr>
          <w:rFonts w:ascii="Calibri" w:hAnsi="Calibri"/>
          <w:bCs/>
          <w:spacing w:val="-10"/>
        </w:rPr>
        <w:t xml:space="preserve"> </w:t>
      </w:r>
      <w:r w:rsidRPr="00C74583">
        <w:rPr>
          <w:rFonts w:ascii="Calibri" w:hAnsi="Calibri"/>
          <w:bCs/>
          <w:spacing w:val="-13"/>
        </w:rPr>
        <w:t>developer</w:t>
      </w:r>
      <w:r w:rsidRPr="00C74583">
        <w:rPr>
          <w:rFonts w:ascii="Calibri" w:hAnsi="Calibri"/>
          <w:bCs/>
          <w:spacing w:val="-21"/>
        </w:rPr>
        <w:t xml:space="preserve"> </w:t>
      </w:r>
      <w:r w:rsidRPr="00C74583">
        <w:rPr>
          <w:rFonts w:ascii="Calibri" w:hAnsi="Calibri"/>
          <w:bCs/>
          <w:spacing w:val="-9"/>
        </w:rPr>
        <w:t>and</w:t>
      </w:r>
      <w:r w:rsidRPr="00C74583">
        <w:rPr>
          <w:rFonts w:ascii="Calibri" w:hAnsi="Calibri"/>
          <w:bCs/>
          <w:spacing w:val="-27"/>
        </w:rPr>
        <w:t xml:space="preserve"> </w:t>
      </w:r>
      <w:r w:rsidRPr="00C74583">
        <w:rPr>
          <w:rFonts w:ascii="Calibri" w:hAnsi="Calibri"/>
          <w:bCs/>
          <w:spacing w:val="-9"/>
        </w:rPr>
        <w:t>support</w:t>
      </w:r>
      <w:r w:rsidRPr="00C74583">
        <w:rPr>
          <w:rFonts w:ascii="Calibri" w:hAnsi="Calibri"/>
          <w:bCs/>
          <w:spacing w:val="-4"/>
        </w:rPr>
        <w:t xml:space="preserve"> </w:t>
      </w:r>
      <w:r w:rsidRPr="00C74583">
        <w:rPr>
          <w:rFonts w:ascii="Calibri" w:hAnsi="Calibri"/>
          <w:bCs/>
          <w:spacing w:val="-9"/>
        </w:rPr>
        <w:t>them</w:t>
      </w:r>
      <w:r w:rsidRPr="00C74583">
        <w:rPr>
          <w:rFonts w:ascii="Calibri" w:hAnsi="Calibri"/>
          <w:bCs/>
          <w:spacing w:val="-15"/>
        </w:rPr>
        <w:t xml:space="preserve"> </w:t>
      </w:r>
      <w:r w:rsidRPr="00C74583">
        <w:rPr>
          <w:rFonts w:ascii="Calibri" w:hAnsi="Calibri"/>
          <w:bCs/>
          <w:spacing w:val="-3"/>
        </w:rPr>
        <w:t>if</w:t>
      </w:r>
      <w:r w:rsidRPr="00C74583">
        <w:rPr>
          <w:rFonts w:ascii="Calibri" w:hAnsi="Calibri"/>
          <w:bCs/>
          <w:spacing w:val="-5"/>
        </w:rPr>
        <w:t xml:space="preserve"> </w:t>
      </w:r>
      <w:r w:rsidRPr="00C74583">
        <w:rPr>
          <w:rFonts w:ascii="Calibri" w:hAnsi="Calibri"/>
          <w:bCs/>
          <w:spacing w:val="-7"/>
        </w:rPr>
        <w:t>they</w:t>
      </w:r>
      <w:r w:rsidRPr="00C74583">
        <w:rPr>
          <w:rFonts w:ascii="Calibri" w:hAnsi="Calibri"/>
          <w:bCs/>
          <w:spacing w:val="-21"/>
        </w:rPr>
        <w:t xml:space="preserve"> </w:t>
      </w:r>
      <w:r w:rsidRPr="00C74583">
        <w:rPr>
          <w:rFonts w:ascii="Calibri" w:hAnsi="Calibri"/>
          <w:bCs/>
          <w:spacing w:val="-4"/>
        </w:rPr>
        <w:t>got</w:t>
      </w:r>
      <w:r w:rsidRPr="00C74583">
        <w:rPr>
          <w:rFonts w:ascii="Calibri" w:hAnsi="Calibri"/>
          <w:bCs/>
          <w:spacing w:val="-15"/>
        </w:rPr>
        <w:t xml:space="preserve"> </w:t>
      </w:r>
      <w:r w:rsidRPr="00C74583">
        <w:rPr>
          <w:rFonts w:ascii="Calibri" w:hAnsi="Calibri"/>
          <w:bCs/>
          <w:spacing w:val="-10"/>
        </w:rPr>
        <w:t>any</w:t>
      </w:r>
      <w:r w:rsidRPr="00C74583">
        <w:rPr>
          <w:rFonts w:ascii="Calibri" w:hAnsi="Calibri"/>
          <w:bCs/>
          <w:spacing w:val="-18"/>
        </w:rPr>
        <w:t xml:space="preserve"> issue</w:t>
      </w:r>
      <w:r w:rsidRPr="00C74583">
        <w:rPr>
          <w:rFonts w:ascii="Calibri" w:hAnsi="Calibri"/>
          <w:bCs/>
          <w:spacing w:val="-19"/>
        </w:rPr>
        <w:t xml:space="preserve"> </w:t>
      </w:r>
      <w:r w:rsidRPr="00C74583">
        <w:rPr>
          <w:rFonts w:ascii="Calibri" w:hAnsi="Calibri"/>
          <w:bCs/>
          <w:spacing w:val="-6"/>
        </w:rPr>
        <w:t>on</w:t>
      </w:r>
      <w:r w:rsidRPr="00C74583">
        <w:rPr>
          <w:rFonts w:ascii="Calibri" w:hAnsi="Calibri"/>
          <w:bCs/>
          <w:spacing w:val="-10"/>
        </w:rPr>
        <w:t xml:space="preserve"> </w:t>
      </w:r>
      <w:r w:rsidRPr="00C74583">
        <w:rPr>
          <w:rFonts w:ascii="Calibri" w:hAnsi="Calibri"/>
          <w:bCs/>
          <w:spacing w:val="-7"/>
        </w:rPr>
        <w:t>the</w:t>
      </w:r>
      <w:r w:rsidRPr="00C74583">
        <w:rPr>
          <w:rFonts w:ascii="Calibri" w:hAnsi="Calibri"/>
          <w:bCs/>
          <w:spacing w:val="-27"/>
        </w:rPr>
        <w:t xml:space="preserve"> </w:t>
      </w:r>
      <w:r w:rsidRPr="00C74583">
        <w:rPr>
          <w:rFonts w:ascii="Calibri" w:hAnsi="Calibri"/>
          <w:bCs/>
          <w:spacing w:val="-13"/>
        </w:rPr>
        <w:t>UI-side.</w:t>
      </w:r>
    </w:p>
    <w:p w:rsidR="0013778F" w:rsidRPr="00C74583" w:rsidP="0013778F">
      <w:pPr>
        <w:numPr>
          <w:ilvl w:val="0"/>
          <w:numId w:val="11"/>
        </w:numPr>
        <w:spacing w:before="34"/>
        <w:ind w:right="828"/>
        <w:jc w:val="both"/>
        <w:rPr>
          <w:rFonts w:ascii="Calibri" w:hAnsi="Calibri"/>
          <w:bCs/>
        </w:rPr>
      </w:pPr>
      <w:r w:rsidRPr="00C74583">
        <w:rPr>
          <w:rFonts w:ascii="Calibri" w:hAnsi="Calibri"/>
          <w:bCs/>
          <w:spacing w:val="-8"/>
        </w:rPr>
        <w:t>W</w:t>
      </w:r>
      <w:r w:rsidRPr="00C74583">
        <w:rPr>
          <w:rFonts w:ascii="Calibri" w:hAnsi="Calibri"/>
          <w:bCs/>
          <w:spacing w:val="-10"/>
        </w:rPr>
        <w:t>o</w:t>
      </w:r>
      <w:r w:rsidRPr="00C74583">
        <w:rPr>
          <w:rFonts w:ascii="Calibri" w:hAnsi="Calibri"/>
          <w:bCs/>
          <w:spacing w:val="-11"/>
        </w:rPr>
        <w:t>r</w:t>
      </w:r>
      <w:r w:rsidRPr="00C74583">
        <w:rPr>
          <w:rFonts w:ascii="Calibri" w:hAnsi="Calibri"/>
          <w:bCs/>
          <w:spacing w:val="-9"/>
        </w:rPr>
        <w:t>k</w:t>
      </w:r>
      <w:r w:rsidRPr="00C74583">
        <w:rPr>
          <w:rFonts w:ascii="Calibri" w:hAnsi="Calibri"/>
          <w:bCs/>
          <w:spacing w:val="-11"/>
        </w:rPr>
        <w:t>i</w:t>
      </w:r>
      <w:r w:rsidRPr="00C74583">
        <w:rPr>
          <w:rFonts w:ascii="Calibri" w:hAnsi="Calibri"/>
          <w:bCs/>
          <w:spacing w:val="-10"/>
        </w:rPr>
        <w:t>n</w:t>
      </w:r>
      <w:r w:rsidRPr="00C74583">
        <w:rPr>
          <w:rFonts w:ascii="Calibri" w:hAnsi="Calibri"/>
          <w:bCs/>
        </w:rPr>
        <w:t>g</w:t>
      </w:r>
      <w:r w:rsidRPr="00C74583">
        <w:rPr>
          <w:rFonts w:ascii="Calibri" w:hAnsi="Calibri"/>
          <w:bCs/>
          <w:spacing w:val="-14"/>
        </w:rPr>
        <w:t xml:space="preserve"> </w:t>
      </w:r>
      <w:r w:rsidRPr="00C74583">
        <w:rPr>
          <w:rFonts w:ascii="Calibri" w:hAnsi="Calibri"/>
          <w:bCs/>
          <w:spacing w:val="-11"/>
        </w:rPr>
        <w:t>o</w:t>
      </w:r>
      <w:r w:rsidRPr="00C74583">
        <w:rPr>
          <w:rFonts w:ascii="Calibri" w:hAnsi="Calibri"/>
          <w:bCs/>
        </w:rPr>
        <w:t>n</w:t>
      </w:r>
      <w:r w:rsidRPr="00C74583">
        <w:rPr>
          <w:rFonts w:ascii="Calibri" w:hAnsi="Calibri"/>
          <w:bCs/>
          <w:spacing w:val="-10"/>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21"/>
        </w:rPr>
        <w:t xml:space="preserve"> </w:t>
      </w:r>
      <w:r w:rsidRPr="00C74583">
        <w:rPr>
          <w:rFonts w:ascii="Calibri" w:hAnsi="Calibri"/>
          <w:bCs/>
          <w:spacing w:val="-15"/>
        </w:rPr>
        <w:t>d</w:t>
      </w:r>
      <w:r w:rsidRPr="00C74583">
        <w:rPr>
          <w:rFonts w:ascii="Calibri" w:hAnsi="Calibri"/>
          <w:bCs/>
          <w:spacing w:val="-10"/>
        </w:rPr>
        <w:t>ef</w:t>
      </w:r>
      <w:r w:rsidRPr="00C74583">
        <w:rPr>
          <w:rFonts w:ascii="Calibri" w:hAnsi="Calibri"/>
          <w:bCs/>
          <w:spacing w:val="-19"/>
        </w:rPr>
        <w:t>e</w:t>
      </w:r>
      <w:r w:rsidRPr="00C74583">
        <w:rPr>
          <w:rFonts w:ascii="Calibri" w:hAnsi="Calibri"/>
          <w:bCs/>
          <w:spacing w:val="-7"/>
        </w:rPr>
        <w:t>c</w:t>
      </w:r>
      <w:r w:rsidRPr="00C74583">
        <w:rPr>
          <w:rFonts w:ascii="Calibri" w:hAnsi="Calibri"/>
          <w:bCs/>
        </w:rPr>
        <w:t>t</w:t>
      </w:r>
      <w:r w:rsidRPr="00C74583">
        <w:rPr>
          <w:rFonts w:ascii="Calibri" w:hAnsi="Calibri"/>
          <w:bCs/>
          <w:spacing w:val="-5"/>
        </w:rPr>
        <w:t xml:space="preserve"> w</w:t>
      </w:r>
      <w:r w:rsidRPr="00C74583">
        <w:rPr>
          <w:rFonts w:ascii="Calibri" w:hAnsi="Calibri"/>
          <w:bCs/>
          <w:spacing w:val="-7"/>
        </w:rPr>
        <w:t>h</w:t>
      </w:r>
      <w:r w:rsidRPr="00C74583">
        <w:rPr>
          <w:rFonts w:ascii="Calibri" w:hAnsi="Calibri"/>
          <w:bCs/>
          <w:spacing w:val="-14"/>
        </w:rPr>
        <w:t>ic</w:t>
      </w:r>
      <w:r w:rsidRPr="00C74583">
        <w:rPr>
          <w:rFonts w:ascii="Calibri" w:hAnsi="Calibri"/>
          <w:bCs/>
        </w:rPr>
        <w:t>h</w:t>
      </w:r>
      <w:r w:rsidRPr="00C74583">
        <w:rPr>
          <w:rFonts w:ascii="Calibri" w:hAnsi="Calibri"/>
          <w:bCs/>
          <w:spacing w:val="-11"/>
        </w:rPr>
        <w:t xml:space="preserve"> </w:t>
      </w:r>
      <w:r w:rsidRPr="00C74583">
        <w:rPr>
          <w:rFonts w:ascii="Calibri" w:hAnsi="Calibri"/>
          <w:bCs/>
          <w:spacing w:val="-9"/>
        </w:rPr>
        <w:t>w</w:t>
      </w:r>
      <w:r w:rsidRPr="00C74583">
        <w:rPr>
          <w:rFonts w:ascii="Calibri" w:hAnsi="Calibri"/>
          <w:bCs/>
          <w:spacing w:val="-14"/>
        </w:rPr>
        <w:t>er</w:t>
      </w:r>
      <w:r w:rsidRPr="00C74583">
        <w:rPr>
          <w:rFonts w:ascii="Calibri" w:hAnsi="Calibri"/>
          <w:bCs/>
        </w:rPr>
        <w:t>e</w:t>
      </w:r>
      <w:r w:rsidRPr="00C74583">
        <w:rPr>
          <w:rFonts w:ascii="Calibri" w:hAnsi="Calibri"/>
          <w:bCs/>
          <w:spacing w:val="-21"/>
        </w:rPr>
        <w:t xml:space="preserve"> </w:t>
      </w:r>
      <w:r w:rsidRPr="00C74583">
        <w:rPr>
          <w:rFonts w:ascii="Calibri" w:hAnsi="Calibri"/>
          <w:bCs/>
          <w:spacing w:val="-14"/>
        </w:rPr>
        <w:t>r</w:t>
      </w:r>
      <w:r w:rsidRPr="00C74583">
        <w:rPr>
          <w:rFonts w:ascii="Calibri" w:hAnsi="Calibri"/>
          <w:bCs/>
          <w:spacing w:val="-12"/>
        </w:rPr>
        <w:t>a</w:t>
      </w:r>
      <w:r w:rsidRPr="00C74583">
        <w:rPr>
          <w:rFonts w:ascii="Calibri" w:hAnsi="Calibri"/>
          <w:bCs/>
          <w:spacing w:val="-20"/>
        </w:rPr>
        <w:t>i</w:t>
      </w:r>
      <w:r w:rsidRPr="00C74583">
        <w:rPr>
          <w:rFonts w:ascii="Calibri" w:hAnsi="Calibri"/>
          <w:bCs/>
          <w:spacing w:val="-25"/>
        </w:rPr>
        <w:t>s</w:t>
      </w:r>
      <w:r w:rsidRPr="00C74583">
        <w:rPr>
          <w:rFonts w:ascii="Calibri" w:hAnsi="Calibri"/>
          <w:bCs/>
          <w:spacing w:val="-15"/>
        </w:rPr>
        <w:t>e</w:t>
      </w:r>
      <w:r w:rsidRPr="00C74583">
        <w:rPr>
          <w:rFonts w:ascii="Calibri" w:hAnsi="Calibri"/>
          <w:bCs/>
        </w:rPr>
        <w:t>d</w:t>
      </w:r>
      <w:r w:rsidRPr="00C74583">
        <w:rPr>
          <w:rFonts w:ascii="Calibri" w:hAnsi="Calibri"/>
          <w:bCs/>
          <w:spacing w:val="-14"/>
        </w:rPr>
        <w:t xml:space="preserve"> </w:t>
      </w:r>
      <w:r w:rsidRPr="00C74583">
        <w:rPr>
          <w:rFonts w:ascii="Calibri" w:hAnsi="Calibri"/>
          <w:bCs/>
          <w:spacing w:val="-11"/>
        </w:rPr>
        <w:t>i</w:t>
      </w:r>
      <w:r w:rsidRPr="00C74583">
        <w:rPr>
          <w:rFonts w:ascii="Calibri" w:hAnsi="Calibri"/>
          <w:bCs/>
        </w:rPr>
        <w:t>n</w:t>
      </w:r>
      <w:r w:rsidRPr="00C74583">
        <w:rPr>
          <w:rFonts w:ascii="Calibri" w:hAnsi="Calibri"/>
          <w:bCs/>
          <w:spacing w:val="-10"/>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15"/>
        </w:rPr>
        <w:t xml:space="preserve"> </w:t>
      </w:r>
      <w:r w:rsidRPr="00C74583">
        <w:rPr>
          <w:rFonts w:ascii="Calibri" w:hAnsi="Calibri"/>
          <w:bCs/>
          <w:spacing w:val="-9"/>
        </w:rPr>
        <w:t>t</w:t>
      </w:r>
      <w:r w:rsidRPr="00C74583">
        <w:rPr>
          <w:rFonts w:ascii="Calibri" w:hAnsi="Calibri"/>
          <w:bCs/>
          <w:spacing w:val="-25"/>
        </w:rPr>
        <w:t>e</w:t>
      </w:r>
      <w:r w:rsidRPr="00C74583">
        <w:rPr>
          <w:rFonts w:ascii="Calibri" w:hAnsi="Calibri"/>
          <w:bCs/>
          <w:spacing w:val="-14"/>
        </w:rPr>
        <w:t>s</w:t>
      </w:r>
      <w:r w:rsidRPr="00C74583">
        <w:rPr>
          <w:rFonts w:ascii="Calibri" w:hAnsi="Calibri"/>
          <w:bCs/>
          <w:spacing w:val="-1"/>
        </w:rPr>
        <w:t>t</w:t>
      </w:r>
      <w:r w:rsidRPr="00C74583">
        <w:rPr>
          <w:rFonts w:ascii="Calibri" w:hAnsi="Calibri"/>
          <w:bCs/>
          <w:spacing w:val="-11"/>
        </w:rPr>
        <w:t>i</w:t>
      </w:r>
      <w:r w:rsidRPr="00C74583">
        <w:rPr>
          <w:rFonts w:ascii="Calibri" w:hAnsi="Calibri"/>
          <w:bCs/>
          <w:spacing w:val="-10"/>
        </w:rPr>
        <w:t>n</w:t>
      </w:r>
      <w:r w:rsidRPr="00C74583">
        <w:rPr>
          <w:rFonts w:ascii="Calibri" w:hAnsi="Calibri"/>
          <w:bCs/>
        </w:rPr>
        <w:t>g</w:t>
      </w:r>
      <w:r w:rsidRPr="00C74583">
        <w:rPr>
          <w:rFonts w:ascii="Calibri" w:hAnsi="Calibri"/>
          <w:bCs/>
          <w:spacing w:val="-16"/>
        </w:rPr>
        <w:t xml:space="preserve"> </w:t>
      </w:r>
      <w:r w:rsidRPr="00C74583">
        <w:rPr>
          <w:rFonts w:ascii="Calibri" w:hAnsi="Calibri"/>
          <w:bCs/>
          <w:spacing w:val="-10"/>
        </w:rPr>
        <w:t>p</w:t>
      </w:r>
      <w:r w:rsidRPr="00C74583">
        <w:rPr>
          <w:rFonts w:ascii="Calibri" w:hAnsi="Calibri"/>
          <w:bCs/>
          <w:spacing w:val="-15"/>
        </w:rPr>
        <w:t>h</w:t>
      </w:r>
      <w:r w:rsidRPr="00C74583">
        <w:rPr>
          <w:rFonts w:ascii="Calibri" w:hAnsi="Calibri"/>
          <w:bCs/>
          <w:spacing w:val="-25"/>
        </w:rPr>
        <w:t>as</w:t>
      </w:r>
      <w:r w:rsidRPr="00C74583">
        <w:rPr>
          <w:rFonts w:ascii="Calibri" w:hAnsi="Calibri"/>
          <w:bCs/>
          <w:spacing w:val="-12"/>
        </w:rPr>
        <w:t>e</w:t>
      </w:r>
      <w:r w:rsidRPr="00C74583">
        <w:rPr>
          <w:rFonts w:ascii="Calibri" w:hAnsi="Calibri"/>
          <w:bCs/>
        </w:rPr>
        <w:t>.</w:t>
      </w:r>
      <w:r w:rsidRPr="00C74583">
        <w:rPr>
          <w:rFonts w:ascii="Calibri" w:hAnsi="Calibri"/>
          <w:bCs/>
          <w:spacing w:val="-33"/>
        </w:rPr>
        <w:t xml:space="preserve"> </w:t>
      </w:r>
      <w:r w:rsidRPr="00C74583">
        <w:rPr>
          <w:rFonts w:ascii="Calibri" w:hAnsi="Calibri"/>
          <w:bCs/>
          <w:spacing w:val="-32"/>
        </w:rPr>
        <w:t>R</w:t>
      </w:r>
      <w:r w:rsidRPr="00C74583">
        <w:rPr>
          <w:rFonts w:ascii="Calibri" w:hAnsi="Calibri"/>
          <w:bCs/>
          <w:spacing w:val="-10"/>
        </w:rPr>
        <w:t>ef</w:t>
      </w:r>
      <w:r w:rsidRPr="00C74583">
        <w:rPr>
          <w:rFonts w:ascii="Calibri" w:hAnsi="Calibri"/>
          <w:bCs/>
          <w:spacing w:val="-19"/>
        </w:rPr>
        <w:t>a</w:t>
      </w:r>
      <w:r w:rsidRPr="00C74583">
        <w:rPr>
          <w:rFonts w:ascii="Calibri" w:hAnsi="Calibri"/>
          <w:bCs/>
          <w:spacing w:val="-7"/>
        </w:rPr>
        <w:t>c</w:t>
      </w:r>
      <w:r w:rsidRPr="00C74583">
        <w:rPr>
          <w:rFonts w:ascii="Calibri" w:hAnsi="Calibri"/>
          <w:bCs/>
          <w:spacing w:val="-1"/>
        </w:rPr>
        <w:t>t</w:t>
      </w:r>
      <w:r w:rsidRPr="00C74583">
        <w:rPr>
          <w:rFonts w:ascii="Calibri" w:hAnsi="Calibri"/>
          <w:bCs/>
          <w:spacing w:val="-10"/>
        </w:rPr>
        <w:t>o</w:t>
      </w:r>
      <w:r w:rsidRPr="00C74583">
        <w:rPr>
          <w:rFonts w:ascii="Calibri" w:hAnsi="Calibri"/>
          <w:bCs/>
          <w:spacing w:val="-7"/>
        </w:rPr>
        <w:t>r</w:t>
      </w:r>
      <w:r w:rsidRPr="00C74583">
        <w:rPr>
          <w:rFonts w:ascii="Calibri" w:hAnsi="Calibri"/>
          <w:bCs/>
          <w:spacing w:val="-11"/>
        </w:rPr>
        <w:t>i</w:t>
      </w:r>
      <w:r w:rsidRPr="00C74583">
        <w:rPr>
          <w:rFonts w:ascii="Calibri" w:hAnsi="Calibri"/>
          <w:bCs/>
          <w:spacing w:val="-10"/>
        </w:rPr>
        <w:t>n</w:t>
      </w:r>
      <w:r w:rsidRPr="00C74583">
        <w:rPr>
          <w:rFonts w:ascii="Calibri" w:hAnsi="Calibri"/>
          <w:bCs/>
        </w:rPr>
        <w:t>g</w:t>
      </w:r>
      <w:r w:rsidRPr="00C74583">
        <w:rPr>
          <w:rFonts w:ascii="Calibri" w:hAnsi="Calibri"/>
          <w:bCs/>
          <w:spacing w:val="-14"/>
        </w:rPr>
        <w:t xml:space="preserve"> </w:t>
      </w:r>
      <w:r w:rsidRPr="00C74583">
        <w:rPr>
          <w:rFonts w:ascii="Calibri" w:hAnsi="Calibri"/>
          <w:bCs/>
          <w:spacing w:val="-5"/>
        </w:rPr>
        <w:t>o</w:t>
      </w:r>
      <w:r w:rsidRPr="00C74583">
        <w:rPr>
          <w:rFonts w:ascii="Calibri" w:hAnsi="Calibri"/>
          <w:bCs/>
        </w:rPr>
        <w:t>f</w:t>
      </w:r>
      <w:r w:rsidRPr="00C74583">
        <w:rPr>
          <w:rFonts w:ascii="Calibri" w:hAnsi="Calibri"/>
          <w:bCs/>
          <w:spacing w:val="-5"/>
        </w:rPr>
        <w:t xml:space="preserve"> </w:t>
      </w:r>
      <w:r w:rsidRPr="00C74583">
        <w:rPr>
          <w:rFonts w:ascii="Calibri" w:hAnsi="Calibri"/>
          <w:bCs/>
          <w:spacing w:val="-4"/>
        </w:rPr>
        <w:t>t</w:t>
      </w:r>
      <w:r w:rsidRPr="00C74583">
        <w:rPr>
          <w:rFonts w:ascii="Calibri" w:hAnsi="Calibri"/>
          <w:bCs/>
          <w:spacing w:val="-15"/>
        </w:rPr>
        <w:t>h</w:t>
      </w:r>
      <w:r w:rsidRPr="00C74583">
        <w:rPr>
          <w:rFonts w:ascii="Calibri" w:hAnsi="Calibri"/>
          <w:bCs/>
        </w:rPr>
        <w:t>e</w:t>
      </w:r>
      <w:r w:rsidRPr="00C74583">
        <w:rPr>
          <w:rFonts w:ascii="Calibri" w:hAnsi="Calibri"/>
          <w:bCs/>
          <w:spacing w:val="-27"/>
        </w:rPr>
        <w:t xml:space="preserve"> </w:t>
      </w:r>
      <w:r w:rsidRPr="00C74583">
        <w:rPr>
          <w:rFonts w:ascii="Calibri" w:hAnsi="Calibri"/>
          <w:bCs/>
          <w:spacing w:val="-17"/>
        </w:rPr>
        <w:t>U</w:t>
      </w:r>
      <w:r w:rsidRPr="00C74583">
        <w:rPr>
          <w:rFonts w:ascii="Calibri" w:hAnsi="Calibri"/>
          <w:bCs/>
        </w:rPr>
        <w:t>I</w:t>
      </w:r>
      <w:r w:rsidRPr="00C74583">
        <w:rPr>
          <w:rFonts w:ascii="Calibri" w:hAnsi="Calibri"/>
          <w:bCs/>
          <w:spacing w:val="-22"/>
        </w:rPr>
        <w:t xml:space="preserve"> </w:t>
      </w:r>
      <w:r w:rsidRPr="00C74583">
        <w:rPr>
          <w:rFonts w:ascii="Calibri" w:hAnsi="Calibri"/>
          <w:bCs/>
          <w:spacing w:val="-11"/>
        </w:rPr>
        <w:t>c</w:t>
      </w:r>
      <w:r w:rsidRPr="00C74583">
        <w:rPr>
          <w:rFonts w:ascii="Calibri" w:hAnsi="Calibri"/>
          <w:bCs/>
          <w:spacing w:val="-10"/>
        </w:rPr>
        <w:t>o</w:t>
      </w:r>
      <w:r w:rsidRPr="00C74583">
        <w:rPr>
          <w:rFonts w:ascii="Calibri" w:hAnsi="Calibri"/>
          <w:bCs/>
          <w:spacing w:val="-15"/>
        </w:rPr>
        <w:t>d</w:t>
      </w:r>
      <w:r w:rsidRPr="00C74583">
        <w:rPr>
          <w:rFonts w:ascii="Calibri" w:hAnsi="Calibri"/>
          <w:bCs/>
          <w:spacing w:val="-12"/>
        </w:rPr>
        <w:t>e</w:t>
      </w:r>
      <w:r w:rsidRPr="00C74583">
        <w:rPr>
          <w:rFonts w:ascii="Calibri" w:hAnsi="Calibri"/>
          <w:bCs/>
        </w:rPr>
        <w:t>.</w:t>
      </w:r>
    </w:p>
    <w:p w:rsidR="0013778F" w:rsidP="0013778F">
      <w:pPr>
        <w:spacing w:after="120"/>
        <w:jc w:val="both"/>
        <w:rPr>
          <w:rFonts w:ascii="Calibri" w:hAnsi="Calibri"/>
          <w:bCs/>
        </w:rPr>
      </w:pPr>
    </w:p>
    <w:p w:rsidR="0013778F" w:rsidP="0013778F">
      <w:pPr>
        <w:spacing w:after="120"/>
        <w:jc w:val="both"/>
        <w:rPr>
          <w:rFonts w:ascii="Calibri" w:hAnsi="Calibri"/>
          <w:bCs/>
        </w:rPr>
      </w:pPr>
    </w:p>
    <w:p w:rsidR="0013778F" w:rsidP="0013778F">
      <w:pPr>
        <w:pStyle w:val="platinolatino"/>
        <w:jc w:val="center"/>
        <w:rPr>
          <w:rFonts w:ascii="Calibri" w:hAnsi="Calibri" w:cs="Verdana"/>
          <w:b/>
          <w:sz w:val="24"/>
          <w:szCs w:val="24"/>
          <w:lang w:val="en-US"/>
        </w:rPr>
      </w:pPr>
    </w:p>
    <w:p w:rsidR="0013778F" w:rsidRPr="006A5983" w:rsidP="0013778F">
      <w:pPr>
        <w:pStyle w:val="platinolatino"/>
        <w:jc w:val="center"/>
        <w:rPr>
          <w:rFonts w:ascii="Calibri" w:hAnsi="Calibri" w:cs="Calibri"/>
          <w:sz w:val="24"/>
          <w:szCs w:val="24"/>
        </w:rPr>
      </w:pPr>
      <w:r w:rsidRPr="006A5983">
        <w:rPr>
          <w:rFonts w:ascii="Calibri" w:hAnsi="Calibri" w:cs="Verdana"/>
          <w:b/>
          <w:sz w:val="24"/>
          <w:szCs w:val="24"/>
          <w:lang w:val="en-US"/>
        </w:rPr>
        <w:t xml:space="preserve">Project # </w:t>
      </w:r>
      <w:r>
        <w:rPr>
          <w:rFonts w:ascii="Calibri" w:hAnsi="Calibri" w:cs="Verdana"/>
          <w:b/>
          <w:sz w:val="24"/>
          <w:szCs w:val="24"/>
          <w:lang w:val="en-US"/>
        </w:rPr>
        <w:t>10: (November 2015 – July 2016</w:t>
      </w:r>
      <w:r w:rsidRPr="006A5983">
        <w:rPr>
          <w:rFonts w:ascii="Calibri" w:hAnsi="Calibri" w:cs="Verdana"/>
          <w:b/>
          <w:sz w:val="24"/>
          <w:szCs w:val="24"/>
          <w:lang w:val="en-US"/>
        </w:rPr>
        <w:t>)</w:t>
      </w:r>
    </w:p>
    <w:p w:rsidR="0013778F" w:rsidRPr="006A5983" w:rsidP="0013778F">
      <w:pPr>
        <w:pStyle w:val="DefaultText"/>
        <w:rPr>
          <w:rFonts w:ascii="Calibri" w:hAnsi="Calibri" w:cs="Calibri"/>
          <w:szCs w:val="24"/>
        </w:rPr>
      </w:pPr>
    </w:p>
    <w:p w:rsidR="0013778F" w:rsidRPr="006A5983" w:rsidP="0013778F">
      <w:pPr>
        <w:pStyle w:val="DefaultText"/>
        <w:rPr>
          <w:rFonts w:ascii="Calibri" w:hAnsi="Calibri" w:cs="Verdana"/>
          <w:b/>
          <w:szCs w:val="24"/>
        </w:rPr>
      </w:pPr>
      <w:r w:rsidRPr="006A5983">
        <w:rPr>
          <w:rFonts w:ascii="Calibri" w:hAnsi="Calibri" w:cs="Verdana"/>
          <w:b/>
          <w:szCs w:val="24"/>
        </w:rPr>
        <w:t>Project Name</w:t>
      </w:r>
      <w:r w:rsidRPr="006A5983">
        <w:rPr>
          <w:rFonts w:ascii="Calibri" w:hAnsi="Calibri"/>
          <w:szCs w:val="24"/>
        </w:rPr>
        <w:tab/>
      </w:r>
      <w:r w:rsidRPr="006A5983">
        <w:rPr>
          <w:rFonts w:ascii="Calibri" w:hAnsi="Calibri"/>
          <w:szCs w:val="24"/>
        </w:rPr>
        <w:tab/>
      </w:r>
      <w:r w:rsidRPr="006A5983">
        <w:rPr>
          <w:rFonts w:ascii="Calibri" w:hAnsi="Calibri" w:cs="Verdana"/>
          <w:szCs w:val="24"/>
        </w:rPr>
        <w:t>: Code Quality Improvement – ICA (Internet Channel Application)</w:t>
      </w:r>
    </w:p>
    <w:p w:rsidR="0013778F" w:rsidRPr="006A5983" w:rsidP="0013778F">
      <w:pPr>
        <w:pStyle w:val="DefaultText"/>
        <w:rPr>
          <w:rFonts w:ascii="Calibri" w:hAnsi="Calibri" w:cs="Verdana"/>
          <w:b/>
          <w:szCs w:val="24"/>
        </w:rPr>
      </w:pPr>
      <w:r w:rsidRPr="006A5983">
        <w:rPr>
          <w:rFonts w:ascii="Calibri" w:hAnsi="Calibri" w:cs="Verdana"/>
          <w:b/>
          <w:szCs w:val="24"/>
        </w:rPr>
        <w:t>Client</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xml:space="preserve">: ABN Amro Bank, </w:t>
      </w:r>
    </w:p>
    <w:p w:rsidR="0013778F" w:rsidRPr="006A5983" w:rsidP="0013778F">
      <w:pPr>
        <w:pStyle w:val="DefaultText"/>
        <w:rPr>
          <w:rFonts w:ascii="Calibri" w:hAnsi="Calibri" w:cs="Verdana"/>
          <w:b/>
          <w:szCs w:val="24"/>
        </w:rPr>
      </w:pPr>
      <w:r w:rsidRPr="006A5983">
        <w:rPr>
          <w:rFonts w:ascii="Calibri" w:hAnsi="Calibri" w:cs="Verdana"/>
          <w:b/>
          <w:szCs w:val="24"/>
        </w:rPr>
        <w:t>Role</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Lead Developer</w:t>
      </w:r>
    </w:p>
    <w:p w:rsidR="0013778F" w:rsidRPr="006A5983" w:rsidP="0013778F">
      <w:pPr>
        <w:pStyle w:val="DefaultText"/>
        <w:rPr>
          <w:rFonts w:ascii="Calibri" w:hAnsi="Calibri" w:cs="Verdana"/>
          <w:b/>
          <w:szCs w:val="24"/>
        </w:rPr>
      </w:pPr>
      <w:r w:rsidRPr="006A5983">
        <w:rPr>
          <w:rFonts w:ascii="Calibri" w:hAnsi="Calibri" w:cs="Verdana"/>
          <w:b/>
          <w:szCs w:val="24"/>
        </w:rPr>
        <w:t>Location</w:t>
      </w:r>
      <w:r w:rsidRPr="006A5983">
        <w:rPr>
          <w:rFonts w:ascii="Calibri" w:hAnsi="Calibri"/>
          <w:szCs w:val="24"/>
        </w:rPr>
        <w:tab/>
      </w:r>
      <w:r w:rsidRPr="006A5983">
        <w:rPr>
          <w:rFonts w:ascii="Calibri" w:hAnsi="Calibri"/>
          <w:szCs w:val="24"/>
        </w:rPr>
        <w:tab/>
      </w:r>
      <w:r w:rsidRPr="006A5983">
        <w:rPr>
          <w:rFonts w:ascii="Calibri" w:hAnsi="Calibri" w:cs="Verdana"/>
          <w:szCs w:val="24"/>
        </w:rPr>
        <w:t>: Hyderabad, India</w:t>
      </w:r>
    </w:p>
    <w:p w:rsidR="0013778F" w:rsidRPr="006A5983" w:rsidP="0013778F">
      <w:pPr>
        <w:pStyle w:val="DefaultText"/>
        <w:rPr>
          <w:rFonts w:ascii="Calibri" w:hAnsi="Calibri" w:cs="Verdana"/>
          <w:b/>
          <w:szCs w:val="24"/>
        </w:rPr>
      </w:pPr>
      <w:r w:rsidRPr="006A5983">
        <w:rPr>
          <w:rFonts w:ascii="Calibri" w:hAnsi="Calibri" w:cs="Verdana"/>
          <w:b/>
          <w:szCs w:val="24"/>
        </w:rPr>
        <w:t>Team size</w:t>
      </w:r>
      <w:r w:rsidRPr="006A5983">
        <w:rPr>
          <w:rFonts w:ascii="Calibri" w:hAnsi="Calibri"/>
          <w:szCs w:val="24"/>
        </w:rPr>
        <w:tab/>
      </w:r>
      <w:r w:rsidRPr="006A5983">
        <w:rPr>
          <w:rFonts w:ascii="Calibri" w:hAnsi="Calibri"/>
          <w:szCs w:val="24"/>
        </w:rPr>
        <w:tab/>
      </w:r>
      <w:r w:rsidRPr="006A5983">
        <w:rPr>
          <w:rFonts w:ascii="Calibri" w:hAnsi="Calibri" w:cs="Verdana"/>
          <w:szCs w:val="24"/>
        </w:rPr>
        <w:t>: 6</w:t>
      </w:r>
    </w:p>
    <w:p w:rsidR="0013778F" w:rsidRPr="006A5983" w:rsidP="0013778F">
      <w:pPr>
        <w:pStyle w:val="DefaultText"/>
        <w:ind w:left="2160" w:hanging="2160"/>
        <w:rPr>
          <w:rFonts w:ascii="Calibri" w:hAnsi="Calibri"/>
          <w:b/>
          <w:szCs w:val="24"/>
        </w:rPr>
      </w:pPr>
      <w:r w:rsidRPr="006A5983">
        <w:rPr>
          <w:rFonts w:ascii="Calibri" w:hAnsi="Calibri" w:cs="Verdana"/>
          <w:b/>
          <w:szCs w:val="24"/>
        </w:rPr>
        <w:t xml:space="preserve">Technical Skill   </w:t>
      </w:r>
      <w:r w:rsidRPr="006A5983">
        <w:rPr>
          <w:rFonts w:ascii="Calibri" w:hAnsi="Calibri"/>
          <w:szCs w:val="24"/>
        </w:rPr>
        <w:tab/>
      </w:r>
      <w:r w:rsidRPr="006A5983">
        <w:rPr>
          <w:rFonts w:ascii="Calibri" w:hAnsi="Calibri" w:cs="Verdana"/>
          <w:b/>
          <w:szCs w:val="24"/>
        </w:rPr>
        <w:t xml:space="preserve">: </w:t>
      </w:r>
      <w:r w:rsidRPr="006A5983">
        <w:rPr>
          <w:rFonts w:ascii="Calibri" w:hAnsi="Calibri" w:cs="Verdana"/>
          <w:szCs w:val="24"/>
        </w:rPr>
        <w:t>JavaScript, jasmine, Jquery</w:t>
      </w:r>
    </w:p>
    <w:p w:rsidR="0013778F" w:rsidRPr="006A5983" w:rsidP="0013778F">
      <w:pPr>
        <w:pStyle w:val="platinolatino"/>
        <w:rPr>
          <w:rFonts w:ascii="Calibri" w:hAnsi="Calibri"/>
          <w:b/>
          <w:sz w:val="24"/>
          <w:szCs w:val="24"/>
          <w:lang w:val="en-US"/>
        </w:rPr>
      </w:pPr>
    </w:p>
    <w:p w:rsidR="0013778F" w:rsidRPr="006A5983" w:rsidP="0013778F">
      <w:pPr>
        <w:pStyle w:val="platinolatino"/>
        <w:rPr>
          <w:rFonts w:ascii="Calibri" w:hAnsi="Calibri"/>
          <w:b/>
          <w:sz w:val="24"/>
          <w:szCs w:val="24"/>
          <w:lang w:val="en-US"/>
        </w:rPr>
      </w:pPr>
    </w:p>
    <w:p w:rsidR="0013778F" w:rsidRPr="006A5983" w:rsidP="0013778F">
      <w:pPr>
        <w:pStyle w:val="platinolatino"/>
        <w:rPr>
          <w:rFonts w:ascii="Calibri" w:hAnsi="Calibri"/>
          <w:b/>
          <w:sz w:val="24"/>
          <w:szCs w:val="24"/>
        </w:rPr>
      </w:pPr>
      <w:r w:rsidRPr="006A5983">
        <w:rPr>
          <w:rFonts w:ascii="Calibri" w:hAnsi="Calibri" w:cs="Verdana"/>
          <w:b/>
          <w:sz w:val="24"/>
          <w:szCs w:val="24"/>
          <w:lang w:val="en-US"/>
        </w:rPr>
        <w:t>Project Description: -</w:t>
      </w:r>
    </w:p>
    <w:p w:rsidR="0013778F" w:rsidRPr="006A5983" w:rsidP="0013778F">
      <w:pPr>
        <w:pStyle w:val="platinolatino"/>
        <w:jc w:val="both"/>
        <w:rPr>
          <w:rFonts w:ascii="Calibri" w:hAnsi="Calibri" w:cs="Verdana"/>
          <w:sz w:val="24"/>
          <w:szCs w:val="24"/>
        </w:rPr>
      </w:pPr>
      <w:r w:rsidRPr="006A5983">
        <w:rPr>
          <w:rFonts w:ascii="Calibri" w:hAnsi="Calibri"/>
          <w:sz w:val="24"/>
          <w:szCs w:val="24"/>
        </w:rPr>
        <w:t xml:space="preserve"> </w:t>
      </w:r>
    </w:p>
    <w:p w:rsidR="0013778F" w:rsidRPr="006A5983" w:rsidP="0013778F">
      <w:pPr>
        <w:pStyle w:val="DefaultText"/>
        <w:jc w:val="both"/>
        <w:rPr>
          <w:rFonts w:ascii="Calibri" w:hAnsi="Calibri" w:cs="Verdana"/>
          <w:szCs w:val="24"/>
        </w:rPr>
      </w:pPr>
      <w:r w:rsidRPr="006A5983">
        <w:rPr>
          <w:rFonts w:ascii="Calibri" w:hAnsi="Calibri" w:cs="Verdana"/>
          <w:szCs w:val="24"/>
        </w:rPr>
        <w:t>Our client has more than 300 existing web components which are not written in a structured way. Our team is responsible for making all these 300 plus component maintainable. This includes analyzing the components, writing the jasmine test cases, to make it reliable. Fixing the bug found during the test case execution, making the code coverage more than 85% so they can pass the Quality gate</w:t>
      </w:r>
    </w:p>
    <w:p w:rsidR="0013778F" w:rsidRPr="006A5983" w:rsidP="0013778F">
      <w:pPr>
        <w:jc w:val="both"/>
        <w:rPr>
          <w:rFonts w:ascii="Calibri" w:hAnsi="Calibri" w:cs="Verdana"/>
          <w:b/>
        </w:rPr>
      </w:pPr>
    </w:p>
    <w:p w:rsidR="0013778F" w:rsidRPr="006A5983" w:rsidP="0013778F">
      <w:pPr>
        <w:pStyle w:val="platinolatino"/>
        <w:rPr>
          <w:rFonts w:ascii="Calibri" w:hAnsi="Calibri" w:cs="Verdana"/>
          <w:b/>
          <w:sz w:val="24"/>
          <w:szCs w:val="24"/>
          <w:lang w:val="en-US"/>
        </w:rPr>
      </w:pPr>
    </w:p>
    <w:p w:rsidR="0013778F" w:rsidP="0013778F">
      <w:pPr>
        <w:pStyle w:val="platinolatino"/>
        <w:rPr>
          <w:rFonts w:ascii="Calibri" w:hAnsi="Calibri" w:cs="Verdana"/>
          <w:b/>
          <w:sz w:val="24"/>
          <w:szCs w:val="24"/>
          <w:lang w:val="en-US"/>
        </w:rPr>
      </w:pPr>
      <w:r w:rsidRPr="006A5983">
        <w:rPr>
          <w:rFonts w:ascii="Calibri" w:hAnsi="Calibri" w:cs="Verdana"/>
          <w:b/>
          <w:sz w:val="24"/>
          <w:szCs w:val="24"/>
          <w:lang w:val="en-US"/>
        </w:rPr>
        <w:t xml:space="preserve">Roles and Responsibilities: </w:t>
      </w:r>
    </w:p>
    <w:p w:rsidR="0013778F" w:rsidP="0013778F">
      <w:pPr>
        <w:pStyle w:val="platinolatino"/>
        <w:rPr>
          <w:rFonts w:ascii="Calibri" w:hAnsi="Calibri" w:cs="Verdana"/>
          <w:b/>
          <w:sz w:val="24"/>
          <w:szCs w:val="24"/>
          <w:lang w:val="en-US"/>
        </w:rPr>
      </w:pPr>
    </w:p>
    <w:p w:rsidR="0013778F" w:rsidRPr="00B11962" w:rsidP="0013778F">
      <w:pPr>
        <w:pStyle w:val="platinolatino"/>
        <w:numPr>
          <w:ilvl w:val="0"/>
          <w:numId w:val="11"/>
        </w:numPr>
        <w:rPr>
          <w:rFonts w:ascii="Calibri" w:hAnsi="Calibri" w:cs="Verdana"/>
          <w:sz w:val="24"/>
          <w:szCs w:val="24"/>
          <w:lang w:val="en-US"/>
        </w:rPr>
      </w:pPr>
      <w:r w:rsidRPr="00B11962">
        <w:rPr>
          <w:rFonts w:ascii="Calibri" w:hAnsi="Calibri" w:cs="Verdana"/>
          <w:sz w:val="24"/>
          <w:szCs w:val="24"/>
          <w:lang w:val="en-US"/>
        </w:rPr>
        <w:t>Working as an acting lead.</w:t>
      </w:r>
    </w:p>
    <w:p w:rsidR="0013778F" w:rsidRPr="006A5983" w:rsidP="0013778F">
      <w:pPr>
        <w:numPr>
          <w:ilvl w:val="0"/>
          <w:numId w:val="3"/>
        </w:numPr>
        <w:jc w:val="both"/>
        <w:rPr>
          <w:rFonts w:ascii="Calibri" w:hAnsi="Calibri" w:cs="Verdana"/>
        </w:rPr>
      </w:pPr>
      <w:r w:rsidRPr="006A5983">
        <w:rPr>
          <w:rFonts w:ascii="Calibri" w:hAnsi="Calibri" w:cs="Verdana"/>
        </w:rPr>
        <w:t>Involved in analyzing the components.</w:t>
      </w:r>
    </w:p>
    <w:p w:rsidR="0013778F" w:rsidRPr="006A5983" w:rsidP="0013778F">
      <w:pPr>
        <w:numPr>
          <w:ilvl w:val="0"/>
          <w:numId w:val="3"/>
        </w:numPr>
        <w:jc w:val="both"/>
        <w:rPr>
          <w:rFonts w:ascii="Calibri" w:hAnsi="Calibri" w:cs="Verdana"/>
        </w:rPr>
      </w:pPr>
      <w:r w:rsidRPr="006A5983">
        <w:rPr>
          <w:rFonts w:ascii="Calibri" w:hAnsi="Calibri" w:cs="Verdana"/>
        </w:rPr>
        <w:t>Deciding which components needs to be worked in sprint.</w:t>
      </w:r>
    </w:p>
    <w:p w:rsidR="0013778F" w:rsidRPr="006A5983" w:rsidP="0013778F">
      <w:pPr>
        <w:numPr>
          <w:ilvl w:val="0"/>
          <w:numId w:val="3"/>
        </w:numPr>
        <w:jc w:val="both"/>
        <w:rPr>
          <w:rFonts w:ascii="Calibri" w:hAnsi="Calibri" w:cs="Verdana"/>
        </w:rPr>
      </w:pPr>
      <w:r w:rsidRPr="006A5983">
        <w:rPr>
          <w:rFonts w:ascii="Calibri" w:hAnsi="Calibri" w:cs="Verdana"/>
        </w:rPr>
        <w:t>Writing the Jasmine test specs for the assigned components.</w:t>
      </w:r>
    </w:p>
    <w:p w:rsidR="0013778F" w:rsidRPr="006A5983" w:rsidP="0013778F">
      <w:pPr>
        <w:numPr>
          <w:ilvl w:val="0"/>
          <w:numId w:val="3"/>
        </w:numPr>
        <w:jc w:val="both"/>
        <w:rPr>
          <w:rFonts w:ascii="Calibri" w:hAnsi="Calibri" w:cs="Verdana"/>
        </w:rPr>
      </w:pPr>
      <w:r w:rsidRPr="006A5983">
        <w:rPr>
          <w:rFonts w:ascii="Calibri" w:hAnsi="Calibri" w:cs="Verdana"/>
        </w:rPr>
        <w:t>Fixing the issues faced by peers while writing the test specs.</w:t>
      </w:r>
    </w:p>
    <w:p w:rsidR="0013778F" w:rsidRPr="006A5983" w:rsidP="0013778F">
      <w:pPr>
        <w:numPr>
          <w:ilvl w:val="0"/>
          <w:numId w:val="3"/>
        </w:numPr>
        <w:jc w:val="both"/>
        <w:rPr>
          <w:rFonts w:ascii="Calibri" w:hAnsi="Calibri" w:cs="Verdana"/>
        </w:rPr>
      </w:pPr>
      <w:r w:rsidRPr="006A5983">
        <w:rPr>
          <w:rFonts w:ascii="Calibri" w:hAnsi="Calibri" w:cs="Verdana"/>
        </w:rPr>
        <w:t>Code reviewing and merging it to trunk.</w:t>
      </w:r>
    </w:p>
    <w:p w:rsidR="0013778F" w:rsidP="0013778F">
      <w:pPr>
        <w:numPr>
          <w:ilvl w:val="0"/>
          <w:numId w:val="3"/>
        </w:numPr>
        <w:jc w:val="both"/>
        <w:rPr>
          <w:rFonts w:ascii="Calibri" w:hAnsi="Calibri" w:cs="Verdana"/>
        </w:rPr>
      </w:pPr>
      <w:r w:rsidRPr="006A5983">
        <w:rPr>
          <w:rFonts w:ascii="Calibri" w:hAnsi="Calibri" w:cs="Verdana"/>
        </w:rPr>
        <w:t>Deploying of the components and creating documents for the components.</w:t>
      </w:r>
    </w:p>
    <w:p w:rsidR="0013778F" w:rsidP="0013778F">
      <w:pPr>
        <w:jc w:val="both"/>
        <w:rPr>
          <w:rFonts w:ascii="Calibri" w:hAnsi="Calibri" w:cs="Verdana"/>
        </w:rPr>
      </w:pPr>
    </w:p>
    <w:p w:rsidR="0013778F" w:rsidP="0013778F">
      <w:pPr>
        <w:jc w:val="both"/>
        <w:rPr>
          <w:rFonts w:ascii="Calibri" w:hAnsi="Calibri" w:cs="Verdana"/>
        </w:rPr>
      </w:pPr>
    </w:p>
    <w:p w:rsidR="0013778F" w:rsidRPr="006A5983" w:rsidP="0013778F">
      <w:pPr>
        <w:pStyle w:val="platinolatino"/>
        <w:jc w:val="center"/>
        <w:rPr>
          <w:rFonts w:ascii="Calibri" w:hAnsi="Calibri" w:cs="Calibri"/>
          <w:sz w:val="24"/>
          <w:szCs w:val="24"/>
        </w:rPr>
      </w:pPr>
      <w:r w:rsidRPr="006A5983">
        <w:rPr>
          <w:rFonts w:ascii="Calibri" w:hAnsi="Calibri" w:cs="Verdana"/>
          <w:b/>
          <w:sz w:val="24"/>
          <w:szCs w:val="24"/>
          <w:lang w:val="en-US"/>
        </w:rPr>
        <w:t xml:space="preserve">Project # </w:t>
      </w:r>
      <w:r>
        <w:rPr>
          <w:rFonts w:ascii="Calibri" w:hAnsi="Calibri" w:cs="Verdana"/>
          <w:b/>
          <w:sz w:val="24"/>
          <w:szCs w:val="24"/>
          <w:lang w:val="en-US"/>
        </w:rPr>
        <w:t>11</w:t>
      </w:r>
      <w:r w:rsidRPr="006A5983">
        <w:rPr>
          <w:rFonts w:ascii="Calibri" w:hAnsi="Calibri" w:cs="Verdana"/>
          <w:b/>
          <w:sz w:val="24"/>
          <w:szCs w:val="24"/>
          <w:lang w:val="en-US"/>
        </w:rPr>
        <w:t>:</w:t>
      </w:r>
      <w:r>
        <w:rPr>
          <w:rFonts w:ascii="Calibri" w:hAnsi="Calibri" w:cs="Verdana"/>
          <w:b/>
          <w:sz w:val="24"/>
          <w:szCs w:val="24"/>
          <w:lang w:val="en-US"/>
        </w:rPr>
        <w:t xml:space="preserve"> </w:t>
      </w:r>
      <w:r w:rsidRPr="006A5983">
        <w:rPr>
          <w:rFonts w:ascii="Calibri" w:hAnsi="Calibri" w:cs="Verdana"/>
          <w:b/>
          <w:sz w:val="24"/>
          <w:szCs w:val="24"/>
          <w:lang w:val="en-US"/>
        </w:rPr>
        <w:t xml:space="preserve">(January 2015 – </w:t>
      </w:r>
      <w:r>
        <w:rPr>
          <w:rFonts w:ascii="Calibri" w:hAnsi="Calibri" w:cs="Verdana"/>
          <w:b/>
          <w:sz w:val="24"/>
          <w:szCs w:val="24"/>
          <w:lang w:val="en-US"/>
        </w:rPr>
        <w:t>August</w:t>
      </w:r>
      <w:r w:rsidRPr="006A5983">
        <w:rPr>
          <w:rFonts w:ascii="Calibri" w:hAnsi="Calibri" w:cs="Verdana"/>
          <w:b/>
          <w:sz w:val="24"/>
          <w:szCs w:val="24"/>
          <w:lang w:val="en-US"/>
        </w:rPr>
        <w:t xml:space="preserve"> 2015)</w:t>
      </w:r>
    </w:p>
    <w:p w:rsidR="0013778F" w:rsidRPr="006A5983" w:rsidP="0013778F">
      <w:pPr>
        <w:pStyle w:val="DefaultText"/>
        <w:rPr>
          <w:rFonts w:ascii="Calibri" w:hAnsi="Calibri" w:cs="Calibri"/>
          <w:szCs w:val="24"/>
        </w:rPr>
      </w:pPr>
    </w:p>
    <w:p w:rsidR="0013778F" w:rsidRPr="006A5983" w:rsidP="0013778F">
      <w:pPr>
        <w:pStyle w:val="DefaultText"/>
        <w:rPr>
          <w:rFonts w:ascii="Calibri" w:hAnsi="Calibri" w:cs="Verdana"/>
          <w:b/>
          <w:szCs w:val="24"/>
        </w:rPr>
      </w:pPr>
      <w:r w:rsidRPr="006A5983">
        <w:rPr>
          <w:rFonts w:ascii="Calibri" w:hAnsi="Calibri" w:cs="Verdana"/>
          <w:b/>
          <w:szCs w:val="24"/>
        </w:rPr>
        <w:t>Project Name</w:t>
      </w:r>
      <w:r w:rsidRPr="006A5983">
        <w:rPr>
          <w:rFonts w:ascii="Calibri" w:hAnsi="Calibri"/>
          <w:szCs w:val="24"/>
        </w:rPr>
        <w:tab/>
      </w:r>
      <w:r w:rsidRPr="006A5983">
        <w:rPr>
          <w:rFonts w:ascii="Calibri" w:hAnsi="Calibri"/>
          <w:szCs w:val="24"/>
        </w:rPr>
        <w:tab/>
      </w:r>
      <w:r w:rsidRPr="006A5983">
        <w:rPr>
          <w:rFonts w:ascii="Calibri" w:hAnsi="Calibri" w:cs="Verdana"/>
          <w:szCs w:val="24"/>
        </w:rPr>
        <w:t>: Enterprise Digital Product Packaging</w:t>
      </w:r>
    </w:p>
    <w:p w:rsidR="0013778F" w:rsidRPr="006A5983" w:rsidP="0013778F">
      <w:pPr>
        <w:pStyle w:val="DefaultText"/>
        <w:rPr>
          <w:rFonts w:ascii="Calibri" w:hAnsi="Calibri" w:cs="Verdana"/>
          <w:b/>
          <w:szCs w:val="24"/>
        </w:rPr>
      </w:pPr>
      <w:r w:rsidRPr="006A5983">
        <w:rPr>
          <w:rFonts w:ascii="Calibri" w:hAnsi="Calibri" w:cs="Verdana"/>
          <w:b/>
          <w:szCs w:val="24"/>
        </w:rPr>
        <w:t>Client</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United Services Automobile Association, USA</w:t>
      </w:r>
    </w:p>
    <w:p w:rsidR="0013778F" w:rsidRPr="006A5983" w:rsidP="0013778F">
      <w:pPr>
        <w:pStyle w:val="DefaultText"/>
        <w:rPr>
          <w:rFonts w:ascii="Calibri" w:hAnsi="Calibri" w:cs="Verdana"/>
          <w:b/>
          <w:szCs w:val="24"/>
        </w:rPr>
      </w:pPr>
      <w:r w:rsidRPr="006A5983">
        <w:rPr>
          <w:rFonts w:ascii="Calibri" w:hAnsi="Calibri" w:cs="Verdana"/>
          <w:b/>
          <w:szCs w:val="24"/>
        </w:rPr>
        <w:t>Role</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UI Developer</w:t>
      </w:r>
    </w:p>
    <w:p w:rsidR="0013778F" w:rsidRPr="006A5983" w:rsidP="0013778F">
      <w:pPr>
        <w:pStyle w:val="DefaultText"/>
        <w:rPr>
          <w:rFonts w:ascii="Calibri" w:hAnsi="Calibri" w:cs="Verdana"/>
          <w:b/>
          <w:szCs w:val="24"/>
        </w:rPr>
      </w:pPr>
      <w:r w:rsidRPr="006A5983">
        <w:rPr>
          <w:rFonts w:ascii="Calibri" w:hAnsi="Calibri" w:cs="Verdana"/>
          <w:b/>
          <w:szCs w:val="24"/>
        </w:rPr>
        <w:t>Location</w:t>
      </w:r>
      <w:r w:rsidRPr="006A5983">
        <w:rPr>
          <w:rFonts w:ascii="Calibri" w:hAnsi="Calibri"/>
          <w:szCs w:val="24"/>
        </w:rPr>
        <w:tab/>
      </w:r>
      <w:r w:rsidRPr="006A5983">
        <w:rPr>
          <w:rFonts w:ascii="Calibri" w:hAnsi="Calibri"/>
          <w:szCs w:val="24"/>
        </w:rPr>
        <w:tab/>
      </w:r>
      <w:r w:rsidRPr="006A5983">
        <w:rPr>
          <w:rFonts w:ascii="Calibri" w:hAnsi="Calibri" w:cs="Verdana"/>
          <w:szCs w:val="24"/>
        </w:rPr>
        <w:t>: Hyderabad, India</w:t>
      </w:r>
    </w:p>
    <w:p w:rsidR="0013778F" w:rsidRPr="006A5983" w:rsidP="0013778F">
      <w:pPr>
        <w:pStyle w:val="DefaultText"/>
        <w:rPr>
          <w:rFonts w:ascii="Calibri" w:hAnsi="Calibri" w:cs="Verdana"/>
          <w:b/>
          <w:szCs w:val="24"/>
        </w:rPr>
      </w:pPr>
      <w:r w:rsidRPr="006A5983">
        <w:rPr>
          <w:rFonts w:ascii="Calibri" w:hAnsi="Calibri" w:cs="Verdana"/>
          <w:b/>
          <w:szCs w:val="24"/>
        </w:rPr>
        <w:t>Team size</w:t>
      </w:r>
      <w:r w:rsidRPr="006A5983">
        <w:rPr>
          <w:rFonts w:ascii="Calibri" w:hAnsi="Calibri"/>
          <w:szCs w:val="24"/>
        </w:rPr>
        <w:tab/>
      </w:r>
      <w:r w:rsidRPr="006A5983">
        <w:rPr>
          <w:rFonts w:ascii="Calibri" w:hAnsi="Calibri"/>
          <w:szCs w:val="24"/>
        </w:rPr>
        <w:tab/>
      </w:r>
      <w:r w:rsidRPr="006A5983">
        <w:rPr>
          <w:rFonts w:ascii="Calibri" w:hAnsi="Calibri" w:cs="Verdana"/>
          <w:szCs w:val="24"/>
        </w:rPr>
        <w:t>: 3</w:t>
      </w:r>
    </w:p>
    <w:p w:rsidR="0013778F" w:rsidRPr="006A5983" w:rsidP="0013778F">
      <w:pPr>
        <w:pStyle w:val="DefaultText"/>
        <w:ind w:left="2160" w:hanging="2160"/>
        <w:rPr>
          <w:rFonts w:ascii="Calibri" w:hAnsi="Calibri"/>
          <w:b/>
          <w:szCs w:val="24"/>
        </w:rPr>
      </w:pPr>
      <w:r w:rsidRPr="006A5983">
        <w:rPr>
          <w:rFonts w:ascii="Calibri" w:hAnsi="Calibri" w:cs="Verdana"/>
          <w:b/>
          <w:szCs w:val="24"/>
        </w:rPr>
        <w:t xml:space="preserve">Environment   </w:t>
      </w:r>
      <w:r w:rsidRPr="006A5983">
        <w:rPr>
          <w:rFonts w:ascii="Calibri" w:hAnsi="Calibri"/>
          <w:szCs w:val="24"/>
        </w:rPr>
        <w:tab/>
      </w:r>
      <w:r w:rsidRPr="006A5983">
        <w:rPr>
          <w:rFonts w:ascii="Calibri" w:hAnsi="Calibri" w:cs="Verdana"/>
          <w:b/>
          <w:szCs w:val="24"/>
        </w:rPr>
        <w:t xml:space="preserve">: </w:t>
      </w:r>
      <w:r w:rsidRPr="006A5983">
        <w:rPr>
          <w:rFonts w:ascii="Calibri" w:hAnsi="Calibri" w:cs="Verdana"/>
          <w:szCs w:val="24"/>
        </w:rPr>
        <w:t>Java/J2EE, Wicket, JavaScript, CSS, HTML</w:t>
      </w:r>
    </w:p>
    <w:p w:rsidR="0013778F" w:rsidRPr="006A5983" w:rsidP="0013778F">
      <w:pPr>
        <w:pStyle w:val="platinolatino"/>
        <w:rPr>
          <w:rFonts w:ascii="Calibri" w:hAnsi="Calibri"/>
          <w:b/>
          <w:sz w:val="24"/>
          <w:szCs w:val="24"/>
          <w:lang w:val="en-US"/>
        </w:rPr>
      </w:pPr>
    </w:p>
    <w:p w:rsidR="0013778F" w:rsidRPr="006A5983" w:rsidP="0013778F">
      <w:pPr>
        <w:pStyle w:val="platinolatino"/>
        <w:rPr>
          <w:rFonts w:ascii="Calibri" w:hAnsi="Calibri"/>
          <w:b/>
          <w:sz w:val="24"/>
          <w:szCs w:val="24"/>
          <w:lang w:val="en-US"/>
        </w:rPr>
      </w:pPr>
    </w:p>
    <w:p w:rsidR="0013778F" w:rsidRPr="006A5983" w:rsidP="0013778F">
      <w:pPr>
        <w:pStyle w:val="platinolatino"/>
        <w:rPr>
          <w:rFonts w:ascii="Calibri" w:hAnsi="Calibri"/>
          <w:b/>
          <w:sz w:val="24"/>
          <w:szCs w:val="24"/>
        </w:rPr>
      </w:pPr>
      <w:r w:rsidRPr="006A5983">
        <w:rPr>
          <w:rFonts w:ascii="Calibri" w:hAnsi="Calibri" w:cs="Verdana"/>
          <w:b/>
          <w:sz w:val="24"/>
          <w:szCs w:val="24"/>
          <w:lang w:val="en-US"/>
        </w:rPr>
        <w:t>Project Description: -</w:t>
      </w:r>
    </w:p>
    <w:p w:rsidR="0013778F" w:rsidRPr="006A5983" w:rsidP="0013778F">
      <w:pPr>
        <w:pStyle w:val="platinolatino"/>
        <w:jc w:val="both"/>
        <w:rPr>
          <w:rFonts w:ascii="Calibri" w:hAnsi="Calibri" w:cs="Verdana"/>
          <w:sz w:val="24"/>
          <w:szCs w:val="24"/>
        </w:rPr>
      </w:pPr>
      <w:r w:rsidRPr="006A5983">
        <w:rPr>
          <w:rFonts w:ascii="Calibri" w:hAnsi="Calibri"/>
          <w:b/>
          <w:sz w:val="24"/>
          <w:szCs w:val="24"/>
        </w:rPr>
        <w:t xml:space="preserve"> </w:t>
      </w:r>
    </w:p>
    <w:p w:rsidR="0013778F" w:rsidRPr="006A5983" w:rsidP="0013778F">
      <w:pPr>
        <w:pStyle w:val="DefaultText"/>
        <w:jc w:val="both"/>
        <w:rPr>
          <w:rFonts w:ascii="Calibri" w:hAnsi="Calibri" w:cs="Verdana"/>
          <w:b/>
          <w:szCs w:val="24"/>
        </w:rPr>
      </w:pPr>
      <w:r w:rsidRPr="006A5983">
        <w:rPr>
          <w:rFonts w:ascii="Calibri" w:hAnsi="Calibri" w:cs="Verdana"/>
          <w:szCs w:val="24"/>
        </w:rPr>
        <w:t xml:space="preserve">Enterprise Digital Product Packaging is an application which will bundle the related products of USAA into bundles. So that user can go for similar products at one go. </w:t>
      </w:r>
    </w:p>
    <w:p w:rsidR="0013778F" w:rsidRPr="006A5983" w:rsidP="0013778F">
      <w:pPr>
        <w:jc w:val="both"/>
        <w:rPr>
          <w:rFonts w:ascii="Calibri" w:hAnsi="Calibri" w:cs="Verdana"/>
          <w:b/>
        </w:rPr>
      </w:pPr>
    </w:p>
    <w:p w:rsidR="0013778F" w:rsidRPr="006A5983" w:rsidP="0013778F">
      <w:pPr>
        <w:pStyle w:val="platinolatino"/>
        <w:rPr>
          <w:rFonts w:ascii="Calibri" w:hAnsi="Calibri" w:cs="Verdana"/>
          <w:b/>
          <w:sz w:val="24"/>
          <w:szCs w:val="24"/>
        </w:rPr>
      </w:pPr>
      <w:r w:rsidRPr="006A5983">
        <w:rPr>
          <w:rFonts w:ascii="Calibri" w:hAnsi="Calibri" w:cs="Verdana"/>
          <w:b/>
          <w:sz w:val="24"/>
          <w:szCs w:val="24"/>
          <w:lang w:val="en-US"/>
        </w:rPr>
        <w:t xml:space="preserve">Roles and Responsibilities: </w:t>
      </w:r>
    </w:p>
    <w:p w:rsidR="0013778F" w:rsidRPr="006A5983" w:rsidP="0013778F">
      <w:pPr>
        <w:jc w:val="both"/>
        <w:rPr>
          <w:rFonts w:ascii="Calibri" w:hAnsi="Calibri" w:cs="Verdana"/>
        </w:rPr>
      </w:pPr>
      <w:r w:rsidRPr="006A5983">
        <w:rPr>
          <w:rFonts w:ascii="Calibri" w:hAnsi="Calibri"/>
        </w:rPr>
        <w:tab/>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Involved in requirement analysis and design phase.</w:t>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 xml:space="preserve">Used peer programming in the project for better implementation and better coding. </w:t>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Development of the UI using Wicket framework.</w:t>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 xml:space="preserve">Creating the reusable components. </w:t>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Involved in Unit and Integration Testing.</w:t>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Implementing JavaScript and CSS for the design and styling of the application.</w:t>
      </w:r>
    </w:p>
    <w:p w:rsidR="0013778F" w:rsidRPr="00CD0406" w:rsidP="0013778F">
      <w:pPr>
        <w:pStyle w:val="DefaultText"/>
        <w:numPr>
          <w:ilvl w:val="0"/>
          <w:numId w:val="3"/>
        </w:numPr>
        <w:rPr>
          <w:rFonts w:ascii="Calibri" w:hAnsi="Calibri"/>
          <w:szCs w:val="24"/>
        </w:rPr>
      </w:pPr>
      <w:r w:rsidRPr="006A5983">
        <w:rPr>
          <w:rFonts w:ascii="Calibri" w:hAnsi="Calibri" w:cs="Verdana"/>
          <w:szCs w:val="24"/>
        </w:rPr>
        <w:t>Worked closely with On-shore and testing team to deliver the project on time.</w:t>
      </w:r>
    </w:p>
    <w:p w:rsidR="0013778F" w:rsidP="0013778F">
      <w:pPr>
        <w:pStyle w:val="DefaultText"/>
        <w:rPr>
          <w:rFonts w:ascii="Calibri" w:hAnsi="Calibri"/>
          <w:szCs w:val="24"/>
        </w:rPr>
      </w:pPr>
    </w:p>
    <w:p w:rsidR="0013778F" w:rsidP="0013778F">
      <w:pPr>
        <w:pStyle w:val="DefaultText"/>
        <w:rPr>
          <w:rFonts w:ascii="Calibri" w:hAnsi="Calibri"/>
          <w:szCs w:val="24"/>
        </w:rPr>
      </w:pPr>
    </w:p>
    <w:p w:rsidR="0013778F" w:rsidRPr="006A5983" w:rsidP="0013778F">
      <w:pPr>
        <w:pStyle w:val="platinolatino"/>
        <w:jc w:val="center"/>
        <w:rPr>
          <w:rFonts w:ascii="Calibri" w:hAnsi="Calibri" w:cs="Calibri"/>
          <w:sz w:val="24"/>
          <w:szCs w:val="24"/>
        </w:rPr>
      </w:pPr>
      <w:r w:rsidRPr="006A5983">
        <w:rPr>
          <w:rFonts w:ascii="Calibri" w:hAnsi="Calibri" w:cs="Verdana"/>
          <w:b/>
          <w:sz w:val="24"/>
          <w:szCs w:val="24"/>
          <w:lang w:val="en-US"/>
        </w:rPr>
        <w:t xml:space="preserve">Project # </w:t>
      </w:r>
      <w:r>
        <w:rPr>
          <w:rFonts w:ascii="Calibri" w:hAnsi="Calibri" w:cs="Verdana"/>
          <w:b/>
          <w:sz w:val="24"/>
          <w:szCs w:val="24"/>
          <w:lang w:val="en-US"/>
        </w:rPr>
        <w:t>12:</w:t>
      </w:r>
      <w:r w:rsidRPr="006A5983">
        <w:rPr>
          <w:rFonts w:ascii="Calibri" w:hAnsi="Calibri" w:cs="Verdana"/>
          <w:b/>
          <w:sz w:val="24"/>
          <w:szCs w:val="24"/>
          <w:lang w:val="en-US"/>
        </w:rPr>
        <w:t xml:space="preserve"> (August </w:t>
      </w:r>
      <w:r>
        <w:rPr>
          <w:rFonts w:ascii="Calibri" w:hAnsi="Calibri" w:cs="Verdana"/>
          <w:b/>
          <w:sz w:val="24"/>
          <w:szCs w:val="24"/>
          <w:lang w:val="en-US"/>
        </w:rPr>
        <w:t>2014</w:t>
      </w:r>
      <w:r w:rsidRPr="006A5983">
        <w:rPr>
          <w:rFonts w:ascii="Calibri" w:hAnsi="Calibri" w:cs="Verdana"/>
          <w:b/>
          <w:sz w:val="24"/>
          <w:szCs w:val="24"/>
          <w:lang w:val="en-US"/>
        </w:rPr>
        <w:t xml:space="preserve"> – </w:t>
      </w:r>
      <w:r>
        <w:rPr>
          <w:rFonts w:ascii="Calibri" w:hAnsi="Calibri" w:cs="Verdana"/>
          <w:b/>
          <w:sz w:val="24"/>
          <w:szCs w:val="24"/>
          <w:lang w:val="en-US"/>
        </w:rPr>
        <w:t>Jan</w:t>
      </w:r>
      <w:r w:rsidRPr="006A5983">
        <w:rPr>
          <w:rFonts w:ascii="Calibri" w:hAnsi="Calibri" w:cs="Verdana"/>
          <w:b/>
          <w:sz w:val="24"/>
          <w:szCs w:val="24"/>
          <w:lang w:val="en-US"/>
        </w:rPr>
        <w:t xml:space="preserve"> 2015)</w:t>
      </w:r>
    </w:p>
    <w:p w:rsidR="0013778F" w:rsidRPr="006A5983" w:rsidP="0013778F">
      <w:pPr>
        <w:pStyle w:val="DefaultText"/>
        <w:rPr>
          <w:rFonts w:ascii="Calibri" w:hAnsi="Calibri" w:cs="Calibri"/>
          <w:szCs w:val="24"/>
        </w:rPr>
      </w:pPr>
    </w:p>
    <w:p w:rsidR="0013778F" w:rsidRPr="006A5983" w:rsidP="0013778F">
      <w:pPr>
        <w:pStyle w:val="DefaultText"/>
        <w:rPr>
          <w:rFonts w:ascii="Calibri" w:hAnsi="Calibri" w:cs="Verdana"/>
          <w:b/>
          <w:szCs w:val="24"/>
        </w:rPr>
      </w:pPr>
      <w:r w:rsidRPr="006A5983">
        <w:rPr>
          <w:rFonts w:ascii="Calibri" w:hAnsi="Calibri" w:cs="Verdana"/>
          <w:b/>
          <w:szCs w:val="24"/>
        </w:rPr>
        <w:t>Project Name</w:t>
      </w:r>
      <w:r w:rsidRPr="006A5983">
        <w:rPr>
          <w:rFonts w:ascii="Calibri" w:hAnsi="Calibri"/>
          <w:szCs w:val="24"/>
        </w:rPr>
        <w:tab/>
      </w:r>
      <w:r w:rsidRPr="006A5983">
        <w:rPr>
          <w:rFonts w:ascii="Calibri" w:hAnsi="Calibri"/>
          <w:szCs w:val="24"/>
        </w:rPr>
        <w:tab/>
      </w:r>
      <w:r w:rsidRPr="006A5983">
        <w:rPr>
          <w:rFonts w:ascii="Calibri" w:hAnsi="Calibri" w:cs="Verdana"/>
          <w:szCs w:val="24"/>
        </w:rPr>
        <w:t>: Digital Team – Solution Delivery Unit(SDU)</w:t>
      </w:r>
    </w:p>
    <w:p w:rsidR="0013778F" w:rsidRPr="006A5983" w:rsidP="0013778F">
      <w:pPr>
        <w:pStyle w:val="DefaultText"/>
        <w:rPr>
          <w:rFonts w:ascii="Calibri" w:hAnsi="Calibri" w:cs="Verdana"/>
          <w:b/>
          <w:szCs w:val="24"/>
        </w:rPr>
      </w:pPr>
      <w:r w:rsidRPr="006A5983">
        <w:rPr>
          <w:rFonts w:ascii="Calibri" w:hAnsi="Calibri" w:cs="Verdana"/>
          <w:b/>
          <w:szCs w:val="24"/>
        </w:rPr>
        <w:t>Client</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TCS internal</w:t>
      </w:r>
    </w:p>
    <w:p w:rsidR="0013778F" w:rsidRPr="006A5983" w:rsidP="0013778F">
      <w:pPr>
        <w:pStyle w:val="DefaultText"/>
        <w:rPr>
          <w:rFonts w:ascii="Calibri" w:hAnsi="Calibri" w:cs="Verdana"/>
          <w:b/>
          <w:szCs w:val="24"/>
        </w:rPr>
      </w:pPr>
      <w:r w:rsidRPr="006A5983">
        <w:rPr>
          <w:rFonts w:ascii="Calibri" w:hAnsi="Calibri" w:cs="Verdana"/>
          <w:b/>
          <w:szCs w:val="24"/>
        </w:rPr>
        <w:t>Role</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Developer</w:t>
      </w:r>
    </w:p>
    <w:p w:rsidR="0013778F" w:rsidRPr="006A5983" w:rsidP="0013778F">
      <w:pPr>
        <w:pStyle w:val="DefaultText"/>
        <w:rPr>
          <w:rFonts w:ascii="Calibri" w:hAnsi="Calibri" w:cs="Verdana"/>
          <w:b/>
          <w:szCs w:val="24"/>
        </w:rPr>
      </w:pPr>
      <w:r w:rsidRPr="006A5983">
        <w:rPr>
          <w:rFonts w:ascii="Calibri" w:hAnsi="Calibri" w:cs="Verdana"/>
          <w:b/>
          <w:szCs w:val="24"/>
        </w:rPr>
        <w:t>Location</w:t>
      </w:r>
      <w:r w:rsidRPr="006A5983">
        <w:rPr>
          <w:rFonts w:ascii="Calibri" w:hAnsi="Calibri"/>
          <w:szCs w:val="24"/>
        </w:rPr>
        <w:tab/>
      </w:r>
      <w:r w:rsidRPr="006A5983">
        <w:rPr>
          <w:rFonts w:ascii="Calibri" w:hAnsi="Calibri"/>
          <w:szCs w:val="24"/>
        </w:rPr>
        <w:tab/>
      </w:r>
      <w:r w:rsidRPr="006A5983">
        <w:rPr>
          <w:rFonts w:ascii="Calibri" w:hAnsi="Calibri" w:cs="Verdana"/>
          <w:szCs w:val="24"/>
        </w:rPr>
        <w:t>: Hyderabad, India</w:t>
      </w:r>
    </w:p>
    <w:p w:rsidR="0013778F" w:rsidRPr="006A5983" w:rsidP="0013778F">
      <w:pPr>
        <w:pStyle w:val="DefaultText"/>
        <w:rPr>
          <w:rFonts w:ascii="Calibri" w:hAnsi="Calibri" w:cs="Verdana"/>
          <w:b/>
          <w:szCs w:val="24"/>
        </w:rPr>
      </w:pPr>
      <w:r w:rsidRPr="006A5983">
        <w:rPr>
          <w:rFonts w:ascii="Calibri" w:hAnsi="Calibri" w:cs="Verdana"/>
          <w:b/>
          <w:szCs w:val="24"/>
        </w:rPr>
        <w:t>Team size</w:t>
      </w:r>
      <w:r w:rsidRPr="006A5983">
        <w:rPr>
          <w:rFonts w:ascii="Calibri" w:hAnsi="Calibri"/>
          <w:szCs w:val="24"/>
        </w:rPr>
        <w:tab/>
      </w:r>
      <w:r w:rsidRPr="006A5983">
        <w:rPr>
          <w:rFonts w:ascii="Calibri" w:hAnsi="Calibri"/>
          <w:szCs w:val="24"/>
        </w:rPr>
        <w:tab/>
      </w:r>
      <w:r w:rsidRPr="006A5983">
        <w:rPr>
          <w:rFonts w:ascii="Calibri" w:hAnsi="Calibri" w:cs="Verdana"/>
          <w:szCs w:val="24"/>
        </w:rPr>
        <w:t>: 4</w:t>
      </w:r>
    </w:p>
    <w:p w:rsidR="0013778F" w:rsidRPr="006A5983" w:rsidP="0013778F">
      <w:pPr>
        <w:pStyle w:val="DefaultText"/>
        <w:ind w:left="2160" w:hanging="2160"/>
        <w:rPr>
          <w:rFonts w:ascii="Calibri" w:hAnsi="Calibri"/>
          <w:b/>
          <w:szCs w:val="24"/>
        </w:rPr>
      </w:pPr>
      <w:r w:rsidRPr="006A5983">
        <w:rPr>
          <w:rFonts w:ascii="Calibri" w:hAnsi="Calibri" w:cs="Verdana"/>
          <w:b/>
          <w:szCs w:val="24"/>
        </w:rPr>
        <w:t xml:space="preserve">Environment   </w:t>
      </w:r>
      <w:r w:rsidRPr="006A5983">
        <w:rPr>
          <w:rFonts w:ascii="Calibri" w:hAnsi="Calibri"/>
          <w:szCs w:val="24"/>
        </w:rPr>
        <w:tab/>
      </w:r>
      <w:r w:rsidRPr="006A5983">
        <w:rPr>
          <w:rFonts w:ascii="Calibri" w:hAnsi="Calibri" w:cs="Verdana"/>
          <w:b/>
          <w:szCs w:val="24"/>
        </w:rPr>
        <w:t xml:space="preserve">: </w:t>
      </w:r>
      <w:r w:rsidRPr="006A5983">
        <w:rPr>
          <w:rFonts w:ascii="Calibri" w:hAnsi="Calibri" w:cs="Verdana"/>
          <w:szCs w:val="24"/>
        </w:rPr>
        <w:t>Angular js, node js, JQuery, Object Oriented JavaScript, HTML5, CSS3, Bootstrap, Adaptive and responsive web.</w:t>
      </w:r>
    </w:p>
    <w:p w:rsidR="0013778F" w:rsidRPr="006A5983" w:rsidP="0013778F">
      <w:pPr>
        <w:pStyle w:val="platinolatino"/>
        <w:rPr>
          <w:rFonts w:ascii="Calibri" w:hAnsi="Calibri"/>
          <w:b/>
          <w:sz w:val="24"/>
          <w:szCs w:val="24"/>
          <w:lang w:val="en-US"/>
        </w:rPr>
      </w:pPr>
    </w:p>
    <w:p w:rsidR="0013778F" w:rsidRPr="006A5983" w:rsidP="0013778F">
      <w:pPr>
        <w:pStyle w:val="platinolatino"/>
        <w:rPr>
          <w:rFonts w:ascii="Calibri" w:hAnsi="Calibri"/>
          <w:b/>
          <w:sz w:val="24"/>
          <w:szCs w:val="24"/>
          <w:lang w:val="en-US"/>
        </w:rPr>
      </w:pPr>
    </w:p>
    <w:p w:rsidR="0013778F" w:rsidRPr="006A5983" w:rsidP="0013778F">
      <w:pPr>
        <w:pStyle w:val="platinolatino"/>
        <w:rPr>
          <w:rFonts w:ascii="Calibri" w:hAnsi="Calibri"/>
          <w:b/>
          <w:sz w:val="24"/>
          <w:szCs w:val="24"/>
        </w:rPr>
      </w:pPr>
      <w:r w:rsidRPr="006A5983">
        <w:rPr>
          <w:rFonts w:ascii="Calibri" w:hAnsi="Calibri" w:cs="Verdana"/>
          <w:b/>
          <w:sz w:val="24"/>
          <w:szCs w:val="24"/>
          <w:lang w:val="en-US"/>
        </w:rPr>
        <w:t>Description:-</w:t>
      </w:r>
    </w:p>
    <w:p w:rsidR="0013778F" w:rsidRPr="006A5983" w:rsidP="0013778F">
      <w:pPr>
        <w:pStyle w:val="platinolatino"/>
        <w:jc w:val="both"/>
        <w:rPr>
          <w:rFonts w:ascii="Calibri" w:hAnsi="Calibri" w:cs="Verdana"/>
          <w:sz w:val="24"/>
          <w:szCs w:val="24"/>
        </w:rPr>
      </w:pPr>
      <w:r w:rsidRPr="006A5983">
        <w:rPr>
          <w:rFonts w:ascii="Calibri" w:hAnsi="Calibri"/>
          <w:b/>
          <w:sz w:val="24"/>
          <w:szCs w:val="24"/>
        </w:rPr>
        <w:t xml:space="preserve"> </w:t>
      </w:r>
    </w:p>
    <w:p w:rsidR="0013778F" w:rsidP="0013778F">
      <w:pPr>
        <w:jc w:val="both"/>
        <w:rPr>
          <w:rFonts w:ascii="Calibri" w:hAnsi="Calibri" w:cs="Verdana"/>
        </w:rPr>
      </w:pPr>
      <w:r w:rsidRPr="006A5983">
        <w:rPr>
          <w:rFonts w:ascii="Calibri" w:hAnsi="Calibri" w:cs="Verdana"/>
        </w:rPr>
        <w:t xml:space="preserve"> It is a TCS internal team which research and learns the new UI technologies, so that it could be used in different projects. Developed and delivered 2 projects for different accounts.  </w:t>
      </w:r>
    </w:p>
    <w:p w:rsidR="0013778F" w:rsidP="0013778F">
      <w:pPr>
        <w:jc w:val="both"/>
        <w:rPr>
          <w:rFonts w:ascii="Calibri" w:hAnsi="Calibri" w:cs="Verdana"/>
        </w:rPr>
      </w:pPr>
    </w:p>
    <w:p w:rsidR="0013778F" w:rsidP="0013778F">
      <w:pPr>
        <w:jc w:val="both"/>
        <w:rPr>
          <w:rFonts w:ascii="Calibri" w:hAnsi="Calibri" w:cs="Verdana"/>
        </w:rPr>
      </w:pPr>
    </w:p>
    <w:p w:rsidR="0013778F" w:rsidRPr="006A5983" w:rsidP="0013778F">
      <w:pPr>
        <w:jc w:val="both"/>
        <w:rPr>
          <w:rFonts w:ascii="Calibri" w:hAnsi="Calibri"/>
        </w:rPr>
      </w:pPr>
    </w:p>
    <w:p w:rsidR="0013778F" w:rsidRPr="006A5983" w:rsidP="0013778F">
      <w:pPr>
        <w:pStyle w:val="platinolatino"/>
        <w:jc w:val="center"/>
        <w:rPr>
          <w:rFonts w:ascii="Calibri" w:hAnsi="Calibri" w:cs="Calibri"/>
          <w:sz w:val="24"/>
          <w:szCs w:val="24"/>
        </w:rPr>
      </w:pPr>
      <w:r>
        <w:rPr>
          <w:rFonts w:ascii="Calibri" w:hAnsi="Calibri" w:cs="Verdana"/>
          <w:b/>
          <w:sz w:val="24"/>
          <w:szCs w:val="24"/>
          <w:lang w:val="en-US"/>
        </w:rPr>
        <w:t>Project # 13</w:t>
      </w:r>
      <w:r w:rsidRPr="006A5983">
        <w:rPr>
          <w:rFonts w:ascii="Calibri" w:hAnsi="Calibri" w:cs="Verdana"/>
          <w:b/>
          <w:sz w:val="24"/>
          <w:szCs w:val="24"/>
          <w:lang w:val="en-US"/>
        </w:rPr>
        <w:t>:</w:t>
      </w:r>
      <w:r>
        <w:rPr>
          <w:rFonts w:ascii="Calibri" w:hAnsi="Calibri" w:cs="Verdana"/>
          <w:b/>
          <w:sz w:val="24"/>
          <w:szCs w:val="24"/>
          <w:lang w:val="en-US"/>
        </w:rPr>
        <w:t xml:space="preserve"> (January 2014 – July</w:t>
      </w:r>
      <w:r w:rsidRPr="006A5983">
        <w:rPr>
          <w:rFonts w:ascii="Calibri" w:hAnsi="Calibri" w:cs="Verdana"/>
          <w:b/>
          <w:sz w:val="24"/>
          <w:szCs w:val="24"/>
          <w:lang w:val="en-US"/>
        </w:rPr>
        <w:t xml:space="preserve"> 2014)</w:t>
      </w:r>
    </w:p>
    <w:p w:rsidR="0013778F" w:rsidRPr="006A5983" w:rsidP="0013778F">
      <w:pPr>
        <w:pStyle w:val="DefaultText"/>
        <w:rPr>
          <w:rFonts w:ascii="Calibri" w:hAnsi="Calibri" w:cs="Calibri"/>
          <w:szCs w:val="24"/>
        </w:rPr>
      </w:pPr>
    </w:p>
    <w:p w:rsidR="0013778F" w:rsidRPr="006A5983" w:rsidP="0013778F">
      <w:pPr>
        <w:pStyle w:val="DefaultText"/>
        <w:rPr>
          <w:rFonts w:ascii="Calibri" w:hAnsi="Calibri" w:cs="Verdana"/>
          <w:b/>
          <w:szCs w:val="24"/>
        </w:rPr>
      </w:pPr>
      <w:r w:rsidRPr="006A5983">
        <w:rPr>
          <w:rFonts w:ascii="Calibri" w:hAnsi="Calibri" w:cs="Verdana"/>
          <w:b/>
          <w:szCs w:val="24"/>
        </w:rPr>
        <w:t>Project Name</w:t>
      </w:r>
      <w:r w:rsidRPr="006A5983">
        <w:rPr>
          <w:rFonts w:ascii="Calibri" w:hAnsi="Calibri"/>
          <w:szCs w:val="24"/>
        </w:rPr>
        <w:tab/>
      </w:r>
      <w:r w:rsidRPr="006A5983">
        <w:rPr>
          <w:rFonts w:ascii="Calibri" w:hAnsi="Calibri"/>
          <w:szCs w:val="24"/>
        </w:rPr>
        <w:tab/>
      </w:r>
      <w:r w:rsidRPr="006A5983">
        <w:rPr>
          <w:rFonts w:ascii="Calibri" w:hAnsi="Calibri" w:cs="Verdana"/>
          <w:szCs w:val="24"/>
        </w:rPr>
        <w:t>: Goals</w:t>
      </w:r>
    </w:p>
    <w:p w:rsidR="0013778F" w:rsidRPr="006A5983" w:rsidP="0013778F">
      <w:pPr>
        <w:pStyle w:val="DefaultText"/>
        <w:rPr>
          <w:rFonts w:ascii="Calibri" w:hAnsi="Calibri" w:cs="Verdana"/>
          <w:b/>
          <w:szCs w:val="24"/>
        </w:rPr>
      </w:pPr>
      <w:r w:rsidRPr="006A5983">
        <w:rPr>
          <w:rFonts w:ascii="Calibri" w:hAnsi="Calibri" w:cs="Verdana"/>
          <w:b/>
          <w:szCs w:val="24"/>
        </w:rPr>
        <w:t>Client</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United Services Automobile Association, USA</w:t>
      </w:r>
    </w:p>
    <w:p w:rsidR="0013778F" w:rsidRPr="006A5983" w:rsidP="0013778F">
      <w:pPr>
        <w:pStyle w:val="DefaultText"/>
        <w:rPr>
          <w:rFonts w:ascii="Calibri" w:hAnsi="Calibri" w:cs="Verdana"/>
          <w:b/>
          <w:szCs w:val="24"/>
        </w:rPr>
      </w:pPr>
      <w:r w:rsidRPr="006A5983">
        <w:rPr>
          <w:rFonts w:ascii="Calibri" w:hAnsi="Calibri" w:cs="Verdana"/>
          <w:b/>
          <w:szCs w:val="24"/>
        </w:rPr>
        <w:t>Role</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Developer</w:t>
      </w:r>
    </w:p>
    <w:p w:rsidR="0013778F" w:rsidRPr="006A5983" w:rsidP="0013778F">
      <w:pPr>
        <w:pStyle w:val="DefaultText"/>
        <w:rPr>
          <w:rFonts w:ascii="Calibri" w:hAnsi="Calibri" w:cs="Verdana"/>
          <w:b/>
          <w:szCs w:val="24"/>
        </w:rPr>
      </w:pPr>
      <w:r w:rsidRPr="006A5983">
        <w:rPr>
          <w:rFonts w:ascii="Calibri" w:hAnsi="Calibri" w:cs="Verdana"/>
          <w:b/>
          <w:szCs w:val="24"/>
        </w:rPr>
        <w:t>Location</w:t>
      </w:r>
      <w:r w:rsidRPr="006A5983">
        <w:rPr>
          <w:rFonts w:ascii="Calibri" w:hAnsi="Calibri"/>
          <w:szCs w:val="24"/>
        </w:rPr>
        <w:tab/>
      </w:r>
      <w:r w:rsidRPr="006A5983">
        <w:rPr>
          <w:rFonts w:ascii="Calibri" w:hAnsi="Calibri"/>
          <w:szCs w:val="24"/>
        </w:rPr>
        <w:tab/>
      </w:r>
      <w:r w:rsidRPr="006A5983">
        <w:rPr>
          <w:rFonts w:ascii="Calibri" w:hAnsi="Calibri" w:cs="Verdana"/>
          <w:szCs w:val="24"/>
        </w:rPr>
        <w:t>: Hyderabad, India</w:t>
      </w:r>
    </w:p>
    <w:p w:rsidR="0013778F" w:rsidRPr="006A5983" w:rsidP="0013778F">
      <w:pPr>
        <w:pStyle w:val="DefaultText"/>
        <w:rPr>
          <w:rFonts w:ascii="Calibri" w:hAnsi="Calibri" w:cs="Verdana"/>
          <w:b/>
          <w:szCs w:val="24"/>
        </w:rPr>
      </w:pPr>
      <w:r w:rsidRPr="006A5983">
        <w:rPr>
          <w:rFonts w:ascii="Calibri" w:hAnsi="Calibri" w:cs="Verdana"/>
          <w:b/>
          <w:szCs w:val="24"/>
        </w:rPr>
        <w:t>Team size</w:t>
      </w:r>
      <w:r w:rsidRPr="006A5983">
        <w:rPr>
          <w:rFonts w:ascii="Calibri" w:hAnsi="Calibri"/>
          <w:szCs w:val="24"/>
        </w:rPr>
        <w:tab/>
      </w:r>
      <w:r w:rsidRPr="006A5983">
        <w:rPr>
          <w:rFonts w:ascii="Calibri" w:hAnsi="Calibri"/>
          <w:szCs w:val="24"/>
        </w:rPr>
        <w:tab/>
      </w:r>
      <w:r w:rsidRPr="006A5983">
        <w:rPr>
          <w:rFonts w:ascii="Calibri" w:hAnsi="Calibri" w:cs="Verdana"/>
          <w:szCs w:val="24"/>
        </w:rPr>
        <w:t>: 6</w:t>
      </w:r>
    </w:p>
    <w:p w:rsidR="0013778F" w:rsidRPr="006A5983" w:rsidP="0013778F">
      <w:pPr>
        <w:pStyle w:val="DefaultText"/>
        <w:ind w:left="2160" w:hanging="2160"/>
        <w:rPr>
          <w:rFonts w:ascii="Calibri" w:hAnsi="Calibri"/>
          <w:b/>
          <w:szCs w:val="24"/>
        </w:rPr>
      </w:pPr>
      <w:r w:rsidRPr="006A5983">
        <w:rPr>
          <w:rFonts w:ascii="Calibri" w:hAnsi="Calibri" w:cs="Verdana"/>
          <w:b/>
          <w:szCs w:val="24"/>
        </w:rPr>
        <w:t xml:space="preserve">Environment   </w:t>
      </w:r>
      <w:r w:rsidRPr="006A5983">
        <w:rPr>
          <w:rFonts w:ascii="Calibri" w:hAnsi="Calibri"/>
          <w:szCs w:val="24"/>
        </w:rPr>
        <w:tab/>
      </w:r>
      <w:r w:rsidRPr="006A5983">
        <w:rPr>
          <w:rFonts w:ascii="Calibri" w:hAnsi="Calibri" w:cs="Verdana"/>
          <w:b/>
          <w:szCs w:val="24"/>
        </w:rPr>
        <w:t xml:space="preserve">: </w:t>
      </w:r>
      <w:r w:rsidRPr="006A5983">
        <w:rPr>
          <w:rFonts w:ascii="Calibri" w:hAnsi="Calibri" w:cs="Verdana"/>
          <w:szCs w:val="24"/>
        </w:rPr>
        <w:t>Java/J2EE, Wicket, JavaScript, CSS, HTML</w:t>
      </w:r>
    </w:p>
    <w:p w:rsidR="0013778F" w:rsidRPr="006A5983" w:rsidP="0013778F">
      <w:pPr>
        <w:pStyle w:val="platinolatino"/>
        <w:rPr>
          <w:rFonts w:ascii="Calibri" w:hAnsi="Calibri"/>
          <w:b/>
          <w:sz w:val="24"/>
          <w:szCs w:val="24"/>
          <w:lang w:val="en-US"/>
        </w:rPr>
      </w:pPr>
    </w:p>
    <w:p w:rsidR="0013778F" w:rsidRPr="006A5983" w:rsidP="0013778F">
      <w:pPr>
        <w:pStyle w:val="platinolatino"/>
        <w:rPr>
          <w:rFonts w:ascii="Calibri" w:hAnsi="Calibri"/>
          <w:b/>
          <w:sz w:val="24"/>
          <w:szCs w:val="24"/>
          <w:lang w:val="en-US"/>
        </w:rPr>
      </w:pPr>
    </w:p>
    <w:p w:rsidR="0013778F" w:rsidRPr="006A5983" w:rsidP="0013778F">
      <w:pPr>
        <w:pStyle w:val="platinolatino"/>
        <w:rPr>
          <w:rFonts w:ascii="Calibri" w:hAnsi="Calibri"/>
          <w:b/>
          <w:sz w:val="24"/>
          <w:szCs w:val="24"/>
        </w:rPr>
      </w:pPr>
      <w:r w:rsidRPr="006A5983">
        <w:rPr>
          <w:rFonts w:ascii="Calibri" w:hAnsi="Calibri" w:cs="Verdana"/>
          <w:b/>
          <w:sz w:val="24"/>
          <w:szCs w:val="24"/>
          <w:lang w:val="en-US"/>
        </w:rPr>
        <w:t>Project Description: -</w:t>
      </w:r>
    </w:p>
    <w:p w:rsidR="0013778F" w:rsidRPr="006A5983" w:rsidP="0013778F">
      <w:pPr>
        <w:pStyle w:val="platinolatino"/>
        <w:jc w:val="both"/>
        <w:rPr>
          <w:rFonts w:ascii="Calibri" w:hAnsi="Calibri" w:cs="Verdana"/>
          <w:sz w:val="24"/>
          <w:szCs w:val="24"/>
        </w:rPr>
      </w:pPr>
      <w:r w:rsidRPr="006A5983">
        <w:rPr>
          <w:rFonts w:ascii="Calibri" w:hAnsi="Calibri"/>
          <w:b/>
          <w:sz w:val="24"/>
          <w:szCs w:val="24"/>
        </w:rPr>
        <w:t xml:space="preserve"> </w:t>
      </w:r>
    </w:p>
    <w:p w:rsidR="0013778F" w:rsidRPr="006A5983" w:rsidP="0013778F">
      <w:pPr>
        <w:pStyle w:val="DefaultText"/>
        <w:jc w:val="both"/>
        <w:rPr>
          <w:rFonts w:ascii="Calibri" w:hAnsi="Calibri" w:cs="Verdana"/>
          <w:b/>
          <w:szCs w:val="24"/>
        </w:rPr>
      </w:pPr>
      <w:r w:rsidRPr="006A5983">
        <w:rPr>
          <w:rFonts w:ascii="Calibri" w:hAnsi="Calibri" w:cs="Verdana"/>
          <w:szCs w:val="24"/>
        </w:rPr>
        <w:t>Goals</w:t>
      </w:r>
      <w:r>
        <w:rPr>
          <w:rFonts w:ascii="Calibri" w:hAnsi="Calibri" w:cs="Verdana"/>
          <w:szCs w:val="24"/>
        </w:rPr>
        <w:t xml:space="preserve"> Phase 3</w:t>
      </w:r>
      <w:r w:rsidRPr="006A5983">
        <w:rPr>
          <w:rFonts w:ascii="Calibri" w:hAnsi="Calibri" w:cs="Verdana"/>
          <w:szCs w:val="24"/>
        </w:rPr>
        <w:t xml:space="preserve"> is an application in which any member who uses the any of the EAP tools is given an option to create a goal. Based on the data entered by the user, a list of advice is generated and </w:t>
      </w:r>
      <w:r w:rsidRPr="006A5983">
        <w:rPr>
          <w:rFonts w:ascii="Calibri" w:hAnsi="Calibri" w:cs="Verdana"/>
          <w:szCs w:val="24"/>
        </w:rPr>
        <w:t>given to the user in order to achieve his goal. The user also has an option to track a goal, so that he can see the goal completion percentage.</w:t>
      </w:r>
    </w:p>
    <w:p w:rsidR="0013778F" w:rsidRPr="006A5983" w:rsidP="0013778F">
      <w:pPr>
        <w:jc w:val="both"/>
        <w:rPr>
          <w:rFonts w:ascii="Calibri" w:hAnsi="Calibri" w:cs="Verdana"/>
          <w:b/>
        </w:rPr>
      </w:pPr>
    </w:p>
    <w:p w:rsidR="0013778F" w:rsidRPr="006A5983" w:rsidP="0013778F">
      <w:pPr>
        <w:jc w:val="both"/>
        <w:rPr>
          <w:rFonts w:ascii="Calibri" w:hAnsi="Calibri" w:cs="Verdana"/>
          <w:b/>
        </w:rPr>
      </w:pPr>
    </w:p>
    <w:p w:rsidR="0013778F" w:rsidRPr="006A5983" w:rsidP="0013778F">
      <w:pPr>
        <w:jc w:val="both"/>
        <w:rPr>
          <w:rFonts w:ascii="Calibri" w:hAnsi="Calibri" w:cs="Verdana"/>
          <w:b/>
        </w:rPr>
      </w:pPr>
      <w:r w:rsidRPr="006A5983">
        <w:rPr>
          <w:rFonts w:ascii="Calibri" w:hAnsi="Calibri" w:cs="Verdana"/>
          <w:b/>
        </w:rPr>
        <w:t xml:space="preserve"> </w:t>
      </w:r>
    </w:p>
    <w:p w:rsidR="0013778F" w:rsidRPr="006A5983" w:rsidP="0013778F">
      <w:pPr>
        <w:pStyle w:val="platinolatino"/>
        <w:rPr>
          <w:rFonts w:ascii="Calibri" w:hAnsi="Calibri" w:cs="Verdana"/>
          <w:b/>
          <w:sz w:val="24"/>
          <w:szCs w:val="24"/>
        </w:rPr>
      </w:pPr>
      <w:r w:rsidRPr="006A5983">
        <w:rPr>
          <w:rFonts w:ascii="Calibri" w:hAnsi="Calibri" w:cs="Verdana"/>
          <w:b/>
          <w:sz w:val="24"/>
          <w:szCs w:val="24"/>
          <w:lang w:val="en-US"/>
        </w:rPr>
        <w:t xml:space="preserve">Roles and Responsibilities: </w:t>
      </w:r>
    </w:p>
    <w:p w:rsidR="0013778F" w:rsidRPr="006A5983" w:rsidP="0013778F">
      <w:pPr>
        <w:jc w:val="both"/>
        <w:rPr>
          <w:rFonts w:ascii="Calibri" w:hAnsi="Calibri" w:cs="Verdana"/>
        </w:rPr>
      </w:pPr>
      <w:r w:rsidRPr="006A5983">
        <w:rPr>
          <w:rFonts w:ascii="Calibri" w:hAnsi="Calibri"/>
        </w:rPr>
        <w:tab/>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Involved in requirement analysis and design phase.</w:t>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 xml:space="preserve">Used peer programming in the project for better implementation and better coding. </w:t>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Development of the UI using Wicket framework.</w:t>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 xml:space="preserve">Creating the reusable components. </w:t>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Creating web services to be called.</w:t>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Helped the new recruits understand the business and technology.</w:t>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Involved in Unit and Integration Testing.</w:t>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Implementing JavaScript and CSS for the design and styling of the application.</w:t>
      </w:r>
    </w:p>
    <w:p w:rsidR="0013778F" w:rsidRPr="00A06BBC" w:rsidP="0013778F">
      <w:pPr>
        <w:pStyle w:val="DefaultText"/>
        <w:numPr>
          <w:ilvl w:val="0"/>
          <w:numId w:val="3"/>
        </w:numPr>
        <w:rPr>
          <w:rFonts w:ascii="Calibri" w:hAnsi="Calibri"/>
          <w:szCs w:val="24"/>
        </w:rPr>
      </w:pPr>
      <w:r w:rsidRPr="006A5983">
        <w:rPr>
          <w:rFonts w:ascii="Calibri" w:hAnsi="Calibri" w:cs="Verdana"/>
          <w:szCs w:val="24"/>
        </w:rPr>
        <w:t>Worked closely with On-shore and testing team to deliver the project on time.</w:t>
      </w:r>
    </w:p>
    <w:p w:rsidR="0013778F" w:rsidP="0013778F">
      <w:pPr>
        <w:pStyle w:val="DefaultText"/>
        <w:rPr>
          <w:rFonts w:ascii="Calibri" w:hAnsi="Calibri" w:cs="Verdana"/>
          <w:szCs w:val="24"/>
        </w:rPr>
      </w:pPr>
    </w:p>
    <w:p w:rsidR="0013778F" w:rsidP="0013778F">
      <w:pPr>
        <w:pStyle w:val="DefaultText"/>
        <w:rPr>
          <w:rFonts w:ascii="Calibri" w:hAnsi="Calibri" w:cs="Verdana"/>
          <w:szCs w:val="24"/>
        </w:rPr>
      </w:pPr>
    </w:p>
    <w:p w:rsidR="0013778F" w:rsidRPr="006A5983" w:rsidP="0013778F">
      <w:pPr>
        <w:pStyle w:val="platinolatino"/>
        <w:jc w:val="center"/>
        <w:rPr>
          <w:rFonts w:ascii="Calibri" w:hAnsi="Calibri" w:cs="Calibri"/>
          <w:sz w:val="24"/>
          <w:szCs w:val="24"/>
        </w:rPr>
      </w:pPr>
      <w:r w:rsidRPr="006A5983">
        <w:rPr>
          <w:rFonts w:ascii="Calibri" w:hAnsi="Calibri" w:cs="Verdana"/>
          <w:b/>
          <w:sz w:val="24"/>
          <w:szCs w:val="24"/>
          <w:lang w:val="en-US"/>
        </w:rPr>
        <w:t>Project #</w:t>
      </w:r>
      <w:r>
        <w:rPr>
          <w:rFonts w:ascii="Calibri" w:hAnsi="Calibri" w:cs="Verdana"/>
          <w:b/>
          <w:sz w:val="24"/>
          <w:szCs w:val="24"/>
          <w:lang w:val="en-US"/>
        </w:rPr>
        <w:t>14</w:t>
      </w:r>
      <w:r w:rsidRPr="006A5983">
        <w:rPr>
          <w:rFonts w:ascii="Calibri" w:hAnsi="Calibri" w:cs="Verdana"/>
          <w:b/>
          <w:sz w:val="24"/>
          <w:szCs w:val="24"/>
          <w:lang w:val="en-US"/>
        </w:rPr>
        <w:t>: (October</w:t>
      </w:r>
      <w:r>
        <w:rPr>
          <w:rFonts w:ascii="Calibri" w:hAnsi="Calibri" w:cs="Verdana"/>
          <w:b/>
          <w:sz w:val="24"/>
          <w:szCs w:val="24"/>
          <w:lang w:val="en-US"/>
        </w:rPr>
        <w:t xml:space="preserve"> 2013 – January</w:t>
      </w:r>
      <w:r w:rsidRPr="006A5983">
        <w:rPr>
          <w:rFonts w:ascii="Calibri" w:hAnsi="Calibri" w:cs="Verdana"/>
          <w:b/>
          <w:sz w:val="24"/>
          <w:szCs w:val="24"/>
          <w:lang w:val="en-US"/>
        </w:rPr>
        <w:t xml:space="preserve"> 2014)</w:t>
      </w:r>
    </w:p>
    <w:p w:rsidR="0013778F" w:rsidRPr="006A5983" w:rsidP="0013778F">
      <w:pPr>
        <w:pStyle w:val="DefaultText"/>
        <w:rPr>
          <w:rFonts w:ascii="Calibri" w:hAnsi="Calibri" w:cs="Calibri"/>
          <w:szCs w:val="24"/>
        </w:rPr>
      </w:pPr>
    </w:p>
    <w:p w:rsidR="0013778F" w:rsidRPr="006A5983" w:rsidP="0013778F">
      <w:pPr>
        <w:pStyle w:val="DefaultText"/>
        <w:rPr>
          <w:rFonts w:ascii="Calibri" w:hAnsi="Calibri" w:cs="Verdana"/>
          <w:b/>
          <w:szCs w:val="24"/>
        </w:rPr>
      </w:pPr>
      <w:r w:rsidRPr="006A5983">
        <w:rPr>
          <w:rFonts w:ascii="Calibri" w:hAnsi="Calibri" w:cs="Verdana"/>
          <w:b/>
          <w:szCs w:val="24"/>
        </w:rPr>
        <w:t>Project Name</w:t>
      </w:r>
      <w:r w:rsidRPr="006A5983">
        <w:rPr>
          <w:rFonts w:ascii="Calibri" w:hAnsi="Calibri"/>
          <w:szCs w:val="24"/>
        </w:rPr>
        <w:tab/>
      </w:r>
      <w:r w:rsidRPr="006A5983">
        <w:rPr>
          <w:rFonts w:ascii="Calibri" w:hAnsi="Calibri"/>
          <w:szCs w:val="24"/>
        </w:rPr>
        <w:tab/>
      </w:r>
      <w:r w:rsidRPr="006A5983">
        <w:rPr>
          <w:rFonts w:ascii="Calibri" w:hAnsi="Calibri" w:cs="Verdana"/>
          <w:szCs w:val="24"/>
        </w:rPr>
        <w:t>: Read only Profile for EAP tools</w:t>
      </w:r>
    </w:p>
    <w:p w:rsidR="0013778F" w:rsidRPr="006A5983" w:rsidP="0013778F">
      <w:pPr>
        <w:pStyle w:val="DefaultText"/>
        <w:rPr>
          <w:rFonts w:ascii="Calibri" w:hAnsi="Calibri" w:cs="Verdana"/>
          <w:b/>
          <w:szCs w:val="24"/>
        </w:rPr>
      </w:pPr>
      <w:r w:rsidRPr="006A5983">
        <w:rPr>
          <w:rFonts w:ascii="Calibri" w:hAnsi="Calibri" w:cs="Verdana"/>
          <w:b/>
          <w:szCs w:val="24"/>
        </w:rPr>
        <w:t>Client</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United Services Automobile Association, USA</w:t>
      </w:r>
    </w:p>
    <w:p w:rsidR="0013778F" w:rsidRPr="006A5983" w:rsidP="0013778F">
      <w:pPr>
        <w:pStyle w:val="DefaultText"/>
        <w:rPr>
          <w:rFonts w:ascii="Calibri" w:hAnsi="Calibri" w:cs="Verdana"/>
          <w:b/>
          <w:szCs w:val="24"/>
        </w:rPr>
      </w:pPr>
      <w:r w:rsidRPr="006A5983">
        <w:rPr>
          <w:rFonts w:ascii="Calibri" w:hAnsi="Calibri" w:cs="Verdana"/>
          <w:b/>
          <w:szCs w:val="24"/>
        </w:rPr>
        <w:t>Role</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Developer</w:t>
      </w:r>
    </w:p>
    <w:p w:rsidR="0013778F" w:rsidRPr="006A5983" w:rsidP="0013778F">
      <w:pPr>
        <w:pStyle w:val="DefaultText"/>
        <w:rPr>
          <w:rFonts w:ascii="Calibri" w:hAnsi="Calibri" w:cs="Verdana"/>
          <w:b/>
          <w:szCs w:val="24"/>
        </w:rPr>
      </w:pPr>
      <w:r w:rsidRPr="006A5983">
        <w:rPr>
          <w:rFonts w:ascii="Calibri" w:hAnsi="Calibri" w:cs="Verdana"/>
          <w:b/>
          <w:szCs w:val="24"/>
        </w:rPr>
        <w:t>Location</w:t>
      </w:r>
      <w:r w:rsidRPr="006A5983">
        <w:rPr>
          <w:rFonts w:ascii="Calibri" w:hAnsi="Calibri"/>
          <w:szCs w:val="24"/>
        </w:rPr>
        <w:tab/>
      </w:r>
      <w:r w:rsidRPr="006A5983">
        <w:rPr>
          <w:rFonts w:ascii="Calibri" w:hAnsi="Calibri"/>
          <w:szCs w:val="24"/>
        </w:rPr>
        <w:tab/>
      </w:r>
      <w:r w:rsidRPr="006A5983">
        <w:rPr>
          <w:rFonts w:ascii="Calibri" w:hAnsi="Calibri" w:cs="Verdana"/>
          <w:szCs w:val="24"/>
        </w:rPr>
        <w:t>: Hyderabad, India</w:t>
      </w:r>
    </w:p>
    <w:p w:rsidR="0013778F" w:rsidRPr="006A5983" w:rsidP="0013778F">
      <w:pPr>
        <w:pStyle w:val="DefaultText"/>
        <w:rPr>
          <w:rFonts w:ascii="Calibri" w:hAnsi="Calibri" w:cs="Verdana"/>
          <w:b/>
          <w:szCs w:val="24"/>
        </w:rPr>
      </w:pPr>
      <w:r w:rsidRPr="006A5983">
        <w:rPr>
          <w:rFonts w:ascii="Calibri" w:hAnsi="Calibri" w:cs="Verdana"/>
          <w:b/>
          <w:szCs w:val="24"/>
        </w:rPr>
        <w:t>Team size</w:t>
      </w:r>
      <w:r w:rsidRPr="006A5983">
        <w:rPr>
          <w:rFonts w:ascii="Calibri" w:hAnsi="Calibri"/>
          <w:szCs w:val="24"/>
        </w:rPr>
        <w:tab/>
      </w:r>
      <w:r w:rsidRPr="006A5983">
        <w:rPr>
          <w:rFonts w:ascii="Calibri" w:hAnsi="Calibri"/>
          <w:szCs w:val="24"/>
        </w:rPr>
        <w:tab/>
      </w:r>
      <w:r w:rsidRPr="006A5983">
        <w:rPr>
          <w:rFonts w:ascii="Calibri" w:hAnsi="Calibri" w:cs="Verdana"/>
          <w:szCs w:val="24"/>
        </w:rPr>
        <w:t>: 4</w:t>
      </w:r>
    </w:p>
    <w:p w:rsidR="0013778F" w:rsidRPr="006A5983" w:rsidP="0013778F">
      <w:pPr>
        <w:pStyle w:val="DefaultText"/>
        <w:ind w:left="2160" w:hanging="2160"/>
        <w:rPr>
          <w:rFonts w:ascii="Calibri" w:hAnsi="Calibri"/>
          <w:b/>
          <w:szCs w:val="24"/>
        </w:rPr>
      </w:pPr>
      <w:r w:rsidRPr="006A5983">
        <w:rPr>
          <w:rFonts w:ascii="Calibri" w:hAnsi="Calibri" w:cs="Verdana"/>
          <w:b/>
          <w:szCs w:val="24"/>
        </w:rPr>
        <w:t xml:space="preserve">Environment   </w:t>
      </w:r>
      <w:r w:rsidRPr="006A5983">
        <w:rPr>
          <w:rFonts w:ascii="Calibri" w:hAnsi="Calibri"/>
          <w:szCs w:val="24"/>
        </w:rPr>
        <w:tab/>
      </w:r>
      <w:r w:rsidRPr="006A5983">
        <w:rPr>
          <w:rFonts w:ascii="Calibri" w:hAnsi="Calibri" w:cs="Verdana"/>
          <w:b/>
          <w:szCs w:val="24"/>
        </w:rPr>
        <w:t xml:space="preserve">: </w:t>
      </w:r>
      <w:r w:rsidRPr="006A5983">
        <w:rPr>
          <w:rFonts w:ascii="Calibri" w:hAnsi="Calibri" w:cs="Verdana"/>
          <w:szCs w:val="24"/>
        </w:rPr>
        <w:t>Java/J2EE, Wicket, JavaScript, CSS, HTML, Hibernate</w:t>
      </w:r>
    </w:p>
    <w:p w:rsidR="0013778F" w:rsidRPr="006A5983" w:rsidP="0013778F">
      <w:pPr>
        <w:pStyle w:val="platinolatino"/>
        <w:rPr>
          <w:rFonts w:ascii="Calibri" w:hAnsi="Calibri"/>
          <w:b/>
          <w:sz w:val="24"/>
          <w:szCs w:val="24"/>
          <w:lang w:val="en-US"/>
        </w:rPr>
      </w:pPr>
    </w:p>
    <w:p w:rsidR="0013778F" w:rsidRPr="006A5983" w:rsidP="0013778F">
      <w:pPr>
        <w:pStyle w:val="platinolatino"/>
        <w:rPr>
          <w:rFonts w:ascii="Calibri" w:hAnsi="Calibri"/>
          <w:b/>
          <w:sz w:val="24"/>
          <w:szCs w:val="24"/>
          <w:lang w:val="en-US"/>
        </w:rPr>
      </w:pPr>
    </w:p>
    <w:p w:rsidR="0013778F" w:rsidRPr="006A5983" w:rsidP="0013778F">
      <w:pPr>
        <w:pStyle w:val="platinolatino"/>
        <w:rPr>
          <w:rFonts w:ascii="Calibri" w:hAnsi="Calibri"/>
          <w:b/>
          <w:sz w:val="24"/>
          <w:szCs w:val="24"/>
        </w:rPr>
      </w:pPr>
      <w:r w:rsidRPr="006A5983">
        <w:rPr>
          <w:rFonts w:ascii="Calibri" w:hAnsi="Calibri" w:cs="Verdana"/>
          <w:b/>
          <w:sz w:val="24"/>
          <w:szCs w:val="24"/>
          <w:lang w:val="en-US"/>
        </w:rPr>
        <w:t>Project Description: -</w:t>
      </w:r>
    </w:p>
    <w:p w:rsidR="0013778F" w:rsidRPr="006A5983" w:rsidP="0013778F">
      <w:pPr>
        <w:pStyle w:val="platinolatino"/>
        <w:jc w:val="both"/>
        <w:rPr>
          <w:rFonts w:ascii="Calibri" w:hAnsi="Calibri" w:cs="Verdana"/>
          <w:sz w:val="24"/>
          <w:szCs w:val="24"/>
        </w:rPr>
      </w:pPr>
      <w:r w:rsidRPr="006A5983">
        <w:rPr>
          <w:rFonts w:ascii="Calibri" w:hAnsi="Calibri"/>
          <w:b/>
          <w:sz w:val="24"/>
          <w:szCs w:val="24"/>
        </w:rPr>
        <w:t xml:space="preserve"> </w:t>
      </w:r>
    </w:p>
    <w:p w:rsidR="0013778F" w:rsidRPr="006A5983" w:rsidP="0013778F">
      <w:pPr>
        <w:pStyle w:val="DefaultText"/>
        <w:jc w:val="both"/>
        <w:rPr>
          <w:rFonts w:ascii="Calibri" w:hAnsi="Calibri" w:cs="Verdana"/>
          <w:b/>
          <w:szCs w:val="24"/>
        </w:rPr>
      </w:pPr>
      <w:r w:rsidRPr="006A5983">
        <w:rPr>
          <w:rFonts w:ascii="Calibri" w:hAnsi="Calibri" w:cs="Verdana"/>
          <w:szCs w:val="24"/>
        </w:rPr>
        <w:t>Modification of Enterprise Advice Planning (EAP) tools so that the non-registered MSR whenever uses the tools, it opens in a read only mode. If the non- registered MSR tries to see any existing plan, then he can only open it in read only mode.</w:t>
      </w:r>
    </w:p>
    <w:p w:rsidR="0013778F" w:rsidRPr="006A5983" w:rsidP="0013778F">
      <w:pPr>
        <w:jc w:val="both"/>
        <w:rPr>
          <w:rFonts w:ascii="Calibri" w:hAnsi="Calibri" w:cs="Verdana"/>
          <w:b/>
        </w:rPr>
      </w:pPr>
    </w:p>
    <w:p w:rsidR="0013778F" w:rsidRPr="006A5983" w:rsidP="0013778F">
      <w:pPr>
        <w:jc w:val="both"/>
        <w:rPr>
          <w:rFonts w:ascii="Calibri" w:hAnsi="Calibri" w:cs="Verdana"/>
          <w:b/>
        </w:rPr>
      </w:pPr>
    </w:p>
    <w:p w:rsidR="0013778F" w:rsidRPr="006A5983" w:rsidP="0013778F">
      <w:pPr>
        <w:pStyle w:val="platinolatino"/>
        <w:rPr>
          <w:rFonts w:ascii="Calibri" w:hAnsi="Calibri" w:cs="Verdana"/>
          <w:b/>
          <w:sz w:val="24"/>
          <w:szCs w:val="24"/>
        </w:rPr>
      </w:pPr>
      <w:r w:rsidRPr="006A5983">
        <w:rPr>
          <w:rFonts w:ascii="Calibri" w:hAnsi="Calibri" w:cs="Verdana"/>
          <w:b/>
          <w:sz w:val="24"/>
          <w:szCs w:val="24"/>
          <w:lang w:val="en-US"/>
        </w:rPr>
        <w:t xml:space="preserve">Roles and Responsibilities: </w:t>
      </w:r>
    </w:p>
    <w:p w:rsidR="0013778F" w:rsidRPr="006A5983" w:rsidP="0013778F">
      <w:pPr>
        <w:jc w:val="both"/>
        <w:rPr>
          <w:rFonts w:ascii="Calibri" w:hAnsi="Calibri" w:cs="Verdana"/>
        </w:rPr>
      </w:pPr>
      <w:r w:rsidRPr="006A5983">
        <w:rPr>
          <w:rFonts w:ascii="Calibri" w:hAnsi="Calibri"/>
        </w:rPr>
        <w:tab/>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Involved in requirement analysis and design phase.</w:t>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Modification of the existing application to meet the requirement.</w:t>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Development of the UI using Wicket framework.</w:t>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Implementing of web service calls for the business logic.</w:t>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Involved in Integration Testing and unit testing.</w:t>
      </w:r>
    </w:p>
    <w:p w:rsidR="0013778F" w:rsidRPr="006A5983" w:rsidP="0013778F">
      <w:pPr>
        <w:pStyle w:val="DefaultText"/>
        <w:numPr>
          <w:ilvl w:val="0"/>
          <w:numId w:val="3"/>
        </w:numPr>
        <w:rPr>
          <w:rFonts w:ascii="Calibri" w:hAnsi="Calibri"/>
          <w:szCs w:val="24"/>
        </w:rPr>
      </w:pPr>
      <w:r w:rsidRPr="006A5983">
        <w:rPr>
          <w:rFonts w:ascii="Calibri" w:hAnsi="Calibri" w:cs="Verdana"/>
          <w:szCs w:val="24"/>
        </w:rPr>
        <w:t>Worked closely with On-shore and testing team to deliver the project on time.</w:t>
      </w:r>
    </w:p>
    <w:p w:rsidR="0013778F" w:rsidRPr="006A5983" w:rsidP="0013778F">
      <w:pPr>
        <w:jc w:val="both"/>
        <w:rPr>
          <w:rFonts w:ascii="Calibri" w:hAnsi="Calibri" w:cs="Verdana"/>
          <w:b/>
        </w:rPr>
      </w:pPr>
    </w:p>
    <w:p w:rsidR="0013778F" w:rsidP="0013778F">
      <w:pPr>
        <w:jc w:val="both"/>
        <w:rPr>
          <w:rFonts w:ascii="Calibri" w:hAnsi="Calibri" w:cs="Verdana"/>
          <w:b/>
        </w:rPr>
      </w:pPr>
      <w:r w:rsidRPr="006A5983">
        <w:rPr>
          <w:rFonts w:ascii="Calibri" w:hAnsi="Calibri" w:cs="Verdana"/>
          <w:b/>
        </w:rPr>
        <w:t xml:space="preserve"> </w:t>
      </w:r>
    </w:p>
    <w:p w:rsidR="0013778F" w:rsidP="0013778F">
      <w:pPr>
        <w:jc w:val="both"/>
        <w:rPr>
          <w:rFonts w:ascii="Calibri" w:hAnsi="Calibri" w:cs="Verdana"/>
          <w:b/>
        </w:rPr>
      </w:pPr>
    </w:p>
    <w:p w:rsidR="0013778F" w:rsidRPr="006A5983" w:rsidP="0013778F">
      <w:pPr>
        <w:pStyle w:val="platinolatino"/>
        <w:jc w:val="center"/>
        <w:rPr>
          <w:rFonts w:ascii="Calibri" w:hAnsi="Calibri" w:cs="Calibri"/>
          <w:sz w:val="24"/>
          <w:szCs w:val="24"/>
        </w:rPr>
      </w:pPr>
      <w:r>
        <w:rPr>
          <w:rFonts w:ascii="Calibri" w:hAnsi="Calibri" w:cs="Verdana"/>
          <w:b/>
          <w:sz w:val="24"/>
          <w:szCs w:val="24"/>
          <w:lang w:val="en-US"/>
        </w:rPr>
        <w:t>Project # 15: (June</w:t>
      </w:r>
      <w:r w:rsidRPr="006A5983">
        <w:rPr>
          <w:rFonts w:ascii="Calibri" w:hAnsi="Calibri" w:cs="Verdana"/>
          <w:b/>
          <w:sz w:val="24"/>
          <w:szCs w:val="24"/>
          <w:lang w:val="en-US"/>
        </w:rPr>
        <w:t xml:space="preserve"> 2013 – October 2013)</w:t>
      </w:r>
    </w:p>
    <w:p w:rsidR="0013778F" w:rsidRPr="006A5983" w:rsidP="0013778F">
      <w:pPr>
        <w:pStyle w:val="DefaultText"/>
        <w:rPr>
          <w:rFonts w:ascii="Calibri" w:hAnsi="Calibri" w:cs="Calibri"/>
          <w:szCs w:val="24"/>
        </w:rPr>
      </w:pPr>
    </w:p>
    <w:p w:rsidR="0013778F" w:rsidRPr="006A5983" w:rsidP="0013778F">
      <w:pPr>
        <w:pStyle w:val="DefaultText"/>
        <w:rPr>
          <w:rFonts w:ascii="Calibri" w:hAnsi="Calibri" w:cs="Verdana"/>
          <w:b/>
          <w:szCs w:val="24"/>
        </w:rPr>
      </w:pPr>
      <w:r w:rsidRPr="006A5983">
        <w:rPr>
          <w:rFonts w:ascii="Calibri" w:hAnsi="Calibri" w:cs="Verdana"/>
          <w:b/>
          <w:szCs w:val="24"/>
        </w:rPr>
        <w:t>Project Name</w:t>
      </w:r>
      <w:r w:rsidRPr="006A5983">
        <w:rPr>
          <w:rFonts w:ascii="Calibri" w:hAnsi="Calibri"/>
          <w:szCs w:val="24"/>
        </w:rPr>
        <w:tab/>
      </w:r>
      <w:r w:rsidRPr="006A5983">
        <w:rPr>
          <w:rFonts w:ascii="Calibri" w:hAnsi="Calibri"/>
          <w:szCs w:val="24"/>
        </w:rPr>
        <w:tab/>
      </w:r>
      <w:r w:rsidRPr="006A5983">
        <w:rPr>
          <w:rFonts w:ascii="Calibri" w:hAnsi="Calibri" w:cs="Verdana"/>
          <w:szCs w:val="24"/>
        </w:rPr>
        <w:t>: Retire Accumulation on Mobile</w:t>
      </w:r>
    </w:p>
    <w:p w:rsidR="0013778F" w:rsidRPr="006A5983" w:rsidP="0013778F">
      <w:pPr>
        <w:pStyle w:val="DefaultText"/>
        <w:rPr>
          <w:rFonts w:ascii="Calibri" w:hAnsi="Calibri" w:cs="Verdana"/>
          <w:b/>
          <w:szCs w:val="24"/>
        </w:rPr>
      </w:pPr>
      <w:r w:rsidRPr="006A5983">
        <w:rPr>
          <w:rFonts w:ascii="Calibri" w:hAnsi="Calibri" w:cs="Verdana"/>
          <w:b/>
          <w:szCs w:val="24"/>
        </w:rPr>
        <w:t>Client</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United Services Automobile Association, USA</w:t>
      </w:r>
    </w:p>
    <w:p w:rsidR="0013778F" w:rsidRPr="006A5983" w:rsidP="0013778F">
      <w:pPr>
        <w:pStyle w:val="DefaultText"/>
        <w:rPr>
          <w:rFonts w:ascii="Calibri" w:hAnsi="Calibri" w:cs="Verdana"/>
          <w:b/>
          <w:szCs w:val="24"/>
        </w:rPr>
      </w:pPr>
      <w:r w:rsidRPr="006A5983">
        <w:rPr>
          <w:rFonts w:ascii="Calibri" w:hAnsi="Calibri" w:cs="Verdana"/>
          <w:b/>
          <w:szCs w:val="24"/>
        </w:rPr>
        <w:t>Role</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Developer</w:t>
      </w:r>
    </w:p>
    <w:p w:rsidR="0013778F" w:rsidRPr="006A5983" w:rsidP="0013778F">
      <w:pPr>
        <w:pStyle w:val="DefaultText"/>
        <w:rPr>
          <w:rFonts w:ascii="Calibri" w:hAnsi="Calibri" w:cs="Verdana"/>
          <w:b/>
          <w:szCs w:val="24"/>
        </w:rPr>
      </w:pPr>
      <w:r w:rsidRPr="006A5983">
        <w:rPr>
          <w:rFonts w:ascii="Calibri" w:hAnsi="Calibri" w:cs="Verdana"/>
          <w:b/>
          <w:szCs w:val="24"/>
        </w:rPr>
        <w:t>Location</w:t>
      </w:r>
      <w:r w:rsidRPr="006A5983">
        <w:rPr>
          <w:rFonts w:ascii="Calibri" w:hAnsi="Calibri"/>
          <w:szCs w:val="24"/>
        </w:rPr>
        <w:tab/>
      </w:r>
      <w:r w:rsidRPr="006A5983">
        <w:rPr>
          <w:rFonts w:ascii="Calibri" w:hAnsi="Calibri"/>
          <w:szCs w:val="24"/>
        </w:rPr>
        <w:tab/>
      </w:r>
      <w:r w:rsidRPr="006A5983">
        <w:rPr>
          <w:rFonts w:ascii="Calibri" w:hAnsi="Calibri" w:cs="Verdana"/>
          <w:szCs w:val="24"/>
        </w:rPr>
        <w:t>: Hyderabad, India</w:t>
      </w:r>
    </w:p>
    <w:p w:rsidR="0013778F" w:rsidRPr="006A5983" w:rsidP="0013778F">
      <w:pPr>
        <w:pStyle w:val="DefaultText"/>
        <w:rPr>
          <w:rFonts w:ascii="Calibri" w:hAnsi="Calibri" w:cs="Verdana"/>
          <w:b/>
          <w:szCs w:val="24"/>
        </w:rPr>
      </w:pPr>
      <w:r w:rsidRPr="006A5983">
        <w:rPr>
          <w:rFonts w:ascii="Calibri" w:hAnsi="Calibri" w:cs="Verdana"/>
          <w:b/>
          <w:szCs w:val="24"/>
        </w:rPr>
        <w:t>Team size</w:t>
      </w:r>
      <w:r w:rsidRPr="006A5983">
        <w:rPr>
          <w:rFonts w:ascii="Calibri" w:hAnsi="Calibri"/>
          <w:szCs w:val="24"/>
        </w:rPr>
        <w:tab/>
      </w:r>
      <w:r w:rsidRPr="006A5983">
        <w:rPr>
          <w:rFonts w:ascii="Calibri" w:hAnsi="Calibri"/>
          <w:szCs w:val="24"/>
        </w:rPr>
        <w:tab/>
      </w:r>
      <w:r w:rsidRPr="006A5983">
        <w:rPr>
          <w:rFonts w:ascii="Calibri" w:hAnsi="Calibri" w:cs="Verdana"/>
          <w:szCs w:val="24"/>
        </w:rPr>
        <w:t>: 6</w:t>
      </w:r>
    </w:p>
    <w:p w:rsidR="0013778F" w:rsidRPr="006A5983" w:rsidP="0013778F">
      <w:pPr>
        <w:pStyle w:val="DefaultText"/>
        <w:ind w:left="2160" w:hanging="2160"/>
        <w:rPr>
          <w:rFonts w:ascii="Calibri" w:hAnsi="Calibri"/>
          <w:b/>
          <w:szCs w:val="24"/>
        </w:rPr>
      </w:pPr>
      <w:r w:rsidRPr="006A5983">
        <w:rPr>
          <w:rFonts w:ascii="Calibri" w:hAnsi="Calibri" w:cs="Verdana"/>
          <w:b/>
          <w:szCs w:val="24"/>
        </w:rPr>
        <w:t xml:space="preserve">Environment   </w:t>
      </w:r>
      <w:r w:rsidRPr="006A5983">
        <w:rPr>
          <w:rFonts w:ascii="Calibri" w:hAnsi="Calibri"/>
          <w:szCs w:val="24"/>
        </w:rPr>
        <w:tab/>
      </w:r>
      <w:r w:rsidRPr="006A5983">
        <w:rPr>
          <w:rFonts w:ascii="Calibri" w:hAnsi="Calibri" w:cs="Verdana"/>
          <w:b/>
          <w:szCs w:val="24"/>
        </w:rPr>
        <w:t xml:space="preserve">: </w:t>
      </w:r>
      <w:r w:rsidRPr="006A5983">
        <w:rPr>
          <w:rFonts w:ascii="Calibri" w:hAnsi="Calibri" w:cs="Verdana"/>
          <w:szCs w:val="24"/>
        </w:rPr>
        <w:t>Java/J2EE, Wicket, JavaScript, CSS, HTML</w:t>
      </w:r>
    </w:p>
    <w:p w:rsidR="0013778F" w:rsidRPr="006A5983" w:rsidP="0013778F">
      <w:pPr>
        <w:pStyle w:val="platinolatino"/>
        <w:rPr>
          <w:rFonts w:ascii="Calibri" w:hAnsi="Calibri"/>
          <w:b/>
          <w:sz w:val="24"/>
          <w:szCs w:val="24"/>
          <w:lang w:val="en-US"/>
        </w:rPr>
      </w:pPr>
    </w:p>
    <w:p w:rsidR="0013778F" w:rsidRPr="006A5983" w:rsidP="0013778F">
      <w:pPr>
        <w:pStyle w:val="platinolatino"/>
        <w:rPr>
          <w:rFonts w:ascii="Calibri" w:hAnsi="Calibri"/>
          <w:b/>
          <w:sz w:val="24"/>
          <w:szCs w:val="24"/>
          <w:lang w:val="en-US"/>
        </w:rPr>
      </w:pPr>
    </w:p>
    <w:p w:rsidR="0013778F" w:rsidRPr="006A5983" w:rsidP="0013778F">
      <w:pPr>
        <w:pStyle w:val="platinolatino"/>
        <w:rPr>
          <w:rFonts w:ascii="Calibri" w:hAnsi="Calibri"/>
          <w:b/>
          <w:sz w:val="24"/>
          <w:szCs w:val="24"/>
        </w:rPr>
      </w:pPr>
      <w:r w:rsidRPr="006A5983">
        <w:rPr>
          <w:rFonts w:ascii="Calibri" w:hAnsi="Calibri" w:cs="Verdana"/>
          <w:b/>
          <w:sz w:val="24"/>
          <w:szCs w:val="24"/>
          <w:lang w:val="en-US"/>
        </w:rPr>
        <w:t>Project Description: -</w:t>
      </w:r>
    </w:p>
    <w:p w:rsidR="0013778F" w:rsidRPr="006A5983" w:rsidP="0013778F">
      <w:pPr>
        <w:pStyle w:val="platinolatino"/>
        <w:jc w:val="both"/>
        <w:rPr>
          <w:rFonts w:ascii="Calibri" w:hAnsi="Calibri" w:cs="Verdana"/>
          <w:sz w:val="24"/>
          <w:szCs w:val="24"/>
        </w:rPr>
      </w:pPr>
      <w:r w:rsidRPr="006A5983">
        <w:rPr>
          <w:rFonts w:ascii="Calibri" w:hAnsi="Calibri"/>
          <w:b/>
          <w:sz w:val="24"/>
          <w:szCs w:val="24"/>
        </w:rPr>
        <w:t xml:space="preserve"> </w:t>
      </w:r>
    </w:p>
    <w:p w:rsidR="0013778F" w:rsidRPr="006A5983" w:rsidP="0013778F">
      <w:pPr>
        <w:pStyle w:val="DefaultText"/>
        <w:jc w:val="both"/>
        <w:rPr>
          <w:rFonts w:ascii="Calibri" w:hAnsi="Calibri" w:cs="Verdana"/>
          <w:b/>
          <w:szCs w:val="24"/>
        </w:rPr>
      </w:pPr>
      <w:r w:rsidRPr="006A5983">
        <w:rPr>
          <w:rFonts w:ascii="Calibri" w:hAnsi="Calibri" w:cs="Verdana"/>
          <w:szCs w:val="24"/>
        </w:rPr>
        <w:t>Retirement Accumulation is an application that assess the members savings, earnings, debts and expenses to guide the member to save for his retirement using mutual funds and also the application takes input as how aggressive the member wants to invest and accordingly mutual funds are suggested to the members.</w:t>
      </w:r>
    </w:p>
    <w:p w:rsidR="0013778F" w:rsidRPr="006A5983" w:rsidP="0013778F">
      <w:pPr>
        <w:jc w:val="both"/>
        <w:rPr>
          <w:rFonts w:ascii="Calibri" w:hAnsi="Calibri" w:cs="Verdana"/>
          <w:b/>
        </w:rPr>
      </w:pPr>
    </w:p>
    <w:p w:rsidR="0013778F" w:rsidRPr="006A5983" w:rsidP="0013778F">
      <w:pPr>
        <w:jc w:val="both"/>
        <w:rPr>
          <w:rFonts w:ascii="Calibri" w:hAnsi="Calibri" w:cs="Verdana"/>
          <w:b/>
        </w:rPr>
      </w:pPr>
    </w:p>
    <w:p w:rsidR="0013778F" w:rsidRPr="006A5983" w:rsidP="0013778F">
      <w:pPr>
        <w:jc w:val="both"/>
        <w:rPr>
          <w:rFonts w:ascii="Calibri" w:hAnsi="Calibri" w:cs="Verdana"/>
          <w:b/>
        </w:rPr>
      </w:pPr>
      <w:r w:rsidRPr="006A5983">
        <w:rPr>
          <w:rFonts w:ascii="Calibri" w:hAnsi="Calibri" w:cs="Verdana"/>
          <w:b/>
        </w:rPr>
        <w:t xml:space="preserve"> </w:t>
      </w:r>
    </w:p>
    <w:p w:rsidR="0013778F" w:rsidRPr="006A5983" w:rsidP="0013778F">
      <w:pPr>
        <w:pStyle w:val="platinolatino"/>
        <w:rPr>
          <w:rFonts w:ascii="Calibri" w:hAnsi="Calibri" w:cs="Verdana"/>
          <w:b/>
          <w:sz w:val="24"/>
          <w:szCs w:val="24"/>
        </w:rPr>
      </w:pPr>
      <w:r w:rsidRPr="006A5983">
        <w:rPr>
          <w:rFonts w:ascii="Calibri" w:hAnsi="Calibri" w:cs="Verdana"/>
          <w:b/>
          <w:sz w:val="24"/>
          <w:szCs w:val="24"/>
          <w:lang w:val="en-US"/>
        </w:rPr>
        <w:t xml:space="preserve">Roles and Responsibilities: </w:t>
      </w:r>
    </w:p>
    <w:p w:rsidR="0013778F" w:rsidRPr="006A5983" w:rsidP="0013778F">
      <w:pPr>
        <w:jc w:val="both"/>
        <w:rPr>
          <w:rFonts w:ascii="Calibri" w:hAnsi="Calibri" w:cs="Verdana"/>
        </w:rPr>
      </w:pPr>
      <w:r w:rsidRPr="006A5983">
        <w:rPr>
          <w:rFonts w:ascii="Calibri" w:hAnsi="Calibri"/>
        </w:rPr>
        <w:tab/>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Involved in requirement analysis and design phase.</w:t>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Risk analysis of the changes of the old application to accommodate the new ones.</w:t>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Development of the UI using Wicket framework.</w:t>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Implementing of web service calls for the business logic.</w:t>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Involved in Integration Testing and unit testing.</w:t>
      </w:r>
    </w:p>
    <w:p w:rsidR="0013778F" w:rsidRPr="006A5983" w:rsidP="0013778F">
      <w:pPr>
        <w:pStyle w:val="DefaultText"/>
        <w:numPr>
          <w:ilvl w:val="0"/>
          <w:numId w:val="3"/>
        </w:numPr>
        <w:rPr>
          <w:rFonts w:ascii="Calibri" w:hAnsi="Calibri" w:cs="Verdana"/>
          <w:szCs w:val="24"/>
        </w:rPr>
      </w:pPr>
      <w:r w:rsidRPr="006A5983">
        <w:rPr>
          <w:rFonts w:ascii="Calibri" w:hAnsi="Calibri" w:cs="Verdana"/>
          <w:szCs w:val="24"/>
        </w:rPr>
        <w:t>Implementing JavaScript and CSS for the design and styling of the application.</w:t>
      </w:r>
    </w:p>
    <w:p w:rsidR="0013778F" w:rsidRPr="006A5983" w:rsidP="0013778F">
      <w:pPr>
        <w:pStyle w:val="DefaultText"/>
        <w:numPr>
          <w:ilvl w:val="0"/>
          <w:numId w:val="3"/>
        </w:numPr>
        <w:rPr>
          <w:rFonts w:ascii="Calibri" w:hAnsi="Calibri"/>
          <w:szCs w:val="24"/>
        </w:rPr>
      </w:pPr>
      <w:r w:rsidRPr="006A5983">
        <w:rPr>
          <w:rFonts w:ascii="Calibri" w:hAnsi="Calibri" w:cs="Verdana"/>
          <w:szCs w:val="24"/>
        </w:rPr>
        <w:t>Worked closely with On-shore and testing team to deliver the project on time.</w:t>
      </w:r>
    </w:p>
    <w:p w:rsidR="0013778F" w:rsidRPr="006A5983" w:rsidP="0013778F">
      <w:pPr>
        <w:pStyle w:val="DefaultText"/>
        <w:ind w:left="720"/>
        <w:rPr>
          <w:rFonts w:ascii="Calibri" w:hAnsi="Calibri"/>
          <w:szCs w:val="24"/>
        </w:rPr>
      </w:pPr>
    </w:p>
    <w:p w:rsidR="0013778F" w:rsidRPr="006A5983" w:rsidP="0013778F">
      <w:pPr>
        <w:ind w:left="1080"/>
        <w:jc w:val="both"/>
        <w:rPr>
          <w:rFonts w:ascii="Calibri" w:hAnsi="Calibri"/>
        </w:rPr>
      </w:pPr>
    </w:p>
    <w:p w:rsidR="0013778F" w:rsidRPr="006A5983" w:rsidP="0013778F">
      <w:pPr>
        <w:pStyle w:val="platinolatino"/>
        <w:jc w:val="center"/>
        <w:rPr>
          <w:rFonts w:ascii="Calibri" w:hAnsi="Calibri" w:cs="Verdana"/>
          <w:b/>
          <w:sz w:val="24"/>
          <w:szCs w:val="24"/>
          <w:lang w:val="en-US"/>
        </w:rPr>
      </w:pPr>
      <w:r w:rsidRPr="006A5983">
        <w:rPr>
          <w:rFonts w:ascii="Calibri" w:hAnsi="Calibri"/>
          <w:sz w:val="24"/>
          <w:szCs w:val="24"/>
        </w:rPr>
        <w:t xml:space="preserve"> </w:t>
      </w:r>
      <w:r w:rsidRPr="006A5983">
        <w:rPr>
          <w:rFonts w:ascii="Calibri" w:hAnsi="Calibri"/>
          <w:sz w:val="24"/>
          <w:szCs w:val="24"/>
        </w:rPr>
        <w:tab/>
      </w:r>
      <w:r w:rsidRPr="006A5983">
        <w:rPr>
          <w:rFonts w:ascii="Calibri" w:hAnsi="Calibri"/>
          <w:sz w:val="24"/>
          <w:szCs w:val="24"/>
        </w:rPr>
        <w:tab/>
      </w:r>
    </w:p>
    <w:p w:rsidR="0013778F" w:rsidRPr="006A5983" w:rsidP="0013778F">
      <w:pPr>
        <w:pStyle w:val="platinolatino"/>
        <w:jc w:val="center"/>
        <w:rPr>
          <w:rFonts w:ascii="Calibri" w:hAnsi="Calibri" w:cs="Calibri"/>
          <w:sz w:val="24"/>
          <w:szCs w:val="24"/>
        </w:rPr>
      </w:pPr>
      <w:r w:rsidRPr="006A5983">
        <w:rPr>
          <w:rFonts w:ascii="Calibri" w:hAnsi="Calibri" w:cs="Verdana"/>
          <w:b/>
          <w:sz w:val="24"/>
          <w:szCs w:val="24"/>
          <w:lang w:val="en-US"/>
        </w:rPr>
        <w:t>Project # 1</w:t>
      </w:r>
      <w:r>
        <w:rPr>
          <w:rFonts w:ascii="Calibri" w:hAnsi="Calibri" w:cs="Verdana"/>
          <w:b/>
          <w:sz w:val="24"/>
          <w:szCs w:val="24"/>
          <w:lang w:val="en-US"/>
        </w:rPr>
        <w:t>6</w:t>
      </w:r>
      <w:r w:rsidRPr="006A5983">
        <w:rPr>
          <w:rFonts w:ascii="Calibri" w:hAnsi="Calibri" w:cs="Verdana"/>
          <w:b/>
          <w:sz w:val="24"/>
          <w:szCs w:val="24"/>
          <w:lang w:val="en-US"/>
        </w:rPr>
        <w:t>: (march 2013</w:t>
      </w:r>
      <w:r>
        <w:rPr>
          <w:rFonts w:ascii="Calibri" w:hAnsi="Calibri" w:cs="Verdana"/>
          <w:b/>
          <w:sz w:val="24"/>
          <w:szCs w:val="24"/>
          <w:lang w:val="en-US"/>
        </w:rPr>
        <w:t xml:space="preserve"> </w:t>
      </w:r>
      <w:r w:rsidRPr="006A5983">
        <w:rPr>
          <w:rFonts w:ascii="Calibri" w:hAnsi="Calibri" w:cs="Verdana"/>
          <w:b/>
          <w:sz w:val="24"/>
          <w:szCs w:val="24"/>
          <w:lang w:val="en-US"/>
        </w:rPr>
        <w:t>-</w:t>
      </w:r>
      <w:r>
        <w:rPr>
          <w:rFonts w:ascii="Calibri" w:hAnsi="Calibri" w:cs="Verdana"/>
          <w:b/>
          <w:sz w:val="24"/>
          <w:szCs w:val="24"/>
          <w:lang w:val="en-US"/>
        </w:rPr>
        <w:t xml:space="preserve"> June</w:t>
      </w:r>
      <w:r w:rsidRPr="006A5983">
        <w:rPr>
          <w:rFonts w:ascii="Calibri" w:hAnsi="Calibri" w:cs="Verdana"/>
          <w:b/>
          <w:sz w:val="24"/>
          <w:szCs w:val="24"/>
          <w:lang w:val="en-US"/>
        </w:rPr>
        <w:t xml:space="preserve"> 2013)</w:t>
      </w:r>
    </w:p>
    <w:p w:rsidR="0013778F" w:rsidRPr="006A5983" w:rsidP="0013778F">
      <w:pPr>
        <w:pStyle w:val="DefaultText"/>
        <w:rPr>
          <w:rFonts w:ascii="Calibri" w:hAnsi="Calibri" w:cs="Calibri"/>
          <w:szCs w:val="24"/>
        </w:rPr>
      </w:pPr>
    </w:p>
    <w:p w:rsidR="0013778F" w:rsidRPr="006A5983" w:rsidP="0013778F">
      <w:pPr>
        <w:pStyle w:val="DefaultText"/>
        <w:rPr>
          <w:rFonts w:ascii="Calibri" w:hAnsi="Calibri" w:cs="Verdana"/>
          <w:b/>
          <w:szCs w:val="24"/>
        </w:rPr>
      </w:pPr>
      <w:r w:rsidRPr="006A5983">
        <w:rPr>
          <w:rFonts w:ascii="Calibri" w:hAnsi="Calibri" w:cs="Verdana"/>
          <w:b/>
          <w:szCs w:val="24"/>
        </w:rPr>
        <w:t>Project Name</w:t>
      </w:r>
      <w:r w:rsidRPr="006A5983">
        <w:rPr>
          <w:rFonts w:ascii="Calibri" w:hAnsi="Calibri"/>
          <w:szCs w:val="24"/>
        </w:rPr>
        <w:tab/>
      </w:r>
      <w:r w:rsidRPr="006A5983">
        <w:rPr>
          <w:rFonts w:ascii="Calibri" w:hAnsi="Calibri"/>
          <w:szCs w:val="24"/>
        </w:rPr>
        <w:tab/>
      </w:r>
      <w:r w:rsidRPr="006A5983">
        <w:rPr>
          <w:rFonts w:ascii="Calibri" w:hAnsi="Calibri" w:cs="Verdana"/>
          <w:szCs w:val="24"/>
        </w:rPr>
        <w:t>: Online Retirement Center (ORC)</w:t>
      </w:r>
    </w:p>
    <w:p w:rsidR="0013778F" w:rsidRPr="006A5983" w:rsidP="0013778F">
      <w:pPr>
        <w:pStyle w:val="DefaultText"/>
        <w:rPr>
          <w:rFonts w:ascii="Calibri" w:hAnsi="Calibri" w:cs="Verdana"/>
          <w:b/>
          <w:szCs w:val="24"/>
        </w:rPr>
      </w:pPr>
      <w:r w:rsidRPr="006A5983">
        <w:rPr>
          <w:rFonts w:ascii="Calibri" w:hAnsi="Calibri" w:cs="Verdana"/>
          <w:b/>
          <w:szCs w:val="24"/>
        </w:rPr>
        <w:t>Client</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United Services Automobile Association, USA</w:t>
      </w:r>
    </w:p>
    <w:p w:rsidR="0013778F" w:rsidRPr="006A5983" w:rsidP="0013778F">
      <w:pPr>
        <w:pStyle w:val="DefaultText"/>
        <w:rPr>
          <w:rFonts w:ascii="Calibri" w:hAnsi="Calibri" w:cs="Verdana"/>
          <w:b/>
          <w:szCs w:val="24"/>
        </w:rPr>
      </w:pPr>
      <w:r w:rsidRPr="006A5983">
        <w:rPr>
          <w:rFonts w:ascii="Calibri" w:hAnsi="Calibri" w:cs="Verdana"/>
          <w:b/>
          <w:szCs w:val="24"/>
        </w:rPr>
        <w:t>Role</w:t>
      </w:r>
      <w:r w:rsidRPr="006A5983">
        <w:rPr>
          <w:rFonts w:ascii="Calibri" w:hAnsi="Calibri"/>
          <w:szCs w:val="24"/>
        </w:rPr>
        <w:tab/>
      </w:r>
      <w:r w:rsidRPr="006A5983">
        <w:rPr>
          <w:rFonts w:ascii="Calibri" w:hAnsi="Calibri"/>
          <w:szCs w:val="24"/>
        </w:rPr>
        <w:tab/>
      </w:r>
      <w:r w:rsidRPr="006A5983">
        <w:rPr>
          <w:rFonts w:ascii="Calibri" w:hAnsi="Calibri"/>
          <w:szCs w:val="24"/>
        </w:rPr>
        <w:tab/>
      </w:r>
      <w:r w:rsidRPr="006A5983">
        <w:rPr>
          <w:rFonts w:ascii="Calibri" w:hAnsi="Calibri" w:cs="Verdana"/>
          <w:szCs w:val="24"/>
        </w:rPr>
        <w:t>: Developer</w:t>
      </w:r>
    </w:p>
    <w:p w:rsidR="0013778F" w:rsidRPr="006A5983" w:rsidP="0013778F">
      <w:pPr>
        <w:pStyle w:val="DefaultText"/>
        <w:rPr>
          <w:rFonts w:ascii="Calibri" w:hAnsi="Calibri" w:cs="Verdana"/>
          <w:b/>
          <w:szCs w:val="24"/>
        </w:rPr>
      </w:pPr>
      <w:r w:rsidRPr="006A5983">
        <w:rPr>
          <w:rFonts w:ascii="Calibri" w:hAnsi="Calibri" w:cs="Verdana"/>
          <w:b/>
          <w:szCs w:val="24"/>
        </w:rPr>
        <w:t>Location</w:t>
      </w:r>
      <w:r w:rsidRPr="006A5983">
        <w:rPr>
          <w:rFonts w:ascii="Calibri" w:hAnsi="Calibri"/>
          <w:szCs w:val="24"/>
        </w:rPr>
        <w:tab/>
      </w:r>
      <w:r w:rsidRPr="006A5983">
        <w:rPr>
          <w:rFonts w:ascii="Calibri" w:hAnsi="Calibri"/>
          <w:szCs w:val="24"/>
        </w:rPr>
        <w:tab/>
      </w:r>
      <w:r w:rsidRPr="006A5983">
        <w:rPr>
          <w:rFonts w:ascii="Calibri" w:hAnsi="Calibri" w:cs="Verdana"/>
          <w:szCs w:val="24"/>
        </w:rPr>
        <w:t>: Hyderabad, India</w:t>
      </w:r>
    </w:p>
    <w:p w:rsidR="0013778F" w:rsidRPr="006A5983" w:rsidP="0013778F">
      <w:pPr>
        <w:pStyle w:val="DefaultText"/>
        <w:rPr>
          <w:rFonts w:ascii="Calibri" w:hAnsi="Calibri" w:cs="Verdana"/>
          <w:b/>
          <w:szCs w:val="24"/>
        </w:rPr>
      </w:pPr>
      <w:r w:rsidRPr="006A5983">
        <w:rPr>
          <w:rFonts w:ascii="Calibri" w:hAnsi="Calibri" w:cs="Verdana"/>
          <w:b/>
          <w:szCs w:val="24"/>
        </w:rPr>
        <w:t>Team size</w:t>
      </w:r>
      <w:r w:rsidRPr="006A5983">
        <w:rPr>
          <w:rFonts w:ascii="Calibri" w:hAnsi="Calibri"/>
          <w:szCs w:val="24"/>
        </w:rPr>
        <w:tab/>
      </w:r>
      <w:r w:rsidRPr="006A5983">
        <w:rPr>
          <w:rFonts w:ascii="Calibri" w:hAnsi="Calibri"/>
          <w:szCs w:val="24"/>
        </w:rPr>
        <w:tab/>
      </w:r>
      <w:r w:rsidRPr="006A5983">
        <w:rPr>
          <w:rFonts w:ascii="Calibri" w:hAnsi="Calibri" w:cs="Verdana"/>
          <w:szCs w:val="24"/>
        </w:rPr>
        <w:t>: 6</w:t>
      </w:r>
    </w:p>
    <w:p w:rsidR="0013778F" w:rsidRPr="006A5983" w:rsidP="0013778F">
      <w:pPr>
        <w:pStyle w:val="DefaultText"/>
        <w:ind w:left="2160" w:hanging="2160"/>
        <w:rPr>
          <w:rFonts w:ascii="Calibri" w:hAnsi="Calibri"/>
          <w:b/>
          <w:szCs w:val="24"/>
        </w:rPr>
      </w:pPr>
      <w:r w:rsidRPr="006A5983">
        <w:rPr>
          <w:rFonts w:ascii="Calibri" w:hAnsi="Calibri" w:cs="Verdana"/>
          <w:b/>
          <w:szCs w:val="24"/>
        </w:rPr>
        <w:t xml:space="preserve">Environment   </w:t>
      </w:r>
      <w:r w:rsidRPr="006A5983">
        <w:rPr>
          <w:rFonts w:ascii="Calibri" w:hAnsi="Calibri"/>
          <w:szCs w:val="24"/>
        </w:rPr>
        <w:tab/>
      </w:r>
      <w:r w:rsidRPr="006A5983">
        <w:rPr>
          <w:rFonts w:ascii="Calibri" w:hAnsi="Calibri" w:cs="Verdana"/>
          <w:b/>
          <w:szCs w:val="24"/>
        </w:rPr>
        <w:t xml:space="preserve">: </w:t>
      </w:r>
      <w:r w:rsidRPr="006A5983">
        <w:rPr>
          <w:rFonts w:ascii="Calibri" w:hAnsi="Calibri" w:cs="Verdana"/>
          <w:szCs w:val="24"/>
        </w:rPr>
        <w:t>Java, Wicket, JavaScript, CSS, HTML</w:t>
      </w:r>
    </w:p>
    <w:p w:rsidR="0013778F" w:rsidRPr="006A5983" w:rsidP="0013778F">
      <w:pPr>
        <w:pStyle w:val="platinolatino"/>
        <w:rPr>
          <w:rFonts w:ascii="Calibri" w:hAnsi="Calibri"/>
          <w:b/>
          <w:sz w:val="24"/>
          <w:szCs w:val="24"/>
          <w:lang w:val="en-US"/>
        </w:rPr>
      </w:pPr>
    </w:p>
    <w:p w:rsidR="0013778F" w:rsidRPr="006A5983" w:rsidP="0013778F">
      <w:pPr>
        <w:pStyle w:val="platinolatino"/>
        <w:rPr>
          <w:rFonts w:ascii="Calibri" w:hAnsi="Calibri"/>
          <w:b/>
          <w:sz w:val="24"/>
          <w:szCs w:val="24"/>
          <w:lang w:val="en-US"/>
        </w:rPr>
      </w:pPr>
    </w:p>
    <w:p w:rsidR="0013778F" w:rsidRPr="006A5983" w:rsidP="0013778F">
      <w:pPr>
        <w:pStyle w:val="platinolatino"/>
        <w:rPr>
          <w:rFonts w:ascii="Calibri" w:hAnsi="Calibri"/>
          <w:b/>
          <w:sz w:val="24"/>
          <w:szCs w:val="24"/>
        </w:rPr>
      </w:pPr>
      <w:r w:rsidRPr="006A5983">
        <w:rPr>
          <w:rFonts w:ascii="Calibri" w:hAnsi="Calibri" w:cs="Verdana"/>
          <w:b/>
          <w:sz w:val="24"/>
          <w:szCs w:val="24"/>
          <w:lang w:val="en-US"/>
        </w:rPr>
        <w:t>Project Description: -</w:t>
      </w:r>
    </w:p>
    <w:p w:rsidR="0013778F" w:rsidRPr="006A5983" w:rsidP="0013778F">
      <w:pPr>
        <w:pStyle w:val="platinolatino"/>
        <w:rPr>
          <w:rFonts w:ascii="Calibri" w:hAnsi="Calibri" w:cs="Verdana"/>
          <w:sz w:val="24"/>
          <w:szCs w:val="24"/>
        </w:rPr>
      </w:pPr>
      <w:r w:rsidRPr="006A5983">
        <w:rPr>
          <w:rFonts w:ascii="Calibri" w:hAnsi="Calibri"/>
          <w:b/>
          <w:sz w:val="24"/>
          <w:szCs w:val="24"/>
        </w:rPr>
        <w:t xml:space="preserve"> </w:t>
      </w:r>
    </w:p>
    <w:p w:rsidR="0013778F" w:rsidRPr="006A5983" w:rsidP="0013778F">
      <w:pPr>
        <w:pStyle w:val="DefaultText"/>
        <w:jc w:val="both"/>
        <w:rPr>
          <w:rFonts w:ascii="Calibri" w:hAnsi="Calibri" w:cs="Verdana"/>
          <w:b/>
          <w:szCs w:val="24"/>
        </w:rPr>
      </w:pPr>
      <w:r w:rsidRPr="006A5983">
        <w:rPr>
          <w:rFonts w:ascii="Calibri" w:hAnsi="Calibri" w:cs="Verdana"/>
          <w:szCs w:val="24"/>
        </w:rPr>
        <w:t>ORC is an application to help the member to track his retirement and know how much he</w:t>
      </w:r>
      <w:r>
        <w:rPr>
          <w:rFonts w:ascii="Calibri" w:hAnsi="Calibri" w:cs="Verdana"/>
          <w:szCs w:val="24"/>
        </w:rPr>
        <w:t xml:space="preserve"> n</w:t>
      </w:r>
      <w:r w:rsidRPr="006A5983">
        <w:rPr>
          <w:rFonts w:ascii="Calibri" w:hAnsi="Calibri" w:cs="Verdana"/>
          <w:szCs w:val="24"/>
        </w:rPr>
        <w:t>eeds to</w:t>
      </w:r>
      <w:r>
        <w:rPr>
          <w:rFonts w:ascii="Calibri" w:hAnsi="Calibri" w:cs="Verdana"/>
          <w:szCs w:val="24"/>
        </w:rPr>
        <w:t xml:space="preserve"> </w:t>
      </w:r>
      <w:r w:rsidRPr="006A5983">
        <w:rPr>
          <w:rFonts w:ascii="Calibri" w:hAnsi="Calibri" w:cs="Verdana"/>
          <w:szCs w:val="24"/>
        </w:rPr>
        <w:t>save to retire peacefully and to help the members know the figures that he needs to invest and how to invest for the retirement.</w:t>
      </w:r>
    </w:p>
    <w:p w:rsidR="0013778F" w:rsidRPr="006A5983" w:rsidP="0013778F">
      <w:pPr>
        <w:jc w:val="both"/>
        <w:rPr>
          <w:rFonts w:ascii="Calibri" w:hAnsi="Calibri" w:cs="Verdana"/>
          <w:b/>
        </w:rPr>
      </w:pPr>
    </w:p>
    <w:p w:rsidR="0013778F" w:rsidRPr="006A5983" w:rsidP="0013778F">
      <w:pPr>
        <w:pStyle w:val="platinolatino"/>
        <w:rPr>
          <w:rFonts w:ascii="Calibri" w:hAnsi="Calibri" w:cs="Verdana"/>
          <w:b/>
          <w:sz w:val="24"/>
          <w:szCs w:val="24"/>
          <w:lang w:val="en-US"/>
        </w:rPr>
      </w:pPr>
    </w:p>
    <w:p w:rsidR="0013778F" w:rsidRPr="006A5983" w:rsidP="0013778F">
      <w:pPr>
        <w:pStyle w:val="platinolatino"/>
        <w:rPr>
          <w:rFonts w:ascii="Calibri" w:hAnsi="Calibri" w:cs="Verdana"/>
          <w:b/>
          <w:sz w:val="24"/>
          <w:szCs w:val="24"/>
          <w:lang w:val="en-US"/>
        </w:rPr>
      </w:pPr>
      <w:r w:rsidRPr="006A5983">
        <w:rPr>
          <w:rFonts w:ascii="Calibri" w:hAnsi="Calibri" w:cs="Verdana"/>
          <w:b/>
          <w:sz w:val="24"/>
          <w:szCs w:val="24"/>
          <w:lang w:val="en-US"/>
        </w:rPr>
        <w:t xml:space="preserve">Roles and Responsibilities: </w:t>
      </w:r>
    </w:p>
    <w:p w:rsidR="0013778F" w:rsidRPr="006A5983" w:rsidP="0013778F">
      <w:pPr>
        <w:pStyle w:val="platinolatino"/>
        <w:rPr>
          <w:rFonts w:ascii="Calibri" w:hAnsi="Calibri" w:cs="Verdana"/>
          <w:sz w:val="24"/>
          <w:szCs w:val="24"/>
        </w:rPr>
      </w:pPr>
      <w:r w:rsidRPr="006A5983">
        <w:rPr>
          <w:rFonts w:ascii="Calibri" w:hAnsi="Calibri"/>
          <w:sz w:val="24"/>
          <w:szCs w:val="24"/>
        </w:rPr>
        <w:tab/>
      </w:r>
    </w:p>
    <w:p w:rsidR="0013778F" w:rsidRPr="006A5983" w:rsidP="0013778F">
      <w:pPr>
        <w:numPr>
          <w:ilvl w:val="0"/>
          <w:numId w:val="3"/>
        </w:numPr>
        <w:rPr>
          <w:rFonts w:ascii="Calibri" w:hAnsi="Calibri" w:cs="Verdana"/>
        </w:rPr>
      </w:pPr>
      <w:r w:rsidRPr="006A5983">
        <w:rPr>
          <w:rFonts w:ascii="Calibri" w:hAnsi="Calibri" w:cs="Verdana"/>
        </w:rPr>
        <w:t>Involved in requirement analysis and design phase.</w:t>
      </w:r>
    </w:p>
    <w:p w:rsidR="0013778F" w:rsidRPr="006A5983" w:rsidP="0013778F">
      <w:pPr>
        <w:numPr>
          <w:ilvl w:val="0"/>
          <w:numId w:val="3"/>
        </w:numPr>
        <w:rPr>
          <w:rFonts w:ascii="Calibri" w:hAnsi="Calibri" w:cs="Verdana"/>
        </w:rPr>
      </w:pPr>
      <w:r w:rsidRPr="006A5983">
        <w:rPr>
          <w:rFonts w:ascii="Calibri" w:hAnsi="Calibri" w:cs="Verdana"/>
        </w:rPr>
        <w:t>Development of the UI using Wicket framework.</w:t>
      </w:r>
    </w:p>
    <w:p w:rsidR="0013778F" w:rsidRPr="006A5983" w:rsidP="0013778F">
      <w:pPr>
        <w:numPr>
          <w:ilvl w:val="0"/>
          <w:numId w:val="3"/>
        </w:numPr>
        <w:rPr>
          <w:rFonts w:ascii="Calibri" w:hAnsi="Calibri" w:cs="Verdana"/>
        </w:rPr>
      </w:pPr>
      <w:r w:rsidRPr="006A5983">
        <w:rPr>
          <w:rFonts w:ascii="Calibri" w:hAnsi="Calibri" w:cs="Verdana"/>
        </w:rPr>
        <w:t>Making web service calls for the business logic</w:t>
      </w:r>
    </w:p>
    <w:p w:rsidR="0013778F" w:rsidRPr="006A5983" w:rsidP="0013778F">
      <w:pPr>
        <w:numPr>
          <w:ilvl w:val="0"/>
          <w:numId w:val="3"/>
        </w:numPr>
        <w:rPr>
          <w:rFonts w:ascii="Calibri" w:hAnsi="Calibri" w:cs="Verdana"/>
        </w:rPr>
      </w:pPr>
      <w:r w:rsidRPr="006A5983">
        <w:rPr>
          <w:rFonts w:ascii="Calibri" w:hAnsi="Calibri" w:cs="Verdana"/>
        </w:rPr>
        <w:t>Involved in Integration Testing.</w:t>
      </w:r>
    </w:p>
    <w:p w:rsidR="0013778F" w:rsidRPr="006A5983" w:rsidP="0013778F">
      <w:pPr>
        <w:numPr>
          <w:ilvl w:val="0"/>
          <w:numId w:val="3"/>
        </w:numPr>
        <w:rPr>
          <w:rFonts w:ascii="Calibri" w:hAnsi="Calibri" w:cs="Verdana"/>
        </w:rPr>
      </w:pPr>
      <w:r w:rsidRPr="006A5983">
        <w:rPr>
          <w:rFonts w:ascii="Calibri" w:hAnsi="Calibri" w:cs="Verdana"/>
        </w:rPr>
        <w:t>Implementing JavaScript and CSS3 for the design and styling of the application.</w:t>
      </w:r>
    </w:p>
    <w:p w:rsidR="0013778F" w:rsidRPr="006A5983" w:rsidP="0013778F">
      <w:pPr>
        <w:numPr>
          <w:ilvl w:val="0"/>
          <w:numId w:val="3"/>
        </w:numPr>
        <w:rPr>
          <w:rFonts w:ascii="Calibri" w:hAnsi="Calibri" w:cs="Verdana"/>
        </w:rPr>
      </w:pPr>
      <w:r w:rsidRPr="006A5983">
        <w:rPr>
          <w:rFonts w:ascii="Calibri" w:hAnsi="Calibri" w:cs="Verdana"/>
        </w:rPr>
        <w:t>Worked closely with On-shore and testing team to deliver the project on time.</w:t>
      </w:r>
    </w:p>
    <w:p w:rsidR="0013778F" w:rsidRPr="006A5983" w:rsidP="0013778F">
      <w:pPr>
        <w:jc w:val="both"/>
        <w:rPr>
          <w:rFonts w:ascii="Calibri" w:hAnsi="Calibri" w:cs="Verdana"/>
        </w:rPr>
      </w:pPr>
    </w:p>
    <w:p w:rsidR="008661AB" w:rsidRPr="006A5983">
      <w:pPr>
        <w:pStyle w:val="EXPERIENCEheader"/>
        <w:tabs>
          <w:tab w:val="left" w:pos="6670"/>
        </w:tabs>
        <w:rPr>
          <w:rFonts w:ascii="Calibri" w:hAnsi="Calibri"/>
          <w:szCs w:val="24"/>
        </w:rPr>
      </w:pPr>
      <w:r w:rsidRPr="006A5983">
        <w:rPr>
          <w:rFonts w:ascii="Calibri" w:hAnsi="Calibri" w:cs="Calibri"/>
          <w:szCs w:val="24"/>
        </w:rPr>
        <w:t>Personal Profile: -</w:t>
      </w:r>
    </w:p>
    <w:p w:rsidR="008661AB" w:rsidRPr="006A5983">
      <w:pPr>
        <w:jc w:val="both"/>
        <w:rPr>
          <w:rFonts w:ascii="Calibri" w:hAnsi="Calibri"/>
        </w:rPr>
      </w:pPr>
    </w:p>
    <w:p w:rsidR="008661AB" w:rsidRPr="006A5983">
      <w:pPr>
        <w:pStyle w:val="DefaultText"/>
        <w:rPr>
          <w:rFonts w:ascii="Calibri" w:hAnsi="Calibri" w:cs="Verdana"/>
          <w:b/>
          <w:szCs w:val="24"/>
        </w:rPr>
      </w:pPr>
      <w:r w:rsidRPr="006A5983">
        <w:rPr>
          <w:rFonts w:ascii="Calibri" w:hAnsi="Calibri" w:cs="Verdana"/>
          <w:b/>
          <w:szCs w:val="24"/>
        </w:rPr>
        <w:t xml:space="preserve">Father's Name   : </w:t>
      </w:r>
      <w:r w:rsidR="008A266B">
        <w:rPr>
          <w:rFonts w:ascii="Calibri" w:hAnsi="Calibri" w:cs="Verdana"/>
          <w:b/>
          <w:szCs w:val="24"/>
        </w:rPr>
        <w:tab/>
      </w:r>
      <w:r w:rsidRPr="006A5983">
        <w:rPr>
          <w:rFonts w:ascii="Calibri" w:hAnsi="Calibri" w:cs="Verdana"/>
          <w:szCs w:val="24"/>
        </w:rPr>
        <w:t xml:space="preserve">Mr. </w:t>
      </w:r>
      <w:r w:rsidRPr="006A5983" w:rsidR="002A4BDC">
        <w:rPr>
          <w:rFonts w:ascii="Calibri" w:hAnsi="Calibri" w:cs="Verdana"/>
          <w:szCs w:val="24"/>
        </w:rPr>
        <w:t>Anil Kumar Verma</w:t>
      </w:r>
    </w:p>
    <w:p w:rsidR="008661AB" w:rsidRPr="006A5983">
      <w:pPr>
        <w:pStyle w:val="DefaultText"/>
        <w:rPr>
          <w:rFonts w:ascii="Calibri" w:hAnsi="Calibri" w:cs="Verdana"/>
          <w:b/>
          <w:szCs w:val="24"/>
        </w:rPr>
      </w:pPr>
      <w:r w:rsidRPr="006A5983">
        <w:rPr>
          <w:rFonts w:ascii="Calibri" w:hAnsi="Calibri" w:cs="Verdana"/>
          <w:b/>
          <w:szCs w:val="24"/>
        </w:rPr>
        <w:t xml:space="preserve">DOB </w:t>
      </w:r>
      <w:r w:rsidRPr="006A5983">
        <w:rPr>
          <w:rFonts w:ascii="Calibri" w:hAnsi="Calibri"/>
          <w:szCs w:val="24"/>
        </w:rPr>
        <w:tab/>
      </w:r>
      <w:r w:rsidRPr="006A5983">
        <w:rPr>
          <w:rFonts w:ascii="Calibri" w:hAnsi="Calibri"/>
          <w:szCs w:val="24"/>
        </w:rPr>
        <w:tab/>
      </w:r>
      <w:r w:rsidRPr="006A5983">
        <w:rPr>
          <w:rFonts w:ascii="Calibri" w:hAnsi="Calibri" w:cs="Verdana"/>
          <w:b/>
          <w:szCs w:val="24"/>
        </w:rPr>
        <w:t xml:space="preserve">   : </w:t>
      </w:r>
      <w:r w:rsidR="008A266B">
        <w:rPr>
          <w:rFonts w:ascii="Calibri" w:hAnsi="Calibri" w:cs="Verdana"/>
          <w:b/>
          <w:szCs w:val="24"/>
        </w:rPr>
        <w:tab/>
      </w:r>
      <w:r w:rsidRPr="006A5983">
        <w:rPr>
          <w:rFonts w:ascii="Calibri" w:hAnsi="Calibri" w:cs="Verdana"/>
          <w:szCs w:val="24"/>
        </w:rPr>
        <w:t>1</w:t>
      </w:r>
      <w:r w:rsidRPr="006A5983" w:rsidR="002A4BDC">
        <w:rPr>
          <w:rFonts w:ascii="Calibri" w:hAnsi="Calibri" w:cs="Verdana"/>
          <w:szCs w:val="24"/>
        </w:rPr>
        <w:t>4</w:t>
      </w:r>
      <w:r w:rsidRPr="006A5983">
        <w:rPr>
          <w:rFonts w:ascii="Calibri" w:hAnsi="Calibri" w:cs="Verdana"/>
          <w:szCs w:val="24"/>
          <w:vertAlign w:val="superscript"/>
        </w:rPr>
        <w:t>th</w:t>
      </w:r>
      <w:r w:rsidRPr="006A5983">
        <w:rPr>
          <w:rFonts w:ascii="Calibri" w:hAnsi="Calibri" w:cs="Verdana"/>
          <w:szCs w:val="24"/>
        </w:rPr>
        <w:t xml:space="preserve"> </w:t>
      </w:r>
      <w:r w:rsidRPr="006A5983" w:rsidR="002A4BDC">
        <w:rPr>
          <w:rFonts w:ascii="Calibri" w:hAnsi="Calibri" w:cs="Verdana"/>
          <w:szCs w:val="24"/>
        </w:rPr>
        <w:t>Mar 1989</w:t>
      </w:r>
    </w:p>
    <w:p w:rsidR="008661AB" w:rsidRPr="006A5983">
      <w:pPr>
        <w:pStyle w:val="DefaultText"/>
        <w:rPr>
          <w:rFonts w:ascii="Calibri" w:hAnsi="Calibri" w:cs="Verdana"/>
          <w:b/>
          <w:szCs w:val="24"/>
        </w:rPr>
      </w:pPr>
      <w:r w:rsidRPr="006A5983">
        <w:rPr>
          <w:rFonts w:ascii="Calibri" w:hAnsi="Calibri" w:cs="Verdana"/>
          <w:b/>
          <w:szCs w:val="24"/>
        </w:rPr>
        <w:t xml:space="preserve">Sex </w:t>
      </w:r>
      <w:r w:rsidRPr="006A5983">
        <w:rPr>
          <w:rFonts w:ascii="Calibri" w:hAnsi="Calibri"/>
          <w:szCs w:val="24"/>
        </w:rPr>
        <w:tab/>
      </w:r>
      <w:r w:rsidRPr="006A5983">
        <w:rPr>
          <w:rFonts w:ascii="Calibri" w:hAnsi="Calibri"/>
          <w:szCs w:val="24"/>
        </w:rPr>
        <w:tab/>
      </w:r>
      <w:r w:rsidRPr="006A5983">
        <w:rPr>
          <w:rFonts w:ascii="Calibri" w:hAnsi="Calibri" w:cs="Verdana"/>
          <w:b/>
          <w:szCs w:val="24"/>
        </w:rPr>
        <w:t xml:space="preserve">   :</w:t>
      </w:r>
      <w:r w:rsidR="008A266B">
        <w:rPr>
          <w:rFonts w:ascii="Calibri" w:hAnsi="Calibri" w:cs="Verdana"/>
          <w:b/>
          <w:szCs w:val="24"/>
        </w:rPr>
        <w:tab/>
      </w:r>
      <w:r w:rsidRPr="006A5983">
        <w:rPr>
          <w:rFonts w:ascii="Calibri" w:hAnsi="Calibri" w:cs="Verdana"/>
          <w:szCs w:val="24"/>
        </w:rPr>
        <w:t>Male</w:t>
      </w:r>
    </w:p>
    <w:p w:rsidR="008661AB" w:rsidRPr="006A5983">
      <w:pPr>
        <w:pStyle w:val="DefaultText"/>
        <w:rPr>
          <w:rFonts w:ascii="Calibri" w:hAnsi="Calibri" w:cs="Verdana"/>
          <w:b/>
          <w:szCs w:val="24"/>
        </w:rPr>
      </w:pPr>
      <w:r w:rsidRPr="006A5983">
        <w:rPr>
          <w:rFonts w:ascii="Calibri" w:hAnsi="Calibri" w:cs="Verdana"/>
          <w:b/>
          <w:szCs w:val="24"/>
        </w:rPr>
        <w:t>Marital Status</w:t>
      </w:r>
      <w:r w:rsidRPr="006A5983">
        <w:rPr>
          <w:rFonts w:ascii="Calibri" w:hAnsi="Calibri"/>
          <w:szCs w:val="24"/>
        </w:rPr>
        <w:tab/>
      </w:r>
      <w:r w:rsidRPr="006A5983">
        <w:rPr>
          <w:rFonts w:ascii="Calibri" w:hAnsi="Calibri" w:cs="Verdana"/>
          <w:b/>
          <w:szCs w:val="24"/>
        </w:rPr>
        <w:t xml:space="preserve">   : </w:t>
      </w:r>
      <w:r w:rsidR="008A266B">
        <w:rPr>
          <w:rFonts w:ascii="Calibri" w:hAnsi="Calibri" w:cs="Verdana"/>
          <w:b/>
          <w:szCs w:val="24"/>
        </w:rPr>
        <w:tab/>
      </w:r>
      <w:r w:rsidR="00C2081F">
        <w:rPr>
          <w:rFonts w:ascii="Calibri" w:hAnsi="Calibri" w:cs="Verdana"/>
          <w:szCs w:val="24"/>
        </w:rPr>
        <w:t>M</w:t>
      </w:r>
      <w:r w:rsidRPr="006A5983">
        <w:rPr>
          <w:rFonts w:ascii="Calibri" w:hAnsi="Calibri" w:cs="Verdana"/>
          <w:szCs w:val="24"/>
        </w:rPr>
        <w:t>arried</w:t>
      </w:r>
    </w:p>
    <w:p w:rsidR="008661AB" w:rsidRPr="006A5983">
      <w:pPr>
        <w:pStyle w:val="DefaultText"/>
        <w:rPr>
          <w:rFonts w:ascii="Calibri" w:hAnsi="Calibri" w:cs="Verdana"/>
          <w:b/>
          <w:szCs w:val="24"/>
        </w:rPr>
      </w:pPr>
      <w:r w:rsidRPr="006A5983">
        <w:rPr>
          <w:rFonts w:ascii="Calibri" w:hAnsi="Calibri" w:cs="Verdana"/>
          <w:b/>
          <w:szCs w:val="24"/>
        </w:rPr>
        <w:t xml:space="preserve">Nationality       </w:t>
      </w:r>
      <w:r w:rsidR="008A266B">
        <w:rPr>
          <w:rFonts w:ascii="Calibri" w:hAnsi="Calibri" w:cs="Verdana"/>
          <w:b/>
          <w:szCs w:val="24"/>
        </w:rPr>
        <w:t xml:space="preserve"> </w:t>
      </w:r>
      <w:r w:rsidRPr="006A5983">
        <w:rPr>
          <w:rFonts w:ascii="Calibri" w:hAnsi="Calibri" w:cs="Verdana"/>
          <w:b/>
          <w:szCs w:val="24"/>
        </w:rPr>
        <w:t xml:space="preserve"> : </w:t>
      </w:r>
      <w:r w:rsidR="008A266B">
        <w:rPr>
          <w:rFonts w:ascii="Calibri" w:hAnsi="Calibri" w:cs="Verdana"/>
          <w:b/>
          <w:szCs w:val="24"/>
        </w:rPr>
        <w:tab/>
      </w:r>
      <w:r w:rsidRPr="006A5983">
        <w:rPr>
          <w:rFonts w:ascii="Calibri" w:hAnsi="Calibri" w:cs="Verdana"/>
          <w:szCs w:val="24"/>
        </w:rPr>
        <w:t>Indian</w:t>
      </w:r>
    </w:p>
    <w:p w:rsidR="008661AB" w:rsidRPr="006A5983">
      <w:pPr>
        <w:pStyle w:val="DefaultText"/>
        <w:rPr>
          <w:rFonts w:ascii="Calibri" w:hAnsi="Calibri"/>
          <w:szCs w:val="24"/>
        </w:rPr>
      </w:pPr>
      <w:r w:rsidRPr="006A5983">
        <w:rPr>
          <w:rFonts w:ascii="Calibri" w:hAnsi="Calibri" w:cs="Verdana"/>
          <w:b/>
          <w:szCs w:val="24"/>
        </w:rPr>
        <w:t xml:space="preserve">Language          </w:t>
      </w:r>
      <w:r w:rsidR="008A266B">
        <w:rPr>
          <w:rFonts w:ascii="Calibri" w:hAnsi="Calibri" w:cs="Verdana"/>
          <w:b/>
          <w:szCs w:val="24"/>
        </w:rPr>
        <w:t xml:space="preserve">  </w:t>
      </w:r>
      <w:r w:rsidRPr="006A5983">
        <w:rPr>
          <w:rFonts w:ascii="Calibri" w:hAnsi="Calibri" w:cs="Verdana"/>
          <w:b/>
          <w:szCs w:val="24"/>
        </w:rPr>
        <w:t xml:space="preserve">: </w:t>
      </w:r>
      <w:r w:rsidR="008A266B">
        <w:rPr>
          <w:rFonts w:ascii="Calibri" w:hAnsi="Calibri" w:cs="Verdana"/>
          <w:b/>
          <w:szCs w:val="24"/>
        </w:rPr>
        <w:tab/>
      </w:r>
      <w:r w:rsidRPr="006A5983">
        <w:rPr>
          <w:rFonts w:ascii="Calibri" w:hAnsi="Calibri" w:cs="Verdana"/>
          <w:szCs w:val="24"/>
        </w:rPr>
        <w:t>English, Hindi.</w:t>
      </w:r>
    </w:p>
    <w:p w:rsidR="008661AB" w:rsidRPr="006A5983">
      <w:pPr>
        <w:ind w:left="1080"/>
        <w:jc w:val="both"/>
        <w:rPr>
          <w:rFonts w:ascii="Calibri" w:hAnsi="Calibri"/>
        </w:rPr>
      </w:pPr>
    </w:p>
    <w:p w:rsidR="008661AB" w:rsidRPr="006A5983">
      <w:pPr>
        <w:ind w:left="1080"/>
        <w:jc w:val="both"/>
        <w:rPr>
          <w:rFonts w:ascii="Calibri" w:hAnsi="Calibri"/>
        </w:rPr>
      </w:pPr>
    </w:p>
    <w:p w:rsidR="008661AB" w:rsidRPr="006A5983">
      <w:pPr>
        <w:ind w:left="1080"/>
        <w:jc w:val="both"/>
        <w:rPr>
          <w:rFonts w:ascii="Calibri" w:hAnsi="Calibri"/>
        </w:rPr>
      </w:pPr>
    </w:p>
    <w:p w:rsidR="008661AB" w:rsidRPr="006A5983">
      <w:pPr>
        <w:rPr>
          <w:rFonts w:ascii="Calibri" w:hAnsi="Calibri" w:cs="Palatino Linotype"/>
        </w:rPr>
      </w:pPr>
      <w:r w:rsidRPr="006A5983">
        <w:rPr>
          <w:rFonts w:ascii="Calibri" w:hAnsi="Calibri" w:cs="Verdana"/>
        </w:rPr>
        <w:t xml:space="preserve"> (</w:t>
      </w:r>
      <w:r w:rsidRPr="006A5983" w:rsidR="004A3D00">
        <w:rPr>
          <w:rFonts w:ascii="Calibri" w:hAnsi="Calibri" w:cs="Verdana"/>
        </w:rPr>
        <w:t>Rahul</w:t>
      </w:r>
      <w:r w:rsidRPr="006A5983">
        <w:rPr>
          <w:rFonts w:ascii="Calibri" w:hAnsi="Calibri" w:cs="Verdana"/>
        </w:rPr>
        <w:t xml:space="preserve"> </w:t>
      </w:r>
      <w:r w:rsidRPr="006A5983" w:rsidR="004A3D00">
        <w:rPr>
          <w:rFonts w:ascii="Calibri" w:hAnsi="Calibri" w:cs="Verdana"/>
        </w:rPr>
        <w:t>Verma</w:t>
      </w:r>
      <w:r w:rsidRPr="006A5983">
        <w:rPr>
          <w:rFonts w:ascii="Calibri" w:hAnsi="Calibri" w:cs="Verdana"/>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headerReference w:type="even" r:id="rId5"/>
      <w:headerReference w:type="default" r:id="rId6"/>
      <w:footerReference w:type="even" r:id="rId7"/>
      <w:footerReference w:type="default" r:id="rId8"/>
      <w:headerReference w:type="first" r:id="rId9"/>
      <w:footerReference w:type="first" r:id="rId10"/>
      <w:pgSz w:w="11906" w:h="16838"/>
      <w:pgMar w:top="816" w:right="1540" w:bottom="816" w:left="748" w:header="760" w:footer="760" w:gutter="0"/>
      <w:pgBorders>
        <w:top w:val="double" w:sz="1" w:space="12" w:color="000000"/>
        <w:left w:val="double" w:sz="1" w:space="31" w:color="000000"/>
        <w:bottom w:val="double" w:sz="1" w:space="12" w:color="000000"/>
        <w:right w:val="double" w:sz="1" w:space="26"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1"/>
    <w:family w:val="roman"/>
    <w:pitch w:val="variable"/>
    <w:sig w:usb0="E0000287" w:usb1="40000013" w:usb2="00000000" w:usb3="00000000" w:csb0="0000019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Palatino">
    <w:altName w:val="Book Antiqua"/>
    <w:charset w:val="00"/>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2E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661AB">
    <w:pPr>
      <w:pStyle w:val="TableProfessional"/>
      <w:pBdr>
        <w:bottom w:val="double" w:sz="1" w:space="1" w:color="000000"/>
      </w:pBdr>
      <w:rPr>
        <w:rFonts w:ascii="Bookman Old Style" w:hAnsi="Bookman Old Style" w:cs="Bookman Old Style"/>
        <w:b/>
        <w:sz w:val="2"/>
        <w:szCs w:val="18"/>
        <w:lang w:val="en-IN"/>
      </w:rPr>
    </w:pPr>
  </w:p>
  <w:p w:rsidR="008661AB">
    <w:pPr>
      <w:pStyle w:val="Table3Deffects1"/>
      <w:spacing w:before="0" w:after="0"/>
      <w:rPr>
        <w:rFonts w:ascii="Palatino Linotype" w:hAnsi="Palatino Linotype" w:cs="Palatino Linotype"/>
        <w:b w:val="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2E10">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2E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661AB" w:rsidP="006A5983">
    <w:pPr>
      <w:pBdr>
        <w:bottom w:val="double" w:sz="1" w:space="6" w:color="000000"/>
      </w:pBdr>
      <w:jc w:val="center"/>
      <w:rPr>
        <w:rFonts w:ascii="Palatino Linotype" w:hAnsi="Palatino Linotype" w:cs="Palatino Linotype"/>
        <w:b/>
        <w:sz w:val="28"/>
        <w:szCs w:val="28"/>
      </w:rPr>
    </w:pPr>
    <w:r>
      <w:rPr>
        <w:rFonts w:ascii="Palatino Linotype" w:hAnsi="Palatino Linotype" w:cs="Palatino Linotype"/>
        <w:b/>
        <w:sz w:val="28"/>
        <w:szCs w:val="28"/>
      </w:rPr>
      <w:t>Rahul Verma</w:t>
    </w:r>
  </w:p>
  <w:p w:rsidR="008661AB" w:rsidP="006A5983">
    <w:pPr>
      <w:pBdr>
        <w:bottom w:val="double" w:sz="1" w:space="6" w:color="000000"/>
      </w:pBdr>
      <w:jc w:val="center"/>
      <w:rPr>
        <w:rFonts w:ascii="Palatino Linotype" w:hAnsi="Palatino Linotype" w:cs="Palatino Linotype"/>
        <w:b/>
        <w:sz w:val="28"/>
        <w:szCs w:val="28"/>
      </w:rPr>
    </w:pPr>
    <w:r>
      <w:rPr>
        <w:rFonts w:ascii="Palatino Linotype" w:hAnsi="Palatino Linotype" w:cs="Palatino Linotype"/>
        <w:b/>
        <w:sz w:val="28"/>
        <w:szCs w:val="28"/>
      </w:rPr>
      <w:t>UI</w:t>
    </w:r>
    <w:r w:rsidR="006A5983">
      <w:rPr>
        <w:rFonts w:ascii="Palatino Linotype" w:hAnsi="Palatino Linotype" w:cs="Palatino Linotype"/>
        <w:b/>
        <w:sz w:val="28"/>
        <w:szCs w:val="28"/>
      </w:rPr>
      <w:t>/ Javascript</w:t>
    </w:r>
    <w:r>
      <w:rPr>
        <w:rFonts w:ascii="Palatino Linotype" w:hAnsi="Palatino Linotype" w:cs="Palatino Linotype"/>
        <w:b/>
        <w:sz w:val="28"/>
        <w:szCs w:val="28"/>
      </w:rPr>
      <w:t xml:space="preserve"> Developer</w:t>
    </w:r>
  </w:p>
  <w:p w:rsidR="008661AB">
    <w:pPr>
      <w:pBdr>
        <w:bottom w:val="double" w:sz="1" w:space="6" w:color="000000"/>
      </w:pBdr>
      <w:jc w:val="center"/>
      <w:rPr>
        <w:rFonts w:ascii="Palatino Linotype" w:hAnsi="Palatino Linotype" w:cs="Palatino Linotype"/>
        <w:b/>
        <w:sz w:val="28"/>
        <w:szCs w:val="28"/>
      </w:rPr>
    </w:pPr>
  </w:p>
  <w:p w:rsidR="008661AB">
    <w:pPr>
      <w:pBdr>
        <w:bottom w:val="double" w:sz="1" w:space="6" w:color="000000"/>
      </w:pBdr>
      <w:rPr>
        <w:rFonts w:ascii="Palatino Linotype" w:hAnsi="Palatino Linotype" w:cs="Palatino Linotype"/>
        <w:sz w:val="22"/>
        <w:szCs w:val="22"/>
        <w:lang w:val="en-IN"/>
      </w:rPr>
    </w:pPr>
    <w:r>
      <w:rPr>
        <w:rFonts w:ascii="Palatino Linotype" w:hAnsi="Palatino Linotype" w:cs="Palatino Linotype"/>
        <w:b/>
        <w:sz w:val="20"/>
        <w:szCs w:val="20"/>
      </w:rPr>
      <w:t xml:space="preserve"> Phone:</w:t>
    </w:r>
    <w:r>
      <w:rPr>
        <w:rFonts w:ascii="Palatino Linotype" w:hAnsi="Palatino Linotype" w:cs="Palatino Linotype"/>
        <w:sz w:val="20"/>
        <w:szCs w:val="20"/>
      </w:rPr>
      <w:t xml:space="preserve"> </w:t>
    </w:r>
    <w:r>
      <w:rPr>
        <w:rFonts w:ascii="Palatino Linotype" w:hAnsi="Palatino Linotype" w:cs="Palatino Linotype"/>
        <w:b/>
        <w:sz w:val="20"/>
        <w:szCs w:val="20"/>
      </w:rPr>
      <w:t xml:space="preserve"> </w:t>
    </w:r>
    <w:r>
      <w:rPr>
        <w:rFonts w:ascii="Palatino Linotype" w:hAnsi="Palatino Linotype" w:cs="Palatino Linotype"/>
        <w:b/>
        <w:sz w:val="22"/>
        <w:szCs w:val="22"/>
      </w:rPr>
      <w:t>+</w:t>
    </w:r>
    <w:r>
      <w:rPr>
        <w:rFonts w:ascii="Palatino Linotype" w:hAnsi="Palatino Linotype" w:cs="Palatino Linotype"/>
        <w:sz w:val="22"/>
        <w:szCs w:val="22"/>
      </w:rPr>
      <w:t xml:space="preserve">91- </w:t>
    </w:r>
    <w:r w:rsidR="002A4BDC">
      <w:rPr>
        <w:rFonts w:ascii="Palatino Linotype" w:hAnsi="Palatino Linotype" w:cs="Palatino Linotype"/>
        <w:sz w:val="22"/>
        <w:szCs w:val="22"/>
      </w:rPr>
      <w:t>8977205003</w:t>
    </w:r>
    <w:r>
      <w:tab/>
    </w:r>
    <w:r>
      <w:tab/>
    </w:r>
    <w:r>
      <w:rPr>
        <w:rFonts w:ascii="Palatino Linotype" w:hAnsi="Palatino Linotype" w:cs="Palatino Linotype"/>
        <w:b/>
        <w:sz w:val="22"/>
        <w:szCs w:val="22"/>
      </w:rPr>
      <w:t xml:space="preserve">           </w:t>
    </w:r>
    <w:r w:rsidR="00D3388C">
      <w:rPr>
        <w:rFonts w:ascii="Palatino Linotype" w:hAnsi="Palatino Linotype" w:cs="Palatino Linotype"/>
        <w:b/>
        <w:sz w:val="22"/>
        <w:szCs w:val="22"/>
      </w:rPr>
      <w:tab/>
    </w:r>
    <w:r w:rsidR="00D3388C">
      <w:rPr>
        <w:rFonts w:ascii="Palatino Linotype" w:hAnsi="Palatino Linotype" w:cs="Palatino Linotype"/>
        <w:b/>
        <w:sz w:val="22"/>
        <w:szCs w:val="22"/>
      </w:rPr>
      <w:tab/>
    </w:r>
    <w:r w:rsidR="00D3388C">
      <w:rPr>
        <w:rFonts w:ascii="Palatino Linotype" w:hAnsi="Palatino Linotype" w:cs="Palatino Linotype"/>
        <w:b/>
        <w:sz w:val="22"/>
        <w:szCs w:val="22"/>
      </w:rPr>
      <w:tab/>
    </w:r>
    <w:r>
      <w:rPr>
        <w:rFonts w:ascii="Palatino Linotype" w:hAnsi="Palatino Linotype" w:cs="Palatino Linotype"/>
        <w:b/>
        <w:sz w:val="22"/>
        <w:szCs w:val="22"/>
        <w:lang w:val="en-IN"/>
      </w:rPr>
      <w:t>Email:</w:t>
    </w:r>
    <w:r w:rsidR="00D3388C">
      <w:rPr>
        <w:rFonts w:ascii="Palatino Linotype" w:hAnsi="Palatino Linotype" w:cs="Palatino Linotype"/>
        <w:b/>
        <w:sz w:val="22"/>
        <w:szCs w:val="22"/>
        <w:lang w:val="en-IN"/>
      </w:rPr>
      <w:t xml:space="preserve"> </w:t>
    </w:r>
    <w:r>
      <w:fldChar w:fldCharType="begin"/>
    </w:r>
    <w:r>
      <w:instrText xml:space="preserve"> HYPERLINK "mailto:veerrahul.com@gmail.com" </w:instrText>
    </w:r>
    <w:r>
      <w:fldChar w:fldCharType="separate"/>
    </w:r>
    <w:r w:rsidRPr="007D701A" w:rsidR="00A0517A">
      <w:rPr>
        <w:rStyle w:val="Hyperlink"/>
        <w:rFonts w:ascii="Palatino Linotype" w:hAnsi="Palatino Linotype" w:cs="Palatino Linotype"/>
        <w:sz w:val="22"/>
        <w:szCs w:val="22"/>
        <w:lang w:val="en-IN"/>
      </w:rPr>
      <w:t>veerrahul.com@gmail.com</w:t>
    </w:r>
    <w:r>
      <w:fldChar w:fldCharType="end"/>
    </w:r>
    <w:r w:rsidR="00A0517A">
      <w:rPr>
        <w:rFonts w:ascii="Palatino Linotype" w:hAnsi="Palatino Linotype" w:cs="Palatino Linotype"/>
        <w:sz w:val="22"/>
        <w:szCs w:val="22"/>
        <w:lang w:val="en-IN"/>
      </w:rPr>
      <w:tab/>
    </w:r>
  </w:p>
  <w:p w:rsidR="00A0517A">
    <w:pPr>
      <w:pBdr>
        <w:bottom w:val="double" w:sz="1" w:space="6" w:color="000000"/>
      </w:pBdr>
    </w:pPr>
    <w:r>
      <w:rPr>
        <w:rFonts w:ascii="Palatino Linotype" w:hAnsi="Palatino Linotype" w:cs="Palatino Linotype"/>
        <w:sz w:val="22"/>
        <w:szCs w:val="22"/>
        <w:lang w:val="en-IN"/>
      </w:rPr>
      <w:tab/>
    </w:r>
    <w:r>
      <w:rPr>
        <w:rFonts w:ascii="Palatino Linotype" w:hAnsi="Palatino Linotype" w:cs="Palatino Linotype"/>
        <w:sz w:val="22"/>
        <w:szCs w:val="22"/>
        <w:lang w:val="en-IN"/>
      </w:rPr>
      <w:tab/>
    </w:r>
    <w:r>
      <w:rPr>
        <w:rFonts w:ascii="Palatino Linotype" w:hAnsi="Palatino Linotype" w:cs="Palatino Linotype"/>
        <w:sz w:val="22"/>
        <w:szCs w:val="22"/>
        <w:lang w:val="en-IN"/>
      </w:rPr>
      <w:tab/>
    </w:r>
    <w:r>
      <w:rPr>
        <w:rFonts w:ascii="Palatino Linotype" w:hAnsi="Palatino Linotype" w:cs="Palatino Linotype"/>
        <w:sz w:val="22"/>
        <w:szCs w:val="22"/>
        <w:lang w:val="en-IN"/>
      </w:rPr>
      <w:tab/>
    </w:r>
    <w:r>
      <w:rPr>
        <w:rFonts w:ascii="Palatino Linotype" w:hAnsi="Palatino Linotype" w:cs="Palatino Linotype"/>
        <w:sz w:val="22"/>
        <w:szCs w:val="22"/>
        <w:lang w:val="en-IN"/>
      </w:rPr>
      <w:tab/>
    </w:r>
    <w:r>
      <w:rPr>
        <w:rFonts w:ascii="Palatino Linotype" w:hAnsi="Palatino Linotype" w:cs="Palatino Linotype"/>
        <w:sz w:val="22"/>
        <w:szCs w:val="22"/>
        <w:lang w:val="en-IN"/>
      </w:rPr>
      <w:tab/>
    </w:r>
    <w:r>
      <w:rPr>
        <w:rFonts w:ascii="Palatino Linotype" w:hAnsi="Palatino Linotype" w:cs="Palatino Linotype"/>
        <w:sz w:val="22"/>
        <w:szCs w:val="22"/>
        <w:lang w:val="en-IN"/>
      </w:rPr>
      <w:tab/>
    </w:r>
    <w:r>
      <w:rPr>
        <w:rFonts w:ascii="Palatino Linotype" w:hAnsi="Palatino Linotype" w:cs="Palatino Linotype"/>
        <w:sz w:val="22"/>
        <w:szCs w:val="22"/>
        <w:lang w:val="en-IN"/>
      </w:rPr>
      <w:tab/>
    </w:r>
    <w:r>
      <w:rPr>
        <w:rFonts w:ascii="Palatino Linotype" w:hAnsi="Palatino Linotype" w:cs="Palatino Linotype"/>
        <w:sz w:val="22"/>
        <w:szCs w:val="22"/>
        <w:lang w:val="en-IN"/>
      </w:rPr>
      <w:tab/>
      <w:t>rahulverma140389@gmail.com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2E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0"/>
    <w:lvl w:ilvl="0">
      <w:start w:val="1"/>
      <w:numFmt w:val="bullet"/>
      <w:lvlJc w:val="left"/>
      <w:pPr>
        <w:ind w:left="432" w:hanging="432"/>
      </w:pPr>
      <w:rPr>
        <w:rFonts w:ascii="Wingdings" w:hAnsi="Wingdings" w:cs="Wingdings"/>
      </w:rPr>
    </w:lvl>
    <w:lvl w:ilvl="1">
      <w:start w:val="1"/>
      <w:numFmt w:val="bullet"/>
      <w:lvlJc w:val="left"/>
      <w:pPr>
        <w:ind w:left="576" w:hanging="576"/>
      </w:pPr>
      <w:rPr>
        <w:rFonts w:ascii="Courier New" w:hAnsi="Courier New" w:cs="Courier New"/>
      </w:rPr>
    </w:lvl>
    <w:lvl w:ilvl="2">
      <w:start w:val="1"/>
      <w:numFmt w:val="bullet"/>
      <w:lvlJc w:val="left"/>
      <w:pPr>
        <w:ind w:left="720" w:hanging="720"/>
      </w:pPr>
    </w:lvl>
    <w:lvl w:ilvl="3">
      <w:start w:val="1"/>
      <w:numFmt w:val="bullet"/>
      <w:lvlJc w:val="left"/>
      <w:pPr>
        <w:ind w:left="864" w:hanging="864"/>
      </w:pPr>
      <w:rPr>
        <w:rFonts w:ascii="Symbol" w:hAnsi="Symbol" w:cs="Symbol"/>
      </w:rPr>
    </w:lvl>
    <w:lvl w:ilvl="4">
      <w:start w:val="1"/>
      <w:numFmt w:val="bullet"/>
      <w:lvlJc w:val="left"/>
      <w:pPr>
        <w:ind w:left="1008" w:hanging="1008"/>
      </w:pPr>
    </w:lvl>
    <w:lvl w:ilvl="5">
      <w:start w:val="1"/>
      <w:numFmt w:val="bullet"/>
      <w:lvlJc w:val="left"/>
      <w:pPr>
        <w:ind w:left="1152" w:hanging="1152"/>
      </w:pPr>
    </w:lvl>
    <w:lvl w:ilvl="6">
      <w:start w:val="1"/>
      <w:numFmt w:val="bullet"/>
      <w:lvlJc w:val="left"/>
      <w:pPr>
        <w:ind w:left="1296" w:hanging="1296"/>
      </w:pPr>
    </w:lvl>
    <w:lvl w:ilvl="7">
      <w:start w:val="1"/>
      <w:numFmt w:val="bullet"/>
      <w:lvlJc w:val="left"/>
      <w:pPr>
        <w:ind w:left="1440" w:hanging="1440"/>
      </w:pPr>
    </w:lvl>
    <w:lvl w:ilvl="8">
      <w:start w:val="1"/>
      <w:numFmt w:val="bullet"/>
      <w:lvlJc w:val="left"/>
      <w:pPr>
        <w:ind w:left="1584" w:hanging="1584"/>
      </w:pPr>
    </w:lvl>
  </w:abstractNum>
  <w:abstractNum w:abstractNumId="1">
    <w:nsid w:val="00000002"/>
    <w:multiLevelType w:val="singleLevel"/>
    <w:tmpl w:val="00000000"/>
    <w:lvl w:ilvl="0">
      <w:start w:val="0"/>
      <w:numFmt w:val="bullet"/>
      <w:lvlText w:val="•"/>
      <w:lvlJc w:val="left"/>
      <w:pPr>
        <w:ind w:left="720" w:hanging="360"/>
      </w:pPr>
      <w:rPr>
        <w:rFonts w:ascii="Verdana" w:hAnsi="Verdana" w:cs="Times New Roman"/>
      </w:rPr>
    </w:lvl>
  </w:abstractNum>
  <w:abstractNum w:abstractNumId="2">
    <w:nsid w:val="00000003"/>
    <w:multiLevelType w:val="singleLevel"/>
    <w:tmpl w:val="00000000"/>
    <w:lvl w:ilvl="0">
      <w:start w:val="1"/>
      <w:numFmt w:val="bullet"/>
      <w:lvlText w:val=""/>
      <w:lvlJc w:val="left"/>
      <w:pPr>
        <w:ind w:left="720" w:hanging="360"/>
      </w:pPr>
      <w:rPr>
        <w:rFonts w:ascii="Symbol" w:hAnsi="Symbol" w:cs="Symbol"/>
      </w:rPr>
    </w:lvl>
  </w:abstractNum>
  <w:abstractNum w:abstractNumId="3">
    <w:nsid w:val="00000004"/>
    <w:multiLevelType w:val="singleLevel"/>
    <w:tmpl w:val="00000000"/>
    <w:lvl w:ilvl="0">
      <w:start w:val="1"/>
      <w:numFmt w:val="bullet"/>
      <w:lvlText w:val=""/>
      <w:lvlJc w:val="left"/>
      <w:pPr>
        <w:ind w:left="720" w:hanging="360"/>
      </w:pPr>
      <w:rPr>
        <w:rFonts w:ascii="Wingdings" w:hAnsi="Wingdings" w:cs="Wingdings"/>
      </w:rPr>
    </w:lvl>
  </w:abstractNum>
  <w:abstractNum w:abstractNumId="4">
    <w:nsid w:val="00000005"/>
    <w:multiLevelType w:val="singleLevel"/>
    <w:tmpl w:val="00000000"/>
    <w:lvl w:ilvl="0">
      <w:start w:val="1"/>
      <w:numFmt w:val="bullet"/>
      <w:lvlText w:val=""/>
      <w:lvlJc w:val="left"/>
      <w:pPr>
        <w:ind w:left="720" w:hanging="360"/>
      </w:pPr>
      <w:rPr>
        <w:rFonts w:ascii="Symbol" w:hAnsi="Symbol" w:cs="Times New Roman"/>
        <w:sz w:val="20"/>
        <w:szCs w:val="20"/>
      </w:rPr>
    </w:lvl>
  </w:abstractNum>
  <w:abstractNum w:abstractNumId="5">
    <w:nsid w:val="00000006"/>
    <w:multiLevelType w:val="singleLevel"/>
    <w:tmpl w:val="00000000"/>
    <w:lvl w:ilvl="0">
      <w:start w:val="1"/>
      <w:numFmt w:val="bullet"/>
      <w:lvlText w:val=""/>
      <w:lvlJc w:val="left"/>
      <w:pPr>
        <w:ind w:left="720" w:hanging="360"/>
      </w:pPr>
      <w:rPr>
        <w:rFonts w:ascii="Symbol" w:hAnsi="Symbol" w:cs="Symbol"/>
      </w:rPr>
    </w:lvl>
  </w:abstractNum>
  <w:abstractNum w:abstractNumId="6">
    <w:nsid w:val="00000007"/>
    <w:multiLevelType w:val="singleLevel"/>
    <w:tmpl w:val="00000000"/>
    <w:lvl w:ilvl="0">
      <w:start w:val="1"/>
      <w:numFmt w:val="bullet"/>
      <w:lvlText w:val=""/>
      <w:lvlJc w:val="left"/>
      <w:pPr>
        <w:ind w:left="720" w:hanging="360"/>
      </w:pPr>
      <w:rPr>
        <w:rFonts w:ascii="Symbol" w:hAnsi="Symbol" w:cs="Wingdings"/>
        <w:lang w:val="en-US"/>
      </w:rPr>
    </w:lvl>
  </w:abstractNum>
  <w:abstractNum w:abstractNumId="7">
    <w:nsid w:val="35FC39D9"/>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8">
    <w:nsid w:val="37835B4A"/>
    <w:multiLevelType w:val="hybridMultilevel"/>
    <w:tmpl w:val="D764CA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BFB590E"/>
    <w:multiLevelType w:val="hybridMultilevel"/>
    <w:tmpl w:val="8B5492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85E0AAD"/>
    <w:multiLevelType w:val="hybridMultilevel"/>
    <w:tmpl w:val="6B120B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FCA4250"/>
    <w:multiLevelType w:val="hybridMultilevel"/>
    <w:tmpl w:val="DE0E41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8853C2F"/>
    <w:multiLevelType w:val="hybridMultilevel"/>
    <w:tmpl w:val="098219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3C95F8F"/>
    <w:multiLevelType w:val="hybridMultilevel"/>
    <w:tmpl w:val="6F1AB8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A2F4BE2"/>
    <w:multiLevelType w:val="hybridMultilevel"/>
    <w:tmpl w:val="AD8A07F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4"/>
  </w:num>
  <w:num w:numId="10">
    <w:abstractNumId w:val="8"/>
  </w:num>
  <w:num w:numId="11">
    <w:abstractNumId w:val="11"/>
  </w:num>
  <w:num w:numId="12">
    <w:abstractNumId w:val="9"/>
  </w:num>
  <w:num w:numId="13">
    <w:abstractNumId w:val="1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20" w:unhideWhenUsed="1" w:qFormat="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1" w:unhideWhenUsed="1" w:qFormat="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numPr>
        <w:numId w:val="1"/>
      </w:numPr>
      <w:spacing w:line="360" w:lineRule="auto"/>
      <w:jc w:val="both"/>
      <w:outlineLvl w:val="0"/>
    </w:pPr>
    <w:rPr>
      <w:rFonts w:ascii="Bookman Old Style" w:hAnsi="Bookman Old Style" w:cs="Bookman Old Style"/>
      <w:bCs/>
      <w:sz w:val="22"/>
      <w:szCs w:val="22"/>
    </w:rPr>
  </w:style>
  <w:style w:type="paragraph" w:styleId="Heading2">
    <w:name w:val="heading 2"/>
    <w:basedOn w:val="Normal"/>
    <w:next w:val="Normal"/>
    <w:qFormat/>
    <w:pPr>
      <w:numPr>
        <w:ilvl w:val="1"/>
        <w:numId w:val="1"/>
      </w:numPr>
      <w:shd w:val="clear" w:color="auto" w:fill="000000"/>
      <w:ind w:left="0" w:right="29" w:firstLine="0"/>
      <w:outlineLvl w:val="1"/>
    </w:pPr>
    <w:rPr>
      <w:rFonts w:ascii="Bookman Old Style" w:hAnsi="Bookman Old Style" w:cs="Bookman Old Style"/>
      <w:b/>
      <w:caps/>
      <w:color w:val="FFFFFF"/>
    </w:rPr>
  </w:style>
  <w:style w:type="paragraph" w:styleId="Heading3">
    <w:name w:val="heading 3"/>
    <w:basedOn w:val="Normal"/>
    <w:next w:val="Normal"/>
    <w:qFormat/>
    <w:pPr>
      <w:numPr>
        <w:ilvl w:val="2"/>
        <w:numId w:val="1"/>
      </w:numPr>
      <w:spacing w:before="240" w:after="60"/>
      <w:outlineLvl w:val="2"/>
    </w:pPr>
    <w:rPr>
      <w:rFonts w:ascii="Arial" w:hAnsi="Arial" w:cs="Arial"/>
      <w:b/>
      <w:b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outlineLvl w:val="6"/>
    </w:pPr>
    <w:rPr>
      <w:bCs/>
      <w:color w:val="000080"/>
      <w:sz w:val="22"/>
      <w:szCs w:val="22"/>
      <w:u w:val="single"/>
    </w:rPr>
  </w:style>
  <w:style w:type="paragraph" w:styleId="Heading8">
    <w:name w:val="heading 8"/>
    <w:basedOn w:val="Normal"/>
    <w:next w:val="Normal"/>
    <w:qFormat/>
    <w:pPr>
      <w:numPr>
        <w:ilvl w:val="7"/>
        <w:numId w:val="1"/>
      </w:numPr>
      <w:outlineLvl w:val="7"/>
    </w:pPr>
    <w:rPr>
      <w:bCs/>
      <w:color w:val="000080"/>
      <w:sz w:val="26"/>
      <w:szCs w:val="22"/>
      <w:u w:val="single"/>
    </w:rPr>
  </w:style>
  <w:style w:type="paragraph" w:styleId="Heading9">
    <w:name w:val="heading 9"/>
    <w:basedOn w:val="Normal"/>
    <w:next w:val="Normal"/>
    <w:qFormat/>
    <w:pPr>
      <w:numPr>
        <w:ilvl w:val="8"/>
        <w:numId w:val="1"/>
      </w:numPr>
      <w:outlineLvl w:val="8"/>
    </w:pPr>
    <w:rPr>
      <w:bCs/>
      <w:color w:val="0000FF"/>
      <w:sz w:val="26"/>
      <w:szCs w:val="20"/>
    </w:rPr>
  </w:style>
  <w:style w:type="character" w:default="1" w:styleId="DefaultParagraphFont">
    <w:name w:val="Default Paragraph Font"/>
    <w:semiHidden/>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2">
    <w:name w:val="WW8Num1z2"/>
  </w:style>
  <w:style w:type="character" w:customStyle="1" w:styleId="WW8Num1z3">
    <w:name w:val="WW8Num1z3"/>
    <w:rPr>
      <w:rFonts w:ascii="Symbol" w:hAnsi="Symbol" w:cs="Symbol"/>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Verdana" w:eastAsia="Times New Roman" w:hAnsi="Verdana" w:cs="Times New Roman"/>
    </w:rPr>
  </w:style>
  <w:style w:type="character" w:customStyle="1" w:styleId="WW8Num3z0">
    <w:name w:val="WW8Num3z0"/>
    <w:rPr>
      <w:rFonts w:ascii="Symbol" w:hAnsi="Symbol" w:cs="Symbol"/>
    </w:rPr>
  </w:style>
  <w:style w:type="character" w:customStyle="1" w:styleId="WW8Num4z0">
    <w:name w:val="WW8Num4z0"/>
    <w:rPr>
      <w:rFonts w:ascii="Wingdings" w:hAnsi="Wingdings" w:cs="Wingdings"/>
    </w:rPr>
  </w:style>
  <w:style w:type="character" w:customStyle="1" w:styleId="WW8Num5z0">
    <w:name w:val="WW8Num5z0"/>
    <w:rPr>
      <w:rFonts w:ascii="Wingdings" w:eastAsia="Times New Roman" w:hAnsi="Wingdings" w:cs="Times New Roman"/>
      <w:sz w:val="20"/>
      <w:szCs w:val="20"/>
    </w:rPr>
  </w:style>
  <w:style w:type="character" w:customStyle="1" w:styleId="WW8Num6z0">
    <w:name w:val="WW8Num6z0"/>
    <w:rPr>
      <w:rFonts w:ascii="Symbol" w:hAnsi="Symbol" w:cs="Symbol"/>
    </w:rPr>
  </w:style>
  <w:style w:type="character" w:customStyle="1" w:styleId="WW8Num7z0">
    <w:name w:val="WW8Num7z0"/>
    <w:rPr>
      <w:rFonts w:ascii="Wingdings" w:hAnsi="Wingdings" w:cs="Wingdings"/>
      <w:lang w:val="en-US"/>
    </w:rPr>
  </w:style>
  <w:style w:type="character" w:styleId="CommentText">
    <w:name w:val="annotation text"/>
  </w:style>
  <w:style w:type="character" w:customStyle="1" w:styleId="WW8Num8z0">
    <w:name w:val="WW8Num8z0"/>
    <w:rPr>
      <w:rFonts w:ascii="Wingdings" w:hAnsi="Wingdings" w:cs="Wingdings"/>
      <w:sz w:val="22"/>
      <w:szCs w:val="22"/>
      <w:lang w:val="en-US"/>
    </w:rPr>
  </w:style>
  <w:style w:type="character" w:customStyle="1" w:styleId="Absatz-Standardschriftart">
    <w:name w:val="Absatz-Standardschriftart"/>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Wingdings" w:eastAsia="Times New Roman" w:hAnsi="Wingdings"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Wingdings" w:hAnsi="Wingdings" w:cs="Wingdings"/>
    </w:rPr>
  </w:style>
  <w:style w:type="character" w:customStyle="1" w:styleId="WW8Num13z1">
    <w:name w:val="WW8Num13z1"/>
    <w:rPr>
      <w:rFonts w:ascii="Symbol" w:hAnsi="Symbol" w:cs="Symbol"/>
    </w:rPr>
  </w:style>
  <w:style w:type="character" w:customStyle="1" w:styleId="WW8Num13z4">
    <w:name w:val="WW8Num13z4"/>
    <w:rPr>
      <w:rFonts w:ascii="Courier New" w:hAnsi="Courier New" w:cs="Courier New"/>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Wingdings" w:hAnsi="Wingdings" w:cs="Wingdings"/>
    </w:rPr>
  </w:style>
  <w:style w:type="character" w:customStyle="1" w:styleId="WW8Num19z1">
    <w:name w:val="WW8Num19z1"/>
    <w:rPr>
      <w:rFonts w:ascii="Symbol" w:hAnsi="Symbol" w:cs="Symbol"/>
    </w:rPr>
  </w:style>
  <w:style w:type="character" w:customStyle="1" w:styleId="WW8Num19z4">
    <w:name w:val="WW8Num19z4"/>
    <w:rPr>
      <w:rFonts w:ascii="Courier New" w:hAnsi="Courier New" w:cs="Courier New"/>
    </w:rPr>
  </w:style>
  <w:style w:type="character" w:customStyle="1" w:styleId="WW8Num20z0">
    <w:name w:val="WW8Num20z0"/>
    <w:rPr>
      <w:rFonts w:ascii="Wingdings" w:hAnsi="Wingdings" w:cs="Wingdings"/>
      <w:sz w:val="22"/>
      <w:szCs w:val="22"/>
    </w:rPr>
  </w:style>
  <w:style w:type="character" w:customStyle="1" w:styleId="WW8Num20z1">
    <w:name w:val="WW8Num20z1"/>
    <w:rPr>
      <w:rFonts w:ascii="Symbol" w:hAnsi="Symbol" w:cs="Symbol"/>
    </w:rPr>
  </w:style>
  <w:style w:type="character" w:customStyle="1" w:styleId="WW8Num20z2">
    <w:name w:val="WW8Num20z2"/>
    <w:rPr>
      <w:rFonts w:ascii="Wingdings" w:hAnsi="Wingdings" w:cs="Wingdings"/>
    </w:rPr>
  </w:style>
  <w:style w:type="character" w:customStyle="1" w:styleId="WW8Num20z4">
    <w:name w:val="WW8Num20z4"/>
    <w:rPr>
      <w:rFonts w:ascii="Courier New" w:hAnsi="Courier New" w:cs="Courier New"/>
    </w:rPr>
  </w:style>
  <w:style w:type="character" w:customStyle="1" w:styleId="WW8Num21z0">
    <w:name w:val="WW8Num21z0"/>
    <w:rPr>
      <w:rFonts w:ascii="Wingdings" w:hAnsi="Wingdings" w:cs="Wingdings"/>
    </w:rPr>
  </w:style>
  <w:style w:type="character" w:customStyle="1" w:styleId="WW8Num21z1">
    <w:name w:val="WW8Num21z1"/>
    <w:rPr>
      <w:rFonts w:ascii="Symbol" w:hAnsi="Symbol" w:cs="Symbol"/>
    </w:rPr>
  </w:style>
  <w:style w:type="character" w:customStyle="1" w:styleId="WW8Num21z4">
    <w:name w:val="WW8Num21z4"/>
    <w:rPr>
      <w:rFonts w:ascii="Courier New" w:hAnsi="Courier New" w:cs="Courier New"/>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Wingdings" w:hAnsi="Wingdings" w:cs="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cs="Symbol"/>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rPr>
  </w:style>
  <w:style w:type="character" w:customStyle="1" w:styleId="WW8Num30z2">
    <w:name w:val="WW8Num30z2"/>
    <w:rPr>
      <w:rFonts w:ascii="Wingdings" w:hAnsi="Wingdings" w:cs="Wingdings"/>
    </w:rPr>
  </w:style>
  <w:style w:type="character" w:customStyle="1" w:styleId="WW8Num30z4">
    <w:name w:val="WW8Num30z4"/>
    <w:rPr>
      <w:rFonts w:ascii="Courier New" w:hAnsi="Courier New" w:cs="Courier New"/>
    </w:rPr>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Wingdings" w:hAnsi="Wingdings" w:cs="Wingdings"/>
    </w:rPr>
  </w:style>
  <w:style w:type="character" w:customStyle="1" w:styleId="WW8Num32z1">
    <w:name w:val="WW8Num32z1"/>
    <w:rPr>
      <w:rFonts w:ascii="Courier New" w:hAnsi="Courier New" w:cs="Courier New"/>
    </w:rPr>
  </w:style>
  <w:style w:type="character" w:customStyle="1" w:styleId="WW8Num32z3">
    <w:name w:val="WW8Num32z3"/>
    <w:rPr>
      <w:rFonts w:ascii="Symbol" w:hAnsi="Symbol" w:cs="Symbol"/>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Wingdings" w:hAnsi="Wingdings" w:cs="Wingdings"/>
    </w:rPr>
  </w:style>
  <w:style w:type="character" w:customStyle="1" w:styleId="WW8Num34z1">
    <w:name w:val="WW8Num34z1"/>
    <w:rPr>
      <w:rFonts w:ascii="Courier New" w:hAnsi="Courier New" w:cs="Courier New"/>
    </w:rPr>
  </w:style>
  <w:style w:type="character" w:customStyle="1" w:styleId="WW8Num34z3">
    <w:name w:val="WW8Num34z3"/>
    <w:rPr>
      <w:rFonts w:ascii="Symbol" w:hAnsi="Symbol" w:cs="Symbol"/>
    </w:rPr>
  </w:style>
  <w:style w:type="character" w:customStyle="1" w:styleId="WW8Num35z0">
    <w:name w:val="WW8Num35z0"/>
    <w:rPr>
      <w:rFonts w:ascii="Wingdings" w:hAnsi="Wingdings" w:cs="Wingdings"/>
    </w:rPr>
  </w:style>
  <w:style w:type="character" w:customStyle="1" w:styleId="WW8Num35z1">
    <w:name w:val="WW8Num35z1"/>
    <w:rPr>
      <w:rFonts w:ascii="Courier New" w:hAnsi="Courier New" w:cs="Courier New"/>
    </w:rPr>
  </w:style>
  <w:style w:type="character" w:customStyle="1" w:styleId="WW8Num35z3">
    <w:name w:val="WW8Num35z3"/>
    <w:rPr>
      <w:rFonts w:ascii="Symbol" w:hAnsi="Symbol" w:cs="Symbol"/>
    </w:rPr>
  </w:style>
  <w:style w:type="character" w:customStyle="1" w:styleId="WW-DefaultParagraphFont">
    <w:name w:val="WW-Default Paragraph Font"/>
  </w:style>
  <w:style w:type="character" w:styleId="TableGrid8">
    <w:name w:val="Table Grid 8"/>
    <w:rPr>
      <w:color w:val="0000FF"/>
      <w:u w:val="single"/>
    </w:rPr>
  </w:style>
  <w:style w:type="character" w:customStyle="1" w:styleId="apple-style-span">
    <w:name w:val="apple-style-span"/>
  </w:style>
  <w:style w:type="character" w:customStyle="1" w:styleId="subtitle">
    <w:name w:val="subtitle"/>
  </w:style>
  <w:style w:type="character" w:styleId="TableList3">
    <w:name w:val="Table List 3"/>
    <w:qFormat/>
    <w:rPr>
      <w:b/>
    </w:rPr>
  </w:style>
  <w:style w:type="character" w:styleId="TableList4">
    <w:name w:val="Table List 4"/>
    <w:uiPriority w:val="20"/>
    <w:qFormat/>
    <w:rPr>
      <w:i/>
    </w:rPr>
  </w:style>
  <w:style w:type="character" w:customStyle="1" w:styleId="platinolatinoChar">
    <w:name w:val="platino latino Char"/>
    <w:rPr>
      <w:rFonts w:ascii="Palatino Linotype" w:hAnsi="Palatino Linotype" w:cs="Palatino Linotype"/>
    </w:rPr>
  </w:style>
  <w:style w:type="character" w:customStyle="1" w:styleId="normal0">
    <w:name w:val="normal"/>
  </w:style>
  <w:style w:type="character" w:customStyle="1" w:styleId="NormalWebChar">
    <w:name w:val="Normal (Web) Char"/>
    <w:rPr>
      <w:sz w:val="24"/>
      <w:szCs w:val="24"/>
      <w:lang w:val="en-US" w:bidi="ar-SA"/>
    </w:rPr>
  </w:style>
  <w:style w:type="paragraph" w:customStyle="1" w:styleId="Heading">
    <w:name w:val="Heading"/>
    <w:basedOn w:val="Normal"/>
    <w:next w:val="Table3Deffects1"/>
    <w:pPr>
      <w:spacing w:before="240" w:after="120"/>
    </w:pPr>
    <w:rPr>
      <w:rFonts w:ascii="Arial" w:eastAsia="Microsoft YaHei" w:hAnsi="Arial" w:cs="Mangal"/>
      <w:sz w:val="28"/>
      <w:szCs w:val="28"/>
    </w:rPr>
  </w:style>
  <w:style w:type="paragraph" w:styleId="Table3Deffects1">
    <w:name w:val="Table 3D effects 1"/>
    <w:basedOn w:val="Normal"/>
    <w:uiPriority w:val="1"/>
    <w:qFormat/>
    <w:pPr>
      <w:spacing w:before="120" w:after="120"/>
      <w:jc w:val="center"/>
    </w:pPr>
    <w:rPr>
      <w:rFonts w:ascii="Bookman Old Style" w:hAnsi="Bookman Old Style" w:cs="Bookman Old Style"/>
      <w:b/>
      <w:bCs/>
      <w:sz w:val="22"/>
    </w:rPr>
  </w:style>
  <w:style w:type="paragraph" w:styleId="Table3Deffects2">
    <w:name w:val="Table 3D effects 2"/>
    <w:basedOn w:val="Table3Deffects1"/>
    <w:rPr>
      <w:rFonts w:cs="Mangal"/>
    </w:rPr>
  </w:style>
  <w:style w:type="paragraph" w:styleId="Table3Deffects3">
    <w:name w:val="Table 3D effects 3"/>
    <w:basedOn w:val="Normal"/>
    <w:qFormat/>
    <w:pPr>
      <w:spacing w:before="120" w:after="120"/>
    </w:pPr>
    <w:rPr>
      <w:rFonts w:cs="Mangal"/>
      <w:i/>
      <w:iCs/>
    </w:rPr>
  </w:style>
  <w:style w:type="paragraph" w:customStyle="1" w:styleId="Index">
    <w:name w:val="Index"/>
    <w:basedOn w:val="Normal"/>
    <w:rPr>
      <w:rFonts w:cs="Mangal"/>
    </w:rPr>
  </w:style>
  <w:style w:type="paragraph" w:styleId="TableElegant">
    <w:name w:val="Table Elegant"/>
    <w:basedOn w:val="Normal"/>
    <w:pPr>
      <w:tabs>
        <w:tab w:val="center" w:pos="4320"/>
        <w:tab w:val="right" w:pos="8640"/>
      </w:tabs>
    </w:pPr>
  </w:style>
  <w:style w:type="paragraph" w:styleId="TableProfessional">
    <w:name w:val="Table Professional"/>
    <w:basedOn w:val="Normal"/>
    <w:pPr>
      <w:tabs>
        <w:tab w:val="center" w:pos="4320"/>
        <w:tab w:val="right" w:pos="8640"/>
      </w:tabs>
    </w:pPr>
  </w:style>
  <w:style w:type="paragraph" w:customStyle="1" w:styleId="Char">
    <w:name w:val=" Char"/>
    <w:basedOn w:val="Normal"/>
    <w:pPr>
      <w:spacing w:before="60" w:after="160" w:line="240" w:lineRule="exact"/>
    </w:pPr>
    <w:rPr>
      <w:rFonts w:ascii="Verdana" w:hAnsi="Verdana" w:cs="Arial"/>
      <w:color w:val="FF00FF"/>
      <w:sz w:val="20"/>
      <w:lang w:val="en-GB"/>
    </w:rPr>
  </w:style>
  <w:style w:type="paragraph" w:customStyle="1" w:styleId="platinolatino">
    <w:name w:val="platino latino"/>
    <w:basedOn w:val="Normal"/>
    <w:rPr>
      <w:rFonts w:ascii="Palatino Linotype" w:hAnsi="Palatino Linotype" w:cs="Palatino Linotype"/>
      <w:sz w:val="20"/>
      <w:szCs w:val="20"/>
    </w:rPr>
  </w:style>
  <w:style w:type="paragraph" w:styleId="TableWeb1">
    <w:name w:val="Table Web 1"/>
    <w:qFormat/>
    <w:rPr>
      <w:rFonts w:eastAsia="Arial"/>
      <w:sz w:val="24"/>
      <w:szCs w:val="24"/>
      <w:lang w:val="en-US" w:eastAsia="en-US"/>
    </w:rPr>
  </w:style>
  <w:style w:type="paragraph" w:styleId="TableWeb2">
    <w:name w:val="Table Web 2"/>
    <w:basedOn w:val="Normal"/>
    <w:pPr>
      <w:spacing w:after="120" w:line="480" w:lineRule="auto"/>
      <w:ind w:left="360"/>
    </w:pPr>
  </w:style>
  <w:style w:type="paragraph" w:styleId="TableWeb3">
    <w:name w:val="Table Web 3"/>
    <w:basedOn w:val="Normal"/>
    <w:pPr>
      <w:spacing w:after="120"/>
      <w:ind w:left="1440" w:right="1440"/>
    </w:pPr>
  </w:style>
  <w:style w:type="paragraph" w:styleId="BalloonText">
    <w:name w:val="Balloon Text"/>
    <w:basedOn w:val="Normal"/>
    <w:pPr>
      <w:spacing w:before="280" w:after="280"/>
    </w:pPr>
  </w:style>
  <w:style w:type="paragraph" w:customStyle="1" w:styleId="NormalPalatinoLinotype">
    <w:name w:val="Normal + Palatino Linotype"/>
    <w:basedOn w:val="Normal"/>
    <w:pPr>
      <w:numPr>
        <w:numId w:val="4"/>
      </w:numPr>
      <w:tabs>
        <w:tab w:val="left" w:pos="0"/>
      </w:tabs>
    </w:pPr>
    <w:rPr>
      <w:rFonts w:ascii="Palatino Linotype" w:hAnsi="Palatino Linotype" w:cs="Palatino Linotype"/>
      <w:sz w:val="22"/>
      <w:szCs w:val="22"/>
    </w:rPr>
  </w:style>
  <w:style w:type="paragraph" w:customStyle="1" w:styleId="DefaultText">
    <w:name w:val="Default Text"/>
    <w:basedOn w:val="Normal"/>
    <w:rPr>
      <w:szCs w:val="20"/>
    </w:rPr>
  </w:style>
  <w:style w:type="paragraph" w:customStyle="1" w:styleId="EXPERIENCEheader">
    <w:name w:val="EXPERIENCE header"/>
    <w:basedOn w:val="Normal"/>
    <w:pPr>
      <w:pBdr>
        <w:bottom w:val="single" w:sz="8" w:space="0" w:color="000000"/>
      </w:pBdr>
      <w:spacing w:before="240" w:after="200"/>
      <w:jc w:val="both"/>
    </w:pPr>
    <w:rPr>
      <w:rFonts w:ascii="Palatino" w:hAnsi="Palatino" w:cs="Palatino"/>
      <w:b/>
      <w:smallCaps/>
      <w:szCs w:val="20"/>
    </w:rPr>
  </w:style>
  <w:style w:type="paragraph" w:customStyle="1" w:styleId="WW-PlainText">
    <w:name w:val="WW-Plain Text"/>
    <w:basedOn w:val="Normal"/>
    <w:rPr>
      <w:rFonts w:ascii="Courier New" w:hAnsi="Courier New" w:cs="Courier New"/>
      <w:lang w:val="en-GB"/>
    </w:rPr>
  </w:style>
  <w:style w:type="paragraph" w:styleId="Header">
    <w:name w:val="header"/>
    <w:basedOn w:val="Normal"/>
    <w:link w:val="HeaderChar"/>
    <w:uiPriority w:val="99"/>
    <w:unhideWhenUsed/>
    <w:rsid w:val="002A4BDC"/>
    <w:pPr>
      <w:tabs>
        <w:tab w:val="center" w:pos="4680"/>
        <w:tab w:val="right" w:pos="9360"/>
      </w:tabs>
    </w:pPr>
  </w:style>
  <w:style w:type="character" w:customStyle="1" w:styleId="HeaderChar">
    <w:name w:val="Header Char"/>
    <w:link w:val="Header"/>
    <w:uiPriority w:val="99"/>
    <w:rsid w:val="002A4BDC"/>
    <w:rPr>
      <w:sz w:val="24"/>
      <w:szCs w:val="24"/>
    </w:rPr>
  </w:style>
  <w:style w:type="paragraph" w:styleId="Footer">
    <w:name w:val="footer"/>
    <w:basedOn w:val="Normal"/>
    <w:link w:val="FooterChar"/>
    <w:uiPriority w:val="99"/>
    <w:unhideWhenUsed/>
    <w:rsid w:val="002A4BDC"/>
    <w:pPr>
      <w:tabs>
        <w:tab w:val="center" w:pos="4680"/>
        <w:tab w:val="right" w:pos="9360"/>
      </w:tabs>
    </w:pPr>
  </w:style>
  <w:style w:type="character" w:customStyle="1" w:styleId="FooterChar">
    <w:name w:val="Footer Char"/>
    <w:link w:val="Footer"/>
    <w:uiPriority w:val="99"/>
    <w:rsid w:val="002A4BDC"/>
    <w:rPr>
      <w:sz w:val="24"/>
      <w:szCs w:val="24"/>
    </w:rPr>
  </w:style>
  <w:style w:type="character" w:customStyle="1" w:styleId="st">
    <w:name w:val="st"/>
    <w:rsid w:val="00BE313D"/>
  </w:style>
  <w:style w:type="character" w:styleId="Hyperlink">
    <w:name w:val="Hyperlink"/>
    <w:uiPriority w:val="99"/>
    <w:unhideWhenUsed/>
    <w:rsid w:val="00A0517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8b25ec59042a2e24e7ac7f661d32e1c134f530e18705c4458440321091b5b58150810001144585e1b4d58515c424154181c084b281e0103030018435d550f51580f1b425c4c01090340281e010315061641595a094d584b50535a4f162e024b4340010d120213105b5c0c004d145c455715445a5c5d57421a081105431458090d074b100a12031753444f4a081e01030300124151590d584d110a034e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2460</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16450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Santosh</dc:creator>
  <cp:lastModifiedBy>Author</cp:lastModifiedBy>
  <cp:revision>2</cp:revision>
  <cp:lastPrinted>2011-07-24T23:23:00Z</cp:lastPrinted>
  <dcterms:created xsi:type="dcterms:W3CDTF">2019-01-15T07:43:00Z</dcterms:created>
  <dcterms:modified xsi:type="dcterms:W3CDTF">2019-01-15T07:43:00Z</dcterms:modified>
</cp:coreProperties>
</file>