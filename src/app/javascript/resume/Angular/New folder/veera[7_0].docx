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ackground w:color="ffffff">
    <v:background id="_x0000_s1025" filled="t"/>
  </w:background>
  <w:body>
    <w:p w:rsidR="00A44A12" w:rsidRPr="00963481" w:rsidP="00963481">
      <w:pPr>
        <w:rPr>
          <w:rStyle w:val="Emphasis"/>
          <w:rFonts w:eastAsia="Arial Unicode MS" w:asciiTheme="minorHAnsi" w:hAnsiTheme="minorHAnsi" w:cstheme="minorHAnsi"/>
          <w:i w:val="0"/>
          <w:color w:val="000000" w:themeColor="text1"/>
          <w:sz w:val="22"/>
          <w:szCs w:val="22"/>
        </w:rPr>
      </w:pPr>
    </w:p>
    <w:p w:rsidR="00A54E95" w:rsidRPr="00963481" w:rsidP="00963481">
      <w:pPr>
        <w:pStyle w:val="ListParagraph"/>
        <w:numPr>
          <w:ilvl w:val="0"/>
          <w:numId w:val="26"/>
        </w:numPr>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 xml:space="preserve">Overall </w:t>
      </w:r>
      <w:r w:rsidRPr="00963481" w:rsidR="003B7A84">
        <w:rPr>
          <w:rFonts w:eastAsia="Arial Unicode MS" w:asciiTheme="minorHAnsi" w:hAnsiTheme="minorHAnsi" w:cstheme="minorHAnsi"/>
          <w:color w:val="000000" w:themeColor="text1"/>
          <w:sz w:val="22"/>
          <w:szCs w:val="22"/>
        </w:rPr>
        <w:t>7</w:t>
      </w:r>
      <w:r w:rsidRPr="00963481" w:rsidR="00A44A12">
        <w:rPr>
          <w:rFonts w:eastAsia="Arial Unicode MS" w:asciiTheme="minorHAnsi" w:hAnsiTheme="minorHAnsi" w:cstheme="minorHAnsi"/>
          <w:color w:val="000000" w:themeColor="text1"/>
          <w:sz w:val="22"/>
          <w:szCs w:val="22"/>
        </w:rPr>
        <w:t>.2</w:t>
      </w:r>
      <w:r w:rsidRPr="00963481" w:rsidR="00933176">
        <w:rPr>
          <w:rFonts w:eastAsia="Arial Unicode MS" w:asciiTheme="minorHAnsi" w:hAnsiTheme="minorHAnsi" w:cstheme="minorHAnsi"/>
          <w:color w:val="000000" w:themeColor="text1"/>
          <w:sz w:val="22"/>
          <w:szCs w:val="22"/>
        </w:rPr>
        <w:t>+</w:t>
      </w:r>
      <w:r w:rsidRPr="00963481">
        <w:rPr>
          <w:rFonts w:eastAsia="Arial Unicode MS" w:asciiTheme="minorHAnsi" w:hAnsiTheme="minorHAnsi" w:cstheme="minorHAnsi"/>
          <w:color w:val="000000" w:themeColor="text1"/>
          <w:sz w:val="22"/>
          <w:szCs w:val="22"/>
        </w:rPr>
        <w:t xml:space="preserve"> years of IT experience i</w:t>
      </w:r>
      <w:r w:rsidRPr="00963481" w:rsidR="009D602A">
        <w:rPr>
          <w:rFonts w:eastAsia="Arial Unicode MS" w:asciiTheme="minorHAnsi" w:hAnsiTheme="minorHAnsi" w:cstheme="minorHAnsi"/>
          <w:color w:val="000000" w:themeColor="text1"/>
          <w:sz w:val="22"/>
          <w:szCs w:val="22"/>
        </w:rPr>
        <w:t>n developing and deploying web,</w:t>
      </w:r>
      <w:r w:rsidRPr="00963481">
        <w:rPr>
          <w:rFonts w:eastAsia="Arial Unicode MS" w:asciiTheme="minorHAnsi" w:hAnsiTheme="minorHAnsi" w:cstheme="minorHAnsi"/>
          <w:color w:val="000000" w:themeColor="text1"/>
          <w:sz w:val="22"/>
          <w:szCs w:val="22"/>
        </w:rPr>
        <w:t xml:space="preserve"> and client server based applications.</w:t>
      </w:r>
    </w:p>
    <w:p w:rsidR="009C4DBE" w:rsidRPr="00963481" w:rsidP="00963481">
      <w:pPr>
        <w:pStyle w:val="ListParagraph"/>
        <w:numPr>
          <w:ilvl w:val="0"/>
          <w:numId w:val="26"/>
        </w:numPr>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P</w:t>
      </w:r>
      <w:r w:rsidRPr="00963481">
        <w:rPr>
          <w:rFonts w:eastAsia="Arial Unicode MS" w:asciiTheme="minorHAnsi" w:hAnsiTheme="minorHAnsi" w:cstheme="minorHAnsi"/>
          <w:color w:val="000000" w:themeColor="text1"/>
          <w:sz w:val="22"/>
          <w:szCs w:val="22"/>
        </w:rPr>
        <w:t>roven Track in working with HTML5, CSS3, Bo</w:t>
      </w:r>
      <w:r w:rsidR="00D2158B">
        <w:rPr>
          <w:rFonts w:eastAsia="Arial Unicode MS" w:asciiTheme="minorHAnsi" w:hAnsiTheme="minorHAnsi" w:cstheme="minorHAnsi"/>
          <w:color w:val="000000" w:themeColor="text1"/>
          <w:sz w:val="22"/>
          <w:szCs w:val="22"/>
        </w:rPr>
        <w:t>otstrap, JavaScript and Angular</w:t>
      </w:r>
      <w:bookmarkStart w:id="0" w:name="_GoBack"/>
      <w:bookmarkEnd w:id="0"/>
      <w:r w:rsidRPr="00963481">
        <w:rPr>
          <w:rFonts w:eastAsia="Arial Unicode MS" w:asciiTheme="minorHAnsi" w:hAnsiTheme="minorHAnsi" w:cstheme="minorHAnsi"/>
          <w:color w:val="000000" w:themeColor="text1"/>
          <w:sz w:val="22"/>
          <w:szCs w:val="22"/>
        </w:rPr>
        <w:t>.</w:t>
      </w:r>
    </w:p>
    <w:p w:rsidR="001C712F" w:rsidRPr="00963481" w:rsidP="00963481">
      <w:pPr>
        <w:numPr>
          <w:ilvl w:val="0"/>
          <w:numId w:val="26"/>
        </w:numPr>
        <w:shd w:val="clear" w:color="auto" w:fill="FFFFFF"/>
        <w:suppressAutoHyphens w:val="0"/>
        <w:spacing w:before="100" w:beforeAutospacing="1" w:after="100" w:afterAutospacing="1"/>
        <w:jc w:val="both"/>
        <w:rPr>
          <w:rFonts w:eastAsia="Arial Unicode MS" w:asciiTheme="minorHAnsi" w:hAnsiTheme="minorHAnsi" w:cstheme="minorHAnsi"/>
          <w:color w:val="000000" w:themeColor="text1"/>
          <w:sz w:val="22"/>
          <w:szCs w:val="22"/>
        </w:rPr>
      </w:pPr>
      <w:r w:rsidRPr="001C712F">
        <w:rPr>
          <w:rFonts w:asciiTheme="minorHAnsi" w:hAnsiTheme="minorHAnsi" w:cstheme="minorHAnsi"/>
          <w:sz w:val="22"/>
          <w:szCs w:val="22"/>
          <w:lang w:val="en-US" w:eastAsia="en-US"/>
        </w:rPr>
        <w:t>Hands on Knowledge on </w:t>
      </w:r>
      <w:r w:rsidRPr="00963481">
        <w:rPr>
          <w:rFonts w:asciiTheme="minorHAnsi" w:hAnsiTheme="minorHAnsi" w:cstheme="minorHAnsi"/>
          <w:b/>
          <w:bCs/>
          <w:color w:val="000000"/>
          <w:sz w:val="22"/>
          <w:szCs w:val="22"/>
          <w:lang w:val="en-US" w:eastAsia="en-US"/>
        </w:rPr>
        <w:t>Aws Cloud Services</w:t>
      </w:r>
      <w:r w:rsidRPr="001C712F">
        <w:rPr>
          <w:rFonts w:asciiTheme="minorHAnsi" w:hAnsiTheme="minorHAnsi" w:cstheme="minorHAnsi"/>
          <w:sz w:val="22"/>
          <w:szCs w:val="22"/>
          <w:lang w:val="en-US" w:eastAsia="en-US"/>
        </w:rPr>
        <w:t> for creating</w:t>
      </w:r>
      <w:r w:rsidRPr="00963481">
        <w:rPr>
          <w:rFonts w:asciiTheme="minorHAnsi" w:hAnsiTheme="minorHAnsi" w:cstheme="minorHAnsi"/>
          <w:b/>
          <w:bCs/>
          <w:color w:val="000000"/>
          <w:sz w:val="22"/>
          <w:szCs w:val="22"/>
          <w:lang w:val="en-US" w:eastAsia="en-US"/>
        </w:rPr>
        <w:t> Web - Applications</w:t>
      </w:r>
      <w:r w:rsidRPr="001C712F">
        <w:rPr>
          <w:rFonts w:asciiTheme="minorHAnsi" w:hAnsiTheme="minorHAnsi" w:cstheme="minorHAnsi"/>
          <w:sz w:val="22"/>
          <w:szCs w:val="22"/>
          <w:lang w:val="en-US" w:eastAsia="en-US"/>
        </w:rPr>
        <w:t> and Knowledge on </w:t>
      </w:r>
      <w:r w:rsidRPr="00963481">
        <w:rPr>
          <w:rFonts w:asciiTheme="minorHAnsi" w:hAnsiTheme="minorHAnsi" w:cstheme="minorHAnsi"/>
          <w:b/>
          <w:bCs/>
          <w:color w:val="000000"/>
          <w:sz w:val="22"/>
          <w:szCs w:val="22"/>
          <w:lang w:val="en-US" w:eastAsia="en-US"/>
        </w:rPr>
        <w:t>AWS web services.</w:t>
      </w:r>
    </w:p>
    <w:p w:rsidR="009C4DBE" w:rsidRPr="00963481" w:rsidP="00963481">
      <w:pPr>
        <w:pStyle w:val="ListParagraph"/>
        <w:numPr>
          <w:ilvl w:val="0"/>
          <w:numId w:val="26"/>
        </w:numPr>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 xml:space="preserve">Having knowledge on Bootstrap,Angular2, </w:t>
      </w:r>
      <w:r w:rsidRPr="00963481" w:rsidR="007051FA">
        <w:rPr>
          <w:rFonts w:eastAsia="Arial Unicode MS" w:asciiTheme="minorHAnsi" w:hAnsiTheme="minorHAnsi" w:cstheme="minorHAnsi"/>
          <w:color w:val="000000" w:themeColor="text1"/>
          <w:sz w:val="22"/>
          <w:szCs w:val="22"/>
        </w:rPr>
        <w:t>Angular4,</w:t>
      </w:r>
      <w:r w:rsidRPr="00963481" w:rsidR="00963481">
        <w:rPr>
          <w:rFonts w:eastAsia="Arial Unicode MS" w:asciiTheme="minorHAnsi" w:hAnsiTheme="minorHAnsi" w:cstheme="minorHAnsi"/>
          <w:color w:val="000000" w:themeColor="text1"/>
          <w:sz w:val="22"/>
          <w:szCs w:val="22"/>
        </w:rPr>
        <w:t xml:space="preserve"> Angular 6.0 </w:t>
      </w:r>
      <w:r w:rsidRPr="00963481">
        <w:rPr>
          <w:rFonts w:eastAsia="Arial Unicode MS" w:asciiTheme="minorHAnsi" w:hAnsiTheme="minorHAnsi" w:cstheme="minorHAnsi"/>
          <w:color w:val="000000" w:themeColor="text1"/>
          <w:sz w:val="22"/>
          <w:szCs w:val="22"/>
        </w:rPr>
        <w:t>AngularJS and  Angular-UI components</w:t>
      </w:r>
    </w:p>
    <w:p w:rsidR="009C4DBE" w:rsidRPr="00963481" w:rsidP="00963481">
      <w:pPr>
        <w:pStyle w:val="ListParagraph"/>
        <w:numPr>
          <w:ilvl w:val="0"/>
          <w:numId w:val="26"/>
        </w:numPr>
        <w:jc w:val="both"/>
        <w:rPr>
          <w:rFonts w:eastAsia="Arial Unicode MS" w:asciiTheme="minorHAnsi" w:hAnsiTheme="minorHAnsi" w:cstheme="minorHAnsi"/>
          <w:bCs/>
          <w:color w:val="000000" w:themeColor="text1"/>
          <w:sz w:val="22"/>
          <w:szCs w:val="22"/>
          <w:lang w:val="en-US" w:eastAsia="en-US"/>
        </w:rPr>
      </w:pPr>
      <w:r w:rsidRPr="00963481">
        <w:rPr>
          <w:rFonts w:eastAsia="Arial Unicode MS" w:asciiTheme="minorHAnsi" w:hAnsiTheme="minorHAnsi" w:cstheme="minorHAnsi"/>
          <w:color w:val="000000" w:themeColor="text1"/>
          <w:sz w:val="22"/>
          <w:szCs w:val="22"/>
          <w:lang w:val="en-US" w:eastAsia="en-US"/>
        </w:rPr>
        <w:t>Strong developing experience with </w:t>
      </w:r>
      <w:r w:rsidRPr="00963481">
        <w:rPr>
          <w:rFonts w:eastAsia="Arial Unicode MS" w:asciiTheme="minorHAnsi" w:hAnsiTheme="minorHAnsi" w:cstheme="minorHAnsi"/>
          <w:bCs/>
          <w:color w:val="000000" w:themeColor="text1"/>
          <w:sz w:val="22"/>
          <w:szCs w:val="22"/>
          <w:lang w:val="en-US" w:eastAsia="en-US"/>
        </w:rPr>
        <w:t>HTML5, CSS3</w:t>
      </w:r>
      <w:r w:rsidRPr="00963481">
        <w:rPr>
          <w:rFonts w:eastAsia="Arial Unicode MS" w:asciiTheme="minorHAnsi" w:hAnsiTheme="minorHAnsi" w:cstheme="minorHAnsi"/>
          <w:color w:val="000000" w:themeColor="text1"/>
          <w:sz w:val="22"/>
          <w:szCs w:val="22"/>
          <w:lang w:val="en-US" w:eastAsia="en-US"/>
        </w:rPr>
        <w:t> ,</w:t>
      </w:r>
      <w:r w:rsidRPr="00963481" w:rsidR="00406FFF">
        <w:rPr>
          <w:rFonts w:eastAsia="Arial Unicode MS" w:asciiTheme="minorHAnsi" w:hAnsiTheme="minorHAnsi" w:cstheme="minorHAnsi"/>
          <w:color w:val="000000" w:themeColor="text1"/>
          <w:sz w:val="22"/>
          <w:szCs w:val="22"/>
          <w:lang w:val="en-US" w:eastAsia="en-US"/>
        </w:rPr>
        <w:t xml:space="preserve"> </w:t>
      </w:r>
      <w:r w:rsidRPr="00963481" w:rsidR="009D602A">
        <w:rPr>
          <w:rFonts w:eastAsia="Arial Unicode MS" w:asciiTheme="minorHAnsi" w:hAnsiTheme="minorHAnsi" w:cstheme="minorHAnsi"/>
          <w:bCs/>
          <w:color w:val="000000" w:themeColor="text1"/>
          <w:sz w:val="22"/>
          <w:szCs w:val="22"/>
          <w:lang w:val="en-US" w:eastAsia="en-US"/>
        </w:rPr>
        <w:t xml:space="preserve">JavaScript, Typescript, </w:t>
      </w:r>
      <w:r w:rsidRPr="00963481">
        <w:rPr>
          <w:rFonts w:eastAsia="Arial Unicode MS" w:asciiTheme="minorHAnsi" w:hAnsiTheme="minorHAnsi" w:cstheme="minorHAnsi"/>
          <w:bCs/>
          <w:color w:val="000000" w:themeColor="text1"/>
          <w:sz w:val="22"/>
          <w:szCs w:val="22"/>
          <w:lang w:val="en-US" w:eastAsia="en-US"/>
        </w:rPr>
        <w:t xml:space="preserve">and ECMA Script6 </w:t>
      </w:r>
    </w:p>
    <w:p w:rsidR="0014500B" w:rsidRPr="00963481" w:rsidP="00963481">
      <w:pPr>
        <w:numPr>
          <w:ilvl w:val="0"/>
          <w:numId w:val="26"/>
        </w:numPr>
        <w:shd w:val="clear" w:color="auto" w:fill="FFFFFF"/>
        <w:suppressAutoHyphens w:val="0"/>
        <w:spacing w:before="100" w:beforeAutospacing="1" w:after="100" w:afterAutospacing="1"/>
        <w:rPr>
          <w:rFonts w:asciiTheme="minorHAnsi" w:hAnsiTheme="minorHAnsi" w:cstheme="minorHAnsi"/>
          <w:color w:val="000000" w:themeColor="text1"/>
          <w:sz w:val="22"/>
          <w:szCs w:val="22"/>
        </w:rPr>
      </w:pPr>
      <w:r w:rsidRPr="00963481">
        <w:rPr>
          <w:rFonts w:asciiTheme="minorHAnsi" w:hAnsiTheme="minorHAnsi" w:cstheme="minorHAnsi"/>
          <w:color w:val="000000" w:themeColor="text1"/>
          <w:sz w:val="22"/>
          <w:szCs w:val="22"/>
        </w:rPr>
        <w:t>Experience with features of Angular 2 such as directives, dependency injection, modules and routing.</w:t>
      </w:r>
    </w:p>
    <w:p w:rsidR="00E05ED4" w:rsidRPr="00E05ED4" w:rsidP="00963481">
      <w:pPr>
        <w:numPr>
          <w:ilvl w:val="0"/>
          <w:numId w:val="26"/>
        </w:numPr>
        <w:shd w:val="clear" w:color="auto" w:fill="FFFFFF"/>
        <w:suppressAutoHyphens w:val="0"/>
        <w:spacing w:before="100" w:beforeAutospacing="1" w:after="100" w:afterAutospacing="1"/>
        <w:rPr>
          <w:rFonts w:asciiTheme="minorHAnsi" w:hAnsiTheme="minorHAnsi" w:cstheme="minorHAnsi"/>
          <w:sz w:val="22"/>
          <w:szCs w:val="22"/>
          <w:lang w:val="en-US" w:eastAsia="en-US"/>
        </w:rPr>
      </w:pPr>
      <w:r w:rsidRPr="00E05ED4">
        <w:rPr>
          <w:rFonts w:asciiTheme="minorHAnsi" w:hAnsiTheme="minorHAnsi" w:cstheme="minorHAnsi"/>
          <w:sz w:val="22"/>
          <w:szCs w:val="22"/>
          <w:lang w:val="en-US" w:eastAsia="en-US"/>
        </w:rPr>
        <w:t>Extensively Worked on </w:t>
      </w:r>
      <w:r w:rsidRPr="00963481">
        <w:rPr>
          <w:rFonts w:asciiTheme="minorHAnsi" w:hAnsiTheme="minorHAnsi" w:cstheme="minorHAnsi"/>
          <w:b/>
          <w:bCs/>
          <w:color w:val="000000"/>
          <w:sz w:val="22"/>
          <w:szCs w:val="22"/>
          <w:lang w:val="en-US" w:eastAsia="en-US"/>
        </w:rPr>
        <w:t>CSS Background, CSS Positioning, CSS Text, CSS Border, CSS Margin, CSS Sprites, CSS Padding, CSS Table, Pseudo Elements &amp; Classes and CSS Behaviors in CSS.</w:t>
      </w:r>
    </w:p>
    <w:p w:rsidR="0014500B" w:rsidRPr="00963481" w:rsidP="00963481">
      <w:pPr>
        <w:numPr>
          <w:ilvl w:val="0"/>
          <w:numId w:val="26"/>
        </w:numPr>
        <w:shd w:val="clear" w:color="auto" w:fill="FFFFFF"/>
        <w:suppressAutoHyphens w:val="0"/>
        <w:spacing w:before="100" w:beforeAutospacing="1" w:after="100" w:afterAutospacing="1"/>
        <w:rPr>
          <w:rFonts w:asciiTheme="minorHAnsi" w:hAnsiTheme="minorHAnsi" w:cstheme="minorHAnsi"/>
          <w:color w:val="000000" w:themeColor="text1"/>
          <w:sz w:val="22"/>
          <w:szCs w:val="22"/>
        </w:rPr>
      </w:pPr>
      <w:r w:rsidRPr="00963481">
        <w:rPr>
          <w:rFonts w:asciiTheme="minorHAnsi" w:hAnsiTheme="minorHAnsi" w:cstheme="minorHAnsi"/>
          <w:color w:val="000000" w:themeColor="text1"/>
          <w:sz w:val="22"/>
          <w:szCs w:val="22"/>
        </w:rPr>
        <w:t xml:space="preserve"> Expertise in developing web pages using HTML5, CSS3, SASS, LESS, Object Oriented Java script, JQuery, AJAX, JSON.</w:t>
      </w:r>
    </w:p>
    <w:p w:rsidR="00E05ED4" w:rsidRPr="00E05ED4" w:rsidP="00963481">
      <w:pPr>
        <w:numPr>
          <w:ilvl w:val="0"/>
          <w:numId w:val="26"/>
        </w:numPr>
        <w:shd w:val="clear" w:color="auto" w:fill="FFFFFF"/>
        <w:suppressAutoHyphens w:val="0"/>
        <w:spacing w:before="100" w:beforeAutospacing="1" w:after="100" w:afterAutospacing="1"/>
        <w:rPr>
          <w:rFonts w:asciiTheme="minorHAnsi" w:hAnsiTheme="minorHAnsi" w:cstheme="minorHAnsi"/>
          <w:sz w:val="22"/>
          <w:szCs w:val="22"/>
          <w:lang w:val="en-US" w:eastAsia="en-US"/>
        </w:rPr>
      </w:pPr>
      <w:r w:rsidRPr="00E05ED4">
        <w:rPr>
          <w:rFonts w:asciiTheme="minorHAnsi" w:hAnsiTheme="minorHAnsi" w:cstheme="minorHAnsi"/>
          <w:sz w:val="22"/>
          <w:szCs w:val="22"/>
          <w:lang w:val="en-US" w:eastAsia="en-US"/>
        </w:rPr>
        <w:t>Worked extensively on </w:t>
      </w:r>
      <w:r w:rsidR="00B51FB7">
        <w:rPr>
          <w:rFonts w:asciiTheme="minorHAnsi" w:hAnsiTheme="minorHAnsi" w:cstheme="minorHAnsi"/>
          <w:b/>
          <w:bCs/>
          <w:color w:val="000000"/>
          <w:sz w:val="22"/>
          <w:szCs w:val="22"/>
          <w:lang w:val="en-US" w:eastAsia="en-US"/>
        </w:rPr>
        <w:t xml:space="preserve">Angular  </w:t>
      </w:r>
      <w:r w:rsidR="009B680C">
        <w:rPr>
          <w:rFonts w:asciiTheme="minorHAnsi" w:hAnsiTheme="minorHAnsi" w:cstheme="minorHAnsi"/>
          <w:b/>
          <w:bCs/>
          <w:color w:val="000000"/>
          <w:sz w:val="22"/>
          <w:szCs w:val="22"/>
          <w:lang w:val="en-US" w:eastAsia="en-US"/>
        </w:rPr>
        <w:t>4/</w:t>
      </w:r>
      <w:r w:rsidR="00B51FB7">
        <w:rPr>
          <w:rFonts w:asciiTheme="minorHAnsi" w:hAnsiTheme="minorHAnsi" w:cstheme="minorHAnsi"/>
          <w:b/>
          <w:bCs/>
          <w:color w:val="000000"/>
          <w:sz w:val="22"/>
          <w:szCs w:val="22"/>
          <w:lang w:val="en-US" w:eastAsia="en-US"/>
        </w:rPr>
        <w:t>5/</w:t>
      </w:r>
      <w:r w:rsidR="009B680C">
        <w:rPr>
          <w:rFonts w:asciiTheme="minorHAnsi" w:hAnsiTheme="minorHAnsi" w:cstheme="minorHAnsi"/>
          <w:b/>
          <w:bCs/>
          <w:color w:val="000000"/>
          <w:sz w:val="22"/>
          <w:szCs w:val="22"/>
          <w:lang w:val="en-US" w:eastAsia="en-US"/>
        </w:rPr>
        <w:t xml:space="preserve">6  with </w:t>
      </w:r>
      <w:r w:rsidRPr="00963481">
        <w:rPr>
          <w:rFonts w:asciiTheme="minorHAnsi" w:hAnsiTheme="minorHAnsi" w:cstheme="minorHAnsi"/>
          <w:b/>
          <w:bCs/>
          <w:color w:val="000000"/>
          <w:sz w:val="22"/>
          <w:szCs w:val="22"/>
          <w:lang w:val="en-US" w:eastAsia="en-US"/>
        </w:rPr>
        <w:t xml:space="preserve"> Typescript </w:t>
      </w:r>
      <w:r w:rsidRPr="00E05ED4">
        <w:rPr>
          <w:rFonts w:asciiTheme="minorHAnsi" w:hAnsiTheme="minorHAnsi" w:cstheme="minorHAnsi"/>
          <w:sz w:val="22"/>
          <w:szCs w:val="22"/>
          <w:lang w:val="en-US" w:eastAsia="en-US"/>
        </w:rPr>
        <w:t>SPA domains.</w:t>
      </w:r>
    </w:p>
    <w:p w:rsidR="0014500B" w:rsidRPr="00963481" w:rsidP="00963481">
      <w:pPr>
        <w:numPr>
          <w:ilvl w:val="0"/>
          <w:numId w:val="26"/>
        </w:numPr>
        <w:shd w:val="clear" w:color="auto" w:fill="FFFFFF"/>
        <w:suppressAutoHyphens w:val="0"/>
        <w:spacing w:before="100" w:beforeAutospacing="1" w:after="100" w:afterAutospacing="1"/>
        <w:rPr>
          <w:rFonts w:asciiTheme="minorHAnsi" w:hAnsiTheme="minorHAnsi" w:cstheme="minorHAnsi"/>
          <w:color w:val="000000" w:themeColor="text1"/>
          <w:sz w:val="22"/>
          <w:szCs w:val="22"/>
        </w:rPr>
      </w:pPr>
      <w:r w:rsidRPr="00963481">
        <w:rPr>
          <w:rFonts w:asciiTheme="minorHAnsi" w:hAnsiTheme="minorHAnsi" w:cstheme="minorHAnsi"/>
          <w:color w:val="000000" w:themeColor="text1"/>
          <w:sz w:val="22"/>
          <w:szCs w:val="22"/>
        </w:rPr>
        <w:t>Experience with responsive web design by using CSS3 media queries and front-end frameworks such as Bootstrap.</w:t>
      </w:r>
    </w:p>
    <w:p w:rsidR="00196CA8" w:rsidRPr="00963481" w:rsidP="00963481">
      <w:pPr>
        <w:pStyle w:val="ListParagraph"/>
        <w:numPr>
          <w:ilvl w:val="0"/>
          <w:numId w:val="26"/>
        </w:numPr>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Expertise on working within an existing code base and writing code from scratch</w:t>
      </w:r>
      <w:r w:rsidRPr="00963481" w:rsidR="00712CA0">
        <w:rPr>
          <w:rFonts w:eastAsia="Arial Unicode MS" w:asciiTheme="minorHAnsi" w:hAnsiTheme="minorHAnsi" w:cstheme="minorHAnsi"/>
          <w:color w:val="000000" w:themeColor="text1"/>
          <w:sz w:val="22"/>
          <w:szCs w:val="22"/>
        </w:rPr>
        <w:t>.</w:t>
      </w:r>
    </w:p>
    <w:p w:rsidR="00A54E95" w:rsidRPr="00963481" w:rsidP="00963481">
      <w:pPr>
        <w:pStyle w:val="ListParagraph"/>
        <w:numPr>
          <w:ilvl w:val="0"/>
          <w:numId w:val="26"/>
        </w:numPr>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 xml:space="preserve">Experience on responsive web app for Desktop, Tablets &amp; Smart Phones using </w:t>
      </w:r>
      <w:r w:rsidRPr="00963481" w:rsidR="00625A8C">
        <w:rPr>
          <w:rFonts w:eastAsia="Arial Unicode MS" w:asciiTheme="minorHAnsi" w:hAnsiTheme="minorHAnsi" w:cstheme="minorHAnsi"/>
          <w:color w:val="000000" w:themeColor="text1"/>
          <w:sz w:val="22"/>
          <w:szCs w:val="22"/>
        </w:rPr>
        <w:t>HTML5</w:t>
      </w:r>
      <w:r w:rsidRPr="00963481">
        <w:rPr>
          <w:rFonts w:eastAsia="Arial Unicode MS" w:asciiTheme="minorHAnsi" w:hAnsiTheme="minorHAnsi" w:cstheme="minorHAnsi"/>
          <w:color w:val="000000" w:themeColor="text1"/>
          <w:sz w:val="22"/>
          <w:szCs w:val="22"/>
        </w:rPr>
        <w:t xml:space="preserve">, </w:t>
      </w:r>
      <w:r w:rsidRPr="00963481" w:rsidR="00625A8C">
        <w:rPr>
          <w:rFonts w:eastAsia="Arial Unicode MS" w:asciiTheme="minorHAnsi" w:hAnsiTheme="minorHAnsi" w:cstheme="minorHAnsi"/>
          <w:color w:val="000000" w:themeColor="text1"/>
          <w:sz w:val="22"/>
          <w:szCs w:val="22"/>
        </w:rPr>
        <w:t>CSS</w:t>
      </w:r>
      <w:r w:rsidRPr="00963481">
        <w:rPr>
          <w:rFonts w:eastAsia="Arial Unicode MS" w:asciiTheme="minorHAnsi" w:hAnsiTheme="minorHAnsi" w:cstheme="minorHAnsi"/>
          <w:color w:val="000000" w:themeColor="text1"/>
          <w:sz w:val="22"/>
          <w:szCs w:val="22"/>
        </w:rPr>
        <w:t xml:space="preserve">3, </w:t>
      </w:r>
      <w:r w:rsidRPr="00963481" w:rsidR="00D77582">
        <w:rPr>
          <w:rFonts w:eastAsia="Arial Unicode MS" w:asciiTheme="minorHAnsi" w:hAnsiTheme="minorHAnsi" w:cstheme="minorHAnsi"/>
          <w:color w:val="000000" w:themeColor="text1"/>
          <w:sz w:val="22"/>
          <w:szCs w:val="22"/>
        </w:rPr>
        <w:t>Bootstrap and AngularJS</w:t>
      </w:r>
      <w:r w:rsidRPr="00963481">
        <w:rPr>
          <w:rFonts w:eastAsia="Arial Unicode MS" w:asciiTheme="minorHAnsi" w:hAnsiTheme="minorHAnsi" w:cstheme="minorHAnsi"/>
          <w:color w:val="000000" w:themeColor="text1"/>
          <w:sz w:val="22"/>
          <w:szCs w:val="22"/>
        </w:rPr>
        <w:t>.</w:t>
      </w:r>
    </w:p>
    <w:p w:rsidR="00A54E95" w:rsidRPr="00963481" w:rsidP="00963481">
      <w:pPr>
        <w:pStyle w:val="ListParagraph"/>
        <w:numPr>
          <w:ilvl w:val="0"/>
          <w:numId w:val="26"/>
        </w:numPr>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 xml:space="preserve">Skilled in using a </w:t>
      </w:r>
      <w:r w:rsidRPr="00963481" w:rsidR="00625A8C">
        <w:rPr>
          <w:rFonts w:eastAsia="Arial Unicode MS" w:asciiTheme="minorHAnsi" w:hAnsiTheme="minorHAnsi" w:cstheme="minorHAnsi"/>
          <w:color w:val="000000" w:themeColor="text1"/>
          <w:sz w:val="22"/>
          <w:szCs w:val="22"/>
        </w:rPr>
        <w:t>CSS</w:t>
      </w:r>
      <w:r w:rsidRPr="00963481">
        <w:rPr>
          <w:rFonts w:eastAsia="Arial Unicode MS" w:asciiTheme="minorHAnsi" w:hAnsiTheme="minorHAnsi" w:cstheme="minorHAnsi"/>
          <w:color w:val="000000" w:themeColor="text1"/>
          <w:sz w:val="22"/>
          <w:szCs w:val="22"/>
        </w:rPr>
        <w:t xml:space="preserve"> </w:t>
      </w:r>
      <w:r w:rsidRPr="00963481" w:rsidR="00F2429D">
        <w:rPr>
          <w:rFonts w:eastAsia="Arial Unicode MS" w:asciiTheme="minorHAnsi" w:hAnsiTheme="minorHAnsi" w:cstheme="minorHAnsi"/>
          <w:color w:val="000000" w:themeColor="text1"/>
          <w:sz w:val="22"/>
          <w:szCs w:val="22"/>
        </w:rPr>
        <w:t>pre-processor</w:t>
      </w:r>
      <w:r w:rsidRPr="00963481">
        <w:rPr>
          <w:rFonts w:eastAsia="Arial Unicode MS" w:asciiTheme="minorHAnsi" w:hAnsiTheme="minorHAnsi" w:cstheme="minorHAnsi"/>
          <w:color w:val="000000" w:themeColor="text1"/>
          <w:sz w:val="22"/>
          <w:szCs w:val="22"/>
        </w:rPr>
        <w:t xml:space="preserve"> to spe</w:t>
      </w:r>
      <w:r w:rsidRPr="00963481" w:rsidR="00BF522F">
        <w:rPr>
          <w:rFonts w:eastAsia="Arial Unicode MS" w:asciiTheme="minorHAnsi" w:hAnsiTheme="minorHAnsi" w:cstheme="minorHAnsi"/>
          <w:color w:val="000000" w:themeColor="text1"/>
          <w:sz w:val="22"/>
          <w:szCs w:val="22"/>
        </w:rPr>
        <w:t>ed up development using LESS, SA</w:t>
      </w:r>
      <w:r w:rsidRPr="00963481">
        <w:rPr>
          <w:rFonts w:eastAsia="Arial Unicode MS" w:asciiTheme="minorHAnsi" w:hAnsiTheme="minorHAnsi" w:cstheme="minorHAnsi"/>
          <w:color w:val="000000" w:themeColor="text1"/>
          <w:sz w:val="22"/>
          <w:szCs w:val="22"/>
        </w:rPr>
        <w:t>SS.</w:t>
      </w:r>
    </w:p>
    <w:p w:rsidR="00A54E95" w:rsidRPr="00963481" w:rsidP="00963481">
      <w:pPr>
        <w:pStyle w:val="ListParagraph"/>
        <w:numPr>
          <w:ilvl w:val="0"/>
          <w:numId w:val="26"/>
        </w:numPr>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Knowledge</w:t>
      </w:r>
      <w:r w:rsidRPr="00963481">
        <w:rPr>
          <w:rFonts w:eastAsia="Arial Unicode MS" w:asciiTheme="minorHAnsi" w:hAnsiTheme="minorHAnsi" w:cstheme="minorHAnsi"/>
          <w:color w:val="000000" w:themeColor="text1"/>
          <w:sz w:val="22"/>
          <w:szCs w:val="22"/>
        </w:rPr>
        <w:t xml:space="preserve"> on Advanced Technologies like Ajax, </w:t>
      </w:r>
      <w:r w:rsidRPr="00963481" w:rsidR="005E45A9">
        <w:rPr>
          <w:rFonts w:eastAsia="Arial Unicode MS" w:asciiTheme="minorHAnsi" w:hAnsiTheme="minorHAnsi" w:cstheme="minorHAnsi"/>
          <w:color w:val="000000" w:themeColor="text1"/>
          <w:sz w:val="22"/>
          <w:szCs w:val="22"/>
        </w:rPr>
        <w:t>JSON</w:t>
      </w:r>
      <w:r w:rsidRPr="00963481">
        <w:rPr>
          <w:rFonts w:eastAsia="Arial Unicode MS" w:asciiTheme="minorHAnsi" w:hAnsiTheme="minorHAnsi" w:cstheme="minorHAnsi"/>
          <w:color w:val="000000" w:themeColor="text1"/>
          <w:sz w:val="22"/>
          <w:szCs w:val="22"/>
        </w:rPr>
        <w:t xml:space="preserve"> and Object Oriented JavaScript. </w:t>
      </w:r>
    </w:p>
    <w:p w:rsidR="00A54E95" w:rsidRPr="00963481" w:rsidP="00963481">
      <w:pPr>
        <w:pStyle w:val="ListParagraph"/>
        <w:numPr>
          <w:ilvl w:val="0"/>
          <w:numId w:val="26"/>
        </w:numPr>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Well versed knowledge on solving the cross browser compatibility issues in both Web and Mobile platforms.</w:t>
      </w:r>
    </w:p>
    <w:p w:rsidR="0018716F" w:rsidRPr="00963481" w:rsidP="00963481">
      <w:pPr>
        <w:pStyle w:val="ListParagraph"/>
        <w:numPr>
          <w:ilvl w:val="0"/>
          <w:numId w:val="26"/>
        </w:numPr>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Hands-on experience in Gulp,</w:t>
      </w:r>
      <w:r w:rsidRPr="00963481" w:rsidR="00F2429D">
        <w:rPr>
          <w:rFonts w:eastAsia="Arial Unicode MS" w:asciiTheme="minorHAnsi" w:hAnsiTheme="minorHAnsi" w:cstheme="minorHAnsi"/>
          <w:color w:val="000000" w:themeColor="text1"/>
          <w:sz w:val="22"/>
          <w:szCs w:val="22"/>
        </w:rPr>
        <w:t xml:space="preserve"> </w:t>
      </w:r>
      <w:r w:rsidRPr="00963481">
        <w:rPr>
          <w:rFonts w:eastAsia="Arial Unicode MS" w:asciiTheme="minorHAnsi" w:hAnsiTheme="minorHAnsi" w:cstheme="minorHAnsi"/>
          <w:color w:val="000000" w:themeColor="text1"/>
          <w:sz w:val="22"/>
          <w:szCs w:val="22"/>
        </w:rPr>
        <w:t xml:space="preserve">Bower and Git </w:t>
      </w:r>
    </w:p>
    <w:p w:rsidR="00A54E95" w:rsidRPr="00963481" w:rsidP="00963481">
      <w:pPr>
        <w:pStyle w:val="ListParagraph"/>
        <w:numPr>
          <w:ilvl w:val="0"/>
          <w:numId w:val="26"/>
        </w:numPr>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Hands-on experience with building Object Oriented JavaScript</w:t>
      </w:r>
      <w:r w:rsidRPr="00963481" w:rsidR="00196CA8">
        <w:rPr>
          <w:rFonts w:eastAsia="Arial Unicode MS" w:asciiTheme="minorHAnsi" w:hAnsiTheme="minorHAnsi" w:cstheme="minorHAnsi"/>
          <w:color w:val="000000" w:themeColor="text1"/>
          <w:sz w:val="22"/>
          <w:szCs w:val="22"/>
        </w:rPr>
        <w:t xml:space="preserve"> and </w:t>
      </w:r>
      <w:r w:rsidRPr="00963481" w:rsidR="001B1DAF">
        <w:rPr>
          <w:rFonts w:eastAsia="Arial Unicode MS" w:asciiTheme="minorHAnsi" w:hAnsiTheme="minorHAnsi" w:cstheme="minorHAnsi"/>
          <w:color w:val="000000" w:themeColor="text1"/>
          <w:sz w:val="22"/>
          <w:szCs w:val="22"/>
        </w:rPr>
        <w:t>Angular</w:t>
      </w:r>
      <w:r w:rsidRPr="00963481" w:rsidR="00F2429D">
        <w:rPr>
          <w:rFonts w:eastAsia="Arial Unicode MS" w:asciiTheme="minorHAnsi" w:hAnsiTheme="minorHAnsi" w:cstheme="minorHAnsi"/>
          <w:color w:val="000000" w:themeColor="text1"/>
          <w:sz w:val="22"/>
          <w:szCs w:val="22"/>
        </w:rPr>
        <w:t>JS</w:t>
      </w:r>
      <w:r w:rsidRPr="00963481">
        <w:rPr>
          <w:rFonts w:eastAsia="Arial Unicode MS" w:asciiTheme="minorHAnsi" w:hAnsiTheme="minorHAnsi" w:cstheme="minorHAnsi"/>
          <w:color w:val="000000" w:themeColor="text1"/>
          <w:sz w:val="22"/>
          <w:szCs w:val="22"/>
        </w:rPr>
        <w:t>.</w:t>
      </w:r>
    </w:p>
    <w:p w:rsidR="00A54E95" w:rsidRPr="00963481" w:rsidP="00963481">
      <w:pPr>
        <w:pStyle w:val="ListParagraph"/>
        <w:numPr>
          <w:ilvl w:val="0"/>
          <w:numId w:val="26"/>
        </w:numPr>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Hands on experience with debugging tools like Firebug</w:t>
      </w:r>
      <w:r w:rsidRPr="00963481" w:rsidR="00712CA0">
        <w:rPr>
          <w:rFonts w:eastAsia="Arial Unicode MS" w:asciiTheme="minorHAnsi" w:hAnsiTheme="minorHAnsi" w:cstheme="minorHAnsi"/>
          <w:color w:val="000000" w:themeColor="text1"/>
          <w:sz w:val="22"/>
          <w:szCs w:val="22"/>
        </w:rPr>
        <w:t xml:space="preserve"> and Inspect element</w:t>
      </w:r>
      <w:r w:rsidRPr="00963481">
        <w:rPr>
          <w:rFonts w:eastAsia="Arial Unicode MS" w:asciiTheme="minorHAnsi" w:hAnsiTheme="minorHAnsi" w:cstheme="minorHAnsi"/>
          <w:color w:val="000000" w:themeColor="text1"/>
          <w:sz w:val="22"/>
          <w:szCs w:val="22"/>
        </w:rPr>
        <w:t>.</w:t>
      </w:r>
    </w:p>
    <w:p w:rsidR="00A54E95" w:rsidRPr="00963481" w:rsidP="00963481">
      <w:pPr>
        <w:pStyle w:val="ListParagraph"/>
        <w:numPr>
          <w:ilvl w:val="0"/>
          <w:numId w:val="26"/>
        </w:numPr>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 xml:space="preserve">Able to work independently and within a team-spirited environment. </w:t>
      </w:r>
    </w:p>
    <w:p w:rsidR="00A54E95" w:rsidRPr="00963481" w:rsidP="00963481">
      <w:pPr>
        <w:pStyle w:val="ListParagraph"/>
        <w:numPr>
          <w:ilvl w:val="0"/>
          <w:numId w:val="26"/>
        </w:numPr>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Excellent capability to explore, learn and understand newer business domains and technologies</w:t>
      </w:r>
    </w:p>
    <w:p w:rsidR="00A1603C" w:rsidRPr="00963481" w:rsidP="00963481">
      <w:pPr>
        <w:rPr>
          <w:rFonts w:eastAsia="Arial Unicode MS" w:asciiTheme="minorHAnsi" w:hAnsiTheme="minorHAnsi" w:cstheme="minorHAnsi"/>
          <w:bCs/>
          <w:color w:val="000000" w:themeColor="text1"/>
          <w:sz w:val="22"/>
          <w:szCs w:val="22"/>
        </w:rPr>
      </w:pPr>
    </w:p>
    <w:p w:rsidR="00196CA8" w:rsidRPr="00963481" w:rsidP="00963481">
      <w:pPr>
        <w:rPr>
          <w:rFonts w:eastAsia="Arial Unicode MS" w:asciiTheme="minorHAnsi" w:hAnsiTheme="minorHAnsi" w:cstheme="minorHAnsi"/>
          <w:bCs/>
          <w:color w:val="000000" w:themeColor="text1"/>
          <w:sz w:val="22"/>
          <w:szCs w:val="22"/>
        </w:rPr>
      </w:pPr>
      <w:r w:rsidRPr="00963481">
        <w:rPr>
          <w:rFonts w:eastAsia="Arial Unicode MS" w:asciiTheme="minorHAnsi" w:hAnsiTheme="minorHAnsi" w:cstheme="minorHAnsi"/>
          <w:bCs/>
          <w:color w:val="000000" w:themeColor="text1"/>
          <w:sz w:val="22"/>
          <w:szCs w:val="22"/>
        </w:rPr>
        <w:t>Education Qualification Summary</w:t>
      </w:r>
    </w:p>
    <w:p w:rsidR="00BA77D6" w:rsidRPr="00963481" w:rsidP="00963481">
      <w:pPr>
        <w:rPr>
          <w:rFonts w:eastAsia="Arial Unicode MS" w:asciiTheme="minorHAnsi" w:hAnsiTheme="minorHAnsi" w:cstheme="minorHAnsi"/>
          <w:bCs/>
          <w:color w:val="000000" w:themeColor="text1"/>
          <w:sz w:val="22"/>
          <w:szCs w:val="22"/>
        </w:rPr>
      </w:pPr>
    </w:p>
    <w:p w:rsidR="00690493" w:rsidRPr="00963481" w:rsidP="00963481">
      <w:pPr>
        <w:pStyle w:val="ListParagraph"/>
        <w:numPr>
          <w:ilvl w:val="0"/>
          <w:numId w:val="27"/>
        </w:numPr>
        <w:rPr>
          <w:rFonts w:eastAsia="Arial Unicode MS" w:asciiTheme="minorHAnsi" w:hAnsiTheme="minorHAnsi" w:cstheme="minorHAnsi"/>
          <w:bCs/>
          <w:color w:val="000000" w:themeColor="text1"/>
          <w:sz w:val="22"/>
          <w:szCs w:val="22"/>
        </w:rPr>
      </w:pPr>
      <w:r w:rsidRPr="00963481">
        <w:rPr>
          <w:rFonts w:eastAsia="Arial Unicode MS" w:asciiTheme="minorHAnsi" w:hAnsiTheme="minorHAnsi" w:cstheme="minorHAnsi"/>
          <w:color w:val="000000" w:themeColor="text1"/>
          <w:sz w:val="22"/>
          <w:szCs w:val="22"/>
        </w:rPr>
        <w:t>MCA Completed from</w:t>
      </w:r>
      <w:r w:rsidRPr="00963481" w:rsidR="00933176">
        <w:rPr>
          <w:rFonts w:eastAsia="Arial Unicode MS" w:asciiTheme="minorHAnsi" w:hAnsiTheme="minorHAnsi" w:cstheme="minorHAnsi"/>
          <w:color w:val="000000" w:themeColor="text1"/>
          <w:sz w:val="22"/>
          <w:szCs w:val="22"/>
        </w:rPr>
        <w:t xml:space="preserve"> </w:t>
      </w:r>
      <w:r w:rsidRPr="00963481" w:rsidR="00C77EDA">
        <w:rPr>
          <w:rFonts w:eastAsia="Arial Unicode MS" w:asciiTheme="minorHAnsi" w:hAnsiTheme="minorHAnsi" w:cstheme="minorHAnsi"/>
          <w:color w:val="000000" w:themeColor="text1"/>
          <w:sz w:val="22"/>
          <w:szCs w:val="22"/>
        </w:rPr>
        <w:t>Acharya</w:t>
      </w:r>
      <w:r w:rsidRPr="00963481">
        <w:rPr>
          <w:rFonts w:eastAsia="Arial Unicode MS" w:asciiTheme="minorHAnsi" w:hAnsiTheme="minorHAnsi" w:cstheme="minorHAnsi"/>
          <w:color w:val="000000" w:themeColor="text1"/>
          <w:sz w:val="22"/>
          <w:szCs w:val="22"/>
        </w:rPr>
        <w:t xml:space="preserve"> </w:t>
      </w:r>
      <w:r w:rsidRPr="00963481" w:rsidR="00C77EDA">
        <w:rPr>
          <w:rFonts w:eastAsia="Arial Unicode MS" w:asciiTheme="minorHAnsi" w:hAnsiTheme="minorHAnsi" w:cstheme="minorHAnsi"/>
          <w:color w:val="000000" w:themeColor="text1"/>
          <w:sz w:val="22"/>
          <w:szCs w:val="22"/>
        </w:rPr>
        <w:t>Nagarjuna</w:t>
      </w:r>
      <w:r w:rsidRPr="00963481">
        <w:rPr>
          <w:rFonts w:eastAsia="Arial Unicode MS" w:asciiTheme="minorHAnsi" w:hAnsiTheme="minorHAnsi" w:cstheme="minorHAnsi"/>
          <w:color w:val="000000" w:themeColor="text1"/>
          <w:sz w:val="22"/>
          <w:szCs w:val="22"/>
        </w:rPr>
        <w:t xml:space="preserve"> </w:t>
      </w:r>
      <w:r w:rsidRPr="00963481" w:rsidR="00055A8E">
        <w:rPr>
          <w:rFonts w:eastAsia="Arial Unicode MS" w:asciiTheme="minorHAnsi" w:hAnsiTheme="minorHAnsi" w:cstheme="minorHAnsi"/>
          <w:color w:val="000000" w:themeColor="text1"/>
          <w:sz w:val="22"/>
          <w:szCs w:val="22"/>
        </w:rPr>
        <w:t>University</w:t>
      </w:r>
      <w:r w:rsidRPr="00963481" w:rsidR="00C77EDA">
        <w:rPr>
          <w:rFonts w:eastAsia="Arial Unicode MS" w:asciiTheme="minorHAnsi" w:hAnsiTheme="minorHAnsi" w:cstheme="minorHAnsi"/>
          <w:color w:val="000000" w:themeColor="text1"/>
          <w:sz w:val="22"/>
          <w:szCs w:val="22"/>
        </w:rPr>
        <w:t xml:space="preserve"> Guntur</w:t>
      </w:r>
      <w:r w:rsidRPr="00963481" w:rsidR="00742345">
        <w:rPr>
          <w:rFonts w:eastAsia="Arial Unicode MS" w:asciiTheme="minorHAnsi" w:hAnsiTheme="minorHAnsi" w:cstheme="minorHAnsi"/>
          <w:color w:val="000000" w:themeColor="text1"/>
          <w:sz w:val="22"/>
          <w:szCs w:val="22"/>
        </w:rPr>
        <w:t>- 2006</w:t>
      </w:r>
      <w:r w:rsidRPr="00963481" w:rsidR="00933176">
        <w:rPr>
          <w:rFonts w:eastAsia="Arial Unicode MS" w:asciiTheme="minorHAnsi" w:hAnsiTheme="minorHAnsi" w:cstheme="minorHAnsi"/>
          <w:color w:val="000000" w:themeColor="text1"/>
          <w:sz w:val="22"/>
          <w:szCs w:val="22"/>
        </w:rPr>
        <w:t>.</w:t>
      </w:r>
    </w:p>
    <w:p w:rsidR="00196CA8" w:rsidRPr="00963481" w:rsidP="00963481">
      <w:pPr>
        <w:pStyle w:val="ListParagraph"/>
        <w:numPr>
          <w:ilvl w:val="0"/>
          <w:numId w:val="27"/>
        </w:numPr>
        <w:suppressAutoHyphens w:val="0"/>
        <w:contextualSpacing/>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BCA Completed</w:t>
      </w:r>
      <w:r w:rsidRPr="00963481" w:rsidR="00742345">
        <w:rPr>
          <w:rFonts w:eastAsia="Arial Unicode MS" w:asciiTheme="minorHAnsi" w:hAnsiTheme="minorHAnsi" w:cstheme="minorHAnsi"/>
          <w:color w:val="000000" w:themeColor="text1"/>
          <w:sz w:val="22"/>
          <w:szCs w:val="22"/>
        </w:rPr>
        <w:t xml:space="preserve"> </w:t>
      </w:r>
      <w:r w:rsidRPr="00963481" w:rsidR="00F2429D">
        <w:rPr>
          <w:rFonts w:eastAsia="Arial Unicode MS" w:asciiTheme="minorHAnsi" w:hAnsiTheme="minorHAnsi" w:cstheme="minorHAnsi"/>
          <w:color w:val="000000" w:themeColor="text1"/>
          <w:sz w:val="22"/>
          <w:szCs w:val="22"/>
        </w:rPr>
        <w:t>from Acharya</w:t>
      </w:r>
      <w:r w:rsidRPr="00963481">
        <w:rPr>
          <w:rFonts w:eastAsia="Arial Unicode MS" w:asciiTheme="minorHAnsi" w:hAnsiTheme="minorHAnsi" w:cstheme="minorHAnsi"/>
          <w:color w:val="000000" w:themeColor="text1"/>
          <w:sz w:val="22"/>
          <w:szCs w:val="22"/>
        </w:rPr>
        <w:t xml:space="preserve"> </w:t>
      </w:r>
      <w:r w:rsidRPr="00963481" w:rsidR="00742345">
        <w:rPr>
          <w:rFonts w:eastAsia="Arial Unicode MS" w:asciiTheme="minorHAnsi" w:hAnsiTheme="minorHAnsi" w:cstheme="minorHAnsi"/>
          <w:color w:val="000000" w:themeColor="text1"/>
          <w:sz w:val="22"/>
          <w:szCs w:val="22"/>
        </w:rPr>
        <w:t>Nagarjuna University Guntur-</w:t>
      </w:r>
      <w:r w:rsidRPr="00963481" w:rsidR="005B3CA1">
        <w:rPr>
          <w:rFonts w:eastAsia="Arial Unicode MS" w:asciiTheme="minorHAnsi" w:hAnsiTheme="minorHAnsi" w:cstheme="minorHAnsi"/>
          <w:color w:val="000000" w:themeColor="text1"/>
          <w:sz w:val="22"/>
          <w:szCs w:val="22"/>
        </w:rPr>
        <w:t xml:space="preserve"> 2003</w:t>
      </w:r>
      <w:r w:rsidRPr="00963481" w:rsidR="00742345">
        <w:rPr>
          <w:rFonts w:eastAsia="Arial Unicode MS" w:asciiTheme="minorHAnsi" w:hAnsiTheme="minorHAnsi" w:cstheme="minorHAnsi"/>
          <w:color w:val="000000" w:themeColor="text1"/>
          <w:sz w:val="22"/>
          <w:szCs w:val="22"/>
        </w:rPr>
        <w:t>.</w:t>
      </w:r>
    </w:p>
    <w:p w:rsidR="00184FAD" w:rsidRPr="00963481" w:rsidP="00963481">
      <w:pPr>
        <w:pStyle w:val="ListParagraph"/>
        <w:suppressAutoHyphens w:val="0"/>
        <w:ind w:left="648"/>
        <w:contextualSpacing/>
        <w:rPr>
          <w:rFonts w:eastAsia="Arial Unicode MS" w:asciiTheme="minorHAnsi" w:hAnsiTheme="minorHAnsi" w:cstheme="minorHAnsi"/>
          <w:color w:val="000000" w:themeColor="text1"/>
          <w:sz w:val="22"/>
          <w:szCs w:val="22"/>
        </w:rPr>
      </w:pPr>
    </w:p>
    <w:p w:rsidR="00196CA8" w:rsidRPr="00963481" w:rsidP="00963481">
      <w:pPr>
        <w:suppressAutoHyphens w:val="0"/>
        <w:contextualSpacing/>
        <w:rPr>
          <w:rFonts w:eastAsia="Arial Unicode MS" w:asciiTheme="minorHAnsi" w:hAnsiTheme="minorHAnsi" w:cstheme="minorHAnsi"/>
          <w:bCs/>
          <w:color w:val="000000" w:themeColor="text1"/>
          <w:sz w:val="22"/>
          <w:szCs w:val="22"/>
        </w:rPr>
      </w:pPr>
      <w:r w:rsidRPr="00963481">
        <w:rPr>
          <w:rFonts w:eastAsia="Arial Unicode MS" w:asciiTheme="minorHAnsi" w:hAnsiTheme="minorHAnsi" w:cstheme="minorHAnsi"/>
          <w:bCs/>
          <w:color w:val="000000" w:themeColor="text1"/>
          <w:sz w:val="22"/>
          <w:szCs w:val="22"/>
        </w:rPr>
        <w:t>Work Experience</w:t>
      </w:r>
    </w:p>
    <w:p w:rsidR="00A1603C" w:rsidRPr="00963481" w:rsidP="00963481">
      <w:pPr>
        <w:suppressAutoHyphens w:val="0"/>
        <w:contextualSpacing/>
        <w:rPr>
          <w:rFonts w:eastAsia="Arial Unicode MS" w:asciiTheme="minorHAnsi" w:hAnsiTheme="minorHAnsi" w:cstheme="minorHAnsi"/>
          <w:bCs/>
          <w:color w:val="000000" w:themeColor="text1"/>
          <w:sz w:val="22"/>
          <w:szCs w:val="22"/>
        </w:rPr>
      </w:pPr>
    </w:p>
    <w:p w:rsidR="00FE63C6" w:rsidRPr="00963481" w:rsidP="00963481">
      <w:pPr>
        <w:pStyle w:val="ListParagraph"/>
        <w:numPr>
          <w:ilvl w:val="0"/>
          <w:numId w:val="28"/>
        </w:numPr>
        <w:tabs>
          <w:tab w:val="left" w:pos="360"/>
        </w:tabs>
        <w:rPr>
          <w:rFonts w:eastAsia="Arial Unicode MS" w:asciiTheme="minorHAnsi" w:hAnsiTheme="minorHAnsi" w:cstheme="minorHAnsi"/>
          <w:color w:val="000000" w:themeColor="text1"/>
          <w:sz w:val="22"/>
          <w:szCs w:val="22"/>
        </w:rPr>
      </w:pPr>
      <w:r w:rsidRPr="00963481">
        <w:rPr>
          <w:rFonts w:asciiTheme="minorHAnsi" w:hAnsiTheme="minorHAnsi" w:cstheme="minorHAnsi"/>
          <w:color w:val="000000" w:themeColor="text1"/>
          <w:sz w:val="22"/>
          <w:szCs w:val="22"/>
        </w:rPr>
        <w:t xml:space="preserve">Worked as a </w:t>
      </w:r>
      <w:r w:rsidRPr="00963481">
        <w:rPr>
          <w:rFonts w:eastAsia="Arial Unicode MS" w:asciiTheme="minorHAnsi" w:hAnsiTheme="minorHAnsi" w:cstheme="minorHAnsi"/>
          <w:color w:val="000000" w:themeColor="text1"/>
          <w:sz w:val="22"/>
          <w:szCs w:val="22"/>
        </w:rPr>
        <w:t xml:space="preserve">UI </w:t>
      </w:r>
      <w:r w:rsidRPr="00963481" w:rsidR="004F2682">
        <w:rPr>
          <w:rFonts w:eastAsia="Arial Unicode MS" w:asciiTheme="minorHAnsi" w:hAnsiTheme="minorHAnsi" w:cstheme="minorHAnsi"/>
          <w:color w:val="000000" w:themeColor="text1"/>
          <w:sz w:val="22"/>
          <w:szCs w:val="22"/>
        </w:rPr>
        <w:t xml:space="preserve">developer </w:t>
      </w:r>
      <w:r w:rsidRPr="00963481">
        <w:rPr>
          <w:rFonts w:eastAsia="Arial Unicode MS" w:asciiTheme="minorHAnsi" w:hAnsiTheme="minorHAnsi" w:cstheme="minorHAnsi"/>
          <w:color w:val="000000" w:themeColor="text1"/>
          <w:sz w:val="22"/>
          <w:szCs w:val="22"/>
        </w:rPr>
        <w:t xml:space="preserve"> in Wipro</w:t>
      </w:r>
      <w:r w:rsidRPr="00963481" w:rsidR="004F2682">
        <w:rPr>
          <w:rFonts w:eastAsia="Arial Unicode MS" w:asciiTheme="minorHAnsi" w:hAnsiTheme="minorHAnsi" w:cstheme="minorHAnsi"/>
          <w:color w:val="000000" w:themeColor="text1"/>
          <w:sz w:val="22"/>
          <w:szCs w:val="22"/>
        </w:rPr>
        <w:t xml:space="preserve"> from June 201</w:t>
      </w:r>
      <w:r w:rsidRPr="00963481" w:rsidR="00493DF9">
        <w:rPr>
          <w:rFonts w:eastAsia="Arial Unicode MS" w:asciiTheme="minorHAnsi" w:hAnsiTheme="minorHAnsi" w:cstheme="minorHAnsi"/>
          <w:color w:val="000000" w:themeColor="text1"/>
          <w:sz w:val="22"/>
          <w:szCs w:val="22"/>
        </w:rPr>
        <w:t>8</w:t>
      </w:r>
      <w:r w:rsidRPr="00963481" w:rsidR="004F2682">
        <w:rPr>
          <w:rFonts w:eastAsia="Arial Unicode MS" w:asciiTheme="minorHAnsi" w:hAnsiTheme="minorHAnsi" w:cstheme="minorHAnsi"/>
          <w:color w:val="000000" w:themeColor="text1"/>
          <w:sz w:val="22"/>
          <w:szCs w:val="22"/>
        </w:rPr>
        <w:t xml:space="preserve"> </w:t>
      </w:r>
      <w:r w:rsidRPr="00963481" w:rsidR="00493DF9">
        <w:rPr>
          <w:rFonts w:eastAsia="Arial Unicode MS" w:asciiTheme="minorHAnsi" w:hAnsiTheme="minorHAnsi" w:cstheme="minorHAnsi"/>
          <w:color w:val="000000" w:themeColor="text1"/>
          <w:sz w:val="22"/>
          <w:szCs w:val="22"/>
        </w:rPr>
        <w:t>–</w:t>
      </w:r>
      <w:r w:rsidRPr="00963481" w:rsidR="00CA178B">
        <w:rPr>
          <w:rFonts w:eastAsia="Arial Unicode MS" w:asciiTheme="minorHAnsi" w:hAnsiTheme="minorHAnsi" w:cstheme="minorHAnsi"/>
          <w:color w:val="000000" w:themeColor="text1"/>
          <w:sz w:val="22"/>
          <w:szCs w:val="22"/>
        </w:rPr>
        <w:t xml:space="preserve"> </w:t>
      </w:r>
      <w:r w:rsidR="00804ABC">
        <w:rPr>
          <w:rFonts w:eastAsia="Arial Unicode MS" w:asciiTheme="minorHAnsi" w:hAnsiTheme="minorHAnsi" w:cstheme="minorHAnsi"/>
          <w:color w:val="000000" w:themeColor="text1"/>
          <w:sz w:val="22"/>
          <w:szCs w:val="22"/>
        </w:rPr>
        <w:t>Feb 2019</w:t>
      </w:r>
      <w:r w:rsidRPr="00963481">
        <w:rPr>
          <w:rFonts w:eastAsia="Arial Unicode MS" w:asciiTheme="minorHAnsi" w:hAnsiTheme="minorHAnsi" w:cstheme="minorHAnsi"/>
          <w:color w:val="000000" w:themeColor="text1"/>
          <w:sz w:val="22"/>
          <w:szCs w:val="22"/>
        </w:rPr>
        <w:t xml:space="preserve"> </w:t>
      </w:r>
    </w:p>
    <w:p w:rsidR="00493DF9" w:rsidRPr="00963481" w:rsidP="00963481">
      <w:pPr>
        <w:pStyle w:val="ListParagraph"/>
        <w:numPr>
          <w:ilvl w:val="0"/>
          <w:numId w:val="28"/>
        </w:numPr>
        <w:tabs>
          <w:tab w:val="left" w:pos="360"/>
        </w:tabs>
        <w:rPr>
          <w:rFonts w:eastAsia="Arial Unicode MS" w:asciiTheme="minorHAnsi" w:hAnsiTheme="minorHAnsi" w:cstheme="minorHAnsi"/>
          <w:color w:val="000000" w:themeColor="text1"/>
          <w:sz w:val="22"/>
          <w:szCs w:val="22"/>
        </w:rPr>
      </w:pPr>
      <w:r w:rsidRPr="00963481">
        <w:rPr>
          <w:rFonts w:asciiTheme="minorHAnsi" w:hAnsiTheme="minorHAnsi" w:cstheme="minorHAnsi"/>
          <w:color w:val="000000" w:themeColor="text1"/>
          <w:sz w:val="22"/>
          <w:szCs w:val="22"/>
        </w:rPr>
        <w:t xml:space="preserve">Worked as a </w:t>
      </w:r>
      <w:r w:rsidRPr="00963481">
        <w:rPr>
          <w:rFonts w:eastAsia="Arial Unicode MS" w:asciiTheme="minorHAnsi" w:hAnsiTheme="minorHAnsi" w:cstheme="minorHAnsi"/>
          <w:color w:val="000000" w:themeColor="text1"/>
          <w:sz w:val="22"/>
          <w:szCs w:val="22"/>
        </w:rPr>
        <w:t xml:space="preserve">UI developer  in Wipro from June 2017 - </w:t>
      </w:r>
      <w:r w:rsidRPr="00963481" w:rsidR="00A5502E">
        <w:rPr>
          <w:rFonts w:eastAsia="Arial Unicode MS" w:asciiTheme="minorHAnsi" w:hAnsiTheme="minorHAnsi" w:cstheme="minorHAnsi"/>
          <w:color w:val="000000" w:themeColor="text1"/>
          <w:sz w:val="22"/>
          <w:szCs w:val="22"/>
        </w:rPr>
        <w:t>April</w:t>
      </w:r>
      <w:r w:rsidRPr="00963481">
        <w:rPr>
          <w:rFonts w:eastAsia="Arial Unicode MS" w:asciiTheme="minorHAnsi" w:hAnsiTheme="minorHAnsi" w:cstheme="minorHAnsi"/>
          <w:color w:val="000000" w:themeColor="text1"/>
          <w:sz w:val="22"/>
          <w:szCs w:val="22"/>
        </w:rPr>
        <w:t xml:space="preserve">  2018 </w:t>
      </w:r>
    </w:p>
    <w:p w:rsidR="007E65A3" w:rsidRPr="00963481" w:rsidP="00963481">
      <w:pPr>
        <w:pStyle w:val="ListParagraph"/>
        <w:numPr>
          <w:ilvl w:val="0"/>
          <w:numId w:val="28"/>
        </w:numPr>
        <w:tabs>
          <w:tab w:val="left" w:pos="360"/>
        </w:tabs>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Worked as</w:t>
      </w:r>
      <w:r w:rsidRPr="00963481">
        <w:rPr>
          <w:rFonts w:eastAsia="Arial Unicode MS" w:asciiTheme="minorHAnsi" w:hAnsiTheme="minorHAnsi" w:cstheme="minorHAnsi"/>
          <w:color w:val="000000" w:themeColor="text1"/>
          <w:sz w:val="22"/>
          <w:szCs w:val="22"/>
        </w:rPr>
        <w:t xml:space="preserve"> </w:t>
      </w:r>
      <w:r w:rsidRPr="00963481" w:rsidR="00A42662">
        <w:rPr>
          <w:rFonts w:eastAsia="Arial Unicode MS" w:asciiTheme="minorHAnsi" w:hAnsiTheme="minorHAnsi" w:cstheme="minorHAnsi"/>
          <w:color w:val="000000" w:themeColor="text1"/>
          <w:sz w:val="22"/>
          <w:szCs w:val="22"/>
        </w:rPr>
        <w:t>a UI</w:t>
      </w:r>
      <w:r w:rsidRPr="00963481">
        <w:rPr>
          <w:rFonts w:eastAsia="Arial Unicode MS" w:asciiTheme="minorHAnsi" w:hAnsiTheme="minorHAnsi" w:cstheme="minorHAnsi"/>
          <w:color w:val="000000" w:themeColor="text1"/>
          <w:sz w:val="22"/>
          <w:szCs w:val="22"/>
        </w:rPr>
        <w:t xml:space="preserve"> Software developer In </w:t>
      </w:r>
      <w:r w:rsidRPr="00963481" w:rsidR="00A42662">
        <w:rPr>
          <w:rFonts w:eastAsia="Arial Unicode MS" w:asciiTheme="minorHAnsi" w:hAnsiTheme="minorHAnsi" w:cstheme="minorHAnsi"/>
          <w:color w:val="000000" w:themeColor="text1"/>
          <w:sz w:val="22"/>
          <w:szCs w:val="22"/>
        </w:rPr>
        <w:t>Infosys (</w:t>
      </w:r>
      <w:r w:rsidRPr="00963481" w:rsidR="004F2682">
        <w:rPr>
          <w:rFonts w:eastAsia="Arial Unicode MS" w:asciiTheme="minorHAnsi" w:hAnsiTheme="minorHAnsi" w:cstheme="minorHAnsi"/>
          <w:color w:val="000000" w:themeColor="text1"/>
          <w:sz w:val="22"/>
          <w:szCs w:val="22"/>
        </w:rPr>
        <w:t>Bangalore</w:t>
      </w:r>
      <w:r w:rsidRPr="00963481" w:rsidR="00A42662">
        <w:rPr>
          <w:rFonts w:eastAsia="Arial Unicode MS" w:asciiTheme="minorHAnsi" w:hAnsiTheme="minorHAnsi" w:cstheme="minorHAnsi"/>
          <w:color w:val="000000" w:themeColor="text1"/>
          <w:sz w:val="22"/>
          <w:szCs w:val="22"/>
        </w:rPr>
        <w:t>) from Dec</w:t>
      </w:r>
      <w:r w:rsidRPr="00963481">
        <w:rPr>
          <w:rFonts w:eastAsia="Arial Unicode MS" w:asciiTheme="minorHAnsi" w:hAnsiTheme="minorHAnsi" w:cstheme="minorHAnsi"/>
          <w:color w:val="000000" w:themeColor="text1"/>
          <w:sz w:val="22"/>
          <w:szCs w:val="22"/>
        </w:rPr>
        <w:t xml:space="preserve"> 2016</w:t>
      </w:r>
      <w:r w:rsidRPr="00963481" w:rsidR="004F2682">
        <w:rPr>
          <w:rFonts w:eastAsia="Arial Unicode MS" w:asciiTheme="minorHAnsi" w:hAnsiTheme="minorHAnsi" w:cstheme="minorHAnsi"/>
          <w:color w:val="000000" w:themeColor="text1"/>
          <w:sz w:val="22"/>
          <w:szCs w:val="22"/>
        </w:rPr>
        <w:t>-May 2017</w:t>
      </w:r>
      <w:r w:rsidRPr="00963481">
        <w:rPr>
          <w:rFonts w:eastAsia="Arial Unicode MS" w:asciiTheme="minorHAnsi" w:hAnsiTheme="minorHAnsi" w:cstheme="minorHAnsi"/>
          <w:color w:val="000000" w:themeColor="text1"/>
          <w:sz w:val="22"/>
          <w:szCs w:val="22"/>
        </w:rPr>
        <w:t>.</w:t>
      </w:r>
    </w:p>
    <w:p w:rsidR="009E18A9" w:rsidRPr="00963481" w:rsidP="00963481">
      <w:pPr>
        <w:pStyle w:val="ListParagraph"/>
        <w:numPr>
          <w:ilvl w:val="0"/>
          <w:numId w:val="28"/>
        </w:numPr>
        <w:tabs>
          <w:tab w:val="left" w:pos="360"/>
        </w:tabs>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Worked</w:t>
      </w:r>
      <w:r w:rsidRPr="00963481">
        <w:rPr>
          <w:rFonts w:eastAsia="Arial Unicode MS" w:asciiTheme="minorHAnsi" w:hAnsiTheme="minorHAnsi" w:cstheme="minorHAnsi"/>
          <w:color w:val="000000" w:themeColor="text1"/>
          <w:sz w:val="22"/>
          <w:szCs w:val="22"/>
        </w:rPr>
        <w:t xml:space="preserve"> as </w:t>
      </w:r>
      <w:r w:rsidRPr="00963481" w:rsidR="00A42662">
        <w:rPr>
          <w:rFonts w:eastAsia="Arial Unicode MS" w:asciiTheme="minorHAnsi" w:hAnsiTheme="minorHAnsi" w:cstheme="minorHAnsi"/>
          <w:color w:val="000000" w:themeColor="text1"/>
          <w:sz w:val="22"/>
          <w:szCs w:val="22"/>
        </w:rPr>
        <w:t>a UI</w:t>
      </w:r>
      <w:r w:rsidRPr="00963481">
        <w:rPr>
          <w:rFonts w:eastAsia="Arial Unicode MS" w:asciiTheme="minorHAnsi" w:hAnsiTheme="minorHAnsi" w:cstheme="minorHAnsi"/>
          <w:color w:val="000000" w:themeColor="text1"/>
          <w:sz w:val="22"/>
          <w:szCs w:val="22"/>
        </w:rPr>
        <w:t xml:space="preserve"> Software developer In Napier Health </w:t>
      </w:r>
      <w:r w:rsidRPr="00963481" w:rsidR="00A42662">
        <w:rPr>
          <w:rFonts w:eastAsia="Arial Unicode MS" w:asciiTheme="minorHAnsi" w:hAnsiTheme="minorHAnsi" w:cstheme="minorHAnsi"/>
          <w:color w:val="000000" w:themeColor="text1"/>
          <w:sz w:val="22"/>
          <w:szCs w:val="22"/>
        </w:rPr>
        <w:t>Care (</w:t>
      </w:r>
      <w:r w:rsidRPr="00963481" w:rsidR="008D0066">
        <w:rPr>
          <w:rFonts w:eastAsia="Arial Unicode MS" w:asciiTheme="minorHAnsi" w:hAnsiTheme="minorHAnsi" w:cstheme="minorHAnsi"/>
          <w:color w:val="000000" w:themeColor="text1"/>
          <w:sz w:val="22"/>
          <w:szCs w:val="22"/>
        </w:rPr>
        <w:t>Chennai</w:t>
      </w:r>
      <w:r w:rsidRPr="00963481" w:rsidR="00A42662">
        <w:rPr>
          <w:rFonts w:eastAsia="Arial Unicode MS" w:asciiTheme="minorHAnsi" w:hAnsiTheme="minorHAnsi" w:cstheme="minorHAnsi"/>
          <w:color w:val="000000" w:themeColor="text1"/>
          <w:sz w:val="22"/>
          <w:szCs w:val="22"/>
        </w:rPr>
        <w:t>) from June</w:t>
      </w:r>
      <w:r w:rsidRPr="00963481" w:rsidR="00636E00">
        <w:rPr>
          <w:rFonts w:eastAsia="Arial Unicode MS" w:asciiTheme="minorHAnsi" w:hAnsiTheme="minorHAnsi" w:cstheme="minorHAnsi"/>
          <w:color w:val="000000" w:themeColor="text1"/>
          <w:sz w:val="22"/>
          <w:szCs w:val="22"/>
        </w:rPr>
        <w:t xml:space="preserve"> 2016 to Dec</w:t>
      </w:r>
      <w:r w:rsidRPr="00963481" w:rsidR="00037E5D">
        <w:rPr>
          <w:rFonts w:eastAsia="Arial Unicode MS" w:asciiTheme="minorHAnsi" w:hAnsiTheme="minorHAnsi" w:cstheme="minorHAnsi"/>
          <w:color w:val="000000" w:themeColor="text1"/>
          <w:sz w:val="22"/>
          <w:szCs w:val="22"/>
        </w:rPr>
        <w:t xml:space="preserve"> </w:t>
      </w:r>
      <w:r w:rsidRPr="00963481" w:rsidR="00DE1DD9">
        <w:rPr>
          <w:rFonts w:eastAsia="Arial Unicode MS" w:asciiTheme="minorHAnsi" w:hAnsiTheme="minorHAnsi" w:cstheme="minorHAnsi"/>
          <w:color w:val="000000" w:themeColor="text1"/>
          <w:sz w:val="22"/>
          <w:szCs w:val="22"/>
        </w:rPr>
        <w:t>2016</w:t>
      </w:r>
      <w:r w:rsidRPr="00963481">
        <w:rPr>
          <w:rFonts w:eastAsia="Arial Unicode MS" w:asciiTheme="minorHAnsi" w:hAnsiTheme="minorHAnsi" w:cstheme="minorHAnsi"/>
          <w:color w:val="000000" w:themeColor="text1"/>
          <w:sz w:val="22"/>
          <w:szCs w:val="22"/>
        </w:rPr>
        <w:t>.</w:t>
      </w:r>
    </w:p>
    <w:p w:rsidR="004E3EFE" w:rsidRPr="00963481" w:rsidP="00963481">
      <w:pPr>
        <w:pStyle w:val="ListParagraph"/>
        <w:numPr>
          <w:ilvl w:val="0"/>
          <w:numId w:val="28"/>
        </w:numPr>
        <w:tabs>
          <w:tab w:val="left" w:pos="360"/>
        </w:tabs>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Worked</w:t>
      </w:r>
      <w:r w:rsidRPr="00963481" w:rsidR="00957ED7">
        <w:rPr>
          <w:rFonts w:eastAsia="Arial Unicode MS" w:asciiTheme="minorHAnsi" w:hAnsiTheme="minorHAnsi" w:cstheme="minorHAnsi"/>
          <w:color w:val="000000" w:themeColor="text1"/>
          <w:sz w:val="22"/>
          <w:szCs w:val="22"/>
        </w:rPr>
        <w:t xml:space="preserve"> as </w:t>
      </w:r>
      <w:r w:rsidRPr="00963481" w:rsidR="00A42662">
        <w:rPr>
          <w:rFonts w:eastAsia="Arial Unicode MS" w:asciiTheme="minorHAnsi" w:hAnsiTheme="minorHAnsi" w:cstheme="minorHAnsi"/>
          <w:color w:val="000000" w:themeColor="text1"/>
          <w:sz w:val="22"/>
          <w:szCs w:val="22"/>
        </w:rPr>
        <w:t>a Software</w:t>
      </w:r>
      <w:r w:rsidRPr="00963481" w:rsidR="00E10D9F">
        <w:rPr>
          <w:rFonts w:eastAsia="Arial Unicode MS" w:asciiTheme="minorHAnsi" w:hAnsiTheme="minorHAnsi" w:cstheme="minorHAnsi"/>
          <w:color w:val="000000" w:themeColor="text1"/>
          <w:sz w:val="22"/>
          <w:szCs w:val="22"/>
        </w:rPr>
        <w:t xml:space="preserve"> developer</w:t>
      </w:r>
      <w:r w:rsidRPr="00963481" w:rsidR="00670F7C">
        <w:rPr>
          <w:rFonts w:eastAsia="Arial Unicode MS" w:asciiTheme="minorHAnsi" w:hAnsiTheme="minorHAnsi" w:cstheme="minorHAnsi"/>
          <w:color w:val="000000" w:themeColor="text1"/>
          <w:sz w:val="22"/>
          <w:szCs w:val="22"/>
        </w:rPr>
        <w:t xml:space="preserve"> In Geo-space </w:t>
      </w:r>
      <w:r w:rsidRPr="00963481" w:rsidR="00957ED7">
        <w:rPr>
          <w:rFonts w:eastAsia="Arial Unicode MS" w:asciiTheme="minorHAnsi" w:hAnsiTheme="minorHAnsi" w:cstheme="minorHAnsi"/>
          <w:color w:val="000000" w:themeColor="text1"/>
          <w:sz w:val="22"/>
          <w:szCs w:val="22"/>
        </w:rPr>
        <w:t>(Hyderabad</w:t>
      </w:r>
      <w:r w:rsidRPr="00963481" w:rsidR="00A42662">
        <w:rPr>
          <w:rFonts w:eastAsia="Arial Unicode MS" w:asciiTheme="minorHAnsi" w:hAnsiTheme="minorHAnsi" w:cstheme="minorHAnsi"/>
          <w:color w:val="000000" w:themeColor="text1"/>
          <w:sz w:val="22"/>
          <w:szCs w:val="22"/>
        </w:rPr>
        <w:t>) from</w:t>
      </w:r>
      <w:r w:rsidRPr="00963481" w:rsidR="005E759C">
        <w:rPr>
          <w:rFonts w:eastAsia="Arial Unicode MS" w:asciiTheme="minorHAnsi" w:hAnsiTheme="minorHAnsi" w:cstheme="minorHAnsi"/>
          <w:color w:val="000000" w:themeColor="text1"/>
          <w:sz w:val="22"/>
          <w:szCs w:val="22"/>
        </w:rPr>
        <w:t xml:space="preserve"> </w:t>
      </w:r>
      <w:r w:rsidRPr="00963481" w:rsidR="00C833ED">
        <w:rPr>
          <w:rFonts w:eastAsia="Arial Unicode MS" w:asciiTheme="minorHAnsi" w:hAnsiTheme="minorHAnsi" w:cstheme="minorHAnsi"/>
          <w:color w:val="000000" w:themeColor="text1"/>
          <w:sz w:val="22"/>
          <w:szCs w:val="22"/>
        </w:rPr>
        <w:t>J</w:t>
      </w:r>
      <w:r w:rsidRPr="00963481">
        <w:rPr>
          <w:rFonts w:eastAsia="Arial Unicode MS" w:asciiTheme="minorHAnsi" w:hAnsiTheme="minorHAnsi" w:cstheme="minorHAnsi"/>
          <w:color w:val="000000" w:themeColor="text1"/>
          <w:sz w:val="22"/>
          <w:szCs w:val="22"/>
        </w:rPr>
        <w:t xml:space="preserve">une 2010 to </w:t>
      </w:r>
      <w:r w:rsidRPr="00963481">
        <w:rPr>
          <w:rFonts w:eastAsia="Arial Unicode MS" w:asciiTheme="minorHAnsi" w:hAnsiTheme="minorHAnsi" w:cstheme="minorHAnsi"/>
          <w:color w:val="000000" w:themeColor="text1"/>
          <w:sz w:val="22"/>
          <w:szCs w:val="22"/>
        </w:rPr>
        <w:t>May 2016</w:t>
      </w:r>
      <w:r w:rsidRPr="00963481">
        <w:rPr>
          <w:rFonts w:eastAsia="Arial Unicode MS" w:asciiTheme="minorHAnsi" w:hAnsiTheme="minorHAnsi" w:cstheme="minorHAnsi"/>
          <w:color w:val="000000" w:themeColor="text1"/>
          <w:sz w:val="22"/>
          <w:szCs w:val="22"/>
        </w:rPr>
        <w:t>.</w:t>
      </w:r>
    </w:p>
    <w:p w:rsidR="00612969" w:rsidRPr="00963481" w:rsidP="00963481">
      <w:pPr>
        <w:jc w:val="both"/>
        <w:rPr>
          <w:rFonts w:eastAsia="Arial Unicode MS" w:asciiTheme="minorHAnsi" w:hAnsiTheme="minorHAnsi" w:cstheme="minorHAnsi"/>
          <w:bCs/>
          <w:color w:val="000000" w:themeColor="text1"/>
          <w:sz w:val="22"/>
          <w:szCs w:val="22"/>
        </w:rPr>
      </w:pPr>
    </w:p>
    <w:p w:rsidR="00A1603C" w:rsidRPr="00963481" w:rsidP="00963481">
      <w:pPr>
        <w:jc w:val="both"/>
        <w:rPr>
          <w:rFonts w:eastAsia="Arial Unicode MS" w:asciiTheme="minorHAnsi" w:hAnsiTheme="minorHAnsi" w:cstheme="minorHAnsi"/>
          <w:bCs/>
          <w:color w:val="000000" w:themeColor="text1"/>
          <w:sz w:val="22"/>
          <w:szCs w:val="22"/>
        </w:rPr>
      </w:pPr>
      <w:r w:rsidRPr="00963481">
        <w:rPr>
          <w:rFonts w:eastAsia="Arial Unicode MS" w:asciiTheme="minorHAnsi" w:hAnsiTheme="minorHAnsi" w:cstheme="minorHAnsi"/>
          <w:bCs/>
          <w:color w:val="000000" w:themeColor="text1"/>
          <w:sz w:val="22"/>
          <w:szCs w:val="22"/>
        </w:rPr>
        <w:t>Technical</w:t>
      </w:r>
      <w:r w:rsidRPr="00963481" w:rsidR="00196CA8">
        <w:rPr>
          <w:rFonts w:eastAsia="Arial Unicode MS" w:asciiTheme="minorHAnsi" w:hAnsiTheme="minorHAnsi" w:cstheme="minorHAnsi"/>
          <w:bCs/>
          <w:color w:val="000000" w:themeColor="text1"/>
          <w:sz w:val="22"/>
          <w:szCs w:val="22"/>
        </w:rPr>
        <w:t xml:space="preserve"> Skill</w:t>
      </w:r>
      <w:r w:rsidRPr="00963481" w:rsidR="007876F8">
        <w:rPr>
          <w:rFonts w:eastAsia="Arial Unicode MS" w:asciiTheme="minorHAnsi" w:hAnsiTheme="minorHAnsi" w:cstheme="minorHAnsi"/>
          <w:bCs/>
          <w:color w:val="000000" w:themeColor="text1"/>
          <w:sz w:val="22"/>
          <w:szCs w:val="22"/>
        </w:rPr>
        <w:t xml:space="preserve"> Summary</w:t>
      </w:r>
    </w:p>
    <w:p w:rsidR="00355202" w:rsidRPr="00963481" w:rsidP="00963481">
      <w:pPr>
        <w:jc w:val="both"/>
        <w:rPr>
          <w:rFonts w:eastAsia="Arial Unicode MS" w:asciiTheme="minorHAnsi" w:hAnsiTheme="minorHAnsi" w:cstheme="minorHAnsi"/>
          <w:bCs/>
          <w:color w:val="000000" w:themeColor="text1"/>
          <w:sz w:val="22"/>
          <w:szCs w:val="22"/>
        </w:rPr>
      </w:pPr>
    </w:p>
    <w:p w:rsidR="00FE63C6" w:rsidRPr="00963481" w:rsidP="00963481">
      <w:pPr>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 xml:space="preserve">           UI Technologies              </w:t>
      </w:r>
      <w:r w:rsidR="00963481">
        <w:rPr>
          <w:rFonts w:eastAsia="Arial Unicode MS" w:asciiTheme="minorHAnsi" w:hAnsiTheme="minorHAnsi" w:cstheme="minorHAnsi"/>
          <w:color w:val="000000" w:themeColor="text1"/>
          <w:sz w:val="22"/>
          <w:szCs w:val="22"/>
        </w:rPr>
        <w:t xml:space="preserve">   </w:t>
      </w:r>
      <w:r w:rsidRPr="00963481">
        <w:rPr>
          <w:rFonts w:eastAsia="Arial Unicode MS" w:asciiTheme="minorHAnsi" w:hAnsiTheme="minorHAnsi" w:cstheme="minorHAnsi"/>
          <w:color w:val="000000" w:themeColor="text1"/>
          <w:sz w:val="22"/>
          <w:szCs w:val="22"/>
        </w:rPr>
        <w:t xml:space="preserve"> </w:t>
      </w:r>
      <w:r w:rsidRPr="00963481" w:rsidR="00270D96">
        <w:rPr>
          <w:rFonts w:eastAsia="Arial Unicode MS" w:asciiTheme="minorHAnsi" w:hAnsiTheme="minorHAnsi" w:cstheme="minorHAnsi"/>
          <w:color w:val="000000" w:themeColor="text1"/>
          <w:sz w:val="22"/>
          <w:szCs w:val="22"/>
        </w:rPr>
        <w:t>:</w:t>
      </w:r>
      <w:r w:rsidRPr="00963481" w:rsidR="00FC4A66">
        <w:rPr>
          <w:rFonts w:eastAsia="Arial Unicode MS" w:asciiTheme="minorHAnsi" w:hAnsiTheme="minorHAnsi" w:cstheme="minorHAnsi"/>
          <w:color w:val="000000" w:themeColor="text1"/>
          <w:sz w:val="22"/>
          <w:szCs w:val="22"/>
        </w:rPr>
        <w:tab/>
      </w:r>
      <w:r w:rsidRPr="00963481" w:rsidR="00625A8C">
        <w:rPr>
          <w:rFonts w:eastAsia="Arial Unicode MS" w:asciiTheme="minorHAnsi" w:hAnsiTheme="minorHAnsi" w:cstheme="minorHAnsi"/>
          <w:color w:val="000000" w:themeColor="text1"/>
          <w:sz w:val="22"/>
          <w:szCs w:val="22"/>
        </w:rPr>
        <w:t>HTML5</w:t>
      </w:r>
      <w:r w:rsidRPr="00963481" w:rsidR="00357DE6">
        <w:rPr>
          <w:rFonts w:eastAsia="Arial Unicode MS" w:asciiTheme="minorHAnsi" w:hAnsiTheme="minorHAnsi" w:cstheme="minorHAnsi"/>
          <w:color w:val="000000" w:themeColor="text1"/>
          <w:sz w:val="22"/>
          <w:szCs w:val="22"/>
        </w:rPr>
        <w:t xml:space="preserve">, </w:t>
      </w:r>
      <w:r w:rsidRPr="00963481" w:rsidR="00625A8C">
        <w:rPr>
          <w:rFonts w:eastAsia="Arial Unicode MS" w:asciiTheme="minorHAnsi" w:hAnsiTheme="minorHAnsi" w:cstheme="minorHAnsi"/>
          <w:color w:val="000000" w:themeColor="text1"/>
          <w:sz w:val="22"/>
          <w:szCs w:val="22"/>
        </w:rPr>
        <w:t>CSS</w:t>
      </w:r>
      <w:r w:rsidRPr="00963481" w:rsidR="00270D96">
        <w:rPr>
          <w:rFonts w:eastAsia="Arial Unicode MS" w:asciiTheme="minorHAnsi" w:hAnsiTheme="minorHAnsi" w:cstheme="minorHAnsi"/>
          <w:color w:val="000000" w:themeColor="text1"/>
          <w:sz w:val="22"/>
          <w:szCs w:val="22"/>
        </w:rPr>
        <w:t>3</w:t>
      </w:r>
      <w:r w:rsidRPr="00963481" w:rsidR="00156466">
        <w:rPr>
          <w:rFonts w:eastAsia="Arial Unicode MS" w:asciiTheme="minorHAnsi" w:hAnsiTheme="minorHAnsi" w:cstheme="minorHAnsi"/>
          <w:color w:val="000000" w:themeColor="text1"/>
          <w:sz w:val="22"/>
          <w:szCs w:val="22"/>
        </w:rPr>
        <w:t>, Angular</w:t>
      </w:r>
      <w:r w:rsidRPr="00963481">
        <w:rPr>
          <w:rFonts w:eastAsia="Arial Unicode MS" w:asciiTheme="minorHAnsi" w:hAnsiTheme="minorHAnsi" w:cstheme="minorHAnsi"/>
          <w:color w:val="000000" w:themeColor="text1"/>
          <w:sz w:val="22"/>
          <w:szCs w:val="22"/>
        </w:rPr>
        <w:t>2,</w:t>
      </w:r>
      <w:r w:rsidRPr="00963481" w:rsidR="007051FA">
        <w:rPr>
          <w:rFonts w:eastAsia="Arial Unicode MS" w:asciiTheme="minorHAnsi" w:hAnsiTheme="minorHAnsi" w:cstheme="minorHAnsi"/>
          <w:color w:val="000000" w:themeColor="text1"/>
          <w:sz w:val="22"/>
          <w:szCs w:val="22"/>
        </w:rPr>
        <w:t xml:space="preserve"> Angular4,</w:t>
      </w:r>
      <w:r w:rsidR="007F4967">
        <w:rPr>
          <w:rFonts w:eastAsia="Arial Unicode MS" w:asciiTheme="minorHAnsi" w:hAnsiTheme="minorHAnsi" w:cstheme="minorHAnsi"/>
          <w:color w:val="000000" w:themeColor="text1"/>
          <w:sz w:val="22"/>
          <w:szCs w:val="22"/>
        </w:rPr>
        <w:t xml:space="preserve"> </w:t>
      </w:r>
      <w:r w:rsidR="00963481">
        <w:rPr>
          <w:rFonts w:eastAsia="Arial Unicode MS" w:asciiTheme="minorHAnsi" w:hAnsiTheme="minorHAnsi" w:cstheme="minorHAnsi"/>
          <w:color w:val="000000" w:themeColor="text1"/>
          <w:sz w:val="22"/>
          <w:szCs w:val="22"/>
        </w:rPr>
        <w:t>Angular 6.0</w:t>
      </w:r>
      <w:r w:rsidRPr="00963481">
        <w:rPr>
          <w:rFonts w:eastAsia="Arial Unicode MS" w:asciiTheme="minorHAnsi" w:hAnsiTheme="minorHAnsi" w:cstheme="minorHAnsi"/>
          <w:color w:val="000000" w:themeColor="text1"/>
          <w:sz w:val="22"/>
          <w:szCs w:val="22"/>
        </w:rPr>
        <w:t xml:space="preserve"> AngularJS,</w:t>
      </w:r>
      <w:r w:rsidRPr="00963481" w:rsidR="00406C20">
        <w:rPr>
          <w:rFonts w:eastAsia="Arial Unicode MS" w:asciiTheme="minorHAnsi" w:hAnsiTheme="minorHAnsi" w:cstheme="minorHAnsi"/>
          <w:color w:val="000000" w:themeColor="text1"/>
          <w:sz w:val="22"/>
          <w:szCs w:val="22"/>
        </w:rPr>
        <w:t xml:space="preserve"> JavaScript</w:t>
      </w:r>
      <w:r w:rsidRPr="00963481">
        <w:rPr>
          <w:rFonts w:eastAsia="Arial Unicode MS" w:asciiTheme="minorHAnsi" w:hAnsiTheme="minorHAnsi" w:cstheme="minorHAnsi"/>
          <w:color w:val="000000" w:themeColor="text1"/>
          <w:sz w:val="22"/>
          <w:szCs w:val="22"/>
        </w:rPr>
        <w:t xml:space="preserve"> </w:t>
      </w:r>
      <w:r w:rsidR="00963481">
        <w:rPr>
          <w:rFonts w:eastAsia="Arial Unicode MS" w:asciiTheme="minorHAnsi" w:hAnsiTheme="minorHAnsi" w:cstheme="minorHAnsi"/>
          <w:color w:val="000000" w:themeColor="text1"/>
          <w:sz w:val="22"/>
          <w:szCs w:val="22"/>
        </w:rPr>
        <w:t>ES6</w:t>
      </w:r>
      <w:r w:rsidRPr="00963481" w:rsidR="00270D96">
        <w:rPr>
          <w:rFonts w:eastAsia="Arial Unicode MS" w:asciiTheme="minorHAnsi" w:hAnsiTheme="minorHAnsi" w:cstheme="minorHAnsi"/>
          <w:color w:val="000000" w:themeColor="text1"/>
          <w:sz w:val="22"/>
          <w:szCs w:val="22"/>
        </w:rPr>
        <w:t>,</w:t>
      </w:r>
    </w:p>
    <w:p w:rsidR="00270D96" w:rsidRPr="00963481" w:rsidP="00963481">
      <w:pPr>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 xml:space="preserve">                                                       </w:t>
      </w:r>
      <w:r w:rsidRPr="00963481" w:rsidR="009E7385">
        <w:rPr>
          <w:rFonts w:eastAsia="Arial Unicode MS" w:asciiTheme="minorHAnsi" w:hAnsiTheme="minorHAnsi" w:cstheme="minorHAnsi"/>
          <w:color w:val="000000" w:themeColor="text1"/>
          <w:sz w:val="22"/>
          <w:szCs w:val="22"/>
        </w:rPr>
        <w:t xml:space="preserve"> </w:t>
      </w:r>
      <w:r w:rsidR="00963481">
        <w:rPr>
          <w:rFonts w:eastAsia="Arial Unicode MS" w:asciiTheme="minorHAnsi" w:hAnsiTheme="minorHAnsi" w:cstheme="minorHAnsi"/>
          <w:color w:val="000000" w:themeColor="text1"/>
          <w:sz w:val="22"/>
          <w:szCs w:val="22"/>
        </w:rPr>
        <w:t xml:space="preserve">      </w:t>
      </w:r>
      <w:r w:rsidRPr="00963481" w:rsidR="009E7385">
        <w:rPr>
          <w:rFonts w:eastAsia="Arial Unicode MS" w:asciiTheme="minorHAnsi" w:hAnsiTheme="minorHAnsi" w:cstheme="minorHAnsi"/>
          <w:color w:val="000000" w:themeColor="text1"/>
          <w:sz w:val="22"/>
          <w:szCs w:val="22"/>
        </w:rPr>
        <w:t xml:space="preserve"> Object oriented java script,</w:t>
      </w:r>
      <w:r w:rsidRPr="00963481">
        <w:rPr>
          <w:rFonts w:eastAsia="Arial Unicode MS" w:asciiTheme="minorHAnsi" w:hAnsiTheme="minorHAnsi" w:cstheme="minorHAnsi"/>
          <w:color w:val="000000" w:themeColor="text1"/>
          <w:sz w:val="22"/>
          <w:szCs w:val="22"/>
        </w:rPr>
        <w:t xml:space="preserve"> Type Script, NodeJS</w:t>
      </w:r>
    </w:p>
    <w:p w:rsidR="00270D96" w:rsidRPr="00963481" w:rsidP="00963481">
      <w:pPr>
        <w:ind w:left="648"/>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UI libraries</w:t>
      </w:r>
      <w:r w:rsidRPr="00963481" w:rsidR="00FC4A66">
        <w:rPr>
          <w:rFonts w:eastAsia="Arial Unicode MS" w:asciiTheme="minorHAnsi" w:hAnsiTheme="minorHAnsi" w:cstheme="minorHAnsi"/>
          <w:color w:val="000000" w:themeColor="text1"/>
          <w:sz w:val="22"/>
          <w:szCs w:val="22"/>
        </w:rPr>
        <w:tab/>
      </w:r>
      <w:r w:rsidRPr="00963481" w:rsidR="00FC4A66">
        <w:rPr>
          <w:rFonts w:eastAsia="Arial Unicode MS" w:asciiTheme="minorHAnsi" w:hAnsiTheme="minorHAnsi" w:cstheme="minorHAnsi"/>
          <w:color w:val="000000" w:themeColor="text1"/>
          <w:sz w:val="22"/>
          <w:szCs w:val="22"/>
        </w:rPr>
        <w:tab/>
      </w:r>
      <w:r w:rsidRPr="00963481" w:rsidR="00FC4A66">
        <w:rPr>
          <w:rFonts w:eastAsia="Arial Unicode MS" w:asciiTheme="minorHAnsi" w:hAnsiTheme="minorHAnsi" w:cstheme="minorHAnsi"/>
          <w:color w:val="000000" w:themeColor="text1"/>
          <w:sz w:val="22"/>
          <w:szCs w:val="22"/>
        </w:rPr>
        <w:tab/>
      </w:r>
      <w:r w:rsidRPr="00963481" w:rsidR="00FC4A66">
        <w:rPr>
          <w:rFonts w:eastAsia="Arial Unicode MS" w:asciiTheme="minorHAnsi" w:hAnsiTheme="minorHAnsi" w:cstheme="minorHAnsi"/>
          <w:color w:val="000000" w:themeColor="text1"/>
          <w:sz w:val="22"/>
          <w:szCs w:val="22"/>
        </w:rPr>
        <w:tab/>
      </w:r>
      <w:r w:rsidR="00963481">
        <w:rPr>
          <w:rFonts w:eastAsia="Arial Unicode MS" w:asciiTheme="minorHAnsi" w:hAnsiTheme="minorHAnsi" w:cstheme="minorHAnsi"/>
          <w:color w:val="000000" w:themeColor="text1"/>
          <w:sz w:val="22"/>
          <w:szCs w:val="22"/>
        </w:rPr>
        <w:t xml:space="preserve">     </w:t>
      </w:r>
      <w:r w:rsidRPr="00963481" w:rsidR="00FC4A66">
        <w:rPr>
          <w:rFonts w:eastAsia="Arial Unicode MS" w:asciiTheme="minorHAnsi" w:hAnsiTheme="minorHAnsi" w:cstheme="minorHAnsi"/>
          <w:color w:val="000000" w:themeColor="text1"/>
          <w:sz w:val="22"/>
          <w:szCs w:val="22"/>
        </w:rPr>
        <w:t>:</w:t>
      </w:r>
      <w:r w:rsidRPr="00963481" w:rsidR="00FC4A66">
        <w:rPr>
          <w:rFonts w:eastAsia="Arial Unicode MS" w:asciiTheme="minorHAnsi" w:hAnsiTheme="minorHAnsi" w:cstheme="minorHAnsi"/>
          <w:color w:val="000000" w:themeColor="text1"/>
          <w:sz w:val="22"/>
          <w:szCs w:val="22"/>
        </w:rPr>
        <w:tab/>
      </w:r>
      <w:r w:rsidRPr="00963481" w:rsidR="00712CA0">
        <w:rPr>
          <w:rFonts w:eastAsia="Arial Unicode MS" w:asciiTheme="minorHAnsi" w:hAnsiTheme="minorHAnsi" w:cstheme="minorHAnsi"/>
          <w:color w:val="000000" w:themeColor="text1"/>
          <w:sz w:val="22"/>
          <w:szCs w:val="22"/>
        </w:rPr>
        <w:t xml:space="preserve">Bootstrap, </w:t>
      </w:r>
      <w:r w:rsidRPr="00963481" w:rsidR="00156466">
        <w:rPr>
          <w:rFonts w:eastAsia="Arial Unicode MS" w:asciiTheme="minorHAnsi" w:hAnsiTheme="minorHAnsi" w:cstheme="minorHAnsi"/>
          <w:color w:val="000000" w:themeColor="text1"/>
          <w:sz w:val="22"/>
          <w:szCs w:val="22"/>
        </w:rPr>
        <w:t>JQuery</w:t>
      </w:r>
      <w:r w:rsidRPr="00963481">
        <w:rPr>
          <w:rFonts w:eastAsia="Arial Unicode MS" w:asciiTheme="minorHAnsi" w:hAnsiTheme="minorHAnsi" w:cstheme="minorHAnsi"/>
          <w:color w:val="000000" w:themeColor="text1"/>
          <w:sz w:val="22"/>
          <w:szCs w:val="22"/>
        </w:rPr>
        <w:t>, Responsive Web Design</w:t>
      </w:r>
    </w:p>
    <w:p w:rsidR="00A54E95" w:rsidRPr="00963481" w:rsidP="00963481">
      <w:pPr>
        <w:ind w:left="648"/>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Advanced Technologies</w:t>
      </w:r>
      <w:r w:rsidRPr="00963481">
        <w:rPr>
          <w:rFonts w:eastAsia="Arial Unicode MS" w:asciiTheme="minorHAnsi" w:hAnsiTheme="minorHAnsi" w:cstheme="minorHAnsi"/>
          <w:color w:val="000000" w:themeColor="text1"/>
          <w:sz w:val="22"/>
          <w:szCs w:val="22"/>
        </w:rPr>
        <w:tab/>
        <w:t>:</w:t>
      </w:r>
      <w:r w:rsidRPr="00963481">
        <w:rPr>
          <w:rFonts w:eastAsia="Arial Unicode MS" w:asciiTheme="minorHAnsi" w:hAnsiTheme="minorHAnsi" w:cstheme="minorHAnsi"/>
          <w:color w:val="000000" w:themeColor="text1"/>
          <w:sz w:val="22"/>
          <w:szCs w:val="22"/>
        </w:rPr>
        <w:tab/>
        <w:t>Ajax,</w:t>
      </w:r>
      <w:r w:rsidRPr="00963481" w:rsidR="00156466">
        <w:rPr>
          <w:rFonts w:eastAsia="Arial Unicode MS" w:asciiTheme="minorHAnsi" w:hAnsiTheme="minorHAnsi" w:cstheme="minorHAnsi"/>
          <w:color w:val="000000" w:themeColor="text1"/>
          <w:sz w:val="22"/>
          <w:szCs w:val="22"/>
        </w:rPr>
        <w:t xml:space="preserve"> </w:t>
      </w:r>
      <w:r w:rsidRPr="00963481" w:rsidR="00FE63C6">
        <w:rPr>
          <w:rFonts w:eastAsia="Arial Unicode MS" w:asciiTheme="minorHAnsi" w:hAnsiTheme="minorHAnsi" w:cstheme="minorHAnsi"/>
          <w:color w:val="000000" w:themeColor="text1"/>
          <w:sz w:val="22"/>
          <w:szCs w:val="22"/>
        </w:rPr>
        <w:t>JSON</w:t>
      </w:r>
    </w:p>
    <w:p w:rsidR="00270D96" w:rsidRPr="00963481" w:rsidP="00963481">
      <w:pPr>
        <w:ind w:left="648"/>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CSS</w:t>
      </w:r>
      <w:r w:rsidRPr="00963481">
        <w:rPr>
          <w:rFonts w:eastAsia="Arial Unicode MS" w:asciiTheme="minorHAnsi" w:hAnsiTheme="minorHAnsi" w:cstheme="minorHAnsi"/>
          <w:color w:val="000000" w:themeColor="text1"/>
          <w:sz w:val="22"/>
          <w:szCs w:val="22"/>
        </w:rPr>
        <w:t xml:space="preserve"> Frameworks</w:t>
      </w:r>
      <w:r w:rsidRPr="00963481" w:rsidR="00FC4A66">
        <w:rPr>
          <w:rFonts w:eastAsia="Arial Unicode MS" w:asciiTheme="minorHAnsi" w:hAnsiTheme="minorHAnsi" w:cstheme="minorHAnsi"/>
          <w:color w:val="000000" w:themeColor="text1"/>
          <w:sz w:val="22"/>
          <w:szCs w:val="22"/>
        </w:rPr>
        <w:tab/>
      </w:r>
      <w:r w:rsidRPr="00963481" w:rsidR="00FC4A66">
        <w:rPr>
          <w:rFonts w:eastAsia="Arial Unicode MS" w:asciiTheme="minorHAnsi" w:hAnsiTheme="minorHAnsi" w:cstheme="minorHAnsi"/>
          <w:color w:val="000000" w:themeColor="text1"/>
          <w:sz w:val="22"/>
          <w:szCs w:val="22"/>
        </w:rPr>
        <w:tab/>
      </w:r>
      <w:r w:rsidRPr="00963481" w:rsidR="00A54E95">
        <w:rPr>
          <w:rFonts w:eastAsia="Arial Unicode MS" w:asciiTheme="minorHAnsi" w:hAnsiTheme="minorHAnsi" w:cstheme="minorHAnsi"/>
          <w:color w:val="000000" w:themeColor="text1"/>
          <w:sz w:val="22"/>
          <w:szCs w:val="22"/>
        </w:rPr>
        <w:tab/>
      </w:r>
      <w:r w:rsidRPr="00963481" w:rsidR="00FC4A66">
        <w:rPr>
          <w:rFonts w:eastAsia="Arial Unicode MS" w:asciiTheme="minorHAnsi" w:hAnsiTheme="minorHAnsi" w:cstheme="minorHAnsi"/>
          <w:color w:val="000000" w:themeColor="text1"/>
          <w:sz w:val="22"/>
          <w:szCs w:val="22"/>
        </w:rPr>
        <w:t>:</w:t>
      </w:r>
      <w:r w:rsidRPr="00963481" w:rsidR="00FC4A66">
        <w:rPr>
          <w:rFonts w:eastAsia="Arial Unicode MS" w:asciiTheme="minorHAnsi" w:hAnsiTheme="minorHAnsi" w:cstheme="minorHAnsi"/>
          <w:color w:val="000000" w:themeColor="text1"/>
          <w:sz w:val="22"/>
          <w:szCs w:val="22"/>
        </w:rPr>
        <w:tab/>
      </w:r>
      <w:r w:rsidRPr="00963481" w:rsidR="00566A66">
        <w:rPr>
          <w:rFonts w:eastAsia="Arial Unicode MS" w:asciiTheme="minorHAnsi" w:hAnsiTheme="minorHAnsi" w:cstheme="minorHAnsi"/>
          <w:color w:val="000000" w:themeColor="text1"/>
          <w:sz w:val="22"/>
          <w:szCs w:val="22"/>
        </w:rPr>
        <w:t>SASS</w:t>
      </w:r>
      <w:r w:rsidRPr="00963481" w:rsidR="007230E6">
        <w:rPr>
          <w:rFonts w:eastAsia="Arial Unicode MS" w:asciiTheme="minorHAnsi" w:hAnsiTheme="minorHAnsi" w:cstheme="minorHAnsi"/>
          <w:color w:val="000000" w:themeColor="text1"/>
          <w:sz w:val="22"/>
          <w:szCs w:val="22"/>
        </w:rPr>
        <w:t>, LESS</w:t>
      </w:r>
    </w:p>
    <w:p w:rsidR="00270D96" w:rsidRPr="00963481" w:rsidP="00963481">
      <w:pPr>
        <w:ind w:left="648"/>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 xml:space="preserve">Developer Tools </w:t>
      </w:r>
      <w:r w:rsidRPr="00963481">
        <w:rPr>
          <w:rFonts w:eastAsia="Arial Unicode MS" w:asciiTheme="minorHAnsi" w:hAnsiTheme="minorHAnsi" w:cstheme="minorHAnsi"/>
          <w:color w:val="000000" w:themeColor="text1"/>
          <w:sz w:val="22"/>
          <w:szCs w:val="22"/>
        </w:rPr>
        <w:tab/>
      </w:r>
      <w:r w:rsidRPr="00963481" w:rsidR="00FC4A66">
        <w:rPr>
          <w:rFonts w:eastAsia="Arial Unicode MS" w:asciiTheme="minorHAnsi" w:hAnsiTheme="minorHAnsi" w:cstheme="minorHAnsi"/>
          <w:color w:val="000000" w:themeColor="text1"/>
          <w:sz w:val="22"/>
          <w:szCs w:val="22"/>
        </w:rPr>
        <w:tab/>
      </w:r>
      <w:r w:rsidRPr="00963481" w:rsidR="00A54E95">
        <w:rPr>
          <w:rFonts w:eastAsia="Arial Unicode MS" w:asciiTheme="minorHAnsi" w:hAnsiTheme="minorHAnsi" w:cstheme="minorHAnsi"/>
          <w:color w:val="000000" w:themeColor="text1"/>
          <w:sz w:val="22"/>
          <w:szCs w:val="22"/>
        </w:rPr>
        <w:tab/>
      </w:r>
      <w:r w:rsidRPr="00963481" w:rsidR="008F25B5">
        <w:rPr>
          <w:rFonts w:eastAsia="Arial Unicode MS" w:asciiTheme="minorHAnsi" w:hAnsiTheme="minorHAnsi" w:cstheme="minorHAnsi"/>
          <w:color w:val="000000" w:themeColor="text1"/>
          <w:sz w:val="22"/>
          <w:szCs w:val="22"/>
        </w:rPr>
        <w:t>:</w:t>
      </w:r>
      <w:r w:rsidRPr="00963481" w:rsidR="00FC4A66">
        <w:rPr>
          <w:rFonts w:eastAsia="Arial Unicode MS" w:asciiTheme="minorHAnsi" w:hAnsiTheme="minorHAnsi" w:cstheme="minorHAnsi"/>
          <w:color w:val="000000" w:themeColor="text1"/>
          <w:sz w:val="22"/>
          <w:szCs w:val="22"/>
        </w:rPr>
        <w:tab/>
      </w:r>
      <w:r w:rsidRPr="00963481">
        <w:rPr>
          <w:rFonts w:eastAsia="Arial Unicode MS" w:asciiTheme="minorHAnsi" w:hAnsiTheme="minorHAnsi" w:cstheme="minorHAnsi"/>
          <w:color w:val="000000" w:themeColor="text1"/>
          <w:sz w:val="22"/>
          <w:szCs w:val="22"/>
        </w:rPr>
        <w:t>Sublime, Note</w:t>
      </w:r>
      <w:r w:rsidRPr="00963481" w:rsidR="000662B1">
        <w:rPr>
          <w:rFonts w:eastAsia="Arial Unicode MS" w:asciiTheme="minorHAnsi" w:hAnsiTheme="minorHAnsi" w:cstheme="minorHAnsi"/>
          <w:color w:val="000000" w:themeColor="text1"/>
          <w:sz w:val="22"/>
          <w:szCs w:val="22"/>
        </w:rPr>
        <w:t xml:space="preserve"> Pad</w:t>
      </w:r>
      <w:r w:rsidRPr="00963481">
        <w:rPr>
          <w:rFonts w:eastAsia="Arial Unicode MS" w:asciiTheme="minorHAnsi" w:hAnsiTheme="minorHAnsi" w:cstheme="minorHAnsi"/>
          <w:color w:val="000000" w:themeColor="text1"/>
          <w:sz w:val="22"/>
          <w:szCs w:val="22"/>
        </w:rPr>
        <w:t xml:space="preserve"> ++, </w:t>
      </w:r>
      <w:r w:rsidRPr="00963481" w:rsidR="00FE63C6">
        <w:rPr>
          <w:rFonts w:eastAsia="Arial Unicode MS" w:asciiTheme="minorHAnsi" w:hAnsiTheme="minorHAnsi" w:cstheme="minorHAnsi"/>
          <w:color w:val="000000" w:themeColor="text1"/>
          <w:sz w:val="22"/>
          <w:szCs w:val="22"/>
        </w:rPr>
        <w:t xml:space="preserve"> V</w:t>
      </w:r>
      <w:r w:rsidRPr="00963481" w:rsidR="000662B1">
        <w:rPr>
          <w:rFonts w:eastAsia="Arial Unicode MS" w:asciiTheme="minorHAnsi" w:hAnsiTheme="minorHAnsi" w:cstheme="minorHAnsi"/>
          <w:color w:val="000000" w:themeColor="text1"/>
          <w:sz w:val="22"/>
          <w:szCs w:val="22"/>
        </w:rPr>
        <w:t xml:space="preserve">isual </w:t>
      </w:r>
      <w:r w:rsidRPr="00963481" w:rsidR="00FE63C6">
        <w:rPr>
          <w:rFonts w:eastAsia="Arial Unicode MS" w:asciiTheme="minorHAnsi" w:hAnsiTheme="minorHAnsi" w:cstheme="minorHAnsi"/>
          <w:color w:val="000000" w:themeColor="text1"/>
          <w:sz w:val="22"/>
          <w:szCs w:val="22"/>
        </w:rPr>
        <w:t>code</w:t>
      </w:r>
    </w:p>
    <w:p w:rsidR="00270D96" w:rsidRPr="00963481" w:rsidP="00963481">
      <w:pPr>
        <w:ind w:left="648"/>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 xml:space="preserve">Debug </w:t>
      </w:r>
      <w:r w:rsidRPr="00963481">
        <w:rPr>
          <w:rFonts w:eastAsia="Arial Unicode MS" w:asciiTheme="minorHAnsi" w:hAnsiTheme="minorHAnsi" w:cstheme="minorHAnsi"/>
          <w:color w:val="000000" w:themeColor="text1"/>
          <w:sz w:val="22"/>
          <w:szCs w:val="22"/>
        </w:rPr>
        <w:t>Tools</w:t>
      </w:r>
      <w:r w:rsidRPr="00963481" w:rsidR="00FC4A66">
        <w:rPr>
          <w:rFonts w:eastAsia="Arial Unicode MS" w:asciiTheme="minorHAnsi" w:hAnsiTheme="minorHAnsi" w:cstheme="minorHAnsi"/>
          <w:color w:val="000000" w:themeColor="text1"/>
          <w:sz w:val="22"/>
          <w:szCs w:val="22"/>
        </w:rPr>
        <w:tab/>
      </w:r>
      <w:r w:rsidRPr="00963481" w:rsidR="00FC4A66">
        <w:rPr>
          <w:rFonts w:eastAsia="Arial Unicode MS" w:asciiTheme="minorHAnsi" w:hAnsiTheme="minorHAnsi" w:cstheme="minorHAnsi"/>
          <w:color w:val="000000" w:themeColor="text1"/>
          <w:sz w:val="22"/>
          <w:szCs w:val="22"/>
        </w:rPr>
        <w:tab/>
      </w:r>
      <w:r w:rsidRPr="00963481" w:rsidR="00A54E95">
        <w:rPr>
          <w:rFonts w:eastAsia="Arial Unicode MS" w:asciiTheme="minorHAnsi" w:hAnsiTheme="minorHAnsi" w:cstheme="minorHAnsi"/>
          <w:color w:val="000000" w:themeColor="text1"/>
          <w:sz w:val="22"/>
          <w:szCs w:val="22"/>
        </w:rPr>
        <w:tab/>
      </w:r>
      <w:r w:rsidRPr="00963481" w:rsidR="008F25B5">
        <w:rPr>
          <w:rFonts w:eastAsia="Arial Unicode MS" w:asciiTheme="minorHAnsi" w:hAnsiTheme="minorHAnsi" w:cstheme="minorHAnsi"/>
          <w:color w:val="000000" w:themeColor="text1"/>
          <w:sz w:val="22"/>
          <w:szCs w:val="22"/>
        </w:rPr>
        <w:tab/>
      </w:r>
      <w:r w:rsidRPr="00963481" w:rsidR="00FC4A66">
        <w:rPr>
          <w:rFonts w:eastAsia="Arial Unicode MS" w:asciiTheme="minorHAnsi" w:hAnsiTheme="minorHAnsi" w:cstheme="minorHAnsi"/>
          <w:color w:val="000000" w:themeColor="text1"/>
          <w:sz w:val="22"/>
          <w:szCs w:val="22"/>
        </w:rPr>
        <w:t>:</w:t>
      </w:r>
      <w:r w:rsidRPr="00963481" w:rsidR="00FC4A66">
        <w:rPr>
          <w:rFonts w:eastAsia="Arial Unicode MS" w:asciiTheme="minorHAnsi" w:hAnsiTheme="minorHAnsi" w:cstheme="minorHAnsi"/>
          <w:color w:val="000000" w:themeColor="text1"/>
          <w:sz w:val="22"/>
          <w:szCs w:val="22"/>
        </w:rPr>
        <w:tab/>
      </w:r>
      <w:r w:rsidRPr="00963481" w:rsidR="004824DB">
        <w:rPr>
          <w:rFonts w:eastAsia="Arial Unicode MS" w:asciiTheme="minorHAnsi" w:hAnsiTheme="minorHAnsi" w:cstheme="minorHAnsi"/>
          <w:color w:val="000000" w:themeColor="text1"/>
          <w:sz w:val="22"/>
          <w:szCs w:val="22"/>
        </w:rPr>
        <w:t>Firebug, Inspect Elements,</w:t>
      </w:r>
      <w:r w:rsidRPr="00963481" w:rsidR="00E27518">
        <w:rPr>
          <w:rFonts w:eastAsia="Arial Unicode MS" w:asciiTheme="minorHAnsi" w:hAnsiTheme="minorHAnsi" w:cstheme="minorHAnsi"/>
          <w:color w:val="000000" w:themeColor="text1"/>
          <w:sz w:val="22"/>
          <w:szCs w:val="22"/>
        </w:rPr>
        <w:t xml:space="preserve"> Bower, Gulp,</w:t>
      </w:r>
      <w:r w:rsidRPr="00963481" w:rsidR="00712CA0">
        <w:rPr>
          <w:rFonts w:eastAsia="Arial Unicode MS" w:asciiTheme="minorHAnsi" w:hAnsiTheme="minorHAnsi" w:cstheme="minorHAnsi"/>
          <w:color w:val="000000" w:themeColor="text1"/>
          <w:sz w:val="22"/>
          <w:szCs w:val="22"/>
        </w:rPr>
        <w:t xml:space="preserve"> </w:t>
      </w:r>
      <w:r w:rsidRPr="00963481" w:rsidR="00156466">
        <w:rPr>
          <w:rFonts w:eastAsia="Arial Unicode MS" w:asciiTheme="minorHAnsi" w:hAnsiTheme="minorHAnsi" w:cstheme="minorHAnsi"/>
          <w:color w:val="000000" w:themeColor="text1"/>
          <w:sz w:val="22"/>
          <w:szCs w:val="22"/>
        </w:rPr>
        <w:t>Bata rang</w:t>
      </w:r>
      <w:r w:rsidRPr="00963481">
        <w:rPr>
          <w:rFonts w:eastAsia="Arial Unicode MS" w:asciiTheme="minorHAnsi" w:hAnsiTheme="minorHAnsi" w:cstheme="minorHAnsi"/>
          <w:color w:val="000000" w:themeColor="text1"/>
          <w:sz w:val="22"/>
          <w:szCs w:val="22"/>
        </w:rPr>
        <w:t xml:space="preserve"> for Angular</w:t>
      </w:r>
      <w:r w:rsidRPr="00963481" w:rsidR="00712CA0">
        <w:rPr>
          <w:rFonts w:eastAsia="Arial Unicode MS" w:asciiTheme="minorHAnsi" w:hAnsiTheme="minorHAnsi" w:cstheme="minorHAnsi"/>
          <w:color w:val="000000" w:themeColor="text1"/>
          <w:sz w:val="22"/>
          <w:szCs w:val="22"/>
        </w:rPr>
        <w:t>JS</w:t>
      </w:r>
    </w:p>
    <w:p w:rsidR="001739B4" w:rsidRPr="00963481" w:rsidP="00963481">
      <w:pPr>
        <w:ind w:left="648"/>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Databases</w:t>
      </w:r>
      <w:r w:rsidRPr="00963481" w:rsidR="00FC4A66">
        <w:rPr>
          <w:rFonts w:eastAsia="Arial Unicode MS" w:asciiTheme="minorHAnsi" w:hAnsiTheme="minorHAnsi" w:cstheme="minorHAnsi"/>
          <w:color w:val="000000" w:themeColor="text1"/>
          <w:sz w:val="22"/>
          <w:szCs w:val="22"/>
        </w:rPr>
        <w:tab/>
      </w:r>
      <w:r w:rsidRPr="00963481" w:rsidR="00FC4A66">
        <w:rPr>
          <w:rFonts w:eastAsia="Arial Unicode MS" w:asciiTheme="minorHAnsi" w:hAnsiTheme="minorHAnsi" w:cstheme="minorHAnsi"/>
          <w:color w:val="000000" w:themeColor="text1"/>
          <w:sz w:val="22"/>
          <w:szCs w:val="22"/>
        </w:rPr>
        <w:tab/>
      </w:r>
      <w:r w:rsidRPr="00963481" w:rsidR="00FC4A66">
        <w:rPr>
          <w:rFonts w:eastAsia="Arial Unicode MS" w:asciiTheme="minorHAnsi" w:hAnsiTheme="minorHAnsi" w:cstheme="minorHAnsi"/>
          <w:color w:val="000000" w:themeColor="text1"/>
          <w:sz w:val="22"/>
          <w:szCs w:val="22"/>
        </w:rPr>
        <w:tab/>
      </w:r>
      <w:r w:rsidRPr="00963481" w:rsidR="00FC4A66">
        <w:rPr>
          <w:rFonts w:eastAsia="Arial Unicode MS" w:asciiTheme="minorHAnsi" w:hAnsiTheme="minorHAnsi" w:cstheme="minorHAnsi"/>
          <w:color w:val="000000" w:themeColor="text1"/>
          <w:sz w:val="22"/>
          <w:szCs w:val="22"/>
        </w:rPr>
        <w:tab/>
      </w:r>
      <w:r w:rsidRPr="00963481" w:rsidR="00A54E95">
        <w:rPr>
          <w:rFonts w:eastAsia="Arial Unicode MS" w:asciiTheme="minorHAnsi" w:hAnsiTheme="minorHAnsi" w:cstheme="minorHAnsi"/>
          <w:color w:val="000000" w:themeColor="text1"/>
          <w:sz w:val="22"/>
          <w:szCs w:val="22"/>
        </w:rPr>
        <w:tab/>
      </w:r>
      <w:r w:rsidRPr="00963481" w:rsidR="00FC4A66">
        <w:rPr>
          <w:rFonts w:eastAsia="Arial Unicode MS" w:asciiTheme="minorHAnsi" w:hAnsiTheme="minorHAnsi" w:cstheme="minorHAnsi"/>
          <w:color w:val="000000" w:themeColor="text1"/>
          <w:sz w:val="22"/>
          <w:szCs w:val="22"/>
        </w:rPr>
        <w:t>:</w:t>
      </w:r>
      <w:r w:rsidRPr="00963481" w:rsidR="00FC4A66">
        <w:rPr>
          <w:rFonts w:eastAsia="Arial Unicode MS" w:asciiTheme="minorHAnsi" w:hAnsiTheme="minorHAnsi" w:cstheme="minorHAnsi"/>
          <w:color w:val="000000" w:themeColor="text1"/>
          <w:sz w:val="22"/>
          <w:szCs w:val="22"/>
        </w:rPr>
        <w:tab/>
      </w:r>
      <w:r w:rsidRPr="00963481" w:rsidR="00135858">
        <w:rPr>
          <w:rFonts w:eastAsia="Arial Unicode MS" w:asciiTheme="minorHAnsi" w:hAnsiTheme="minorHAnsi" w:cstheme="minorHAnsi"/>
          <w:color w:val="000000" w:themeColor="text1"/>
          <w:sz w:val="22"/>
          <w:szCs w:val="22"/>
        </w:rPr>
        <w:t xml:space="preserve">Microsoft </w:t>
      </w:r>
      <w:r w:rsidRPr="00963481" w:rsidR="00082FDC">
        <w:rPr>
          <w:rFonts w:eastAsia="Arial Unicode MS" w:asciiTheme="minorHAnsi" w:hAnsiTheme="minorHAnsi" w:cstheme="minorHAnsi"/>
          <w:color w:val="000000" w:themeColor="text1"/>
          <w:sz w:val="22"/>
          <w:szCs w:val="22"/>
        </w:rPr>
        <w:t>SQL</w:t>
      </w:r>
      <w:r w:rsidRPr="00963481" w:rsidR="00B02E1C">
        <w:rPr>
          <w:rFonts w:eastAsia="Arial Unicode MS" w:asciiTheme="minorHAnsi" w:hAnsiTheme="minorHAnsi" w:cstheme="minorHAnsi"/>
          <w:color w:val="000000" w:themeColor="text1"/>
          <w:sz w:val="22"/>
          <w:szCs w:val="22"/>
        </w:rPr>
        <w:t>, Oracle</w:t>
      </w:r>
      <w:r w:rsidRPr="00963481" w:rsidR="00082FDC">
        <w:rPr>
          <w:rFonts w:eastAsia="Arial Unicode MS" w:asciiTheme="minorHAnsi" w:hAnsiTheme="minorHAnsi" w:cstheme="minorHAnsi"/>
          <w:color w:val="000000" w:themeColor="text1"/>
          <w:sz w:val="22"/>
          <w:szCs w:val="22"/>
        </w:rPr>
        <w:t xml:space="preserve"> </w:t>
      </w:r>
    </w:p>
    <w:p w:rsidR="00BB31F0" w:rsidRPr="00963481" w:rsidP="00963481">
      <w:pPr>
        <w:ind w:left="648"/>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 xml:space="preserve">Languages                       </w:t>
      </w:r>
      <w:r w:rsidRPr="00963481" w:rsidR="002779C7">
        <w:rPr>
          <w:rFonts w:eastAsia="Arial Unicode MS" w:asciiTheme="minorHAnsi" w:hAnsiTheme="minorHAnsi" w:cstheme="minorHAnsi"/>
          <w:color w:val="000000" w:themeColor="text1"/>
          <w:sz w:val="22"/>
          <w:szCs w:val="22"/>
        </w:rPr>
        <w:tab/>
      </w:r>
      <w:r w:rsidRPr="00963481">
        <w:rPr>
          <w:rFonts w:eastAsia="Arial Unicode MS" w:asciiTheme="minorHAnsi" w:hAnsiTheme="minorHAnsi" w:cstheme="minorHAnsi"/>
          <w:color w:val="000000" w:themeColor="text1"/>
          <w:sz w:val="22"/>
          <w:szCs w:val="22"/>
        </w:rPr>
        <w:t xml:space="preserve">:  </w:t>
      </w:r>
      <w:r w:rsidRPr="00963481" w:rsidR="008D0066">
        <w:rPr>
          <w:rFonts w:eastAsia="Arial Unicode MS" w:asciiTheme="minorHAnsi" w:hAnsiTheme="minorHAnsi" w:cstheme="minorHAnsi"/>
          <w:color w:val="000000" w:themeColor="text1"/>
          <w:sz w:val="22"/>
          <w:szCs w:val="22"/>
        </w:rPr>
        <w:t xml:space="preserve">  </w:t>
      </w:r>
      <w:r w:rsidRPr="00963481" w:rsidR="00053715">
        <w:rPr>
          <w:rFonts w:eastAsia="Arial Unicode MS" w:asciiTheme="minorHAnsi" w:hAnsiTheme="minorHAnsi" w:cstheme="minorHAnsi"/>
          <w:color w:val="000000" w:themeColor="text1"/>
          <w:sz w:val="22"/>
          <w:szCs w:val="22"/>
        </w:rPr>
        <w:t>Core java, JSP</w:t>
      </w:r>
      <w:r w:rsidRPr="00963481">
        <w:rPr>
          <w:rFonts w:eastAsia="Arial Unicode MS" w:asciiTheme="minorHAnsi" w:hAnsiTheme="minorHAnsi" w:cstheme="minorHAnsi"/>
          <w:color w:val="000000" w:themeColor="text1"/>
          <w:sz w:val="22"/>
          <w:szCs w:val="22"/>
        </w:rPr>
        <w:t>,</w:t>
      </w:r>
      <w:r w:rsidRPr="00963481" w:rsidR="00053715">
        <w:rPr>
          <w:rFonts w:eastAsia="Arial Unicode MS" w:asciiTheme="minorHAnsi" w:hAnsiTheme="minorHAnsi" w:cstheme="minorHAnsi"/>
          <w:color w:val="000000" w:themeColor="text1"/>
          <w:sz w:val="22"/>
          <w:szCs w:val="22"/>
        </w:rPr>
        <w:t xml:space="preserve"> JSTL, </w:t>
      </w:r>
      <w:r w:rsidRPr="00963481" w:rsidR="00E27518">
        <w:rPr>
          <w:rFonts w:eastAsia="Arial Unicode MS" w:asciiTheme="minorHAnsi" w:hAnsiTheme="minorHAnsi" w:cstheme="minorHAnsi"/>
          <w:color w:val="000000" w:themeColor="text1"/>
          <w:sz w:val="22"/>
          <w:szCs w:val="22"/>
        </w:rPr>
        <w:t>Servlets</w:t>
      </w:r>
    </w:p>
    <w:p w:rsidR="00881D78" w:rsidRPr="00963481" w:rsidP="00963481">
      <w:pPr>
        <w:ind w:left="648"/>
        <w:rPr>
          <w:rFonts w:eastAsia="Arial Unicode MS" w:asciiTheme="minorHAnsi" w:hAnsiTheme="minorHAnsi" w:cstheme="minorHAnsi"/>
          <w:color w:val="000000" w:themeColor="text1"/>
          <w:sz w:val="22"/>
          <w:szCs w:val="22"/>
        </w:rPr>
      </w:pPr>
    </w:p>
    <w:p w:rsidR="00881D78" w:rsidRPr="00963481" w:rsidP="00963481">
      <w:pPr>
        <w:suppressAutoHyphens w:val="0"/>
        <w:contextualSpacing/>
        <w:rPr>
          <w:rFonts w:eastAsia="Arial Unicode MS" w:asciiTheme="minorHAnsi" w:hAnsiTheme="minorHAnsi" w:cstheme="minorHAnsi"/>
          <w:bCs/>
          <w:color w:val="000000" w:themeColor="text1"/>
          <w:sz w:val="22"/>
          <w:szCs w:val="22"/>
        </w:rPr>
      </w:pPr>
      <w:r w:rsidRPr="00963481">
        <w:rPr>
          <w:rFonts w:eastAsia="Arial Unicode MS" w:asciiTheme="minorHAnsi" w:hAnsiTheme="minorHAnsi" w:cstheme="minorHAnsi"/>
          <w:bCs/>
          <w:color w:val="000000" w:themeColor="text1"/>
          <w:sz w:val="22"/>
          <w:szCs w:val="22"/>
        </w:rPr>
        <w:t xml:space="preserve">Project   : Bangalore. Client </w:t>
      </w:r>
      <w:r w:rsidRPr="00963481">
        <w:rPr>
          <w:rFonts w:eastAsia="Arial Unicode MS" w:asciiTheme="minorHAnsi" w:hAnsiTheme="minorHAnsi" w:cstheme="minorHAnsi"/>
          <w:color w:val="000000" w:themeColor="text1"/>
          <w:sz w:val="22"/>
          <w:szCs w:val="22"/>
        </w:rPr>
        <w:t xml:space="preserve">Wipro  </w:t>
      </w:r>
      <w:r w:rsidRPr="00963481">
        <w:rPr>
          <w:rFonts w:eastAsia="Arial Unicode MS" w:asciiTheme="minorHAnsi" w:hAnsiTheme="minorHAnsi" w:cstheme="minorHAnsi"/>
          <w:bCs/>
          <w:color w:val="000000" w:themeColor="text1"/>
          <w:sz w:val="22"/>
          <w:szCs w:val="22"/>
        </w:rPr>
        <w:tab/>
      </w:r>
      <w:r w:rsidRPr="00963481">
        <w:rPr>
          <w:rFonts w:eastAsia="Arial Unicode MS" w:asciiTheme="minorHAnsi" w:hAnsiTheme="minorHAnsi" w:cstheme="minorHAnsi"/>
          <w:bCs/>
          <w:color w:val="000000" w:themeColor="text1"/>
          <w:sz w:val="22"/>
          <w:szCs w:val="22"/>
        </w:rPr>
        <w:tab/>
      </w:r>
      <w:r w:rsidRPr="00963481">
        <w:rPr>
          <w:rFonts w:eastAsia="Arial Unicode MS" w:asciiTheme="minorHAnsi" w:hAnsiTheme="minorHAnsi" w:cstheme="minorHAnsi"/>
          <w:bCs/>
          <w:color w:val="000000" w:themeColor="text1"/>
          <w:sz w:val="22"/>
          <w:szCs w:val="22"/>
        </w:rPr>
        <w:tab/>
      </w:r>
      <w:r w:rsidRPr="00963481">
        <w:rPr>
          <w:rFonts w:eastAsia="Arial Unicode MS" w:asciiTheme="minorHAnsi" w:hAnsiTheme="minorHAnsi" w:cstheme="minorHAnsi"/>
          <w:bCs/>
          <w:color w:val="000000" w:themeColor="text1"/>
          <w:sz w:val="22"/>
          <w:szCs w:val="22"/>
        </w:rPr>
        <w:tab/>
      </w:r>
      <w:r w:rsidRPr="00963481">
        <w:rPr>
          <w:rFonts w:eastAsia="Arial Unicode MS" w:asciiTheme="minorHAnsi" w:hAnsiTheme="minorHAnsi" w:cstheme="minorHAnsi"/>
          <w:bCs/>
          <w:color w:val="000000" w:themeColor="text1"/>
          <w:sz w:val="22"/>
          <w:szCs w:val="22"/>
        </w:rPr>
        <w:tab/>
      </w:r>
      <w:r w:rsidRPr="00963481">
        <w:rPr>
          <w:rFonts w:eastAsia="Arial Unicode MS" w:asciiTheme="minorHAnsi" w:hAnsiTheme="minorHAnsi" w:cstheme="minorHAnsi"/>
          <w:bCs/>
          <w:color w:val="000000" w:themeColor="text1"/>
          <w:sz w:val="22"/>
          <w:szCs w:val="22"/>
        </w:rPr>
        <w:tab/>
        <w:t xml:space="preserve">      </w:t>
      </w:r>
      <w:r w:rsidRPr="00963481">
        <w:rPr>
          <w:rStyle w:val="normalchar1"/>
          <w:rFonts w:eastAsia="Arial Unicode MS" w:asciiTheme="minorHAnsi" w:hAnsiTheme="minorHAnsi" w:cstheme="minorHAnsi"/>
          <w:bCs/>
          <w:color w:val="000000" w:themeColor="text1"/>
          <w:sz w:val="22"/>
          <w:szCs w:val="22"/>
        </w:rPr>
        <w:t>Duration:</w:t>
      </w:r>
      <w:r w:rsidRPr="00963481">
        <w:rPr>
          <w:rFonts w:eastAsia="Arial Unicode MS" w:asciiTheme="minorHAnsi" w:hAnsiTheme="minorHAnsi" w:cstheme="minorHAnsi"/>
          <w:color w:val="000000" w:themeColor="text1"/>
          <w:sz w:val="22"/>
          <w:szCs w:val="22"/>
        </w:rPr>
        <w:t xml:space="preserve"> June 2018-</w:t>
      </w:r>
      <w:r w:rsidR="00F429B0">
        <w:rPr>
          <w:rFonts w:eastAsia="Arial Unicode MS" w:asciiTheme="minorHAnsi" w:hAnsiTheme="minorHAnsi" w:cstheme="minorHAnsi"/>
          <w:color w:val="000000" w:themeColor="text1"/>
          <w:sz w:val="22"/>
          <w:szCs w:val="22"/>
        </w:rPr>
        <w:t>Feb 2019</w:t>
      </w:r>
      <w:r w:rsidRPr="00963481">
        <w:rPr>
          <w:rFonts w:eastAsia="Arial Unicode MS" w:asciiTheme="minorHAnsi" w:hAnsiTheme="minorHAnsi" w:cstheme="minorHAnsi"/>
          <w:color w:val="000000" w:themeColor="text1"/>
          <w:sz w:val="22"/>
          <w:szCs w:val="22"/>
        </w:rPr>
        <w:t xml:space="preserve"> </w:t>
      </w:r>
    </w:p>
    <w:p w:rsidR="00881D78" w:rsidRPr="00963481" w:rsidP="00963481">
      <w:pPr>
        <w:suppressAutoHyphens w:val="0"/>
        <w:contextualSpacing/>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bCs/>
          <w:color w:val="000000" w:themeColor="text1"/>
          <w:sz w:val="22"/>
          <w:szCs w:val="22"/>
        </w:rPr>
        <w:t xml:space="preserve">Roles     </w:t>
      </w:r>
      <w:r w:rsidRPr="00963481">
        <w:rPr>
          <w:rFonts w:eastAsia="Arial Unicode MS" w:asciiTheme="minorHAnsi" w:hAnsiTheme="minorHAnsi" w:cstheme="minorHAnsi"/>
          <w:color w:val="000000" w:themeColor="text1"/>
          <w:sz w:val="22"/>
          <w:szCs w:val="22"/>
        </w:rPr>
        <w:t xml:space="preserve">:  UI Developer </w:t>
      </w:r>
    </w:p>
    <w:p w:rsidR="00881D78" w:rsidRPr="00963481" w:rsidP="00963481">
      <w:pPr>
        <w:pStyle w:val="NormalWeb"/>
        <w:shd w:val="clear" w:color="auto" w:fill="FFFFFF"/>
        <w:spacing w:before="150" w:after="0"/>
        <w:rPr>
          <w:rFonts w:asciiTheme="minorHAnsi" w:hAnsiTheme="minorHAnsi" w:cstheme="minorHAnsi"/>
          <w:sz w:val="22"/>
          <w:szCs w:val="22"/>
          <w:lang w:bidi="ar-SA"/>
        </w:rPr>
      </w:pPr>
      <w:r w:rsidRPr="00963481">
        <w:rPr>
          <w:rFonts w:eastAsia="Arial Unicode MS" w:asciiTheme="minorHAnsi" w:hAnsiTheme="minorHAnsi" w:cstheme="minorHAnsi"/>
          <w:color w:val="000000" w:themeColor="text1"/>
          <w:sz w:val="22"/>
          <w:szCs w:val="22"/>
        </w:rPr>
        <w:br/>
      </w:r>
      <w:r w:rsidRPr="00963481">
        <w:rPr>
          <w:rFonts w:asciiTheme="minorHAnsi" w:hAnsiTheme="minorHAnsi" w:cstheme="minorHAnsi"/>
          <w:b/>
          <w:bCs/>
          <w:color w:val="000000"/>
          <w:sz w:val="22"/>
          <w:szCs w:val="22"/>
          <w:lang w:bidi="ar-SA"/>
        </w:rPr>
        <w:t>Responsibilities:</w:t>
      </w:r>
    </w:p>
    <w:p w:rsidR="00881D78" w:rsidRPr="00881D78" w:rsidP="00963481">
      <w:pPr>
        <w:numPr>
          <w:ilvl w:val="0"/>
          <w:numId w:val="40"/>
        </w:numPr>
        <w:shd w:val="clear" w:color="auto" w:fill="FFFFFF"/>
        <w:suppressAutoHyphens w:val="0"/>
        <w:spacing w:before="100" w:beforeAutospacing="1" w:after="100" w:afterAutospacing="1"/>
        <w:ind w:left="600"/>
        <w:rPr>
          <w:rFonts w:asciiTheme="minorHAnsi" w:hAnsiTheme="minorHAnsi" w:cstheme="minorHAnsi"/>
          <w:sz w:val="22"/>
          <w:szCs w:val="22"/>
          <w:lang w:val="en-US" w:eastAsia="en-US"/>
        </w:rPr>
      </w:pPr>
      <w:r w:rsidRPr="00881D78">
        <w:rPr>
          <w:rFonts w:asciiTheme="minorHAnsi" w:hAnsiTheme="minorHAnsi" w:cstheme="minorHAnsi"/>
          <w:sz w:val="22"/>
          <w:szCs w:val="22"/>
          <w:lang w:val="en-US" w:eastAsia="en-US"/>
        </w:rPr>
        <w:t>Used </w:t>
      </w:r>
      <w:r w:rsidRPr="00963481">
        <w:rPr>
          <w:rFonts w:asciiTheme="minorHAnsi" w:hAnsiTheme="minorHAnsi" w:cstheme="minorHAnsi"/>
          <w:b/>
          <w:bCs/>
          <w:color w:val="000000"/>
          <w:sz w:val="22"/>
          <w:szCs w:val="22"/>
          <w:lang w:val="en-US" w:eastAsia="en-US"/>
        </w:rPr>
        <w:t>NPM</w:t>
      </w:r>
      <w:r w:rsidRPr="00881D78">
        <w:rPr>
          <w:rFonts w:asciiTheme="minorHAnsi" w:hAnsiTheme="minorHAnsi" w:cstheme="minorHAnsi"/>
          <w:sz w:val="22"/>
          <w:szCs w:val="22"/>
          <w:lang w:val="en-US" w:eastAsia="en-US"/>
        </w:rPr>
        <w:t> for installing required node modules and other published </w:t>
      </w:r>
      <w:r w:rsidRPr="00963481">
        <w:rPr>
          <w:rFonts w:asciiTheme="minorHAnsi" w:hAnsiTheme="minorHAnsi" w:cstheme="minorHAnsi"/>
          <w:b/>
          <w:bCs/>
          <w:color w:val="000000"/>
          <w:sz w:val="22"/>
          <w:szCs w:val="22"/>
          <w:lang w:val="en-US" w:eastAsia="en-US"/>
        </w:rPr>
        <w:t>Angular NPM modules</w:t>
      </w:r>
      <w:r w:rsidRPr="00881D78">
        <w:rPr>
          <w:rFonts w:asciiTheme="minorHAnsi" w:hAnsiTheme="minorHAnsi" w:cstheme="minorHAnsi"/>
          <w:sz w:val="22"/>
          <w:szCs w:val="22"/>
          <w:lang w:val="en-US" w:eastAsia="en-US"/>
        </w:rPr>
        <w:t>.</w:t>
      </w:r>
    </w:p>
    <w:p w:rsidR="00881D78" w:rsidRPr="00881D78" w:rsidP="00963481">
      <w:pPr>
        <w:numPr>
          <w:ilvl w:val="0"/>
          <w:numId w:val="40"/>
        </w:numPr>
        <w:shd w:val="clear" w:color="auto" w:fill="FFFFFF"/>
        <w:suppressAutoHyphens w:val="0"/>
        <w:spacing w:before="100" w:beforeAutospacing="1" w:after="100" w:afterAutospacing="1"/>
        <w:ind w:left="600"/>
        <w:rPr>
          <w:rFonts w:asciiTheme="minorHAnsi" w:hAnsiTheme="minorHAnsi" w:cstheme="minorHAnsi"/>
          <w:sz w:val="22"/>
          <w:szCs w:val="22"/>
          <w:lang w:val="en-US" w:eastAsia="en-US"/>
        </w:rPr>
      </w:pPr>
      <w:r w:rsidRPr="00963481">
        <w:rPr>
          <w:rFonts w:asciiTheme="minorHAnsi" w:hAnsiTheme="minorHAnsi" w:cstheme="minorHAnsi"/>
          <w:b/>
          <w:bCs/>
          <w:color w:val="000000"/>
          <w:sz w:val="22"/>
          <w:szCs w:val="22"/>
          <w:lang w:val="en-US" w:eastAsia="en-US"/>
        </w:rPr>
        <w:t>Angular 6.0</w:t>
      </w:r>
      <w:r w:rsidRPr="00881D78">
        <w:rPr>
          <w:rFonts w:asciiTheme="minorHAnsi" w:hAnsiTheme="minorHAnsi" w:cstheme="minorHAnsi"/>
          <w:sz w:val="22"/>
          <w:szCs w:val="22"/>
          <w:lang w:val="en-US" w:eastAsia="en-US"/>
        </w:rPr>
        <w:t> is of a </w:t>
      </w:r>
      <w:r w:rsidRPr="00963481">
        <w:rPr>
          <w:rFonts w:asciiTheme="minorHAnsi" w:hAnsiTheme="minorHAnsi" w:cstheme="minorHAnsi"/>
          <w:b/>
          <w:bCs/>
          <w:color w:val="000000"/>
          <w:sz w:val="22"/>
          <w:szCs w:val="22"/>
          <w:lang w:val="en-US" w:eastAsia="en-US"/>
        </w:rPr>
        <w:t>Component Driven Architecture</w:t>
      </w:r>
      <w:r w:rsidRPr="00881D78">
        <w:rPr>
          <w:rFonts w:asciiTheme="minorHAnsi" w:hAnsiTheme="minorHAnsi" w:cstheme="minorHAnsi"/>
          <w:sz w:val="22"/>
          <w:szCs w:val="22"/>
          <w:lang w:val="en-US" w:eastAsia="en-US"/>
        </w:rPr>
        <w:t>.</w:t>
      </w:r>
    </w:p>
    <w:p w:rsidR="00881D78" w:rsidRPr="00881D78" w:rsidP="00963481">
      <w:pPr>
        <w:numPr>
          <w:ilvl w:val="0"/>
          <w:numId w:val="40"/>
        </w:numPr>
        <w:shd w:val="clear" w:color="auto" w:fill="FFFFFF"/>
        <w:suppressAutoHyphens w:val="0"/>
        <w:spacing w:before="100" w:beforeAutospacing="1" w:after="100" w:afterAutospacing="1"/>
        <w:ind w:left="600"/>
        <w:rPr>
          <w:rFonts w:asciiTheme="minorHAnsi" w:hAnsiTheme="minorHAnsi" w:cstheme="minorHAnsi"/>
          <w:sz w:val="22"/>
          <w:szCs w:val="22"/>
          <w:lang w:val="en-US" w:eastAsia="en-US"/>
        </w:rPr>
      </w:pPr>
      <w:r w:rsidRPr="00881D78">
        <w:rPr>
          <w:rFonts w:asciiTheme="minorHAnsi" w:hAnsiTheme="minorHAnsi" w:cstheme="minorHAnsi"/>
          <w:sz w:val="22"/>
          <w:szCs w:val="22"/>
          <w:lang w:val="en-US" w:eastAsia="en-US"/>
        </w:rPr>
        <w:t>Worked Extensively with</w:t>
      </w:r>
      <w:r w:rsidRPr="00963481">
        <w:rPr>
          <w:rFonts w:asciiTheme="minorHAnsi" w:hAnsiTheme="minorHAnsi" w:cstheme="minorHAnsi"/>
          <w:b/>
          <w:bCs/>
          <w:color w:val="000000"/>
          <w:sz w:val="22"/>
          <w:szCs w:val="22"/>
          <w:lang w:val="en-US" w:eastAsia="en-US"/>
        </w:rPr>
        <w:t> Angular CLI</w:t>
      </w:r>
      <w:r w:rsidRPr="00881D78">
        <w:rPr>
          <w:rFonts w:asciiTheme="minorHAnsi" w:hAnsiTheme="minorHAnsi" w:cstheme="minorHAnsi"/>
          <w:sz w:val="22"/>
          <w:szCs w:val="22"/>
          <w:lang w:val="en-US" w:eastAsia="en-US"/>
        </w:rPr>
        <w:t> for creating components, Services, pipes, Directives.</w:t>
      </w:r>
    </w:p>
    <w:p w:rsidR="00881D78" w:rsidRPr="00881D78" w:rsidP="00963481">
      <w:pPr>
        <w:numPr>
          <w:ilvl w:val="0"/>
          <w:numId w:val="40"/>
        </w:numPr>
        <w:shd w:val="clear" w:color="auto" w:fill="FFFFFF"/>
        <w:suppressAutoHyphens w:val="0"/>
        <w:spacing w:before="100" w:beforeAutospacing="1" w:after="100" w:afterAutospacing="1"/>
        <w:ind w:left="600"/>
        <w:rPr>
          <w:rFonts w:asciiTheme="minorHAnsi" w:hAnsiTheme="minorHAnsi" w:cstheme="minorHAnsi"/>
          <w:sz w:val="22"/>
          <w:szCs w:val="22"/>
          <w:lang w:val="en-US" w:eastAsia="en-US"/>
        </w:rPr>
      </w:pPr>
      <w:r w:rsidRPr="00881D78">
        <w:rPr>
          <w:rFonts w:asciiTheme="minorHAnsi" w:hAnsiTheme="minorHAnsi" w:cstheme="minorHAnsi"/>
          <w:sz w:val="22"/>
          <w:szCs w:val="22"/>
          <w:lang w:val="en-US" w:eastAsia="en-US"/>
        </w:rPr>
        <w:t>Updated the application with new features of </w:t>
      </w:r>
      <w:r w:rsidRPr="00963481">
        <w:rPr>
          <w:rFonts w:asciiTheme="minorHAnsi" w:hAnsiTheme="minorHAnsi" w:cstheme="minorHAnsi"/>
          <w:b/>
          <w:bCs/>
          <w:color w:val="000000"/>
          <w:sz w:val="22"/>
          <w:szCs w:val="22"/>
          <w:lang w:val="en-US" w:eastAsia="en-US"/>
        </w:rPr>
        <w:t>Angular</w:t>
      </w:r>
      <w:r w:rsidR="00776EFA">
        <w:rPr>
          <w:rFonts w:asciiTheme="minorHAnsi" w:hAnsiTheme="minorHAnsi" w:cstheme="minorHAnsi"/>
          <w:b/>
          <w:bCs/>
          <w:color w:val="000000"/>
          <w:sz w:val="22"/>
          <w:szCs w:val="22"/>
          <w:lang w:val="en-US" w:eastAsia="en-US"/>
        </w:rPr>
        <w:t xml:space="preserve"> 6.0</w:t>
      </w:r>
      <w:r w:rsidRPr="00881D78">
        <w:rPr>
          <w:rFonts w:asciiTheme="minorHAnsi" w:hAnsiTheme="minorHAnsi" w:cstheme="minorHAnsi"/>
          <w:sz w:val="22"/>
          <w:szCs w:val="22"/>
          <w:lang w:val="en-US" w:eastAsia="en-US"/>
        </w:rPr>
        <w:t>.</w:t>
      </w:r>
    </w:p>
    <w:p w:rsidR="00881D78" w:rsidRPr="00881D78" w:rsidP="00963481">
      <w:pPr>
        <w:numPr>
          <w:ilvl w:val="0"/>
          <w:numId w:val="40"/>
        </w:numPr>
        <w:shd w:val="clear" w:color="auto" w:fill="FFFFFF"/>
        <w:suppressAutoHyphens w:val="0"/>
        <w:spacing w:before="100" w:beforeAutospacing="1" w:after="100" w:afterAutospacing="1"/>
        <w:ind w:left="600"/>
        <w:rPr>
          <w:rFonts w:asciiTheme="minorHAnsi" w:hAnsiTheme="minorHAnsi" w:cstheme="minorHAnsi"/>
          <w:sz w:val="22"/>
          <w:szCs w:val="22"/>
          <w:lang w:val="en-US" w:eastAsia="en-US"/>
        </w:rPr>
      </w:pPr>
      <w:r w:rsidRPr="00881D78">
        <w:rPr>
          <w:rFonts w:asciiTheme="minorHAnsi" w:hAnsiTheme="minorHAnsi" w:cstheme="minorHAnsi"/>
          <w:sz w:val="22"/>
          <w:szCs w:val="22"/>
          <w:lang w:val="en-US" w:eastAsia="en-US"/>
        </w:rPr>
        <w:t>Worked on some of the new features of </w:t>
      </w:r>
      <w:r w:rsidRPr="00963481">
        <w:rPr>
          <w:rFonts w:asciiTheme="minorHAnsi" w:hAnsiTheme="minorHAnsi" w:cstheme="minorHAnsi"/>
          <w:b/>
          <w:bCs/>
          <w:color w:val="000000"/>
          <w:sz w:val="22"/>
          <w:szCs w:val="22"/>
          <w:lang w:val="en-US" w:eastAsia="en-US"/>
        </w:rPr>
        <w:t>Angular 4</w:t>
      </w:r>
      <w:r w:rsidRPr="00881D78">
        <w:rPr>
          <w:rFonts w:asciiTheme="minorHAnsi" w:hAnsiTheme="minorHAnsi" w:cstheme="minorHAnsi"/>
          <w:sz w:val="22"/>
          <w:szCs w:val="22"/>
          <w:lang w:val="en-US" w:eastAsia="en-US"/>
        </w:rPr>
        <w:t> like new if else syntax, ng-templates, form validators.</w:t>
      </w:r>
    </w:p>
    <w:p w:rsidR="00881D78" w:rsidRPr="00881D78" w:rsidP="00963481">
      <w:pPr>
        <w:numPr>
          <w:ilvl w:val="0"/>
          <w:numId w:val="40"/>
        </w:numPr>
        <w:shd w:val="clear" w:color="auto" w:fill="FFFFFF"/>
        <w:suppressAutoHyphens w:val="0"/>
        <w:spacing w:before="100" w:beforeAutospacing="1" w:after="100" w:afterAutospacing="1"/>
        <w:ind w:left="600"/>
        <w:rPr>
          <w:rFonts w:asciiTheme="minorHAnsi" w:hAnsiTheme="minorHAnsi" w:cstheme="minorHAnsi"/>
          <w:sz w:val="22"/>
          <w:szCs w:val="22"/>
          <w:lang w:val="en-US" w:eastAsia="en-US"/>
        </w:rPr>
      </w:pPr>
      <w:r w:rsidRPr="00881D78">
        <w:rPr>
          <w:rFonts w:asciiTheme="minorHAnsi" w:hAnsiTheme="minorHAnsi" w:cstheme="minorHAnsi"/>
          <w:sz w:val="22"/>
          <w:szCs w:val="22"/>
          <w:lang w:val="en-US" w:eastAsia="en-US"/>
        </w:rPr>
        <w:t>Designed and developed the application using </w:t>
      </w:r>
      <w:r w:rsidR="00776EFA">
        <w:rPr>
          <w:rFonts w:asciiTheme="minorHAnsi" w:hAnsiTheme="minorHAnsi" w:cstheme="minorHAnsi"/>
          <w:b/>
          <w:bCs/>
          <w:color w:val="000000"/>
          <w:sz w:val="22"/>
          <w:szCs w:val="22"/>
          <w:lang w:val="en-US" w:eastAsia="en-US"/>
        </w:rPr>
        <w:t>Angular 6.0</w:t>
      </w:r>
      <w:r w:rsidRPr="00963481">
        <w:rPr>
          <w:rFonts w:asciiTheme="minorHAnsi" w:hAnsiTheme="minorHAnsi" w:cstheme="minorHAnsi"/>
          <w:b/>
          <w:bCs/>
          <w:color w:val="000000"/>
          <w:sz w:val="22"/>
          <w:szCs w:val="22"/>
          <w:lang w:val="en-US" w:eastAsia="en-US"/>
        </w:rPr>
        <w:t> </w:t>
      </w:r>
      <w:r w:rsidRPr="00881D78">
        <w:rPr>
          <w:rFonts w:asciiTheme="minorHAnsi" w:hAnsiTheme="minorHAnsi" w:cstheme="minorHAnsi"/>
          <w:sz w:val="22"/>
          <w:szCs w:val="22"/>
          <w:lang w:val="en-US" w:eastAsia="en-US"/>
        </w:rPr>
        <w:t>framework along with </w:t>
      </w:r>
      <w:r w:rsidRPr="00963481">
        <w:rPr>
          <w:rFonts w:asciiTheme="minorHAnsi" w:hAnsiTheme="minorHAnsi" w:cstheme="minorHAnsi"/>
          <w:b/>
          <w:bCs/>
          <w:color w:val="000000"/>
          <w:sz w:val="22"/>
          <w:szCs w:val="22"/>
          <w:lang w:val="en-US" w:eastAsia="en-US"/>
        </w:rPr>
        <w:t>HTML5</w:t>
      </w:r>
      <w:r w:rsidRPr="00881D78">
        <w:rPr>
          <w:rFonts w:asciiTheme="minorHAnsi" w:hAnsiTheme="minorHAnsi" w:cstheme="minorHAnsi"/>
          <w:sz w:val="22"/>
          <w:szCs w:val="22"/>
          <w:lang w:val="en-US" w:eastAsia="en-US"/>
        </w:rPr>
        <w:t>, </w:t>
      </w:r>
      <w:r w:rsidRPr="00963481">
        <w:rPr>
          <w:rFonts w:asciiTheme="minorHAnsi" w:hAnsiTheme="minorHAnsi" w:cstheme="minorHAnsi"/>
          <w:b/>
          <w:bCs/>
          <w:color w:val="000000"/>
          <w:sz w:val="22"/>
          <w:szCs w:val="22"/>
          <w:lang w:val="en-US" w:eastAsia="en-US"/>
        </w:rPr>
        <w:t>CSS3</w:t>
      </w:r>
      <w:r w:rsidRPr="00881D78">
        <w:rPr>
          <w:rFonts w:asciiTheme="minorHAnsi" w:hAnsiTheme="minorHAnsi" w:cstheme="minorHAnsi"/>
          <w:sz w:val="22"/>
          <w:szCs w:val="22"/>
          <w:lang w:val="en-US" w:eastAsia="en-US"/>
        </w:rPr>
        <w:t>, </w:t>
      </w:r>
      <w:r w:rsidRPr="00963481">
        <w:rPr>
          <w:rFonts w:asciiTheme="minorHAnsi" w:hAnsiTheme="minorHAnsi" w:cstheme="minorHAnsi"/>
          <w:b/>
          <w:bCs/>
          <w:color w:val="000000"/>
          <w:sz w:val="22"/>
          <w:szCs w:val="22"/>
          <w:lang w:val="en-US" w:eastAsia="en-US"/>
        </w:rPr>
        <w:t>Type Script</w:t>
      </w:r>
      <w:r w:rsidRPr="00881D78">
        <w:rPr>
          <w:rFonts w:asciiTheme="minorHAnsi" w:hAnsiTheme="minorHAnsi" w:cstheme="minorHAnsi"/>
          <w:sz w:val="22"/>
          <w:szCs w:val="22"/>
          <w:lang w:val="en-US" w:eastAsia="en-US"/>
        </w:rPr>
        <w:t>, </w:t>
      </w:r>
      <w:r w:rsidRPr="00963481">
        <w:rPr>
          <w:rFonts w:asciiTheme="minorHAnsi" w:hAnsiTheme="minorHAnsi" w:cstheme="minorHAnsi"/>
          <w:b/>
          <w:bCs/>
          <w:color w:val="000000"/>
          <w:sz w:val="22"/>
          <w:szCs w:val="22"/>
          <w:lang w:val="en-US" w:eastAsia="en-US"/>
        </w:rPr>
        <w:t>Java Script</w:t>
      </w:r>
      <w:r w:rsidRPr="00881D78">
        <w:rPr>
          <w:rFonts w:asciiTheme="minorHAnsi" w:hAnsiTheme="minorHAnsi" w:cstheme="minorHAnsi"/>
          <w:sz w:val="22"/>
          <w:szCs w:val="22"/>
          <w:lang w:val="en-US" w:eastAsia="en-US"/>
        </w:rPr>
        <w:t>, </w:t>
      </w:r>
      <w:r w:rsidRPr="00963481">
        <w:rPr>
          <w:rFonts w:asciiTheme="minorHAnsi" w:hAnsiTheme="minorHAnsi" w:cstheme="minorHAnsi"/>
          <w:b/>
          <w:bCs/>
          <w:color w:val="000000"/>
          <w:sz w:val="22"/>
          <w:szCs w:val="22"/>
          <w:lang w:val="en-US" w:eastAsia="en-US"/>
        </w:rPr>
        <w:t>Bootstrap</w:t>
      </w:r>
      <w:r w:rsidRPr="00881D78">
        <w:rPr>
          <w:rFonts w:asciiTheme="minorHAnsi" w:hAnsiTheme="minorHAnsi" w:cstheme="minorHAnsi"/>
          <w:sz w:val="22"/>
          <w:szCs w:val="22"/>
          <w:lang w:val="en-US" w:eastAsia="en-US"/>
        </w:rPr>
        <w:t>, </w:t>
      </w:r>
      <w:r w:rsidRPr="00963481">
        <w:rPr>
          <w:rFonts w:asciiTheme="minorHAnsi" w:hAnsiTheme="minorHAnsi" w:cstheme="minorHAnsi"/>
          <w:b/>
          <w:bCs/>
          <w:color w:val="000000"/>
          <w:sz w:val="22"/>
          <w:szCs w:val="22"/>
          <w:lang w:val="en-US" w:eastAsia="en-US"/>
        </w:rPr>
        <w:t>Node</w:t>
      </w:r>
      <w:r w:rsidRPr="00881D78">
        <w:rPr>
          <w:rFonts w:asciiTheme="minorHAnsi" w:hAnsiTheme="minorHAnsi" w:cstheme="minorHAnsi"/>
          <w:sz w:val="22"/>
          <w:szCs w:val="22"/>
          <w:lang w:val="en-US" w:eastAsia="en-US"/>
        </w:rPr>
        <w:t>.</w:t>
      </w:r>
      <w:r w:rsidRPr="00963481">
        <w:rPr>
          <w:rFonts w:asciiTheme="minorHAnsi" w:hAnsiTheme="minorHAnsi" w:cstheme="minorHAnsi"/>
          <w:b/>
          <w:bCs/>
          <w:color w:val="000000"/>
          <w:sz w:val="22"/>
          <w:szCs w:val="22"/>
          <w:lang w:val="en-US" w:eastAsia="en-US"/>
        </w:rPr>
        <w:t>js</w:t>
      </w:r>
      <w:r w:rsidRPr="00881D78">
        <w:rPr>
          <w:rFonts w:asciiTheme="minorHAnsi" w:hAnsiTheme="minorHAnsi" w:cstheme="minorHAnsi"/>
          <w:sz w:val="22"/>
          <w:szCs w:val="22"/>
          <w:lang w:val="en-US" w:eastAsia="en-US"/>
        </w:rPr>
        <w:t>, </w:t>
      </w:r>
      <w:r w:rsidRPr="00963481">
        <w:rPr>
          <w:rFonts w:asciiTheme="minorHAnsi" w:hAnsiTheme="minorHAnsi" w:cstheme="minorHAnsi"/>
          <w:b/>
          <w:bCs/>
          <w:color w:val="000000"/>
          <w:sz w:val="22"/>
          <w:szCs w:val="22"/>
          <w:lang w:val="en-US" w:eastAsia="en-US"/>
        </w:rPr>
        <w:t>NPM</w:t>
      </w:r>
      <w:r w:rsidRPr="00881D78">
        <w:rPr>
          <w:rFonts w:asciiTheme="minorHAnsi" w:hAnsiTheme="minorHAnsi" w:cstheme="minorHAnsi"/>
          <w:sz w:val="22"/>
          <w:szCs w:val="22"/>
          <w:lang w:val="en-US" w:eastAsia="en-US"/>
        </w:rPr>
        <w:t>, </w:t>
      </w:r>
      <w:r w:rsidRPr="00963481">
        <w:rPr>
          <w:rFonts w:asciiTheme="minorHAnsi" w:hAnsiTheme="minorHAnsi" w:cstheme="minorHAnsi"/>
          <w:b/>
          <w:bCs/>
          <w:color w:val="000000"/>
          <w:sz w:val="22"/>
          <w:szCs w:val="22"/>
          <w:lang w:val="en-US" w:eastAsia="en-US"/>
        </w:rPr>
        <w:t>Mongo DB</w:t>
      </w:r>
      <w:r w:rsidRPr="00881D78">
        <w:rPr>
          <w:rFonts w:asciiTheme="minorHAnsi" w:hAnsiTheme="minorHAnsi" w:cstheme="minorHAnsi"/>
          <w:sz w:val="22"/>
          <w:szCs w:val="22"/>
          <w:lang w:val="en-US" w:eastAsia="en-US"/>
        </w:rPr>
        <w:t>.</w:t>
      </w:r>
    </w:p>
    <w:p w:rsidR="00881D78" w:rsidRPr="00881D78" w:rsidP="00963481">
      <w:pPr>
        <w:numPr>
          <w:ilvl w:val="0"/>
          <w:numId w:val="40"/>
        </w:numPr>
        <w:shd w:val="clear" w:color="auto" w:fill="FFFFFF"/>
        <w:suppressAutoHyphens w:val="0"/>
        <w:spacing w:before="100" w:beforeAutospacing="1" w:after="100" w:afterAutospacing="1"/>
        <w:ind w:left="600"/>
        <w:rPr>
          <w:rFonts w:asciiTheme="minorHAnsi" w:hAnsiTheme="minorHAnsi" w:cstheme="minorHAnsi"/>
          <w:sz w:val="22"/>
          <w:szCs w:val="22"/>
          <w:lang w:val="en-US" w:eastAsia="en-US"/>
        </w:rPr>
      </w:pPr>
      <w:r w:rsidRPr="00963481">
        <w:rPr>
          <w:rFonts w:asciiTheme="minorHAnsi" w:hAnsiTheme="minorHAnsi" w:cstheme="minorHAnsi"/>
          <w:sz w:val="22"/>
          <w:szCs w:val="22"/>
          <w:lang w:val="en-US" w:eastAsia="en-US"/>
        </w:rPr>
        <w:t xml:space="preserve">Enhanced </w:t>
      </w:r>
      <w:r w:rsidRPr="00881D78">
        <w:rPr>
          <w:rFonts w:asciiTheme="minorHAnsi" w:hAnsiTheme="minorHAnsi" w:cstheme="minorHAnsi"/>
          <w:sz w:val="22"/>
          <w:szCs w:val="22"/>
          <w:lang w:val="en-US" w:eastAsia="en-US"/>
        </w:rPr>
        <w:t>application by building new components in </w:t>
      </w:r>
      <w:r w:rsidRPr="00963481">
        <w:rPr>
          <w:rFonts w:asciiTheme="minorHAnsi" w:hAnsiTheme="minorHAnsi" w:cstheme="minorHAnsi"/>
          <w:b/>
          <w:bCs/>
          <w:color w:val="000000"/>
          <w:sz w:val="22"/>
          <w:szCs w:val="22"/>
          <w:lang w:val="en-US" w:eastAsia="en-US"/>
        </w:rPr>
        <w:t>Angular 6.0</w:t>
      </w:r>
      <w:r w:rsidRPr="00881D78">
        <w:rPr>
          <w:rFonts w:asciiTheme="minorHAnsi" w:hAnsiTheme="minorHAnsi" w:cstheme="minorHAnsi"/>
          <w:sz w:val="22"/>
          <w:szCs w:val="22"/>
          <w:lang w:val="en-US" w:eastAsia="en-US"/>
        </w:rPr>
        <w:t>and </w:t>
      </w:r>
      <w:r w:rsidRPr="00963481">
        <w:rPr>
          <w:rFonts w:asciiTheme="minorHAnsi" w:hAnsiTheme="minorHAnsi" w:cstheme="minorHAnsi"/>
          <w:b/>
          <w:bCs/>
          <w:color w:val="000000"/>
          <w:sz w:val="22"/>
          <w:szCs w:val="22"/>
          <w:lang w:val="en-US" w:eastAsia="en-US"/>
        </w:rPr>
        <w:t>typescript</w:t>
      </w:r>
      <w:r w:rsidRPr="00881D78">
        <w:rPr>
          <w:rFonts w:asciiTheme="minorHAnsi" w:hAnsiTheme="minorHAnsi" w:cstheme="minorHAnsi"/>
          <w:sz w:val="22"/>
          <w:szCs w:val="22"/>
          <w:lang w:val="en-US" w:eastAsia="en-US"/>
        </w:rPr>
        <w:t>.</w:t>
      </w:r>
    </w:p>
    <w:p w:rsidR="00881D78" w:rsidRPr="00881D78" w:rsidP="00963481">
      <w:pPr>
        <w:numPr>
          <w:ilvl w:val="0"/>
          <w:numId w:val="40"/>
        </w:numPr>
        <w:shd w:val="clear" w:color="auto" w:fill="FFFFFF"/>
        <w:suppressAutoHyphens w:val="0"/>
        <w:spacing w:before="100" w:beforeAutospacing="1" w:after="100" w:afterAutospacing="1"/>
        <w:ind w:left="600"/>
        <w:rPr>
          <w:rFonts w:asciiTheme="minorHAnsi" w:hAnsiTheme="minorHAnsi" w:cstheme="minorHAnsi"/>
          <w:sz w:val="22"/>
          <w:szCs w:val="22"/>
          <w:lang w:val="en-US" w:eastAsia="en-US"/>
        </w:rPr>
      </w:pPr>
      <w:r w:rsidRPr="00881D78">
        <w:rPr>
          <w:rFonts w:asciiTheme="minorHAnsi" w:hAnsiTheme="minorHAnsi" w:cstheme="minorHAnsi"/>
          <w:sz w:val="22"/>
          <w:szCs w:val="22"/>
          <w:lang w:val="en-US" w:eastAsia="en-US"/>
        </w:rPr>
        <w:t>Developed single page applications using </w:t>
      </w:r>
      <w:r w:rsidRPr="00963481">
        <w:rPr>
          <w:rFonts w:asciiTheme="minorHAnsi" w:hAnsiTheme="minorHAnsi" w:cstheme="minorHAnsi"/>
          <w:b/>
          <w:bCs/>
          <w:color w:val="000000"/>
          <w:sz w:val="22"/>
          <w:szCs w:val="22"/>
          <w:lang w:val="en-US" w:eastAsia="en-US"/>
        </w:rPr>
        <w:t>Angular 6.0</w:t>
      </w:r>
      <w:r w:rsidRPr="00881D78">
        <w:rPr>
          <w:rFonts w:asciiTheme="minorHAnsi" w:hAnsiTheme="minorHAnsi" w:cstheme="minorHAnsi"/>
          <w:sz w:val="22"/>
          <w:szCs w:val="22"/>
          <w:lang w:val="en-US" w:eastAsia="en-US"/>
        </w:rPr>
        <w:t>, </w:t>
      </w:r>
      <w:r w:rsidRPr="00963481">
        <w:rPr>
          <w:rFonts w:asciiTheme="minorHAnsi" w:hAnsiTheme="minorHAnsi" w:cstheme="minorHAnsi"/>
          <w:b/>
          <w:bCs/>
          <w:color w:val="000000"/>
          <w:sz w:val="22"/>
          <w:szCs w:val="22"/>
          <w:lang w:val="en-US" w:eastAsia="en-US"/>
        </w:rPr>
        <w:t>Typescript</w:t>
      </w:r>
    </w:p>
    <w:p w:rsidR="00881D78" w:rsidRPr="00881D78" w:rsidP="00963481">
      <w:pPr>
        <w:numPr>
          <w:ilvl w:val="0"/>
          <w:numId w:val="40"/>
        </w:numPr>
        <w:shd w:val="clear" w:color="auto" w:fill="FFFFFF"/>
        <w:suppressAutoHyphens w:val="0"/>
        <w:spacing w:before="100" w:beforeAutospacing="1" w:after="100" w:afterAutospacing="1"/>
        <w:ind w:left="600"/>
        <w:rPr>
          <w:rFonts w:asciiTheme="minorHAnsi" w:hAnsiTheme="minorHAnsi" w:cstheme="minorHAnsi"/>
          <w:sz w:val="22"/>
          <w:szCs w:val="22"/>
          <w:lang w:val="en-US" w:eastAsia="en-US"/>
        </w:rPr>
      </w:pPr>
      <w:r w:rsidRPr="00881D78">
        <w:rPr>
          <w:rFonts w:asciiTheme="minorHAnsi" w:hAnsiTheme="minorHAnsi" w:cstheme="minorHAnsi"/>
          <w:sz w:val="22"/>
          <w:szCs w:val="22"/>
          <w:lang w:val="en-US" w:eastAsia="en-US"/>
        </w:rPr>
        <w:t>Extensively Worked on </w:t>
      </w:r>
      <w:r w:rsidRPr="00963481">
        <w:rPr>
          <w:rFonts w:asciiTheme="minorHAnsi" w:hAnsiTheme="minorHAnsi" w:cstheme="minorHAnsi"/>
          <w:b/>
          <w:bCs/>
          <w:color w:val="000000"/>
          <w:sz w:val="22"/>
          <w:szCs w:val="22"/>
          <w:lang w:val="en-US" w:eastAsia="en-US"/>
        </w:rPr>
        <w:t>CSS Background, CSS Positioning, CSS Text, CSS Border, CSS Margin, CSS Sprites, CSS Padding, CSS Table, Pseudo Elements &amp; Classes, and CSS Behaviors in CSS.</w:t>
      </w:r>
    </w:p>
    <w:p w:rsidR="00881D78" w:rsidRPr="00881D78" w:rsidP="00963481">
      <w:pPr>
        <w:numPr>
          <w:ilvl w:val="0"/>
          <w:numId w:val="40"/>
        </w:numPr>
        <w:shd w:val="clear" w:color="auto" w:fill="FFFFFF"/>
        <w:suppressAutoHyphens w:val="0"/>
        <w:spacing w:before="100" w:beforeAutospacing="1" w:after="100" w:afterAutospacing="1"/>
        <w:ind w:left="600"/>
        <w:rPr>
          <w:rFonts w:asciiTheme="minorHAnsi" w:hAnsiTheme="minorHAnsi" w:cstheme="minorHAnsi"/>
          <w:sz w:val="22"/>
          <w:szCs w:val="22"/>
          <w:lang w:val="en-US" w:eastAsia="en-US"/>
        </w:rPr>
      </w:pPr>
      <w:r w:rsidRPr="00881D78">
        <w:rPr>
          <w:rFonts w:asciiTheme="minorHAnsi" w:hAnsiTheme="minorHAnsi" w:cstheme="minorHAnsi"/>
          <w:sz w:val="22"/>
          <w:szCs w:val="22"/>
          <w:lang w:val="en-US" w:eastAsia="en-US"/>
        </w:rPr>
        <w:t>Involved in agile software methodologies using </w:t>
      </w:r>
      <w:r w:rsidRPr="00963481">
        <w:rPr>
          <w:rFonts w:asciiTheme="minorHAnsi" w:hAnsiTheme="minorHAnsi" w:cstheme="minorHAnsi"/>
          <w:b/>
          <w:bCs/>
          <w:color w:val="000000"/>
          <w:sz w:val="22"/>
          <w:szCs w:val="22"/>
          <w:lang w:val="en-US" w:eastAsia="en-US"/>
        </w:rPr>
        <w:t>TEST DRIVEN DEVELOPMENT(TDD).</w:t>
      </w:r>
    </w:p>
    <w:p w:rsidR="00881D78" w:rsidRPr="00881D78" w:rsidP="00963481">
      <w:pPr>
        <w:numPr>
          <w:ilvl w:val="0"/>
          <w:numId w:val="40"/>
        </w:numPr>
        <w:shd w:val="clear" w:color="auto" w:fill="FFFFFF"/>
        <w:suppressAutoHyphens w:val="0"/>
        <w:spacing w:before="100" w:beforeAutospacing="1" w:after="100" w:afterAutospacing="1"/>
        <w:ind w:left="600"/>
        <w:rPr>
          <w:rFonts w:asciiTheme="minorHAnsi" w:hAnsiTheme="minorHAnsi" w:cstheme="minorHAnsi"/>
          <w:sz w:val="22"/>
          <w:szCs w:val="22"/>
          <w:lang w:val="en-US" w:eastAsia="en-US"/>
        </w:rPr>
      </w:pPr>
      <w:r w:rsidRPr="00881D78">
        <w:rPr>
          <w:rFonts w:asciiTheme="minorHAnsi" w:hAnsiTheme="minorHAnsi" w:cstheme="minorHAnsi"/>
          <w:sz w:val="22"/>
          <w:szCs w:val="22"/>
          <w:lang w:val="en-US" w:eastAsia="en-US"/>
        </w:rPr>
        <w:t>Used </w:t>
      </w:r>
      <w:r w:rsidRPr="00963481">
        <w:rPr>
          <w:rFonts w:asciiTheme="minorHAnsi" w:hAnsiTheme="minorHAnsi" w:cstheme="minorHAnsi"/>
          <w:b/>
          <w:bCs/>
          <w:color w:val="000000"/>
          <w:sz w:val="22"/>
          <w:szCs w:val="22"/>
          <w:lang w:val="en-US" w:eastAsia="en-US"/>
        </w:rPr>
        <w:t>JIRA</w:t>
      </w:r>
      <w:r w:rsidRPr="00881D78">
        <w:rPr>
          <w:rFonts w:asciiTheme="minorHAnsi" w:hAnsiTheme="minorHAnsi" w:cstheme="minorHAnsi"/>
          <w:sz w:val="22"/>
          <w:szCs w:val="22"/>
          <w:lang w:val="en-US" w:eastAsia="en-US"/>
        </w:rPr>
        <w:t> to keep track of </w:t>
      </w:r>
      <w:r w:rsidRPr="00963481">
        <w:rPr>
          <w:rFonts w:asciiTheme="minorHAnsi" w:hAnsiTheme="minorHAnsi" w:cstheme="minorHAnsi"/>
          <w:b/>
          <w:bCs/>
          <w:color w:val="000000"/>
          <w:sz w:val="22"/>
          <w:szCs w:val="22"/>
          <w:lang w:val="en-US" w:eastAsia="en-US"/>
        </w:rPr>
        <w:t>bugs</w:t>
      </w:r>
      <w:r w:rsidRPr="00881D78">
        <w:rPr>
          <w:rFonts w:asciiTheme="minorHAnsi" w:hAnsiTheme="minorHAnsi" w:cstheme="minorHAnsi"/>
          <w:sz w:val="22"/>
          <w:szCs w:val="22"/>
          <w:lang w:val="en-US" w:eastAsia="en-US"/>
        </w:rPr>
        <w:t> to reduce </w:t>
      </w:r>
      <w:r w:rsidRPr="00963481">
        <w:rPr>
          <w:rFonts w:asciiTheme="minorHAnsi" w:hAnsiTheme="minorHAnsi" w:cstheme="minorHAnsi"/>
          <w:b/>
          <w:bCs/>
          <w:color w:val="000000"/>
          <w:sz w:val="22"/>
          <w:szCs w:val="22"/>
          <w:lang w:val="en-US" w:eastAsia="en-US"/>
        </w:rPr>
        <w:t>downtime, increase productivity</w:t>
      </w:r>
      <w:r w:rsidRPr="00881D78">
        <w:rPr>
          <w:rFonts w:asciiTheme="minorHAnsi" w:hAnsiTheme="minorHAnsi" w:cstheme="minorHAnsi"/>
          <w:sz w:val="22"/>
          <w:szCs w:val="22"/>
          <w:lang w:val="en-US" w:eastAsia="en-US"/>
        </w:rPr>
        <w:t>, and Communication.</w:t>
      </w:r>
    </w:p>
    <w:p w:rsidR="006D738C" w:rsidRPr="00963481" w:rsidP="00963481">
      <w:pPr>
        <w:shd w:val="clear" w:color="auto" w:fill="FFFFFF"/>
        <w:suppressAutoHyphens w:val="0"/>
        <w:spacing w:before="210"/>
        <w:rPr>
          <w:rFonts w:eastAsia="Arial Unicode MS" w:asciiTheme="minorHAnsi" w:hAnsiTheme="minorHAnsi" w:cstheme="minorHAnsi"/>
          <w:color w:val="000000" w:themeColor="text1"/>
          <w:sz w:val="22"/>
          <w:szCs w:val="22"/>
        </w:rPr>
      </w:pPr>
      <w:r w:rsidRPr="00963481">
        <w:rPr>
          <w:rFonts w:asciiTheme="minorHAnsi" w:hAnsiTheme="minorHAnsi" w:cstheme="minorHAnsi"/>
          <w:b/>
          <w:bCs/>
          <w:color w:val="000000"/>
          <w:sz w:val="22"/>
          <w:szCs w:val="22"/>
          <w:lang w:val="en-US" w:eastAsia="en-US"/>
        </w:rPr>
        <w:t>Environment:</w:t>
      </w:r>
      <w:r w:rsidR="00B51FB7">
        <w:rPr>
          <w:rFonts w:asciiTheme="minorHAnsi" w:hAnsiTheme="minorHAnsi" w:cstheme="minorHAnsi"/>
          <w:sz w:val="22"/>
          <w:szCs w:val="22"/>
          <w:lang w:val="en-US" w:eastAsia="en-US"/>
        </w:rPr>
        <w:t> Angular (</w:t>
      </w:r>
      <w:r w:rsidRPr="00881D78">
        <w:rPr>
          <w:rFonts w:asciiTheme="minorHAnsi" w:hAnsiTheme="minorHAnsi" w:cstheme="minorHAnsi"/>
          <w:sz w:val="22"/>
          <w:szCs w:val="22"/>
          <w:lang w:val="en-US" w:eastAsia="en-US"/>
        </w:rPr>
        <w:t>4</w:t>
      </w:r>
      <w:r w:rsidRPr="00963481">
        <w:rPr>
          <w:rFonts w:asciiTheme="minorHAnsi" w:hAnsiTheme="minorHAnsi" w:cstheme="minorHAnsi"/>
          <w:sz w:val="22"/>
          <w:szCs w:val="22"/>
          <w:lang w:val="en-US" w:eastAsia="en-US"/>
        </w:rPr>
        <w:t>/</w:t>
      </w:r>
      <w:r w:rsidR="00B51FB7">
        <w:rPr>
          <w:rFonts w:asciiTheme="minorHAnsi" w:hAnsiTheme="minorHAnsi" w:cstheme="minorHAnsi"/>
          <w:sz w:val="22"/>
          <w:szCs w:val="22"/>
          <w:lang w:val="en-US" w:eastAsia="en-US"/>
        </w:rPr>
        <w:t>5/</w:t>
      </w:r>
      <w:r w:rsidRPr="00963481">
        <w:rPr>
          <w:rFonts w:asciiTheme="minorHAnsi" w:hAnsiTheme="minorHAnsi" w:cstheme="minorHAnsi"/>
          <w:sz w:val="22"/>
          <w:szCs w:val="22"/>
          <w:lang w:val="en-US" w:eastAsia="en-US"/>
        </w:rPr>
        <w:t>6</w:t>
      </w:r>
      <w:r w:rsidRPr="00881D78">
        <w:rPr>
          <w:rFonts w:asciiTheme="minorHAnsi" w:hAnsiTheme="minorHAnsi" w:cstheme="minorHAnsi"/>
          <w:sz w:val="22"/>
          <w:szCs w:val="22"/>
          <w:lang w:val="en-US" w:eastAsia="en-US"/>
        </w:rPr>
        <w:t>),</w:t>
      </w:r>
      <w:r w:rsidR="00B51FB7">
        <w:rPr>
          <w:rFonts w:asciiTheme="minorHAnsi" w:hAnsiTheme="minorHAnsi" w:cstheme="minorHAnsi"/>
          <w:sz w:val="22"/>
          <w:szCs w:val="22"/>
          <w:lang w:val="en-US" w:eastAsia="en-US"/>
        </w:rPr>
        <w:t>Angular 6, Angular 5</w:t>
      </w:r>
      <w:r w:rsidRPr="00881D78">
        <w:rPr>
          <w:rFonts w:asciiTheme="minorHAnsi" w:hAnsiTheme="minorHAnsi" w:cstheme="minorHAnsi"/>
          <w:sz w:val="22"/>
          <w:szCs w:val="22"/>
          <w:lang w:val="en-US" w:eastAsia="en-US"/>
        </w:rPr>
        <w:t>, TypeScript, JavaScript, Node.js, NPM,  Bootstrap, Ajax, HTML5, CSS3, GIT, TDD, Jasmine, Karma, LESS</w:t>
      </w:r>
      <w:r w:rsidRPr="00963481">
        <w:rPr>
          <w:rFonts w:asciiTheme="minorHAnsi" w:hAnsiTheme="minorHAnsi" w:cstheme="minorHAnsi"/>
          <w:sz w:val="22"/>
          <w:szCs w:val="22"/>
          <w:lang w:val="en-US" w:eastAsia="en-US"/>
        </w:rPr>
        <w:t>.</w:t>
      </w:r>
    </w:p>
    <w:p w:rsidR="00FE63C6" w:rsidRPr="00963481" w:rsidP="00963481">
      <w:pPr>
        <w:suppressAutoHyphens w:val="0"/>
        <w:contextualSpacing/>
        <w:rPr>
          <w:rFonts w:eastAsia="Arial Unicode MS" w:asciiTheme="minorHAnsi" w:hAnsiTheme="minorHAnsi" w:cstheme="minorHAnsi"/>
          <w:bCs/>
          <w:color w:val="000000" w:themeColor="text1"/>
          <w:sz w:val="22"/>
          <w:szCs w:val="22"/>
        </w:rPr>
      </w:pPr>
    </w:p>
    <w:p w:rsidR="00A44A12" w:rsidRPr="00963481" w:rsidP="00963481">
      <w:pPr>
        <w:suppressAutoHyphens w:val="0"/>
        <w:contextualSpacing/>
        <w:rPr>
          <w:rFonts w:eastAsia="Arial Unicode MS" w:asciiTheme="minorHAnsi" w:hAnsiTheme="minorHAnsi" w:cstheme="minorHAnsi"/>
          <w:bCs/>
          <w:color w:val="000000" w:themeColor="text1"/>
          <w:sz w:val="22"/>
          <w:szCs w:val="22"/>
        </w:rPr>
      </w:pPr>
      <w:r w:rsidRPr="00963481">
        <w:rPr>
          <w:rFonts w:eastAsia="Arial Unicode MS" w:asciiTheme="minorHAnsi" w:hAnsiTheme="minorHAnsi" w:cstheme="minorHAnsi"/>
          <w:bCs/>
          <w:color w:val="000000" w:themeColor="text1"/>
          <w:sz w:val="22"/>
          <w:szCs w:val="22"/>
        </w:rPr>
        <w:t>Project   :</w:t>
      </w:r>
      <w:r w:rsidRPr="00963481">
        <w:rPr>
          <w:rFonts w:eastAsia="Arial Unicode MS" w:asciiTheme="minorHAnsi" w:hAnsiTheme="minorHAnsi" w:cstheme="minorHAnsi"/>
          <w:bCs/>
          <w:color w:val="000000" w:themeColor="text1"/>
          <w:sz w:val="22"/>
          <w:szCs w:val="22"/>
        </w:rPr>
        <w:t xml:space="preserve"> </w:t>
      </w:r>
      <w:r w:rsidRPr="00963481">
        <w:rPr>
          <w:rFonts w:eastAsia="Arial Unicode MS" w:asciiTheme="minorHAnsi" w:hAnsiTheme="minorHAnsi" w:cstheme="minorHAnsi"/>
          <w:bCs/>
          <w:color w:val="000000" w:themeColor="text1"/>
          <w:sz w:val="22"/>
          <w:szCs w:val="22"/>
        </w:rPr>
        <w:t>Bangalore. Client</w:t>
      </w:r>
      <w:r w:rsidRPr="00963481" w:rsidR="00E86B03">
        <w:rPr>
          <w:rFonts w:eastAsia="Arial Unicode MS" w:asciiTheme="minorHAnsi" w:hAnsiTheme="minorHAnsi" w:cstheme="minorHAnsi"/>
          <w:bCs/>
          <w:color w:val="000000" w:themeColor="text1"/>
          <w:sz w:val="22"/>
          <w:szCs w:val="22"/>
        </w:rPr>
        <w:t xml:space="preserve"> </w:t>
      </w:r>
      <w:r w:rsidRPr="00963481" w:rsidR="00EC4D2E">
        <w:rPr>
          <w:rFonts w:eastAsia="Arial Unicode MS" w:asciiTheme="minorHAnsi" w:hAnsiTheme="minorHAnsi" w:cstheme="minorHAnsi"/>
          <w:color w:val="000000" w:themeColor="text1"/>
          <w:sz w:val="22"/>
          <w:szCs w:val="22"/>
        </w:rPr>
        <w:t xml:space="preserve">Wipro  </w:t>
      </w:r>
      <w:r w:rsidRPr="00963481">
        <w:rPr>
          <w:rFonts w:eastAsia="Arial Unicode MS" w:asciiTheme="minorHAnsi" w:hAnsiTheme="minorHAnsi" w:cstheme="minorHAnsi"/>
          <w:bCs/>
          <w:color w:val="000000" w:themeColor="text1"/>
          <w:sz w:val="22"/>
          <w:szCs w:val="22"/>
        </w:rPr>
        <w:tab/>
      </w:r>
      <w:r w:rsidRPr="00963481">
        <w:rPr>
          <w:rFonts w:eastAsia="Arial Unicode MS" w:asciiTheme="minorHAnsi" w:hAnsiTheme="minorHAnsi" w:cstheme="minorHAnsi"/>
          <w:bCs/>
          <w:color w:val="000000" w:themeColor="text1"/>
          <w:sz w:val="22"/>
          <w:szCs w:val="22"/>
        </w:rPr>
        <w:tab/>
      </w:r>
      <w:r w:rsidRPr="00963481">
        <w:rPr>
          <w:rFonts w:eastAsia="Arial Unicode MS" w:asciiTheme="minorHAnsi" w:hAnsiTheme="minorHAnsi" w:cstheme="minorHAnsi"/>
          <w:bCs/>
          <w:color w:val="000000" w:themeColor="text1"/>
          <w:sz w:val="22"/>
          <w:szCs w:val="22"/>
        </w:rPr>
        <w:tab/>
      </w:r>
      <w:r w:rsidRPr="00963481">
        <w:rPr>
          <w:rFonts w:eastAsia="Arial Unicode MS" w:asciiTheme="minorHAnsi" w:hAnsiTheme="minorHAnsi" w:cstheme="minorHAnsi"/>
          <w:bCs/>
          <w:color w:val="000000" w:themeColor="text1"/>
          <w:sz w:val="22"/>
          <w:szCs w:val="22"/>
        </w:rPr>
        <w:tab/>
      </w:r>
      <w:r w:rsidRPr="00963481">
        <w:rPr>
          <w:rFonts w:eastAsia="Arial Unicode MS" w:asciiTheme="minorHAnsi" w:hAnsiTheme="minorHAnsi" w:cstheme="minorHAnsi"/>
          <w:bCs/>
          <w:color w:val="000000" w:themeColor="text1"/>
          <w:sz w:val="22"/>
          <w:szCs w:val="22"/>
        </w:rPr>
        <w:tab/>
      </w:r>
      <w:r w:rsidRPr="00963481">
        <w:rPr>
          <w:rFonts w:eastAsia="Arial Unicode MS" w:asciiTheme="minorHAnsi" w:hAnsiTheme="minorHAnsi" w:cstheme="minorHAnsi"/>
          <w:bCs/>
          <w:color w:val="000000" w:themeColor="text1"/>
          <w:sz w:val="22"/>
          <w:szCs w:val="22"/>
        </w:rPr>
        <w:tab/>
        <w:t xml:space="preserve">      </w:t>
      </w:r>
      <w:r w:rsidRPr="00963481" w:rsidR="00A42662">
        <w:rPr>
          <w:rStyle w:val="normalchar1"/>
          <w:rFonts w:eastAsia="Arial Unicode MS" w:asciiTheme="minorHAnsi" w:hAnsiTheme="minorHAnsi" w:cstheme="minorHAnsi"/>
          <w:bCs/>
          <w:color w:val="000000" w:themeColor="text1"/>
          <w:sz w:val="22"/>
          <w:szCs w:val="22"/>
        </w:rPr>
        <w:t>Duration:</w:t>
      </w:r>
      <w:r w:rsidRPr="00963481">
        <w:rPr>
          <w:rFonts w:eastAsia="Arial Unicode MS" w:asciiTheme="minorHAnsi" w:hAnsiTheme="minorHAnsi" w:cstheme="minorHAnsi"/>
          <w:color w:val="000000" w:themeColor="text1"/>
          <w:sz w:val="22"/>
          <w:szCs w:val="22"/>
        </w:rPr>
        <w:t xml:space="preserve"> June 2017-</w:t>
      </w:r>
      <w:r w:rsidRPr="00963481" w:rsidR="003431E2">
        <w:rPr>
          <w:rFonts w:eastAsia="Arial Unicode MS" w:asciiTheme="minorHAnsi" w:hAnsiTheme="minorHAnsi" w:cstheme="minorHAnsi"/>
          <w:color w:val="000000" w:themeColor="text1"/>
          <w:sz w:val="22"/>
          <w:szCs w:val="22"/>
        </w:rPr>
        <w:t>March 2018</w:t>
      </w:r>
    </w:p>
    <w:p w:rsidR="00A44A12" w:rsidRPr="00963481" w:rsidP="00963481">
      <w:pPr>
        <w:suppressAutoHyphens w:val="0"/>
        <w:contextualSpacing/>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bCs/>
          <w:color w:val="000000" w:themeColor="text1"/>
          <w:sz w:val="22"/>
          <w:szCs w:val="22"/>
        </w:rPr>
        <w:t xml:space="preserve">Roles     </w:t>
      </w:r>
      <w:r w:rsidRPr="00963481">
        <w:rPr>
          <w:rFonts w:eastAsia="Arial Unicode MS" w:asciiTheme="minorHAnsi" w:hAnsiTheme="minorHAnsi" w:cstheme="minorHAnsi"/>
          <w:color w:val="000000" w:themeColor="text1"/>
          <w:sz w:val="22"/>
          <w:szCs w:val="22"/>
        </w:rPr>
        <w:t xml:space="preserve">:  UI Developer </w:t>
      </w:r>
    </w:p>
    <w:p w:rsidR="00A44A12" w:rsidRPr="00963481" w:rsidP="00963481">
      <w:pPr>
        <w:shd w:val="clear" w:color="auto" w:fill="FFFFFF"/>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br/>
        <w:t>Responsibilities: </w:t>
      </w:r>
    </w:p>
    <w:p w:rsidR="00A44A12" w:rsidRPr="00963481" w:rsidP="00963481">
      <w:pPr>
        <w:pStyle w:val="ListParagraph"/>
        <w:numPr>
          <w:ilvl w:val="0"/>
          <w:numId w:val="29"/>
        </w:numPr>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lang w:val="en-US" w:eastAsia="en-US"/>
        </w:rPr>
        <w:t>Implemented Dynamic and Responsive web pages.</w:t>
      </w:r>
      <w:r w:rsidRPr="00963481">
        <w:rPr>
          <w:rFonts w:eastAsia="Arial Unicode MS" w:asciiTheme="minorHAnsi" w:hAnsiTheme="minorHAnsi" w:cstheme="minorHAnsi"/>
          <w:color w:val="000000" w:themeColor="text1"/>
          <w:sz w:val="22"/>
          <w:szCs w:val="22"/>
          <w:lang w:val="en-US" w:eastAsia="en-US"/>
        </w:rPr>
        <w:t xml:space="preserve"> </w:t>
      </w:r>
    </w:p>
    <w:p w:rsidR="00A44A12" w:rsidRPr="00963481" w:rsidP="00963481">
      <w:pPr>
        <w:pStyle w:val="ListParagraph"/>
        <w:numPr>
          <w:ilvl w:val="0"/>
          <w:numId w:val="29"/>
        </w:numPr>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Used Angular2 for</w:t>
      </w:r>
      <w:r w:rsidRPr="00963481">
        <w:rPr>
          <w:rFonts w:eastAsia="Arial Unicode MS" w:asciiTheme="minorHAnsi" w:hAnsiTheme="minorHAnsi" w:cstheme="minorHAnsi"/>
          <w:color w:val="000000" w:themeColor="text1"/>
          <w:sz w:val="22"/>
          <w:szCs w:val="22"/>
        </w:rPr>
        <w:t xml:space="preserve"> the dynamic web </w:t>
      </w:r>
      <w:r w:rsidRPr="00963481">
        <w:rPr>
          <w:rFonts w:eastAsia="Arial Unicode MS" w:asciiTheme="minorHAnsi" w:hAnsiTheme="minorHAnsi" w:cstheme="minorHAnsi"/>
          <w:color w:val="000000" w:themeColor="text1"/>
          <w:sz w:val="22"/>
          <w:szCs w:val="22"/>
        </w:rPr>
        <w:t>pages.</w:t>
      </w:r>
    </w:p>
    <w:p w:rsidR="007C3D20" w:rsidRPr="00963481" w:rsidP="00963481">
      <w:pPr>
        <w:numPr>
          <w:ilvl w:val="0"/>
          <w:numId w:val="29"/>
        </w:numPr>
        <w:shd w:val="clear" w:color="auto" w:fill="FFFFFF"/>
        <w:suppressAutoHyphens w:val="0"/>
        <w:spacing w:before="100" w:beforeAutospacing="1" w:after="100" w:afterAutospacing="1"/>
        <w:rPr>
          <w:rFonts w:eastAsia="Arial Unicode MS" w:asciiTheme="minorHAnsi" w:hAnsiTheme="minorHAnsi" w:cstheme="minorHAnsi"/>
          <w:color w:val="000000" w:themeColor="text1"/>
          <w:sz w:val="22"/>
          <w:szCs w:val="22"/>
        </w:rPr>
      </w:pPr>
      <w:r w:rsidRPr="00963481">
        <w:rPr>
          <w:rFonts w:asciiTheme="minorHAnsi" w:hAnsiTheme="minorHAnsi" w:cstheme="minorHAnsi"/>
          <w:color w:val="000000" w:themeColor="text1"/>
          <w:sz w:val="22"/>
          <w:szCs w:val="22"/>
        </w:rPr>
        <w:t>Experience with the features of </w:t>
      </w:r>
      <w:r w:rsidRPr="00963481">
        <w:rPr>
          <w:rFonts w:asciiTheme="minorHAnsi" w:hAnsiTheme="minorHAnsi" w:cstheme="minorHAnsi"/>
          <w:b/>
          <w:bCs/>
          <w:color w:val="000000" w:themeColor="text1"/>
          <w:sz w:val="22"/>
          <w:szCs w:val="22"/>
        </w:rPr>
        <w:t>Angular</w:t>
      </w:r>
      <w:r w:rsidRPr="00963481">
        <w:rPr>
          <w:rFonts w:asciiTheme="minorHAnsi" w:hAnsiTheme="minorHAnsi" w:cstheme="minorHAnsi"/>
          <w:color w:val="000000" w:themeColor="text1"/>
          <w:sz w:val="22"/>
          <w:szCs w:val="22"/>
        </w:rPr>
        <w:t> </w:t>
      </w:r>
      <w:r w:rsidRPr="00963481">
        <w:rPr>
          <w:rFonts w:asciiTheme="minorHAnsi" w:hAnsiTheme="minorHAnsi" w:cstheme="minorHAnsi"/>
          <w:b/>
          <w:bCs/>
          <w:color w:val="000000" w:themeColor="text1"/>
          <w:sz w:val="22"/>
          <w:szCs w:val="22"/>
        </w:rPr>
        <w:t>2</w:t>
      </w:r>
      <w:r w:rsidRPr="00963481">
        <w:rPr>
          <w:rFonts w:asciiTheme="minorHAnsi" w:hAnsiTheme="minorHAnsi" w:cstheme="minorHAnsi"/>
          <w:color w:val="000000" w:themeColor="text1"/>
          <w:sz w:val="22"/>
          <w:szCs w:val="22"/>
        </w:rPr>
        <w:t> such as directives, modules and routing.</w:t>
      </w:r>
    </w:p>
    <w:p w:rsidR="0014500B" w:rsidRPr="00963481" w:rsidP="00963481">
      <w:pPr>
        <w:numPr>
          <w:ilvl w:val="0"/>
          <w:numId w:val="29"/>
        </w:numPr>
        <w:shd w:val="clear" w:color="auto" w:fill="FFFFFF"/>
        <w:suppressAutoHyphens w:val="0"/>
        <w:spacing w:before="100" w:beforeAutospacing="1" w:after="100" w:afterAutospacing="1"/>
        <w:rPr>
          <w:rFonts w:eastAsia="Arial Unicode MS" w:asciiTheme="minorHAnsi" w:hAnsiTheme="minorHAnsi" w:cstheme="minorHAnsi"/>
          <w:color w:val="000000" w:themeColor="text1"/>
          <w:sz w:val="22"/>
          <w:szCs w:val="22"/>
        </w:rPr>
      </w:pPr>
      <w:r w:rsidRPr="00963481">
        <w:rPr>
          <w:rFonts w:asciiTheme="minorHAnsi" w:hAnsiTheme="minorHAnsi" w:cstheme="minorHAnsi"/>
          <w:color w:val="000000" w:themeColor="text1"/>
          <w:sz w:val="22"/>
          <w:szCs w:val="22"/>
        </w:rPr>
        <w:t>Highly used </w:t>
      </w:r>
      <w:r w:rsidRPr="00963481">
        <w:rPr>
          <w:rFonts w:asciiTheme="minorHAnsi" w:hAnsiTheme="minorHAnsi" w:cstheme="minorHAnsi"/>
          <w:b/>
          <w:bCs/>
          <w:color w:val="000000" w:themeColor="text1"/>
          <w:sz w:val="22"/>
          <w:szCs w:val="22"/>
        </w:rPr>
        <w:t>Angular 2</w:t>
      </w:r>
      <w:r w:rsidRPr="00963481">
        <w:rPr>
          <w:rFonts w:asciiTheme="minorHAnsi" w:hAnsiTheme="minorHAnsi" w:cstheme="minorHAnsi"/>
          <w:color w:val="000000" w:themeColor="text1"/>
          <w:sz w:val="22"/>
          <w:szCs w:val="22"/>
        </w:rPr>
        <w:t> router to build single page application for navigate through the different status and multiple modals.</w:t>
      </w:r>
    </w:p>
    <w:p w:rsidR="0014500B" w:rsidRPr="00963481" w:rsidP="00963481">
      <w:pPr>
        <w:numPr>
          <w:ilvl w:val="0"/>
          <w:numId w:val="29"/>
        </w:numPr>
        <w:shd w:val="clear" w:color="auto" w:fill="FFFFFF"/>
        <w:suppressAutoHyphens w:val="0"/>
        <w:spacing w:before="100" w:beforeAutospacing="1" w:after="100" w:afterAutospacing="1"/>
        <w:rPr>
          <w:rFonts w:eastAsia="Arial Unicode MS" w:asciiTheme="minorHAnsi" w:hAnsiTheme="minorHAnsi" w:cstheme="minorHAnsi"/>
          <w:color w:val="000000" w:themeColor="text1"/>
          <w:sz w:val="22"/>
          <w:szCs w:val="22"/>
        </w:rPr>
      </w:pPr>
      <w:r w:rsidRPr="00963481">
        <w:rPr>
          <w:rFonts w:asciiTheme="minorHAnsi" w:hAnsiTheme="minorHAnsi" w:cstheme="minorHAnsi"/>
          <w:color w:val="000000" w:themeColor="text1"/>
          <w:sz w:val="22"/>
          <w:szCs w:val="22"/>
        </w:rPr>
        <w:t>Managed advanced techniques for single page business solutions and front-end MVC patterns.</w:t>
      </w:r>
    </w:p>
    <w:p w:rsidR="00A42662" w:rsidRPr="00963481" w:rsidP="00963481">
      <w:pPr>
        <w:pStyle w:val="ListParagraph"/>
        <w:numPr>
          <w:ilvl w:val="0"/>
          <w:numId w:val="29"/>
        </w:numPr>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Implemented  ECMA 6   Features  Classes, Iterators, Generators  and Promises</w:t>
      </w:r>
    </w:p>
    <w:p w:rsidR="00A44A12" w:rsidRPr="00963481" w:rsidP="00963481">
      <w:pPr>
        <w:pStyle w:val="ListParagraph"/>
        <w:numPr>
          <w:ilvl w:val="0"/>
          <w:numId w:val="29"/>
        </w:numPr>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 xml:space="preserve">Developed </w:t>
      </w:r>
      <w:r w:rsidRPr="00963481" w:rsidR="00476DB2">
        <w:rPr>
          <w:rFonts w:eastAsia="Arial Unicode MS" w:asciiTheme="minorHAnsi" w:hAnsiTheme="minorHAnsi" w:cstheme="minorHAnsi"/>
          <w:color w:val="000000" w:themeColor="text1"/>
          <w:sz w:val="22"/>
          <w:szCs w:val="22"/>
        </w:rPr>
        <w:t>components, modules</w:t>
      </w:r>
      <w:r w:rsidRPr="00963481">
        <w:rPr>
          <w:rFonts w:eastAsia="Arial Unicode MS" w:asciiTheme="minorHAnsi" w:hAnsiTheme="minorHAnsi" w:cstheme="minorHAnsi"/>
          <w:color w:val="000000" w:themeColor="text1"/>
          <w:sz w:val="22"/>
          <w:szCs w:val="22"/>
        </w:rPr>
        <w:t xml:space="preserve"> for this project</w:t>
      </w:r>
    </w:p>
    <w:p w:rsidR="00A44A12" w:rsidRPr="00963481" w:rsidP="00963481">
      <w:pPr>
        <w:pStyle w:val="ListParagraph"/>
        <w:numPr>
          <w:ilvl w:val="0"/>
          <w:numId w:val="29"/>
        </w:numPr>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 xml:space="preserve">Used Directives, </w:t>
      </w:r>
      <w:r w:rsidRPr="00963481" w:rsidR="00056CD3">
        <w:rPr>
          <w:rFonts w:eastAsia="Arial Unicode MS" w:asciiTheme="minorHAnsi" w:hAnsiTheme="minorHAnsi" w:cstheme="minorHAnsi"/>
          <w:color w:val="000000" w:themeColor="text1"/>
          <w:sz w:val="22"/>
          <w:szCs w:val="22"/>
        </w:rPr>
        <w:t>pipes</w:t>
      </w:r>
      <w:r w:rsidRPr="00963481" w:rsidR="00364F08">
        <w:rPr>
          <w:rFonts w:eastAsia="Arial Unicode MS" w:asciiTheme="minorHAnsi" w:hAnsiTheme="minorHAnsi" w:cstheme="minorHAnsi"/>
          <w:color w:val="000000" w:themeColor="text1"/>
          <w:sz w:val="22"/>
          <w:szCs w:val="22"/>
        </w:rPr>
        <w:t>,</w:t>
      </w:r>
      <w:r w:rsidRPr="00963481" w:rsidR="00D12B86">
        <w:rPr>
          <w:rFonts w:eastAsia="Arial Unicode MS" w:asciiTheme="minorHAnsi" w:hAnsiTheme="minorHAnsi" w:cstheme="minorHAnsi"/>
          <w:color w:val="000000" w:themeColor="text1"/>
          <w:sz w:val="22"/>
          <w:szCs w:val="22"/>
        </w:rPr>
        <w:t xml:space="preserve"> </w:t>
      </w:r>
      <w:r w:rsidRPr="00963481" w:rsidR="00364F08">
        <w:rPr>
          <w:rFonts w:eastAsia="Arial Unicode MS" w:asciiTheme="minorHAnsi" w:hAnsiTheme="minorHAnsi" w:cstheme="minorHAnsi"/>
          <w:color w:val="000000" w:themeColor="text1"/>
          <w:sz w:val="22"/>
          <w:szCs w:val="22"/>
        </w:rPr>
        <w:t>components,</w:t>
      </w:r>
      <w:r w:rsidRPr="00963481" w:rsidR="00D12B86">
        <w:rPr>
          <w:rFonts w:eastAsia="Arial Unicode MS" w:asciiTheme="minorHAnsi" w:hAnsiTheme="minorHAnsi" w:cstheme="minorHAnsi"/>
          <w:color w:val="000000" w:themeColor="text1"/>
          <w:sz w:val="22"/>
          <w:szCs w:val="22"/>
        </w:rPr>
        <w:t xml:space="preserve"> services</w:t>
      </w:r>
      <w:r w:rsidRPr="00963481">
        <w:rPr>
          <w:rFonts w:eastAsia="Arial Unicode MS" w:asciiTheme="minorHAnsi" w:hAnsiTheme="minorHAnsi" w:cstheme="minorHAnsi"/>
          <w:color w:val="000000" w:themeColor="text1"/>
          <w:sz w:val="22"/>
          <w:szCs w:val="22"/>
        </w:rPr>
        <w:t xml:space="preserve"> and custom Directives for the web pages</w:t>
      </w:r>
    </w:p>
    <w:p w:rsidR="00A44A12" w:rsidRPr="00963481" w:rsidP="00963481">
      <w:pPr>
        <w:pStyle w:val="ListParagraph"/>
        <w:numPr>
          <w:ilvl w:val="0"/>
          <w:numId w:val="29"/>
        </w:numPr>
        <w:shd w:val="clear" w:color="auto" w:fill="FFFFFF"/>
        <w:tabs>
          <w:tab w:val="left" w:pos="720"/>
          <w:tab w:val="center" w:pos="4320"/>
          <w:tab w:val="right" w:pos="8640"/>
        </w:tabs>
        <w:suppressAutoHyphens w:val="0"/>
        <w:autoSpaceDN w:val="0"/>
        <w:rPr>
          <w:rStyle w:val="apple-style-span"/>
          <w:rFonts w:eastAsia="Arial Unicode MS" w:asciiTheme="minorHAnsi" w:hAnsiTheme="minorHAnsi" w:cstheme="minorHAnsi"/>
          <w:color w:val="000000" w:themeColor="text1"/>
          <w:sz w:val="22"/>
          <w:szCs w:val="22"/>
        </w:rPr>
      </w:pPr>
      <w:r w:rsidRPr="00963481">
        <w:rPr>
          <w:rStyle w:val="apple-style-span"/>
          <w:rFonts w:eastAsia="Arial Unicode MS" w:asciiTheme="minorHAnsi" w:hAnsiTheme="minorHAnsi" w:cstheme="minorHAnsi"/>
          <w:color w:val="000000" w:themeColor="text1"/>
          <w:sz w:val="22"/>
          <w:szCs w:val="22"/>
        </w:rPr>
        <w:t xml:space="preserve">Developed the User Interactive web pages in a professional manner by using web technologies like </w:t>
      </w:r>
      <w:r w:rsidRPr="00963481" w:rsidR="00625A8C">
        <w:rPr>
          <w:rStyle w:val="apple-style-span"/>
          <w:rFonts w:eastAsia="Arial Unicode MS" w:asciiTheme="minorHAnsi" w:hAnsiTheme="minorHAnsi" w:cstheme="minorHAnsi"/>
          <w:bCs/>
          <w:color w:val="000000" w:themeColor="text1"/>
          <w:sz w:val="22"/>
          <w:szCs w:val="22"/>
        </w:rPr>
        <w:t>HTML5</w:t>
      </w:r>
      <w:r w:rsidRPr="00963481">
        <w:rPr>
          <w:rStyle w:val="apple-style-span"/>
          <w:rFonts w:eastAsia="Arial Unicode MS" w:asciiTheme="minorHAnsi" w:hAnsiTheme="minorHAnsi" w:cstheme="minorHAnsi"/>
          <w:bCs/>
          <w:color w:val="000000" w:themeColor="text1"/>
          <w:sz w:val="22"/>
          <w:szCs w:val="22"/>
        </w:rPr>
        <w:t xml:space="preserve">, </w:t>
      </w:r>
      <w:r w:rsidRPr="00963481">
        <w:rPr>
          <w:rStyle w:val="apple-style-span"/>
          <w:rFonts w:eastAsia="Arial Unicode MS" w:asciiTheme="minorHAnsi" w:hAnsiTheme="minorHAnsi" w:cstheme="minorHAnsi"/>
          <w:color w:val="000000" w:themeColor="text1"/>
          <w:sz w:val="22"/>
          <w:szCs w:val="22"/>
        </w:rPr>
        <w:t xml:space="preserve">and </w:t>
      </w:r>
      <w:r w:rsidRPr="00963481" w:rsidR="00625A8C">
        <w:rPr>
          <w:rStyle w:val="apple-style-span"/>
          <w:rFonts w:eastAsia="Arial Unicode MS" w:asciiTheme="minorHAnsi" w:hAnsiTheme="minorHAnsi" w:cstheme="minorHAnsi"/>
          <w:color w:val="000000" w:themeColor="text1"/>
          <w:sz w:val="22"/>
          <w:szCs w:val="22"/>
        </w:rPr>
        <w:t>CSS</w:t>
      </w:r>
      <w:r w:rsidRPr="00963481" w:rsidR="00FE63C6">
        <w:rPr>
          <w:rStyle w:val="apple-style-span"/>
          <w:rFonts w:eastAsia="Arial Unicode MS" w:asciiTheme="minorHAnsi" w:hAnsiTheme="minorHAnsi" w:cstheme="minorHAnsi"/>
          <w:color w:val="000000" w:themeColor="text1"/>
          <w:sz w:val="22"/>
          <w:szCs w:val="22"/>
        </w:rPr>
        <w:t>3.</w:t>
      </w:r>
    </w:p>
    <w:p w:rsidR="0014500B" w:rsidRPr="00963481" w:rsidP="00963481">
      <w:pPr>
        <w:pStyle w:val="ListParagraph"/>
        <w:numPr>
          <w:ilvl w:val="0"/>
          <w:numId w:val="29"/>
        </w:numPr>
        <w:shd w:val="clear" w:color="auto" w:fill="FFFFFF"/>
        <w:tabs>
          <w:tab w:val="left" w:pos="720"/>
          <w:tab w:val="center" w:pos="4320"/>
          <w:tab w:val="right" w:pos="8640"/>
        </w:tabs>
        <w:suppressAutoHyphens w:val="0"/>
        <w:autoSpaceDN w:val="0"/>
        <w:rPr>
          <w:rFonts w:eastAsia="Arial Unicode MS" w:asciiTheme="minorHAnsi" w:hAnsiTheme="minorHAnsi" w:cstheme="minorHAnsi"/>
          <w:color w:val="000000" w:themeColor="text1"/>
          <w:sz w:val="22"/>
          <w:szCs w:val="22"/>
        </w:rPr>
      </w:pPr>
      <w:r w:rsidRPr="00963481">
        <w:rPr>
          <w:rFonts w:asciiTheme="minorHAnsi" w:hAnsiTheme="minorHAnsi" w:cstheme="minorHAnsi"/>
          <w:color w:val="000000" w:themeColor="text1"/>
          <w:sz w:val="22"/>
          <w:szCs w:val="22"/>
        </w:rPr>
        <w:t>Used </w:t>
      </w:r>
      <w:r w:rsidRPr="00963481">
        <w:rPr>
          <w:rFonts w:asciiTheme="minorHAnsi" w:hAnsiTheme="minorHAnsi" w:cstheme="minorHAnsi"/>
          <w:b/>
          <w:bCs/>
          <w:color w:val="000000" w:themeColor="text1"/>
          <w:sz w:val="22"/>
          <w:szCs w:val="22"/>
        </w:rPr>
        <w:t>CSS</w:t>
      </w:r>
      <w:r w:rsidRPr="00963481">
        <w:rPr>
          <w:rFonts w:asciiTheme="minorHAnsi" w:hAnsiTheme="minorHAnsi" w:cstheme="minorHAnsi"/>
          <w:color w:val="000000" w:themeColor="text1"/>
          <w:sz w:val="22"/>
          <w:szCs w:val="22"/>
        </w:rPr>
        <w:t> and </w:t>
      </w:r>
      <w:r w:rsidRPr="00963481">
        <w:rPr>
          <w:rFonts w:asciiTheme="minorHAnsi" w:hAnsiTheme="minorHAnsi" w:cstheme="minorHAnsi"/>
          <w:b/>
          <w:bCs/>
          <w:color w:val="000000" w:themeColor="text1"/>
          <w:sz w:val="22"/>
          <w:szCs w:val="22"/>
        </w:rPr>
        <w:t>Bootstrap</w:t>
      </w:r>
      <w:r w:rsidRPr="00963481">
        <w:rPr>
          <w:rFonts w:asciiTheme="minorHAnsi" w:hAnsiTheme="minorHAnsi" w:cstheme="minorHAnsi"/>
          <w:color w:val="000000" w:themeColor="text1"/>
          <w:sz w:val="22"/>
          <w:szCs w:val="22"/>
        </w:rPr>
        <w:t> to create </w:t>
      </w:r>
      <w:r w:rsidRPr="00963481">
        <w:rPr>
          <w:rFonts w:asciiTheme="minorHAnsi" w:hAnsiTheme="minorHAnsi" w:cstheme="minorHAnsi"/>
          <w:b/>
          <w:bCs/>
          <w:color w:val="000000" w:themeColor="text1"/>
          <w:sz w:val="22"/>
          <w:szCs w:val="22"/>
        </w:rPr>
        <w:t>RWD</w:t>
      </w:r>
      <w:r w:rsidRPr="00963481">
        <w:rPr>
          <w:rFonts w:asciiTheme="minorHAnsi" w:hAnsiTheme="minorHAnsi" w:cstheme="minorHAnsi"/>
          <w:color w:val="000000" w:themeColor="text1"/>
          <w:sz w:val="22"/>
          <w:szCs w:val="22"/>
        </w:rPr>
        <w:t> for different screen sizes and pixels.</w:t>
      </w:r>
    </w:p>
    <w:p w:rsidR="00A44A12" w:rsidRPr="00963481" w:rsidP="00963481">
      <w:pPr>
        <w:pStyle w:val="Footer"/>
        <w:numPr>
          <w:ilvl w:val="0"/>
          <w:numId w:val="29"/>
        </w:numPr>
        <w:tabs>
          <w:tab w:val="left" w:pos="720"/>
          <w:tab w:val="center" w:pos="4320"/>
          <w:tab w:val="clear" w:pos="4680"/>
          <w:tab w:val="right" w:pos="8640"/>
          <w:tab w:val="clear" w:pos="9360"/>
        </w:tabs>
        <w:suppressAutoHyphens w:val="0"/>
        <w:autoSpaceDN w:val="0"/>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 xml:space="preserve">Used </w:t>
      </w:r>
      <w:r w:rsidRPr="00963481" w:rsidR="00FE63C6">
        <w:rPr>
          <w:rFonts w:eastAsia="Arial Unicode MS" w:asciiTheme="minorHAnsi" w:hAnsiTheme="minorHAnsi" w:cstheme="minorHAnsi"/>
          <w:color w:val="000000" w:themeColor="text1"/>
          <w:sz w:val="22"/>
          <w:szCs w:val="22"/>
        </w:rPr>
        <w:t>Less Pre</w:t>
      </w:r>
      <w:r w:rsidRPr="00963481">
        <w:rPr>
          <w:rFonts w:eastAsia="Arial Unicode MS" w:asciiTheme="minorHAnsi" w:hAnsiTheme="minorHAnsi" w:cstheme="minorHAnsi"/>
          <w:color w:val="000000" w:themeColor="text1"/>
          <w:sz w:val="22"/>
          <w:szCs w:val="22"/>
        </w:rPr>
        <w:t xml:space="preserve"> Process for the web pages.</w:t>
      </w:r>
    </w:p>
    <w:p w:rsidR="00A44A12" w:rsidRPr="00963481" w:rsidP="00963481">
      <w:pPr>
        <w:pStyle w:val="ListParagraph"/>
        <w:numPr>
          <w:ilvl w:val="0"/>
          <w:numId w:val="29"/>
        </w:numPr>
        <w:suppressAutoHyphens w:val="0"/>
        <w:rPr>
          <w:rStyle w:val="apple-style-span"/>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Created and maintained the framework and layout of each portal with Cascading Style Sheets (</w:t>
      </w:r>
      <w:r w:rsidRPr="00963481" w:rsidR="00625A8C">
        <w:rPr>
          <w:rFonts w:eastAsia="Arial Unicode MS" w:asciiTheme="minorHAnsi" w:hAnsiTheme="minorHAnsi" w:cstheme="minorHAnsi"/>
          <w:color w:val="000000" w:themeColor="text1"/>
          <w:sz w:val="22"/>
          <w:szCs w:val="22"/>
        </w:rPr>
        <w:t>CSS</w:t>
      </w:r>
      <w:r w:rsidRPr="00963481">
        <w:rPr>
          <w:rFonts w:eastAsia="Arial Unicode MS" w:asciiTheme="minorHAnsi" w:hAnsiTheme="minorHAnsi" w:cstheme="minorHAnsi"/>
          <w:color w:val="000000" w:themeColor="text1"/>
          <w:sz w:val="22"/>
          <w:szCs w:val="22"/>
        </w:rPr>
        <w:t>3).</w:t>
      </w:r>
    </w:p>
    <w:p w:rsidR="00A44A12" w:rsidRPr="00963481" w:rsidP="00963481">
      <w:pPr>
        <w:pStyle w:val="Footer"/>
        <w:numPr>
          <w:ilvl w:val="0"/>
          <w:numId w:val="29"/>
        </w:numPr>
        <w:tabs>
          <w:tab w:val="left" w:pos="720"/>
          <w:tab w:val="center" w:pos="4320"/>
          <w:tab w:val="clear" w:pos="4680"/>
          <w:tab w:val="right" w:pos="8640"/>
          <w:tab w:val="clear" w:pos="9360"/>
        </w:tabs>
        <w:suppressAutoHyphens w:val="0"/>
        <w:autoSpaceDN w:val="0"/>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Successfully implemented Auto Complete/Auto Suggest functionality using Ajax, Web Service call and JSON.</w:t>
      </w:r>
    </w:p>
    <w:p w:rsidR="00A44A12" w:rsidRPr="00963481" w:rsidP="00963481">
      <w:pPr>
        <w:pStyle w:val="ListParagraph"/>
        <w:numPr>
          <w:ilvl w:val="0"/>
          <w:numId w:val="29"/>
        </w:numPr>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Used Ajax, JSON with angular for request data and response processing.</w:t>
      </w:r>
    </w:p>
    <w:p w:rsidR="00A44A12" w:rsidRPr="00963481" w:rsidP="00963481">
      <w:pPr>
        <w:pStyle w:val="ListParagraph"/>
        <w:numPr>
          <w:ilvl w:val="0"/>
          <w:numId w:val="29"/>
        </w:numPr>
        <w:suppressAutoHyphens w:val="0"/>
        <w:contextualSpacing/>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Responsible for make the application compatibility with all major browsers. .</w:t>
      </w:r>
    </w:p>
    <w:p w:rsidR="00A44A12" w:rsidRPr="00963481" w:rsidP="00963481">
      <w:pPr>
        <w:pStyle w:val="ListParagraph"/>
        <w:suppressAutoHyphens w:val="0"/>
        <w:ind w:left="360"/>
        <w:contextualSpacing/>
        <w:rPr>
          <w:rStyle w:val="SubtleReference"/>
          <w:rFonts w:eastAsia="Arial Unicode MS" w:asciiTheme="minorHAnsi" w:hAnsiTheme="minorHAnsi" w:cstheme="minorHAnsi"/>
          <w:b w:val="0"/>
          <w:bCs w:val="0"/>
          <w:color w:val="000000" w:themeColor="text1"/>
          <w:sz w:val="22"/>
          <w:szCs w:val="22"/>
        </w:rPr>
      </w:pPr>
    </w:p>
    <w:p w:rsidR="00A44A12" w:rsidRPr="00963481" w:rsidP="00963481">
      <w:pPr>
        <w:suppressAutoHyphens w:val="0"/>
        <w:contextualSpacing/>
        <w:rPr>
          <w:rFonts w:eastAsia="Arial Unicode MS" w:asciiTheme="minorHAnsi" w:hAnsiTheme="minorHAnsi" w:cstheme="minorHAnsi"/>
          <w:bCs/>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 xml:space="preserve">Environment:  </w:t>
      </w:r>
      <w:r w:rsidRPr="00963481" w:rsidR="00FE63C6">
        <w:rPr>
          <w:rFonts w:eastAsia="Arial Unicode MS" w:asciiTheme="minorHAnsi" w:hAnsiTheme="minorHAnsi" w:cstheme="minorHAnsi"/>
          <w:color w:val="000000" w:themeColor="text1"/>
          <w:sz w:val="22"/>
          <w:szCs w:val="22"/>
          <w:shd w:val="clear" w:color="auto" w:fill="FFFFFF"/>
        </w:rPr>
        <w:t xml:space="preserve">  </w:t>
      </w:r>
      <w:r w:rsidRPr="00963481" w:rsidR="00AB2DAB">
        <w:rPr>
          <w:rFonts w:eastAsia="Arial Unicode MS" w:asciiTheme="minorHAnsi" w:hAnsiTheme="minorHAnsi" w:cstheme="minorHAnsi"/>
          <w:color w:val="000000" w:themeColor="text1"/>
          <w:sz w:val="22"/>
          <w:szCs w:val="22"/>
        </w:rPr>
        <w:t>Angular 2,</w:t>
      </w:r>
      <w:r w:rsidRPr="00963481" w:rsidR="00AB2DAB">
        <w:rPr>
          <w:rFonts w:eastAsia="Arial Unicode MS" w:asciiTheme="minorHAnsi" w:hAnsiTheme="minorHAnsi" w:cstheme="minorHAnsi"/>
          <w:color w:val="000000" w:themeColor="text1"/>
          <w:sz w:val="22"/>
          <w:szCs w:val="22"/>
          <w:shd w:val="clear" w:color="auto" w:fill="FFFFFF"/>
        </w:rPr>
        <w:t xml:space="preserve"> JavaScript</w:t>
      </w:r>
      <w:r w:rsidRPr="00963481" w:rsidR="00A42662">
        <w:rPr>
          <w:rFonts w:eastAsia="Arial Unicode MS" w:asciiTheme="minorHAnsi" w:hAnsiTheme="minorHAnsi" w:cstheme="minorHAnsi"/>
          <w:color w:val="000000" w:themeColor="text1"/>
          <w:sz w:val="22"/>
          <w:szCs w:val="22"/>
          <w:shd w:val="clear" w:color="auto" w:fill="FFFFFF"/>
        </w:rPr>
        <w:t>, ECMA</w:t>
      </w:r>
      <w:r w:rsidRPr="00963481" w:rsidR="00FE63C6">
        <w:rPr>
          <w:rFonts w:eastAsia="Arial Unicode MS" w:asciiTheme="minorHAnsi" w:hAnsiTheme="minorHAnsi" w:cstheme="minorHAnsi"/>
          <w:color w:val="000000" w:themeColor="text1"/>
          <w:sz w:val="22"/>
          <w:szCs w:val="22"/>
          <w:shd w:val="clear" w:color="auto" w:fill="FFFFFF"/>
        </w:rPr>
        <w:t xml:space="preserve"> Script </w:t>
      </w:r>
      <w:r w:rsidRPr="00963481" w:rsidR="00A42662">
        <w:rPr>
          <w:rFonts w:eastAsia="Arial Unicode MS" w:asciiTheme="minorHAnsi" w:hAnsiTheme="minorHAnsi" w:cstheme="minorHAnsi"/>
          <w:color w:val="000000" w:themeColor="text1"/>
          <w:sz w:val="22"/>
          <w:szCs w:val="22"/>
          <w:shd w:val="clear" w:color="auto" w:fill="FFFFFF"/>
        </w:rPr>
        <w:t>6,</w:t>
      </w:r>
      <w:r w:rsidRPr="00963481" w:rsidR="00FE63C6">
        <w:rPr>
          <w:rFonts w:eastAsia="Arial Unicode MS" w:asciiTheme="minorHAnsi" w:hAnsiTheme="minorHAnsi" w:cstheme="minorHAnsi"/>
          <w:color w:val="000000" w:themeColor="text1"/>
          <w:sz w:val="22"/>
          <w:szCs w:val="22"/>
          <w:shd w:val="clear" w:color="auto" w:fill="FFFFFF"/>
        </w:rPr>
        <w:t xml:space="preserve"> </w:t>
      </w:r>
      <w:r w:rsidRPr="00963481" w:rsidR="00A42662">
        <w:rPr>
          <w:rFonts w:eastAsia="Arial Unicode MS" w:asciiTheme="minorHAnsi" w:hAnsiTheme="minorHAnsi" w:cstheme="minorHAnsi"/>
          <w:color w:val="000000" w:themeColor="text1"/>
          <w:sz w:val="22"/>
          <w:szCs w:val="22"/>
        </w:rPr>
        <w:t>Typescript</w:t>
      </w:r>
      <w:r w:rsidRPr="00963481">
        <w:rPr>
          <w:rFonts w:eastAsia="Arial Unicode MS" w:asciiTheme="minorHAnsi" w:hAnsiTheme="minorHAnsi" w:cstheme="minorHAnsi"/>
          <w:color w:val="000000" w:themeColor="text1"/>
          <w:sz w:val="22"/>
          <w:szCs w:val="22"/>
        </w:rPr>
        <w:t>,</w:t>
      </w:r>
      <w:r w:rsidRPr="00963481" w:rsidR="00FE63C6">
        <w:rPr>
          <w:rFonts w:eastAsia="Arial Unicode MS" w:asciiTheme="minorHAnsi" w:hAnsiTheme="minorHAnsi" w:cstheme="minorHAnsi"/>
          <w:color w:val="000000" w:themeColor="text1"/>
          <w:sz w:val="22"/>
          <w:szCs w:val="22"/>
        </w:rPr>
        <w:t xml:space="preserve"> </w:t>
      </w:r>
      <w:r w:rsidRPr="00963481">
        <w:rPr>
          <w:rFonts w:eastAsia="Arial Unicode MS" w:asciiTheme="minorHAnsi" w:hAnsiTheme="minorHAnsi" w:cstheme="minorHAnsi"/>
          <w:color w:val="000000" w:themeColor="text1"/>
          <w:sz w:val="22"/>
          <w:szCs w:val="22"/>
        </w:rPr>
        <w:t>OOJS</w:t>
      </w:r>
      <w:r w:rsidRPr="00963481" w:rsidR="00A42662">
        <w:rPr>
          <w:rFonts w:eastAsia="Arial Unicode MS" w:asciiTheme="minorHAnsi" w:hAnsiTheme="minorHAnsi" w:cstheme="minorHAnsi"/>
          <w:color w:val="000000" w:themeColor="text1"/>
          <w:sz w:val="22"/>
          <w:szCs w:val="22"/>
        </w:rPr>
        <w:t>, JSON</w:t>
      </w:r>
      <w:r w:rsidRPr="00963481">
        <w:rPr>
          <w:rFonts w:eastAsia="Arial Unicode MS" w:asciiTheme="minorHAnsi" w:hAnsiTheme="minorHAnsi" w:cstheme="minorHAnsi"/>
          <w:color w:val="000000" w:themeColor="text1"/>
          <w:sz w:val="22"/>
          <w:szCs w:val="22"/>
        </w:rPr>
        <w:t>,</w:t>
      </w:r>
      <w:r w:rsidRPr="00963481" w:rsidR="00FE63C6">
        <w:rPr>
          <w:rFonts w:eastAsia="Arial Unicode MS" w:asciiTheme="minorHAnsi" w:hAnsiTheme="minorHAnsi" w:cstheme="minorHAnsi"/>
          <w:color w:val="000000" w:themeColor="text1"/>
          <w:sz w:val="22"/>
          <w:szCs w:val="22"/>
        </w:rPr>
        <w:t xml:space="preserve"> </w:t>
      </w:r>
      <w:r w:rsidRPr="00963481">
        <w:rPr>
          <w:rFonts w:eastAsia="Arial Unicode MS" w:asciiTheme="minorHAnsi" w:hAnsiTheme="minorHAnsi" w:cstheme="minorHAnsi"/>
          <w:color w:val="000000" w:themeColor="text1"/>
          <w:sz w:val="22"/>
          <w:szCs w:val="22"/>
        </w:rPr>
        <w:t>Gulp,</w:t>
      </w:r>
      <w:r w:rsidRPr="00963481" w:rsidR="00FE63C6">
        <w:rPr>
          <w:rFonts w:eastAsia="Arial Unicode MS" w:asciiTheme="minorHAnsi" w:hAnsiTheme="minorHAnsi" w:cstheme="minorHAnsi"/>
          <w:color w:val="000000" w:themeColor="text1"/>
          <w:sz w:val="22"/>
          <w:szCs w:val="22"/>
        </w:rPr>
        <w:t xml:space="preserve"> </w:t>
      </w:r>
      <w:r w:rsidRPr="00963481">
        <w:rPr>
          <w:rFonts w:eastAsia="Arial Unicode MS" w:asciiTheme="minorHAnsi" w:hAnsiTheme="minorHAnsi" w:cstheme="minorHAnsi"/>
          <w:color w:val="000000" w:themeColor="text1"/>
          <w:sz w:val="22"/>
          <w:szCs w:val="22"/>
        </w:rPr>
        <w:t xml:space="preserve">Bootstrap, </w:t>
      </w:r>
      <w:r w:rsidRPr="00963481" w:rsidR="00625A8C">
        <w:rPr>
          <w:rFonts w:eastAsia="Arial Unicode MS" w:asciiTheme="minorHAnsi" w:hAnsiTheme="minorHAnsi" w:cstheme="minorHAnsi"/>
          <w:color w:val="000000" w:themeColor="text1"/>
          <w:sz w:val="22"/>
          <w:szCs w:val="22"/>
        </w:rPr>
        <w:t>HTML5</w:t>
      </w:r>
      <w:r w:rsidR="00056132">
        <w:rPr>
          <w:rFonts w:eastAsia="Arial Unicode MS" w:asciiTheme="minorHAnsi" w:hAnsiTheme="minorHAnsi" w:cstheme="minorHAnsi"/>
          <w:color w:val="000000" w:themeColor="text1"/>
          <w:sz w:val="22"/>
          <w:szCs w:val="22"/>
        </w:rPr>
        <w:t xml:space="preserve"> ,</w:t>
      </w:r>
      <w:r w:rsidRPr="00963481" w:rsidR="00625A8C">
        <w:rPr>
          <w:rFonts w:eastAsia="Arial Unicode MS" w:asciiTheme="minorHAnsi" w:hAnsiTheme="minorHAnsi" w:cstheme="minorHAnsi"/>
          <w:color w:val="000000" w:themeColor="text1"/>
          <w:sz w:val="22"/>
          <w:szCs w:val="22"/>
        </w:rPr>
        <w:t>CSS</w:t>
      </w:r>
      <w:r w:rsidRPr="00963481">
        <w:rPr>
          <w:rFonts w:eastAsia="Arial Unicode MS" w:asciiTheme="minorHAnsi" w:hAnsiTheme="minorHAnsi" w:cstheme="minorHAnsi"/>
          <w:color w:val="000000" w:themeColor="text1"/>
          <w:sz w:val="22"/>
          <w:szCs w:val="22"/>
        </w:rPr>
        <w:t>3, Less,</w:t>
      </w:r>
      <w:r w:rsidRPr="00963481" w:rsidR="00156466">
        <w:rPr>
          <w:rFonts w:eastAsia="Arial Unicode MS" w:asciiTheme="minorHAnsi" w:hAnsiTheme="minorHAnsi" w:cstheme="minorHAnsi"/>
          <w:color w:val="000000" w:themeColor="text1"/>
          <w:sz w:val="22"/>
          <w:szCs w:val="22"/>
        </w:rPr>
        <w:t xml:space="preserve"> </w:t>
      </w:r>
      <w:r w:rsidRPr="00963481">
        <w:rPr>
          <w:rFonts w:eastAsia="Arial Unicode MS" w:asciiTheme="minorHAnsi" w:hAnsiTheme="minorHAnsi" w:cstheme="minorHAnsi"/>
          <w:color w:val="000000" w:themeColor="text1"/>
          <w:sz w:val="22"/>
          <w:szCs w:val="22"/>
        </w:rPr>
        <w:t>Node</w:t>
      </w:r>
      <w:r w:rsidRPr="00963481" w:rsidR="00FE63C6">
        <w:rPr>
          <w:rFonts w:eastAsia="Arial Unicode MS" w:asciiTheme="minorHAnsi" w:hAnsiTheme="minorHAnsi" w:cstheme="minorHAnsi"/>
          <w:color w:val="000000" w:themeColor="text1"/>
          <w:sz w:val="22"/>
          <w:szCs w:val="22"/>
        </w:rPr>
        <w:t>JS</w:t>
      </w:r>
      <w:r w:rsidRPr="00963481" w:rsidR="00881D78">
        <w:rPr>
          <w:rFonts w:eastAsia="Arial Unicode MS" w:asciiTheme="minorHAnsi" w:hAnsiTheme="minorHAnsi" w:cstheme="minorHAnsi"/>
          <w:color w:val="000000" w:themeColor="text1"/>
          <w:sz w:val="22"/>
          <w:szCs w:val="22"/>
        </w:rPr>
        <w:t>.</w:t>
      </w:r>
    </w:p>
    <w:p w:rsidR="00A44A12" w:rsidRPr="00963481" w:rsidP="00963481">
      <w:pPr>
        <w:suppressAutoHyphens w:val="0"/>
        <w:contextualSpacing/>
        <w:rPr>
          <w:rFonts w:eastAsia="Arial Unicode MS" w:asciiTheme="minorHAnsi" w:hAnsiTheme="minorHAnsi" w:cstheme="minorHAnsi"/>
          <w:bCs/>
          <w:color w:val="000000" w:themeColor="text1"/>
          <w:sz w:val="22"/>
          <w:szCs w:val="22"/>
        </w:rPr>
      </w:pPr>
    </w:p>
    <w:p w:rsidR="006D738C" w:rsidRPr="00963481" w:rsidP="00963481">
      <w:pPr>
        <w:suppressAutoHyphens w:val="0"/>
        <w:contextualSpacing/>
        <w:rPr>
          <w:rFonts w:eastAsia="Arial Unicode MS" w:asciiTheme="minorHAnsi" w:hAnsiTheme="minorHAnsi" w:cstheme="minorHAnsi"/>
          <w:bCs/>
          <w:color w:val="000000" w:themeColor="text1"/>
          <w:sz w:val="22"/>
          <w:szCs w:val="22"/>
        </w:rPr>
      </w:pPr>
      <w:r w:rsidRPr="00963481">
        <w:rPr>
          <w:rFonts w:eastAsia="Arial Unicode MS" w:asciiTheme="minorHAnsi" w:hAnsiTheme="minorHAnsi" w:cstheme="minorHAnsi"/>
          <w:bCs/>
          <w:color w:val="000000" w:themeColor="text1"/>
          <w:sz w:val="22"/>
          <w:szCs w:val="22"/>
        </w:rPr>
        <w:t xml:space="preserve">Project   : Infosys, </w:t>
      </w:r>
      <w:r w:rsidRPr="00963481" w:rsidR="009C0D34">
        <w:rPr>
          <w:rFonts w:eastAsia="Arial Unicode MS" w:asciiTheme="minorHAnsi" w:hAnsiTheme="minorHAnsi" w:cstheme="minorHAnsi"/>
          <w:bCs/>
          <w:color w:val="000000" w:themeColor="text1"/>
          <w:sz w:val="22"/>
          <w:szCs w:val="22"/>
        </w:rPr>
        <w:t>Bangalore.</w:t>
      </w:r>
      <w:r w:rsidRPr="00963481">
        <w:rPr>
          <w:rFonts w:eastAsia="Arial Unicode MS" w:asciiTheme="minorHAnsi" w:hAnsiTheme="minorHAnsi" w:cstheme="minorHAnsi"/>
          <w:bCs/>
          <w:color w:val="000000" w:themeColor="text1"/>
          <w:sz w:val="22"/>
          <w:szCs w:val="22"/>
        </w:rPr>
        <w:tab/>
      </w:r>
      <w:r w:rsidRPr="00963481">
        <w:rPr>
          <w:rFonts w:eastAsia="Arial Unicode MS" w:asciiTheme="minorHAnsi" w:hAnsiTheme="minorHAnsi" w:cstheme="minorHAnsi"/>
          <w:bCs/>
          <w:color w:val="000000" w:themeColor="text1"/>
          <w:sz w:val="22"/>
          <w:szCs w:val="22"/>
        </w:rPr>
        <w:tab/>
      </w:r>
      <w:r w:rsidRPr="00963481">
        <w:rPr>
          <w:rFonts w:eastAsia="Arial Unicode MS" w:asciiTheme="minorHAnsi" w:hAnsiTheme="minorHAnsi" w:cstheme="minorHAnsi"/>
          <w:bCs/>
          <w:color w:val="000000" w:themeColor="text1"/>
          <w:sz w:val="22"/>
          <w:szCs w:val="22"/>
        </w:rPr>
        <w:tab/>
      </w:r>
      <w:r w:rsidRPr="00963481">
        <w:rPr>
          <w:rFonts w:eastAsia="Arial Unicode MS" w:asciiTheme="minorHAnsi" w:hAnsiTheme="minorHAnsi" w:cstheme="minorHAnsi"/>
          <w:bCs/>
          <w:color w:val="000000" w:themeColor="text1"/>
          <w:sz w:val="22"/>
          <w:szCs w:val="22"/>
        </w:rPr>
        <w:tab/>
      </w:r>
      <w:r w:rsidRPr="00963481">
        <w:rPr>
          <w:rFonts w:eastAsia="Arial Unicode MS" w:asciiTheme="minorHAnsi" w:hAnsiTheme="minorHAnsi" w:cstheme="minorHAnsi"/>
          <w:bCs/>
          <w:color w:val="000000" w:themeColor="text1"/>
          <w:sz w:val="22"/>
          <w:szCs w:val="22"/>
        </w:rPr>
        <w:tab/>
      </w:r>
      <w:r w:rsidRPr="00963481">
        <w:rPr>
          <w:rFonts w:eastAsia="Arial Unicode MS" w:asciiTheme="minorHAnsi" w:hAnsiTheme="minorHAnsi" w:cstheme="minorHAnsi"/>
          <w:bCs/>
          <w:color w:val="000000" w:themeColor="text1"/>
          <w:sz w:val="22"/>
          <w:szCs w:val="22"/>
        </w:rPr>
        <w:tab/>
      </w:r>
      <w:r w:rsidRPr="00963481">
        <w:rPr>
          <w:rFonts w:eastAsia="Arial Unicode MS" w:asciiTheme="minorHAnsi" w:hAnsiTheme="minorHAnsi" w:cstheme="minorHAnsi"/>
          <w:bCs/>
          <w:color w:val="000000" w:themeColor="text1"/>
          <w:sz w:val="22"/>
          <w:szCs w:val="22"/>
        </w:rPr>
        <w:tab/>
        <w:t xml:space="preserve">                                       </w:t>
      </w:r>
      <w:r w:rsidRPr="00963481" w:rsidR="00A42662">
        <w:rPr>
          <w:rStyle w:val="normalchar1"/>
          <w:rFonts w:eastAsia="Arial Unicode MS" w:asciiTheme="minorHAnsi" w:hAnsiTheme="minorHAnsi" w:cstheme="minorHAnsi"/>
          <w:bCs/>
          <w:color w:val="000000" w:themeColor="text1"/>
          <w:sz w:val="22"/>
          <w:szCs w:val="22"/>
        </w:rPr>
        <w:t>Duration:</w:t>
      </w:r>
      <w:r w:rsidRPr="00963481" w:rsidR="00A44A12">
        <w:rPr>
          <w:rFonts w:eastAsia="Arial Unicode MS" w:asciiTheme="minorHAnsi" w:hAnsiTheme="minorHAnsi" w:cstheme="minorHAnsi"/>
          <w:color w:val="000000" w:themeColor="text1"/>
          <w:sz w:val="22"/>
          <w:szCs w:val="22"/>
        </w:rPr>
        <w:t xml:space="preserve"> Dec 2016-May2017</w:t>
      </w:r>
    </w:p>
    <w:p w:rsidR="006D738C" w:rsidRPr="00963481" w:rsidP="00963481">
      <w:pPr>
        <w:suppressAutoHyphens w:val="0"/>
        <w:contextualSpacing/>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bCs/>
          <w:color w:val="000000" w:themeColor="text1"/>
          <w:sz w:val="22"/>
          <w:szCs w:val="22"/>
        </w:rPr>
        <w:t>Roles</w:t>
      </w:r>
      <w:r w:rsidRPr="00963481" w:rsidR="003F48D7">
        <w:rPr>
          <w:rFonts w:eastAsia="Arial Unicode MS" w:asciiTheme="minorHAnsi" w:hAnsiTheme="minorHAnsi" w:cstheme="minorHAnsi"/>
          <w:bCs/>
          <w:color w:val="000000" w:themeColor="text1"/>
          <w:sz w:val="22"/>
          <w:szCs w:val="22"/>
        </w:rPr>
        <w:t xml:space="preserve">   </w:t>
      </w:r>
      <w:r w:rsidRPr="00963481">
        <w:rPr>
          <w:rFonts w:eastAsia="Arial Unicode MS" w:asciiTheme="minorHAnsi" w:hAnsiTheme="minorHAnsi" w:cstheme="minorHAnsi"/>
          <w:bCs/>
          <w:color w:val="000000" w:themeColor="text1"/>
          <w:sz w:val="22"/>
          <w:szCs w:val="22"/>
        </w:rPr>
        <w:t xml:space="preserve"> </w:t>
      </w:r>
      <w:r w:rsidRPr="00963481" w:rsidR="009C0D34">
        <w:rPr>
          <w:rFonts w:eastAsia="Arial Unicode MS" w:asciiTheme="minorHAnsi" w:hAnsiTheme="minorHAnsi" w:cstheme="minorHAnsi"/>
          <w:bCs/>
          <w:color w:val="000000" w:themeColor="text1"/>
          <w:sz w:val="22"/>
          <w:szCs w:val="22"/>
        </w:rPr>
        <w:t xml:space="preserve"> </w:t>
      </w:r>
      <w:r w:rsidRPr="00963481">
        <w:rPr>
          <w:rFonts w:eastAsia="Arial Unicode MS" w:asciiTheme="minorHAnsi" w:hAnsiTheme="minorHAnsi" w:cstheme="minorHAnsi"/>
          <w:color w:val="000000" w:themeColor="text1"/>
          <w:sz w:val="22"/>
          <w:szCs w:val="22"/>
        </w:rPr>
        <w:t xml:space="preserve">:  UI Developer </w:t>
      </w:r>
    </w:p>
    <w:p w:rsidR="006D738C" w:rsidRPr="00963481" w:rsidP="00963481">
      <w:pPr>
        <w:shd w:val="clear" w:color="auto" w:fill="FFFFFF"/>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br/>
        <w:t>Responsibilities: </w:t>
      </w:r>
    </w:p>
    <w:p w:rsidR="006D738C" w:rsidRPr="00963481" w:rsidP="00963481">
      <w:pPr>
        <w:pStyle w:val="ListParagraph"/>
        <w:numPr>
          <w:ilvl w:val="0"/>
          <w:numId w:val="29"/>
        </w:numPr>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lang w:val="en-US" w:eastAsia="en-US"/>
        </w:rPr>
        <w:t xml:space="preserve">Implemented  Dynamic and Responsive web pages  </w:t>
      </w:r>
    </w:p>
    <w:p w:rsidR="006D738C" w:rsidRPr="00963481" w:rsidP="00963481">
      <w:pPr>
        <w:pStyle w:val="ListParagraph"/>
        <w:numPr>
          <w:ilvl w:val="0"/>
          <w:numId w:val="29"/>
        </w:numPr>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Used Angular</w:t>
      </w:r>
      <w:r w:rsidRPr="00963481" w:rsidR="00565BA8">
        <w:rPr>
          <w:rFonts w:eastAsia="Arial Unicode MS" w:asciiTheme="minorHAnsi" w:hAnsiTheme="minorHAnsi" w:cstheme="minorHAnsi"/>
          <w:color w:val="000000" w:themeColor="text1"/>
          <w:sz w:val="22"/>
          <w:szCs w:val="22"/>
        </w:rPr>
        <w:t xml:space="preserve"> for the dynamic web </w:t>
      </w:r>
      <w:r w:rsidRPr="00963481">
        <w:rPr>
          <w:rFonts w:eastAsia="Arial Unicode MS" w:asciiTheme="minorHAnsi" w:hAnsiTheme="minorHAnsi" w:cstheme="minorHAnsi"/>
          <w:color w:val="000000" w:themeColor="text1"/>
          <w:sz w:val="22"/>
          <w:szCs w:val="22"/>
        </w:rPr>
        <w:t>pages.</w:t>
      </w:r>
    </w:p>
    <w:p w:rsidR="00565BA8" w:rsidRPr="00963481" w:rsidP="00963481">
      <w:pPr>
        <w:pStyle w:val="ListParagraph"/>
        <w:numPr>
          <w:ilvl w:val="0"/>
          <w:numId w:val="29"/>
        </w:numPr>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 xml:space="preserve">Implemented </w:t>
      </w:r>
      <w:r w:rsidRPr="00963481" w:rsidR="00A42662">
        <w:rPr>
          <w:rFonts w:eastAsia="Arial Unicode MS" w:asciiTheme="minorHAnsi" w:hAnsiTheme="minorHAnsi" w:cstheme="minorHAnsi"/>
          <w:color w:val="000000" w:themeColor="text1"/>
          <w:sz w:val="22"/>
          <w:szCs w:val="22"/>
        </w:rPr>
        <w:t>Angular Services</w:t>
      </w:r>
      <w:r w:rsidRPr="00963481">
        <w:rPr>
          <w:rFonts w:eastAsia="Arial Unicode MS" w:asciiTheme="minorHAnsi" w:hAnsiTheme="minorHAnsi" w:cstheme="minorHAnsi"/>
          <w:color w:val="000000" w:themeColor="text1"/>
          <w:sz w:val="22"/>
          <w:szCs w:val="22"/>
        </w:rPr>
        <w:t xml:space="preserve"> and services used for pages.</w:t>
      </w:r>
    </w:p>
    <w:p w:rsidR="00A42662" w:rsidRPr="00963481" w:rsidP="00963481">
      <w:pPr>
        <w:pStyle w:val="Footer"/>
        <w:numPr>
          <w:ilvl w:val="0"/>
          <w:numId w:val="29"/>
        </w:numPr>
        <w:tabs>
          <w:tab w:val="left" w:pos="720"/>
          <w:tab w:val="center" w:pos="4320"/>
          <w:tab w:val="clear" w:pos="4680"/>
          <w:tab w:val="right" w:pos="8640"/>
          <w:tab w:val="clear" w:pos="9360"/>
        </w:tabs>
        <w:suppressAutoHyphens w:val="0"/>
        <w:autoSpaceDN w:val="0"/>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 xml:space="preserve">Used </w:t>
      </w:r>
      <w:r w:rsidRPr="00963481" w:rsidR="00311B41">
        <w:rPr>
          <w:rFonts w:eastAsia="Arial Unicode MS" w:asciiTheme="minorHAnsi" w:hAnsiTheme="minorHAnsi" w:cstheme="minorHAnsi"/>
          <w:color w:val="000000" w:themeColor="text1"/>
          <w:sz w:val="22"/>
          <w:szCs w:val="22"/>
        </w:rPr>
        <w:t>LESS pre</w:t>
      </w:r>
      <w:r w:rsidRPr="00963481">
        <w:rPr>
          <w:rFonts w:asciiTheme="minorHAnsi" w:hAnsiTheme="minorHAnsi" w:cstheme="minorHAnsi"/>
          <w:color w:val="000000" w:themeColor="text1"/>
          <w:sz w:val="22"/>
          <w:szCs w:val="22"/>
          <w:shd w:val="clear" w:color="auto" w:fill="FFFFFF"/>
        </w:rPr>
        <w:t xml:space="preserve">-processors </w:t>
      </w:r>
      <w:r w:rsidRPr="00963481">
        <w:rPr>
          <w:rFonts w:eastAsia="Arial Unicode MS" w:asciiTheme="minorHAnsi" w:hAnsiTheme="minorHAnsi" w:cstheme="minorHAnsi"/>
          <w:color w:val="000000" w:themeColor="text1"/>
          <w:sz w:val="22"/>
          <w:szCs w:val="22"/>
        </w:rPr>
        <w:t>for the web pages.</w:t>
      </w:r>
    </w:p>
    <w:p w:rsidR="00565BA8" w:rsidRPr="00963481" w:rsidP="00963481">
      <w:pPr>
        <w:pStyle w:val="ListParagraph"/>
        <w:numPr>
          <w:ilvl w:val="0"/>
          <w:numId w:val="29"/>
        </w:numPr>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Used Directives,</w:t>
      </w:r>
      <w:r w:rsidRPr="00963481" w:rsidR="00313E7F">
        <w:rPr>
          <w:rFonts w:eastAsia="Arial Unicode MS" w:asciiTheme="minorHAnsi" w:hAnsiTheme="minorHAnsi" w:cstheme="minorHAnsi"/>
          <w:color w:val="000000" w:themeColor="text1"/>
          <w:sz w:val="22"/>
          <w:szCs w:val="22"/>
        </w:rPr>
        <w:t xml:space="preserve"> </w:t>
      </w:r>
      <w:r w:rsidRPr="00963481">
        <w:rPr>
          <w:rFonts w:eastAsia="Arial Unicode MS" w:asciiTheme="minorHAnsi" w:hAnsiTheme="minorHAnsi" w:cstheme="minorHAnsi"/>
          <w:color w:val="000000" w:themeColor="text1"/>
          <w:sz w:val="22"/>
          <w:szCs w:val="22"/>
        </w:rPr>
        <w:t>filter and custom Directives for the web pages</w:t>
      </w:r>
    </w:p>
    <w:p w:rsidR="006D738C" w:rsidRPr="00963481" w:rsidP="00963481">
      <w:pPr>
        <w:pStyle w:val="ListParagraph"/>
        <w:numPr>
          <w:ilvl w:val="0"/>
          <w:numId w:val="29"/>
        </w:numPr>
        <w:suppressAutoHyphens w:val="0"/>
        <w:rPr>
          <w:rStyle w:val="apple-style-span"/>
          <w:rFonts w:eastAsia="Arial Unicode MS" w:asciiTheme="minorHAnsi" w:hAnsiTheme="minorHAnsi" w:cstheme="minorHAnsi"/>
          <w:color w:val="000000" w:themeColor="text1"/>
          <w:sz w:val="22"/>
          <w:szCs w:val="22"/>
        </w:rPr>
      </w:pPr>
      <w:r w:rsidRPr="00963481">
        <w:rPr>
          <w:rStyle w:val="apple-style-span"/>
          <w:rFonts w:eastAsia="Arial Unicode MS" w:asciiTheme="minorHAnsi" w:hAnsiTheme="minorHAnsi" w:cstheme="minorHAnsi"/>
          <w:color w:val="000000" w:themeColor="text1"/>
          <w:sz w:val="22"/>
          <w:szCs w:val="22"/>
        </w:rPr>
        <w:t>Developed the User Interactive web pages in a professional manner by using web</w:t>
      </w:r>
      <w:r w:rsidRPr="00963481" w:rsidR="00565BA8">
        <w:rPr>
          <w:rStyle w:val="apple-style-span"/>
          <w:rFonts w:eastAsia="Arial Unicode MS" w:asciiTheme="minorHAnsi" w:hAnsiTheme="minorHAnsi" w:cstheme="minorHAnsi"/>
          <w:color w:val="000000" w:themeColor="text1"/>
          <w:sz w:val="22"/>
          <w:szCs w:val="22"/>
        </w:rPr>
        <w:t xml:space="preserve"> </w:t>
      </w:r>
      <w:r w:rsidRPr="00963481">
        <w:rPr>
          <w:rStyle w:val="apple-style-span"/>
          <w:rFonts w:eastAsia="Arial Unicode MS" w:asciiTheme="minorHAnsi" w:hAnsiTheme="minorHAnsi" w:cstheme="minorHAnsi"/>
          <w:color w:val="000000" w:themeColor="text1"/>
          <w:sz w:val="22"/>
          <w:szCs w:val="22"/>
        </w:rPr>
        <w:t xml:space="preserve">technologies like </w:t>
      </w:r>
      <w:r w:rsidRPr="00963481" w:rsidR="00625A8C">
        <w:rPr>
          <w:rStyle w:val="apple-style-span"/>
          <w:rFonts w:eastAsia="Arial Unicode MS" w:asciiTheme="minorHAnsi" w:hAnsiTheme="minorHAnsi" w:cstheme="minorHAnsi"/>
          <w:bCs/>
          <w:color w:val="000000" w:themeColor="text1"/>
          <w:sz w:val="22"/>
          <w:szCs w:val="22"/>
        </w:rPr>
        <w:t>HTML5</w:t>
      </w:r>
      <w:r w:rsidRPr="00963481">
        <w:rPr>
          <w:rStyle w:val="apple-style-span"/>
          <w:rFonts w:eastAsia="Arial Unicode MS" w:asciiTheme="minorHAnsi" w:hAnsiTheme="minorHAnsi" w:cstheme="minorHAnsi"/>
          <w:bCs/>
          <w:color w:val="000000" w:themeColor="text1"/>
          <w:sz w:val="22"/>
          <w:szCs w:val="22"/>
        </w:rPr>
        <w:t xml:space="preserve">, </w:t>
      </w:r>
      <w:r w:rsidRPr="00963481">
        <w:rPr>
          <w:rStyle w:val="apple-style-span"/>
          <w:rFonts w:eastAsia="Arial Unicode MS" w:asciiTheme="minorHAnsi" w:hAnsiTheme="minorHAnsi" w:cstheme="minorHAnsi"/>
          <w:color w:val="000000" w:themeColor="text1"/>
          <w:sz w:val="22"/>
          <w:szCs w:val="22"/>
        </w:rPr>
        <w:t xml:space="preserve">and </w:t>
      </w:r>
      <w:r w:rsidRPr="00963481" w:rsidR="00625A8C">
        <w:rPr>
          <w:rStyle w:val="apple-style-span"/>
          <w:rFonts w:eastAsia="Arial Unicode MS" w:asciiTheme="minorHAnsi" w:hAnsiTheme="minorHAnsi" w:cstheme="minorHAnsi"/>
          <w:color w:val="000000" w:themeColor="text1"/>
          <w:sz w:val="22"/>
          <w:szCs w:val="22"/>
        </w:rPr>
        <w:t>CSS</w:t>
      </w:r>
      <w:r w:rsidRPr="00963481">
        <w:rPr>
          <w:rStyle w:val="apple-style-span"/>
          <w:rFonts w:eastAsia="Arial Unicode MS" w:asciiTheme="minorHAnsi" w:hAnsiTheme="minorHAnsi" w:cstheme="minorHAnsi"/>
          <w:color w:val="000000" w:themeColor="text1"/>
          <w:sz w:val="22"/>
          <w:szCs w:val="22"/>
        </w:rPr>
        <w:t>3 as per company standards.</w:t>
      </w:r>
    </w:p>
    <w:p w:rsidR="006D738C" w:rsidRPr="00963481" w:rsidP="00963481">
      <w:pPr>
        <w:numPr>
          <w:ilvl w:val="0"/>
          <w:numId w:val="29"/>
        </w:numPr>
        <w:shd w:val="clear" w:color="auto" w:fill="FFFFFF"/>
        <w:suppressAutoHyphens w:val="0"/>
        <w:rPr>
          <w:rFonts w:eastAsia="Arial Unicode MS" w:asciiTheme="minorHAnsi" w:hAnsiTheme="minorHAnsi" w:cstheme="minorHAnsi"/>
          <w:color w:val="000000" w:themeColor="text1"/>
          <w:sz w:val="22"/>
          <w:szCs w:val="22"/>
          <w:lang w:val="en-US" w:eastAsia="en-US"/>
        </w:rPr>
      </w:pPr>
      <w:r w:rsidRPr="00963481">
        <w:rPr>
          <w:rFonts w:eastAsia="Arial Unicode MS" w:asciiTheme="minorHAnsi" w:hAnsiTheme="minorHAnsi" w:cstheme="minorHAnsi"/>
          <w:color w:val="000000" w:themeColor="text1"/>
          <w:sz w:val="22"/>
          <w:szCs w:val="22"/>
          <w:lang w:val="en-US" w:eastAsia="en-US"/>
        </w:rPr>
        <w:t>Involved in fixing Front-End issues with the layouts.</w:t>
      </w:r>
    </w:p>
    <w:p w:rsidR="006D738C" w:rsidRPr="00963481" w:rsidP="00963481">
      <w:pPr>
        <w:pStyle w:val="Footer"/>
        <w:numPr>
          <w:ilvl w:val="0"/>
          <w:numId w:val="29"/>
        </w:numPr>
        <w:tabs>
          <w:tab w:val="left" w:pos="720"/>
          <w:tab w:val="center" w:pos="4320"/>
          <w:tab w:val="clear" w:pos="4680"/>
          <w:tab w:val="right" w:pos="8640"/>
          <w:tab w:val="clear" w:pos="9360"/>
        </w:tabs>
        <w:suppressAutoHyphens w:val="0"/>
        <w:autoSpaceDN w:val="0"/>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Used Bootstrap and Angular JS in effective web design.</w:t>
      </w:r>
    </w:p>
    <w:p w:rsidR="006D738C" w:rsidRPr="00963481" w:rsidP="00963481">
      <w:pPr>
        <w:pStyle w:val="ListParagraph"/>
        <w:numPr>
          <w:ilvl w:val="0"/>
          <w:numId w:val="29"/>
        </w:numPr>
        <w:suppressAutoHyphens w:val="0"/>
        <w:rPr>
          <w:rStyle w:val="apple-style-span"/>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Created and maintained the framework and layout of each portal with Cascading Style Sheets (</w:t>
      </w:r>
      <w:r w:rsidRPr="00963481" w:rsidR="00625A8C">
        <w:rPr>
          <w:rFonts w:eastAsia="Arial Unicode MS" w:asciiTheme="minorHAnsi" w:hAnsiTheme="minorHAnsi" w:cstheme="minorHAnsi"/>
          <w:color w:val="000000" w:themeColor="text1"/>
          <w:sz w:val="22"/>
          <w:szCs w:val="22"/>
        </w:rPr>
        <w:t>CSS</w:t>
      </w:r>
      <w:r w:rsidRPr="00963481">
        <w:rPr>
          <w:rFonts w:eastAsia="Arial Unicode MS" w:asciiTheme="minorHAnsi" w:hAnsiTheme="minorHAnsi" w:cstheme="minorHAnsi"/>
          <w:color w:val="000000" w:themeColor="text1"/>
          <w:sz w:val="22"/>
          <w:szCs w:val="22"/>
        </w:rPr>
        <w:t>3).</w:t>
      </w:r>
    </w:p>
    <w:p w:rsidR="006D738C" w:rsidRPr="00963481" w:rsidP="00963481">
      <w:pPr>
        <w:pStyle w:val="Footer"/>
        <w:numPr>
          <w:ilvl w:val="0"/>
          <w:numId w:val="29"/>
        </w:numPr>
        <w:tabs>
          <w:tab w:val="left" w:pos="720"/>
          <w:tab w:val="center" w:pos="4320"/>
          <w:tab w:val="clear" w:pos="4680"/>
          <w:tab w:val="right" w:pos="8640"/>
          <w:tab w:val="clear" w:pos="9360"/>
        </w:tabs>
        <w:suppressAutoHyphens w:val="0"/>
        <w:autoSpaceDN w:val="0"/>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Successfully implemented Auto Complete/Auto</w:t>
      </w:r>
      <w:r w:rsidRPr="00963481" w:rsidR="007D490D">
        <w:rPr>
          <w:rFonts w:eastAsia="Arial Unicode MS" w:asciiTheme="minorHAnsi" w:hAnsiTheme="minorHAnsi" w:cstheme="minorHAnsi"/>
          <w:color w:val="000000" w:themeColor="text1"/>
          <w:sz w:val="22"/>
          <w:szCs w:val="22"/>
        </w:rPr>
        <w:t xml:space="preserve"> Suggest functionality using</w:t>
      </w:r>
      <w:r w:rsidRPr="00963481">
        <w:rPr>
          <w:rFonts w:eastAsia="Arial Unicode MS" w:asciiTheme="minorHAnsi" w:hAnsiTheme="minorHAnsi" w:cstheme="minorHAnsi"/>
          <w:color w:val="000000" w:themeColor="text1"/>
          <w:sz w:val="22"/>
          <w:szCs w:val="22"/>
        </w:rPr>
        <w:t xml:space="preserve"> Ajax, Web Service call and </w:t>
      </w:r>
      <w:r w:rsidRPr="00963481" w:rsidR="005E45A9">
        <w:rPr>
          <w:rFonts w:eastAsia="Arial Unicode MS" w:asciiTheme="minorHAnsi" w:hAnsiTheme="minorHAnsi" w:cstheme="minorHAnsi"/>
          <w:color w:val="000000" w:themeColor="text1"/>
          <w:sz w:val="22"/>
          <w:szCs w:val="22"/>
        </w:rPr>
        <w:t>JSON</w:t>
      </w:r>
      <w:r w:rsidRPr="00963481">
        <w:rPr>
          <w:rFonts w:eastAsia="Arial Unicode MS" w:asciiTheme="minorHAnsi" w:hAnsiTheme="minorHAnsi" w:cstheme="minorHAnsi"/>
          <w:color w:val="000000" w:themeColor="text1"/>
          <w:sz w:val="22"/>
          <w:szCs w:val="22"/>
        </w:rPr>
        <w:t>.</w:t>
      </w:r>
    </w:p>
    <w:p w:rsidR="006D738C" w:rsidRPr="00963481" w:rsidP="00963481">
      <w:pPr>
        <w:pStyle w:val="ListParagraph"/>
        <w:numPr>
          <w:ilvl w:val="0"/>
          <w:numId w:val="29"/>
        </w:numPr>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 xml:space="preserve">Used Ajax, </w:t>
      </w:r>
      <w:r w:rsidRPr="00963481" w:rsidR="005E45A9">
        <w:rPr>
          <w:rFonts w:eastAsia="Arial Unicode MS" w:asciiTheme="minorHAnsi" w:hAnsiTheme="minorHAnsi" w:cstheme="minorHAnsi"/>
          <w:color w:val="000000" w:themeColor="text1"/>
          <w:sz w:val="22"/>
          <w:szCs w:val="22"/>
        </w:rPr>
        <w:t>JSON</w:t>
      </w:r>
      <w:r w:rsidRPr="00963481">
        <w:rPr>
          <w:rFonts w:eastAsia="Arial Unicode MS" w:asciiTheme="minorHAnsi" w:hAnsiTheme="minorHAnsi" w:cstheme="minorHAnsi"/>
          <w:color w:val="000000" w:themeColor="text1"/>
          <w:sz w:val="22"/>
          <w:szCs w:val="22"/>
        </w:rPr>
        <w:t xml:space="preserve"> with</w:t>
      </w:r>
      <w:r w:rsidRPr="00963481" w:rsidR="00A366AE">
        <w:rPr>
          <w:rFonts w:eastAsia="Arial Unicode MS" w:asciiTheme="minorHAnsi" w:hAnsiTheme="minorHAnsi" w:cstheme="minorHAnsi"/>
          <w:color w:val="000000" w:themeColor="text1"/>
          <w:sz w:val="22"/>
          <w:szCs w:val="22"/>
        </w:rPr>
        <w:t xml:space="preserve"> angular</w:t>
      </w:r>
      <w:r w:rsidRPr="00963481">
        <w:rPr>
          <w:rFonts w:eastAsia="Arial Unicode MS" w:asciiTheme="minorHAnsi" w:hAnsiTheme="minorHAnsi" w:cstheme="minorHAnsi"/>
          <w:color w:val="000000" w:themeColor="text1"/>
          <w:sz w:val="22"/>
          <w:szCs w:val="22"/>
        </w:rPr>
        <w:t xml:space="preserve"> for request data and response processing.</w:t>
      </w:r>
    </w:p>
    <w:p w:rsidR="006D738C" w:rsidRPr="00963481" w:rsidP="00963481">
      <w:pPr>
        <w:pStyle w:val="ListParagraph"/>
        <w:numPr>
          <w:ilvl w:val="0"/>
          <w:numId w:val="29"/>
        </w:numPr>
        <w:suppressAutoHyphens w:val="0"/>
        <w:contextualSpacing/>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Responsible for make the application compatibility with all major browsers. </w:t>
      </w:r>
    </w:p>
    <w:p w:rsidR="006D738C" w:rsidRPr="00963481" w:rsidP="00963481">
      <w:pPr>
        <w:pStyle w:val="ListParagraph"/>
        <w:numPr>
          <w:ilvl w:val="0"/>
          <w:numId w:val="29"/>
        </w:numPr>
        <w:suppressAutoHyphens w:val="0"/>
        <w:contextualSpacing/>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Interacting with customer along various phases of the project.</w:t>
      </w:r>
    </w:p>
    <w:p w:rsidR="006D738C" w:rsidRPr="00963481" w:rsidP="00963481">
      <w:pPr>
        <w:pStyle w:val="ListParagraph"/>
        <w:suppressAutoHyphens w:val="0"/>
        <w:ind w:left="360"/>
        <w:contextualSpacing/>
        <w:rPr>
          <w:rStyle w:val="SubtleReference"/>
          <w:rFonts w:eastAsia="Arial Unicode MS" w:asciiTheme="minorHAnsi" w:hAnsiTheme="minorHAnsi" w:cstheme="minorHAnsi"/>
          <w:b w:val="0"/>
          <w:bCs w:val="0"/>
          <w:color w:val="000000" w:themeColor="text1"/>
          <w:sz w:val="22"/>
          <w:szCs w:val="22"/>
        </w:rPr>
      </w:pPr>
    </w:p>
    <w:p w:rsidR="006D738C" w:rsidRPr="00963481" w:rsidP="00963481">
      <w:pPr>
        <w:suppressAutoHyphens w:val="0"/>
        <w:contextualSpacing/>
        <w:rPr>
          <w:rFonts w:eastAsia="Arial Unicode MS" w:asciiTheme="minorHAnsi" w:hAnsiTheme="minorHAnsi" w:cstheme="minorHAnsi"/>
          <w:color w:val="000000" w:themeColor="text1"/>
          <w:sz w:val="22"/>
          <w:szCs w:val="22"/>
          <w:shd w:val="clear" w:color="auto" w:fill="FFFFFF"/>
        </w:rPr>
      </w:pPr>
      <w:r w:rsidRPr="00963481">
        <w:rPr>
          <w:rFonts w:eastAsia="Arial Unicode MS" w:asciiTheme="minorHAnsi" w:hAnsiTheme="minorHAnsi" w:cstheme="minorHAnsi"/>
          <w:color w:val="000000" w:themeColor="text1"/>
          <w:sz w:val="22"/>
          <w:szCs w:val="22"/>
          <w:shd w:val="clear" w:color="auto" w:fill="FFFFFF"/>
        </w:rPr>
        <w:t>Environment:</w:t>
      </w:r>
      <w:r w:rsidRPr="00963481" w:rsidR="00377497">
        <w:rPr>
          <w:rFonts w:eastAsia="Arial Unicode MS" w:asciiTheme="minorHAnsi" w:hAnsiTheme="minorHAnsi" w:cstheme="minorHAnsi"/>
          <w:color w:val="000000" w:themeColor="text1"/>
          <w:sz w:val="22"/>
          <w:szCs w:val="22"/>
          <w:shd w:val="clear" w:color="auto" w:fill="FFFFFF"/>
        </w:rPr>
        <w:t xml:space="preserve"> </w:t>
      </w:r>
      <w:r w:rsidRPr="00963481" w:rsidR="00A366AE">
        <w:rPr>
          <w:rFonts w:eastAsia="Arial Unicode MS" w:asciiTheme="minorHAnsi" w:hAnsiTheme="minorHAnsi" w:cstheme="minorHAnsi"/>
          <w:color w:val="000000" w:themeColor="text1"/>
          <w:sz w:val="22"/>
          <w:szCs w:val="22"/>
          <w:shd w:val="clear" w:color="auto" w:fill="FFFFFF"/>
        </w:rPr>
        <w:t xml:space="preserve"> </w:t>
      </w:r>
      <w:r w:rsidRPr="00963481" w:rsidR="00A42662">
        <w:rPr>
          <w:rFonts w:eastAsia="Arial Unicode MS" w:asciiTheme="minorHAnsi" w:hAnsiTheme="minorHAnsi" w:cstheme="minorHAnsi"/>
          <w:color w:val="000000" w:themeColor="text1"/>
          <w:sz w:val="22"/>
          <w:szCs w:val="22"/>
        </w:rPr>
        <w:t xml:space="preserve">Angular, JavaScript, </w:t>
      </w:r>
      <w:r w:rsidRPr="00963481">
        <w:rPr>
          <w:rFonts w:eastAsia="Arial Unicode MS" w:asciiTheme="minorHAnsi" w:hAnsiTheme="minorHAnsi" w:cstheme="minorHAnsi"/>
          <w:color w:val="000000" w:themeColor="text1"/>
          <w:sz w:val="22"/>
          <w:szCs w:val="22"/>
        </w:rPr>
        <w:t>OOJS,</w:t>
      </w:r>
      <w:r w:rsidRPr="00963481" w:rsidR="00A42662">
        <w:rPr>
          <w:rFonts w:eastAsia="Arial Unicode MS" w:asciiTheme="minorHAnsi" w:hAnsiTheme="minorHAnsi" w:cstheme="minorHAnsi"/>
          <w:color w:val="000000" w:themeColor="text1"/>
          <w:sz w:val="22"/>
          <w:szCs w:val="22"/>
        </w:rPr>
        <w:t xml:space="preserve"> </w:t>
      </w:r>
      <w:r w:rsidRPr="00963481" w:rsidR="005E45A9">
        <w:rPr>
          <w:rFonts w:eastAsia="Arial Unicode MS" w:asciiTheme="minorHAnsi" w:hAnsiTheme="minorHAnsi" w:cstheme="minorHAnsi"/>
          <w:color w:val="000000" w:themeColor="text1"/>
          <w:sz w:val="22"/>
          <w:szCs w:val="22"/>
        </w:rPr>
        <w:t>J</w:t>
      </w:r>
      <w:r w:rsidRPr="00963481" w:rsidR="00A42662">
        <w:rPr>
          <w:rFonts w:eastAsia="Arial Unicode MS" w:asciiTheme="minorHAnsi" w:hAnsiTheme="minorHAnsi" w:cstheme="minorHAnsi"/>
          <w:color w:val="000000" w:themeColor="text1"/>
          <w:sz w:val="22"/>
          <w:szCs w:val="22"/>
        </w:rPr>
        <w:t xml:space="preserve">SON, </w:t>
      </w:r>
      <w:r w:rsidRPr="00963481">
        <w:rPr>
          <w:rFonts w:eastAsia="Arial Unicode MS" w:asciiTheme="minorHAnsi" w:hAnsiTheme="minorHAnsi" w:cstheme="minorHAnsi"/>
          <w:color w:val="000000" w:themeColor="text1"/>
          <w:sz w:val="22"/>
          <w:szCs w:val="22"/>
        </w:rPr>
        <w:t>Gulp,</w:t>
      </w:r>
      <w:r w:rsidRPr="00963481" w:rsidR="00A42662">
        <w:rPr>
          <w:rFonts w:eastAsia="Arial Unicode MS" w:asciiTheme="minorHAnsi" w:hAnsiTheme="minorHAnsi" w:cstheme="minorHAnsi"/>
          <w:color w:val="000000" w:themeColor="text1"/>
          <w:sz w:val="22"/>
          <w:szCs w:val="22"/>
        </w:rPr>
        <w:t xml:space="preserve"> </w:t>
      </w:r>
      <w:r w:rsidRPr="00963481">
        <w:rPr>
          <w:rFonts w:eastAsia="Arial Unicode MS" w:asciiTheme="minorHAnsi" w:hAnsiTheme="minorHAnsi" w:cstheme="minorHAnsi"/>
          <w:color w:val="000000" w:themeColor="text1"/>
          <w:sz w:val="22"/>
          <w:szCs w:val="22"/>
        </w:rPr>
        <w:t xml:space="preserve">Bootstrap, </w:t>
      </w:r>
      <w:r w:rsidRPr="00963481" w:rsidR="00625A8C">
        <w:rPr>
          <w:rFonts w:eastAsia="Arial Unicode MS" w:asciiTheme="minorHAnsi" w:hAnsiTheme="minorHAnsi" w:cstheme="minorHAnsi"/>
          <w:color w:val="000000" w:themeColor="text1"/>
          <w:sz w:val="22"/>
          <w:szCs w:val="22"/>
        </w:rPr>
        <w:t>HTML5</w:t>
      </w:r>
      <w:r w:rsidRPr="00963481" w:rsidR="006B20F0">
        <w:rPr>
          <w:rFonts w:eastAsia="Arial Unicode MS" w:asciiTheme="minorHAnsi" w:hAnsiTheme="minorHAnsi" w:cstheme="minorHAnsi"/>
          <w:color w:val="000000" w:themeColor="text1"/>
          <w:sz w:val="22"/>
          <w:szCs w:val="22"/>
        </w:rPr>
        <w:t xml:space="preserve">, </w:t>
      </w:r>
      <w:r w:rsidRPr="00963481" w:rsidR="00625A8C">
        <w:rPr>
          <w:rFonts w:eastAsia="Arial Unicode MS" w:asciiTheme="minorHAnsi" w:hAnsiTheme="minorHAnsi" w:cstheme="minorHAnsi"/>
          <w:color w:val="000000" w:themeColor="text1"/>
          <w:sz w:val="22"/>
          <w:szCs w:val="22"/>
        </w:rPr>
        <w:t>CSS</w:t>
      </w:r>
      <w:r w:rsidRPr="00963481" w:rsidR="006B20F0">
        <w:rPr>
          <w:rFonts w:eastAsia="Arial Unicode MS" w:asciiTheme="minorHAnsi" w:hAnsiTheme="minorHAnsi" w:cstheme="minorHAnsi"/>
          <w:color w:val="000000" w:themeColor="text1"/>
          <w:sz w:val="22"/>
          <w:szCs w:val="22"/>
        </w:rPr>
        <w:t>3</w:t>
      </w:r>
      <w:r w:rsidRPr="00963481">
        <w:rPr>
          <w:rFonts w:eastAsia="Arial Unicode MS" w:asciiTheme="minorHAnsi" w:hAnsiTheme="minorHAnsi" w:cstheme="minorHAnsi"/>
          <w:color w:val="000000" w:themeColor="text1"/>
          <w:sz w:val="22"/>
          <w:szCs w:val="22"/>
        </w:rPr>
        <w:t>,</w:t>
      </w:r>
      <w:r w:rsidRPr="00963481" w:rsidR="00A42662">
        <w:rPr>
          <w:rFonts w:eastAsia="Arial Unicode MS" w:asciiTheme="minorHAnsi" w:hAnsiTheme="minorHAnsi" w:cstheme="minorHAnsi"/>
          <w:color w:val="000000" w:themeColor="text1"/>
          <w:sz w:val="22"/>
          <w:szCs w:val="22"/>
        </w:rPr>
        <w:t xml:space="preserve"> LESS</w:t>
      </w:r>
      <w:r w:rsidRPr="00963481" w:rsidR="00A366AE">
        <w:rPr>
          <w:rFonts w:eastAsia="Arial Unicode MS" w:asciiTheme="minorHAnsi" w:hAnsiTheme="minorHAnsi" w:cstheme="minorHAnsi"/>
          <w:color w:val="000000" w:themeColor="text1"/>
          <w:sz w:val="22"/>
          <w:szCs w:val="22"/>
        </w:rPr>
        <w:t>,</w:t>
      </w:r>
      <w:r w:rsidRPr="00963481" w:rsidR="00A42662">
        <w:rPr>
          <w:rFonts w:eastAsia="Arial Unicode MS" w:asciiTheme="minorHAnsi" w:hAnsiTheme="minorHAnsi" w:cstheme="minorHAnsi"/>
          <w:color w:val="000000" w:themeColor="text1"/>
          <w:sz w:val="22"/>
          <w:szCs w:val="22"/>
        </w:rPr>
        <w:t xml:space="preserve"> NodeJS</w:t>
      </w:r>
      <w:r w:rsidRPr="00963481" w:rsidR="00377497">
        <w:rPr>
          <w:rFonts w:eastAsia="Arial Unicode MS" w:asciiTheme="minorHAnsi" w:hAnsiTheme="minorHAnsi" w:cstheme="minorHAnsi"/>
          <w:color w:val="000000" w:themeColor="text1"/>
          <w:sz w:val="22"/>
          <w:szCs w:val="22"/>
        </w:rPr>
        <w:t>,</w:t>
      </w:r>
      <w:r w:rsidRPr="00963481" w:rsidR="00A42662">
        <w:rPr>
          <w:rFonts w:eastAsia="Arial Unicode MS" w:asciiTheme="minorHAnsi" w:hAnsiTheme="minorHAnsi" w:cstheme="minorHAnsi"/>
          <w:color w:val="000000" w:themeColor="text1"/>
          <w:sz w:val="22"/>
          <w:szCs w:val="22"/>
        </w:rPr>
        <w:t xml:space="preserve"> </w:t>
      </w:r>
      <w:r w:rsidRPr="00963481" w:rsidR="00377497">
        <w:rPr>
          <w:rFonts w:eastAsia="Arial Unicode MS" w:asciiTheme="minorHAnsi" w:hAnsiTheme="minorHAnsi" w:cstheme="minorHAnsi"/>
          <w:color w:val="000000" w:themeColor="text1"/>
          <w:sz w:val="22"/>
          <w:szCs w:val="22"/>
        </w:rPr>
        <w:t>Bower</w:t>
      </w:r>
      <w:r w:rsidRPr="00963481" w:rsidR="00A42662">
        <w:rPr>
          <w:rFonts w:eastAsia="Arial Unicode MS" w:asciiTheme="minorHAnsi" w:hAnsiTheme="minorHAnsi" w:cstheme="minorHAnsi"/>
          <w:color w:val="000000" w:themeColor="text1"/>
          <w:sz w:val="22"/>
          <w:szCs w:val="22"/>
        </w:rPr>
        <w:t>.</w:t>
      </w:r>
    </w:p>
    <w:p w:rsidR="00377497" w:rsidRPr="00963481" w:rsidP="00963481">
      <w:pPr>
        <w:suppressAutoHyphens w:val="0"/>
        <w:contextualSpacing/>
        <w:rPr>
          <w:rFonts w:eastAsia="Arial Unicode MS" w:asciiTheme="minorHAnsi" w:hAnsiTheme="minorHAnsi" w:cstheme="minorHAnsi"/>
          <w:bCs/>
          <w:color w:val="000000" w:themeColor="text1"/>
          <w:sz w:val="22"/>
          <w:szCs w:val="22"/>
        </w:rPr>
      </w:pPr>
    </w:p>
    <w:p w:rsidR="00414EFB" w:rsidRPr="00963481" w:rsidP="00963481">
      <w:pPr>
        <w:suppressAutoHyphens w:val="0"/>
        <w:contextualSpacing/>
        <w:rPr>
          <w:rFonts w:eastAsia="Arial Unicode MS" w:asciiTheme="minorHAnsi" w:hAnsiTheme="minorHAnsi" w:cstheme="minorHAnsi"/>
          <w:bCs/>
          <w:color w:val="000000" w:themeColor="text1"/>
          <w:sz w:val="22"/>
          <w:szCs w:val="22"/>
        </w:rPr>
      </w:pPr>
      <w:r w:rsidRPr="00963481">
        <w:rPr>
          <w:rFonts w:eastAsia="Arial Unicode MS" w:asciiTheme="minorHAnsi" w:hAnsiTheme="minorHAnsi" w:cstheme="minorHAnsi"/>
          <w:bCs/>
          <w:color w:val="000000" w:themeColor="text1"/>
          <w:sz w:val="22"/>
          <w:szCs w:val="22"/>
        </w:rPr>
        <w:t>Project:</w:t>
      </w:r>
      <w:r w:rsidRPr="00963481">
        <w:rPr>
          <w:rFonts w:eastAsia="Arial Unicode MS" w:asciiTheme="minorHAnsi" w:hAnsiTheme="minorHAnsi" w:cstheme="minorHAnsi"/>
          <w:bCs/>
          <w:color w:val="000000" w:themeColor="text1"/>
          <w:sz w:val="22"/>
          <w:szCs w:val="22"/>
        </w:rPr>
        <w:t xml:space="preserve"> </w:t>
      </w:r>
      <w:r w:rsidRPr="00963481">
        <w:rPr>
          <w:rStyle w:val="Emphasis"/>
          <w:rFonts w:eastAsia="Arial Unicode MS" w:asciiTheme="minorHAnsi" w:hAnsiTheme="minorHAnsi" w:cstheme="minorHAnsi"/>
          <w:i w:val="0"/>
          <w:color w:val="000000" w:themeColor="text1"/>
          <w:sz w:val="22"/>
          <w:szCs w:val="22"/>
        </w:rPr>
        <w:t>Napier Healthcare</w:t>
      </w:r>
      <w:r w:rsidRPr="00963481" w:rsidR="00695A9E">
        <w:rPr>
          <w:rStyle w:val="Emphasis"/>
          <w:rFonts w:eastAsia="Arial Unicode MS" w:asciiTheme="minorHAnsi" w:hAnsiTheme="minorHAnsi" w:cstheme="minorHAnsi"/>
          <w:i w:val="0"/>
          <w:color w:val="000000" w:themeColor="text1"/>
          <w:sz w:val="22"/>
          <w:szCs w:val="22"/>
        </w:rPr>
        <w:t>,</w:t>
      </w:r>
      <w:r w:rsidRPr="00963481" w:rsidR="009C0D34">
        <w:rPr>
          <w:rStyle w:val="Emphasis"/>
          <w:rFonts w:eastAsia="Arial Unicode MS" w:asciiTheme="minorHAnsi" w:hAnsiTheme="minorHAnsi" w:cstheme="minorHAnsi"/>
          <w:i w:val="0"/>
          <w:color w:val="000000" w:themeColor="text1"/>
          <w:sz w:val="22"/>
          <w:szCs w:val="22"/>
        </w:rPr>
        <w:t xml:space="preserve"> </w:t>
      </w:r>
      <w:r w:rsidRPr="00963481" w:rsidR="00695A9E">
        <w:rPr>
          <w:rStyle w:val="Emphasis"/>
          <w:rFonts w:eastAsia="Arial Unicode MS" w:asciiTheme="minorHAnsi" w:hAnsiTheme="minorHAnsi" w:cstheme="minorHAnsi"/>
          <w:i w:val="0"/>
          <w:color w:val="000000" w:themeColor="text1"/>
          <w:sz w:val="22"/>
          <w:szCs w:val="22"/>
        </w:rPr>
        <w:t>Chennai</w:t>
      </w:r>
      <w:r w:rsidRPr="00963481">
        <w:rPr>
          <w:rStyle w:val="normalchar1"/>
          <w:rFonts w:eastAsia="Arial Unicode MS" w:asciiTheme="minorHAnsi" w:hAnsiTheme="minorHAnsi" w:cstheme="minorHAnsi"/>
          <w:bCs/>
          <w:color w:val="000000" w:themeColor="text1"/>
          <w:sz w:val="22"/>
          <w:szCs w:val="22"/>
        </w:rPr>
        <w:tab/>
      </w:r>
      <w:r w:rsidRPr="00963481" w:rsidR="008D0066">
        <w:rPr>
          <w:rStyle w:val="normalchar1"/>
          <w:rFonts w:eastAsia="Arial Unicode MS" w:asciiTheme="minorHAnsi" w:hAnsiTheme="minorHAnsi" w:cstheme="minorHAnsi"/>
          <w:bCs/>
          <w:color w:val="000000" w:themeColor="text1"/>
          <w:sz w:val="22"/>
          <w:szCs w:val="22"/>
        </w:rPr>
        <w:t xml:space="preserve">                                                   </w:t>
      </w:r>
      <w:r w:rsidRPr="00963481" w:rsidR="00AB5857">
        <w:rPr>
          <w:rStyle w:val="normalchar1"/>
          <w:rFonts w:eastAsia="Arial Unicode MS" w:asciiTheme="minorHAnsi" w:hAnsiTheme="minorHAnsi" w:cstheme="minorHAnsi"/>
          <w:bCs/>
          <w:color w:val="000000" w:themeColor="text1"/>
          <w:sz w:val="22"/>
          <w:szCs w:val="22"/>
        </w:rPr>
        <w:t>Duration: June16</w:t>
      </w:r>
      <w:r w:rsidRPr="00963481" w:rsidR="00895F53">
        <w:rPr>
          <w:rFonts w:eastAsia="Arial Unicode MS" w:asciiTheme="minorHAnsi" w:hAnsiTheme="minorHAnsi" w:cstheme="minorHAnsi"/>
          <w:color w:val="000000" w:themeColor="text1"/>
          <w:sz w:val="22"/>
          <w:szCs w:val="22"/>
        </w:rPr>
        <w:t>– Oct2016</w:t>
      </w:r>
    </w:p>
    <w:p w:rsidR="00414EFB" w:rsidRPr="00963481" w:rsidP="00963481">
      <w:pPr>
        <w:suppressAutoHyphens w:val="0"/>
        <w:contextualSpacing/>
        <w:rPr>
          <w:rFonts w:eastAsia="Arial Unicode MS" w:asciiTheme="minorHAnsi" w:hAnsiTheme="minorHAnsi" w:cstheme="minorHAnsi"/>
          <w:bCs/>
          <w:color w:val="000000" w:themeColor="text1"/>
          <w:sz w:val="22"/>
          <w:szCs w:val="22"/>
        </w:rPr>
      </w:pPr>
      <w:r w:rsidRPr="00963481">
        <w:rPr>
          <w:rFonts w:eastAsia="Arial Unicode MS" w:asciiTheme="minorHAnsi" w:hAnsiTheme="minorHAnsi" w:cstheme="minorHAnsi"/>
          <w:bCs/>
          <w:color w:val="000000" w:themeColor="text1"/>
          <w:sz w:val="22"/>
          <w:szCs w:val="22"/>
        </w:rPr>
        <w:t>Roles</w:t>
      </w:r>
      <w:r w:rsidRPr="00963481" w:rsidR="00311B41">
        <w:rPr>
          <w:rFonts w:eastAsia="Arial Unicode MS" w:asciiTheme="minorHAnsi" w:hAnsiTheme="minorHAnsi" w:cstheme="minorHAnsi"/>
          <w:bCs/>
          <w:color w:val="000000" w:themeColor="text1"/>
          <w:sz w:val="22"/>
          <w:szCs w:val="22"/>
        </w:rPr>
        <w:t xml:space="preserve"> </w:t>
      </w:r>
      <w:r w:rsidRPr="00963481" w:rsidR="000574F2">
        <w:rPr>
          <w:rFonts w:eastAsia="Arial Unicode MS" w:asciiTheme="minorHAnsi" w:hAnsiTheme="minorHAnsi" w:cstheme="minorHAnsi"/>
          <w:bCs/>
          <w:color w:val="000000" w:themeColor="text1"/>
          <w:sz w:val="22"/>
          <w:szCs w:val="22"/>
        </w:rPr>
        <w:t xml:space="preserve"> </w:t>
      </w:r>
      <w:r w:rsidRPr="00963481" w:rsidR="006B20F0">
        <w:rPr>
          <w:rFonts w:eastAsia="Arial Unicode MS" w:asciiTheme="minorHAnsi" w:hAnsiTheme="minorHAnsi" w:cstheme="minorHAnsi"/>
          <w:bCs/>
          <w:color w:val="000000" w:themeColor="text1"/>
          <w:sz w:val="22"/>
          <w:szCs w:val="22"/>
        </w:rPr>
        <w:t xml:space="preserve"> </w:t>
      </w:r>
      <w:r w:rsidRPr="00963481">
        <w:rPr>
          <w:rFonts w:eastAsia="Arial Unicode MS" w:asciiTheme="minorHAnsi" w:hAnsiTheme="minorHAnsi" w:cstheme="minorHAnsi"/>
          <w:bCs/>
          <w:color w:val="000000" w:themeColor="text1"/>
          <w:sz w:val="22"/>
          <w:szCs w:val="22"/>
        </w:rPr>
        <w:t>:</w:t>
      </w:r>
      <w:r w:rsidRPr="00963481" w:rsidR="00942813">
        <w:rPr>
          <w:rFonts w:eastAsia="Arial Unicode MS" w:asciiTheme="minorHAnsi" w:hAnsiTheme="minorHAnsi" w:cstheme="minorHAnsi"/>
          <w:color w:val="000000" w:themeColor="text1"/>
          <w:sz w:val="22"/>
          <w:szCs w:val="22"/>
        </w:rPr>
        <w:t xml:space="preserve"> </w:t>
      </w:r>
      <w:r w:rsidRPr="00963481">
        <w:rPr>
          <w:rFonts w:eastAsia="Arial Unicode MS" w:asciiTheme="minorHAnsi" w:hAnsiTheme="minorHAnsi" w:cstheme="minorHAnsi"/>
          <w:color w:val="000000" w:themeColor="text1"/>
          <w:sz w:val="22"/>
          <w:szCs w:val="22"/>
        </w:rPr>
        <w:t xml:space="preserve">UI Developer </w:t>
      </w:r>
    </w:p>
    <w:p w:rsidR="00414EFB" w:rsidRPr="00963481" w:rsidP="00963481">
      <w:pPr>
        <w:pStyle w:val="Caption"/>
        <w:ind w:left="576"/>
        <w:rPr>
          <w:rStyle w:val="Emphasis"/>
          <w:rFonts w:eastAsia="Arial Unicode MS" w:asciiTheme="minorHAnsi" w:hAnsiTheme="minorHAnsi" w:cstheme="minorHAnsi"/>
          <w:color w:val="000000" w:themeColor="text1"/>
          <w:sz w:val="22"/>
          <w:szCs w:val="22"/>
        </w:rPr>
      </w:pPr>
      <w:r w:rsidRPr="00963481">
        <w:rPr>
          <w:rStyle w:val="Emphasis"/>
          <w:rFonts w:eastAsia="Arial Unicode MS" w:asciiTheme="minorHAnsi" w:hAnsiTheme="minorHAnsi" w:cstheme="minorHAnsi"/>
          <w:color w:val="000000" w:themeColor="text1"/>
          <w:sz w:val="22"/>
          <w:szCs w:val="22"/>
        </w:rPr>
        <w:t>Napier Healthcare has spent the last two decades empowering essential healthcare providers and larger hospitals alike with solutions that improve all aspects of the care continuum. Together, we have streamlined workflows, changed the way clinical information is captured, lowered the overall costs of providing care and reduced medical errors by transforming health information systems globally.</w:t>
      </w:r>
    </w:p>
    <w:p w:rsidR="00695A9E" w:rsidRPr="00963481" w:rsidP="00963481">
      <w:pPr>
        <w:shd w:val="clear" w:color="auto" w:fill="FFFFFF"/>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Responsibilities: </w:t>
      </w:r>
    </w:p>
    <w:p w:rsidR="00695A9E" w:rsidRPr="00963481" w:rsidP="00963481">
      <w:pPr>
        <w:pStyle w:val="ListParagraph"/>
        <w:numPr>
          <w:ilvl w:val="0"/>
          <w:numId w:val="30"/>
        </w:numPr>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Used Bootstrap and Angular JS in web design</w:t>
      </w:r>
      <w:r w:rsidRPr="00963481" w:rsidR="007D490D">
        <w:rPr>
          <w:rFonts w:eastAsia="Arial Unicode MS" w:asciiTheme="minorHAnsi" w:hAnsiTheme="minorHAnsi" w:cstheme="minorHAnsi"/>
          <w:color w:val="000000" w:themeColor="text1"/>
          <w:sz w:val="22"/>
          <w:szCs w:val="22"/>
        </w:rPr>
        <w:t xml:space="preserve"> and </w:t>
      </w:r>
      <w:r w:rsidRPr="00963481" w:rsidR="00AB5857">
        <w:rPr>
          <w:rFonts w:eastAsia="Arial Unicode MS" w:asciiTheme="minorHAnsi" w:hAnsiTheme="minorHAnsi" w:cstheme="minorHAnsi"/>
          <w:color w:val="000000" w:themeColor="text1"/>
          <w:sz w:val="22"/>
          <w:szCs w:val="22"/>
        </w:rPr>
        <w:t>development</w:t>
      </w:r>
      <w:r w:rsidRPr="00963481">
        <w:rPr>
          <w:rFonts w:eastAsia="Arial Unicode MS" w:asciiTheme="minorHAnsi" w:hAnsiTheme="minorHAnsi" w:cstheme="minorHAnsi"/>
          <w:color w:val="000000" w:themeColor="text1"/>
          <w:sz w:val="22"/>
          <w:szCs w:val="22"/>
        </w:rPr>
        <w:t>.</w:t>
      </w:r>
    </w:p>
    <w:p w:rsidR="00695A9E" w:rsidRPr="00963481" w:rsidP="00963481">
      <w:pPr>
        <w:pStyle w:val="ListParagraph"/>
        <w:numPr>
          <w:ilvl w:val="0"/>
          <w:numId w:val="30"/>
        </w:numPr>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lang w:val="en-US" w:eastAsia="en-US"/>
        </w:rPr>
        <w:t xml:space="preserve">Responsible for creating </w:t>
      </w:r>
      <w:r w:rsidRPr="00963481" w:rsidR="007D490D">
        <w:rPr>
          <w:rFonts w:eastAsia="Arial Unicode MS" w:asciiTheme="minorHAnsi" w:hAnsiTheme="minorHAnsi" w:cstheme="minorHAnsi"/>
          <w:color w:val="000000" w:themeColor="text1"/>
          <w:sz w:val="22"/>
          <w:szCs w:val="22"/>
          <w:lang w:val="en-US" w:eastAsia="en-US"/>
        </w:rPr>
        <w:t xml:space="preserve">the look and feel of the </w:t>
      </w:r>
      <w:r w:rsidRPr="00963481">
        <w:rPr>
          <w:rFonts w:eastAsia="Arial Unicode MS" w:asciiTheme="minorHAnsi" w:hAnsiTheme="minorHAnsi" w:cstheme="minorHAnsi"/>
          <w:color w:val="000000" w:themeColor="text1"/>
          <w:sz w:val="22"/>
          <w:szCs w:val="22"/>
          <w:lang w:val="en-US" w:eastAsia="en-US"/>
        </w:rPr>
        <w:t>website</w:t>
      </w:r>
      <w:r w:rsidRPr="00963481" w:rsidR="00AB30F0">
        <w:rPr>
          <w:rFonts w:eastAsia="Arial Unicode MS" w:asciiTheme="minorHAnsi" w:hAnsiTheme="minorHAnsi" w:cstheme="minorHAnsi"/>
          <w:color w:val="000000" w:themeColor="text1"/>
          <w:sz w:val="22"/>
          <w:szCs w:val="22"/>
          <w:lang w:val="en-US" w:eastAsia="en-US"/>
        </w:rPr>
        <w:t xml:space="preserve"> </w:t>
      </w:r>
      <w:r w:rsidRPr="00963481" w:rsidR="00AB5857">
        <w:rPr>
          <w:rFonts w:eastAsia="Arial Unicode MS" w:asciiTheme="minorHAnsi" w:hAnsiTheme="minorHAnsi" w:cstheme="minorHAnsi"/>
          <w:color w:val="000000" w:themeColor="text1"/>
          <w:sz w:val="22"/>
          <w:szCs w:val="22"/>
          <w:lang w:val="en-US" w:eastAsia="en-US"/>
        </w:rPr>
        <w:t>portal using</w:t>
      </w:r>
      <w:r w:rsidRPr="00963481" w:rsidR="007D490D">
        <w:rPr>
          <w:rFonts w:eastAsia="Arial Unicode MS" w:asciiTheme="minorHAnsi" w:hAnsiTheme="minorHAnsi" w:cstheme="minorHAnsi"/>
          <w:color w:val="000000" w:themeColor="text1"/>
          <w:sz w:val="22"/>
          <w:szCs w:val="22"/>
          <w:lang w:val="en-US" w:eastAsia="en-US"/>
        </w:rPr>
        <w:t xml:space="preserve"> </w:t>
      </w:r>
      <w:r w:rsidRPr="00963481" w:rsidR="00625A8C">
        <w:rPr>
          <w:rFonts w:eastAsia="Arial Unicode MS" w:asciiTheme="minorHAnsi" w:hAnsiTheme="minorHAnsi" w:cstheme="minorHAnsi"/>
          <w:color w:val="000000" w:themeColor="text1"/>
          <w:sz w:val="22"/>
          <w:szCs w:val="22"/>
          <w:lang w:val="en-US" w:eastAsia="en-US"/>
        </w:rPr>
        <w:t>CSS</w:t>
      </w:r>
      <w:r w:rsidRPr="00963481" w:rsidR="007D490D">
        <w:rPr>
          <w:rFonts w:eastAsia="Arial Unicode MS" w:asciiTheme="minorHAnsi" w:hAnsiTheme="minorHAnsi" w:cstheme="minorHAnsi"/>
          <w:color w:val="000000" w:themeColor="text1"/>
          <w:sz w:val="22"/>
          <w:szCs w:val="22"/>
          <w:lang w:val="en-US" w:eastAsia="en-US"/>
        </w:rPr>
        <w:t>3.</w:t>
      </w:r>
    </w:p>
    <w:p w:rsidR="00CF1FC9" w:rsidRPr="00963481" w:rsidP="00963481">
      <w:pPr>
        <w:pStyle w:val="ListParagraph"/>
        <w:numPr>
          <w:ilvl w:val="0"/>
          <w:numId w:val="30"/>
        </w:numPr>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 xml:space="preserve">Used  </w:t>
      </w:r>
      <w:r w:rsidRPr="00963481" w:rsidR="00625A8C">
        <w:rPr>
          <w:rFonts w:eastAsia="Arial Unicode MS" w:asciiTheme="minorHAnsi" w:hAnsiTheme="minorHAnsi" w:cstheme="minorHAnsi"/>
          <w:color w:val="000000" w:themeColor="text1"/>
          <w:sz w:val="22"/>
          <w:szCs w:val="22"/>
        </w:rPr>
        <w:t>CSS</w:t>
      </w:r>
      <w:r w:rsidRPr="00963481">
        <w:rPr>
          <w:rFonts w:eastAsia="Arial Unicode MS" w:asciiTheme="minorHAnsi" w:hAnsiTheme="minorHAnsi" w:cstheme="minorHAnsi"/>
          <w:color w:val="000000" w:themeColor="text1"/>
          <w:sz w:val="22"/>
          <w:szCs w:val="22"/>
        </w:rPr>
        <w:t xml:space="preserve"> </w:t>
      </w:r>
      <w:r w:rsidRPr="00963481" w:rsidR="00AB5857">
        <w:rPr>
          <w:rFonts w:eastAsia="Arial Unicode MS" w:asciiTheme="minorHAnsi" w:hAnsiTheme="minorHAnsi" w:cstheme="minorHAnsi"/>
          <w:color w:val="000000" w:themeColor="text1"/>
          <w:sz w:val="22"/>
          <w:szCs w:val="22"/>
        </w:rPr>
        <w:t>pre-processor</w:t>
      </w:r>
      <w:r w:rsidRPr="00963481">
        <w:rPr>
          <w:rFonts w:eastAsia="Arial Unicode MS" w:asciiTheme="minorHAnsi" w:hAnsiTheme="minorHAnsi" w:cstheme="minorHAnsi"/>
          <w:color w:val="000000" w:themeColor="text1"/>
          <w:sz w:val="22"/>
          <w:szCs w:val="22"/>
        </w:rPr>
        <w:t xml:space="preserve"> to spe</w:t>
      </w:r>
      <w:r w:rsidRPr="00963481" w:rsidR="0018716F">
        <w:rPr>
          <w:rFonts w:eastAsia="Arial Unicode MS" w:asciiTheme="minorHAnsi" w:hAnsiTheme="minorHAnsi" w:cstheme="minorHAnsi"/>
          <w:color w:val="000000" w:themeColor="text1"/>
          <w:sz w:val="22"/>
          <w:szCs w:val="22"/>
        </w:rPr>
        <w:t>ed up development using Sass</w:t>
      </w:r>
    </w:p>
    <w:p w:rsidR="00695A9E" w:rsidRPr="00963481" w:rsidP="00963481">
      <w:pPr>
        <w:pStyle w:val="ListParagraph"/>
        <w:numPr>
          <w:ilvl w:val="0"/>
          <w:numId w:val="30"/>
        </w:numPr>
        <w:suppressAutoHyphens w:val="0"/>
        <w:rPr>
          <w:rStyle w:val="apple-style-span"/>
          <w:rFonts w:eastAsia="Arial Unicode MS" w:asciiTheme="minorHAnsi" w:hAnsiTheme="minorHAnsi" w:cstheme="minorHAnsi"/>
          <w:color w:val="000000" w:themeColor="text1"/>
          <w:sz w:val="22"/>
          <w:szCs w:val="22"/>
        </w:rPr>
      </w:pPr>
      <w:r w:rsidRPr="00963481">
        <w:rPr>
          <w:rStyle w:val="apple-style-span"/>
          <w:rFonts w:eastAsia="Arial Unicode MS" w:asciiTheme="minorHAnsi" w:hAnsiTheme="minorHAnsi" w:cstheme="minorHAnsi"/>
          <w:color w:val="000000" w:themeColor="text1"/>
          <w:sz w:val="22"/>
          <w:szCs w:val="22"/>
        </w:rPr>
        <w:t xml:space="preserve">Developed the User Interactive web pages in a professional manner by using web technologies like </w:t>
      </w:r>
      <w:r w:rsidRPr="00963481" w:rsidR="00625A8C">
        <w:rPr>
          <w:rStyle w:val="apple-style-span"/>
          <w:rFonts w:eastAsia="Arial Unicode MS" w:asciiTheme="minorHAnsi" w:hAnsiTheme="minorHAnsi" w:cstheme="minorHAnsi"/>
          <w:bCs/>
          <w:color w:val="000000" w:themeColor="text1"/>
          <w:sz w:val="22"/>
          <w:szCs w:val="22"/>
        </w:rPr>
        <w:t>HTML5</w:t>
      </w:r>
      <w:r w:rsidRPr="00963481">
        <w:rPr>
          <w:rStyle w:val="apple-style-span"/>
          <w:rFonts w:eastAsia="Arial Unicode MS" w:asciiTheme="minorHAnsi" w:hAnsiTheme="minorHAnsi" w:cstheme="minorHAnsi"/>
          <w:color w:val="000000" w:themeColor="text1"/>
          <w:sz w:val="22"/>
          <w:szCs w:val="22"/>
        </w:rPr>
        <w:t xml:space="preserve">and </w:t>
      </w:r>
      <w:r w:rsidRPr="00963481" w:rsidR="00625A8C">
        <w:rPr>
          <w:rStyle w:val="apple-style-span"/>
          <w:rFonts w:eastAsia="Arial Unicode MS" w:asciiTheme="minorHAnsi" w:hAnsiTheme="minorHAnsi" w:cstheme="minorHAnsi"/>
          <w:color w:val="000000" w:themeColor="text1"/>
          <w:sz w:val="22"/>
          <w:szCs w:val="22"/>
        </w:rPr>
        <w:t>CSS</w:t>
      </w:r>
      <w:r w:rsidRPr="00963481">
        <w:rPr>
          <w:rStyle w:val="apple-style-span"/>
          <w:rFonts w:eastAsia="Arial Unicode MS" w:asciiTheme="minorHAnsi" w:hAnsiTheme="minorHAnsi" w:cstheme="minorHAnsi"/>
          <w:color w:val="000000" w:themeColor="text1"/>
          <w:sz w:val="22"/>
          <w:szCs w:val="22"/>
        </w:rPr>
        <w:t>3 as per company standards.</w:t>
      </w:r>
    </w:p>
    <w:p w:rsidR="00695A9E" w:rsidRPr="00963481" w:rsidP="00963481">
      <w:pPr>
        <w:numPr>
          <w:ilvl w:val="0"/>
          <w:numId w:val="30"/>
        </w:numPr>
        <w:shd w:val="clear" w:color="auto" w:fill="FFFFFF"/>
        <w:suppressAutoHyphens w:val="0"/>
        <w:rPr>
          <w:rFonts w:eastAsia="Arial Unicode MS" w:asciiTheme="minorHAnsi" w:hAnsiTheme="minorHAnsi" w:cstheme="minorHAnsi"/>
          <w:color w:val="000000" w:themeColor="text1"/>
          <w:sz w:val="22"/>
          <w:szCs w:val="22"/>
          <w:lang w:val="en-US" w:eastAsia="en-US"/>
        </w:rPr>
      </w:pPr>
      <w:r w:rsidRPr="00963481">
        <w:rPr>
          <w:rFonts w:eastAsia="Arial Unicode MS" w:asciiTheme="minorHAnsi" w:hAnsiTheme="minorHAnsi" w:cstheme="minorHAnsi"/>
          <w:color w:val="000000" w:themeColor="text1"/>
          <w:sz w:val="22"/>
          <w:szCs w:val="22"/>
          <w:lang w:val="en-US" w:eastAsia="en-US"/>
        </w:rPr>
        <w:t>Involved in fixing Front-End issues with the layouts.</w:t>
      </w:r>
    </w:p>
    <w:p w:rsidR="00695A9E" w:rsidRPr="00963481" w:rsidP="00963481">
      <w:pPr>
        <w:pStyle w:val="ListParagraph"/>
        <w:numPr>
          <w:ilvl w:val="0"/>
          <w:numId w:val="30"/>
        </w:numPr>
        <w:suppressAutoHyphens w:val="0"/>
        <w:rPr>
          <w:rStyle w:val="apple-style-span"/>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Created and maintained the framework and layout of each port</w:t>
      </w:r>
      <w:r w:rsidRPr="00963481" w:rsidR="00CF1FC9">
        <w:rPr>
          <w:rFonts w:eastAsia="Arial Unicode MS" w:asciiTheme="minorHAnsi" w:hAnsiTheme="minorHAnsi" w:cstheme="minorHAnsi"/>
          <w:color w:val="000000" w:themeColor="text1"/>
          <w:sz w:val="22"/>
          <w:szCs w:val="22"/>
        </w:rPr>
        <w:t xml:space="preserve">al with Cascading Style Sheets </w:t>
      </w:r>
      <w:r w:rsidRPr="00963481" w:rsidR="00625A8C">
        <w:rPr>
          <w:rFonts w:eastAsia="Arial Unicode MS" w:asciiTheme="minorHAnsi" w:hAnsiTheme="minorHAnsi" w:cstheme="minorHAnsi"/>
          <w:color w:val="000000" w:themeColor="text1"/>
          <w:sz w:val="22"/>
          <w:szCs w:val="22"/>
        </w:rPr>
        <w:t>CSS</w:t>
      </w:r>
      <w:r w:rsidRPr="00963481">
        <w:rPr>
          <w:rFonts w:eastAsia="Arial Unicode MS" w:asciiTheme="minorHAnsi" w:hAnsiTheme="minorHAnsi" w:cstheme="minorHAnsi"/>
          <w:color w:val="000000" w:themeColor="text1"/>
          <w:sz w:val="22"/>
          <w:szCs w:val="22"/>
        </w:rPr>
        <w:t>3.</w:t>
      </w:r>
    </w:p>
    <w:p w:rsidR="00695A9E" w:rsidRPr="00963481" w:rsidP="00963481">
      <w:pPr>
        <w:pStyle w:val="Footer"/>
        <w:numPr>
          <w:ilvl w:val="0"/>
          <w:numId w:val="30"/>
        </w:numPr>
        <w:tabs>
          <w:tab w:val="left" w:pos="720"/>
          <w:tab w:val="center" w:pos="4320"/>
          <w:tab w:val="clear" w:pos="4680"/>
          <w:tab w:val="right" w:pos="8640"/>
          <w:tab w:val="clear" w:pos="9360"/>
        </w:tabs>
        <w:suppressAutoHyphens w:val="0"/>
        <w:autoSpaceDN w:val="0"/>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 xml:space="preserve">Successfully implemented Auto Complete/Auto Suggest functionality </w:t>
      </w:r>
      <w:r w:rsidRPr="00963481" w:rsidR="00DA5BF6">
        <w:rPr>
          <w:rFonts w:eastAsia="Arial Unicode MS" w:asciiTheme="minorHAnsi" w:hAnsiTheme="minorHAnsi" w:cstheme="minorHAnsi"/>
          <w:color w:val="000000" w:themeColor="text1"/>
          <w:sz w:val="22"/>
          <w:szCs w:val="22"/>
        </w:rPr>
        <w:t>using JSP</w:t>
      </w:r>
      <w:r w:rsidRPr="00963481">
        <w:rPr>
          <w:rFonts w:eastAsia="Arial Unicode MS" w:asciiTheme="minorHAnsi" w:hAnsiTheme="minorHAnsi" w:cstheme="minorHAnsi"/>
          <w:color w:val="000000" w:themeColor="text1"/>
          <w:sz w:val="22"/>
          <w:szCs w:val="22"/>
        </w:rPr>
        <w:t xml:space="preserve">, Ajax, Web Service call and </w:t>
      </w:r>
      <w:r w:rsidRPr="00963481" w:rsidR="005E45A9">
        <w:rPr>
          <w:rFonts w:eastAsia="Arial Unicode MS" w:asciiTheme="minorHAnsi" w:hAnsiTheme="minorHAnsi" w:cstheme="minorHAnsi"/>
          <w:color w:val="000000" w:themeColor="text1"/>
          <w:sz w:val="22"/>
          <w:szCs w:val="22"/>
        </w:rPr>
        <w:t>JSON</w:t>
      </w:r>
      <w:r w:rsidRPr="00963481">
        <w:rPr>
          <w:rFonts w:eastAsia="Arial Unicode MS" w:asciiTheme="minorHAnsi" w:hAnsiTheme="minorHAnsi" w:cstheme="minorHAnsi"/>
          <w:color w:val="000000" w:themeColor="text1"/>
          <w:sz w:val="22"/>
          <w:szCs w:val="22"/>
        </w:rPr>
        <w:t>.</w:t>
      </w:r>
    </w:p>
    <w:p w:rsidR="00695A9E" w:rsidRPr="00963481" w:rsidP="00963481">
      <w:pPr>
        <w:pStyle w:val="ListParagraph"/>
        <w:numPr>
          <w:ilvl w:val="0"/>
          <w:numId w:val="30"/>
        </w:numPr>
        <w:suppressAutoHyphens w:val="0"/>
        <w:contextualSpacing/>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 xml:space="preserve">Developed dynamic e-mails using JavaScript, and hand coding of </w:t>
      </w:r>
      <w:r w:rsidRPr="00963481" w:rsidR="00625A8C">
        <w:rPr>
          <w:rFonts w:eastAsia="Arial Unicode MS" w:asciiTheme="minorHAnsi" w:hAnsiTheme="minorHAnsi" w:cstheme="minorHAnsi"/>
          <w:color w:val="000000" w:themeColor="text1"/>
          <w:sz w:val="22"/>
          <w:szCs w:val="22"/>
        </w:rPr>
        <w:t>HTML5</w:t>
      </w:r>
      <w:r w:rsidRPr="00963481">
        <w:rPr>
          <w:rFonts w:eastAsia="Arial Unicode MS" w:asciiTheme="minorHAnsi" w:hAnsiTheme="minorHAnsi" w:cstheme="minorHAnsi"/>
          <w:color w:val="000000" w:themeColor="text1"/>
          <w:sz w:val="22"/>
          <w:szCs w:val="22"/>
        </w:rPr>
        <w:t xml:space="preserve"> with index db and </w:t>
      </w:r>
      <w:r w:rsidRPr="00963481" w:rsidR="00625A8C">
        <w:rPr>
          <w:rFonts w:eastAsia="Arial Unicode MS" w:asciiTheme="minorHAnsi" w:hAnsiTheme="minorHAnsi" w:cstheme="minorHAnsi"/>
          <w:color w:val="000000" w:themeColor="text1"/>
          <w:sz w:val="22"/>
          <w:szCs w:val="22"/>
        </w:rPr>
        <w:t>CSS</w:t>
      </w:r>
      <w:r w:rsidRPr="00963481">
        <w:rPr>
          <w:rFonts w:eastAsia="Arial Unicode MS" w:asciiTheme="minorHAnsi" w:hAnsiTheme="minorHAnsi" w:cstheme="minorHAnsi"/>
          <w:color w:val="000000" w:themeColor="text1"/>
          <w:sz w:val="22"/>
          <w:szCs w:val="22"/>
        </w:rPr>
        <w:t>3.</w:t>
      </w:r>
    </w:p>
    <w:p w:rsidR="00695A9E" w:rsidRPr="00963481" w:rsidP="00963481">
      <w:pPr>
        <w:pStyle w:val="ListParagraph"/>
        <w:numPr>
          <w:ilvl w:val="0"/>
          <w:numId w:val="30"/>
        </w:numPr>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 xml:space="preserve">Used </w:t>
      </w:r>
      <w:r w:rsidRPr="00963481" w:rsidR="00625A8C">
        <w:rPr>
          <w:rFonts w:eastAsia="Arial Unicode MS" w:asciiTheme="minorHAnsi" w:hAnsiTheme="minorHAnsi" w:cstheme="minorHAnsi"/>
          <w:color w:val="000000" w:themeColor="text1"/>
          <w:sz w:val="22"/>
          <w:szCs w:val="22"/>
        </w:rPr>
        <w:t>HTML5</w:t>
      </w:r>
      <w:r w:rsidRPr="00963481">
        <w:rPr>
          <w:rFonts w:eastAsia="Arial Unicode MS" w:asciiTheme="minorHAnsi" w:hAnsiTheme="minorHAnsi" w:cstheme="minorHAnsi"/>
          <w:color w:val="000000" w:themeColor="text1"/>
          <w:sz w:val="22"/>
          <w:szCs w:val="22"/>
        </w:rPr>
        <w:t xml:space="preserve"> validation, drag and drop and more exceptionally.</w:t>
      </w:r>
    </w:p>
    <w:p w:rsidR="00695A9E" w:rsidRPr="00963481" w:rsidP="00963481">
      <w:pPr>
        <w:pStyle w:val="ListParagraph"/>
        <w:numPr>
          <w:ilvl w:val="0"/>
          <w:numId w:val="30"/>
        </w:numPr>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 xml:space="preserve">Used Ajax, </w:t>
      </w:r>
      <w:r w:rsidRPr="00963481" w:rsidR="005E45A9">
        <w:rPr>
          <w:rFonts w:eastAsia="Arial Unicode MS" w:asciiTheme="minorHAnsi" w:hAnsiTheme="minorHAnsi" w:cstheme="minorHAnsi"/>
          <w:color w:val="000000" w:themeColor="text1"/>
          <w:sz w:val="22"/>
          <w:szCs w:val="22"/>
        </w:rPr>
        <w:t>JSON</w:t>
      </w:r>
      <w:r w:rsidRPr="00963481">
        <w:rPr>
          <w:rFonts w:eastAsia="Arial Unicode MS" w:asciiTheme="minorHAnsi" w:hAnsiTheme="minorHAnsi" w:cstheme="minorHAnsi"/>
          <w:color w:val="000000" w:themeColor="text1"/>
          <w:sz w:val="22"/>
          <w:szCs w:val="22"/>
        </w:rPr>
        <w:t xml:space="preserve"> </w:t>
      </w:r>
      <w:r w:rsidRPr="00963481">
        <w:rPr>
          <w:rFonts w:eastAsia="Arial Unicode MS" w:asciiTheme="minorHAnsi" w:hAnsiTheme="minorHAnsi" w:cstheme="minorHAnsi"/>
          <w:color w:val="000000" w:themeColor="text1"/>
          <w:sz w:val="22"/>
          <w:szCs w:val="22"/>
        </w:rPr>
        <w:t>for request data and response processing.</w:t>
      </w:r>
    </w:p>
    <w:p w:rsidR="00695A9E" w:rsidRPr="00963481" w:rsidP="00963481">
      <w:pPr>
        <w:pStyle w:val="ListParagraph"/>
        <w:numPr>
          <w:ilvl w:val="0"/>
          <w:numId w:val="30"/>
        </w:numPr>
        <w:suppressAutoHyphens w:val="0"/>
        <w:contextualSpacing/>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 xml:space="preserve"> Responsible for make the application compatibility with all major browsers. </w:t>
      </w:r>
    </w:p>
    <w:p w:rsidR="00695A9E" w:rsidRPr="00963481" w:rsidP="00963481">
      <w:pPr>
        <w:pStyle w:val="ListParagraph"/>
        <w:numPr>
          <w:ilvl w:val="0"/>
          <w:numId w:val="30"/>
        </w:numPr>
        <w:suppressAutoHyphens w:val="0"/>
        <w:contextualSpacing/>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 xml:space="preserve"> Interacting with customer along various phases of the project. </w:t>
      </w:r>
    </w:p>
    <w:p w:rsidR="009C0D34" w:rsidRPr="00963481" w:rsidP="00963481">
      <w:pPr>
        <w:pStyle w:val="ListParagraph"/>
        <w:numPr>
          <w:ilvl w:val="0"/>
          <w:numId w:val="30"/>
        </w:numPr>
        <w:shd w:val="clear" w:color="auto" w:fill="FFFFFF"/>
        <w:suppressAutoHyphens w:val="0"/>
        <w:contextualSpacing/>
        <w:rPr>
          <w:rFonts w:eastAsia="Arial Unicode MS" w:asciiTheme="minorHAnsi" w:hAnsiTheme="minorHAnsi" w:cstheme="minorHAnsi"/>
          <w:color w:val="000000" w:themeColor="text1"/>
          <w:sz w:val="22"/>
          <w:szCs w:val="22"/>
          <w:lang w:val="en-US" w:eastAsia="en-US"/>
        </w:rPr>
      </w:pPr>
      <w:r w:rsidRPr="00963481">
        <w:rPr>
          <w:rStyle w:val="SubtleReference"/>
          <w:rFonts w:eastAsia="Arial Unicode MS" w:asciiTheme="minorHAnsi" w:hAnsiTheme="minorHAnsi" w:cstheme="minorHAnsi"/>
          <w:b w:val="0"/>
          <w:bCs w:val="0"/>
          <w:color w:val="000000" w:themeColor="text1"/>
          <w:sz w:val="22"/>
          <w:szCs w:val="22"/>
        </w:rPr>
        <w:t>Work standards-compliant, cross-browse</w:t>
      </w:r>
      <w:r w:rsidRPr="00963481" w:rsidR="001911EF">
        <w:rPr>
          <w:rStyle w:val="SubtleReference"/>
          <w:rFonts w:eastAsia="Arial Unicode MS" w:asciiTheme="minorHAnsi" w:hAnsiTheme="minorHAnsi" w:cstheme="minorHAnsi"/>
          <w:b w:val="0"/>
          <w:bCs w:val="0"/>
          <w:color w:val="000000" w:themeColor="text1"/>
          <w:sz w:val="22"/>
          <w:szCs w:val="22"/>
        </w:rPr>
        <w:t xml:space="preserve">r compatible </w:t>
      </w:r>
      <w:r w:rsidRPr="00963481" w:rsidR="00625A8C">
        <w:rPr>
          <w:rStyle w:val="SubtleReference"/>
          <w:rFonts w:eastAsia="Arial Unicode MS" w:asciiTheme="minorHAnsi" w:hAnsiTheme="minorHAnsi" w:cstheme="minorHAnsi"/>
          <w:b w:val="0"/>
          <w:bCs w:val="0"/>
          <w:color w:val="000000" w:themeColor="text1"/>
          <w:sz w:val="22"/>
          <w:szCs w:val="22"/>
        </w:rPr>
        <w:t>CSS</w:t>
      </w:r>
      <w:r w:rsidRPr="00963481" w:rsidR="001911EF">
        <w:rPr>
          <w:rStyle w:val="SubtleReference"/>
          <w:rFonts w:eastAsia="Arial Unicode MS" w:asciiTheme="minorHAnsi" w:hAnsiTheme="minorHAnsi" w:cstheme="minorHAnsi"/>
          <w:b w:val="0"/>
          <w:bCs w:val="0"/>
          <w:color w:val="000000" w:themeColor="text1"/>
          <w:sz w:val="22"/>
          <w:szCs w:val="22"/>
        </w:rPr>
        <w:t xml:space="preserve">, and JavaScript </w:t>
      </w:r>
    </w:p>
    <w:p w:rsidR="00695A9E" w:rsidRPr="00963481" w:rsidP="00963481">
      <w:pPr>
        <w:pStyle w:val="ListParagraph"/>
        <w:suppressAutoHyphens w:val="0"/>
        <w:ind w:left="360"/>
        <w:contextualSpacing/>
        <w:rPr>
          <w:rStyle w:val="SubtleReference"/>
          <w:rFonts w:eastAsia="Arial Unicode MS" w:asciiTheme="minorHAnsi" w:hAnsiTheme="minorHAnsi" w:cstheme="minorHAnsi"/>
          <w:b w:val="0"/>
          <w:bCs w:val="0"/>
          <w:color w:val="000000" w:themeColor="text1"/>
          <w:sz w:val="22"/>
          <w:szCs w:val="22"/>
        </w:rPr>
      </w:pPr>
    </w:p>
    <w:p w:rsidR="007D490D" w:rsidRPr="00963481" w:rsidP="00963481">
      <w:pPr>
        <w:suppressAutoHyphens w:val="0"/>
        <w:contextualSpacing/>
        <w:rPr>
          <w:rFonts w:eastAsia="Arial Unicode MS" w:asciiTheme="minorHAnsi" w:hAnsiTheme="minorHAnsi" w:cstheme="minorHAnsi"/>
          <w:bCs/>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Environment:</w:t>
      </w:r>
      <w:r w:rsidRPr="00963481" w:rsidR="00907BE3">
        <w:rPr>
          <w:rFonts w:eastAsia="Arial Unicode MS" w:asciiTheme="minorHAnsi" w:hAnsiTheme="minorHAnsi" w:cstheme="minorHAnsi"/>
          <w:color w:val="000000" w:themeColor="text1"/>
          <w:sz w:val="22"/>
          <w:szCs w:val="22"/>
          <w:shd w:val="clear" w:color="auto" w:fill="FFFFFF"/>
        </w:rPr>
        <w:t xml:space="preserve"> </w:t>
      </w:r>
      <w:r w:rsidRPr="00963481" w:rsidR="00CF1FC9">
        <w:rPr>
          <w:rFonts w:eastAsia="Arial Unicode MS" w:asciiTheme="minorHAnsi" w:hAnsiTheme="minorHAnsi" w:cstheme="minorHAnsi"/>
          <w:color w:val="000000" w:themeColor="text1"/>
          <w:sz w:val="22"/>
          <w:szCs w:val="22"/>
        </w:rPr>
        <w:t>AngularJS</w:t>
      </w:r>
      <w:r w:rsidRPr="00963481">
        <w:rPr>
          <w:rFonts w:eastAsia="Arial Unicode MS" w:asciiTheme="minorHAnsi" w:hAnsiTheme="minorHAnsi" w:cstheme="minorHAnsi"/>
          <w:color w:val="000000" w:themeColor="text1"/>
          <w:sz w:val="22"/>
          <w:szCs w:val="22"/>
        </w:rPr>
        <w:t xml:space="preserve"> 1.4</w:t>
      </w:r>
      <w:r w:rsidRPr="00963481">
        <w:rPr>
          <w:rFonts w:eastAsia="Arial Unicode MS" w:asciiTheme="minorHAnsi" w:hAnsiTheme="minorHAnsi" w:cstheme="minorHAnsi"/>
          <w:color w:val="000000" w:themeColor="text1"/>
          <w:sz w:val="22"/>
          <w:szCs w:val="22"/>
        </w:rPr>
        <w:t>,</w:t>
      </w:r>
      <w:r w:rsidRPr="00963481" w:rsidR="00F93C13">
        <w:rPr>
          <w:rFonts w:eastAsia="Arial Unicode MS" w:asciiTheme="minorHAnsi" w:hAnsiTheme="minorHAnsi" w:cstheme="minorHAnsi"/>
          <w:color w:val="000000" w:themeColor="text1"/>
          <w:sz w:val="22"/>
          <w:szCs w:val="22"/>
        </w:rPr>
        <w:t xml:space="preserve"> Gulp,</w:t>
      </w:r>
      <w:r w:rsidRPr="00963481" w:rsidR="00907BE3">
        <w:rPr>
          <w:rFonts w:eastAsia="Arial Unicode MS" w:asciiTheme="minorHAnsi" w:hAnsiTheme="minorHAnsi" w:cstheme="minorHAnsi"/>
          <w:color w:val="000000" w:themeColor="text1"/>
          <w:sz w:val="22"/>
          <w:szCs w:val="22"/>
        </w:rPr>
        <w:t xml:space="preserve"> </w:t>
      </w:r>
      <w:r w:rsidRPr="00963481">
        <w:rPr>
          <w:rFonts w:eastAsia="Arial Unicode MS" w:asciiTheme="minorHAnsi" w:hAnsiTheme="minorHAnsi" w:cstheme="minorHAnsi"/>
          <w:color w:val="000000" w:themeColor="text1"/>
          <w:sz w:val="22"/>
          <w:szCs w:val="22"/>
        </w:rPr>
        <w:t>JavaScript,</w:t>
      </w:r>
      <w:r w:rsidRPr="00963481" w:rsidR="00907BE3">
        <w:rPr>
          <w:rFonts w:eastAsia="Arial Unicode MS" w:asciiTheme="minorHAnsi" w:hAnsiTheme="minorHAnsi" w:cstheme="minorHAnsi"/>
          <w:color w:val="000000" w:themeColor="text1"/>
          <w:sz w:val="22"/>
          <w:szCs w:val="22"/>
        </w:rPr>
        <w:t xml:space="preserve"> </w:t>
      </w:r>
      <w:r w:rsidRPr="00963481" w:rsidR="00AB5857">
        <w:rPr>
          <w:rFonts w:eastAsia="Arial Unicode MS" w:asciiTheme="minorHAnsi" w:hAnsiTheme="minorHAnsi" w:cstheme="minorHAnsi"/>
          <w:color w:val="000000" w:themeColor="text1"/>
          <w:sz w:val="22"/>
          <w:szCs w:val="22"/>
        </w:rPr>
        <w:t>Node</w:t>
      </w:r>
      <w:r w:rsidRPr="00963481" w:rsidR="006B20F0">
        <w:rPr>
          <w:rFonts w:eastAsia="Arial Unicode MS" w:asciiTheme="minorHAnsi" w:hAnsiTheme="minorHAnsi" w:cstheme="minorHAnsi"/>
          <w:color w:val="000000" w:themeColor="text1"/>
          <w:sz w:val="22"/>
          <w:szCs w:val="22"/>
        </w:rPr>
        <w:t>JS</w:t>
      </w:r>
      <w:r w:rsidRPr="00963481" w:rsidR="00CF1FC9">
        <w:rPr>
          <w:rFonts w:eastAsia="Arial Unicode MS" w:asciiTheme="minorHAnsi" w:hAnsiTheme="minorHAnsi" w:cstheme="minorHAnsi"/>
          <w:color w:val="000000" w:themeColor="text1"/>
          <w:sz w:val="22"/>
          <w:szCs w:val="22"/>
        </w:rPr>
        <w:t>,</w:t>
      </w:r>
      <w:r w:rsidRPr="00963481" w:rsidR="006B20F0">
        <w:rPr>
          <w:rFonts w:eastAsia="Arial Unicode MS" w:asciiTheme="minorHAnsi" w:hAnsiTheme="minorHAnsi" w:cstheme="minorHAnsi"/>
          <w:color w:val="000000" w:themeColor="text1"/>
          <w:sz w:val="22"/>
          <w:szCs w:val="22"/>
        </w:rPr>
        <w:t xml:space="preserve"> </w:t>
      </w:r>
      <w:r w:rsidRPr="00963481" w:rsidR="005E45A9">
        <w:rPr>
          <w:rFonts w:eastAsia="Arial Unicode MS" w:asciiTheme="minorHAnsi" w:hAnsiTheme="minorHAnsi" w:cstheme="minorHAnsi"/>
          <w:color w:val="000000" w:themeColor="text1"/>
          <w:sz w:val="22"/>
          <w:szCs w:val="22"/>
        </w:rPr>
        <w:t>J</w:t>
      </w:r>
      <w:r w:rsidRPr="00963481" w:rsidR="006B20F0">
        <w:rPr>
          <w:rFonts w:eastAsia="Arial Unicode MS" w:asciiTheme="minorHAnsi" w:hAnsiTheme="minorHAnsi" w:cstheme="minorHAnsi"/>
          <w:color w:val="000000" w:themeColor="text1"/>
          <w:sz w:val="22"/>
          <w:szCs w:val="22"/>
        </w:rPr>
        <w:t>SON</w:t>
      </w:r>
      <w:r w:rsidRPr="00963481">
        <w:rPr>
          <w:rFonts w:eastAsia="Arial Unicode MS" w:asciiTheme="minorHAnsi" w:hAnsiTheme="minorHAnsi" w:cstheme="minorHAnsi"/>
          <w:color w:val="000000" w:themeColor="text1"/>
          <w:sz w:val="22"/>
          <w:szCs w:val="22"/>
        </w:rPr>
        <w:t>, Bootstrap</w:t>
      </w:r>
      <w:r w:rsidRPr="00963481" w:rsidR="006B20F0">
        <w:rPr>
          <w:rFonts w:eastAsia="Arial Unicode MS" w:asciiTheme="minorHAnsi" w:hAnsiTheme="minorHAnsi" w:cstheme="minorHAnsi"/>
          <w:color w:val="000000" w:themeColor="text1"/>
          <w:sz w:val="22"/>
          <w:szCs w:val="22"/>
        </w:rPr>
        <w:t xml:space="preserve">, bower, </w:t>
      </w:r>
      <w:r w:rsidRPr="00963481" w:rsidR="00625A8C">
        <w:rPr>
          <w:rFonts w:eastAsia="Arial Unicode MS" w:asciiTheme="minorHAnsi" w:hAnsiTheme="minorHAnsi" w:cstheme="minorHAnsi"/>
          <w:color w:val="000000" w:themeColor="text1"/>
          <w:sz w:val="22"/>
          <w:szCs w:val="22"/>
        </w:rPr>
        <w:t>HTML5</w:t>
      </w:r>
      <w:r w:rsidRPr="00963481" w:rsidR="006B20F0">
        <w:rPr>
          <w:rFonts w:eastAsia="Arial Unicode MS" w:asciiTheme="minorHAnsi" w:hAnsiTheme="minorHAnsi" w:cstheme="minorHAnsi"/>
          <w:color w:val="000000" w:themeColor="text1"/>
          <w:sz w:val="22"/>
          <w:szCs w:val="22"/>
        </w:rPr>
        <w:t xml:space="preserve">, </w:t>
      </w:r>
      <w:r w:rsidRPr="00963481" w:rsidR="00625A8C">
        <w:rPr>
          <w:rFonts w:eastAsia="Arial Unicode MS" w:asciiTheme="minorHAnsi" w:hAnsiTheme="minorHAnsi" w:cstheme="minorHAnsi"/>
          <w:color w:val="000000" w:themeColor="text1"/>
          <w:sz w:val="22"/>
          <w:szCs w:val="22"/>
        </w:rPr>
        <w:t>CSS</w:t>
      </w:r>
      <w:r w:rsidRPr="00963481" w:rsidR="00907BE3">
        <w:rPr>
          <w:rFonts w:eastAsia="Arial Unicode MS" w:asciiTheme="minorHAnsi" w:hAnsiTheme="minorHAnsi" w:cstheme="minorHAnsi"/>
          <w:color w:val="000000" w:themeColor="text1"/>
          <w:sz w:val="22"/>
          <w:szCs w:val="22"/>
        </w:rPr>
        <w:t xml:space="preserve">3, </w:t>
      </w:r>
      <w:r w:rsidRPr="00963481" w:rsidR="00AB5857">
        <w:rPr>
          <w:rFonts w:eastAsia="Arial Unicode MS" w:asciiTheme="minorHAnsi" w:hAnsiTheme="minorHAnsi" w:cstheme="minorHAnsi"/>
          <w:color w:val="000000" w:themeColor="text1"/>
          <w:sz w:val="22"/>
          <w:szCs w:val="22"/>
        </w:rPr>
        <w:t>Jasmine</w:t>
      </w:r>
      <w:r w:rsidRPr="00963481" w:rsidR="002C6AA2">
        <w:rPr>
          <w:rFonts w:eastAsia="Arial Unicode MS" w:asciiTheme="minorHAnsi" w:hAnsiTheme="minorHAnsi" w:cstheme="minorHAnsi"/>
          <w:color w:val="000000" w:themeColor="text1"/>
          <w:sz w:val="22"/>
          <w:szCs w:val="22"/>
          <w:shd w:val="clear" w:color="auto" w:fill="FFFFFF"/>
        </w:rPr>
        <w:t xml:space="preserve"> testing</w:t>
      </w:r>
      <w:r w:rsidRPr="00963481">
        <w:rPr>
          <w:rFonts w:eastAsia="Arial Unicode MS" w:asciiTheme="minorHAnsi" w:hAnsiTheme="minorHAnsi" w:cstheme="minorHAnsi"/>
          <w:color w:val="000000" w:themeColor="text1"/>
          <w:sz w:val="22"/>
          <w:szCs w:val="22"/>
          <w:shd w:val="clear" w:color="auto" w:fill="FFFFFF"/>
        </w:rPr>
        <w:t>.</w:t>
      </w:r>
    </w:p>
    <w:p w:rsidR="00AF1EAF" w:rsidRPr="00963481" w:rsidP="00963481">
      <w:pPr>
        <w:suppressAutoHyphens w:val="0"/>
        <w:contextualSpacing/>
        <w:rPr>
          <w:rFonts w:eastAsia="Arial Unicode MS" w:asciiTheme="minorHAnsi" w:hAnsiTheme="minorHAnsi" w:cstheme="minorHAnsi"/>
          <w:bCs/>
          <w:color w:val="000000" w:themeColor="text1"/>
          <w:sz w:val="22"/>
          <w:szCs w:val="22"/>
        </w:rPr>
      </w:pPr>
      <w:r w:rsidRPr="00963481">
        <w:rPr>
          <w:rFonts w:eastAsia="Arial Unicode MS" w:asciiTheme="minorHAnsi" w:hAnsiTheme="minorHAnsi" w:cstheme="minorHAnsi"/>
          <w:bCs/>
          <w:color w:val="000000" w:themeColor="text1"/>
          <w:sz w:val="22"/>
          <w:szCs w:val="22"/>
        </w:rPr>
        <w:t>Project   : Reliant Nrg</w:t>
      </w:r>
      <w:r w:rsidRPr="00963481" w:rsidR="00CF1FC9">
        <w:rPr>
          <w:rStyle w:val="normalchar"/>
          <w:rFonts w:eastAsia="Arial Unicode MS" w:asciiTheme="minorHAnsi" w:hAnsiTheme="minorHAnsi" w:cstheme="minorHAnsi"/>
          <w:bCs/>
          <w:color w:val="000000" w:themeColor="text1"/>
          <w:sz w:val="22"/>
          <w:szCs w:val="22"/>
        </w:rPr>
        <w:t>COMPANY, TX</w:t>
      </w:r>
      <w:r w:rsidRPr="00963481" w:rsidR="006B3555">
        <w:rPr>
          <w:rFonts w:eastAsia="Arial Unicode MS" w:asciiTheme="minorHAnsi" w:hAnsiTheme="minorHAnsi" w:cstheme="minorHAnsi"/>
          <w:bCs/>
          <w:color w:val="000000" w:themeColor="text1"/>
          <w:sz w:val="22"/>
          <w:szCs w:val="22"/>
        </w:rPr>
        <w:tab/>
      </w:r>
      <w:r w:rsidRPr="00963481" w:rsidR="006B3555">
        <w:rPr>
          <w:rFonts w:eastAsia="Arial Unicode MS" w:asciiTheme="minorHAnsi" w:hAnsiTheme="minorHAnsi" w:cstheme="minorHAnsi"/>
          <w:bCs/>
          <w:color w:val="000000" w:themeColor="text1"/>
          <w:sz w:val="22"/>
          <w:szCs w:val="22"/>
        </w:rPr>
        <w:tab/>
      </w:r>
      <w:r w:rsidRPr="00963481" w:rsidR="006B3555">
        <w:rPr>
          <w:rFonts w:eastAsia="Arial Unicode MS" w:asciiTheme="minorHAnsi" w:hAnsiTheme="minorHAnsi" w:cstheme="minorHAnsi"/>
          <w:bCs/>
          <w:color w:val="000000" w:themeColor="text1"/>
          <w:sz w:val="22"/>
          <w:szCs w:val="22"/>
        </w:rPr>
        <w:tab/>
      </w:r>
      <w:r w:rsidRPr="00963481" w:rsidR="006B3555">
        <w:rPr>
          <w:rFonts w:eastAsia="Arial Unicode MS" w:asciiTheme="minorHAnsi" w:hAnsiTheme="minorHAnsi" w:cstheme="minorHAnsi"/>
          <w:bCs/>
          <w:color w:val="000000" w:themeColor="text1"/>
          <w:sz w:val="22"/>
          <w:szCs w:val="22"/>
        </w:rPr>
        <w:tab/>
      </w:r>
      <w:r w:rsidRPr="00963481" w:rsidR="006B3555">
        <w:rPr>
          <w:rFonts w:eastAsia="Arial Unicode MS" w:asciiTheme="minorHAnsi" w:hAnsiTheme="minorHAnsi" w:cstheme="minorHAnsi"/>
          <w:bCs/>
          <w:color w:val="000000" w:themeColor="text1"/>
          <w:sz w:val="22"/>
          <w:szCs w:val="22"/>
        </w:rPr>
        <w:tab/>
      </w:r>
      <w:r w:rsidRPr="00963481" w:rsidR="006B3555">
        <w:rPr>
          <w:rFonts w:eastAsia="Arial Unicode MS" w:asciiTheme="minorHAnsi" w:hAnsiTheme="minorHAnsi" w:cstheme="minorHAnsi"/>
          <w:bCs/>
          <w:color w:val="000000" w:themeColor="text1"/>
          <w:sz w:val="22"/>
          <w:szCs w:val="22"/>
        </w:rPr>
        <w:tab/>
      </w:r>
      <w:r w:rsidRPr="00963481" w:rsidR="006B3555">
        <w:rPr>
          <w:rFonts w:eastAsia="Arial Unicode MS" w:asciiTheme="minorHAnsi" w:hAnsiTheme="minorHAnsi" w:cstheme="minorHAnsi"/>
          <w:bCs/>
          <w:color w:val="000000" w:themeColor="text1"/>
          <w:sz w:val="22"/>
          <w:szCs w:val="22"/>
        </w:rPr>
        <w:tab/>
      </w:r>
      <w:r w:rsidRPr="00963481" w:rsidR="006B3555">
        <w:rPr>
          <w:rFonts w:eastAsia="Arial Unicode MS" w:asciiTheme="minorHAnsi" w:hAnsiTheme="minorHAnsi" w:cstheme="minorHAnsi"/>
          <w:bCs/>
          <w:color w:val="000000" w:themeColor="text1"/>
          <w:sz w:val="22"/>
          <w:szCs w:val="22"/>
        </w:rPr>
        <w:tab/>
      </w:r>
      <w:r w:rsidRPr="00963481" w:rsidR="006B3555">
        <w:rPr>
          <w:rFonts w:eastAsia="Arial Unicode MS" w:asciiTheme="minorHAnsi" w:hAnsiTheme="minorHAnsi" w:cstheme="minorHAnsi"/>
          <w:bCs/>
          <w:color w:val="000000" w:themeColor="text1"/>
          <w:sz w:val="22"/>
          <w:szCs w:val="22"/>
        </w:rPr>
        <w:tab/>
      </w:r>
      <w:r w:rsidRPr="00963481" w:rsidR="006D738C">
        <w:rPr>
          <w:rFonts w:eastAsia="Arial Unicode MS" w:asciiTheme="minorHAnsi" w:hAnsiTheme="minorHAnsi" w:cstheme="minorHAnsi"/>
          <w:bCs/>
          <w:color w:val="000000" w:themeColor="text1"/>
          <w:sz w:val="22"/>
          <w:szCs w:val="22"/>
        </w:rPr>
        <w:t xml:space="preserve">     </w:t>
      </w:r>
      <w:r w:rsidRPr="00963481" w:rsidR="00DA5BF6">
        <w:rPr>
          <w:rFonts w:eastAsia="Arial Unicode MS" w:asciiTheme="minorHAnsi" w:hAnsiTheme="minorHAnsi" w:cstheme="minorHAnsi"/>
          <w:bCs/>
          <w:color w:val="000000" w:themeColor="text1"/>
          <w:sz w:val="22"/>
          <w:szCs w:val="22"/>
        </w:rPr>
        <w:t xml:space="preserve">                    </w:t>
      </w:r>
      <w:r w:rsidRPr="00963481" w:rsidR="00AB5857">
        <w:rPr>
          <w:rStyle w:val="normalchar1"/>
          <w:rFonts w:eastAsia="Arial Unicode MS" w:asciiTheme="minorHAnsi" w:hAnsiTheme="minorHAnsi" w:cstheme="minorHAnsi"/>
          <w:bCs/>
          <w:color w:val="000000" w:themeColor="text1"/>
          <w:sz w:val="22"/>
          <w:szCs w:val="22"/>
        </w:rPr>
        <w:t>Duration:</w:t>
      </w:r>
      <w:r w:rsidRPr="00963481">
        <w:rPr>
          <w:rFonts w:eastAsia="Arial Unicode MS" w:asciiTheme="minorHAnsi" w:hAnsiTheme="minorHAnsi" w:cstheme="minorHAnsi"/>
          <w:color w:val="000000" w:themeColor="text1"/>
          <w:sz w:val="22"/>
          <w:szCs w:val="22"/>
        </w:rPr>
        <w:t xml:space="preserve"> Aug14</w:t>
      </w:r>
      <w:r w:rsidRPr="00963481" w:rsidR="00695A9E">
        <w:rPr>
          <w:rFonts w:eastAsia="Arial Unicode MS" w:asciiTheme="minorHAnsi" w:hAnsiTheme="minorHAnsi" w:cstheme="minorHAnsi"/>
          <w:color w:val="000000" w:themeColor="text1"/>
          <w:sz w:val="22"/>
          <w:szCs w:val="22"/>
        </w:rPr>
        <w:t>– May2016</w:t>
      </w:r>
    </w:p>
    <w:p w:rsidR="00AF1EAF" w:rsidRPr="00963481" w:rsidP="00963481">
      <w:pPr>
        <w:suppressAutoHyphens w:val="0"/>
        <w:contextualSpacing/>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bCs/>
          <w:color w:val="000000" w:themeColor="text1"/>
          <w:sz w:val="22"/>
          <w:szCs w:val="22"/>
        </w:rPr>
        <w:t>Roles</w:t>
      </w:r>
      <w:r w:rsidRPr="00963481" w:rsidR="006B20F0">
        <w:rPr>
          <w:rFonts w:eastAsia="Arial Unicode MS" w:asciiTheme="minorHAnsi" w:hAnsiTheme="minorHAnsi" w:cstheme="minorHAnsi"/>
          <w:bCs/>
          <w:color w:val="000000" w:themeColor="text1"/>
          <w:sz w:val="22"/>
          <w:szCs w:val="22"/>
        </w:rPr>
        <w:t xml:space="preserve">    </w:t>
      </w:r>
      <w:r w:rsidRPr="00963481">
        <w:rPr>
          <w:rFonts w:eastAsia="Arial Unicode MS" w:asciiTheme="minorHAnsi" w:hAnsiTheme="minorHAnsi" w:cstheme="minorHAnsi"/>
          <w:bCs/>
          <w:color w:val="000000" w:themeColor="text1"/>
          <w:sz w:val="22"/>
          <w:szCs w:val="22"/>
        </w:rPr>
        <w:t xml:space="preserve"> </w:t>
      </w:r>
      <w:r w:rsidRPr="00963481">
        <w:rPr>
          <w:rFonts w:eastAsia="Arial Unicode MS" w:asciiTheme="minorHAnsi" w:hAnsiTheme="minorHAnsi" w:cstheme="minorHAnsi"/>
          <w:color w:val="000000" w:themeColor="text1"/>
          <w:sz w:val="22"/>
          <w:szCs w:val="22"/>
        </w:rPr>
        <w:t xml:space="preserve">:  UI Developer </w:t>
      </w:r>
    </w:p>
    <w:p w:rsidR="00AF1EAF" w:rsidRPr="00963481" w:rsidP="00963481">
      <w:pPr>
        <w:ind w:left="576"/>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bCs/>
          <w:color w:val="000000" w:themeColor="text1"/>
          <w:sz w:val="22"/>
          <w:szCs w:val="22"/>
        </w:rPr>
        <w:t>Reliant e-Sense Now,</w:t>
      </w:r>
      <w:r w:rsidRPr="00963481">
        <w:rPr>
          <w:rFonts w:eastAsia="Arial Unicode MS" w:asciiTheme="minorHAnsi" w:hAnsiTheme="minorHAnsi" w:cstheme="minorHAnsi"/>
          <w:color w:val="000000" w:themeColor="text1"/>
          <w:sz w:val="22"/>
          <w:szCs w:val="22"/>
        </w:rPr>
        <w:t> application enables residential customers to remotely monitor energy usage in their homes utilizing a next generation Home Energy Monitor (HEM) and Smart Energy Gateway. SMG customers are connected to both their smart meter Zigbee (wireless) network and broadband internet connection (Ethernet) to monitor real time gap data via an eSense Now component on the Reliant website (OAM dashboard).</w:t>
      </w:r>
    </w:p>
    <w:p w:rsidR="00B117A1" w:rsidRPr="00963481" w:rsidP="00963481">
      <w:pPr>
        <w:shd w:val="clear" w:color="auto" w:fill="FFFFFF"/>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br/>
        <w:t>Responsibilities: </w:t>
      </w:r>
    </w:p>
    <w:p w:rsidR="00BA77D6" w:rsidRPr="00963481" w:rsidP="00963481">
      <w:pPr>
        <w:shd w:val="clear" w:color="auto" w:fill="FFFFFF"/>
        <w:rPr>
          <w:rFonts w:eastAsia="Arial Unicode MS" w:asciiTheme="minorHAnsi" w:hAnsiTheme="minorHAnsi" w:cstheme="minorHAnsi"/>
          <w:color w:val="000000" w:themeColor="text1"/>
          <w:sz w:val="22"/>
          <w:szCs w:val="22"/>
        </w:rPr>
      </w:pPr>
    </w:p>
    <w:p w:rsidR="006F68C8" w:rsidRPr="00963481" w:rsidP="00963481">
      <w:pPr>
        <w:pStyle w:val="ListParagraph"/>
        <w:numPr>
          <w:ilvl w:val="0"/>
          <w:numId w:val="31"/>
        </w:numPr>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lang w:val="en-US" w:eastAsia="en-US"/>
        </w:rPr>
        <w:t>Responsible for creating the look and feel of the website</w:t>
      </w:r>
    </w:p>
    <w:p w:rsidR="00B117A1" w:rsidRPr="00963481" w:rsidP="00963481">
      <w:pPr>
        <w:pStyle w:val="ListParagraph"/>
        <w:numPr>
          <w:ilvl w:val="0"/>
          <w:numId w:val="31"/>
        </w:numPr>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Involved in development, design and implementation of front end part of the application.</w:t>
      </w:r>
    </w:p>
    <w:p w:rsidR="00B117A1" w:rsidRPr="00963481" w:rsidP="00963481">
      <w:pPr>
        <w:pStyle w:val="ListParagraph"/>
        <w:numPr>
          <w:ilvl w:val="0"/>
          <w:numId w:val="31"/>
        </w:numPr>
        <w:suppressAutoHyphens w:val="0"/>
        <w:rPr>
          <w:rStyle w:val="apple-style-span"/>
          <w:rFonts w:eastAsia="Arial Unicode MS" w:asciiTheme="minorHAnsi" w:hAnsiTheme="minorHAnsi" w:cstheme="minorHAnsi"/>
          <w:color w:val="000000" w:themeColor="text1"/>
          <w:sz w:val="22"/>
          <w:szCs w:val="22"/>
        </w:rPr>
      </w:pPr>
      <w:r w:rsidRPr="00963481">
        <w:rPr>
          <w:rStyle w:val="apple-style-span"/>
          <w:rFonts w:eastAsia="Arial Unicode MS" w:asciiTheme="minorHAnsi" w:hAnsiTheme="minorHAnsi" w:cstheme="minorHAnsi"/>
          <w:color w:val="000000" w:themeColor="text1"/>
          <w:sz w:val="22"/>
          <w:szCs w:val="22"/>
        </w:rPr>
        <w:t>Developed the User Interactive web pages in a professional manner by using</w:t>
      </w:r>
      <w:r w:rsidRPr="00963481" w:rsidR="00EA16C5">
        <w:rPr>
          <w:rStyle w:val="apple-style-span"/>
          <w:rFonts w:eastAsia="Arial Unicode MS" w:asciiTheme="minorHAnsi" w:hAnsiTheme="minorHAnsi" w:cstheme="minorHAnsi"/>
          <w:color w:val="000000" w:themeColor="text1"/>
          <w:sz w:val="22"/>
          <w:szCs w:val="22"/>
        </w:rPr>
        <w:t xml:space="preserve"> w</w:t>
      </w:r>
      <w:r w:rsidRPr="00963481">
        <w:rPr>
          <w:rStyle w:val="apple-style-span"/>
          <w:rFonts w:eastAsia="Arial Unicode MS" w:asciiTheme="minorHAnsi" w:hAnsiTheme="minorHAnsi" w:cstheme="minorHAnsi"/>
          <w:color w:val="000000" w:themeColor="text1"/>
          <w:sz w:val="22"/>
          <w:szCs w:val="22"/>
        </w:rPr>
        <w:t>eb</w:t>
      </w:r>
      <w:r w:rsidRPr="00963481" w:rsidR="007D490D">
        <w:rPr>
          <w:rStyle w:val="apple-style-span"/>
          <w:rFonts w:eastAsia="Arial Unicode MS" w:asciiTheme="minorHAnsi" w:hAnsiTheme="minorHAnsi" w:cstheme="minorHAnsi"/>
          <w:color w:val="000000" w:themeColor="text1"/>
          <w:sz w:val="22"/>
          <w:szCs w:val="22"/>
        </w:rPr>
        <w:t xml:space="preserve"> </w:t>
      </w:r>
      <w:r w:rsidRPr="00963481">
        <w:rPr>
          <w:rStyle w:val="apple-style-span"/>
          <w:rFonts w:eastAsia="Arial Unicode MS" w:asciiTheme="minorHAnsi" w:hAnsiTheme="minorHAnsi" w:cstheme="minorHAnsi"/>
          <w:color w:val="000000" w:themeColor="text1"/>
          <w:sz w:val="22"/>
          <w:szCs w:val="22"/>
        </w:rPr>
        <w:t xml:space="preserve">technologies like </w:t>
      </w:r>
      <w:r w:rsidRPr="00963481" w:rsidR="00625A8C">
        <w:rPr>
          <w:rStyle w:val="apple-style-span"/>
          <w:rFonts w:eastAsia="Arial Unicode MS" w:asciiTheme="minorHAnsi" w:hAnsiTheme="minorHAnsi" w:cstheme="minorHAnsi"/>
          <w:bCs/>
          <w:color w:val="000000" w:themeColor="text1"/>
          <w:sz w:val="22"/>
          <w:szCs w:val="22"/>
        </w:rPr>
        <w:t>HTML5</w:t>
      </w:r>
      <w:r w:rsidRPr="00963481" w:rsidR="00C83D24">
        <w:rPr>
          <w:rStyle w:val="apple-style-span"/>
          <w:rFonts w:eastAsia="Arial Unicode MS" w:asciiTheme="minorHAnsi" w:hAnsiTheme="minorHAnsi" w:cstheme="minorHAnsi"/>
          <w:bCs/>
          <w:color w:val="000000" w:themeColor="text1"/>
          <w:sz w:val="22"/>
          <w:szCs w:val="22"/>
        </w:rPr>
        <w:t xml:space="preserve">, </w:t>
      </w:r>
      <w:r w:rsidRPr="00963481">
        <w:rPr>
          <w:rStyle w:val="apple-style-span"/>
          <w:rFonts w:eastAsia="Arial Unicode MS" w:asciiTheme="minorHAnsi" w:hAnsiTheme="minorHAnsi" w:cstheme="minorHAnsi"/>
          <w:color w:val="000000" w:themeColor="text1"/>
          <w:sz w:val="22"/>
          <w:szCs w:val="22"/>
        </w:rPr>
        <w:t xml:space="preserve">and </w:t>
      </w:r>
      <w:r w:rsidRPr="00963481" w:rsidR="00625A8C">
        <w:rPr>
          <w:rStyle w:val="apple-style-span"/>
          <w:rFonts w:eastAsia="Arial Unicode MS" w:asciiTheme="minorHAnsi" w:hAnsiTheme="minorHAnsi" w:cstheme="minorHAnsi"/>
          <w:color w:val="000000" w:themeColor="text1"/>
          <w:sz w:val="22"/>
          <w:szCs w:val="22"/>
        </w:rPr>
        <w:t>CSS</w:t>
      </w:r>
      <w:r w:rsidRPr="00963481" w:rsidR="00770F81">
        <w:rPr>
          <w:rStyle w:val="apple-style-span"/>
          <w:rFonts w:eastAsia="Arial Unicode MS" w:asciiTheme="minorHAnsi" w:hAnsiTheme="minorHAnsi" w:cstheme="minorHAnsi"/>
          <w:color w:val="000000" w:themeColor="text1"/>
          <w:sz w:val="22"/>
          <w:szCs w:val="22"/>
        </w:rPr>
        <w:t>3</w:t>
      </w:r>
      <w:r w:rsidRPr="00963481">
        <w:rPr>
          <w:rStyle w:val="apple-style-span"/>
          <w:rFonts w:eastAsia="Arial Unicode MS" w:asciiTheme="minorHAnsi" w:hAnsiTheme="minorHAnsi" w:cstheme="minorHAnsi"/>
          <w:color w:val="000000" w:themeColor="text1"/>
          <w:sz w:val="22"/>
          <w:szCs w:val="22"/>
        </w:rPr>
        <w:t xml:space="preserve"> as per company standards.</w:t>
      </w:r>
    </w:p>
    <w:p w:rsidR="006F68C8" w:rsidRPr="00963481" w:rsidP="00963481">
      <w:pPr>
        <w:numPr>
          <w:ilvl w:val="0"/>
          <w:numId w:val="31"/>
        </w:numPr>
        <w:shd w:val="clear" w:color="auto" w:fill="FFFFFF"/>
        <w:suppressAutoHyphens w:val="0"/>
        <w:rPr>
          <w:rFonts w:eastAsia="Arial Unicode MS" w:asciiTheme="minorHAnsi" w:hAnsiTheme="minorHAnsi" w:cstheme="minorHAnsi"/>
          <w:color w:val="000000" w:themeColor="text1"/>
          <w:sz w:val="22"/>
          <w:szCs w:val="22"/>
          <w:lang w:val="en-US" w:eastAsia="en-US"/>
        </w:rPr>
      </w:pPr>
      <w:r w:rsidRPr="00963481">
        <w:rPr>
          <w:rFonts w:eastAsia="Arial Unicode MS" w:asciiTheme="minorHAnsi" w:hAnsiTheme="minorHAnsi" w:cstheme="minorHAnsi"/>
          <w:color w:val="000000" w:themeColor="text1"/>
          <w:sz w:val="22"/>
          <w:szCs w:val="22"/>
          <w:lang w:val="en-US" w:eastAsia="en-US"/>
        </w:rPr>
        <w:t>Involved in fixing Front-End issues with the layouts.</w:t>
      </w:r>
    </w:p>
    <w:p w:rsidR="00B117A1" w:rsidRPr="00963481" w:rsidP="00963481">
      <w:pPr>
        <w:pStyle w:val="Footer"/>
        <w:numPr>
          <w:ilvl w:val="0"/>
          <w:numId w:val="31"/>
        </w:numPr>
        <w:tabs>
          <w:tab w:val="left" w:pos="720"/>
          <w:tab w:val="center" w:pos="4320"/>
          <w:tab w:val="clear" w:pos="4680"/>
          <w:tab w:val="right" w:pos="8640"/>
          <w:tab w:val="clear" w:pos="9360"/>
        </w:tabs>
        <w:suppressAutoHyphens w:val="0"/>
        <w:autoSpaceDN w:val="0"/>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Used Bootstrap and Angular JS in effective web design.</w:t>
      </w:r>
    </w:p>
    <w:p w:rsidR="00B117A1" w:rsidRPr="00963481" w:rsidP="00963481">
      <w:pPr>
        <w:pStyle w:val="ListParagraph"/>
        <w:numPr>
          <w:ilvl w:val="0"/>
          <w:numId w:val="31"/>
        </w:numPr>
        <w:suppressAutoHyphens w:val="0"/>
        <w:rPr>
          <w:rStyle w:val="apple-style-span"/>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Created and maintained the framework and layout of each portal with Cascading Style Sheets (</w:t>
      </w:r>
      <w:r w:rsidRPr="00963481" w:rsidR="00625A8C">
        <w:rPr>
          <w:rFonts w:eastAsia="Arial Unicode MS" w:asciiTheme="minorHAnsi" w:hAnsiTheme="minorHAnsi" w:cstheme="minorHAnsi"/>
          <w:color w:val="000000" w:themeColor="text1"/>
          <w:sz w:val="22"/>
          <w:szCs w:val="22"/>
        </w:rPr>
        <w:t>CSS</w:t>
      </w:r>
      <w:r w:rsidRPr="00963481" w:rsidR="008F25B5">
        <w:rPr>
          <w:rFonts w:eastAsia="Arial Unicode MS" w:asciiTheme="minorHAnsi" w:hAnsiTheme="minorHAnsi" w:cstheme="minorHAnsi"/>
          <w:color w:val="000000" w:themeColor="text1"/>
          <w:sz w:val="22"/>
          <w:szCs w:val="22"/>
        </w:rPr>
        <w:t>3</w:t>
      </w:r>
      <w:r w:rsidRPr="00963481">
        <w:rPr>
          <w:rFonts w:eastAsia="Arial Unicode MS" w:asciiTheme="minorHAnsi" w:hAnsiTheme="minorHAnsi" w:cstheme="minorHAnsi"/>
          <w:color w:val="000000" w:themeColor="text1"/>
          <w:sz w:val="22"/>
          <w:szCs w:val="22"/>
        </w:rPr>
        <w:t>).</w:t>
      </w:r>
    </w:p>
    <w:p w:rsidR="00B117A1" w:rsidRPr="00963481" w:rsidP="00963481">
      <w:pPr>
        <w:pStyle w:val="Footer"/>
        <w:numPr>
          <w:ilvl w:val="0"/>
          <w:numId w:val="31"/>
        </w:numPr>
        <w:tabs>
          <w:tab w:val="left" w:pos="720"/>
          <w:tab w:val="center" w:pos="4320"/>
          <w:tab w:val="clear" w:pos="4680"/>
          <w:tab w:val="right" w:pos="8640"/>
          <w:tab w:val="clear" w:pos="9360"/>
        </w:tabs>
        <w:suppressAutoHyphens w:val="0"/>
        <w:autoSpaceDN w:val="0"/>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 xml:space="preserve">Successfully implemented Auto Complete/Auto Suggest functionality </w:t>
      </w:r>
      <w:r w:rsidRPr="00963481" w:rsidR="00907BE3">
        <w:rPr>
          <w:rFonts w:eastAsia="Arial Unicode MS" w:asciiTheme="minorHAnsi" w:hAnsiTheme="minorHAnsi" w:cstheme="minorHAnsi"/>
          <w:color w:val="000000" w:themeColor="text1"/>
          <w:sz w:val="22"/>
          <w:szCs w:val="22"/>
        </w:rPr>
        <w:t>using’s</w:t>
      </w:r>
      <w:r w:rsidRPr="00963481" w:rsidR="0039365F">
        <w:rPr>
          <w:rFonts w:eastAsia="Arial Unicode MS" w:asciiTheme="minorHAnsi" w:hAnsiTheme="minorHAnsi" w:cstheme="minorHAnsi"/>
          <w:color w:val="000000" w:themeColor="text1"/>
          <w:sz w:val="22"/>
          <w:szCs w:val="22"/>
        </w:rPr>
        <w:t>,</w:t>
      </w:r>
      <w:r w:rsidRPr="00963481">
        <w:rPr>
          <w:rFonts w:eastAsia="Arial Unicode MS" w:asciiTheme="minorHAnsi" w:hAnsiTheme="minorHAnsi" w:cstheme="minorHAnsi"/>
          <w:color w:val="000000" w:themeColor="text1"/>
          <w:sz w:val="22"/>
          <w:szCs w:val="22"/>
        </w:rPr>
        <w:t xml:space="preserve"> Ajax, Web Service call and </w:t>
      </w:r>
      <w:r w:rsidRPr="00963481" w:rsidR="005E45A9">
        <w:rPr>
          <w:rFonts w:eastAsia="Arial Unicode MS" w:asciiTheme="minorHAnsi" w:hAnsiTheme="minorHAnsi" w:cstheme="minorHAnsi"/>
          <w:color w:val="000000" w:themeColor="text1"/>
          <w:sz w:val="22"/>
          <w:szCs w:val="22"/>
        </w:rPr>
        <w:t>JSON</w:t>
      </w:r>
      <w:r w:rsidRPr="00963481">
        <w:rPr>
          <w:rFonts w:eastAsia="Arial Unicode MS" w:asciiTheme="minorHAnsi" w:hAnsiTheme="minorHAnsi" w:cstheme="minorHAnsi"/>
          <w:color w:val="000000" w:themeColor="text1"/>
          <w:sz w:val="22"/>
          <w:szCs w:val="22"/>
        </w:rPr>
        <w:t>.</w:t>
      </w:r>
    </w:p>
    <w:p w:rsidR="00B117A1" w:rsidRPr="00963481" w:rsidP="00963481">
      <w:pPr>
        <w:pStyle w:val="ListParagraph"/>
        <w:numPr>
          <w:ilvl w:val="0"/>
          <w:numId w:val="31"/>
        </w:numPr>
        <w:suppressAutoHyphens w:val="0"/>
        <w:contextualSpacing/>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 xml:space="preserve">Developed dynamic e-mails using JavaScript, and hand coding of </w:t>
      </w:r>
      <w:r w:rsidRPr="00963481" w:rsidR="00625A8C">
        <w:rPr>
          <w:rFonts w:eastAsia="Arial Unicode MS" w:asciiTheme="minorHAnsi" w:hAnsiTheme="minorHAnsi" w:cstheme="minorHAnsi"/>
          <w:color w:val="000000" w:themeColor="text1"/>
          <w:sz w:val="22"/>
          <w:szCs w:val="22"/>
        </w:rPr>
        <w:t>HTML5</w:t>
      </w:r>
      <w:r w:rsidRPr="00963481" w:rsidR="005C7C5D">
        <w:rPr>
          <w:rFonts w:eastAsia="Arial Unicode MS" w:asciiTheme="minorHAnsi" w:hAnsiTheme="minorHAnsi" w:cstheme="minorHAnsi"/>
          <w:color w:val="000000" w:themeColor="text1"/>
          <w:sz w:val="22"/>
          <w:szCs w:val="22"/>
        </w:rPr>
        <w:t xml:space="preserve"> with index </w:t>
      </w:r>
      <w:r w:rsidRPr="00963481" w:rsidR="00907BE3">
        <w:rPr>
          <w:rFonts w:eastAsia="Arial Unicode MS" w:asciiTheme="minorHAnsi" w:hAnsiTheme="minorHAnsi" w:cstheme="minorHAnsi"/>
          <w:color w:val="000000" w:themeColor="text1"/>
          <w:sz w:val="22"/>
          <w:szCs w:val="22"/>
        </w:rPr>
        <w:t>dB, Web</w:t>
      </w:r>
      <w:r w:rsidRPr="00963481" w:rsidR="005C7C5D">
        <w:rPr>
          <w:rFonts w:eastAsia="Arial Unicode MS" w:asciiTheme="minorHAnsi" w:hAnsiTheme="minorHAnsi" w:cstheme="minorHAnsi"/>
          <w:color w:val="000000" w:themeColor="text1"/>
          <w:sz w:val="22"/>
          <w:szCs w:val="22"/>
        </w:rPr>
        <w:t xml:space="preserve"> storage </w:t>
      </w:r>
      <w:r w:rsidRPr="00963481">
        <w:rPr>
          <w:rFonts w:eastAsia="Arial Unicode MS" w:asciiTheme="minorHAnsi" w:hAnsiTheme="minorHAnsi" w:cstheme="minorHAnsi"/>
          <w:color w:val="000000" w:themeColor="text1"/>
          <w:sz w:val="22"/>
          <w:szCs w:val="22"/>
        </w:rPr>
        <w:t xml:space="preserve">XHTML, and </w:t>
      </w:r>
      <w:r w:rsidRPr="00963481" w:rsidR="00625A8C">
        <w:rPr>
          <w:rFonts w:eastAsia="Arial Unicode MS" w:asciiTheme="minorHAnsi" w:hAnsiTheme="minorHAnsi" w:cstheme="minorHAnsi"/>
          <w:color w:val="000000" w:themeColor="text1"/>
          <w:sz w:val="22"/>
          <w:szCs w:val="22"/>
        </w:rPr>
        <w:t>CSS</w:t>
      </w:r>
      <w:r w:rsidRPr="00963481">
        <w:rPr>
          <w:rFonts w:eastAsia="Arial Unicode MS" w:asciiTheme="minorHAnsi" w:hAnsiTheme="minorHAnsi" w:cstheme="minorHAnsi"/>
          <w:color w:val="000000" w:themeColor="text1"/>
          <w:sz w:val="22"/>
          <w:szCs w:val="22"/>
        </w:rPr>
        <w:t>3.</w:t>
      </w:r>
    </w:p>
    <w:p w:rsidR="00B117A1" w:rsidRPr="00963481" w:rsidP="00963481">
      <w:pPr>
        <w:pStyle w:val="ListParagraph"/>
        <w:numPr>
          <w:ilvl w:val="0"/>
          <w:numId w:val="31"/>
        </w:numPr>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Used JQuery plugins validation, drag and drop and more exceptionally.</w:t>
      </w:r>
    </w:p>
    <w:p w:rsidR="00B117A1" w:rsidRPr="00963481" w:rsidP="00963481">
      <w:pPr>
        <w:pStyle w:val="ListParagraph"/>
        <w:numPr>
          <w:ilvl w:val="0"/>
          <w:numId w:val="31"/>
        </w:numPr>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 xml:space="preserve">Used Ajax, </w:t>
      </w:r>
      <w:r w:rsidRPr="00963481" w:rsidR="005E45A9">
        <w:rPr>
          <w:rFonts w:eastAsia="Arial Unicode MS" w:asciiTheme="minorHAnsi" w:hAnsiTheme="minorHAnsi" w:cstheme="minorHAnsi"/>
          <w:color w:val="000000" w:themeColor="text1"/>
          <w:sz w:val="22"/>
          <w:szCs w:val="22"/>
        </w:rPr>
        <w:t>JSON</w:t>
      </w:r>
      <w:r w:rsidRPr="00963481">
        <w:rPr>
          <w:rFonts w:eastAsia="Arial Unicode MS" w:asciiTheme="minorHAnsi" w:hAnsiTheme="minorHAnsi" w:cstheme="minorHAnsi"/>
          <w:color w:val="000000" w:themeColor="text1"/>
          <w:sz w:val="22"/>
          <w:szCs w:val="22"/>
        </w:rPr>
        <w:t xml:space="preserve"> with</w:t>
      </w:r>
      <w:r w:rsidRPr="00963481" w:rsidR="00CD14F4">
        <w:rPr>
          <w:rFonts w:eastAsia="Arial Unicode MS" w:asciiTheme="minorHAnsi" w:hAnsiTheme="minorHAnsi" w:cstheme="minorHAnsi"/>
          <w:color w:val="000000" w:themeColor="text1"/>
          <w:sz w:val="22"/>
          <w:szCs w:val="22"/>
        </w:rPr>
        <w:t xml:space="preserve"> AngularJS</w:t>
      </w:r>
      <w:r w:rsidRPr="00963481">
        <w:rPr>
          <w:rFonts w:eastAsia="Arial Unicode MS" w:asciiTheme="minorHAnsi" w:hAnsiTheme="minorHAnsi" w:cstheme="minorHAnsi"/>
          <w:color w:val="000000" w:themeColor="text1"/>
          <w:sz w:val="22"/>
          <w:szCs w:val="22"/>
        </w:rPr>
        <w:t xml:space="preserve"> for request data and response processing.</w:t>
      </w:r>
    </w:p>
    <w:p w:rsidR="006F68C8" w:rsidRPr="00963481" w:rsidP="00963481">
      <w:pPr>
        <w:pStyle w:val="ListParagraph"/>
        <w:numPr>
          <w:ilvl w:val="0"/>
          <w:numId w:val="31"/>
        </w:numPr>
        <w:suppressAutoHyphens w:val="0"/>
        <w:contextualSpacing/>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Demonstrated implementation and up-gradation of JavaScript Library.</w:t>
      </w:r>
    </w:p>
    <w:p w:rsidR="006F68C8" w:rsidRPr="00963481" w:rsidP="00963481">
      <w:pPr>
        <w:pStyle w:val="ListParagraph"/>
        <w:numPr>
          <w:ilvl w:val="0"/>
          <w:numId w:val="31"/>
        </w:numPr>
        <w:suppressAutoHyphens w:val="0"/>
        <w:contextualSpacing/>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 xml:space="preserve"> Responsible for make the application compatibility with all major browsers. </w:t>
      </w:r>
    </w:p>
    <w:p w:rsidR="006F68C8" w:rsidRPr="00963481" w:rsidP="00963481">
      <w:pPr>
        <w:pStyle w:val="ListParagraph"/>
        <w:numPr>
          <w:ilvl w:val="0"/>
          <w:numId w:val="31"/>
        </w:numPr>
        <w:suppressAutoHyphens w:val="0"/>
        <w:contextualSpacing/>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 xml:space="preserve"> Interacting with customer along various phases of the project.</w:t>
      </w:r>
    </w:p>
    <w:p w:rsidR="006F68C8" w:rsidRPr="00963481" w:rsidP="00963481">
      <w:pPr>
        <w:pStyle w:val="ListParagraph"/>
        <w:numPr>
          <w:ilvl w:val="0"/>
          <w:numId w:val="31"/>
        </w:numPr>
        <w:suppressAutoHyphens w:val="0"/>
        <w:contextualSpacing/>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 xml:space="preserve"> JavaScript Slideshows</w:t>
      </w:r>
      <w:r w:rsidRPr="00963481" w:rsidR="0039365F">
        <w:rPr>
          <w:rFonts w:eastAsia="Arial Unicode MS" w:asciiTheme="minorHAnsi" w:hAnsiTheme="minorHAnsi" w:cstheme="minorHAnsi"/>
          <w:color w:val="000000" w:themeColor="text1"/>
          <w:sz w:val="22"/>
          <w:szCs w:val="22"/>
          <w:shd w:val="clear" w:color="auto" w:fill="FFFFFF"/>
        </w:rPr>
        <w:t>.</w:t>
      </w:r>
    </w:p>
    <w:p w:rsidR="006F68C8" w:rsidRPr="00963481" w:rsidP="00963481">
      <w:pPr>
        <w:pStyle w:val="ListParagraph"/>
        <w:numPr>
          <w:ilvl w:val="0"/>
          <w:numId w:val="31"/>
        </w:numPr>
        <w:shd w:val="clear" w:color="auto" w:fill="FFFFFF"/>
        <w:suppressAutoHyphens w:val="0"/>
        <w:contextualSpacing/>
        <w:rPr>
          <w:rFonts w:eastAsia="Arial Unicode MS" w:asciiTheme="minorHAnsi" w:hAnsiTheme="minorHAnsi" w:cstheme="minorHAnsi"/>
          <w:color w:val="000000" w:themeColor="text1"/>
          <w:sz w:val="22"/>
          <w:szCs w:val="22"/>
          <w:lang w:val="en-US" w:eastAsia="en-US"/>
        </w:rPr>
      </w:pPr>
      <w:r w:rsidRPr="00963481">
        <w:rPr>
          <w:rStyle w:val="SubtleReference"/>
          <w:rFonts w:eastAsia="Arial Unicode MS" w:asciiTheme="minorHAnsi" w:hAnsiTheme="minorHAnsi" w:cstheme="minorHAnsi"/>
          <w:b w:val="0"/>
          <w:bCs w:val="0"/>
          <w:color w:val="000000" w:themeColor="text1"/>
          <w:sz w:val="22"/>
          <w:szCs w:val="22"/>
        </w:rPr>
        <w:t xml:space="preserve">Work standards-compliant, cross-browser compatible </w:t>
      </w:r>
      <w:r w:rsidRPr="00963481" w:rsidR="00625A8C">
        <w:rPr>
          <w:rStyle w:val="SubtleReference"/>
          <w:rFonts w:eastAsia="Arial Unicode MS" w:asciiTheme="minorHAnsi" w:hAnsiTheme="minorHAnsi" w:cstheme="minorHAnsi"/>
          <w:b w:val="0"/>
          <w:bCs w:val="0"/>
          <w:color w:val="000000" w:themeColor="text1"/>
          <w:sz w:val="22"/>
          <w:szCs w:val="22"/>
        </w:rPr>
        <w:t>CSS</w:t>
      </w:r>
      <w:r w:rsidRPr="00963481">
        <w:rPr>
          <w:rStyle w:val="SubtleReference"/>
          <w:rFonts w:eastAsia="Arial Unicode MS" w:asciiTheme="minorHAnsi" w:hAnsiTheme="minorHAnsi" w:cstheme="minorHAnsi"/>
          <w:b w:val="0"/>
          <w:bCs w:val="0"/>
          <w:color w:val="000000" w:themeColor="text1"/>
          <w:sz w:val="22"/>
          <w:szCs w:val="22"/>
        </w:rPr>
        <w:t xml:space="preserve">, </w:t>
      </w:r>
      <w:r w:rsidRPr="00963481" w:rsidR="00C83D24">
        <w:rPr>
          <w:rStyle w:val="SubtleReference"/>
          <w:rFonts w:eastAsia="Arial Unicode MS" w:asciiTheme="minorHAnsi" w:hAnsiTheme="minorHAnsi" w:cstheme="minorHAnsi"/>
          <w:b w:val="0"/>
          <w:bCs w:val="0"/>
          <w:color w:val="000000" w:themeColor="text1"/>
          <w:sz w:val="22"/>
          <w:szCs w:val="22"/>
        </w:rPr>
        <w:t xml:space="preserve">and </w:t>
      </w:r>
      <w:r w:rsidRPr="00963481">
        <w:rPr>
          <w:rStyle w:val="SubtleReference"/>
          <w:rFonts w:eastAsia="Arial Unicode MS" w:asciiTheme="minorHAnsi" w:hAnsiTheme="minorHAnsi" w:cstheme="minorHAnsi"/>
          <w:b w:val="0"/>
          <w:bCs w:val="0"/>
          <w:color w:val="000000" w:themeColor="text1"/>
          <w:sz w:val="22"/>
          <w:szCs w:val="22"/>
        </w:rPr>
        <w:t>JavaScript.</w:t>
      </w:r>
    </w:p>
    <w:p w:rsidR="006F68C8" w:rsidRPr="00963481" w:rsidP="00963481">
      <w:pPr>
        <w:pStyle w:val="ListParagraph"/>
        <w:suppressAutoHyphens w:val="0"/>
        <w:ind w:left="360"/>
        <w:contextualSpacing/>
        <w:rPr>
          <w:rStyle w:val="SubtleReference"/>
          <w:rFonts w:eastAsia="Arial Unicode MS" w:asciiTheme="minorHAnsi" w:hAnsiTheme="minorHAnsi" w:cstheme="minorHAnsi"/>
          <w:b w:val="0"/>
          <w:bCs w:val="0"/>
          <w:color w:val="000000" w:themeColor="text1"/>
          <w:sz w:val="22"/>
          <w:szCs w:val="22"/>
        </w:rPr>
      </w:pPr>
    </w:p>
    <w:p w:rsidR="001739B4" w:rsidRPr="00963481" w:rsidP="00963481">
      <w:pPr>
        <w:suppressAutoHyphens w:val="0"/>
        <w:contextualSpacing/>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Environment</w:t>
      </w:r>
      <w:r w:rsidRPr="00963481" w:rsidR="006B20F0">
        <w:rPr>
          <w:rFonts w:eastAsia="Arial Unicode MS" w:asciiTheme="minorHAnsi" w:hAnsiTheme="minorHAnsi" w:cstheme="minorHAnsi"/>
          <w:color w:val="000000" w:themeColor="text1"/>
          <w:sz w:val="22"/>
          <w:szCs w:val="22"/>
          <w:shd w:val="clear" w:color="auto" w:fill="FFFFFF"/>
        </w:rPr>
        <w:t>:</w:t>
      </w:r>
      <w:r w:rsidRPr="00963481" w:rsidR="006B20F0">
        <w:rPr>
          <w:rFonts w:eastAsia="Arial Unicode MS" w:asciiTheme="minorHAnsi" w:hAnsiTheme="minorHAnsi" w:cstheme="minorHAnsi"/>
          <w:color w:val="000000" w:themeColor="text1"/>
          <w:sz w:val="22"/>
          <w:szCs w:val="22"/>
        </w:rPr>
        <w:t xml:space="preserve"> Angularjs1.4, JavaScript, OOPS, JSON, Gulp, Bootstrap</w:t>
      </w:r>
      <w:r w:rsidRPr="00963481">
        <w:rPr>
          <w:rFonts w:eastAsia="Arial Unicode MS" w:asciiTheme="minorHAnsi" w:hAnsiTheme="minorHAnsi" w:cstheme="minorHAnsi"/>
          <w:color w:val="000000" w:themeColor="text1"/>
          <w:sz w:val="22"/>
          <w:szCs w:val="22"/>
        </w:rPr>
        <w:t xml:space="preserve">, </w:t>
      </w:r>
      <w:r w:rsidRPr="00963481" w:rsidR="00625A8C">
        <w:rPr>
          <w:rFonts w:eastAsia="Arial Unicode MS" w:asciiTheme="minorHAnsi" w:hAnsiTheme="minorHAnsi" w:cstheme="minorHAnsi"/>
          <w:color w:val="000000" w:themeColor="text1"/>
          <w:sz w:val="22"/>
          <w:szCs w:val="22"/>
        </w:rPr>
        <w:t>HTML5</w:t>
      </w:r>
      <w:r w:rsidRPr="00963481" w:rsidR="00EF597A">
        <w:rPr>
          <w:rFonts w:eastAsia="Arial Unicode MS" w:asciiTheme="minorHAnsi" w:hAnsiTheme="minorHAnsi" w:cstheme="minorHAnsi"/>
          <w:color w:val="000000" w:themeColor="text1"/>
          <w:sz w:val="22"/>
          <w:szCs w:val="22"/>
        </w:rPr>
        <w:t>,</w:t>
      </w:r>
      <w:r w:rsidRPr="00963481" w:rsidR="006B20F0">
        <w:rPr>
          <w:rFonts w:eastAsia="Arial Unicode MS" w:asciiTheme="minorHAnsi" w:hAnsiTheme="minorHAnsi" w:cstheme="minorHAnsi"/>
          <w:color w:val="000000" w:themeColor="text1"/>
          <w:sz w:val="22"/>
          <w:szCs w:val="22"/>
        </w:rPr>
        <w:t xml:space="preserve"> </w:t>
      </w:r>
      <w:r w:rsidRPr="00963481" w:rsidR="00625A8C">
        <w:rPr>
          <w:rFonts w:eastAsia="Arial Unicode MS" w:asciiTheme="minorHAnsi" w:hAnsiTheme="minorHAnsi" w:cstheme="minorHAnsi"/>
          <w:color w:val="000000" w:themeColor="text1"/>
          <w:sz w:val="22"/>
          <w:szCs w:val="22"/>
        </w:rPr>
        <w:t>CSS</w:t>
      </w:r>
      <w:r w:rsidRPr="00963481" w:rsidR="00EF597A">
        <w:rPr>
          <w:rFonts w:eastAsia="Arial Unicode MS" w:asciiTheme="minorHAnsi" w:hAnsiTheme="minorHAnsi" w:cstheme="minorHAnsi"/>
          <w:color w:val="000000" w:themeColor="text1"/>
          <w:sz w:val="22"/>
          <w:szCs w:val="22"/>
        </w:rPr>
        <w:t>3</w:t>
      </w:r>
      <w:r w:rsidRPr="00963481">
        <w:rPr>
          <w:rFonts w:eastAsia="Arial Unicode MS" w:asciiTheme="minorHAnsi" w:hAnsiTheme="minorHAnsi" w:cstheme="minorHAnsi"/>
          <w:color w:val="000000" w:themeColor="text1"/>
          <w:sz w:val="22"/>
          <w:szCs w:val="22"/>
        </w:rPr>
        <w:t>,</w:t>
      </w:r>
      <w:r w:rsidRPr="00963481" w:rsidR="006B20F0">
        <w:rPr>
          <w:rFonts w:eastAsia="Arial Unicode MS" w:asciiTheme="minorHAnsi" w:hAnsiTheme="minorHAnsi" w:cstheme="minorHAnsi"/>
          <w:color w:val="000000" w:themeColor="text1"/>
          <w:sz w:val="22"/>
          <w:szCs w:val="22"/>
        </w:rPr>
        <w:t xml:space="preserve"> </w:t>
      </w:r>
      <w:r w:rsidRPr="00963481" w:rsidR="00713467">
        <w:rPr>
          <w:rFonts w:eastAsia="Arial Unicode MS" w:asciiTheme="minorHAnsi" w:hAnsiTheme="minorHAnsi" w:cstheme="minorHAnsi"/>
          <w:color w:val="000000" w:themeColor="text1"/>
          <w:sz w:val="22"/>
          <w:szCs w:val="22"/>
        </w:rPr>
        <w:t>MVC,</w:t>
      </w:r>
      <w:r w:rsidRPr="00963481" w:rsidR="006B20F0">
        <w:rPr>
          <w:rFonts w:eastAsia="Arial Unicode MS" w:asciiTheme="minorHAnsi" w:hAnsiTheme="minorHAnsi" w:cstheme="minorHAnsi"/>
          <w:color w:val="000000" w:themeColor="text1"/>
          <w:sz w:val="22"/>
          <w:szCs w:val="22"/>
        </w:rPr>
        <w:t xml:space="preserve"> </w:t>
      </w:r>
      <w:r w:rsidRPr="00963481" w:rsidR="00AF1EAF">
        <w:rPr>
          <w:rFonts w:eastAsia="Arial Unicode MS" w:asciiTheme="minorHAnsi" w:hAnsiTheme="minorHAnsi" w:cstheme="minorHAnsi"/>
          <w:color w:val="000000" w:themeColor="text1"/>
          <w:sz w:val="22"/>
          <w:szCs w:val="22"/>
          <w:shd w:val="clear" w:color="auto" w:fill="FFFFFF"/>
        </w:rPr>
        <w:t>Unit</w:t>
      </w:r>
      <w:r w:rsidRPr="00963481">
        <w:rPr>
          <w:rFonts w:eastAsia="Arial Unicode MS" w:asciiTheme="minorHAnsi" w:hAnsiTheme="minorHAnsi" w:cstheme="minorHAnsi"/>
          <w:color w:val="000000" w:themeColor="text1"/>
          <w:sz w:val="22"/>
          <w:szCs w:val="22"/>
          <w:shd w:val="clear" w:color="auto" w:fill="FFFFFF"/>
        </w:rPr>
        <w:t xml:space="preserve"> Testing.</w:t>
      </w:r>
      <w:r w:rsidRPr="00963481">
        <w:rPr>
          <w:rFonts w:eastAsia="Arial Unicode MS" w:asciiTheme="minorHAnsi" w:hAnsiTheme="minorHAnsi" w:cstheme="minorHAnsi"/>
          <w:color w:val="000000" w:themeColor="text1"/>
          <w:sz w:val="22"/>
          <w:szCs w:val="22"/>
        </w:rPr>
        <w:br/>
      </w:r>
    </w:p>
    <w:p w:rsidR="002C62BD" w:rsidRPr="00963481" w:rsidP="00963481">
      <w:pPr>
        <w:suppressAutoHyphens w:val="0"/>
        <w:contextualSpacing/>
        <w:rPr>
          <w:rFonts w:eastAsia="Arial Unicode MS" w:asciiTheme="minorHAnsi" w:hAnsiTheme="minorHAnsi" w:cstheme="minorHAnsi"/>
          <w:bCs/>
          <w:color w:val="000000" w:themeColor="text1"/>
          <w:sz w:val="22"/>
          <w:szCs w:val="22"/>
        </w:rPr>
      </w:pPr>
      <w:r w:rsidRPr="00963481">
        <w:rPr>
          <w:rFonts w:eastAsia="Arial Unicode MS" w:asciiTheme="minorHAnsi" w:hAnsiTheme="minorHAnsi" w:cstheme="minorHAnsi"/>
          <w:bCs/>
          <w:color w:val="000000" w:themeColor="text1"/>
          <w:sz w:val="22"/>
          <w:szCs w:val="22"/>
        </w:rPr>
        <w:t>Project:</w:t>
      </w:r>
      <w:r w:rsidRPr="00963481" w:rsidR="009C0D34">
        <w:rPr>
          <w:rFonts w:eastAsia="Arial Unicode MS" w:asciiTheme="minorHAnsi" w:hAnsiTheme="minorHAnsi" w:cstheme="minorHAnsi"/>
          <w:bCs/>
          <w:color w:val="000000" w:themeColor="text1"/>
          <w:sz w:val="22"/>
          <w:szCs w:val="22"/>
        </w:rPr>
        <w:t xml:space="preserve"> </w:t>
      </w:r>
      <w:r w:rsidRPr="00963481" w:rsidR="00B97CC8">
        <w:rPr>
          <w:rFonts w:eastAsia="Arial Unicode MS" w:asciiTheme="minorHAnsi" w:hAnsiTheme="minorHAnsi" w:cstheme="minorHAnsi"/>
          <w:bCs/>
          <w:color w:val="000000" w:themeColor="text1"/>
          <w:sz w:val="22"/>
          <w:szCs w:val="22"/>
        </w:rPr>
        <w:t>Store Audit,</w:t>
      </w:r>
      <w:r w:rsidRPr="00963481" w:rsidR="002F1880">
        <w:rPr>
          <w:rFonts w:eastAsia="Arial Unicode MS" w:asciiTheme="minorHAnsi" w:hAnsiTheme="minorHAnsi" w:cstheme="minorHAnsi"/>
          <w:bCs/>
          <w:color w:val="000000" w:themeColor="text1"/>
          <w:sz w:val="22"/>
          <w:szCs w:val="22"/>
        </w:rPr>
        <w:t xml:space="preserve"> </w:t>
      </w:r>
      <w:r w:rsidRPr="00963481" w:rsidR="006B20F0">
        <w:rPr>
          <w:rFonts w:eastAsia="Arial Unicode MS" w:asciiTheme="minorHAnsi" w:hAnsiTheme="minorHAnsi" w:cstheme="minorHAnsi"/>
          <w:bCs/>
          <w:color w:val="000000" w:themeColor="text1"/>
          <w:sz w:val="22"/>
          <w:szCs w:val="22"/>
        </w:rPr>
        <w:t>Austria</w:t>
      </w:r>
      <w:r w:rsidRPr="00963481">
        <w:rPr>
          <w:rStyle w:val="normalchar1"/>
          <w:rFonts w:eastAsia="Arial Unicode MS" w:asciiTheme="minorHAnsi" w:hAnsiTheme="minorHAnsi" w:cstheme="minorHAnsi"/>
          <w:bCs/>
          <w:color w:val="000000" w:themeColor="text1"/>
          <w:sz w:val="22"/>
          <w:szCs w:val="22"/>
        </w:rPr>
        <w:t>   </w:t>
      </w:r>
      <w:r w:rsidRPr="00963481" w:rsidR="006B3555">
        <w:rPr>
          <w:rStyle w:val="normalchar1"/>
          <w:rFonts w:eastAsia="Arial Unicode MS" w:asciiTheme="minorHAnsi" w:hAnsiTheme="minorHAnsi" w:cstheme="minorHAnsi"/>
          <w:bCs/>
          <w:color w:val="000000" w:themeColor="text1"/>
          <w:sz w:val="22"/>
          <w:szCs w:val="22"/>
        </w:rPr>
        <w:tab/>
      </w:r>
      <w:r w:rsidRPr="00963481" w:rsidR="006B3555">
        <w:rPr>
          <w:rStyle w:val="normalchar1"/>
          <w:rFonts w:eastAsia="Arial Unicode MS" w:asciiTheme="minorHAnsi" w:hAnsiTheme="minorHAnsi" w:cstheme="minorHAnsi"/>
          <w:bCs/>
          <w:color w:val="000000" w:themeColor="text1"/>
          <w:sz w:val="22"/>
          <w:szCs w:val="22"/>
        </w:rPr>
        <w:tab/>
      </w:r>
      <w:r w:rsidRPr="00963481" w:rsidR="006B3555">
        <w:rPr>
          <w:rStyle w:val="normalchar1"/>
          <w:rFonts w:eastAsia="Arial Unicode MS" w:asciiTheme="minorHAnsi" w:hAnsiTheme="minorHAnsi" w:cstheme="minorHAnsi"/>
          <w:bCs/>
          <w:color w:val="000000" w:themeColor="text1"/>
          <w:sz w:val="22"/>
          <w:szCs w:val="22"/>
        </w:rPr>
        <w:tab/>
      </w:r>
      <w:r w:rsidRPr="00963481" w:rsidR="006B3555">
        <w:rPr>
          <w:rStyle w:val="normalchar1"/>
          <w:rFonts w:eastAsia="Arial Unicode MS" w:asciiTheme="minorHAnsi" w:hAnsiTheme="minorHAnsi" w:cstheme="minorHAnsi"/>
          <w:bCs/>
          <w:color w:val="000000" w:themeColor="text1"/>
          <w:sz w:val="22"/>
          <w:szCs w:val="22"/>
        </w:rPr>
        <w:tab/>
      </w:r>
      <w:r w:rsidRPr="00963481" w:rsidR="006B3555">
        <w:rPr>
          <w:rStyle w:val="normalchar1"/>
          <w:rFonts w:eastAsia="Arial Unicode MS" w:asciiTheme="minorHAnsi" w:hAnsiTheme="minorHAnsi" w:cstheme="minorHAnsi"/>
          <w:bCs/>
          <w:color w:val="000000" w:themeColor="text1"/>
          <w:sz w:val="22"/>
          <w:szCs w:val="22"/>
        </w:rPr>
        <w:tab/>
      </w:r>
      <w:r w:rsidRPr="00963481" w:rsidR="006B3555">
        <w:rPr>
          <w:rStyle w:val="normalchar1"/>
          <w:rFonts w:eastAsia="Arial Unicode MS" w:asciiTheme="minorHAnsi" w:hAnsiTheme="minorHAnsi" w:cstheme="minorHAnsi"/>
          <w:bCs/>
          <w:color w:val="000000" w:themeColor="text1"/>
          <w:sz w:val="22"/>
          <w:szCs w:val="22"/>
        </w:rPr>
        <w:tab/>
      </w:r>
      <w:r w:rsidRPr="00963481" w:rsidR="006B3555">
        <w:rPr>
          <w:rStyle w:val="normalchar1"/>
          <w:rFonts w:eastAsia="Arial Unicode MS" w:asciiTheme="minorHAnsi" w:hAnsiTheme="minorHAnsi" w:cstheme="minorHAnsi"/>
          <w:bCs/>
          <w:color w:val="000000" w:themeColor="text1"/>
          <w:sz w:val="22"/>
          <w:szCs w:val="22"/>
        </w:rPr>
        <w:tab/>
      </w:r>
      <w:r w:rsidRPr="00963481" w:rsidR="006B3555">
        <w:rPr>
          <w:rStyle w:val="normalchar1"/>
          <w:rFonts w:eastAsia="Arial Unicode MS" w:asciiTheme="minorHAnsi" w:hAnsiTheme="minorHAnsi" w:cstheme="minorHAnsi"/>
          <w:bCs/>
          <w:color w:val="000000" w:themeColor="text1"/>
          <w:sz w:val="22"/>
          <w:szCs w:val="22"/>
        </w:rPr>
        <w:tab/>
      </w:r>
      <w:r w:rsidRPr="00963481" w:rsidR="006B3555">
        <w:rPr>
          <w:rStyle w:val="normalchar1"/>
          <w:rFonts w:eastAsia="Arial Unicode MS" w:asciiTheme="minorHAnsi" w:hAnsiTheme="minorHAnsi" w:cstheme="minorHAnsi"/>
          <w:bCs/>
          <w:color w:val="000000" w:themeColor="text1"/>
          <w:sz w:val="22"/>
          <w:szCs w:val="22"/>
        </w:rPr>
        <w:tab/>
      </w:r>
      <w:r w:rsidRPr="00963481" w:rsidR="009C0D34">
        <w:rPr>
          <w:rStyle w:val="normalchar1"/>
          <w:rFonts w:eastAsia="Arial Unicode MS" w:asciiTheme="minorHAnsi" w:hAnsiTheme="minorHAnsi" w:cstheme="minorHAnsi"/>
          <w:bCs/>
          <w:color w:val="000000" w:themeColor="text1"/>
          <w:sz w:val="22"/>
          <w:szCs w:val="22"/>
        </w:rPr>
        <w:tab/>
      </w:r>
      <w:r w:rsidRPr="00963481" w:rsidR="009C0D34">
        <w:rPr>
          <w:rStyle w:val="normalchar1"/>
          <w:rFonts w:eastAsia="Arial Unicode MS" w:asciiTheme="minorHAnsi" w:hAnsiTheme="minorHAnsi" w:cstheme="minorHAnsi"/>
          <w:bCs/>
          <w:color w:val="000000" w:themeColor="text1"/>
          <w:sz w:val="22"/>
          <w:szCs w:val="22"/>
        </w:rPr>
        <w:tab/>
      </w:r>
      <w:r w:rsidRPr="00963481" w:rsidR="009C0D34">
        <w:rPr>
          <w:rStyle w:val="normalchar1"/>
          <w:rFonts w:eastAsia="Arial Unicode MS" w:asciiTheme="minorHAnsi" w:hAnsiTheme="minorHAnsi" w:cstheme="minorHAnsi"/>
          <w:bCs/>
          <w:color w:val="000000" w:themeColor="text1"/>
          <w:sz w:val="22"/>
          <w:szCs w:val="22"/>
        </w:rPr>
        <w:tab/>
      </w:r>
      <w:r w:rsidRPr="00963481" w:rsidR="009C0D34">
        <w:rPr>
          <w:rStyle w:val="normalchar1"/>
          <w:rFonts w:eastAsia="Arial Unicode MS" w:asciiTheme="minorHAnsi" w:hAnsiTheme="minorHAnsi" w:cstheme="minorHAnsi"/>
          <w:bCs/>
          <w:color w:val="000000" w:themeColor="text1"/>
          <w:sz w:val="22"/>
          <w:szCs w:val="22"/>
        </w:rPr>
        <w:tab/>
      </w:r>
      <w:r w:rsidRPr="00963481" w:rsidR="009C0D34">
        <w:rPr>
          <w:rStyle w:val="normalchar1"/>
          <w:rFonts w:eastAsia="Arial Unicode MS" w:asciiTheme="minorHAnsi" w:hAnsiTheme="minorHAnsi" w:cstheme="minorHAnsi"/>
          <w:bCs/>
          <w:color w:val="000000" w:themeColor="text1"/>
          <w:sz w:val="22"/>
          <w:szCs w:val="22"/>
        </w:rPr>
        <w:tab/>
      </w:r>
      <w:r w:rsidRPr="00963481" w:rsidR="009C0D34">
        <w:rPr>
          <w:rStyle w:val="normalchar1"/>
          <w:rFonts w:eastAsia="Arial Unicode MS" w:asciiTheme="minorHAnsi" w:hAnsiTheme="minorHAnsi" w:cstheme="minorHAnsi"/>
          <w:bCs/>
          <w:color w:val="000000" w:themeColor="text1"/>
          <w:sz w:val="22"/>
          <w:szCs w:val="22"/>
        </w:rPr>
        <w:tab/>
      </w:r>
      <w:r w:rsidRPr="00963481" w:rsidR="009C0D34">
        <w:rPr>
          <w:rStyle w:val="normalchar1"/>
          <w:rFonts w:eastAsia="Arial Unicode MS" w:asciiTheme="minorHAnsi" w:hAnsiTheme="minorHAnsi" w:cstheme="minorHAnsi"/>
          <w:bCs/>
          <w:color w:val="000000" w:themeColor="text1"/>
          <w:sz w:val="22"/>
          <w:szCs w:val="22"/>
        </w:rPr>
        <w:tab/>
      </w:r>
      <w:r w:rsidRPr="00963481" w:rsidR="00311B41">
        <w:rPr>
          <w:rStyle w:val="normalchar1"/>
          <w:rFonts w:eastAsia="Arial Unicode MS" w:asciiTheme="minorHAnsi" w:hAnsiTheme="minorHAnsi" w:cstheme="minorHAnsi"/>
          <w:bCs/>
          <w:color w:val="000000" w:themeColor="text1"/>
          <w:sz w:val="22"/>
          <w:szCs w:val="22"/>
        </w:rPr>
        <w:t xml:space="preserve">   </w:t>
      </w:r>
      <w:r w:rsidRPr="00963481">
        <w:rPr>
          <w:rStyle w:val="normalchar1"/>
          <w:rFonts w:eastAsia="Arial Unicode MS" w:asciiTheme="minorHAnsi" w:hAnsiTheme="minorHAnsi" w:cstheme="minorHAnsi"/>
          <w:bCs/>
          <w:color w:val="000000" w:themeColor="text1"/>
          <w:sz w:val="22"/>
          <w:szCs w:val="22"/>
        </w:rPr>
        <w:t>Duration:</w:t>
      </w:r>
      <w:r w:rsidRPr="00963481" w:rsidR="00B97CC8">
        <w:rPr>
          <w:rStyle w:val="normalchar1"/>
          <w:rFonts w:eastAsia="Arial Unicode MS" w:asciiTheme="minorHAnsi" w:hAnsiTheme="minorHAnsi" w:cstheme="minorHAnsi"/>
          <w:bCs/>
          <w:color w:val="000000" w:themeColor="text1"/>
          <w:sz w:val="22"/>
          <w:szCs w:val="22"/>
        </w:rPr>
        <w:t xml:space="preserve"> </w:t>
      </w:r>
      <w:r w:rsidRPr="00963481">
        <w:rPr>
          <w:rStyle w:val="normalchar1"/>
          <w:rFonts w:eastAsia="Arial Unicode MS" w:asciiTheme="minorHAnsi" w:hAnsiTheme="minorHAnsi" w:cstheme="minorHAnsi"/>
          <w:bCs/>
          <w:color w:val="000000" w:themeColor="text1"/>
          <w:sz w:val="22"/>
          <w:szCs w:val="22"/>
        </w:rPr>
        <w:t>May13</w:t>
      </w:r>
      <w:r w:rsidRPr="00963481">
        <w:rPr>
          <w:rStyle w:val="normalchar1"/>
          <w:rFonts w:eastAsia="Arial Unicode MS" w:asciiTheme="minorHAnsi" w:hAnsiTheme="minorHAnsi" w:cstheme="minorHAnsi"/>
          <w:bCs/>
          <w:color w:val="000000" w:themeColor="text1"/>
          <w:sz w:val="22"/>
          <w:szCs w:val="22"/>
        </w:rPr>
        <w:t>- Aug14</w:t>
      </w:r>
    </w:p>
    <w:p w:rsidR="002C62BD" w:rsidRPr="00963481" w:rsidP="00963481">
      <w:pPr>
        <w:suppressAutoHyphens w:val="0"/>
        <w:contextualSpacing/>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Role</w:t>
      </w:r>
      <w:r w:rsidRPr="00963481" w:rsidR="009C0D34">
        <w:rPr>
          <w:rFonts w:eastAsia="Arial Unicode MS" w:asciiTheme="minorHAnsi" w:hAnsiTheme="minorHAnsi" w:cstheme="minorHAnsi"/>
          <w:color w:val="000000" w:themeColor="text1"/>
          <w:sz w:val="22"/>
          <w:szCs w:val="22"/>
        </w:rPr>
        <w:t xml:space="preserve">     </w:t>
      </w:r>
      <w:r w:rsidRPr="00963481">
        <w:rPr>
          <w:rFonts w:eastAsia="Arial Unicode MS" w:asciiTheme="minorHAnsi" w:hAnsiTheme="minorHAnsi" w:cstheme="minorHAnsi"/>
          <w:color w:val="000000" w:themeColor="text1"/>
          <w:sz w:val="22"/>
          <w:szCs w:val="22"/>
        </w:rPr>
        <w:t xml:space="preserve">: UI Developer </w:t>
      </w:r>
    </w:p>
    <w:p w:rsidR="00BA77D6" w:rsidRPr="00963481" w:rsidP="00963481">
      <w:pPr>
        <w:suppressAutoHyphens w:val="0"/>
        <w:contextualSpacing/>
        <w:rPr>
          <w:rFonts w:eastAsia="Arial Unicode MS" w:asciiTheme="minorHAnsi" w:hAnsiTheme="minorHAnsi" w:cstheme="minorHAnsi"/>
          <w:bCs/>
          <w:color w:val="000000" w:themeColor="text1"/>
          <w:sz w:val="22"/>
          <w:szCs w:val="22"/>
        </w:rPr>
      </w:pPr>
    </w:p>
    <w:p w:rsidR="00B97CC8" w:rsidRPr="00963481" w:rsidP="00963481">
      <w:pPr>
        <w:suppressAutoHyphens w:val="0"/>
        <w:ind w:left="288"/>
        <w:contextualSpacing/>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 xml:space="preserve">Description: </w:t>
      </w:r>
      <w:r w:rsidRPr="00963481">
        <w:rPr>
          <w:rFonts w:eastAsia="Arial Unicode MS" w:asciiTheme="minorHAnsi" w:hAnsiTheme="minorHAnsi" w:cstheme="minorHAnsi"/>
          <w:color w:val="000000" w:themeColor="text1"/>
          <w:sz w:val="22"/>
          <w:szCs w:val="22"/>
        </w:rPr>
        <w:t>Store Audit  Data  is  a  web-based  application  developed  for</w:t>
      </w:r>
      <w:r w:rsidRPr="00963481" w:rsidR="002F1880">
        <w:rPr>
          <w:rFonts w:eastAsia="Arial Unicode MS" w:asciiTheme="minorHAnsi" w:hAnsiTheme="minorHAnsi" w:cstheme="minorHAnsi"/>
          <w:color w:val="000000" w:themeColor="text1"/>
          <w:sz w:val="22"/>
          <w:szCs w:val="22"/>
        </w:rPr>
        <w:t xml:space="preserve"> </w:t>
      </w:r>
      <w:r w:rsidRPr="00963481">
        <w:rPr>
          <w:rFonts w:eastAsia="Arial Unicode MS" w:asciiTheme="minorHAnsi" w:hAnsiTheme="minorHAnsi" w:cstheme="minorHAnsi"/>
          <w:color w:val="000000" w:themeColor="text1"/>
          <w:sz w:val="22"/>
          <w:szCs w:val="22"/>
        </w:rPr>
        <w:t xml:space="preserve">Woolworths  stores  to  monitor  audited  data.  </w:t>
      </w:r>
      <w:r w:rsidRPr="00963481" w:rsidR="00691334">
        <w:rPr>
          <w:rFonts w:eastAsia="Arial Unicode MS" w:asciiTheme="minorHAnsi" w:hAnsiTheme="minorHAnsi" w:cstheme="minorHAnsi"/>
          <w:color w:val="000000" w:themeColor="text1"/>
          <w:sz w:val="22"/>
          <w:szCs w:val="22"/>
        </w:rPr>
        <w:t>This portal helps</w:t>
      </w:r>
      <w:r w:rsidRPr="00963481">
        <w:rPr>
          <w:rFonts w:eastAsia="Arial Unicode MS" w:asciiTheme="minorHAnsi" w:hAnsiTheme="minorHAnsi" w:cstheme="minorHAnsi"/>
          <w:color w:val="000000" w:themeColor="text1"/>
          <w:sz w:val="22"/>
          <w:szCs w:val="22"/>
        </w:rPr>
        <w:t xml:space="preserve">   Store</w:t>
      </w:r>
      <w:r w:rsidRPr="00963481" w:rsidR="002F1880">
        <w:rPr>
          <w:rFonts w:eastAsia="Arial Unicode MS" w:asciiTheme="minorHAnsi" w:hAnsiTheme="minorHAnsi" w:cstheme="minorHAnsi"/>
          <w:color w:val="000000" w:themeColor="text1"/>
          <w:sz w:val="22"/>
          <w:szCs w:val="22"/>
        </w:rPr>
        <w:t xml:space="preserve"> </w:t>
      </w:r>
      <w:r w:rsidRPr="00963481">
        <w:rPr>
          <w:rFonts w:eastAsia="Arial Unicode MS" w:asciiTheme="minorHAnsi" w:hAnsiTheme="minorHAnsi" w:cstheme="minorHAnsi"/>
          <w:color w:val="000000" w:themeColor="text1"/>
          <w:sz w:val="22"/>
          <w:szCs w:val="22"/>
        </w:rPr>
        <w:t xml:space="preserve">User/Manger to maintain and </w:t>
      </w:r>
      <w:r w:rsidRPr="00963481" w:rsidR="00691334">
        <w:rPr>
          <w:rFonts w:eastAsia="Arial Unicode MS" w:asciiTheme="minorHAnsi" w:hAnsiTheme="minorHAnsi" w:cstheme="minorHAnsi"/>
          <w:color w:val="000000" w:themeColor="text1"/>
          <w:sz w:val="22"/>
          <w:szCs w:val="22"/>
        </w:rPr>
        <w:t>view data in list or graph or map</w:t>
      </w:r>
      <w:r w:rsidRPr="00963481">
        <w:rPr>
          <w:rFonts w:eastAsia="Arial Unicode MS" w:asciiTheme="minorHAnsi" w:hAnsiTheme="minorHAnsi" w:cstheme="minorHAnsi"/>
          <w:color w:val="000000" w:themeColor="text1"/>
          <w:sz w:val="22"/>
          <w:szCs w:val="22"/>
        </w:rPr>
        <w:t>.   This</w:t>
      </w:r>
      <w:r w:rsidRPr="00963481" w:rsidR="002F1880">
        <w:rPr>
          <w:rFonts w:eastAsia="Arial Unicode MS" w:asciiTheme="minorHAnsi" w:hAnsiTheme="minorHAnsi" w:cstheme="minorHAnsi"/>
          <w:color w:val="000000" w:themeColor="text1"/>
          <w:sz w:val="22"/>
          <w:szCs w:val="22"/>
        </w:rPr>
        <w:t xml:space="preserve"> </w:t>
      </w:r>
      <w:r w:rsidRPr="00963481" w:rsidR="00691334">
        <w:rPr>
          <w:rFonts w:eastAsia="Arial Unicode MS" w:asciiTheme="minorHAnsi" w:hAnsiTheme="minorHAnsi" w:cstheme="minorHAnsi"/>
          <w:color w:val="000000" w:themeColor="text1"/>
          <w:sz w:val="22"/>
          <w:szCs w:val="22"/>
        </w:rPr>
        <w:t>application shows data related to particular store or stores across</w:t>
      </w:r>
      <w:r w:rsidRPr="00963481" w:rsidR="002F1880">
        <w:rPr>
          <w:rFonts w:eastAsia="Arial Unicode MS" w:asciiTheme="minorHAnsi" w:hAnsiTheme="minorHAnsi" w:cstheme="minorHAnsi"/>
          <w:color w:val="000000" w:themeColor="text1"/>
          <w:sz w:val="22"/>
          <w:szCs w:val="22"/>
        </w:rPr>
        <w:t xml:space="preserve"> </w:t>
      </w:r>
      <w:r w:rsidRPr="00963481">
        <w:rPr>
          <w:rFonts w:eastAsia="Arial Unicode MS" w:asciiTheme="minorHAnsi" w:hAnsiTheme="minorHAnsi" w:cstheme="minorHAnsi"/>
          <w:color w:val="000000" w:themeColor="text1"/>
          <w:sz w:val="22"/>
          <w:szCs w:val="22"/>
        </w:rPr>
        <w:t>Australia.</w:t>
      </w:r>
    </w:p>
    <w:p w:rsidR="00BA77D6" w:rsidRPr="00963481" w:rsidP="00963481">
      <w:pPr>
        <w:pStyle w:val="HTMLPreformatted"/>
        <w:shd w:val="clear" w:color="auto" w:fill="FFFFFF"/>
        <w:ind w:left="288"/>
        <w:rPr>
          <w:rFonts w:eastAsia="Arial Unicode MS" w:asciiTheme="minorHAnsi" w:hAnsiTheme="minorHAnsi" w:cstheme="minorHAnsi"/>
          <w:color w:val="000000" w:themeColor="text1"/>
          <w:sz w:val="22"/>
          <w:szCs w:val="22"/>
        </w:rPr>
      </w:pPr>
    </w:p>
    <w:p w:rsidR="00566A66" w:rsidRPr="00963481" w:rsidP="00963481">
      <w:pPr>
        <w:tabs>
          <w:tab w:val="left" w:pos="3505"/>
        </w:tabs>
        <w:suppressAutoHyphens w:val="0"/>
        <w:contextualSpacing/>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Responsibilities</w:t>
      </w:r>
    </w:p>
    <w:p w:rsidR="00893BB4" w:rsidRPr="00963481" w:rsidP="00963481">
      <w:pPr>
        <w:tabs>
          <w:tab w:val="left" w:pos="3505"/>
        </w:tabs>
        <w:suppressAutoHyphens w:val="0"/>
        <w:contextualSpacing/>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ab/>
      </w:r>
    </w:p>
    <w:p w:rsidR="007C04AF" w:rsidRPr="00963481" w:rsidP="00963481">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contextualSpacing/>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lang w:val="en-US" w:eastAsia="en-US"/>
        </w:rPr>
        <w:t>Worked in a team, Involved in developing the UI, layout and front-end programming (</w:t>
      </w:r>
      <w:r w:rsidRPr="00963481" w:rsidR="00625A8C">
        <w:rPr>
          <w:rFonts w:eastAsia="Arial Unicode MS" w:asciiTheme="minorHAnsi" w:hAnsiTheme="minorHAnsi" w:cstheme="minorHAnsi"/>
          <w:color w:val="000000" w:themeColor="text1"/>
          <w:sz w:val="22"/>
          <w:szCs w:val="22"/>
          <w:lang w:val="en-US" w:eastAsia="en-US"/>
        </w:rPr>
        <w:t>HTML5</w:t>
      </w:r>
      <w:r w:rsidRPr="00963481">
        <w:rPr>
          <w:rFonts w:eastAsia="Arial Unicode MS" w:asciiTheme="minorHAnsi" w:hAnsiTheme="minorHAnsi" w:cstheme="minorHAnsi"/>
          <w:color w:val="000000" w:themeColor="text1"/>
          <w:sz w:val="22"/>
          <w:szCs w:val="22"/>
          <w:lang w:val="en-US" w:eastAsia="en-US"/>
        </w:rPr>
        <w:t>) for web application.</w:t>
      </w:r>
    </w:p>
    <w:p w:rsidR="00514A63" w:rsidRPr="00963481" w:rsidP="00963481">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contextualSpacing/>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lang w:val="en-US" w:eastAsia="en-US"/>
        </w:rPr>
        <w:t>Completely Developed Responsive web page designs.</w:t>
      </w:r>
    </w:p>
    <w:p w:rsidR="00D8506A" w:rsidRPr="00963481" w:rsidP="00963481">
      <w:pPr>
        <w:pStyle w:val="ListParagraph"/>
        <w:numPr>
          <w:ilvl w:val="0"/>
          <w:numId w:val="32"/>
        </w:numPr>
        <w:shd w:val="clear" w:color="auto" w:fill="FFFFFF"/>
        <w:suppressAutoHyphens w:val="0"/>
        <w:contextualSpacing/>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 xml:space="preserve">Redesigning in Angular </w:t>
      </w:r>
      <w:r w:rsidRPr="00963481" w:rsidR="00691334">
        <w:rPr>
          <w:rFonts w:eastAsia="Arial Unicode MS" w:asciiTheme="minorHAnsi" w:hAnsiTheme="minorHAnsi" w:cstheme="minorHAnsi"/>
          <w:color w:val="000000" w:themeColor="text1"/>
          <w:sz w:val="22"/>
          <w:szCs w:val="22"/>
        </w:rPr>
        <w:t>JS and</w:t>
      </w:r>
      <w:r w:rsidRPr="00963481" w:rsidR="00514A63">
        <w:rPr>
          <w:rFonts w:eastAsia="Arial Unicode MS" w:asciiTheme="minorHAnsi" w:hAnsiTheme="minorHAnsi" w:cstheme="minorHAnsi"/>
          <w:color w:val="000000" w:themeColor="text1"/>
          <w:sz w:val="22"/>
          <w:szCs w:val="22"/>
        </w:rPr>
        <w:t xml:space="preserve"> Bootstrap.</w:t>
      </w:r>
    </w:p>
    <w:p w:rsidR="007C04AF" w:rsidRPr="00963481" w:rsidP="00963481">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contextualSpacing/>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lang w:val="en-US" w:eastAsia="en-US"/>
        </w:rPr>
        <w:t xml:space="preserve">Handling cross browser/platform compatibility issues (IE, Firefox, </w:t>
      </w:r>
      <w:r w:rsidRPr="00963481" w:rsidR="00691334">
        <w:rPr>
          <w:rFonts w:eastAsia="Arial Unicode MS" w:asciiTheme="minorHAnsi" w:hAnsiTheme="minorHAnsi" w:cstheme="minorHAnsi"/>
          <w:color w:val="000000" w:themeColor="text1"/>
          <w:sz w:val="22"/>
          <w:szCs w:val="22"/>
          <w:lang w:val="en-US" w:eastAsia="en-US"/>
        </w:rPr>
        <w:t>and Safari</w:t>
      </w:r>
      <w:r w:rsidRPr="00963481">
        <w:rPr>
          <w:rFonts w:eastAsia="Arial Unicode MS" w:asciiTheme="minorHAnsi" w:hAnsiTheme="minorHAnsi" w:cstheme="minorHAnsi"/>
          <w:color w:val="000000" w:themeColor="text1"/>
          <w:sz w:val="22"/>
          <w:szCs w:val="22"/>
          <w:lang w:val="en-US" w:eastAsia="en-US"/>
        </w:rPr>
        <w:t>) on both Windows..</w:t>
      </w:r>
    </w:p>
    <w:p w:rsidR="00EA16C5" w:rsidRPr="00963481" w:rsidP="00963481">
      <w:pPr>
        <w:pStyle w:val="ListParagraph"/>
        <w:numPr>
          <w:ilvl w:val="0"/>
          <w:numId w:val="32"/>
        </w:numPr>
        <w:suppressAutoHyphens w:val="0"/>
        <w:contextualSpacing/>
        <w:jc w:val="both"/>
        <w:rPr>
          <w:rStyle w:val="apple-converted-space"/>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Responsible for making the application compatibility with all major browsers</w:t>
      </w:r>
      <w:r w:rsidRPr="00963481" w:rsidR="00691334">
        <w:rPr>
          <w:rFonts w:eastAsia="Arial Unicode MS" w:asciiTheme="minorHAnsi" w:hAnsiTheme="minorHAnsi" w:cstheme="minorHAnsi"/>
          <w:color w:val="000000" w:themeColor="text1"/>
          <w:sz w:val="22"/>
          <w:szCs w:val="22"/>
        </w:rPr>
        <w:t xml:space="preserve"> </w:t>
      </w:r>
      <w:r w:rsidRPr="00963481" w:rsidR="00770F81">
        <w:rPr>
          <w:rFonts w:eastAsia="Arial Unicode MS" w:asciiTheme="minorHAnsi" w:hAnsiTheme="minorHAnsi" w:cstheme="minorHAnsi"/>
          <w:color w:val="000000" w:themeColor="text1"/>
          <w:sz w:val="22"/>
          <w:szCs w:val="22"/>
          <w:shd w:val="clear" w:color="auto" w:fill="FFFFFF"/>
        </w:rPr>
        <w:t>Performed analysis for the client r</w:t>
      </w:r>
      <w:r w:rsidRPr="00963481">
        <w:rPr>
          <w:rFonts w:eastAsia="Arial Unicode MS" w:asciiTheme="minorHAnsi" w:hAnsiTheme="minorHAnsi" w:cstheme="minorHAnsi"/>
          <w:color w:val="000000" w:themeColor="text1"/>
          <w:sz w:val="22"/>
          <w:szCs w:val="22"/>
          <w:shd w:val="clear" w:color="auto" w:fill="FFFFFF"/>
        </w:rPr>
        <w:t>equirements</w:t>
      </w:r>
      <w:r w:rsidRPr="00963481" w:rsidR="00770F81">
        <w:rPr>
          <w:rFonts w:eastAsia="Arial Unicode MS" w:asciiTheme="minorHAnsi" w:hAnsiTheme="minorHAnsi" w:cstheme="minorHAnsi"/>
          <w:color w:val="000000" w:themeColor="text1"/>
          <w:sz w:val="22"/>
          <w:szCs w:val="22"/>
          <w:shd w:val="clear" w:color="auto" w:fill="FFFFFF"/>
        </w:rPr>
        <w:t xml:space="preserve"> based on the developed detailed design documents.</w:t>
      </w:r>
      <w:r w:rsidRPr="00963481" w:rsidR="00770F81">
        <w:rPr>
          <w:rStyle w:val="apple-converted-space"/>
          <w:rFonts w:eastAsia="Arial Unicode MS" w:asciiTheme="minorHAnsi" w:hAnsiTheme="minorHAnsi" w:cstheme="minorHAnsi"/>
          <w:color w:val="000000" w:themeColor="text1"/>
          <w:sz w:val="22"/>
          <w:szCs w:val="22"/>
          <w:shd w:val="clear" w:color="auto" w:fill="FFFFFF"/>
        </w:rPr>
        <w:t> </w:t>
      </w:r>
    </w:p>
    <w:p w:rsidR="00EA16C5" w:rsidRPr="00963481" w:rsidP="00963481">
      <w:pPr>
        <w:pStyle w:val="ListParagraph"/>
        <w:numPr>
          <w:ilvl w:val="0"/>
          <w:numId w:val="32"/>
        </w:numPr>
        <w:suppressAutoHyphens w:val="0"/>
        <w:contextualSpacing/>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 xml:space="preserve"> Involved in developing the</w:t>
      </w:r>
      <w:r w:rsidRPr="00963481">
        <w:rPr>
          <w:rFonts w:eastAsia="Arial Unicode MS" w:asciiTheme="minorHAnsi" w:hAnsiTheme="minorHAnsi" w:cstheme="minorHAnsi"/>
          <w:color w:val="000000" w:themeColor="text1"/>
          <w:sz w:val="22"/>
          <w:szCs w:val="22"/>
          <w:shd w:val="clear" w:color="auto" w:fill="FFFFFF"/>
        </w:rPr>
        <w:t xml:space="preserve">   UI</w:t>
      </w:r>
      <w:r w:rsidRPr="00963481">
        <w:rPr>
          <w:rStyle w:val="apple-converted-space"/>
          <w:rFonts w:eastAsia="Arial Unicode MS" w:asciiTheme="minorHAnsi" w:hAnsiTheme="minorHAnsi" w:cstheme="minorHAnsi"/>
          <w:color w:val="000000" w:themeColor="text1"/>
          <w:sz w:val="22"/>
          <w:szCs w:val="22"/>
          <w:shd w:val="clear" w:color="auto" w:fill="FFFFFF"/>
        </w:rPr>
        <w:t> </w:t>
      </w:r>
      <w:r w:rsidRPr="00963481">
        <w:rPr>
          <w:rFonts w:eastAsia="Arial Unicode MS" w:asciiTheme="minorHAnsi" w:hAnsiTheme="minorHAnsi" w:cstheme="minorHAnsi"/>
          <w:color w:val="000000" w:themeColor="text1"/>
          <w:sz w:val="22"/>
          <w:szCs w:val="22"/>
          <w:shd w:val="clear" w:color="auto" w:fill="FFFFFF"/>
        </w:rPr>
        <w:t xml:space="preserve">pages using HTML, DHTML, </w:t>
      </w:r>
      <w:r w:rsidRPr="00963481" w:rsidR="00625A8C">
        <w:rPr>
          <w:rFonts w:eastAsia="Arial Unicode MS" w:asciiTheme="minorHAnsi" w:hAnsiTheme="minorHAnsi" w:cstheme="minorHAnsi"/>
          <w:color w:val="000000" w:themeColor="text1"/>
          <w:sz w:val="22"/>
          <w:szCs w:val="22"/>
          <w:shd w:val="clear" w:color="auto" w:fill="FFFFFF"/>
        </w:rPr>
        <w:t>CSS</w:t>
      </w:r>
      <w:r w:rsidRPr="00963481">
        <w:rPr>
          <w:rFonts w:eastAsia="Arial Unicode MS" w:asciiTheme="minorHAnsi" w:hAnsiTheme="minorHAnsi" w:cstheme="minorHAnsi"/>
          <w:color w:val="000000" w:themeColor="text1"/>
          <w:sz w:val="22"/>
          <w:szCs w:val="22"/>
          <w:shd w:val="clear" w:color="auto" w:fill="FFFFFF"/>
        </w:rPr>
        <w:t xml:space="preserve">, JavaScript, </w:t>
      </w:r>
      <w:r w:rsidRPr="00963481" w:rsidR="005E45A9">
        <w:rPr>
          <w:rFonts w:eastAsia="Arial Unicode MS" w:asciiTheme="minorHAnsi" w:hAnsiTheme="minorHAnsi" w:cstheme="minorHAnsi"/>
          <w:color w:val="000000" w:themeColor="text1"/>
          <w:sz w:val="22"/>
          <w:szCs w:val="22"/>
          <w:shd w:val="clear" w:color="auto" w:fill="FFFFFF"/>
        </w:rPr>
        <w:t>JSON</w:t>
      </w:r>
      <w:r w:rsidRPr="00963481">
        <w:rPr>
          <w:rFonts w:eastAsia="Arial Unicode MS" w:asciiTheme="minorHAnsi" w:hAnsiTheme="minorHAnsi" w:cstheme="minorHAnsi"/>
          <w:color w:val="000000" w:themeColor="text1"/>
          <w:sz w:val="22"/>
          <w:szCs w:val="22"/>
          <w:shd w:val="clear" w:color="auto" w:fill="FFFFFF"/>
        </w:rPr>
        <w:t>, jQuery, Ajax.</w:t>
      </w:r>
    </w:p>
    <w:p w:rsidR="00EA16C5" w:rsidRPr="00963481" w:rsidP="00963481">
      <w:pPr>
        <w:pStyle w:val="ListParagraph"/>
        <w:numPr>
          <w:ilvl w:val="0"/>
          <w:numId w:val="32"/>
        </w:numPr>
        <w:suppressAutoHyphens w:val="0"/>
        <w:contextualSpacing/>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 xml:space="preserve"> Design and development of Web pages using HTML, </w:t>
      </w:r>
      <w:r w:rsidRPr="00963481" w:rsidR="00625A8C">
        <w:rPr>
          <w:rFonts w:eastAsia="Arial Unicode MS" w:asciiTheme="minorHAnsi" w:hAnsiTheme="minorHAnsi" w:cstheme="minorHAnsi"/>
          <w:color w:val="000000" w:themeColor="text1"/>
          <w:sz w:val="22"/>
          <w:szCs w:val="22"/>
          <w:shd w:val="clear" w:color="auto" w:fill="FFFFFF"/>
        </w:rPr>
        <w:t>CSS</w:t>
      </w:r>
      <w:r w:rsidRPr="00963481">
        <w:rPr>
          <w:rFonts w:eastAsia="Arial Unicode MS" w:asciiTheme="minorHAnsi" w:hAnsiTheme="minorHAnsi" w:cstheme="minorHAnsi"/>
          <w:color w:val="000000" w:themeColor="text1"/>
          <w:sz w:val="22"/>
          <w:szCs w:val="22"/>
          <w:shd w:val="clear" w:color="auto" w:fill="FFFFFF"/>
        </w:rPr>
        <w:t xml:space="preserve"> including Ajax controls and XML.</w:t>
      </w:r>
    </w:p>
    <w:p w:rsidR="00EA16C5" w:rsidRPr="00963481" w:rsidP="00963481">
      <w:pPr>
        <w:pStyle w:val="ListParagraph"/>
        <w:numPr>
          <w:ilvl w:val="0"/>
          <w:numId w:val="32"/>
        </w:numPr>
        <w:suppressAutoHyphens w:val="0"/>
        <w:contextualSpacing/>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 xml:space="preserve"> Integrated the Java code (API) in JSP Pages.</w:t>
      </w:r>
    </w:p>
    <w:p w:rsidR="00EA16C5" w:rsidRPr="00963481" w:rsidP="00963481">
      <w:pPr>
        <w:pStyle w:val="ListParagraph"/>
        <w:numPr>
          <w:ilvl w:val="0"/>
          <w:numId w:val="32"/>
        </w:numPr>
        <w:suppressAutoHyphens w:val="0"/>
        <w:contextualSpacing/>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 xml:space="preserve"> Used jQuery core library functions for the logical implementation part at client side for all the application.</w:t>
      </w:r>
    </w:p>
    <w:p w:rsidR="00D8506A" w:rsidRPr="00963481" w:rsidP="00963481">
      <w:pPr>
        <w:pStyle w:val="ListParagraph"/>
        <w:numPr>
          <w:ilvl w:val="0"/>
          <w:numId w:val="32"/>
        </w:numPr>
        <w:suppressAutoHyphens w:val="0"/>
        <w:contextualSpacing/>
        <w:jc w:val="both"/>
        <w:rPr>
          <w:rFonts w:eastAsia="Arial Unicode MS" w:asciiTheme="minorHAnsi" w:hAnsiTheme="minorHAnsi" w:cstheme="minorHAnsi"/>
          <w:color w:val="000000" w:themeColor="text1"/>
          <w:sz w:val="22"/>
          <w:szCs w:val="22"/>
          <w:shd w:val="clear" w:color="auto" w:fill="FFFFFF"/>
        </w:rPr>
      </w:pPr>
      <w:r w:rsidRPr="00963481">
        <w:rPr>
          <w:rFonts w:eastAsia="Arial Unicode MS" w:asciiTheme="minorHAnsi" w:hAnsiTheme="minorHAnsi" w:cstheme="minorHAnsi"/>
          <w:color w:val="000000" w:themeColor="text1"/>
          <w:sz w:val="22"/>
          <w:szCs w:val="22"/>
          <w:shd w:val="clear" w:color="auto" w:fill="FFFFFF"/>
        </w:rPr>
        <w:t>Used XML to transfer the application data between client and server. In server-side Servlets is used to construct and parse the data in XML format and in client-side Java is used.</w:t>
      </w:r>
    </w:p>
    <w:p w:rsidR="00D8506A" w:rsidRPr="00963481" w:rsidP="00963481">
      <w:pPr>
        <w:pStyle w:val="ListParagraph"/>
        <w:numPr>
          <w:ilvl w:val="0"/>
          <w:numId w:val="32"/>
        </w:numPr>
        <w:suppressAutoHyphens w:val="0"/>
        <w:contextualSpacing/>
        <w:jc w:val="both"/>
        <w:rPr>
          <w:rFonts w:eastAsia="Arial Unicode MS" w:asciiTheme="minorHAnsi" w:hAnsiTheme="minorHAnsi" w:cstheme="minorHAnsi"/>
          <w:color w:val="000000" w:themeColor="text1"/>
          <w:sz w:val="22"/>
          <w:szCs w:val="22"/>
          <w:shd w:val="clear" w:color="auto" w:fill="FFFFFF"/>
        </w:rPr>
      </w:pPr>
      <w:r w:rsidRPr="00963481">
        <w:rPr>
          <w:rFonts w:eastAsia="Arial Unicode MS" w:asciiTheme="minorHAnsi" w:hAnsiTheme="minorHAnsi" w:cstheme="minorHAnsi"/>
          <w:color w:val="000000" w:themeColor="text1"/>
          <w:sz w:val="22"/>
          <w:szCs w:val="22"/>
          <w:shd w:val="clear" w:color="auto" w:fill="FFFFFF"/>
        </w:rPr>
        <w:t>U</w:t>
      </w:r>
      <w:r w:rsidRPr="00963481" w:rsidR="00177A45">
        <w:rPr>
          <w:rFonts w:eastAsia="Arial Unicode MS" w:asciiTheme="minorHAnsi" w:hAnsiTheme="minorHAnsi" w:cstheme="minorHAnsi"/>
          <w:color w:val="000000" w:themeColor="text1"/>
          <w:sz w:val="22"/>
          <w:szCs w:val="22"/>
          <w:shd w:val="clear" w:color="auto" w:fill="FFFFFF"/>
        </w:rPr>
        <w:t xml:space="preserve">sed java </w:t>
      </w:r>
      <w:r w:rsidRPr="00963481" w:rsidR="00311B41">
        <w:rPr>
          <w:rFonts w:eastAsia="Arial Unicode MS" w:asciiTheme="minorHAnsi" w:hAnsiTheme="minorHAnsi" w:cstheme="minorHAnsi"/>
          <w:color w:val="000000" w:themeColor="text1"/>
          <w:sz w:val="22"/>
          <w:szCs w:val="22"/>
          <w:shd w:val="clear" w:color="auto" w:fill="FFFFFF"/>
        </w:rPr>
        <w:t xml:space="preserve">Servlets, JSP </w:t>
      </w:r>
      <w:r w:rsidRPr="00963481" w:rsidR="00177A45">
        <w:rPr>
          <w:rFonts w:eastAsia="Arial Unicode MS" w:asciiTheme="minorHAnsi" w:hAnsiTheme="minorHAnsi" w:cstheme="minorHAnsi"/>
          <w:color w:val="000000" w:themeColor="text1"/>
          <w:sz w:val="22"/>
          <w:szCs w:val="22"/>
          <w:shd w:val="clear" w:color="auto" w:fill="FFFFFF"/>
        </w:rPr>
        <w:t>and</w:t>
      </w:r>
      <w:r w:rsidRPr="00963481" w:rsidR="002F1880">
        <w:rPr>
          <w:rFonts w:eastAsia="Arial Unicode MS" w:asciiTheme="minorHAnsi" w:hAnsiTheme="minorHAnsi" w:cstheme="minorHAnsi"/>
          <w:color w:val="000000" w:themeColor="text1"/>
          <w:sz w:val="22"/>
          <w:szCs w:val="22"/>
          <w:shd w:val="clear" w:color="auto" w:fill="FFFFFF"/>
        </w:rPr>
        <w:t xml:space="preserve"> </w:t>
      </w:r>
      <w:r w:rsidRPr="00963481">
        <w:rPr>
          <w:rFonts w:eastAsia="Arial Unicode MS" w:asciiTheme="minorHAnsi" w:hAnsiTheme="minorHAnsi" w:cstheme="minorHAnsi"/>
          <w:color w:val="000000" w:themeColor="text1"/>
          <w:sz w:val="22"/>
          <w:szCs w:val="22"/>
          <w:shd w:val="clear" w:color="auto" w:fill="FFFFFF"/>
        </w:rPr>
        <w:t>Worked closely with QA team to understand the reported defects and fix them.</w:t>
      </w:r>
    </w:p>
    <w:p w:rsidR="00EA16C5" w:rsidRPr="00963481" w:rsidP="00963481">
      <w:pPr>
        <w:pStyle w:val="ListParagraph"/>
        <w:numPr>
          <w:ilvl w:val="0"/>
          <w:numId w:val="32"/>
        </w:numPr>
        <w:suppressAutoHyphens w:val="0"/>
        <w:contextualSpacing/>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 xml:space="preserve"> Created JSPs and developed the screens as per the file structure.</w:t>
      </w:r>
    </w:p>
    <w:p w:rsidR="00EA16C5" w:rsidRPr="00963481" w:rsidP="00963481">
      <w:pPr>
        <w:pStyle w:val="ListParagraph"/>
        <w:numPr>
          <w:ilvl w:val="0"/>
          <w:numId w:val="32"/>
        </w:numPr>
        <w:suppressAutoHyphens w:val="0"/>
        <w:contextualSpacing/>
        <w:jc w:val="both"/>
        <w:rPr>
          <w:rStyle w:val="apple-converted-space"/>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 xml:space="preserve"> Involved in developing HTML and JavaScript for client side presentation and, data validation on the client side with in the forms.</w:t>
      </w:r>
      <w:r w:rsidRPr="00963481">
        <w:rPr>
          <w:rStyle w:val="apple-converted-space"/>
          <w:rFonts w:eastAsia="Arial Unicode MS" w:asciiTheme="minorHAnsi" w:hAnsiTheme="minorHAnsi" w:cstheme="minorHAnsi"/>
          <w:color w:val="000000" w:themeColor="text1"/>
          <w:sz w:val="22"/>
          <w:szCs w:val="22"/>
          <w:shd w:val="clear" w:color="auto" w:fill="FFFFFF"/>
        </w:rPr>
        <w:t> </w:t>
      </w:r>
    </w:p>
    <w:p w:rsidR="00CF1FC9" w:rsidRPr="00963481" w:rsidP="00963481">
      <w:pPr>
        <w:pStyle w:val="ListParagraph"/>
        <w:numPr>
          <w:ilvl w:val="0"/>
          <w:numId w:val="32"/>
        </w:numPr>
        <w:suppressAutoHyphens w:val="0"/>
        <w:contextualSpacing/>
        <w:jc w:val="both"/>
        <w:rPr>
          <w:rFonts w:eastAsia="Arial Unicode MS" w:asciiTheme="minorHAnsi" w:hAnsiTheme="minorHAnsi" w:cstheme="minorHAnsi"/>
          <w:color w:val="000000" w:themeColor="text1"/>
          <w:sz w:val="22"/>
          <w:szCs w:val="22"/>
          <w:shd w:val="clear" w:color="auto" w:fill="FFFFFF"/>
        </w:rPr>
      </w:pPr>
      <w:r w:rsidRPr="00963481">
        <w:rPr>
          <w:rFonts w:eastAsia="Arial Unicode MS" w:asciiTheme="minorHAnsi" w:hAnsiTheme="minorHAnsi" w:cstheme="minorHAnsi"/>
          <w:color w:val="000000" w:themeColor="text1"/>
          <w:sz w:val="22"/>
          <w:szCs w:val="22"/>
          <w:shd w:val="clear" w:color="auto" w:fill="FFFFFF"/>
        </w:rPr>
        <w:t xml:space="preserve"> Involved in writing SQL Queries, Stored Procedures.</w:t>
      </w:r>
    </w:p>
    <w:p w:rsidR="00177A45" w:rsidRPr="00963481" w:rsidP="00963481">
      <w:pPr>
        <w:pStyle w:val="ListParagraph"/>
        <w:suppressAutoHyphens w:val="0"/>
        <w:ind w:left="648"/>
        <w:contextualSpacing/>
        <w:jc w:val="both"/>
        <w:rPr>
          <w:rFonts w:eastAsia="Arial Unicode MS" w:asciiTheme="minorHAnsi" w:hAnsiTheme="minorHAnsi" w:cstheme="minorHAnsi"/>
          <w:color w:val="000000" w:themeColor="text1"/>
          <w:sz w:val="22"/>
          <w:szCs w:val="22"/>
          <w:shd w:val="clear" w:color="auto" w:fill="FFFFFF"/>
        </w:rPr>
      </w:pPr>
    </w:p>
    <w:p w:rsidR="00514A63" w:rsidRPr="00963481" w:rsidP="00963481">
      <w:pPr>
        <w:pStyle w:val="ListParagraph"/>
        <w:suppressAutoHyphens w:val="0"/>
        <w:ind w:left="0"/>
        <w:contextualSpacing/>
        <w:jc w:val="both"/>
        <w:rPr>
          <w:rFonts w:eastAsia="Arial Unicode MS" w:asciiTheme="minorHAnsi" w:hAnsiTheme="minorHAnsi" w:cstheme="minorHAnsi"/>
          <w:color w:val="000000" w:themeColor="text1"/>
          <w:sz w:val="22"/>
          <w:szCs w:val="22"/>
          <w:shd w:val="clear" w:color="auto" w:fill="FFFFFF"/>
        </w:rPr>
      </w:pPr>
      <w:r w:rsidRPr="00963481">
        <w:rPr>
          <w:rFonts w:eastAsia="Arial Unicode MS" w:asciiTheme="minorHAnsi" w:hAnsiTheme="minorHAnsi" w:cstheme="minorHAnsi"/>
          <w:color w:val="000000" w:themeColor="text1"/>
          <w:sz w:val="22"/>
          <w:szCs w:val="22"/>
          <w:shd w:val="clear" w:color="auto" w:fill="FFFFFF"/>
        </w:rPr>
        <w:t>Environment:</w:t>
      </w:r>
      <w:r w:rsidRPr="00963481" w:rsidR="002F1880">
        <w:rPr>
          <w:rFonts w:eastAsia="Arial Unicode MS" w:asciiTheme="minorHAnsi" w:hAnsiTheme="minorHAnsi" w:cstheme="minorHAnsi"/>
          <w:color w:val="000000" w:themeColor="text1"/>
          <w:sz w:val="22"/>
          <w:szCs w:val="22"/>
          <w:shd w:val="clear" w:color="auto" w:fill="FFFFFF"/>
        </w:rPr>
        <w:t xml:space="preserve"> </w:t>
      </w:r>
      <w:r w:rsidRPr="00963481" w:rsidR="00311B41">
        <w:rPr>
          <w:rFonts w:eastAsia="Arial Unicode MS" w:asciiTheme="minorHAnsi" w:hAnsiTheme="minorHAnsi" w:cstheme="minorHAnsi"/>
          <w:color w:val="000000" w:themeColor="text1"/>
          <w:sz w:val="22"/>
          <w:szCs w:val="22"/>
          <w:shd w:val="clear" w:color="auto" w:fill="FFFFFF"/>
        </w:rPr>
        <w:t xml:space="preserve">JQuery, </w:t>
      </w:r>
      <w:r w:rsidRPr="00963481" w:rsidR="006B20F0">
        <w:rPr>
          <w:rFonts w:eastAsia="Arial Unicode MS" w:asciiTheme="minorHAnsi" w:hAnsiTheme="minorHAnsi" w:cstheme="minorHAnsi"/>
          <w:color w:val="000000" w:themeColor="text1"/>
          <w:sz w:val="22"/>
          <w:szCs w:val="22"/>
        </w:rPr>
        <w:t>JavaScript</w:t>
      </w:r>
      <w:r w:rsidRPr="00963481" w:rsidR="000C0DF9">
        <w:rPr>
          <w:rFonts w:eastAsia="Arial Unicode MS" w:asciiTheme="minorHAnsi" w:hAnsiTheme="minorHAnsi" w:cstheme="minorHAnsi"/>
          <w:color w:val="000000" w:themeColor="text1"/>
          <w:sz w:val="22"/>
          <w:szCs w:val="22"/>
        </w:rPr>
        <w:t>,</w:t>
      </w:r>
      <w:r w:rsidRPr="00963481">
        <w:rPr>
          <w:rFonts w:eastAsia="Arial Unicode MS" w:asciiTheme="minorHAnsi" w:hAnsiTheme="minorHAnsi" w:cstheme="minorHAnsi"/>
          <w:color w:val="000000" w:themeColor="text1"/>
          <w:sz w:val="22"/>
          <w:szCs w:val="22"/>
        </w:rPr>
        <w:t xml:space="preserve"> </w:t>
      </w:r>
      <w:r w:rsidRPr="00963481" w:rsidR="005E45A9">
        <w:rPr>
          <w:rFonts w:eastAsia="Arial Unicode MS" w:asciiTheme="minorHAnsi" w:hAnsiTheme="minorHAnsi" w:cstheme="minorHAnsi"/>
          <w:color w:val="000000" w:themeColor="text1"/>
          <w:sz w:val="22"/>
          <w:szCs w:val="22"/>
        </w:rPr>
        <w:t>JSON</w:t>
      </w:r>
      <w:r w:rsidRPr="00963481">
        <w:rPr>
          <w:rFonts w:eastAsia="Arial Unicode MS" w:asciiTheme="minorHAnsi" w:hAnsiTheme="minorHAnsi" w:cstheme="minorHAnsi"/>
          <w:color w:val="000000" w:themeColor="text1"/>
          <w:sz w:val="22"/>
          <w:szCs w:val="22"/>
        </w:rPr>
        <w:t>, Ajax,</w:t>
      </w:r>
      <w:r w:rsidRPr="00963481" w:rsidR="00550EC1">
        <w:rPr>
          <w:rFonts w:eastAsia="Arial Unicode MS" w:asciiTheme="minorHAnsi" w:hAnsiTheme="minorHAnsi" w:cstheme="minorHAnsi"/>
          <w:color w:val="000000" w:themeColor="text1"/>
          <w:sz w:val="22"/>
          <w:szCs w:val="22"/>
        </w:rPr>
        <w:t xml:space="preserve"> </w:t>
      </w:r>
      <w:r w:rsidRPr="00963481" w:rsidR="00822F14">
        <w:rPr>
          <w:rFonts w:eastAsia="Arial Unicode MS" w:asciiTheme="minorHAnsi" w:hAnsiTheme="minorHAnsi" w:cstheme="minorHAnsi"/>
          <w:color w:val="000000" w:themeColor="text1"/>
          <w:sz w:val="22"/>
          <w:szCs w:val="22"/>
        </w:rPr>
        <w:t>OOJS,</w:t>
      </w:r>
      <w:r w:rsidRPr="00963481">
        <w:rPr>
          <w:rFonts w:eastAsia="Arial Unicode MS" w:asciiTheme="minorHAnsi" w:hAnsiTheme="minorHAnsi" w:cstheme="minorHAnsi"/>
          <w:color w:val="000000" w:themeColor="text1"/>
          <w:sz w:val="22"/>
          <w:szCs w:val="22"/>
        </w:rPr>
        <w:t xml:space="preserve"> Bootstrap, </w:t>
      </w:r>
      <w:r w:rsidRPr="00963481" w:rsidR="00625A8C">
        <w:rPr>
          <w:rFonts w:eastAsia="Arial Unicode MS" w:asciiTheme="minorHAnsi" w:hAnsiTheme="minorHAnsi" w:cstheme="minorHAnsi"/>
          <w:color w:val="000000" w:themeColor="text1"/>
          <w:sz w:val="22"/>
          <w:szCs w:val="22"/>
        </w:rPr>
        <w:t>HTML5</w:t>
      </w:r>
      <w:r w:rsidRPr="00963481">
        <w:rPr>
          <w:rFonts w:eastAsia="Arial Unicode MS" w:asciiTheme="minorHAnsi" w:hAnsiTheme="minorHAnsi" w:cstheme="minorHAnsi"/>
          <w:color w:val="000000" w:themeColor="text1"/>
          <w:sz w:val="22"/>
          <w:szCs w:val="22"/>
        </w:rPr>
        <w:t xml:space="preserve">, </w:t>
      </w:r>
      <w:r w:rsidRPr="00963481" w:rsidR="00AF1EAF">
        <w:rPr>
          <w:rFonts w:eastAsia="Arial Unicode MS" w:asciiTheme="minorHAnsi" w:hAnsiTheme="minorHAnsi" w:cstheme="minorHAnsi"/>
          <w:color w:val="000000" w:themeColor="text1"/>
          <w:sz w:val="22"/>
          <w:szCs w:val="22"/>
        </w:rPr>
        <w:t>Responsive design</w:t>
      </w:r>
      <w:r w:rsidRPr="00963481">
        <w:rPr>
          <w:rFonts w:eastAsia="Arial Unicode MS" w:asciiTheme="minorHAnsi" w:hAnsiTheme="minorHAnsi" w:cstheme="minorHAnsi"/>
          <w:color w:val="000000" w:themeColor="text1"/>
          <w:sz w:val="22"/>
          <w:szCs w:val="22"/>
        </w:rPr>
        <w:t xml:space="preserve">, </w:t>
      </w:r>
      <w:r w:rsidRPr="00963481" w:rsidR="00625A8C">
        <w:rPr>
          <w:rFonts w:eastAsia="Arial Unicode MS" w:asciiTheme="minorHAnsi" w:hAnsiTheme="minorHAnsi" w:cstheme="minorHAnsi"/>
          <w:color w:val="000000" w:themeColor="text1"/>
          <w:sz w:val="22"/>
          <w:szCs w:val="22"/>
        </w:rPr>
        <w:t>CSS</w:t>
      </w:r>
      <w:r w:rsidRPr="00963481">
        <w:rPr>
          <w:rFonts w:eastAsia="Arial Unicode MS" w:asciiTheme="minorHAnsi" w:hAnsiTheme="minorHAnsi" w:cstheme="minorHAnsi"/>
          <w:color w:val="000000" w:themeColor="text1"/>
          <w:sz w:val="22"/>
          <w:szCs w:val="22"/>
        </w:rPr>
        <w:t>3</w:t>
      </w:r>
      <w:r w:rsidRPr="00963481" w:rsidR="00AF1EAF">
        <w:rPr>
          <w:rFonts w:eastAsia="Arial Unicode MS" w:asciiTheme="minorHAnsi" w:hAnsiTheme="minorHAnsi" w:cstheme="minorHAnsi"/>
          <w:color w:val="000000" w:themeColor="text1"/>
          <w:sz w:val="22"/>
          <w:szCs w:val="22"/>
        </w:rPr>
        <w:t>,</w:t>
      </w:r>
      <w:r w:rsidRPr="00963481">
        <w:rPr>
          <w:rFonts w:eastAsia="Arial Unicode MS" w:asciiTheme="minorHAnsi" w:hAnsiTheme="minorHAnsi" w:cstheme="minorHAnsi"/>
          <w:color w:val="000000" w:themeColor="text1"/>
          <w:sz w:val="22"/>
          <w:szCs w:val="22"/>
          <w:shd w:val="clear" w:color="auto" w:fill="FFFFFF"/>
        </w:rPr>
        <w:t>U</w:t>
      </w:r>
      <w:r w:rsidRPr="00963481" w:rsidR="00AF1EAF">
        <w:rPr>
          <w:rFonts w:eastAsia="Arial Unicode MS" w:asciiTheme="minorHAnsi" w:hAnsiTheme="minorHAnsi" w:cstheme="minorHAnsi"/>
          <w:color w:val="000000" w:themeColor="text1"/>
          <w:sz w:val="22"/>
          <w:szCs w:val="22"/>
          <w:shd w:val="clear" w:color="auto" w:fill="FFFFFF"/>
        </w:rPr>
        <w:t>nit</w:t>
      </w:r>
      <w:r w:rsidRPr="00963481">
        <w:rPr>
          <w:rFonts w:eastAsia="Arial Unicode MS" w:asciiTheme="minorHAnsi" w:hAnsiTheme="minorHAnsi" w:cstheme="minorHAnsi"/>
          <w:color w:val="000000" w:themeColor="text1"/>
          <w:sz w:val="22"/>
          <w:szCs w:val="22"/>
          <w:shd w:val="clear" w:color="auto" w:fill="FFFFFF"/>
        </w:rPr>
        <w:t xml:space="preserve"> Test.</w:t>
      </w:r>
    </w:p>
    <w:p w:rsidR="006B3555" w:rsidRPr="00963481" w:rsidP="00963481">
      <w:pPr>
        <w:pStyle w:val="ListParagraph"/>
        <w:suppressAutoHyphens w:val="0"/>
        <w:ind w:left="0"/>
        <w:contextualSpacing/>
        <w:jc w:val="both"/>
        <w:rPr>
          <w:rFonts w:eastAsia="Arial Unicode MS" w:asciiTheme="minorHAnsi" w:hAnsiTheme="minorHAnsi" w:cstheme="minorHAnsi"/>
          <w:color w:val="000000" w:themeColor="text1"/>
          <w:sz w:val="22"/>
          <w:szCs w:val="22"/>
        </w:rPr>
      </w:pPr>
    </w:p>
    <w:p w:rsidR="00514A63" w:rsidRPr="00963481" w:rsidP="00963481">
      <w:pPr>
        <w:suppressAutoHyphens w:val="0"/>
        <w:contextualSpacing/>
        <w:rPr>
          <w:rFonts w:eastAsia="Arial Unicode MS" w:asciiTheme="minorHAnsi" w:hAnsiTheme="minorHAnsi" w:cstheme="minorHAnsi"/>
          <w:bCs/>
          <w:color w:val="000000" w:themeColor="text1"/>
          <w:sz w:val="22"/>
          <w:szCs w:val="22"/>
        </w:rPr>
      </w:pPr>
      <w:r w:rsidRPr="00963481">
        <w:rPr>
          <w:rFonts w:eastAsia="Arial Unicode MS" w:asciiTheme="minorHAnsi" w:hAnsiTheme="minorHAnsi" w:cstheme="minorHAnsi"/>
          <w:color w:val="000000" w:themeColor="text1"/>
          <w:sz w:val="22"/>
          <w:szCs w:val="22"/>
        </w:rPr>
        <w:t>Project</w:t>
      </w:r>
      <w:r w:rsidRPr="00963481" w:rsidR="009C0D34">
        <w:rPr>
          <w:rFonts w:eastAsia="Arial Unicode MS" w:asciiTheme="minorHAnsi" w:hAnsiTheme="minorHAnsi" w:cstheme="minorHAnsi"/>
          <w:color w:val="000000" w:themeColor="text1"/>
          <w:sz w:val="22"/>
          <w:szCs w:val="22"/>
        </w:rPr>
        <w:t xml:space="preserve"> </w:t>
      </w:r>
      <w:r w:rsidRPr="00963481" w:rsidR="00115FFA">
        <w:rPr>
          <w:rFonts w:eastAsia="Arial Unicode MS" w:asciiTheme="minorHAnsi" w:hAnsiTheme="minorHAnsi" w:cstheme="minorHAnsi"/>
          <w:bCs/>
          <w:color w:val="000000" w:themeColor="text1"/>
          <w:sz w:val="22"/>
          <w:szCs w:val="22"/>
        </w:rPr>
        <w:t>:</w:t>
      </w:r>
      <w:r w:rsidRPr="00963481" w:rsidR="002F4960">
        <w:rPr>
          <w:rFonts w:eastAsia="Arial Unicode MS" w:asciiTheme="minorHAnsi" w:hAnsiTheme="minorHAnsi" w:cstheme="minorHAnsi"/>
          <w:bCs/>
          <w:color w:val="000000" w:themeColor="text1"/>
          <w:sz w:val="22"/>
          <w:szCs w:val="22"/>
        </w:rPr>
        <w:tab/>
      </w:r>
      <w:r w:rsidRPr="00963481" w:rsidR="00115FFA">
        <w:rPr>
          <w:rFonts w:eastAsia="Arial Unicode MS" w:asciiTheme="minorHAnsi" w:hAnsiTheme="minorHAnsi" w:cstheme="minorHAnsi"/>
          <w:bCs/>
          <w:color w:val="000000" w:themeColor="text1"/>
          <w:sz w:val="22"/>
          <w:szCs w:val="22"/>
        </w:rPr>
        <w:t>Jakarta guide</w:t>
      </w:r>
      <w:r w:rsidRPr="00963481" w:rsidR="009C0D34">
        <w:rPr>
          <w:rFonts w:eastAsia="Arial Unicode MS" w:asciiTheme="minorHAnsi" w:hAnsiTheme="minorHAnsi" w:cstheme="minorHAnsi"/>
          <w:bCs/>
          <w:color w:val="000000" w:themeColor="text1"/>
          <w:sz w:val="22"/>
          <w:szCs w:val="22"/>
        </w:rPr>
        <w:tab/>
      </w:r>
      <w:r w:rsidRPr="00963481" w:rsidR="009C0D34">
        <w:rPr>
          <w:rFonts w:eastAsia="Arial Unicode MS" w:asciiTheme="minorHAnsi" w:hAnsiTheme="minorHAnsi" w:cstheme="minorHAnsi"/>
          <w:bCs/>
          <w:color w:val="000000" w:themeColor="text1"/>
          <w:sz w:val="22"/>
          <w:szCs w:val="22"/>
        </w:rPr>
        <w:tab/>
      </w:r>
      <w:r w:rsidRPr="00963481" w:rsidR="009C0D34">
        <w:rPr>
          <w:rFonts w:eastAsia="Arial Unicode MS" w:asciiTheme="minorHAnsi" w:hAnsiTheme="minorHAnsi" w:cstheme="minorHAnsi"/>
          <w:bCs/>
          <w:color w:val="000000" w:themeColor="text1"/>
          <w:sz w:val="22"/>
          <w:szCs w:val="22"/>
        </w:rPr>
        <w:tab/>
      </w:r>
      <w:r w:rsidRPr="00963481" w:rsidR="009C0D34">
        <w:rPr>
          <w:rFonts w:eastAsia="Arial Unicode MS" w:asciiTheme="minorHAnsi" w:hAnsiTheme="minorHAnsi" w:cstheme="minorHAnsi"/>
          <w:bCs/>
          <w:color w:val="000000" w:themeColor="text1"/>
          <w:sz w:val="22"/>
          <w:szCs w:val="22"/>
        </w:rPr>
        <w:tab/>
      </w:r>
      <w:r w:rsidRPr="00963481" w:rsidR="009C0D34">
        <w:rPr>
          <w:rFonts w:eastAsia="Arial Unicode MS" w:asciiTheme="minorHAnsi" w:hAnsiTheme="minorHAnsi" w:cstheme="minorHAnsi"/>
          <w:bCs/>
          <w:color w:val="000000" w:themeColor="text1"/>
          <w:sz w:val="22"/>
          <w:szCs w:val="22"/>
        </w:rPr>
        <w:tab/>
      </w:r>
      <w:r w:rsidRPr="00963481" w:rsidR="009C0D34">
        <w:rPr>
          <w:rFonts w:eastAsia="Arial Unicode MS" w:asciiTheme="minorHAnsi" w:hAnsiTheme="minorHAnsi" w:cstheme="minorHAnsi"/>
          <w:bCs/>
          <w:color w:val="000000" w:themeColor="text1"/>
          <w:sz w:val="22"/>
          <w:szCs w:val="22"/>
        </w:rPr>
        <w:tab/>
      </w:r>
      <w:r w:rsidRPr="00963481" w:rsidR="009C0D34">
        <w:rPr>
          <w:rFonts w:eastAsia="Arial Unicode MS" w:asciiTheme="minorHAnsi" w:hAnsiTheme="minorHAnsi" w:cstheme="minorHAnsi"/>
          <w:bCs/>
          <w:color w:val="000000" w:themeColor="text1"/>
          <w:sz w:val="22"/>
          <w:szCs w:val="22"/>
        </w:rPr>
        <w:tab/>
      </w:r>
      <w:r w:rsidRPr="00963481" w:rsidR="009C0D34">
        <w:rPr>
          <w:rFonts w:eastAsia="Arial Unicode MS" w:asciiTheme="minorHAnsi" w:hAnsiTheme="minorHAnsi" w:cstheme="minorHAnsi"/>
          <w:bCs/>
          <w:color w:val="000000" w:themeColor="text1"/>
          <w:sz w:val="22"/>
          <w:szCs w:val="22"/>
        </w:rPr>
        <w:tab/>
      </w:r>
      <w:r w:rsidRPr="00963481" w:rsidR="009C0D34">
        <w:rPr>
          <w:rFonts w:eastAsia="Arial Unicode MS" w:asciiTheme="minorHAnsi" w:hAnsiTheme="minorHAnsi" w:cstheme="minorHAnsi"/>
          <w:bCs/>
          <w:color w:val="000000" w:themeColor="text1"/>
          <w:sz w:val="22"/>
          <w:szCs w:val="22"/>
        </w:rPr>
        <w:tab/>
      </w:r>
      <w:r w:rsidRPr="00963481" w:rsidR="009C0D34">
        <w:rPr>
          <w:rFonts w:eastAsia="Arial Unicode MS" w:asciiTheme="minorHAnsi" w:hAnsiTheme="minorHAnsi" w:cstheme="minorHAnsi"/>
          <w:bCs/>
          <w:color w:val="000000" w:themeColor="text1"/>
          <w:sz w:val="22"/>
          <w:szCs w:val="22"/>
        </w:rPr>
        <w:tab/>
      </w:r>
      <w:r w:rsidRPr="00963481" w:rsidR="009C0D34">
        <w:rPr>
          <w:rFonts w:eastAsia="Arial Unicode MS" w:asciiTheme="minorHAnsi" w:hAnsiTheme="minorHAnsi" w:cstheme="minorHAnsi"/>
          <w:bCs/>
          <w:color w:val="000000" w:themeColor="text1"/>
          <w:sz w:val="22"/>
          <w:szCs w:val="22"/>
        </w:rPr>
        <w:tab/>
      </w:r>
      <w:r w:rsidRPr="00963481" w:rsidR="009C0D34">
        <w:rPr>
          <w:rFonts w:eastAsia="Arial Unicode MS" w:asciiTheme="minorHAnsi" w:hAnsiTheme="minorHAnsi" w:cstheme="minorHAnsi"/>
          <w:bCs/>
          <w:color w:val="000000" w:themeColor="text1"/>
          <w:sz w:val="22"/>
          <w:szCs w:val="22"/>
        </w:rPr>
        <w:tab/>
      </w:r>
      <w:r w:rsidRPr="00963481" w:rsidR="009C0D34">
        <w:rPr>
          <w:rFonts w:eastAsia="Arial Unicode MS" w:asciiTheme="minorHAnsi" w:hAnsiTheme="minorHAnsi" w:cstheme="minorHAnsi"/>
          <w:bCs/>
          <w:color w:val="000000" w:themeColor="text1"/>
          <w:sz w:val="22"/>
          <w:szCs w:val="22"/>
        </w:rPr>
        <w:tab/>
      </w:r>
      <w:r w:rsidRPr="00963481" w:rsidR="009C0D34">
        <w:rPr>
          <w:rFonts w:eastAsia="Arial Unicode MS" w:asciiTheme="minorHAnsi" w:hAnsiTheme="minorHAnsi" w:cstheme="minorHAnsi"/>
          <w:bCs/>
          <w:color w:val="000000" w:themeColor="text1"/>
          <w:sz w:val="22"/>
          <w:szCs w:val="22"/>
        </w:rPr>
        <w:tab/>
      </w:r>
      <w:r w:rsidRPr="00963481" w:rsidR="009C0D34">
        <w:rPr>
          <w:rFonts w:eastAsia="Arial Unicode MS" w:asciiTheme="minorHAnsi" w:hAnsiTheme="minorHAnsi" w:cstheme="minorHAnsi"/>
          <w:bCs/>
          <w:color w:val="000000" w:themeColor="text1"/>
          <w:sz w:val="22"/>
          <w:szCs w:val="22"/>
        </w:rPr>
        <w:tab/>
      </w:r>
      <w:r w:rsidRPr="00963481" w:rsidR="009C0D34">
        <w:rPr>
          <w:rFonts w:eastAsia="Arial Unicode MS" w:asciiTheme="minorHAnsi" w:hAnsiTheme="minorHAnsi" w:cstheme="minorHAnsi"/>
          <w:bCs/>
          <w:color w:val="000000" w:themeColor="text1"/>
          <w:sz w:val="22"/>
          <w:szCs w:val="22"/>
        </w:rPr>
        <w:tab/>
      </w:r>
      <w:r w:rsidRPr="00963481" w:rsidR="009C0D34">
        <w:rPr>
          <w:rFonts w:eastAsia="Arial Unicode MS" w:asciiTheme="minorHAnsi" w:hAnsiTheme="minorHAnsi" w:cstheme="minorHAnsi"/>
          <w:bCs/>
          <w:color w:val="000000" w:themeColor="text1"/>
          <w:sz w:val="22"/>
          <w:szCs w:val="22"/>
        </w:rPr>
        <w:tab/>
      </w:r>
      <w:r w:rsidRPr="00963481" w:rsidR="009C0D34">
        <w:rPr>
          <w:rFonts w:eastAsia="Arial Unicode MS" w:asciiTheme="minorHAnsi" w:hAnsiTheme="minorHAnsi" w:cstheme="minorHAnsi"/>
          <w:bCs/>
          <w:color w:val="000000" w:themeColor="text1"/>
          <w:sz w:val="22"/>
          <w:szCs w:val="22"/>
        </w:rPr>
        <w:tab/>
      </w:r>
      <w:r w:rsidRPr="00963481" w:rsidR="009C0D34">
        <w:rPr>
          <w:rFonts w:eastAsia="Arial Unicode MS" w:asciiTheme="minorHAnsi" w:hAnsiTheme="minorHAnsi" w:cstheme="minorHAnsi"/>
          <w:bCs/>
          <w:color w:val="000000" w:themeColor="text1"/>
          <w:sz w:val="22"/>
          <w:szCs w:val="22"/>
        </w:rPr>
        <w:tab/>
      </w:r>
      <w:r w:rsidRPr="00963481" w:rsidR="009C0D34">
        <w:rPr>
          <w:rFonts w:eastAsia="Arial Unicode MS" w:asciiTheme="minorHAnsi" w:hAnsiTheme="minorHAnsi" w:cstheme="minorHAnsi"/>
          <w:bCs/>
          <w:color w:val="000000" w:themeColor="text1"/>
          <w:sz w:val="22"/>
          <w:szCs w:val="22"/>
        </w:rPr>
        <w:tab/>
      </w:r>
      <w:r w:rsidRPr="00963481" w:rsidR="006B3555">
        <w:rPr>
          <w:rFonts w:eastAsia="Arial Unicode MS" w:asciiTheme="minorHAnsi" w:hAnsiTheme="minorHAnsi" w:cstheme="minorHAnsi"/>
          <w:color w:val="000000" w:themeColor="text1"/>
          <w:sz w:val="22"/>
          <w:szCs w:val="22"/>
        </w:rPr>
        <w:t>Duration :  Aug12-</w:t>
      </w:r>
      <w:r w:rsidRPr="00963481" w:rsidR="006B3555">
        <w:rPr>
          <w:rFonts w:eastAsia="Arial Unicode MS" w:asciiTheme="minorHAnsi" w:hAnsiTheme="minorHAnsi" w:cstheme="minorHAnsi"/>
          <w:bCs/>
          <w:color w:val="000000" w:themeColor="text1"/>
          <w:sz w:val="22"/>
          <w:szCs w:val="22"/>
        </w:rPr>
        <w:t xml:space="preserve"> Apr 13</w:t>
      </w:r>
    </w:p>
    <w:p w:rsidR="00EB7109" w:rsidRPr="00963481" w:rsidP="00963481">
      <w:pPr>
        <w:suppressAutoHyphens w:val="0"/>
        <w:contextualSpacing/>
        <w:rPr>
          <w:rFonts w:eastAsia="Arial Unicode MS" w:asciiTheme="minorHAnsi" w:hAnsiTheme="minorHAnsi" w:cstheme="minorHAnsi"/>
          <w:bCs/>
          <w:color w:val="000000" w:themeColor="text1"/>
          <w:sz w:val="22"/>
          <w:szCs w:val="22"/>
        </w:rPr>
      </w:pPr>
      <w:r w:rsidRPr="00963481">
        <w:rPr>
          <w:rFonts w:eastAsia="Arial Unicode MS" w:asciiTheme="minorHAnsi" w:hAnsiTheme="minorHAnsi" w:cstheme="minorHAnsi"/>
          <w:color w:val="000000" w:themeColor="text1"/>
          <w:sz w:val="22"/>
          <w:szCs w:val="22"/>
        </w:rPr>
        <w:t>Role</w:t>
      </w:r>
      <w:r w:rsidRPr="00963481">
        <w:rPr>
          <w:rFonts w:eastAsia="Arial Unicode MS" w:asciiTheme="minorHAnsi" w:hAnsiTheme="minorHAnsi" w:cstheme="minorHAnsi"/>
          <w:color w:val="000000" w:themeColor="text1"/>
          <w:sz w:val="22"/>
          <w:szCs w:val="22"/>
        </w:rPr>
        <w:tab/>
        <w:t xml:space="preserve">   </w:t>
      </w:r>
      <w:r w:rsidRPr="00963481">
        <w:rPr>
          <w:rFonts w:eastAsia="Arial Unicode MS" w:asciiTheme="minorHAnsi" w:hAnsiTheme="minorHAnsi" w:cstheme="minorHAnsi"/>
          <w:color w:val="000000" w:themeColor="text1"/>
          <w:sz w:val="22"/>
          <w:szCs w:val="22"/>
        </w:rPr>
        <w:t xml:space="preserve">: UI Developer </w:t>
      </w:r>
    </w:p>
    <w:p w:rsidR="00BA77D6" w:rsidRPr="00963481" w:rsidP="00963481">
      <w:pPr>
        <w:suppressAutoHyphens w:val="0"/>
        <w:contextualSpacing/>
        <w:rPr>
          <w:rFonts w:eastAsia="Arial Unicode MS" w:asciiTheme="minorHAnsi" w:hAnsiTheme="minorHAnsi" w:cstheme="minorHAnsi"/>
          <w:bCs/>
          <w:color w:val="000000" w:themeColor="text1"/>
          <w:sz w:val="22"/>
          <w:szCs w:val="22"/>
        </w:rPr>
      </w:pPr>
      <w:r w:rsidRPr="00963481">
        <w:rPr>
          <w:rFonts w:eastAsia="Arial Unicode MS" w:asciiTheme="minorHAnsi" w:hAnsiTheme="minorHAnsi" w:cstheme="minorHAnsi"/>
          <w:bCs/>
          <w:color w:val="000000" w:themeColor="text1"/>
          <w:sz w:val="22"/>
          <w:szCs w:val="22"/>
        </w:rPr>
        <w:t>Description:</w:t>
      </w:r>
    </w:p>
    <w:p w:rsidR="00D8506A" w:rsidRPr="00963481" w:rsidP="00963481">
      <w:pPr>
        <w:suppressAutoHyphens w:val="0"/>
        <w:ind w:left="576"/>
        <w:contextualSpacing/>
        <w:rPr>
          <w:rFonts w:eastAsia="Arial Unicode MS" w:asciiTheme="minorHAnsi" w:hAnsiTheme="minorHAnsi" w:cstheme="minorHAnsi"/>
          <w:bCs/>
          <w:color w:val="000000" w:themeColor="text1"/>
          <w:sz w:val="22"/>
          <w:szCs w:val="22"/>
        </w:rPr>
      </w:pPr>
      <w:r w:rsidRPr="00963481">
        <w:rPr>
          <w:rFonts w:eastAsia="Arial Unicode MS" w:asciiTheme="minorHAnsi" w:hAnsiTheme="minorHAnsi" w:cstheme="minorHAnsi"/>
          <w:bCs/>
          <w:color w:val="000000" w:themeColor="text1"/>
          <w:sz w:val="22"/>
          <w:szCs w:val="22"/>
        </w:rPr>
        <w:t>Guide 4T is a mobile app that helps you find nearby attractions, hotels, most popular restaurants, nightclubs, sights, museums, ATM, pharmacies. This smart and intelligent mobile city guides are created to help plan your trip.</w:t>
      </w:r>
    </w:p>
    <w:p w:rsidR="00D8506A" w:rsidRPr="00963481" w:rsidP="00963481">
      <w:pPr>
        <w:suppressAutoHyphens w:val="0"/>
        <w:contextualSpacing/>
        <w:rPr>
          <w:rFonts w:eastAsia="Arial Unicode MS" w:asciiTheme="minorHAnsi" w:hAnsiTheme="minorHAnsi" w:cstheme="minorHAnsi"/>
          <w:bCs/>
          <w:color w:val="000000" w:themeColor="text1"/>
          <w:sz w:val="22"/>
          <w:szCs w:val="22"/>
        </w:rPr>
      </w:pPr>
    </w:p>
    <w:p w:rsidR="00BA77D6" w:rsidRPr="00963481" w:rsidP="00963481">
      <w:pPr>
        <w:suppressAutoHyphens w:val="0"/>
        <w:contextualSpacing/>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 xml:space="preserve"> Responsibilities</w:t>
      </w:r>
    </w:p>
    <w:p w:rsidR="00566A66" w:rsidRPr="00963481" w:rsidP="00963481">
      <w:pPr>
        <w:suppressAutoHyphens w:val="0"/>
        <w:contextualSpacing/>
        <w:rPr>
          <w:rFonts w:eastAsia="Arial Unicode MS" w:asciiTheme="minorHAnsi" w:hAnsiTheme="minorHAnsi" w:cstheme="minorHAnsi"/>
          <w:bCs/>
          <w:color w:val="000000" w:themeColor="text1"/>
          <w:sz w:val="22"/>
          <w:szCs w:val="22"/>
        </w:rPr>
      </w:pPr>
    </w:p>
    <w:p w:rsidR="00D8506A" w:rsidRPr="00963481" w:rsidP="00963481">
      <w:pPr>
        <w:pStyle w:val="ListParagraph"/>
        <w:numPr>
          <w:ilvl w:val="0"/>
          <w:numId w:val="33"/>
        </w:numPr>
        <w:suppressAutoHyphens w:val="0"/>
        <w:contextualSpacing/>
        <w:jc w:val="both"/>
        <w:rPr>
          <w:rFonts w:eastAsia="Arial Unicode MS" w:asciiTheme="minorHAnsi" w:hAnsiTheme="minorHAnsi" w:cstheme="minorHAnsi"/>
          <w:color w:val="000000" w:themeColor="text1"/>
          <w:sz w:val="22"/>
          <w:szCs w:val="22"/>
          <w:shd w:val="clear" w:color="auto" w:fill="FFFFFF"/>
        </w:rPr>
      </w:pPr>
      <w:r w:rsidRPr="00963481">
        <w:rPr>
          <w:rFonts w:eastAsia="Arial Unicode MS" w:asciiTheme="minorHAnsi" w:hAnsiTheme="minorHAnsi" w:cstheme="minorHAnsi"/>
          <w:color w:val="000000" w:themeColor="text1"/>
          <w:sz w:val="22"/>
          <w:szCs w:val="22"/>
          <w:shd w:val="clear" w:color="auto" w:fill="FFFFFF"/>
        </w:rPr>
        <w:t>D</w:t>
      </w:r>
      <w:r w:rsidRPr="00963481" w:rsidR="007F6DF7">
        <w:rPr>
          <w:rFonts w:eastAsia="Arial Unicode MS" w:asciiTheme="minorHAnsi" w:hAnsiTheme="minorHAnsi" w:cstheme="minorHAnsi"/>
          <w:color w:val="000000" w:themeColor="text1"/>
          <w:sz w:val="22"/>
          <w:szCs w:val="22"/>
          <w:shd w:val="clear" w:color="auto" w:fill="FFFFFF"/>
        </w:rPr>
        <w:t xml:space="preserve">esigned dynamic client-side JavaScript, codes to </w:t>
      </w:r>
      <w:r w:rsidRPr="00963481">
        <w:rPr>
          <w:rFonts w:eastAsia="Arial Unicode MS" w:asciiTheme="minorHAnsi" w:hAnsiTheme="minorHAnsi" w:cstheme="minorHAnsi"/>
          <w:color w:val="000000" w:themeColor="text1"/>
          <w:sz w:val="22"/>
          <w:szCs w:val="22"/>
          <w:shd w:val="clear" w:color="auto" w:fill="FFFFFF"/>
        </w:rPr>
        <w:t xml:space="preserve">build </w:t>
      </w:r>
      <w:r w:rsidRPr="00963481" w:rsidR="007F6DF7">
        <w:rPr>
          <w:rFonts w:eastAsia="Arial Unicode MS" w:asciiTheme="minorHAnsi" w:hAnsiTheme="minorHAnsi" w:cstheme="minorHAnsi"/>
          <w:color w:val="000000" w:themeColor="text1"/>
          <w:sz w:val="22"/>
          <w:szCs w:val="22"/>
          <w:shd w:val="clear" w:color="auto" w:fill="FFFFFF"/>
        </w:rPr>
        <w:t>web forms and simulate process for web application, page navigation and form validation</w:t>
      </w:r>
    </w:p>
    <w:p w:rsidR="00770F81" w:rsidRPr="00963481" w:rsidP="00963481">
      <w:pPr>
        <w:pStyle w:val="ListParagraph"/>
        <w:numPr>
          <w:ilvl w:val="0"/>
          <w:numId w:val="33"/>
        </w:numPr>
        <w:suppressAutoHyphens w:val="0"/>
        <w:contextualSpacing/>
        <w:jc w:val="both"/>
        <w:rPr>
          <w:rFonts w:eastAsia="Arial Unicode MS" w:asciiTheme="minorHAnsi" w:hAnsiTheme="minorHAnsi" w:cstheme="minorHAnsi"/>
          <w:color w:val="000000" w:themeColor="text1"/>
          <w:sz w:val="22"/>
          <w:szCs w:val="22"/>
          <w:shd w:val="clear" w:color="auto" w:fill="FFFFFF"/>
        </w:rPr>
      </w:pPr>
      <w:r w:rsidRPr="00963481">
        <w:rPr>
          <w:rFonts w:eastAsia="Arial Unicode MS" w:asciiTheme="minorHAnsi" w:hAnsiTheme="minorHAnsi" w:cstheme="minorHAnsi"/>
          <w:color w:val="000000" w:themeColor="text1"/>
          <w:sz w:val="22"/>
          <w:szCs w:val="22"/>
          <w:shd w:val="clear" w:color="auto" w:fill="FFFFFF"/>
        </w:rPr>
        <w:t xml:space="preserve">Used Ajax, </w:t>
      </w:r>
      <w:r w:rsidRPr="00963481" w:rsidR="005E45A9">
        <w:rPr>
          <w:rFonts w:eastAsia="Arial Unicode MS" w:asciiTheme="minorHAnsi" w:hAnsiTheme="minorHAnsi" w:cstheme="minorHAnsi"/>
          <w:color w:val="000000" w:themeColor="text1"/>
          <w:sz w:val="22"/>
          <w:szCs w:val="22"/>
          <w:shd w:val="clear" w:color="auto" w:fill="FFFFFF"/>
        </w:rPr>
        <w:t>JSON</w:t>
      </w:r>
      <w:r w:rsidRPr="00963481">
        <w:rPr>
          <w:rFonts w:eastAsia="Arial Unicode MS" w:asciiTheme="minorHAnsi" w:hAnsiTheme="minorHAnsi" w:cstheme="minorHAnsi"/>
          <w:color w:val="000000" w:themeColor="text1"/>
          <w:sz w:val="22"/>
          <w:szCs w:val="22"/>
          <w:shd w:val="clear" w:color="auto" w:fill="FFFFFF"/>
        </w:rPr>
        <w:t xml:space="preserve"> with jQuery for request data and response processing.</w:t>
      </w:r>
    </w:p>
    <w:p w:rsidR="00770F81" w:rsidRPr="00963481" w:rsidP="00963481">
      <w:pPr>
        <w:pStyle w:val="ListParagraph"/>
        <w:numPr>
          <w:ilvl w:val="0"/>
          <w:numId w:val="33"/>
        </w:numPr>
        <w:suppressAutoHyphens w:val="0"/>
        <w:contextualSpacing/>
        <w:jc w:val="both"/>
        <w:rPr>
          <w:rStyle w:val="apple-converted-space"/>
          <w:rFonts w:eastAsia="Arial Unicode MS" w:asciiTheme="minorHAnsi" w:hAnsiTheme="minorHAnsi" w:cstheme="minorHAnsi"/>
          <w:color w:val="000000" w:themeColor="text1"/>
          <w:sz w:val="22"/>
          <w:szCs w:val="22"/>
          <w:shd w:val="clear" w:color="auto" w:fill="FFFFFF"/>
        </w:rPr>
      </w:pPr>
      <w:r w:rsidRPr="00963481">
        <w:rPr>
          <w:rFonts w:eastAsia="Arial Unicode MS" w:asciiTheme="minorHAnsi" w:hAnsiTheme="minorHAnsi" w:cstheme="minorHAnsi"/>
          <w:color w:val="000000" w:themeColor="text1"/>
          <w:sz w:val="22"/>
          <w:szCs w:val="22"/>
          <w:shd w:val="clear" w:color="auto" w:fill="FFFFFF"/>
        </w:rPr>
        <w:t>Used JavaScript DOM manipulation and JavaScript event to generate the data result in</w:t>
      </w:r>
      <w:r w:rsidRPr="00963481" w:rsidR="00D8506A">
        <w:rPr>
          <w:rStyle w:val="apple-converted-space"/>
          <w:rFonts w:eastAsia="Arial Unicode MS" w:asciiTheme="minorHAnsi" w:hAnsiTheme="minorHAnsi" w:cstheme="minorHAnsi"/>
          <w:color w:val="000000" w:themeColor="text1"/>
          <w:sz w:val="22"/>
          <w:szCs w:val="22"/>
          <w:shd w:val="clear" w:color="auto" w:fill="FFFFFF"/>
        </w:rPr>
        <w:t xml:space="preserve"> UI</w:t>
      </w:r>
    </w:p>
    <w:p w:rsidR="00770F81" w:rsidRPr="00963481" w:rsidP="00963481">
      <w:pPr>
        <w:pStyle w:val="ListParagraph"/>
        <w:numPr>
          <w:ilvl w:val="0"/>
          <w:numId w:val="33"/>
        </w:numPr>
        <w:suppressAutoHyphens w:val="0"/>
        <w:contextualSpacing/>
        <w:jc w:val="both"/>
        <w:rPr>
          <w:rFonts w:eastAsia="Arial Unicode MS" w:asciiTheme="minorHAnsi" w:hAnsiTheme="minorHAnsi" w:cstheme="minorHAnsi"/>
          <w:color w:val="000000" w:themeColor="text1"/>
          <w:sz w:val="22"/>
          <w:szCs w:val="22"/>
          <w:shd w:val="clear" w:color="auto" w:fill="FFFFFF"/>
        </w:rPr>
      </w:pPr>
      <w:r w:rsidRPr="00963481">
        <w:rPr>
          <w:rFonts w:eastAsia="Arial Unicode MS" w:asciiTheme="minorHAnsi" w:hAnsiTheme="minorHAnsi" w:cstheme="minorHAnsi"/>
          <w:color w:val="000000" w:themeColor="text1"/>
          <w:sz w:val="22"/>
          <w:szCs w:val="22"/>
          <w:shd w:val="clear" w:color="auto" w:fill="FFFFFF"/>
        </w:rPr>
        <w:t>Used Subversion to implement version control System.</w:t>
      </w:r>
    </w:p>
    <w:p w:rsidR="00D8506A" w:rsidRPr="00963481" w:rsidP="00963481">
      <w:pPr>
        <w:pStyle w:val="ListParagraph"/>
        <w:numPr>
          <w:ilvl w:val="0"/>
          <w:numId w:val="33"/>
        </w:numPr>
        <w:suppressAutoHyphens w:val="0"/>
        <w:contextualSpacing/>
        <w:jc w:val="both"/>
        <w:rPr>
          <w:rFonts w:eastAsia="Arial Unicode MS" w:asciiTheme="minorHAnsi" w:hAnsiTheme="minorHAnsi" w:cstheme="minorHAnsi"/>
          <w:color w:val="000000" w:themeColor="text1"/>
          <w:sz w:val="22"/>
          <w:szCs w:val="22"/>
          <w:shd w:val="clear" w:color="auto" w:fill="FFFFFF"/>
        </w:rPr>
      </w:pPr>
      <w:r w:rsidRPr="00963481">
        <w:rPr>
          <w:rFonts w:eastAsia="Arial Unicode MS" w:asciiTheme="minorHAnsi" w:hAnsiTheme="minorHAnsi" w:cstheme="minorHAnsi"/>
          <w:color w:val="000000" w:themeColor="text1"/>
          <w:sz w:val="22"/>
          <w:szCs w:val="22"/>
          <w:shd w:val="clear" w:color="auto" w:fill="FFFFFF"/>
        </w:rPr>
        <w:t>Extensively used JavaScript to provide dynamic User Interface and for the client side validations.</w:t>
      </w:r>
    </w:p>
    <w:p w:rsidR="00770F81" w:rsidRPr="00963481" w:rsidP="00963481">
      <w:pPr>
        <w:pStyle w:val="ListParagraph"/>
        <w:numPr>
          <w:ilvl w:val="0"/>
          <w:numId w:val="33"/>
        </w:numPr>
        <w:suppressAutoHyphens w:val="0"/>
        <w:contextualSpacing/>
        <w:jc w:val="both"/>
        <w:rPr>
          <w:rFonts w:eastAsia="Arial Unicode MS" w:asciiTheme="minorHAnsi" w:hAnsiTheme="minorHAnsi" w:cstheme="minorHAnsi"/>
          <w:color w:val="000000" w:themeColor="text1"/>
          <w:sz w:val="22"/>
          <w:szCs w:val="22"/>
          <w:shd w:val="clear" w:color="auto" w:fill="FFFFFF"/>
        </w:rPr>
      </w:pPr>
      <w:r w:rsidRPr="00963481">
        <w:rPr>
          <w:rFonts w:eastAsia="Arial Unicode MS" w:asciiTheme="minorHAnsi" w:hAnsiTheme="minorHAnsi" w:cstheme="minorHAnsi"/>
          <w:color w:val="000000" w:themeColor="text1"/>
          <w:sz w:val="22"/>
          <w:szCs w:val="22"/>
          <w:shd w:val="clear" w:color="auto" w:fill="FFFFFF"/>
        </w:rPr>
        <w:t>Extensively used JQuery</w:t>
      </w:r>
      <w:r w:rsidRPr="00963481" w:rsidR="006B20F0">
        <w:rPr>
          <w:rFonts w:eastAsia="Arial Unicode MS" w:asciiTheme="minorHAnsi" w:hAnsiTheme="minorHAnsi" w:cstheme="minorHAnsi"/>
          <w:color w:val="000000" w:themeColor="text1"/>
          <w:sz w:val="22"/>
          <w:szCs w:val="22"/>
          <w:shd w:val="clear" w:color="auto" w:fill="FFFFFF"/>
        </w:rPr>
        <w:t xml:space="preserve"> in implementing various</w:t>
      </w:r>
      <w:r w:rsidRPr="00963481" w:rsidR="00980F6C">
        <w:rPr>
          <w:rFonts w:eastAsia="Arial Unicode MS" w:asciiTheme="minorHAnsi" w:hAnsiTheme="minorHAnsi" w:cstheme="minorHAnsi"/>
          <w:color w:val="000000" w:themeColor="text1"/>
          <w:sz w:val="22"/>
          <w:szCs w:val="22"/>
          <w:shd w:val="clear" w:color="auto" w:fill="FFFFFF"/>
        </w:rPr>
        <w:t xml:space="preserve"> GUI</w:t>
      </w:r>
      <w:r w:rsidRPr="00963481">
        <w:rPr>
          <w:rStyle w:val="apple-converted-space"/>
          <w:rFonts w:eastAsia="Arial Unicode MS" w:asciiTheme="minorHAnsi" w:hAnsiTheme="minorHAnsi" w:cstheme="minorHAnsi"/>
          <w:color w:val="000000" w:themeColor="text1"/>
          <w:sz w:val="22"/>
          <w:szCs w:val="22"/>
          <w:shd w:val="clear" w:color="auto" w:fill="FFFFFF"/>
        </w:rPr>
        <w:t> </w:t>
      </w:r>
      <w:r w:rsidRPr="00963481">
        <w:rPr>
          <w:rFonts w:eastAsia="Arial Unicode MS" w:asciiTheme="minorHAnsi" w:hAnsiTheme="minorHAnsi" w:cstheme="minorHAnsi"/>
          <w:color w:val="000000" w:themeColor="text1"/>
          <w:sz w:val="22"/>
          <w:szCs w:val="22"/>
          <w:shd w:val="clear" w:color="auto" w:fill="FFFFFF"/>
        </w:rPr>
        <w:t>components in application portal.</w:t>
      </w:r>
    </w:p>
    <w:p w:rsidR="00770F81" w:rsidRPr="00963481" w:rsidP="00963481">
      <w:pPr>
        <w:pStyle w:val="ListParagraph"/>
        <w:numPr>
          <w:ilvl w:val="0"/>
          <w:numId w:val="33"/>
        </w:numPr>
        <w:suppressAutoHyphens w:val="0"/>
        <w:contextualSpacing/>
        <w:jc w:val="both"/>
        <w:rPr>
          <w:rFonts w:eastAsia="Arial Unicode MS" w:asciiTheme="minorHAnsi" w:hAnsiTheme="minorHAnsi" w:cstheme="minorHAnsi"/>
          <w:color w:val="000000" w:themeColor="text1"/>
          <w:sz w:val="22"/>
          <w:szCs w:val="22"/>
          <w:shd w:val="clear" w:color="auto" w:fill="FFFFFF"/>
        </w:rPr>
      </w:pPr>
      <w:r w:rsidRPr="00963481">
        <w:rPr>
          <w:rFonts w:eastAsia="Arial Unicode MS" w:asciiTheme="minorHAnsi" w:hAnsiTheme="minorHAnsi" w:cstheme="minorHAnsi"/>
          <w:color w:val="000000" w:themeColor="text1"/>
          <w:sz w:val="22"/>
          <w:szCs w:val="22"/>
          <w:shd w:val="clear" w:color="auto" w:fill="FFFFFF"/>
        </w:rPr>
        <w:t xml:space="preserve">Using advanced level of JQUERY, AJAX, JavaScript, </w:t>
      </w:r>
      <w:r w:rsidRPr="00963481" w:rsidR="00625A8C">
        <w:rPr>
          <w:rFonts w:eastAsia="Arial Unicode MS" w:asciiTheme="minorHAnsi" w:hAnsiTheme="minorHAnsi" w:cstheme="minorHAnsi"/>
          <w:color w:val="000000" w:themeColor="text1"/>
          <w:sz w:val="22"/>
          <w:szCs w:val="22"/>
          <w:shd w:val="clear" w:color="auto" w:fill="FFFFFF"/>
        </w:rPr>
        <w:t>CSS</w:t>
      </w:r>
      <w:r w:rsidRPr="00963481">
        <w:rPr>
          <w:rFonts w:eastAsia="Arial Unicode MS" w:asciiTheme="minorHAnsi" w:hAnsiTheme="minorHAnsi" w:cstheme="minorHAnsi"/>
          <w:color w:val="000000" w:themeColor="text1"/>
          <w:sz w:val="22"/>
          <w:szCs w:val="22"/>
          <w:shd w:val="clear" w:color="auto" w:fill="FFFFFF"/>
        </w:rPr>
        <w:t xml:space="preserve"> and pure </w:t>
      </w:r>
      <w:r w:rsidRPr="00963481" w:rsidR="00625A8C">
        <w:rPr>
          <w:rFonts w:eastAsia="Arial Unicode MS" w:asciiTheme="minorHAnsi" w:hAnsiTheme="minorHAnsi" w:cstheme="minorHAnsi"/>
          <w:color w:val="000000" w:themeColor="text1"/>
          <w:sz w:val="22"/>
          <w:szCs w:val="22"/>
          <w:shd w:val="clear" w:color="auto" w:fill="FFFFFF"/>
        </w:rPr>
        <w:t>CSS</w:t>
      </w:r>
      <w:r w:rsidRPr="00963481">
        <w:rPr>
          <w:rFonts w:eastAsia="Arial Unicode MS" w:asciiTheme="minorHAnsi" w:hAnsiTheme="minorHAnsi" w:cstheme="minorHAnsi"/>
          <w:color w:val="000000" w:themeColor="text1"/>
          <w:sz w:val="22"/>
          <w:szCs w:val="22"/>
          <w:shd w:val="clear" w:color="auto" w:fill="FFFFFF"/>
        </w:rPr>
        <w:t xml:space="preserve"> layouts.</w:t>
      </w:r>
    </w:p>
    <w:p w:rsidR="00770F81" w:rsidRPr="00963481" w:rsidP="00963481">
      <w:pPr>
        <w:pStyle w:val="ListParagraph"/>
        <w:numPr>
          <w:ilvl w:val="0"/>
          <w:numId w:val="33"/>
        </w:numPr>
        <w:suppressAutoHyphens w:val="0"/>
        <w:contextualSpacing/>
        <w:jc w:val="both"/>
        <w:rPr>
          <w:rFonts w:eastAsia="Arial Unicode MS" w:asciiTheme="minorHAnsi" w:hAnsiTheme="minorHAnsi" w:cstheme="minorHAnsi"/>
          <w:color w:val="000000" w:themeColor="text1"/>
          <w:sz w:val="22"/>
          <w:szCs w:val="22"/>
          <w:shd w:val="clear" w:color="auto" w:fill="FFFFFF"/>
        </w:rPr>
      </w:pPr>
      <w:r w:rsidRPr="00963481">
        <w:rPr>
          <w:rFonts w:eastAsia="Arial Unicode MS" w:asciiTheme="minorHAnsi" w:hAnsiTheme="minorHAnsi" w:cstheme="minorHAnsi"/>
          <w:color w:val="000000" w:themeColor="text1"/>
          <w:sz w:val="22"/>
          <w:szCs w:val="22"/>
          <w:shd w:val="clear" w:color="auto" w:fill="FFFFFF"/>
        </w:rPr>
        <w:t xml:space="preserve">Interacted with java controllers (JQUERY, Ajax, and </w:t>
      </w:r>
      <w:r w:rsidRPr="00963481" w:rsidR="005E45A9">
        <w:rPr>
          <w:rFonts w:eastAsia="Arial Unicode MS" w:asciiTheme="minorHAnsi" w:hAnsiTheme="minorHAnsi" w:cstheme="minorHAnsi"/>
          <w:color w:val="000000" w:themeColor="text1"/>
          <w:sz w:val="22"/>
          <w:szCs w:val="22"/>
          <w:shd w:val="clear" w:color="auto" w:fill="FFFFFF"/>
        </w:rPr>
        <w:t>JSON</w:t>
      </w:r>
      <w:r w:rsidRPr="00963481">
        <w:rPr>
          <w:rFonts w:eastAsia="Arial Unicode MS" w:asciiTheme="minorHAnsi" w:hAnsiTheme="minorHAnsi" w:cstheme="minorHAnsi"/>
          <w:color w:val="000000" w:themeColor="text1"/>
          <w:sz w:val="22"/>
          <w:szCs w:val="22"/>
          <w:shd w:val="clear" w:color="auto" w:fill="FFFFFF"/>
        </w:rPr>
        <w:t xml:space="preserve"> to write/read data from back end systems).</w:t>
      </w:r>
    </w:p>
    <w:p w:rsidR="00514A63" w:rsidRPr="00963481" w:rsidP="00963481">
      <w:pPr>
        <w:pStyle w:val="ListParagraph"/>
        <w:numPr>
          <w:ilvl w:val="0"/>
          <w:numId w:val="33"/>
        </w:numPr>
        <w:suppressAutoHyphens w:val="0"/>
        <w:contextualSpacing/>
        <w:jc w:val="both"/>
        <w:rPr>
          <w:rFonts w:eastAsia="Arial Unicode MS" w:asciiTheme="minorHAnsi" w:hAnsiTheme="minorHAnsi" w:cstheme="minorHAnsi"/>
          <w:color w:val="000000" w:themeColor="text1"/>
          <w:sz w:val="22"/>
          <w:szCs w:val="22"/>
          <w:shd w:val="clear" w:color="auto" w:fill="FFFFFF"/>
        </w:rPr>
      </w:pPr>
      <w:r w:rsidRPr="00963481">
        <w:rPr>
          <w:rFonts w:eastAsia="Arial Unicode MS" w:asciiTheme="minorHAnsi" w:hAnsiTheme="minorHAnsi" w:cstheme="minorHAnsi"/>
          <w:color w:val="000000" w:themeColor="text1"/>
          <w:sz w:val="22"/>
          <w:szCs w:val="22"/>
        </w:rPr>
        <w:t>Responsive  web</w:t>
      </w:r>
      <w:r w:rsidRPr="00963481" w:rsidR="006B20F0">
        <w:rPr>
          <w:rFonts w:eastAsia="Arial Unicode MS" w:asciiTheme="minorHAnsi" w:hAnsiTheme="minorHAnsi" w:cstheme="minorHAnsi"/>
          <w:color w:val="000000" w:themeColor="text1"/>
          <w:sz w:val="22"/>
          <w:szCs w:val="22"/>
        </w:rPr>
        <w:t xml:space="preserve"> pages developed using AngularJS</w:t>
      </w:r>
      <w:r w:rsidRPr="00963481">
        <w:rPr>
          <w:rFonts w:eastAsia="Arial Unicode MS" w:asciiTheme="minorHAnsi" w:hAnsiTheme="minorHAnsi" w:cstheme="minorHAnsi"/>
          <w:color w:val="000000" w:themeColor="text1"/>
          <w:sz w:val="22"/>
          <w:szCs w:val="22"/>
        </w:rPr>
        <w:t xml:space="preserve"> and Bootstrap </w:t>
      </w:r>
    </w:p>
    <w:p w:rsidR="00980F6C" w:rsidRPr="00963481" w:rsidP="00963481">
      <w:pPr>
        <w:pStyle w:val="ListParagraph"/>
        <w:numPr>
          <w:ilvl w:val="0"/>
          <w:numId w:val="33"/>
        </w:numPr>
        <w:suppressAutoHyphens w:val="0"/>
        <w:contextualSpacing/>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Worked on Design,</w:t>
      </w:r>
      <w:r w:rsidRPr="00963481" w:rsidR="006B20F0">
        <w:rPr>
          <w:rStyle w:val="apple-converted-space"/>
          <w:rFonts w:eastAsia="Arial Unicode MS" w:asciiTheme="minorHAnsi" w:hAnsiTheme="minorHAnsi" w:cstheme="minorHAnsi"/>
          <w:color w:val="000000" w:themeColor="text1"/>
          <w:sz w:val="22"/>
          <w:szCs w:val="22"/>
          <w:shd w:val="clear" w:color="auto" w:fill="FFFFFF"/>
        </w:rPr>
        <w:t> </w:t>
      </w:r>
      <w:r w:rsidRPr="00963481" w:rsidR="006B20F0">
        <w:rPr>
          <w:rFonts w:eastAsia="Arial Unicode MS" w:asciiTheme="minorHAnsi" w:hAnsiTheme="minorHAnsi" w:cstheme="minorHAnsi"/>
          <w:color w:val="000000" w:themeColor="text1"/>
          <w:sz w:val="22"/>
          <w:szCs w:val="22"/>
          <w:shd w:val="clear" w:color="auto" w:fill="FFFFFF"/>
        </w:rPr>
        <w:t>wire</w:t>
      </w:r>
      <w:r w:rsidRPr="00963481">
        <w:rPr>
          <w:rFonts w:eastAsia="Arial Unicode MS" w:asciiTheme="minorHAnsi" w:hAnsiTheme="minorHAnsi" w:cstheme="minorHAnsi"/>
          <w:color w:val="000000" w:themeColor="text1"/>
          <w:sz w:val="22"/>
          <w:szCs w:val="22"/>
          <w:shd w:val="clear" w:color="auto" w:fill="FFFFFF"/>
        </w:rPr>
        <w:t xml:space="preserve">-framing, HTML, </w:t>
      </w:r>
      <w:r w:rsidRPr="00963481" w:rsidR="00625A8C">
        <w:rPr>
          <w:rFonts w:eastAsia="Arial Unicode MS" w:asciiTheme="minorHAnsi" w:hAnsiTheme="minorHAnsi" w:cstheme="minorHAnsi"/>
          <w:color w:val="000000" w:themeColor="text1"/>
          <w:sz w:val="22"/>
          <w:szCs w:val="22"/>
          <w:shd w:val="clear" w:color="auto" w:fill="FFFFFF"/>
        </w:rPr>
        <w:t>CSS</w:t>
      </w:r>
      <w:r w:rsidRPr="00963481">
        <w:rPr>
          <w:rFonts w:eastAsia="Arial Unicode MS" w:asciiTheme="minorHAnsi" w:hAnsiTheme="minorHAnsi" w:cstheme="minorHAnsi"/>
          <w:color w:val="000000" w:themeColor="text1"/>
          <w:sz w:val="22"/>
          <w:szCs w:val="22"/>
          <w:shd w:val="clear" w:color="auto" w:fill="FFFFFF"/>
        </w:rPr>
        <w:t>, JQuery, JSP, accessibility, and optimization.</w:t>
      </w:r>
    </w:p>
    <w:p w:rsidR="00980F6C" w:rsidRPr="00963481" w:rsidP="00963481">
      <w:pPr>
        <w:pStyle w:val="ListParagraph"/>
        <w:numPr>
          <w:ilvl w:val="0"/>
          <w:numId w:val="33"/>
        </w:numPr>
        <w:suppressAutoHyphens w:val="0"/>
        <w:contextualSpacing/>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 xml:space="preserve">Translated designs and style </w:t>
      </w:r>
      <w:r w:rsidRPr="00963481">
        <w:rPr>
          <w:rFonts w:eastAsia="Arial Unicode MS" w:asciiTheme="minorHAnsi" w:hAnsiTheme="minorHAnsi" w:cstheme="minorHAnsi"/>
          <w:color w:val="000000" w:themeColor="text1"/>
          <w:sz w:val="22"/>
          <w:szCs w:val="22"/>
          <w:shd w:val="clear" w:color="auto" w:fill="FFFFFF"/>
        </w:rPr>
        <w:t>guides</w:t>
      </w:r>
      <w:r w:rsidRPr="00963481">
        <w:rPr>
          <w:rFonts w:eastAsia="Arial Unicode MS" w:asciiTheme="minorHAnsi" w:hAnsiTheme="minorHAnsi" w:cstheme="minorHAnsi"/>
          <w:color w:val="000000" w:themeColor="text1"/>
          <w:sz w:val="22"/>
          <w:szCs w:val="22"/>
          <w:shd w:val="clear" w:color="auto" w:fill="FFFFFF"/>
        </w:rPr>
        <w:t xml:space="preserve"> into functional user interfaces, ensuring cross browser </w:t>
      </w:r>
    </w:p>
    <w:p w:rsidR="00C7538E" w:rsidRPr="00963481" w:rsidP="00963481">
      <w:pPr>
        <w:pStyle w:val="ListParagraph"/>
        <w:numPr>
          <w:ilvl w:val="0"/>
          <w:numId w:val="33"/>
        </w:numPr>
        <w:tabs>
          <w:tab w:val="left" w:pos="360"/>
        </w:tabs>
        <w:suppressAutoHyphens w:val="0"/>
        <w:contextualSpacing/>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Visual Design to Angular JS porting.</w:t>
      </w:r>
    </w:p>
    <w:p w:rsidR="007F6DF7" w:rsidRPr="00963481" w:rsidP="00963481">
      <w:pPr>
        <w:pStyle w:val="ListParagraph"/>
        <w:numPr>
          <w:ilvl w:val="0"/>
          <w:numId w:val="33"/>
        </w:numPr>
        <w:tabs>
          <w:tab w:val="left" w:pos="360"/>
        </w:tabs>
        <w:suppressAutoHyphens w:val="0"/>
        <w:contextualSpacing/>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Participated in making Responsive Web Designs using Media Queries and Twitter Bootstrap.</w:t>
      </w:r>
    </w:p>
    <w:p w:rsidR="00980F6C" w:rsidRPr="00963481" w:rsidP="00963481">
      <w:pPr>
        <w:pStyle w:val="ListParagraph"/>
        <w:numPr>
          <w:ilvl w:val="0"/>
          <w:numId w:val="33"/>
        </w:numPr>
        <w:tabs>
          <w:tab w:val="left" w:pos="360"/>
        </w:tabs>
        <w:suppressAutoHyphens w:val="0"/>
        <w:contextualSpacing/>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 xml:space="preserve">Worked with </w:t>
      </w:r>
      <w:r w:rsidRPr="00963481" w:rsidR="00625A8C">
        <w:rPr>
          <w:rFonts w:eastAsia="Arial Unicode MS" w:asciiTheme="minorHAnsi" w:hAnsiTheme="minorHAnsi" w:cstheme="minorHAnsi"/>
          <w:color w:val="000000" w:themeColor="text1"/>
          <w:sz w:val="22"/>
          <w:szCs w:val="22"/>
          <w:shd w:val="clear" w:color="auto" w:fill="FFFFFF"/>
        </w:rPr>
        <w:t>CSS</w:t>
      </w:r>
      <w:r w:rsidRPr="00963481">
        <w:rPr>
          <w:rFonts w:eastAsia="Arial Unicode MS" w:asciiTheme="minorHAnsi" w:hAnsiTheme="minorHAnsi" w:cstheme="minorHAnsi"/>
          <w:color w:val="000000" w:themeColor="text1"/>
          <w:sz w:val="22"/>
          <w:szCs w:val="22"/>
          <w:shd w:val="clear" w:color="auto" w:fill="FFFFFF"/>
        </w:rPr>
        <w:t xml:space="preserve"> background, </w:t>
      </w:r>
      <w:r w:rsidRPr="00963481" w:rsidR="00B564F1">
        <w:rPr>
          <w:rFonts w:eastAsia="Arial Unicode MS" w:asciiTheme="minorHAnsi" w:hAnsiTheme="minorHAnsi" w:cstheme="minorHAnsi"/>
          <w:color w:val="000000" w:themeColor="text1"/>
          <w:sz w:val="22"/>
          <w:szCs w:val="22"/>
          <w:shd w:val="clear" w:color="auto" w:fill="FFFFFF"/>
        </w:rPr>
        <w:t>LESS</w:t>
      </w:r>
      <w:r w:rsidRPr="00963481" w:rsidR="00311B41">
        <w:rPr>
          <w:rFonts w:eastAsia="Arial Unicode MS" w:asciiTheme="minorHAnsi" w:hAnsiTheme="minorHAnsi" w:cstheme="minorHAnsi"/>
          <w:color w:val="000000" w:themeColor="text1"/>
          <w:sz w:val="22"/>
          <w:szCs w:val="22"/>
          <w:shd w:val="clear" w:color="auto" w:fill="FFFFFF"/>
        </w:rPr>
        <w:t>, CSS</w:t>
      </w:r>
      <w:r w:rsidRPr="00963481">
        <w:rPr>
          <w:rFonts w:eastAsia="Arial Unicode MS" w:asciiTheme="minorHAnsi" w:hAnsiTheme="minorHAnsi" w:cstheme="minorHAnsi"/>
          <w:color w:val="000000" w:themeColor="text1"/>
          <w:sz w:val="22"/>
          <w:szCs w:val="22"/>
          <w:shd w:val="clear" w:color="auto" w:fill="FFFFFF"/>
        </w:rPr>
        <w:t xml:space="preserve"> Layouts, </w:t>
      </w:r>
      <w:r w:rsidRPr="00963481" w:rsidR="00625A8C">
        <w:rPr>
          <w:rFonts w:eastAsia="Arial Unicode MS" w:asciiTheme="minorHAnsi" w:hAnsiTheme="minorHAnsi" w:cstheme="minorHAnsi"/>
          <w:color w:val="000000" w:themeColor="text1"/>
          <w:sz w:val="22"/>
          <w:szCs w:val="22"/>
          <w:shd w:val="clear" w:color="auto" w:fill="FFFFFF"/>
        </w:rPr>
        <w:t>CSS</w:t>
      </w:r>
      <w:r w:rsidRPr="00963481">
        <w:rPr>
          <w:rFonts w:eastAsia="Arial Unicode MS" w:asciiTheme="minorHAnsi" w:hAnsiTheme="minorHAnsi" w:cstheme="minorHAnsi"/>
          <w:color w:val="000000" w:themeColor="text1"/>
          <w:sz w:val="22"/>
          <w:szCs w:val="22"/>
          <w:shd w:val="clear" w:color="auto" w:fill="FFFFFF"/>
        </w:rPr>
        <w:t xml:space="preserve"> positioning, </w:t>
      </w:r>
      <w:r w:rsidRPr="00963481" w:rsidR="00625A8C">
        <w:rPr>
          <w:rFonts w:eastAsia="Arial Unicode MS" w:asciiTheme="minorHAnsi" w:hAnsiTheme="minorHAnsi" w:cstheme="minorHAnsi"/>
          <w:color w:val="000000" w:themeColor="text1"/>
          <w:sz w:val="22"/>
          <w:szCs w:val="22"/>
          <w:shd w:val="clear" w:color="auto" w:fill="FFFFFF"/>
        </w:rPr>
        <w:t>CSS</w:t>
      </w:r>
      <w:r w:rsidRPr="00963481">
        <w:rPr>
          <w:rFonts w:eastAsia="Arial Unicode MS" w:asciiTheme="minorHAnsi" w:hAnsiTheme="minorHAnsi" w:cstheme="minorHAnsi"/>
          <w:color w:val="000000" w:themeColor="text1"/>
          <w:sz w:val="22"/>
          <w:szCs w:val="22"/>
          <w:shd w:val="clear" w:color="auto" w:fill="FFFFFF"/>
        </w:rPr>
        <w:t xml:space="preserve"> text, </w:t>
      </w:r>
      <w:r w:rsidRPr="00963481" w:rsidR="00625A8C">
        <w:rPr>
          <w:rFonts w:eastAsia="Arial Unicode MS" w:asciiTheme="minorHAnsi" w:hAnsiTheme="minorHAnsi" w:cstheme="minorHAnsi"/>
          <w:color w:val="000000" w:themeColor="text1"/>
          <w:sz w:val="22"/>
          <w:szCs w:val="22"/>
          <w:shd w:val="clear" w:color="auto" w:fill="FFFFFF"/>
        </w:rPr>
        <w:t>CSS</w:t>
      </w:r>
      <w:r w:rsidRPr="00963481">
        <w:rPr>
          <w:rFonts w:eastAsia="Arial Unicode MS" w:asciiTheme="minorHAnsi" w:hAnsiTheme="minorHAnsi" w:cstheme="minorHAnsi"/>
          <w:color w:val="000000" w:themeColor="text1"/>
          <w:sz w:val="22"/>
          <w:szCs w:val="22"/>
          <w:shd w:val="clear" w:color="auto" w:fill="FFFFFF"/>
        </w:rPr>
        <w:t xml:space="preserve"> border, </w:t>
      </w:r>
      <w:r w:rsidRPr="00963481" w:rsidR="00625A8C">
        <w:rPr>
          <w:rFonts w:eastAsia="Arial Unicode MS" w:asciiTheme="minorHAnsi" w:hAnsiTheme="minorHAnsi" w:cstheme="minorHAnsi"/>
          <w:color w:val="000000" w:themeColor="text1"/>
          <w:sz w:val="22"/>
          <w:szCs w:val="22"/>
          <w:shd w:val="clear" w:color="auto" w:fill="FFFFFF"/>
        </w:rPr>
        <w:t>CSS</w:t>
      </w:r>
      <w:r w:rsidRPr="00963481">
        <w:rPr>
          <w:rFonts w:eastAsia="Arial Unicode MS" w:asciiTheme="minorHAnsi" w:hAnsiTheme="minorHAnsi" w:cstheme="minorHAnsi"/>
          <w:color w:val="000000" w:themeColor="text1"/>
          <w:sz w:val="22"/>
          <w:szCs w:val="22"/>
          <w:shd w:val="clear" w:color="auto" w:fill="FFFFFF"/>
        </w:rPr>
        <w:t xml:space="preserve"> margin, </w:t>
      </w:r>
      <w:r w:rsidRPr="00963481" w:rsidR="00625A8C">
        <w:rPr>
          <w:rFonts w:eastAsia="Arial Unicode MS" w:asciiTheme="minorHAnsi" w:hAnsiTheme="minorHAnsi" w:cstheme="minorHAnsi"/>
          <w:color w:val="000000" w:themeColor="text1"/>
          <w:sz w:val="22"/>
          <w:szCs w:val="22"/>
          <w:shd w:val="clear" w:color="auto" w:fill="FFFFFF"/>
        </w:rPr>
        <w:t>CSS</w:t>
      </w:r>
      <w:r w:rsidRPr="00963481">
        <w:rPr>
          <w:rFonts w:eastAsia="Arial Unicode MS" w:asciiTheme="minorHAnsi" w:hAnsiTheme="minorHAnsi" w:cstheme="minorHAnsi"/>
          <w:color w:val="000000" w:themeColor="text1"/>
          <w:sz w:val="22"/>
          <w:szCs w:val="22"/>
          <w:shd w:val="clear" w:color="auto" w:fill="FFFFFF"/>
        </w:rPr>
        <w:t xml:space="preserve"> padding, Pseudo elements and </w:t>
      </w:r>
      <w:r w:rsidRPr="00963481" w:rsidR="00625A8C">
        <w:rPr>
          <w:rFonts w:eastAsia="Arial Unicode MS" w:asciiTheme="minorHAnsi" w:hAnsiTheme="minorHAnsi" w:cstheme="minorHAnsi"/>
          <w:color w:val="000000" w:themeColor="text1"/>
          <w:sz w:val="22"/>
          <w:szCs w:val="22"/>
          <w:shd w:val="clear" w:color="auto" w:fill="FFFFFF"/>
        </w:rPr>
        <w:t>CSS</w:t>
      </w:r>
      <w:r w:rsidRPr="00963481">
        <w:rPr>
          <w:rFonts w:eastAsia="Arial Unicode MS" w:asciiTheme="minorHAnsi" w:hAnsiTheme="minorHAnsi" w:cstheme="minorHAnsi"/>
          <w:color w:val="000000" w:themeColor="text1"/>
          <w:sz w:val="22"/>
          <w:szCs w:val="22"/>
          <w:shd w:val="clear" w:color="auto" w:fill="FFFFFF"/>
        </w:rPr>
        <w:t xml:space="preserve"> </w:t>
      </w:r>
      <w:r w:rsidRPr="00963481" w:rsidR="00311B41">
        <w:rPr>
          <w:rFonts w:eastAsia="Arial Unicode MS" w:asciiTheme="minorHAnsi" w:hAnsiTheme="minorHAnsi" w:cstheme="minorHAnsi"/>
          <w:color w:val="000000" w:themeColor="text1"/>
          <w:sz w:val="22"/>
          <w:szCs w:val="22"/>
          <w:shd w:val="clear" w:color="auto" w:fill="FFFFFF"/>
        </w:rPr>
        <w:t>behaviours</w:t>
      </w:r>
      <w:r w:rsidRPr="00963481">
        <w:rPr>
          <w:rFonts w:eastAsia="Arial Unicode MS" w:asciiTheme="minorHAnsi" w:hAnsiTheme="minorHAnsi" w:cstheme="minorHAnsi"/>
          <w:color w:val="000000" w:themeColor="text1"/>
          <w:sz w:val="22"/>
          <w:szCs w:val="22"/>
          <w:shd w:val="clear" w:color="auto" w:fill="FFFFFF"/>
        </w:rPr>
        <w:t>.</w:t>
      </w:r>
    </w:p>
    <w:p w:rsidR="00980F6C" w:rsidRPr="00963481" w:rsidP="00963481">
      <w:pPr>
        <w:pStyle w:val="ListParagraph"/>
        <w:numPr>
          <w:ilvl w:val="0"/>
          <w:numId w:val="33"/>
        </w:numPr>
        <w:tabs>
          <w:tab w:val="left" w:pos="360"/>
        </w:tabs>
        <w:suppressAutoHyphens w:val="0"/>
        <w:contextualSpacing/>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 xml:space="preserve"> Used Google analytics reports, optimized the page load time for the pages that had heavy traffic and improvised those pages using </w:t>
      </w:r>
      <w:r w:rsidRPr="00963481" w:rsidR="00625A8C">
        <w:rPr>
          <w:rFonts w:eastAsia="Arial Unicode MS" w:asciiTheme="minorHAnsi" w:hAnsiTheme="minorHAnsi" w:cstheme="minorHAnsi"/>
          <w:color w:val="000000" w:themeColor="text1"/>
          <w:sz w:val="22"/>
          <w:szCs w:val="22"/>
          <w:shd w:val="clear" w:color="auto" w:fill="FFFFFF"/>
        </w:rPr>
        <w:t>CSS</w:t>
      </w:r>
      <w:r w:rsidRPr="00963481">
        <w:rPr>
          <w:rFonts w:eastAsia="Arial Unicode MS" w:asciiTheme="minorHAnsi" w:hAnsiTheme="minorHAnsi" w:cstheme="minorHAnsi"/>
          <w:color w:val="000000" w:themeColor="text1"/>
          <w:sz w:val="22"/>
          <w:szCs w:val="22"/>
          <w:shd w:val="clear" w:color="auto" w:fill="FFFFFF"/>
        </w:rPr>
        <w:t>.</w:t>
      </w:r>
      <w:r w:rsidRPr="00963481">
        <w:rPr>
          <w:rStyle w:val="apple-converted-space"/>
          <w:rFonts w:eastAsia="Arial Unicode MS" w:asciiTheme="minorHAnsi" w:hAnsiTheme="minorHAnsi" w:cstheme="minorHAnsi"/>
          <w:color w:val="000000" w:themeColor="text1"/>
          <w:sz w:val="22"/>
          <w:szCs w:val="22"/>
          <w:shd w:val="clear" w:color="auto" w:fill="FFFFFF"/>
        </w:rPr>
        <w:t> </w:t>
      </w:r>
      <w:r w:rsidRPr="00963481">
        <w:rPr>
          <w:rFonts w:eastAsia="Arial Unicode MS" w:asciiTheme="minorHAnsi" w:hAnsiTheme="minorHAnsi" w:cstheme="minorHAnsi"/>
          <w:color w:val="000000" w:themeColor="text1"/>
          <w:sz w:val="22"/>
          <w:szCs w:val="22"/>
          <w:shd w:val="clear" w:color="auto" w:fill="FFFFFF"/>
        </w:rPr>
        <w:t xml:space="preserve"> Developed </w:t>
      </w:r>
      <w:r w:rsidRPr="00963481" w:rsidR="00625A8C">
        <w:rPr>
          <w:rFonts w:eastAsia="Arial Unicode MS" w:asciiTheme="minorHAnsi" w:hAnsiTheme="minorHAnsi" w:cstheme="minorHAnsi"/>
          <w:color w:val="000000" w:themeColor="text1"/>
          <w:sz w:val="22"/>
          <w:szCs w:val="22"/>
          <w:shd w:val="clear" w:color="auto" w:fill="FFFFFF"/>
        </w:rPr>
        <w:t>CSS</w:t>
      </w:r>
      <w:r w:rsidRPr="00963481">
        <w:rPr>
          <w:rFonts w:eastAsia="Arial Unicode MS" w:asciiTheme="minorHAnsi" w:hAnsiTheme="minorHAnsi" w:cstheme="minorHAnsi"/>
          <w:color w:val="000000" w:themeColor="text1"/>
          <w:sz w:val="22"/>
          <w:szCs w:val="22"/>
          <w:shd w:val="clear" w:color="auto" w:fill="FFFFFF"/>
        </w:rPr>
        <w:t xml:space="preserve">3 style sheets to give gradient effects. </w:t>
      </w:r>
    </w:p>
    <w:p w:rsidR="00184FAD" w:rsidRPr="00963481" w:rsidP="00963481">
      <w:pPr>
        <w:pStyle w:val="ListParagraph"/>
        <w:tabs>
          <w:tab w:val="left" w:pos="360"/>
        </w:tabs>
        <w:suppressAutoHyphens w:val="0"/>
        <w:ind w:left="648"/>
        <w:contextualSpacing/>
        <w:rPr>
          <w:rFonts w:eastAsia="Arial Unicode MS" w:asciiTheme="minorHAnsi" w:hAnsiTheme="minorHAnsi" w:cstheme="minorHAnsi"/>
          <w:color w:val="000000" w:themeColor="text1"/>
          <w:sz w:val="22"/>
          <w:szCs w:val="22"/>
        </w:rPr>
      </w:pPr>
    </w:p>
    <w:p w:rsidR="002C6AA2" w:rsidRPr="00963481" w:rsidP="00963481">
      <w:pPr>
        <w:pStyle w:val="ListParagraph"/>
        <w:tabs>
          <w:tab w:val="left" w:pos="360"/>
        </w:tabs>
        <w:suppressAutoHyphens w:val="0"/>
        <w:ind w:left="0"/>
        <w:contextualSpacing/>
        <w:rPr>
          <w:rFonts w:eastAsia="Arial Unicode MS" w:asciiTheme="minorHAnsi" w:hAnsiTheme="minorHAnsi" w:cstheme="minorHAnsi"/>
          <w:color w:val="000000" w:themeColor="text1"/>
          <w:sz w:val="22"/>
          <w:szCs w:val="22"/>
          <w:shd w:val="clear" w:color="auto" w:fill="FFFFFF"/>
        </w:rPr>
      </w:pPr>
      <w:r w:rsidRPr="00963481">
        <w:rPr>
          <w:rFonts w:eastAsia="Arial Unicode MS" w:asciiTheme="minorHAnsi" w:hAnsiTheme="minorHAnsi" w:cstheme="minorHAnsi"/>
          <w:color w:val="000000" w:themeColor="text1"/>
          <w:sz w:val="22"/>
          <w:szCs w:val="22"/>
          <w:shd w:val="clear" w:color="auto" w:fill="FFFFFF"/>
        </w:rPr>
        <w:t>Environment:</w:t>
      </w:r>
      <w:r w:rsidRPr="00963481">
        <w:rPr>
          <w:rFonts w:eastAsia="Arial Unicode MS" w:asciiTheme="minorHAnsi" w:hAnsiTheme="minorHAnsi" w:cstheme="minorHAnsi"/>
          <w:color w:val="000000" w:themeColor="text1"/>
          <w:sz w:val="22"/>
          <w:szCs w:val="22"/>
        </w:rPr>
        <w:t xml:space="preserve"> JavaScript, </w:t>
      </w:r>
      <w:r w:rsidRPr="00963481" w:rsidR="006A1131">
        <w:rPr>
          <w:rFonts w:eastAsia="Arial Unicode MS" w:asciiTheme="minorHAnsi" w:hAnsiTheme="minorHAnsi" w:cstheme="minorHAnsi"/>
          <w:color w:val="000000" w:themeColor="text1"/>
          <w:sz w:val="22"/>
          <w:szCs w:val="22"/>
        </w:rPr>
        <w:t xml:space="preserve">JSP, </w:t>
      </w:r>
      <w:r w:rsidRPr="00963481" w:rsidR="001344E9">
        <w:rPr>
          <w:rFonts w:eastAsia="Arial Unicode MS" w:asciiTheme="minorHAnsi" w:hAnsiTheme="minorHAnsi" w:cstheme="minorHAnsi"/>
          <w:color w:val="000000" w:themeColor="text1"/>
          <w:sz w:val="22"/>
          <w:szCs w:val="22"/>
        </w:rPr>
        <w:t>JQuery</w:t>
      </w:r>
      <w:r w:rsidRPr="00963481" w:rsidR="00550EC1">
        <w:rPr>
          <w:rFonts w:eastAsia="Arial Unicode MS" w:asciiTheme="minorHAnsi" w:hAnsiTheme="minorHAnsi" w:cstheme="minorHAnsi"/>
          <w:color w:val="000000" w:themeColor="text1"/>
          <w:sz w:val="22"/>
          <w:szCs w:val="22"/>
        </w:rPr>
        <w:t xml:space="preserve">, </w:t>
      </w:r>
      <w:r w:rsidRPr="00963481" w:rsidR="005E45A9">
        <w:rPr>
          <w:rFonts w:eastAsia="Arial Unicode MS" w:asciiTheme="minorHAnsi" w:hAnsiTheme="minorHAnsi" w:cstheme="minorHAnsi"/>
          <w:color w:val="000000" w:themeColor="text1"/>
          <w:sz w:val="22"/>
          <w:szCs w:val="22"/>
        </w:rPr>
        <w:t>JSON</w:t>
      </w:r>
      <w:r w:rsidRPr="00963481" w:rsidR="00FE1493">
        <w:rPr>
          <w:rFonts w:eastAsia="Arial Unicode MS" w:asciiTheme="minorHAnsi" w:hAnsiTheme="minorHAnsi" w:cstheme="minorHAnsi"/>
          <w:color w:val="000000" w:themeColor="text1"/>
          <w:sz w:val="22"/>
          <w:szCs w:val="22"/>
        </w:rPr>
        <w:t>,</w:t>
      </w:r>
      <w:r w:rsidRPr="00963481" w:rsidR="00550EC1">
        <w:rPr>
          <w:rFonts w:eastAsia="Arial Unicode MS" w:asciiTheme="minorHAnsi" w:hAnsiTheme="minorHAnsi" w:cstheme="minorHAnsi"/>
          <w:color w:val="000000" w:themeColor="text1"/>
          <w:sz w:val="22"/>
          <w:szCs w:val="22"/>
        </w:rPr>
        <w:t xml:space="preserve"> </w:t>
      </w:r>
      <w:r w:rsidRPr="00963481" w:rsidR="00135858">
        <w:rPr>
          <w:rFonts w:eastAsia="Arial Unicode MS" w:asciiTheme="minorHAnsi" w:hAnsiTheme="minorHAnsi" w:cstheme="minorHAnsi"/>
          <w:color w:val="000000" w:themeColor="text1"/>
          <w:sz w:val="22"/>
          <w:szCs w:val="22"/>
        </w:rPr>
        <w:t xml:space="preserve">Bootstrap, </w:t>
      </w:r>
      <w:r w:rsidRPr="00963481" w:rsidR="00625A8C">
        <w:rPr>
          <w:rFonts w:eastAsia="Arial Unicode MS" w:asciiTheme="minorHAnsi" w:hAnsiTheme="minorHAnsi" w:cstheme="minorHAnsi"/>
          <w:color w:val="000000" w:themeColor="text1"/>
          <w:sz w:val="22"/>
          <w:szCs w:val="22"/>
        </w:rPr>
        <w:t>HTML5</w:t>
      </w:r>
      <w:r w:rsidRPr="00963481" w:rsidR="00135858">
        <w:rPr>
          <w:rFonts w:eastAsia="Arial Unicode MS" w:asciiTheme="minorHAnsi" w:hAnsiTheme="minorHAnsi" w:cstheme="minorHAnsi"/>
          <w:color w:val="000000" w:themeColor="text1"/>
          <w:sz w:val="22"/>
          <w:szCs w:val="22"/>
        </w:rPr>
        <w:t xml:space="preserve">, </w:t>
      </w:r>
      <w:r w:rsidRPr="00963481" w:rsidR="00CF1FC9">
        <w:rPr>
          <w:rFonts w:eastAsia="Arial Unicode MS" w:asciiTheme="minorHAnsi" w:hAnsiTheme="minorHAnsi" w:cstheme="minorHAnsi"/>
          <w:color w:val="000000" w:themeColor="text1"/>
          <w:sz w:val="22"/>
          <w:szCs w:val="22"/>
        </w:rPr>
        <w:t xml:space="preserve">HTML, </w:t>
      </w:r>
      <w:r w:rsidRPr="00963481" w:rsidR="00625A8C">
        <w:rPr>
          <w:rFonts w:eastAsia="Arial Unicode MS" w:asciiTheme="minorHAnsi" w:hAnsiTheme="minorHAnsi" w:cstheme="minorHAnsi"/>
          <w:color w:val="000000" w:themeColor="text1"/>
          <w:sz w:val="22"/>
          <w:szCs w:val="22"/>
        </w:rPr>
        <w:t>CSS</w:t>
      </w:r>
      <w:r w:rsidRPr="00963481" w:rsidR="00CF1FC9">
        <w:rPr>
          <w:rFonts w:eastAsia="Arial Unicode MS" w:asciiTheme="minorHAnsi" w:hAnsiTheme="minorHAnsi" w:cstheme="minorHAnsi"/>
          <w:color w:val="000000" w:themeColor="text1"/>
          <w:sz w:val="22"/>
          <w:szCs w:val="22"/>
        </w:rPr>
        <w:t>3</w:t>
      </w:r>
      <w:r w:rsidRPr="00963481" w:rsidR="00311B41">
        <w:rPr>
          <w:rFonts w:eastAsia="Arial Unicode MS" w:asciiTheme="minorHAnsi" w:hAnsiTheme="minorHAnsi" w:cstheme="minorHAnsi"/>
          <w:color w:val="000000" w:themeColor="text1"/>
          <w:sz w:val="22"/>
          <w:szCs w:val="22"/>
        </w:rPr>
        <w:t>, Unit</w:t>
      </w:r>
      <w:r w:rsidRPr="00963481" w:rsidR="00CF1FC9">
        <w:rPr>
          <w:rFonts w:eastAsia="Arial Unicode MS" w:asciiTheme="minorHAnsi" w:hAnsiTheme="minorHAnsi" w:cstheme="minorHAnsi"/>
          <w:color w:val="000000" w:themeColor="text1"/>
          <w:sz w:val="22"/>
          <w:szCs w:val="22"/>
        </w:rPr>
        <w:t xml:space="preserve"> test.</w:t>
      </w:r>
    </w:p>
    <w:p w:rsidR="002C6AA2" w:rsidRPr="00963481" w:rsidP="00963481">
      <w:pPr>
        <w:pStyle w:val="ListParagraph"/>
        <w:tabs>
          <w:tab w:val="left" w:pos="360"/>
        </w:tabs>
        <w:suppressAutoHyphens w:val="0"/>
        <w:ind w:left="0"/>
        <w:contextualSpacing/>
        <w:rPr>
          <w:rFonts w:eastAsia="Arial Unicode MS" w:asciiTheme="minorHAnsi" w:hAnsiTheme="minorHAnsi" w:cstheme="minorHAnsi"/>
          <w:color w:val="000000" w:themeColor="text1"/>
          <w:sz w:val="22"/>
          <w:szCs w:val="22"/>
          <w:shd w:val="clear" w:color="auto" w:fill="FFFFFF"/>
        </w:rPr>
      </w:pPr>
    </w:p>
    <w:p w:rsidR="00BE79D0" w:rsidRPr="00963481" w:rsidP="00963481">
      <w:pPr>
        <w:pStyle w:val="ListParagraph"/>
        <w:tabs>
          <w:tab w:val="left" w:pos="360"/>
        </w:tabs>
        <w:suppressAutoHyphens w:val="0"/>
        <w:ind w:left="0"/>
        <w:contextualSpacing/>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Project</w:t>
      </w:r>
      <w:r w:rsidRPr="00963481" w:rsidR="005C6F9D">
        <w:rPr>
          <w:rFonts w:eastAsia="Arial Unicode MS" w:asciiTheme="minorHAnsi" w:hAnsiTheme="minorHAnsi" w:cstheme="minorHAnsi"/>
          <w:color w:val="000000" w:themeColor="text1"/>
          <w:sz w:val="22"/>
          <w:szCs w:val="22"/>
        </w:rPr>
        <w:t xml:space="preserve"> </w:t>
      </w:r>
      <w:r w:rsidRPr="00963481">
        <w:rPr>
          <w:rFonts w:eastAsia="Arial Unicode MS" w:asciiTheme="minorHAnsi" w:hAnsiTheme="minorHAnsi" w:cstheme="minorHAnsi"/>
          <w:color w:val="000000" w:themeColor="text1"/>
          <w:sz w:val="22"/>
          <w:szCs w:val="22"/>
        </w:rPr>
        <w:t>:</w:t>
      </w:r>
      <w:r w:rsidRPr="00963481" w:rsidR="005C6F9D">
        <w:rPr>
          <w:rFonts w:eastAsia="Arial Unicode MS" w:asciiTheme="minorHAnsi" w:hAnsiTheme="minorHAnsi" w:cstheme="minorHAnsi"/>
          <w:color w:val="000000" w:themeColor="text1"/>
          <w:sz w:val="22"/>
          <w:szCs w:val="22"/>
        </w:rPr>
        <w:t xml:space="preserve"> </w:t>
      </w:r>
      <w:r w:rsidRPr="00963481">
        <w:rPr>
          <w:rFonts w:eastAsia="Arial Unicode MS" w:asciiTheme="minorHAnsi" w:hAnsiTheme="minorHAnsi" w:cstheme="minorHAnsi"/>
          <w:color w:val="000000" w:themeColor="text1"/>
          <w:sz w:val="22"/>
          <w:szCs w:val="22"/>
        </w:rPr>
        <w:t>Genius</w:t>
      </w:r>
      <w:r w:rsidRPr="00963481" w:rsidR="005C6F9D">
        <w:rPr>
          <w:rFonts w:eastAsia="Arial Unicode MS" w:asciiTheme="minorHAnsi" w:hAnsiTheme="minorHAnsi" w:cstheme="minorHAnsi"/>
          <w:color w:val="000000" w:themeColor="text1"/>
          <w:sz w:val="22"/>
          <w:szCs w:val="22"/>
        </w:rPr>
        <w:t xml:space="preserve"> </w:t>
      </w:r>
      <w:r w:rsidRPr="00963481">
        <w:rPr>
          <w:rFonts w:eastAsia="Arial Unicode MS" w:asciiTheme="minorHAnsi" w:hAnsiTheme="minorHAnsi" w:cstheme="minorHAnsi"/>
          <w:color w:val="000000" w:themeColor="text1"/>
          <w:sz w:val="22"/>
          <w:szCs w:val="22"/>
        </w:rPr>
        <w:t>Port</w:t>
      </w:r>
      <w:r w:rsidRPr="00963481" w:rsidR="006B3555">
        <w:rPr>
          <w:rFonts w:eastAsia="Arial Unicode MS" w:asciiTheme="minorHAnsi" w:hAnsiTheme="minorHAnsi" w:cstheme="minorHAnsi"/>
          <w:color w:val="000000" w:themeColor="text1"/>
          <w:sz w:val="22"/>
          <w:szCs w:val="22"/>
        </w:rPr>
        <w:tab/>
      </w:r>
      <w:r w:rsidRPr="00963481" w:rsidR="006B3555">
        <w:rPr>
          <w:rFonts w:eastAsia="Arial Unicode MS" w:asciiTheme="minorHAnsi" w:hAnsiTheme="minorHAnsi" w:cstheme="minorHAnsi"/>
          <w:color w:val="000000" w:themeColor="text1"/>
          <w:sz w:val="22"/>
          <w:szCs w:val="22"/>
        </w:rPr>
        <w:tab/>
      </w:r>
      <w:r w:rsidRPr="00963481" w:rsidR="006B3555">
        <w:rPr>
          <w:rFonts w:eastAsia="Arial Unicode MS" w:asciiTheme="minorHAnsi" w:hAnsiTheme="minorHAnsi" w:cstheme="minorHAnsi"/>
          <w:color w:val="000000" w:themeColor="text1"/>
          <w:sz w:val="22"/>
          <w:szCs w:val="22"/>
        </w:rPr>
        <w:tab/>
      </w:r>
      <w:r w:rsidRPr="00963481" w:rsidR="006B3555">
        <w:rPr>
          <w:rFonts w:eastAsia="Arial Unicode MS" w:asciiTheme="minorHAnsi" w:hAnsiTheme="minorHAnsi" w:cstheme="minorHAnsi"/>
          <w:color w:val="000000" w:themeColor="text1"/>
          <w:sz w:val="22"/>
          <w:szCs w:val="22"/>
        </w:rPr>
        <w:tab/>
      </w:r>
      <w:r w:rsidRPr="00963481" w:rsidR="006B3555">
        <w:rPr>
          <w:rFonts w:eastAsia="Arial Unicode MS" w:asciiTheme="minorHAnsi" w:hAnsiTheme="minorHAnsi" w:cstheme="minorHAnsi"/>
          <w:color w:val="000000" w:themeColor="text1"/>
          <w:sz w:val="22"/>
          <w:szCs w:val="22"/>
        </w:rPr>
        <w:tab/>
      </w:r>
      <w:r w:rsidRPr="00963481" w:rsidR="006B3555">
        <w:rPr>
          <w:rFonts w:eastAsia="Arial Unicode MS" w:asciiTheme="minorHAnsi" w:hAnsiTheme="minorHAnsi" w:cstheme="minorHAnsi"/>
          <w:color w:val="000000" w:themeColor="text1"/>
          <w:sz w:val="22"/>
          <w:szCs w:val="22"/>
        </w:rPr>
        <w:tab/>
      </w:r>
      <w:r w:rsidRPr="00963481" w:rsidR="006B3555">
        <w:rPr>
          <w:rFonts w:eastAsia="Arial Unicode MS" w:asciiTheme="minorHAnsi" w:hAnsiTheme="minorHAnsi" w:cstheme="minorHAnsi"/>
          <w:color w:val="000000" w:themeColor="text1"/>
          <w:sz w:val="22"/>
          <w:szCs w:val="22"/>
        </w:rPr>
        <w:tab/>
      </w:r>
      <w:r w:rsidRPr="00963481" w:rsidR="006B3555">
        <w:rPr>
          <w:rFonts w:eastAsia="Arial Unicode MS" w:asciiTheme="minorHAnsi" w:hAnsiTheme="minorHAnsi" w:cstheme="minorHAnsi"/>
          <w:color w:val="000000" w:themeColor="text1"/>
          <w:sz w:val="22"/>
          <w:szCs w:val="22"/>
        </w:rPr>
        <w:tab/>
      </w:r>
      <w:r w:rsidRPr="00963481" w:rsidR="006B3555">
        <w:rPr>
          <w:rFonts w:eastAsia="Arial Unicode MS" w:asciiTheme="minorHAnsi" w:hAnsiTheme="minorHAnsi" w:cstheme="minorHAnsi"/>
          <w:color w:val="000000" w:themeColor="text1"/>
          <w:sz w:val="22"/>
          <w:szCs w:val="22"/>
        </w:rPr>
        <w:tab/>
      </w:r>
      <w:r w:rsidRPr="00963481">
        <w:rPr>
          <w:rFonts w:eastAsia="Arial Unicode MS" w:asciiTheme="minorHAnsi" w:hAnsiTheme="minorHAnsi" w:cstheme="minorHAnsi"/>
          <w:color w:val="000000" w:themeColor="text1"/>
          <w:sz w:val="22"/>
          <w:szCs w:val="22"/>
        </w:rPr>
        <w:tab/>
      </w:r>
      <w:r w:rsidRPr="00963481">
        <w:rPr>
          <w:rFonts w:eastAsia="Arial Unicode MS" w:asciiTheme="minorHAnsi" w:hAnsiTheme="minorHAnsi" w:cstheme="minorHAnsi"/>
          <w:color w:val="000000" w:themeColor="text1"/>
          <w:sz w:val="22"/>
          <w:szCs w:val="22"/>
        </w:rPr>
        <w:tab/>
      </w:r>
      <w:r w:rsidRPr="00963481" w:rsidR="009C0D34">
        <w:rPr>
          <w:rFonts w:eastAsia="Arial Unicode MS" w:asciiTheme="minorHAnsi" w:hAnsiTheme="minorHAnsi" w:cstheme="minorHAnsi"/>
          <w:color w:val="000000" w:themeColor="text1"/>
          <w:sz w:val="22"/>
          <w:szCs w:val="22"/>
        </w:rPr>
        <w:tab/>
      </w:r>
      <w:r w:rsidRPr="00963481" w:rsidR="009C0D34">
        <w:rPr>
          <w:rFonts w:eastAsia="Arial Unicode MS" w:asciiTheme="minorHAnsi" w:hAnsiTheme="minorHAnsi" w:cstheme="minorHAnsi"/>
          <w:color w:val="000000" w:themeColor="text1"/>
          <w:sz w:val="22"/>
          <w:szCs w:val="22"/>
        </w:rPr>
        <w:tab/>
      </w:r>
      <w:r w:rsidRPr="00963481" w:rsidR="009C0D34">
        <w:rPr>
          <w:rFonts w:eastAsia="Arial Unicode MS" w:asciiTheme="minorHAnsi" w:hAnsiTheme="minorHAnsi" w:cstheme="minorHAnsi"/>
          <w:color w:val="000000" w:themeColor="text1"/>
          <w:sz w:val="22"/>
          <w:szCs w:val="22"/>
        </w:rPr>
        <w:tab/>
      </w:r>
      <w:r w:rsidRPr="00963481" w:rsidR="009C0D34">
        <w:rPr>
          <w:rFonts w:eastAsia="Arial Unicode MS" w:asciiTheme="minorHAnsi" w:hAnsiTheme="minorHAnsi" w:cstheme="minorHAnsi"/>
          <w:color w:val="000000" w:themeColor="text1"/>
          <w:sz w:val="22"/>
          <w:szCs w:val="22"/>
        </w:rPr>
        <w:tab/>
      </w:r>
      <w:r w:rsidRPr="00963481" w:rsidR="009C0D34">
        <w:rPr>
          <w:rFonts w:eastAsia="Arial Unicode MS" w:asciiTheme="minorHAnsi" w:hAnsiTheme="minorHAnsi" w:cstheme="minorHAnsi"/>
          <w:color w:val="000000" w:themeColor="text1"/>
          <w:sz w:val="22"/>
          <w:szCs w:val="22"/>
        </w:rPr>
        <w:tab/>
      </w:r>
      <w:r w:rsidRPr="00963481" w:rsidR="009C0D34">
        <w:rPr>
          <w:rFonts w:eastAsia="Arial Unicode MS" w:asciiTheme="minorHAnsi" w:hAnsiTheme="minorHAnsi" w:cstheme="minorHAnsi"/>
          <w:color w:val="000000" w:themeColor="text1"/>
          <w:sz w:val="22"/>
          <w:szCs w:val="22"/>
        </w:rPr>
        <w:tab/>
      </w:r>
      <w:r w:rsidRPr="00963481">
        <w:rPr>
          <w:rFonts w:eastAsia="Arial Unicode MS" w:asciiTheme="minorHAnsi" w:hAnsiTheme="minorHAnsi" w:cstheme="minorHAnsi"/>
          <w:color w:val="000000" w:themeColor="text1"/>
          <w:sz w:val="22"/>
          <w:szCs w:val="22"/>
        </w:rPr>
        <w:t xml:space="preserve">Duration </w:t>
      </w:r>
      <w:r w:rsidRPr="00963481" w:rsidR="004050B6">
        <w:rPr>
          <w:rFonts w:eastAsia="Arial Unicode MS" w:asciiTheme="minorHAnsi" w:hAnsiTheme="minorHAnsi" w:cstheme="minorHAnsi"/>
          <w:color w:val="000000" w:themeColor="text1"/>
          <w:sz w:val="22"/>
          <w:szCs w:val="22"/>
        </w:rPr>
        <w:t>:</w:t>
      </w:r>
      <w:r w:rsidRPr="00963481" w:rsidR="00CF4C01">
        <w:rPr>
          <w:rFonts w:eastAsia="Arial Unicode MS" w:asciiTheme="minorHAnsi" w:hAnsiTheme="minorHAnsi" w:cstheme="minorHAnsi"/>
          <w:color w:val="000000" w:themeColor="text1"/>
          <w:sz w:val="22"/>
          <w:szCs w:val="22"/>
        </w:rPr>
        <w:t xml:space="preserve"> May11</w:t>
      </w:r>
      <w:r w:rsidRPr="00963481" w:rsidR="0033196A">
        <w:rPr>
          <w:rFonts w:eastAsia="Arial Unicode MS" w:asciiTheme="minorHAnsi" w:hAnsiTheme="minorHAnsi" w:cstheme="minorHAnsi"/>
          <w:color w:val="000000" w:themeColor="text1"/>
          <w:sz w:val="22"/>
          <w:szCs w:val="22"/>
        </w:rPr>
        <w:t>–</w:t>
      </w:r>
      <w:r w:rsidRPr="00963481" w:rsidR="00CF4C01">
        <w:rPr>
          <w:rFonts w:eastAsia="Arial Unicode MS" w:asciiTheme="minorHAnsi" w:hAnsiTheme="minorHAnsi" w:cstheme="minorHAnsi"/>
          <w:color w:val="000000" w:themeColor="text1"/>
          <w:sz w:val="22"/>
          <w:szCs w:val="22"/>
        </w:rPr>
        <w:t>July12</w:t>
      </w:r>
    </w:p>
    <w:p w:rsidR="002C62BD" w:rsidRPr="00963481" w:rsidP="00963481">
      <w:pPr>
        <w:pStyle w:val="ListParagraph"/>
        <w:tabs>
          <w:tab w:val="left" w:pos="360"/>
        </w:tabs>
        <w:suppressAutoHyphens w:val="0"/>
        <w:ind w:left="0"/>
        <w:contextualSpacing/>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 xml:space="preserve">Role   </w:t>
      </w:r>
      <w:r w:rsidRPr="00963481" w:rsidR="005C6F9D">
        <w:rPr>
          <w:rFonts w:eastAsia="Arial Unicode MS" w:asciiTheme="minorHAnsi" w:hAnsiTheme="minorHAnsi" w:cstheme="minorHAnsi"/>
          <w:color w:val="000000" w:themeColor="text1"/>
          <w:sz w:val="22"/>
          <w:szCs w:val="22"/>
        </w:rPr>
        <w:t xml:space="preserve">  </w:t>
      </w:r>
      <w:r w:rsidRPr="00963481">
        <w:rPr>
          <w:rFonts w:eastAsia="Arial Unicode MS" w:asciiTheme="minorHAnsi" w:hAnsiTheme="minorHAnsi" w:cstheme="minorHAnsi"/>
          <w:color w:val="000000" w:themeColor="text1"/>
          <w:sz w:val="22"/>
          <w:szCs w:val="22"/>
        </w:rPr>
        <w:t xml:space="preserve">: UI Developer </w:t>
      </w:r>
    </w:p>
    <w:p w:rsidR="00566A66" w:rsidRPr="00963481" w:rsidP="00963481">
      <w:pPr>
        <w:pStyle w:val="ListParagraph"/>
        <w:tabs>
          <w:tab w:val="left" w:pos="360"/>
        </w:tabs>
        <w:suppressAutoHyphens w:val="0"/>
        <w:ind w:left="0"/>
        <w:contextualSpacing/>
        <w:rPr>
          <w:rFonts w:eastAsia="Arial Unicode MS" w:asciiTheme="minorHAnsi" w:hAnsiTheme="minorHAnsi" w:cstheme="minorHAnsi"/>
          <w:color w:val="000000" w:themeColor="text1"/>
          <w:sz w:val="22"/>
          <w:szCs w:val="22"/>
        </w:rPr>
      </w:pPr>
    </w:p>
    <w:p w:rsidR="00311B41" w:rsidRPr="00963481" w:rsidP="00963481">
      <w:pPr>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Description</w:t>
      </w:r>
      <w:r w:rsidRPr="00963481" w:rsidR="006420C5">
        <w:rPr>
          <w:rFonts w:eastAsia="Arial Unicode MS" w:asciiTheme="minorHAnsi" w:hAnsiTheme="minorHAnsi" w:cstheme="minorHAnsi"/>
          <w:color w:val="000000" w:themeColor="text1"/>
          <w:sz w:val="22"/>
          <w:szCs w:val="22"/>
        </w:rPr>
        <w:tab/>
      </w:r>
      <w:r w:rsidRPr="00963481">
        <w:rPr>
          <w:rFonts w:eastAsia="Arial Unicode MS" w:asciiTheme="minorHAnsi" w:hAnsiTheme="minorHAnsi" w:cstheme="minorHAnsi"/>
          <w:color w:val="000000" w:themeColor="text1"/>
          <w:sz w:val="22"/>
          <w:szCs w:val="22"/>
        </w:rPr>
        <w:t xml:space="preserve">: </w:t>
      </w:r>
    </w:p>
    <w:p w:rsidR="00566A66" w:rsidRPr="00963481" w:rsidP="00963481">
      <w:pPr>
        <w:rPr>
          <w:rFonts w:eastAsia="Arial Unicode MS" w:asciiTheme="minorHAnsi" w:hAnsiTheme="minorHAnsi" w:cstheme="minorHAnsi"/>
          <w:color w:val="000000" w:themeColor="text1"/>
          <w:sz w:val="22"/>
          <w:szCs w:val="22"/>
        </w:rPr>
      </w:pPr>
    </w:p>
    <w:p w:rsidR="00B7146B" w:rsidRPr="00963481" w:rsidP="00963481">
      <w:pPr>
        <w:ind w:left="576"/>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Created</w:t>
      </w:r>
      <w:r w:rsidRPr="00963481" w:rsidR="004050B6">
        <w:rPr>
          <w:rFonts w:eastAsia="Arial Unicode MS" w:asciiTheme="minorHAnsi" w:hAnsiTheme="minorHAnsi" w:cstheme="minorHAnsi"/>
          <w:color w:val="000000" w:themeColor="text1"/>
          <w:sz w:val="22"/>
          <w:szCs w:val="22"/>
        </w:rPr>
        <w:t xml:space="preserve"> user Interaction and designed the website keeping students, job seekers and professionals as users. Played lead role in deciding content, data inclusion on website where ever required from marketing perspective.</w:t>
      </w:r>
    </w:p>
    <w:p w:rsidR="00B7146B" w:rsidRPr="00963481" w:rsidP="00963481">
      <w:pPr>
        <w:ind w:left="864"/>
        <w:rPr>
          <w:rFonts w:eastAsia="Arial Unicode MS" w:asciiTheme="minorHAnsi" w:hAnsiTheme="minorHAnsi" w:cstheme="minorHAnsi"/>
          <w:color w:val="000000" w:themeColor="text1"/>
          <w:sz w:val="22"/>
          <w:szCs w:val="22"/>
        </w:rPr>
      </w:pPr>
    </w:p>
    <w:p w:rsidR="0035384E" w:rsidRPr="00963481" w:rsidP="00963481">
      <w:pPr>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 xml:space="preserve"> Responsibilities</w:t>
      </w:r>
    </w:p>
    <w:p w:rsidR="0035384E" w:rsidRPr="00963481" w:rsidP="00963481">
      <w:pPr>
        <w:pStyle w:val="ListParagraph"/>
        <w:numPr>
          <w:ilvl w:val="0"/>
          <w:numId w:val="34"/>
        </w:numPr>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lang w:val="en-US" w:eastAsia="en-US"/>
        </w:rPr>
        <w:t>Responsible for creating the look and feel of the public website</w:t>
      </w:r>
    </w:p>
    <w:p w:rsidR="0035384E" w:rsidRPr="00963481" w:rsidP="00963481">
      <w:pPr>
        <w:pStyle w:val="ListParagraph"/>
        <w:numPr>
          <w:ilvl w:val="0"/>
          <w:numId w:val="34"/>
        </w:numPr>
        <w:tabs>
          <w:tab w:val="left" w:pos="360"/>
        </w:tabs>
        <w:suppressAutoHyphens w:val="0"/>
        <w:contextualSpacing/>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Participated in making Responsive Web Designs using Media Queries and Twitter Bootstrap.</w:t>
      </w:r>
    </w:p>
    <w:p w:rsidR="00F22BCE" w:rsidRPr="00963481" w:rsidP="00963481">
      <w:pPr>
        <w:pStyle w:val="ListParagraph"/>
        <w:numPr>
          <w:ilvl w:val="0"/>
          <w:numId w:val="34"/>
        </w:numPr>
        <w:tabs>
          <w:tab w:val="left" w:pos="360"/>
        </w:tabs>
        <w:suppressAutoHyphens w:val="0"/>
        <w:contextualSpacing/>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 xml:space="preserve">Worked with </w:t>
      </w:r>
      <w:r w:rsidRPr="00963481" w:rsidR="00625A8C">
        <w:rPr>
          <w:rFonts w:eastAsia="Arial Unicode MS" w:asciiTheme="minorHAnsi" w:hAnsiTheme="minorHAnsi" w:cstheme="minorHAnsi"/>
          <w:color w:val="000000" w:themeColor="text1"/>
          <w:sz w:val="22"/>
          <w:szCs w:val="22"/>
          <w:shd w:val="clear" w:color="auto" w:fill="FFFFFF"/>
        </w:rPr>
        <w:t>CSS</w:t>
      </w:r>
      <w:r w:rsidRPr="00963481">
        <w:rPr>
          <w:rFonts w:eastAsia="Arial Unicode MS" w:asciiTheme="minorHAnsi" w:hAnsiTheme="minorHAnsi" w:cstheme="minorHAnsi"/>
          <w:color w:val="000000" w:themeColor="text1"/>
          <w:sz w:val="22"/>
          <w:szCs w:val="22"/>
          <w:shd w:val="clear" w:color="auto" w:fill="FFFFFF"/>
        </w:rPr>
        <w:t xml:space="preserve"> background, </w:t>
      </w:r>
      <w:r w:rsidRPr="00963481" w:rsidR="00625A8C">
        <w:rPr>
          <w:rFonts w:eastAsia="Arial Unicode MS" w:asciiTheme="minorHAnsi" w:hAnsiTheme="minorHAnsi" w:cstheme="minorHAnsi"/>
          <w:color w:val="000000" w:themeColor="text1"/>
          <w:sz w:val="22"/>
          <w:szCs w:val="22"/>
          <w:shd w:val="clear" w:color="auto" w:fill="FFFFFF"/>
        </w:rPr>
        <w:t>CSS</w:t>
      </w:r>
      <w:r w:rsidRPr="00963481">
        <w:rPr>
          <w:rFonts w:eastAsia="Arial Unicode MS" w:asciiTheme="minorHAnsi" w:hAnsiTheme="minorHAnsi" w:cstheme="minorHAnsi"/>
          <w:color w:val="000000" w:themeColor="text1"/>
          <w:sz w:val="22"/>
          <w:szCs w:val="22"/>
          <w:shd w:val="clear" w:color="auto" w:fill="FFFFFF"/>
        </w:rPr>
        <w:t xml:space="preserve"> Layouts, </w:t>
      </w:r>
      <w:r w:rsidRPr="00963481" w:rsidR="00625A8C">
        <w:rPr>
          <w:rFonts w:eastAsia="Arial Unicode MS" w:asciiTheme="minorHAnsi" w:hAnsiTheme="minorHAnsi" w:cstheme="minorHAnsi"/>
          <w:color w:val="000000" w:themeColor="text1"/>
          <w:sz w:val="22"/>
          <w:szCs w:val="22"/>
          <w:shd w:val="clear" w:color="auto" w:fill="FFFFFF"/>
        </w:rPr>
        <w:t>CSS</w:t>
      </w:r>
      <w:r w:rsidRPr="00963481">
        <w:rPr>
          <w:rFonts w:eastAsia="Arial Unicode MS" w:asciiTheme="minorHAnsi" w:hAnsiTheme="minorHAnsi" w:cstheme="minorHAnsi"/>
          <w:color w:val="000000" w:themeColor="text1"/>
          <w:sz w:val="22"/>
          <w:szCs w:val="22"/>
          <w:shd w:val="clear" w:color="auto" w:fill="FFFFFF"/>
        </w:rPr>
        <w:t xml:space="preserve"> positioning, </w:t>
      </w:r>
      <w:r w:rsidRPr="00963481" w:rsidR="00625A8C">
        <w:rPr>
          <w:rFonts w:eastAsia="Arial Unicode MS" w:asciiTheme="minorHAnsi" w:hAnsiTheme="minorHAnsi" w:cstheme="minorHAnsi"/>
          <w:color w:val="000000" w:themeColor="text1"/>
          <w:sz w:val="22"/>
          <w:szCs w:val="22"/>
          <w:shd w:val="clear" w:color="auto" w:fill="FFFFFF"/>
        </w:rPr>
        <w:t>CSS</w:t>
      </w:r>
      <w:r w:rsidRPr="00963481">
        <w:rPr>
          <w:rFonts w:eastAsia="Arial Unicode MS" w:asciiTheme="minorHAnsi" w:hAnsiTheme="minorHAnsi" w:cstheme="minorHAnsi"/>
          <w:color w:val="000000" w:themeColor="text1"/>
          <w:sz w:val="22"/>
          <w:szCs w:val="22"/>
          <w:shd w:val="clear" w:color="auto" w:fill="FFFFFF"/>
        </w:rPr>
        <w:t xml:space="preserve"> text, </w:t>
      </w:r>
      <w:r w:rsidRPr="00963481" w:rsidR="00625A8C">
        <w:rPr>
          <w:rFonts w:eastAsia="Arial Unicode MS" w:asciiTheme="minorHAnsi" w:hAnsiTheme="minorHAnsi" w:cstheme="minorHAnsi"/>
          <w:color w:val="000000" w:themeColor="text1"/>
          <w:sz w:val="22"/>
          <w:szCs w:val="22"/>
          <w:shd w:val="clear" w:color="auto" w:fill="FFFFFF"/>
        </w:rPr>
        <w:t>CSS</w:t>
      </w:r>
      <w:r w:rsidRPr="00963481">
        <w:rPr>
          <w:rFonts w:eastAsia="Arial Unicode MS" w:asciiTheme="minorHAnsi" w:hAnsiTheme="minorHAnsi" w:cstheme="minorHAnsi"/>
          <w:color w:val="000000" w:themeColor="text1"/>
          <w:sz w:val="22"/>
          <w:szCs w:val="22"/>
          <w:shd w:val="clear" w:color="auto" w:fill="FFFFFF"/>
        </w:rPr>
        <w:t xml:space="preserve"> border, </w:t>
      </w:r>
      <w:r w:rsidRPr="00963481" w:rsidR="00625A8C">
        <w:rPr>
          <w:rFonts w:eastAsia="Arial Unicode MS" w:asciiTheme="minorHAnsi" w:hAnsiTheme="minorHAnsi" w:cstheme="minorHAnsi"/>
          <w:color w:val="000000" w:themeColor="text1"/>
          <w:sz w:val="22"/>
          <w:szCs w:val="22"/>
          <w:shd w:val="clear" w:color="auto" w:fill="FFFFFF"/>
        </w:rPr>
        <w:t>CSS</w:t>
      </w:r>
      <w:r w:rsidRPr="00963481">
        <w:rPr>
          <w:rFonts w:eastAsia="Arial Unicode MS" w:asciiTheme="minorHAnsi" w:hAnsiTheme="minorHAnsi" w:cstheme="minorHAnsi"/>
          <w:color w:val="000000" w:themeColor="text1"/>
          <w:sz w:val="22"/>
          <w:szCs w:val="22"/>
          <w:shd w:val="clear" w:color="auto" w:fill="FFFFFF"/>
        </w:rPr>
        <w:t xml:space="preserve"> margin, </w:t>
      </w:r>
      <w:r w:rsidRPr="00963481" w:rsidR="00625A8C">
        <w:rPr>
          <w:rFonts w:eastAsia="Arial Unicode MS" w:asciiTheme="minorHAnsi" w:hAnsiTheme="minorHAnsi" w:cstheme="minorHAnsi"/>
          <w:color w:val="000000" w:themeColor="text1"/>
          <w:sz w:val="22"/>
          <w:szCs w:val="22"/>
          <w:shd w:val="clear" w:color="auto" w:fill="FFFFFF"/>
        </w:rPr>
        <w:t>CSS</w:t>
      </w:r>
      <w:r w:rsidRPr="00963481">
        <w:rPr>
          <w:rFonts w:eastAsia="Arial Unicode MS" w:asciiTheme="minorHAnsi" w:hAnsiTheme="minorHAnsi" w:cstheme="minorHAnsi"/>
          <w:color w:val="000000" w:themeColor="text1"/>
          <w:sz w:val="22"/>
          <w:szCs w:val="22"/>
          <w:shd w:val="clear" w:color="auto" w:fill="FFFFFF"/>
        </w:rPr>
        <w:t xml:space="preserve"> padding, Pseudo elements and </w:t>
      </w:r>
      <w:r w:rsidRPr="00963481" w:rsidR="00625A8C">
        <w:rPr>
          <w:rFonts w:eastAsia="Arial Unicode MS" w:asciiTheme="minorHAnsi" w:hAnsiTheme="minorHAnsi" w:cstheme="minorHAnsi"/>
          <w:color w:val="000000" w:themeColor="text1"/>
          <w:sz w:val="22"/>
          <w:szCs w:val="22"/>
          <w:shd w:val="clear" w:color="auto" w:fill="FFFFFF"/>
        </w:rPr>
        <w:t>CSS</w:t>
      </w:r>
      <w:r w:rsidRPr="00963481">
        <w:rPr>
          <w:rFonts w:eastAsia="Arial Unicode MS" w:asciiTheme="minorHAnsi" w:hAnsiTheme="minorHAnsi" w:cstheme="minorHAnsi"/>
          <w:color w:val="000000" w:themeColor="text1"/>
          <w:sz w:val="22"/>
          <w:szCs w:val="22"/>
          <w:shd w:val="clear" w:color="auto" w:fill="FFFFFF"/>
        </w:rPr>
        <w:t xml:space="preserve"> </w:t>
      </w:r>
      <w:r w:rsidRPr="00963481" w:rsidR="00520C4B">
        <w:rPr>
          <w:rFonts w:eastAsia="Arial Unicode MS" w:asciiTheme="minorHAnsi" w:hAnsiTheme="minorHAnsi" w:cstheme="minorHAnsi"/>
          <w:color w:val="000000" w:themeColor="text1"/>
          <w:sz w:val="22"/>
          <w:szCs w:val="22"/>
          <w:shd w:val="clear" w:color="auto" w:fill="FFFFFF"/>
        </w:rPr>
        <w:t>behaviours</w:t>
      </w:r>
      <w:r w:rsidRPr="00963481">
        <w:rPr>
          <w:rFonts w:eastAsia="Arial Unicode MS" w:asciiTheme="minorHAnsi" w:hAnsiTheme="minorHAnsi" w:cstheme="minorHAnsi"/>
          <w:color w:val="000000" w:themeColor="text1"/>
          <w:sz w:val="22"/>
          <w:szCs w:val="22"/>
          <w:shd w:val="clear" w:color="auto" w:fill="FFFFFF"/>
        </w:rPr>
        <w:t>.</w:t>
      </w:r>
    </w:p>
    <w:p w:rsidR="00520C4B" w:rsidRPr="00963481" w:rsidP="00963481">
      <w:pPr>
        <w:pStyle w:val="ListParagraph"/>
        <w:numPr>
          <w:ilvl w:val="0"/>
          <w:numId w:val="34"/>
        </w:numPr>
        <w:shd w:val="clear" w:color="auto" w:fill="FFFFFF"/>
        <w:tabs>
          <w:tab w:val="left" w:pos="360"/>
        </w:tabs>
        <w:suppressAutoHyphens w:val="0"/>
        <w:ind w:right="240"/>
        <w:contextualSpacing/>
        <w:jc w:val="both"/>
        <w:rPr>
          <w:rFonts w:eastAsia="Arial Unicode MS" w:asciiTheme="minorHAnsi" w:hAnsiTheme="minorHAnsi" w:cstheme="minorHAnsi"/>
          <w:color w:val="000000" w:themeColor="text1"/>
          <w:sz w:val="22"/>
          <w:szCs w:val="22"/>
          <w:lang w:val="en-US" w:eastAsia="en-US"/>
        </w:rPr>
      </w:pPr>
      <w:r w:rsidRPr="00963481">
        <w:rPr>
          <w:rFonts w:eastAsia="Arial Unicode MS" w:asciiTheme="minorHAnsi" w:hAnsiTheme="minorHAnsi" w:cstheme="minorHAnsi"/>
          <w:color w:val="000000" w:themeColor="text1"/>
          <w:sz w:val="22"/>
          <w:szCs w:val="22"/>
          <w:shd w:val="clear" w:color="auto" w:fill="FFFFFF"/>
        </w:rPr>
        <w:t xml:space="preserve">Used Google analytics reports, optimized the page load time for the pages that had heavy traffic and improvised those pages using </w:t>
      </w:r>
      <w:r w:rsidRPr="00963481" w:rsidR="00625A8C">
        <w:rPr>
          <w:rFonts w:eastAsia="Arial Unicode MS" w:asciiTheme="minorHAnsi" w:hAnsiTheme="minorHAnsi" w:cstheme="minorHAnsi"/>
          <w:color w:val="000000" w:themeColor="text1"/>
          <w:sz w:val="22"/>
          <w:szCs w:val="22"/>
          <w:shd w:val="clear" w:color="auto" w:fill="FFFFFF"/>
        </w:rPr>
        <w:t>CSS</w:t>
      </w:r>
      <w:r w:rsidRPr="00963481">
        <w:rPr>
          <w:rFonts w:eastAsia="Arial Unicode MS" w:asciiTheme="minorHAnsi" w:hAnsiTheme="minorHAnsi" w:cstheme="minorHAnsi"/>
          <w:color w:val="000000" w:themeColor="text1"/>
          <w:sz w:val="22"/>
          <w:szCs w:val="22"/>
          <w:shd w:val="clear" w:color="auto" w:fill="FFFFFF"/>
        </w:rPr>
        <w:t>.</w:t>
      </w:r>
    </w:p>
    <w:p w:rsidR="00520C4B" w:rsidRPr="00963481" w:rsidP="00963481">
      <w:pPr>
        <w:pStyle w:val="HTMLPreformatted"/>
        <w:numPr>
          <w:ilvl w:val="0"/>
          <w:numId w:val="34"/>
        </w:numPr>
        <w:shd w:val="clear" w:color="auto" w:fill="FFFFFF"/>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Used jQuery Selectors like tag (element) level, id level, class level selector</w:t>
      </w:r>
    </w:p>
    <w:p w:rsidR="00520C4B" w:rsidRPr="00963481" w:rsidP="00963481">
      <w:pPr>
        <w:pStyle w:val="HTMLPreformatted"/>
        <w:numPr>
          <w:ilvl w:val="0"/>
          <w:numId w:val="34"/>
        </w:numPr>
        <w:shd w:val="clear" w:color="auto" w:fill="FFFFFF"/>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Implemented Resizable popup window to show the temperature markers</w:t>
      </w:r>
    </w:p>
    <w:p w:rsidR="00520C4B" w:rsidRPr="00963481" w:rsidP="00963481">
      <w:pPr>
        <w:pStyle w:val="HTMLPreformatted"/>
        <w:numPr>
          <w:ilvl w:val="0"/>
          <w:numId w:val="34"/>
        </w:numPr>
        <w:shd w:val="clear" w:color="auto" w:fill="FFFFFF"/>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Implemented jQuery plugins for customization using jQuery standard annotation</w:t>
      </w:r>
    </w:p>
    <w:p w:rsidR="00520C4B" w:rsidRPr="00963481" w:rsidP="00963481">
      <w:pPr>
        <w:pStyle w:val="HTMLPreformatted"/>
        <w:numPr>
          <w:ilvl w:val="0"/>
          <w:numId w:val="34"/>
        </w:numPr>
        <w:shd w:val="clear" w:color="auto" w:fill="FFFFFF"/>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Performed Code tuning for jQuery, JavaScript</w:t>
      </w:r>
    </w:p>
    <w:p w:rsidR="00F22BCE" w:rsidRPr="00963481" w:rsidP="00963481">
      <w:pPr>
        <w:pStyle w:val="HTMLPreformatted"/>
        <w:numPr>
          <w:ilvl w:val="0"/>
          <w:numId w:val="34"/>
        </w:numPr>
        <w:shd w:val="clear" w:color="auto" w:fill="FFFFFF"/>
        <w:tabs>
          <w:tab w:val="left" w:pos="360"/>
        </w:tabs>
        <w:ind w:right="240"/>
        <w:contextualSpacing/>
        <w:jc w:val="both"/>
        <w:rPr>
          <w:rStyle w:val="apple-converted-space"/>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Design and development of UI Screens</w:t>
      </w:r>
      <w:r w:rsidRPr="00963481">
        <w:rPr>
          <w:rStyle w:val="apple-converted-space"/>
          <w:rFonts w:eastAsia="Arial Unicode MS" w:asciiTheme="minorHAnsi" w:hAnsiTheme="minorHAnsi" w:cstheme="minorHAnsi"/>
          <w:color w:val="000000" w:themeColor="text1"/>
          <w:sz w:val="22"/>
          <w:szCs w:val="22"/>
          <w:shd w:val="clear" w:color="auto" w:fill="FFFFFF"/>
        </w:rPr>
        <w:t> </w:t>
      </w:r>
    </w:p>
    <w:p w:rsidR="00770F81" w:rsidRPr="00963481" w:rsidP="00963481">
      <w:pPr>
        <w:pStyle w:val="ListParagraph"/>
        <w:numPr>
          <w:ilvl w:val="0"/>
          <w:numId w:val="34"/>
        </w:numPr>
        <w:shd w:val="clear" w:color="auto" w:fill="FFFFFF"/>
        <w:tabs>
          <w:tab w:val="left" w:pos="360"/>
        </w:tabs>
        <w:suppressAutoHyphens w:val="0"/>
        <w:ind w:right="240"/>
        <w:contextualSpacing/>
        <w:jc w:val="both"/>
        <w:rPr>
          <w:rFonts w:eastAsia="Arial Unicode MS" w:asciiTheme="minorHAnsi" w:hAnsiTheme="minorHAnsi" w:cstheme="minorHAnsi"/>
          <w:color w:val="000000" w:themeColor="text1"/>
          <w:sz w:val="22"/>
          <w:szCs w:val="22"/>
          <w:lang w:val="en-US" w:eastAsia="en-US"/>
        </w:rPr>
      </w:pPr>
      <w:r w:rsidRPr="00963481">
        <w:rPr>
          <w:rFonts w:eastAsia="Arial Unicode MS" w:asciiTheme="minorHAnsi" w:hAnsiTheme="minorHAnsi" w:cstheme="minorHAnsi"/>
          <w:color w:val="000000" w:themeColor="text1"/>
          <w:sz w:val="22"/>
          <w:szCs w:val="22"/>
          <w:shd w:val="clear" w:color="auto" w:fill="FFFFFF"/>
        </w:rPr>
        <w:t xml:space="preserve">Developed </w:t>
      </w:r>
      <w:r w:rsidRPr="00963481" w:rsidR="00625A8C">
        <w:rPr>
          <w:rFonts w:eastAsia="Arial Unicode MS" w:asciiTheme="minorHAnsi" w:hAnsiTheme="minorHAnsi" w:cstheme="minorHAnsi"/>
          <w:color w:val="000000" w:themeColor="text1"/>
          <w:sz w:val="22"/>
          <w:szCs w:val="22"/>
          <w:shd w:val="clear" w:color="auto" w:fill="FFFFFF"/>
        </w:rPr>
        <w:t>CSS</w:t>
      </w:r>
      <w:r w:rsidRPr="00963481">
        <w:rPr>
          <w:rFonts w:eastAsia="Arial Unicode MS" w:asciiTheme="minorHAnsi" w:hAnsiTheme="minorHAnsi" w:cstheme="minorHAnsi"/>
          <w:color w:val="000000" w:themeColor="text1"/>
          <w:sz w:val="22"/>
          <w:szCs w:val="22"/>
          <w:shd w:val="clear" w:color="auto" w:fill="FFFFFF"/>
        </w:rPr>
        <w:t xml:space="preserve">3 style sheets to give gradient effects. </w:t>
      </w:r>
    </w:p>
    <w:p w:rsidR="00980F6C" w:rsidRPr="00963481" w:rsidP="00963481">
      <w:pPr>
        <w:pStyle w:val="ListParagraph"/>
        <w:numPr>
          <w:ilvl w:val="0"/>
          <w:numId w:val="34"/>
        </w:numPr>
        <w:shd w:val="clear" w:color="auto" w:fill="FFFFFF"/>
        <w:tabs>
          <w:tab w:val="left" w:pos="3872"/>
        </w:tabs>
        <w:suppressAutoHyphens w:val="0"/>
        <w:ind w:right="240"/>
        <w:jc w:val="both"/>
        <w:rPr>
          <w:rFonts w:eastAsia="Arial Unicode MS" w:asciiTheme="minorHAnsi" w:hAnsiTheme="minorHAnsi" w:cstheme="minorHAnsi"/>
          <w:color w:val="000000" w:themeColor="text1"/>
          <w:sz w:val="22"/>
          <w:szCs w:val="22"/>
          <w:lang w:val="en-US" w:eastAsia="en-US"/>
        </w:rPr>
      </w:pPr>
      <w:r w:rsidRPr="00963481">
        <w:rPr>
          <w:rFonts w:eastAsia="Arial Unicode MS" w:asciiTheme="minorHAnsi" w:hAnsiTheme="minorHAnsi" w:cstheme="minorHAnsi"/>
          <w:color w:val="000000" w:themeColor="text1"/>
          <w:sz w:val="22"/>
          <w:szCs w:val="22"/>
          <w:lang w:val="en-US" w:eastAsia="en-US"/>
        </w:rPr>
        <w:t xml:space="preserve">Validation of XHTML and </w:t>
      </w:r>
      <w:r w:rsidRPr="00963481" w:rsidR="00625A8C">
        <w:rPr>
          <w:rFonts w:eastAsia="Arial Unicode MS" w:asciiTheme="minorHAnsi" w:hAnsiTheme="minorHAnsi" w:cstheme="minorHAnsi"/>
          <w:color w:val="000000" w:themeColor="text1"/>
          <w:sz w:val="22"/>
          <w:szCs w:val="22"/>
          <w:lang w:val="en-US" w:eastAsia="en-US"/>
        </w:rPr>
        <w:t>CSS</w:t>
      </w:r>
      <w:r w:rsidRPr="00963481">
        <w:rPr>
          <w:rFonts w:eastAsia="Arial Unicode MS" w:asciiTheme="minorHAnsi" w:hAnsiTheme="minorHAnsi" w:cstheme="minorHAnsi"/>
          <w:color w:val="000000" w:themeColor="text1"/>
          <w:sz w:val="22"/>
          <w:szCs w:val="22"/>
          <w:lang w:val="en-US" w:eastAsia="en-US"/>
        </w:rPr>
        <w:t>3</w:t>
      </w:r>
      <w:r w:rsidRPr="00963481">
        <w:rPr>
          <w:rFonts w:eastAsia="Arial Unicode MS" w:asciiTheme="minorHAnsi" w:hAnsiTheme="minorHAnsi" w:cstheme="minorHAnsi"/>
          <w:color w:val="000000" w:themeColor="text1"/>
          <w:sz w:val="22"/>
          <w:szCs w:val="22"/>
          <w:lang w:val="en-US" w:eastAsia="en-US"/>
        </w:rPr>
        <w:t>, Cross-browser support</w:t>
      </w:r>
    </w:p>
    <w:p w:rsidR="007F6DF7" w:rsidRPr="00963481" w:rsidP="00963481">
      <w:pPr>
        <w:pStyle w:val="ListParagraph"/>
        <w:numPr>
          <w:ilvl w:val="0"/>
          <w:numId w:val="34"/>
        </w:numPr>
        <w:shd w:val="clear" w:color="auto" w:fill="FFFFFF"/>
        <w:tabs>
          <w:tab w:val="left" w:pos="3872"/>
        </w:tabs>
        <w:suppressAutoHyphens w:val="0"/>
        <w:ind w:right="240"/>
        <w:jc w:val="both"/>
        <w:rPr>
          <w:rFonts w:eastAsia="Arial Unicode MS" w:asciiTheme="minorHAnsi" w:hAnsiTheme="minorHAnsi" w:cstheme="minorHAnsi"/>
          <w:color w:val="000000" w:themeColor="text1"/>
          <w:sz w:val="22"/>
          <w:szCs w:val="22"/>
          <w:lang w:val="en-US" w:eastAsia="en-US"/>
        </w:rPr>
      </w:pPr>
      <w:r w:rsidRPr="00963481">
        <w:rPr>
          <w:rFonts w:eastAsia="Arial Unicode MS" w:asciiTheme="minorHAnsi" w:hAnsiTheme="minorHAnsi" w:cstheme="minorHAnsi"/>
          <w:color w:val="000000" w:themeColor="text1"/>
          <w:sz w:val="22"/>
          <w:szCs w:val="22"/>
          <w:lang w:val="en-US" w:eastAsia="en-US"/>
        </w:rPr>
        <w:t>Creation of static pages to be turned into JSP templates</w:t>
      </w:r>
    </w:p>
    <w:p w:rsidR="007F6DF7" w:rsidRPr="00963481" w:rsidP="00963481">
      <w:pPr>
        <w:pStyle w:val="ListParagraph"/>
        <w:numPr>
          <w:ilvl w:val="0"/>
          <w:numId w:val="34"/>
        </w:numPr>
        <w:shd w:val="clear" w:color="auto" w:fill="FFFFFF"/>
        <w:suppressAutoHyphens w:val="0"/>
        <w:ind w:right="240"/>
        <w:jc w:val="both"/>
        <w:rPr>
          <w:rFonts w:eastAsia="Arial Unicode MS" w:asciiTheme="minorHAnsi" w:hAnsiTheme="minorHAnsi" w:cstheme="minorHAnsi"/>
          <w:color w:val="000000" w:themeColor="text1"/>
          <w:sz w:val="22"/>
          <w:szCs w:val="22"/>
          <w:lang w:val="en-US" w:eastAsia="en-US"/>
        </w:rPr>
      </w:pPr>
      <w:r w:rsidRPr="00963481">
        <w:rPr>
          <w:rFonts w:eastAsia="Arial Unicode MS" w:asciiTheme="minorHAnsi" w:hAnsiTheme="minorHAnsi" w:cstheme="minorHAnsi"/>
          <w:color w:val="000000" w:themeColor="text1"/>
          <w:sz w:val="22"/>
          <w:szCs w:val="22"/>
          <w:lang w:val="en-US" w:eastAsia="en-US"/>
        </w:rPr>
        <w:t xml:space="preserve">XHTML, </w:t>
      </w:r>
      <w:r w:rsidRPr="00963481" w:rsidR="00625A8C">
        <w:rPr>
          <w:rFonts w:eastAsia="Arial Unicode MS" w:asciiTheme="minorHAnsi" w:hAnsiTheme="minorHAnsi" w:cstheme="minorHAnsi"/>
          <w:color w:val="000000" w:themeColor="text1"/>
          <w:sz w:val="22"/>
          <w:szCs w:val="22"/>
          <w:lang w:val="en-US" w:eastAsia="en-US"/>
        </w:rPr>
        <w:t>CSS</w:t>
      </w:r>
      <w:r w:rsidRPr="00963481">
        <w:rPr>
          <w:rFonts w:eastAsia="Arial Unicode MS" w:asciiTheme="minorHAnsi" w:hAnsiTheme="minorHAnsi" w:cstheme="minorHAnsi"/>
          <w:color w:val="000000" w:themeColor="text1"/>
          <w:sz w:val="22"/>
          <w:szCs w:val="22"/>
          <w:lang w:val="en-US" w:eastAsia="en-US"/>
        </w:rPr>
        <w:t>, JavaScript (jQuery)</w:t>
      </w:r>
    </w:p>
    <w:p w:rsidR="007F6DF7" w:rsidRPr="00963481" w:rsidP="00963481">
      <w:pPr>
        <w:pStyle w:val="ListParagraph"/>
        <w:numPr>
          <w:ilvl w:val="0"/>
          <w:numId w:val="34"/>
        </w:numPr>
        <w:shd w:val="clear" w:color="auto" w:fill="FFFFFF"/>
        <w:suppressAutoHyphens w:val="0"/>
        <w:ind w:right="240"/>
        <w:jc w:val="both"/>
        <w:rPr>
          <w:rFonts w:eastAsia="Arial Unicode MS" w:asciiTheme="minorHAnsi" w:hAnsiTheme="minorHAnsi" w:cstheme="minorHAnsi"/>
          <w:color w:val="000000" w:themeColor="text1"/>
          <w:sz w:val="22"/>
          <w:szCs w:val="22"/>
          <w:lang w:val="en-US" w:eastAsia="en-US"/>
        </w:rPr>
      </w:pPr>
      <w:r w:rsidRPr="00963481">
        <w:rPr>
          <w:rFonts w:eastAsia="Arial Unicode MS" w:asciiTheme="minorHAnsi" w:hAnsiTheme="minorHAnsi" w:cstheme="minorHAnsi"/>
          <w:color w:val="000000" w:themeColor="text1"/>
          <w:sz w:val="22"/>
          <w:szCs w:val="22"/>
          <w:lang w:val="en-US" w:eastAsia="en-US"/>
        </w:rPr>
        <w:t xml:space="preserve">Creation of a prototype Store </w:t>
      </w:r>
      <w:r w:rsidRPr="00963481" w:rsidR="0035384E">
        <w:rPr>
          <w:rFonts w:eastAsia="Arial Unicode MS" w:asciiTheme="minorHAnsi" w:hAnsiTheme="minorHAnsi" w:cstheme="minorHAnsi"/>
          <w:color w:val="000000" w:themeColor="text1"/>
          <w:sz w:val="22"/>
          <w:szCs w:val="22"/>
          <w:lang w:val="en-US" w:eastAsia="en-US"/>
        </w:rPr>
        <w:t>Locator using Google Maps, Mysql</w:t>
      </w:r>
      <w:r w:rsidRPr="00963481">
        <w:rPr>
          <w:rFonts w:eastAsia="Arial Unicode MS" w:asciiTheme="minorHAnsi" w:hAnsiTheme="minorHAnsi" w:cstheme="minorHAnsi"/>
          <w:color w:val="000000" w:themeColor="text1"/>
          <w:sz w:val="22"/>
          <w:szCs w:val="22"/>
          <w:lang w:val="en-US" w:eastAsia="en-US"/>
        </w:rPr>
        <w:t xml:space="preserve"> and PHP</w:t>
      </w:r>
    </w:p>
    <w:p w:rsidR="007F6DF7" w:rsidRPr="00963481" w:rsidP="00963481">
      <w:pPr>
        <w:pStyle w:val="ListParagraph"/>
        <w:numPr>
          <w:ilvl w:val="0"/>
          <w:numId w:val="35"/>
        </w:numPr>
        <w:shd w:val="clear" w:color="auto" w:fill="FFFFFF"/>
        <w:suppressAutoHyphens w:val="0"/>
        <w:ind w:right="240"/>
        <w:jc w:val="both"/>
        <w:rPr>
          <w:rFonts w:eastAsia="Arial Unicode MS" w:asciiTheme="minorHAnsi" w:hAnsiTheme="minorHAnsi" w:cstheme="minorHAnsi"/>
          <w:color w:val="000000" w:themeColor="text1"/>
          <w:sz w:val="22"/>
          <w:szCs w:val="22"/>
          <w:lang w:val="en-US" w:eastAsia="en-US"/>
        </w:rPr>
      </w:pPr>
      <w:r w:rsidRPr="00963481">
        <w:rPr>
          <w:rFonts w:eastAsia="Arial Unicode MS" w:asciiTheme="minorHAnsi" w:hAnsiTheme="minorHAnsi" w:cstheme="minorHAnsi"/>
          <w:color w:val="000000" w:themeColor="text1"/>
          <w:sz w:val="22"/>
          <w:szCs w:val="22"/>
          <w:lang w:val="en-US" w:eastAsia="en-US"/>
        </w:rPr>
        <w:t>Creation of new page templates</w:t>
      </w:r>
    </w:p>
    <w:p w:rsidR="007F6DF7" w:rsidRPr="00963481" w:rsidP="00963481">
      <w:pPr>
        <w:pStyle w:val="ListParagraph"/>
        <w:numPr>
          <w:ilvl w:val="0"/>
          <w:numId w:val="35"/>
        </w:numPr>
        <w:shd w:val="clear" w:color="auto" w:fill="FFFFFF"/>
        <w:suppressAutoHyphens w:val="0"/>
        <w:ind w:right="240"/>
        <w:jc w:val="both"/>
        <w:rPr>
          <w:rFonts w:eastAsia="Arial Unicode MS" w:asciiTheme="minorHAnsi" w:hAnsiTheme="minorHAnsi" w:cstheme="minorHAnsi"/>
          <w:color w:val="000000" w:themeColor="text1"/>
          <w:sz w:val="22"/>
          <w:szCs w:val="22"/>
          <w:lang w:val="en-US" w:eastAsia="en-US"/>
        </w:rPr>
      </w:pPr>
      <w:r w:rsidRPr="00963481">
        <w:rPr>
          <w:rFonts w:eastAsia="Arial Unicode MS" w:asciiTheme="minorHAnsi" w:hAnsiTheme="minorHAnsi" w:cstheme="minorHAnsi"/>
          <w:color w:val="000000" w:themeColor="text1"/>
          <w:sz w:val="22"/>
          <w:szCs w:val="22"/>
          <w:lang w:val="en-US" w:eastAsia="en-US"/>
        </w:rPr>
        <w:t>Removing validation errors from JSP files</w:t>
      </w:r>
    </w:p>
    <w:p w:rsidR="00980F6C" w:rsidRPr="00963481" w:rsidP="00963481">
      <w:pPr>
        <w:pStyle w:val="ListParagraph"/>
        <w:numPr>
          <w:ilvl w:val="0"/>
          <w:numId w:val="35"/>
        </w:numPr>
        <w:shd w:val="clear" w:color="auto" w:fill="FFFFFF"/>
        <w:suppressAutoHyphens w:val="0"/>
        <w:ind w:right="240"/>
        <w:jc w:val="both"/>
        <w:rPr>
          <w:rFonts w:eastAsia="Arial Unicode MS" w:asciiTheme="minorHAnsi" w:hAnsiTheme="minorHAnsi" w:cstheme="minorHAnsi"/>
          <w:color w:val="000000" w:themeColor="text1"/>
          <w:sz w:val="22"/>
          <w:szCs w:val="22"/>
          <w:lang w:val="en-US" w:eastAsia="en-US" w:bidi="en-US"/>
        </w:rPr>
      </w:pPr>
      <w:r w:rsidRPr="00963481">
        <w:rPr>
          <w:rFonts w:eastAsia="Arial Unicode MS" w:asciiTheme="minorHAnsi" w:hAnsiTheme="minorHAnsi" w:cstheme="minorHAnsi"/>
          <w:color w:val="000000" w:themeColor="text1"/>
          <w:sz w:val="22"/>
          <w:szCs w:val="22"/>
          <w:lang w:val="en-US" w:eastAsia="en-US"/>
        </w:rPr>
        <w:t>Site maintenance, defect resolution and creation of new page templates</w:t>
      </w:r>
    </w:p>
    <w:p w:rsidR="00484E90" w:rsidRPr="00963481" w:rsidP="00963481">
      <w:pPr>
        <w:pStyle w:val="ListParagraph"/>
        <w:numPr>
          <w:ilvl w:val="0"/>
          <w:numId w:val="35"/>
        </w:numPr>
        <w:shd w:val="clear" w:color="auto" w:fill="FFFFFF"/>
        <w:suppressAutoHyphens w:val="0"/>
        <w:ind w:right="240"/>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lang w:val="en-US" w:eastAsia="en-US" w:bidi="en-US"/>
        </w:rPr>
        <w:t>Providing Detailed Estimations for requirements including time lines.</w:t>
      </w:r>
    </w:p>
    <w:p w:rsidR="001B1DAF" w:rsidRPr="00963481" w:rsidP="00963481">
      <w:pPr>
        <w:pStyle w:val="ListParagraph"/>
        <w:shd w:val="clear" w:color="auto" w:fill="FFFFFF"/>
        <w:suppressAutoHyphens w:val="0"/>
        <w:ind w:right="240"/>
        <w:jc w:val="both"/>
        <w:rPr>
          <w:rFonts w:eastAsia="Arial Unicode MS" w:asciiTheme="minorHAnsi" w:hAnsiTheme="minorHAnsi" w:cstheme="minorHAnsi"/>
          <w:color w:val="000000" w:themeColor="text1"/>
          <w:sz w:val="22"/>
          <w:szCs w:val="22"/>
        </w:rPr>
      </w:pPr>
    </w:p>
    <w:p w:rsidR="00135858" w:rsidRPr="00963481" w:rsidP="00963481">
      <w:pPr>
        <w:pStyle w:val="ListParagraph"/>
        <w:tabs>
          <w:tab w:val="left" w:pos="360"/>
        </w:tabs>
        <w:suppressAutoHyphens w:val="0"/>
        <w:ind w:left="0"/>
        <w:contextualSpacing/>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Environment:</w:t>
      </w:r>
      <w:r w:rsidRPr="00963481" w:rsidR="00311B41">
        <w:rPr>
          <w:rFonts w:eastAsia="Arial Unicode MS" w:asciiTheme="minorHAnsi" w:hAnsiTheme="minorHAnsi" w:cstheme="minorHAnsi"/>
          <w:color w:val="000000" w:themeColor="text1"/>
          <w:sz w:val="22"/>
          <w:szCs w:val="22"/>
          <w:shd w:val="clear" w:color="auto" w:fill="FFFFFF"/>
        </w:rPr>
        <w:t xml:space="preserve"> J2ee,</w:t>
      </w:r>
      <w:r w:rsidRPr="00963481" w:rsidR="00311B41">
        <w:rPr>
          <w:rFonts w:eastAsia="Arial Unicode MS" w:asciiTheme="minorHAnsi" w:hAnsiTheme="minorHAnsi" w:cstheme="minorHAnsi"/>
          <w:color w:val="000000" w:themeColor="text1"/>
          <w:sz w:val="22"/>
          <w:szCs w:val="22"/>
        </w:rPr>
        <w:t xml:space="preserve"> JavaScript</w:t>
      </w:r>
      <w:r w:rsidRPr="00963481" w:rsidR="00156466">
        <w:rPr>
          <w:rFonts w:eastAsia="Arial Unicode MS" w:asciiTheme="minorHAnsi" w:hAnsiTheme="minorHAnsi" w:cstheme="minorHAnsi"/>
          <w:color w:val="000000" w:themeColor="text1"/>
          <w:sz w:val="22"/>
          <w:szCs w:val="22"/>
        </w:rPr>
        <w:t xml:space="preserve">, OOJS, </w:t>
      </w:r>
      <w:r w:rsidRPr="00963481">
        <w:rPr>
          <w:rFonts w:eastAsia="Arial Unicode MS" w:asciiTheme="minorHAnsi" w:hAnsiTheme="minorHAnsi" w:cstheme="minorHAnsi"/>
          <w:color w:val="000000" w:themeColor="text1"/>
          <w:sz w:val="22"/>
          <w:szCs w:val="22"/>
        </w:rPr>
        <w:t>JQuery</w:t>
      </w:r>
      <w:r w:rsidRPr="00963481" w:rsidR="00670F7C">
        <w:rPr>
          <w:rFonts w:eastAsia="Arial Unicode MS" w:asciiTheme="minorHAnsi" w:hAnsiTheme="minorHAnsi" w:cstheme="minorHAnsi"/>
          <w:color w:val="000000" w:themeColor="text1"/>
          <w:sz w:val="22"/>
          <w:szCs w:val="22"/>
        </w:rPr>
        <w:t>,</w:t>
      </w:r>
      <w:r w:rsidRPr="00963481" w:rsidR="00FE1493">
        <w:rPr>
          <w:rFonts w:eastAsia="Arial Unicode MS" w:asciiTheme="minorHAnsi" w:hAnsiTheme="minorHAnsi" w:cstheme="minorHAnsi"/>
          <w:color w:val="000000" w:themeColor="text1"/>
          <w:sz w:val="22"/>
          <w:szCs w:val="22"/>
        </w:rPr>
        <w:t xml:space="preserve"> </w:t>
      </w:r>
      <w:r w:rsidRPr="00963481" w:rsidR="005E45A9">
        <w:rPr>
          <w:rFonts w:eastAsia="Arial Unicode MS" w:asciiTheme="minorHAnsi" w:hAnsiTheme="minorHAnsi" w:cstheme="minorHAnsi"/>
          <w:color w:val="000000" w:themeColor="text1"/>
          <w:sz w:val="22"/>
          <w:szCs w:val="22"/>
        </w:rPr>
        <w:t>JSON</w:t>
      </w:r>
      <w:r w:rsidRPr="00963481" w:rsidR="00FE1493">
        <w:rPr>
          <w:rFonts w:eastAsia="Arial Unicode MS" w:asciiTheme="minorHAnsi" w:hAnsiTheme="minorHAnsi" w:cstheme="minorHAnsi"/>
          <w:color w:val="000000" w:themeColor="text1"/>
          <w:sz w:val="22"/>
          <w:szCs w:val="22"/>
        </w:rPr>
        <w:t>,</w:t>
      </w:r>
      <w:r w:rsidRPr="00963481" w:rsidR="00346357">
        <w:rPr>
          <w:rFonts w:eastAsia="Arial Unicode MS" w:asciiTheme="minorHAnsi" w:hAnsiTheme="minorHAnsi" w:cstheme="minorHAnsi"/>
          <w:color w:val="000000" w:themeColor="text1"/>
          <w:sz w:val="22"/>
          <w:szCs w:val="22"/>
        </w:rPr>
        <w:t xml:space="preserve"> Bootstrap, HTML4</w:t>
      </w:r>
      <w:r w:rsidRPr="00963481">
        <w:rPr>
          <w:rFonts w:eastAsia="Arial Unicode MS" w:asciiTheme="minorHAnsi" w:hAnsiTheme="minorHAnsi" w:cstheme="minorHAnsi"/>
          <w:color w:val="000000" w:themeColor="text1"/>
          <w:sz w:val="22"/>
          <w:szCs w:val="22"/>
        </w:rPr>
        <w:t xml:space="preserve">, </w:t>
      </w:r>
      <w:r w:rsidRPr="00963481">
        <w:rPr>
          <w:rFonts w:eastAsia="Arial Unicode MS" w:asciiTheme="minorHAnsi" w:hAnsiTheme="minorHAnsi" w:cstheme="minorHAnsi"/>
          <w:color w:val="000000" w:themeColor="text1"/>
          <w:sz w:val="22"/>
          <w:szCs w:val="22"/>
        </w:rPr>
        <w:t xml:space="preserve">HTML, </w:t>
      </w:r>
      <w:r w:rsidRPr="00963481" w:rsidR="00625A8C">
        <w:rPr>
          <w:rFonts w:eastAsia="Arial Unicode MS" w:asciiTheme="minorHAnsi" w:hAnsiTheme="minorHAnsi" w:cstheme="minorHAnsi"/>
          <w:color w:val="000000" w:themeColor="text1"/>
          <w:sz w:val="22"/>
          <w:szCs w:val="22"/>
        </w:rPr>
        <w:t>CSS</w:t>
      </w:r>
      <w:r w:rsidRPr="00963481">
        <w:rPr>
          <w:rFonts w:eastAsia="Arial Unicode MS" w:asciiTheme="minorHAnsi" w:hAnsiTheme="minorHAnsi" w:cstheme="minorHAnsi"/>
          <w:color w:val="000000" w:themeColor="text1"/>
          <w:sz w:val="22"/>
          <w:szCs w:val="22"/>
        </w:rPr>
        <w:t>3</w:t>
      </w:r>
      <w:r w:rsidRPr="00963481">
        <w:rPr>
          <w:rFonts w:eastAsia="Arial Unicode MS" w:asciiTheme="minorHAnsi" w:hAnsiTheme="minorHAnsi" w:cstheme="minorHAnsi"/>
          <w:color w:val="000000" w:themeColor="text1"/>
          <w:sz w:val="22"/>
          <w:szCs w:val="22"/>
          <w:shd w:val="clear" w:color="auto" w:fill="FFFFFF"/>
        </w:rPr>
        <w:t>.</w:t>
      </w:r>
    </w:p>
    <w:p w:rsidR="00135858" w:rsidRPr="00963481" w:rsidP="00963481">
      <w:pPr>
        <w:pStyle w:val="ListParagraph"/>
        <w:tabs>
          <w:tab w:val="left" w:pos="360"/>
        </w:tabs>
        <w:suppressAutoHyphens w:val="0"/>
        <w:ind w:left="0"/>
        <w:contextualSpacing/>
        <w:rPr>
          <w:rFonts w:eastAsia="Arial Unicode MS" w:asciiTheme="minorHAnsi" w:hAnsiTheme="minorHAnsi" w:cstheme="minorHAnsi"/>
          <w:color w:val="000000" w:themeColor="text1"/>
          <w:sz w:val="22"/>
          <w:szCs w:val="22"/>
        </w:rPr>
      </w:pPr>
    </w:p>
    <w:p w:rsidR="00311B41" w:rsidRPr="00963481" w:rsidP="00963481">
      <w:pPr>
        <w:tabs>
          <w:tab w:val="left" w:pos="3872"/>
        </w:tabs>
        <w:ind w:hanging="180"/>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Project:</w:t>
      </w:r>
      <w:r w:rsidRPr="00963481" w:rsidR="00156466">
        <w:rPr>
          <w:rFonts w:eastAsia="Arial Unicode MS" w:asciiTheme="minorHAnsi" w:hAnsiTheme="minorHAnsi" w:cstheme="minorHAnsi"/>
          <w:color w:val="000000" w:themeColor="text1"/>
          <w:sz w:val="22"/>
          <w:szCs w:val="22"/>
        </w:rPr>
        <w:t xml:space="preserve"> </w:t>
      </w:r>
      <w:r w:rsidRPr="00963481">
        <w:rPr>
          <w:rFonts w:eastAsia="Arial Unicode MS" w:asciiTheme="minorHAnsi" w:hAnsiTheme="minorHAnsi" w:cstheme="minorHAnsi"/>
          <w:color w:val="000000" w:themeColor="text1"/>
          <w:sz w:val="22"/>
          <w:szCs w:val="22"/>
        </w:rPr>
        <w:t>Green dot</w:t>
      </w:r>
      <w:r w:rsidRPr="00963481" w:rsidR="00B97CC8">
        <w:rPr>
          <w:rFonts w:eastAsia="Arial Unicode MS" w:asciiTheme="minorHAnsi" w:hAnsiTheme="minorHAnsi" w:cstheme="minorHAnsi"/>
          <w:color w:val="000000" w:themeColor="text1"/>
          <w:sz w:val="22"/>
          <w:szCs w:val="22"/>
        </w:rPr>
        <w:tab/>
      </w:r>
      <w:r w:rsidRPr="00963481">
        <w:rPr>
          <w:rFonts w:eastAsia="Arial Unicode MS" w:asciiTheme="minorHAnsi" w:hAnsiTheme="minorHAnsi" w:cstheme="minorHAnsi"/>
          <w:color w:val="000000" w:themeColor="text1"/>
          <w:sz w:val="22"/>
          <w:szCs w:val="22"/>
        </w:rPr>
        <w:tab/>
      </w:r>
      <w:r w:rsidRPr="00963481">
        <w:rPr>
          <w:rFonts w:eastAsia="Arial Unicode MS" w:asciiTheme="minorHAnsi" w:hAnsiTheme="minorHAnsi" w:cstheme="minorHAnsi"/>
          <w:color w:val="000000" w:themeColor="text1"/>
          <w:sz w:val="22"/>
          <w:szCs w:val="22"/>
        </w:rPr>
        <w:tab/>
      </w:r>
      <w:r w:rsidRPr="00963481">
        <w:rPr>
          <w:rFonts w:eastAsia="Arial Unicode MS" w:asciiTheme="minorHAnsi" w:hAnsiTheme="minorHAnsi" w:cstheme="minorHAnsi"/>
          <w:color w:val="000000" w:themeColor="text1"/>
          <w:sz w:val="22"/>
          <w:szCs w:val="22"/>
        </w:rPr>
        <w:tab/>
      </w:r>
      <w:r w:rsidRPr="00963481">
        <w:rPr>
          <w:rFonts w:eastAsia="Arial Unicode MS" w:asciiTheme="minorHAnsi" w:hAnsiTheme="minorHAnsi" w:cstheme="minorHAnsi"/>
          <w:color w:val="000000" w:themeColor="text1"/>
          <w:sz w:val="22"/>
          <w:szCs w:val="22"/>
        </w:rPr>
        <w:tab/>
      </w:r>
      <w:r w:rsidRPr="00963481">
        <w:rPr>
          <w:rFonts w:eastAsia="Arial Unicode MS" w:asciiTheme="minorHAnsi" w:hAnsiTheme="minorHAnsi" w:cstheme="minorHAnsi"/>
          <w:color w:val="000000" w:themeColor="text1"/>
          <w:sz w:val="22"/>
          <w:szCs w:val="22"/>
        </w:rPr>
        <w:tab/>
      </w:r>
      <w:r w:rsidRPr="00963481">
        <w:rPr>
          <w:rFonts w:eastAsia="Arial Unicode MS" w:asciiTheme="minorHAnsi" w:hAnsiTheme="minorHAnsi" w:cstheme="minorHAnsi"/>
          <w:color w:val="000000" w:themeColor="text1"/>
          <w:sz w:val="22"/>
          <w:szCs w:val="22"/>
        </w:rPr>
        <w:tab/>
      </w:r>
      <w:r w:rsidRPr="00963481">
        <w:rPr>
          <w:rFonts w:eastAsia="Arial Unicode MS" w:asciiTheme="minorHAnsi" w:hAnsiTheme="minorHAnsi" w:cstheme="minorHAnsi"/>
          <w:color w:val="000000" w:themeColor="text1"/>
          <w:sz w:val="22"/>
          <w:szCs w:val="22"/>
        </w:rPr>
        <w:tab/>
      </w:r>
      <w:r w:rsidRPr="00963481">
        <w:rPr>
          <w:rFonts w:eastAsia="Arial Unicode MS" w:asciiTheme="minorHAnsi" w:hAnsiTheme="minorHAnsi" w:cstheme="minorHAnsi"/>
          <w:color w:val="000000" w:themeColor="text1"/>
          <w:sz w:val="22"/>
          <w:szCs w:val="22"/>
        </w:rPr>
        <w:tab/>
      </w:r>
      <w:r w:rsidRPr="00963481">
        <w:rPr>
          <w:rFonts w:eastAsia="Arial Unicode MS" w:asciiTheme="minorHAnsi" w:hAnsiTheme="minorHAnsi" w:cstheme="minorHAnsi"/>
          <w:color w:val="000000" w:themeColor="text1"/>
          <w:sz w:val="22"/>
          <w:szCs w:val="22"/>
        </w:rPr>
        <w:tab/>
      </w:r>
      <w:r w:rsidRPr="00963481">
        <w:rPr>
          <w:rFonts w:eastAsia="Arial Unicode MS" w:asciiTheme="minorHAnsi" w:hAnsiTheme="minorHAnsi" w:cstheme="minorHAnsi"/>
          <w:color w:val="000000" w:themeColor="text1"/>
          <w:sz w:val="22"/>
          <w:szCs w:val="22"/>
        </w:rPr>
        <w:tab/>
        <w:t xml:space="preserve">                   </w:t>
      </w:r>
      <w:r w:rsidRPr="00963481" w:rsidR="00B97CC8">
        <w:rPr>
          <w:rFonts w:eastAsia="Arial Unicode MS" w:asciiTheme="minorHAnsi" w:hAnsiTheme="minorHAnsi" w:cstheme="minorHAnsi"/>
          <w:color w:val="000000" w:themeColor="text1"/>
          <w:sz w:val="22"/>
          <w:szCs w:val="22"/>
        </w:rPr>
        <w:t>Duration</w:t>
      </w:r>
      <w:r w:rsidRPr="00963481">
        <w:rPr>
          <w:rFonts w:eastAsia="Arial Unicode MS" w:asciiTheme="minorHAnsi" w:hAnsiTheme="minorHAnsi" w:cstheme="minorHAnsi"/>
          <w:color w:val="000000" w:themeColor="text1"/>
          <w:sz w:val="22"/>
          <w:szCs w:val="22"/>
        </w:rPr>
        <w:t>:  June10</w:t>
      </w:r>
      <w:r w:rsidRPr="00963481" w:rsidR="00CF4C01">
        <w:rPr>
          <w:rFonts w:eastAsia="Arial Unicode MS" w:asciiTheme="minorHAnsi" w:hAnsiTheme="minorHAnsi" w:cstheme="minorHAnsi"/>
          <w:color w:val="000000" w:themeColor="text1"/>
          <w:sz w:val="22"/>
          <w:szCs w:val="22"/>
        </w:rPr>
        <w:t>-April11</w:t>
      </w:r>
    </w:p>
    <w:p w:rsidR="00990C4A" w:rsidRPr="00963481" w:rsidP="00963481">
      <w:pPr>
        <w:tabs>
          <w:tab w:val="left" w:pos="3872"/>
        </w:tabs>
        <w:ind w:hanging="180"/>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Description:</w:t>
      </w:r>
    </w:p>
    <w:p w:rsidR="00311B41" w:rsidRPr="00963481" w:rsidP="00963481">
      <w:pPr>
        <w:tabs>
          <w:tab w:val="left" w:pos="3872"/>
        </w:tabs>
        <w:ind w:hanging="180"/>
        <w:jc w:val="both"/>
        <w:rPr>
          <w:rFonts w:eastAsia="Arial Unicode MS" w:asciiTheme="minorHAnsi" w:hAnsiTheme="minorHAnsi" w:cstheme="minorHAnsi"/>
          <w:color w:val="000000" w:themeColor="text1"/>
          <w:sz w:val="22"/>
          <w:szCs w:val="22"/>
        </w:rPr>
      </w:pPr>
    </w:p>
    <w:p w:rsidR="00184FAD" w:rsidRPr="00963481" w:rsidP="00963481">
      <w:pPr>
        <w:tabs>
          <w:tab w:val="left" w:pos="3872"/>
        </w:tabs>
        <w:ind w:left="468" w:hanging="180"/>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 xml:space="preserve">   Safe, simple and secure, the Green Dot® Mobile App gives you account access on-the-go. Managing your money just got a whole lot easier. You can check your available balance, add money to your card, find ATM and reload locations via GPS and even track your progress toward the Monthly Fee Waiver.</w:t>
      </w:r>
    </w:p>
    <w:p w:rsidR="00311B41" w:rsidRPr="00963481" w:rsidP="00963481">
      <w:pPr>
        <w:tabs>
          <w:tab w:val="left" w:pos="3872"/>
        </w:tabs>
        <w:ind w:left="468" w:hanging="180"/>
        <w:jc w:val="both"/>
        <w:rPr>
          <w:rFonts w:eastAsia="Arial Unicode MS" w:asciiTheme="minorHAnsi" w:hAnsiTheme="minorHAnsi" w:cstheme="minorHAnsi"/>
          <w:color w:val="000000" w:themeColor="text1"/>
          <w:sz w:val="22"/>
          <w:szCs w:val="22"/>
        </w:rPr>
      </w:pPr>
    </w:p>
    <w:p w:rsidR="005E3772" w:rsidRPr="00963481" w:rsidP="00963481">
      <w:pPr>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Responsibilities:</w:t>
      </w:r>
    </w:p>
    <w:p w:rsidR="00566A66" w:rsidRPr="00963481" w:rsidP="00963481">
      <w:pPr>
        <w:rPr>
          <w:rFonts w:eastAsia="Arial Unicode MS" w:asciiTheme="minorHAnsi" w:hAnsiTheme="minorHAnsi" w:cstheme="minorHAnsi"/>
          <w:color w:val="000000" w:themeColor="text1"/>
          <w:sz w:val="22"/>
          <w:szCs w:val="22"/>
        </w:rPr>
      </w:pPr>
    </w:p>
    <w:p w:rsidR="00F22BCE" w:rsidRPr="00963481" w:rsidP="00963481">
      <w:pPr>
        <w:pStyle w:val="ListParagraph"/>
        <w:numPr>
          <w:ilvl w:val="0"/>
          <w:numId w:val="36"/>
        </w:numPr>
        <w:tabs>
          <w:tab w:val="left" w:pos="360"/>
        </w:tabs>
        <w:suppressAutoHyphens w:val="0"/>
        <w:contextualSpacing/>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Participated in making Responsive Web Designs using Media Queries and Twitter Bootstrap.</w:t>
      </w:r>
    </w:p>
    <w:p w:rsidR="00F22BCE" w:rsidRPr="00963481" w:rsidP="00963481">
      <w:pPr>
        <w:pStyle w:val="ListParagraph"/>
        <w:numPr>
          <w:ilvl w:val="0"/>
          <w:numId w:val="36"/>
        </w:numPr>
        <w:tabs>
          <w:tab w:val="left" w:pos="360"/>
        </w:tabs>
        <w:suppressAutoHyphens w:val="0"/>
        <w:contextualSpacing/>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 xml:space="preserve">Worked with </w:t>
      </w:r>
      <w:r w:rsidRPr="00963481" w:rsidR="00625A8C">
        <w:rPr>
          <w:rFonts w:eastAsia="Arial Unicode MS" w:asciiTheme="minorHAnsi" w:hAnsiTheme="minorHAnsi" w:cstheme="minorHAnsi"/>
          <w:color w:val="000000" w:themeColor="text1"/>
          <w:sz w:val="22"/>
          <w:szCs w:val="22"/>
          <w:shd w:val="clear" w:color="auto" w:fill="FFFFFF"/>
        </w:rPr>
        <w:t>CSS</w:t>
      </w:r>
      <w:r w:rsidRPr="00963481">
        <w:rPr>
          <w:rFonts w:eastAsia="Arial Unicode MS" w:asciiTheme="minorHAnsi" w:hAnsiTheme="minorHAnsi" w:cstheme="minorHAnsi"/>
          <w:color w:val="000000" w:themeColor="text1"/>
          <w:sz w:val="22"/>
          <w:szCs w:val="22"/>
          <w:shd w:val="clear" w:color="auto" w:fill="FFFFFF"/>
        </w:rPr>
        <w:t xml:space="preserve"> background, </w:t>
      </w:r>
      <w:r w:rsidRPr="00963481" w:rsidR="00625A8C">
        <w:rPr>
          <w:rFonts w:eastAsia="Arial Unicode MS" w:asciiTheme="minorHAnsi" w:hAnsiTheme="minorHAnsi" w:cstheme="minorHAnsi"/>
          <w:color w:val="000000" w:themeColor="text1"/>
          <w:sz w:val="22"/>
          <w:szCs w:val="22"/>
          <w:shd w:val="clear" w:color="auto" w:fill="FFFFFF"/>
        </w:rPr>
        <w:t>CSS</w:t>
      </w:r>
      <w:r w:rsidRPr="00963481">
        <w:rPr>
          <w:rFonts w:eastAsia="Arial Unicode MS" w:asciiTheme="minorHAnsi" w:hAnsiTheme="minorHAnsi" w:cstheme="minorHAnsi"/>
          <w:color w:val="000000" w:themeColor="text1"/>
          <w:sz w:val="22"/>
          <w:szCs w:val="22"/>
          <w:shd w:val="clear" w:color="auto" w:fill="FFFFFF"/>
        </w:rPr>
        <w:t xml:space="preserve"> Layouts, </w:t>
      </w:r>
      <w:r w:rsidRPr="00963481" w:rsidR="00625A8C">
        <w:rPr>
          <w:rFonts w:eastAsia="Arial Unicode MS" w:asciiTheme="minorHAnsi" w:hAnsiTheme="minorHAnsi" w:cstheme="minorHAnsi"/>
          <w:color w:val="000000" w:themeColor="text1"/>
          <w:sz w:val="22"/>
          <w:szCs w:val="22"/>
          <w:shd w:val="clear" w:color="auto" w:fill="FFFFFF"/>
        </w:rPr>
        <w:t>CSS</w:t>
      </w:r>
      <w:r w:rsidRPr="00963481">
        <w:rPr>
          <w:rFonts w:eastAsia="Arial Unicode MS" w:asciiTheme="minorHAnsi" w:hAnsiTheme="minorHAnsi" w:cstheme="minorHAnsi"/>
          <w:color w:val="000000" w:themeColor="text1"/>
          <w:sz w:val="22"/>
          <w:szCs w:val="22"/>
          <w:shd w:val="clear" w:color="auto" w:fill="FFFFFF"/>
        </w:rPr>
        <w:t xml:space="preserve"> positioning, </w:t>
      </w:r>
      <w:r w:rsidRPr="00963481" w:rsidR="00625A8C">
        <w:rPr>
          <w:rFonts w:eastAsia="Arial Unicode MS" w:asciiTheme="minorHAnsi" w:hAnsiTheme="minorHAnsi" w:cstheme="minorHAnsi"/>
          <w:color w:val="000000" w:themeColor="text1"/>
          <w:sz w:val="22"/>
          <w:szCs w:val="22"/>
          <w:shd w:val="clear" w:color="auto" w:fill="FFFFFF"/>
        </w:rPr>
        <w:t>CSS</w:t>
      </w:r>
      <w:r w:rsidRPr="00963481">
        <w:rPr>
          <w:rFonts w:eastAsia="Arial Unicode MS" w:asciiTheme="minorHAnsi" w:hAnsiTheme="minorHAnsi" w:cstheme="minorHAnsi"/>
          <w:color w:val="000000" w:themeColor="text1"/>
          <w:sz w:val="22"/>
          <w:szCs w:val="22"/>
          <w:shd w:val="clear" w:color="auto" w:fill="FFFFFF"/>
        </w:rPr>
        <w:t xml:space="preserve"> text, </w:t>
      </w:r>
      <w:r w:rsidRPr="00963481" w:rsidR="00625A8C">
        <w:rPr>
          <w:rFonts w:eastAsia="Arial Unicode MS" w:asciiTheme="minorHAnsi" w:hAnsiTheme="minorHAnsi" w:cstheme="minorHAnsi"/>
          <w:color w:val="000000" w:themeColor="text1"/>
          <w:sz w:val="22"/>
          <w:szCs w:val="22"/>
          <w:shd w:val="clear" w:color="auto" w:fill="FFFFFF"/>
        </w:rPr>
        <w:t>CSS</w:t>
      </w:r>
      <w:r w:rsidRPr="00963481">
        <w:rPr>
          <w:rFonts w:eastAsia="Arial Unicode MS" w:asciiTheme="minorHAnsi" w:hAnsiTheme="minorHAnsi" w:cstheme="minorHAnsi"/>
          <w:color w:val="000000" w:themeColor="text1"/>
          <w:sz w:val="22"/>
          <w:szCs w:val="22"/>
          <w:shd w:val="clear" w:color="auto" w:fill="FFFFFF"/>
        </w:rPr>
        <w:t xml:space="preserve"> border, </w:t>
      </w:r>
      <w:r w:rsidRPr="00963481" w:rsidR="00625A8C">
        <w:rPr>
          <w:rFonts w:eastAsia="Arial Unicode MS" w:asciiTheme="minorHAnsi" w:hAnsiTheme="minorHAnsi" w:cstheme="minorHAnsi"/>
          <w:color w:val="000000" w:themeColor="text1"/>
          <w:sz w:val="22"/>
          <w:szCs w:val="22"/>
          <w:shd w:val="clear" w:color="auto" w:fill="FFFFFF"/>
        </w:rPr>
        <w:t>CSS</w:t>
      </w:r>
      <w:r w:rsidRPr="00963481">
        <w:rPr>
          <w:rFonts w:eastAsia="Arial Unicode MS" w:asciiTheme="minorHAnsi" w:hAnsiTheme="minorHAnsi" w:cstheme="minorHAnsi"/>
          <w:color w:val="000000" w:themeColor="text1"/>
          <w:sz w:val="22"/>
          <w:szCs w:val="22"/>
          <w:shd w:val="clear" w:color="auto" w:fill="FFFFFF"/>
        </w:rPr>
        <w:t xml:space="preserve"> margin, </w:t>
      </w:r>
      <w:r w:rsidRPr="00963481" w:rsidR="00625A8C">
        <w:rPr>
          <w:rFonts w:eastAsia="Arial Unicode MS" w:asciiTheme="minorHAnsi" w:hAnsiTheme="minorHAnsi" w:cstheme="minorHAnsi"/>
          <w:color w:val="000000" w:themeColor="text1"/>
          <w:sz w:val="22"/>
          <w:szCs w:val="22"/>
          <w:shd w:val="clear" w:color="auto" w:fill="FFFFFF"/>
        </w:rPr>
        <w:t>CSS</w:t>
      </w:r>
      <w:r w:rsidRPr="00963481">
        <w:rPr>
          <w:rFonts w:eastAsia="Arial Unicode MS" w:asciiTheme="minorHAnsi" w:hAnsiTheme="minorHAnsi" w:cstheme="minorHAnsi"/>
          <w:color w:val="000000" w:themeColor="text1"/>
          <w:sz w:val="22"/>
          <w:szCs w:val="22"/>
          <w:shd w:val="clear" w:color="auto" w:fill="FFFFFF"/>
        </w:rPr>
        <w:t xml:space="preserve"> padding, Pseudo elements and </w:t>
      </w:r>
      <w:r w:rsidRPr="00963481" w:rsidR="00625A8C">
        <w:rPr>
          <w:rFonts w:eastAsia="Arial Unicode MS" w:asciiTheme="minorHAnsi" w:hAnsiTheme="minorHAnsi" w:cstheme="minorHAnsi"/>
          <w:color w:val="000000" w:themeColor="text1"/>
          <w:sz w:val="22"/>
          <w:szCs w:val="22"/>
          <w:shd w:val="clear" w:color="auto" w:fill="FFFFFF"/>
        </w:rPr>
        <w:t>CSS</w:t>
      </w:r>
      <w:r w:rsidRPr="00963481">
        <w:rPr>
          <w:rFonts w:eastAsia="Arial Unicode MS" w:asciiTheme="minorHAnsi" w:hAnsiTheme="minorHAnsi" w:cstheme="minorHAnsi"/>
          <w:color w:val="000000" w:themeColor="text1"/>
          <w:sz w:val="22"/>
          <w:szCs w:val="22"/>
          <w:shd w:val="clear" w:color="auto" w:fill="FFFFFF"/>
        </w:rPr>
        <w:t xml:space="preserve"> </w:t>
      </w:r>
      <w:r w:rsidRPr="00963481" w:rsidR="00311B41">
        <w:rPr>
          <w:rFonts w:eastAsia="Arial Unicode MS" w:asciiTheme="minorHAnsi" w:hAnsiTheme="minorHAnsi" w:cstheme="minorHAnsi"/>
          <w:color w:val="000000" w:themeColor="text1"/>
          <w:sz w:val="22"/>
          <w:szCs w:val="22"/>
          <w:shd w:val="clear" w:color="auto" w:fill="FFFFFF"/>
        </w:rPr>
        <w:t>behaviours</w:t>
      </w:r>
      <w:r w:rsidRPr="00963481">
        <w:rPr>
          <w:rFonts w:eastAsia="Arial Unicode MS" w:asciiTheme="minorHAnsi" w:hAnsiTheme="minorHAnsi" w:cstheme="minorHAnsi"/>
          <w:color w:val="000000" w:themeColor="text1"/>
          <w:sz w:val="22"/>
          <w:szCs w:val="22"/>
          <w:shd w:val="clear" w:color="auto" w:fill="FFFFFF"/>
        </w:rPr>
        <w:t>.</w:t>
      </w:r>
    </w:p>
    <w:p w:rsidR="00665878" w:rsidRPr="00963481" w:rsidP="00963481">
      <w:pPr>
        <w:pStyle w:val="ListParagraph"/>
        <w:numPr>
          <w:ilvl w:val="0"/>
          <w:numId w:val="36"/>
        </w:numPr>
        <w:tabs>
          <w:tab w:val="left" w:pos="360"/>
        </w:tabs>
        <w:suppressAutoHyphens w:val="0"/>
        <w:contextualSpacing/>
        <w:jc w:val="both"/>
        <w:rPr>
          <w:rStyle w:val="apple-converted-space"/>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Responsible for development of v</w:t>
      </w:r>
      <w:r w:rsidRPr="00963481" w:rsidR="005E45A9">
        <w:rPr>
          <w:rFonts w:eastAsia="Arial Unicode MS" w:asciiTheme="minorHAnsi" w:hAnsiTheme="minorHAnsi" w:cstheme="minorHAnsi"/>
          <w:color w:val="000000" w:themeColor="text1"/>
          <w:sz w:val="22"/>
          <w:szCs w:val="22"/>
          <w:shd w:val="clear" w:color="auto" w:fill="FFFFFF"/>
        </w:rPr>
        <w:t xml:space="preserve">arious GUI Screens using </w:t>
      </w:r>
      <w:r w:rsidRPr="00963481">
        <w:rPr>
          <w:rFonts w:eastAsia="Arial Unicode MS" w:asciiTheme="minorHAnsi" w:hAnsiTheme="minorHAnsi" w:cstheme="minorHAnsi"/>
          <w:color w:val="000000" w:themeColor="text1"/>
          <w:sz w:val="22"/>
          <w:szCs w:val="22"/>
          <w:shd w:val="clear" w:color="auto" w:fill="FFFFFF"/>
        </w:rPr>
        <w:t>HTML, JavaScript.</w:t>
      </w:r>
      <w:r w:rsidRPr="00963481">
        <w:rPr>
          <w:rStyle w:val="apple-converted-space"/>
          <w:rFonts w:eastAsia="Arial Unicode MS" w:asciiTheme="minorHAnsi" w:hAnsiTheme="minorHAnsi" w:cstheme="minorHAnsi"/>
          <w:color w:val="000000" w:themeColor="text1"/>
          <w:sz w:val="22"/>
          <w:szCs w:val="22"/>
          <w:shd w:val="clear" w:color="auto" w:fill="FFFFFF"/>
        </w:rPr>
        <w:t> </w:t>
      </w:r>
    </w:p>
    <w:p w:rsidR="00665878" w:rsidRPr="00963481" w:rsidP="00963481">
      <w:pPr>
        <w:pStyle w:val="ListParagraph"/>
        <w:numPr>
          <w:ilvl w:val="0"/>
          <w:numId w:val="36"/>
        </w:numPr>
        <w:tabs>
          <w:tab w:val="left" w:pos="360"/>
        </w:tabs>
        <w:suppressAutoHyphens w:val="0"/>
        <w:contextualSpacing/>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Worked on Design</w:t>
      </w:r>
      <w:r w:rsidRPr="00963481" w:rsidR="00311B41">
        <w:rPr>
          <w:rFonts w:eastAsia="Arial Unicode MS" w:asciiTheme="minorHAnsi" w:hAnsiTheme="minorHAnsi" w:cstheme="minorHAnsi"/>
          <w:color w:val="000000" w:themeColor="text1"/>
          <w:sz w:val="22"/>
          <w:szCs w:val="22"/>
          <w:shd w:val="clear" w:color="auto" w:fill="FFFFFF"/>
        </w:rPr>
        <w:t>,</w:t>
      </w:r>
      <w:r w:rsidRPr="00963481" w:rsidR="00311B41">
        <w:rPr>
          <w:rStyle w:val="apple-converted-space"/>
          <w:rFonts w:eastAsia="Arial Unicode MS" w:asciiTheme="minorHAnsi" w:hAnsiTheme="minorHAnsi" w:cstheme="minorHAnsi"/>
          <w:color w:val="000000" w:themeColor="text1"/>
          <w:sz w:val="22"/>
          <w:szCs w:val="22"/>
          <w:shd w:val="clear" w:color="auto" w:fill="FFFFFF"/>
        </w:rPr>
        <w:t xml:space="preserve"> </w:t>
      </w:r>
      <w:r w:rsidRPr="00963481">
        <w:rPr>
          <w:rFonts w:eastAsia="Arial Unicode MS" w:asciiTheme="minorHAnsi" w:hAnsiTheme="minorHAnsi" w:cstheme="minorHAnsi"/>
          <w:color w:val="000000" w:themeColor="text1"/>
          <w:sz w:val="22"/>
          <w:szCs w:val="22"/>
          <w:shd w:val="clear" w:color="auto" w:fill="FFFFFF"/>
        </w:rPr>
        <w:t xml:space="preserve">HTML, </w:t>
      </w:r>
      <w:r w:rsidRPr="00963481" w:rsidR="00625A8C">
        <w:rPr>
          <w:rFonts w:eastAsia="Arial Unicode MS" w:asciiTheme="minorHAnsi" w:hAnsiTheme="minorHAnsi" w:cstheme="minorHAnsi"/>
          <w:color w:val="000000" w:themeColor="text1"/>
          <w:sz w:val="22"/>
          <w:szCs w:val="22"/>
          <w:shd w:val="clear" w:color="auto" w:fill="FFFFFF"/>
        </w:rPr>
        <w:t>CSS</w:t>
      </w:r>
      <w:r w:rsidRPr="00963481">
        <w:rPr>
          <w:rFonts w:eastAsia="Arial Unicode MS" w:asciiTheme="minorHAnsi" w:hAnsiTheme="minorHAnsi" w:cstheme="minorHAnsi"/>
          <w:color w:val="000000" w:themeColor="text1"/>
          <w:sz w:val="22"/>
          <w:szCs w:val="22"/>
          <w:shd w:val="clear" w:color="auto" w:fill="FFFFFF"/>
        </w:rPr>
        <w:t>, JQuery, JSP, accessibility, and optimization.</w:t>
      </w:r>
    </w:p>
    <w:p w:rsidR="00665878" w:rsidRPr="00963481" w:rsidP="00963481">
      <w:pPr>
        <w:pStyle w:val="ListParagraph"/>
        <w:numPr>
          <w:ilvl w:val="0"/>
          <w:numId w:val="36"/>
        </w:numPr>
        <w:tabs>
          <w:tab w:val="left" w:pos="360"/>
        </w:tabs>
        <w:suppressAutoHyphens w:val="0"/>
        <w:contextualSpacing/>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Translated designs and style guides into functional user interfaces, ensuring cross browser compatibility, performance and robustness.</w:t>
      </w:r>
    </w:p>
    <w:p w:rsidR="00665878" w:rsidRPr="00963481" w:rsidP="00963481">
      <w:pPr>
        <w:pStyle w:val="ListParagraph"/>
        <w:numPr>
          <w:ilvl w:val="0"/>
          <w:numId w:val="36"/>
        </w:numPr>
        <w:tabs>
          <w:tab w:val="left" w:pos="360"/>
        </w:tabs>
        <w:suppressAutoHyphens w:val="0"/>
        <w:contextualSpacing/>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Worked with complete redesigns of a daily events website and focused on improving readability, utility, and overall UX.</w:t>
      </w:r>
    </w:p>
    <w:p w:rsidR="00665878" w:rsidRPr="00963481" w:rsidP="00963481">
      <w:pPr>
        <w:pStyle w:val="ListParagraph"/>
        <w:numPr>
          <w:ilvl w:val="0"/>
          <w:numId w:val="36"/>
        </w:numPr>
        <w:tabs>
          <w:tab w:val="left" w:pos="360"/>
        </w:tabs>
        <w:suppressAutoHyphens w:val="0"/>
        <w:contextualSpacing/>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 xml:space="preserve"> Worked closely with QA team to understand the reported defects and fix them.</w:t>
      </w:r>
    </w:p>
    <w:p w:rsidR="00F22BCE" w:rsidRPr="00963481" w:rsidP="00963481">
      <w:pPr>
        <w:pStyle w:val="ListParagraph"/>
        <w:numPr>
          <w:ilvl w:val="0"/>
          <w:numId w:val="36"/>
        </w:numPr>
        <w:shd w:val="clear" w:color="auto" w:fill="FFFFFF"/>
        <w:tabs>
          <w:tab w:val="left" w:pos="360"/>
        </w:tabs>
        <w:suppressAutoHyphens w:val="0"/>
        <w:ind w:right="240"/>
        <w:contextualSpacing/>
        <w:jc w:val="both"/>
        <w:rPr>
          <w:rStyle w:val="apple-converted-space"/>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 xml:space="preserve">Used Google analytics reports, optimized the page load time for the pages that had heavy traffic and improvised those pages using </w:t>
      </w:r>
      <w:r w:rsidRPr="00963481" w:rsidR="00625A8C">
        <w:rPr>
          <w:rFonts w:eastAsia="Arial Unicode MS" w:asciiTheme="minorHAnsi" w:hAnsiTheme="minorHAnsi" w:cstheme="minorHAnsi"/>
          <w:color w:val="000000" w:themeColor="text1"/>
          <w:sz w:val="22"/>
          <w:szCs w:val="22"/>
          <w:shd w:val="clear" w:color="auto" w:fill="FFFFFF"/>
        </w:rPr>
        <w:t>CSS</w:t>
      </w:r>
      <w:r w:rsidRPr="00963481" w:rsidR="00053715">
        <w:rPr>
          <w:rFonts w:eastAsia="Arial Unicode MS" w:asciiTheme="minorHAnsi" w:hAnsiTheme="minorHAnsi" w:cstheme="minorHAnsi"/>
          <w:color w:val="000000" w:themeColor="text1"/>
          <w:sz w:val="22"/>
          <w:szCs w:val="22"/>
          <w:shd w:val="clear" w:color="auto" w:fill="FFFFFF"/>
        </w:rPr>
        <w:t>3</w:t>
      </w:r>
      <w:r w:rsidRPr="00963481">
        <w:rPr>
          <w:rFonts w:eastAsia="Arial Unicode MS" w:asciiTheme="minorHAnsi" w:hAnsiTheme="minorHAnsi" w:cstheme="minorHAnsi"/>
          <w:color w:val="000000" w:themeColor="text1"/>
          <w:sz w:val="22"/>
          <w:szCs w:val="22"/>
          <w:shd w:val="clear" w:color="auto" w:fill="FFFFFF"/>
        </w:rPr>
        <w:t>.</w:t>
      </w:r>
      <w:r w:rsidRPr="00963481">
        <w:rPr>
          <w:rStyle w:val="apple-converted-space"/>
          <w:rFonts w:eastAsia="Arial Unicode MS" w:asciiTheme="minorHAnsi" w:hAnsiTheme="minorHAnsi" w:cstheme="minorHAnsi"/>
          <w:color w:val="000000" w:themeColor="text1"/>
          <w:sz w:val="22"/>
          <w:szCs w:val="22"/>
          <w:shd w:val="clear" w:color="auto" w:fill="FFFFFF"/>
        </w:rPr>
        <w:t> </w:t>
      </w:r>
    </w:p>
    <w:p w:rsidR="005E3772" w:rsidRPr="00963481" w:rsidP="00963481">
      <w:pPr>
        <w:pStyle w:val="ListParagraph"/>
        <w:numPr>
          <w:ilvl w:val="0"/>
          <w:numId w:val="36"/>
        </w:numPr>
        <w:suppressAutoHyphens w:val="0"/>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Provide practical usability &amp; UX recommendations</w:t>
      </w:r>
    </w:p>
    <w:p w:rsidR="00990C4A" w:rsidRPr="00963481" w:rsidP="00963481">
      <w:pPr>
        <w:pStyle w:val="NormalWeb"/>
        <w:numPr>
          <w:ilvl w:val="0"/>
          <w:numId w:val="36"/>
        </w:numPr>
        <w:suppressAutoHyphens w:val="0"/>
        <w:spacing w:before="0" w:after="0"/>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Responsive Web Design</w:t>
      </w:r>
    </w:p>
    <w:p w:rsidR="005E3772" w:rsidRPr="00963481" w:rsidP="00963481">
      <w:pPr>
        <w:pStyle w:val="NormalWeb"/>
        <w:numPr>
          <w:ilvl w:val="0"/>
          <w:numId w:val="36"/>
        </w:numPr>
        <w:suppressAutoHyphens w:val="0"/>
        <w:spacing w:before="0" w:after="0"/>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 xml:space="preserve">Preparing Detailed Technical Design Documents </w:t>
      </w:r>
    </w:p>
    <w:p w:rsidR="001B1DAF" w:rsidRPr="00963481" w:rsidP="00963481">
      <w:pPr>
        <w:pStyle w:val="NormalWeb"/>
        <w:numPr>
          <w:ilvl w:val="0"/>
          <w:numId w:val="36"/>
        </w:numPr>
        <w:suppressAutoHyphens w:val="0"/>
        <w:spacing w:before="0" w:after="0"/>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rPr>
        <w:t>Interacting with customer along various phases of the project</w:t>
      </w:r>
    </w:p>
    <w:p w:rsidR="001B1DAF" w:rsidRPr="00963481" w:rsidP="00963481">
      <w:pPr>
        <w:pStyle w:val="NormalWeb"/>
        <w:suppressAutoHyphens w:val="0"/>
        <w:spacing w:before="0" w:after="0"/>
        <w:ind w:left="720"/>
        <w:jc w:val="both"/>
        <w:rPr>
          <w:rFonts w:eastAsia="Arial Unicode MS" w:asciiTheme="minorHAnsi" w:hAnsiTheme="minorHAnsi" w:cstheme="minorHAnsi"/>
          <w:color w:val="000000" w:themeColor="text1"/>
          <w:sz w:val="22"/>
          <w:szCs w:val="22"/>
        </w:rPr>
      </w:pPr>
    </w:p>
    <w:p w:rsidR="001B1DAF" w:rsidRPr="00963481" w:rsidP="00963481">
      <w:pPr>
        <w:pStyle w:val="NormalWeb"/>
        <w:suppressAutoHyphens w:val="0"/>
        <w:spacing w:before="0" w:after="0"/>
        <w:jc w:val="both"/>
        <w:rPr>
          <w:rFonts w:eastAsia="Arial Unicode MS" w:asciiTheme="minorHAnsi" w:hAnsiTheme="minorHAnsi" w:cstheme="minorHAnsi"/>
          <w:color w:val="000000" w:themeColor="text1"/>
          <w:sz w:val="22"/>
          <w:szCs w:val="22"/>
        </w:rPr>
      </w:pPr>
      <w:r w:rsidRPr="00963481">
        <w:rPr>
          <w:rFonts w:eastAsia="Arial Unicode MS" w:asciiTheme="minorHAnsi" w:hAnsiTheme="minorHAnsi" w:cstheme="minorHAnsi"/>
          <w:color w:val="000000" w:themeColor="text1"/>
          <w:sz w:val="22"/>
          <w:szCs w:val="22"/>
          <w:shd w:val="clear" w:color="auto" w:fill="FFFFFF"/>
        </w:rPr>
        <w:t>Environment</w:t>
      </w:r>
      <w:r w:rsidRPr="00963481" w:rsidR="00B75EDA">
        <w:rPr>
          <w:rFonts w:eastAsia="Arial Unicode MS" w:asciiTheme="minorHAnsi" w:hAnsiTheme="minorHAnsi" w:cstheme="minorHAnsi"/>
          <w:color w:val="000000" w:themeColor="text1"/>
          <w:sz w:val="22"/>
          <w:szCs w:val="22"/>
          <w:shd w:val="clear" w:color="auto" w:fill="FFFFFF"/>
        </w:rPr>
        <w:t>:</w:t>
      </w:r>
      <w:r w:rsidRPr="00963481" w:rsidR="00AE2ADA">
        <w:rPr>
          <w:rFonts w:eastAsia="Arial Unicode MS" w:asciiTheme="minorHAnsi" w:hAnsiTheme="minorHAnsi" w:cstheme="minorHAnsi"/>
          <w:color w:val="000000" w:themeColor="text1"/>
          <w:sz w:val="22"/>
          <w:szCs w:val="22"/>
          <w:shd w:val="clear" w:color="auto" w:fill="FFFFFF"/>
        </w:rPr>
        <w:t xml:space="preserve"> </w:t>
      </w:r>
      <w:r w:rsidRPr="00963481" w:rsidR="00135858">
        <w:rPr>
          <w:rFonts w:eastAsia="Arial Unicode MS" w:asciiTheme="minorHAnsi" w:hAnsiTheme="minorHAnsi" w:cstheme="minorHAnsi"/>
          <w:color w:val="000000" w:themeColor="text1"/>
          <w:sz w:val="22"/>
          <w:szCs w:val="22"/>
          <w:shd w:val="clear" w:color="auto" w:fill="FFFFFF"/>
        </w:rPr>
        <w:t>j2ee,</w:t>
      </w:r>
      <w:r w:rsidRPr="00963481" w:rsidR="00A76E7B">
        <w:rPr>
          <w:rFonts w:eastAsia="Arial Unicode MS" w:asciiTheme="minorHAnsi" w:hAnsiTheme="minorHAnsi" w:cstheme="minorHAnsi"/>
          <w:color w:val="000000" w:themeColor="text1"/>
          <w:sz w:val="22"/>
          <w:szCs w:val="22"/>
          <w:shd w:val="clear" w:color="auto" w:fill="FFFFFF"/>
        </w:rPr>
        <w:t xml:space="preserve"> </w:t>
      </w:r>
      <w:r w:rsidRPr="00963481" w:rsidR="00135858">
        <w:rPr>
          <w:rFonts w:eastAsia="Arial Unicode MS" w:asciiTheme="minorHAnsi" w:hAnsiTheme="minorHAnsi" w:cstheme="minorHAnsi"/>
          <w:color w:val="000000" w:themeColor="text1"/>
          <w:sz w:val="22"/>
          <w:szCs w:val="22"/>
          <w:shd w:val="clear" w:color="auto" w:fill="FFFFFF"/>
        </w:rPr>
        <w:t>Spring</w:t>
      </w:r>
      <w:r w:rsidRPr="00963481" w:rsidR="00414A54">
        <w:rPr>
          <w:rFonts w:eastAsia="Arial Unicode MS" w:asciiTheme="minorHAnsi" w:hAnsiTheme="minorHAnsi" w:cstheme="minorHAnsi"/>
          <w:color w:val="000000" w:themeColor="text1"/>
          <w:sz w:val="22"/>
          <w:szCs w:val="22"/>
          <w:shd w:val="clear" w:color="auto" w:fill="FFFFFF"/>
        </w:rPr>
        <w:t xml:space="preserve">, </w:t>
      </w:r>
      <w:r w:rsidRPr="00963481">
        <w:rPr>
          <w:rFonts w:eastAsia="Arial Unicode MS" w:asciiTheme="minorHAnsi" w:hAnsiTheme="minorHAnsi" w:cstheme="minorHAnsi"/>
          <w:color w:val="000000" w:themeColor="text1"/>
          <w:sz w:val="22"/>
          <w:szCs w:val="22"/>
        </w:rPr>
        <w:t xml:space="preserve">JavaScript, </w:t>
      </w:r>
      <w:r w:rsidRPr="00963481" w:rsidR="00135858">
        <w:rPr>
          <w:rFonts w:eastAsia="Arial Unicode MS" w:asciiTheme="minorHAnsi" w:hAnsiTheme="minorHAnsi" w:cstheme="minorHAnsi"/>
          <w:color w:val="000000" w:themeColor="text1"/>
          <w:sz w:val="22"/>
          <w:szCs w:val="22"/>
        </w:rPr>
        <w:t xml:space="preserve">Microsoft </w:t>
      </w:r>
      <w:r w:rsidRPr="00963481" w:rsidR="00414A54">
        <w:rPr>
          <w:rFonts w:eastAsia="Arial Unicode MS" w:asciiTheme="minorHAnsi" w:hAnsiTheme="minorHAnsi" w:cstheme="minorHAnsi"/>
          <w:color w:val="000000" w:themeColor="text1"/>
          <w:sz w:val="22"/>
          <w:szCs w:val="22"/>
        </w:rPr>
        <w:t>sql, JQuery</w:t>
      </w:r>
      <w:r w:rsidRPr="00963481" w:rsidR="00FE1493">
        <w:rPr>
          <w:rFonts w:eastAsia="Arial Unicode MS" w:asciiTheme="minorHAnsi" w:hAnsiTheme="minorHAnsi" w:cstheme="minorHAnsi"/>
          <w:color w:val="000000" w:themeColor="text1"/>
          <w:sz w:val="22"/>
          <w:szCs w:val="22"/>
        </w:rPr>
        <w:t xml:space="preserve"> </w:t>
      </w:r>
      <w:r w:rsidRPr="00963481" w:rsidR="00414A54">
        <w:rPr>
          <w:rFonts w:eastAsia="Arial Unicode MS" w:asciiTheme="minorHAnsi" w:hAnsiTheme="minorHAnsi" w:cstheme="minorHAnsi"/>
          <w:color w:val="000000" w:themeColor="text1"/>
          <w:sz w:val="22"/>
          <w:szCs w:val="22"/>
        </w:rPr>
        <w:t>,</w:t>
      </w:r>
      <w:r w:rsidRPr="00963481" w:rsidR="005E45A9">
        <w:rPr>
          <w:rFonts w:eastAsia="Arial Unicode MS" w:asciiTheme="minorHAnsi" w:hAnsiTheme="minorHAnsi" w:cstheme="minorHAnsi"/>
          <w:color w:val="000000" w:themeColor="text1"/>
          <w:sz w:val="22"/>
          <w:szCs w:val="22"/>
        </w:rPr>
        <w:t>JSON</w:t>
      </w:r>
      <w:r w:rsidRPr="00963481" w:rsidR="00FE1493">
        <w:rPr>
          <w:rFonts w:eastAsia="Arial Unicode MS" w:asciiTheme="minorHAnsi" w:hAnsiTheme="minorHAnsi" w:cstheme="minorHAnsi"/>
          <w:color w:val="000000" w:themeColor="text1"/>
          <w:sz w:val="22"/>
          <w:szCs w:val="22"/>
        </w:rPr>
        <w:t xml:space="preserve">, </w:t>
      </w:r>
      <w:r w:rsidRPr="00963481">
        <w:rPr>
          <w:rFonts w:eastAsia="Arial Unicode MS" w:asciiTheme="minorHAnsi" w:hAnsiTheme="minorHAnsi" w:cstheme="minorHAnsi"/>
          <w:color w:val="000000" w:themeColor="text1"/>
          <w:sz w:val="22"/>
          <w:szCs w:val="22"/>
        </w:rPr>
        <w:t xml:space="preserve"> HTML</w:t>
      </w:r>
      <w:r w:rsidRPr="00963481" w:rsidR="00135858">
        <w:rPr>
          <w:rFonts w:eastAsia="Arial Unicode MS" w:asciiTheme="minorHAnsi" w:hAnsiTheme="minorHAnsi" w:cstheme="minorHAnsi"/>
          <w:color w:val="000000" w:themeColor="text1"/>
          <w:sz w:val="22"/>
          <w:szCs w:val="22"/>
        </w:rPr>
        <w:t xml:space="preserve">, </w:t>
      </w:r>
      <w:r w:rsidRPr="00963481">
        <w:rPr>
          <w:rFonts w:eastAsia="Arial Unicode MS" w:asciiTheme="minorHAnsi" w:hAnsiTheme="minorHAnsi" w:cstheme="minorHAnsi"/>
          <w:color w:val="000000" w:themeColor="text1"/>
          <w:sz w:val="22"/>
          <w:szCs w:val="22"/>
        </w:rPr>
        <w:t xml:space="preserve"> </w:t>
      </w:r>
      <w:r w:rsidRPr="00963481" w:rsidR="00625A8C">
        <w:rPr>
          <w:rFonts w:eastAsia="Arial Unicode MS" w:asciiTheme="minorHAnsi" w:hAnsiTheme="minorHAnsi" w:cstheme="minorHAnsi"/>
          <w:color w:val="000000" w:themeColor="text1"/>
          <w:sz w:val="22"/>
          <w:szCs w:val="22"/>
        </w:rPr>
        <w:t>CSS</w:t>
      </w:r>
      <w:r w:rsidRPr="00963481">
        <w:rPr>
          <w:rFonts w:eastAsia="Arial Unicode MS" w:asciiTheme="minorHAnsi" w:hAnsiTheme="minorHAnsi" w:cstheme="minorHAnsi"/>
          <w:color w:val="000000" w:themeColor="text1"/>
          <w:sz w:val="22"/>
          <w:szCs w:val="22"/>
        </w:rPr>
        <w:t xml:space="preserve">3 </w:t>
      </w:r>
      <w:r w:rsidRPr="00963481" w:rsidR="004B2F7D">
        <w:rPr>
          <w:rFonts w:eastAsia="Arial Unicode MS" w:asciiTheme="minorHAnsi" w:hAnsiTheme="minorHAnsi" w:cstheme="minorHAnsi"/>
          <w:color w:val="000000" w:themeColor="text1"/>
          <w:sz w:val="22"/>
          <w:szCs w:val="22"/>
        </w:rPr>
        <w:t>J</w:t>
      </w:r>
      <w:r w:rsidRPr="00963481" w:rsidR="00FE1493">
        <w:rPr>
          <w:rFonts w:eastAsia="Arial Unicode MS" w:asciiTheme="minorHAnsi" w:hAnsiTheme="minorHAnsi" w:cstheme="minorHAnsi"/>
          <w:color w:val="000000" w:themeColor="text1"/>
          <w:sz w:val="22"/>
          <w:szCs w:val="22"/>
          <w:shd w:val="clear" w:color="auto" w:fill="FFFFFF"/>
        </w:rPr>
        <w:t>Unit</w:t>
      </w:r>
      <w:r w:rsidRPr="00963481">
        <w:rPr>
          <w:rFonts w:eastAsia="Arial Unicode MS" w:asciiTheme="minorHAnsi" w:hAnsiTheme="minorHAnsi" w:cstheme="minorHAnsi"/>
          <w:color w:val="000000" w:themeColor="text1"/>
          <w:sz w:val="22"/>
          <w:szCs w:val="22"/>
          <w:shd w:val="clear" w:color="auto" w:fill="FFFFFF"/>
        </w:rPr>
        <w:t xml:space="preserve"> Testing.</w:t>
      </w:r>
    </w:p>
    <w:p w:rsidR="00621113" w:rsidRPr="00963481" w:rsidP="00963481">
      <w:pPr>
        <w:ind w:left="1440"/>
        <w:jc w:val="both"/>
        <w:rPr>
          <w:rFonts w:eastAsia="Arial Unicode MS" w:asciiTheme="minorHAnsi" w:hAnsiTheme="minorHAnsi" w:cstheme="minorHAnsi"/>
          <w:color w:val="000000" w:themeColor="text1"/>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5"/>
          </v:shape>
        </w:pict>
      </w:r>
    </w:p>
    <w:sectPr w:rsidSect="00196CA8">
      <w:headerReference w:type="default" r:id="rId6"/>
      <w:footerReference w:type="default" r:id="rId7"/>
      <w:pgSz w:w="11905" w:h="16837" w:code="9"/>
      <w:pgMar w:top="720" w:right="720" w:bottom="720" w:left="720"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038">
    <w:pPr>
      <w:pStyle w:val="Footer"/>
    </w:pPr>
    <w:r>
      <w:rPr>
        <w:noProof/>
        <w:lang w:val="en-US" w:eastAsia="en-US"/>
      </w:rPr>
      <w:pict>
        <v:shapetype id="_x0000_t202" coordsize="21600,21600" o:spt="202" path="m,l,21600r21600,l21600,xe">
          <v:stroke joinstyle="miter"/>
          <v:path gradientshapeok="t" o:connecttype="rect"/>
        </v:shapetype>
        <v:shape id="MSIPCM97c44fabaabe22c92baf772a" o:spid="_x0000_s2049" type="#_x0000_t202" alt="{&quot;HashCode&quot;:1908316530,&quot;Height&quot;:841.0,&quot;Width&quot;:595.0,&quot;Placement&quot;:&quot;Footer&quot;,&quot;Index&quot;:&quot;Primary&quot;,&quot;Section&quot;:1,&quot;Top&quot;:0.0,&quot;Left&quot;:0.0}" style="width:595.25pt;height:21.5pt;margin-top:805.3pt;margin-left:0;mso-position-horizontal-relative:page;mso-position-vertical-relative:page;position:absolute;visibility:visible;v-text-anchor:bottom;z-index:251658240" o:allowincell="f" filled="f" stroked="f" strokeweight="0.5pt">
          <v:path arrowok="t" textboxrect="0,0,21600,21600"/>
          <v:textbox inset="20pt,0,,0">
            <w:txbxContent>
              <w:p w:rsidR="00723038" w:rsidRPr="00723038" w:rsidP="00723038">
                <w:pPr>
                  <w:rPr>
                    <w:rFonts w:ascii="Calibri" w:hAnsi="Calibri" w:cs="Calibri"/>
                    <w:color w:val="000000"/>
                    <w:sz w:val="16"/>
                  </w:rPr>
                </w:pPr>
              </w:p>
            </w:txbxContent>
          </v:textbox>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218" w:rsidP="00BD0D1A">
    <w:pPr>
      <w:pStyle w:val="Header"/>
      <w:pBdr>
        <w:bottom w:val="thickThinSmallGap" w:sz="24" w:space="0" w:color="622423" w:themeColor="accent2" w:themeShade="7F"/>
      </w:pBdr>
      <w:jc w:val="center"/>
      <w:rPr>
        <w:rFonts w:asciiTheme="majorHAnsi" w:eastAsiaTheme="majorEastAsia" w:hAnsiTheme="majorHAnsi" w:cstheme="majorBidi"/>
        <w:b/>
        <w:sz w:val="32"/>
        <w:szCs w:val="32"/>
        <w:lang w:val="en-US"/>
      </w:rPr>
    </w:pPr>
    <w:r>
      <w:rPr>
        <w:rFonts w:asciiTheme="majorHAnsi" w:eastAsiaTheme="majorEastAsia" w:hAnsiTheme="majorHAnsi" w:cstheme="majorBidi"/>
        <w:b/>
        <w:sz w:val="32"/>
        <w:szCs w:val="32"/>
        <w:lang w:val="en-US"/>
      </w:rPr>
      <w:t>Veeraiah.</w:t>
    </w:r>
    <w:r>
      <w:rPr>
        <w:rFonts w:asciiTheme="majorHAnsi" w:eastAsiaTheme="majorEastAsia" w:hAnsiTheme="majorHAnsi" w:cstheme="majorBidi"/>
        <w:b/>
        <w:sz w:val="32"/>
        <w:szCs w:val="32"/>
        <w:lang w:val="en-US"/>
      </w:rPr>
      <w:t>V</w:t>
    </w:r>
  </w:p>
  <w:p w:rsidR="00AE1F74" w:rsidP="00BD0D1A">
    <w:pPr>
      <w:pStyle w:val="Header"/>
      <w:pBdr>
        <w:bottom w:val="thickThinSmallGap" w:sz="24" w:space="0" w:color="622423" w:themeColor="accent2" w:themeShade="7F"/>
      </w:pBdr>
      <w:jc w:val="center"/>
      <w:rPr>
        <w:rFonts w:asciiTheme="majorHAnsi" w:eastAsiaTheme="majorEastAsia" w:hAnsiTheme="majorHAnsi" w:cstheme="majorBidi"/>
        <w:b/>
        <w:sz w:val="32"/>
        <w:szCs w:val="32"/>
        <w:lang w:val="en-US"/>
      </w:rPr>
    </w:pPr>
    <w:r>
      <w:rPr>
        <w:rFonts w:asciiTheme="majorHAnsi" w:eastAsiaTheme="majorEastAsia" w:hAnsiTheme="majorHAnsi" w:cstheme="majorBidi"/>
        <w:b/>
        <w:sz w:val="32"/>
        <w:szCs w:val="32"/>
        <w:lang w:val="en-US"/>
      </w:rPr>
      <w:t xml:space="preserve"> </w:t>
    </w:r>
    <w:r w:rsidR="007F0459">
      <w:rPr>
        <w:rFonts w:asciiTheme="majorHAnsi" w:eastAsiaTheme="majorEastAsia" w:hAnsiTheme="majorHAnsi" w:cstheme="majorBidi"/>
        <w:b/>
        <w:sz w:val="32"/>
        <w:szCs w:val="32"/>
        <w:lang w:val="en-US"/>
      </w:rPr>
      <w:t>valiveti27</w:t>
    </w:r>
    <w:r w:rsidR="00E861AA">
      <w:rPr>
        <w:rFonts w:asciiTheme="majorHAnsi" w:eastAsiaTheme="majorEastAsia" w:hAnsiTheme="majorHAnsi" w:cstheme="majorBidi"/>
        <w:b/>
        <w:sz w:val="32"/>
        <w:szCs w:val="32"/>
        <w:lang w:val="en-US"/>
      </w:rPr>
      <w:t xml:space="preserve">@gmail.com </w:t>
    </w:r>
  </w:p>
  <w:p w:rsidR="00E861AA" w:rsidP="00BD0D1A">
    <w:pPr>
      <w:pStyle w:val="Header"/>
      <w:pBdr>
        <w:bottom w:val="thickThinSmallGap" w:sz="24" w:space="0"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lang w:val="en-US"/>
      </w:rPr>
      <w:t>9880781539</w:t>
    </w:r>
    <w:r w:rsidR="00BD0D1A">
      <w:rPr>
        <w:rFonts w:asciiTheme="majorHAnsi" w:eastAsiaTheme="majorEastAsia" w:hAnsiTheme="majorHAnsi" w:cstheme="majorBidi"/>
        <w:b/>
        <w:sz w:val="32"/>
        <w:szCs w:val="32"/>
        <w:lang w:val="en-U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start w:val="0"/>
      <w:numFmt w:val="decimal"/>
      <w:pStyle w:val="FirstListText"/>
      <w:lvlText w:val="*"/>
      <w:lvlJc w:val="left"/>
    </w:lvl>
  </w:abstractNum>
  <w:abstractNum w:abstractNumId="1">
    <w:nsid w:val="00000001"/>
    <w:multiLevelType w:val="multilevel"/>
    <w:tmpl w:val="00000001"/>
    <w:name w:val="Outline"/>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2">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3">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4">
    <w:nsid w:val="00000004"/>
    <w:multiLevelType w:val="singleLevel"/>
    <w:tmpl w:val="00000004"/>
    <w:name w:val="WW8Num4"/>
    <w:lvl w:ilvl="0">
      <w:start w:val="1"/>
      <w:numFmt w:val="bullet"/>
      <w:lvlText w:val=""/>
      <w:lvlJc w:val="left"/>
      <w:pPr>
        <w:tabs>
          <w:tab w:val="num" w:pos="288"/>
        </w:tabs>
        <w:ind w:left="288" w:hanging="288"/>
      </w:pPr>
      <w:rPr>
        <w:rFonts w:ascii="Wingdings" w:hAnsi="Wingdings"/>
      </w:rPr>
    </w:lvl>
  </w:abstractNum>
  <w:abstractNum w:abstractNumId="5">
    <w:nsid w:val="00000005"/>
    <w:multiLevelType w:val="singleLevel"/>
    <w:tmpl w:val="00000005"/>
    <w:name w:val="WW8Num5"/>
    <w:lvl w:ilvl="0">
      <w:start w:val="1"/>
      <w:numFmt w:val="bullet"/>
      <w:lvlText w:val=""/>
      <w:lvlJc w:val="left"/>
      <w:pPr>
        <w:tabs>
          <w:tab w:val="num" w:pos="360"/>
        </w:tabs>
        <w:ind w:left="360" w:hanging="360"/>
      </w:pPr>
      <w:rPr>
        <w:rFonts w:ascii="Wingdings" w:hAnsi="Wingdings"/>
      </w:rPr>
    </w:lvl>
  </w:abstractNum>
  <w:abstractNum w:abstractNumId="6">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Symbol" w:hAnsi="Symbol"/>
      </w:rPr>
    </w:lvl>
    <w:lvl w:ilvl="3">
      <w:start w:val="1"/>
      <w:numFmt w:val="bullet"/>
      <w:lvlText w:val=""/>
      <w:lvlJc w:val="left"/>
      <w:pPr>
        <w:tabs>
          <w:tab w:val="num" w:pos="2880"/>
        </w:tabs>
        <w:ind w:left="2880" w:hanging="360"/>
      </w:pPr>
      <w:rPr>
        <w:rFonts w:ascii="Symbol" w:hAnsi="Symbol"/>
      </w:rPr>
    </w:lvl>
    <w:lvl w:ilvl="4">
      <w:start w:val="1"/>
      <w:numFmt w:val="bullet"/>
      <w:lvlText w:val=""/>
      <w:lvlJc w:val="left"/>
      <w:pPr>
        <w:tabs>
          <w:tab w:val="num" w:pos="3600"/>
        </w:tabs>
        <w:ind w:left="3600" w:hanging="360"/>
      </w:pPr>
      <w:rPr>
        <w:rFonts w:ascii="Symbol" w:hAnsi="Symbol"/>
      </w:rPr>
    </w:lvl>
    <w:lvl w:ilvl="5">
      <w:start w:val="1"/>
      <w:numFmt w:val="bullet"/>
      <w:lvlText w:val=""/>
      <w:lvlJc w:val="left"/>
      <w:pPr>
        <w:tabs>
          <w:tab w:val="num" w:pos="4320"/>
        </w:tabs>
        <w:ind w:left="4320" w:hanging="360"/>
      </w:pPr>
      <w:rPr>
        <w:rFonts w:ascii="Symbol" w:hAnsi="Symbol"/>
      </w:rPr>
    </w:lvl>
    <w:lvl w:ilvl="6">
      <w:start w:val="1"/>
      <w:numFmt w:val="bullet"/>
      <w:lvlText w:val=""/>
      <w:lvlJc w:val="left"/>
      <w:pPr>
        <w:tabs>
          <w:tab w:val="num" w:pos="5040"/>
        </w:tabs>
        <w:ind w:left="5040" w:hanging="360"/>
      </w:pPr>
      <w:rPr>
        <w:rFonts w:ascii="Symbol" w:hAnsi="Symbol"/>
      </w:rPr>
    </w:lvl>
    <w:lvl w:ilvl="7">
      <w:start w:val="1"/>
      <w:numFmt w:val="bullet"/>
      <w:lvlText w:val=""/>
      <w:lvlJc w:val="left"/>
      <w:pPr>
        <w:tabs>
          <w:tab w:val="num" w:pos="5760"/>
        </w:tabs>
        <w:ind w:left="5760" w:hanging="360"/>
      </w:pPr>
      <w:rPr>
        <w:rFonts w:ascii="Symbol" w:hAnsi="Symbol"/>
      </w:rPr>
    </w:lvl>
    <w:lvl w:ilvl="8">
      <w:start w:val="1"/>
      <w:numFmt w:val="bullet"/>
      <w:lvlText w:val=""/>
      <w:lvlJc w:val="left"/>
      <w:pPr>
        <w:tabs>
          <w:tab w:val="num" w:pos="6480"/>
        </w:tabs>
        <w:ind w:left="6480" w:hanging="360"/>
      </w:pPr>
      <w:rPr>
        <w:rFonts w:ascii="Symbol" w:hAnsi="Symbol"/>
      </w:rPr>
    </w:lvl>
  </w:abstractNum>
  <w:abstractNum w:abstractNumId="7">
    <w:nsid w:val="011E1A72"/>
    <w:multiLevelType w:val="hybridMultilevel"/>
    <w:tmpl w:val="78C23CD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4636A52"/>
    <w:multiLevelType w:val="hybridMultilevel"/>
    <w:tmpl w:val="4EDA91D8"/>
    <w:lvl w:ilvl="0">
      <w:start w:val="1"/>
      <w:numFmt w:val="bullet"/>
      <w:lvlText w:val=""/>
      <w:lvlJc w:val="left"/>
      <w:pPr>
        <w:ind w:left="648" w:hanging="360"/>
      </w:pPr>
      <w:rPr>
        <w:rFonts w:ascii="Symbol" w:hAnsi="Symbol" w:hint="default"/>
      </w:rPr>
    </w:lvl>
    <w:lvl w:ilvl="1" w:tentative="1">
      <w:start w:val="1"/>
      <w:numFmt w:val="bullet"/>
      <w:lvlText w:val="o"/>
      <w:lvlJc w:val="left"/>
      <w:pPr>
        <w:ind w:left="1368" w:hanging="360"/>
      </w:pPr>
      <w:rPr>
        <w:rFonts w:ascii="Courier New" w:hAnsi="Courier New" w:cs="Courier New" w:hint="default"/>
      </w:rPr>
    </w:lvl>
    <w:lvl w:ilvl="2" w:tentative="1">
      <w:start w:val="1"/>
      <w:numFmt w:val="bullet"/>
      <w:lvlText w:val=""/>
      <w:lvlJc w:val="left"/>
      <w:pPr>
        <w:ind w:left="2088" w:hanging="360"/>
      </w:pPr>
      <w:rPr>
        <w:rFonts w:ascii="Wingdings" w:hAnsi="Wingdings" w:hint="default"/>
      </w:rPr>
    </w:lvl>
    <w:lvl w:ilvl="3" w:tentative="1">
      <w:start w:val="1"/>
      <w:numFmt w:val="bullet"/>
      <w:lvlText w:val=""/>
      <w:lvlJc w:val="left"/>
      <w:pPr>
        <w:ind w:left="2808" w:hanging="360"/>
      </w:pPr>
      <w:rPr>
        <w:rFonts w:ascii="Symbol" w:hAnsi="Symbol" w:hint="default"/>
      </w:rPr>
    </w:lvl>
    <w:lvl w:ilvl="4" w:tentative="1">
      <w:start w:val="1"/>
      <w:numFmt w:val="bullet"/>
      <w:lvlText w:val="o"/>
      <w:lvlJc w:val="left"/>
      <w:pPr>
        <w:ind w:left="3528" w:hanging="360"/>
      </w:pPr>
      <w:rPr>
        <w:rFonts w:ascii="Courier New" w:hAnsi="Courier New" w:cs="Courier New" w:hint="default"/>
      </w:rPr>
    </w:lvl>
    <w:lvl w:ilvl="5" w:tentative="1">
      <w:start w:val="1"/>
      <w:numFmt w:val="bullet"/>
      <w:lvlText w:val=""/>
      <w:lvlJc w:val="left"/>
      <w:pPr>
        <w:ind w:left="4248" w:hanging="360"/>
      </w:pPr>
      <w:rPr>
        <w:rFonts w:ascii="Wingdings" w:hAnsi="Wingdings" w:hint="default"/>
      </w:rPr>
    </w:lvl>
    <w:lvl w:ilvl="6" w:tentative="1">
      <w:start w:val="1"/>
      <w:numFmt w:val="bullet"/>
      <w:lvlText w:val=""/>
      <w:lvlJc w:val="left"/>
      <w:pPr>
        <w:ind w:left="4968" w:hanging="360"/>
      </w:pPr>
      <w:rPr>
        <w:rFonts w:ascii="Symbol" w:hAnsi="Symbol" w:hint="default"/>
      </w:rPr>
    </w:lvl>
    <w:lvl w:ilvl="7" w:tentative="1">
      <w:start w:val="1"/>
      <w:numFmt w:val="bullet"/>
      <w:lvlText w:val="o"/>
      <w:lvlJc w:val="left"/>
      <w:pPr>
        <w:ind w:left="5688" w:hanging="360"/>
      </w:pPr>
      <w:rPr>
        <w:rFonts w:ascii="Courier New" w:hAnsi="Courier New" w:cs="Courier New" w:hint="default"/>
      </w:rPr>
    </w:lvl>
    <w:lvl w:ilvl="8" w:tentative="1">
      <w:start w:val="1"/>
      <w:numFmt w:val="bullet"/>
      <w:lvlText w:val=""/>
      <w:lvlJc w:val="left"/>
      <w:pPr>
        <w:ind w:left="6408" w:hanging="360"/>
      </w:pPr>
      <w:rPr>
        <w:rFonts w:ascii="Wingdings" w:hAnsi="Wingdings" w:hint="default"/>
      </w:rPr>
    </w:lvl>
  </w:abstractNum>
  <w:abstractNum w:abstractNumId="9">
    <w:nsid w:val="06551A77"/>
    <w:multiLevelType w:val="hybridMultilevel"/>
    <w:tmpl w:val="F16422E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0DA35A76"/>
    <w:multiLevelType w:val="hybridMultilevel"/>
    <w:tmpl w:val="6B061FDC"/>
    <w:lvl w:ilvl="0">
      <w:start w:val="1"/>
      <w:numFmt w:val="bullet"/>
      <w:lvlText w:val=""/>
      <w:lvlJc w:val="left"/>
      <w:pPr>
        <w:ind w:left="648" w:hanging="360"/>
      </w:pPr>
      <w:rPr>
        <w:rFonts w:ascii="Wingdings" w:hAnsi="Wingdings" w:hint="default"/>
      </w:rPr>
    </w:lvl>
    <w:lvl w:ilvl="1" w:tentative="1">
      <w:start w:val="1"/>
      <w:numFmt w:val="bullet"/>
      <w:lvlText w:val="o"/>
      <w:lvlJc w:val="left"/>
      <w:pPr>
        <w:ind w:left="1368" w:hanging="360"/>
      </w:pPr>
      <w:rPr>
        <w:rFonts w:ascii="Courier New" w:hAnsi="Courier New" w:cs="Courier New" w:hint="default"/>
      </w:rPr>
    </w:lvl>
    <w:lvl w:ilvl="2" w:tentative="1">
      <w:start w:val="1"/>
      <w:numFmt w:val="bullet"/>
      <w:lvlText w:val=""/>
      <w:lvlJc w:val="left"/>
      <w:pPr>
        <w:ind w:left="2088" w:hanging="360"/>
      </w:pPr>
      <w:rPr>
        <w:rFonts w:ascii="Wingdings" w:hAnsi="Wingdings" w:hint="default"/>
      </w:rPr>
    </w:lvl>
    <w:lvl w:ilvl="3" w:tentative="1">
      <w:start w:val="1"/>
      <w:numFmt w:val="bullet"/>
      <w:lvlText w:val=""/>
      <w:lvlJc w:val="left"/>
      <w:pPr>
        <w:ind w:left="2808" w:hanging="360"/>
      </w:pPr>
      <w:rPr>
        <w:rFonts w:ascii="Symbol" w:hAnsi="Symbol" w:hint="default"/>
      </w:rPr>
    </w:lvl>
    <w:lvl w:ilvl="4" w:tentative="1">
      <w:start w:val="1"/>
      <w:numFmt w:val="bullet"/>
      <w:lvlText w:val="o"/>
      <w:lvlJc w:val="left"/>
      <w:pPr>
        <w:ind w:left="3528" w:hanging="360"/>
      </w:pPr>
      <w:rPr>
        <w:rFonts w:ascii="Courier New" w:hAnsi="Courier New" w:cs="Courier New" w:hint="default"/>
      </w:rPr>
    </w:lvl>
    <w:lvl w:ilvl="5" w:tentative="1">
      <w:start w:val="1"/>
      <w:numFmt w:val="bullet"/>
      <w:lvlText w:val=""/>
      <w:lvlJc w:val="left"/>
      <w:pPr>
        <w:ind w:left="4248" w:hanging="360"/>
      </w:pPr>
      <w:rPr>
        <w:rFonts w:ascii="Wingdings" w:hAnsi="Wingdings" w:hint="default"/>
      </w:rPr>
    </w:lvl>
    <w:lvl w:ilvl="6" w:tentative="1">
      <w:start w:val="1"/>
      <w:numFmt w:val="bullet"/>
      <w:lvlText w:val=""/>
      <w:lvlJc w:val="left"/>
      <w:pPr>
        <w:ind w:left="4968" w:hanging="360"/>
      </w:pPr>
      <w:rPr>
        <w:rFonts w:ascii="Symbol" w:hAnsi="Symbol" w:hint="default"/>
      </w:rPr>
    </w:lvl>
    <w:lvl w:ilvl="7" w:tentative="1">
      <w:start w:val="1"/>
      <w:numFmt w:val="bullet"/>
      <w:lvlText w:val="o"/>
      <w:lvlJc w:val="left"/>
      <w:pPr>
        <w:ind w:left="5688" w:hanging="360"/>
      </w:pPr>
      <w:rPr>
        <w:rFonts w:ascii="Courier New" w:hAnsi="Courier New" w:cs="Courier New" w:hint="default"/>
      </w:rPr>
    </w:lvl>
    <w:lvl w:ilvl="8" w:tentative="1">
      <w:start w:val="1"/>
      <w:numFmt w:val="bullet"/>
      <w:lvlText w:val=""/>
      <w:lvlJc w:val="left"/>
      <w:pPr>
        <w:ind w:left="6408" w:hanging="360"/>
      </w:pPr>
      <w:rPr>
        <w:rFonts w:ascii="Wingdings" w:hAnsi="Wingdings" w:hint="default"/>
      </w:rPr>
    </w:lvl>
  </w:abstractNum>
  <w:abstractNum w:abstractNumId="11">
    <w:nsid w:val="0FCD5D02"/>
    <w:multiLevelType w:val="hybridMultilevel"/>
    <w:tmpl w:val="9E5CC88E"/>
    <w:lvl w:ilvl="0">
      <w:start w:val="1"/>
      <w:numFmt w:val="bullet"/>
      <w:lvlText w:val=""/>
      <w:lvlJc w:val="left"/>
      <w:pPr>
        <w:ind w:left="648" w:hanging="360"/>
      </w:pPr>
      <w:rPr>
        <w:rFonts w:ascii="Wingdings" w:hAnsi="Wingdings" w:hint="default"/>
      </w:rPr>
    </w:lvl>
    <w:lvl w:ilvl="1" w:tentative="1">
      <w:start w:val="1"/>
      <w:numFmt w:val="bullet"/>
      <w:lvlText w:val="o"/>
      <w:lvlJc w:val="left"/>
      <w:pPr>
        <w:ind w:left="1728" w:hanging="360"/>
      </w:pPr>
      <w:rPr>
        <w:rFonts w:ascii="Courier New" w:hAnsi="Courier New" w:cs="Courier New" w:hint="default"/>
      </w:rPr>
    </w:lvl>
    <w:lvl w:ilvl="2" w:tentative="1">
      <w:start w:val="1"/>
      <w:numFmt w:val="bullet"/>
      <w:lvlText w:val=""/>
      <w:lvlJc w:val="left"/>
      <w:pPr>
        <w:ind w:left="2448" w:hanging="360"/>
      </w:pPr>
      <w:rPr>
        <w:rFonts w:ascii="Wingdings" w:hAnsi="Wingdings" w:hint="default"/>
      </w:rPr>
    </w:lvl>
    <w:lvl w:ilvl="3" w:tentative="1">
      <w:start w:val="1"/>
      <w:numFmt w:val="bullet"/>
      <w:lvlText w:val=""/>
      <w:lvlJc w:val="left"/>
      <w:pPr>
        <w:ind w:left="3168" w:hanging="360"/>
      </w:pPr>
      <w:rPr>
        <w:rFonts w:ascii="Symbol" w:hAnsi="Symbol" w:hint="default"/>
      </w:rPr>
    </w:lvl>
    <w:lvl w:ilvl="4" w:tentative="1">
      <w:start w:val="1"/>
      <w:numFmt w:val="bullet"/>
      <w:lvlText w:val="o"/>
      <w:lvlJc w:val="left"/>
      <w:pPr>
        <w:ind w:left="3888" w:hanging="360"/>
      </w:pPr>
      <w:rPr>
        <w:rFonts w:ascii="Courier New" w:hAnsi="Courier New" w:cs="Courier New" w:hint="default"/>
      </w:rPr>
    </w:lvl>
    <w:lvl w:ilvl="5" w:tentative="1">
      <w:start w:val="1"/>
      <w:numFmt w:val="bullet"/>
      <w:lvlText w:val=""/>
      <w:lvlJc w:val="left"/>
      <w:pPr>
        <w:ind w:left="4608" w:hanging="360"/>
      </w:pPr>
      <w:rPr>
        <w:rFonts w:ascii="Wingdings" w:hAnsi="Wingdings" w:hint="default"/>
      </w:rPr>
    </w:lvl>
    <w:lvl w:ilvl="6" w:tentative="1">
      <w:start w:val="1"/>
      <w:numFmt w:val="bullet"/>
      <w:lvlText w:val=""/>
      <w:lvlJc w:val="left"/>
      <w:pPr>
        <w:ind w:left="5328" w:hanging="360"/>
      </w:pPr>
      <w:rPr>
        <w:rFonts w:ascii="Symbol" w:hAnsi="Symbol" w:hint="default"/>
      </w:rPr>
    </w:lvl>
    <w:lvl w:ilvl="7" w:tentative="1">
      <w:start w:val="1"/>
      <w:numFmt w:val="bullet"/>
      <w:lvlText w:val="o"/>
      <w:lvlJc w:val="left"/>
      <w:pPr>
        <w:ind w:left="6048" w:hanging="360"/>
      </w:pPr>
      <w:rPr>
        <w:rFonts w:ascii="Courier New" w:hAnsi="Courier New" w:cs="Courier New" w:hint="default"/>
      </w:rPr>
    </w:lvl>
    <w:lvl w:ilvl="8" w:tentative="1">
      <w:start w:val="1"/>
      <w:numFmt w:val="bullet"/>
      <w:lvlText w:val=""/>
      <w:lvlJc w:val="left"/>
      <w:pPr>
        <w:ind w:left="6768" w:hanging="360"/>
      </w:pPr>
      <w:rPr>
        <w:rFonts w:ascii="Wingdings" w:hAnsi="Wingdings" w:hint="default"/>
      </w:rPr>
    </w:lvl>
  </w:abstractNum>
  <w:abstractNum w:abstractNumId="12">
    <w:nsid w:val="116D323F"/>
    <w:multiLevelType w:val="hybridMultilevel"/>
    <w:tmpl w:val="8F9E3732"/>
    <w:lvl w:ilvl="0">
      <w:start w:val="1"/>
      <w:numFmt w:val="bullet"/>
      <w:lvlText w:val=""/>
      <w:lvlJc w:val="left"/>
      <w:pPr>
        <w:ind w:left="648" w:hanging="360"/>
      </w:pPr>
      <w:rPr>
        <w:rFonts w:ascii="Wingdings" w:hAnsi="Wingdings" w:hint="default"/>
      </w:rPr>
    </w:lvl>
    <w:lvl w:ilvl="1" w:tentative="1">
      <w:start w:val="1"/>
      <w:numFmt w:val="bullet"/>
      <w:lvlText w:val="o"/>
      <w:lvlJc w:val="left"/>
      <w:pPr>
        <w:ind w:left="1368" w:hanging="360"/>
      </w:pPr>
      <w:rPr>
        <w:rFonts w:ascii="Courier New" w:hAnsi="Courier New" w:cs="Courier New" w:hint="default"/>
      </w:rPr>
    </w:lvl>
    <w:lvl w:ilvl="2" w:tentative="1">
      <w:start w:val="1"/>
      <w:numFmt w:val="bullet"/>
      <w:lvlText w:val=""/>
      <w:lvlJc w:val="left"/>
      <w:pPr>
        <w:ind w:left="2088" w:hanging="360"/>
      </w:pPr>
      <w:rPr>
        <w:rFonts w:ascii="Wingdings" w:hAnsi="Wingdings" w:hint="default"/>
      </w:rPr>
    </w:lvl>
    <w:lvl w:ilvl="3" w:tentative="1">
      <w:start w:val="1"/>
      <w:numFmt w:val="bullet"/>
      <w:lvlText w:val=""/>
      <w:lvlJc w:val="left"/>
      <w:pPr>
        <w:ind w:left="2808" w:hanging="360"/>
      </w:pPr>
      <w:rPr>
        <w:rFonts w:ascii="Symbol" w:hAnsi="Symbol" w:hint="default"/>
      </w:rPr>
    </w:lvl>
    <w:lvl w:ilvl="4" w:tentative="1">
      <w:start w:val="1"/>
      <w:numFmt w:val="bullet"/>
      <w:lvlText w:val="o"/>
      <w:lvlJc w:val="left"/>
      <w:pPr>
        <w:ind w:left="3528" w:hanging="360"/>
      </w:pPr>
      <w:rPr>
        <w:rFonts w:ascii="Courier New" w:hAnsi="Courier New" w:cs="Courier New" w:hint="default"/>
      </w:rPr>
    </w:lvl>
    <w:lvl w:ilvl="5" w:tentative="1">
      <w:start w:val="1"/>
      <w:numFmt w:val="bullet"/>
      <w:lvlText w:val=""/>
      <w:lvlJc w:val="left"/>
      <w:pPr>
        <w:ind w:left="4248" w:hanging="360"/>
      </w:pPr>
      <w:rPr>
        <w:rFonts w:ascii="Wingdings" w:hAnsi="Wingdings" w:hint="default"/>
      </w:rPr>
    </w:lvl>
    <w:lvl w:ilvl="6" w:tentative="1">
      <w:start w:val="1"/>
      <w:numFmt w:val="bullet"/>
      <w:lvlText w:val=""/>
      <w:lvlJc w:val="left"/>
      <w:pPr>
        <w:ind w:left="4968" w:hanging="360"/>
      </w:pPr>
      <w:rPr>
        <w:rFonts w:ascii="Symbol" w:hAnsi="Symbol" w:hint="default"/>
      </w:rPr>
    </w:lvl>
    <w:lvl w:ilvl="7" w:tentative="1">
      <w:start w:val="1"/>
      <w:numFmt w:val="bullet"/>
      <w:lvlText w:val="o"/>
      <w:lvlJc w:val="left"/>
      <w:pPr>
        <w:ind w:left="5688" w:hanging="360"/>
      </w:pPr>
      <w:rPr>
        <w:rFonts w:ascii="Courier New" w:hAnsi="Courier New" w:cs="Courier New" w:hint="default"/>
      </w:rPr>
    </w:lvl>
    <w:lvl w:ilvl="8" w:tentative="1">
      <w:start w:val="1"/>
      <w:numFmt w:val="bullet"/>
      <w:lvlText w:val=""/>
      <w:lvlJc w:val="left"/>
      <w:pPr>
        <w:ind w:left="6408" w:hanging="360"/>
      </w:pPr>
      <w:rPr>
        <w:rFonts w:ascii="Wingdings" w:hAnsi="Wingdings" w:hint="default"/>
      </w:rPr>
    </w:lvl>
  </w:abstractNum>
  <w:abstractNum w:abstractNumId="13">
    <w:nsid w:val="13EC751A"/>
    <w:multiLevelType w:val="multilevel"/>
    <w:tmpl w:val="62F0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0217E7"/>
    <w:multiLevelType w:val="multilevel"/>
    <w:tmpl w:val="4EF0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28449A"/>
    <w:multiLevelType w:val="hybridMultilevel"/>
    <w:tmpl w:val="2DB03160"/>
    <w:lvl w:ilvl="0">
      <w:start w:val="1"/>
      <w:numFmt w:val="bullet"/>
      <w:lvlText w:val=""/>
      <w:lvlJc w:val="left"/>
      <w:pPr>
        <w:ind w:left="648" w:hanging="360"/>
      </w:pPr>
      <w:rPr>
        <w:rFonts w:ascii="Symbol" w:hAnsi="Symbol" w:hint="default"/>
      </w:rPr>
    </w:lvl>
    <w:lvl w:ilvl="1" w:tentative="1">
      <w:start w:val="1"/>
      <w:numFmt w:val="bullet"/>
      <w:lvlText w:val="o"/>
      <w:lvlJc w:val="left"/>
      <w:pPr>
        <w:ind w:left="1368" w:hanging="360"/>
      </w:pPr>
      <w:rPr>
        <w:rFonts w:ascii="Courier New" w:hAnsi="Courier New" w:cs="Courier New" w:hint="default"/>
      </w:rPr>
    </w:lvl>
    <w:lvl w:ilvl="2" w:tentative="1">
      <w:start w:val="1"/>
      <w:numFmt w:val="bullet"/>
      <w:lvlText w:val=""/>
      <w:lvlJc w:val="left"/>
      <w:pPr>
        <w:ind w:left="2088" w:hanging="360"/>
      </w:pPr>
      <w:rPr>
        <w:rFonts w:ascii="Wingdings" w:hAnsi="Wingdings" w:hint="default"/>
      </w:rPr>
    </w:lvl>
    <w:lvl w:ilvl="3" w:tentative="1">
      <w:start w:val="1"/>
      <w:numFmt w:val="bullet"/>
      <w:lvlText w:val=""/>
      <w:lvlJc w:val="left"/>
      <w:pPr>
        <w:ind w:left="2808" w:hanging="360"/>
      </w:pPr>
      <w:rPr>
        <w:rFonts w:ascii="Symbol" w:hAnsi="Symbol" w:hint="default"/>
      </w:rPr>
    </w:lvl>
    <w:lvl w:ilvl="4" w:tentative="1">
      <w:start w:val="1"/>
      <w:numFmt w:val="bullet"/>
      <w:lvlText w:val="o"/>
      <w:lvlJc w:val="left"/>
      <w:pPr>
        <w:ind w:left="3528" w:hanging="360"/>
      </w:pPr>
      <w:rPr>
        <w:rFonts w:ascii="Courier New" w:hAnsi="Courier New" w:cs="Courier New" w:hint="default"/>
      </w:rPr>
    </w:lvl>
    <w:lvl w:ilvl="5" w:tentative="1">
      <w:start w:val="1"/>
      <w:numFmt w:val="bullet"/>
      <w:lvlText w:val=""/>
      <w:lvlJc w:val="left"/>
      <w:pPr>
        <w:ind w:left="4248" w:hanging="360"/>
      </w:pPr>
      <w:rPr>
        <w:rFonts w:ascii="Wingdings" w:hAnsi="Wingdings" w:hint="default"/>
      </w:rPr>
    </w:lvl>
    <w:lvl w:ilvl="6" w:tentative="1">
      <w:start w:val="1"/>
      <w:numFmt w:val="bullet"/>
      <w:lvlText w:val=""/>
      <w:lvlJc w:val="left"/>
      <w:pPr>
        <w:ind w:left="4968" w:hanging="360"/>
      </w:pPr>
      <w:rPr>
        <w:rFonts w:ascii="Symbol" w:hAnsi="Symbol" w:hint="default"/>
      </w:rPr>
    </w:lvl>
    <w:lvl w:ilvl="7" w:tentative="1">
      <w:start w:val="1"/>
      <w:numFmt w:val="bullet"/>
      <w:lvlText w:val="o"/>
      <w:lvlJc w:val="left"/>
      <w:pPr>
        <w:ind w:left="5688" w:hanging="360"/>
      </w:pPr>
      <w:rPr>
        <w:rFonts w:ascii="Courier New" w:hAnsi="Courier New" w:cs="Courier New" w:hint="default"/>
      </w:rPr>
    </w:lvl>
    <w:lvl w:ilvl="8" w:tentative="1">
      <w:start w:val="1"/>
      <w:numFmt w:val="bullet"/>
      <w:lvlText w:val=""/>
      <w:lvlJc w:val="left"/>
      <w:pPr>
        <w:ind w:left="6408" w:hanging="360"/>
      </w:pPr>
      <w:rPr>
        <w:rFonts w:ascii="Wingdings" w:hAnsi="Wingdings" w:hint="default"/>
      </w:rPr>
    </w:lvl>
  </w:abstractNum>
  <w:abstractNum w:abstractNumId="16">
    <w:nsid w:val="26E55947"/>
    <w:multiLevelType w:val="multilevel"/>
    <w:tmpl w:val="6240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F43B46"/>
    <w:multiLevelType w:val="hybridMultilevel"/>
    <w:tmpl w:val="65D8A24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2C9A4D1C"/>
    <w:multiLevelType w:val="multilevel"/>
    <w:tmpl w:val="F096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563C3C"/>
    <w:multiLevelType w:val="hybridMultilevel"/>
    <w:tmpl w:val="0D666FA4"/>
    <w:lvl w:ilvl="0">
      <w:start w:val="1"/>
      <w:numFmt w:val="bullet"/>
      <w:lvlText w:val=""/>
      <w:lvlJc w:val="left"/>
      <w:pPr>
        <w:ind w:left="648" w:hanging="360"/>
      </w:pPr>
      <w:rPr>
        <w:rFonts w:ascii="Wingdings" w:hAnsi="Wingdings" w:hint="default"/>
      </w:rPr>
    </w:lvl>
    <w:lvl w:ilvl="1" w:tentative="1">
      <w:start w:val="1"/>
      <w:numFmt w:val="bullet"/>
      <w:lvlText w:val="o"/>
      <w:lvlJc w:val="left"/>
      <w:pPr>
        <w:ind w:left="1368" w:hanging="360"/>
      </w:pPr>
      <w:rPr>
        <w:rFonts w:ascii="Courier New" w:hAnsi="Courier New" w:cs="Courier New" w:hint="default"/>
      </w:rPr>
    </w:lvl>
    <w:lvl w:ilvl="2" w:tentative="1">
      <w:start w:val="1"/>
      <w:numFmt w:val="bullet"/>
      <w:lvlText w:val=""/>
      <w:lvlJc w:val="left"/>
      <w:pPr>
        <w:ind w:left="2088" w:hanging="360"/>
      </w:pPr>
      <w:rPr>
        <w:rFonts w:ascii="Wingdings" w:hAnsi="Wingdings" w:hint="default"/>
      </w:rPr>
    </w:lvl>
    <w:lvl w:ilvl="3" w:tentative="1">
      <w:start w:val="1"/>
      <w:numFmt w:val="bullet"/>
      <w:lvlText w:val=""/>
      <w:lvlJc w:val="left"/>
      <w:pPr>
        <w:ind w:left="2808" w:hanging="360"/>
      </w:pPr>
      <w:rPr>
        <w:rFonts w:ascii="Symbol" w:hAnsi="Symbol" w:hint="default"/>
      </w:rPr>
    </w:lvl>
    <w:lvl w:ilvl="4" w:tentative="1">
      <w:start w:val="1"/>
      <w:numFmt w:val="bullet"/>
      <w:lvlText w:val="o"/>
      <w:lvlJc w:val="left"/>
      <w:pPr>
        <w:ind w:left="3528" w:hanging="360"/>
      </w:pPr>
      <w:rPr>
        <w:rFonts w:ascii="Courier New" w:hAnsi="Courier New" w:cs="Courier New" w:hint="default"/>
      </w:rPr>
    </w:lvl>
    <w:lvl w:ilvl="5" w:tentative="1">
      <w:start w:val="1"/>
      <w:numFmt w:val="bullet"/>
      <w:lvlText w:val=""/>
      <w:lvlJc w:val="left"/>
      <w:pPr>
        <w:ind w:left="4248" w:hanging="360"/>
      </w:pPr>
      <w:rPr>
        <w:rFonts w:ascii="Wingdings" w:hAnsi="Wingdings" w:hint="default"/>
      </w:rPr>
    </w:lvl>
    <w:lvl w:ilvl="6" w:tentative="1">
      <w:start w:val="1"/>
      <w:numFmt w:val="bullet"/>
      <w:lvlText w:val=""/>
      <w:lvlJc w:val="left"/>
      <w:pPr>
        <w:ind w:left="4968" w:hanging="360"/>
      </w:pPr>
      <w:rPr>
        <w:rFonts w:ascii="Symbol" w:hAnsi="Symbol" w:hint="default"/>
      </w:rPr>
    </w:lvl>
    <w:lvl w:ilvl="7" w:tentative="1">
      <w:start w:val="1"/>
      <w:numFmt w:val="bullet"/>
      <w:lvlText w:val="o"/>
      <w:lvlJc w:val="left"/>
      <w:pPr>
        <w:ind w:left="5688" w:hanging="360"/>
      </w:pPr>
      <w:rPr>
        <w:rFonts w:ascii="Courier New" w:hAnsi="Courier New" w:cs="Courier New" w:hint="default"/>
      </w:rPr>
    </w:lvl>
    <w:lvl w:ilvl="8" w:tentative="1">
      <w:start w:val="1"/>
      <w:numFmt w:val="bullet"/>
      <w:lvlText w:val=""/>
      <w:lvlJc w:val="left"/>
      <w:pPr>
        <w:ind w:left="6408" w:hanging="360"/>
      </w:pPr>
      <w:rPr>
        <w:rFonts w:ascii="Wingdings" w:hAnsi="Wingdings" w:hint="default"/>
      </w:rPr>
    </w:lvl>
  </w:abstractNum>
  <w:abstractNum w:abstractNumId="20">
    <w:nsid w:val="326A5060"/>
    <w:multiLevelType w:val="multilevel"/>
    <w:tmpl w:val="85F2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761183"/>
    <w:multiLevelType w:val="hybridMultilevel"/>
    <w:tmpl w:val="139A6C88"/>
    <w:lvl w:ilvl="0">
      <w:start w:val="1"/>
      <w:numFmt w:val="bullet"/>
      <w:lvlText w:val=""/>
      <w:lvlJc w:val="left"/>
      <w:pPr>
        <w:ind w:left="648" w:hanging="360"/>
      </w:pPr>
      <w:rPr>
        <w:rFonts w:ascii="Wingdings" w:hAnsi="Wingdings" w:hint="default"/>
      </w:rPr>
    </w:lvl>
    <w:lvl w:ilvl="1" w:tentative="1">
      <w:start w:val="1"/>
      <w:numFmt w:val="bullet"/>
      <w:lvlText w:val="o"/>
      <w:lvlJc w:val="left"/>
      <w:pPr>
        <w:ind w:left="1368" w:hanging="360"/>
      </w:pPr>
      <w:rPr>
        <w:rFonts w:ascii="Courier New" w:hAnsi="Courier New" w:cs="Courier New" w:hint="default"/>
      </w:rPr>
    </w:lvl>
    <w:lvl w:ilvl="2" w:tentative="1">
      <w:start w:val="1"/>
      <w:numFmt w:val="bullet"/>
      <w:lvlText w:val=""/>
      <w:lvlJc w:val="left"/>
      <w:pPr>
        <w:ind w:left="2088" w:hanging="360"/>
      </w:pPr>
      <w:rPr>
        <w:rFonts w:ascii="Wingdings" w:hAnsi="Wingdings" w:hint="default"/>
      </w:rPr>
    </w:lvl>
    <w:lvl w:ilvl="3" w:tentative="1">
      <w:start w:val="1"/>
      <w:numFmt w:val="bullet"/>
      <w:lvlText w:val=""/>
      <w:lvlJc w:val="left"/>
      <w:pPr>
        <w:ind w:left="2808" w:hanging="360"/>
      </w:pPr>
      <w:rPr>
        <w:rFonts w:ascii="Symbol" w:hAnsi="Symbol" w:hint="default"/>
      </w:rPr>
    </w:lvl>
    <w:lvl w:ilvl="4" w:tentative="1">
      <w:start w:val="1"/>
      <w:numFmt w:val="bullet"/>
      <w:lvlText w:val="o"/>
      <w:lvlJc w:val="left"/>
      <w:pPr>
        <w:ind w:left="3528" w:hanging="360"/>
      </w:pPr>
      <w:rPr>
        <w:rFonts w:ascii="Courier New" w:hAnsi="Courier New" w:cs="Courier New" w:hint="default"/>
      </w:rPr>
    </w:lvl>
    <w:lvl w:ilvl="5" w:tentative="1">
      <w:start w:val="1"/>
      <w:numFmt w:val="bullet"/>
      <w:lvlText w:val=""/>
      <w:lvlJc w:val="left"/>
      <w:pPr>
        <w:ind w:left="4248" w:hanging="360"/>
      </w:pPr>
      <w:rPr>
        <w:rFonts w:ascii="Wingdings" w:hAnsi="Wingdings" w:hint="default"/>
      </w:rPr>
    </w:lvl>
    <w:lvl w:ilvl="6" w:tentative="1">
      <w:start w:val="1"/>
      <w:numFmt w:val="bullet"/>
      <w:lvlText w:val=""/>
      <w:lvlJc w:val="left"/>
      <w:pPr>
        <w:ind w:left="4968" w:hanging="360"/>
      </w:pPr>
      <w:rPr>
        <w:rFonts w:ascii="Symbol" w:hAnsi="Symbol" w:hint="default"/>
      </w:rPr>
    </w:lvl>
    <w:lvl w:ilvl="7" w:tentative="1">
      <w:start w:val="1"/>
      <w:numFmt w:val="bullet"/>
      <w:lvlText w:val="o"/>
      <w:lvlJc w:val="left"/>
      <w:pPr>
        <w:ind w:left="5688" w:hanging="360"/>
      </w:pPr>
      <w:rPr>
        <w:rFonts w:ascii="Courier New" w:hAnsi="Courier New" w:cs="Courier New" w:hint="default"/>
      </w:rPr>
    </w:lvl>
    <w:lvl w:ilvl="8" w:tentative="1">
      <w:start w:val="1"/>
      <w:numFmt w:val="bullet"/>
      <w:lvlText w:val=""/>
      <w:lvlJc w:val="left"/>
      <w:pPr>
        <w:ind w:left="6408" w:hanging="360"/>
      </w:pPr>
      <w:rPr>
        <w:rFonts w:ascii="Wingdings" w:hAnsi="Wingdings" w:hint="default"/>
      </w:rPr>
    </w:lvl>
  </w:abstractNum>
  <w:abstractNum w:abstractNumId="22">
    <w:nsid w:val="357A5086"/>
    <w:multiLevelType w:val="hybridMultilevel"/>
    <w:tmpl w:val="F4C4935C"/>
    <w:lvl w:ilvl="0">
      <w:start w:val="1"/>
      <w:numFmt w:val="bullet"/>
      <w:lvlText w:val=""/>
      <w:lvlJc w:val="left"/>
      <w:pPr>
        <w:ind w:left="63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40A70436"/>
    <w:multiLevelType w:val="hybridMultilevel"/>
    <w:tmpl w:val="60ECD46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49517DEF"/>
    <w:multiLevelType w:val="hybridMultilevel"/>
    <w:tmpl w:val="1592F4E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4CE53FB8"/>
    <w:multiLevelType w:val="multilevel"/>
    <w:tmpl w:val="8062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1F5ACE"/>
    <w:multiLevelType w:val="hybridMultilevel"/>
    <w:tmpl w:val="D2AED97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4D311467"/>
    <w:multiLevelType w:val="hybridMultilevel"/>
    <w:tmpl w:val="C71651FC"/>
    <w:lvl w:ilvl="0">
      <w:start w:val="1"/>
      <w:numFmt w:val="bullet"/>
      <w:lvlText w:val=""/>
      <w:lvlJc w:val="left"/>
      <w:pPr>
        <w:ind w:left="648" w:hanging="360"/>
      </w:pPr>
      <w:rPr>
        <w:rFonts w:ascii="Wingdings" w:hAnsi="Wingdings" w:hint="default"/>
      </w:rPr>
    </w:lvl>
    <w:lvl w:ilvl="1" w:tentative="1">
      <w:start w:val="1"/>
      <w:numFmt w:val="bullet"/>
      <w:lvlText w:val="o"/>
      <w:lvlJc w:val="left"/>
      <w:pPr>
        <w:ind w:left="1368" w:hanging="360"/>
      </w:pPr>
      <w:rPr>
        <w:rFonts w:ascii="Courier New" w:hAnsi="Courier New" w:cs="Courier New" w:hint="default"/>
      </w:rPr>
    </w:lvl>
    <w:lvl w:ilvl="2" w:tentative="1">
      <w:start w:val="1"/>
      <w:numFmt w:val="bullet"/>
      <w:lvlText w:val=""/>
      <w:lvlJc w:val="left"/>
      <w:pPr>
        <w:ind w:left="2088" w:hanging="360"/>
      </w:pPr>
      <w:rPr>
        <w:rFonts w:ascii="Wingdings" w:hAnsi="Wingdings" w:hint="default"/>
      </w:rPr>
    </w:lvl>
    <w:lvl w:ilvl="3" w:tentative="1">
      <w:start w:val="1"/>
      <w:numFmt w:val="bullet"/>
      <w:lvlText w:val=""/>
      <w:lvlJc w:val="left"/>
      <w:pPr>
        <w:ind w:left="2808" w:hanging="360"/>
      </w:pPr>
      <w:rPr>
        <w:rFonts w:ascii="Symbol" w:hAnsi="Symbol" w:hint="default"/>
      </w:rPr>
    </w:lvl>
    <w:lvl w:ilvl="4" w:tentative="1">
      <w:start w:val="1"/>
      <w:numFmt w:val="bullet"/>
      <w:lvlText w:val="o"/>
      <w:lvlJc w:val="left"/>
      <w:pPr>
        <w:ind w:left="3528" w:hanging="360"/>
      </w:pPr>
      <w:rPr>
        <w:rFonts w:ascii="Courier New" w:hAnsi="Courier New" w:cs="Courier New" w:hint="default"/>
      </w:rPr>
    </w:lvl>
    <w:lvl w:ilvl="5" w:tentative="1">
      <w:start w:val="1"/>
      <w:numFmt w:val="bullet"/>
      <w:lvlText w:val=""/>
      <w:lvlJc w:val="left"/>
      <w:pPr>
        <w:ind w:left="4248" w:hanging="360"/>
      </w:pPr>
      <w:rPr>
        <w:rFonts w:ascii="Wingdings" w:hAnsi="Wingdings" w:hint="default"/>
      </w:rPr>
    </w:lvl>
    <w:lvl w:ilvl="6" w:tentative="1">
      <w:start w:val="1"/>
      <w:numFmt w:val="bullet"/>
      <w:lvlText w:val=""/>
      <w:lvlJc w:val="left"/>
      <w:pPr>
        <w:ind w:left="4968" w:hanging="360"/>
      </w:pPr>
      <w:rPr>
        <w:rFonts w:ascii="Symbol" w:hAnsi="Symbol" w:hint="default"/>
      </w:rPr>
    </w:lvl>
    <w:lvl w:ilvl="7" w:tentative="1">
      <w:start w:val="1"/>
      <w:numFmt w:val="bullet"/>
      <w:lvlText w:val="o"/>
      <w:lvlJc w:val="left"/>
      <w:pPr>
        <w:ind w:left="5688" w:hanging="360"/>
      </w:pPr>
      <w:rPr>
        <w:rFonts w:ascii="Courier New" w:hAnsi="Courier New" w:cs="Courier New" w:hint="default"/>
      </w:rPr>
    </w:lvl>
    <w:lvl w:ilvl="8" w:tentative="1">
      <w:start w:val="1"/>
      <w:numFmt w:val="bullet"/>
      <w:lvlText w:val=""/>
      <w:lvlJc w:val="left"/>
      <w:pPr>
        <w:ind w:left="6408" w:hanging="360"/>
      </w:pPr>
      <w:rPr>
        <w:rFonts w:ascii="Wingdings" w:hAnsi="Wingdings" w:hint="default"/>
      </w:rPr>
    </w:lvl>
  </w:abstractNum>
  <w:abstractNum w:abstractNumId="28">
    <w:nsid w:val="4E3040D9"/>
    <w:multiLevelType w:val="hybridMultilevel"/>
    <w:tmpl w:val="2E32BC3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51667F07"/>
    <w:multiLevelType w:val="hybridMultilevel"/>
    <w:tmpl w:val="E20C862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532619F8"/>
    <w:multiLevelType w:val="hybridMultilevel"/>
    <w:tmpl w:val="D0E45548"/>
    <w:lvl w:ilvl="0">
      <w:start w:val="1"/>
      <w:numFmt w:val="bullet"/>
      <w:lvlText w:val=""/>
      <w:lvlJc w:val="left"/>
      <w:pPr>
        <w:ind w:left="648" w:hanging="360"/>
      </w:pPr>
      <w:rPr>
        <w:rFonts w:ascii="Wingdings" w:hAnsi="Wingdings" w:hint="default"/>
      </w:rPr>
    </w:lvl>
    <w:lvl w:ilvl="1" w:tentative="1">
      <w:start w:val="1"/>
      <w:numFmt w:val="bullet"/>
      <w:lvlText w:val="o"/>
      <w:lvlJc w:val="left"/>
      <w:pPr>
        <w:ind w:left="1368" w:hanging="360"/>
      </w:pPr>
      <w:rPr>
        <w:rFonts w:ascii="Courier New" w:hAnsi="Courier New" w:cs="Courier New" w:hint="default"/>
      </w:rPr>
    </w:lvl>
    <w:lvl w:ilvl="2" w:tentative="1">
      <w:start w:val="1"/>
      <w:numFmt w:val="bullet"/>
      <w:lvlText w:val=""/>
      <w:lvlJc w:val="left"/>
      <w:pPr>
        <w:ind w:left="2088" w:hanging="360"/>
      </w:pPr>
      <w:rPr>
        <w:rFonts w:ascii="Wingdings" w:hAnsi="Wingdings" w:hint="default"/>
      </w:rPr>
    </w:lvl>
    <w:lvl w:ilvl="3" w:tentative="1">
      <w:start w:val="1"/>
      <w:numFmt w:val="bullet"/>
      <w:lvlText w:val=""/>
      <w:lvlJc w:val="left"/>
      <w:pPr>
        <w:ind w:left="2808" w:hanging="360"/>
      </w:pPr>
      <w:rPr>
        <w:rFonts w:ascii="Symbol" w:hAnsi="Symbol" w:hint="default"/>
      </w:rPr>
    </w:lvl>
    <w:lvl w:ilvl="4" w:tentative="1">
      <w:start w:val="1"/>
      <w:numFmt w:val="bullet"/>
      <w:lvlText w:val="o"/>
      <w:lvlJc w:val="left"/>
      <w:pPr>
        <w:ind w:left="3528" w:hanging="360"/>
      </w:pPr>
      <w:rPr>
        <w:rFonts w:ascii="Courier New" w:hAnsi="Courier New" w:cs="Courier New" w:hint="default"/>
      </w:rPr>
    </w:lvl>
    <w:lvl w:ilvl="5" w:tentative="1">
      <w:start w:val="1"/>
      <w:numFmt w:val="bullet"/>
      <w:lvlText w:val=""/>
      <w:lvlJc w:val="left"/>
      <w:pPr>
        <w:ind w:left="4248" w:hanging="360"/>
      </w:pPr>
      <w:rPr>
        <w:rFonts w:ascii="Wingdings" w:hAnsi="Wingdings" w:hint="default"/>
      </w:rPr>
    </w:lvl>
    <w:lvl w:ilvl="6" w:tentative="1">
      <w:start w:val="1"/>
      <w:numFmt w:val="bullet"/>
      <w:lvlText w:val=""/>
      <w:lvlJc w:val="left"/>
      <w:pPr>
        <w:ind w:left="4968" w:hanging="360"/>
      </w:pPr>
      <w:rPr>
        <w:rFonts w:ascii="Symbol" w:hAnsi="Symbol" w:hint="default"/>
      </w:rPr>
    </w:lvl>
    <w:lvl w:ilvl="7" w:tentative="1">
      <w:start w:val="1"/>
      <w:numFmt w:val="bullet"/>
      <w:lvlText w:val="o"/>
      <w:lvlJc w:val="left"/>
      <w:pPr>
        <w:ind w:left="5688" w:hanging="360"/>
      </w:pPr>
      <w:rPr>
        <w:rFonts w:ascii="Courier New" w:hAnsi="Courier New" w:cs="Courier New" w:hint="default"/>
      </w:rPr>
    </w:lvl>
    <w:lvl w:ilvl="8" w:tentative="1">
      <w:start w:val="1"/>
      <w:numFmt w:val="bullet"/>
      <w:lvlText w:val=""/>
      <w:lvlJc w:val="left"/>
      <w:pPr>
        <w:ind w:left="6408" w:hanging="360"/>
      </w:pPr>
      <w:rPr>
        <w:rFonts w:ascii="Wingdings" w:hAnsi="Wingdings" w:hint="default"/>
      </w:rPr>
    </w:lvl>
  </w:abstractNum>
  <w:abstractNum w:abstractNumId="31">
    <w:nsid w:val="535E0D8C"/>
    <w:multiLevelType w:val="hybridMultilevel"/>
    <w:tmpl w:val="D39CAFAC"/>
    <w:lvl w:ilvl="0">
      <w:start w:val="1"/>
      <w:numFmt w:val="bullet"/>
      <w:lvlText w:val=""/>
      <w:lvlJc w:val="left"/>
      <w:pPr>
        <w:ind w:left="630" w:hanging="360"/>
      </w:pPr>
      <w:rPr>
        <w:rFonts w:ascii="Wingdings" w:hAnsi="Wingdings" w:hint="default"/>
      </w:rPr>
    </w:lvl>
    <w:lvl w:ilvl="1" w:tentative="1">
      <w:start w:val="1"/>
      <w:numFmt w:val="bullet"/>
      <w:lvlText w:val="o"/>
      <w:lvlJc w:val="left"/>
      <w:pPr>
        <w:ind w:left="1728" w:hanging="360"/>
      </w:pPr>
      <w:rPr>
        <w:rFonts w:ascii="Courier New" w:hAnsi="Courier New" w:cs="Courier New" w:hint="default"/>
      </w:rPr>
    </w:lvl>
    <w:lvl w:ilvl="2" w:tentative="1">
      <w:start w:val="1"/>
      <w:numFmt w:val="bullet"/>
      <w:lvlText w:val=""/>
      <w:lvlJc w:val="left"/>
      <w:pPr>
        <w:ind w:left="2448" w:hanging="360"/>
      </w:pPr>
      <w:rPr>
        <w:rFonts w:ascii="Wingdings" w:hAnsi="Wingdings" w:hint="default"/>
      </w:rPr>
    </w:lvl>
    <w:lvl w:ilvl="3" w:tentative="1">
      <w:start w:val="1"/>
      <w:numFmt w:val="bullet"/>
      <w:lvlText w:val=""/>
      <w:lvlJc w:val="left"/>
      <w:pPr>
        <w:ind w:left="3168" w:hanging="360"/>
      </w:pPr>
      <w:rPr>
        <w:rFonts w:ascii="Symbol" w:hAnsi="Symbol" w:hint="default"/>
      </w:rPr>
    </w:lvl>
    <w:lvl w:ilvl="4" w:tentative="1">
      <w:start w:val="1"/>
      <w:numFmt w:val="bullet"/>
      <w:lvlText w:val="o"/>
      <w:lvlJc w:val="left"/>
      <w:pPr>
        <w:ind w:left="3888" w:hanging="360"/>
      </w:pPr>
      <w:rPr>
        <w:rFonts w:ascii="Courier New" w:hAnsi="Courier New" w:cs="Courier New" w:hint="default"/>
      </w:rPr>
    </w:lvl>
    <w:lvl w:ilvl="5" w:tentative="1">
      <w:start w:val="1"/>
      <w:numFmt w:val="bullet"/>
      <w:lvlText w:val=""/>
      <w:lvlJc w:val="left"/>
      <w:pPr>
        <w:ind w:left="4608" w:hanging="360"/>
      </w:pPr>
      <w:rPr>
        <w:rFonts w:ascii="Wingdings" w:hAnsi="Wingdings" w:hint="default"/>
      </w:rPr>
    </w:lvl>
    <w:lvl w:ilvl="6" w:tentative="1">
      <w:start w:val="1"/>
      <w:numFmt w:val="bullet"/>
      <w:lvlText w:val=""/>
      <w:lvlJc w:val="left"/>
      <w:pPr>
        <w:ind w:left="5328" w:hanging="360"/>
      </w:pPr>
      <w:rPr>
        <w:rFonts w:ascii="Symbol" w:hAnsi="Symbol" w:hint="default"/>
      </w:rPr>
    </w:lvl>
    <w:lvl w:ilvl="7" w:tentative="1">
      <w:start w:val="1"/>
      <w:numFmt w:val="bullet"/>
      <w:lvlText w:val="o"/>
      <w:lvlJc w:val="left"/>
      <w:pPr>
        <w:ind w:left="6048" w:hanging="360"/>
      </w:pPr>
      <w:rPr>
        <w:rFonts w:ascii="Courier New" w:hAnsi="Courier New" w:cs="Courier New" w:hint="default"/>
      </w:rPr>
    </w:lvl>
    <w:lvl w:ilvl="8" w:tentative="1">
      <w:start w:val="1"/>
      <w:numFmt w:val="bullet"/>
      <w:lvlText w:val=""/>
      <w:lvlJc w:val="left"/>
      <w:pPr>
        <w:ind w:left="6768" w:hanging="360"/>
      </w:pPr>
      <w:rPr>
        <w:rFonts w:ascii="Wingdings" w:hAnsi="Wingdings" w:hint="default"/>
      </w:rPr>
    </w:lvl>
  </w:abstractNum>
  <w:abstractNum w:abstractNumId="32">
    <w:nsid w:val="54C8540C"/>
    <w:multiLevelType w:val="hybridMultilevel"/>
    <w:tmpl w:val="0FD6EB36"/>
    <w:lvl w:ilvl="0">
      <w:start w:val="1"/>
      <w:numFmt w:val="bullet"/>
      <w:lvlText w:val=""/>
      <w:lvlJc w:val="left"/>
      <w:pPr>
        <w:ind w:left="648" w:hanging="360"/>
      </w:pPr>
      <w:rPr>
        <w:rFonts w:ascii="Symbol" w:hAnsi="Symbol" w:hint="default"/>
      </w:rPr>
    </w:lvl>
    <w:lvl w:ilvl="1" w:tentative="1">
      <w:start w:val="1"/>
      <w:numFmt w:val="bullet"/>
      <w:lvlText w:val="o"/>
      <w:lvlJc w:val="left"/>
      <w:pPr>
        <w:ind w:left="1728" w:hanging="360"/>
      </w:pPr>
      <w:rPr>
        <w:rFonts w:ascii="Courier New" w:hAnsi="Courier New" w:cs="Courier New" w:hint="default"/>
      </w:rPr>
    </w:lvl>
    <w:lvl w:ilvl="2" w:tentative="1">
      <w:start w:val="1"/>
      <w:numFmt w:val="bullet"/>
      <w:lvlText w:val=""/>
      <w:lvlJc w:val="left"/>
      <w:pPr>
        <w:ind w:left="2448" w:hanging="360"/>
      </w:pPr>
      <w:rPr>
        <w:rFonts w:ascii="Wingdings" w:hAnsi="Wingdings" w:hint="default"/>
      </w:rPr>
    </w:lvl>
    <w:lvl w:ilvl="3" w:tentative="1">
      <w:start w:val="1"/>
      <w:numFmt w:val="bullet"/>
      <w:lvlText w:val=""/>
      <w:lvlJc w:val="left"/>
      <w:pPr>
        <w:ind w:left="3168" w:hanging="360"/>
      </w:pPr>
      <w:rPr>
        <w:rFonts w:ascii="Symbol" w:hAnsi="Symbol" w:hint="default"/>
      </w:rPr>
    </w:lvl>
    <w:lvl w:ilvl="4" w:tentative="1">
      <w:start w:val="1"/>
      <w:numFmt w:val="bullet"/>
      <w:lvlText w:val="o"/>
      <w:lvlJc w:val="left"/>
      <w:pPr>
        <w:ind w:left="3888" w:hanging="360"/>
      </w:pPr>
      <w:rPr>
        <w:rFonts w:ascii="Courier New" w:hAnsi="Courier New" w:cs="Courier New" w:hint="default"/>
      </w:rPr>
    </w:lvl>
    <w:lvl w:ilvl="5" w:tentative="1">
      <w:start w:val="1"/>
      <w:numFmt w:val="bullet"/>
      <w:lvlText w:val=""/>
      <w:lvlJc w:val="left"/>
      <w:pPr>
        <w:ind w:left="4608" w:hanging="360"/>
      </w:pPr>
      <w:rPr>
        <w:rFonts w:ascii="Wingdings" w:hAnsi="Wingdings" w:hint="default"/>
      </w:rPr>
    </w:lvl>
    <w:lvl w:ilvl="6" w:tentative="1">
      <w:start w:val="1"/>
      <w:numFmt w:val="bullet"/>
      <w:lvlText w:val=""/>
      <w:lvlJc w:val="left"/>
      <w:pPr>
        <w:ind w:left="5328" w:hanging="360"/>
      </w:pPr>
      <w:rPr>
        <w:rFonts w:ascii="Symbol" w:hAnsi="Symbol" w:hint="default"/>
      </w:rPr>
    </w:lvl>
    <w:lvl w:ilvl="7" w:tentative="1">
      <w:start w:val="1"/>
      <w:numFmt w:val="bullet"/>
      <w:lvlText w:val="o"/>
      <w:lvlJc w:val="left"/>
      <w:pPr>
        <w:ind w:left="6048" w:hanging="360"/>
      </w:pPr>
      <w:rPr>
        <w:rFonts w:ascii="Courier New" w:hAnsi="Courier New" w:cs="Courier New" w:hint="default"/>
      </w:rPr>
    </w:lvl>
    <w:lvl w:ilvl="8" w:tentative="1">
      <w:start w:val="1"/>
      <w:numFmt w:val="bullet"/>
      <w:lvlText w:val=""/>
      <w:lvlJc w:val="left"/>
      <w:pPr>
        <w:ind w:left="6768" w:hanging="360"/>
      </w:pPr>
      <w:rPr>
        <w:rFonts w:ascii="Wingdings" w:hAnsi="Wingdings" w:hint="default"/>
      </w:rPr>
    </w:lvl>
  </w:abstractNum>
  <w:abstractNum w:abstractNumId="33">
    <w:nsid w:val="57EA64EA"/>
    <w:multiLevelType w:val="hybridMultilevel"/>
    <w:tmpl w:val="7432190A"/>
    <w:lvl w:ilvl="0">
      <w:start w:val="1"/>
      <w:numFmt w:val="bullet"/>
      <w:lvlText w:val=""/>
      <w:lvlJc w:val="left"/>
      <w:pPr>
        <w:ind w:left="648" w:hanging="360"/>
      </w:pPr>
      <w:rPr>
        <w:rFonts w:ascii="Wingdings" w:hAnsi="Wingdings" w:hint="default"/>
      </w:rPr>
    </w:lvl>
    <w:lvl w:ilvl="1" w:tentative="1">
      <w:start w:val="1"/>
      <w:numFmt w:val="bullet"/>
      <w:lvlText w:val="o"/>
      <w:lvlJc w:val="left"/>
      <w:pPr>
        <w:ind w:left="1368" w:hanging="360"/>
      </w:pPr>
      <w:rPr>
        <w:rFonts w:ascii="Courier New" w:hAnsi="Courier New" w:cs="Courier New" w:hint="default"/>
      </w:rPr>
    </w:lvl>
    <w:lvl w:ilvl="2" w:tentative="1">
      <w:start w:val="1"/>
      <w:numFmt w:val="bullet"/>
      <w:lvlText w:val=""/>
      <w:lvlJc w:val="left"/>
      <w:pPr>
        <w:ind w:left="2088" w:hanging="360"/>
      </w:pPr>
      <w:rPr>
        <w:rFonts w:ascii="Wingdings" w:hAnsi="Wingdings" w:hint="default"/>
      </w:rPr>
    </w:lvl>
    <w:lvl w:ilvl="3" w:tentative="1">
      <w:start w:val="1"/>
      <w:numFmt w:val="bullet"/>
      <w:lvlText w:val=""/>
      <w:lvlJc w:val="left"/>
      <w:pPr>
        <w:ind w:left="2808" w:hanging="360"/>
      </w:pPr>
      <w:rPr>
        <w:rFonts w:ascii="Symbol" w:hAnsi="Symbol" w:hint="default"/>
      </w:rPr>
    </w:lvl>
    <w:lvl w:ilvl="4" w:tentative="1">
      <w:start w:val="1"/>
      <w:numFmt w:val="bullet"/>
      <w:lvlText w:val="o"/>
      <w:lvlJc w:val="left"/>
      <w:pPr>
        <w:ind w:left="3528" w:hanging="360"/>
      </w:pPr>
      <w:rPr>
        <w:rFonts w:ascii="Courier New" w:hAnsi="Courier New" w:cs="Courier New" w:hint="default"/>
      </w:rPr>
    </w:lvl>
    <w:lvl w:ilvl="5" w:tentative="1">
      <w:start w:val="1"/>
      <w:numFmt w:val="bullet"/>
      <w:lvlText w:val=""/>
      <w:lvlJc w:val="left"/>
      <w:pPr>
        <w:ind w:left="4248" w:hanging="360"/>
      </w:pPr>
      <w:rPr>
        <w:rFonts w:ascii="Wingdings" w:hAnsi="Wingdings" w:hint="default"/>
      </w:rPr>
    </w:lvl>
    <w:lvl w:ilvl="6" w:tentative="1">
      <w:start w:val="1"/>
      <w:numFmt w:val="bullet"/>
      <w:lvlText w:val=""/>
      <w:lvlJc w:val="left"/>
      <w:pPr>
        <w:ind w:left="4968" w:hanging="360"/>
      </w:pPr>
      <w:rPr>
        <w:rFonts w:ascii="Symbol" w:hAnsi="Symbol" w:hint="default"/>
      </w:rPr>
    </w:lvl>
    <w:lvl w:ilvl="7" w:tentative="1">
      <w:start w:val="1"/>
      <w:numFmt w:val="bullet"/>
      <w:lvlText w:val="o"/>
      <w:lvlJc w:val="left"/>
      <w:pPr>
        <w:ind w:left="5688" w:hanging="360"/>
      </w:pPr>
      <w:rPr>
        <w:rFonts w:ascii="Courier New" w:hAnsi="Courier New" w:cs="Courier New" w:hint="default"/>
      </w:rPr>
    </w:lvl>
    <w:lvl w:ilvl="8" w:tentative="1">
      <w:start w:val="1"/>
      <w:numFmt w:val="bullet"/>
      <w:lvlText w:val=""/>
      <w:lvlJc w:val="left"/>
      <w:pPr>
        <w:ind w:left="6408" w:hanging="360"/>
      </w:pPr>
      <w:rPr>
        <w:rFonts w:ascii="Wingdings" w:hAnsi="Wingdings" w:hint="default"/>
      </w:rPr>
    </w:lvl>
  </w:abstractNum>
  <w:abstractNum w:abstractNumId="34">
    <w:nsid w:val="57EF3999"/>
    <w:multiLevelType w:val="hybridMultilevel"/>
    <w:tmpl w:val="AEC0B0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58DC43B2"/>
    <w:multiLevelType w:val="hybridMultilevel"/>
    <w:tmpl w:val="6D585D94"/>
    <w:lvl w:ilvl="0">
      <w:start w:val="1"/>
      <w:numFmt w:val="bullet"/>
      <w:lvlText w:val=""/>
      <w:lvlJc w:val="left"/>
      <w:pPr>
        <w:ind w:left="648" w:hanging="360"/>
      </w:pPr>
      <w:rPr>
        <w:rFonts w:ascii="Wingdings" w:hAnsi="Wingdings" w:hint="default"/>
      </w:rPr>
    </w:lvl>
    <w:lvl w:ilvl="1" w:tentative="1">
      <w:start w:val="1"/>
      <w:numFmt w:val="bullet"/>
      <w:lvlText w:val="o"/>
      <w:lvlJc w:val="left"/>
      <w:pPr>
        <w:ind w:left="1368" w:hanging="360"/>
      </w:pPr>
      <w:rPr>
        <w:rFonts w:ascii="Courier New" w:hAnsi="Courier New" w:cs="Courier New" w:hint="default"/>
      </w:rPr>
    </w:lvl>
    <w:lvl w:ilvl="2" w:tentative="1">
      <w:start w:val="1"/>
      <w:numFmt w:val="bullet"/>
      <w:lvlText w:val=""/>
      <w:lvlJc w:val="left"/>
      <w:pPr>
        <w:ind w:left="2088" w:hanging="360"/>
      </w:pPr>
      <w:rPr>
        <w:rFonts w:ascii="Wingdings" w:hAnsi="Wingdings" w:hint="default"/>
      </w:rPr>
    </w:lvl>
    <w:lvl w:ilvl="3" w:tentative="1">
      <w:start w:val="1"/>
      <w:numFmt w:val="bullet"/>
      <w:lvlText w:val=""/>
      <w:lvlJc w:val="left"/>
      <w:pPr>
        <w:ind w:left="2808" w:hanging="360"/>
      </w:pPr>
      <w:rPr>
        <w:rFonts w:ascii="Symbol" w:hAnsi="Symbol" w:hint="default"/>
      </w:rPr>
    </w:lvl>
    <w:lvl w:ilvl="4" w:tentative="1">
      <w:start w:val="1"/>
      <w:numFmt w:val="bullet"/>
      <w:lvlText w:val="o"/>
      <w:lvlJc w:val="left"/>
      <w:pPr>
        <w:ind w:left="3528" w:hanging="360"/>
      </w:pPr>
      <w:rPr>
        <w:rFonts w:ascii="Courier New" w:hAnsi="Courier New" w:cs="Courier New" w:hint="default"/>
      </w:rPr>
    </w:lvl>
    <w:lvl w:ilvl="5" w:tentative="1">
      <w:start w:val="1"/>
      <w:numFmt w:val="bullet"/>
      <w:lvlText w:val=""/>
      <w:lvlJc w:val="left"/>
      <w:pPr>
        <w:ind w:left="4248" w:hanging="360"/>
      </w:pPr>
      <w:rPr>
        <w:rFonts w:ascii="Wingdings" w:hAnsi="Wingdings" w:hint="default"/>
      </w:rPr>
    </w:lvl>
    <w:lvl w:ilvl="6" w:tentative="1">
      <w:start w:val="1"/>
      <w:numFmt w:val="bullet"/>
      <w:lvlText w:val=""/>
      <w:lvlJc w:val="left"/>
      <w:pPr>
        <w:ind w:left="4968" w:hanging="360"/>
      </w:pPr>
      <w:rPr>
        <w:rFonts w:ascii="Symbol" w:hAnsi="Symbol" w:hint="default"/>
      </w:rPr>
    </w:lvl>
    <w:lvl w:ilvl="7" w:tentative="1">
      <w:start w:val="1"/>
      <w:numFmt w:val="bullet"/>
      <w:lvlText w:val="o"/>
      <w:lvlJc w:val="left"/>
      <w:pPr>
        <w:ind w:left="5688" w:hanging="360"/>
      </w:pPr>
      <w:rPr>
        <w:rFonts w:ascii="Courier New" w:hAnsi="Courier New" w:cs="Courier New" w:hint="default"/>
      </w:rPr>
    </w:lvl>
    <w:lvl w:ilvl="8" w:tentative="1">
      <w:start w:val="1"/>
      <w:numFmt w:val="bullet"/>
      <w:lvlText w:val=""/>
      <w:lvlJc w:val="left"/>
      <w:pPr>
        <w:ind w:left="6408" w:hanging="360"/>
      </w:pPr>
      <w:rPr>
        <w:rFonts w:ascii="Wingdings" w:hAnsi="Wingdings" w:hint="default"/>
      </w:rPr>
    </w:lvl>
  </w:abstractNum>
  <w:abstractNum w:abstractNumId="36">
    <w:nsid w:val="5BCE34F9"/>
    <w:multiLevelType w:val="hybridMultilevel"/>
    <w:tmpl w:val="09CC3D5C"/>
    <w:lvl w:ilvl="0">
      <w:start w:val="1"/>
      <w:numFmt w:val="bullet"/>
      <w:lvlText w:val=""/>
      <w:lvlJc w:val="left"/>
      <w:pPr>
        <w:ind w:left="648" w:hanging="360"/>
      </w:pPr>
      <w:rPr>
        <w:rFonts w:ascii="Symbol" w:hAnsi="Symbol" w:hint="default"/>
      </w:rPr>
    </w:lvl>
    <w:lvl w:ilvl="1" w:tentative="1">
      <w:start w:val="1"/>
      <w:numFmt w:val="bullet"/>
      <w:lvlText w:val="o"/>
      <w:lvlJc w:val="left"/>
      <w:pPr>
        <w:ind w:left="1368" w:hanging="360"/>
      </w:pPr>
      <w:rPr>
        <w:rFonts w:ascii="Courier New" w:hAnsi="Courier New" w:cs="Courier New" w:hint="default"/>
      </w:rPr>
    </w:lvl>
    <w:lvl w:ilvl="2" w:tentative="1">
      <w:start w:val="1"/>
      <w:numFmt w:val="bullet"/>
      <w:lvlText w:val=""/>
      <w:lvlJc w:val="left"/>
      <w:pPr>
        <w:ind w:left="2088" w:hanging="360"/>
      </w:pPr>
      <w:rPr>
        <w:rFonts w:ascii="Wingdings" w:hAnsi="Wingdings" w:hint="default"/>
      </w:rPr>
    </w:lvl>
    <w:lvl w:ilvl="3" w:tentative="1">
      <w:start w:val="1"/>
      <w:numFmt w:val="bullet"/>
      <w:lvlText w:val=""/>
      <w:lvlJc w:val="left"/>
      <w:pPr>
        <w:ind w:left="2808" w:hanging="360"/>
      </w:pPr>
      <w:rPr>
        <w:rFonts w:ascii="Symbol" w:hAnsi="Symbol" w:hint="default"/>
      </w:rPr>
    </w:lvl>
    <w:lvl w:ilvl="4" w:tentative="1">
      <w:start w:val="1"/>
      <w:numFmt w:val="bullet"/>
      <w:lvlText w:val="o"/>
      <w:lvlJc w:val="left"/>
      <w:pPr>
        <w:ind w:left="3528" w:hanging="360"/>
      </w:pPr>
      <w:rPr>
        <w:rFonts w:ascii="Courier New" w:hAnsi="Courier New" w:cs="Courier New" w:hint="default"/>
      </w:rPr>
    </w:lvl>
    <w:lvl w:ilvl="5" w:tentative="1">
      <w:start w:val="1"/>
      <w:numFmt w:val="bullet"/>
      <w:lvlText w:val=""/>
      <w:lvlJc w:val="left"/>
      <w:pPr>
        <w:ind w:left="4248" w:hanging="360"/>
      </w:pPr>
      <w:rPr>
        <w:rFonts w:ascii="Wingdings" w:hAnsi="Wingdings" w:hint="default"/>
      </w:rPr>
    </w:lvl>
    <w:lvl w:ilvl="6" w:tentative="1">
      <w:start w:val="1"/>
      <w:numFmt w:val="bullet"/>
      <w:lvlText w:val=""/>
      <w:lvlJc w:val="left"/>
      <w:pPr>
        <w:ind w:left="4968" w:hanging="360"/>
      </w:pPr>
      <w:rPr>
        <w:rFonts w:ascii="Symbol" w:hAnsi="Symbol" w:hint="default"/>
      </w:rPr>
    </w:lvl>
    <w:lvl w:ilvl="7" w:tentative="1">
      <w:start w:val="1"/>
      <w:numFmt w:val="bullet"/>
      <w:lvlText w:val="o"/>
      <w:lvlJc w:val="left"/>
      <w:pPr>
        <w:ind w:left="5688" w:hanging="360"/>
      </w:pPr>
      <w:rPr>
        <w:rFonts w:ascii="Courier New" w:hAnsi="Courier New" w:cs="Courier New" w:hint="default"/>
      </w:rPr>
    </w:lvl>
    <w:lvl w:ilvl="8" w:tentative="1">
      <w:start w:val="1"/>
      <w:numFmt w:val="bullet"/>
      <w:lvlText w:val=""/>
      <w:lvlJc w:val="left"/>
      <w:pPr>
        <w:ind w:left="6408" w:hanging="360"/>
      </w:pPr>
      <w:rPr>
        <w:rFonts w:ascii="Wingdings" w:hAnsi="Wingdings" w:hint="default"/>
      </w:rPr>
    </w:lvl>
  </w:abstractNum>
  <w:abstractNum w:abstractNumId="37">
    <w:nsid w:val="5F150214"/>
    <w:multiLevelType w:val="hybridMultilevel"/>
    <w:tmpl w:val="E820AA68"/>
    <w:lvl w:ilvl="0">
      <w:start w:val="1"/>
      <w:numFmt w:val="bullet"/>
      <w:lvlText w:val=""/>
      <w:lvlJc w:val="left"/>
      <w:pPr>
        <w:ind w:left="648" w:hanging="360"/>
      </w:pPr>
      <w:rPr>
        <w:rFonts w:ascii="Wingdings" w:hAnsi="Wingdings" w:hint="default"/>
      </w:rPr>
    </w:lvl>
    <w:lvl w:ilvl="1" w:tentative="1">
      <w:start w:val="1"/>
      <w:numFmt w:val="bullet"/>
      <w:lvlText w:val="o"/>
      <w:lvlJc w:val="left"/>
      <w:pPr>
        <w:ind w:left="1728" w:hanging="360"/>
      </w:pPr>
      <w:rPr>
        <w:rFonts w:ascii="Courier New" w:hAnsi="Courier New" w:cs="Courier New" w:hint="default"/>
      </w:rPr>
    </w:lvl>
    <w:lvl w:ilvl="2" w:tentative="1">
      <w:start w:val="1"/>
      <w:numFmt w:val="bullet"/>
      <w:lvlText w:val=""/>
      <w:lvlJc w:val="left"/>
      <w:pPr>
        <w:ind w:left="2448" w:hanging="360"/>
      </w:pPr>
      <w:rPr>
        <w:rFonts w:ascii="Wingdings" w:hAnsi="Wingdings" w:hint="default"/>
      </w:rPr>
    </w:lvl>
    <w:lvl w:ilvl="3" w:tentative="1">
      <w:start w:val="1"/>
      <w:numFmt w:val="bullet"/>
      <w:lvlText w:val=""/>
      <w:lvlJc w:val="left"/>
      <w:pPr>
        <w:ind w:left="3168" w:hanging="360"/>
      </w:pPr>
      <w:rPr>
        <w:rFonts w:ascii="Symbol" w:hAnsi="Symbol" w:hint="default"/>
      </w:rPr>
    </w:lvl>
    <w:lvl w:ilvl="4" w:tentative="1">
      <w:start w:val="1"/>
      <w:numFmt w:val="bullet"/>
      <w:lvlText w:val="o"/>
      <w:lvlJc w:val="left"/>
      <w:pPr>
        <w:ind w:left="3888" w:hanging="360"/>
      </w:pPr>
      <w:rPr>
        <w:rFonts w:ascii="Courier New" w:hAnsi="Courier New" w:cs="Courier New" w:hint="default"/>
      </w:rPr>
    </w:lvl>
    <w:lvl w:ilvl="5" w:tentative="1">
      <w:start w:val="1"/>
      <w:numFmt w:val="bullet"/>
      <w:lvlText w:val=""/>
      <w:lvlJc w:val="left"/>
      <w:pPr>
        <w:ind w:left="4608" w:hanging="360"/>
      </w:pPr>
      <w:rPr>
        <w:rFonts w:ascii="Wingdings" w:hAnsi="Wingdings" w:hint="default"/>
      </w:rPr>
    </w:lvl>
    <w:lvl w:ilvl="6" w:tentative="1">
      <w:start w:val="1"/>
      <w:numFmt w:val="bullet"/>
      <w:lvlText w:val=""/>
      <w:lvlJc w:val="left"/>
      <w:pPr>
        <w:ind w:left="5328" w:hanging="360"/>
      </w:pPr>
      <w:rPr>
        <w:rFonts w:ascii="Symbol" w:hAnsi="Symbol" w:hint="default"/>
      </w:rPr>
    </w:lvl>
    <w:lvl w:ilvl="7" w:tentative="1">
      <w:start w:val="1"/>
      <w:numFmt w:val="bullet"/>
      <w:lvlText w:val="o"/>
      <w:lvlJc w:val="left"/>
      <w:pPr>
        <w:ind w:left="6048" w:hanging="360"/>
      </w:pPr>
      <w:rPr>
        <w:rFonts w:ascii="Courier New" w:hAnsi="Courier New" w:cs="Courier New" w:hint="default"/>
      </w:rPr>
    </w:lvl>
    <w:lvl w:ilvl="8" w:tentative="1">
      <w:start w:val="1"/>
      <w:numFmt w:val="bullet"/>
      <w:lvlText w:val=""/>
      <w:lvlJc w:val="left"/>
      <w:pPr>
        <w:ind w:left="6768" w:hanging="360"/>
      </w:pPr>
      <w:rPr>
        <w:rFonts w:ascii="Wingdings" w:hAnsi="Wingdings" w:hint="default"/>
      </w:rPr>
    </w:lvl>
  </w:abstractNum>
  <w:abstractNum w:abstractNumId="38">
    <w:nsid w:val="64A4440B"/>
    <w:multiLevelType w:val="hybridMultilevel"/>
    <w:tmpl w:val="3DBE35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6A0C13D9"/>
    <w:multiLevelType w:val="hybridMultilevel"/>
    <w:tmpl w:val="615A512E"/>
    <w:lvl w:ilvl="0">
      <w:start w:val="1"/>
      <w:numFmt w:val="bullet"/>
      <w:lvlText w:val=""/>
      <w:lvlJc w:val="left"/>
      <w:pPr>
        <w:ind w:left="1008" w:hanging="360"/>
      </w:pPr>
      <w:rPr>
        <w:rFonts w:ascii="Wingdings" w:hAnsi="Wingdings" w:hint="default"/>
      </w:rPr>
    </w:lvl>
    <w:lvl w:ilvl="1" w:tentative="1">
      <w:start w:val="1"/>
      <w:numFmt w:val="bullet"/>
      <w:lvlText w:val="o"/>
      <w:lvlJc w:val="left"/>
      <w:pPr>
        <w:ind w:left="1728" w:hanging="360"/>
      </w:pPr>
      <w:rPr>
        <w:rFonts w:ascii="Courier New" w:hAnsi="Courier New" w:cs="Courier New" w:hint="default"/>
      </w:rPr>
    </w:lvl>
    <w:lvl w:ilvl="2" w:tentative="1">
      <w:start w:val="1"/>
      <w:numFmt w:val="bullet"/>
      <w:lvlText w:val=""/>
      <w:lvlJc w:val="left"/>
      <w:pPr>
        <w:ind w:left="2448" w:hanging="360"/>
      </w:pPr>
      <w:rPr>
        <w:rFonts w:ascii="Wingdings" w:hAnsi="Wingdings" w:hint="default"/>
      </w:rPr>
    </w:lvl>
    <w:lvl w:ilvl="3" w:tentative="1">
      <w:start w:val="1"/>
      <w:numFmt w:val="bullet"/>
      <w:lvlText w:val=""/>
      <w:lvlJc w:val="left"/>
      <w:pPr>
        <w:ind w:left="3168" w:hanging="360"/>
      </w:pPr>
      <w:rPr>
        <w:rFonts w:ascii="Symbol" w:hAnsi="Symbol" w:hint="default"/>
      </w:rPr>
    </w:lvl>
    <w:lvl w:ilvl="4" w:tentative="1">
      <w:start w:val="1"/>
      <w:numFmt w:val="bullet"/>
      <w:lvlText w:val="o"/>
      <w:lvlJc w:val="left"/>
      <w:pPr>
        <w:ind w:left="3888" w:hanging="360"/>
      </w:pPr>
      <w:rPr>
        <w:rFonts w:ascii="Courier New" w:hAnsi="Courier New" w:cs="Courier New" w:hint="default"/>
      </w:rPr>
    </w:lvl>
    <w:lvl w:ilvl="5" w:tentative="1">
      <w:start w:val="1"/>
      <w:numFmt w:val="bullet"/>
      <w:lvlText w:val=""/>
      <w:lvlJc w:val="left"/>
      <w:pPr>
        <w:ind w:left="4608" w:hanging="360"/>
      </w:pPr>
      <w:rPr>
        <w:rFonts w:ascii="Wingdings" w:hAnsi="Wingdings" w:hint="default"/>
      </w:rPr>
    </w:lvl>
    <w:lvl w:ilvl="6" w:tentative="1">
      <w:start w:val="1"/>
      <w:numFmt w:val="bullet"/>
      <w:lvlText w:val=""/>
      <w:lvlJc w:val="left"/>
      <w:pPr>
        <w:ind w:left="5328" w:hanging="360"/>
      </w:pPr>
      <w:rPr>
        <w:rFonts w:ascii="Symbol" w:hAnsi="Symbol" w:hint="default"/>
      </w:rPr>
    </w:lvl>
    <w:lvl w:ilvl="7" w:tentative="1">
      <w:start w:val="1"/>
      <w:numFmt w:val="bullet"/>
      <w:lvlText w:val="o"/>
      <w:lvlJc w:val="left"/>
      <w:pPr>
        <w:ind w:left="6048" w:hanging="360"/>
      </w:pPr>
      <w:rPr>
        <w:rFonts w:ascii="Courier New" w:hAnsi="Courier New" w:cs="Courier New" w:hint="default"/>
      </w:rPr>
    </w:lvl>
    <w:lvl w:ilvl="8" w:tentative="1">
      <w:start w:val="1"/>
      <w:numFmt w:val="bullet"/>
      <w:lvlText w:val=""/>
      <w:lvlJc w:val="left"/>
      <w:pPr>
        <w:ind w:left="6768" w:hanging="360"/>
      </w:pPr>
      <w:rPr>
        <w:rFonts w:ascii="Wingdings" w:hAnsi="Wingdings" w:hint="default"/>
      </w:rPr>
    </w:lvl>
  </w:abstractNum>
  <w:abstractNum w:abstractNumId="40">
    <w:nsid w:val="6AED65B1"/>
    <w:multiLevelType w:val="hybridMultilevel"/>
    <w:tmpl w:val="FFDA02BC"/>
    <w:lvl w:ilvl="0">
      <w:start w:val="1"/>
      <w:numFmt w:val="bullet"/>
      <w:lvlText w:val=""/>
      <w:lvlJc w:val="left"/>
      <w:pPr>
        <w:ind w:left="1008" w:hanging="360"/>
      </w:pPr>
      <w:rPr>
        <w:rFonts w:ascii="Wingdings" w:hAnsi="Wingdings" w:hint="default"/>
      </w:rPr>
    </w:lvl>
    <w:lvl w:ilvl="1" w:tentative="1">
      <w:start w:val="1"/>
      <w:numFmt w:val="bullet"/>
      <w:lvlText w:val="o"/>
      <w:lvlJc w:val="left"/>
      <w:pPr>
        <w:ind w:left="1728" w:hanging="360"/>
      </w:pPr>
      <w:rPr>
        <w:rFonts w:ascii="Courier New" w:hAnsi="Courier New" w:cs="Courier New" w:hint="default"/>
      </w:rPr>
    </w:lvl>
    <w:lvl w:ilvl="2" w:tentative="1">
      <w:start w:val="1"/>
      <w:numFmt w:val="bullet"/>
      <w:lvlText w:val=""/>
      <w:lvlJc w:val="left"/>
      <w:pPr>
        <w:ind w:left="2448" w:hanging="360"/>
      </w:pPr>
      <w:rPr>
        <w:rFonts w:ascii="Wingdings" w:hAnsi="Wingdings" w:hint="default"/>
      </w:rPr>
    </w:lvl>
    <w:lvl w:ilvl="3" w:tentative="1">
      <w:start w:val="1"/>
      <w:numFmt w:val="bullet"/>
      <w:lvlText w:val=""/>
      <w:lvlJc w:val="left"/>
      <w:pPr>
        <w:ind w:left="3168" w:hanging="360"/>
      </w:pPr>
      <w:rPr>
        <w:rFonts w:ascii="Symbol" w:hAnsi="Symbol" w:hint="default"/>
      </w:rPr>
    </w:lvl>
    <w:lvl w:ilvl="4" w:tentative="1">
      <w:start w:val="1"/>
      <w:numFmt w:val="bullet"/>
      <w:lvlText w:val="o"/>
      <w:lvlJc w:val="left"/>
      <w:pPr>
        <w:ind w:left="3888" w:hanging="360"/>
      </w:pPr>
      <w:rPr>
        <w:rFonts w:ascii="Courier New" w:hAnsi="Courier New" w:cs="Courier New" w:hint="default"/>
      </w:rPr>
    </w:lvl>
    <w:lvl w:ilvl="5" w:tentative="1">
      <w:start w:val="1"/>
      <w:numFmt w:val="bullet"/>
      <w:lvlText w:val=""/>
      <w:lvlJc w:val="left"/>
      <w:pPr>
        <w:ind w:left="4608" w:hanging="360"/>
      </w:pPr>
      <w:rPr>
        <w:rFonts w:ascii="Wingdings" w:hAnsi="Wingdings" w:hint="default"/>
      </w:rPr>
    </w:lvl>
    <w:lvl w:ilvl="6" w:tentative="1">
      <w:start w:val="1"/>
      <w:numFmt w:val="bullet"/>
      <w:lvlText w:val=""/>
      <w:lvlJc w:val="left"/>
      <w:pPr>
        <w:ind w:left="5328" w:hanging="360"/>
      </w:pPr>
      <w:rPr>
        <w:rFonts w:ascii="Symbol" w:hAnsi="Symbol" w:hint="default"/>
      </w:rPr>
    </w:lvl>
    <w:lvl w:ilvl="7" w:tentative="1">
      <w:start w:val="1"/>
      <w:numFmt w:val="bullet"/>
      <w:lvlText w:val="o"/>
      <w:lvlJc w:val="left"/>
      <w:pPr>
        <w:ind w:left="6048" w:hanging="360"/>
      </w:pPr>
      <w:rPr>
        <w:rFonts w:ascii="Courier New" w:hAnsi="Courier New" w:cs="Courier New" w:hint="default"/>
      </w:rPr>
    </w:lvl>
    <w:lvl w:ilvl="8" w:tentative="1">
      <w:start w:val="1"/>
      <w:numFmt w:val="bullet"/>
      <w:lvlText w:val=""/>
      <w:lvlJc w:val="left"/>
      <w:pPr>
        <w:ind w:left="6768" w:hanging="360"/>
      </w:pPr>
      <w:rPr>
        <w:rFonts w:ascii="Wingdings" w:hAnsi="Wingdings" w:hint="default"/>
      </w:rPr>
    </w:lvl>
  </w:abstractNum>
  <w:abstractNum w:abstractNumId="41">
    <w:nsid w:val="6BDC17B9"/>
    <w:multiLevelType w:val="hybridMultilevel"/>
    <w:tmpl w:val="78BC511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nsid w:val="6D397E4B"/>
    <w:multiLevelType w:val="hybridMultilevel"/>
    <w:tmpl w:val="9458A2EA"/>
    <w:lvl w:ilvl="0">
      <w:start w:val="0"/>
      <w:numFmt w:val="bullet"/>
      <w:lvlText w:val="-"/>
      <w:lvlJc w:val="left"/>
      <w:pPr>
        <w:ind w:left="720" w:hanging="360"/>
      </w:pPr>
      <w:rPr>
        <w:rFonts w:ascii="Verdana" w:eastAsia="Times New Roman" w:hAnsi="Verdana"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3">
    <w:nsid w:val="6F6E0D20"/>
    <w:multiLevelType w:val="hybridMultilevel"/>
    <w:tmpl w:val="91225F4C"/>
    <w:lvl w:ilvl="0">
      <w:start w:val="1"/>
      <w:numFmt w:val="bullet"/>
      <w:lvlText w:val=""/>
      <w:lvlJc w:val="left"/>
      <w:pPr>
        <w:ind w:left="648" w:hanging="360"/>
      </w:pPr>
      <w:rPr>
        <w:rFonts w:ascii="Symbol" w:hAnsi="Symbol" w:hint="default"/>
      </w:rPr>
    </w:lvl>
    <w:lvl w:ilvl="1" w:tentative="1">
      <w:start w:val="1"/>
      <w:numFmt w:val="bullet"/>
      <w:lvlText w:val="o"/>
      <w:lvlJc w:val="left"/>
      <w:pPr>
        <w:ind w:left="1368" w:hanging="360"/>
      </w:pPr>
      <w:rPr>
        <w:rFonts w:ascii="Courier New" w:hAnsi="Courier New" w:cs="Courier New" w:hint="default"/>
      </w:rPr>
    </w:lvl>
    <w:lvl w:ilvl="2" w:tentative="1">
      <w:start w:val="1"/>
      <w:numFmt w:val="bullet"/>
      <w:lvlText w:val=""/>
      <w:lvlJc w:val="left"/>
      <w:pPr>
        <w:ind w:left="2088" w:hanging="360"/>
      </w:pPr>
      <w:rPr>
        <w:rFonts w:ascii="Wingdings" w:hAnsi="Wingdings" w:hint="default"/>
      </w:rPr>
    </w:lvl>
    <w:lvl w:ilvl="3" w:tentative="1">
      <w:start w:val="1"/>
      <w:numFmt w:val="bullet"/>
      <w:lvlText w:val=""/>
      <w:lvlJc w:val="left"/>
      <w:pPr>
        <w:ind w:left="2808" w:hanging="360"/>
      </w:pPr>
      <w:rPr>
        <w:rFonts w:ascii="Symbol" w:hAnsi="Symbol" w:hint="default"/>
      </w:rPr>
    </w:lvl>
    <w:lvl w:ilvl="4" w:tentative="1">
      <w:start w:val="1"/>
      <w:numFmt w:val="bullet"/>
      <w:lvlText w:val="o"/>
      <w:lvlJc w:val="left"/>
      <w:pPr>
        <w:ind w:left="3528" w:hanging="360"/>
      </w:pPr>
      <w:rPr>
        <w:rFonts w:ascii="Courier New" w:hAnsi="Courier New" w:cs="Courier New" w:hint="default"/>
      </w:rPr>
    </w:lvl>
    <w:lvl w:ilvl="5" w:tentative="1">
      <w:start w:val="1"/>
      <w:numFmt w:val="bullet"/>
      <w:lvlText w:val=""/>
      <w:lvlJc w:val="left"/>
      <w:pPr>
        <w:ind w:left="4248" w:hanging="360"/>
      </w:pPr>
      <w:rPr>
        <w:rFonts w:ascii="Wingdings" w:hAnsi="Wingdings" w:hint="default"/>
      </w:rPr>
    </w:lvl>
    <w:lvl w:ilvl="6" w:tentative="1">
      <w:start w:val="1"/>
      <w:numFmt w:val="bullet"/>
      <w:lvlText w:val=""/>
      <w:lvlJc w:val="left"/>
      <w:pPr>
        <w:ind w:left="4968" w:hanging="360"/>
      </w:pPr>
      <w:rPr>
        <w:rFonts w:ascii="Symbol" w:hAnsi="Symbol" w:hint="default"/>
      </w:rPr>
    </w:lvl>
    <w:lvl w:ilvl="7" w:tentative="1">
      <w:start w:val="1"/>
      <w:numFmt w:val="bullet"/>
      <w:lvlText w:val="o"/>
      <w:lvlJc w:val="left"/>
      <w:pPr>
        <w:ind w:left="5688" w:hanging="360"/>
      </w:pPr>
      <w:rPr>
        <w:rFonts w:ascii="Courier New" w:hAnsi="Courier New" w:cs="Courier New" w:hint="default"/>
      </w:rPr>
    </w:lvl>
    <w:lvl w:ilvl="8" w:tentative="1">
      <w:start w:val="1"/>
      <w:numFmt w:val="bullet"/>
      <w:lvlText w:val=""/>
      <w:lvlJc w:val="left"/>
      <w:pPr>
        <w:ind w:left="6408" w:hanging="360"/>
      </w:pPr>
      <w:rPr>
        <w:rFonts w:ascii="Wingdings" w:hAnsi="Wingdings" w:hint="default"/>
      </w:rPr>
    </w:lvl>
  </w:abstractNum>
  <w:abstractNum w:abstractNumId="44">
    <w:nsid w:val="73072E36"/>
    <w:multiLevelType w:val="multilevel"/>
    <w:tmpl w:val="6776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A878B1"/>
    <w:multiLevelType w:val="hybridMultilevel"/>
    <w:tmpl w:val="05F627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6">
    <w:nsid w:val="79B03547"/>
    <w:multiLevelType w:val="hybridMultilevel"/>
    <w:tmpl w:val="40DEF964"/>
    <w:lvl w:ilvl="0">
      <w:start w:val="1"/>
      <w:numFmt w:val="bullet"/>
      <w:lvlText w:val=""/>
      <w:lvlJc w:val="left"/>
      <w:pPr>
        <w:ind w:left="648" w:hanging="360"/>
      </w:pPr>
      <w:rPr>
        <w:rFonts w:ascii="Wingdings" w:hAnsi="Wingdings" w:hint="default"/>
      </w:rPr>
    </w:lvl>
    <w:lvl w:ilvl="1" w:tentative="1">
      <w:start w:val="1"/>
      <w:numFmt w:val="bullet"/>
      <w:lvlText w:val="o"/>
      <w:lvlJc w:val="left"/>
      <w:pPr>
        <w:ind w:left="1368" w:hanging="360"/>
      </w:pPr>
      <w:rPr>
        <w:rFonts w:ascii="Courier New" w:hAnsi="Courier New" w:cs="Courier New" w:hint="default"/>
      </w:rPr>
    </w:lvl>
    <w:lvl w:ilvl="2" w:tentative="1">
      <w:start w:val="1"/>
      <w:numFmt w:val="bullet"/>
      <w:lvlText w:val=""/>
      <w:lvlJc w:val="left"/>
      <w:pPr>
        <w:ind w:left="2088" w:hanging="360"/>
      </w:pPr>
      <w:rPr>
        <w:rFonts w:ascii="Wingdings" w:hAnsi="Wingdings" w:hint="default"/>
      </w:rPr>
    </w:lvl>
    <w:lvl w:ilvl="3" w:tentative="1">
      <w:start w:val="1"/>
      <w:numFmt w:val="bullet"/>
      <w:lvlText w:val=""/>
      <w:lvlJc w:val="left"/>
      <w:pPr>
        <w:ind w:left="2808" w:hanging="360"/>
      </w:pPr>
      <w:rPr>
        <w:rFonts w:ascii="Symbol" w:hAnsi="Symbol" w:hint="default"/>
      </w:rPr>
    </w:lvl>
    <w:lvl w:ilvl="4" w:tentative="1">
      <w:start w:val="1"/>
      <w:numFmt w:val="bullet"/>
      <w:lvlText w:val="o"/>
      <w:lvlJc w:val="left"/>
      <w:pPr>
        <w:ind w:left="3528" w:hanging="360"/>
      </w:pPr>
      <w:rPr>
        <w:rFonts w:ascii="Courier New" w:hAnsi="Courier New" w:cs="Courier New" w:hint="default"/>
      </w:rPr>
    </w:lvl>
    <w:lvl w:ilvl="5" w:tentative="1">
      <w:start w:val="1"/>
      <w:numFmt w:val="bullet"/>
      <w:lvlText w:val=""/>
      <w:lvlJc w:val="left"/>
      <w:pPr>
        <w:ind w:left="4248" w:hanging="360"/>
      </w:pPr>
      <w:rPr>
        <w:rFonts w:ascii="Wingdings" w:hAnsi="Wingdings" w:hint="default"/>
      </w:rPr>
    </w:lvl>
    <w:lvl w:ilvl="6" w:tentative="1">
      <w:start w:val="1"/>
      <w:numFmt w:val="bullet"/>
      <w:lvlText w:val=""/>
      <w:lvlJc w:val="left"/>
      <w:pPr>
        <w:ind w:left="4968" w:hanging="360"/>
      </w:pPr>
      <w:rPr>
        <w:rFonts w:ascii="Symbol" w:hAnsi="Symbol" w:hint="default"/>
      </w:rPr>
    </w:lvl>
    <w:lvl w:ilvl="7" w:tentative="1">
      <w:start w:val="1"/>
      <w:numFmt w:val="bullet"/>
      <w:lvlText w:val="o"/>
      <w:lvlJc w:val="left"/>
      <w:pPr>
        <w:ind w:left="5688" w:hanging="360"/>
      </w:pPr>
      <w:rPr>
        <w:rFonts w:ascii="Courier New" w:hAnsi="Courier New" w:cs="Courier New" w:hint="default"/>
      </w:rPr>
    </w:lvl>
    <w:lvl w:ilvl="8" w:tentative="1">
      <w:start w:val="1"/>
      <w:numFmt w:val="bullet"/>
      <w:lvlText w:val=""/>
      <w:lvlJc w:val="left"/>
      <w:pPr>
        <w:ind w:left="6408" w:hanging="360"/>
      </w:pPr>
      <w:rPr>
        <w:rFonts w:ascii="Wingdings" w:hAnsi="Wingdings" w:hint="default"/>
      </w:rPr>
    </w:lvl>
  </w:abstractNum>
  <w:abstractNum w:abstractNumId="47">
    <w:nsid w:val="7B35705D"/>
    <w:multiLevelType w:val="multilevel"/>
    <w:tmpl w:val="CC9E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FE55635"/>
    <w:multiLevelType w:val="hybridMultilevel"/>
    <w:tmpl w:val="01428B2E"/>
    <w:lvl w:ilvl="0">
      <w:start w:val="1"/>
      <w:numFmt w:val="bullet"/>
      <w:lvlText w:val=""/>
      <w:lvlJc w:val="left"/>
      <w:pPr>
        <w:ind w:left="1008" w:hanging="360"/>
      </w:pPr>
      <w:rPr>
        <w:rFonts w:ascii="Wingdings" w:hAnsi="Wingdings" w:hint="default"/>
      </w:rPr>
    </w:lvl>
    <w:lvl w:ilvl="1" w:tentative="1">
      <w:start w:val="1"/>
      <w:numFmt w:val="bullet"/>
      <w:lvlText w:val="o"/>
      <w:lvlJc w:val="left"/>
      <w:pPr>
        <w:ind w:left="1728" w:hanging="360"/>
      </w:pPr>
      <w:rPr>
        <w:rFonts w:ascii="Courier New" w:hAnsi="Courier New" w:cs="Courier New" w:hint="default"/>
      </w:rPr>
    </w:lvl>
    <w:lvl w:ilvl="2" w:tentative="1">
      <w:start w:val="1"/>
      <w:numFmt w:val="bullet"/>
      <w:lvlText w:val=""/>
      <w:lvlJc w:val="left"/>
      <w:pPr>
        <w:ind w:left="2448" w:hanging="360"/>
      </w:pPr>
      <w:rPr>
        <w:rFonts w:ascii="Wingdings" w:hAnsi="Wingdings" w:hint="default"/>
      </w:rPr>
    </w:lvl>
    <w:lvl w:ilvl="3" w:tentative="1">
      <w:start w:val="1"/>
      <w:numFmt w:val="bullet"/>
      <w:lvlText w:val=""/>
      <w:lvlJc w:val="left"/>
      <w:pPr>
        <w:ind w:left="3168" w:hanging="360"/>
      </w:pPr>
      <w:rPr>
        <w:rFonts w:ascii="Symbol" w:hAnsi="Symbol" w:hint="default"/>
      </w:rPr>
    </w:lvl>
    <w:lvl w:ilvl="4" w:tentative="1">
      <w:start w:val="1"/>
      <w:numFmt w:val="bullet"/>
      <w:lvlText w:val="o"/>
      <w:lvlJc w:val="left"/>
      <w:pPr>
        <w:ind w:left="3888" w:hanging="360"/>
      </w:pPr>
      <w:rPr>
        <w:rFonts w:ascii="Courier New" w:hAnsi="Courier New" w:cs="Courier New" w:hint="default"/>
      </w:rPr>
    </w:lvl>
    <w:lvl w:ilvl="5" w:tentative="1">
      <w:start w:val="1"/>
      <w:numFmt w:val="bullet"/>
      <w:lvlText w:val=""/>
      <w:lvlJc w:val="left"/>
      <w:pPr>
        <w:ind w:left="4608" w:hanging="360"/>
      </w:pPr>
      <w:rPr>
        <w:rFonts w:ascii="Wingdings" w:hAnsi="Wingdings" w:hint="default"/>
      </w:rPr>
    </w:lvl>
    <w:lvl w:ilvl="6" w:tentative="1">
      <w:start w:val="1"/>
      <w:numFmt w:val="bullet"/>
      <w:lvlText w:val=""/>
      <w:lvlJc w:val="left"/>
      <w:pPr>
        <w:ind w:left="5328" w:hanging="360"/>
      </w:pPr>
      <w:rPr>
        <w:rFonts w:ascii="Symbol" w:hAnsi="Symbol" w:hint="default"/>
      </w:rPr>
    </w:lvl>
    <w:lvl w:ilvl="7" w:tentative="1">
      <w:start w:val="1"/>
      <w:numFmt w:val="bullet"/>
      <w:lvlText w:val="o"/>
      <w:lvlJc w:val="left"/>
      <w:pPr>
        <w:ind w:left="6048" w:hanging="360"/>
      </w:pPr>
      <w:rPr>
        <w:rFonts w:ascii="Courier New" w:hAnsi="Courier New" w:cs="Courier New" w:hint="default"/>
      </w:rPr>
    </w:lvl>
    <w:lvl w:ilvl="8" w:tentative="1">
      <w:start w:val="1"/>
      <w:numFmt w:val="bullet"/>
      <w:lvlText w:val=""/>
      <w:lvlJc w:val="left"/>
      <w:pPr>
        <w:ind w:left="6768" w:hanging="360"/>
      </w:pPr>
      <w:rPr>
        <w:rFonts w:ascii="Wingdings" w:hAnsi="Wingdings" w:hint="default"/>
      </w:rPr>
    </w:lvl>
  </w:abstractNum>
  <w:num w:numId="1">
    <w:abstractNumId w:val="0"/>
    <w:lvlOverride w:ilvl="0">
      <w:lvl w:ilvl="0">
        <w:start w:val="1"/>
        <w:numFmt w:val="bullet"/>
        <w:pStyle w:val="FirstListText"/>
        <w:lvlText w:val=""/>
        <w:legacy w:legacy="1" w:legacySpace="0" w:legacyIndent="360"/>
        <w:lvlJc w:val="left"/>
        <w:pPr>
          <w:ind w:left="360" w:hanging="360"/>
        </w:pPr>
        <w:rPr>
          <w:rFonts w:ascii="Symbol" w:hAnsi="Symbol" w:hint="default"/>
        </w:rPr>
      </w:lvl>
    </w:lvlOverride>
  </w:num>
  <w:num w:numId="2">
    <w:abstractNumId w:val="31"/>
  </w:num>
  <w:num w:numId="3">
    <w:abstractNumId w:val="12"/>
  </w:num>
  <w:num w:numId="4">
    <w:abstractNumId w:val="35"/>
  </w:num>
  <w:num w:numId="5">
    <w:abstractNumId w:val="21"/>
  </w:num>
  <w:num w:numId="6">
    <w:abstractNumId w:val="37"/>
  </w:num>
  <w:num w:numId="7">
    <w:abstractNumId w:val="48"/>
  </w:num>
  <w:num w:numId="8">
    <w:abstractNumId w:val="40"/>
  </w:num>
  <w:num w:numId="9">
    <w:abstractNumId w:val="39"/>
  </w:num>
  <w:num w:numId="10">
    <w:abstractNumId w:val="29"/>
  </w:num>
  <w:num w:numId="11">
    <w:abstractNumId w:val="17"/>
  </w:num>
  <w:num w:numId="12">
    <w:abstractNumId w:val="47"/>
  </w:num>
  <w:num w:numId="13">
    <w:abstractNumId w:val="41"/>
  </w:num>
  <w:num w:numId="14">
    <w:abstractNumId w:val="42"/>
  </w:num>
  <w:num w:numId="15">
    <w:abstractNumId w:val="28"/>
  </w:num>
  <w:num w:numId="16">
    <w:abstractNumId w:val="30"/>
  </w:num>
  <w:num w:numId="17">
    <w:abstractNumId w:val="45"/>
  </w:num>
  <w:num w:numId="18">
    <w:abstractNumId w:val="43"/>
  </w:num>
  <w:num w:numId="19">
    <w:abstractNumId w:val="8"/>
  </w:num>
  <w:num w:numId="20">
    <w:abstractNumId w:val="15"/>
  </w:num>
  <w:num w:numId="21">
    <w:abstractNumId w:val="36"/>
  </w:num>
  <w:num w:numId="22">
    <w:abstractNumId w:val="32"/>
  </w:num>
  <w:num w:numId="23">
    <w:abstractNumId w:val="9"/>
  </w:num>
  <w:num w:numId="24">
    <w:abstractNumId w:val="38"/>
  </w:num>
  <w:num w:numId="25">
    <w:abstractNumId w:val="34"/>
  </w:num>
  <w:num w:numId="26">
    <w:abstractNumId w:val="22"/>
  </w:num>
  <w:num w:numId="27">
    <w:abstractNumId w:val="27"/>
  </w:num>
  <w:num w:numId="28">
    <w:abstractNumId w:val="46"/>
  </w:num>
  <w:num w:numId="29">
    <w:abstractNumId w:val="19"/>
  </w:num>
  <w:num w:numId="30">
    <w:abstractNumId w:val="33"/>
  </w:num>
  <w:num w:numId="31">
    <w:abstractNumId w:val="10"/>
  </w:num>
  <w:num w:numId="32">
    <w:abstractNumId w:val="11"/>
  </w:num>
  <w:num w:numId="33">
    <w:abstractNumId w:val="7"/>
  </w:num>
  <w:num w:numId="34">
    <w:abstractNumId w:val="24"/>
  </w:num>
  <w:num w:numId="35">
    <w:abstractNumId w:val="26"/>
  </w:num>
  <w:num w:numId="36">
    <w:abstractNumId w:val="23"/>
  </w:num>
  <w:num w:numId="37">
    <w:abstractNumId w:val="44"/>
  </w:num>
  <w:num w:numId="38">
    <w:abstractNumId w:val="16"/>
  </w:num>
  <w:num w:numId="39">
    <w:abstractNumId w:val="14"/>
  </w:num>
  <w:num w:numId="40">
    <w:abstractNumId w:val="25"/>
  </w:num>
  <w:num w:numId="41">
    <w:abstractNumId w:val="20"/>
  </w:num>
  <w:num w:numId="42">
    <w:abstractNumId w:val="18"/>
  </w:num>
  <w:num w:numId="4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defaultTabStop w:val="288"/>
  <w:drawingGridHorizontalSpacing w:val="120"/>
  <w:drawingGridVerticalSpacing w:val="0"/>
  <w:displayHorizontalDrawingGridEvery w:val="0"/>
  <w:displayVerticalDrawingGridEvery w:val="0"/>
  <w:noPunctuationKerning/>
  <w:characterSpacingControl w:val="doNotCompress"/>
  <w:compat>
    <w:spaceForUL/>
    <w:balanceSingleByteDoubleByteWidth/>
    <w:doNotLeaveBackslashAlone/>
    <w:ulTrailSpace/>
    <w:doNotExpandShiftReturn/>
    <w:adjustLineHeightInTable/>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0"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FEC"/>
    <w:pPr>
      <w:suppressAutoHyphens/>
    </w:pPr>
    <w:rPr>
      <w:sz w:val="24"/>
      <w:szCs w:val="24"/>
      <w:lang w:val="en-GB" w:eastAsia="ar-SA"/>
    </w:rPr>
  </w:style>
  <w:style w:type="paragraph" w:styleId="Heading1">
    <w:name w:val="heading 1"/>
    <w:basedOn w:val="Normal"/>
    <w:next w:val="Normal"/>
    <w:qFormat/>
    <w:rsid w:val="00D46FEC"/>
    <w:pPr>
      <w:keepNext/>
      <w:tabs>
        <w:tab w:val="num" w:pos="0"/>
      </w:tabs>
      <w:spacing w:before="240" w:after="60"/>
      <w:outlineLvl w:val="0"/>
    </w:pPr>
    <w:rPr>
      <w:rFonts w:ascii="Cambria" w:hAnsi="Cambria"/>
      <w:b/>
      <w:bCs/>
      <w:kern w:val="1"/>
      <w:sz w:val="32"/>
      <w:szCs w:val="32"/>
    </w:rPr>
  </w:style>
  <w:style w:type="paragraph" w:styleId="Heading2">
    <w:name w:val="heading 2"/>
    <w:basedOn w:val="Normal"/>
    <w:next w:val="Normal"/>
    <w:qFormat/>
    <w:rsid w:val="00D46FEC"/>
    <w:pPr>
      <w:keepNext/>
      <w:tabs>
        <w:tab w:val="num" w:pos="0"/>
      </w:tabs>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D46FEC"/>
    <w:rPr>
      <w:rFonts w:ascii="Symbol" w:hAnsi="Symbol"/>
    </w:rPr>
  </w:style>
  <w:style w:type="character" w:customStyle="1" w:styleId="WW8Num3z0">
    <w:name w:val="WW8Num3z0"/>
    <w:rsid w:val="00D46FEC"/>
    <w:rPr>
      <w:rFonts w:ascii="Wingdings" w:hAnsi="Wingdings"/>
    </w:rPr>
  </w:style>
  <w:style w:type="character" w:customStyle="1" w:styleId="WW8Num4z0">
    <w:name w:val="WW8Num4z0"/>
    <w:rsid w:val="00D46FEC"/>
    <w:rPr>
      <w:rFonts w:ascii="Wingdings" w:hAnsi="Wingdings"/>
    </w:rPr>
  </w:style>
  <w:style w:type="character" w:customStyle="1" w:styleId="WW8Num5z0">
    <w:name w:val="WW8Num5z0"/>
    <w:rsid w:val="00D46FEC"/>
    <w:rPr>
      <w:rFonts w:ascii="Symbol" w:hAnsi="Symbol"/>
    </w:rPr>
  </w:style>
  <w:style w:type="character" w:customStyle="1" w:styleId="WW8Num6z0">
    <w:name w:val="WW8Num6z0"/>
    <w:rsid w:val="00D46FEC"/>
    <w:rPr>
      <w:rFonts w:ascii="Symbol" w:hAnsi="Symbol"/>
    </w:rPr>
  </w:style>
  <w:style w:type="character" w:customStyle="1" w:styleId="Absatz-Standardschriftart">
    <w:name w:val="Absatz-Standardschriftart"/>
    <w:rsid w:val="00D46FEC"/>
  </w:style>
  <w:style w:type="character" w:customStyle="1" w:styleId="WW8Num7z0">
    <w:name w:val="WW8Num7z0"/>
    <w:rsid w:val="00D46FEC"/>
    <w:rPr>
      <w:rFonts w:ascii="Symbol" w:hAnsi="Symbol"/>
    </w:rPr>
  </w:style>
  <w:style w:type="character" w:customStyle="1" w:styleId="WW8Num8z0">
    <w:name w:val="WW8Num8z0"/>
    <w:rsid w:val="00D46FEC"/>
    <w:rPr>
      <w:rFonts w:ascii="Symbol" w:hAnsi="Symbol"/>
    </w:rPr>
  </w:style>
  <w:style w:type="character" w:customStyle="1" w:styleId="WW8Num10z0">
    <w:name w:val="WW8Num10z0"/>
    <w:rsid w:val="00D46FEC"/>
    <w:rPr>
      <w:rFonts w:ascii="Symbol" w:hAnsi="Symbol"/>
    </w:rPr>
  </w:style>
  <w:style w:type="character" w:customStyle="1" w:styleId="WW8Num12z0">
    <w:name w:val="WW8Num12z0"/>
    <w:rsid w:val="00D46FEC"/>
    <w:rPr>
      <w:rFonts w:ascii="Wingdings" w:hAnsi="Wingdings"/>
    </w:rPr>
  </w:style>
  <w:style w:type="character" w:customStyle="1" w:styleId="WW8Num12z1">
    <w:name w:val="WW8Num12z1"/>
    <w:rsid w:val="00D46FEC"/>
    <w:rPr>
      <w:rFonts w:ascii="Courier New" w:hAnsi="Courier New" w:cs="Courier New"/>
    </w:rPr>
  </w:style>
  <w:style w:type="character" w:customStyle="1" w:styleId="WW8Num12z3">
    <w:name w:val="WW8Num12z3"/>
    <w:rsid w:val="00D46FEC"/>
    <w:rPr>
      <w:rFonts w:ascii="Symbol" w:hAnsi="Symbol"/>
    </w:rPr>
  </w:style>
  <w:style w:type="character" w:customStyle="1" w:styleId="WW8Num13z0">
    <w:name w:val="WW8Num13z0"/>
    <w:rsid w:val="00D46FEC"/>
    <w:rPr>
      <w:rFonts w:ascii="Symbol" w:hAnsi="Symbol"/>
    </w:rPr>
  </w:style>
  <w:style w:type="character" w:customStyle="1" w:styleId="WW8Num13z1">
    <w:name w:val="WW8Num13z1"/>
    <w:rsid w:val="00D46FEC"/>
    <w:rPr>
      <w:rFonts w:ascii="Courier New" w:hAnsi="Courier New" w:cs="Courier New"/>
    </w:rPr>
  </w:style>
  <w:style w:type="character" w:customStyle="1" w:styleId="WW8Num13z2">
    <w:name w:val="WW8Num13z2"/>
    <w:rsid w:val="00D46FEC"/>
    <w:rPr>
      <w:rFonts w:ascii="Wingdings" w:hAnsi="Wingdings"/>
    </w:rPr>
  </w:style>
  <w:style w:type="character" w:customStyle="1" w:styleId="WW8Num14z0">
    <w:name w:val="WW8Num14z0"/>
    <w:rsid w:val="00D46FEC"/>
    <w:rPr>
      <w:rFonts w:ascii="Wingdings" w:hAnsi="Wingdings"/>
      <w:b/>
      <w:i w:val="0"/>
      <w:color w:val="auto"/>
      <w:sz w:val="20"/>
      <w:szCs w:val="20"/>
    </w:rPr>
  </w:style>
  <w:style w:type="character" w:customStyle="1" w:styleId="WW8Num14z2">
    <w:name w:val="WW8Num14z2"/>
    <w:rsid w:val="00D46FEC"/>
    <w:rPr>
      <w:rFonts w:ascii="Wingdings" w:hAnsi="Wingdings"/>
    </w:rPr>
  </w:style>
  <w:style w:type="character" w:customStyle="1" w:styleId="WW8Num14z3">
    <w:name w:val="WW8Num14z3"/>
    <w:rsid w:val="00D46FEC"/>
    <w:rPr>
      <w:rFonts w:ascii="Symbol" w:hAnsi="Symbol"/>
    </w:rPr>
  </w:style>
  <w:style w:type="character" w:customStyle="1" w:styleId="WW8Num14z4">
    <w:name w:val="WW8Num14z4"/>
    <w:rsid w:val="00D46FEC"/>
    <w:rPr>
      <w:rFonts w:ascii="Courier New" w:hAnsi="Courier New" w:cs="Courier New"/>
    </w:rPr>
  </w:style>
  <w:style w:type="character" w:customStyle="1" w:styleId="WW8Num15z0">
    <w:name w:val="WW8Num15z0"/>
    <w:rsid w:val="00D46FEC"/>
    <w:rPr>
      <w:rFonts w:ascii="Wingdings" w:hAnsi="Wingdings"/>
    </w:rPr>
  </w:style>
  <w:style w:type="character" w:customStyle="1" w:styleId="WW8Num15z1">
    <w:name w:val="WW8Num15z1"/>
    <w:rsid w:val="00D46FEC"/>
    <w:rPr>
      <w:rFonts w:ascii="Courier New" w:hAnsi="Courier New" w:cs="Courier New"/>
    </w:rPr>
  </w:style>
  <w:style w:type="character" w:customStyle="1" w:styleId="WW8Num15z3">
    <w:name w:val="WW8Num15z3"/>
    <w:rsid w:val="00D46FEC"/>
    <w:rPr>
      <w:rFonts w:ascii="Symbol" w:hAnsi="Symbol"/>
    </w:rPr>
  </w:style>
  <w:style w:type="character" w:customStyle="1" w:styleId="WW8Num17z0">
    <w:name w:val="WW8Num17z0"/>
    <w:rsid w:val="00D46FEC"/>
    <w:rPr>
      <w:rFonts w:ascii="Symbol" w:hAnsi="Symbol"/>
    </w:rPr>
  </w:style>
  <w:style w:type="character" w:customStyle="1" w:styleId="WW8Num17z1">
    <w:name w:val="WW8Num17z1"/>
    <w:rsid w:val="00D46FEC"/>
    <w:rPr>
      <w:rFonts w:ascii="Courier New" w:hAnsi="Courier New"/>
    </w:rPr>
  </w:style>
  <w:style w:type="character" w:customStyle="1" w:styleId="WW8Num17z2">
    <w:name w:val="WW8Num17z2"/>
    <w:rsid w:val="00D46FEC"/>
    <w:rPr>
      <w:rFonts w:ascii="Wingdings" w:hAnsi="Wingdings"/>
    </w:rPr>
  </w:style>
  <w:style w:type="character" w:customStyle="1" w:styleId="WW8Num18z0">
    <w:name w:val="WW8Num18z0"/>
    <w:rsid w:val="00D46FEC"/>
    <w:rPr>
      <w:rFonts w:ascii="Wingdings" w:hAnsi="Wingdings"/>
    </w:rPr>
  </w:style>
  <w:style w:type="character" w:customStyle="1" w:styleId="WW8Num18z1">
    <w:name w:val="WW8Num18z1"/>
    <w:rsid w:val="00D46FEC"/>
    <w:rPr>
      <w:rFonts w:ascii="Courier New" w:hAnsi="Courier New" w:cs="Courier New"/>
    </w:rPr>
  </w:style>
  <w:style w:type="character" w:customStyle="1" w:styleId="WW8Num18z3">
    <w:name w:val="WW8Num18z3"/>
    <w:rsid w:val="00D46FEC"/>
    <w:rPr>
      <w:rFonts w:ascii="Symbol" w:hAnsi="Symbol"/>
    </w:rPr>
  </w:style>
  <w:style w:type="character" w:customStyle="1" w:styleId="WW8Num19z0">
    <w:name w:val="WW8Num19z0"/>
    <w:rsid w:val="00D46FEC"/>
    <w:rPr>
      <w:rFonts w:ascii="Wingdings" w:hAnsi="Wingdings"/>
    </w:rPr>
  </w:style>
  <w:style w:type="character" w:customStyle="1" w:styleId="WW8Num19z1">
    <w:name w:val="WW8Num19z1"/>
    <w:rsid w:val="00D46FEC"/>
    <w:rPr>
      <w:rFonts w:ascii="Symbol" w:hAnsi="Symbol"/>
    </w:rPr>
  </w:style>
  <w:style w:type="character" w:customStyle="1" w:styleId="WW8Num19z4">
    <w:name w:val="WW8Num19z4"/>
    <w:rsid w:val="00D46FEC"/>
    <w:rPr>
      <w:rFonts w:ascii="Courier New" w:hAnsi="Courier New" w:cs="Courier New"/>
    </w:rPr>
  </w:style>
  <w:style w:type="character" w:customStyle="1" w:styleId="WW8Num20z0">
    <w:name w:val="WW8Num20z0"/>
    <w:rsid w:val="00D46FEC"/>
    <w:rPr>
      <w:rFonts w:ascii="Wingdings" w:hAnsi="Wingdings"/>
      <w:color w:val="000000"/>
    </w:rPr>
  </w:style>
  <w:style w:type="character" w:customStyle="1" w:styleId="WW8Num20z1">
    <w:name w:val="WW8Num20z1"/>
    <w:rsid w:val="00D46FEC"/>
    <w:rPr>
      <w:rFonts w:ascii="Courier New" w:hAnsi="Courier New" w:cs="Courier New"/>
    </w:rPr>
  </w:style>
  <w:style w:type="character" w:customStyle="1" w:styleId="WW8Num20z2">
    <w:name w:val="WW8Num20z2"/>
    <w:rsid w:val="00D46FEC"/>
    <w:rPr>
      <w:rFonts w:ascii="Wingdings" w:hAnsi="Wingdings"/>
    </w:rPr>
  </w:style>
  <w:style w:type="character" w:customStyle="1" w:styleId="WW8Num20z3">
    <w:name w:val="WW8Num20z3"/>
    <w:rsid w:val="00D46FEC"/>
    <w:rPr>
      <w:rFonts w:ascii="Symbol" w:hAnsi="Symbol"/>
    </w:rPr>
  </w:style>
  <w:style w:type="character" w:customStyle="1" w:styleId="WW8Num21z0">
    <w:name w:val="WW8Num21z0"/>
    <w:rsid w:val="00D46FEC"/>
    <w:rPr>
      <w:rFonts w:ascii="Symbol" w:hAnsi="Symbol"/>
    </w:rPr>
  </w:style>
  <w:style w:type="character" w:customStyle="1" w:styleId="WW8Num21z1">
    <w:name w:val="WW8Num21z1"/>
    <w:rsid w:val="00D46FEC"/>
    <w:rPr>
      <w:rFonts w:ascii="Courier New" w:hAnsi="Courier New"/>
    </w:rPr>
  </w:style>
  <w:style w:type="character" w:customStyle="1" w:styleId="WW8Num21z2">
    <w:name w:val="WW8Num21z2"/>
    <w:rsid w:val="00D46FEC"/>
    <w:rPr>
      <w:rFonts w:ascii="Wingdings" w:hAnsi="Wingdings"/>
    </w:rPr>
  </w:style>
  <w:style w:type="character" w:customStyle="1" w:styleId="WW8Num21z4">
    <w:name w:val="WW8Num21z4"/>
    <w:rsid w:val="00D46FEC"/>
    <w:rPr>
      <w:rFonts w:ascii="Courier New" w:hAnsi="Courier New" w:cs="Courier New"/>
    </w:rPr>
  </w:style>
  <w:style w:type="character" w:customStyle="1" w:styleId="WW8Num22z0">
    <w:name w:val="WW8Num22z0"/>
    <w:rsid w:val="00D46FEC"/>
    <w:rPr>
      <w:rFonts w:ascii="Wingdings" w:hAnsi="Wingdings"/>
    </w:rPr>
  </w:style>
  <w:style w:type="character" w:customStyle="1" w:styleId="WW8Num22z1">
    <w:name w:val="WW8Num22z1"/>
    <w:rsid w:val="00D46FEC"/>
    <w:rPr>
      <w:rFonts w:ascii="Courier New" w:hAnsi="Courier New" w:cs="Courier New"/>
    </w:rPr>
  </w:style>
  <w:style w:type="character" w:customStyle="1" w:styleId="WW8Num22z3">
    <w:name w:val="WW8Num22z3"/>
    <w:rsid w:val="00D46FEC"/>
    <w:rPr>
      <w:rFonts w:ascii="Symbol" w:hAnsi="Symbol"/>
    </w:rPr>
  </w:style>
  <w:style w:type="character" w:customStyle="1" w:styleId="WW8Num23z0">
    <w:name w:val="WW8Num23z0"/>
    <w:rsid w:val="00D46FEC"/>
    <w:rPr>
      <w:rFonts w:ascii="Wingdings" w:hAnsi="Wingdings"/>
    </w:rPr>
  </w:style>
  <w:style w:type="character" w:customStyle="1" w:styleId="WW8Num23z1">
    <w:name w:val="WW8Num23z1"/>
    <w:rsid w:val="00D46FEC"/>
    <w:rPr>
      <w:rFonts w:ascii="Courier New" w:hAnsi="Courier New" w:cs="Courier New"/>
    </w:rPr>
  </w:style>
  <w:style w:type="character" w:customStyle="1" w:styleId="WW8Num23z3">
    <w:name w:val="WW8Num23z3"/>
    <w:rsid w:val="00D46FEC"/>
    <w:rPr>
      <w:rFonts w:ascii="Symbol" w:hAnsi="Symbol"/>
    </w:rPr>
  </w:style>
  <w:style w:type="character" w:customStyle="1" w:styleId="WW8Num24z0">
    <w:name w:val="WW8Num24z0"/>
    <w:rsid w:val="00D46FEC"/>
    <w:rPr>
      <w:rFonts w:ascii="Wingdings" w:hAnsi="Wingdings"/>
    </w:rPr>
  </w:style>
  <w:style w:type="character" w:customStyle="1" w:styleId="WW8Num24z1">
    <w:name w:val="WW8Num24z1"/>
    <w:rsid w:val="00D46FEC"/>
    <w:rPr>
      <w:rFonts w:ascii="Courier New" w:hAnsi="Courier New" w:cs="Courier New"/>
    </w:rPr>
  </w:style>
  <w:style w:type="character" w:customStyle="1" w:styleId="WW8Num24z3">
    <w:name w:val="WW8Num24z3"/>
    <w:rsid w:val="00D46FEC"/>
    <w:rPr>
      <w:rFonts w:ascii="Symbol" w:hAnsi="Symbol"/>
    </w:rPr>
  </w:style>
  <w:style w:type="character" w:customStyle="1" w:styleId="WW8Num25z0">
    <w:name w:val="WW8Num25z0"/>
    <w:rsid w:val="00D46FEC"/>
    <w:rPr>
      <w:rFonts w:ascii="Wingdings" w:hAnsi="Wingdings"/>
    </w:rPr>
  </w:style>
  <w:style w:type="character" w:customStyle="1" w:styleId="WW8Num25z1">
    <w:name w:val="WW8Num25z1"/>
    <w:rsid w:val="00D46FEC"/>
    <w:rPr>
      <w:rFonts w:ascii="Courier New" w:hAnsi="Courier New" w:cs="Courier New"/>
    </w:rPr>
  </w:style>
  <w:style w:type="character" w:customStyle="1" w:styleId="WW8Num25z3">
    <w:name w:val="WW8Num25z3"/>
    <w:rsid w:val="00D46FEC"/>
    <w:rPr>
      <w:rFonts w:ascii="Symbol" w:hAnsi="Symbol"/>
    </w:rPr>
  </w:style>
  <w:style w:type="character" w:customStyle="1" w:styleId="WW8Num26z1">
    <w:name w:val="WW8Num26z1"/>
    <w:rsid w:val="00D46FEC"/>
    <w:rPr>
      <w:rFonts w:ascii="Wingdings" w:hAnsi="Wingdings"/>
    </w:rPr>
  </w:style>
  <w:style w:type="character" w:customStyle="1" w:styleId="WW8Num27z0">
    <w:name w:val="WW8Num27z0"/>
    <w:rsid w:val="00D46FEC"/>
    <w:rPr>
      <w:rFonts w:ascii="Wingdings" w:hAnsi="Wingdings"/>
    </w:rPr>
  </w:style>
  <w:style w:type="character" w:customStyle="1" w:styleId="WW8Num27z1">
    <w:name w:val="WW8Num27z1"/>
    <w:rsid w:val="00D46FEC"/>
    <w:rPr>
      <w:rFonts w:ascii="Symbol" w:hAnsi="Symbol"/>
    </w:rPr>
  </w:style>
  <w:style w:type="character" w:customStyle="1" w:styleId="WW8Num27z4">
    <w:name w:val="WW8Num27z4"/>
    <w:rsid w:val="00D46FEC"/>
    <w:rPr>
      <w:rFonts w:ascii="Courier New" w:hAnsi="Courier New" w:cs="Courier New"/>
    </w:rPr>
  </w:style>
  <w:style w:type="character" w:customStyle="1" w:styleId="WW8Num28z0">
    <w:name w:val="WW8Num28z0"/>
    <w:rsid w:val="00D46FEC"/>
    <w:rPr>
      <w:rFonts w:ascii="Wingdings" w:hAnsi="Wingdings"/>
    </w:rPr>
  </w:style>
  <w:style w:type="character" w:customStyle="1" w:styleId="WW8Num28z1">
    <w:name w:val="WW8Num28z1"/>
    <w:rsid w:val="00D46FEC"/>
    <w:rPr>
      <w:rFonts w:ascii="Courier New" w:hAnsi="Courier New" w:cs="Courier New"/>
    </w:rPr>
  </w:style>
  <w:style w:type="character" w:customStyle="1" w:styleId="WW8Num28z3">
    <w:name w:val="WW8Num28z3"/>
    <w:rsid w:val="00D46FEC"/>
    <w:rPr>
      <w:rFonts w:ascii="Symbol" w:hAnsi="Symbol"/>
    </w:rPr>
  </w:style>
  <w:style w:type="character" w:customStyle="1" w:styleId="WW8Num29z0">
    <w:name w:val="WW8Num29z0"/>
    <w:rsid w:val="00D46FEC"/>
    <w:rPr>
      <w:rFonts w:ascii="Wingdings" w:hAnsi="Wingdings"/>
    </w:rPr>
  </w:style>
  <w:style w:type="character" w:customStyle="1" w:styleId="WW8Num29z1">
    <w:name w:val="WW8Num29z1"/>
    <w:rsid w:val="00D46FEC"/>
    <w:rPr>
      <w:rFonts w:ascii="Courier New" w:hAnsi="Courier New" w:cs="Courier New"/>
    </w:rPr>
  </w:style>
  <w:style w:type="character" w:customStyle="1" w:styleId="WW8Num29z3">
    <w:name w:val="WW8Num29z3"/>
    <w:rsid w:val="00D46FEC"/>
    <w:rPr>
      <w:rFonts w:ascii="Symbol" w:hAnsi="Symbol"/>
    </w:rPr>
  </w:style>
  <w:style w:type="character" w:customStyle="1" w:styleId="WW8Num30z0">
    <w:name w:val="WW8Num30z0"/>
    <w:rsid w:val="00D46FEC"/>
    <w:rPr>
      <w:rFonts w:ascii="Wingdings" w:hAnsi="Wingdings"/>
    </w:rPr>
  </w:style>
  <w:style w:type="character" w:customStyle="1" w:styleId="WW8Num30z1">
    <w:name w:val="WW8Num30z1"/>
    <w:rsid w:val="00D46FEC"/>
    <w:rPr>
      <w:rFonts w:ascii="Courier New" w:hAnsi="Courier New" w:cs="Courier New"/>
    </w:rPr>
  </w:style>
  <w:style w:type="character" w:customStyle="1" w:styleId="WW8Num30z3">
    <w:name w:val="WW8Num30z3"/>
    <w:rsid w:val="00D46FEC"/>
    <w:rPr>
      <w:rFonts w:ascii="Symbol" w:hAnsi="Symbol"/>
    </w:rPr>
  </w:style>
  <w:style w:type="character" w:customStyle="1" w:styleId="WW8Num31z0">
    <w:name w:val="WW8Num31z0"/>
    <w:rsid w:val="00D46FEC"/>
    <w:rPr>
      <w:rFonts w:ascii="Wingdings" w:hAnsi="Wingdings"/>
    </w:rPr>
  </w:style>
  <w:style w:type="character" w:customStyle="1" w:styleId="WW8Num31z1">
    <w:name w:val="WW8Num31z1"/>
    <w:rsid w:val="00D46FEC"/>
    <w:rPr>
      <w:rFonts w:ascii="Courier New" w:hAnsi="Courier New" w:cs="Courier New"/>
    </w:rPr>
  </w:style>
  <w:style w:type="character" w:customStyle="1" w:styleId="WW8Num31z3">
    <w:name w:val="WW8Num31z3"/>
    <w:rsid w:val="00D46FEC"/>
    <w:rPr>
      <w:rFonts w:ascii="Symbol" w:hAnsi="Symbol"/>
    </w:rPr>
  </w:style>
  <w:style w:type="character" w:customStyle="1" w:styleId="WW8Num32z1">
    <w:name w:val="WW8Num32z1"/>
    <w:rsid w:val="00D46FEC"/>
    <w:rPr>
      <w:rFonts w:ascii="Courier New" w:hAnsi="Courier New" w:cs="Courier New"/>
    </w:rPr>
  </w:style>
  <w:style w:type="character" w:customStyle="1" w:styleId="WW8Num32z2">
    <w:name w:val="WW8Num32z2"/>
    <w:rsid w:val="00D46FEC"/>
    <w:rPr>
      <w:rFonts w:ascii="Wingdings" w:hAnsi="Wingdings"/>
    </w:rPr>
  </w:style>
  <w:style w:type="character" w:customStyle="1" w:styleId="WW8Num32z3">
    <w:name w:val="WW8Num32z3"/>
    <w:rsid w:val="00D46FEC"/>
    <w:rPr>
      <w:rFonts w:ascii="Symbol" w:hAnsi="Symbol"/>
    </w:rPr>
  </w:style>
  <w:style w:type="character" w:customStyle="1" w:styleId="WW8Num33z0">
    <w:name w:val="WW8Num33z0"/>
    <w:rsid w:val="00D46FEC"/>
    <w:rPr>
      <w:rFonts w:ascii="Wingdings" w:hAnsi="Wingdings"/>
    </w:rPr>
  </w:style>
  <w:style w:type="character" w:customStyle="1" w:styleId="WW8Num33z1">
    <w:name w:val="WW8Num33z1"/>
    <w:rsid w:val="00D46FEC"/>
    <w:rPr>
      <w:rFonts w:ascii="Courier New" w:hAnsi="Courier New" w:cs="Courier New"/>
    </w:rPr>
  </w:style>
  <w:style w:type="character" w:customStyle="1" w:styleId="WW8Num33z3">
    <w:name w:val="WW8Num33z3"/>
    <w:rsid w:val="00D46FEC"/>
    <w:rPr>
      <w:rFonts w:ascii="Symbol" w:hAnsi="Symbol"/>
    </w:rPr>
  </w:style>
  <w:style w:type="character" w:customStyle="1" w:styleId="WW8Num34z0">
    <w:name w:val="WW8Num34z0"/>
    <w:rsid w:val="00D46FEC"/>
    <w:rPr>
      <w:rFonts w:ascii="Wingdings" w:hAnsi="Wingdings"/>
    </w:rPr>
  </w:style>
  <w:style w:type="character" w:customStyle="1" w:styleId="WW8Num34z1">
    <w:name w:val="WW8Num34z1"/>
    <w:rsid w:val="00D46FEC"/>
    <w:rPr>
      <w:rFonts w:ascii="Courier New" w:hAnsi="Courier New" w:cs="Courier New"/>
    </w:rPr>
  </w:style>
  <w:style w:type="character" w:customStyle="1" w:styleId="WW8Num34z3">
    <w:name w:val="WW8Num34z3"/>
    <w:rsid w:val="00D46FEC"/>
    <w:rPr>
      <w:rFonts w:ascii="Symbol" w:hAnsi="Symbol"/>
    </w:rPr>
  </w:style>
  <w:style w:type="character" w:customStyle="1" w:styleId="WW8Num35z0">
    <w:name w:val="WW8Num35z0"/>
    <w:rsid w:val="00D46FEC"/>
    <w:rPr>
      <w:rFonts w:ascii="Wingdings" w:hAnsi="Wingdings"/>
    </w:rPr>
  </w:style>
  <w:style w:type="character" w:customStyle="1" w:styleId="WW8Num35z1">
    <w:name w:val="WW8Num35z1"/>
    <w:rsid w:val="00D46FEC"/>
    <w:rPr>
      <w:rFonts w:ascii="Courier New" w:hAnsi="Courier New" w:cs="Courier New"/>
    </w:rPr>
  </w:style>
  <w:style w:type="character" w:customStyle="1" w:styleId="WW8Num35z3">
    <w:name w:val="WW8Num35z3"/>
    <w:rsid w:val="00D46FEC"/>
    <w:rPr>
      <w:rFonts w:ascii="Symbol" w:hAnsi="Symbol"/>
    </w:rPr>
  </w:style>
  <w:style w:type="character" w:customStyle="1" w:styleId="WW8Num36z0">
    <w:name w:val="WW8Num36z0"/>
    <w:rsid w:val="00D46FEC"/>
    <w:rPr>
      <w:rFonts w:ascii="Symbol" w:hAnsi="Symbol"/>
      <w:sz w:val="20"/>
    </w:rPr>
  </w:style>
  <w:style w:type="character" w:customStyle="1" w:styleId="WW8Num37z0">
    <w:name w:val="WW8Num37z0"/>
    <w:rsid w:val="00D46FEC"/>
    <w:rPr>
      <w:rFonts w:ascii="Symbol" w:hAnsi="Symbol"/>
      <w:sz w:val="20"/>
    </w:rPr>
  </w:style>
  <w:style w:type="character" w:customStyle="1" w:styleId="WW8Num38z0">
    <w:name w:val="WW8Num38z0"/>
    <w:rsid w:val="00D46FEC"/>
    <w:rPr>
      <w:rFonts w:ascii="Wingdings" w:hAnsi="Wingdings"/>
    </w:rPr>
  </w:style>
  <w:style w:type="character" w:customStyle="1" w:styleId="WW8Num38z1">
    <w:name w:val="WW8Num38z1"/>
    <w:rsid w:val="00D46FEC"/>
    <w:rPr>
      <w:rFonts w:ascii="Courier New" w:hAnsi="Courier New" w:cs="Courier New"/>
    </w:rPr>
  </w:style>
  <w:style w:type="character" w:customStyle="1" w:styleId="WW8Num38z3">
    <w:name w:val="WW8Num38z3"/>
    <w:rsid w:val="00D46FEC"/>
    <w:rPr>
      <w:rFonts w:ascii="Symbol" w:hAnsi="Symbol"/>
    </w:rPr>
  </w:style>
  <w:style w:type="character" w:styleId="Hyperlink">
    <w:name w:val="Hyperlink"/>
    <w:basedOn w:val="DefaultParagraphFont"/>
    <w:rsid w:val="00D46FEC"/>
    <w:rPr>
      <w:color w:val="0000FF"/>
      <w:u w:val="single"/>
    </w:rPr>
  </w:style>
  <w:style w:type="character" w:styleId="CommentReference">
    <w:name w:val="annotation reference"/>
    <w:basedOn w:val="DefaultParagraphFont"/>
    <w:rsid w:val="00D46FEC"/>
    <w:rPr>
      <w:sz w:val="16"/>
      <w:szCs w:val="16"/>
    </w:rPr>
  </w:style>
  <w:style w:type="character" w:customStyle="1" w:styleId="CharChar1">
    <w:name w:val="Char Char1"/>
    <w:basedOn w:val="DefaultParagraphFont"/>
    <w:rsid w:val="00D46FEC"/>
    <w:rPr>
      <w:rFonts w:ascii="Cambria" w:eastAsia="Times New Roman" w:hAnsi="Cambria" w:cs="Times New Roman"/>
      <w:b/>
      <w:bCs/>
      <w:kern w:val="1"/>
      <w:sz w:val="32"/>
      <w:szCs w:val="32"/>
    </w:rPr>
  </w:style>
  <w:style w:type="character" w:styleId="SubtleReference">
    <w:name w:val="Subtle Reference"/>
    <w:qFormat/>
    <w:rsid w:val="00D46FEC"/>
    <w:rPr>
      <w:b/>
      <w:bCs/>
      <w:color w:val="4F81BD"/>
    </w:rPr>
  </w:style>
  <w:style w:type="character" w:customStyle="1" w:styleId="style11">
    <w:name w:val="style11"/>
    <w:basedOn w:val="DefaultParagraphFont"/>
    <w:rsid w:val="00D46FEC"/>
    <w:rPr>
      <w:b/>
      <w:bCs/>
      <w:color w:val="22CBE2"/>
    </w:rPr>
  </w:style>
  <w:style w:type="character" w:customStyle="1" w:styleId="style21">
    <w:name w:val="style21"/>
    <w:basedOn w:val="DefaultParagraphFont"/>
    <w:rsid w:val="00D46FEC"/>
    <w:rPr>
      <w:b/>
      <w:bCs/>
      <w:color w:val="85DC00"/>
      <w:sz w:val="22"/>
      <w:szCs w:val="22"/>
    </w:rPr>
  </w:style>
  <w:style w:type="character" w:customStyle="1" w:styleId="CharChar">
    <w:name w:val="Char Char"/>
    <w:basedOn w:val="DefaultParagraphFont"/>
    <w:rsid w:val="00D46FEC"/>
    <w:rPr>
      <w:rFonts w:ascii="Cambria" w:eastAsia="Times New Roman" w:hAnsi="Cambria" w:cs="Times New Roman"/>
      <w:b/>
      <w:bCs/>
      <w:i/>
      <w:iCs/>
      <w:sz w:val="28"/>
      <w:szCs w:val="28"/>
    </w:rPr>
  </w:style>
  <w:style w:type="character" w:styleId="Emphasis">
    <w:name w:val="Emphasis"/>
    <w:basedOn w:val="DefaultParagraphFont"/>
    <w:qFormat/>
    <w:rsid w:val="00D46FEC"/>
    <w:rPr>
      <w:i/>
      <w:iCs/>
    </w:rPr>
  </w:style>
  <w:style w:type="paragraph" w:customStyle="1" w:styleId="Heading">
    <w:name w:val="Heading"/>
    <w:basedOn w:val="Normal"/>
    <w:next w:val="BodyText"/>
    <w:rsid w:val="00D46FEC"/>
    <w:pPr>
      <w:keepNext/>
      <w:spacing w:before="240" w:after="120"/>
    </w:pPr>
    <w:rPr>
      <w:rFonts w:ascii="Arial" w:eastAsia="Lucida Sans Unicode" w:hAnsi="Arial" w:cs="Tahoma"/>
      <w:sz w:val="28"/>
      <w:szCs w:val="28"/>
    </w:rPr>
  </w:style>
  <w:style w:type="paragraph" w:styleId="BodyText">
    <w:name w:val="Body Text"/>
    <w:basedOn w:val="Normal"/>
    <w:link w:val="BodyTextChar"/>
    <w:semiHidden/>
    <w:rsid w:val="00D46FEC"/>
    <w:pPr>
      <w:spacing w:line="360" w:lineRule="auto"/>
      <w:jc w:val="both"/>
    </w:pPr>
    <w:rPr>
      <w:lang w:val="en-US"/>
    </w:rPr>
  </w:style>
  <w:style w:type="paragraph" w:styleId="List">
    <w:name w:val="List"/>
    <w:basedOn w:val="BodyText"/>
    <w:semiHidden/>
    <w:rsid w:val="00D46FEC"/>
    <w:rPr>
      <w:rFonts w:cs="Tahoma"/>
    </w:rPr>
  </w:style>
  <w:style w:type="paragraph" w:styleId="Caption">
    <w:name w:val="caption"/>
    <w:basedOn w:val="Normal"/>
    <w:qFormat/>
    <w:rsid w:val="00D46FEC"/>
    <w:pPr>
      <w:suppressLineNumbers/>
      <w:spacing w:before="120" w:after="120"/>
    </w:pPr>
    <w:rPr>
      <w:rFonts w:cs="Tahoma"/>
      <w:i/>
      <w:iCs/>
    </w:rPr>
  </w:style>
  <w:style w:type="paragraph" w:customStyle="1" w:styleId="Index">
    <w:name w:val="Index"/>
    <w:basedOn w:val="Normal"/>
    <w:rsid w:val="00D46FEC"/>
    <w:pPr>
      <w:suppressLineNumbers/>
    </w:pPr>
    <w:rPr>
      <w:rFonts w:cs="Tahoma"/>
    </w:rPr>
  </w:style>
  <w:style w:type="paragraph" w:styleId="CommentText">
    <w:name w:val="annotation text"/>
    <w:basedOn w:val="Normal"/>
    <w:rsid w:val="00D46FEC"/>
    <w:rPr>
      <w:sz w:val="20"/>
      <w:szCs w:val="20"/>
    </w:rPr>
  </w:style>
  <w:style w:type="paragraph" w:styleId="CommentSubject">
    <w:name w:val="annotation subject"/>
    <w:basedOn w:val="CommentText"/>
    <w:next w:val="CommentText"/>
    <w:rsid w:val="00D46FEC"/>
    <w:rPr>
      <w:b/>
      <w:bCs/>
    </w:rPr>
  </w:style>
  <w:style w:type="paragraph" w:styleId="BalloonText">
    <w:name w:val="Balloon Text"/>
    <w:basedOn w:val="Normal"/>
    <w:rsid w:val="00D46FEC"/>
    <w:rPr>
      <w:rFonts w:ascii="Tahoma" w:hAnsi="Tahoma" w:cs="Tahoma"/>
      <w:sz w:val="16"/>
      <w:szCs w:val="16"/>
    </w:rPr>
  </w:style>
  <w:style w:type="paragraph" w:customStyle="1" w:styleId="style12">
    <w:name w:val="style12"/>
    <w:basedOn w:val="Normal"/>
    <w:rsid w:val="00D46FEC"/>
    <w:pPr>
      <w:spacing w:before="280" w:after="280"/>
    </w:pPr>
    <w:rPr>
      <w:lang w:val="en-US"/>
    </w:rPr>
  </w:style>
  <w:style w:type="paragraph" w:styleId="NormalWeb">
    <w:name w:val="Normal (Web)"/>
    <w:basedOn w:val="Normal"/>
    <w:uiPriority w:val="99"/>
    <w:rsid w:val="00D46FEC"/>
    <w:pPr>
      <w:spacing w:before="280" w:after="280"/>
    </w:pPr>
    <w:rPr>
      <w:lang w:val="en-US" w:eastAsia="en-US" w:bidi="en-US"/>
    </w:rPr>
  </w:style>
  <w:style w:type="paragraph" w:customStyle="1" w:styleId="NormalArial">
    <w:name w:val="Normal + Arial"/>
    <w:basedOn w:val="Normal"/>
    <w:rsid w:val="00D46FEC"/>
    <w:pPr>
      <w:spacing w:before="200" w:after="200" w:line="276" w:lineRule="auto"/>
    </w:pPr>
    <w:rPr>
      <w:rFonts w:ascii="Arial" w:hAnsi="Arial" w:cs="Arial"/>
      <w:color w:val="000000"/>
      <w:sz w:val="19"/>
      <w:szCs w:val="19"/>
      <w:lang w:val="en-US" w:eastAsia="en-US" w:bidi="en-US"/>
    </w:rPr>
  </w:style>
  <w:style w:type="paragraph" w:customStyle="1" w:styleId="Framecontents">
    <w:name w:val="Frame contents"/>
    <w:basedOn w:val="BodyText"/>
    <w:rsid w:val="00D46FEC"/>
  </w:style>
  <w:style w:type="character" w:styleId="HTMLCite">
    <w:name w:val="HTML Cite"/>
    <w:basedOn w:val="DefaultParagraphFont"/>
    <w:uiPriority w:val="99"/>
    <w:semiHidden/>
    <w:unhideWhenUsed/>
    <w:rsid w:val="00E91DFC"/>
    <w:rPr>
      <w:i/>
      <w:iCs/>
    </w:rPr>
  </w:style>
  <w:style w:type="paragraph" w:styleId="ListParagraph">
    <w:name w:val="List Paragraph"/>
    <w:basedOn w:val="Normal"/>
    <w:link w:val="ListParagraphChar"/>
    <w:uiPriority w:val="34"/>
    <w:qFormat/>
    <w:rsid w:val="008B66F8"/>
    <w:pPr>
      <w:ind w:left="720"/>
    </w:pPr>
  </w:style>
  <w:style w:type="paragraph" w:customStyle="1" w:styleId="FirstListText">
    <w:name w:val="FirstListText"/>
    <w:basedOn w:val="Normal"/>
    <w:link w:val="FirstListTextChar"/>
    <w:rsid w:val="00CD0417"/>
    <w:pPr>
      <w:numPr>
        <w:numId w:val="1"/>
      </w:numPr>
      <w:suppressAutoHyphens w:val="0"/>
      <w:spacing w:after="60" w:line="360" w:lineRule="auto"/>
    </w:pPr>
    <w:rPr>
      <w:rFonts w:ascii="Verdana" w:hAnsi="Verdana"/>
      <w:sz w:val="17"/>
      <w:szCs w:val="20"/>
      <w:lang w:val="en-US" w:eastAsia="en-US"/>
    </w:rPr>
  </w:style>
  <w:style w:type="character" w:customStyle="1" w:styleId="FirstListTextChar">
    <w:name w:val="FirstListText Char"/>
    <w:basedOn w:val="DefaultParagraphFont"/>
    <w:link w:val="FirstListText"/>
    <w:rsid w:val="00CD0417"/>
    <w:rPr>
      <w:rFonts w:ascii="Verdana" w:hAnsi="Verdana"/>
      <w:sz w:val="17"/>
    </w:rPr>
  </w:style>
  <w:style w:type="character" w:customStyle="1" w:styleId="apple-converted-space">
    <w:name w:val="apple-converted-space"/>
    <w:basedOn w:val="DefaultParagraphFont"/>
    <w:rsid w:val="005541AB"/>
  </w:style>
  <w:style w:type="character" w:customStyle="1" w:styleId="BodyTextChar">
    <w:name w:val="Body Text Char"/>
    <w:basedOn w:val="DefaultParagraphFont"/>
    <w:link w:val="BodyText"/>
    <w:semiHidden/>
    <w:rsid w:val="00621113"/>
    <w:rPr>
      <w:sz w:val="24"/>
      <w:szCs w:val="24"/>
      <w:lang w:eastAsia="ar-SA"/>
    </w:rPr>
  </w:style>
  <w:style w:type="table" w:styleId="TableGrid">
    <w:name w:val="Table Grid"/>
    <w:basedOn w:val="TableNormal"/>
    <w:uiPriority w:val="59"/>
    <w:rsid w:val="005E3772"/>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F70CAC"/>
    <w:pPr>
      <w:tabs>
        <w:tab w:val="center" w:pos="4680"/>
        <w:tab w:val="right" w:pos="9360"/>
      </w:tabs>
    </w:pPr>
  </w:style>
  <w:style w:type="character" w:customStyle="1" w:styleId="HeaderChar">
    <w:name w:val="Header Char"/>
    <w:basedOn w:val="DefaultParagraphFont"/>
    <w:link w:val="Header"/>
    <w:uiPriority w:val="99"/>
    <w:rsid w:val="00F70CAC"/>
    <w:rPr>
      <w:sz w:val="24"/>
      <w:szCs w:val="24"/>
      <w:lang w:val="en-GB" w:eastAsia="ar-SA"/>
    </w:rPr>
  </w:style>
  <w:style w:type="paragraph" w:styleId="Footer">
    <w:name w:val="footer"/>
    <w:basedOn w:val="Normal"/>
    <w:link w:val="FooterChar"/>
    <w:unhideWhenUsed/>
    <w:rsid w:val="00F70CAC"/>
    <w:pPr>
      <w:tabs>
        <w:tab w:val="center" w:pos="4680"/>
        <w:tab w:val="right" w:pos="9360"/>
      </w:tabs>
    </w:pPr>
  </w:style>
  <w:style w:type="character" w:customStyle="1" w:styleId="FooterChar">
    <w:name w:val="Footer Char"/>
    <w:basedOn w:val="DefaultParagraphFont"/>
    <w:link w:val="Footer"/>
    <w:rsid w:val="00F70CAC"/>
    <w:rPr>
      <w:sz w:val="24"/>
      <w:szCs w:val="24"/>
      <w:lang w:val="en-GB" w:eastAsia="ar-SA"/>
    </w:rPr>
  </w:style>
  <w:style w:type="character" w:customStyle="1" w:styleId="ListParagraphChar">
    <w:name w:val="List Paragraph Char"/>
    <w:link w:val="ListParagraph"/>
    <w:uiPriority w:val="34"/>
    <w:locked/>
    <w:rsid w:val="00390FDE"/>
    <w:rPr>
      <w:sz w:val="24"/>
      <w:szCs w:val="24"/>
      <w:lang w:val="en-GB" w:eastAsia="ar-SA"/>
    </w:rPr>
  </w:style>
  <w:style w:type="character" w:customStyle="1" w:styleId="apple-style-span">
    <w:name w:val="apple-style-span"/>
    <w:basedOn w:val="DefaultParagraphFont"/>
    <w:rsid w:val="00270D96"/>
  </w:style>
  <w:style w:type="character" w:customStyle="1" w:styleId="normalchar1">
    <w:name w:val="normal__char1"/>
    <w:basedOn w:val="DefaultParagraphFont"/>
    <w:rsid w:val="00B117A1"/>
    <w:rPr>
      <w:rFonts w:ascii="Times New Roman" w:hAnsi="Times New Roman" w:cs="Times New Roman" w:hint="default"/>
      <w:sz w:val="24"/>
      <w:szCs w:val="24"/>
    </w:rPr>
  </w:style>
  <w:style w:type="paragraph" w:styleId="BodyText2">
    <w:name w:val="Body Text 2"/>
    <w:basedOn w:val="Normal"/>
    <w:link w:val="BodyText2Char"/>
    <w:uiPriority w:val="99"/>
    <w:unhideWhenUsed/>
    <w:rsid w:val="001739B4"/>
    <w:pPr>
      <w:spacing w:after="120" w:line="480" w:lineRule="auto"/>
    </w:pPr>
  </w:style>
  <w:style w:type="character" w:customStyle="1" w:styleId="BodyText2Char">
    <w:name w:val="Body Text 2 Char"/>
    <w:basedOn w:val="DefaultParagraphFont"/>
    <w:link w:val="BodyText2"/>
    <w:uiPriority w:val="99"/>
    <w:rsid w:val="001739B4"/>
    <w:rPr>
      <w:sz w:val="24"/>
      <w:szCs w:val="24"/>
      <w:lang w:val="en-GB" w:eastAsia="ar-SA"/>
    </w:rPr>
  </w:style>
  <w:style w:type="character" w:styleId="Strong">
    <w:name w:val="Strong"/>
    <w:basedOn w:val="DefaultParagraphFont"/>
    <w:uiPriority w:val="22"/>
    <w:qFormat/>
    <w:rsid w:val="006F68C8"/>
    <w:rPr>
      <w:b/>
      <w:bCs/>
    </w:rPr>
  </w:style>
  <w:style w:type="paragraph" w:styleId="HTMLPreformatted">
    <w:name w:val="HTML Preformatted"/>
    <w:basedOn w:val="Normal"/>
    <w:link w:val="HTMLPreformattedChar"/>
    <w:uiPriority w:val="99"/>
    <w:unhideWhenUsed/>
    <w:rsid w:val="007C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7C04AF"/>
    <w:rPr>
      <w:rFonts w:ascii="Courier New" w:hAnsi="Courier New" w:cs="Courier New"/>
    </w:rPr>
  </w:style>
  <w:style w:type="character" w:customStyle="1" w:styleId="normalchar">
    <w:name w:val="normal__char"/>
    <w:basedOn w:val="DefaultParagraphFont"/>
    <w:rsid w:val="00AF1EAF"/>
  </w:style>
  <w:style w:type="paragraph" w:customStyle="1" w:styleId="CharChar0">
    <w:name w:val="Char Char_0"/>
    <w:basedOn w:val="Normal"/>
    <w:rsid w:val="00C90FFD"/>
    <w:pPr>
      <w:suppressAutoHyphens w:val="0"/>
      <w:spacing w:before="60" w:after="160" w:line="240" w:lineRule="exact"/>
    </w:pPr>
    <w:rPr>
      <w:rFonts w:ascii="Verdana" w:hAnsi="Verdana" w:cs="Arial"/>
      <w:color w:val="FF00FF"/>
      <w:sz w:val="20"/>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7a3428c47f43e44737244600d14ed1e6134f530e18705c4458440321091b5b58120f150415445c5b0a4356014b4450530401195c1333471b1b1112485a5801574a011503504e1c180c571833471b1b071446585c0e515601514841481f0f2b561358191b15001043095e08541b140e445745455d5f08054c1b00100317130d5d5d551c120a120011474a411b1213471b1b11124258540d5543140b12115c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Rickey\Desktop\Veeru_UI%20_Resume...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7CB0D-97AB-4A40-94DA-21916F9B6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Veeru_UI _Resume..</Template>
  <TotalTime>53</TotalTime>
  <Pages>6</Pages>
  <Words>2598</Words>
  <Characters>14810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Veeraiah Valiveti                                                                      veeru.v9090@gmail.com  , 6361919090                                 </vt:lpstr>
    </vt:vector>
  </TitlesOfParts>
  <Company/>
  <LinksUpToDate>false</LinksUpToDate>
  <CharactersWithSpaces>17374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Veeraiah Valiveti                                                                      veeru.v9090@gmail.com  , 6361919090</dc:title>
  <dc:creator>Rickey</dc:creator>
  <cp:lastModifiedBy>Rickey</cp:lastModifiedBy>
  <cp:revision>29</cp:revision>
  <cp:lastPrinted>2112-12-31T18:30:00Z</cp:lastPrinted>
  <dcterms:created xsi:type="dcterms:W3CDTF">2019-01-24T05:39:00Z</dcterms:created>
  <dcterms:modified xsi:type="dcterms:W3CDTF">2019-02-27T03:49:00Z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Application">
    <vt:lpwstr>Microsoft Azure Information Protection</vt:lpwstr>
  </property>
  <property fmtid="{D5CDD505-2E9C-101B-9397-08002B2CF9AE}" pid="3" name="MSIP_Label_b9a70571-31c6-4603-80c1-ef2fb871a62a_Enabled">
    <vt:lpwstr>True</vt:lpwstr>
  </property>
  <property fmtid="{D5CDD505-2E9C-101B-9397-08002B2CF9AE}" pid="4" name="MSIP_Label_b9a70571-31c6-4603-80c1-ef2fb871a62a_Extended_MSFT_Method">
    <vt:lpwstr>Automatic</vt:lpwstr>
  </property>
  <property fmtid="{D5CDD505-2E9C-101B-9397-08002B2CF9AE}" pid="5" name="MSIP_Label_b9a70571-31c6-4603-80c1-ef2fb871a62a_Name">
    <vt:lpwstr>Internal and Restricted</vt:lpwstr>
  </property>
  <property fmtid="{D5CDD505-2E9C-101B-9397-08002B2CF9AE}" pid="6" name="MSIP_Label_b9a70571-31c6-4603-80c1-ef2fb871a62a_Owner">
    <vt:lpwstr>V0069868@wipro.com</vt:lpwstr>
  </property>
  <property fmtid="{D5CDD505-2E9C-101B-9397-08002B2CF9AE}" pid="7" name="MSIP_Label_b9a70571-31c6-4603-80c1-ef2fb871a62a_Ref">
    <vt:lpwstr>https://api.informationprotection.azure.com/api/258ac4e4-146a-411e-9dc8-79a9e12fd6da</vt:lpwstr>
  </property>
  <property fmtid="{D5CDD505-2E9C-101B-9397-08002B2CF9AE}" pid="8" name="MSIP_Label_b9a70571-31c6-4603-80c1-ef2fb871a62a_SetDate">
    <vt:lpwstr>2018-03-14T12:58:28.7443593+05:30</vt:lpwstr>
  </property>
  <property fmtid="{D5CDD505-2E9C-101B-9397-08002B2CF9AE}" pid="9" name="MSIP_Label_b9a70571-31c6-4603-80c1-ef2fb871a62a_SiteId">
    <vt:lpwstr>258ac4e4-146a-411e-9dc8-79a9e12fd6da</vt:lpwstr>
  </property>
  <property fmtid="{D5CDD505-2E9C-101B-9397-08002B2CF9AE}" pid="10" name="Sensitivity">
    <vt:lpwstr>Internal and Restricted</vt:lpwstr>
  </property>
</Properties>
</file>