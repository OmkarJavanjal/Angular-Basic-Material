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240" w:lineRule="atLeast"/>
        <w:rPr>
          <w:rFonts w:ascii="Franklin Gothic Medium" w:hAnsi="Franklin Gothic Medium" w:cs="Franklin Gothic Medium"/>
          <w:b/>
          <w:sz w:val="28"/>
          <w:szCs w:val="28"/>
        </w:rPr>
      </w:pPr>
      <w:r>
        <w:rPr>
          <w:rFonts w:ascii="Verdana" w:hAnsi="Verdana" w:cs="Verdana"/>
          <w:b/>
          <w:sz w:val="32"/>
          <w:szCs w:val="32"/>
        </w:rPr>
        <w:t>RESUME</w:t>
      </w:r>
      <w:r>
        <w:rPr>
          <w:rFonts w:ascii="Verdana" w:hAnsi="Verdana" w:cs="Verdana"/>
          <w:b/>
          <w:sz w:val="32"/>
          <w:szCs w:val="32"/>
        </w:rPr>
        <w:tab/>
      </w:r>
      <w:r>
        <w:rPr>
          <w:rFonts w:ascii="Verdana" w:hAnsi="Verdana" w:cs="Verdana"/>
          <w:b/>
          <w:sz w:val="32"/>
          <w:szCs w:val="32"/>
        </w:rPr>
        <w:tab/>
      </w:r>
      <w:r>
        <w:rPr>
          <w:rFonts w:ascii="Verdana" w:hAnsi="Verdana" w:cs="Verdana"/>
          <w:b/>
          <w:sz w:val="32"/>
          <w:szCs w:val="32"/>
        </w:rPr>
        <w:tab/>
      </w:r>
      <w:r>
        <w:rPr>
          <w:rFonts w:ascii="Verdana" w:hAnsi="Verdana" w:cs="Verdana"/>
          <w:b/>
          <w:sz w:val="32"/>
          <w:szCs w:val="32"/>
        </w:rPr>
        <w:tab/>
      </w:r>
      <w:r>
        <w:rPr>
          <w:rFonts w:ascii="Verdana" w:hAnsi="Verdana" w:cs="Verdana"/>
          <w:b/>
          <w:sz w:val="32"/>
          <w:szCs w:val="32"/>
        </w:rPr>
        <w:tab/>
      </w:r>
      <w:r>
        <w:rPr>
          <w:rFonts w:ascii="Verdana" w:eastAsia="Times New Roman" w:hAnsi="Verdana" w:cs="Verdana"/>
          <w:b/>
          <w:sz w:val="32"/>
          <w:szCs w:val="32"/>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0pt" coordsize="21600,21600" o:preferrelative="t" filled="f" fillcolor="white" stroked="f">
            <v:fill color2="white"/>
            <v:imagedata r:id="rId5" o:title="" gain="1" blacklevel="0" gamma="0"/>
            <o:lock v:ext="edit" aspectratio="t"/>
            <w10:anchorlock/>
          </v:shape>
        </w:pict>
      </w:r>
      <w:r>
        <w:rPr>
          <w:rFonts w:ascii="Verdana" w:hAnsi="Verdana" w:cs="Verdana"/>
          <w:b/>
          <w:sz w:val="32"/>
          <w:szCs w:val="32"/>
        </w:rPr>
        <w:tab/>
      </w:r>
      <w:r>
        <w:rPr>
          <w:rFonts w:ascii="Verdana" w:hAnsi="Verdana" w:cs="Verdana"/>
          <w:b/>
          <w:sz w:val="32"/>
          <w:szCs w:val="32"/>
        </w:rPr>
        <w:tab/>
      </w:r>
      <w:r>
        <w:rPr>
          <w:rFonts w:ascii="Verdana" w:hAnsi="Verdana" w:cs="Verdana"/>
          <w:b/>
          <w:sz w:val="32"/>
          <w:szCs w:val="32"/>
        </w:rPr>
        <w:tab/>
      </w:r>
    </w:p>
    <w:p>
      <w:pPr>
        <w:spacing w:line="240" w:lineRule="atLeast"/>
        <w:rPr>
          <w:rFonts w:ascii="Franklin Gothic Medium" w:hAnsi="Franklin Gothic Medium" w:cs="Franklin Gothic Medium"/>
          <w:b/>
          <w:sz w:val="20"/>
          <w:szCs w:val="20"/>
        </w:rPr>
      </w:pPr>
      <w:r>
        <w:rPr>
          <w:rFonts w:ascii="Franklin Gothic Medium" w:hAnsi="Franklin Gothic Medium" w:cs="Franklin Gothic Medium"/>
          <w:b/>
          <w:sz w:val="28"/>
          <w:szCs w:val="28"/>
        </w:rPr>
        <w:t>Naval Kishor</w:t>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r>
        <w:rPr>
          <w:rFonts w:ascii="Franklin Gothic Medium" w:hAnsi="Franklin Gothic Medium" w:cs="Franklin Gothic Medium"/>
          <w:b/>
          <w:sz w:val="28"/>
          <w:szCs w:val="28"/>
        </w:rPr>
        <w:tab/>
      </w:r>
    </w:p>
    <w:p>
      <w:pPr>
        <w:spacing w:line="240" w:lineRule="atLeast"/>
      </w:pPr>
      <w:r>
        <w:rPr>
          <w:rFonts w:ascii="Franklin Gothic Medium" w:hAnsi="Franklin Gothic Medium" w:cs="Franklin Gothic Medium"/>
          <w:b/>
          <w:sz w:val="20"/>
          <w:szCs w:val="20"/>
        </w:rPr>
        <w:t xml:space="preserve">E-Mail: </w:t>
      </w:r>
      <w:r>
        <w:rPr>
          <w:rStyle w:val="Hyperlink"/>
          <w:rFonts w:ascii="Franklin Gothic Medium" w:hAnsi="Franklin Gothic Medium" w:cs="Franklin Gothic Medium"/>
        </w:rPr>
        <w:t>naval.kishor6@gmail.com</w:t>
      </w:r>
      <w:bookmarkStart w:id="0" w:name="_GoBack"/>
      <w:bookmarkEnd w:id="0"/>
    </w:p>
    <w:p>
      <w:pPr>
        <w:spacing w:line="240" w:lineRule="atLeast"/>
      </w:pPr>
      <w:r>
        <w:rPr>
          <w:rFonts w:ascii="Franklin Gothic Medium" w:hAnsi="Franklin Gothic Medium" w:cs="Franklin Gothic Medium"/>
          <w:b/>
          <w:sz w:val="20"/>
          <w:szCs w:val="20"/>
        </w:rPr>
        <w:t>Mobile:</w:t>
      </w:r>
      <w:r>
        <w:rPr>
          <w:rFonts w:ascii="Franklin Gothic Medium" w:hAnsi="Franklin Gothic Medium" w:cs="Franklin Gothic Medium"/>
          <w:sz w:val="20"/>
          <w:szCs w:val="20"/>
        </w:rPr>
        <w:t xml:space="preserve"> +91-9990200404</w:t>
      </w:r>
    </w:p>
    <w:p>
      <w:pPr>
        <w:spacing w:line="240" w:lineRule="atLeast"/>
        <w:jc w:val="both"/>
        <w:rPr>
          <w:rFonts w:ascii="Verdana" w:hAnsi="Verdana" w:cs="Times New Roman"/>
          <w:b/>
          <w:color w:val="000000"/>
          <w:kern w:val="1"/>
          <w:sz w:val="16"/>
          <w:szCs w:val="16"/>
        </w:rPr>
      </w:pPr>
      <w:r>
        <w:rPr>
          <w:rFonts w:ascii="Times New Roman" w:eastAsia="Times New Roman" w:hAnsi="Times New Roman" w:cs="Mangal"/>
          <w:sz w:val="24"/>
          <w:szCs w:val="24"/>
          <w:lang w:val="en-US" w:eastAsia="zh-CN" w:bidi="ar-SA"/>
        </w:rPr>
        <w:pict>
          <v:rect id="Rectangle 12" o:spid="_x0000_i1026" style="width:509.05pt;height:1.5pt;mso-wrap-style:none;v-text-anchor:middle" coordsize="21600,21600" o:preferrelative="t" filled="t" fillcolor="#aca899" stroked="f">
            <o:lock v:ext="edit" aspectratio="f"/>
            <w10:anchorlock/>
          </v:rect>
        </w:pict>
      </w:r>
    </w:p>
    <w:p>
      <w:pPr>
        <w:keepNext/>
        <w:shd w:val="clear" w:color="auto" w:fill="FFFFFF"/>
        <w:jc w:val="both"/>
        <w:rPr>
          <w:rFonts w:ascii="Verdana" w:hAnsi="Verdana" w:cs="Verdana"/>
          <w:b/>
          <w:sz w:val="16"/>
          <w:szCs w:val="16"/>
        </w:rPr>
      </w:pPr>
      <w:r>
        <w:rPr>
          <w:rFonts w:ascii="Verdana" w:hAnsi="Verdana" w:cs="Times New Roman"/>
          <w:b/>
          <w:color w:val="000000"/>
          <w:kern w:val="1"/>
          <w:sz w:val="16"/>
          <w:szCs w:val="16"/>
        </w:rPr>
        <w:t>Seeking a challenging position in an organization where I can effectively contribute my experience, development skills and various abilities to its growth through hard work and dedication.</w:t>
      </w:r>
    </w:p>
    <w:p>
      <w:pPr>
        <w:spacing w:line="240" w:lineRule="atLeast"/>
        <w:jc w:val="both"/>
      </w:pPr>
      <w:r>
        <w:rPr>
          <w:rFonts w:ascii="Verdana" w:hAnsi="Verdana" w:cs="Verdana"/>
          <w:b/>
          <w:sz w:val="16"/>
          <w:szCs w:val="16"/>
        </w:rPr>
        <w:t xml:space="preserve">Industry Preference: </w:t>
      </w:r>
      <w:r>
        <w:rPr>
          <w:rFonts w:ascii="Verdana" w:hAnsi="Verdana" w:cs="Verdana"/>
          <w:bCs/>
          <w:sz w:val="16"/>
          <w:szCs w:val="16"/>
        </w:rPr>
        <w:t>Software and Manufacturing</w:t>
      </w:r>
      <w:r>
        <w:rPr>
          <w:rFonts w:ascii="Verdana" w:hAnsi="Verdana" w:cs="Verdana"/>
          <w:bCs/>
          <w:sz w:val="16"/>
          <w:szCs w:val="16"/>
        </w:rPr>
        <w:tab/>
      </w:r>
      <w:r>
        <w:rPr>
          <w:rFonts w:ascii="Verdana" w:hAnsi="Verdana" w:cs="Verdana"/>
          <w:bCs/>
          <w:sz w:val="16"/>
          <w:szCs w:val="16"/>
        </w:rPr>
        <w:tab/>
      </w:r>
      <w:r>
        <w:rPr>
          <w:rFonts w:ascii="Verdana" w:hAnsi="Verdana" w:cs="Verdana"/>
          <w:b/>
          <w:sz w:val="16"/>
          <w:szCs w:val="16"/>
        </w:rPr>
        <w:t xml:space="preserve">Location Preference: </w:t>
      </w:r>
      <w:r>
        <w:rPr>
          <w:rFonts w:ascii="Verdana" w:hAnsi="Verdana" w:cs="Verdana"/>
          <w:sz w:val="16"/>
          <w:szCs w:val="16"/>
        </w:rPr>
        <w:t>DelhiNCR / Bangalore/Abroad</w:t>
      </w:r>
    </w:p>
    <w:p>
      <w:pPr>
        <w:spacing w:line="240" w:lineRule="atLeast"/>
        <w:jc w:val="both"/>
        <w:rPr>
          <w:rFonts w:ascii="Franklin Gothic Medium" w:hAnsi="Franklin Gothic Medium" w:cs="Arial"/>
          <w:b/>
          <w:sz w:val="20"/>
          <w:szCs w:val="20"/>
        </w:rPr>
      </w:pPr>
      <w:r>
        <w:rPr>
          <w:rFonts w:ascii="Times New Roman" w:eastAsia="Times New Roman" w:hAnsi="Times New Roman" w:cs="Mangal"/>
          <w:sz w:val="24"/>
          <w:szCs w:val="24"/>
          <w:lang w:val="en-US" w:eastAsia="zh-CN" w:bidi="ar-SA"/>
        </w:rPr>
        <w:pict>
          <v:rect id="Rectangle 11" o:spid="_x0000_i1027" style="width:509.05pt;height:1.5pt;mso-wrap-style:none;v-text-anchor:middle" coordsize="21600,21600" o:preferrelative="t" filled="t" fillcolor="#aca899" stroked="f">
            <o:lock v:ext="edit" aspectratio="f"/>
            <w10:anchorlock/>
          </v:rect>
        </w:pict>
      </w:r>
    </w:p>
    <w:p>
      <w:pPr>
        <w:spacing w:line="240" w:lineRule="atLeast"/>
        <w:jc w:val="center"/>
        <w:rPr>
          <w:rFonts w:ascii="Franklin Gothic Medium" w:hAnsi="Franklin Gothic Medium" w:cs="Arial"/>
          <w:b/>
          <w:sz w:val="20"/>
          <w:szCs w:val="20"/>
        </w:rPr>
      </w:pPr>
    </w:p>
    <w:p>
      <w:pPr>
        <w:spacing w:line="240" w:lineRule="atLeast"/>
        <w:jc w:val="center"/>
        <w:rPr>
          <w:rFonts w:ascii="Franklin Gothic Medium" w:hAnsi="Franklin Gothic Medium" w:cs="Arial"/>
          <w:b/>
          <w:sz w:val="20"/>
          <w:szCs w:val="20"/>
        </w:rPr>
      </w:pPr>
    </w:p>
    <w:p>
      <w:pPr>
        <w:spacing w:line="240" w:lineRule="atLeast"/>
        <w:jc w:val="center"/>
        <w:rPr>
          <w:rFonts w:ascii="Franklin Gothic Medium" w:hAnsi="Franklin Gothic Medium" w:cs="Arial"/>
          <w:b/>
          <w:sz w:val="20"/>
          <w:szCs w:val="20"/>
        </w:rPr>
      </w:pPr>
      <w:r>
        <w:rPr>
          <w:rFonts w:ascii="Franklin Gothic Medium" w:hAnsi="Franklin Gothic Medium" w:cs="Arial"/>
          <w:b/>
          <w:sz w:val="20"/>
          <w:szCs w:val="20"/>
        </w:rPr>
        <w:t>Executive Summary</w:t>
      </w:r>
    </w:p>
    <w:p>
      <w:pPr>
        <w:spacing w:line="240" w:lineRule="atLeast"/>
        <w:jc w:val="center"/>
        <w:rPr>
          <w:rFonts w:ascii="Verdana" w:hAnsi="Verdana" w:cs="Times New Roman"/>
          <w:b/>
          <w:bCs/>
          <w:sz w:val="18"/>
          <w:szCs w:val="18"/>
          <w:shd w:val="clear" w:color="auto" w:fill="C0C0C0"/>
        </w:rPr>
      </w:pPr>
    </w:p>
    <w:tbl>
      <w:tblPr>
        <w:tblStyle w:val="TableNormal"/>
        <w:tblW w:w="9617"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2000"/>
        <w:gridCol w:w="7617"/>
      </w:tblGrid>
      <w:tr>
        <w:tblPrEx>
          <w:tblW w:w="9617"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Ex>
        <w:trPr>
          <w:trHeight w:val="565"/>
        </w:trPr>
        <w:tc>
          <w:tcPr>
            <w:tcW w:w="2000" w:type="dxa"/>
            <w:shd w:val="clear" w:color="auto" w:fill="C0C0C0"/>
            <w:vAlign w:val="top"/>
          </w:tcPr>
          <w:p>
            <w:pPr>
              <w:keepNext/>
              <w:rPr>
                <w:rFonts w:ascii="Verdana" w:hAnsi="Verdana" w:cs="Times New Roman"/>
                <w:b/>
                <w:bCs/>
                <w:sz w:val="16"/>
                <w:szCs w:val="16"/>
                <w:shd w:val="clear" w:color="auto" w:fill="C0C0C0"/>
              </w:rPr>
            </w:pPr>
            <w:r>
              <w:rPr>
                <w:rFonts w:ascii="Verdana" w:hAnsi="Verdana" w:cs="Times New Roman"/>
                <w:b/>
                <w:bCs/>
                <w:sz w:val="18"/>
                <w:szCs w:val="18"/>
                <w:shd w:val="clear" w:color="auto" w:fill="C0C0C0"/>
              </w:rPr>
              <w:t>Current Employer</w:t>
            </w:r>
          </w:p>
          <w:p>
            <w:pPr>
              <w:rPr>
                <w:rFonts w:ascii="Verdana" w:hAnsi="Verdana" w:cs="Times New Roman"/>
                <w:sz w:val="16"/>
                <w:szCs w:val="16"/>
              </w:rPr>
            </w:pPr>
            <w:r>
              <w:rPr>
                <w:rFonts w:ascii="Times New Roman" w:eastAsia="Times New Roman" w:hAnsi="Times New Roman" w:cs="Mangal"/>
                <w:sz w:val="24"/>
                <w:szCs w:val="24"/>
                <w:lang w:val="en-US" w:eastAsia="zh-CN" w:bidi="ar-SA"/>
              </w:rPr>
              <w:pict>
                <v:shapetype id="_x0000_t202" coordsize="21600,21600" o:spt="202" path="m,l,21600r21600,l21600,xe">
                  <v:stroke joinstyle="miter"/>
                  <v:path gradientshapeok="t" o:connecttype="rect"/>
                </v:shapetype>
                <v:shape id="Quad Arrow 7" o:spid="_x0000_s1028" type="#_x0000_t202" style="width:488pt;height:148.1pt;margin-top:27.15pt;margin-left:0;mso-height-relative:page;mso-width-relative:page;mso-wrap-distance-bottom:0;mso-wrap-distance-left:0;mso-wrap-distance-right:9.05pt;mso-wrap-distance-top:0;position:absolute;z-index:251658240" coordsize="21600,21600" o:preferrelative="t" filled="t" fillcolor="white" stroked="f">
                  <v:fill opacity="0"/>
                  <o:lock v:ext="edit" aspectratio="f"/>
                  <v:textbox inset="0,0,0,0">
                    <w:txbxContent>
                      <w:tbl>
                        <w:tblPr>
                          <w:tblStyle w:val="TableNormal"/>
                          <w:tblW w:w="9552"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2022"/>
                          <w:gridCol w:w="7530"/>
                        </w:tblGrid>
                        <w:tr>
                          <w:tblPrEx>
                            <w:tblW w:w="9552"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Ex>
                          <w:trPr>
                            <w:trHeight w:val="909"/>
                          </w:trPr>
                          <w:tc>
                            <w:tcPr>
                              <w:tcW w:w="2022" w:type="dxa"/>
                              <w:shd w:val="clear" w:color="auto" w:fill="C0C0C0"/>
                              <w:vAlign w:val="top"/>
                            </w:tcPr>
                            <w:p>
                              <w:pPr>
                                <w:rPr>
                                  <w:rFonts w:ascii="Verdana" w:hAnsi="Verdana" w:cs="Times New Roman"/>
                                  <w:b/>
                                  <w:bCs/>
                                  <w:sz w:val="16"/>
                                  <w:szCs w:val="16"/>
                                </w:rPr>
                              </w:pPr>
                              <w:r>
                                <w:rPr>
                                  <w:rFonts w:ascii="Verdana" w:hAnsi="Verdana" w:cs="Times New Roman"/>
                                  <w:b/>
                                  <w:bCs/>
                                  <w:sz w:val="18"/>
                                  <w:szCs w:val="18"/>
                                  <w:shd w:val="clear" w:color="auto" w:fill="C0C0C0"/>
                                </w:rPr>
                                <w:t>Experience</w:t>
                              </w:r>
                            </w:p>
                          </w:tc>
                          <w:tc>
                            <w:tcPr>
                              <w:tcW w:w="7530" w:type="dxa"/>
                              <w:vAlign w:val="top"/>
                            </w:tcPr>
                            <w:p>
                              <w:pPr>
                                <w:ind w:left="360"/>
                                <w:rPr>
                                  <w:rFonts w:ascii="Verdana" w:hAnsi="Verdana" w:cs="Verdana"/>
                                  <w:b/>
                                  <w:sz w:val="20"/>
                                  <w:szCs w:val="20"/>
                                </w:rPr>
                              </w:pPr>
                              <w:r>
                                <w:rPr>
                                  <w:rFonts w:ascii="Verdana" w:hAnsi="Verdana" w:cs="Times New Roman"/>
                                  <w:b/>
                                  <w:bCs/>
                                  <w:sz w:val="20"/>
                                  <w:szCs w:val="20"/>
                                </w:rPr>
                                <w:t xml:space="preserve">          </w:t>
                              </w:r>
                              <w:r>
                                <w:rPr>
                                  <w:rFonts w:ascii="Verdana" w:hAnsi="Verdana" w:cs="Times New Roman"/>
                                  <w:b/>
                                  <w:bCs/>
                                  <w:sz w:val="20"/>
                                  <w:szCs w:val="20"/>
                                  <w:lang w:val="en-US"/>
                                </w:rPr>
                                <w:t>9</w:t>
                              </w:r>
                              <w:r>
                                <w:rPr>
                                  <w:rFonts w:ascii="Verdana" w:hAnsi="Verdana" w:cs="Times New Roman"/>
                                  <w:b/>
                                  <w:bCs/>
                                  <w:sz w:val="20"/>
                                  <w:szCs w:val="20"/>
                                </w:rPr>
                                <w:t xml:space="preserve"> years </w:t>
                              </w:r>
                              <w:r>
                                <w:rPr>
                                  <w:rFonts w:ascii="Verdana" w:hAnsi="Verdana" w:cs="Times New Roman"/>
                                  <w:b/>
                                  <w:sz w:val="20"/>
                                  <w:szCs w:val="20"/>
                                </w:rPr>
                                <w:t>and</w:t>
                              </w:r>
                              <w:r>
                                <w:rPr>
                                  <w:rFonts w:ascii="Verdana" w:hAnsi="Verdana" w:cs="Times New Roman"/>
                                  <w:b/>
                                  <w:bCs/>
                                  <w:sz w:val="20"/>
                                  <w:szCs w:val="20"/>
                                </w:rPr>
                                <w:t> </w:t>
                              </w:r>
                              <w:r>
                                <w:rPr>
                                  <w:rFonts w:ascii="Verdana" w:hAnsi="Verdana" w:cs="Times New Roman"/>
                                  <w:b/>
                                  <w:bCs/>
                                  <w:sz w:val="20"/>
                                  <w:szCs w:val="20"/>
                                  <w:lang w:val="en-US"/>
                                </w:rPr>
                                <w:t>8</w:t>
                              </w:r>
                              <w:r>
                                <w:rPr>
                                  <w:rFonts w:ascii="Verdana" w:hAnsi="Verdana" w:cs="Times New Roman"/>
                                  <w:b/>
                                  <w:bCs/>
                                  <w:sz w:val="20"/>
                                  <w:szCs w:val="20"/>
                                </w:rPr>
                                <w:t xml:space="preserve"> months </w:t>
                              </w:r>
                              <w:r>
                                <w:rPr>
                                  <w:rFonts w:ascii="Verdana" w:hAnsi="Verdana" w:cs="Times New Roman"/>
                                  <w:b/>
                                  <w:sz w:val="20"/>
                                  <w:szCs w:val="20"/>
                                </w:rPr>
                                <w:t>of work experience. </w:t>
                              </w:r>
                            </w:p>
                            <w:p>
                              <w:pPr>
                                <w:ind w:left="360"/>
                                <w:rPr>
                                  <w:rFonts w:ascii="Verdana" w:hAnsi="Verdana" w:cs="Verdana"/>
                                  <w:b/>
                                  <w:sz w:val="20"/>
                                  <w:szCs w:val="20"/>
                                </w:rPr>
                              </w:pPr>
                              <w:r>
                                <w:rPr>
                                  <w:rFonts w:ascii="Verdana" w:hAnsi="Verdana" w:cs="Verdana"/>
                                  <w:b/>
                                  <w:sz w:val="20"/>
                                  <w:szCs w:val="20"/>
                                </w:rPr>
                                <w:t xml:space="preserve">            </w:t>
                              </w:r>
                            </w:p>
                            <w:p>
                              <w:pPr>
                                <w:ind w:left="360"/>
                                <w:rPr>
                                  <w:rFonts w:ascii="Verdana" w:hAnsi="Verdana" w:cs="Verdana"/>
                                  <w:b/>
                                  <w:sz w:val="16"/>
                                  <w:szCs w:val="16"/>
                                </w:rPr>
                              </w:pPr>
                              <w:r>
                                <w:rPr>
                                  <w:rFonts w:ascii="Verdana" w:hAnsi="Verdana" w:cs="Verdana"/>
                                  <w:sz w:val="20"/>
                                  <w:szCs w:val="20"/>
                                </w:rPr>
                                <w:t xml:space="preserve">          </w:t>
                              </w:r>
                              <w:r>
                                <w:rPr>
                                  <w:rFonts w:ascii="Verdana" w:hAnsi="Verdana" w:cs="Verdana"/>
                                  <w:b/>
                                  <w:sz w:val="16"/>
                                  <w:szCs w:val="16"/>
                                </w:rPr>
                                <w:t>17</w:t>
                              </w:r>
                              <w:r>
                                <w:rPr>
                                  <w:rFonts w:ascii="Verdana" w:hAnsi="Verdana" w:cs="Verdana"/>
                                  <w:b/>
                                  <w:sz w:val="16"/>
                                  <w:szCs w:val="16"/>
                                  <w:vertAlign w:val="superscript"/>
                                </w:rPr>
                                <w:t>th</w:t>
                              </w:r>
                              <w:r>
                                <w:rPr>
                                  <w:rFonts w:ascii="Verdana" w:hAnsi="Verdana" w:cs="Verdana"/>
                                  <w:b/>
                                  <w:sz w:val="16"/>
                                  <w:szCs w:val="16"/>
                                </w:rPr>
                                <w:t xml:space="preserve"> Feb 2016 to till date</w:t>
                              </w:r>
                              <w:r>
                                <w:rPr>
                                  <w:rFonts w:ascii="Verdana" w:hAnsi="Verdana" w:cs="Verdana"/>
                                  <w:sz w:val="16"/>
                                  <w:szCs w:val="16"/>
                                </w:rPr>
                                <w:t xml:space="preserve"> </w:t>
                              </w:r>
                              <w:r>
                                <w:rPr>
                                  <w:rFonts w:ascii="Verdana" w:hAnsi="Verdana" w:cs="Verdana"/>
                                  <w:b/>
                                  <w:sz w:val="16"/>
                                  <w:szCs w:val="16"/>
                                </w:rPr>
                                <w:t>Damco Solutions Pvt Ltd as Sr. Devops     Engineer</w:t>
                              </w:r>
                            </w:p>
                            <w:p>
                              <w:pPr>
                                <w:pStyle w:val="ListParagraph1"/>
                                <w:spacing w:after="0" w:line="240" w:lineRule="auto"/>
                                <w:ind w:left="1140"/>
                                <w:jc w:val="both"/>
                                <w:rPr>
                                  <w:rFonts w:ascii="Verdana" w:eastAsia="Times New Roman" w:hAnsi="Verdana" w:cs="Verdana"/>
                                  <w:sz w:val="16"/>
                                  <w:szCs w:val="16"/>
                                </w:rPr>
                              </w:pPr>
                            </w:p>
                            <w:p>
                              <w:pPr>
                                <w:pStyle w:val="ListParagraph1"/>
                                <w:spacing w:after="0" w:line="240" w:lineRule="auto"/>
                                <w:ind w:left="1140"/>
                                <w:jc w:val="both"/>
                                <w:rPr>
                                  <w:rFonts w:ascii="Verdana" w:eastAsia="Times New Roman" w:hAnsi="Verdana" w:cs="Verdana"/>
                                  <w:b/>
                                  <w:sz w:val="16"/>
                                  <w:szCs w:val="16"/>
                                </w:rPr>
                              </w:pPr>
                              <w:r>
                                <w:rPr>
                                  <w:rFonts w:ascii="Verdana" w:eastAsia="Times New Roman" w:hAnsi="Verdana" w:cs="Verdana"/>
                                  <w:b/>
                                  <w:sz w:val="16"/>
                                  <w:szCs w:val="16"/>
                                </w:rPr>
                                <w:t>1 Year 2 Months of (since Dec 2014 to 16</w:t>
                              </w:r>
                              <w:r>
                                <w:rPr>
                                  <w:rFonts w:ascii="Verdana" w:eastAsia="Times New Roman" w:hAnsi="Verdana" w:cs="Verdana"/>
                                  <w:b/>
                                  <w:sz w:val="16"/>
                                  <w:szCs w:val="16"/>
                                  <w:vertAlign w:val="superscript"/>
                                </w:rPr>
                                <w:t>th</w:t>
                              </w:r>
                              <w:r>
                                <w:rPr>
                                  <w:rFonts w:ascii="Verdana" w:eastAsia="Times New Roman" w:hAnsi="Verdana" w:cs="Verdana"/>
                                  <w:b/>
                                  <w:sz w:val="16"/>
                                  <w:szCs w:val="16"/>
                                </w:rPr>
                                <w:t xml:space="preserve"> Feb 2016</w:t>
                              </w:r>
                              <w:r>
                                <w:rPr>
                                  <w:rFonts w:ascii="Verdana" w:eastAsia="Times New Roman" w:hAnsi="Verdana" w:cs="Verdana"/>
                                  <w:sz w:val="16"/>
                                  <w:szCs w:val="16"/>
                                </w:rPr>
                                <w:t>) as a </w:t>
                              </w:r>
                              <w:r>
                                <w:rPr>
                                  <w:rFonts w:ascii="Verdana" w:eastAsia="Times New Roman" w:hAnsi="Verdana" w:cs="Verdana"/>
                                  <w:b/>
                                  <w:sz w:val="16"/>
                                  <w:szCs w:val="16"/>
                                </w:rPr>
                                <w:t>system administrator in Ql2 Software India Pvt. Ltd Gurgoun .</w:t>
                              </w:r>
                            </w:p>
                            <w:p>
                              <w:pPr>
                                <w:pStyle w:val="ListParagraph1"/>
                                <w:spacing w:after="0" w:line="240" w:lineRule="auto"/>
                                <w:ind w:left="1140"/>
                                <w:jc w:val="both"/>
                                <w:rPr>
                                  <w:rFonts w:ascii="Verdana" w:eastAsia="Times New Roman" w:hAnsi="Verdana" w:cs="Verdana"/>
                                  <w:b/>
                                  <w:sz w:val="16"/>
                                  <w:szCs w:val="16"/>
                                </w:rPr>
                              </w:pPr>
                            </w:p>
                            <w:p>
                              <w:pPr>
                                <w:pStyle w:val="ListParagraph1"/>
                                <w:spacing w:after="0" w:line="240" w:lineRule="auto"/>
                                <w:ind w:left="1140"/>
                                <w:jc w:val="both"/>
                                <w:rPr>
                                  <w:rFonts w:ascii="Verdana" w:eastAsia="Times New Roman" w:hAnsi="Verdana" w:cs="Verdana"/>
                                  <w:sz w:val="16"/>
                                  <w:szCs w:val="16"/>
                                </w:rPr>
                              </w:pPr>
                              <w:r>
                                <w:rPr>
                                  <w:rFonts w:ascii="Verdana" w:eastAsia="Times New Roman" w:hAnsi="Verdana" w:cs="Verdana"/>
                                  <w:b/>
                                  <w:sz w:val="16"/>
                                  <w:szCs w:val="16"/>
                                </w:rPr>
                                <w:t>4 year and 2 months (since Oct 1 2010 to Nov 28</w:t>
                              </w:r>
                              <w:r>
                                <w:rPr>
                                  <w:rFonts w:ascii="Verdana" w:eastAsia="Times New Roman" w:hAnsi="Verdana" w:cs="Verdana"/>
                                  <w:b/>
                                  <w:sz w:val="16"/>
                                  <w:szCs w:val="16"/>
                                  <w:vertAlign w:val="superscript"/>
                                </w:rPr>
                                <w:t>th</w:t>
                              </w:r>
                              <w:r>
                                <w:rPr>
                                  <w:rFonts w:ascii="Verdana" w:eastAsia="Times New Roman" w:hAnsi="Verdana" w:cs="Verdana"/>
                                  <w:b/>
                                  <w:sz w:val="16"/>
                                  <w:szCs w:val="16"/>
                                </w:rPr>
                                <w:t xml:space="preserve"> 2014</w:t>
                              </w:r>
                              <w:r>
                                <w:rPr>
                                  <w:rFonts w:ascii="Verdana" w:eastAsia="Times New Roman" w:hAnsi="Verdana" w:cs="Verdana"/>
                                  <w:sz w:val="16"/>
                                  <w:szCs w:val="16"/>
                                </w:rPr>
                                <w:t>) as a </w:t>
                              </w:r>
                              <w:r>
                                <w:rPr>
                                  <w:rFonts w:ascii="Verdana" w:eastAsia="Times New Roman" w:hAnsi="Verdana" w:cs="Verdana"/>
                                  <w:b/>
                                  <w:sz w:val="16"/>
                                  <w:szCs w:val="16"/>
                                </w:rPr>
                                <w:t>System</w:t>
                              </w:r>
                              <w:r>
                                <w:rPr>
                                  <w:rFonts w:ascii="Verdana" w:hAnsi="Verdana" w:cs="Verdana"/>
                                  <w:b/>
                                  <w:sz w:val="16"/>
                                  <w:szCs w:val="16"/>
                                </w:rPr>
                                <w:t xml:space="preserve"> administrator L</w:t>
                              </w:r>
                              <w:r>
                                <w:rPr>
                                  <w:rFonts w:ascii="Verdana" w:eastAsia="Times New Roman" w:hAnsi="Verdana" w:cs="Verdana"/>
                                  <w:b/>
                                  <w:bCs/>
                                  <w:sz w:val="16"/>
                                  <w:szCs w:val="16"/>
                                </w:rPr>
                                <w:t xml:space="preserve">2 in </w:t>
                              </w:r>
                              <w:r>
                                <w:rPr>
                                  <w:rFonts w:ascii="Verdana" w:hAnsi="Verdana" w:cs="Verdana"/>
                                  <w:b/>
                                  <w:bCs/>
                                  <w:sz w:val="16"/>
                                  <w:szCs w:val="16"/>
                                </w:rPr>
                                <w:t>Impressico Business Solutions Pvt. Ltd</w:t>
                              </w:r>
                              <w:r>
                                <w:rPr>
                                  <w:rFonts w:ascii="Verdana" w:hAnsi="Verdana" w:cs="Verdana"/>
                                  <w:b/>
                                  <w:sz w:val="16"/>
                                  <w:szCs w:val="16"/>
                                </w:rPr>
                                <w:t xml:space="preserve"> Noid</w:t>
                              </w:r>
                              <w:r>
                                <w:rPr>
                                  <w:rFonts w:ascii="Verdana" w:eastAsia="Times New Roman" w:hAnsi="Verdana" w:cs="Verdana"/>
                                  <w:b/>
                                  <w:bCs/>
                                  <w:sz w:val="16"/>
                                  <w:szCs w:val="16"/>
                                </w:rPr>
                                <w:t>a.</w:t>
                              </w:r>
                            </w:p>
                            <w:p>
                              <w:pPr>
                                <w:pStyle w:val="ListParagraph1"/>
                                <w:spacing w:after="0" w:line="240" w:lineRule="auto"/>
                                <w:ind w:left="1140"/>
                                <w:jc w:val="both"/>
                                <w:rPr>
                                  <w:rFonts w:ascii="Verdana" w:eastAsia="Times New Roman" w:hAnsi="Verdana" w:cs="Verdana"/>
                                  <w:sz w:val="16"/>
                                  <w:szCs w:val="16"/>
                                </w:rPr>
                              </w:pPr>
                            </w:p>
                            <w:p>
                              <w:pPr>
                                <w:pStyle w:val="ListParagraph1"/>
                                <w:spacing w:after="0" w:line="240" w:lineRule="auto"/>
                                <w:ind w:left="1140"/>
                                <w:jc w:val="both"/>
                              </w:pPr>
                              <w:r>
                                <w:rPr>
                                  <w:rFonts w:ascii="Verdana" w:eastAsia="Times New Roman" w:hAnsi="Verdana" w:cs="Verdana"/>
                                  <w:b/>
                                  <w:sz w:val="16"/>
                                  <w:szCs w:val="16"/>
                                </w:rPr>
                                <w:t>2 year 6 months of (since June 2008 to 8th Sep 2010)</w:t>
                              </w:r>
                              <w:r>
                                <w:rPr>
                                  <w:rFonts w:ascii="Verdana" w:eastAsia="Times New Roman" w:hAnsi="Verdana" w:cs="Verdana"/>
                                  <w:sz w:val="16"/>
                                  <w:szCs w:val="16"/>
                                </w:rPr>
                                <w:t xml:space="preserve"> as a Linux</w:t>
                              </w:r>
                              <w:r>
                                <w:rPr>
                                  <w:rFonts w:ascii="Verdana" w:eastAsia="Times New Roman" w:hAnsi="Verdana" w:cs="Verdana"/>
                                  <w:b/>
                                  <w:bCs/>
                                  <w:sz w:val="16"/>
                                  <w:szCs w:val="16"/>
                                </w:rPr>
                                <w:t xml:space="preserve"> Admin in Torrid Network Pvt. Ltd, Noida.</w:t>
                              </w:r>
                            </w:p>
                            <w:p>
                              <w:pPr>
                                <w:pStyle w:val="ListParagraph1"/>
                                <w:spacing w:after="0" w:line="240" w:lineRule="auto"/>
                                <w:ind w:left="1140"/>
                                <w:jc w:val="both"/>
                              </w:pPr>
                            </w:p>
                          </w:tc>
                        </w:tr>
                        <w:tr>
                          <w:tblPrEx>
                            <w:tblW w:w="9552" w:type="dxa"/>
                            <w:tblInd w:w="-10" w:type="dxa"/>
                            <w:tblLayout w:type="fixed"/>
                            <w:tblCellMar>
                              <w:top w:w="0" w:type="dxa"/>
                              <w:left w:w="0" w:type="dxa"/>
                              <w:bottom w:w="0" w:type="dxa"/>
                              <w:right w:w="0" w:type="dxa"/>
                            </w:tblCellMar>
                          </w:tblPrEx>
                          <w:trPr>
                            <w:trHeight w:val="909"/>
                          </w:trPr>
                          <w:tc>
                            <w:tcPr>
                              <w:tcW w:w="2022" w:type="dxa"/>
                              <w:shd w:val="clear" w:color="auto" w:fill="C0C0C0"/>
                              <w:vAlign w:val="top"/>
                            </w:tcPr>
                            <w:p>
                              <w:pPr>
                                <w:rPr>
                                  <w:rFonts w:ascii="Verdana" w:hAnsi="Verdana" w:cs="Times New Roman"/>
                                  <w:b/>
                                  <w:bCs/>
                                  <w:sz w:val="18"/>
                                  <w:szCs w:val="18"/>
                                  <w:shd w:val="clear" w:color="auto" w:fill="C0C0C0"/>
                                </w:rPr>
                              </w:pPr>
                            </w:p>
                          </w:tc>
                          <w:tc>
                            <w:tcPr>
                              <w:tcW w:w="7530" w:type="dxa"/>
                              <w:vAlign w:val="top"/>
                            </w:tcPr>
                            <w:p>
                              <w:pPr>
                                <w:ind w:left="360"/>
                                <w:rPr>
                                  <w:rFonts w:ascii="Verdana" w:hAnsi="Verdana" w:cs="Times New Roman"/>
                                  <w:b/>
                                  <w:bCs/>
                                  <w:sz w:val="20"/>
                                  <w:szCs w:val="20"/>
                                </w:rPr>
                              </w:pPr>
                            </w:p>
                          </w:tc>
                        </w:tr>
                      </w:tbl>
                      <w:p/>
                    </w:txbxContent>
                  </v:textbox>
                  <w10:wrap type="square"/>
                </v:shape>
              </w:pict>
            </w:r>
            <w:r>
              <w:rPr>
                <w:rFonts w:ascii="Verdana" w:hAnsi="Verdana" w:cs="Times New Roman"/>
                <w:b/>
                <w:bCs/>
                <w:sz w:val="16"/>
                <w:szCs w:val="16"/>
                <w:shd w:val="clear" w:color="auto" w:fill="C0C0C0"/>
              </w:rPr>
              <w:t> </w:t>
            </w:r>
          </w:p>
        </w:tc>
        <w:tc>
          <w:tcPr>
            <w:tcW w:w="7617" w:type="dxa"/>
            <w:vAlign w:val="top"/>
          </w:tcPr>
          <w:p>
            <w:r>
              <w:rPr>
                <w:rFonts w:ascii="Verdana" w:hAnsi="Verdana" w:cs="Times New Roman"/>
                <w:b/>
                <w:bCs/>
                <w:sz w:val="16"/>
                <w:szCs w:val="16"/>
              </w:rPr>
              <w:t> </w:t>
            </w:r>
            <w:r>
              <w:rPr>
                <w:rFonts w:ascii="Verdana" w:hAnsi="Verdana" w:cs="Mangal"/>
                <w:b/>
                <w:bCs/>
                <w:sz w:val="18"/>
                <w:szCs w:val="18"/>
              </w:rPr>
              <w:t>Damco Solutions Pvt. Ltd Noida currently working as a Sr. Devops Engineer</w:t>
            </w:r>
          </w:p>
        </w:tc>
      </w:tr>
    </w:tbl>
    <w:p>
      <w:pPr>
        <w:shd w:val="clear" w:color="auto" w:fill="FFFFFF"/>
        <w:spacing w:before="60"/>
        <w:jc w:val="both"/>
      </w:pPr>
    </w:p>
    <w:p>
      <w:pPr>
        <w:shd w:val="clear" w:color="auto" w:fill="FFFFFF"/>
        <w:spacing w:before="60"/>
        <w:jc w:val="both"/>
      </w:pPr>
    </w:p>
    <w:p>
      <w:pPr>
        <w:shd w:val="clear" w:color="auto" w:fill="FFFFFF"/>
        <w:spacing w:before="60"/>
        <w:jc w:val="both"/>
      </w:pPr>
    </w:p>
    <w:p>
      <w:pPr>
        <w:shd w:val="clear" w:color="auto" w:fill="FFFFFF"/>
        <w:spacing w:before="60"/>
        <w:jc w:val="both"/>
        <w:rPr>
          <w:rFonts w:ascii="Franklin Gothic Medium" w:hAnsi="Franklin Gothic Medium" w:cs="Franklin Gothic Medium"/>
          <w:b/>
          <w:sz w:val="20"/>
          <w:szCs w:val="20"/>
        </w:rPr>
      </w:pPr>
      <w:r>
        <w:rPr>
          <w:rFonts w:ascii="Times New Roman" w:eastAsia="Times New Roman" w:hAnsi="Times New Roman" w:cs="Mangal"/>
          <w:sz w:val="24"/>
          <w:szCs w:val="24"/>
          <w:lang w:val="en-US" w:eastAsia="zh-CN" w:bidi="ar-SA"/>
        </w:rPr>
        <w:pict>
          <v:rect id="Rectangle 10" o:spid="_x0000_i1029" style="width:509.05pt;height:1.5pt;mso-wrap-style:none;v-text-anchor:middle" coordsize="21600,21600" o:preferrelative="t" filled="t" fillcolor="#aca899" stroked="f">
            <o:lock v:ext="edit" aspectratio="f"/>
            <w10:anchorlock/>
          </v:rect>
        </w:pict>
      </w:r>
    </w:p>
    <w:p>
      <w:pPr>
        <w:spacing w:line="240" w:lineRule="atLeast"/>
        <w:jc w:val="center"/>
        <w:rPr>
          <w:rFonts w:ascii="Verdana" w:hAnsi="Verdana" w:cs="Verdana"/>
          <w:b/>
          <w:sz w:val="16"/>
          <w:szCs w:val="16"/>
        </w:rPr>
      </w:pPr>
      <w:r>
        <w:rPr>
          <w:rFonts w:ascii="Franklin Gothic Medium" w:hAnsi="Franklin Gothic Medium" w:cs="Franklin Gothic Medium"/>
          <w:b/>
          <w:sz w:val="20"/>
          <w:szCs w:val="20"/>
        </w:rPr>
        <w:t>Areas of Exposure</w:t>
      </w:r>
    </w:p>
    <w:p>
      <w:pPr>
        <w:spacing w:line="240" w:lineRule="atLeast"/>
        <w:jc w:val="both"/>
        <w:rPr>
          <w:rFonts w:ascii="Verdana" w:hAnsi="Verdana" w:cs="Verdana"/>
          <w:b/>
          <w:sz w:val="20"/>
          <w:szCs w:val="20"/>
        </w:rPr>
      </w:pPr>
      <w:r>
        <w:rPr>
          <w:rFonts w:ascii="Verdana" w:hAnsi="Verdana" w:cs="Verdana"/>
          <w:b/>
          <w:sz w:val="16"/>
          <w:szCs w:val="16"/>
        </w:rPr>
        <w:t>T</w:t>
      </w:r>
      <w:r>
        <w:rPr>
          <w:rFonts w:ascii="Verdana" w:hAnsi="Verdana" w:cs="Verdana"/>
          <w:b/>
          <w:sz w:val="20"/>
          <w:szCs w:val="20"/>
        </w:rPr>
        <w:t>echnical:</w:t>
      </w:r>
    </w:p>
    <w:p>
      <w:pPr>
        <w:spacing w:line="240" w:lineRule="atLeast"/>
        <w:jc w:val="both"/>
        <w:rPr>
          <w:rFonts w:ascii="Verdana" w:hAnsi="Verdana" w:cs="Verdana"/>
          <w:b/>
          <w:sz w:val="20"/>
          <w:szCs w:val="20"/>
        </w:rPr>
      </w:pPr>
    </w:p>
    <w:p>
      <w:pPr>
        <w:spacing w:line="240" w:lineRule="atLeast"/>
        <w:ind w:left="2160" w:hanging="2160"/>
        <w:jc w:val="both"/>
        <w:rPr>
          <w:rFonts w:ascii="Verdana" w:hAnsi="Verdana" w:cs="Verdana"/>
          <w:b/>
          <w:sz w:val="20"/>
          <w:szCs w:val="20"/>
        </w:rPr>
      </w:pPr>
      <w:r>
        <w:rPr>
          <w:rFonts w:ascii="Verdana" w:hAnsi="Verdana" w:cs="Verdana"/>
          <w:b/>
          <w:sz w:val="20"/>
          <w:szCs w:val="20"/>
        </w:rPr>
        <w:t>Operating Systems           :</w:t>
      </w:r>
      <w:r>
        <w:rPr>
          <w:rFonts w:ascii="Verdana" w:hAnsi="Verdana" w:cs="Verdana"/>
          <w:sz w:val="20"/>
          <w:szCs w:val="20"/>
        </w:rPr>
        <w:t xml:space="preserve">  Windows, UNIX Flavors-Linux RHEL 5.4, 6 &amp; 7, CentOS, Ubuntu</w:t>
      </w:r>
    </w:p>
    <w:p>
      <w:pPr>
        <w:spacing w:line="240" w:lineRule="atLeast"/>
        <w:ind w:left="2160" w:hanging="2160"/>
        <w:jc w:val="both"/>
        <w:rPr>
          <w:rFonts w:ascii="Verdana" w:hAnsi="Verdana" w:cs="Verdana"/>
          <w:b/>
          <w:sz w:val="20"/>
          <w:szCs w:val="20"/>
        </w:rPr>
      </w:pPr>
      <w:r>
        <w:rPr>
          <w:rFonts w:ascii="Verdana" w:hAnsi="Verdana" w:cs="Verdana"/>
          <w:b/>
          <w:sz w:val="20"/>
          <w:szCs w:val="20"/>
        </w:rPr>
        <w:t xml:space="preserve">Web Server                       :  </w:t>
      </w:r>
      <w:r>
        <w:rPr>
          <w:rFonts w:ascii="Verdana" w:hAnsi="Verdana" w:cs="Verdana"/>
          <w:sz w:val="20"/>
          <w:szCs w:val="20"/>
        </w:rPr>
        <w:t>Apache, tomcat</w:t>
      </w:r>
      <w:r>
        <w:rPr>
          <w:rFonts w:ascii="Verdana" w:hAnsi="Verdana" w:cs="Verdana"/>
          <w:sz w:val="20"/>
          <w:szCs w:val="20"/>
          <w:lang w:val="en-US"/>
        </w:rPr>
        <w:t>, Nginx</w:t>
      </w:r>
    </w:p>
    <w:p>
      <w:pPr>
        <w:spacing w:line="240" w:lineRule="atLeast"/>
        <w:ind w:left="2160" w:hanging="2160"/>
        <w:jc w:val="both"/>
        <w:rPr>
          <w:rFonts w:ascii="Verdana" w:hAnsi="Verdana" w:cs="Verdana"/>
          <w:b/>
          <w:sz w:val="20"/>
          <w:szCs w:val="20"/>
        </w:rPr>
      </w:pPr>
      <w:r>
        <w:rPr>
          <w:rFonts w:ascii="Verdana" w:hAnsi="Verdana" w:cs="Verdana"/>
          <w:b/>
          <w:sz w:val="20"/>
          <w:szCs w:val="20"/>
        </w:rPr>
        <w:t xml:space="preserve">Reporting Tool                  :  </w:t>
      </w:r>
      <w:r>
        <w:rPr>
          <w:rFonts w:ascii="Verdana" w:hAnsi="Verdana" w:cs="Verdana"/>
          <w:sz w:val="20"/>
          <w:szCs w:val="20"/>
        </w:rPr>
        <w:t>Nagios</w:t>
      </w:r>
    </w:p>
    <w:p>
      <w:pPr>
        <w:spacing w:line="240" w:lineRule="atLeast"/>
        <w:ind w:left="2160" w:hanging="2160"/>
        <w:jc w:val="both"/>
        <w:rPr>
          <w:rFonts w:ascii="Verdana" w:hAnsi="Verdana" w:cs="Verdana"/>
          <w:b/>
          <w:sz w:val="20"/>
          <w:szCs w:val="20"/>
        </w:rPr>
      </w:pPr>
      <w:r>
        <w:rPr>
          <w:rFonts w:ascii="Verdana" w:hAnsi="Verdana" w:cs="Verdana"/>
          <w:b/>
          <w:sz w:val="20"/>
          <w:szCs w:val="20"/>
        </w:rPr>
        <w:t>Networking                       :</w:t>
      </w:r>
      <w:r>
        <w:rPr>
          <w:rFonts w:ascii="Verdana" w:hAnsi="Verdana" w:cs="Verdana"/>
          <w:sz w:val="20"/>
          <w:szCs w:val="20"/>
        </w:rPr>
        <w:t xml:space="preserve">  NFS, FTP, </w:t>
      </w:r>
      <w:r>
        <w:rPr>
          <w:rFonts w:ascii="Verdana" w:hAnsi="Verdana" w:cs="Verdana"/>
          <w:sz w:val="20"/>
          <w:szCs w:val="20"/>
          <w:lang w:val="en-US"/>
        </w:rPr>
        <w:t>S</w:t>
      </w:r>
      <w:r>
        <w:rPr>
          <w:rFonts w:ascii="Verdana" w:hAnsi="Verdana" w:cs="Verdana"/>
          <w:sz w:val="20"/>
          <w:szCs w:val="20"/>
        </w:rPr>
        <w:t>amba, DHCP</w:t>
      </w:r>
    </w:p>
    <w:p>
      <w:pPr>
        <w:spacing w:line="240" w:lineRule="atLeast"/>
        <w:ind w:left="2160" w:hanging="2160"/>
        <w:jc w:val="both"/>
        <w:rPr>
          <w:rFonts w:ascii="Verdana" w:hAnsi="Verdana" w:cs="Verdana"/>
          <w:sz w:val="20"/>
          <w:szCs w:val="20"/>
        </w:rPr>
      </w:pPr>
      <w:r>
        <w:rPr>
          <w:rFonts w:ascii="Verdana" w:hAnsi="Verdana" w:cs="Verdana"/>
          <w:b/>
          <w:iCs/>
          <w:sz w:val="20"/>
          <w:szCs w:val="20"/>
        </w:rPr>
        <w:t xml:space="preserve">Languages                        </w:t>
      </w:r>
      <w:r>
        <w:rPr>
          <w:rFonts w:ascii="Verdana" w:hAnsi="Verdana" w:cs="Verdana"/>
          <w:b/>
          <w:sz w:val="20"/>
          <w:szCs w:val="20"/>
        </w:rPr>
        <w:t xml:space="preserve">:  </w:t>
      </w:r>
      <w:r>
        <w:rPr>
          <w:rFonts w:ascii="Verdana" w:hAnsi="Verdana" w:cs="Verdana"/>
          <w:sz w:val="20"/>
          <w:szCs w:val="20"/>
        </w:rPr>
        <w:t>Shell Scripting (Bash)</w:t>
      </w:r>
    </w:p>
    <w:p>
      <w:pPr>
        <w:spacing w:line="240" w:lineRule="atLeast"/>
        <w:ind w:left="2160" w:hanging="2160"/>
        <w:jc w:val="both"/>
        <w:rPr>
          <w:rFonts w:ascii="Verdana" w:hAnsi="Verdana" w:cs="Verdana"/>
          <w:sz w:val="20"/>
          <w:szCs w:val="20"/>
        </w:rPr>
      </w:pPr>
      <w:r>
        <w:rPr>
          <w:rFonts w:ascii="Verdana" w:hAnsi="Verdana" w:cs="Verdana"/>
          <w:b/>
          <w:sz w:val="20"/>
          <w:szCs w:val="20"/>
        </w:rPr>
        <w:t xml:space="preserve">Cloud Computing             </w:t>
      </w:r>
      <w:r>
        <w:rPr>
          <w:rFonts w:ascii="Verdana" w:hAnsi="Verdana" w:cs="Verdana"/>
          <w:b/>
          <w:sz w:val="20"/>
          <w:szCs w:val="20"/>
          <w:lang w:val="en-US"/>
        </w:rPr>
        <w:t xml:space="preserve"> </w:t>
      </w:r>
      <w:r>
        <w:rPr>
          <w:rFonts w:ascii="Verdana" w:hAnsi="Verdana" w:cs="Verdana"/>
          <w:b/>
          <w:sz w:val="20"/>
          <w:szCs w:val="20"/>
        </w:rPr>
        <w:t xml:space="preserve">:   </w:t>
      </w:r>
      <w:r>
        <w:rPr>
          <w:rFonts w:ascii="Verdana" w:hAnsi="Verdana" w:cs="Verdana"/>
          <w:sz w:val="20"/>
          <w:szCs w:val="20"/>
        </w:rPr>
        <w:t>Amazon Web Services (AWS), Google Compute Engine (GCE)</w:t>
      </w:r>
    </w:p>
    <w:p>
      <w:pPr>
        <w:spacing w:line="240" w:lineRule="atLeast"/>
        <w:ind w:left="2160" w:hanging="2160"/>
        <w:jc w:val="both"/>
        <w:rPr>
          <w:rFonts w:ascii="Verdana" w:hAnsi="Verdana" w:cs="Verdana"/>
          <w:sz w:val="20"/>
          <w:szCs w:val="20"/>
        </w:rPr>
      </w:pPr>
      <w:r>
        <w:rPr>
          <w:rFonts w:ascii="Verdana" w:hAnsi="Verdana" w:cs="Verdana"/>
          <w:b/>
          <w:sz w:val="20"/>
          <w:szCs w:val="20"/>
        </w:rPr>
        <w:t xml:space="preserve">Compute                           :  </w:t>
      </w:r>
      <w:r>
        <w:rPr>
          <w:rFonts w:ascii="Verdana" w:hAnsi="Verdana" w:cs="Verdana"/>
          <w:sz w:val="20"/>
          <w:szCs w:val="20"/>
        </w:rPr>
        <w:t>EC2, VPC, Elastic Load Balancing, Auto Scaling</w:t>
      </w:r>
    </w:p>
    <w:p>
      <w:pPr>
        <w:spacing w:line="240" w:lineRule="atLeast"/>
        <w:ind w:left="2160" w:hanging="2160"/>
        <w:jc w:val="both"/>
        <w:rPr>
          <w:rFonts w:cs="Verdana"/>
          <w:sz w:val="20"/>
          <w:szCs w:val="20"/>
        </w:rPr>
      </w:pPr>
      <w:r>
        <w:rPr>
          <w:rFonts w:ascii="Verdana" w:hAnsi="Verdana" w:cs="Verdana"/>
          <w:b/>
          <w:sz w:val="20"/>
          <w:szCs w:val="20"/>
        </w:rPr>
        <w:t xml:space="preserve">Cloud Storage Services   </w:t>
      </w:r>
      <w:r>
        <w:rPr>
          <w:rFonts w:ascii="Verdana" w:hAnsi="Verdana" w:cs="Verdana"/>
          <w:b/>
          <w:sz w:val="20"/>
          <w:szCs w:val="20"/>
          <w:lang w:val="en-US"/>
        </w:rPr>
        <w:t xml:space="preserve"> </w:t>
      </w:r>
      <w:r>
        <w:rPr>
          <w:rFonts w:ascii="Verdana" w:hAnsi="Verdana" w:cs="Verdana"/>
          <w:b/>
          <w:sz w:val="20"/>
          <w:szCs w:val="20"/>
        </w:rPr>
        <w:t xml:space="preserve">:  </w:t>
      </w:r>
      <w:r>
        <w:rPr>
          <w:rFonts w:ascii="Verdana" w:hAnsi="Verdana" w:cs="Verdana"/>
          <w:sz w:val="20"/>
          <w:szCs w:val="20"/>
        </w:rPr>
        <w:t xml:space="preserve">S3, EBS, </w:t>
      </w:r>
      <w:r>
        <w:rPr>
          <w:rFonts w:ascii="Verdana" w:hAnsi="Verdana" w:cs="Verdana"/>
          <w:sz w:val="20"/>
          <w:szCs w:val="20"/>
          <w:lang w:val="en-US"/>
        </w:rPr>
        <w:t xml:space="preserve">EFS, </w:t>
      </w:r>
      <w:r>
        <w:rPr>
          <w:rFonts w:ascii="Verdana" w:hAnsi="Verdana" w:cs="Verdana"/>
          <w:sz w:val="20"/>
          <w:szCs w:val="20"/>
        </w:rPr>
        <w:t>CloudFront</w:t>
      </w:r>
      <w:r>
        <w:rPr>
          <w:rFonts w:cs="Verdana"/>
          <w:sz w:val="20"/>
          <w:szCs w:val="20"/>
        </w:rPr>
        <w:t> </w:t>
      </w:r>
    </w:p>
    <w:p>
      <w:pPr>
        <w:spacing w:line="240" w:lineRule="atLeast"/>
        <w:ind w:left="2160" w:hanging="2160"/>
        <w:jc w:val="both"/>
        <w:rPr>
          <w:rFonts w:ascii="Verdana" w:hAnsi="Verdana" w:cs="Verdana"/>
          <w:b/>
          <w:sz w:val="20"/>
          <w:szCs w:val="20"/>
        </w:rPr>
      </w:pPr>
      <w:r>
        <w:rPr>
          <w:rFonts w:ascii="Verdana" w:hAnsi="Verdana" w:cs="Verdana"/>
          <w:b/>
          <w:sz w:val="20"/>
          <w:szCs w:val="20"/>
        </w:rPr>
        <w:t xml:space="preserve">Database                          :  </w:t>
      </w:r>
      <w:r>
        <w:rPr>
          <w:rFonts w:ascii="Verdana" w:hAnsi="Verdana" w:cs="Verdana"/>
          <w:b w:val="0"/>
          <w:bCs/>
          <w:sz w:val="20"/>
          <w:szCs w:val="20"/>
          <w:lang w:val="en-US"/>
        </w:rPr>
        <w:t xml:space="preserve">RDS, </w:t>
      </w:r>
      <w:r>
        <w:rPr>
          <w:rFonts w:ascii="Verdana" w:hAnsi="Verdana" w:cs="Verdana"/>
          <w:sz w:val="20"/>
          <w:szCs w:val="20"/>
        </w:rPr>
        <w:t>MySQL, Mongodb</w:t>
      </w:r>
    </w:p>
    <w:p>
      <w:pPr>
        <w:spacing w:line="240" w:lineRule="atLeast"/>
        <w:jc w:val="both"/>
        <w:rPr>
          <w:rFonts w:ascii="Verdana" w:hAnsi="Verdana" w:cs="Verdana"/>
          <w:b/>
          <w:sz w:val="20"/>
          <w:szCs w:val="20"/>
        </w:rPr>
      </w:pPr>
      <w:r>
        <w:rPr>
          <w:rFonts w:ascii="Verdana" w:hAnsi="Verdana" w:cs="Verdana"/>
          <w:b/>
          <w:sz w:val="20"/>
          <w:szCs w:val="20"/>
        </w:rPr>
        <w:t xml:space="preserve">Administration and Security: </w:t>
      </w:r>
      <w:r>
        <w:rPr>
          <w:rFonts w:ascii="Verdana" w:hAnsi="Verdana" w:cs="Verdana"/>
          <w:sz w:val="20"/>
          <w:szCs w:val="20"/>
        </w:rPr>
        <w:t>IAM, CloudTrail, CloudWatch</w:t>
      </w:r>
    </w:p>
    <w:p>
      <w:pPr>
        <w:spacing w:line="240" w:lineRule="atLeast"/>
        <w:jc w:val="both"/>
        <w:rPr>
          <w:rFonts w:ascii="Verdana" w:hAnsi="Verdana" w:cs="Verdana"/>
          <w:sz w:val="20"/>
          <w:szCs w:val="20"/>
        </w:rPr>
      </w:pPr>
      <w:r>
        <w:rPr>
          <w:rFonts w:ascii="Verdana" w:hAnsi="Verdana" w:cs="Verdana"/>
          <w:b/>
          <w:sz w:val="20"/>
          <w:szCs w:val="20"/>
        </w:rPr>
        <w:t>Application Services</w:t>
      </w:r>
      <w:r>
        <w:rPr>
          <w:rFonts w:ascii="Verdana" w:hAnsi="Verdana" w:cs="Verdana"/>
          <w:b/>
          <w:sz w:val="20"/>
          <w:szCs w:val="20"/>
          <w:lang w:val="en-US"/>
        </w:rPr>
        <w:t xml:space="preserve">        :  </w:t>
      </w:r>
      <w:r>
        <w:rPr>
          <w:rFonts w:ascii="Verdana" w:hAnsi="Verdana" w:cs="Verdana"/>
          <w:sz w:val="20"/>
          <w:szCs w:val="20"/>
        </w:rPr>
        <w:t>SQS, SES</w:t>
      </w:r>
    </w:p>
    <w:p>
      <w:pPr>
        <w:spacing w:line="240" w:lineRule="atLeast"/>
        <w:jc w:val="both"/>
        <w:rPr>
          <w:rFonts w:ascii="Verdana" w:hAnsi="Verdana" w:cs="Verdana"/>
          <w:sz w:val="20"/>
          <w:szCs w:val="20"/>
        </w:rPr>
      </w:pPr>
      <w:r>
        <w:rPr>
          <w:rFonts w:ascii="Verdana" w:hAnsi="Verdana" w:cs="Verdana"/>
          <w:b/>
          <w:sz w:val="20"/>
          <w:szCs w:val="20"/>
        </w:rPr>
        <w:t xml:space="preserve">Deployment and Management: </w:t>
      </w:r>
      <w:r>
        <w:rPr>
          <w:rFonts w:ascii="Verdana" w:hAnsi="Verdana" w:cs="Verdana"/>
          <w:sz w:val="20"/>
          <w:szCs w:val="20"/>
        </w:rPr>
        <w:t>Elastic Beanstalk, CloudFormation</w:t>
      </w:r>
    </w:p>
    <w:p>
      <w:pPr>
        <w:spacing w:line="240" w:lineRule="atLeast"/>
        <w:jc w:val="both"/>
        <w:rPr>
          <w:rFonts w:ascii="Verdana" w:hAnsi="Verdana" w:cs="Verdana"/>
          <w:sz w:val="20"/>
          <w:szCs w:val="20"/>
        </w:rPr>
      </w:pPr>
      <w:r>
        <w:rPr>
          <w:rFonts w:ascii="Verdana" w:hAnsi="Verdana" w:cs="Verdana"/>
          <w:b/>
          <w:sz w:val="20"/>
          <w:szCs w:val="20"/>
          <w:lang w:val="en-US"/>
        </w:rPr>
        <w:t>Configuration Management tools</w:t>
      </w:r>
      <w:r>
        <w:rPr>
          <w:rFonts w:ascii="Verdana" w:hAnsi="Verdana" w:cs="Verdana"/>
          <w:sz w:val="20"/>
          <w:szCs w:val="20"/>
          <w:lang w:val="en-US"/>
        </w:rPr>
        <w:t xml:space="preserve"> : </w:t>
      </w:r>
      <w:r>
        <w:rPr>
          <w:rFonts w:ascii="Verdana" w:hAnsi="Verdana" w:cs="Verdana"/>
          <w:sz w:val="20"/>
          <w:szCs w:val="20"/>
        </w:rPr>
        <w:t xml:space="preserve">Jenkins, Puppet, </w:t>
      </w:r>
      <w:r>
        <w:rPr>
          <w:rFonts w:ascii="Verdana" w:hAnsi="Verdana" w:cs="Verdana"/>
          <w:sz w:val="20"/>
          <w:szCs w:val="20"/>
          <w:lang w:val="en-US"/>
        </w:rPr>
        <w:t xml:space="preserve">Ansible, Docker, </w:t>
      </w:r>
      <w:r>
        <w:rPr>
          <w:rFonts w:ascii="Verdana" w:hAnsi="Verdana" w:cs="Verdana"/>
          <w:sz w:val="20"/>
          <w:szCs w:val="20"/>
        </w:rPr>
        <w:t xml:space="preserve">Chef, Git, BitBucket, SVN, </w:t>
      </w:r>
    </w:p>
    <w:p>
      <w:pPr>
        <w:spacing w:line="240" w:lineRule="atLeast"/>
        <w:ind w:left="2160" w:hanging="2160"/>
        <w:jc w:val="both"/>
        <w:rPr>
          <w:rFonts w:ascii="Verdana" w:hAnsi="Verdana" w:cs="Verdana"/>
          <w:b/>
          <w:sz w:val="20"/>
          <w:szCs w:val="20"/>
          <w:lang w:val="en-US"/>
        </w:rPr>
      </w:pPr>
      <w:r>
        <w:rPr>
          <w:rFonts w:ascii="Verdana" w:hAnsi="Verdana" w:cs="Verdana"/>
          <w:b/>
          <w:sz w:val="20"/>
          <w:szCs w:val="20"/>
          <w:lang w:val="en-US"/>
        </w:rPr>
        <w:t xml:space="preserve">Jenkins : </w:t>
      </w:r>
      <w:r>
        <w:rPr>
          <w:rFonts w:ascii="Verdana" w:hAnsi="Verdana" w:cs="Verdana" w:hint="default"/>
          <w:b w:val="0"/>
          <w:bCs/>
          <w:sz w:val="20"/>
          <w:szCs w:val="20"/>
          <w:lang w:val="en-US"/>
        </w:rPr>
        <w:t>continuous delivery continuous integration, continuous deployment</w:t>
      </w:r>
    </w:p>
    <w:p>
      <w:pPr>
        <w:spacing w:line="240" w:lineRule="atLeast"/>
        <w:jc w:val="both"/>
        <w:rPr>
          <w:rFonts w:ascii="Verdana" w:hAnsi="Verdana" w:cs="Verdana"/>
          <w:sz w:val="20"/>
          <w:szCs w:val="20"/>
          <w:lang w:val="en-US"/>
        </w:rPr>
      </w:pPr>
      <w:r>
        <w:rPr>
          <w:rFonts w:ascii="Verdana" w:hAnsi="Verdana" w:cs="Verdana"/>
          <w:b/>
          <w:iCs/>
          <w:sz w:val="20"/>
          <w:szCs w:val="20"/>
          <w:lang w:val="en-US"/>
        </w:rPr>
        <w:t>Puppet</w:t>
      </w:r>
      <w:r>
        <w:rPr>
          <w:rFonts w:ascii="Verdana" w:hAnsi="Verdana" w:cs="Verdana"/>
          <w:sz w:val="20"/>
          <w:szCs w:val="20"/>
          <w:lang w:val="en-US"/>
        </w:rPr>
        <w:t xml:space="preserve"> : Modules, manifest, etc.</w:t>
      </w:r>
    </w:p>
    <w:p>
      <w:pPr>
        <w:spacing w:line="240" w:lineRule="atLeast"/>
        <w:jc w:val="both"/>
        <w:rPr>
          <w:rFonts w:ascii="Verdana" w:hAnsi="Verdana" w:cs="Verdana"/>
          <w:sz w:val="20"/>
          <w:szCs w:val="20"/>
          <w:lang w:val="en-US"/>
        </w:rPr>
      </w:pPr>
      <w:r>
        <w:rPr>
          <w:rFonts w:ascii="Verdana" w:hAnsi="Verdana" w:cs="Verdana"/>
          <w:b/>
          <w:sz w:val="20"/>
          <w:szCs w:val="20"/>
          <w:lang w:val="en-US"/>
        </w:rPr>
        <w:t xml:space="preserve">Chef </w:t>
      </w:r>
      <w:r>
        <w:rPr>
          <w:rFonts w:ascii="Verdana" w:hAnsi="Verdana" w:cs="Verdana"/>
          <w:sz w:val="20"/>
          <w:szCs w:val="20"/>
          <w:lang w:val="en-US"/>
        </w:rPr>
        <w:t>: Recipes, cookbooks, Attributes, role, run list, Data Bags, Environments, etc.</w:t>
      </w:r>
    </w:p>
    <w:p>
      <w:pPr>
        <w:spacing w:line="240" w:lineRule="atLeast"/>
        <w:jc w:val="both"/>
        <w:rPr>
          <w:rFonts w:ascii="Franklin Gothic Medium" w:hAnsi="Franklin Gothic Medium" w:cs="Franklin Gothic Medium"/>
          <w:b/>
          <w:sz w:val="20"/>
          <w:szCs w:val="20"/>
        </w:rPr>
      </w:pPr>
      <w:r>
        <w:rPr>
          <w:rFonts w:ascii="Times New Roman" w:eastAsia="Times New Roman" w:hAnsi="Times New Roman" w:cs="Mangal"/>
          <w:sz w:val="24"/>
          <w:szCs w:val="24"/>
          <w:lang w:val="en-US" w:eastAsia="zh-CN" w:bidi="ar-SA"/>
        </w:rPr>
        <w:pict>
          <v:rect id="Rectangle 9" o:spid="_x0000_i1030" style="width:509.05pt;height:1.5pt;mso-wrap-style:none;v-text-anchor:middle" coordsize="21600,21600" o:preferrelative="t" filled="t" fillcolor="#aca899" stroked="f">
            <o:lock v:ext="edit" aspectratio="f"/>
            <w10:anchorlock/>
          </v:rect>
        </w:pict>
      </w: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Career Contour</w:t>
      </w: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hd w:val="clear" w:color="auto" w:fill="E0E0E0"/>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Feb 17</w:t>
      </w:r>
      <w:r>
        <w:rPr>
          <w:rFonts w:ascii="Franklin Gothic Medium" w:hAnsi="Franklin Gothic Medium" w:cs="Franklin Gothic Medium"/>
          <w:b/>
          <w:sz w:val="20"/>
          <w:szCs w:val="20"/>
          <w:vertAlign w:val="superscript"/>
        </w:rPr>
        <w:t>th</w:t>
      </w:r>
      <w:r>
        <w:rPr>
          <w:rFonts w:ascii="Franklin Gothic Medium" w:hAnsi="Franklin Gothic Medium" w:cs="Franklin Gothic Medium"/>
          <w:b/>
          <w:sz w:val="20"/>
          <w:szCs w:val="20"/>
        </w:rPr>
        <w:t xml:space="preserve"> 2016 to till date with Damco Solutions Pvt. Ltd , Noida as Sr. Devops Engineer</w:t>
      </w:r>
      <w:r>
        <w:rPr>
          <w:rFonts w:ascii="Verdana" w:hAnsi="Verdana" w:cs="Times New Roman"/>
          <w:b/>
          <w:sz w:val="16"/>
          <w:szCs w:val="16"/>
        </w:rPr>
        <w:t>.</w:t>
      </w:r>
    </w:p>
    <w:p>
      <w:pPr>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Accountabilities</w:t>
      </w:r>
    </w:p>
    <w:p>
      <w:pPr>
        <w:spacing w:line="240" w:lineRule="atLeast"/>
        <w:jc w:val="center"/>
        <w:rPr>
          <w:rFonts w:ascii="Franklin Gothic Medium" w:hAnsi="Franklin Gothic Medium" w:cs="Franklin Gothic Medium"/>
          <w:b/>
          <w:sz w:val="20"/>
          <w:szCs w:val="20"/>
        </w:rPr>
      </w:pPr>
    </w:p>
    <w:p>
      <w:pPr>
        <w:ind w:left="720"/>
        <w:jc w:val="both"/>
        <w:rPr>
          <w:rFonts w:ascii="Verdana" w:hAnsi="Verdana" w:cs="Franklin Gothic Medium"/>
          <w:sz w:val="16"/>
          <w:szCs w:val="16"/>
        </w:rPr>
      </w:pPr>
      <w:r>
        <w:rPr>
          <w:rFonts w:ascii="Verdana" w:hAnsi="Verdana" w:cs="Franklin Gothic Medium"/>
          <w:sz w:val="16"/>
          <w:szCs w:val="16"/>
        </w:rPr>
        <w:t>AWS services - EC2, VPC, RDS, ELB, S3, SES, Cloudwatch, EBS, Route 53, Identity &amp; Access Management(IAM), DevOPS, ElasticBeans, CloudFront, CloudFormation, AWS Import/Export, CloudTrail, ElasticCache, Lambda, Elastic Transcoder and complete understanding of security groups, routing tables,</w:t>
      </w:r>
    </w:p>
    <w:p>
      <w:pPr>
        <w:jc w:val="both"/>
        <w:rPr>
          <w:rFonts w:ascii="Verdana" w:hAnsi="Verdana" w:cs="Franklin Gothic Medium"/>
          <w:sz w:val="16"/>
          <w:szCs w:val="16"/>
        </w:rPr>
      </w:pPr>
    </w:p>
    <w:p>
      <w:pPr>
        <w:pStyle w:val="NoSpacing1"/>
        <w:ind w:left="720"/>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Elastic Compute Cloud (EC2) </w:t>
      </w:r>
    </w:p>
    <w:p>
      <w:pPr>
        <w:pStyle w:val="NoSpacing1"/>
        <w:ind w:left="720"/>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Simple Storage Service (S3) </w:t>
      </w:r>
    </w:p>
    <w:p>
      <w:pPr>
        <w:pStyle w:val="NoSpacing1"/>
        <w:ind w:left="720"/>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RDS (Relational Database Service) </w:t>
      </w:r>
    </w:p>
    <w:p>
      <w:pPr>
        <w:pStyle w:val="NoSpacing1"/>
        <w:ind w:left="720"/>
        <w:rPr>
          <w:rFonts w:ascii="Verdana" w:hAnsi="Verdana" w:cs="Franklin Gothic Medium"/>
          <w:b/>
          <w:sz w:val="16"/>
          <w:szCs w:val="16"/>
        </w:rPr>
      </w:pPr>
      <w:r>
        <w:rPr>
          <w:rFonts w:ascii="Verdana" w:hAnsi="Verdana" w:cs="Franklin Gothic Medium"/>
          <w:b/>
          <w:sz w:val="16"/>
          <w:szCs w:val="16"/>
        </w:rPr>
        <w:t>VPC (Virtual Private Cloud)</w:t>
      </w:r>
    </w:p>
    <w:p>
      <w:pPr>
        <w:pStyle w:val="NoSpacing1"/>
        <w:ind w:left="720"/>
        <w:rPr>
          <w:rFonts w:ascii="Verdana" w:eastAsia="Times New Roman" w:hAnsi="Verdana" w:cs="Franklin Gothic Medium"/>
          <w:b/>
          <w:sz w:val="16"/>
          <w:szCs w:val="16"/>
          <w:lang w:eastAsia="zh-CN"/>
        </w:rPr>
      </w:pPr>
      <w:r>
        <w:rPr>
          <w:rFonts w:ascii="Verdana" w:hAnsi="Verdana" w:cs="Franklin Gothic Medium"/>
          <w:b/>
          <w:sz w:val="16"/>
          <w:szCs w:val="16"/>
        </w:rPr>
        <w:t>Git, Bitbucket, SVN, RUNDECK Server, Chef, YT Ticket System. Nagios.</w:t>
      </w:r>
    </w:p>
    <w:p>
      <w:pPr>
        <w:ind w:left="720"/>
        <w:jc w:val="both"/>
        <w:rPr>
          <w:rFonts w:ascii="Verdana" w:hAnsi="Verdana" w:cs="Franklin Gothic Medium"/>
          <w:sz w:val="16"/>
          <w:szCs w:val="16"/>
        </w:rPr>
      </w:pPr>
    </w:p>
    <w:p>
      <w:pPr>
        <w:ind w:left="720"/>
        <w:jc w:val="both"/>
        <w:rPr>
          <w:rFonts w:ascii="Verdana" w:hAnsi="Verdana" w:cs="Franklin Gothic Medium"/>
          <w:sz w:val="16"/>
          <w:szCs w:val="16"/>
        </w:rPr>
      </w:pPr>
      <w:r>
        <w:rPr>
          <w:rFonts w:ascii="Verdana" w:hAnsi="Verdana" w:cs="Franklin Gothic Medium"/>
          <w:sz w:val="16"/>
          <w:szCs w:val="16"/>
        </w:rPr>
        <w:t>Understand client requirements, propose solutions and ensure delivery.</w:t>
      </w:r>
    </w:p>
    <w:p>
      <w:pPr>
        <w:ind w:left="720"/>
        <w:jc w:val="both"/>
        <w:rPr>
          <w:rFonts w:ascii="Verdana" w:hAnsi="Verdana" w:cs="Franklin Gothic Medium"/>
          <w:sz w:val="16"/>
          <w:szCs w:val="16"/>
        </w:rPr>
      </w:pPr>
      <w:r>
        <w:rPr>
          <w:rFonts w:ascii="Verdana" w:hAnsi="Verdana" w:cs="Franklin Gothic Medium"/>
          <w:sz w:val="16"/>
          <w:szCs w:val="16"/>
        </w:rPr>
        <w:t>Bundle Instances - EBS &amp; Instance store based, Snapshot of EBS. </w:t>
      </w:r>
    </w:p>
    <w:p>
      <w:pPr>
        <w:ind w:left="720"/>
        <w:jc w:val="both"/>
        <w:rPr>
          <w:rFonts w:ascii="Verdana" w:hAnsi="Verdana" w:cs="Franklin Gothic Medium"/>
          <w:sz w:val="16"/>
          <w:szCs w:val="16"/>
        </w:rPr>
      </w:pPr>
      <w:r>
        <w:rPr>
          <w:rFonts w:ascii="Verdana" w:hAnsi="Verdana" w:cs="Franklin Gothic Medium"/>
          <w:sz w:val="16"/>
          <w:szCs w:val="16"/>
        </w:rPr>
        <w:t xml:space="preserve">Experience of designing and developing comprehensive Cloud Computing solutions on the AWS platform. </w:t>
      </w:r>
    </w:p>
    <w:p>
      <w:pPr>
        <w:ind w:left="720"/>
        <w:jc w:val="both"/>
        <w:rPr>
          <w:rFonts w:ascii="Verdana" w:hAnsi="Verdana" w:cs="Franklin Gothic Medium"/>
          <w:sz w:val="16"/>
          <w:szCs w:val="16"/>
        </w:rPr>
      </w:pPr>
      <w:r>
        <w:rPr>
          <w:rFonts w:ascii="Verdana" w:hAnsi="Verdana" w:cs="Franklin Gothic Medium"/>
          <w:sz w:val="16"/>
          <w:szCs w:val="16"/>
        </w:rPr>
        <w:t xml:space="preserve">Experience with EC2 Auto Scaling, EBS, S3, ELB, RDS, CloudFront, Cloud Watch Elasticache, DynamoDB and other AWS Services. </w:t>
      </w:r>
    </w:p>
    <w:p>
      <w:pPr>
        <w:ind w:left="720"/>
        <w:jc w:val="both"/>
        <w:rPr>
          <w:rFonts w:ascii="Verdana" w:hAnsi="Verdana" w:cs="Franklin Gothic Medium"/>
          <w:sz w:val="16"/>
          <w:szCs w:val="16"/>
        </w:rPr>
      </w:pPr>
      <w:r>
        <w:rPr>
          <w:rFonts w:ascii="Verdana" w:hAnsi="Verdana" w:cs="Franklin Gothic Medium"/>
          <w:sz w:val="16"/>
          <w:szCs w:val="16"/>
        </w:rPr>
        <w:t>AWS monitoring, queuing &amp; notification.</w:t>
      </w:r>
    </w:p>
    <w:p>
      <w:pPr>
        <w:ind w:left="720"/>
        <w:jc w:val="both"/>
        <w:rPr>
          <w:rFonts w:ascii="Verdana" w:hAnsi="Verdana" w:cs="Franklin Gothic Medium"/>
          <w:sz w:val="16"/>
          <w:szCs w:val="16"/>
        </w:rPr>
      </w:pPr>
      <w:r>
        <w:rPr>
          <w:rFonts w:ascii="Verdana" w:hAnsi="Verdana" w:cs="Franklin Gothic Medium"/>
          <w:sz w:val="16"/>
          <w:szCs w:val="16"/>
        </w:rPr>
        <w:t xml:space="preserve">Architecture design with scalability and performance as primary objective. </w:t>
      </w:r>
    </w:p>
    <w:p>
      <w:pPr>
        <w:ind w:left="720"/>
        <w:jc w:val="both"/>
        <w:rPr>
          <w:rFonts w:ascii="Verdana" w:hAnsi="Verdana" w:cs="Franklin Gothic Medium"/>
          <w:sz w:val="16"/>
          <w:szCs w:val="16"/>
        </w:rPr>
      </w:pPr>
      <w:r>
        <w:rPr>
          <w:rFonts w:ascii="Verdana" w:hAnsi="Verdana" w:cs="Franklin Gothic Medium"/>
          <w:sz w:val="16"/>
          <w:szCs w:val="16"/>
        </w:rPr>
        <w:t>Implementing AWS Infrastructure services (IAAS) like EC2, VPC, ELB, EBS, S3, SES, RDS, and CloudFront.</w:t>
      </w:r>
    </w:p>
    <w:p>
      <w:pPr>
        <w:ind w:left="720"/>
        <w:jc w:val="both"/>
        <w:rPr>
          <w:rFonts w:ascii="Verdana" w:hAnsi="Verdana" w:cs="Franklin Gothic Medium"/>
          <w:sz w:val="16"/>
          <w:szCs w:val="16"/>
        </w:rPr>
      </w:pPr>
      <w:r>
        <w:rPr>
          <w:rFonts w:ascii="Verdana" w:hAnsi="Verdana" w:cs="Franklin Gothic Medium"/>
          <w:sz w:val="16"/>
          <w:szCs w:val="16"/>
        </w:rPr>
        <w:t xml:space="preserve">Knowledge of Cloud Computing Architectures, Networking Topologies and Clustering techniques. </w:t>
      </w:r>
    </w:p>
    <w:p>
      <w:pPr>
        <w:ind w:left="720"/>
        <w:jc w:val="both"/>
        <w:rPr>
          <w:rFonts w:ascii="Verdana" w:hAnsi="Verdana" w:cs="Franklin Gothic Medium"/>
          <w:sz w:val="16"/>
          <w:szCs w:val="16"/>
        </w:rPr>
      </w:pPr>
      <w:r>
        <w:rPr>
          <w:rFonts w:ascii="Verdana" w:hAnsi="Verdana" w:cs="Franklin Gothic Medium"/>
          <w:sz w:val="16"/>
          <w:szCs w:val="16"/>
        </w:rPr>
        <w:t xml:space="preserve">Setting up new server (EC2) instances/services in AWS, configuring security groups, and setting up Elastic IPs.  </w:t>
      </w:r>
    </w:p>
    <w:p>
      <w:pPr>
        <w:ind w:left="720"/>
        <w:jc w:val="both"/>
        <w:rPr>
          <w:rFonts w:ascii="Verdana" w:hAnsi="Verdana" w:cs="Franklin Gothic Medium"/>
          <w:sz w:val="16"/>
          <w:szCs w:val="16"/>
        </w:rPr>
      </w:pPr>
      <w:r>
        <w:rPr>
          <w:rFonts w:ascii="Verdana" w:hAnsi="Verdana" w:cs="Franklin Gothic Medium"/>
          <w:sz w:val="16"/>
          <w:szCs w:val="16"/>
        </w:rPr>
        <w:t xml:space="preserve">Monitoring health of Amazon EC2 instances and other AWS services. </w:t>
      </w:r>
    </w:p>
    <w:p>
      <w:pPr>
        <w:ind w:left="720"/>
        <w:jc w:val="both"/>
        <w:rPr>
          <w:rFonts w:ascii="Verdana" w:hAnsi="Verdana" w:cs="Franklin Gothic Medium"/>
          <w:sz w:val="16"/>
          <w:szCs w:val="16"/>
        </w:rPr>
      </w:pPr>
      <w:r>
        <w:rPr>
          <w:rFonts w:ascii="Verdana" w:hAnsi="Verdana" w:cs="Franklin Gothic Medium"/>
          <w:sz w:val="16"/>
          <w:szCs w:val="16"/>
        </w:rPr>
        <w:t>User management e.g. creating and managing users in Redshift, S3 etc.</w:t>
      </w:r>
    </w:p>
    <w:p>
      <w:pPr>
        <w:ind w:left="720"/>
        <w:jc w:val="both"/>
        <w:rPr>
          <w:rFonts w:ascii="Verdana" w:hAnsi="Verdana" w:cs="Franklin Gothic Medium"/>
          <w:sz w:val="16"/>
          <w:szCs w:val="16"/>
        </w:rPr>
      </w:pPr>
      <w:r>
        <w:rPr>
          <w:rFonts w:ascii="Verdana" w:hAnsi="Verdana" w:cs="Franklin Gothic Medium"/>
          <w:sz w:val="16"/>
          <w:szCs w:val="16"/>
        </w:rPr>
        <w:t>Help customers build scalable, resilient, and high-performance applications and services on AWS.</w:t>
      </w:r>
    </w:p>
    <w:p>
      <w:pPr>
        <w:ind w:left="720"/>
        <w:jc w:val="both"/>
        <w:rPr>
          <w:rFonts w:ascii="Verdana" w:hAnsi="Verdana" w:cs="Franklin Gothic Medium"/>
          <w:sz w:val="16"/>
          <w:szCs w:val="16"/>
        </w:rPr>
      </w:pPr>
      <w:r>
        <w:rPr>
          <w:rFonts w:ascii="Verdana" w:hAnsi="Verdana" w:cs="Franklin Gothic Medium"/>
          <w:sz w:val="16"/>
          <w:szCs w:val="16"/>
        </w:rPr>
        <w:t>Designing Auto scaling architectures for applications.</w:t>
      </w:r>
    </w:p>
    <w:p>
      <w:pPr>
        <w:ind w:left="720"/>
        <w:jc w:val="both"/>
        <w:rPr>
          <w:rFonts w:ascii="Verdana" w:hAnsi="Verdana" w:cs="Franklin Gothic Medium"/>
          <w:sz w:val="16"/>
          <w:szCs w:val="16"/>
        </w:rPr>
      </w:pPr>
      <w:r>
        <w:rPr>
          <w:rFonts w:ascii="Verdana" w:hAnsi="Verdana" w:cs="Franklin Gothic Medium"/>
          <w:sz w:val="16"/>
          <w:szCs w:val="16"/>
        </w:rPr>
        <w:t>Develop/capture/document architectural best practices for building systems on AWS.</w:t>
      </w:r>
    </w:p>
    <w:p>
      <w:pPr>
        <w:ind w:left="720"/>
        <w:jc w:val="both"/>
        <w:rPr>
          <w:rFonts w:ascii="Verdana" w:hAnsi="Verdana" w:cs="Franklin Gothic Medium"/>
          <w:sz w:val="16"/>
          <w:szCs w:val="16"/>
        </w:rPr>
      </w:pPr>
      <w:r>
        <w:rPr>
          <w:rFonts w:ascii="Verdana" w:hAnsi="Verdana" w:cs="Franklin Gothic Medium"/>
          <w:sz w:val="16"/>
          <w:szCs w:val="16"/>
        </w:rPr>
        <w:t>Custom monitoring metrics/analysis/alarms via CloudWatch.</w:t>
      </w:r>
    </w:p>
    <w:p>
      <w:pPr>
        <w:ind w:left="720"/>
        <w:jc w:val="both"/>
        <w:rPr>
          <w:rFonts w:ascii="Verdana" w:hAnsi="Verdana" w:cs="Franklin Gothic Medium"/>
          <w:sz w:val="16"/>
          <w:szCs w:val="16"/>
        </w:rPr>
      </w:pPr>
      <w:r>
        <w:rPr>
          <w:rFonts w:ascii="Verdana" w:hAnsi="Verdana" w:cs="Franklin Gothic Medium"/>
          <w:sz w:val="16"/>
          <w:szCs w:val="16"/>
        </w:rPr>
        <w:t>Configuring security groups and grouping the servers depending on the applications.</w:t>
      </w:r>
    </w:p>
    <w:p>
      <w:pPr>
        <w:ind w:left="720"/>
        <w:jc w:val="both"/>
        <w:rPr>
          <w:rFonts w:ascii="Verdana" w:hAnsi="Verdana" w:cs="Franklin Gothic Medium"/>
          <w:sz w:val="16"/>
          <w:szCs w:val="16"/>
        </w:rPr>
      </w:pPr>
      <w:r>
        <w:rPr>
          <w:rFonts w:ascii="Verdana" w:hAnsi="Verdana" w:cs="Franklin Gothic Medium"/>
          <w:sz w:val="16"/>
          <w:szCs w:val="16"/>
        </w:rPr>
        <w:t>Enabling and disabling of inbound and outbound ports of security groups using AWS GUI</w:t>
      </w:r>
    </w:p>
    <w:p>
      <w:pPr>
        <w:ind w:left="720"/>
        <w:jc w:val="both"/>
        <w:rPr>
          <w:rFonts w:ascii="Verdana" w:hAnsi="Verdana" w:cs="Franklin Gothic Medium"/>
          <w:sz w:val="16"/>
          <w:szCs w:val="16"/>
        </w:rPr>
      </w:pPr>
      <w:r>
        <w:rPr>
          <w:rFonts w:ascii="Verdana" w:hAnsi="Verdana" w:cs="Franklin Gothic Medium"/>
          <w:sz w:val="16"/>
          <w:szCs w:val="16"/>
        </w:rPr>
        <w:t xml:space="preserve">Managing snapshots of Amazon EBS volumes or images of EBS backed EC2 instances manage backup sets with retention handling, or create snapshots and images (AMIs) with build artifacts </w:t>
      </w: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jc w:val="both"/>
        <w:rPr>
          <w:rFonts w:ascii="Verdana" w:hAnsi="Verdana" w:cs="Verdana"/>
          <w:b/>
          <w:sz w:val="16"/>
          <w:szCs w:val="16"/>
          <w:u w:val="single"/>
        </w:rPr>
      </w:pPr>
      <w:r>
        <w:rPr>
          <w:rFonts w:ascii="Verdana" w:hAnsi="Verdana" w:cs="Verdana"/>
          <w:b/>
          <w:sz w:val="16"/>
          <w:szCs w:val="16"/>
          <w:u w:val="single"/>
        </w:rPr>
        <w:t>Project #1</w:t>
      </w:r>
    </w:p>
    <w:p>
      <w:pPr>
        <w:jc w:val="both"/>
        <w:rPr>
          <w:rFonts w:ascii="Verdana" w:hAnsi="Verdana" w:cs="Verdana"/>
          <w:b/>
          <w:sz w:val="16"/>
          <w:szCs w:val="16"/>
          <w:u w:val="single"/>
        </w:rPr>
      </w:pPr>
    </w:p>
    <w:p>
      <w:pPr>
        <w:tabs>
          <w:tab w:val="left" w:pos="2160"/>
        </w:tabs>
        <w:jc w:val="both"/>
        <w:rPr>
          <w:rFonts w:ascii="Verdana" w:hAnsi="Verdana" w:cs="Franklin Gothic Medium"/>
          <w:sz w:val="16"/>
          <w:szCs w:val="16"/>
        </w:rPr>
      </w:pPr>
      <w:r>
        <w:rPr>
          <w:rFonts w:ascii="Verdana" w:hAnsi="Verdana" w:cs="Franklin Gothic Medium"/>
          <w:b/>
          <w:sz w:val="16"/>
          <w:szCs w:val="16"/>
        </w:rPr>
        <w:t>Client</w:t>
      </w:r>
      <w:r>
        <w:rPr>
          <w:rFonts w:ascii="Verdana" w:hAnsi="Verdana" w:cs="Franklin Gothic Medium"/>
          <w:sz w:val="16"/>
          <w:szCs w:val="16"/>
        </w:rPr>
        <w:tab/>
      </w:r>
      <w:r>
        <w:rPr>
          <w:rFonts w:ascii="Verdana" w:hAnsi="Verdana" w:cs="Franklin Gothic Medium"/>
          <w:sz w:val="16"/>
          <w:szCs w:val="16"/>
        </w:rPr>
        <w:t>: Lexis Nexis (UK)</w:t>
      </w:r>
    </w:p>
    <w:p>
      <w:pPr>
        <w:tabs>
          <w:tab w:val="left" w:pos="2160"/>
        </w:tabs>
        <w:jc w:val="both"/>
        <w:rPr>
          <w:rFonts w:ascii="Verdana" w:hAnsi="Verdana" w:cs="Franklin Gothic Medium"/>
          <w:sz w:val="16"/>
          <w:szCs w:val="16"/>
        </w:rPr>
      </w:pPr>
      <w:r>
        <w:rPr>
          <w:rFonts w:ascii="Verdana" w:hAnsi="Verdana" w:cs="Franklin Gothic Medium"/>
          <w:b/>
          <w:sz w:val="16"/>
          <w:szCs w:val="16"/>
        </w:rPr>
        <w:t>Project Name</w:t>
      </w:r>
      <w:r>
        <w:rPr>
          <w:rFonts w:ascii="Verdana" w:hAnsi="Verdana" w:cs="Franklin Gothic Medium"/>
          <w:sz w:val="16"/>
          <w:szCs w:val="16"/>
        </w:rPr>
        <w:tab/>
      </w:r>
      <w:r>
        <w:rPr>
          <w:rFonts w:ascii="Verdana" w:hAnsi="Verdana" w:cs="Franklin Gothic Medium"/>
          <w:sz w:val="16"/>
          <w:szCs w:val="16"/>
        </w:rPr>
        <w:t>: Lexis Nexis (UK)</w:t>
      </w:r>
      <w:r>
        <w:rPr>
          <w:rFonts w:ascii="Calibri" w:hAnsi="Calibri" w:cs="Calibri"/>
          <w:color w:val="333333"/>
          <w:shd w:val="clear" w:color="auto" w:fill="FFFFFF"/>
        </w:rPr>
        <w:t xml:space="preserve"> </w:t>
      </w:r>
      <w:r>
        <w:rPr>
          <w:rFonts w:ascii="Verdana" w:hAnsi="Verdana" w:cs="Franklin Gothic Medium"/>
          <w:sz w:val="16"/>
          <w:szCs w:val="16"/>
        </w:rPr>
        <w:t>LexisNexis® is a leading global provider of content-enabled workflow solutions designed specifically for professionals in the legal, risk management, corporate, government, law enforcement, accounting, and academic markets. LexisNexis originally pioneered online information with its Lexis® and Nexis® services. LexisNexis is part of RELX Group and serves customers in more than 175 countries with more than 10,000 employees worldwide.</w:t>
      </w:r>
    </w:p>
    <w:p>
      <w:pPr>
        <w:tabs>
          <w:tab w:val="left" w:pos="2160"/>
        </w:tabs>
        <w:ind w:left="2880" w:hanging="2880"/>
        <w:jc w:val="both"/>
        <w:rPr>
          <w:rFonts w:ascii="Verdana" w:hAnsi="Verdana" w:cs="Franklin Gothic Medium"/>
          <w:sz w:val="16"/>
          <w:szCs w:val="16"/>
        </w:rPr>
      </w:pPr>
      <w:r>
        <w:rPr>
          <w:rFonts w:ascii="Verdana" w:hAnsi="Verdana" w:cs="Franklin Gothic Medium"/>
          <w:b/>
          <w:sz w:val="16"/>
          <w:szCs w:val="16"/>
        </w:rPr>
        <w:t>Operating System</w:t>
      </w:r>
      <w:r>
        <w:rPr>
          <w:rFonts w:ascii="Verdana" w:hAnsi="Verdana" w:cs="Franklin Gothic Medium"/>
          <w:sz w:val="16"/>
          <w:szCs w:val="16"/>
        </w:rPr>
        <w:t xml:space="preserve">          : Linux, , Amazon AMI,CentOS</w:t>
      </w:r>
    </w:p>
    <w:p>
      <w:pPr>
        <w:tabs>
          <w:tab w:val="left" w:pos="2160"/>
        </w:tabs>
        <w:ind w:left="2160" w:right="720" w:hanging="2160"/>
        <w:jc w:val="both"/>
        <w:rPr>
          <w:rFonts w:ascii="Verdana" w:hAnsi="Verdana" w:cs="Franklin Gothic Medium"/>
          <w:sz w:val="16"/>
          <w:szCs w:val="16"/>
        </w:rPr>
      </w:pPr>
      <w:r>
        <w:rPr>
          <w:rFonts w:ascii="Verdana" w:hAnsi="Verdana" w:cs="Franklin Gothic Medium"/>
          <w:b/>
          <w:sz w:val="16"/>
          <w:szCs w:val="16"/>
        </w:rPr>
        <w:t>Cloud Technologies</w:t>
      </w:r>
      <w:r>
        <w:rPr>
          <w:rFonts w:ascii="Verdana" w:hAnsi="Verdana" w:cs="Franklin Gothic Medium"/>
          <w:sz w:val="16"/>
          <w:szCs w:val="16"/>
        </w:rPr>
        <w:tab/>
      </w:r>
      <w:r>
        <w:rPr>
          <w:rFonts w:ascii="Verdana" w:hAnsi="Verdana" w:cs="Franklin Gothic Medium"/>
          <w:sz w:val="16"/>
          <w:szCs w:val="16"/>
        </w:rPr>
        <w:t>: Amazon Web Services (AWS)</w:t>
      </w:r>
    </w:p>
    <w:p>
      <w:pPr>
        <w:tabs>
          <w:tab w:val="left" w:pos="2160"/>
        </w:tabs>
        <w:ind w:left="2160" w:right="720" w:hanging="2160"/>
        <w:jc w:val="both"/>
        <w:rPr>
          <w:rFonts w:ascii="Verdana" w:hAnsi="Verdana" w:cs="Franklin Gothic Medium"/>
          <w:sz w:val="16"/>
          <w:szCs w:val="16"/>
        </w:rPr>
      </w:pPr>
      <w:r>
        <w:rPr>
          <w:rFonts w:ascii="Verdana" w:hAnsi="Verdana" w:cs="Franklin Gothic Medium"/>
          <w:b/>
          <w:sz w:val="16"/>
          <w:szCs w:val="16"/>
        </w:rPr>
        <w:t>Designation</w:t>
      </w:r>
      <w:r>
        <w:rPr>
          <w:rFonts w:ascii="Verdana" w:hAnsi="Verdana" w:cs="Franklin Gothic Medium"/>
          <w:sz w:val="16"/>
          <w:szCs w:val="16"/>
        </w:rPr>
        <w:tab/>
      </w:r>
      <w:r>
        <w:rPr>
          <w:rFonts w:ascii="Verdana" w:hAnsi="Verdana" w:cs="Franklin Gothic Medium"/>
          <w:sz w:val="16"/>
          <w:szCs w:val="16"/>
        </w:rPr>
        <w:t>: Sr. Devops Engineer</w:t>
      </w:r>
    </w:p>
    <w:p>
      <w:pPr>
        <w:tabs>
          <w:tab w:val="left" w:pos="2160"/>
        </w:tabs>
        <w:ind w:left="2160" w:right="720" w:hanging="2160"/>
        <w:jc w:val="both"/>
        <w:rPr>
          <w:rFonts w:ascii="Verdana" w:hAnsi="Verdana" w:cs="Franklin Gothic Medium"/>
          <w:b/>
          <w:sz w:val="16"/>
          <w:szCs w:val="16"/>
        </w:rPr>
      </w:pPr>
    </w:p>
    <w:p>
      <w:pPr>
        <w:ind w:right="720"/>
        <w:jc w:val="both"/>
        <w:rPr>
          <w:rFonts w:ascii="Verdana" w:hAnsi="Verdana" w:cs="Franklin Gothic Medium"/>
          <w:b/>
          <w:sz w:val="16"/>
          <w:szCs w:val="16"/>
        </w:rPr>
      </w:pPr>
    </w:p>
    <w:p>
      <w:pPr>
        <w:pStyle w:val="HTMLPreformatted"/>
        <w:rPr>
          <w:rFonts w:ascii="Verdana" w:eastAsia="Verdana" w:hAnsi="Verdana" w:cs="Verdana"/>
          <w:b/>
          <w:sz w:val="18"/>
          <w:szCs w:val="18"/>
          <w:u w:val="single"/>
        </w:rPr>
      </w:pPr>
      <w:r>
        <w:rPr>
          <w:rFonts w:ascii="Verdana" w:hAnsi="Verdana" w:cs="Verdana"/>
          <w:b/>
          <w:sz w:val="16"/>
          <w:szCs w:val="16"/>
          <w:u w:val="single"/>
        </w:rPr>
        <w:t xml:space="preserve">Role &amp; </w:t>
      </w:r>
      <w:r>
        <w:rPr>
          <w:rFonts w:ascii="Verdana" w:hAnsi="Verdana" w:cs="Arial"/>
          <w:b/>
          <w:sz w:val="16"/>
          <w:szCs w:val="16"/>
          <w:u w:val="single"/>
        </w:rPr>
        <w:t>Responsibilities</w:t>
      </w:r>
      <w:r>
        <w:rPr>
          <w:rFonts w:ascii="Verdana" w:hAnsi="Verdana" w:cs="Arial"/>
          <w:b/>
          <w:sz w:val="18"/>
          <w:szCs w:val="18"/>
          <w:u w:val="single"/>
        </w:rPr>
        <w:t>:</w:t>
      </w:r>
    </w:p>
    <w:p>
      <w:pPr>
        <w:pStyle w:val="HTMLPreformatted"/>
        <w:rPr>
          <w:rFonts w:ascii="Franklin Gothic Medium" w:hAnsi="Franklin Gothic Medium" w:cs="Franklin Gothic Medium"/>
          <w:b/>
          <w:sz w:val="16"/>
          <w:szCs w:val="16"/>
        </w:rPr>
      </w:pPr>
      <w:r>
        <w:rPr>
          <w:rFonts w:ascii="Verdana" w:hAnsi="Verdana" w:cs="Arial"/>
          <w:b/>
          <w:sz w:val="18"/>
          <w:szCs w:val="18"/>
        </w:rPr>
        <w:tab/>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Created AWS account and configure the EC2 (Elastic Compute Cloud) instance.</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Select and implement the best strategy for creating reusable Amazon EC2 instances.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Implemented the cloud watch monitoring tool and Tagging in EC2 instance in AWS.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Implemented the IAM’s (Identity and Access Management) to create the Users, Groups, Role, Policies and Account Setting for the end users in AWS.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Configure a set of Amazon EC2 instances that launch behind a load balancer, with the system scaling up and down in response to demand.</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Implemented VPC, Elastic Load Balancer (ELB) and EC2 Auto Scaling.</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Implemented the RDS (</w:t>
      </w:r>
      <w:hyperlink r:id="rId6" w:history="1">
        <w:r>
          <w:rPr>
            <w:rFonts w:ascii="Verdana" w:hAnsi="Verdana" w:cs="Franklin Gothic Medium"/>
            <w:sz w:val="16"/>
            <w:szCs w:val="16"/>
          </w:rPr>
          <w:t>Relational Database Service</w:t>
        </w:r>
      </w:hyperlink>
      <w:r>
        <w:rPr>
          <w:rFonts w:ascii="Verdana" w:hAnsi="Verdana" w:cs="Franklin Gothic Medium"/>
          <w:sz w:val="16"/>
          <w:szCs w:val="16"/>
        </w:rPr>
        <w:t>) to create the databases with Multi AZ’s in AWS.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 automated backups.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Setup the Elastic IP in EC2 instance.</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Implemented the SES services for sending the bulk emails to clients.</w:t>
      </w:r>
    </w:p>
    <w:p>
      <w:pPr>
        <w:tabs>
          <w:tab w:val="left" w:pos="-90"/>
          <w:tab w:val="left" w:pos="720"/>
        </w:tabs>
        <w:spacing w:line="240" w:lineRule="atLeast"/>
        <w:ind w:left="720"/>
        <w:rPr>
          <w:rFonts w:ascii="Verdana" w:hAnsi="Verdana" w:cs="Franklin Gothic Medium"/>
          <w:sz w:val="16"/>
          <w:szCs w:val="16"/>
        </w:rPr>
      </w:pPr>
      <w:r>
        <w:rPr>
          <w:rFonts w:ascii="Verdana" w:hAnsi="Verdana" w:cs="Franklin Gothic Medium"/>
          <w:sz w:val="16"/>
          <w:szCs w:val="16"/>
        </w:rPr>
        <w:t>Handling Instance Lifecycle Terminate and Reboot.</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Create/Update/Rebuild/Restart/Swap/Terminate environments.</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Start/Stop/Reboot Amazon EC2 instances – as needed by builds or at specific times of the day.</w:t>
      </w:r>
    </w:p>
    <w:p>
      <w:pPr>
        <w:tabs>
          <w:tab w:val="left" w:pos="-90"/>
        </w:tabs>
        <w:spacing w:line="240" w:lineRule="atLeast"/>
        <w:ind w:left="720"/>
        <w:rPr>
          <w:rFonts w:ascii="Verdana" w:hAnsi="Verdana" w:cs="Franklin Gothic Medium"/>
          <w:sz w:val="16"/>
          <w:szCs w:val="16"/>
        </w:rPr>
      </w:pPr>
      <w:r>
        <w:rPr>
          <w:rFonts w:ascii="Verdana" w:hAnsi="Verdana" w:cs="Franklin Gothic Medium"/>
          <w:sz w:val="16"/>
          <w:szCs w:val="16"/>
        </w:rPr>
        <w:t>Create/Delete/Backup snapshots of Amazon EBS volumes or images (AMIs) of EBS backed EC2 instances.</w:t>
      </w:r>
    </w:p>
    <w:p>
      <w:pPr>
        <w:tabs>
          <w:tab w:val="left" w:pos="0"/>
        </w:tabs>
        <w:spacing w:line="240" w:lineRule="atLeast"/>
        <w:ind w:left="720"/>
        <w:rPr>
          <w:rFonts w:ascii="Verdana" w:hAnsi="Verdana" w:cs="Franklin Gothic Medium"/>
          <w:sz w:val="16"/>
          <w:szCs w:val="16"/>
        </w:rPr>
      </w:pPr>
      <w:r>
        <w:rPr>
          <w:rFonts w:ascii="Verdana" w:hAnsi="Verdana" w:cs="Franklin Gothic Medium"/>
          <w:sz w:val="16"/>
          <w:szCs w:val="16"/>
        </w:rPr>
        <w:t xml:space="preserve">Upload/Download/Copy/Delete Amazon S3 Object objects – store and retrieve artifacts via Amazon’s </w:t>
      </w:r>
    </w:p>
    <w:p>
      <w:pPr>
        <w:tabs>
          <w:tab w:val="left" w:pos="0"/>
        </w:tabs>
        <w:spacing w:line="240" w:lineRule="atLeast"/>
        <w:ind w:left="720"/>
        <w:rPr>
          <w:rFonts w:ascii="Verdana" w:hAnsi="Verdana" w:cs="Franklin Gothic Medium"/>
          <w:sz w:val="16"/>
          <w:szCs w:val="16"/>
        </w:rPr>
      </w:pPr>
      <w:r>
        <w:rPr>
          <w:rFonts w:ascii="Verdana" w:hAnsi="Verdana" w:cs="Franklin Gothic Medium"/>
          <w:sz w:val="16"/>
          <w:szCs w:val="16"/>
        </w:rPr>
        <w:t>Releases &amp; DB Backup.</w:t>
      </w: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pacing w:line="240" w:lineRule="atLeast"/>
        <w:jc w:val="center"/>
        <w:rPr>
          <w:rFonts w:ascii="Franklin Gothic Medium" w:hAnsi="Franklin Gothic Medium" w:cs="Franklin Gothic Medium"/>
          <w:b/>
          <w:sz w:val="20"/>
          <w:szCs w:val="20"/>
        </w:rPr>
      </w:pPr>
    </w:p>
    <w:p>
      <w:pPr>
        <w:shd w:val="clear" w:color="auto" w:fill="E0E0E0"/>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Since Dec’01 2014 to 16</w:t>
      </w:r>
      <w:r>
        <w:rPr>
          <w:rFonts w:ascii="Franklin Gothic Medium" w:hAnsi="Franklin Gothic Medium" w:cs="Franklin Gothic Medium"/>
          <w:b/>
          <w:sz w:val="20"/>
          <w:szCs w:val="20"/>
          <w:vertAlign w:val="superscript"/>
        </w:rPr>
        <w:t>th</w:t>
      </w:r>
      <w:r>
        <w:rPr>
          <w:rFonts w:ascii="Franklin Gothic Medium" w:hAnsi="Franklin Gothic Medium" w:cs="Franklin Gothic Medium"/>
          <w:b/>
          <w:sz w:val="20"/>
          <w:szCs w:val="20"/>
        </w:rPr>
        <w:t xml:space="preserve"> Feb with Ql2 Software India Pvt. Ltd , Gurgoun as system </w:t>
      </w:r>
      <w:r>
        <w:rPr>
          <w:rFonts w:ascii="Verdana" w:hAnsi="Verdana" w:cs="Times New Roman"/>
          <w:b/>
          <w:sz w:val="16"/>
          <w:szCs w:val="16"/>
        </w:rPr>
        <w:t>administrator.</w:t>
      </w:r>
    </w:p>
    <w:p>
      <w:pPr>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Accountabilities</w:t>
      </w:r>
    </w:p>
    <w:p>
      <w:pPr>
        <w:spacing w:line="240" w:lineRule="atLeast"/>
        <w:jc w:val="center"/>
        <w:rPr>
          <w:rFonts w:ascii="Franklin Gothic Medium" w:hAnsi="Franklin Gothic Medium" w:cs="Franklin Gothic Medium"/>
          <w:b/>
          <w:sz w:val="20"/>
          <w:szCs w:val="20"/>
        </w:rPr>
      </w:pPr>
    </w:p>
    <w:p>
      <w:pPr>
        <w:numPr>
          <w:ilvl w:val="0"/>
          <w:numId w:val="1"/>
        </w:numPr>
        <w:jc w:val="both"/>
        <w:rPr>
          <w:rFonts w:ascii="Verdana" w:hAnsi="Verdana" w:cs="Franklin Gothic Medium"/>
          <w:sz w:val="16"/>
          <w:szCs w:val="16"/>
        </w:rPr>
      </w:pPr>
      <w:r>
        <w:rPr>
          <w:rFonts w:ascii="Verdana" w:hAnsi="Verdana" w:cs="Franklin Gothic Medium"/>
          <w:sz w:val="16"/>
          <w:szCs w:val="16"/>
        </w:rPr>
        <w:t xml:space="preserve">Hands-on experience working with AWS services - EC2, VPC, RDS, ELB, S3, SES, Cloudwatch, EBS, Route 53, Identity &amp; Access Management(IAM), DevOPS, ElasticBeans, CloudFront, CloudFormation, AWS Import/Export, CloudTrail, ElasticCache, Lambda, Elastic Transcoder and complete understanding of security groups, routing tables, Elastic Network Interfaces (ENI). </w:t>
      </w:r>
    </w:p>
    <w:p>
      <w:pPr>
        <w:jc w:val="both"/>
        <w:rPr>
          <w:rFonts w:ascii="Verdana" w:hAnsi="Verdana" w:cs="Franklin Gothic Medium"/>
          <w:sz w:val="16"/>
          <w:szCs w:val="16"/>
        </w:rPr>
      </w:pPr>
    </w:p>
    <w:p>
      <w:pPr>
        <w:pStyle w:val="NoSpacing1"/>
        <w:numPr>
          <w:ilvl w:val="0"/>
          <w:numId w:val="2"/>
        </w:numPr>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Elastic Compute Cloud (EC2) </w:t>
      </w:r>
    </w:p>
    <w:p>
      <w:pPr>
        <w:pStyle w:val="NoSpacing1"/>
        <w:rPr>
          <w:rFonts w:ascii="Verdana" w:eastAsia="Times New Roman" w:hAnsi="Verdana" w:cs="Franklin Gothic Medium"/>
          <w:sz w:val="16"/>
          <w:szCs w:val="16"/>
          <w:lang w:eastAsia="zh-CN"/>
        </w:rPr>
      </w:pP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Customizing Community AMIs, Register New AMIs &amp; De-register AMIs </w:t>
      </w: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Bundle Instances - EBS &amp; Instance store based, Snapshot of EBS </w:t>
      </w: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Elastic Load Balancer (ELB), EC2 Auto Scaling </w:t>
      </w: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Handling Instance Lifecycle Terminate and Reboot </w:t>
      </w: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Reserved &amp; Spot Instances </w:t>
      </w:r>
    </w:p>
    <w:p>
      <w:pPr>
        <w:pStyle w:val="NoSpacing1"/>
        <w:numPr>
          <w:ilvl w:val="0"/>
          <w:numId w:val="3"/>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Monitoring EC2 using CloudWatch alarms, CloudWatch metrics &amp; SNS</w:t>
      </w:r>
    </w:p>
    <w:p>
      <w:pPr>
        <w:pStyle w:val="NoSpacing1"/>
        <w:rPr>
          <w:rFonts w:ascii="Verdana" w:eastAsia="Times New Roman" w:hAnsi="Verdana" w:cs="Franklin Gothic Medium"/>
          <w:sz w:val="16"/>
          <w:szCs w:val="16"/>
          <w:lang w:eastAsia="zh-CN"/>
        </w:rPr>
      </w:pPr>
    </w:p>
    <w:p>
      <w:pPr>
        <w:pStyle w:val="NoSpacing1"/>
        <w:numPr>
          <w:ilvl w:val="0"/>
          <w:numId w:val="4"/>
        </w:numPr>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Simple Storage Service (S3) </w:t>
      </w:r>
    </w:p>
    <w:p>
      <w:pPr>
        <w:pStyle w:val="NoSpacing1"/>
        <w:rPr>
          <w:rFonts w:ascii="Verdana" w:eastAsia="Times New Roman" w:hAnsi="Verdana" w:cs="Franklin Gothic Medium"/>
          <w:sz w:val="16"/>
          <w:szCs w:val="16"/>
          <w:lang w:eastAsia="zh-CN"/>
        </w:rPr>
      </w:pPr>
    </w:p>
    <w:p>
      <w:pPr>
        <w:pStyle w:val="NoSpacing1"/>
        <w:numPr>
          <w:ilvl w:val="0"/>
          <w:numId w:val="5"/>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Creating Buckets, Uploading &amp; Downloading from S3 </w:t>
      </w:r>
    </w:p>
    <w:p>
      <w:pPr>
        <w:pStyle w:val="NoSpacing1"/>
        <w:numPr>
          <w:ilvl w:val="0"/>
          <w:numId w:val="5"/>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Granting Rights, Policy to specific users and group </w:t>
      </w:r>
    </w:p>
    <w:p>
      <w:pPr>
        <w:pStyle w:val="NoSpacing1"/>
        <w:numPr>
          <w:ilvl w:val="0"/>
          <w:numId w:val="5"/>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Using Reduced Redundancy Storage (RRS) </w:t>
      </w:r>
    </w:p>
    <w:p>
      <w:pPr>
        <w:pStyle w:val="NoSpacing1"/>
        <w:numPr>
          <w:ilvl w:val="0"/>
          <w:numId w:val="5"/>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S3 LifeCycle</w:t>
      </w:r>
    </w:p>
    <w:p>
      <w:pPr>
        <w:pStyle w:val="NoSpacing1"/>
        <w:ind w:left="720"/>
        <w:rPr>
          <w:rFonts w:ascii="Verdana" w:eastAsia="Times New Roman" w:hAnsi="Verdana" w:cs="Franklin Gothic Medium"/>
          <w:sz w:val="16"/>
          <w:szCs w:val="16"/>
          <w:lang w:eastAsia="zh-CN"/>
        </w:rPr>
      </w:pPr>
    </w:p>
    <w:p>
      <w:pPr>
        <w:pStyle w:val="NoSpacing1"/>
        <w:numPr>
          <w:ilvl w:val="0"/>
          <w:numId w:val="6"/>
        </w:numPr>
        <w:rPr>
          <w:rFonts w:ascii="Verdana" w:eastAsia="Times New Roman" w:hAnsi="Verdana" w:cs="Franklin Gothic Medium"/>
          <w:b/>
          <w:sz w:val="16"/>
          <w:szCs w:val="16"/>
          <w:lang w:eastAsia="zh-CN"/>
        </w:rPr>
      </w:pPr>
      <w:r>
        <w:rPr>
          <w:rFonts w:ascii="Verdana" w:eastAsia="Times New Roman" w:hAnsi="Verdana" w:cs="Franklin Gothic Medium"/>
          <w:b/>
          <w:sz w:val="16"/>
          <w:szCs w:val="16"/>
          <w:lang w:eastAsia="zh-CN"/>
        </w:rPr>
        <w:t xml:space="preserve">Amazon RDS (Relational Database Service)  </w:t>
      </w:r>
    </w:p>
    <w:p>
      <w:pPr>
        <w:pStyle w:val="NoSpacing1"/>
        <w:rPr>
          <w:rFonts w:ascii="Verdana" w:eastAsia="Times New Roman" w:hAnsi="Verdana" w:cs="Franklin Gothic Medium"/>
          <w:sz w:val="16"/>
          <w:szCs w:val="16"/>
          <w:lang w:eastAsia="zh-CN"/>
        </w:rPr>
      </w:pPr>
    </w:p>
    <w:p>
      <w:pPr>
        <w:pStyle w:val="NoSpacing1"/>
        <w:numPr>
          <w:ilvl w:val="0"/>
          <w:numId w:val="7"/>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Creating On-Demand DB instances &amp; Reserved DB instances </w:t>
      </w:r>
    </w:p>
    <w:p>
      <w:pPr>
        <w:pStyle w:val="NoSpacing1"/>
        <w:numPr>
          <w:ilvl w:val="0"/>
          <w:numId w:val="7"/>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Deploying reliable (HA) DB using Multi-AZs </w:t>
      </w:r>
    </w:p>
    <w:p>
      <w:pPr>
        <w:pStyle w:val="NoSpacing1"/>
        <w:numPr>
          <w:ilvl w:val="0"/>
          <w:numId w:val="7"/>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Scalable Database using PIOPS and Read Replicas </w:t>
      </w:r>
    </w:p>
    <w:p>
      <w:pPr>
        <w:pStyle w:val="NoSpacing1"/>
        <w:numPr>
          <w:ilvl w:val="0"/>
          <w:numId w:val="7"/>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Automated Backup and restore</w:t>
      </w:r>
    </w:p>
    <w:p>
      <w:pPr>
        <w:pStyle w:val="ListParagraph1"/>
        <w:rPr>
          <w:rFonts w:ascii="Verdana" w:eastAsia="Times New Roman" w:hAnsi="Verdana" w:cs="Franklin Gothic Medium"/>
          <w:sz w:val="16"/>
          <w:szCs w:val="16"/>
        </w:rPr>
      </w:pPr>
    </w:p>
    <w:p>
      <w:pPr>
        <w:numPr>
          <w:ilvl w:val="0"/>
          <w:numId w:val="8"/>
        </w:numPr>
        <w:jc w:val="both"/>
        <w:rPr>
          <w:rFonts w:ascii="Verdana" w:hAnsi="Verdana" w:cs="Franklin Gothic Medium"/>
          <w:b/>
          <w:sz w:val="16"/>
          <w:szCs w:val="16"/>
        </w:rPr>
      </w:pPr>
      <w:r>
        <w:rPr>
          <w:rFonts w:ascii="Verdana" w:hAnsi="Verdana" w:cs="Franklin Gothic Medium"/>
          <w:b/>
          <w:sz w:val="16"/>
          <w:szCs w:val="16"/>
        </w:rPr>
        <w:t xml:space="preserve">AWS Management Console and Administration  </w:t>
      </w:r>
    </w:p>
    <w:p>
      <w:pPr>
        <w:jc w:val="both"/>
        <w:rPr>
          <w:rFonts w:ascii="Verdana" w:hAnsi="Verdana" w:cs="Franklin Gothic Medium"/>
          <w:sz w:val="16"/>
          <w:szCs w:val="16"/>
        </w:rPr>
      </w:pP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Administrating Windows &amp; Linux server on AWS </w:t>
      </w:r>
    </w:p>
    <w:p>
      <w:pPr>
        <w:numPr>
          <w:ilvl w:val="0"/>
          <w:numId w:val="9"/>
        </w:numPr>
        <w:jc w:val="both"/>
        <w:rPr>
          <w:rFonts w:ascii="Verdana" w:hAnsi="Verdana" w:cs="Franklin Gothic Medium"/>
          <w:sz w:val="16"/>
          <w:szCs w:val="16"/>
        </w:rPr>
      </w:pPr>
      <w:r>
        <w:rPr>
          <w:rFonts w:ascii="Verdana" w:hAnsi="Verdana" w:cs="Franklin Gothic Medium"/>
          <w:sz w:val="16"/>
          <w:szCs w:val="16"/>
        </w:rPr>
        <w:t>Knowledge on AWS Identity and access management (IAM).</w:t>
      </w: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Securing environment using AWS VPC and IAM roles </w:t>
      </w:r>
    </w:p>
    <w:p>
      <w:pPr>
        <w:pStyle w:val="NoSpacing1"/>
        <w:numPr>
          <w:ilvl w:val="0"/>
          <w:numId w:val="9"/>
        </w:numPr>
        <w:rPr>
          <w:rFonts w:ascii="Verdana" w:eastAsia="Times New Roman" w:hAnsi="Verdana" w:cs="Franklin Gothic Medium"/>
          <w:sz w:val="16"/>
          <w:szCs w:val="16"/>
          <w:lang w:eastAsia="zh-CN"/>
        </w:rPr>
      </w:pPr>
      <w:r>
        <w:rPr>
          <w:rFonts w:ascii="Verdana" w:eastAsia="Times New Roman" w:hAnsi="Verdana" w:cs="Franklin Gothic Medium"/>
          <w:sz w:val="16"/>
          <w:szCs w:val="16"/>
          <w:lang w:eastAsia="zh-CN"/>
        </w:rPr>
        <w:t xml:space="preserve">Granting Rights, Policy to specific users and group by IAM. </w:t>
      </w: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AWS cost calculation using TAGs and managing multiple accounts </w:t>
      </w: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Basic knowledge in Storage, Network and Virtualizations </w:t>
      </w: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Sound understands of Cloud Computing (IaaS, PaaS &amp; SaaS) and private cloud. </w:t>
      </w:r>
    </w:p>
    <w:p>
      <w:pPr>
        <w:numPr>
          <w:ilvl w:val="0"/>
          <w:numId w:val="9"/>
        </w:numPr>
        <w:jc w:val="both"/>
        <w:rPr>
          <w:rFonts w:ascii="Verdana" w:hAnsi="Verdana" w:cs="Franklin Gothic Medium"/>
          <w:sz w:val="16"/>
          <w:szCs w:val="16"/>
        </w:rPr>
      </w:pPr>
      <w:r>
        <w:rPr>
          <w:rFonts w:ascii="Verdana" w:hAnsi="Verdana" w:cs="Franklin Gothic Medium"/>
          <w:sz w:val="16"/>
          <w:szCs w:val="16"/>
        </w:rPr>
        <w:t xml:space="preserve">Knowledge on different tool sets for management and managed services on AWS </w:t>
      </w:r>
    </w:p>
    <w:p>
      <w:pPr>
        <w:ind w:left="720"/>
        <w:jc w:val="both"/>
        <w:rPr>
          <w:rFonts w:ascii="Verdana" w:hAnsi="Verdana" w:cs="Franklin Gothic Medium"/>
          <w:sz w:val="16"/>
          <w:szCs w:val="16"/>
        </w:rPr>
      </w:pPr>
    </w:p>
    <w:p>
      <w:pPr>
        <w:numPr>
          <w:ilvl w:val="0"/>
          <w:numId w:val="10"/>
        </w:numPr>
        <w:jc w:val="both"/>
        <w:rPr>
          <w:rFonts w:ascii="Verdana" w:hAnsi="Verdana" w:cs="Franklin Gothic Medium"/>
          <w:b/>
          <w:sz w:val="16"/>
          <w:szCs w:val="16"/>
        </w:rPr>
      </w:pPr>
      <w:r>
        <w:rPr>
          <w:rFonts w:ascii="Verdana" w:hAnsi="Verdana" w:cs="Franklin Gothic Medium"/>
          <w:b/>
          <w:sz w:val="16"/>
          <w:szCs w:val="16"/>
        </w:rPr>
        <w:t>VPC (Virtual Private Cloud)</w:t>
      </w:r>
    </w:p>
    <w:p>
      <w:pPr>
        <w:ind w:left="720"/>
        <w:jc w:val="both"/>
        <w:rPr>
          <w:rFonts w:ascii="Verdana" w:hAnsi="Verdana" w:cs="Franklin Gothic Medium"/>
          <w:sz w:val="16"/>
          <w:szCs w:val="16"/>
        </w:rPr>
      </w:pPr>
    </w:p>
    <w:p>
      <w:pPr>
        <w:numPr>
          <w:ilvl w:val="0"/>
          <w:numId w:val="11"/>
        </w:numPr>
        <w:jc w:val="both"/>
        <w:rPr>
          <w:rFonts w:ascii="Verdana" w:hAnsi="Verdana" w:cs="Franklin Gothic Medium"/>
          <w:sz w:val="16"/>
          <w:szCs w:val="16"/>
        </w:rPr>
      </w:pPr>
      <w:r>
        <w:rPr>
          <w:rFonts w:ascii="Verdana" w:hAnsi="Verdana" w:cs="Franklin Gothic Medium"/>
          <w:sz w:val="16"/>
          <w:szCs w:val="16"/>
        </w:rPr>
        <w:t>Use standard AWS infrastructure features such as Amazon Virtual Private Cloud (VPC).</w:t>
      </w:r>
    </w:p>
    <w:p>
      <w:pPr>
        <w:numPr>
          <w:ilvl w:val="0"/>
          <w:numId w:val="12"/>
        </w:numPr>
        <w:jc w:val="both"/>
        <w:rPr>
          <w:rFonts w:ascii="Verdana" w:hAnsi="Verdana" w:cs="Franklin Gothic Medium"/>
          <w:sz w:val="16"/>
          <w:szCs w:val="16"/>
        </w:rPr>
      </w:pPr>
      <w:r>
        <w:rPr>
          <w:rFonts w:ascii="Verdana" w:hAnsi="Verdana" w:cs="Franklin Gothic Medium"/>
          <w:sz w:val="16"/>
          <w:szCs w:val="16"/>
        </w:rPr>
        <w:t>Setting up VPC and troubleshoot in case of any issue.</w:t>
      </w:r>
    </w:p>
    <w:p>
      <w:pPr>
        <w:numPr>
          <w:ilvl w:val="0"/>
          <w:numId w:val="12"/>
        </w:numPr>
        <w:jc w:val="both"/>
        <w:rPr>
          <w:rFonts w:ascii="Verdana" w:hAnsi="Verdana" w:cs="Franklin Gothic Medium"/>
          <w:sz w:val="16"/>
          <w:szCs w:val="16"/>
        </w:rPr>
      </w:pPr>
      <w:r>
        <w:rPr>
          <w:rFonts w:ascii="Verdana" w:hAnsi="Verdana" w:cs="Franklin Gothic Medium"/>
          <w:sz w:val="16"/>
          <w:szCs w:val="16"/>
        </w:rPr>
        <w:t>Experience in building complex solutions with Amazon Virtual Private Cloud (VPC) to Create VPC, Create Public and Private Subnets, Create Route Table, Create Internet Gateways, Create Elastic IPs, Security Groups and Network ACLs.</w:t>
      </w:r>
    </w:p>
    <w:p>
      <w:pPr>
        <w:ind w:left="720"/>
        <w:jc w:val="both"/>
        <w:rPr>
          <w:rFonts w:ascii="Verdana" w:hAnsi="Verdana" w:cs="Franklin Gothic Medium"/>
          <w:sz w:val="16"/>
          <w:szCs w:val="16"/>
        </w:rPr>
      </w:pPr>
    </w:p>
    <w:p>
      <w:pPr>
        <w:numPr>
          <w:ilvl w:val="0"/>
          <w:numId w:val="13"/>
        </w:numPr>
        <w:jc w:val="both"/>
        <w:rPr>
          <w:rFonts w:ascii="Verdana" w:hAnsi="Verdana" w:cs="Franklin Gothic Medium"/>
          <w:b/>
          <w:sz w:val="16"/>
          <w:szCs w:val="16"/>
        </w:rPr>
      </w:pPr>
      <w:r>
        <w:rPr>
          <w:rFonts w:ascii="Verdana" w:hAnsi="Verdana" w:cs="Franklin Gothic Medium"/>
          <w:b/>
          <w:sz w:val="16"/>
          <w:szCs w:val="16"/>
        </w:rPr>
        <w:t xml:space="preserve">Amazon CloudFront  </w:t>
      </w:r>
    </w:p>
    <w:p>
      <w:pPr>
        <w:ind w:left="720"/>
        <w:jc w:val="both"/>
        <w:rPr>
          <w:rFonts w:ascii="Verdana" w:hAnsi="Verdana" w:cs="Franklin Gothic Medium"/>
          <w:sz w:val="16"/>
          <w:szCs w:val="16"/>
        </w:rPr>
      </w:pPr>
    </w:p>
    <w:p>
      <w:pPr>
        <w:numPr>
          <w:ilvl w:val="0"/>
          <w:numId w:val="14"/>
        </w:numPr>
        <w:jc w:val="both"/>
        <w:rPr>
          <w:rFonts w:ascii="Verdana" w:hAnsi="Verdana" w:cs="Franklin Gothic Medium"/>
          <w:sz w:val="16"/>
          <w:szCs w:val="16"/>
        </w:rPr>
      </w:pPr>
      <w:r>
        <w:rPr>
          <w:rFonts w:ascii="Verdana" w:hAnsi="Verdana" w:cs="Franklin Gothic Medium"/>
          <w:sz w:val="16"/>
          <w:szCs w:val="16"/>
        </w:rPr>
        <w:t xml:space="preserve">Creating Delivery Methods and Content delivery Steaming using S3 </w:t>
      </w:r>
    </w:p>
    <w:p>
      <w:pPr>
        <w:numPr>
          <w:ilvl w:val="0"/>
          <w:numId w:val="14"/>
        </w:numPr>
        <w:jc w:val="both"/>
        <w:rPr>
          <w:rFonts w:ascii="Verdana" w:hAnsi="Verdana" w:cs="Franklin Gothic Medium"/>
          <w:sz w:val="16"/>
          <w:szCs w:val="16"/>
        </w:rPr>
      </w:pPr>
      <w:r>
        <w:rPr>
          <w:rFonts w:ascii="Verdana" w:hAnsi="Verdana" w:cs="Franklin Gothic Medium"/>
          <w:sz w:val="16"/>
          <w:szCs w:val="16"/>
        </w:rPr>
        <w:t xml:space="preserve">Progressive Content delivery using S3 </w:t>
      </w:r>
    </w:p>
    <w:p>
      <w:pPr>
        <w:numPr>
          <w:ilvl w:val="0"/>
          <w:numId w:val="14"/>
        </w:numPr>
        <w:jc w:val="both"/>
        <w:rPr>
          <w:rFonts w:ascii="Verdana" w:hAnsi="Verdana" w:cs="Franklin Gothic Medium"/>
          <w:sz w:val="16"/>
          <w:szCs w:val="16"/>
        </w:rPr>
      </w:pPr>
      <w:r>
        <w:rPr>
          <w:rFonts w:ascii="Verdana" w:hAnsi="Verdana" w:cs="Franklin Gothic Medium"/>
          <w:sz w:val="16"/>
          <w:szCs w:val="16"/>
        </w:rPr>
        <w:t xml:space="preserve">Making CloudFront delivery using Edge of S3 services </w:t>
      </w:r>
    </w:p>
    <w:p>
      <w:pPr>
        <w:numPr>
          <w:ilvl w:val="0"/>
          <w:numId w:val="14"/>
        </w:numPr>
        <w:jc w:val="both"/>
        <w:rPr>
          <w:rFonts w:ascii="Verdana" w:hAnsi="Verdana" w:cs="Franklin Gothic Medium"/>
          <w:sz w:val="16"/>
          <w:szCs w:val="16"/>
        </w:rPr>
      </w:pPr>
      <w:r>
        <w:rPr>
          <w:rFonts w:ascii="Verdana" w:hAnsi="Verdana" w:cs="Franklin Gothic Medium"/>
          <w:sz w:val="16"/>
          <w:szCs w:val="16"/>
        </w:rPr>
        <w:t xml:space="preserve">Assigning rights on the Delivery Methods </w:t>
      </w:r>
    </w:p>
    <w:p>
      <w:pPr>
        <w:jc w:val="both"/>
        <w:rPr>
          <w:rFonts w:ascii="Verdana" w:hAnsi="Verdana" w:cs="Franklin Gothic Medium"/>
          <w:sz w:val="16"/>
          <w:szCs w:val="16"/>
        </w:rPr>
      </w:pPr>
    </w:p>
    <w:p>
      <w:pPr>
        <w:numPr>
          <w:ilvl w:val="0"/>
          <w:numId w:val="15"/>
        </w:numPr>
        <w:jc w:val="both"/>
        <w:rPr>
          <w:rFonts w:ascii="Verdana" w:hAnsi="Verdana" w:cs="Franklin Gothic Medium"/>
          <w:b/>
          <w:sz w:val="16"/>
          <w:szCs w:val="16"/>
        </w:rPr>
      </w:pPr>
      <w:r>
        <w:rPr>
          <w:rFonts w:ascii="Verdana" w:hAnsi="Verdana" w:cs="Franklin Gothic Medium"/>
          <w:b/>
          <w:sz w:val="16"/>
          <w:szCs w:val="16"/>
        </w:rPr>
        <w:t xml:space="preserve">Amazon Route 53 </w:t>
      </w:r>
    </w:p>
    <w:p>
      <w:pPr>
        <w:ind w:firstLine="60"/>
        <w:jc w:val="both"/>
        <w:rPr>
          <w:rFonts w:ascii="Verdana" w:hAnsi="Verdana" w:cs="Franklin Gothic Medium"/>
          <w:b/>
          <w:sz w:val="16"/>
          <w:szCs w:val="16"/>
        </w:rPr>
      </w:pPr>
    </w:p>
    <w:p>
      <w:pPr>
        <w:numPr>
          <w:ilvl w:val="0"/>
          <w:numId w:val="16"/>
        </w:numPr>
        <w:jc w:val="both"/>
        <w:rPr>
          <w:rFonts w:ascii="Verdana" w:hAnsi="Verdana" w:cs="Franklin Gothic Medium"/>
          <w:sz w:val="16"/>
          <w:szCs w:val="16"/>
        </w:rPr>
      </w:pPr>
      <w:r>
        <w:rPr>
          <w:rFonts w:ascii="Verdana" w:hAnsi="Verdana" w:cs="Franklin Gothic Medium"/>
          <w:sz w:val="16"/>
          <w:szCs w:val="16"/>
        </w:rPr>
        <w:t xml:space="preserve">Knowledge of Creating hosted Zone and record set on route 53. </w:t>
      </w:r>
    </w:p>
    <w:p>
      <w:pPr>
        <w:numPr>
          <w:ilvl w:val="0"/>
          <w:numId w:val="16"/>
        </w:numPr>
        <w:jc w:val="both"/>
        <w:rPr>
          <w:rFonts w:ascii="Verdana" w:hAnsi="Verdana" w:cs="Franklin Gothic Medium"/>
          <w:sz w:val="16"/>
          <w:szCs w:val="16"/>
        </w:rPr>
      </w:pPr>
      <w:r>
        <w:rPr>
          <w:rFonts w:ascii="Verdana" w:hAnsi="Verdana" w:cs="Franklin Gothic Medium"/>
          <w:sz w:val="16"/>
          <w:szCs w:val="16"/>
        </w:rPr>
        <w:t xml:space="preserve">Configuring DNS health checks to route traffic to healthy endpoints. </w:t>
      </w:r>
    </w:p>
    <w:p>
      <w:pPr>
        <w:numPr>
          <w:ilvl w:val="0"/>
          <w:numId w:val="16"/>
        </w:numPr>
        <w:jc w:val="both"/>
        <w:rPr>
          <w:rFonts w:ascii="Verdana" w:hAnsi="Verdana" w:cs="Franklin Gothic Medium"/>
          <w:sz w:val="16"/>
          <w:szCs w:val="16"/>
        </w:rPr>
      </w:pPr>
      <w:r>
        <w:rPr>
          <w:rFonts w:ascii="Verdana" w:hAnsi="Verdana" w:cs="Franklin Gothic Medium"/>
          <w:sz w:val="16"/>
          <w:szCs w:val="16"/>
        </w:rPr>
        <w:t xml:space="preserve">Manage traffic globally through Latency Based Routing, Geo DNS, and Weighted Round Robin </w:t>
      </w:r>
    </w:p>
    <w:p>
      <w:pPr>
        <w:numPr>
          <w:ilvl w:val="0"/>
          <w:numId w:val="16"/>
        </w:numPr>
        <w:jc w:val="both"/>
        <w:rPr>
          <w:rFonts w:ascii="Verdana" w:hAnsi="Verdana" w:cs="Franklin Gothic Medium"/>
          <w:sz w:val="16"/>
          <w:szCs w:val="16"/>
        </w:rPr>
      </w:pPr>
      <w:r>
        <w:rPr>
          <w:rFonts w:ascii="Verdana" w:hAnsi="Verdana" w:cs="Franklin Gothic Medium"/>
          <w:sz w:val="16"/>
          <w:szCs w:val="16"/>
        </w:rPr>
        <w:t>Configuring record set as ELB integration for DNS Failover.</w:t>
      </w:r>
    </w:p>
    <w:p>
      <w:pPr>
        <w:ind w:left="720"/>
        <w:jc w:val="both"/>
        <w:rPr>
          <w:rFonts w:ascii="Verdana" w:hAnsi="Verdana" w:cs="Franklin Gothic Medium"/>
          <w:sz w:val="16"/>
          <w:szCs w:val="16"/>
        </w:rPr>
      </w:pPr>
    </w:p>
    <w:p>
      <w:pPr>
        <w:numPr>
          <w:ilvl w:val="0"/>
          <w:numId w:val="17"/>
        </w:numPr>
        <w:jc w:val="both"/>
        <w:rPr>
          <w:rFonts w:ascii="Verdana" w:hAnsi="Verdana" w:cs="Franklin Gothic Medium"/>
          <w:sz w:val="16"/>
          <w:szCs w:val="16"/>
        </w:rPr>
      </w:pPr>
      <w:r>
        <w:rPr>
          <w:rFonts w:ascii="Verdana" w:hAnsi="Verdana" w:cs="Franklin Gothic Medium"/>
          <w:sz w:val="16"/>
          <w:szCs w:val="16"/>
        </w:rPr>
        <w:t>Understand client requirements, propose solutions and ensure delivery.</w:t>
      </w:r>
    </w:p>
    <w:p>
      <w:pPr>
        <w:numPr>
          <w:ilvl w:val="0"/>
          <w:numId w:val="17"/>
        </w:numPr>
        <w:jc w:val="both"/>
        <w:rPr>
          <w:rFonts w:ascii="Verdana" w:hAnsi="Verdana" w:cs="Franklin Gothic Medium"/>
          <w:sz w:val="16"/>
          <w:szCs w:val="16"/>
        </w:rPr>
      </w:pPr>
      <w:r>
        <w:rPr>
          <w:rFonts w:ascii="Verdana" w:hAnsi="Verdana" w:cs="Franklin Gothic Medium"/>
          <w:sz w:val="16"/>
          <w:szCs w:val="16"/>
        </w:rPr>
        <w:t>Bundle Instances - EBS &amp; Instance store based, Snapshot of EBS.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Experience of designing and developing comprehensive Cloud Computing solutions on the AWS platform.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Prior experience with building multi-tier service oriented architecture (SOA) applications.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Experience in building complex solutions with Amazon Virtual Private Cloud (Amazon VPC).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Experience with big data services including AWS Data Pipeline, Amazon Redshift.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Knowledge of Linux, Apache, MySQL as they pertain to the AWS cloud.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Experience with EC2 Auto Scaling, EBS, S3, ELB, RDS, CloudFront, Cloud Watch Elasticache, DynamoDB and other AWS Services. </w:t>
      </w:r>
    </w:p>
    <w:p>
      <w:pPr>
        <w:numPr>
          <w:ilvl w:val="0"/>
          <w:numId w:val="17"/>
        </w:numPr>
        <w:jc w:val="both"/>
        <w:rPr>
          <w:rFonts w:ascii="Verdana" w:hAnsi="Verdana" w:cs="Franklin Gothic Medium"/>
          <w:sz w:val="16"/>
          <w:szCs w:val="16"/>
        </w:rPr>
      </w:pPr>
      <w:r>
        <w:rPr>
          <w:rFonts w:ascii="Verdana" w:hAnsi="Verdana" w:cs="Franklin Gothic Medium"/>
          <w:sz w:val="16"/>
          <w:szCs w:val="16"/>
        </w:rPr>
        <w:t>AWS monitoring, queuing &amp; notification.</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Architecture design with scalability and performance as primary objective. </w:t>
      </w:r>
    </w:p>
    <w:p>
      <w:pPr>
        <w:numPr>
          <w:ilvl w:val="0"/>
          <w:numId w:val="17"/>
        </w:numPr>
        <w:jc w:val="both"/>
        <w:rPr>
          <w:rFonts w:ascii="Verdana" w:hAnsi="Verdana" w:cs="Franklin Gothic Medium"/>
          <w:sz w:val="16"/>
          <w:szCs w:val="16"/>
        </w:rPr>
      </w:pPr>
      <w:r>
        <w:rPr>
          <w:rFonts w:ascii="Verdana" w:hAnsi="Verdana" w:cs="Franklin Gothic Medium"/>
          <w:sz w:val="16"/>
          <w:szCs w:val="16"/>
        </w:rPr>
        <w:t>Implementing AWS Infrastructure services (IAAS) like EC2, VPC, ELB, EBS, S3, SES, RDS, and CloudFront.</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Knowledge of Cloud Computing Architectures, Networking Topologies and Clustering techniques.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Setting up new server (EC2) instances/services in AWS, configuring security groups, and setting up Elastic IPs.  </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Monitoring health of Amazon EC2 instances and other AWS services. </w:t>
      </w:r>
    </w:p>
    <w:p>
      <w:pPr>
        <w:numPr>
          <w:ilvl w:val="0"/>
          <w:numId w:val="17"/>
        </w:numPr>
        <w:jc w:val="both"/>
        <w:rPr>
          <w:rFonts w:ascii="Verdana" w:hAnsi="Verdana" w:cs="Franklin Gothic Medium"/>
          <w:sz w:val="16"/>
          <w:szCs w:val="16"/>
        </w:rPr>
      </w:pPr>
      <w:r>
        <w:rPr>
          <w:rFonts w:ascii="Verdana" w:hAnsi="Verdana" w:cs="Franklin Gothic Medium"/>
          <w:sz w:val="16"/>
          <w:szCs w:val="16"/>
        </w:rPr>
        <w:t>User management e.g. creating and managing users in Redshift, S3 etc.</w:t>
      </w:r>
    </w:p>
    <w:p>
      <w:pPr>
        <w:numPr>
          <w:ilvl w:val="0"/>
          <w:numId w:val="17"/>
        </w:numPr>
        <w:jc w:val="both"/>
        <w:rPr>
          <w:rFonts w:ascii="Verdana" w:hAnsi="Verdana" w:cs="Franklin Gothic Medium"/>
          <w:sz w:val="16"/>
          <w:szCs w:val="16"/>
        </w:rPr>
      </w:pPr>
      <w:r>
        <w:rPr>
          <w:rFonts w:ascii="Verdana" w:hAnsi="Verdana" w:cs="Franklin Gothic Medium"/>
          <w:sz w:val="16"/>
          <w:szCs w:val="16"/>
        </w:rPr>
        <w:t>Help customers build scalable, resilient, and high-performance applications and services on AWS.</w:t>
      </w:r>
    </w:p>
    <w:p>
      <w:pPr>
        <w:numPr>
          <w:ilvl w:val="0"/>
          <w:numId w:val="17"/>
        </w:numPr>
        <w:jc w:val="both"/>
        <w:rPr>
          <w:rFonts w:ascii="Verdana" w:hAnsi="Verdana" w:cs="Franklin Gothic Medium"/>
          <w:sz w:val="16"/>
          <w:szCs w:val="16"/>
        </w:rPr>
      </w:pPr>
      <w:r>
        <w:rPr>
          <w:rFonts w:ascii="Verdana" w:hAnsi="Verdana" w:cs="Franklin Gothic Medium"/>
          <w:sz w:val="16"/>
          <w:szCs w:val="16"/>
        </w:rPr>
        <w:t>Designing Auto scaling architectures for applications.</w:t>
      </w:r>
    </w:p>
    <w:p>
      <w:pPr>
        <w:numPr>
          <w:ilvl w:val="0"/>
          <w:numId w:val="17"/>
        </w:numPr>
        <w:jc w:val="both"/>
        <w:rPr>
          <w:rFonts w:ascii="Verdana" w:hAnsi="Verdana" w:cs="Franklin Gothic Medium"/>
          <w:sz w:val="16"/>
          <w:szCs w:val="16"/>
        </w:rPr>
      </w:pPr>
      <w:r>
        <w:rPr>
          <w:rFonts w:ascii="Verdana" w:hAnsi="Verdana" w:cs="Franklin Gothic Medium"/>
          <w:sz w:val="16"/>
          <w:szCs w:val="16"/>
        </w:rPr>
        <w:t>Develop/capture/document architectural best practices for building systems on AWS.</w:t>
      </w:r>
    </w:p>
    <w:p>
      <w:pPr>
        <w:numPr>
          <w:ilvl w:val="0"/>
          <w:numId w:val="17"/>
        </w:numPr>
        <w:jc w:val="both"/>
        <w:rPr>
          <w:rFonts w:ascii="Verdana" w:hAnsi="Verdana" w:cs="Franklin Gothic Medium"/>
          <w:sz w:val="16"/>
          <w:szCs w:val="16"/>
        </w:rPr>
      </w:pPr>
      <w:r>
        <w:rPr>
          <w:rFonts w:ascii="Verdana" w:hAnsi="Verdana" w:cs="Franklin Gothic Medium"/>
          <w:sz w:val="16"/>
          <w:szCs w:val="16"/>
        </w:rPr>
        <w:t>Custom monitoring metrics/analysis/alarms via CloudWatch.</w:t>
      </w:r>
    </w:p>
    <w:p>
      <w:pPr>
        <w:numPr>
          <w:ilvl w:val="0"/>
          <w:numId w:val="17"/>
        </w:numPr>
        <w:jc w:val="both"/>
        <w:rPr>
          <w:rFonts w:ascii="Verdana" w:hAnsi="Verdana" w:cs="Franklin Gothic Medium"/>
          <w:sz w:val="16"/>
          <w:szCs w:val="16"/>
        </w:rPr>
      </w:pPr>
      <w:r>
        <w:rPr>
          <w:rFonts w:ascii="Verdana" w:hAnsi="Verdana" w:cs="Franklin Gothic Medium"/>
          <w:sz w:val="16"/>
          <w:szCs w:val="16"/>
        </w:rPr>
        <w:t>Configuring security groups and grouping the servers depending on the applications.</w:t>
      </w:r>
    </w:p>
    <w:p>
      <w:pPr>
        <w:numPr>
          <w:ilvl w:val="0"/>
          <w:numId w:val="17"/>
        </w:numPr>
        <w:jc w:val="both"/>
        <w:rPr>
          <w:rFonts w:ascii="Verdana" w:hAnsi="Verdana" w:cs="Franklin Gothic Medium"/>
          <w:sz w:val="16"/>
          <w:szCs w:val="16"/>
        </w:rPr>
      </w:pPr>
      <w:r>
        <w:rPr>
          <w:rFonts w:ascii="Verdana" w:hAnsi="Verdana" w:cs="Franklin Gothic Medium"/>
          <w:sz w:val="16"/>
          <w:szCs w:val="16"/>
        </w:rPr>
        <w:t>Enabling and disabling of inbound and outbound ports of security groups using AWS GUI</w:t>
      </w:r>
    </w:p>
    <w:p>
      <w:pPr>
        <w:numPr>
          <w:ilvl w:val="0"/>
          <w:numId w:val="17"/>
        </w:numPr>
        <w:jc w:val="both"/>
        <w:rPr>
          <w:rFonts w:ascii="Verdana" w:hAnsi="Verdana" w:cs="Franklin Gothic Medium"/>
          <w:sz w:val="16"/>
          <w:szCs w:val="16"/>
        </w:rPr>
      </w:pPr>
      <w:r>
        <w:rPr>
          <w:rFonts w:ascii="Verdana" w:hAnsi="Verdana" w:cs="Franklin Gothic Medium"/>
          <w:sz w:val="16"/>
          <w:szCs w:val="16"/>
        </w:rPr>
        <w:t xml:space="preserve">Managing snapshots of Amazon EBS volumes or images of EBS backed EC2 instances manage backup sets with retention handling, or create snapshots and images (AMIs) with build artifacts </w:t>
      </w:r>
    </w:p>
    <w:p>
      <w:pPr>
        <w:numPr>
          <w:ilvl w:val="0"/>
          <w:numId w:val="17"/>
        </w:numPr>
        <w:jc w:val="both"/>
        <w:rPr>
          <w:rFonts w:ascii="Verdana" w:hAnsi="Verdana" w:cs="Franklin Gothic Medium"/>
          <w:sz w:val="16"/>
          <w:szCs w:val="16"/>
        </w:rPr>
      </w:pPr>
      <w:r>
        <w:rPr>
          <w:rFonts w:ascii="Verdana" w:hAnsi="Verdana" w:cs="Franklin Gothic Medium"/>
          <w:sz w:val="16"/>
          <w:szCs w:val="16"/>
        </w:rPr>
        <w:t>Design the architecture for hosting applications on AWS based on customer needs.</w:t>
      </w:r>
    </w:p>
    <w:p>
      <w:pPr>
        <w:numPr>
          <w:ilvl w:val="0"/>
          <w:numId w:val="17"/>
        </w:numPr>
        <w:jc w:val="both"/>
        <w:rPr>
          <w:rFonts w:ascii="Verdana" w:hAnsi="Verdana" w:cs="Franklin Gothic Medium"/>
          <w:sz w:val="16"/>
          <w:szCs w:val="16"/>
        </w:rPr>
      </w:pPr>
      <w:r>
        <w:rPr>
          <w:rFonts w:ascii="Verdana" w:hAnsi="Verdana" w:cs="Franklin Gothic Medium"/>
          <w:sz w:val="16"/>
          <w:szCs w:val="16"/>
        </w:rPr>
        <w:t>Proficiency in Preparing/Responding RFI, RFP and customer specific requirements.</w:t>
      </w:r>
    </w:p>
    <w:p>
      <w:pPr>
        <w:numPr>
          <w:ilvl w:val="0"/>
          <w:numId w:val="17"/>
        </w:numPr>
        <w:jc w:val="both"/>
        <w:rPr>
          <w:rFonts w:ascii="Verdana" w:hAnsi="Verdana" w:cs="Franklin Gothic Medium"/>
          <w:sz w:val="16"/>
          <w:szCs w:val="16"/>
        </w:rPr>
      </w:pPr>
      <w:r>
        <w:rPr>
          <w:rFonts w:ascii="Verdana" w:hAnsi="Verdana" w:cs="Franklin Gothic Medium"/>
          <w:sz w:val="16"/>
          <w:szCs w:val="16"/>
        </w:rPr>
        <w:t>Knowledge on MS Azure, GCE (Google Cloud Engine).</w:t>
      </w:r>
    </w:p>
    <w:p>
      <w:pPr>
        <w:numPr>
          <w:ilvl w:val="0"/>
          <w:numId w:val="17"/>
        </w:numPr>
        <w:jc w:val="both"/>
        <w:rPr>
          <w:rFonts w:ascii="Verdana" w:hAnsi="Verdana" w:cs="Franklin Gothic Medium"/>
          <w:sz w:val="16"/>
          <w:szCs w:val="16"/>
        </w:rPr>
      </w:pPr>
      <w:r>
        <w:rPr>
          <w:rFonts w:ascii="Verdana" w:hAnsi="Verdana" w:cs="Franklin Gothic Medium"/>
          <w:sz w:val="16"/>
          <w:szCs w:val="16"/>
        </w:rPr>
        <w:t>Checked all the P1, P2, P3 and P4 ticket by OTRS (Open Technology Real Service) and resolved as per the given SLA.</w:t>
      </w:r>
    </w:p>
    <w:p>
      <w:pPr>
        <w:numPr>
          <w:ilvl w:val="0"/>
          <w:numId w:val="17"/>
        </w:numPr>
        <w:jc w:val="both"/>
        <w:rPr>
          <w:rFonts w:ascii="Verdana" w:hAnsi="Verdana" w:cs="Franklin Gothic Medium"/>
          <w:sz w:val="16"/>
          <w:szCs w:val="16"/>
        </w:rPr>
      </w:pPr>
      <w:r>
        <w:rPr>
          <w:rFonts w:ascii="Verdana" w:hAnsi="Verdana" w:cs="Franklin Gothic Medium"/>
          <w:sz w:val="16"/>
          <w:szCs w:val="16"/>
        </w:rPr>
        <w:t>Answered all the CR (Change Request) and SR (Service Request).</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LAMP server on EC2 instance on centos 7</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node.js &amp; cassandra on EC2 instance on centos 7</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To setup </w:t>
      </w:r>
      <w:r>
        <w:rPr>
          <w:rFonts w:ascii="Verdana" w:hAnsi="Verdana" w:cs="Verdana"/>
          <w:sz w:val="16"/>
          <w:szCs w:val="16"/>
        </w:rPr>
        <w:t>Google Compute Engine</w:t>
      </w:r>
      <w:r>
        <w:rPr>
          <w:rFonts w:ascii="Verdana" w:hAnsi="Verdana" w:cs="Franklin Gothic Medium"/>
          <w:sz w:val="16"/>
          <w:szCs w:val="16"/>
        </w:rPr>
        <w:t xml:space="preserve"> (GCE) account and configure the virtual instance for RHEL 7</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tigase XMPP on GCE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Configure the Apache server with mysql  on AWS &amp; GCE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Responsible for implementation and ongoing administration of Hadoop infrastructure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Configure the Single Node &amp; Cluster node Installation.</w:t>
      </w:r>
    </w:p>
    <w:p>
      <w:pPr>
        <w:spacing w:line="240" w:lineRule="atLeast"/>
        <w:jc w:val="center"/>
        <w:rPr>
          <w:rFonts w:ascii="Franklin Gothic Medium" w:hAnsi="Franklin Gothic Medium" w:cs="Franklin Gothic Medium"/>
          <w:b/>
          <w:sz w:val="20"/>
          <w:szCs w:val="20"/>
        </w:rPr>
      </w:pPr>
    </w:p>
    <w:p>
      <w:pPr>
        <w:jc w:val="both"/>
        <w:rPr>
          <w:rFonts w:ascii="Verdana" w:hAnsi="Verdana" w:cs="Verdana"/>
          <w:b/>
          <w:sz w:val="16"/>
          <w:szCs w:val="16"/>
          <w:u w:val="single"/>
        </w:rPr>
      </w:pPr>
      <w:r>
        <w:rPr>
          <w:rFonts w:ascii="Verdana" w:hAnsi="Verdana" w:cs="Verdana"/>
          <w:b/>
          <w:sz w:val="16"/>
          <w:szCs w:val="16"/>
          <w:u w:val="single"/>
        </w:rPr>
        <w:t>Project #2</w:t>
      </w:r>
    </w:p>
    <w:p>
      <w:pPr>
        <w:jc w:val="both"/>
        <w:rPr>
          <w:rFonts w:ascii="Verdana" w:hAnsi="Verdana" w:cs="Verdana"/>
          <w:b/>
          <w:sz w:val="16"/>
          <w:szCs w:val="16"/>
          <w:u w:val="single"/>
        </w:rPr>
      </w:pPr>
    </w:p>
    <w:p>
      <w:pPr>
        <w:tabs>
          <w:tab w:val="left" w:pos="2160"/>
        </w:tabs>
        <w:jc w:val="both"/>
        <w:rPr>
          <w:rFonts w:ascii="Verdana" w:hAnsi="Verdana" w:cs="Franklin Gothic Medium"/>
          <w:sz w:val="16"/>
          <w:szCs w:val="16"/>
        </w:rPr>
      </w:pPr>
      <w:r>
        <w:rPr>
          <w:rFonts w:ascii="Verdana" w:hAnsi="Verdana" w:cs="Franklin Gothic Medium"/>
          <w:b/>
          <w:sz w:val="16"/>
          <w:szCs w:val="16"/>
        </w:rPr>
        <w:t>Client</w:t>
      </w:r>
      <w:r>
        <w:rPr>
          <w:rFonts w:ascii="Verdana" w:hAnsi="Verdana" w:cs="Franklin Gothic Medium"/>
          <w:sz w:val="16"/>
          <w:szCs w:val="16"/>
        </w:rPr>
        <w:tab/>
      </w:r>
      <w:r>
        <w:rPr>
          <w:rFonts w:ascii="Verdana" w:hAnsi="Verdana" w:cs="Franklin Gothic Medium"/>
          <w:sz w:val="16"/>
          <w:szCs w:val="16"/>
        </w:rPr>
        <w:t xml:space="preserve">: Expedia </w:t>
      </w:r>
    </w:p>
    <w:p>
      <w:pPr>
        <w:tabs>
          <w:tab w:val="left" w:pos="2160"/>
        </w:tabs>
        <w:jc w:val="both"/>
        <w:rPr>
          <w:rFonts w:ascii="Verdana" w:hAnsi="Verdana" w:cs="Franklin Gothic Medium"/>
          <w:sz w:val="16"/>
          <w:szCs w:val="16"/>
        </w:rPr>
      </w:pPr>
      <w:r>
        <w:rPr>
          <w:rFonts w:ascii="Verdana" w:hAnsi="Verdana" w:cs="Franklin Gothic Medium"/>
          <w:b/>
          <w:sz w:val="16"/>
          <w:szCs w:val="16"/>
        </w:rPr>
        <w:t>Project Name</w:t>
      </w:r>
      <w:r>
        <w:rPr>
          <w:rFonts w:ascii="Verdana" w:hAnsi="Verdana" w:cs="Franklin Gothic Medium"/>
          <w:sz w:val="16"/>
          <w:szCs w:val="16"/>
        </w:rPr>
        <w:tab/>
      </w:r>
      <w:r>
        <w:rPr>
          <w:rFonts w:ascii="Verdana" w:hAnsi="Verdana" w:cs="Franklin Gothic Medium"/>
          <w:sz w:val="16"/>
          <w:szCs w:val="16"/>
        </w:rPr>
        <w:t>: Expedia</w:t>
      </w:r>
    </w:p>
    <w:p>
      <w:pPr>
        <w:tabs>
          <w:tab w:val="left" w:pos="2160"/>
        </w:tabs>
        <w:ind w:left="2880" w:hanging="2880"/>
        <w:jc w:val="both"/>
        <w:rPr>
          <w:rFonts w:ascii="Verdana" w:hAnsi="Verdana" w:cs="Franklin Gothic Medium"/>
          <w:sz w:val="16"/>
          <w:szCs w:val="16"/>
        </w:rPr>
      </w:pPr>
      <w:r>
        <w:rPr>
          <w:rFonts w:ascii="Verdana" w:hAnsi="Verdana" w:cs="Franklin Gothic Medium"/>
          <w:b/>
          <w:sz w:val="16"/>
          <w:szCs w:val="16"/>
        </w:rPr>
        <w:t>Operating System</w:t>
      </w:r>
      <w:r>
        <w:rPr>
          <w:rFonts w:ascii="Verdana" w:hAnsi="Verdana" w:cs="Franklin Gothic Medium"/>
          <w:sz w:val="16"/>
          <w:szCs w:val="16"/>
        </w:rPr>
        <w:t xml:space="preserve">          : Linux, Ubuntu, Amazon AMI,CentOS</w:t>
      </w:r>
    </w:p>
    <w:p>
      <w:pPr>
        <w:tabs>
          <w:tab w:val="left" w:pos="2160"/>
        </w:tabs>
        <w:ind w:left="2160" w:right="720" w:hanging="2160"/>
        <w:jc w:val="both"/>
        <w:rPr>
          <w:rFonts w:ascii="Verdana" w:hAnsi="Verdana" w:cs="Franklin Gothic Medium"/>
          <w:sz w:val="16"/>
          <w:szCs w:val="16"/>
        </w:rPr>
      </w:pPr>
      <w:r>
        <w:rPr>
          <w:rFonts w:ascii="Verdana" w:hAnsi="Verdana" w:cs="Franklin Gothic Medium"/>
          <w:b/>
          <w:sz w:val="16"/>
          <w:szCs w:val="16"/>
        </w:rPr>
        <w:t>Cloud Technologies</w:t>
      </w:r>
      <w:r>
        <w:rPr>
          <w:rFonts w:ascii="Verdana" w:hAnsi="Verdana" w:cs="Franklin Gothic Medium"/>
          <w:sz w:val="16"/>
          <w:szCs w:val="16"/>
        </w:rPr>
        <w:tab/>
      </w:r>
      <w:r>
        <w:rPr>
          <w:rFonts w:ascii="Verdana" w:hAnsi="Verdana" w:cs="Franklin Gothic Medium"/>
          <w:sz w:val="16"/>
          <w:szCs w:val="16"/>
        </w:rPr>
        <w:t>: Amazon Web Services (AWS), Google Compute Engine (GCE)</w:t>
      </w:r>
    </w:p>
    <w:p>
      <w:pPr>
        <w:tabs>
          <w:tab w:val="left" w:pos="2160"/>
        </w:tabs>
        <w:ind w:left="2160" w:right="720" w:hanging="2160"/>
        <w:jc w:val="both"/>
        <w:rPr>
          <w:rFonts w:ascii="Verdana" w:hAnsi="Verdana" w:cs="Franklin Gothic Medium"/>
          <w:sz w:val="16"/>
          <w:szCs w:val="16"/>
        </w:rPr>
      </w:pPr>
      <w:r>
        <w:rPr>
          <w:rFonts w:ascii="Verdana" w:hAnsi="Verdana" w:cs="Franklin Gothic Medium"/>
          <w:b/>
          <w:sz w:val="16"/>
          <w:szCs w:val="16"/>
        </w:rPr>
        <w:t>Designation</w:t>
      </w:r>
      <w:r>
        <w:rPr>
          <w:rFonts w:ascii="Verdana" w:hAnsi="Verdana" w:cs="Franklin Gothic Medium"/>
          <w:sz w:val="16"/>
          <w:szCs w:val="16"/>
        </w:rPr>
        <w:tab/>
      </w:r>
      <w:r>
        <w:rPr>
          <w:rFonts w:ascii="Verdana" w:hAnsi="Verdana" w:cs="Franklin Gothic Medium"/>
          <w:sz w:val="16"/>
          <w:szCs w:val="16"/>
        </w:rPr>
        <w:t>: Cloud Specialist</w:t>
      </w:r>
    </w:p>
    <w:p>
      <w:pPr>
        <w:tabs>
          <w:tab w:val="left" w:pos="2160"/>
        </w:tabs>
        <w:ind w:left="2160" w:right="720" w:hanging="2160"/>
        <w:jc w:val="both"/>
        <w:rPr>
          <w:rFonts w:ascii="Verdana" w:hAnsi="Verdana" w:cs="Franklin Gothic Medium"/>
          <w:b/>
          <w:sz w:val="16"/>
          <w:szCs w:val="16"/>
        </w:rPr>
      </w:pPr>
    </w:p>
    <w:p>
      <w:pPr>
        <w:ind w:right="720"/>
        <w:jc w:val="both"/>
        <w:rPr>
          <w:rFonts w:ascii="Verdana" w:hAnsi="Verdana" w:cs="Franklin Gothic Medium"/>
          <w:b/>
          <w:sz w:val="16"/>
          <w:szCs w:val="16"/>
        </w:rPr>
      </w:pPr>
    </w:p>
    <w:p>
      <w:pPr>
        <w:pStyle w:val="HTMLPreformatted"/>
        <w:rPr>
          <w:rFonts w:ascii="Verdana" w:eastAsia="Verdana" w:hAnsi="Verdana" w:cs="Verdana"/>
          <w:b/>
          <w:sz w:val="18"/>
          <w:szCs w:val="18"/>
        </w:rPr>
      </w:pPr>
      <w:r>
        <w:rPr>
          <w:rFonts w:ascii="Verdana" w:hAnsi="Verdana" w:cs="Verdana"/>
          <w:b/>
          <w:sz w:val="16"/>
          <w:szCs w:val="16"/>
        </w:rPr>
        <w:t>Role &amp;</w:t>
      </w:r>
      <w:r>
        <w:rPr>
          <w:rFonts w:ascii="Verdana" w:hAnsi="Verdana" w:cs="Arial"/>
          <w:b/>
          <w:sz w:val="16"/>
          <w:szCs w:val="16"/>
        </w:rPr>
        <w:t>Responsibilities</w:t>
      </w:r>
      <w:r>
        <w:rPr>
          <w:rFonts w:ascii="Verdana" w:hAnsi="Verdana" w:cs="Arial"/>
          <w:b/>
          <w:sz w:val="18"/>
          <w:szCs w:val="18"/>
        </w:rPr>
        <w:t>:</w:t>
      </w:r>
    </w:p>
    <w:p>
      <w:pPr>
        <w:pStyle w:val="HTMLPreformatted"/>
        <w:rPr>
          <w:rFonts w:ascii="Franklin Gothic Medium" w:hAnsi="Franklin Gothic Medium" w:cs="Franklin Gothic Medium"/>
          <w:b/>
          <w:sz w:val="16"/>
          <w:szCs w:val="16"/>
        </w:rPr>
      </w:pPr>
      <w:r>
        <w:rPr>
          <w:rFonts w:ascii="Verdana" w:hAnsi="Verdana" w:cs="Arial"/>
          <w:b/>
          <w:sz w:val="18"/>
          <w:szCs w:val="18"/>
        </w:rPr>
        <w:tab/>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Created AWS account and configure the EC2 (Elastic Compute Cloud) instance.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Select and implement the best strategy for creating reusable Amazon EC2 instances.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cloud watch monitoring tool and Tagging in EC2 instance in AWS.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IAM’s (Identity and Access Management) to create the Users, Groups, Role, Policies and Account Setting for the end users in AWS.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Configure a set of Amazon EC2 instances that launch behind a load balancer, with the system scaling up and down in response to demand.</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VPC, Elastic Load Balancer (ELB) and EC2 Auto Scaling.</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RDS (</w:t>
      </w:r>
      <w:hyperlink r:id="rId6" w:history="1">
        <w:r>
          <w:rPr>
            <w:rFonts w:ascii="Verdana" w:hAnsi="Verdana" w:cs="Franklin Gothic Medium"/>
            <w:sz w:val="16"/>
            <w:szCs w:val="16"/>
          </w:rPr>
          <w:t>Relational Database Service</w:t>
        </w:r>
      </w:hyperlink>
      <w:r>
        <w:rPr>
          <w:rFonts w:ascii="Verdana" w:hAnsi="Verdana" w:cs="Franklin Gothic Medium"/>
          <w:sz w:val="16"/>
          <w:szCs w:val="16"/>
        </w:rPr>
        <w:t>) to create the databases with Multi AZ’s in AWS.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 automated backups.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Setup the Elastic IP in EC2 instance.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SES services for sending the bulk emails to clients.</w:t>
      </w:r>
    </w:p>
    <w:p>
      <w:pPr>
        <w:numPr>
          <w:ilvl w:val="0"/>
          <w:numId w:val="18"/>
        </w:numPr>
        <w:tabs>
          <w:tab w:val="left" w:pos="720"/>
        </w:tabs>
        <w:spacing w:line="240" w:lineRule="atLeast"/>
        <w:rPr>
          <w:rFonts w:ascii="Verdana" w:hAnsi="Verdana" w:cs="Franklin Gothic Medium"/>
          <w:sz w:val="16"/>
          <w:szCs w:val="16"/>
        </w:rPr>
      </w:pPr>
      <w:r>
        <w:rPr>
          <w:rFonts w:ascii="Verdana" w:hAnsi="Verdana" w:cs="Franklin Gothic Medium"/>
          <w:sz w:val="16"/>
          <w:szCs w:val="16"/>
        </w:rPr>
        <w:t>Handling Instance Lifecycle Terminate and Reboot.</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Create/Update/Rebuild/Restart/Swap/Terminate environments.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Start/Stop/Reboot Amazon EC2 instances – as needed by builds or at specific times of the day.</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Create/Delete/Backup snapshots of Amazon EBS volumes or images (AMIs) of EBS backed EC2 instances.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Upload/Download/Copy/Delete Amazon S3 Object objects – store and retrieve artifacts via Amazon’s reliable, secure, fast and inexpensive infrastructure.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Implemented the snapshots in EC2 instance in AWS.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security group to allow the port on EC2 instance.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cloud watch alarm (High Status Check FailedSystem) in EC2 instance AWS.</w:t>
      </w:r>
    </w:p>
    <w:p>
      <w:pPr>
        <w:numPr>
          <w:ilvl w:val="0"/>
          <w:numId w:val="19"/>
        </w:numPr>
        <w:spacing w:line="240" w:lineRule="atLeast"/>
        <w:rPr>
          <w:rFonts w:ascii="Verdana" w:hAnsi="Verdana" w:cs="Franklin Gothic Medium"/>
          <w:sz w:val="16"/>
          <w:szCs w:val="16"/>
        </w:rPr>
      </w:pPr>
      <w:r>
        <w:rPr>
          <w:rFonts w:ascii="Verdana" w:hAnsi="Verdana" w:cs="Franklin Gothic Medium"/>
          <w:sz w:val="16"/>
          <w:szCs w:val="16"/>
        </w:rPr>
        <w:t>Implemented VPC setup on AWS.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Server monitoring by tools Nagios.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installation the all required applications on windows or linux on aws by Puppet.</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Checked all the P1, P2, P3 and P4 ticket and resolved as per givin SLA.</w:t>
      </w:r>
    </w:p>
    <w:p>
      <w:pPr>
        <w:spacing w:line="240" w:lineRule="atLeast"/>
        <w:ind w:left="720"/>
        <w:rPr>
          <w:rFonts w:ascii="Verdana" w:hAnsi="Verdana" w:cs="Franklin Gothic Medium"/>
          <w:sz w:val="16"/>
          <w:szCs w:val="16"/>
        </w:rPr>
      </w:pPr>
    </w:p>
    <w:p>
      <w:pPr>
        <w:spacing w:line="240" w:lineRule="atLeast"/>
        <w:jc w:val="center"/>
        <w:rPr>
          <w:rFonts w:ascii="Franklin Gothic Medium" w:hAnsi="Franklin Gothic Medium" w:cs="Franklin Gothic Medium"/>
          <w:b/>
          <w:sz w:val="20"/>
          <w:szCs w:val="20"/>
        </w:rPr>
      </w:pPr>
    </w:p>
    <w:p>
      <w:pPr>
        <w:jc w:val="both"/>
        <w:rPr>
          <w:rFonts w:ascii="Verdana" w:hAnsi="Verdana" w:cs="Franklin Gothic Medium"/>
          <w:b/>
          <w:sz w:val="16"/>
          <w:szCs w:val="16"/>
          <w:u w:val="single"/>
        </w:rPr>
      </w:pPr>
      <w:r>
        <w:rPr>
          <w:rFonts w:ascii="Verdana" w:hAnsi="Verdana" w:cs="Franklin Gothic Medium"/>
          <w:b/>
          <w:sz w:val="16"/>
          <w:szCs w:val="16"/>
          <w:u w:val="single"/>
        </w:rPr>
        <w:t>Project #3</w:t>
      </w:r>
    </w:p>
    <w:p>
      <w:pPr>
        <w:jc w:val="both"/>
        <w:rPr>
          <w:rFonts w:ascii="Verdana" w:hAnsi="Verdana" w:cs="Franklin Gothic Medium"/>
          <w:b/>
          <w:sz w:val="16"/>
          <w:szCs w:val="16"/>
          <w:u w:val="single"/>
        </w:rPr>
      </w:pPr>
    </w:p>
    <w:p>
      <w:pPr>
        <w:jc w:val="both"/>
        <w:rPr>
          <w:rFonts w:ascii="Verdana" w:hAnsi="Verdana" w:cs="Franklin Gothic Medium"/>
          <w:sz w:val="16"/>
          <w:szCs w:val="16"/>
        </w:rPr>
      </w:pPr>
      <w:r>
        <w:rPr>
          <w:rFonts w:ascii="Verdana" w:hAnsi="Verdana" w:cs="Franklin Gothic Medium"/>
          <w:b/>
          <w:sz w:val="16"/>
          <w:szCs w:val="16"/>
        </w:rPr>
        <w:t>Client</w:t>
      </w:r>
      <w:r>
        <w:rPr>
          <w:rFonts w:ascii="Verdana" w:hAnsi="Verdana" w:cs="Franklin Gothic Medium"/>
          <w:sz w:val="16"/>
          <w:szCs w:val="16"/>
        </w:rPr>
        <w:tab/>
      </w:r>
      <w:r>
        <w:rPr>
          <w:rFonts w:ascii="Verdana" w:hAnsi="Verdana" w:cs="Franklin Gothic Medium"/>
          <w:sz w:val="16"/>
          <w:szCs w:val="16"/>
        </w:rPr>
        <w:tab/>
      </w:r>
      <w:r>
        <w:rPr>
          <w:rFonts w:ascii="Verdana" w:hAnsi="Verdana" w:cs="Franklin Gothic Medium"/>
          <w:sz w:val="16"/>
          <w:szCs w:val="16"/>
        </w:rPr>
        <w:tab/>
      </w:r>
      <w:r>
        <w:rPr>
          <w:rFonts w:ascii="Verdana" w:hAnsi="Verdana" w:cs="Franklin Gothic Medium"/>
          <w:sz w:val="16"/>
          <w:szCs w:val="16"/>
        </w:rPr>
        <w:t>: SubjectMatter (2014-till date)</w:t>
      </w:r>
    </w:p>
    <w:p>
      <w:pPr>
        <w:spacing w:line="276" w:lineRule="auto"/>
        <w:jc w:val="both"/>
        <w:rPr>
          <w:rFonts w:ascii="Verdana" w:hAnsi="Verdana" w:cs="Franklin Gothic Medium"/>
          <w:sz w:val="16"/>
          <w:szCs w:val="16"/>
        </w:rPr>
      </w:pPr>
      <w:r>
        <w:rPr>
          <w:rFonts w:ascii="Verdana" w:hAnsi="Verdana" w:cs="Franklin Gothic Medium"/>
          <w:b/>
          <w:sz w:val="16"/>
          <w:szCs w:val="16"/>
        </w:rPr>
        <w:t>Environment</w:t>
      </w:r>
      <w:r>
        <w:rPr>
          <w:rFonts w:ascii="Verdana" w:hAnsi="Verdana" w:cs="Franklin Gothic Medium"/>
          <w:sz w:val="16"/>
          <w:szCs w:val="16"/>
        </w:rPr>
        <w:tab/>
      </w:r>
      <w:r>
        <w:rPr>
          <w:rFonts w:ascii="Verdana" w:hAnsi="Verdana" w:cs="Franklin Gothic Medium"/>
          <w:sz w:val="16"/>
          <w:szCs w:val="16"/>
        </w:rPr>
        <w:t xml:space="preserve">             : CentOS, Ubuntu,Big Data Hadoop,Ambari, HDFS, Sqoop, Flume, Zookeeper,Hive,Pig</w:t>
      </w:r>
    </w:p>
    <w:p>
      <w:pPr>
        <w:spacing w:line="276" w:lineRule="auto"/>
        <w:ind w:left="2160" w:hanging="2160"/>
        <w:jc w:val="both"/>
        <w:rPr>
          <w:rFonts w:ascii="Verdana" w:hAnsi="Verdana" w:cs="Franklin Gothic Medium"/>
          <w:sz w:val="16"/>
          <w:szCs w:val="16"/>
        </w:rPr>
      </w:pPr>
      <w:r>
        <w:rPr>
          <w:rFonts w:ascii="Verdana" w:hAnsi="Verdana" w:cs="Franklin Gothic Medium"/>
          <w:b/>
          <w:sz w:val="16"/>
          <w:szCs w:val="16"/>
        </w:rPr>
        <w:t>Designation</w:t>
      </w:r>
      <w:r>
        <w:rPr>
          <w:rFonts w:ascii="Verdana" w:hAnsi="Verdana" w:cs="Franklin Gothic Medium"/>
          <w:sz w:val="16"/>
          <w:szCs w:val="16"/>
        </w:rPr>
        <w:tab/>
      </w:r>
      <w:r>
        <w:rPr>
          <w:rFonts w:ascii="Verdana" w:hAnsi="Verdana" w:cs="Franklin Gothic Medium"/>
          <w:sz w:val="16"/>
          <w:szCs w:val="16"/>
        </w:rPr>
        <w:t>: Hadoop Administrator</w:t>
      </w:r>
    </w:p>
    <w:p>
      <w:pPr>
        <w:pStyle w:val="BodyTextIndent2"/>
        <w:spacing w:line="276" w:lineRule="auto"/>
        <w:ind w:left="0"/>
        <w:rPr>
          <w:rFonts w:ascii="Verdana" w:hAnsi="Verdana" w:cs="Franklin Gothic Medium"/>
          <w:sz w:val="16"/>
          <w:szCs w:val="16"/>
          <w:lang w:eastAsia="zh-CN"/>
        </w:rPr>
      </w:pPr>
      <w:r>
        <w:rPr>
          <w:rFonts w:ascii="Verdana" w:hAnsi="Verdana" w:cs="Franklin Gothic Medium"/>
          <w:b/>
          <w:sz w:val="16"/>
          <w:szCs w:val="16"/>
          <w:lang w:eastAsia="zh-CN"/>
        </w:rPr>
        <w:t>Team Size</w:t>
      </w:r>
      <w:r>
        <w:rPr>
          <w:rFonts w:ascii="Verdana" w:hAnsi="Verdana" w:cs="Franklin Gothic Medium"/>
          <w:sz w:val="16"/>
          <w:szCs w:val="16"/>
          <w:lang w:eastAsia="zh-CN"/>
        </w:rPr>
        <w:tab/>
      </w:r>
      <w:r>
        <w:rPr>
          <w:rFonts w:ascii="Verdana" w:hAnsi="Verdana" w:cs="Franklin Gothic Medium"/>
          <w:sz w:val="16"/>
          <w:szCs w:val="16"/>
          <w:lang w:eastAsia="zh-CN"/>
        </w:rPr>
        <w:tab/>
      </w:r>
      <w:r>
        <w:rPr>
          <w:rFonts w:ascii="Verdana" w:hAnsi="Verdana" w:cs="Franklin Gothic Medium"/>
          <w:sz w:val="16"/>
          <w:szCs w:val="16"/>
          <w:lang w:eastAsia="zh-CN"/>
        </w:rPr>
        <w:t>: 6</w:t>
      </w:r>
    </w:p>
    <w:p>
      <w:pPr>
        <w:pStyle w:val="BodyTextIndent2"/>
        <w:spacing w:line="276" w:lineRule="auto"/>
        <w:ind w:left="0"/>
        <w:rPr>
          <w:rFonts w:ascii="Verdana" w:hAnsi="Verdana" w:cs="Franklin Gothic Medium"/>
          <w:sz w:val="16"/>
          <w:szCs w:val="16"/>
          <w:lang w:eastAsia="zh-CN"/>
        </w:rPr>
      </w:pPr>
    </w:p>
    <w:p>
      <w:pPr>
        <w:tabs>
          <w:tab w:val="left" w:pos="2055"/>
        </w:tabs>
        <w:jc w:val="both"/>
        <w:rPr>
          <w:rFonts w:ascii="Verdana" w:hAnsi="Verdana" w:cs="Franklin Gothic Medium"/>
          <w:b/>
          <w:sz w:val="16"/>
          <w:szCs w:val="16"/>
        </w:rPr>
      </w:pPr>
      <w:r>
        <w:rPr>
          <w:rFonts w:ascii="Verdana" w:hAnsi="Verdana" w:cs="Franklin Gothic Medium"/>
          <w:b/>
          <w:sz w:val="16"/>
          <w:szCs w:val="16"/>
        </w:rPr>
        <w:t>Roles &amp; Responsibilities:</w:t>
      </w:r>
    </w:p>
    <w:p>
      <w:pPr>
        <w:pStyle w:val="ListParagraph1"/>
        <w:numPr>
          <w:ilvl w:val="0"/>
          <w:numId w:val="20"/>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Installed and configured multi-nodes fully distributed Hadoop cluster.</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Involved in installing Hadoop Ecosystem components.</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Responsible to manage data coming from different sources.</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Involved in Hadoop Cluster environment administration that includes adding and removing cluster nodes, cluster capacity planning, cluster Monitoring, Troubleshooting.</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Supported Map Reduce Programs those are running on the cluster.</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Involved in HDFS maintenance and administration.</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Maintaining and monitoring clusters. Loaded data into the cluster from dynamically generated files using Flume and from relational database management systems using Sqoop.</w:t>
      </w:r>
    </w:p>
    <w:p>
      <w:pPr>
        <w:pStyle w:val="ListParagraph1"/>
        <w:numPr>
          <w:ilvl w:val="0"/>
          <w:numId w:val="21"/>
        </w:numPr>
        <w:contextualSpacing/>
        <w:jc w:val="both"/>
        <w:rPr>
          <w:rFonts w:ascii="Verdana" w:eastAsia="Times New Roman" w:hAnsi="Verdana" w:cs="Franklin Gothic Medium"/>
          <w:sz w:val="16"/>
          <w:szCs w:val="16"/>
        </w:rPr>
      </w:pPr>
      <w:r>
        <w:rPr>
          <w:rFonts w:ascii="Verdana" w:eastAsia="Times New Roman" w:hAnsi="Verdana" w:cs="Franklin Gothic Medium"/>
          <w:sz w:val="16"/>
          <w:szCs w:val="16"/>
        </w:rPr>
        <w:t>Managing nodes on Hadoop cluster connectivity and security.</w:t>
      </w:r>
    </w:p>
    <w:p>
      <w:pPr>
        <w:spacing w:line="240" w:lineRule="atLeast"/>
        <w:jc w:val="center"/>
        <w:rPr>
          <w:rFonts w:ascii="Franklin Gothic Medium" w:hAnsi="Franklin Gothic Medium" w:cs="Franklin Gothic Medium"/>
          <w:b/>
          <w:sz w:val="20"/>
          <w:szCs w:val="20"/>
        </w:rPr>
      </w:pPr>
    </w:p>
    <w:p>
      <w:pPr>
        <w:shd w:val="clear" w:color="auto" w:fill="E0E0E0"/>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 xml:space="preserve">Since Oct 2010 to Nov’2014 with </w:t>
      </w:r>
      <w:r>
        <w:rPr>
          <w:rFonts w:ascii="Verdana" w:hAnsi="Verdana" w:cs="Verdana"/>
          <w:b/>
          <w:bCs/>
          <w:sz w:val="16"/>
          <w:szCs w:val="16"/>
        </w:rPr>
        <w:t xml:space="preserve">Impressico Business Solutions </w:t>
      </w:r>
      <w:r>
        <w:rPr>
          <w:rFonts w:ascii="Franklin Gothic Medium" w:hAnsi="Franklin Gothic Medium" w:cs="Franklin Gothic Medium"/>
          <w:b/>
          <w:sz w:val="20"/>
          <w:szCs w:val="20"/>
        </w:rPr>
        <w:t xml:space="preserve">Pvt. Ltd , Noida as </w:t>
      </w:r>
      <w:r>
        <w:rPr>
          <w:rFonts w:ascii="Verdana" w:hAnsi="Verdana" w:cs="Times New Roman"/>
          <w:b/>
          <w:sz w:val="16"/>
          <w:szCs w:val="16"/>
        </w:rPr>
        <w:t xml:space="preserve">System administrator </w:t>
      </w:r>
    </w:p>
    <w:p>
      <w:pPr>
        <w:spacing w:line="240" w:lineRule="atLeast"/>
        <w:jc w:val="center"/>
        <w:rPr>
          <w:rFonts w:ascii="Franklin Gothic Medium" w:hAnsi="Franklin Gothic Medium" w:cs="Franklin Gothic Medium"/>
          <w:b/>
          <w:sz w:val="16"/>
          <w:szCs w:val="16"/>
        </w:rPr>
      </w:pPr>
      <w:r>
        <w:rPr>
          <w:rFonts w:ascii="Franklin Gothic Medium" w:hAnsi="Franklin Gothic Medium" w:cs="Franklin Gothic Medium"/>
          <w:b/>
          <w:sz w:val="20"/>
          <w:szCs w:val="20"/>
        </w:rPr>
        <w:t>Accountabilities</w:t>
      </w:r>
    </w:p>
    <w:p>
      <w:pPr>
        <w:spacing w:line="240" w:lineRule="atLeast"/>
        <w:jc w:val="center"/>
        <w:rPr>
          <w:rFonts w:ascii="Franklin Gothic Medium" w:hAnsi="Franklin Gothic Medium" w:cs="Franklin Gothic Medium"/>
          <w:b/>
          <w:sz w:val="16"/>
          <w:szCs w:val="16"/>
        </w:rPr>
      </w:pP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Creating the health reports and removes the defunct process in daily basis.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creating/managing user account creation, deletion, and configuration in Linux &amp; AIX operating system.</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configure the printer in AIX</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perform the COB (Closure of business) activity in daily basis.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Configure the controlM agent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configure the yum server.</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Configure the nfs server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Checked all the P1,P2 and P3 ticket and resolved on the given SLA.</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Managing Permissions of files/folders and grant Sudo access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checked all the emails and replying on time.</w:t>
      </w:r>
    </w:p>
    <w:p>
      <w:pPr>
        <w:numPr>
          <w:ilvl w:val="0"/>
          <w:numId w:val="18"/>
        </w:numPr>
        <w:spacing w:line="240" w:lineRule="atLeast"/>
        <w:rPr>
          <w:rFonts w:ascii="Verdana" w:hAnsi="Verdana" w:cs="Verdana"/>
          <w:bCs/>
          <w:sz w:val="16"/>
          <w:szCs w:val="16"/>
        </w:rPr>
      </w:pPr>
      <w:r>
        <w:rPr>
          <w:rFonts w:ascii="Verdana" w:hAnsi="Verdana" w:cs="Franklin Gothic Medium"/>
          <w:sz w:val="16"/>
          <w:szCs w:val="16"/>
        </w:rPr>
        <w:t>Increase the file system size by using LVM as per requirement</w:t>
      </w:r>
    </w:p>
    <w:p>
      <w:pPr>
        <w:pStyle w:val="ListParagraph1"/>
        <w:numPr>
          <w:ilvl w:val="0"/>
          <w:numId w:val="18"/>
        </w:numPr>
        <w:spacing w:after="0"/>
        <w:rPr>
          <w:rFonts w:ascii="Verdana" w:hAnsi="Verdana"/>
          <w:bCs/>
          <w:sz w:val="16"/>
          <w:szCs w:val="16"/>
        </w:rPr>
      </w:pPr>
      <w:r>
        <w:rPr>
          <w:rFonts w:ascii="Verdana" w:hAnsi="Verdana" w:cs="Verdana"/>
          <w:bCs/>
          <w:sz w:val="16"/>
          <w:szCs w:val="16"/>
        </w:rPr>
        <w:t>SSH , Telnet</w:t>
      </w:r>
    </w:p>
    <w:p>
      <w:pPr>
        <w:numPr>
          <w:ilvl w:val="0"/>
          <w:numId w:val="18"/>
        </w:numPr>
        <w:spacing w:line="276" w:lineRule="auto"/>
        <w:rPr>
          <w:rFonts w:ascii="Verdana" w:hAnsi="Verdana" w:cs="Verdana"/>
          <w:sz w:val="16"/>
          <w:szCs w:val="16"/>
        </w:rPr>
      </w:pPr>
      <w:r>
        <w:rPr>
          <w:rFonts w:ascii="Verdana" w:eastAsia="Calibri" w:hAnsi="Verdana" w:cs="Times New Roman"/>
          <w:bCs/>
          <w:sz w:val="16"/>
          <w:szCs w:val="16"/>
        </w:rPr>
        <w:t>Performance Tuning / Monitoring of Servers</w:t>
      </w:r>
    </w:p>
    <w:p>
      <w:pPr>
        <w:numPr>
          <w:ilvl w:val="0"/>
          <w:numId w:val="18"/>
        </w:numPr>
        <w:spacing w:line="276" w:lineRule="auto"/>
        <w:rPr>
          <w:rFonts w:ascii="Verdana" w:hAnsi="Verdana" w:cs="Verdana"/>
          <w:sz w:val="16"/>
          <w:szCs w:val="16"/>
        </w:rPr>
      </w:pPr>
      <w:r>
        <w:rPr>
          <w:rFonts w:ascii="Verdana" w:hAnsi="Verdana" w:cs="Verdana"/>
          <w:sz w:val="16"/>
          <w:szCs w:val="16"/>
        </w:rPr>
        <w:t>Manage Log Files - Syslog (Linux) management with Logrotate utility</w:t>
      </w:r>
    </w:p>
    <w:p>
      <w:pPr>
        <w:numPr>
          <w:ilvl w:val="0"/>
          <w:numId w:val="18"/>
        </w:numPr>
        <w:spacing w:line="276" w:lineRule="auto"/>
        <w:rPr>
          <w:rFonts w:ascii="Verdana" w:hAnsi="Verdana" w:cs="Franklin Gothic Medium"/>
          <w:sz w:val="16"/>
          <w:szCs w:val="16"/>
        </w:rPr>
      </w:pPr>
      <w:r>
        <w:rPr>
          <w:rFonts w:ascii="Verdana" w:hAnsi="Verdana" w:cs="Verdana"/>
          <w:sz w:val="16"/>
          <w:szCs w:val="16"/>
        </w:rPr>
        <w:t>Configure NTP servers/clients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Configure the FTP server /client and give the access as per request.</w:t>
      </w:r>
    </w:p>
    <w:p>
      <w:pPr>
        <w:spacing w:line="240" w:lineRule="atLeast"/>
        <w:rPr>
          <w:rFonts w:ascii="Verdana" w:hAnsi="Verdana" w:cs="Franklin Gothic Medium"/>
          <w:sz w:val="16"/>
          <w:szCs w:val="16"/>
        </w:rPr>
      </w:pPr>
    </w:p>
    <w:p>
      <w:pPr>
        <w:spacing w:line="240" w:lineRule="atLeast"/>
        <w:ind w:left="720"/>
        <w:rPr>
          <w:rFonts w:ascii="Verdana" w:hAnsi="Verdana" w:cs="Franklin Gothic Medium"/>
          <w:sz w:val="16"/>
          <w:szCs w:val="16"/>
        </w:rPr>
      </w:pPr>
    </w:p>
    <w:p>
      <w:pPr>
        <w:jc w:val="both"/>
        <w:rPr>
          <w:rFonts w:ascii="Verdana" w:hAnsi="Verdana" w:cs="Verdana"/>
          <w:b/>
          <w:sz w:val="16"/>
          <w:szCs w:val="16"/>
          <w:u w:val="single"/>
        </w:rPr>
      </w:pPr>
      <w:r>
        <w:rPr>
          <w:rFonts w:ascii="Verdana" w:hAnsi="Verdana" w:cs="Verdana"/>
          <w:b/>
          <w:sz w:val="16"/>
          <w:szCs w:val="16"/>
          <w:u w:val="single"/>
        </w:rPr>
        <w:t>Project#4</w:t>
      </w:r>
    </w:p>
    <w:p>
      <w:pPr>
        <w:jc w:val="both"/>
        <w:rPr>
          <w:rFonts w:ascii="Verdana" w:hAnsi="Verdana" w:cs="Verdana"/>
          <w:b/>
          <w:sz w:val="16"/>
          <w:szCs w:val="16"/>
          <w:u w:val="single"/>
        </w:rPr>
      </w:pPr>
    </w:p>
    <w:p>
      <w:pPr>
        <w:tabs>
          <w:tab w:val="left" w:pos="2160"/>
        </w:tabs>
        <w:jc w:val="both"/>
        <w:rPr>
          <w:rFonts w:ascii="Verdana" w:hAnsi="Verdana" w:cs="Verdana"/>
          <w:b/>
          <w:sz w:val="16"/>
          <w:szCs w:val="16"/>
        </w:rPr>
      </w:pPr>
      <w:r>
        <w:rPr>
          <w:rFonts w:ascii="Verdana" w:hAnsi="Verdana" w:cs="Verdana"/>
          <w:b/>
          <w:sz w:val="16"/>
          <w:szCs w:val="16"/>
        </w:rPr>
        <w:t>Client</w:t>
      </w:r>
      <w:r>
        <w:rPr>
          <w:rFonts w:ascii="Verdana" w:hAnsi="Verdana" w:cs="Verdana"/>
          <w:sz w:val="16"/>
          <w:szCs w:val="16"/>
        </w:rPr>
        <w:tab/>
      </w:r>
      <w:r>
        <w:rPr>
          <w:rFonts w:ascii="Verdana" w:hAnsi="Verdana" w:cs="Verdana"/>
          <w:sz w:val="16"/>
          <w:szCs w:val="16"/>
        </w:rPr>
        <w:t>:   First Gulf Bank(FGB) Abu Dhabi, United Arab Emirates</w:t>
      </w:r>
      <w:r>
        <w:rPr>
          <w:rStyle w:val="apple-converted-space"/>
          <w:rFonts w:ascii="Arial" w:hAnsi="Arial" w:cs="Arial"/>
          <w:color w:val="222222"/>
          <w:sz w:val="20"/>
          <w:szCs w:val="20"/>
          <w:shd w:val="clear" w:color="auto" w:fill="FFFFFF"/>
        </w:rPr>
        <w:t> </w:t>
      </w:r>
    </w:p>
    <w:p>
      <w:pPr>
        <w:tabs>
          <w:tab w:val="left" w:pos="2160"/>
        </w:tabs>
        <w:jc w:val="both"/>
        <w:rPr>
          <w:rFonts w:ascii="Verdana" w:hAnsi="Verdana" w:cs="Verdana"/>
          <w:b/>
          <w:bCs/>
          <w:sz w:val="16"/>
          <w:szCs w:val="16"/>
        </w:rPr>
      </w:pPr>
      <w:r>
        <w:rPr>
          <w:rFonts w:ascii="Verdana" w:hAnsi="Verdana" w:cs="Verdana"/>
          <w:b/>
          <w:sz w:val="16"/>
          <w:szCs w:val="16"/>
        </w:rPr>
        <w:t xml:space="preserve">Project Name                 :    </w:t>
      </w:r>
      <w:r>
        <w:rPr>
          <w:rFonts w:ascii="Verdana" w:hAnsi="Verdana" w:cs="Verdana"/>
          <w:sz w:val="16"/>
          <w:szCs w:val="16"/>
        </w:rPr>
        <w:t>First Gulf Bank(FGB)</w:t>
      </w:r>
    </w:p>
    <w:p>
      <w:pPr>
        <w:tabs>
          <w:tab w:val="left" w:pos="2160"/>
        </w:tabs>
        <w:ind w:left="2880" w:hanging="2880"/>
        <w:jc w:val="both"/>
        <w:rPr>
          <w:rFonts w:ascii="Verdana" w:hAnsi="Verdana" w:cs="Verdana"/>
          <w:b/>
          <w:sz w:val="16"/>
          <w:szCs w:val="16"/>
        </w:rPr>
      </w:pPr>
      <w:r>
        <w:rPr>
          <w:rFonts w:ascii="Verdana" w:hAnsi="Verdana" w:cs="Verdana"/>
          <w:b/>
          <w:bCs/>
          <w:sz w:val="16"/>
          <w:szCs w:val="16"/>
        </w:rPr>
        <w:t xml:space="preserve">Operating System          :    </w:t>
      </w:r>
      <w:r>
        <w:rPr>
          <w:rFonts w:ascii="Verdana" w:hAnsi="Verdana" w:cs="Arial"/>
          <w:sz w:val="16"/>
          <w:szCs w:val="16"/>
        </w:rPr>
        <w:t>Linux, EMC Storage</w:t>
      </w:r>
    </w:p>
    <w:p>
      <w:pPr>
        <w:tabs>
          <w:tab w:val="left" w:pos="2160"/>
        </w:tabs>
        <w:ind w:right="720"/>
        <w:jc w:val="both"/>
        <w:rPr>
          <w:rFonts w:ascii="Verdana" w:eastAsia="Verdana" w:hAnsi="Verdana" w:cs="Verdana"/>
          <w:sz w:val="16"/>
          <w:szCs w:val="16"/>
        </w:rPr>
      </w:pPr>
      <w:r>
        <w:rPr>
          <w:rFonts w:ascii="Verdana" w:hAnsi="Verdana" w:cs="Verdana"/>
          <w:b/>
          <w:sz w:val="16"/>
          <w:szCs w:val="16"/>
        </w:rPr>
        <w:t>Description</w:t>
      </w:r>
      <w:r>
        <w:rPr>
          <w:rFonts w:ascii="Verdana" w:hAnsi="Verdana" w:cs="Verdana"/>
          <w:sz w:val="16"/>
          <w:szCs w:val="16"/>
        </w:rPr>
        <w:t xml:space="preserve">                    :    Provided L2 Support for First Gulf Bank(FGB) Abu Dhabi, United Arab </w:t>
      </w:r>
    </w:p>
    <w:p>
      <w:pPr>
        <w:tabs>
          <w:tab w:val="left" w:pos="2160"/>
        </w:tabs>
        <w:ind w:left="2160" w:right="720"/>
        <w:jc w:val="both"/>
        <w:rPr>
          <w:rFonts w:ascii="Verdana" w:hAnsi="Verdana" w:cs="Verdana"/>
          <w:sz w:val="16"/>
          <w:szCs w:val="16"/>
        </w:rPr>
      </w:pPr>
      <w:r>
        <w:rPr>
          <w:rFonts w:ascii="Verdana" w:hAnsi="Verdana" w:cs="Verdana"/>
          <w:sz w:val="16"/>
          <w:szCs w:val="16"/>
        </w:rPr>
        <w:t>Emirates. This is critical banking environment where we have to manage the server health and user management security.</w:t>
      </w:r>
    </w:p>
    <w:p>
      <w:pPr>
        <w:tabs>
          <w:tab w:val="left" w:pos="3915"/>
        </w:tabs>
        <w:ind w:right="720"/>
        <w:jc w:val="both"/>
        <w:rPr>
          <w:rFonts w:ascii="Verdana" w:hAnsi="Verdana" w:cs="Verdana"/>
          <w:sz w:val="16"/>
          <w:szCs w:val="16"/>
        </w:rPr>
      </w:pPr>
      <w:r>
        <w:rPr>
          <w:rFonts w:ascii="Verdana" w:hAnsi="Verdana" w:cs="Verdana"/>
          <w:sz w:val="16"/>
          <w:szCs w:val="16"/>
        </w:rPr>
        <w:tab/>
      </w:r>
    </w:p>
    <w:p>
      <w:pPr>
        <w:jc w:val="both"/>
        <w:rPr>
          <w:rFonts w:ascii="Verdana" w:hAnsi="Verdana" w:cs="Verdana"/>
          <w:sz w:val="16"/>
          <w:szCs w:val="16"/>
        </w:rPr>
      </w:pPr>
    </w:p>
    <w:p>
      <w:pPr>
        <w:pStyle w:val="HTMLPreformatted"/>
        <w:rPr>
          <w:rFonts w:ascii="Verdana" w:eastAsia="Verdana" w:hAnsi="Verdana" w:cs="Verdana"/>
          <w:b/>
          <w:sz w:val="18"/>
          <w:szCs w:val="18"/>
        </w:rPr>
      </w:pPr>
      <w:r>
        <w:rPr>
          <w:rFonts w:ascii="Verdana" w:hAnsi="Verdana" w:cs="Verdana"/>
          <w:b/>
          <w:sz w:val="16"/>
          <w:szCs w:val="16"/>
        </w:rPr>
        <w:t>Role &amp;</w:t>
      </w:r>
      <w:r>
        <w:rPr>
          <w:rFonts w:ascii="Verdana" w:hAnsi="Verdana" w:cs="Arial"/>
          <w:b/>
          <w:sz w:val="16"/>
          <w:szCs w:val="16"/>
        </w:rPr>
        <w:t>Responsibilities</w:t>
      </w:r>
      <w:r>
        <w:rPr>
          <w:rFonts w:ascii="Verdana" w:hAnsi="Verdana" w:cs="Arial"/>
          <w:b/>
          <w:sz w:val="18"/>
          <w:szCs w:val="18"/>
        </w:rPr>
        <w:t>:</w:t>
      </w:r>
    </w:p>
    <w:p>
      <w:pPr>
        <w:pStyle w:val="HTMLPreformatted"/>
        <w:rPr>
          <w:rFonts w:ascii="Franklin Gothic Medium" w:hAnsi="Franklin Gothic Medium" w:cs="Franklin Gothic Medium"/>
          <w:b/>
          <w:sz w:val="16"/>
          <w:szCs w:val="16"/>
        </w:rPr>
      </w:pPr>
      <w:r>
        <w:rPr>
          <w:rFonts w:ascii="Verdana" w:hAnsi="Verdana" w:cs="Arial"/>
          <w:b/>
          <w:sz w:val="18"/>
          <w:szCs w:val="18"/>
        </w:rPr>
        <w:tab/>
      </w:r>
    </w:p>
    <w:p>
      <w:pPr>
        <w:spacing w:line="240" w:lineRule="atLeast"/>
        <w:jc w:val="center"/>
        <w:rPr>
          <w:rFonts w:ascii="Franklin Gothic Medium" w:hAnsi="Franklin Gothic Medium" w:cs="Franklin Gothic Medium"/>
          <w:b/>
          <w:sz w:val="16"/>
          <w:szCs w:val="16"/>
        </w:rPr>
      </w:pP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Creating the health reports and removes the defunct process in daily basis.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creating/managing  user account creation, deletion, and configuration in Linux &amp; EMC Storage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Manage Clarion and brocade switches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configure the yum server.</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Configure the nfs server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Checked all the P1,P2 and P3 ticket and resolved on the given SLA.</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Managing Permissions of files/folders and grant Sudo access</w:t>
      </w:r>
    </w:p>
    <w:p>
      <w:pPr>
        <w:numPr>
          <w:ilvl w:val="0"/>
          <w:numId w:val="18"/>
        </w:numPr>
        <w:spacing w:line="240" w:lineRule="atLeast"/>
        <w:rPr>
          <w:rFonts w:ascii="Franklin Gothic Medium" w:hAnsi="Franklin Gothic Medium" w:cs="Franklin Gothic Medium"/>
          <w:sz w:val="20"/>
          <w:szCs w:val="20"/>
        </w:rPr>
      </w:pPr>
      <w:r>
        <w:rPr>
          <w:rFonts w:ascii="Verdana" w:hAnsi="Verdana" w:cs="Franklin Gothic Medium"/>
          <w:sz w:val="16"/>
          <w:szCs w:val="16"/>
        </w:rPr>
        <w:t>To checked all the emails and replying on time.</w:t>
      </w:r>
    </w:p>
    <w:p>
      <w:pPr>
        <w:spacing w:line="240" w:lineRule="atLeast"/>
        <w:ind w:left="720"/>
        <w:rPr>
          <w:rFonts w:ascii="Verdana" w:hAnsi="Verdana" w:cs="Franklin Gothic Medium"/>
          <w:sz w:val="16"/>
          <w:szCs w:val="16"/>
        </w:rPr>
      </w:pPr>
    </w:p>
    <w:p>
      <w:pPr>
        <w:spacing w:line="240" w:lineRule="atLeast"/>
        <w:ind w:left="720"/>
        <w:rPr>
          <w:rFonts w:ascii="Verdana" w:hAnsi="Verdana" w:cs="Franklin Gothic Medium"/>
          <w:sz w:val="16"/>
          <w:szCs w:val="16"/>
        </w:rPr>
      </w:pPr>
    </w:p>
    <w:p>
      <w:pPr>
        <w:spacing w:line="240" w:lineRule="atLeast"/>
        <w:ind w:left="720"/>
        <w:rPr>
          <w:rFonts w:ascii="Verdana" w:hAnsi="Verdana" w:cs="Franklin Gothic Medium"/>
          <w:sz w:val="16"/>
          <w:szCs w:val="16"/>
        </w:rPr>
      </w:pPr>
    </w:p>
    <w:p>
      <w:pPr>
        <w:jc w:val="both"/>
        <w:rPr>
          <w:rFonts w:ascii="Verdana" w:hAnsi="Verdana" w:cs="Verdana"/>
          <w:b/>
          <w:sz w:val="16"/>
          <w:szCs w:val="16"/>
          <w:u w:val="single"/>
        </w:rPr>
      </w:pPr>
      <w:r>
        <w:rPr>
          <w:rFonts w:ascii="Verdana" w:hAnsi="Verdana" w:cs="Verdana"/>
          <w:b/>
          <w:sz w:val="16"/>
          <w:szCs w:val="16"/>
          <w:u w:val="single"/>
        </w:rPr>
        <w:t>Project#5</w:t>
      </w:r>
    </w:p>
    <w:p>
      <w:pPr>
        <w:jc w:val="both"/>
        <w:rPr>
          <w:rFonts w:ascii="Verdana" w:hAnsi="Verdana" w:cs="Verdana"/>
          <w:bCs/>
          <w:sz w:val="16"/>
          <w:szCs w:val="16"/>
        </w:rPr>
      </w:pPr>
    </w:p>
    <w:p>
      <w:pPr>
        <w:tabs>
          <w:tab w:val="left" w:pos="2160"/>
        </w:tabs>
        <w:jc w:val="both"/>
        <w:rPr>
          <w:rFonts w:ascii="Verdana" w:hAnsi="Verdana" w:cs="Verdana"/>
          <w:bCs/>
          <w:sz w:val="16"/>
          <w:szCs w:val="16"/>
        </w:rPr>
      </w:pPr>
      <w:r>
        <w:rPr>
          <w:rFonts w:ascii="Verdana" w:hAnsi="Verdana" w:cs="Verdana"/>
          <w:b/>
          <w:bCs/>
          <w:sz w:val="16"/>
          <w:szCs w:val="16"/>
        </w:rPr>
        <w:t xml:space="preserve">Client                            </w:t>
      </w:r>
      <w:r>
        <w:rPr>
          <w:rFonts w:ascii="Verdana" w:hAnsi="Verdana" w:cs="Verdana"/>
          <w:bCs/>
          <w:sz w:val="16"/>
          <w:szCs w:val="16"/>
        </w:rPr>
        <w:t>: ShivShakti Agro (India) Ltd.  Kolkata, West Bengal</w:t>
      </w:r>
    </w:p>
    <w:p>
      <w:pPr>
        <w:tabs>
          <w:tab w:val="left" w:pos="2160"/>
        </w:tabs>
        <w:jc w:val="both"/>
        <w:rPr>
          <w:rFonts w:ascii="Verdana" w:hAnsi="Verdana" w:cs="Verdana"/>
          <w:bCs/>
          <w:sz w:val="16"/>
          <w:szCs w:val="16"/>
        </w:rPr>
      </w:pPr>
      <w:r>
        <w:rPr>
          <w:rFonts w:ascii="Verdana" w:hAnsi="Verdana" w:cs="Verdana"/>
          <w:b/>
          <w:bCs/>
          <w:sz w:val="16"/>
          <w:szCs w:val="16"/>
        </w:rPr>
        <w:t>Project Name</w:t>
      </w:r>
      <w:r>
        <w:rPr>
          <w:rFonts w:ascii="Verdana" w:hAnsi="Verdana" w:cs="Verdana"/>
          <w:bCs/>
          <w:sz w:val="16"/>
          <w:szCs w:val="16"/>
        </w:rPr>
        <w:t xml:space="preserve">               : SSA Project</w:t>
      </w:r>
    </w:p>
    <w:p>
      <w:pPr>
        <w:tabs>
          <w:tab w:val="left" w:pos="2160"/>
        </w:tabs>
        <w:ind w:left="2880" w:hanging="2880"/>
        <w:jc w:val="both"/>
        <w:rPr>
          <w:rFonts w:ascii="Verdana" w:hAnsi="Verdana" w:cs="Verdana"/>
          <w:bCs/>
          <w:sz w:val="16"/>
          <w:szCs w:val="16"/>
        </w:rPr>
      </w:pPr>
      <w:r>
        <w:rPr>
          <w:rFonts w:ascii="Verdana" w:hAnsi="Verdana" w:cs="Verdana"/>
          <w:b/>
          <w:bCs/>
          <w:sz w:val="16"/>
          <w:szCs w:val="16"/>
        </w:rPr>
        <w:t>Operating System</w:t>
      </w:r>
      <w:r>
        <w:rPr>
          <w:rFonts w:ascii="Verdana" w:hAnsi="Verdana" w:cs="Verdana"/>
          <w:bCs/>
          <w:sz w:val="16"/>
          <w:szCs w:val="16"/>
        </w:rPr>
        <w:t xml:space="preserve">        : Linux, Centos</w:t>
      </w:r>
    </w:p>
    <w:p>
      <w:pPr>
        <w:tabs>
          <w:tab w:val="left" w:pos="2160"/>
        </w:tabs>
        <w:ind w:right="720"/>
        <w:jc w:val="both"/>
        <w:rPr>
          <w:rFonts w:ascii="Verdana" w:hAnsi="Verdana" w:cs="Verdana"/>
          <w:bCs/>
          <w:sz w:val="16"/>
          <w:szCs w:val="16"/>
        </w:rPr>
      </w:pPr>
      <w:r>
        <w:rPr>
          <w:rFonts w:ascii="Verdana" w:hAnsi="Verdana" w:cs="Verdana"/>
          <w:b/>
          <w:bCs/>
          <w:sz w:val="16"/>
          <w:szCs w:val="16"/>
        </w:rPr>
        <w:t xml:space="preserve">Description </w:t>
      </w:r>
      <w:r>
        <w:rPr>
          <w:rFonts w:ascii="Verdana" w:hAnsi="Verdana" w:cs="Verdana"/>
          <w:bCs/>
          <w:sz w:val="16"/>
          <w:szCs w:val="16"/>
        </w:rPr>
        <w:t xml:space="preserve">                 : Shivshakti Agro (India) Limited (SAIL) is the market leader of the finest-quality </w:t>
      </w:r>
    </w:p>
    <w:p>
      <w:pPr>
        <w:tabs>
          <w:tab w:val="left" w:pos="2160"/>
        </w:tabs>
        <w:ind w:right="720"/>
        <w:jc w:val="both"/>
        <w:rPr>
          <w:rFonts w:ascii="Verdana" w:hAnsi="Verdana" w:cs="Verdana"/>
          <w:bCs/>
          <w:sz w:val="16"/>
          <w:szCs w:val="16"/>
        </w:rPr>
      </w:pPr>
      <w:r>
        <w:rPr>
          <w:rFonts w:ascii="Verdana" w:hAnsi="Verdana" w:cs="Verdana"/>
          <w:bCs/>
          <w:sz w:val="16"/>
          <w:szCs w:val="16"/>
        </w:rPr>
        <w:tab/>
      </w:r>
      <w:r>
        <w:rPr>
          <w:rFonts w:ascii="Verdana" w:hAnsi="Verdana" w:cs="Verdana"/>
          <w:bCs/>
          <w:sz w:val="16"/>
          <w:szCs w:val="16"/>
        </w:rPr>
        <w:t xml:space="preserve">  Animal feeds across Eastern India, with the aim to grow across the globe.</w:t>
      </w:r>
      <w:r>
        <w:rPr>
          <w:rFonts w:ascii="Verdana" w:hAnsi="Verdana" w:cs="Verdana"/>
          <w:bCs/>
          <w:sz w:val="16"/>
          <w:szCs w:val="16"/>
        </w:rPr>
        <w:tab/>
      </w:r>
    </w:p>
    <w:p>
      <w:pPr>
        <w:tabs>
          <w:tab w:val="left" w:pos="2160"/>
        </w:tabs>
        <w:ind w:left="2160" w:right="720" w:hanging="2160"/>
        <w:jc w:val="both"/>
        <w:rPr>
          <w:rFonts w:ascii="Verdana" w:hAnsi="Verdana" w:cs="Franklin Gothic Medium"/>
          <w:sz w:val="16"/>
          <w:szCs w:val="16"/>
        </w:rPr>
      </w:pPr>
      <w:r>
        <w:rPr>
          <w:rFonts w:ascii="Verdana" w:hAnsi="Verdana" w:cs="Franklin Gothic Medium"/>
          <w:sz w:val="16"/>
          <w:szCs w:val="16"/>
        </w:rPr>
        <w:t xml:space="preserve">Cloud Technologies         : Amazon Web Services (AWS),  </w:t>
      </w:r>
    </w:p>
    <w:p>
      <w:pPr>
        <w:tabs>
          <w:tab w:val="left" w:pos="2160"/>
        </w:tabs>
        <w:ind w:right="720"/>
        <w:jc w:val="both"/>
        <w:rPr>
          <w:rFonts w:ascii="Verdana" w:hAnsi="Verdana" w:cs="Verdana"/>
          <w:bCs/>
          <w:sz w:val="16"/>
          <w:szCs w:val="16"/>
        </w:rPr>
      </w:pPr>
      <w:r>
        <w:rPr>
          <w:rFonts w:ascii="Verdana" w:hAnsi="Verdana" w:cs="Verdana"/>
          <w:bCs/>
          <w:sz w:val="16"/>
          <w:szCs w:val="16"/>
        </w:rPr>
        <w:t xml:space="preserve">   </w:t>
      </w:r>
    </w:p>
    <w:p>
      <w:pPr>
        <w:ind w:right="720"/>
        <w:jc w:val="both"/>
        <w:rPr>
          <w:rFonts w:ascii="Verdana" w:hAnsi="Verdana" w:cs="Verdana"/>
          <w:bCs/>
          <w:sz w:val="16"/>
          <w:szCs w:val="16"/>
        </w:rPr>
      </w:pPr>
    </w:p>
    <w:p>
      <w:pPr>
        <w:pStyle w:val="HTMLPreformatted"/>
        <w:rPr>
          <w:rFonts w:ascii="Verdana" w:eastAsia="Verdana" w:hAnsi="Verdana" w:cs="Verdana"/>
          <w:sz w:val="18"/>
          <w:szCs w:val="18"/>
        </w:rPr>
      </w:pPr>
      <w:r>
        <w:rPr>
          <w:rFonts w:ascii="Verdana" w:hAnsi="Verdana" w:cs="Verdana"/>
          <w:sz w:val="16"/>
          <w:szCs w:val="16"/>
        </w:rPr>
        <w:t xml:space="preserve">Role &amp; </w:t>
      </w:r>
      <w:r>
        <w:rPr>
          <w:rFonts w:ascii="Verdana" w:hAnsi="Verdana" w:cs="Arial"/>
          <w:sz w:val="16"/>
          <w:szCs w:val="16"/>
        </w:rPr>
        <w:t>Responsibilities</w:t>
      </w:r>
      <w:r>
        <w:rPr>
          <w:rFonts w:ascii="Verdana" w:hAnsi="Verdana" w:cs="Arial"/>
          <w:sz w:val="18"/>
          <w:szCs w:val="18"/>
        </w:rPr>
        <w:t>:</w:t>
      </w:r>
    </w:p>
    <w:p>
      <w:pPr>
        <w:pStyle w:val="HTMLPreformatted"/>
        <w:rPr>
          <w:rFonts w:ascii="Franklin Gothic Medium" w:hAnsi="Franklin Gothic Medium" w:cs="Franklin Gothic Medium"/>
          <w:b/>
          <w:sz w:val="16"/>
          <w:szCs w:val="16"/>
        </w:rPr>
      </w:pPr>
      <w:r>
        <w:rPr>
          <w:rFonts w:ascii="Verdana" w:eastAsia="Verdana" w:hAnsi="Verdana" w:cs="Verdana"/>
          <w:b/>
          <w:sz w:val="18"/>
          <w:szCs w:val="18"/>
        </w:rPr>
        <w:t xml:space="preserve">                       </w:t>
      </w:r>
      <w:r>
        <w:rPr>
          <w:rFonts w:ascii="Verdana" w:hAnsi="Verdana" w:cs="Arial"/>
          <w:b/>
          <w:sz w:val="18"/>
          <w:szCs w:val="18"/>
        </w:rPr>
        <w:tab/>
      </w:r>
      <w:r>
        <w:rPr>
          <w:rFonts w:ascii="Verdana" w:hAnsi="Verdana" w:cs="Arial"/>
          <w:b/>
          <w:sz w:val="18"/>
          <w:szCs w:val="18"/>
        </w:rPr>
        <w:t xml:space="preserve">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Created AWS account and configure the EC2 (Elastic Compute Cloud) instance.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Select and implement the best strategy for creating reusable Amazon EC2 instances.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Monitoring EC2 using CloudWatch alarms, CloudWatch metrics &amp; SNS.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Identity and Access Management (IAM) to create the Users, Groups, Role, Policies and Account Setting for the end users.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 automated backups.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the RDS (</w:t>
      </w:r>
      <w:hyperlink r:id="rId6" w:history="1">
        <w:r>
          <w:rPr>
            <w:rFonts w:ascii="Verdana" w:hAnsi="Verdana" w:cs="Franklin Gothic Medium"/>
            <w:sz w:val="16"/>
            <w:szCs w:val="16"/>
          </w:rPr>
          <w:t>Relational Database Service</w:t>
        </w:r>
      </w:hyperlink>
      <w:r>
        <w:rPr>
          <w:rFonts w:ascii="Verdana" w:hAnsi="Verdana" w:cs="Franklin Gothic Medium"/>
          <w:sz w:val="16"/>
          <w:szCs w:val="16"/>
        </w:rPr>
        <w:t xml:space="preserve">) to create the databases as per requirement.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Deploying reliable (HA) DB using Multi-AZs.</w:t>
      </w:r>
    </w:p>
    <w:p>
      <w:pPr>
        <w:numPr>
          <w:ilvl w:val="0"/>
          <w:numId w:val="18"/>
        </w:numPr>
        <w:tabs>
          <w:tab w:val="left" w:pos="720"/>
        </w:tabs>
        <w:spacing w:line="240" w:lineRule="atLeast"/>
        <w:rPr>
          <w:rFonts w:ascii="Verdana" w:hAnsi="Verdana" w:cs="Franklin Gothic Medium"/>
          <w:sz w:val="16"/>
          <w:szCs w:val="16"/>
        </w:rPr>
      </w:pPr>
      <w:r>
        <w:rPr>
          <w:rFonts w:ascii="Verdana" w:hAnsi="Verdana" w:cs="Franklin Gothic Medium"/>
          <w:sz w:val="16"/>
          <w:szCs w:val="16"/>
        </w:rPr>
        <w:t>Implemented the S3 (Simple Storage Service), creating, adding and deleting object in AWS.</w:t>
      </w:r>
    </w:p>
    <w:p>
      <w:pPr>
        <w:numPr>
          <w:ilvl w:val="0"/>
          <w:numId w:val="18"/>
        </w:numPr>
        <w:tabs>
          <w:tab w:val="left" w:pos="720"/>
        </w:tabs>
        <w:spacing w:line="240" w:lineRule="atLeast"/>
        <w:rPr>
          <w:rFonts w:ascii="Verdana" w:hAnsi="Verdana" w:cs="Franklin Gothic Medium"/>
          <w:sz w:val="16"/>
          <w:szCs w:val="16"/>
        </w:rPr>
      </w:pPr>
      <w:r>
        <w:rPr>
          <w:rFonts w:ascii="Verdana" w:hAnsi="Verdana" w:cs="Franklin Gothic Medium"/>
          <w:sz w:val="16"/>
          <w:szCs w:val="16"/>
        </w:rPr>
        <w:t>Upload/Download/Copy/Delete Amazon S3 Object objects – store and retrieve artifacts via Amazon’s reliable, secure, fast and inexpensive infrastructure.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 xml:space="preserve">Create/Delete/Backup snapshots of Amazon EBS volumes or images (AMIs) of EBS backed EC2 instances </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Servers monitoring using by Nagios.</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Implemented VPC, Elastic Load Balancer (ELB) and EC2 Auto Scaling.</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Setting up VPC and troubleshoot in case of any issue.</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Configure a set of Amazon EC2 instances that launch behind a load balancer, with the system scaling up and down in response to demand.</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To installation the all required applications on windows or linux on aws by Puppet.</w:t>
      </w:r>
    </w:p>
    <w:p>
      <w:pPr>
        <w:numPr>
          <w:ilvl w:val="0"/>
          <w:numId w:val="18"/>
        </w:numPr>
        <w:spacing w:line="240" w:lineRule="atLeast"/>
        <w:rPr>
          <w:rFonts w:ascii="Verdana" w:hAnsi="Verdana" w:cs="Franklin Gothic Medium"/>
          <w:sz w:val="16"/>
          <w:szCs w:val="16"/>
        </w:rPr>
      </w:pPr>
      <w:r>
        <w:rPr>
          <w:rFonts w:ascii="Verdana" w:hAnsi="Verdana" w:cs="Franklin Gothic Medium"/>
          <w:sz w:val="16"/>
          <w:szCs w:val="16"/>
        </w:rPr>
        <w:t>Checked all the P1, P2, P3 and P4 ticket and resolved on the given SLA.</w:t>
      </w:r>
    </w:p>
    <w:p>
      <w:pPr>
        <w:shd w:val="clear" w:color="auto" w:fill="FFFFFF"/>
        <w:spacing w:before="40" w:after="40"/>
        <w:ind w:left="2880" w:firstLine="720"/>
        <w:jc w:val="both"/>
        <w:rPr>
          <w:rFonts w:ascii="Verdana" w:hAnsi="Verdana" w:cs="Arial"/>
          <w:color w:val="222222"/>
          <w:sz w:val="19"/>
          <w:szCs w:val="19"/>
          <w:lang w:eastAsia="en-US"/>
        </w:rPr>
      </w:pPr>
    </w:p>
    <w:p>
      <w:pPr>
        <w:spacing w:line="240" w:lineRule="atLeast"/>
        <w:rPr>
          <w:rFonts w:ascii="Franklin Gothic Medium" w:hAnsi="Franklin Gothic Medium" w:cs="Franklin Gothic Medium"/>
          <w:sz w:val="20"/>
          <w:szCs w:val="20"/>
        </w:rPr>
      </w:pPr>
    </w:p>
    <w:p>
      <w:pPr>
        <w:spacing w:line="240" w:lineRule="atLeast"/>
        <w:jc w:val="both"/>
        <w:rPr>
          <w:rFonts w:ascii="Franklin Gothic Medium" w:hAnsi="Franklin Gothic Medium" w:cs="Franklin Gothic Medium"/>
          <w:sz w:val="20"/>
          <w:szCs w:val="20"/>
        </w:rPr>
      </w:pPr>
    </w:p>
    <w:p>
      <w:pPr>
        <w:shd w:val="clear" w:color="auto" w:fill="E0E0E0"/>
        <w:spacing w:line="240" w:lineRule="atLeast"/>
        <w:jc w:val="center"/>
        <w:rPr>
          <w:rFonts w:ascii="Franklin Gothic Medium" w:hAnsi="Franklin Gothic Medium" w:cs="Franklin Gothic Medium"/>
          <w:b/>
          <w:sz w:val="20"/>
          <w:szCs w:val="20"/>
        </w:rPr>
      </w:pPr>
      <w:r>
        <w:rPr>
          <w:rFonts w:ascii="Franklin Gothic Medium" w:hAnsi="Franklin Gothic Medium" w:cs="Franklin Gothic Medium"/>
          <w:b/>
          <w:sz w:val="20"/>
          <w:szCs w:val="20"/>
        </w:rPr>
        <w:t>Since June’2008 to Sep’2010 with Torrid Network Pvt. Ltd , Noida as Linux Admin</w:t>
      </w:r>
    </w:p>
    <w:p>
      <w:pPr>
        <w:spacing w:line="240" w:lineRule="atLeast"/>
        <w:jc w:val="center"/>
        <w:rPr>
          <w:rFonts w:ascii="Verdana" w:hAnsi="Verdana" w:cs="Verdana"/>
          <w:color w:val="000000"/>
          <w:sz w:val="16"/>
          <w:szCs w:val="16"/>
        </w:rPr>
      </w:pPr>
      <w:r>
        <w:rPr>
          <w:rFonts w:ascii="Franklin Gothic Medium" w:hAnsi="Franklin Gothic Medium" w:cs="Franklin Gothic Medium"/>
          <w:b/>
          <w:sz w:val="20"/>
          <w:szCs w:val="20"/>
        </w:rPr>
        <w:t>Accountabilities</w:t>
      </w:r>
    </w:p>
    <w:p>
      <w:pPr>
        <w:pStyle w:val="ListParagraph1"/>
        <w:numPr>
          <w:ilvl w:val="0"/>
          <w:numId w:val="22"/>
        </w:numPr>
        <w:shd w:val="clear" w:color="auto" w:fill="FFFFFF"/>
        <w:spacing w:after="0" w:line="240" w:lineRule="atLeast"/>
        <w:rPr>
          <w:rFonts w:ascii="Verdana" w:hAnsi="Verdana"/>
          <w:color w:val="000000"/>
          <w:sz w:val="16"/>
          <w:szCs w:val="16"/>
        </w:rPr>
      </w:pPr>
      <w:r>
        <w:rPr>
          <w:rFonts w:ascii="Verdana" w:eastAsia="Times New Roman" w:hAnsi="Verdana" w:cs="Verdana"/>
          <w:color w:val="000000"/>
          <w:sz w:val="16"/>
          <w:szCs w:val="16"/>
        </w:rPr>
        <w:t>Filesystem management by using Veritas Volume Manager (VXVM)</w:t>
      </w:r>
    </w:p>
    <w:p>
      <w:pPr>
        <w:numPr>
          <w:ilvl w:val="0"/>
          <w:numId w:val="22"/>
        </w:numPr>
        <w:spacing w:line="240" w:lineRule="atLeast"/>
        <w:rPr>
          <w:rFonts w:ascii="Verdana" w:hAnsi="Verdana" w:cs="Verdana"/>
          <w:smallCaps/>
          <w:color w:val="000000"/>
          <w:sz w:val="16"/>
          <w:szCs w:val="16"/>
        </w:rPr>
      </w:pPr>
      <w:r>
        <w:rPr>
          <w:rFonts w:ascii="Verdana" w:hAnsi="Verdana" w:cs="Times New Roman"/>
          <w:color w:val="000000"/>
          <w:sz w:val="16"/>
          <w:szCs w:val="16"/>
        </w:rPr>
        <w:t>Managing user account creation, deletion, and configuration.</w:t>
      </w:r>
    </w:p>
    <w:p>
      <w:pPr>
        <w:pStyle w:val="ListParagraph1"/>
        <w:numPr>
          <w:ilvl w:val="0"/>
          <w:numId w:val="22"/>
        </w:numPr>
        <w:shd w:val="clear" w:color="auto" w:fill="FFFFFF"/>
        <w:spacing w:after="0" w:line="240" w:lineRule="auto"/>
        <w:rPr>
          <w:rFonts w:ascii="Verdana" w:eastAsia="Times New Roman" w:hAnsi="Verdana" w:cs="Verdana"/>
          <w:smallCaps/>
          <w:color w:val="000000"/>
          <w:sz w:val="16"/>
          <w:szCs w:val="16"/>
        </w:rPr>
      </w:pPr>
      <w:r>
        <w:rPr>
          <w:rFonts w:ascii="Verdana" w:eastAsia="Times New Roman" w:hAnsi="Verdana" w:cs="Verdana"/>
          <w:smallCaps/>
          <w:color w:val="000000"/>
          <w:sz w:val="16"/>
          <w:szCs w:val="16"/>
        </w:rPr>
        <w:t>Configuration and Troubleshooting of Ms Outlook &amp; Outlook Express.</w:t>
      </w:r>
    </w:p>
    <w:p>
      <w:pPr>
        <w:pStyle w:val="ListParagraph1"/>
        <w:numPr>
          <w:ilvl w:val="0"/>
          <w:numId w:val="22"/>
        </w:numPr>
        <w:shd w:val="clear" w:color="auto" w:fill="FFFFFF"/>
        <w:spacing w:after="0" w:line="240" w:lineRule="auto"/>
        <w:rPr>
          <w:rFonts w:ascii="Verdana" w:eastAsia="Times New Roman" w:hAnsi="Verdana" w:cs="Verdana"/>
          <w:color w:val="000000"/>
          <w:sz w:val="16"/>
          <w:szCs w:val="16"/>
        </w:rPr>
      </w:pPr>
      <w:r>
        <w:rPr>
          <w:rFonts w:ascii="Verdana" w:eastAsia="Times New Roman" w:hAnsi="Verdana" w:cs="Verdana"/>
          <w:smallCaps/>
          <w:color w:val="000000"/>
          <w:sz w:val="16"/>
          <w:szCs w:val="16"/>
        </w:rPr>
        <w:t>Troubleshooting &amp; installation of local area network</w:t>
      </w:r>
    </w:p>
    <w:p>
      <w:pPr>
        <w:pStyle w:val="ListParagraph1"/>
        <w:numPr>
          <w:ilvl w:val="0"/>
          <w:numId w:val="22"/>
        </w:numPr>
        <w:shd w:val="clear" w:color="auto" w:fill="FFFFFF"/>
        <w:spacing w:after="0" w:line="240" w:lineRule="auto"/>
        <w:rPr>
          <w:rFonts w:ascii="Verdana" w:eastAsia="Times New Roman" w:hAnsi="Verdana" w:cs="Verdana"/>
          <w:color w:val="000000"/>
          <w:sz w:val="16"/>
          <w:szCs w:val="16"/>
        </w:rPr>
      </w:pPr>
      <w:r>
        <w:rPr>
          <w:rFonts w:ascii="Verdana" w:eastAsia="Times New Roman" w:hAnsi="Verdana" w:cs="Verdana"/>
          <w:color w:val="000000"/>
          <w:sz w:val="16"/>
          <w:szCs w:val="16"/>
        </w:rPr>
        <w:t>Installation, Configure and Maintain Computer hardware, Wireless network, Application Software and Other Peripherals.</w:t>
      </w:r>
    </w:p>
    <w:p>
      <w:pPr>
        <w:pStyle w:val="ListParagraph1"/>
        <w:numPr>
          <w:ilvl w:val="0"/>
          <w:numId w:val="22"/>
        </w:numPr>
        <w:shd w:val="clear" w:color="auto" w:fill="FFFFFF"/>
        <w:spacing w:after="0" w:line="240" w:lineRule="auto"/>
        <w:rPr>
          <w:rFonts w:ascii="Verdana" w:hAnsi="Verdana"/>
          <w:smallCaps/>
          <w:color w:val="000000"/>
          <w:sz w:val="16"/>
          <w:szCs w:val="16"/>
        </w:rPr>
      </w:pPr>
      <w:r>
        <w:rPr>
          <w:rFonts w:ascii="Verdana" w:eastAsia="Times New Roman" w:hAnsi="Verdana" w:cs="Verdana"/>
          <w:color w:val="000000"/>
          <w:sz w:val="16"/>
          <w:szCs w:val="16"/>
        </w:rPr>
        <w:t>Installation, Configure and Troubleshooting Application Software.</w:t>
      </w:r>
    </w:p>
    <w:p>
      <w:pPr>
        <w:numPr>
          <w:ilvl w:val="0"/>
          <w:numId w:val="22"/>
        </w:numPr>
        <w:spacing w:line="276" w:lineRule="auto"/>
        <w:rPr>
          <w:rFonts w:ascii="Verdana" w:eastAsia="Calibri" w:hAnsi="Verdana" w:cs="Times New Roman"/>
          <w:bCs/>
          <w:sz w:val="16"/>
          <w:szCs w:val="16"/>
        </w:rPr>
      </w:pPr>
      <w:r>
        <w:rPr>
          <w:rFonts w:ascii="Verdana" w:hAnsi="Verdana" w:cs="Times New Roman"/>
          <w:smallCaps/>
          <w:color w:val="000000"/>
          <w:sz w:val="16"/>
          <w:szCs w:val="16"/>
        </w:rPr>
        <w:t> </w:t>
      </w:r>
      <w:r>
        <w:rPr>
          <w:rFonts w:ascii="Verdana" w:eastAsia="Calibri" w:hAnsi="Verdana" w:cs="Times New Roman"/>
          <w:bCs/>
          <w:sz w:val="16"/>
          <w:szCs w:val="16"/>
        </w:rPr>
        <w:t>Installation, deployment, support and maintenance of Servers (RHEL &amp; Windows)</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User/Group Administration</w:t>
      </w:r>
    </w:p>
    <w:p>
      <w:pPr>
        <w:numPr>
          <w:ilvl w:val="0"/>
          <w:numId w:val="22"/>
        </w:numPr>
        <w:spacing w:line="276" w:lineRule="auto"/>
        <w:rPr>
          <w:rFonts w:ascii="Verdana" w:hAnsi="Verdana" w:cs="Verdana"/>
          <w:sz w:val="16"/>
          <w:szCs w:val="16"/>
        </w:rPr>
      </w:pPr>
      <w:r>
        <w:rPr>
          <w:rFonts w:ascii="Verdana" w:eastAsia="Calibri" w:hAnsi="Verdana" w:cs="Times New Roman"/>
          <w:bCs/>
          <w:sz w:val="16"/>
          <w:szCs w:val="16"/>
        </w:rPr>
        <w:t>NIS</w:t>
      </w:r>
    </w:p>
    <w:p>
      <w:pPr>
        <w:numPr>
          <w:ilvl w:val="0"/>
          <w:numId w:val="22"/>
        </w:numPr>
        <w:spacing w:line="276" w:lineRule="auto"/>
        <w:rPr>
          <w:rFonts w:ascii="Verdana" w:eastAsia="Calibri" w:hAnsi="Verdana" w:cs="Times New Roman"/>
          <w:bCs/>
          <w:sz w:val="16"/>
          <w:szCs w:val="16"/>
        </w:rPr>
      </w:pPr>
      <w:r>
        <w:rPr>
          <w:rFonts w:ascii="Verdana" w:hAnsi="Verdana" w:cs="Verdana"/>
          <w:sz w:val="16"/>
          <w:szCs w:val="16"/>
        </w:rPr>
        <w:t>yum server</w:t>
      </w:r>
    </w:p>
    <w:p>
      <w:pPr>
        <w:numPr>
          <w:ilvl w:val="0"/>
          <w:numId w:val="22"/>
        </w:numPr>
        <w:spacing w:line="276" w:lineRule="auto"/>
        <w:rPr>
          <w:rFonts w:ascii="Verdana" w:hAnsi="Verdana" w:cs="Verdana"/>
          <w:sz w:val="16"/>
          <w:szCs w:val="16"/>
        </w:rPr>
      </w:pPr>
      <w:r>
        <w:rPr>
          <w:rFonts w:ascii="Verdana" w:eastAsia="Calibri" w:hAnsi="Verdana" w:cs="Times New Roman"/>
          <w:bCs/>
          <w:sz w:val="16"/>
          <w:szCs w:val="16"/>
        </w:rPr>
        <w:t>Internal SAMBA – File Server</w:t>
      </w:r>
    </w:p>
    <w:p>
      <w:pPr>
        <w:numPr>
          <w:ilvl w:val="0"/>
          <w:numId w:val="22"/>
        </w:numPr>
        <w:spacing w:line="276" w:lineRule="auto"/>
        <w:rPr>
          <w:rFonts w:ascii="Verdana" w:hAnsi="Verdana" w:cs="Verdana"/>
          <w:sz w:val="16"/>
          <w:szCs w:val="16"/>
        </w:rPr>
      </w:pPr>
      <w:r>
        <w:rPr>
          <w:rFonts w:ascii="Verdana" w:hAnsi="Verdana" w:cs="Verdana"/>
          <w:sz w:val="16"/>
          <w:szCs w:val="16"/>
        </w:rPr>
        <w:t>Manage Log Files - Syslog (Linux) management with Logrotate utility</w:t>
      </w:r>
    </w:p>
    <w:p>
      <w:pPr>
        <w:numPr>
          <w:ilvl w:val="0"/>
          <w:numId w:val="22"/>
        </w:numPr>
        <w:spacing w:line="276" w:lineRule="auto"/>
        <w:rPr>
          <w:rFonts w:ascii="Verdana" w:hAnsi="Verdana" w:cs="Verdana"/>
          <w:sz w:val="16"/>
          <w:szCs w:val="16"/>
        </w:rPr>
      </w:pPr>
      <w:r>
        <w:rPr>
          <w:rFonts w:ascii="Verdana" w:hAnsi="Verdana" w:cs="Verdana"/>
          <w:sz w:val="16"/>
          <w:szCs w:val="16"/>
        </w:rPr>
        <w:t>Configure NTP servers/clients</w:t>
      </w:r>
    </w:p>
    <w:p>
      <w:pPr>
        <w:numPr>
          <w:ilvl w:val="0"/>
          <w:numId w:val="22"/>
        </w:numPr>
        <w:spacing w:line="276" w:lineRule="auto"/>
        <w:rPr>
          <w:rFonts w:ascii="Verdana" w:hAnsi="Verdana" w:cs="Verdana"/>
          <w:sz w:val="16"/>
          <w:szCs w:val="16"/>
        </w:rPr>
      </w:pPr>
      <w:r>
        <w:rPr>
          <w:rFonts w:ascii="Verdana" w:hAnsi="Verdana" w:cs="Verdana"/>
          <w:sz w:val="16"/>
          <w:szCs w:val="16"/>
        </w:rPr>
        <w:t>Managing Permissions of files/folders; grant Sudo access; Advanced permissions - ACLs</w:t>
      </w:r>
    </w:p>
    <w:p>
      <w:pPr>
        <w:pStyle w:val="ListParagraph1"/>
        <w:numPr>
          <w:ilvl w:val="0"/>
          <w:numId w:val="22"/>
        </w:numPr>
        <w:spacing w:after="0"/>
        <w:rPr>
          <w:rFonts w:ascii="Verdana" w:hAnsi="Verdana" w:cs="Verdana"/>
          <w:bCs/>
          <w:sz w:val="16"/>
          <w:szCs w:val="16"/>
        </w:rPr>
      </w:pPr>
      <w:r>
        <w:rPr>
          <w:rFonts w:ascii="Verdana" w:hAnsi="Verdana" w:cs="Verdana"/>
          <w:sz w:val="16"/>
          <w:szCs w:val="16"/>
        </w:rPr>
        <w:t>Backups of databases &amp; restoration as per requirement</w:t>
      </w:r>
    </w:p>
    <w:p>
      <w:pPr>
        <w:pStyle w:val="ListParagraph1"/>
        <w:numPr>
          <w:ilvl w:val="0"/>
          <w:numId w:val="22"/>
        </w:numPr>
        <w:spacing w:after="0"/>
        <w:rPr>
          <w:rFonts w:ascii="Verdana" w:hAnsi="Verdana"/>
          <w:bCs/>
          <w:sz w:val="16"/>
          <w:szCs w:val="16"/>
        </w:rPr>
      </w:pPr>
      <w:r>
        <w:rPr>
          <w:rFonts w:ascii="Verdana" w:hAnsi="Verdana" w:cs="Verdana"/>
          <w:bCs/>
          <w:sz w:val="16"/>
          <w:szCs w:val="16"/>
        </w:rPr>
        <w:t xml:space="preserve">SSH , Telnet, FTP  </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Performance Tuning / Monitoring of Servers</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Kickstart Installation for complete hands-free installation of workstations, with custom profiles, begin/finish scripts, custom package suites.</w:t>
      </w:r>
    </w:p>
    <w:p>
      <w:pPr>
        <w:numPr>
          <w:ilvl w:val="0"/>
          <w:numId w:val="22"/>
        </w:numPr>
        <w:spacing w:line="276" w:lineRule="auto"/>
        <w:rPr>
          <w:rFonts w:ascii="Verdana" w:eastAsia="Calibri" w:hAnsi="Verdana" w:cs="Times New Roman"/>
          <w:sz w:val="16"/>
          <w:szCs w:val="16"/>
        </w:rPr>
      </w:pPr>
      <w:r>
        <w:rPr>
          <w:rFonts w:ascii="Verdana" w:eastAsia="Calibri" w:hAnsi="Verdana" w:cs="Times New Roman"/>
          <w:bCs/>
          <w:sz w:val="16"/>
          <w:szCs w:val="16"/>
        </w:rPr>
        <w:t>Backing-up Volumes &amp; Files using Snapshots, cpio, dump, tar etc.</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sz w:val="16"/>
          <w:szCs w:val="16"/>
        </w:rPr>
        <w:t>File System Management with third party tools like GParted</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Working with LVMs</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Basic SQUID administration</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Mail services – Sendmail, POP3 mail, SSL Encapsulated IMAP Access (IMAPS)</w:t>
      </w:r>
    </w:p>
    <w:p>
      <w:pPr>
        <w:numPr>
          <w:ilvl w:val="0"/>
          <w:numId w:val="22"/>
        </w:numPr>
        <w:spacing w:line="276" w:lineRule="auto"/>
        <w:rPr>
          <w:rFonts w:ascii="Verdana" w:eastAsia="Calibri" w:hAnsi="Verdana" w:cs="Times New Roman"/>
          <w:bCs/>
          <w:sz w:val="16"/>
          <w:szCs w:val="16"/>
        </w:rPr>
      </w:pPr>
      <w:r>
        <w:rPr>
          <w:rFonts w:ascii="Verdana" w:eastAsia="Calibri" w:hAnsi="Verdana" w:cs="Times New Roman"/>
          <w:bCs/>
          <w:sz w:val="16"/>
          <w:szCs w:val="16"/>
        </w:rPr>
        <w:t>YUM client / server (multiple) configuration</w:t>
      </w:r>
    </w:p>
    <w:p>
      <w:pPr>
        <w:numPr>
          <w:ilvl w:val="0"/>
          <w:numId w:val="22"/>
        </w:numPr>
        <w:spacing w:line="276" w:lineRule="auto"/>
        <w:rPr>
          <w:rFonts w:ascii="Verdana" w:hAnsi="Verdana" w:cs="Verdana"/>
          <w:smallCaps/>
          <w:color w:val="000000"/>
          <w:sz w:val="16"/>
          <w:szCs w:val="16"/>
        </w:rPr>
      </w:pPr>
      <w:r>
        <w:rPr>
          <w:rFonts w:ascii="Verdana" w:eastAsia="Calibri" w:hAnsi="Verdana" w:cs="Times New Roman"/>
          <w:bCs/>
          <w:sz w:val="16"/>
          <w:szCs w:val="16"/>
        </w:rPr>
        <w:t>Troubleshooting networks, Linux systems, and applications to identify and correct malfunctions and other operational problems</w:t>
      </w:r>
    </w:p>
    <w:p>
      <w:pPr>
        <w:pStyle w:val="ListParagraph1"/>
        <w:numPr>
          <w:ilvl w:val="0"/>
          <w:numId w:val="22"/>
        </w:numPr>
        <w:shd w:val="clear" w:color="auto" w:fill="FFFFFF"/>
        <w:spacing w:after="0" w:line="240" w:lineRule="auto"/>
        <w:rPr>
          <w:rFonts w:ascii="Verdana" w:eastAsia="Times New Roman" w:hAnsi="Verdana" w:cs="Verdana"/>
          <w:smallCaps/>
          <w:color w:val="000000"/>
          <w:sz w:val="16"/>
          <w:szCs w:val="16"/>
        </w:rPr>
      </w:pPr>
      <w:r>
        <w:rPr>
          <w:rFonts w:ascii="Verdana" w:eastAsia="Times New Roman" w:hAnsi="Verdana" w:cs="Verdana"/>
          <w:smallCaps/>
          <w:color w:val="000000"/>
          <w:sz w:val="16"/>
          <w:szCs w:val="16"/>
        </w:rPr>
        <w:t>Knowledge &amp; experience of remote software  Boomgar ,LOgmein, NTR</w:t>
      </w:r>
    </w:p>
    <w:p>
      <w:pPr>
        <w:pStyle w:val="ListParagraph1"/>
        <w:shd w:val="clear" w:color="auto" w:fill="FFFFFF"/>
        <w:spacing w:after="0" w:line="240" w:lineRule="auto"/>
        <w:ind w:left="0" w:firstLine="0" w:leftChars="0" w:firstLineChars="0"/>
        <w:rPr>
          <w:rFonts w:ascii="Verdana" w:eastAsia="Times New Roman" w:hAnsi="Verdana" w:cs="Verdana"/>
          <w:smallCaps/>
          <w:color w:val="000000"/>
          <w:sz w:val="16"/>
          <w:szCs w:val="16"/>
        </w:rPr>
      </w:pPr>
    </w:p>
    <w:p>
      <w:pPr>
        <w:pStyle w:val="ListParagraph1"/>
        <w:shd w:val="clear" w:color="auto" w:fill="FFFFFF"/>
        <w:spacing w:after="0" w:line="240" w:lineRule="auto"/>
        <w:rPr>
          <w:rFonts w:ascii="Verdana" w:eastAsia="Times New Roman" w:hAnsi="Verdana" w:cs="Verdana"/>
          <w:smallCaps/>
          <w:color w:val="000000"/>
          <w:sz w:val="16"/>
          <w:szCs w:val="16"/>
        </w:rPr>
      </w:pPr>
    </w:p>
    <w:p>
      <w:pPr>
        <w:pStyle w:val="ListParagraph1"/>
        <w:shd w:val="clear" w:color="auto" w:fill="FFFFFF"/>
        <w:spacing w:after="0" w:line="240" w:lineRule="auto"/>
        <w:rPr>
          <w:rFonts w:ascii="Verdana" w:eastAsia="Times New Roman" w:hAnsi="Verdana" w:cs="Verdana"/>
          <w:smallCaps/>
          <w:color w:val="000000"/>
          <w:sz w:val="16"/>
          <w:szCs w:val="16"/>
        </w:rPr>
      </w:pPr>
    </w:p>
    <w:p>
      <w:pPr>
        <w:jc w:val="both"/>
        <w:rPr>
          <w:rFonts w:ascii="Verdana" w:hAnsi="Verdana" w:cs="Verdana"/>
          <w:b/>
          <w:sz w:val="16"/>
          <w:szCs w:val="16"/>
          <w:u w:val="single"/>
        </w:rPr>
      </w:pPr>
      <w:r>
        <w:rPr>
          <w:rFonts w:ascii="Verdana" w:hAnsi="Verdana" w:cs="Verdana"/>
          <w:b/>
          <w:sz w:val="16"/>
          <w:szCs w:val="16"/>
          <w:u w:val="single"/>
        </w:rPr>
        <w:t>Project #6</w:t>
      </w:r>
    </w:p>
    <w:p>
      <w:pPr>
        <w:spacing w:line="240" w:lineRule="atLeast"/>
        <w:ind w:left="360"/>
        <w:jc w:val="both"/>
        <w:rPr>
          <w:rFonts w:ascii="Franklin Gothic Medium" w:hAnsi="Franklin Gothic Medium" w:cs="Franklin Gothic Medium"/>
          <w:sz w:val="20"/>
          <w:szCs w:val="20"/>
        </w:rPr>
      </w:pPr>
    </w:p>
    <w:p>
      <w:pPr>
        <w:jc w:val="both"/>
        <w:rPr>
          <w:rFonts w:ascii="Verdana" w:hAnsi="Verdana" w:cs="Verdana"/>
          <w:b/>
          <w:sz w:val="16"/>
          <w:szCs w:val="16"/>
          <w:u w:val="single"/>
        </w:rPr>
      </w:pPr>
    </w:p>
    <w:p>
      <w:pPr>
        <w:tabs>
          <w:tab w:val="left" w:pos="2160"/>
        </w:tabs>
        <w:jc w:val="both"/>
        <w:rPr>
          <w:rFonts w:ascii="Verdana" w:hAnsi="Verdana" w:cs="Verdana"/>
          <w:b/>
          <w:sz w:val="16"/>
          <w:szCs w:val="16"/>
        </w:rPr>
      </w:pPr>
      <w:r>
        <w:rPr>
          <w:rFonts w:ascii="Verdana" w:hAnsi="Verdana" w:cs="Verdana"/>
          <w:b/>
          <w:sz w:val="16"/>
          <w:szCs w:val="16"/>
        </w:rPr>
        <w:t xml:space="preserve">Project Title                </w:t>
      </w:r>
      <w:r>
        <w:rPr>
          <w:rFonts w:ascii="Verdana" w:hAnsi="Verdana" w:cs="Verdana"/>
          <w:sz w:val="16"/>
          <w:szCs w:val="16"/>
        </w:rPr>
        <w:t>:    Mind works Global Media</w:t>
      </w:r>
    </w:p>
    <w:p>
      <w:pPr>
        <w:tabs>
          <w:tab w:val="left" w:pos="2160"/>
        </w:tabs>
        <w:jc w:val="both"/>
        <w:rPr>
          <w:rFonts w:ascii="Verdana" w:hAnsi="Verdana" w:cs="Verdana"/>
          <w:b/>
          <w:bCs/>
          <w:sz w:val="16"/>
          <w:szCs w:val="16"/>
        </w:rPr>
      </w:pPr>
      <w:r>
        <w:rPr>
          <w:rFonts w:ascii="Verdana" w:hAnsi="Verdana" w:cs="Verdana"/>
          <w:b/>
          <w:sz w:val="16"/>
          <w:szCs w:val="16"/>
        </w:rPr>
        <w:t>Project Name              :    Mind works</w:t>
      </w:r>
    </w:p>
    <w:p>
      <w:pPr>
        <w:tabs>
          <w:tab w:val="left" w:pos="2160"/>
        </w:tabs>
        <w:ind w:left="2880" w:hanging="2880"/>
        <w:jc w:val="both"/>
        <w:rPr>
          <w:rFonts w:ascii="Verdana" w:hAnsi="Verdana" w:cs="Verdana"/>
          <w:b/>
          <w:sz w:val="16"/>
          <w:szCs w:val="16"/>
        </w:rPr>
      </w:pPr>
      <w:r>
        <w:rPr>
          <w:rFonts w:ascii="Verdana" w:hAnsi="Verdana" w:cs="Verdana"/>
          <w:b/>
          <w:bCs/>
          <w:sz w:val="16"/>
          <w:szCs w:val="16"/>
        </w:rPr>
        <w:t xml:space="preserve">Operating System       :    </w:t>
      </w:r>
      <w:r>
        <w:rPr>
          <w:rFonts w:ascii="Verdana" w:hAnsi="Verdana" w:cs="Arial"/>
          <w:sz w:val="16"/>
          <w:szCs w:val="16"/>
        </w:rPr>
        <w:t xml:space="preserve">Linux </w:t>
      </w:r>
    </w:p>
    <w:p>
      <w:pPr>
        <w:tabs>
          <w:tab w:val="left" w:pos="2160"/>
        </w:tabs>
        <w:ind w:left="2880" w:hanging="2880"/>
        <w:jc w:val="both"/>
        <w:rPr>
          <w:rFonts w:ascii="Verdana" w:hAnsi="Verdana" w:cs="Verdana"/>
          <w:sz w:val="16"/>
          <w:szCs w:val="16"/>
        </w:rPr>
      </w:pPr>
      <w:r>
        <w:rPr>
          <w:rFonts w:ascii="Verdana" w:hAnsi="Verdana" w:cs="Verdana"/>
          <w:b/>
          <w:sz w:val="16"/>
          <w:szCs w:val="16"/>
        </w:rPr>
        <w:t xml:space="preserve">Description              </w:t>
      </w:r>
      <w:r>
        <w:rPr>
          <w:rFonts w:ascii="Verdana" w:hAnsi="Verdana" w:cs="Verdana"/>
          <w:sz w:val="16"/>
          <w:szCs w:val="16"/>
        </w:rPr>
        <w:t xml:space="preserve">:    </w:t>
      </w:r>
      <w:r>
        <w:rPr>
          <w:rFonts w:ascii="Verdana" w:hAnsi="Verdana" w:cs="Arial"/>
          <w:bCs/>
          <w:sz w:val="16"/>
          <w:szCs w:val="16"/>
        </w:rPr>
        <w:t>CRM manage the customer relation management.</w:t>
      </w:r>
      <w:r>
        <w:rPr>
          <w:rFonts w:ascii="Verdana" w:hAnsi="Verdana" w:cs="Arial"/>
          <w:color w:val="000000"/>
          <w:sz w:val="16"/>
          <w:szCs w:val="16"/>
        </w:rPr>
        <w:t xml:space="preserve"> This is kind of tracking system in sales and marketing domain for assess the performance of the company and increase comparatively.</w:t>
      </w:r>
      <w:r>
        <w:rPr>
          <w:rFonts w:ascii="Verdana" w:hAnsi="Verdana" w:cs="Arial"/>
          <w:bCs/>
          <w:sz w:val="16"/>
          <w:szCs w:val="16"/>
        </w:rPr>
        <w:t xml:space="preserve"> CRM can manage to all the sales team.CRM is manage the directory for the companies. We can integrate all the sales team information on this system.</w:t>
      </w:r>
    </w:p>
    <w:p>
      <w:pPr>
        <w:jc w:val="both"/>
        <w:rPr>
          <w:rFonts w:ascii="Verdana" w:hAnsi="Verdana" w:cs="Verdana"/>
          <w:sz w:val="16"/>
          <w:szCs w:val="16"/>
        </w:rPr>
      </w:pPr>
    </w:p>
    <w:p>
      <w:pPr>
        <w:jc w:val="both"/>
        <w:rPr>
          <w:rFonts w:ascii="Verdana" w:hAnsi="Verdana" w:cs="Verdana"/>
          <w:sz w:val="16"/>
          <w:szCs w:val="16"/>
        </w:rPr>
      </w:pPr>
    </w:p>
    <w:p>
      <w:pPr>
        <w:pStyle w:val="HTMLPreformatted"/>
        <w:rPr>
          <w:rFonts w:ascii="Verdana" w:hAnsi="Verdana" w:cs="Verdana"/>
          <w:b/>
          <w:sz w:val="16"/>
          <w:szCs w:val="16"/>
        </w:rPr>
      </w:pPr>
      <w:r>
        <w:rPr>
          <w:rFonts w:ascii="Verdana" w:hAnsi="Verdana" w:cs="Verdana"/>
          <w:b/>
          <w:sz w:val="16"/>
          <w:szCs w:val="16"/>
        </w:rPr>
        <w:t>Role &amp;</w:t>
      </w:r>
      <w:r>
        <w:rPr>
          <w:rFonts w:ascii="Verdana" w:hAnsi="Verdana" w:cs="Arial"/>
          <w:b/>
          <w:sz w:val="16"/>
          <w:szCs w:val="16"/>
        </w:rPr>
        <w:t>Responsibilities</w:t>
      </w:r>
      <w:r>
        <w:rPr>
          <w:rFonts w:ascii="Verdana" w:hAnsi="Verdana" w:cs="Arial"/>
          <w:b/>
          <w:sz w:val="18"/>
          <w:szCs w:val="18"/>
        </w:rPr>
        <w:t>:</w:t>
      </w:r>
    </w:p>
    <w:p>
      <w:pPr>
        <w:ind w:right="720"/>
        <w:jc w:val="both"/>
        <w:rPr>
          <w:rFonts w:ascii="Verdana" w:hAnsi="Verdana" w:cs="Verdana"/>
          <w:sz w:val="16"/>
          <w:szCs w:val="16"/>
        </w:rPr>
      </w:pPr>
      <w:r>
        <w:rPr>
          <w:rFonts w:ascii="Verdana" w:hAnsi="Verdana" w:cs="Verdana"/>
          <w:b/>
          <w:sz w:val="16"/>
          <w:szCs w:val="16"/>
        </w:rPr>
        <w:tab/>
      </w:r>
      <w:r>
        <w:rPr>
          <w:rFonts w:ascii="Verdana" w:hAnsi="Verdana" w:cs="Verdana"/>
          <w:b/>
          <w:sz w:val="16"/>
          <w:szCs w:val="16"/>
        </w:rPr>
        <w:tab/>
      </w:r>
      <w:r>
        <w:rPr>
          <w:rFonts w:ascii="Verdana" w:hAnsi="Verdana" w:cs="Verdana"/>
          <w:b/>
          <w:sz w:val="16"/>
          <w:szCs w:val="16"/>
        </w:rPr>
        <w:tab/>
      </w:r>
    </w:p>
    <w:p>
      <w:pPr>
        <w:numPr>
          <w:ilvl w:val="0"/>
          <w:numId w:val="23"/>
        </w:numPr>
        <w:ind w:right="720"/>
        <w:rPr>
          <w:rFonts w:ascii="Verdana" w:hAnsi="Verdana" w:cs="Verdana"/>
          <w:sz w:val="16"/>
          <w:szCs w:val="16"/>
        </w:rPr>
      </w:pPr>
      <w:r>
        <w:rPr>
          <w:rFonts w:ascii="Verdana" w:hAnsi="Verdana" w:cs="Verdana"/>
          <w:sz w:val="16"/>
          <w:szCs w:val="16"/>
        </w:rPr>
        <w:t>Perform daily system monitoring, verifying the integrity and availability of all hardware, server resources, systems and key processes, reviewing system and application logs, and verifying completion of scheduled jobs such as backups.</w:t>
      </w:r>
    </w:p>
    <w:p>
      <w:pPr>
        <w:numPr>
          <w:ilvl w:val="0"/>
          <w:numId w:val="23"/>
        </w:numPr>
        <w:ind w:right="720"/>
        <w:rPr>
          <w:rFonts w:ascii="Verdana" w:hAnsi="Verdana" w:cs="Verdana"/>
          <w:sz w:val="16"/>
          <w:szCs w:val="16"/>
        </w:rPr>
      </w:pPr>
      <w:r>
        <w:rPr>
          <w:rFonts w:ascii="Verdana" w:hAnsi="Verdana" w:cs="Verdana"/>
          <w:sz w:val="16"/>
          <w:szCs w:val="16"/>
        </w:rPr>
        <w:t>Perform regular security monitoring to identify any possible intrusions.</w:t>
      </w:r>
    </w:p>
    <w:p>
      <w:pPr>
        <w:numPr>
          <w:ilvl w:val="0"/>
          <w:numId w:val="23"/>
        </w:numPr>
        <w:ind w:right="720"/>
        <w:rPr>
          <w:rFonts w:ascii="Verdana" w:hAnsi="Verdana" w:cs="Verdana"/>
          <w:sz w:val="16"/>
          <w:szCs w:val="16"/>
        </w:rPr>
      </w:pPr>
      <w:r>
        <w:rPr>
          <w:rFonts w:ascii="Verdana" w:hAnsi="Verdana" w:cs="Verdana"/>
          <w:sz w:val="16"/>
          <w:szCs w:val="16"/>
        </w:rPr>
        <w:t>Perform daily backup operations, ensuring all required file systems and system data are successfully backed up to the appropriate media, recovery tapes or disks are created, and media is recycled and sent off site as necessary</w:t>
      </w:r>
      <w:r>
        <w:rPr>
          <w:sz w:val="22"/>
          <w:szCs w:val="22"/>
        </w:rPr>
        <w:t>.</w:t>
      </w:r>
    </w:p>
    <w:p>
      <w:pPr>
        <w:numPr>
          <w:ilvl w:val="0"/>
          <w:numId w:val="23"/>
        </w:numPr>
        <w:ind w:right="720"/>
        <w:rPr>
          <w:rFonts w:ascii="Verdana" w:hAnsi="Verdana" w:cs="Verdana"/>
          <w:sz w:val="16"/>
          <w:szCs w:val="16"/>
        </w:rPr>
      </w:pPr>
      <w:r>
        <w:rPr>
          <w:rFonts w:ascii="Verdana" w:hAnsi="Verdana" w:cs="Verdana"/>
          <w:sz w:val="16"/>
          <w:szCs w:val="16"/>
        </w:rPr>
        <w:t>Perform regular file archival and purge as necessary</w:t>
      </w:r>
      <w:r>
        <w:rPr>
          <w:sz w:val="22"/>
          <w:szCs w:val="22"/>
        </w:rPr>
        <w:t>.</w:t>
      </w:r>
    </w:p>
    <w:p>
      <w:pPr>
        <w:numPr>
          <w:ilvl w:val="0"/>
          <w:numId w:val="23"/>
        </w:numPr>
        <w:ind w:right="720"/>
        <w:rPr>
          <w:rFonts w:ascii="Verdana" w:hAnsi="Verdana" w:cs="Verdana"/>
          <w:sz w:val="16"/>
          <w:szCs w:val="16"/>
        </w:rPr>
      </w:pPr>
      <w:r>
        <w:rPr>
          <w:rFonts w:ascii="Verdana" w:hAnsi="Verdana" w:cs="Verdana"/>
          <w:sz w:val="16"/>
          <w:szCs w:val="16"/>
        </w:rPr>
        <w:t>Create, change, and delete user accounts per request.</w:t>
      </w:r>
    </w:p>
    <w:p>
      <w:pPr>
        <w:numPr>
          <w:ilvl w:val="0"/>
          <w:numId w:val="23"/>
        </w:numPr>
        <w:ind w:right="720"/>
        <w:rPr>
          <w:rFonts w:ascii="Franklin Gothic Medium" w:hAnsi="Franklin Gothic Medium" w:cs="Franklin Gothic Medium"/>
          <w:sz w:val="20"/>
          <w:szCs w:val="20"/>
        </w:rPr>
      </w:pPr>
      <w:r>
        <w:rPr>
          <w:rFonts w:ascii="Verdana" w:hAnsi="Verdana" w:cs="Verdana"/>
          <w:sz w:val="16"/>
          <w:szCs w:val="16"/>
        </w:rPr>
        <w:t>Perform periodic performance reporting to support capacity planning.</w:t>
      </w:r>
    </w:p>
    <w:p>
      <w:pPr>
        <w:jc w:val="both"/>
        <w:rPr>
          <w:rFonts w:ascii="Verdana" w:hAnsi="Verdana" w:cs="Verdana"/>
          <w:b/>
          <w:sz w:val="16"/>
          <w:szCs w:val="16"/>
          <w:u w:val="single"/>
        </w:rPr>
      </w:pPr>
    </w:p>
    <w:p>
      <w:pPr>
        <w:ind w:right="720"/>
        <w:jc w:val="both"/>
        <w:rPr>
          <w:rFonts w:ascii="Verdana" w:hAnsi="Verdana" w:cs="Verdana"/>
          <w:sz w:val="16"/>
          <w:szCs w:val="16"/>
        </w:rPr>
      </w:pPr>
    </w:p>
    <w:p>
      <w:pPr>
        <w:spacing w:line="240" w:lineRule="atLeast"/>
        <w:jc w:val="both"/>
        <w:rPr>
          <w:rFonts w:ascii="Franklin Gothic Medium" w:hAnsi="Franklin Gothic Medium" w:cs="Franklin Gothic Medium"/>
          <w:b/>
          <w:sz w:val="20"/>
          <w:szCs w:val="20"/>
        </w:rPr>
      </w:pPr>
      <w:r>
        <w:rPr>
          <w:rFonts w:ascii="Times New Roman" w:eastAsia="Times New Roman" w:hAnsi="Times New Roman" w:cs="Mangal"/>
          <w:sz w:val="24"/>
          <w:szCs w:val="24"/>
          <w:lang w:val="en-US" w:eastAsia="zh-CN" w:bidi="ar-SA"/>
        </w:rPr>
        <w:pict>
          <v:rect id="_x0000_s1032" o:spid="_x0000_i1031" style="width:509.05pt;height:1.5pt;mso-wrap-style:none;v-text-anchor:middle" coordsize="21600,21600" o:preferrelative="t" filled="t" fillcolor="#aca899" stroked="f">
            <o:lock v:ext="edit" aspectratio="f"/>
            <w10:anchorlock/>
          </v:rect>
        </w:pict>
      </w:r>
    </w:p>
    <w:p>
      <w:pPr>
        <w:shd w:val="clear" w:color="auto" w:fill="E0E0E0"/>
        <w:spacing w:line="240" w:lineRule="atLeast"/>
        <w:jc w:val="center"/>
        <w:rPr>
          <w:rFonts w:ascii="Verdana" w:hAnsi="Verdana" w:cs="Verdana"/>
          <w:color w:val="000000"/>
          <w:sz w:val="16"/>
          <w:szCs w:val="16"/>
        </w:rPr>
      </w:pPr>
      <w:r>
        <w:rPr>
          <w:rFonts w:ascii="Franklin Gothic Medium" w:hAnsi="Franklin Gothic Medium" w:cs="Franklin Gothic Medium"/>
          <w:b/>
          <w:sz w:val="20"/>
          <w:szCs w:val="20"/>
        </w:rPr>
        <w:t>Academic</w:t>
      </w:r>
    </w:p>
    <w:p>
      <w:pPr>
        <w:pStyle w:val="ListParagraph1"/>
        <w:numPr>
          <w:ilvl w:val="0"/>
          <w:numId w:val="24"/>
        </w:numPr>
        <w:shd w:val="clear" w:color="auto" w:fill="FFFFFF"/>
        <w:spacing w:after="0" w:line="240" w:lineRule="auto"/>
        <w:jc w:val="both"/>
        <w:rPr>
          <w:rFonts w:ascii="Verdana" w:eastAsia="Times New Roman" w:hAnsi="Verdana" w:cs="Verdana"/>
          <w:color w:val="000000"/>
          <w:sz w:val="16"/>
          <w:szCs w:val="16"/>
        </w:rPr>
      </w:pPr>
      <w:r>
        <w:rPr>
          <w:rFonts w:ascii="Verdana" w:eastAsia="Times New Roman" w:hAnsi="Verdana" w:cs="Verdana"/>
          <w:color w:val="000000"/>
          <w:sz w:val="16"/>
          <w:szCs w:val="16"/>
        </w:rPr>
        <w:t>MCA ( Information Technology) passed out with  60% from Sikkim Manipal Technical University 2014</w:t>
      </w:r>
    </w:p>
    <w:p>
      <w:pPr>
        <w:pStyle w:val="ListParagraph1"/>
        <w:numPr>
          <w:ilvl w:val="0"/>
          <w:numId w:val="24"/>
        </w:numPr>
        <w:shd w:val="clear" w:color="auto" w:fill="FFFFFF"/>
        <w:spacing w:after="0" w:line="240" w:lineRule="auto"/>
        <w:jc w:val="both"/>
        <w:rPr>
          <w:rFonts w:ascii="Verdana" w:eastAsia="Times New Roman" w:hAnsi="Verdana" w:cs="Verdana"/>
          <w:color w:val="000000"/>
          <w:sz w:val="16"/>
          <w:szCs w:val="16"/>
        </w:rPr>
      </w:pPr>
      <w:r>
        <w:rPr>
          <w:rFonts w:ascii="Verdana" w:eastAsia="Times New Roman" w:hAnsi="Verdana" w:cs="Verdana"/>
          <w:color w:val="000000"/>
          <w:sz w:val="16"/>
          <w:szCs w:val="16"/>
        </w:rPr>
        <w:t>B.A Pass from Delhi University.</w:t>
      </w:r>
    </w:p>
    <w:p>
      <w:pPr>
        <w:pStyle w:val="ListParagraph1"/>
        <w:numPr>
          <w:ilvl w:val="0"/>
          <w:numId w:val="24"/>
        </w:numPr>
        <w:shd w:val="clear" w:color="auto" w:fill="FFFFFF"/>
        <w:spacing w:after="0" w:line="240" w:lineRule="auto"/>
        <w:jc w:val="both"/>
        <w:rPr>
          <w:rFonts w:ascii="Verdana" w:eastAsia="Times New Roman" w:hAnsi="Verdana" w:cs="Verdana"/>
          <w:color w:val="000000"/>
          <w:sz w:val="16"/>
          <w:szCs w:val="16"/>
        </w:rPr>
      </w:pPr>
      <w:r>
        <w:rPr>
          <w:rFonts w:ascii="Verdana" w:eastAsia="Times New Roman" w:hAnsi="Verdana" w:cs="Verdana"/>
          <w:color w:val="000000"/>
          <w:sz w:val="16"/>
          <w:szCs w:val="16"/>
        </w:rPr>
        <w:t>Higher Senior Secondary Exam (</w:t>
      </w:r>
      <w:r>
        <w:rPr>
          <w:rFonts w:ascii="Verdana" w:eastAsia="Times New Roman" w:hAnsi="Verdana" w:cs="Verdana"/>
          <w:b/>
          <w:bCs/>
          <w:color w:val="000000"/>
          <w:sz w:val="16"/>
          <w:szCs w:val="16"/>
        </w:rPr>
        <w:t>XII</w:t>
      </w:r>
      <w:r>
        <w:rPr>
          <w:rFonts w:ascii="Verdana" w:eastAsia="Times New Roman" w:hAnsi="Verdana" w:cs="Verdana"/>
          <w:color w:val="000000"/>
          <w:sz w:val="16"/>
          <w:szCs w:val="16"/>
        </w:rPr>
        <w:t>) with 55%from Uttrakhand Board.</w:t>
      </w:r>
    </w:p>
    <w:p>
      <w:pPr>
        <w:pStyle w:val="ListParagraph1"/>
        <w:numPr>
          <w:ilvl w:val="0"/>
          <w:numId w:val="24"/>
        </w:numPr>
        <w:shd w:val="clear" w:color="auto" w:fill="FFFFFF"/>
        <w:spacing w:after="0" w:line="240" w:lineRule="auto"/>
        <w:jc w:val="both"/>
        <w:rPr>
          <w:rFonts w:ascii="Franklin Gothic Medium" w:hAnsi="Franklin Gothic Medium" w:cs="Franklin Gothic Medium"/>
          <w:b/>
          <w:bCs/>
          <w:sz w:val="20"/>
          <w:szCs w:val="20"/>
        </w:rPr>
      </w:pPr>
      <w:r>
        <w:rPr>
          <w:rFonts w:ascii="Verdana" w:eastAsia="Times New Roman" w:hAnsi="Verdana" w:cs="Verdana"/>
          <w:color w:val="000000"/>
          <w:sz w:val="16"/>
          <w:szCs w:val="16"/>
        </w:rPr>
        <w:t>Senior Secondary Exam </w:t>
      </w:r>
      <w:r>
        <w:rPr>
          <w:rFonts w:ascii="Verdana" w:eastAsia="Times New Roman" w:hAnsi="Verdana" w:cs="Verdana"/>
          <w:b/>
          <w:bCs/>
          <w:color w:val="000000"/>
          <w:sz w:val="16"/>
          <w:szCs w:val="16"/>
        </w:rPr>
        <w:t>(X)</w:t>
      </w:r>
      <w:r>
        <w:rPr>
          <w:rFonts w:ascii="Verdana" w:eastAsia="Times New Roman" w:hAnsi="Verdana" w:cs="Verdana"/>
          <w:color w:val="000000"/>
          <w:sz w:val="16"/>
          <w:szCs w:val="16"/>
        </w:rPr>
        <w:t> with 53% from Uttrakhand Board in.</w:t>
      </w:r>
    </w:p>
    <w:p>
      <w:pPr>
        <w:spacing w:line="240" w:lineRule="atLeast"/>
        <w:rPr>
          <w:rFonts w:ascii="Franklin Gothic Medium" w:hAnsi="Franklin Gothic Medium" w:cs="Franklin Gothic Medium"/>
          <w:b/>
          <w:bCs/>
          <w:sz w:val="20"/>
          <w:szCs w:val="20"/>
        </w:rPr>
      </w:pPr>
    </w:p>
    <w:p>
      <w:pPr>
        <w:spacing w:line="240" w:lineRule="atLeast"/>
        <w:rPr>
          <w:rFonts w:ascii="Franklin Gothic Medium" w:hAnsi="Franklin Gothic Medium" w:cs="Franklin Gothic Medium"/>
          <w:b/>
          <w:bCs/>
          <w:sz w:val="20"/>
          <w:szCs w:val="20"/>
        </w:rPr>
      </w:pPr>
    </w:p>
    <w:p>
      <w:pPr>
        <w:shd w:val="clear" w:color="auto" w:fill="E0E0E0"/>
        <w:spacing w:line="240" w:lineRule="atLeast"/>
        <w:jc w:val="center"/>
        <w:rPr>
          <w:rFonts w:ascii="Franklin Gothic Book" w:hAnsi="Franklin Gothic Book" w:cs="Times New Roman"/>
          <w:b/>
          <w:bCs/>
          <w:smallCaps/>
          <w:color w:val="000000"/>
          <w:sz w:val="20"/>
          <w:szCs w:val="20"/>
        </w:rPr>
      </w:pPr>
      <w:r>
        <w:rPr>
          <w:rFonts w:ascii="Franklin Gothic Medium" w:hAnsi="Franklin Gothic Medium" w:cs="Franklin Gothic Medium"/>
          <w:b/>
          <w:sz w:val="20"/>
          <w:szCs w:val="20"/>
        </w:rPr>
        <w:t>Personal Details</w:t>
      </w:r>
    </w:p>
    <w:p>
      <w:pPr>
        <w:shd w:val="clear" w:color="auto" w:fill="FFFFFF"/>
        <w:jc w:val="both"/>
        <w:rPr>
          <w:rFonts w:ascii="Franklin Gothic Book" w:hAnsi="Franklin Gothic Book" w:cs="Times New Roman"/>
          <w:b/>
          <w:bCs/>
          <w:smallCaps/>
          <w:color w:val="000000"/>
          <w:sz w:val="20"/>
          <w:szCs w:val="20"/>
        </w:rPr>
      </w:pPr>
    </w:p>
    <w:p>
      <w:pPr>
        <w:shd w:val="clear" w:color="auto" w:fill="FFFFFF"/>
        <w:jc w:val="both"/>
        <w:rPr>
          <w:rFonts w:ascii="Verdana" w:hAnsi="Verdana" w:cs="Times New Roman"/>
          <w:b/>
          <w:bCs/>
          <w:smallCaps/>
          <w:color w:val="000000"/>
          <w:sz w:val="18"/>
          <w:szCs w:val="18"/>
        </w:rPr>
      </w:pPr>
      <w:r>
        <w:rPr>
          <w:rFonts w:ascii="Verdana" w:hAnsi="Verdana" w:cs="Times New Roman"/>
          <w:b/>
          <w:bCs/>
          <w:smallCaps/>
          <w:color w:val="000000"/>
          <w:sz w:val="18"/>
          <w:szCs w:val="18"/>
        </w:rPr>
        <w:t>Father’s Name</w:t>
      </w:r>
      <w:r>
        <w:rPr>
          <w:rFonts w:ascii="Verdana" w:hAnsi="Verdana" w:cs="Times New Roman"/>
          <w:smallCaps/>
          <w:color w:val="000000"/>
          <w:sz w:val="18"/>
          <w:szCs w:val="18"/>
        </w:rPr>
        <w:t>                  : LT Mr. Dinesh Prashad Pokhriyal</w:t>
      </w:r>
    </w:p>
    <w:p>
      <w:pPr>
        <w:shd w:val="clear" w:color="auto" w:fill="FFFFFF"/>
        <w:jc w:val="both"/>
        <w:rPr>
          <w:rFonts w:ascii="Verdana" w:hAnsi="Verdana" w:cs="Times New Roman"/>
          <w:b/>
          <w:bCs/>
          <w:smallCaps/>
          <w:color w:val="000000"/>
          <w:sz w:val="18"/>
          <w:szCs w:val="18"/>
        </w:rPr>
      </w:pPr>
      <w:r>
        <w:rPr>
          <w:rFonts w:ascii="Verdana" w:hAnsi="Verdana" w:cs="Times New Roman"/>
          <w:b/>
          <w:bCs/>
          <w:smallCaps/>
          <w:color w:val="000000"/>
          <w:sz w:val="18"/>
          <w:szCs w:val="18"/>
        </w:rPr>
        <w:t>Date of Birth</w:t>
      </w:r>
      <w:r>
        <w:rPr>
          <w:rFonts w:ascii="Verdana" w:hAnsi="Verdana" w:cs="Times New Roman"/>
          <w:smallCaps/>
          <w:color w:val="000000"/>
          <w:sz w:val="18"/>
          <w:szCs w:val="18"/>
        </w:rPr>
        <w:t xml:space="preserve">                  : </w:t>
      </w:r>
      <w:r>
        <w:rPr>
          <w:rFonts w:ascii="Verdana" w:hAnsi="Verdana" w:cs="Times New Roman"/>
          <w:bCs/>
          <w:smallCaps/>
          <w:color w:val="000000"/>
          <w:sz w:val="18"/>
          <w:szCs w:val="18"/>
        </w:rPr>
        <w:t>05</w:t>
      </w:r>
      <w:r>
        <w:rPr>
          <w:rFonts w:ascii="Verdana" w:hAnsi="Verdana" w:cs="Times New Roman"/>
          <w:bCs/>
          <w:smallCaps/>
          <w:color w:val="000000"/>
          <w:sz w:val="18"/>
          <w:szCs w:val="18"/>
          <w:vertAlign w:val="superscript"/>
        </w:rPr>
        <w:t>th</w:t>
      </w:r>
      <w:r>
        <w:rPr>
          <w:rFonts w:ascii="Verdana" w:hAnsi="Verdana" w:cs="Times New Roman"/>
          <w:bCs/>
          <w:smallCaps/>
          <w:color w:val="000000"/>
          <w:sz w:val="18"/>
          <w:szCs w:val="18"/>
        </w:rPr>
        <w:t xml:space="preserve"> January 1987</w:t>
      </w:r>
    </w:p>
    <w:p>
      <w:pPr>
        <w:shd w:val="clear" w:color="auto" w:fill="FFFFFF"/>
        <w:jc w:val="both"/>
        <w:rPr>
          <w:rFonts w:ascii="Verdana" w:hAnsi="Verdana" w:cs="Times New Roman"/>
          <w:b/>
          <w:bCs/>
          <w:smallCaps/>
          <w:color w:val="000000"/>
          <w:sz w:val="18"/>
          <w:szCs w:val="18"/>
        </w:rPr>
      </w:pPr>
      <w:r>
        <w:rPr>
          <w:rFonts w:ascii="Verdana" w:hAnsi="Verdana" w:cs="Times New Roman"/>
          <w:b/>
          <w:bCs/>
          <w:smallCaps/>
          <w:color w:val="000000"/>
          <w:sz w:val="18"/>
          <w:szCs w:val="18"/>
        </w:rPr>
        <w:t>Nationality</w:t>
      </w:r>
      <w:r>
        <w:rPr>
          <w:rFonts w:ascii="Verdana" w:hAnsi="Verdana" w:cs="Times New Roman"/>
          <w:smallCaps/>
          <w:color w:val="000000"/>
          <w:sz w:val="18"/>
          <w:szCs w:val="18"/>
        </w:rPr>
        <w:t>                     : Indian.</w:t>
      </w:r>
    </w:p>
    <w:p>
      <w:pPr>
        <w:shd w:val="clear" w:color="auto" w:fill="FFFFFF"/>
        <w:jc w:val="both"/>
        <w:rPr>
          <w:rFonts w:ascii="Verdana" w:hAnsi="Verdana" w:cs="Times New Roman"/>
          <w:b/>
          <w:bCs/>
          <w:smallCaps/>
          <w:color w:val="000000"/>
          <w:sz w:val="18"/>
          <w:szCs w:val="18"/>
        </w:rPr>
      </w:pPr>
      <w:r>
        <w:rPr>
          <w:rFonts w:ascii="Verdana" w:hAnsi="Verdana" w:cs="Times New Roman"/>
          <w:b/>
          <w:bCs/>
          <w:smallCaps/>
          <w:color w:val="000000"/>
          <w:sz w:val="18"/>
          <w:szCs w:val="18"/>
        </w:rPr>
        <w:t xml:space="preserve">Marital Status                 </w:t>
      </w:r>
      <w:r>
        <w:rPr>
          <w:rFonts w:ascii="Verdana" w:hAnsi="Verdana" w:cs="Times New Roman"/>
          <w:smallCaps/>
          <w:color w:val="000000"/>
          <w:sz w:val="18"/>
          <w:szCs w:val="18"/>
        </w:rPr>
        <w:t>: Married</w:t>
      </w:r>
    </w:p>
    <w:p>
      <w:pPr>
        <w:spacing w:line="240" w:lineRule="atLeast"/>
        <w:jc w:val="both"/>
        <w:rPr>
          <w:rFonts w:ascii="Verdana" w:hAnsi="Verdana" w:cs="Verdana"/>
          <w:sz w:val="18"/>
          <w:szCs w:val="18"/>
        </w:rPr>
      </w:pPr>
      <w:r>
        <w:rPr>
          <w:rFonts w:ascii="Verdana" w:hAnsi="Verdana" w:cs="Verdana"/>
          <w:b/>
          <w:sz w:val="18"/>
          <w:szCs w:val="18"/>
        </w:rPr>
        <w:t xml:space="preserve">Linguistic Abilities        : </w:t>
      </w:r>
      <w:r>
        <w:rPr>
          <w:rFonts w:ascii="Verdana" w:hAnsi="Verdana" w:cs="Verdana"/>
          <w:sz w:val="18"/>
          <w:szCs w:val="18"/>
        </w:rPr>
        <w:t>English and Hindi</w:t>
      </w:r>
    </w:p>
    <w:p>
      <w:pPr>
        <w:spacing w:line="240" w:lineRule="atLeast"/>
        <w:jc w:val="both"/>
        <w:rPr>
          <w:rFonts w:ascii="Verdana" w:hAnsi="Verdana" w:cs="Verdana"/>
          <w:b/>
          <w:sz w:val="18"/>
          <w:szCs w:val="18"/>
        </w:rPr>
      </w:pPr>
    </w:p>
    <w:p>
      <w:pPr>
        <w:spacing w:line="240" w:lineRule="atLeast"/>
        <w:jc w:val="both"/>
        <w:rPr>
          <w:rFonts w:ascii="Verdana" w:hAnsi="Verdana" w:cs="Verdana"/>
          <w:sz w:val="18"/>
          <w:szCs w:val="18"/>
        </w:rPr>
      </w:pPr>
      <w:r>
        <w:rPr>
          <w:rFonts w:ascii="Verdana" w:hAnsi="Verdana" w:cs="Verdana"/>
          <w:b/>
          <w:sz w:val="18"/>
          <w:szCs w:val="18"/>
        </w:rPr>
        <w:t>Skype ID</w:t>
      </w:r>
      <w:r>
        <w:rPr>
          <w:rFonts w:ascii="Verdana" w:hAnsi="Verdana" w:cs="Verdana"/>
          <w:sz w:val="18"/>
          <w:szCs w:val="18"/>
        </w:rPr>
        <w:t>: naval.kishor6</w:t>
      </w:r>
    </w:p>
    <w:p>
      <w:pPr>
        <w:spacing w:line="240" w:lineRule="atLeast"/>
        <w:jc w:val="both"/>
        <w:rPr>
          <w:rFonts w:ascii="Verdana" w:hAnsi="Verdana" w:cs="Verdana"/>
          <w:sz w:val="20"/>
          <w:szCs w:val="20"/>
        </w:rPr>
      </w:pPr>
    </w:p>
    <w:p>
      <w:pPr>
        <w:spacing w:line="240" w:lineRule="atLeast"/>
        <w:jc w:val="both"/>
        <w:rPr>
          <w:rFonts w:ascii="Verdana" w:hAnsi="Verdana" w:cs="Verdana"/>
          <w:sz w:val="20"/>
          <w:szCs w:val="20"/>
        </w:rPr>
      </w:pPr>
    </w:p>
    <w:p>
      <w:pPr>
        <w:shd w:val="clear" w:color="auto" w:fill="E0E0E0"/>
        <w:spacing w:line="240" w:lineRule="atLeast"/>
        <w:jc w:val="center"/>
        <w:rPr>
          <w:rFonts w:ascii="Verdana" w:hAnsi="Verdana" w:cs="Times New Roman"/>
          <w:smallCaps/>
          <w:color w:val="000000"/>
          <w:sz w:val="20"/>
          <w:szCs w:val="20"/>
        </w:rPr>
      </w:pPr>
      <w:r>
        <w:rPr>
          <w:rFonts w:ascii="Verdana" w:hAnsi="Verdana" w:cs="Verdana"/>
          <w:b/>
          <w:sz w:val="20"/>
          <w:szCs w:val="20"/>
        </w:rPr>
        <w:t>Declaration</w:t>
      </w:r>
    </w:p>
    <w:p>
      <w:pPr>
        <w:shd w:val="clear" w:color="auto" w:fill="FFFFFF"/>
        <w:jc w:val="both"/>
        <w:rPr>
          <w:rFonts w:ascii="Verdana" w:hAnsi="Verdana" w:cs="Times New Roman"/>
          <w:smallCaps/>
          <w:color w:val="000000"/>
          <w:sz w:val="20"/>
          <w:szCs w:val="20"/>
        </w:rPr>
      </w:pPr>
    </w:p>
    <w:p>
      <w:pPr>
        <w:shd w:val="clear" w:color="auto" w:fill="FFFFFF"/>
        <w:jc w:val="both"/>
        <w:rPr>
          <w:rFonts w:ascii="Verdana" w:hAnsi="Verdana" w:cs="Times New Roman"/>
          <w:smallCaps/>
          <w:color w:val="000000"/>
          <w:sz w:val="20"/>
          <w:szCs w:val="20"/>
        </w:rPr>
      </w:pPr>
    </w:p>
    <w:p>
      <w:pPr>
        <w:shd w:val="clear" w:color="auto" w:fill="FFFFFF"/>
        <w:jc w:val="both"/>
        <w:rPr>
          <w:rFonts w:ascii="Verdana" w:hAnsi="Verdana" w:cs="Times New Roman"/>
          <w:smallCaps/>
          <w:color w:val="000000"/>
          <w:sz w:val="20"/>
          <w:szCs w:val="20"/>
        </w:rPr>
      </w:pPr>
      <w:r>
        <w:rPr>
          <w:rFonts w:ascii="Verdana" w:hAnsi="Verdana" w:cs="Times New Roman"/>
          <w:smallCaps/>
          <w:color w:val="000000"/>
          <w:sz w:val="20"/>
          <w:szCs w:val="20"/>
        </w:rPr>
        <w:t>I hereby declare that information given above is true and correct to the best of my knowledge.</w:t>
      </w:r>
    </w:p>
    <w:p>
      <w:pPr>
        <w:shd w:val="clear" w:color="auto" w:fill="FFFFFF"/>
        <w:jc w:val="both"/>
        <w:rPr>
          <w:rFonts w:ascii="Verdana" w:hAnsi="Verdana" w:cs="Times New Roman"/>
          <w:b/>
          <w:bCs/>
          <w:smallCaps/>
          <w:color w:val="000000"/>
          <w:sz w:val="20"/>
          <w:szCs w:val="20"/>
        </w:rPr>
      </w:pPr>
      <w:r>
        <w:rPr>
          <w:rFonts w:ascii="Verdana" w:hAnsi="Verdana" w:cs="Times New Roman"/>
          <w:smallCaps/>
          <w:color w:val="000000"/>
          <w:sz w:val="20"/>
          <w:szCs w:val="20"/>
        </w:rPr>
        <w:t> </w:t>
      </w:r>
      <w:r>
        <w:rPr>
          <w:rFonts w:ascii="Verdana" w:hAnsi="Verdana" w:cs="Times New Roman"/>
          <w:b/>
          <w:bCs/>
          <w:smallCaps/>
          <w:color w:val="000000"/>
          <w:sz w:val="20"/>
          <w:szCs w:val="20"/>
        </w:rPr>
        <w:t>PLACE:  DELHI                                                                                             Naval Kishor</w:t>
      </w:r>
      <w:r>
        <w:pict>
          <v:shape id="_x0000_s1032" type="#_x0000_t75" style="width:1pt;height:1pt;margin-top:0;margin-left:0;position:absolute;z-index:251659264">
            <v:imagedata r:id="rId7"/>
          </v:shape>
        </w:pict>
      </w:r>
    </w:p>
    <w:sectPr>
      <w:pgSz w:w="11906" w:h="16838"/>
      <w:pgMar w:top="1019" w:right="1019" w:bottom="1019" w:left="1019" w:header="720" w:footer="720" w:gutter="0"/>
      <w:pgBorders>
        <w:top w:val="double" w:sz="32" w:space="26" w:color="000000"/>
        <w:left w:val="double" w:sz="32" w:space="26" w:color="000000"/>
        <w:bottom w:val="double" w:sz="32" w:space="26" w:color="000000"/>
        <w:right w:val="double" w:sz="32" w:space="26" w:color="000000"/>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auto"/>
    <w:pitch w:val="default"/>
    <w:sig w:usb0="00008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Franklin Gothic Medium">
    <w:panose1 w:val="020B0603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2"/>
    <w:family w:val="auto"/>
    <w:pitch w:val="default"/>
    <w:sig w:usb0="00000000" w:usb1="00000000" w:usb2="00000000" w:usb3="00000000" w:csb0="80000000" w:csb1="00000000"/>
  </w:font>
  <w:font w:name="Franklin Gothic Book">
    <w:altName w:val="Arial"/>
    <w:panose1 w:val="00000000000000000000"/>
    <w:charset w:val="00"/>
    <w:family w:val="auto"/>
    <w:pitch w:val="default"/>
    <w:sig w:usb0="00000000"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left" w:pos="644"/>
        </w:tabs>
        <w:ind w:left="644" w:hanging="360"/>
      </w:pPr>
      <w:rPr>
        <w:rFonts w:ascii="Wingdings" w:hAnsi="Wingdings" w:cs="Wingdings"/>
        <w:smallCaps/>
        <w:color w:val="auto"/>
        <w:sz w:val="20"/>
        <w:szCs w:val="20"/>
      </w:rPr>
    </w:lvl>
  </w:abstractNum>
  <w:abstractNum w:abstractNumId="1">
    <w:nsid w:val="00000005"/>
    <w:multiLevelType w:val="singleLevel"/>
    <w:tmpl w:val="00000005"/>
    <w:lvl w:ilvl="0">
      <w:start w:val="1"/>
      <w:numFmt w:val="bullet"/>
      <w:lvlText w:val=""/>
      <w:lvlJc w:val="left"/>
      <w:pPr>
        <w:tabs>
          <w:tab w:val="left" w:pos="0"/>
        </w:tabs>
        <w:ind w:left="1155" w:hanging="360"/>
      </w:pPr>
      <w:rPr>
        <w:rFonts w:ascii="Wingdings" w:hAnsi="Wingdings" w:cs="Wingdings"/>
        <w:color w:val="auto"/>
        <w:sz w:val="20"/>
        <w:szCs w:val="20"/>
      </w:rPr>
    </w:lvl>
  </w:abstractNum>
  <w:abstractNum w:abstractNumId="2">
    <w:nsid w:val="00000008"/>
    <w:multiLevelType w:val="singleLevel"/>
    <w:tmpl w:val="00000008"/>
    <w:lvl w:ilvl="0">
      <w:start w:val="1"/>
      <w:numFmt w:val="bullet"/>
      <w:lvlText w:val=""/>
      <w:lvlJc w:val="left"/>
      <w:pPr>
        <w:tabs>
          <w:tab w:val="left" w:pos="-90"/>
        </w:tabs>
        <w:ind w:left="630" w:hanging="360"/>
      </w:pPr>
      <w:rPr>
        <w:rFonts w:ascii="Wingdings" w:hAnsi="Wingdings" w:cs="Wingdings"/>
        <w:color w:val="auto"/>
        <w:sz w:val="20"/>
        <w:szCs w:val="20"/>
      </w:rPr>
    </w:lvl>
  </w:abstractNum>
  <w:abstractNum w:abstractNumId="3">
    <w:nsid w:val="00000009"/>
    <w:multiLevelType w:val="singleLevel"/>
    <w:tmpl w:val="00000009"/>
    <w:lvl w:ilvl="0">
      <w:start w:val="1"/>
      <w:numFmt w:val="bullet"/>
      <w:lvlText w:val=""/>
      <w:lvlJc w:val="left"/>
      <w:pPr>
        <w:tabs>
          <w:tab w:val="left" w:pos="0"/>
        </w:tabs>
        <w:ind w:left="720" w:hanging="360"/>
      </w:pPr>
      <w:rPr>
        <w:rFonts w:ascii="Wingdings" w:hAnsi="Wingdings" w:cs="Wingdings"/>
        <w:color w:val="auto"/>
        <w:sz w:val="20"/>
        <w:szCs w:val="20"/>
      </w:rPr>
    </w:lvl>
  </w:abstractNum>
  <w:abstractNum w:abstractNumId="4">
    <w:nsid w:val="00EC0993"/>
    <w:multiLevelType w:val="multilevel"/>
    <w:tmpl w:val="00EC0993"/>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2C61CF3"/>
    <w:multiLevelType w:val="multilevel"/>
    <w:tmpl w:val="02C61CF3"/>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5231707"/>
    <w:multiLevelType w:val="multilevel"/>
    <w:tmpl w:val="15231707"/>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85B0798"/>
    <w:multiLevelType w:val="multilevel"/>
    <w:tmpl w:val="185B0798"/>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E31A40"/>
    <w:multiLevelType w:val="multilevel"/>
    <w:tmpl w:val="1BE31A40"/>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DA87D1A"/>
    <w:multiLevelType w:val="multilevel"/>
    <w:tmpl w:val="1DA87D1A"/>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E1E1BB1"/>
    <w:multiLevelType w:val="multilevel"/>
    <w:tmpl w:val="1E1E1BB1"/>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E6B2D77"/>
    <w:multiLevelType w:val="multilevel"/>
    <w:tmpl w:val="1E6B2D77"/>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75E7171"/>
    <w:multiLevelType w:val="multilevel"/>
    <w:tmpl w:val="275E7171"/>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6B6E58"/>
    <w:multiLevelType w:val="multilevel"/>
    <w:tmpl w:val="326B6E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BE25C27"/>
    <w:multiLevelType w:val="multilevel"/>
    <w:tmpl w:val="4BE25C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E9749A6"/>
    <w:multiLevelType w:val="multilevel"/>
    <w:tmpl w:val="4E9749A6"/>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nsid w:val="52A66375"/>
    <w:multiLevelType w:val="multilevel"/>
    <w:tmpl w:val="52A6637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C310A71"/>
    <w:multiLevelType w:val="multilevel"/>
    <w:tmpl w:val="5C310A71"/>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C7F4EFF"/>
    <w:multiLevelType w:val="multilevel"/>
    <w:tmpl w:val="5C7F4E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79754E0"/>
    <w:multiLevelType w:val="multilevel"/>
    <w:tmpl w:val="679754E0"/>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0">
    <w:nsid w:val="6A20276A"/>
    <w:multiLevelType w:val="multilevel"/>
    <w:tmpl w:val="6A20276A"/>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CFB161C"/>
    <w:multiLevelType w:val="multilevel"/>
    <w:tmpl w:val="6CFB161C"/>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DB335A3"/>
    <w:multiLevelType w:val="multilevel"/>
    <w:tmpl w:val="6DB335A3"/>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714E07A1"/>
    <w:multiLevelType w:val="multilevel"/>
    <w:tmpl w:val="714E07A1"/>
    <w:lvl w:ilvl="0">
      <w:start w:val="1"/>
      <w:numFmt w:val="bullet"/>
      <w:lvlText w:val=""/>
      <w:lvlJc w:val="left"/>
      <w:pPr>
        <w:ind w:left="720" w:hanging="360"/>
      </w:pPr>
      <w:rPr>
        <w:rFonts w:ascii="Wingdings" w:hAnsi="Wingdings" w:cs="Wingdings"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0"/>
  </w:num>
  <w:num w:numId="4">
    <w:abstractNumId w:val="21"/>
  </w:num>
  <w:num w:numId="5">
    <w:abstractNumId w:val="5"/>
  </w:num>
  <w:num w:numId="6">
    <w:abstractNumId w:val="16"/>
  </w:num>
  <w:num w:numId="7">
    <w:abstractNumId w:val="22"/>
  </w:num>
  <w:num w:numId="8">
    <w:abstractNumId w:val="12"/>
  </w:num>
  <w:num w:numId="9">
    <w:abstractNumId w:val="7"/>
  </w:num>
  <w:num w:numId="10">
    <w:abstractNumId w:val="11"/>
  </w:num>
  <w:num w:numId="11">
    <w:abstractNumId w:val="14"/>
  </w:num>
  <w:num w:numId="12">
    <w:abstractNumId w:val="13"/>
  </w:num>
  <w:num w:numId="13">
    <w:abstractNumId w:val="4"/>
  </w:num>
  <w:num w:numId="14">
    <w:abstractNumId w:val="8"/>
  </w:num>
  <w:num w:numId="15">
    <w:abstractNumId w:val="9"/>
  </w:num>
  <w:num w:numId="16">
    <w:abstractNumId w:val="20"/>
  </w:num>
  <w:num w:numId="17">
    <w:abstractNumId w:val="23"/>
  </w:num>
  <w:num w:numId="18">
    <w:abstractNumId w:val="2"/>
  </w:num>
  <w:num w:numId="19">
    <w:abstractNumId w:val="18"/>
  </w:num>
  <w:num w:numId="20">
    <w:abstractNumId w:val="15"/>
  </w:num>
  <w:num w:numId="21">
    <w:abstractNumId w:val="19"/>
  </w:num>
  <w:num w:numId="22">
    <w:abstractNumId w:val="0"/>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0"/>
  <w:characterSpacingControl w:val="doNotCompress"/>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8D"/>
    <w:rsid w:val="00016898"/>
    <w:rsid w:val="0005160E"/>
    <w:rsid w:val="000A36DD"/>
    <w:rsid w:val="00116959"/>
    <w:rsid w:val="00154643"/>
    <w:rsid w:val="003628F7"/>
    <w:rsid w:val="00374559"/>
    <w:rsid w:val="003E01B2"/>
    <w:rsid w:val="004279AA"/>
    <w:rsid w:val="004A544A"/>
    <w:rsid w:val="004C4740"/>
    <w:rsid w:val="00544CE4"/>
    <w:rsid w:val="005600F5"/>
    <w:rsid w:val="005648FF"/>
    <w:rsid w:val="00573CBB"/>
    <w:rsid w:val="005E075E"/>
    <w:rsid w:val="005F5DEF"/>
    <w:rsid w:val="0068033E"/>
    <w:rsid w:val="006C1775"/>
    <w:rsid w:val="0073344E"/>
    <w:rsid w:val="00740A62"/>
    <w:rsid w:val="00781414"/>
    <w:rsid w:val="008573F0"/>
    <w:rsid w:val="008A6BB7"/>
    <w:rsid w:val="00906412"/>
    <w:rsid w:val="00946EB1"/>
    <w:rsid w:val="009B0D8E"/>
    <w:rsid w:val="009B6951"/>
    <w:rsid w:val="00A126C4"/>
    <w:rsid w:val="00B858F7"/>
    <w:rsid w:val="00C155FB"/>
    <w:rsid w:val="00E3158D"/>
    <w:rsid w:val="00F16B3B"/>
    <w:rsid w:val="00F42932"/>
    <w:rsid w:val="00FE0216"/>
    <w:rsid w:val="03327ECA"/>
    <w:rsid w:val="057C7E0F"/>
    <w:rsid w:val="06E77061"/>
    <w:rsid w:val="079600FE"/>
    <w:rsid w:val="0E860CE1"/>
    <w:rsid w:val="138E61A0"/>
    <w:rsid w:val="15F3690F"/>
    <w:rsid w:val="17E93546"/>
    <w:rsid w:val="19224548"/>
    <w:rsid w:val="1B664B02"/>
    <w:rsid w:val="1CEA6E7C"/>
    <w:rsid w:val="29DF73C0"/>
    <w:rsid w:val="2CD53B9A"/>
    <w:rsid w:val="2FCB0375"/>
    <w:rsid w:val="342D50A6"/>
    <w:rsid w:val="349B56DA"/>
    <w:rsid w:val="38592F82"/>
    <w:rsid w:val="388108C3"/>
    <w:rsid w:val="3BE7142E"/>
    <w:rsid w:val="3D2D6CED"/>
    <w:rsid w:val="41BD79E6"/>
    <w:rsid w:val="49BC2984"/>
    <w:rsid w:val="49C91C9A"/>
    <w:rsid w:val="4A630BFF"/>
    <w:rsid w:val="4C89181E"/>
    <w:rsid w:val="4E1C1FB4"/>
    <w:rsid w:val="500365D1"/>
    <w:rsid w:val="51196EB3"/>
    <w:rsid w:val="589368E0"/>
    <w:rsid w:val="59E35308"/>
    <w:rsid w:val="5D3259F5"/>
    <w:rsid w:val="5FD15044"/>
    <w:rsid w:val="658A6AA3"/>
    <w:rsid w:val="6604096B"/>
    <w:rsid w:val="6AD01849"/>
    <w:rsid w:val="709D104F"/>
    <w:rsid w:val="73065FC6"/>
    <w:rsid w:val="766765CC"/>
    <w:rsid w:val="77CC4F9A"/>
    <w:rsid w:val="7E6150E3"/>
    <w:rsid w:val="7F263BA7"/>
    <w:rsid w:val="7F2B002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semiHidden="0"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semiHidden="0" w:uiPriority="0" w:unhideWhenUsed="0"/>
    <w:lsdException w:name="Body Text Indent 3" w:uiPriority="0"/>
    <w:lsdException w:name="Block Text" w:uiPriority="0"/>
    <w:lsdException w:name="Hyperlink" w:semiHidden="0" w:uiPriority="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semiHidden="0" w:uiPriority="0" w:unhideWhenUsed="0"/>
    <w:lsdException w:name="HTML Sample" w:uiPriority="0"/>
    <w:lsdException w:name="HTML Typewriter" w:uiPriority="0"/>
    <w:lsdException w:name="HTML Variable" w:uiPriority="0"/>
    <w:lsdException w:name="Normal Table" w:semiHidden="0"/>
    <w:lsdException w:name="annotation subject" w:uiPriority="0"/>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lsdException w:name="Table Grid" w:semiHidden="0"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pPr>
    <w:rPr>
      <w:rFonts w:ascii="Times New Roman" w:eastAsia="Times New Roman" w:hAnsi="Times New Roman" w:cs="Mangal"/>
      <w:sz w:val="24"/>
      <w:szCs w:val="24"/>
      <w:lang w:val="en-US" w:eastAsia="zh-CN" w:bidi="ar-SA"/>
    </w:rPr>
  </w:style>
  <w:style w:type="paragraph" w:styleId="Heading3">
    <w:name w:val="heading 3"/>
    <w:basedOn w:val="Normal"/>
    <w:next w:val="Normal"/>
    <w:link w:val="Heading3Char"/>
    <w:qFormat/>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BalloonText">
    <w:name w:val="Balloon Text"/>
    <w:basedOn w:val="Normal"/>
    <w:link w:val="BalloonTextChar"/>
    <w:uiPriority w:val="99"/>
    <w:unhideWhenUsed/>
    <w:rPr>
      <w:rFonts w:ascii="Tahoma" w:hAnsi="Tahoma" w:cs="Tahoma"/>
      <w:sz w:val="16"/>
      <w:szCs w:val="16"/>
    </w:rPr>
  </w:style>
  <w:style w:type="paragraph" w:styleId="BodyTextIndent2">
    <w:name w:val="Body Text Indent 2"/>
    <w:basedOn w:val="Normal"/>
    <w:link w:val="BodyTextIndent2Char"/>
    <w:pPr>
      <w:ind w:left="720"/>
      <w:jc w:val="both"/>
    </w:pPr>
    <w:rPr>
      <w:rFonts w:cs="Calibri"/>
      <w:szCs w:val="20"/>
      <w:lang w:eastAsia="ar-SA"/>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styleId="Hyperlink">
    <w:name w:val="Hyperlink"/>
    <w:rPr>
      <w:color w:val="0000FF"/>
      <w:u w:val="single"/>
    </w:rPr>
  </w:style>
  <w:style w:type="paragraph" w:customStyle="1" w:styleId="ListParagraph1">
    <w:name w:val="List Paragraph1"/>
    <w:basedOn w:val="Normal"/>
    <w:uiPriority w:val="34"/>
    <w:qFormat/>
    <w:pPr>
      <w:spacing w:after="200" w:line="276" w:lineRule="auto"/>
      <w:ind w:left="720"/>
    </w:pPr>
    <w:rPr>
      <w:rFonts w:ascii="Calibri" w:eastAsia="Calibri" w:hAnsi="Calibri" w:cs="Times New Roman"/>
      <w:sz w:val="22"/>
      <w:szCs w:val="22"/>
    </w:rPr>
  </w:style>
  <w:style w:type="paragraph" w:customStyle="1" w:styleId="NoSpacing1">
    <w:name w:val="No Spacing1"/>
    <w:uiPriority w:val="1"/>
    <w:qFormat/>
    <w:rPr>
      <w:rFonts w:ascii="Calibri" w:eastAsia="Calibri" w:hAnsi="Calibri" w:cs="Times New Roman"/>
      <w:sz w:val="22"/>
      <w:szCs w:val="22"/>
      <w:lang w:val="en-US" w:eastAsia="en-US" w:bidi="ar-SA"/>
    </w:rPr>
  </w:style>
  <w:style w:type="character" w:customStyle="1" w:styleId="Heading3Char">
    <w:name w:val="Heading 3 Char"/>
    <w:link w:val="Heading3"/>
    <w:rPr>
      <w:rFonts w:ascii="Cambria" w:eastAsia="Times New Roman" w:hAnsi="Cambria" w:cs="Times New Roman"/>
      <w:b/>
      <w:bCs/>
      <w:sz w:val="26"/>
      <w:szCs w:val="26"/>
      <w:lang w:val="en-US" w:eastAsia="zh-CN"/>
    </w:rPr>
  </w:style>
  <w:style w:type="character" w:customStyle="1" w:styleId="apple-converted-space">
    <w:name w:val="apple-converted-space"/>
    <w:basedOn w:val="DefaultParagraphFont"/>
  </w:style>
  <w:style w:type="character" w:customStyle="1" w:styleId="HTMLPreformattedChar">
    <w:name w:val="HTML Preformatted Char"/>
    <w:link w:val="HTMLPreformatted"/>
    <w:rPr>
      <w:rFonts w:ascii="Courier New" w:eastAsia="Courier New" w:hAnsi="Courier New" w:cs="Courier New"/>
      <w:color w:val="000000"/>
      <w:sz w:val="20"/>
      <w:szCs w:val="20"/>
      <w:lang w:val="en-US" w:eastAsia="zh-CN"/>
    </w:rPr>
  </w:style>
  <w:style w:type="character" w:customStyle="1" w:styleId="BodyTextIndent2Char">
    <w:name w:val="Body Text Indent 2 Char"/>
    <w:link w:val="BodyTextIndent2"/>
    <w:rPr>
      <w:rFonts w:ascii="Times New Roman" w:eastAsia="Times New Roman" w:hAnsi="Times New Roman" w:cs="Calibri"/>
      <w:sz w:val="24"/>
      <w:szCs w:val="20"/>
      <w:lang w:val="en-US" w:eastAsia="ar-SA"/>
    </w:rPr>
  </w:style>
  <w:style w:type="character" w:customStyle="1" w:styleId="BalloonTextChar">
    <w:name w:val="Balloon Text Char"/>
    <w:link w:val="BalloonText"/>
    <w:uiPriority w:val="99"/>
    <w:semiHidden/>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docs.aws.amazon.com/AmazonRDS/latest/CommandLineReference/CLIReference-cmd-Version.html" TargetMode="External" /><Relationship Id="rId7" Type="http://schemas.openxmlformats.org/officeDocument/2006/relationships/image" Target="https://rdxfootmark.naukri.com/v2/track/openCv?trackingInfo=05ebf31ad3cae4078d4ba930fdf52728134f530e18705c4458440321091b5b58170e120113495e5c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3247</Words>
  <Characters>18511</Characters>
  <Application>Microsoft Office Word</Application>
  <DocSecurity>0</DocSecurity>
  <Lines>154</Lines>
  <Paragraphs>43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_x0001_</dc:title>
  <dc:creator>rahul</dc:creator>
  <cp:lastModifiedBy>user</cp:lastModifiedBy>
  <cp:revision>0</cp:revision>
  <cp:lastPrinted>2015-10-04T04:36:00Z</cp:lastPrinted>
  <dcterms:created xsi:type="dcterms:W3CDTF">2015-08-12T19:00:00Z</dcterms:created>
  <dcterms:modified xsi:type="dcterms:W3CDTF">2018-12-07T03:35:41Z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