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76424" w:rsidRPr="00AB79D3" w:rsidP="00076424">
      <w:pPr>
        <w:pStyle w:val="Header"/>
        <w:rPr>
          <w:rFonts w:asciiTheme="minorHAnsi" w:hAnsiTheme="minorHAnsi" w:cstheme="minorHAnsi"/>
          <w:b/>
          <w:sz w:val="32"/>
          <w:szCs w:val="32"/>
          <w:lang w:eastAsia="zh-CN"/>
        </w:rPr>
      </w:pPr>
      <w:r w:rsidRPr="00AB79D3">
        <w:rPr>
          <w:rFonts w:asciiTheme="minorHAnsi" w:hAnsiTheme="minorHAnsi" w:cstheme="minorHAnsi"/>
          <w:b/>
          <w:noProof/>
          <w:sz w:val="32"/>
          <w:szCs w:val="32"/>
          <w:lang w:val="en-IN" w:eastAsia="en-IN"/>
        </w:rPr>
        <w:drawing>
          <wp:anchor distT="0" distB="0" distL="114935" distR="114935" simplePos="0" relativeHeight="251658240" behindDoc="1" locked="0" layoutInCell="1" allowOverlap="1">
            <wp:simplePos x="0" y="0"/>
            <wp:positionH relativeFrom="margin">
              <wp:posOffset>5162550</wp:posOffset>
            </wp:positionH>
            <wp:positionV relativeFrom="paragraph">
              <wp:posOffset>-233045</wp:posOffset>
            </wp:positionV>
            <wp:extent cx="933450" cy="1478341"/>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85694" name="Picture 3"/>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933450" cy="1478341"/>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AB79D3">
        <w:rPr>
          <w:rFonts w:asciiTheme="minorHAnsi" w:hAnsiTheme="minorHAnsi" w:cstheme="minorHAnsi"/>
          <w:b/>
          <w:sz w:val="32"/>
          <w:szCs w:val="32"/>
          <w:lang w:eastAsia="zh-CN"/>
        </w:rPr>
        <w:t xml:space="preserve">                               </w:t>
      </w:r>
      <w:r w:rsidRPr="00AB79D3">
        <w:rPr>
          <w:rFonts w:asciiTheme="minorHAnsi" w:hAnsiTheme="minorHAnsi" w:cstheme="minorHAnsi"/>
          <w:b/>
          <w:sz w:val="36"/>
          <w:szCs w:val="36"/>
          <w:u w:val="single"/>
          <w:lang w:eastAsia="zh-CN"/>
        </w:rPr>
        <w:t xml:space="preserve">  </w:t>
      </w:r>
      <w:bookmarkStart w:id="0" w:name="_GoBack"/>
      <w:bookmarkEnd w:id="0"/>
      <w:r w:rsidRPr="00AB79D3">
        <w:rPr>
          <w:rFonts w:asciiTheme="minorHAnsi" w:hAnsiTheme="minorHAnsi" w:cstheme="minorHAnsi"/>
          <w:b/>
          <w:sz w:val="36"/>
          <w:szCs w:val="36"/>
          <w:u w:val="single"/>
          <w:lang w:eastAsia="zh-CN"/>
        </w:rPr>
        <w:t xml:space="preserve">      </w:t>
      </w:r>
    </w:p>
    <w:p w:rsidR="00840F04" w:rsidRPr="00AB79D3" w:rsidP="00076424">
      <w:pPr>
        <w:tabs>
          <w:tab w:val="center" w:pos="4680"/>
          <w:tab w:val="right" w:pos="9360"/>
        </w:tabs>
        <w:suppressAutoHyphens/>
        <w:rPr>
          <w:rFonts w:asciiTheme="minorHAnsi" w:hAnsiTheme="minorHAnsi" w:cstheme="minorHAnsi"/>
          <w:b/>
          <w:sz w:val="32"/>
          <w:szCs w:val="32"/>
          <w:lang w:eastAsia="zh-CN"/>
        </w:rPr>
      </w:pPr>
    </w:p>
    <w:p w:rsidR="00076424" w:rsidRPr="00AB79D3" w:rsidP="00076424">
      <w:pPr>
        <w:tabs>
          <w:tab w:val="center" w:pos="4680"/>
          <w:tab w:val="right" w:pos="9360"/>
        </w:tabs>
        <w:suppressAutoHyphens/>
        <w:rPr>
          <w:rFonts w:asciiTheme="minorHAnsi" w:hAnsiTheme="minorHAnsi" w:cstheme="minorHAnsi"/>
          <w:b/>
          <w:sz w:val="32"/>
          <w:szCs w:val="32"/>
          <w:lang w:eastAsia="zh-CN"/>
        </w:rPr>
      </w:pPr>
      <w:r w:rsidRPr="00AB79D3">
        <w:rPr>
          <w:rFonts w:asciiTheme="minorHAnsi" w:hAnsiTheme="minorHAnsi" w:cstheme="minorHAnsi"/>
          <w:b/>
          <w:sz w:val="32"/>
          <w:szCs w:val="32"/>
          <w:lang w:eastAsia="zh-CN"/>
        </w:rPr>
        <w:t>ANISH ARORA</w:t>
      </w:r>
      <w:r w:rsidRPr="00AB79D3">
        <w:rPr>
          <w:rFonts w:asciiTheme="minorHAnsi" w:hAnsiTheme="minorHAnsi" w:cstheme="minorHAnsi"/>
          <w:b/>
          <w:sz w:val="32"/>
          <w:szCs w:val="32"/>
          <w:lang w:eastAsia="zh-CN"/>
        </w:rPr>
        <w:tab/>
      </w:r>
    </w:p>
    <w:p w:rsidR="00076424" w:rsidRPr="00AB79D3" w:rsidP="00076424">
      <w:pPr>
        <w:tabs>
          <w:tab w:val="center" w:pos="4680"/>
          <w:tab w:val="right" w:pos="9360"/>
        </w:tabs>
        <w:suppressAutoHyphens/>
        <w:rPr>
          <w:rFonts w:asciiTheme="minorHAnsi" w:hAnsiTheme="minorHAnsi" w:cstheme="minorHAnsi"/>
          <w:color w:val="0000FF"/>
          <w:lang w:eastAsia="zh-CN"/>
        </w:rPr>
      </w:pPr>
      <w:r w:rsidRPr="00AB79D3">
        <w:rPr>
          <w:rFonts w:asciiTheme="minorHAnsi" w:hAnsiTheme="minorHAnsi" w:cstheme="minorHAnsi"/>
          <w:lang w:eastAsia="zh-CN"/>
        </w:rPr>
        <w:t>Email:</w:t>
      </w:r>
      <w:r w:rsidRPr="00AB79D3">
        <w:rPr>
          <w:rFonts w:asciiTheme="minorHAnsi" w:hAnsiTheme="minorHAnsi" w:cstheme="minorHAnsi"/>
          <w:b/>
          <w:color w:val="0000FF"/>
          <w:lang w:eastAsia="zh-CN"/>
        </w:rPr>
        <w:t xml:space="preserve"> </w:t>
      </w:r>
      <w:hyperlink r:id="rId6" w:history="1">
        <w:r w:rsidRPr="00AB79D3">
          <w:rPr>
            <w:rStyle w:val="Hyperlink"/>
            <w:rFonts w:asciiTheme="minorHAnsi" w:hAnsiTheme="minorHAnsi" w:cstheme="minorHAnsi"/>
            <w:b/>
            <w:lang w:eastAsia="zh-CN"/>
          </w:rPr>
          <w:t>anish.arora.in@gmail.com</w:t>
        </w:r>
      </w:hyperlink>
      <w:r w:rsidRPr="00AB79D3">
        <w:rPr>
          <w:rFonts w:asciiTheme="minorHAnsi" w:hAnsiTheme="minorHAnsi" w:cstheme="minorHAnsi"/>
          <w:color w:val="0000FF"/>
          <w:lang w:eastAsia="zh-CN"/>
        </w:rPr>
        <w:t xml:space="preserve">                                                            </w:t>
      </w:r>
    </w:p>
    <w:p w:rsidR="00076424" w:rsidRPr="00AB79D3" w:rsidP="00076424">
      <w:pPr>
        <w:tabs>
          <w:tab w:val="center" w:pos="4680"/>
          <w:tab w:val="right" w:pos="9360"/>
        </w:tabs>
        <w:suppressAutoHyphens/>
        <w:rPr>
          <w:rFonts w:asciiTheme="minorHAnsi" w:hAnsiTheme="minorHAnsi" w:cstheme="minorHAnsi"/>
          <w:b/>
          <w:color w:val="0000FF"/>
          <w:lang w:eastAsia="zh-CN"/>
        </w:rPr>
      </w:pPr>
      <w:r w:rsidRPr="00AB79D3">
        <w:rPr>
          <w:rFonts w:asciiTheme="minorHAnsi" w:hAnsiTheme="minorHAnsi" w:cstheme="minorHAnsi"/>
          <w:lang w:eastAsia="zh-CN"/>
        </w:rPr>
        <w:t>Mobile No.:</w:t>
      </w:r>
      <w:r w:rsidRPr="00AB79D3">
        <w:rPr>
          <w:rFonts w:asciiTheme="minorHAnsi" w:hAnsiTheme="minorHAnsi" w:cstheme="minorHAnsi"/>
          <w:b/>
          <w:lang w:eastAsia="zh-CN"/>
        </w:rPr>
        <w:t xml:space="preserve"> </w:t>
      </w:r>
      <w:r w:rsidRPr="00AB79D3">
        <w:rPr>
          <w:rFonts w:asciiTheme="minorHAnsi" w:hAnsiTheme="minorHAnsi" w:cstheme="minorHAnsi"/>
          <w:lang w:eastAsia="zh-CN"/>
        </w:rPr>
        <w:t>+91-9650111470</w:t>
      </w:r>
    </w:p>
    <w:p w:rsidR="00076424" w:rsidP="00076424">
      <w:pPr>
        <w:tabs>
          <w:tab w:val="center" w:pos="4680"/>
          <w:tab w:val="right" w:pos="9360"/>
        </w:tabs>
        <w:suppressAutoHyphens/>
        <w:rPr>
          <w:rFonts w:asciiTheme="minorHAnsi" w:hAnsiTheme="minorHAnsi" w:cstheme="minorHAnsi"/>
          <w:b/>
        </w:rPr>
      </w:pPr>
      <w:r w:rsidRPr="00AB79D3">
        <w:rPr>
          <w:rFonts w:asciiTheme="minorHAnsi" w:hAnsiTheme="minorHAnsi" w:cstheme="minorHAnsi"/>
          <w:b/>
        </w:rPr>
        <w:t xml:space="preserve">                         </w:t>
      </w:r>
    </w:p>
    <w:p w:rsidR="00A714DE" w:rsidP="00076424">
      <w:pPr>
        <w:tabs>
          <w:tab w:val="center" w:pos="4680"/>
          <w:tab w:val="right" w:pos="9360"/>
        </w:tabs>
        <w:suppressAutoHyphens/>
        <w:rPr>
          <w:rFonts w:asciiTheme="minorHAnsi" w:hAnsiTheme="minorHAnsi" w:cstheme="minorHAnsi"/>
          <w:b/>
        </w:rPr>
      </w:pPr>
    </w:p>
    <w:p w:rsidR="00A714DE" w:rsidRPr="00AB79D3" w:rsidP="00A714DE">
      <w:pPr>
        <w:pStyle w:val="BodyText3"/>
        <w:pBdr>
          <w:bottom w:val="single" w:sz="12" w:space="1" w:color="auto"/>
        </w:pBdr>
        <w:rPr>
          <w:rFonts w:asciiTheme="minorHAnsi" w:hAnsiTheme="minorHAnsi" w:cstheme="minorHAnsi"/>
          <w:b/>
          <w:color w:val="333333"/>
          <w:sz w:val="24"/>
          <w:szCs w:val="24"/>
        </w:rPr>
      </w:pPr>
      <w:r>
        <w:rPr>
          <w:rFonts w:asciiTheme="minorHAnsi" w:hAnsiTheme="minorHAnsi" w:cstheme="minorHAnsi"/>
          <w:b/>
          <w:sz w:val="24"/>
          <w:szCs w:val="24"/>
        </w:rPr>
        <w:t>Objective:</w:t>
      </w:r>
    </w:p>
    <w:p w:rsidR="00277E6B" w:rsidP="0002744B">
      <w:pPr>
        <w:tabs>
          <w:tab w:val="center" w:pos="4680"/>
          <w:tab w:val="right" w:pos="9360"/>
        </w:tabs>
        <w:suppressAutoHyphens/>
        <w:rPr>
          <w:rFonts w:asciiTheme="minorHAnsi" w:hAnsiTheme="minorHAnsi" w:cstheme="minorHAnsi"/>
          <w:sz w:val="22"/>
          <w:szCs w:val="22"/>
        </w:rPr>
      </w:pPr>
      <w:r w:rsidRPr="00A714DE">
        <w:rPr>
          <w:rFonts w:asciiTheme="minorHAnsi" w:hAnsiTheme="minorHAnsi" w:cstheme="minorHAnsi"/>
          <w:sz w:val="22"/>
          <w:szCs w:val="22"/>
        </w:rPr>
        <w:t xml:space="preserve">Seeking </w:t>
      </w:r>
      <w:r>
        <w:rPr>
          <w:rFonts w:asciiTheme="minorHAnsi" w:hAnsiTheme="minorHAnsi" w:cstheme="minorHAnsi"/>
          <w:sz w:val="22"/>
          <w:szCs w:val="22"/>
        </w:rPr>
        <w:t xml:space="preserve">opportunity </w:t>
      </w:r>
      <w:r w:rsidRPr="00A714DE">
        <w:rPr>
          <w:rFonts w:asciiTheme="minorHAnsi" w:hAnsiTheme="minorHAnsi" w:cstheme="minorHAnsi"/>
          <w:sz w:val="22"/>
          <w:szCs w:val="22"/>
        </w:rPr>
        <w:t>to enhance my skills through innovative work and accelerated learning process and work with an organization which gives me responsibilities and challenges along with the opportunities to grow &amp; offer verifiable qualifications and capabilities to excel in both self-managed projects and as a team member.</w:t>
      </w:r>
    </w:p>
    <w:p w:rsidR="00CC5599" w:rsidRPr="00AB79D3" w:rsidP="0002744B">
      <w:pPr>
        <w:tabs>
          <w:tab w:val="center" w:pos="4680"/>
          <w:tab w:val="right" w:pos="9360"/>
        </w:tabs>
        <w:suppressAutoHyphens/>
        <w:rPr>
          <w:rFonts w:asciiTheme="minorHAnsi" w:hAnsiTheme="minorHAnsi" w:cstheme="minorHAnsi"/>
          <w:b/>
        </w:rPr>
      </w:pPr>
    </w:p>
    <w:p w:rsidR="00076424" w:rsidRPr="00AB79D3" w:rsidP="00076424">
      <w:pPr>
        <w:pStyle w:val="BodyText3"/>
        <w:pBdr>
          <w:bottom w:val="single" w:sz="12" w:space="1" w:color="auto"/>
        </w:pBdr>
        <w:rPr>
          <w:rFonts w:asciiTheme="minorHAnsi" w:hAnsiTheme="minorHAnsi" w:cstheme="minorHAnsi"/>
          <w:b/>
          <w:color w:val="333333"/>
          <w:sz w:val="24"/>
          <w:szCs w:val="24"/>
        </w:rPr>
      </w:pPr>
      <w:r w:rsidRPr="00AB79D3">
        <w:rPr>
          <w:rFonts w:asciiTheme="minorHAnsi" w:hAnsiTheme="minorHAnsi" w:cstheme="minorHAnsi"/>
          <w:b/>
          <w:sz w:val="24"/>
          <w:szCs w:val="24"/>
        </w:rPr>
        <w:t>Professional Synopsis</w:t>
      </w:r>
    </w:p>
    <w:p w:rsidR="00837CF1" w:rsidRPr="00FB0219" w:rsidP="00A667A3">
      <w:pPr>
        <w:numPr>
          <w:ilvl w:val="0"/>
          <w:numId w:val="11"/>
        </w:numPr>
        <w:contextualSpacing/>
        <w:jc w:val="both"/>
        <w:rPr>
          <w:rFonts w:asciiTheme="minorHAnsi" w:hAnsiTheme="minorHAnsi" w:cstheme="minorHAnsi"/>
          <w:sz w:val="22"/>
          <w:szCs w:val="22"/>
        </w:rPr>
      </w:pPr>
      <w:r w:rsidRPr="00FB0219">
        <w:rPr>
          <w:rFonts w:asciiTheme="minorHAnsi" w:hAnsiTheme="minorHAnsi" w:cstheme="minorHAnsi"/>
          <w:sz w:val="22"/>
          <w:szCs w:val="22"/>
        </w:rPr>
        <w:t xml:space="preserve">I am a competent professional with over </w:t>
      </w:r>
      <w:r w:rsidRPr="00FB0219" w:rsidR="002209A7">
        <w:rPr>
          <w:rFonts w:asciiTheme="minorHAnsi" w:hAnsiTheme="minorHAnsi" w:cstheme="minorHAnsi"/>
          <w:sz w:val="22"/>
          <w:szCs w:val="22"/>
        </w:rPr>
        <w:t>11</w:t>
      </w:r>
      <w:r w:rsidRPr="00FB0219">
        <w:rPr>
          <w:rFonts w:asciiTheme="minorHAnsi" w:hAnsiTheme="minorHAnsi" w:cstheme="minorHAnsi"/>
          <w:sz w:val="22"/>
          <w:szCs w:val="22"/>
        </w:rPr>
        <w:t xml:space="preserve"> </w:t>
      </w:r>
      <w:r w:rsidRPr="00FB0219" w:rsidR="00C95F6F">
        <w:rPr>
          <w:rFonts w:asciiTheme="minorHAnsi" w:hAnsiTheme="minorHAnsi" w:cstheme="minorHAnsi"/>
          <w:sz w:val="22"/>
          <w:szCs w:val="22"/>
        </w:rPr>
        <w:t>years’ experience</w:t>
      </w:r>
      <w:r w:rsidRPr="00FB0219">
        <w:rPr>
          <w:rFonts w:asciiTheme="minorHAnsi" w:hAnsiTheme="minorHAnsi" w:cstheme="minorHAnsi"/>
          <w:sz w:val="22"/>
          <w:szCs w:val="22"/>
        </w:rPr>
        <w:t xml:space="preserve"> in Systems Administration and Solution, Imp</w:t>
      </w:r>
      <w:r w:rsidRPr="00FB0219" w:rsidR="002209A7">
        <w:rPr>
          <w:rFonts w:asciiTheme="minorHAnsi" w:hAnsiTheme="minorHAnsi" w:cstheme="minorHAnsi"/>
          <w:sz w:val="22"/>
          <w:szCs w:val="22"/>
        </w:rPr>
        <w:t>lementation, Technical Support/</w:t>
      </w:r>
      <w:r w:rsidRPr="00FB0219">
        <w:rPr>
          <w:rFonts w:asciiTheme="minorHAnsi" w:hAnsiTheme="minorHAnsi" w:cstheme="minorHAnsi"/>
          <w:sz w:val="22"/>
          <w:szCs w:val="22"/>
        </w:rPr>
        <w:t>Troubleshooting.</w:t>
      </w:r>
      <w:r w:rsidRPr="00FB0219" w:rsidR="002209A7">
        <w:rPr>
          <w:rFonts w:asciiTheme="minorHAnsi" w:hAnsiTheme="minorHAnsi" w:cstheme="minorHAnsi"/>
          <w:sz w:val="22"/>
          <w:szCs w:val="22"/>
        </w:rPr>
        <w:t xml:space="preserve"> </w:t>
      </w:r>
    </w:p>
    <w:p w:rsidR="004C1A9D" w:rsidRPr="004C1A9D" w:rsidP="00FA164D">
      <w:pPr>
        <w:pStyle w:val="BodyText"/>
        <w:numPr>
          <w:ilvl w:val="0"/>
          <w:numId w:val="11"/>
        </w:numPr>
        <w:tabs>
          <w:tab w:val="left" w:pos="0"/>
          <w:tab w:val="left" w:pos="90"/>
        </w:tabs>
        <w:contextualSpacing/>
        <w:jc w:val="both"/>
        <w:rPr>
          <w:rFonts w:asciiTheme="minorHAnsi" w:hAnsiTheme="minorHAnsi" w:cstheme="minorHAnsi"/>
          <w:i w:val="0"/>
          <w:sz w:val="22"/>
          <w:szCs w:val="22"/>
        </w:rPr>
      </w:pPr>
      <w:r>
        <w:rPr>
          <w:rFonts w:asciiTheme="minorHAnsi" w:hAnsiTheme="minorHAnsi" w:cstheme="minorHAnsi"/>
          <w:i w:val="0"/>
          <w:color w:val="0D0D0D"/>
          <w:sz w:val="22"/>
          <w:szCs w:val="22"/>
        </w:rPr>
        <w:t>7</w:t>
      </w:r>
      <w:r w:rsidRPr="004C1A9D" w:rsidR="00837CF1">
        <w:rPr>
          <w:rFonts w:asciiTheme="minorHAnsi" w:hAnsiTheme="minorHAnsi" w:cstheme="minorHAnsi"/>
          <w:i w:val="0"/>
          <w:color w:val="0D0D0D"/>
          <w:sz w:val="22"/>
          <w:szCs w:val="22"/>
        </w:rPr>
        <w:t xml:space="preserve"> years track record in </w:t>
      </w:r>
      <w:r w:rsidRPr="00EA2DF9" w:rsidR="00837CF1">
        <w:rPr>
          <w:rFonts w:asciiTheme="minorHAnsi" w:hAnsiTheme="minorHAnsi" w:cstheme="minorHAnsi"/>
          <w:i w:val="0"/>
          <w:color w:val="0D0D0D"/>
          <w:sz w:val="22"/>
          <w:szCs w:val="22"/>
        </w:rPr>
        <w:t xml:space="preserve">Unix and Linux Administration </w:t>
      </w:r>
      <w:r w:rsidRPr="004C1A9D" w:rsidR="00837CF1">
        <w:rPr>
          <w:rFonts w:asciiTheme="minorHAnsi" w:hAnsiTheme="minorHAnsi" w:cstheme="minorHAnsi"/>
          <w:i w:val="0"/>
          <w:color w:val="0D0D0D"/>
          <w:sz w:val="22"/>
          <w:szCs w:val="22"/>
        </w:rPr>
        <w:t>with global pharmaceutical client</w:t>
      </w:r>
      <w:r w:rsidRPr="004C1A9D" w:rsidR="00837CF1">
        <w:rPr>
          <w:rFonts w:asciiTheme="minorHAnsi" w:hAnsiTheme="minorHAnsi" w:cstheme="minorHAnsi"/>
          <w:b/>
          <w:i w:val="0"/>
          <w:color w:val="0D0D0D"/>
          <w:sz w:val="22"/>
          <w:szCs w:val="22"/>
        </w:rPr>
        <w:t xml:space="preserve"> </w:t>
      </w:r>
      <w:r w:rsidRPr="004C1A9D" w:rsidR="00837CF1">
        <w:rPr>
          <w:rFonts w:asciiTheme="minorHAnsi" w:hAnsiTheme="minorHAnsi" w:cstheme="minorHAnsi"/>
          <w:i w:val="0"/>
          <w:color w:val="0D0D0D"/>
          <w:sz w:val="22"/>
          <w:szCs w:val="22"/>
        </w:rPr>
        <w:t>supporting more than</w:t>
      </w:r>
      <w:r w:rsidRPr="004C1A9D" w:rsidR="00837CF1">
        <w:rPr>
          <w:rFonts w:asciiTheme="minorHAnsi" w:hAnsiTheme="minorHAnsi" w:cstheme="minorHAnsi"/>
          <w:b/>
          <w:i w:val="0"/>
          <w:color w:val="0D0D0D"/>
          <w:sz w:val="22"/>
          <w:szCs w:val="22"/>
        </w:rPr>
        <w:t xml:space="preserve"> </w:t>
      </w:r>
      <w:r w:rsidRPr="004C1A9D" w:rsidR="00837CF1">
        <w:rPr>
          <w:rFonts w:asciiTheme="minorHAnsi" w:hAnsiTheme="minorHAnsi" w:cstheme="minorHAnsi"/>
          <w:i w:val="0"/>
          <w:color w:val="0D0D0D"/>
          <w:sz w:val="22"/>
          <w:szCs w:val="22"/>
        </w:rPr>
        <w:t>20000 servers.</w:t>
      </w:r>
      <w:r w:rsidRPr="004C1A9D">
        <w:rPr>
          <w:rFonts w:asciiTheme="minorHAnsi" w:hAnsiTheme="minorHAnsi" w:cstheme="minorHAnsi"/>
          <w:i w:val="0"/>
          <w:color w:val="0D0D0D"/>
          <w:sz w:val="22"/>
          <w:szCs w:val="22"/>
        </w:rPr>
        <w:t xml:space="preserve"> </w:t>
      </w:r>
      <w:r w:rsidRPr="004C1A9D">
        <w:rPr>
          <w:rFonts w:asciiTheme="minorHAnsi" w:hAnsiTheme="minorHAnsi" w:cstheme="minorHAnsi"/>
          <w:i w:val="0"/>
          <w:sz w:val="22"/>
          <w:szCs w:val="22"/>
        </w:rPr>
        <w:t>Extensive e</w:t>
      </w:r>
      <w:r w:rsidRPr="004C1A9D" w:rsidR="00837CF1">
        <w:rPr>
          <w:rFonts w:asciiTheme="minorHAnsi" w:hAnsiTheme="minorHAnsi" w:cstheme="minorHAnsi"/>
          <w:i w:val="0"/>
          <w:sz w:val="22"/>
          <w:szCs w:val="22"/>
        </w:rPr>
        <w:t>xperience in</w:t>
      </w:r>
      <w:r w:rsidRPr="004C1A9D" w:rsidR="00840F04">
        <w:rPr>
          <w:rFonts w:asciiTheme="minorHAnsi" w:hAnsiTheme="minorHAnsi" w:cstheme="minorHAnsi"/>
          <w:i w:val="0"/>
          <w:sz w:val="22"/>
          <w:szCs w:val="22"/>
        </w:rPr>
        <w:t xml:space="preserve"> </w:t>
      </w:r>
      <w:r w:rsidRPr="00EA2DF9" w:rsidR="00840F04">
        <w:rPr>
          <w:rFonts w:asciiTheme="minorHAnsi" w:hAnsiTheme="minorHAnsi" w:cstheme="minorHAnsi"/>
          <w:i w:val="0"/>
          <w:sz w:val="22"/>
          <w:szCs w:val="22"/>
        </w:rPr>
        <w:t>Linux</w:t>
      </w:r>
      <w:r w:rsidRPr="00EA2DF9" w:rsidR="001F59D0">
        <w:rPr>
          <w:rFonts w:asciiTheme="minorHAnsi" w:hAnsiTheme="minorHAnsi" w:cstheme="minorHAnsi"/>
          <w:i w:val="0"/>
          <w:sz w:val="22"/>
          <w:szCs w:val="22"/>
        </w:rPr>
        <w:t>/Unix</w:t>
      </w:r>
      <w:r w:rsidRPr="00EA2DF9">
        <w:rPr>
          <w:rFonts w:asciiTheme="minorHAnsi" w:hAnsiTheme="minorHAnsi" w:cstheme="minorHAnsi"/>
          <w:i w:val="0"/>
          <w:sz w:val="22"/>
          <w:szCs w:val="22"/>
        </w:rPr>
        <w:t xml:space="preserve"> Systems</w:t>
      </w:r>
      <w:r>
        <w:rPr>
          <w:rFonts w:asciiTheme="minorHAnsi" w:hAnsiTheme="minorHAnsi" w:cstheme="minorHAnsi"/>
          <w:b/>
          <w:i w:val="0"/>
          <w:sz w:val="22"/>
          <w:szCs w:val="22"/>
        </w:rPr>
        <w:t xml:space="preserve"> </w:t>
      </w:r>
      <w:r w:rsidRPr="004C1A9D" w:rsidR="00840F04">
        <w:rPr>
          <w:rFonts w:asciiTheme="minorHAnsi" w:hAnsiTheme="minorHAnsi" w:cstheme="minorHAnsi"/>
          <w:i w:val="0"/>
          <w:sz w:val="22"/>
          <w:szCs w:val="22"/>
        </w:rPr>
        <w:t xml:space="preserve">with broad technical experience and passion for working with the latest technologies. </w:t>
      </w:r>
    </w:p>
    <w:p w:rsidR="00076424" w:rsidP="00837CF1">
      <w:pPr>
        <w:pStyle w:val="ListParagraph"/>
        <w:numPr>
          <w:ilvl w:val="0"/>
          <w:numId w:val="11"/>
        </w:numPr>
        <w:jc w:val="both"/>
        <w:rPr>
          <w:rFonts w:asciiTheme="minorHAnsi" w:hAnsiTheme="minorHAnsi" w:cstheme="minorHAnsi"/>
          <w:sz w:val="22"/>
          <w:szCs w:val="22"/>
        </w:rPr>
      </w:pPr>
      <w:r w:rsidRPr="00AB79D3">
        <w:rPr>
          <w:rFonts w:asciiTheme="minorHAnsi" w:hAnsiTheme="minorHAnsi" w:cstheme="minorHAnsi"/>
          <w:color w:val="0D0D0D"/>
          <w:sz w:val="22"/>
          <w:szCs w:val="22"/>
        </w:rPr>
        <w:t>Experience in System Administration including regular server monitoring, disk management, cluster management, hardware/software troubleshooting, capacity management, managing new updates, patch management &amp; Performance Management,</w:t>
      </w:r>
      <w:r w:rsidR="004C1A9D">
        <w:rPr>
          <w:rFonts w:asciiTheme="minorHAnsi" w:hAnsiTheme="minorHAnsi" w:cstheme="minorHAnsi"/>
          <w:sz w:val="22"/>
          <w:szCs w:val="22"/>
        </w:rPr>
        <w:t xml:space="preserve"> Technical Support and</w:t>
      </w:r>
      <w:r w:rsidRPr="00AB79D3">
        <w:rPr>
          <w:rFonts w:asciiTheme="minorHAnsi" w:hAnsiTheme="minorHAnsi" w:cstheme="minorHAnsi"/>
          <w:sz w:val="22"/>
          <w:szCs w:val="22"/>
        </w:rPr>
        <w:t xml:space="preserve"> Troubleshooting.</w:t>
      </w:r>
    </w:p>
    <w:p w:rsidR="00EA2DF9" w:rsidRPr="004A6DE6" w:rsidP="00EA2DF9">
      <w:pPr>
        <w:pStyle w:val="ListBullet"/>
        <w:numPr>
          <w:ilvl w:val="0"/>
          <w:numId w:val="11"/>
        </w:numPr>
        <w:spacing w:after="0"/>
        <w:jc w:val="both"/>
        <w:rPr>
          <w:rFonts w:ascii="Calibri" w:hAnsi="Calibri" w:cs="Arial"/>
          <w:color w:val="000000"/>
          <w:sz w:val="22"/>
          <w:szCs w:val="22"/>
          <w:shd w:val="clear" w:color="auto" w:fill="FFFFFF"/>
        </w:rPr>
      </w:pPr>
      <w:r w:rsidRPr="004A6DE6">
        <w:rPr>
          <w:rFonts w:ascii="Calibri" w:eastAsia="Batang" w:hAnsi="Calibri" w:cs="Arial"/>
          <w:color w:val="000000"/>
          <w:sz w:val="22"/>
          <w:szCs w:val="22"/>
        </w:rPr>
        <w:t xml:space="preserve">Experience </w:t>
      </w:r>
      <w:r w:rsidRPr="004A6DE6">
        <w:rPr>
          <w:rFonts w:ascii="Calibri" w:eastAsia="Batang" w:hAnsi="Calibri" w:cs="Arial"/>
          <w:b/>
          <w:color w:val="000000"/>
          <w:sz w:val="22"/>
          <w:szCs w:val="22"/>
        </w:rPr>
        <w:t>automated build platforms</w:t>
      </w:r>
      <w:r w:rsidRPr="004A6DE6">
        <w:rPr>
          <w:rFonts w:ascii="Calibri" w:eastAsia="Batang" w:hAnsi="Calibri" w:cs="Arial"/>
          <w:color w:val="000000"/>
          <w:sz w:val="22"/>
          <w:szCs w:val="22"/>
        </w:rPr>
        <w:t>/</w:t>
      </w:r>
      <w:r w:rsidRPr="004A6DE6" w:rsidR="005B34D1">
        <w:rPr>
          <w:rFonts w:ascii="Calibri" w:eastAsia="Batang" w:hAnsi="Calibri" w:cs="Arial"/>
          <w:b/>
          <w:color w:val="000000"/>
          <w:sz w:val="22"/>
          <w:szCs w:val="22"/>
        </w:rPr>
        <w:t>continuous</w:t>
      </w:r>
      <w:r w:rsidRPr="004A6DE6">
        <w:rPr>
          <w:rFonts w:ascii="Calibri" w:eastAsia="Batang" w:hAnsi="Calibri" w:cs="Arial"/>
          <w:b/>
          <w:color w:val="000000"/>
          <w:sz w:val="22"/>
          <w:szCs w:val="22"/>
        </w:rPr>
        <w:t xml:space="preserve"> integration</w:t>
      </w:r>
      <w:r w:rsidRPr="004A6DE6">
        <w:rPr>
          <w:rFonts w:ascii="Calibri" w:eastAsia="Batang" w:hAnsi="Calibri" w:cs="Arial"/>
          <w:color w:val="000000"/>
          <w:sz w:val="22"/>
          <w:szCs w:val="22"/>
        </w:rPr>
        <w:t xml:space="preserve"> using </w:t>
      </w:r>
      <w:r w:rsidRPr="004A6DE6">
        <w:rPr>
          <w:rFonts w:ascii="Calibri" w:eastAsia="Batang" w:hAnsi="Calibri" w:cs="Arial"/>
          <w:b/>
          <w:color w:val="000000"/>
          <w:sz w:val="22"/>
          <w:szCs w:val="22"/>
        </w:rPr>
        <w:t>DevOps</w:t>
      </w:r>
      <w:r w:rsidRPr="004A6DE6">
        <w:rPr>
          <w:rFonts w:ascii="Calibri" w:eastAsia="Batang" w:hAnsi="Calibri" w:cs="Arial"/>
          <w:color w:val="000000"/>
          <w:sz w:val="22"/>
          <w:szCs w:val="22"/>
        </w:rPr>
        <w:t xml:space="preserve"> architecture. </w:t>
      </w:r>
    </w:p>
    <w:p w:rsidR="00EA2DF9" w:rsidRPr="004A6DE6" w:rsidP="00EA2DF9">
      <w:pPr>
        <w:pStyle w:val="ListBullet"/>
        <w:numPr>
          <w:ilvl w:val="0"/>
          <w:numId w:val="11"/>
        </w:numPr>
        <w:spacing w:after="0"/>
        <w:jc w:val="both"/>
        <w:rPr>
          <w:rFonts w:ascii="Calibri" w:hAnsi="Calibri" w:cs="Arial"/>
          <w:color w:val="000000"/>
          <w:sz w:val="22"/>
          <w:szCs w:val="22"/>
          <w:shd w:val="clear" w:color="auto" w:fill="FFFFFF"/>
        </w:rPr>
      </w:pPr>
      <w:r w:rsidRPr="004A6DE6">
        <w:rPr>
          <w:rFonts w:ascii="Calibri" w:hAnsi="Calibri" w:cs="Arial"/>
          <w:color w:val="000000"/>
          <w:sz w:val="22"/>
          <w:szCs w:val="22"/>
          <w:shd w:val="clear" w:color="auto" w:fill="FFFFFF"/>
        </w:rPr>
        <w:t xml:space="preserve">Good exposure on </w:t>
      </w:r>
      <w:r w:rsidRPr="004A6DE6">
        <w:rPr>
          <w:rFonts w:ascii="Calibri" w:hAnsi="Calibri" w:cs="Arial"/>
          <w:b/>
          <w:color w:val="000000"/>
          <w:sz w:val="22"/>
          <w:szCs w:val="22"/>
          <w:shd w:val="clear" w:color="auto" w:fill="FFFFFF"/>
        </w:rPr>
        <w:t>Provisioning Systems</w:t>
      </w:r>
      <w:r w:rsidRPr="004A6DE6">
        <w:rPr>
          <w:rFonts w:ascii="Calibri" w:hAnsi="Calibri" w:cs="Arial"/>
          <w:color w:val="000000"/>
          <w:sz w:val="22"/>
          <w:szCs w:val="22"/>
          <w:shd w:val="clear" w:color="auto" w:fill="FFFFFF"/>
        </w:rPr>
        <w:t>.</w:t>
      </w:r>
    </w:p>
    <w:p w:rsidR="00EA2DF9" w:rsidRPr="004C2C66" w:rsidP="00EA2DF9">
      <w:pPr>
        <w:pStyle w:val="ListBullet"/>
        <w:numPr>
          <w:ilvl w:val="0"/>
          <w:numId w:val="11"/>
        </w:numPr>
        <w:spacing w:after="0"/>
        <w:jc w:val="both"/>
        <w:rPr>
          <w:rFonts w:ascii="Calibri" w:eastAsia="Batang" w:hAnsi="Calibri" w:cs="Arial"/>
          <w:color w:val="000000"/>
          <w:sz w:val="22"/>
          <w:szCs w:val="22"/>
          <w:lang w:eastAsia="en-US"/>
        </w:rPr>
      </w:pPr>
      <w:r w:rsidRPr="004A6DE6">
        <w:rPr>
          <w:rFonts w:ascii="Calibri" w:eastAsia="Batang" w:hAnsi="Calibri" w:cs="Arial"/>
          <w:color w:val="000000"/>
          <w:sz w:val="22"/>
          <w:szCs w:val="22"/>
          <w:lang w:eastAsia="en-US"/>
        </w:rPr>
        <w:t xml:space="preserve">Having good exposure in </w:t>
      </w:r>
      <w:r w:rsidRPr="004A6DE6">
        <w:rPr>
          <w:rFonts w:ascii="Calibri" w:eastAsia="Batang" w:hAnsi="Calibri" w:cs="Arial"/>
          <w:b/>
          <w:color w:val="000000"/>
          <w:sz w:val="22"/>
          <w:szCs w:val="22"/>
          <w:lang w:eastAsia="en-US"/>
        </w:rPr>
        <w:t>Jenkins</w:t>
      </w:r>
      <w:r w:rsidRPr="004A6DE6">
        <w:rPr>
          <w:rFonts w:ascii="Calibri" w:eastAsia="Batang" w:hAnsi="Calibri" w:cs="Arial"/>
          <w:color w:val="000000"/>
          <w:sz w:val="22"/>
          <w:szCs w:val="22"/>
          <w:lang w:eastAsia="en-US"/>
        </w:rPr>
        <w:t xml:space="preserve"> for </w:t>
      </w:r>
      <w:r w:rsidRPr="004A6DE6">
        <w:rPr>
          <w:rFonts w:ascii="Calibri" w:eastAsia="Batang" w:hAnsi="Calibri" w:cs="Arial"/>
          <w:b/>
          <w:color w:val="000000"/>
          <w:sz w:val="22"/>
          <w:szCs w:val="22"/>
          <w:lang w:eastAsia="en-US"/>
        </w:rPr>
        <w:t>CI (</w:t>
      </w:r>
      <w:r w:rsidRPr="004A6DE6" w:rsidR="005B34D1">
        <w:rPr>
          <w:rFonts w:ascii="Calibri" w:eastAsia="Batang" w:hAnsi="Calibri" w:cs="Arial"/>
          <w:b/>
          <w:color w:val="000000"/>
          <w:sz w:val="22"/>
          <w:szCs w:val="22"/>
          <w:lang w:eastAsia="en-US"/>
        </w:rPr>
        <w:t>Continuous</w:t>
      </w:r>
      <w:r w:rsidRPr="004A6DE6">
        <w:rPr>
          <w:rFonts w:ascii="Calibri" w:eastAsia="Batang" w:hAnsi="Calibri" w:cs="Arial"/>
          <w:b/>
          <w:color w:val="000000"/>
          <w:sz w:val="22"/>
          <w:szCs w:val="22"/>
          <w:lang w:eastAsia="en-US"/>
        </w:rPr>
        <w:t xml:space="preserve"> Integration).</w:t>
      </w:r>
    </w:p>
    <w:p w:rsidR="00EA2DF9" w:rsidRPr="004C2C66" w:rsidP="00EA2DF9">
      <w:pPr>
        <w:pStyle w:val="ListBullet"/>
        <w:numPr>
          <w:ilvl w:val="0"/>
          <w:numId w:val="11"/>
        </w:numPr>
        <w:spacing w:after="0"/>
        <w:jc w:val="both"/>
        <w:rPr>
          <w:rFonts w:ascii="Calibri" w:eastAsia="Batang" w:hAnsi="Calibri" w:cs="Arial"/>
          <w:color w:val="000000"/>
          <w:sz w:val="22"/>
          <w:szCs w:val="22"/>
          <w:lang w:eastAsia="en-US"/>
        </w:rPr>
      </w:pPr>
      <w:r w:rsidRPr="00013482">
        <w:rPr>
          <w:rFonts w:ascii="Calibri" w:eastAsia="Batang" w:hAnsi="Calibri" w:cs="Arial"/>
          <w:color w:val="000000"/>
          <w:sz w:val="22"/>
          <w:szCs w:val="22"/>
          <w:lang w:eastAsia="en-US"/>
        </w:rPr>
        <w:t xml:space="preserve">For easy process use </w:t>
      </w:r>
      <w:r w:rsidRPr="00013482">
        <w:rPr>
          <w:rFonts w:ascii="Calibri" w:eastAsia="Batang" w:hAnsi="Calibri" w:cs="Arial"/>
          <w:b/>
          <w:color w:val="000000"/>
          <w:sz w:val="22"/>
          <w:szCs w:val="22"/>
          <w:lang w:eastAsia="en-US"/>
        </w:rPr>
        <w:t>Ansible</w:t>
      </w:r>
      <w:r w:rsidRPr="00013482">
        <w:rPr>
          <w:rFonts w:ascii="Calibri" w:eastAsia="Batang" w:hAnsi="Calibri" w:cs="Arial"/>
          <w:color w:val="000000"/>
          <w:sz w:val="22"/>
          <w:szCs w:val="22"/>
          <w:lang w:eastAsia="en-US"/>
        </w:rPr>
        <w:t xml:space="preserve"> for </w:t>
      </w:r>
      <w:r w:rsidRPr="00013482" w:rsidR="005B34D1">
        <w:rPr>
          <w:rFonts w:ascii="Calibri" w:eastAsia="Batang" w:hAnsi="Calibri" w:cs="Arial"/>
          <w:color w:val="000000"/>
          <w:sz w:val="22"/>
          <w:szCs w:val="22"/>
          <w:lang w:eastAsia="en-US"/>
        </w:rPr>
        <w:t>Continuous</w:t>
      </w:r>
      <w:r w:rsidRPr="00013482">
        <w:rPr>
          <w:rFonts w:ascii="Calibri" w:eastAsia="Batang" w:hAnsi="Calibri" w:cs="Arial"/>
          <w:color w:val="000000"/>
          <w:sz w:val="22"/>
          <w:szCs w:val="22"/>
          <w:lang w:eastAsia="en-US"/>
        </w:rPr>
        <w:t xml:space="preserve"> integration.</w:t>
      </w:r>
    </w:p>
    <w:p w:rsidR="00EA2DF9" w:rsidRPr="004C2C66" w:rsidP="00EA2DF9">
      <w:pPr>
        <w:pStyle w:val="ListBullet"/>
        <w:numPr>
          <w:ilvl w:val="0"/>
          <w:numId w:val="11"/>
        </w:numPr>
        <w:spacing w:after="0"/>
        <w:jc w:val="both"/>
        <w:rPr>
          <w:rFonts w:ascii="Calibri" w:eastAsia="Batang" w:hAnsi="Calibri" w:cs="Arial"/>
          <w:color w:val="000000"/>
          <w:sz w:val="22"/>
          <w:szCs w:val="22"/>
          <w:lang w:eastAsia="en-US"/>
        </w:rPr>
      </w:pPr>
      <w:r w:rsidRPr="004A6DE6">
        <w:rPr>
          <w:rFonts w:ascii="Calibri" w:eastAsia="Batang" w:hAnsi="Calibri" w:cs="Arial"/>
          <w:color w:val="000000"/>
          <w:sz w:val="22"/>
          <w:szCs w:val="22"/>
          <w:lang w:eastAsia="en-US"/>
        </w:rPr>
        <w:t xml:space="preserve">Having </w:t>
      </w:r>
      <w:r w:rsidRPr="004A6DE6" w:rsidR="006502B5">
        <w:rPr>
          <w:rFonts w:ascii="Calibri" w:eastAsia="Batang" w:hAnsi="Calibri" w:cs="Arial"/>
          <w:color w:val="000000"/>
          <w:sz w:val="22"/>
          <w:szCs w:val="22"/>
          <w:lang w:eastAsia="en-US"/>
        </w:rPr>
        <w:t>experience</w:t>
      </w:r>
      <w:r w:rsidRPr="004A6DE6">
        <w:rPr>
          <w:rFonts w:ascii="Calibri" w:eastAsia="Batang" w:hAnsi="Calibri" w:cs="Arial"/>
          <w:color w:val="000000"/>
          <w:sz w:val="22"/>
          <w:szCs w:val="22"/>
          <w:lang w:eastAsia="en-US"/>
        </w:rPr>
        <w:t xml:space="preserve"> on </w:t>
      </w:r>
      <w:r w:rsidRPr="004A6DE6">
        <w:rPr>
          <w:rFonts w:ascii="Calibri" w:eastAsia="Batang" w:hAnsi="Calibri" w:cs="Arial"/>
          <w:b/>
          <w:color w:val="000000"/>
          <w:sz w:val="22"/>
          <w:szCs w:val="22"/>
          <w:lang w:eastAsia="en-US"/>
        </w:rPr>
        <w:t>Custom tools</w:t>
      </w:r>
      <w:r w:rsidRPr="004A6DE6">
        <w:rPr>
          <w:rFonts w:ascii="Calibri" w:eastAsia="Batang" w:hAnsi="Calibri" w:cs="Arial"/>
          <w:color w:val="000000"/>
          <w:sz w:val="22"/>
          <w:szCs w:val="22"/>
          <w:lang w:eastAsia="en-US"/>
        </w:rPr>
        <w:t xml:space="preserve">, </w:t>
      </w:r>
      <w:r w:rsidRPr="004A6DE6">
        <w:rPr>
          <w:rFonts w:ascii="Calibri" w:eastAsia="Batang" w:hAnsi="Calibri" w:cs="Arial"/>
          <w:b/>
          <w:color w:val="000000"/>
          <w:sz w:val="22"/>
          <w:szCs w:val="22"/>
          <w:lang w:eastAsia="en-US"/>
        </w:rPr>
        <w:t>Yum</w:t>
      </w:r>
      <w:r w:rsidRPr="004A6DE6">
        <w:rPr>
          <w:rFonts w:ascii="Calibri" w:eastAsia="Batang" w:hAnsi="Calibri" w:cs="Arial"/>
          <w:color w:val="000000"/>
          <w:sz w:val="22"/>
          <w:szCs w:val="22"/>
          <w:lang w:eastAsia="en-US"/>
        </w:rPr>
        <w:t xml:space="preserve"> &amp; </w:t>
      </w:r>
      <w:r w:rsidRPr="004A6DE6">
        <w:rPr>
          <w:rFonts w:ascii="Calibri" w:eastAsia="Batang" w:hAnsi="Calibri" w:cs="Arial"/>
          <w:b/>
          <w:color w:val="000000"/>
          <w:sz w:val="22"/>
          <w:szCs w:val="22"/>
          <w:lang w:eastAsia="en-US"/>
        </w:rPr>
        <w:t>RPM</w:t>
      </w:r>
      <w:r w:rsidRPr="004A6DE6">
        <w:rPr>
          <w:rFonts w:ascii="Calibri" w:eastAsia="Batang" w:hAnsi="Calibri" w:cs="Arial"/>
          <w:color w:val="000000"/>
          <w:sz w:val="22"/>
          <w:szCs w:val="22"/>
          <w:lang w:eastAsia="en-US"/>
        </w:rPr>
        <w:t xml:space="preserve"> for </w:t>
      </w:r>
      <w:r w:rsidRPr="004A6DE6">
        <w:rPr>
          <w:rFonts w:ascii="Calibri" w:eastAsia="Batang" w:hAnsi="Calibri" w:cs="Arial"/>
          <w:b/>
          <w:color w:val="000000"/>
          <w:sz w:val="22"/>
          <w:szCs w:val="22"/>
          <w:lang w:eastAsia="en-US"/>
        </w:rPr>
        <w:t>CD</w:t>
      </w:r>
      <w:r w:rsidRPr="004A6DE6">
        <w:rPr>
          <w:rFonts w:ascii="Calibri" w:eastAsia="Batang" w:hAnsi="Calibri" w:cs="Arial"/>
          <w:color w:val="000000"/>
          <w:sz w:val="22"/>
          <w:szCs w:val="22"/>
          <w:lang w:eastAsia="en-US"/>
        </w:rPr>
        <w:t xml:space="preserve"> </w:t>
      </w:r>
      <w:r w:rsidRPr="004A6DE6">
        <w:rPr>
          <w:rFonts w:ascii="Calibri" w:eastAsia="Batang" w:hAnsi="Calibri" w:cs="Arial"/>
          <w:b/>
          <w:color w:val="000000"/>
          <w:sz w:val="22"/>
          <w:szCs w:val="22"/>
          <w:lang w:eastAsia="en-US"/>
        </w:rPr>
        <w:t>(</w:t>
      </w:r>
      <w:r w:rsidRPr="004A6DE6" w:rsidR="005B34D1">
        <w:rPr>
          <w:rFonts w:ascii="Calibri" w:eastAsia="Batang" w:hAnsi="Calibri" w:cs="Arial"/>
          <w:b/>
          <w:color w:val="000000"/>
          <w:sz w:val="22"/>
          <w:szCs w:val="22"/>
          <w:lang w:eastAsia="en-US"/>
        </w:rPr>
        <w:t>Continuous</w:t>
      </w:r>
      <w:r w:rsidRPr="004A6DE6">
        <w:rPr>
          <w:rFonts w:ascii="Calibri" w:eastAsia="Batang" w:hAnsi="Calibri" w:cs="Arial"/>
          <w:b/>
          <w:color w:val="000000"/>
          <w:sz w:val="22"/>
          <w:szCs w:val="22"/>
          <w:lang w:eastAsia="en-US"/>
        </w:rPr>
        <w:t xml:space="preserve"> Deployment).</w:t>
      </w:r>
    </w:p>
    <w:p w:rsidR="00EA2DF9" w:rsidRPr="004A6DE6" w:rsidP="00EA2DF9">
      <w:pPr>
        <w:pStyle w:val="ListBullet"/>
        <w:numPr>
          <w:ilvl w:val="0"/>
          <w:numId w:val="11"/>
        </w:numPr>
        <w:spacing w:after="0"/>
        <w:jc w:val="both"/>
        <w:rPr>
          <w:rFonts w:ascii="Calibri" w:eastAsia="Batang" w:hAnsi="Calibri" w:cs="Arial"/>
          <w:color w:val="000000"/>
          <w:sz w:val="22"/>
          <w:szCs w:val="22"/>
          <w:lang w:eastAsia="en-US"/>
        </w:rPr>
      </w:pPr>
      <w:r w:rsidRPr="004C2C66">
        <w:rPr>
          <w:rFonts w:ascii="Calibri" w:eastAsia="Batang" w:hAnsi="Calibri" w:cs="Arial"/>
          <w:color w:val="000000"/>
          <w:sz w:val="22"/>
          <w:szCs w:val="22"/>
          <w:lang w:eastAsia="en-US"/>
        </w:rPr>
        <w:t xml:space="preserve">Using </w:t>
      </w:r>
      <w:r w:rsidRPr="004C2C66">
        <w:rPr>
          <w:rFonts w:ascii="Calibri" w:eastAsia="Batang" w:hAnsi="Calibri" w:cs="Arial"/>
          <w:b/>
          <w:color w:val="000000"/>
          <w:sz w:val="22"/>
          <w:szCs w:val="22"/>
          <w:lang w:eastAsia="en-US"/>
        </w:rPr>
        <w:t>Jenkins</w:t>
      </w:r>
      <w:r w:rsidRPr="004C2C66">
        <w:rPr>
          <w:rFonts w:ascii="Calibri" w:eastAsia="Batang" w:hAnsi="Calibri" w:cs="Arial"/>
          <w:color w:val="000000"/>
          <w:sz w:val="22"/>
          <w:szCs w:val="22"/>
          <w:lang w:eastAsia="en-US"/>
        </w:rPr>
        <w:t xml:space="preserve"> Manage and Build code with Authorization</w:t>
      </w:r>
      <w:r>
        <w:rPr>
          <w:rFonts w:ascii="Calibri" w:eastAsia="Batang" w:hAnsi="Calibri" w:cs="Arial"/>
          <w:color w:val="000000"/>
          <w:sz w:val="22"/>
          <w:szCs w:val="22"/>
          <w:lang w:eastAsia="en-US"/>
        </w:rPr>
        <w:t>.</w:t>
      </w:r>
    </w:p>
    <w:p w:rsidR="00EA2DF9" w:rsidRPr="004A6DE6" w:rsidP="00EA2DF9">
      <w:pPr>
        <w:pStyle w:val="ListBullet"/>
        <w:numPr>
          <w:ilvl w:val="0"/>
          <w:numId w:val="11"/>
        </w:numPr>
        <w:spacing w:after="0"/>
        <w:jc w:val="both"/>
        <w:rPr>
          <w:rFonts w:ascii="Calibri" w:eastAsia="Batang" w:hAnsi="Calibri" w:cs="Arial"/>
          <w:color w:val="000000"/>
          <w:sz w:val="22"/>
          <w:szCs w:val="22"/>
          <w:lang w:eastAsia="en-US"/>
        </w:rPr>
      </w:pPr>
      <w:r w:rsidRPr="004A6DE6">
        <w:rPr>
          <w:rFonts w:ascii="Calibri" w:eastAsia="Batang" w:hAnsi="Calibri" w:cs="Arial"/>
          <w:color w:val="000000"/>
          <w:sz w:val="22"/>
          <w:szCs w:val="22"/>
          <w:lang w:eastAsia="en-US"/>
        </w:rPr>
        <w:t xml:space="preserve">Strong use of </w:t>
      </w:r>
      <w:r w:rsidRPr="004A6DE6">
        <w:rPr>
          <w:rFonts w:ascii="Calibri" w:eastAsia="Batang" w:hAnsi="Calibri" w:cs="Arial"/>
          <w:b/>
          <w:color w:val="000000"/>
          <w:sz w:val="22"/>
          <w:szCs w:val="22"/>
          <w:lang w:eastAsia="en-US"/>
        </w:rPr>
        <w:t>Agile tools</w:t>
      </w:r>
      <w:r w:rsidRPr="004A6DE6">
        <w:rPr>
          <w:rFonts w:ascii="Calibri" w:eastAsia="Batang" w:hAnsi="Calibri" w:cs="Arial"/>
          <w:color w:val="000000"/>
          <w:sz w:val="22"/>
          <w:szCs w:val="22"/>
          <w:lang w:eastAsia="en-US"/>
        </w:rPr>
        <w:t xml:space="preserve"> and help integrate with different tools.</w:t>
      </w:r>
    </w:p>
    <w:p w:rsidR="00EA2DF9" w:rsidRPr="005B34D1" w:rsidP="00EA2DF9">
      <w:pPr>
        <w:pStyle w:val="ListBullet"/>
        <w:numPr>
          <w:ilvl w:val="0"/>
          <w:numId w:val="11"/>
        </w:numPr>
        <w:spacing w:after="0"/>
        <w:jc w:val="both"/>
        <w:rPr>
          <w:rFonts w:ascii="Calibri" w:eastAsia="Batang" w:hAnsi="Calibri" w:cs="Arial"/>
          <w:color w:val="000000"/>
          <w:sz w:val="22"/>
          <w:szCs w:val="22"/>
          <w:lang w:eastAsia="en-US"/>
        </w:rPr>
      </w:pPr>
      <w:r w:rsidRPr="004A6DE6">
        <w:rPr>
          <w:rFonts w:ascii="Calibri" w:eastAsia="Batang" w:hAnsi="Calibri" w:cs="Arial"/>
          <w:color w:val="000000"/>
          <w:sz w:val="22"/>
          <w:szCs w:val="22"/>
          <w:lang w:eastAsia="en-US"/>
        </w:rPr>
        <w:t xml:space="preserve">Have good </w:t>
      </w:r>
      <w:r w:rsidRPr="004A6DE6">
        <w:rPr>
          <w:rFonts w:ascii="Calibri" w:eastAsia="Batang" w:hAnsi="Calibri" w:cs="Arial"/>
          <w:color w:val="000000"/>
          <w:sz w:val="22"/>
          <w:szCs w:val="22"/>
          <w:lang w:eastAsia="en-US"/>
        </w:rPr>
        <w:t>hand</w:t>
      </w:r>
      <w:r>
        <w:rPr>
          <w:rFonts w:ascii="Calibri" w:eastAsia="Batang" w:hAnsi="Calibri" w:cs="Arial"/>
          <w:color w:val="000000"/>
          <w:sz w:val="22"/>
          <w:szCs w:val="22"/>
          <w:lang w:eastAsia="en-US"/>
        </w:rPr>
        <w:t>s</w:t>
      </w:r>
      <w:r w:rsidRPr="004A6DE6">
        <w:rPr>
          <w:rFonts w:ascii="Calibri" w:eastAsia="Batang" w:hAnsi="Calibri" w:cs="Arial"/>
          <w:color w:val="000000"/>
          <w:sz w:val="22"/>
          <w:szCs w:val="22"/>
          <w:lang w:eastAsia="en-US"/>
        </w:rPr>
        <w:t>on</w:t>
      </w:r>
      <w:r w:rsidRPr="004A6DE6">
        <w:rPr>
          <w:rFonts w:ascii="Calibri" w:eastAsia="Batang" w:hAnsi="Calibri" w:cs="Arial"/>
          <w:color w:val="000000"/>
          <w:sz w:val="22"/>
          <w:szCs w:val="22"/>
          <w:lang w:eastAsia="en-US"/>
        </w:rPr>
        <w:t xml:space="preserve"> experience </w:t>
      </w:r>
      <w:r w:rsidRPr="004A6DE6">
        <w:rPr>
          <w:rFonts w:ascii="Calibri" w:eastAsia="Batang" w:hAnsi="Calibri" w:cs="Arial"/>
          <w:b/>
          <w:color w:val="000000"/>
          <w:sz w:val="22"/>
          <w:szCs w:val="22"/>
          <w:lang w:eastAsia="en-US"/>
        </w:rPr>
        <w:t>CI</w:t>
      </w:r>
      <w:r w:rsidRPr="004A6DE6">
        <w:rPr>
          <w:rFonts w:ascii="Calibri" w:eastAsia="Batang" w:hAnsi="Calibri" w:cs="Arial"/>
          <w:color w:val="000000"/>
          <w:sz w:val="22"/>
          <w:szCs w:val="22"/>
          <w:lang w:eastAsia="en-US"/>
        </w:rPr>
        <w:t xml:space="preserve"> using </w:t>
      </w:r>
      <w:r w:rsidRPr="004A6DE6">
        <w:rPr>
          <w:rFonts w:ascii="Calibri" w:eastAsia="Batang" w:hAnsi="Calibri" w:cs="Arial"/>
          <w:b/>
          <w:color w:val="000000"/>
          <w:sz w:val="22"/>
          <w:szCs w:val="22"/>
          <w:lang w:eastAsia="en-US"/>
        </w:rPr>
        <w:t>GIT</w:t>
      </w:r>
    </w:p>
    <w:p w:rsidR="005B34D1" w:rsidRPr="002B6E2C" w:rsidP="005B34D1">
      <w:pPr>
        <w:pStyle w:val="ListParagraph"/>
        <w:numPr>
          <w:ilvl w:val="0"/>
          <w:numId w:val="11"/>
        </w:numPr>
        <w:rPr>
          <w:rFonts w:asciiTheme="minorHAnsi" w:hAnsiTheme="minorHAnsi" w:cstheme="minorHAnsi"/>
          <w:b/>
          <w:bCs/>
          <w:sz w:val="22"/>
          <w:szCs w:val="22"/>
        </w:rPr>
      </w:pPr>
      <w:r w:rsidRPr="002B6E2C">
        <w:rPr>
          <w:rFonts w:asciiTheme="minorHAnsi" w:hAnsiTheme="minorHAnsi" w:cstheme="minorHAnsi"/>
          <w:b/>
          <w:bCs/>
          <w:sz w:val="22"/>
          <w:szCs w:val="22"/>
        </w:rPr>
        <w:t xml:space="preserve">Version Control: </w:t>
      </w:r>
      <w:r w:rsidRPr="002B6E2C">
        <w:rPr>
          <w:rFonts w:asciiTheme="minorHAnsi" w:hAnsiTheme="minorHAnsi" w:cstheme="minorHAnsi"/>
          <w:bCs/>
          <w:sz w:val="22"/>
          <w:szCs w:val="22"/>
        </w:rPr>
        <w:t>GIT</w:t>
      </w:r>
      <w:r w:rsidRPr="002B6E2C">
        <w:rPr>
          <w:rFonts w:asciiTheme="minorHAnsi" w:hAnsiTheme="minorHAnsi" w:cstheme="minorHAnsi"/>
          <w:b/>
          <w:bCs/>
          <w:sz w:val="22"/>
          <w:szCs w:val="22"/>
        </w:rPr>
        <w:t xml:space="preserve"> </w:t>
      </w:r>
    </w:p>
    <w:p w:rsidR="005B34D1" w:rsidP="005B34D1">
      <w:pPr>
        <w:pStyle w:val="ListParagraph"/>
        <w:numPr>
          <w:ilvl w:val="0"/>
          <w:numId w:val="11"/>
        </w:numPr>
        <w:rPr>
          <w:rFonts w:asciiTheme="minorHAnsi" w:hAnsiTheme="minorHAnsi" w:cstheme="minorHAnsi"/>
          <w:b/>
          <w:bCs/>
          <w:sz w:val="22"/>
          <w:szCs w:val="22"/>
        </w:rPr>
      </w:pPr>
      <w:r w:rsidRPr="002B6E2C">
        <w:rPr>
          <w:rFonts w:asciiTheme="minorHAnsi" w:hAnsiTheme="minorHAnsi" w:cstheme="minorHAnsi"/>
          <w:b/>
          <w:bCs/>
          <w:sz w:val="22"/>
          <w:szCs w:val="22"/>
        </w:rPr>
        <w:t xml:space="preserve">Configuration management: </w:t>
      </w:r>
      <w:r w:rsidRPr="002B6E2C">
        <w:rPr>
          <w:rFonts w:asciiTheme="minorHAnsi" w:hAnsiTheme="minorHAnsi" w:cstheme="minorHAnsi"/>
          <w:bCs/>
          <w:sz w:val="22"/>
          <w:szCs w:val="22"/>
        </w:rPr>
        <w:t>Ansible &amp; Chef</w:t>
      </w:r>
    </w:p>
    <w:p w:rsidR="005B34D1" w:rsidRPr="00013482" w:rsidP="005B34D1">
      <w:pPr>
        <w:pStyle w:val="ListBullet"/>
        <w:numPr>
          <w:ilvl w:val="0"/>
          <w:numId w:val="11"/>
        </w:numPr>
        <w:spacing w:after="0"/>
        <w:jc w:val="both"/>
        <w:rPr>
          <w:rFonts w:ascii="Calibri" w:eastAsia="Batang" w:hAnsi="Calibri" w:cs="Arial"/>
          <w:color w:val="000000"/>
          <w:sz w:val="22"/>
          <w:szCs w:val="22"/>
          <w:lang w:eastAsia="en-US"/>
        </w:rPr>
      </w:pPr>
      <w:r w:rsidRPr="004A6DE6">
        <w:rPr>
          <w:rFonts w:ascii="Calibri" w:eastAsia="Batang" w:hAnsi="Calibri" w:cs="Arial"/>
          <w:color w:val="000000"/>
          <w:sz w:val="22"/>
          <w:szCs w:val="22"/>
          <w:lang w:eastAsia="en-US"/>
        </w:rPr>
        <w:t xml:space="preserve">Having good experience on proxy server using </w:t>
      </w:r>
      <w:r w:rsidRPr="004A6DE6">
        <w:rPr>
          <w:rFonts w:ascii="Calibri" w:eastAsia="Batang" w:hAnsi="Calibri" w:cs="Arial"/>
          <w:b/>
          <w:color w:val="000000"/>
          <w:sz w:val="22"/>
          <w:szCs w:val="22"/>
          <w:lang w:eastAsia="en-US"/>
        </w:rPr>
        <w:t>NGINX</w:t>
      </w:r>
    </w:p>
    <w:p w:rsidR="005B34D1" w:rsidRPr="00B1160B" w:rsidP="005B34D1">
      <w:pPr>
        <w:pStyle w:val="ListParagraph"/>
        <w:numPr>
          <w:ilvl w:val="0"/>
          <w:numId w:val="11"/>
        </w:numPr>
        <w:rPr>
          <w:rFonts w:asciiTheme="minorHAnsi" w:hAnsiTheme="minorHAnsi" w:cstheme="minorHAnsi"/>
          <w:b/>
          <w:bCs/>
          <w:sz w:val="22"/>
          <w:szCs w:val="22"/>
        </w:rPr>
      </w:pPr>
      <w:r w:rsidRPr="005B34D1">
        <w:rPr>
          <w:rFonts w:asciiTheme="minorHAnsi" w:hAnsiTheme="minorHAnsi" w:cstheme="minorHAnsi"/>
          <w:b/>
          <w:bCs/>
          <w:iCs/>
          <w:color w:val="000000"/>
          <w:sz w:val="22"/>
          <w:szCs w:val="22"/>
        </w:rPr>
        <w:t>S</w:t>
      </w:r>
      <w:r w:rsidRPr="005B34D1">
        <w:rPr>
          <w:rFonts w:asciiTheme="minorHAnsi" w:hAnsiTheme="minorHAnsi" w:cstheme="minorHAnsi"/>
          <w:b/>
          <w:bCs/>
          <w:iCs/>
          <w:color w:val="000000"/>
          <w:sz w:val="22"/>
          <w:szCs w:val="22"/>
        </w:rPr>
        <w:t xml:space="preserve">CM </w:t>
      </w:r>
      <w:r w:rsidRPr="005B34D1">
        <w:rPr>
          <w:rFonts w:asciiTheme="minorHAnsi" w:hAnsiTheme="minorHAnsi" w:cstheme="minorHAnsi"/>
          <w:b/>
          <w:sz w:val="22"/>
          <w:szCs w:val="22"/>
        </w:rPr>
        <w:t>Deployment</w:t>
      </w:r>
      <w:r w:rsidRPr="005B34D1">
        <w:rPr>
          <w:rFonts w:asciiTheme="minorHAnsi" w:hAnsiTheme="minorHAnsi" w:cstheme="minorHAnsi"/>
          <w:sz w:val="22"/>
          <w:szCs w:val="22"/>
        </w:rPr>
        <w:t xml:space="preserve"> on chef client nodes for provisioning and data bags for server configuration, deployment. </w:t>
      </w:r>
      <w:r>
        <w:rPr>
          <w:rFonts w:asciiTheme="minorHAnsi" w:hAnsiTheme="minorHAnsi" w:cstheme="minorHAnsi"/>
          <w:sz w:val="22"/>
          <w:szCs w:val="22"/>
        </w:rPr>
        <w:t xml:space="preserve"> </w:t>
      </w:r>
      <w:r w:rsidRPr="005B34D1">
        <w:rPr>
          <w:rFonts w:asciiTheme="minorHAnsi" w:hAnsiTheme="minorHAnsi" w:cstheme="minorHAnsi"/>
          <w:sz w:val="22"/>
          <w:szCs w:val="22"/>
        </w:rPr>
        <w:t>Software Configuration Management (SCM) service leverages set of standard technologies and tools which are linked together to allow application developers to define configuration polices for automated</w:t>
      </w:r>
      <w:r>
        <w:rPr>
          <w:rFonts w:asciiTheme="minorHAnsi" w:hAnsiTheme="minorHAnsi" w:cstheme="minorHAnsi"/>
          <w:sz w:val="22"/>
          <w:szCs w:val="22"/>
        </w:rPr>
        <w:t xml:space="preserve"> </w:t>
      </w:r>
      <w:r w:rsidRPr="005B34D1">
        <w:rPr>
          <w:rFonts w:asciiTheme="minorHAnsi" w:hAnsiTheme="minorHAnsi" w:cstheme="minorHAnsi"/>
          <w:sz w:val="22"/>
          <w:szCs w:val="22"/>
        </w:rPr>
        <w:t xml:space="preserve">management of their application stacks, effectively extending </w:t>
      </w:r>
      <w:r w:rsidRPr="005B34D1">
        <w:rPr>
          <w:rFonts w:asciiTheme="minorHAnsi" w:hAnsiTheme="minorHAnsi" w:cstheme="minorHAnsi"/>
          <w:sz w:val="22"/>
          <w:szCs w:val="22"/>
        </w:rPr>
        <w:t>VPCx</w:t>
      </w:r>
      <w:r w:rsidRPr="005B34D1">
        <w:rPr>
          <w:rFonts w:asciiTheme="minorHAnsi" w:hAnsiTheme="minorHAnsi" w:cstheme="minorHAnsi"/>
          <w:sz w:val="22"/>
          <w:szCs w:val="22"/>
        </w:rPr>
        <w:t xml:space="preserve"> platform capabilities beyond the basic infrastructure automation.</w:t>
      </w:r>
    </w:p>
    <w:p w:rsidR="00B1160B" w:rsidRPr="005B34D1" w:rsidP="005B34D1">
      <w:pPr>
        <w:pStyle w:val="ListParagraph"/>
        <w:numPr>
          <w:ilvl w:val="0"/>
          <w:numId w:val="11"/>
        </w:numPr>
        <w:rPr>
          <w:rFonts w:asciiTheme="minorHAnsi" w:hAnsiTheme="minorHAnsi" w:cstheme="minorHAnsi"/>
          <w:b/>
          <w:bCs/>
          <w:sz w:val="22"/>
          <w:szCs w:val="22"/>
        </w:rPr>
      </w:pPr>
      <w:r w:rsidRPr="00B1160B">
        <w:rPr>
          <w:rFonts w:asciiTheme="minorHAnsi" w:hAnsiTheme="minorHAnsi" w:cstheme="minorHAnsi"/>
          <w:bCs/>
          <w:sz w:val="22"/>
          <w:szCs w:val="22"/>
        </w:rPr>
        <w:t>Good Knowledge in</w:t>
      </w:r>
      <w:r w:rsidRPr="00B1160B">
        <w:rPr>
          <w:rFonts w:asciiTheme="minorHAnsi" w:hAnsiTheme="minorHAnsi" w:cstheme="minorHAnsi"/>
          <w:b/>
          <w:bCs/>
          <w:sz w:val="22"/>
          <w:szCs w:val="22"/>
        </w:rPr>
        <w:t xml:space="preserve"> JIRA Administration</w:t>
      </w:r>
    </w:p>
    <w:p w:rsidR="005B34D1" w:rsidRPr="002B6E2C" w:rsidP="005B34D1">
      <w:pPr>
        <w:pStyle w:val="ListParagraph"/>
        <w:ind w:left="450"/>
        <w:rPr>
          <w:rFonts w:asciiTheme="minorHAnsi" w:hAnsiTheme="minorHAnsi" w:cstheme="minorHAnsi"/>
          <w:b/>
          <w:bCs/>
          <w:sz w:val="22"/>
          <w:szCs w:val="22"/>
        </w:rPr>
      </w:pPr>
    </w:p>
    <w:p w:rsidR="0044526F" w:rsidRPr="00AB79D3" w:rsidP="0044526F">
      <w:pPr>
        <w:pStyle w:val="BodyText3"/>
        <w:pBdr>
          <w:bottom w:val="single" w:sz="12" w:space="1" w:color="auto"/>
        </w:pBdr>
        <w:rPr>
          <w:rFonts w:asciiTheme="minorHAnsi" w:hAnsiTheme="minorHAnsi" w:cstheme="minorHAnsi"/>
          <w:b/>
          <w:sz w:val="24"/>
          <w:szCs w:val="24"/>
        </w:rPr>
      </w:pPr>
      <w:r w:rsidRPr="00AB79D3">
        <w:rPr>
          <w:rFonts w:asciiTheme="minorHAnsi" w:hAnsiTheme="minorHAnsi" w:cstheme="minorHAnsi"/>
          <w:b/>
          <w:sz w:val="24"/>
          <w:szCs w:val="24"/>
        </w:rPr>
        <w:t xml:space="preserve">Technical </w:t>
      </w:r>
      <w:r w:rsidRPr="00AB79D3">
        <w:rPr>
          <w:rFonts w:asciiTheme="minorHAnsi" w:hAnsiTheme="minorHAnsi" w:cstheme="minorHAnsi"/>
          <w:b/>
          <w:sz w:val="24"/>
          <w:szCs w:val="24"/>
        </w:rPr>
        <w:t xml:space="preserve">Certifications:    </w:t>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t xml:space="preserve">    </w:t>
      </w:r>
    </w:p>
    <w:p w:rsidR="007C54B1" w:rsidRPr="00D307EB" w:rsidP="00ED744F">
      <w:pPr>
        <w:pStyle w:val="ListParagraph"/>
        <w:numPr>
          <w:ilvl w:val="0"/>
          <w:numId w:val="30"/>
        </w:numPr>
        <w:tabs>
          <w:tab w:val="left" w:pos="5235"/>
        </w:tabs>
        <w:contextualSpacing/>
        <w:rPr>
          <w:rFonts w:asciiTheme="minorHAnsi" w:hAnsiTheme="minorHAnsi" w:cstheme="minorHAnsi"/>
          <w:sz w:val="22"/>
          <w:szCs w:val="22"/>
        </w:rPr>
      </w:pPr>
      <w:r w:rsidRPr="00CD30E7">
        <w:rPr>
          <w:rFonts w:asciiTheme="minorHAnsi" w:hAnsiTheme="minorHAnsi" w:cstheme="minorHAnsi"/>
          <w:b/>
          <w:sz w:val="22"/>
          <w:szCs w:val="22"/>
        </w:rPr>
        <w:t>Red Hat</w:t>
      </w:r>
      <w:r w:rsidRPr="00CD30E7">
        <w:rPr>
          <w:rFonts w:asciiTheme="minorHAnsi" w:hAnsiTheme="minorHAnsi" w:cstheme="minorHAnsi"/>
          <w:b/>
          <w:sz w:val="22"/>
          <w:szCs w:val="22"/>
        </w:rPr>
        <w:t xml:space="preserve"> C</w:t>
      </w:r>
      <w:r w:rsidRPr="00CD30E7">
        <w:rPr>
          <w:rFonts w:asciiTheme="minorHAnsi" w:hAnsiTheme="minorHAnsi" w:cstheme="minorHAnsi"/>
          <w:b/>
          <w:sz w:val="22"/>
          <w:szCs w:val="22"/>
        </w:rPr>
        <w:t>ertified</w:t>
      </w:r>
      <w:r w:rsidRPr="00CD30E7">
        <w:rPr>
          <w:rFonts w:asciiTheme="minorHAnsi" w:hAnsiTheme="minorHAnsi" w:cstheme="minorHAnsi"/>
          <w:b/>
          <w:sz w:val="22"/>
          <w:szCs w:val="22"/>
        </w:rPr>
        <w:t xml:space="preserve"> S</w:t>
      </w:r>
      <w:r w:rsidRPr="00CD30E7">
        <w:rPr>
          <w:rFonts w:asciiTheme="minorHAnsi" w:hAnsiTheme="minorHAnsi" w:cstheme="minorHAnsi"/>
          <w:b/>
          <w:sz w:val="22"/>
          <w:szCs w:val="22"/>
        </w:rPr>
        <w:t>ystem</w:t>
      </w:r>
      <w:r w:rsidRPr="00CD30E7">
        <w:rPr>
          <w:rFonts w:asciiTheme="minorHAnsi" w:hAnsiTheme="minorHAnsi" w:cstheme="minorHAnsi"/>
          <w:b/>
          <w:sz w:val="22"/>
          <w:szCs w:val="22"/>
        </w:rPr>
        <w:t xml:space="preserve"> A</w:t>
      </w:r>
      <w:r w:rsidRPr="00CD30E7">
        <w:rPr>
          <w:rFonts w:asciiTheme="minorHAnsi" w:hAnsiTheme="minorHAnsi" w:cstheme="minorHAnsi"/>
          <w:b/>
          <w:sz w:val="22"/>
          <w:szCs w:val="22"/>
        </w:rPr>
        <w:t xml:space="preserve">dministrator </w:t>
      </w:r>
      <w:r w:rsidRPr="00CD30E7">
        <w:rPr>
          <w:rFonts w:asciiTheme="minorHAnsi" w:hAnsiTheme="minorHAnsi" w:cstheme="minorHAnsi"/>
          <w:b/>
          <w:sz w:val="22"/>
          <w:szCs w:val="22"/>
        </w:rPr>
        <w:t>(RHCSA)</w:t>
      </w:r>
      <w:r w:rsidRPr="00D307EB">
        <w:rPr>
          <w:rFonts w:asciiTheme="minorHAnsi" w:hAnsiTheme="minorHAnsi" w:cstheme="minorHAnsi"/>
          <w:sz w:val="22"/>
          <w:szCs w:val="22"/>
        </w:rPr>
        <w:t xml:space="preserve"> </w:t>
      </w:r>
      <w:r w:rsidRPr="00D307EB" w:rsidR="00ED744F">
        <w:rPr>
          <w:rFonts w:asciiTheme="minorHAnsi" w:hAnsiTheme="minorHAnsi" w:cstheme="minorHAnsi"/>
          <w:sz w:val="22"/>
          <w:szCs w:val="22"/>
        </w:rPr>
        <w:t>in RHEL</w:t>
      </w:r>
      <w:r w:rsidRPr="00D307EB">
        <w:rPr>
          <w:rFonts w:asciiTheme="minorHAnsi" w:hAnsiTheme="minorHAnsi" w:cstheme="minorHAnsi"/>
          <w:sz w:val="22"/>
          <w:szCs w:val="22"/>
        </w:rPr>
        <w:t xml:space="preserve"> 7</w:t>
      </w:r>
    </w:p>
    <w:p w:rsidR="00ED744F" w:rsidRPr="00D307EB" w:rsidP="00ED744F">
      <w:pPr>
        <w:pStyle w:val="ListParagraph"/>
        <w:tabs>
          <w:tab w:val="left" w:pos="5235"/>
        </w:tabs>
        <w:contextualSpacing/>
        <w:rPr>
          <w:rFonts w:asciiTheme="minorHAnsi" w:hAnsiTheme="minorHAnsi" w:cstheme="minorHAnsi"/>
          <w:b/>
          <w:sz w:val="22"/>
          <w:szCs w:val="22"/>
        </w:rPr>
      </w:pPr>
      <w:r w:rsidRPr="00D307EB">
        <w:rPr>
          <w:rFonts w:asciiTheme="minorHAnsi" w:hAnsiTheme="minorHAnsi" w:cstheme="minorHAnsi"/>
          <w:sz w:val="22"/>
          <w:szCs w:val="22"/>
        </w:rPr>
        <w:t>C</w:t>
      </w:r>
      <w:r w:rsidR="00CD30E7">
        <w:rPr>
          <w:rFonts w:asciiTheme="minorHAnsi" w:hAnsiTheme="minorHAnsi" w:cstheme="minorHAnsi"/>
          <w:sz w:val="22"/>
          <w:szCs w:val="22"/>
        </w:rPr>
        <w:t>ertification</w:t>
      </w:r>
      <w:r w:rsidRPr="00D307EB">
        <w:rPr>
          <w:rFonts w:asciiTheme="minorHAnsi" w:hAnsiTheme="minorHAnsi" w:cstheme="minorHAnsi"/>
          <w:sz w:val="22"/>
          <w:szCs w:val="22"/>
        </w:rPr>
        <w:t xml:space="preserve"> ID: 170-124-911</w:t>
      </w:r>
    </w:p>
    <w:p w:rsidR="00ED744F" w:rsidRPr="00D307EB" w:rsidP="00ED744F">
      <w:pPr>
        <w:pStyle w:val="ListParagraph"/>
        <w:numPr>
          <w:ilvl w:val="0"/>
          <w:numId w:val="30"/>
        </w:numPr>
        <w:tabs>
          <w:tab w:val="left" w:pos="5235"/>
        </w:tabs>
        <w:contextualSpacing/>
        <w:rPr>
          <w:rFonts w:asciiTheme="minorHAnsi" w:hAnsiTheme="minorHAnsi" w:cstheme="minorHAnsi"/>
          <w:sz w:val="22"/>
          <w:szCs w:val="22"/>
        </w:rPr>
      </w:pPr>
      <w:r w:rsidRPr="00CD30E7">
        <w:rPr>
          <w:rFonts w:asciiTheme="minorHAnsi" w:hAnsiTheme="minorHAnsi" w:cstheme="minorHAnsi"/>
          <w:b/>
          <w:sz w:val="22"/>
          <w:szCs w:val="22"/>
        </w:rPr>
        <w:t>Red Hat Certified</w:t>
      </w:r>
      <w:r w:rsidRPr="00CD30E7" w:rsidR="007C54B1">
        <w:rPr>
          <w:rFonts w:asciiTheme="minorHAnsi" w:hAnsiTheme="minorHAnsi" w:cstheme="minorHAnsi"/>
          <w:b/>
          <w:sz w:val="22"/>
          <w:szCs w:val="22"/>
        </w:rPr>
        <w:t xml:space="preserve"> E</w:t>
      </w:r>
      <w:r w:rsidRPr="00CD30E7">
        <w:rPr>
          <w:rFonts w:asciiTheme="minorHAnsi" w:hAnsiTheme="minorHAnsi" w:cstheme="minorHAnsi"/>
          <w:b/>
          <w:sz w:val="22"/>
          <w:szCs w:val="22"/>
        </w:rPr>
        <w:t>ngineer</w:t>
      </w:r>
      <w:r w:rsidRPr="00CD30E7" w:rsidR="007C54B1">
        <w:rPr>
          <w:rFonts w:asciiTheme="minorHAnsi" w:hAnsiTheme="minorHAnsi" w:cstheme="minorHAnsi"/>
          <w:b/>
          <w:sz w:val="22"/>
          <w:szCs w:val="22"/>
        </w:rPr>
        <w:t xml:space="preserve"> (RHCE)</w:t>
      </w:r>
      <w:r w:rsidRPr="00D307EB" w:rsidR="007C54B1">
        <w:rPr>
          <w:rFonts w:asciiTheme="minorHAnsi" w:hAnsiTheme="minorHAnsi" w:cstheme="minorHAnsi"/>
          <w:sz w:val="22"/>
          <w:szCs w:val="22"/>
        </w:rPr>
        <w:t xml:space="preserve"> in </w:t>
      </w:r>
      <w:r w:rsidRPr="00D307EB">
        <w:rPr>
          <w:rFonts w:asciiTheme="minorHAnsi" w:hAnsiTheme="minorHAnsi" w:cstheme="minorHAnsi"/>
          <w:sz w:val="22"/>
          <w:szCs w:val="22"/>
        </w:rPr>
        <w:t>RHEL</w:t>
      </w:r>
      <w:r w:rsidRPr="00D307EB" w:rsidR="007C54B1">
        <w:rPr>
          <w:rFonts w:asciiTheme="minorHAnsi" w:hAnsiTheme="minorHAnsi" w:cstheme="minorHAnsi"/>
          <w:sz w:val="22"/>
          <w:szCs w:val="22"/>
        </w:rPr>
        <w:t xml:space="preserve"> 7</w:t>
      </w:r>
      <w:r w:rsidRPr="00D307EB">
        <w:rPr>
          <w:rFonts w:asciiTheme="minorHAnsi" w:hAnsiTheme="minorHAnsi" w:cstheme="minorHAnsi"/>
          <w:sz w:val="22"/>
          <w:szCs w:val="22"/>
        </w:rPr>
        <w:t xml:space="preserve"> </w:t>
      </w:r>
    </w:p>
    <w:p w:rsidR="007C54B1" w:rsidRPr="00D307EB" w:rsidP="007C54B1">
      <w:pPr>
        <w:tabs>
          <w:tab w:val="left" w:pos="5235"/>
        </w:tabs>
        <w:contextualSpacing/>
        <w:rPr>
          <w:rFonts w:asciiTheme="minorHAnsi" w:hAnsiTheme="minorHAnsi" w:cstheme="minorHAnsi"/>
          <w:sz w:val="22"/>
          <w:szCs w:val="22"/>
        </w:rPr>
      </w:pPr>
      <w:r w:rsidRPr="00D307EB">
        <w:rPr>
          <w:rFonts w:asciiTheme="minorHAnsi" w:hAnsiTheme="minorHAnsi" w:cstheme="minorHAnsi"/>
          <w:sz w:val="22"/>
          <w:szCs w:val="22"/>
        </w:rPr>
        <w:t xml:space="preserve">               C</w:t>
      </w:r>
      <w:r w:rsidR="00CD30E7">
        <w:rPr>
          <w:rFonts w:asciiTheme="minorHAnsi" w:hAnsiTheme="minorHAnsi" w:cstheme="minorHAnsi"/>
          <w:sz w:val="22"/>
          <w:szCs w:val="22"/>
        </w:rPr>
        <w:t>ertification</w:t>
      </w:r>
      <w:r w:rsidRPr="00D307EB">
        <w:rPr>
          <w:rFonts w:asciiTheme="minorHAnsi" w:hAnsiTheme="minorHAnsi" w:cstheme="minorHAnsi"/>
          <w:sz w:val="22"/>
          <w:szCs w:val="22"/>
        </w:rPr>
        <w:t xml:space="preserve"> ID: 170-124-911</w:t>
      </w:r>
    </w:p>
    <w:p w:rsidR="000C124F" w:rsidRPr="00D307EB" w:rsidP="000C124F">
      <w:pPr>
        <w:pStyle w:val="ListParagraph"/>
        <w:numPr>
          <w:ilvl w:val="0"/>
          <w:numId w:val="29"/>
        </w:numPr>
        <w:rPr>
          <w:rFonts w:asciiTheme="minorHAnsi" w:hAnsiTheme="minorHAnsi" w:cstheme="minorHAnsi"/>
          <w:sz w:val="22"/>
          <w:szCs w:val="22"/>
        </w:rPr>
      </w:pPr>
      <w:r w:rsidRPr="00D307EB">
        <w:rPr>
          <w:rFonts w:asciiTheme="minorHAnsi" w:hAnsiTheme="minorHAnsi" w:cstheme="minorHAnsi"/>
          <w:sz w:val="22"/>
          <w:szCs w:val="22"/>
        </w:rPr>
        <w:t>HP-UX 11i v3 Certified System Administrator (HP-CSA)</w:t>
      </w:r>
    </w:p>
    <w:p w:rsidR="000C124F" w:rsidRPr="00D307EB" w:rsidP="000C124F">
      <w:pPr>
        <w:pStyle w:val="ListParagraph"/>
        <w:numPr>
          <w:ilvl w:val="0"/>
          <w:numId w:val="29"/>
        </w:numPr>
        <w:jc w:val="both"/>
        <w:rPr>
          <w:rFonts w:asciiTheme="minorHAnsi" w:hAnsiTheme="minorHAnsi" w:cstheme="minorHAnsi"/>
          <w:sz w:val="22"/>
          <w:szCs w:val="22"/>
        </w:rPr>
      </w:pPr>
      <w:r w:rsidRPr="00D307EB">
        <w:rPr>
          <w:rFonts w:asciiTheme="minorHAnsi" w:hAnsiTheme="minorHAnsi" w:cstheme="minorHAnsi"/>
          <w:sz w:val="22"/>
          <w:szCs w:val="22"/>
        </w:rPr>
        <w:t>IBM Certified System Administrator - Lotus Notes and Domino (CLP)</w:t>
      </w:r>
    </w:p>
    <w:p w:rsidR="000C124F" w:rsidRPr="00D307EB" w:rsidP="000C124F">
      <w:pPr>
        <w:pStyle w:val="ListParagraph"/>
        <w:numPr>
          <w:ilvl w:val="0"/>
          <w:numId w:val="29"/>
        </w:numPr>
        <w:tabs>
          <w:tab w:val="num" w:pos="1530"/>
        </w:tabs>
        <w:jc w:val="both"/>
        <w:rPr>
          <w:rFonts w:asciiTheme="minorHAnsi" w:hAnsiTheme="minorHAnsi" w:cstheme="minorHAnsi"/>
          <w:sz w:val="22"/>
          <w:szCs w:val="22"/>
        </w:rPr>
      </w:pPr>
      <w:r w:rsidRPr="00D307EB">
        <w:rPr>
          <w:rFonts w:asciiTheme="minorHAnsi" w:hAnsiTheme="minorHAnsi" w:cstheme="minorHAnsi"/>
          <w:sz w:val="22"/>
          <w:szCs w:val="22"/>
        </w:rPr>
        <w:t>M.C.S.A. (Microsoft Certified System Administrator) 2007</w:t>
      </w:r>
    </w:p>
    <w:p w:rsidR="000C124F" w:rsidP="000C124F">
      <w:pPr>
        <w:pStyle w:val="ListParagraph"/>
        <w:numPr>
          <w:ilvl w:val="0"/>
          <w:numId w:val="29"/>
        </w:numPr>
        <w:tabs>
          <w:tab w:val="num" w:pos="1530"/>
        </w:tabs>
        <w:jc w:val="both"/>
        <w:rPr>
          <w:rFonts w:asciiTheme="minorHAnsi" w:hAnsiTheme="minorHAnsi" w:cstheme="minorHAnsi"/>
          <w:sz w:val="22"/>
          <w:szCs w:val="22"/>
        </w:rPr>
      </w:pPr>
      <w:r w:rsidRPr="00D307EB">
        <w:rPr>
          <w:rFonts w:asciiTheme="minorHAnsi" w:hAnsiTheme="minorHAnsi" w:cstheme="minorHAnsi"/>
          <w:sz w:val="22"/>
          <w:szCs w:val="22"/>
        </w:rPr>
        <w:t>ITIL</w:t>
      </w:r>
      <w:r w:rsidRPr="00D307EB">
        <w:rPr>
          <w:rFonts w:asciiTheme="minorHAnsi" w:hAnsiTheme="minorHAnsi" w:cstheme="minorHAnsi"/>
          <w:sz w:val="22"/>
          <w:szCs w:val="22"/>
        </w:rPr>
        <w:t>v3 Foundation Certified (IT Service Management)</w:t>
      </w:r>
    </w:p>
    <w:p w:rsidR="008D686B" w:rsidRPr="00D307EB" w:rsidP="008D686B">
      <w:pPr>
        <w:pStyle w:val="ListParagraph"/>
        <w:jc w:val="both"/>
        <w:rPr>
          <w:rFonts w:asciiTheme="minorHAnsi" w:hAnsiTheme="minorHAnsi" w:cstheme="minorHAnsi"/>
          <w:sz w:val="22"/>
          <w:szCs w:val="22"/>
        </w:rPr>
      </w:pPr>
    </w:p>
    <w:p w:rsidR="00837CF1" w:rsidP="007C54B1">
      <w:pPr>
        <w:tabs>
          <w:tab w:val="left" w:pos="5235"/>
        </w:tabs>
        <w:contextualSpacing/>
        <w:rPr>
          <w:rFonts w:asciiTheme="minorHAnsi" w:hAnsiTheme="minorHAnsi" w:cstheme="minorHAnsi"/>
          <w:sz w:val="22"/>
          <w:szCs w:val="22"/>
        </w:rPr>
      </w:pPr>
    </w:p>
    <w:p w:rsidR="0044526F" w:rsidRPr="00AB79D3" w:rsidP="0044526F">
      <w:pPr>
        <w:pStyle w:val="BodyText3"/>
        <w:pBdr>
          <w:bottom w:val="single" w:sz="12" w:space="1" w:color="auto"/>
        </w:pBdr>
        <w:rPr>
          <w:rFonts w:asciiTheme="minorHAnsi" w:hAnsiTheme="minorHAnsi" w:cstheme="minorHAnsi"/>
          <w:b/>
          <w:sz w:val="24"/>
          <w:szCs w:val="24"/>
        </w:rPr>
      </w:pPr>
      <w:r w:rsidRPr="00AB79D3">
        <w:rPr>
          <w:rFonts w:asciiTheme="minorHAnsi" w:hAnsiTheme="minorHAnsi" w:cstheme="minorHAnsi"/>
          <w:b/>
          <w:sz w:val="24"/>
          <w:szCs w:val="24"/>
        </w:rPr>
        <w:t xml:space="preserve">Professional Trainings attended from </w:t>
      </w:r>
      <w:r w:rsidRPr="00AB79D3">
        <w:rPr>
          <w:rFonts w:asciiTheme="minorHAnsi" w:hAnsiTheme="minorHAnsi" w:cstheme="minorHAnsi"/>
          <w:b/>
          <w:sz w:val="24"/>
          <w:szCs w:val="24"/>
        </w:rPr>
        <w:t>Redhat</w:t>
      </w:r>
      <w:r w:rsidRPr="00AB79D3">
        <w:rPr>
          <w:rFonts w:asciiTheme="minorHAnsi" w:hAnsiTheme="minorHAnsi" w:cstheme="minorHAnsi"/>
          <w:b/>
          <w:sz w:val="24"/>
          <w:szCs w:val="24"/>
        </w:rPr>
        <w:t xml:space="preserve">:    </w:t>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t xml:space="preserve">    </w:t>
      </w:r>
    </w:p>
    <w:p w:rsidR="00DF0200" w:rsidRPr="00AB79D3" w:rsidP="00ED744F">
      <w:pPr>
        <w:pStyle w:val="ListParagraph"/>
        <w:numPr>
          <w:ilvl w:val="0"/>
          <w:numId w:val="30"/>
        </w:numPr>
        <w:contextualSpacing/>
        <w:rPr>
          <w:rFonts w:asciiTheme="minorHAnsi" w:hAnsiTheme="minorHAnsi" w:cstheme="minorHAnsi"/>
          <w:sz w:val="22"/>
          <w:szCs w:val="22"/>
        </w:rPr>
      </w:pPr>
      <w:r w:rsidRPr="00AB79D3">
        <w:rPr>
          <w:rFonts w:asciiTheme="minorHAnsi" w:hAnsiTheme="minorHAnsi" w:cstheme="minorHAnsi"/>
          <w:sz w:val="22"/>
          <w:szCs w:val="22"/>
        </w:rPr>
        <w:t>RH436 Red Hat High Availability Clustering</w:t>
      </w:r>
    </w:p>
    <w:p w:rsidR="00DF0200" w:rsidRPr="00AB79D3" w:rsidP="00ED744F">
      <w:pPr>
        <w:pStyle w:val="ListParagraph"/>
        <w:numPr>
          <w:ilvl w:val="0"/>
          <w:numId w:val="30"/>
        </w:numPr>
        <w:contextualSpacing/>
        <w:rPr>
          <w:rFonts w:asciiTheme="minorHAnsi" w:hAnsiTheme="minorHAnsi" w:cstheme="minorHAnsi"/>
          <w:sz w:val="22"/>
          <w:szCs w:val="22"/>
        </w:rPr>
      </w:pPr>
      <w:r w:rsidRPr="00AB79D3">
        <w:rPr>
          <w:rFonts w:asciiTheme="minorHAnsi" w:hAnsiTheme="minorHAnsi" w:cstheme="minorHAnsi"/>
          <w:sz w:val="22"/>
          <w:szCs w:val="22"/>
        </w:rPr>
        <w:t>RH342 Red Hat Linux Diagnostics and Troubleshooting</w:t>
      </w:r>
    </w:p>
    <w:p w:rsidR="00DF0200" w:rsidRPr="00AB79D3" w:rsidP="00ED744F">
      <w:pPr>
        <w:pStyle w:val="ListParagraph"/>
        <w:numPr>
          <w:ilvl w:val="0"/>
          <w:numId w:val="30"/>
        </w:numPr>
        <w:contextualSpacing/>
        <w:rPr>
          <w:rFonts w:asciiTheme="minorHAnsi" w:hAnsiTheme="minorHAnsi" w:cstheme="minorHAnsi"/>
          <w:sz w:val="22"/>
          <w:szCs w:val="22"/>
        </w:rPr>
      </w:pPr>
      <w:r w:rsidRPr="00AB79D3">
        <w:rPr>
          <w:rFonts w:asciiTheme="minorHAnsi" w:hAnsiTheme="minorHAnsi" w:cstheme="minorHAnsi"/>
          <w:sz w:val="22"/>
          <w:szCs w:val="22"/>
        </w:rPr>
        <w:t>RH403 Red Hat Satellite 6 Administration Version 6.1</w:t>
      </w:r>
    </w:p>
    <w:p w:rsidR="00B1768B" w:rsidP="00ED744F">
      <w:pPr>
        <w:pStyle w:val="ListParagraph"/>
        <w:numPr>
          <w:ilvl w:val="0"/>
          <w:numId w:val="30"/>
        </w:numPr>
        <w:contextualSpacing/>
        <w:rPr>
          <w:rFonts w:asciiTheme="minorHAnsi" w:hAnsiTheme="minorHAnsi" w:cstheme="minorHAnsi"/>
          <w:sz w:val="22"/>
          <w:szCs w:val="22"/>
        </w:rPr>
      </w:pPr>
      <w:r w:rsidRPr="00AB79D3">
        <w:rPr>
          <w:rFonts w:asciiTheme="minorHAnsi" w:hAnsiTheme="minorHAnsi" w:cstheme="minorHAnsi"/>
          <w:sz w:val="22"/>
          <w:szCs w:val="22"/>
        </w:rPr>
        <w:t>RH442 Red Hat Enterprise System Monitoring and Performance Tuning</w:t>
      </w:r>
    </w:p>
    <w:p w:rsidR="0044526F" w:rsidRPr="00AB79D3" w:rsidP="0044526F">
      <w:pPr>
        <w:pStyle w:val="ListParagraph"/>
        <w:contextualSpacing/>
        <w:rPr>
          <w:rFonts w:asciiTheme="minorHAnsi" w:hAnsiTheme="minorHAnsi" w:cstheme="minorHAnsi"/>
          <w:sz w:val="22"/>
          <w:szCs w:val="22"/>
        </w:rPr>
      </w:pPr>
    </w:p>
    <w:p w:rsidR="009523DE" w:rsidRPr="00AB79D3" w:rsidP="009523DE">
      <w:pPr>
        <w:pStyle w:val="BodyText3"/>
        <w:pBdr>
          <w:bottom w:val="single" w:sz="12" w:space="1" w:color="auto"/>
        </w:pBdr>
        <w:rPr>
          <w:rFonts w:asciiTheme="minorHAnsi" w:hAnsiTheme="minorHAnsi" w:cstheme="minorHAnsi"/>
          <w:b/>
          <w:sz w:val="24"/>
          <w:szCs w:val="24"/>
        </w:rPr>
      </w:pPr>
      <w:r>
        <w:rPr>
          <w:rFonts w:asciiTheme="minorHAnsi" w:hAnsiTheme="minorHAnsi" w:cstheme="minorHAnsi"/>
          <w:b/>
          <w:sz w:val="24"/>
          <w:szCs w:val="24"/>
        </w:rPr>
        <w:t>Key Skills</w:t>
      </w:r>
      <w:r w:rsidRPr="00AB79D3">
        <w:rPr>
          <w:rFonts w:asciiTheme="minorHAnsi" w:hAnsiTheme="minorHAnsi" w:cstheme="minorHAnsi"/>
          <w:b/>
          <w:sz w:val="24"/>
          <w:szCs w:val="24"/>
        </w:rPr>
        <w:t xml:space="preserve">:    </w:t>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t xml:space="preserve">    </w:t>
      </w:r>
    </w:p>
    <w:p w:rsidR="00DA0269" w:rsidRPr="009523DE" w:rsidP="00DA0269">
      <w:pPr>
        <w:pStyle w:val="ListParagraph"/>
        <w:numPr>
          <w:ilvl w:val="0"/>
          <w:numId w:val="34"/>
        </w:numPr>
        <w:suppressAutoHyphens/>
        <w:spacing w:after="200" w:line="276" w:lineRule="auto"/>
        <w:contextualSpacing/>
        <w:jc w:val="both"/>
        <w:rPr>
          <w:rFonts w:asciiTheme="minorHAnsi" w:hAnsiTheme="minorHAnsi" w:cstheme="minorHAnsi"/>
          <w:color w:val="000000"/>
          <w:sz w:val="22"/>
          <w:szCs w:val="22"/>
        </w:rPr>
      </w:pPr>
      <w:r w:rsidRPr="009523DE">
        <w:rPr>
          <w:rFonts w:asciiTheme="minorHAnsi" w:hAnsiTheme="minorHAnsi" w:cstheme="minorHAnsi"/>
          <w:b/>
          <w:color w:val="000000"/>
          <w:sz w:val="22"/>
          <w:szCs w:val="22"/>
        </w:rPr>
        <w:t xml:space="preserve">Server </w:t>
      </w:r>
      <w:r w:rsidRPr="009523DE" w:rsidR="00311CED">
        <w:rPr>
          <w:rFonts w:asciiTheme="minorHAnsi" w:hAnsiTheme="minorHAnsi" w:cstheme="minorHAnsi"/>
          <w:b/>
          <w:color w:val="000000"/>
          <w:sz w:val="22"/>
          <w:szCs w:val="22"/>
        </w:rPr>
        <w:t>Installation</w:t>
      </w:r>
      <w:r w:rsidRPr="009523DE" w:rsidR="00311CED">
        <w:rPr>
          <w:rFonts w:asciiTheme="minorHAnsi" w:hAnsiTheme="minorHAnsi" w:cstheme="minorHAnsi"/>
          <w:color w:val="000000"/>
          <w:sz w:val="22"/>
          <w:szCs w:val="22"/>
        </w:rPr>
        <w:t>:</w:t>
      </w:r>
      <w:r w:rsidRPr="009523DE">
        <w:rPr>
          <w:rFonts w:asciiTheme="minorHAnsi" w:hAnsiTheme="minorHAnsi" w:cstheme="minorHAnsi"/>
          <w:color w:val="000000"/>
          <w:sz w:val="22"/>
          <w:szCs w:val="22"/>
        </w:rPr>
        <w:t xml:space="preserve">  RHEL</w:t>
      </w:r>
      <w:r w:rsidR="00E630EF">
        <w:rPr>
          <w:rFonts w:asciiTheme="minorHAnsi" w:hAnsiTheme="minorHAnsi" w:cstheme="minorHAnsi"/>
          <w:color w:val="000000"/>
          <w:sz w:val="22"/>
          <w:szCs w:val="22"/>
        </w:rPr>
        <w:t>6, RHEL7</w:t>
      </w:r>
      <w:r w:rsidRPr="009523DE">
        <w:rPr>
          <w:rFonts w:asciiTheme="minorHAnsi" w:hAnsiTheme="minorHAnsi" w:cstheme="minorHAnsi"/>
          <w:color w:val="000000"/>
          <w:sz w:val="22"/>
          <w:szCs w:val="22"/>
        </w:rPr>
        <w:t>, CentOS5, CentOS6, Fedora, Ubuntu</w:t>
      </w:r>
      <w:r w:rsidR="008A645C">
        <w:rPr>
          <w:rFonts w:asciiTheme="minorHAnsi" w:hAnsiTheme="minorHAnsi" w:cstheme="minorHAnsi"/>
          <w:color w:val="000000"/>
          <w:sz w:val="22"/>
          <w:szCs w:val="22"/>
        </w:rPr>
        <w:t>.</w:t>
      </w:r>
    </w:p>
    <w:p w:rsidR="00DA0269" w:rsidRPr="009523DE" w:rsidP="00DA0269">
      <w:pPr>
        <w:pStyle w:val="ListParagraph"/>
        <w:numPr>
          <w:ilvl w:val="0"/>
          <w:numId w:val="34"/>
        </w:numPr>
        <w:suppressAutoHyphens/>
        <w:spacing w:after="200" w:line="276" w:lineRule="auto"/>
        <w:contextualSpacing/>
        <w:jc w:val="both"/>
        <w:rPr>
          <w:rFonts w:asciiTheme="minorHAnsi" w:hAnsiTheme="minorHAnsi" w:cstheme="minorHAnsi"/>
          <w:b/>
          <w:color w:val="000000"/>
          <w:sz w:val="22"/>
          <w:szCs w:val="22"/>
        </w:rPr>
      </w:pPr>
      <w:r w:rsidRPr="009523DE">
        <w:rPr>
          <w:rFonts w:asciiTheme="minorHAnsi" w:hAnsiTheme="minorHAnsi" w:cstheme="minorHAnsi"/>
          <w:b/>
          <w:color w:val="000000"/>
          <w:sz w:val="22"/>
          <w:szCs w:val="22"/>
        </w:rPr>
        <w:t xml:space="preserve">Disks &amp; </w:t>
      </w:r>
      <w:r w:rsidRPr="009523DE">
        <w:rPr>
          <w:rFonts w:asciiTheme="minorHAnsi" w:hAnsiTheme="minorHAnsi" w:cstheme="minorHAnsi"/>
          <w:b/>
          <w:color w:val="000000"/>
          <w:sz w:val="22"/>
          <w:szCs w:val="22"/>
          <w:lang w:eastAsia="zh-CN"/>
        </w:rPr>
        <w:t>Partitioning</w:t>
      </w:r>
      <w:r w:rsidRPr="009523DE">
        <w:rPr>
          <w:rFonts w:asciiTheme="minorHAnsi" w:hAnsiTheme="minorHAnsi" w:cstheme="minorHAnsi"/>
          <w:color w:val="000000"/>
          <w:sz w:val="22"/>
          <w:szCs w:val="22"/>
        </w:rPr>
        <w:t xml:space="preserve">: </w:t>
      </w:r>
      <w:r w:rsidRPr="009523DE">
        <w:rPr>
          <w:rFonts w:asciiTheme="minorHAnsi" w:hAnsiTheme="minorHAnsi" w:cstheme="minorHAnsi"/>
          <w:sz w:val="22"/>
          <w:szCs w:val="22"/>
        </w:rPr>
        <w:t xml:space="preserve">Basic partitions, LVM, RAID, swap partitions, </w:t>
      </w:r>
      <w:r w:rsidRPr="009523DE">
        <w:rPr>
          <w:rFonts w:asciiTheme="minorHAnsi" w:hAnsiTheme="minorHAnsi" w:cstheme="minorHAnsi"/>
          <w:sz w:val="22"/>
          <w:szCs w:val="22"/>
        </w:rPr>
        <w:t>Gparted</w:t>
      </w:r>
    </w:p>
    <w:p w:rsidR="00DA0269" w:rsidRPr="00B01784" w:rsidP="00DA0269">
      <w:pPr>
        <w:pStyle w:val="ListParagraph"/>
        <w:numPr>
          <w:ilvl w:val="0"/>
          <w:numId w:val="34"/>
        </w:numPr>
        <w:suppressAutoHyphens/>
        <w:spacing w:after="200" w:line="276" w:lineRule="auto"/>
        <w:contextualSpacing/>
        <w:jc w:val="both"/>
        <w:rPr>
          <w:rFonts w:asciiTheme="minorHAnsi" w:hAnsiTheme="minorHAnsi" w:cstheme="minorHAnsi"/>
          <w:b/>
          <w:color w:val="000000"/>
          <w:sz w:val="22"/>
          <w:szCs w:val="22"/>
        </w:rPr>
      </w:pPr>
      <w:r w:rsidRPr="009523DE">
        <w:rPr>
          <w:rFonts w:asciiTheme="minorHAnsi" w:hAnsiTheme="minorHAnsi" w:cstheme="minorHAnsi"/>
          <w:b/>
          <w:color w:val="000000"/>
          <w:sz w:val="22"/>
          <w:szCs w:val="22"/>
        </w:rPr>
        <w:t>File Systems</w:t>
      </w:r>
      <w:r w:rsidRPr="009523DE">
        <w:rPr>
          <w:rFonts w:asciiTheme="minorHAnsi" w:hAnsiTheme="minorHAnsi" w:cstheme="minorHAnsi"/>
          <w:color w:val="000000"/>
          <w:sz w:val="22"/>
          <w:szCs w:val="22"/>
        </w:rPr>
        <w:t>: File system setup, File system creation, SWAP creation, File System Mounting,</w:t>
      </w:r>
      <w:r w:rsidRPr="009523DE">
        <w:rPr>
          <w:rFonts w:asciiTheme="minorHAnsi" w:hAnsiTheme="minorHAnsi" w:cstheme="minorHAnsi"/>
          <w:sz w:val="22"/>
          <w:szCs w:val="22"/>
        </w:rPr>
        <w:t xml:space="preserve"> Encryption with LUKS, File System Security</w:t>
      </w:r>
    </w:p>
    <w:p w:rsidR="00B01784" w:rsidRPr="009523DE" w:rsidP="00DA0269">
      <w:pPr>
        <w:pStyle w:val="ListParagraph"/>
        <w:numPr>
          <w:ilvl w:val="0"/>
          <w:numId w:val="34"/>
        </w:numPr>
        <w:suppressAutoHyphens/>
        <w:spacing w:after="200" w:line="276" w:lineRule="auto"/>
        <w:contextualSpacing/>
        <w:jc w:val="both"/>
        <w:rPr>
          <w:rFonts w:asciiTheme="minorHAnsi" w:hAnsiTheme="minorHAnsi" w:cstheme="minorHAnsi"/>
          <w:b/>
          <w:color w:val="000000"/>
          <w:sz w:val="22"/>
          <w:szCs w:val="22"/>
        </w:rPr>
      </w:pPr>
      <w:r>
        <w:rPr>
          <w:rFonts w:asciiTheme="minorHAnsi" w:hAnsiTheme="minorHAnsi" w:cstheme="minorHAnsi"/>
          <w:b/>
          <w:color w:val="000000"/>
          <w:sz w:val="22"/>
          <w:szCs w:val="22"/>
        </w:rPr>
        <w:t xml:space="preserve">Controlling Services and </w:t>
      </w:r>
      <w:r>
        <w:rPr>
          <w:rFonts w:asciiTheme="minorHAnsi" w:hAnsiTheme="minorHAnsi" w:cstheme="minorHAnsi"/>
          <w:b/>
          <w:color w:val="000000"/>
          <w:sz w:val="22"/>
          <w:szCs w:val="22"/>
        </w:rPr>
        <w:t>Daemons :</w:t>
      </w:r>
      <w:r>
        <w:rPr>
          <w:rFonts w:asciiTheme="minorHAnsi" w:hAnsiTheme="minorHAnsi" w:cstheme="minorHAnsi"/>
          <w:b/>
          <w:color w:val="000000"/>
          <w:sz w:val="22"/>
          <w:szCs w:val="22"/>
        </w:rPr>
        <w:t xml:space="preserve"> </w:t>
      </w:r>
      <w:r>
        <w:rPr>
          <w:rFonts w:asciiTheme="minorHAnsi" w:hAnsiTheme="minorHAnsi" w:cstheme="minorHAnsi"/>
          <w:color w:val="000000"/>
          <w:sz w:val="22"/>
          <w:szCs w:val="22"/>
        </w:rPr>
        <w:t xml:space="preserve">Using </w:t>
      </w:r>
      <w:r w:rsidR="00722239">
        <w:rPr>
          <w:rFonts w:asciiTheme="minorHAnsi" w:hAnsiTheme="minorHAnsi" w:cstheme="minorHAnsi"/>
          <w:color w:val="000000"/>
          <w:sz w:val="22"/>
          <w:szCs w:val="22"/>
        </w:rPr>
        <w:t>systemctl</w:t>
      </w:r>
      <w:r w:rsidR="00722239">
        <w:rPr>
          <w:rFonts w:asciiTheme="minorHAnsi" w:hAnsiTheme="minorHAnsi" w:cstheme="minorHAnsi"/>
          <w:color w:val="000000"/>
          <w:sz w:val="22"/>
          <w:szCs w:val="22"/>
        </w:rPr>
        <w:t xml:space="preserve"> to Manage Services.</w:t>
      </w:r>
    </w:p>
    <w:p w:rsidR="00DA0269" w:rsidRPr="009523DE" w:rsidP="00DA0269">
      <w:pPr>
        <w:pStyle w:val="ListParagraph"/>
        <w:numPr>
          <w:ilvl w:val="0"/>
          <w:numId w:val="34"/>
        </w:numPr>
        <w:suppressAutoHyphens/>
        <w:spacing w:after="200" w:line="276" w:lineRule="auto"/>
        <w:contextualSpacing/>
        <w:jc w:val="both"/>
        <w:rPr>
          <w:rFonts w:asciiTheme="minorHAnsi" w:hAnsiTheme="minorHAnsi" w:cstheme="minorHAnsi"/>
          <w:b/>
          <w:color w:val="000000"/>
          <w:sz w:val="22"/>
          <w:szCs w:val="22"/>
        </w:rPr>
      </w:pPr>
      <w:r w:rsidRPr="009523DE">
        <w:rPr>
          <w:rFonts w:asciiTheme="minorHAnsi" w:hAnsiTheme="minorHAnsi" w:cstheme="minorHAnsi"/>
          <w:b/>
          <w:color w:val="000000"/>
          <w:sz w:val="22"/>
          <w:szCs w:val="22"/>
        </w:rPr>
        <w:t xml:space="preserve">Networking: </w:t>
      </w:r>
      <w:r w:rsidR="00FD1732">
        <w:rPr>
          <w:rFonts w:asciiTheme="minorHAnsi" w:hAnsiTheme="minorHAnsi" w:cstheme="minorHAnsi"/>
          <w:color w:val="000000"/>
          <w:sz w:val="22"/>
          <w:szCs w:val="22"/>
        </w:rPr>
        <w:t xml:space="preserve">IP configuration (IPv4 &amp; IPv6), </w:t>
      </w:r>
      <w:r w:rsidRPr="00FD1732" w:rsidR="00FD1732">
        <w:rPr>
          <w:rFonts w:asciiTheme="minorHAnsi" w:hAnsiTheme="minorHAnsi" w:cstheme="minorHAnsi"/>
          <w:b/>
          <w:color w:val="000000"/>
          <w:sz w:val="22"/>
          <w:szCs w:val="22"/>
        </w:rPr>
        <w:t>Configuring Link Aggregation Network Teaming and Bridging</w:t>
      </w:r>
    </w:p>
    <w:p w:rsidR="00DA0269" w:rsidRPr="009523DE" w:rsidP="00DA0269">
      <w:pPr>
        <w:pStyle w:val="ListParagraph"/>
        <w:numPr>
          <w:ilvl w:val="0"/>
          <w:numId w:val="34"/>
        </w:numPr>
        <w:suppressAutoHyphens/>
        <w:spacing w:after="200" w:line="276" w:lineRule="auto"/>
        <w:contextualSpacing/>
        <w:jc w:val="both"/>
        <w:rPr>
          <w:rFonts w:asciiTheme="minorHAnsi" w:hAnsiTheme="minorHAnsi" w:cstheme="minorHAnsi"/>
          <w:b/>
          <w:color w:val="000000"/>
          <w:sz w:val="22"/>
          <w:szCs w:val="22"/>
        </w:rPr>
      </w:pPr>
      <w:r w:rsidRPr="009523DE">
        <w:rPr>
          <w:rFonts w:asciiTheme="minorHAnsi" w:hAnsiTheme="minorHAnsi" w:cstheme="minorHAnsi"/>
          <w:b/>
          <w:bCs/>
          <w:sz w:val="22"/>
          <w:szCs w:val="22"/>
        </w:rPr>
        <w:t>Package Management:</w:t>
      </w:r>
      <w:r w:rsidRPr="009523DE">
        <w:rPr>
          <w:rFonts w:asciiTheme="minorHAnsi" w:hAnsiTheme="minorHAnsi" w:cstheme="minorHAnsi"/>
          <w:sz w:val="22"/>
          <w:szCs w:val="22"/>
        </w:rPr>
        <w:t xml:space="preserve"> RPM, Yum</w:t>
      </w:r>
    </w:p>
    <w:p w:rsidR="00DA0269" w:rsidRPr="009523DE" w:rsidP="00DA0269">
      <w:pPr>
        <w:pStyle w:val="ListParagraph"/>
        <w:numPr>
          <w:ilvl w:val="0"/>
          <w:numId w:val="34"/>
        </w:numPr>
        <w:suppressAutoHyphens/>
        <w:spacing w:after="200" w:line="276" w:lineRule="auto"/>
        <w:contextualSpacing/>
        <w:jc w:val="both"/>
        <w:rPr>
          <w:rFonts w:asciiTheme="minorHAnsi" w:hAnsiTheme="minorHAnsi" w:cstheme="minorHAnsi"/>
          <w:b/>
          <w:color w:val="000000"/>
          <w:sz w:val="22"/>
          <w:szCs w:val="22"/>
        </w:rPr>
      </w:pPr>
      <w:r w:rsidRPr="009523DE">
        <w:rPr>
          <w:rFonts w:asciiTheme="minorHAnsi" w:hAnsiTheme="minorHAnsi" w:cstheme="minorHAnsi"/>
          <w:b/>
          <w:color w:val="000000"/>
          <w:sz w:val="22"/>
          <w:szCs w:val="22"/>
        </w:rPr>
        <w:t>User Management</w:t>
      </w:r>
      <w:r w:rsidRPr="009523DE">
        <w:rPr>
          <w:rFonts w:asciiTheme="minorHAnsi" w:hAnsiTheme="minorHAnsi" w:cstheme="minorHAnsi"/>
          <w:color w:val="000000"/>
          <w:sz w:val="22"/>
          <w:szCs w:val="22"/>
        </w:rPr>
        <w:t>: User creation/Management, Password Management</w:t>
      </w:r>
    </w:p>
    <w:p w:rsidR="00DA0269" w:rsidRPr="009523DE" w:rsidP="00DA0269">
      <w:pPr>
        <w:pStyle w:val="ListParagraph"/>
        <w:numPr>
          <w:ilvl w:val="0"/>
          <w:numId w:val="34"/>
        </w:numPr>
        <w:suppressAutoHyphens/>
        <w:spacing w:after="200" w:line="276" w:lineRule="auto"/>
        <w:contextualSpacing/>
        <w:jc w:val="both"/>
        <w:rPr>
          <w:rFonts w:asciiTheme="minorHAnsi" w:hAnsiTheme="minorHAnsi" w:cstheme="minorHAnsi"/>
          <w:b/>
          <w:color w:val="000000"/>
          <w:sz w:val="22"/>
          <w:szCs w:val="22"/>
        </w:rPr>
      </w:pPr>
      <w:r w:rsidRPr="009523DE">
        <w:rPr>
          <w:rFonts w:asciiTheme="minorHAnsi" w:hAnsiTheme="minorHAnsi" w:cstheme="minorHAnsi"/>
          <w:b/>
          <w:bCs/>
          <w:sz w:val="22"/>
          <w:szCs w:val="22"/>
        </w:rPr>
        <w:t>System Logging, Monitoring, and Automation</w:t>
      </w:r>
      <w:r w:rsidRPr="009523DE">
        <w:rPr>
          <w:rFonts w:asciiTheme="minorHAnsi" w:hAnsiTheme="minorHAnsi" w:cstheme="minorHAnsi"/>
          <w:b/>
          <w:color w:val="000000"/>
          <w:sz w:val="22"/>
          <w:szCs w:val="22"/>
        </w:rPr>
        <w:t xml:space="preserve"> </w:t>
      </w:r>
    </w:p>
    <w:p w:rsidR="00DA0269" w:rsidRPr="007D139D" w:rsidP="00DA0269">
      <w:pPr>
        <w:pStyle w:val="ListParagraph"/>
        <w:numPr>
          <w:ilvl w:val="0"/>
          <w:numId w:val="34"/>
        </w:numPr>
        <w:suppressAutoHyphens/>
        <w:spacing w:after="200" w:line="276" w:lineRule="auto"/>
        <w:contextualSpacing/>
        <w:jc w:val="both"/>
        <w:rPr>
          <w:rFonts w:asciiTheme="minorHAnsi" w:hAnsiTheme="minorHAnsi" w:cstheme="minorHAnsi"/>
          <w:b/>
          <w:color w:val="000000"/>
          <w:sz w:val="22"/>
          <w:szCs w:val="22"/>
          <w:lang w:eastAsia="zh-CN"/>
        </w:rPr>
      </w:pPr>
      <w:r w:rsidRPr="009523DE">
        <w:rPr>
          <w:rFonts w:asciiTheme="minorHAnsi" w:hAnsiTheme="minorHAnsi" w:cstheme="minorHAnsi"/>
          <w:b/>
          <w:bCs/>
          <w:sz w:val="22"/>
          <w:szCs w:val="22"/>
        </w:rPr>
        <w:t xml:space="preserve">Remote Access </w:t>
      </w:r>
      <w:r w:rsidRPr="009523DE">
        <w:rPr>
          <w:rFonts w:asciiTheme="minorHAnsi" w:hAnsiTheme="minorHAnsi" w:cstheme="minorHAnsi"/>
          <w:b/>
          <w:bCs/>
          <w:sz w:val="22"/>
          <w:szCs w:val="22"/>
        </w:rPr>
        <w:t>Management:-</w:t>
      </w:r>
      <w:r w:rsidRPr="009523DE">
        <w:rPr>
          <w:rFonts w:asciiTheme="minorHAnsi" w:hAnsiTheme="minorHAnsi" w:cstheme="minorHAnsi"/>
          <w:b/>
          <w:bCs/>
          <w:sz w:val="22"/>
          <w:szCs w:val="22"/>
        </w:rPr>
        <w:t xml:space="preserve"> </w:t>
      </w:r>
      <w:r w:rsidRPr="009523DE">
        <w:rPr>
          <w:rFonts w:asciiTheme="minorHAnsi" w:hAnsiTheme="minorHAnsi" w:cstheme="minorHAnsi"/>
          <w:bCs/>
          <w:sz w:val="22"/>
          <w:szCs w:val="22"/>
        </w:rPr>
        <w:t>SSH, VNC</w:t>
      </w:r>
    </w:p>
    <w:p w:rsidR="007D139D" w:rsidRPr="009523DE" w:rsidP="007D139D">
      <w:pPr>
        <w:pStyle w:val="ListParagraph"/>
        <w:numPr>
          <w:ilvl w:val="0"/>
          <w:numId w:val="34"/>
        </w:numPr>
        <w:suppressAutoHyphens/>
        <w:spacing w:after="200" w:line="276" w:lineRule="auto"/>
        <w:contextualSpacing/>
        <w:jc w:val="both"/>
        <w:rPr>
          <w:rFonts w:asciiTheme="minorHAnsi" w:hAnsiTheme="minorHAnsi" w:cstheme="minorHAnsi"/>
          <w:bCs/>
          <w:sz w:val="22"/>
          <w:szCs w:val="22"/>
        </w:rPr>
      </w:pPr>
      <w:r w:rsidRPr="009523DE">
        <w:rPr>
          <w:rFonts w:asciiTheme="minorHAnsi" w:hAnsiTheme="minorHAnsi" w:cstheme="minorHAnsi"/>
          <w:b/>
          <w:bCs/>
          <w:sz w:val="22"/>
          <w:szCs w:val="22"/>
        </w:rPr>
        <w:t>Monitoring Tools</w:t>
      </w:r>
      <w:r w:rsidRPr="009523DE">
        <w:rPr>
          <w:rFonts w:asciiTheme="minorHAnsi" w:hAnsiTheme="minorHAnsi" w:cstheme="minorHAnsi"/>
          <w:bCs/>
          <w:sz w:val="22"/>
          <w:szCs w:val="22"/>
        </w:rPr>
        <w:t>: Nagios</w:t>
      </w:r>
    </w:p>
    <w:p w:rsidR="00DA2BDA" w:rsidRPr="00DA2BDA" w:rsidP="00DA2BDA">
      <w:pPr>
        <w:pStyle w:val="ListParagraph"/>
        <w:numPr>
          <w:ilvl w:val="0"/>
          <w:numId w:val="34"/>
        </w:numPr>
        <w:suppressAutoHyphens/>
        <w:spacing w:after="200" w:line="276" w:lineRule="auto"/>
        <w:contextualSpacing/>
        <w:jc w:val="both"/>
        <w:rPr>
          <w:rFonts w:asciiTheme="minorHAnsi" w:hAnsiTheme="minorHAnsi" w:cstheme="minorHAnsi"/>
          <w:sz w:val="22"/>
          <w:szCs w:val="22"/>
        </w:rPr>
      </w:pPr>
      <w:r w:rsidRPr="009523DE">
        <w:rPr>
          <w:rFonts w:asciiTheme="minorHAnsi" w:hAnsiTheme="minorHAnsi" w:cstheme="minorHAnsi"/>
          <w:b/>
          <w:color w:val="000000"/>
          <w:sz w:val="22"/>
          <w:szCs w:val="22"/>
        </w:rPr>
        <w:t xml:space="preserve">Web Server: </w:t>
      </w:r>
      <w:r w:rsidR="00E175D0">
        <w:rPr>
          <w:rFonts w:asciiTheme="minorHAnsi" w:hAnsiTheme="minorHAnsi" w:cstheme="minorHAnsi"/>
          <w:bCs/>
          <w:sz w:val="22"/>
          <w:szCs w:val="22"/>
        </w:rPr>
        <w:t>Apache,</w:t>
      </w:r>
      <w:r w:rsidRPr="009523DE">
        <w:rPr>
          <w:rFonts w:asciiTheme="minorHAnsi" w:hAnsiTheme="minorHAnsi" w:cstheme="minorHAnsi"/>
          <w:bCs/>
          <w:sz w:val="22"/>
          <w:szCs w:val="22"/>
        </w:rPr>
        <w:t xml:space="preserve"> Tomcat</w:t>
      </w:r>
      <w:r w:rsidR="0008386C">
        <w:rPr>
          <w:rFonts w:asciiTheme="minorHAnsi" w:hAnsiTheme="minorHAnsi" w:cstheme="minorHAnsi"/>
          <w:bCs/>
          <w:sz w:val="22"/>
          <w:szCs w:val="22"/>
        </w:rPr>
        <w:t>, Providing Apache HTTPD web service</w:t>
      </w:r>
    </w:p>
    <w:p w:rsidR="00DA0269" w:rsidRPr="00B0761B" w:rsidP="00DA0269">
      <w:pPr>
        <w:pStyle w:val="ListParagraph"/>
        <w:numPr>
          <w:ilvl w:val="0"/>
          <w:numId w:val="34"/>
        </w:numPr>
        <w:suppressAutoHyphens/>
        <w:spacing w:after="200" w:line="276" w:lineRule="auto"/>
        <w:contextualSpacing/>
        <w:jc w:val="both"/>
        <w:rPr>
          <w:rFonts w:asciiTheme="minorHAnsi" w:hAnsiTheme="minorHAnsi" w:cstheme="minorHAnsi"/>
          <w:bCs/>
          <w:sz w:val="22"/>
          <w:szCs w:val="22"/>
        </w:rPr>
      </w:pPr>
      <w:r w:rsidRPr="00B0761B">
        <w:rPr>
          <w:rFonts w:asciiTheme="minorHAnsi" w:hAnsiTheme="minorHAnsi" w:cstheme="minorHAnsi"/>
          <w:bCs/>
          <w:sz w:val="22"/>
          <w:szCs w:val="22"/>
        </w:rPr>
        <w:t>NFS,  SAMBA</w:t>
      </w:r>
      <w:r w:rsidRPr="00B0761B">
        <w:rPr>
          <w:rFonts w:asciiTheme="minorHAnsi" w:hAnsiTheme="minorHAnsi" w:cstheme="minorHAnsi"/>
          <w:bCs/>
          <w:sz w:val="22"/>
          <w:szCs w:val="22"/>
        </w:rPr>
        <w:t>, DNS, FTP, Postfix, I</w:t>
      </w:r>
      <w:r w:rsidRPr="00B0761B" w:rsidR="00CC5599">
        <w:rPr>
          <w:rFonts w:asciiTheme="minorHAnsi" w:hAnsiTheme="minorHAnsi" w:cstheme="minorHAnsi"/>
          <w:bCs/>
          <w:sz w:val="22"/>
          <w:szCs w:val="22"/>
        </w:rPr>
        <w:t>SCSI</w:t>
      </w:r>
      <w:r w:rsidRPr="00B0761B">
        <w:rPr>
          <w:rFonts w:asciiTheme="minorHAnsi" w:hAnsiTheme="minorHAnsi" w:cstheme="minorHAnsi"/>
          <w:bCs/>
          <w:sz w:val="22"/>
          <w:szCs w:val="22"/>
        </w:rPr>
        <w:t>, DHCP</w:t>
      </w:r>
    </w:p>
    <w:p w:rsidR="00812D15" w:rsidRPr="00956F8B" w:rsidP="009A7934">
      <w:pPr>
        <w:pStyle w:val="ListParagraph"/>
        <w:numPr>
          <w:ilvl w:val="0"/>
          <w:numId w:val="34"/>
        </w:numPr>
        <w:rPr>
          <w:rFonts w:asciiTheme="minorHAnsi" w:hAnsiTheme="minorHAnsi" w:cstheme="minorHAnsi"/>
          <w:sz w:val="22"/>
          <w:szCs w:val="22"/>
        </w:rPr>
      </w:pPr>
      <w:r w:rsidRPr="00956F8B">
        <w:rPr>
          <w:rFonts w:asciiTheme="minorHAnsi" w:hAnsiTheme="minorHAnsi" w:cstheme="minorHAnsi"/>
          <w:b/>
          <w:sz w:val="22"/>
          <w:szCs w:val="22"/>
        </w:rPr>
        <w:t>NFS</w:t>
      </w:r>
      <w:r w:rsidRPr="00956F8B" w:rsidR="00956F8B">
        <w:rPr>
          <w:rFonts w:asciiTheme="minorHAnsi" w:hAnsiTheme="minorHAnsi" w:cstheme="minorHAnsi"/>
          <w:b/>
          <w:sz w:val="22"/>
          <w:szCs w:val="22"/>
        </w:rPr>
        <w:t xml:space="preserve">: </w:t>
      </w:r>
      <w:r w:rsidRPr="00956F8B">
        <w:rPr>
          <w:rFonts w:asciiTheme="minorHAnsi" w:hAnsiTheme="minorHAnsi" w:cstheme="minorHAnsi"/>
          <w:sz w:val="22"/>
          <w:szCs w:val="22"/>
        </w:rPr>
        <w:t>Provide network shares to specific clients</w:t>
      </w:r>
    </w:p>
    <w:p w:rsidR="00812D15" w:rsidRPr="00812D15" w:rsidP="00812D15">
      <w:pPr>
        <w:pStyle w:val="ListParagraph"/>
        <w:ind w:left="360"/>
        <w:rPr>
          <w:rFonts w:asciiTheme="minorHAnsi" w:hAnsiTheme="minorHAnsi" w:cstheme="minorHAnsi"/>
          <w:sz w:val="22"/>
          <w:szCs w:val="22"/>
        </w:rPr>
      </w:pPr>
      <w:r w:rsidRPr="00812D15">
        <w:rPr>
          <w:rFonts w:asciiTheme="minorHAnsi" w:hAnsiTheme="minorHAnsi" w:cstheme="minorHAnsi"/>
          <w:sz w:val="22"/>
          <w:szCs w:val="22"/>
        </w:rPr>
        <w:t>Provide network shares suitable for group collaboration</w:t>
      </w:r>
    </w:p>
    <w:p w:rsidR="00812D15" w:rsidRPr="00812D15" w:rsidP="00812D15">
      <w:pPr>
        <w:pStyle w:val="ListParagraph"/>
        <w:ind w:left="360"/>
        <w:rPr>
          <w:rFonts w:asciiTheme="minorHAnsi" w:hAnsiTheme="minorHAnsi" w:cstheme="minorHAnsi"/>
          <w:sz w:val="22"/>
          <w:szCs w:val="22"/>
        </w:rPr>
      </w:pPr>
      <w:r w:rsidRPr="00812D15">
        <w:rPr>
          <w:rFonts w:asciiTheme="minorHAnsi" w:hAnsiTheme="minorHAnsi" w:cstheme="minorHAnsi"/>
          <w:sz w:val="22"/>
          <w:szCs w:val="22"/>
        </w:rPr>
        <w:t>Use Kerberos to control access to NFS network shares</w:t>
      </w:r>
    </w:p>
    <w:p w:rsidR="00812D15" w:rsidRPr="007D139D" w:rsidP="005472A5">
      <w:pPr>
        <w:pStyle w:val="ListParagraph"/>
        <w:numPr>
          <w:ilvl w:val="0"/>
          <w:numId w:val="34"/>
        </w:numPr>
        <w:rPr>
          <w:rFonts w:asciiTheme="minorHAnsi" w:hAnsiTheme="minorHAnsi" w:cstheme="minorHAnsi"/>
          <w:sz w:val="22"/>
          <w:szCs w:val="22"/>
        </w:rPr>
      </w:pPr>
      <w:r w:rsidRPr="007D139D">
        <w:rPr>
          <w:rFonts w:asciiTheme="minorHAnsi" w:hAnsiTheme="minorHAnsi" w:cstheme="minorHAnsi"/>
          <w:b/>
          <w:sz w:val="22"/>
          <w:szCs w:val="22"/>
        </w:rPr>
        <w:t>SMB</w:t>
      </w:r>
      <w:r w:rsidRPr="007D139D" w:rsidR="007D139D">
        <w:rPr>
          <w:rFonts w:asciiTheme="minorHAnsi" w:hAnsiTheme="minorHAnsi" w:cstheme="minorHAnsi"/>
          <w:b/>
          <w:sz w:val="22"/>
          <w:szCs w:val="22"/>
        </w:rPr>
        <w:t xml:space="preserve">: </w:t>
      </w:r>
      <w:r w:rsidRPr="007D139D">
        <w:rPr>
          <w:rFonts w:asciiTheme="minorHAnsi" w:hAnsiTheme="minorHAnsi" w:cstheme="minorHAnsi"/>
          <w:sz w:val="22"/>
          <w:szCs w:val="22"/>
        </w:rPr>
        <w:t>Provide network shares to specific clients</w:t>
      </w:r>
    </w:p>
    <w:p w:rsidR="00812D15" w:rsidRPr="00812D15" w:rsidP="00812D15">
      <w:pPr>
        <w:pStyle w:val="ListParagraph"/>
        <w:ind w:left="360"/>
        <w:rPr>
          <w:rFonts w:asciiTheme="minorHAnsi" w:hAnsiTheme="minorHAnsi" w:cstheme="minorHAnsi"/>
          <w:sz w:val="22"/>
          <w:szCs w:val="22"/>
        </w:rPr>
      </w:pPr>
      <w:r w:rsidRPr="00812D15">
        <w:rPr>
          <w:rFonts w:asciiTheme="minorHAnsi" w:hAnsiTheme="minorHAnsi" w:cstheme="minorHAnsi"/>
          <w:sz w:val="22"/>
          <w:szCs w:val="22"/>
        </w:rPr>
        <w:t>Provide network shares suitable for group collaboration</w:t>
      </w:r>
    </w:p>
    <w:p w:rsidR="00812D15" w:rsidRPr="007D139D" w:rsidP="00EB5942">
      <w:pPr>
        <w:pStyle w:val="ListParagraph"/>
        <w:numPr>
          <w:ilvl w:val="0"/>
          <w:numId w:val="34"/>
        </w:numPr>
        <w:rPr>
          <w:rFonts w:asciiTheme="minorHAnsi" w:hAnsiTheme="minorHAnsi" w:cstheme="minorHAnsi"/>
          <w:sz w:val="22"/>
          <w:szCs w:val="22"/>
        </w:rPr>
      </w:pPr>
      <w:r w:rsidRPr="007D139D">
        <w:rPr>
          <w:rFonts w:asciiTheme="minorHAnsi" w:hAnsiTheme="minorHAnsi" w:cstheme="minorHAnsi"/>
          <w:b/>
          <w:sz w:val="22"/>
          <w:szCs w:val="22"/>
        </w:rPr>
        <w:t>SMTP</w:t>
      </w:r>
      <w:r w:rsidRPr="007D139D" w:rsidR="007D139D">
        <w:rPr>
          <w:rFonts w:asciiTheme="minorHAnsi" w:hAnsiTheme="minorHAnsi" w:cstheme="minorHAnsi"/>
          <w:b/>
          <w:sz w:val="22"/>
          <w:szCs w:val="22"/>
        </w:rPr>
        <w:t xml:space="preserve">: </w:t>
      </w:r>
      <w:r w:rsidRPr="007D139D">
        <w:rPr>
          <w:rFonts w:asciiTheme="minorHAnsi" w:hAnsiTheme="minorHAnsi" w:cstheme="minorHAnsi"/>
          <w:sz w:val="22"/>
          <w:szCs w:val="22"/>
        </w:rPr>
        <w:t>Configure a system to forward all email to a central mail server</w:t>
      </w:r>
    </w:p>
    <w:p w:rsidR="00812D15" w:rsidRPr="007D139D" w:rsidP="00660B30">
      <w:pPr>
        <w:pStyle w:val="ListParagraph"/>
        <w:numPr>
          <w:ilvl w:val="0"/>
          <w:numId w:val="34"/>
        </w:numPr>
        <w:rPr>
          <w:rFonts w:asciiTheme="minorHAnsi" w:hAnsiTheme="minorHAnsi" w:cstheme="minorHAnsi"/>
          <w:sz w:val="22"/>
          <w:szCs w:val="22"/>
        </w:rPr>
      </w:pPr>
      <w:r w:rsidRPr="007D139D">
        <w:rPr>
          <w:rFonts w:asciiTheme="minorHAnsi" w:hAnsiTheme="minorHAnsi" w:cstheme="minorHAnsi"/>
          <w:b/>
          <w:sz w:val="22"/>
          <w:szCs w:val="22"/>
        </w:rPr>
        <w:t>SSH</w:t>
      </w:r>
      <w:r w:rsidRPr="007D139D" w:rsidR="007D139D">
        <w:rPr>
          <w:rFonts w:asciiTheme="minorHAnsi" w:hAnsiTheme="minorHAnsi" w:cstheme="minorHAnsi"/>
          <w:b/>
          <w:sz w:val="22"/>
          <w:szCs w:val="22"/>
        </w:rPr>
        <w:t xml:space="preserve">: </w:t>
      </w:r>
      <w:r w:rsidRPr="007D139D">
        <w:rPr>
          <w:rFonts w:asciiTheme="minorHAnsi" w:hAnsiTheme="minorHAnsi" w:cstheme="minorHAnsi"/>
          <w:sz w:val="22"/>
          <w:szCs w:val="22"/>
        </w:rPr>
        <w:t>Configure key-based authentication</w:t>
      </w:r>
    </w:p>
    <w:p w:rsidR="00812D15" w:rsidRPr="00812D15" w:rsidP="00812D15">
      <w:pPr>
        <w:pStyle w:val="ListParagraph"/>
        <w:ind w:left="360"/>
        <w:rPr>
          <w:rFonts w:asciiTheme="minorHAnsi" w:hAnsiTheme="minorHAnsi" w:cstheme="minorHAnsi"/>
          <w:sz w:val="22"/>
          <w:szCs w:val="22"/>
        </w:rPr>
      </w:pPr>
      <w:r w:rsidRPr="00812D15">
        <w:rPr>
          <w:rFonts w:asciiTheme="minorHAnsi" w:hAnsiTheme="minorHAnsi" w:cstheme="minorHAnsi"/>
          <w:sz w:val="22"/>
          <w:szCs w:val="22"/>
        </w:rPr>
        <w:t>Configure additional options described in documentation</w:t>
      </w:r>
    </w:p>
    <w:p w:rsidR="008A645C" w:rsidP="008A645C">
      <w:pPr>
        <w:pStyle w:val="ListParagraph"/>
        <w:numPr>
          <w:ilvl w:val="0"/>
          <w:numId w:val="34"/>
        </w:numPr>
        <w:rPr>
          <w:rFonts w:asciiTheme="minorHAnsi" w:hAnsiTheme="minorHAnsi" w:cstheme="minorHAnsi"/>
          <w:sz w:val="22"/>
          <w:szCs w:val="22"/>
        </w:rPr>
      </w:pPr>
      <w:r w:rsidRPr="007D139D">
        <w:rPr>
          <w:rFonts w:asciiTheme="minorHAnsi" w:hAnsiTheme="minorHAnsi" w:cstheme="minorHAnsi"/>
          <w:b/>
          <w:sz w:val="22"/>
          <w:szCs w:val="22"/>
        </w:rPr>
        <w:t>NTP</w:t>
      </w:r>
      <w:r w:rsidRPr="007D139D" w:rsidR="007D139D">
        <w:rPr>
          <w:rFonts w:asciiTheme="minorHAnsi" w:hAnsiTheme="minorHAnsi" w:cstheme="minorHAnsi"/>
          <w:b/>
          <w:sz w:val="22"/>
          <w:szCs w:val="22"/>
        </w:rPr>
        <w:t xml:space="preserve"> :</w:t>
      </w:r>
      <w:r w:rsidR="007D139D">
        <w:rPr>
          <w:rFonts w:asciiTheme="minorHAnsi" w:hAnsiTheme="minorHAnsi" w:cstheme="minorHAnsi"/>
          <w:b/>
          <w:sz w:val="22"/>
          <w:szCs w:val="22"/>
        </w:rPr>
        <w:t xml:space="preserve"> </w:t>
      </w:r>
      <w:r w:rsidRPr="007D139D">
        <w:rPr>
          <w:rFonts w:asciiTheme="minorHAnsi" w:hAnsiTheme="minorHAnsi" w:cstheme="minorHAnsi"/>
          <w:sz w:val="22"/>
          <w:szCs w:val="22"/>
        </w:rPr>
        <w:t>Synchronize time using other NTP peers</w:t>
      </w:r>
    </w:p>
    <w:p w:rsidR="00812D15" w:rsidRPr="00DA2BDA" w:rsidP="008A645C">
      <w:pPr>
        <w:pStyle w:val="ListParagraph"/>
        <w:numPr>
          <w:ilvl w:val="0"/>
          <w:numId w:val="34"/>
        </w:numPr>
        <w:rPr>
          <w:rFonts w:asciiTheme="minorHAnsi" w:hAnsiTheme="minorHAnsi" w:cstheme="minorHAnsi"/>
          <w:sz w:val="22"/>
          <w:szCs w:val="22"/>
        </w:rPr>
      </w:pPr>
      <w:r w:rsidRPr="008A645C">
        <w:rPr>
          <w:rFonts w:asciiTheme="minorHAnsi" w:hAnsiTheme="minorHAnsi" w:cstheme="minorHAnsi"/>
        </w:rPr>
        <w:t>Redhat</w:t>
      </w:r>
      <w:r w:rsidRPr="008A645C">
        <w:rPr>
          <w:rFonts w:asciiTheme="minorHAnsi" w:hAnsiTheme="minorHAnsi" w:cstheme="minorHAnsi"/>
        </w:rPr>
        <w:t xml:space="preserve"> HA cluster concepts</w:t>
      </w:r>
    </w:p>
    <w:p w:rsidR="00DA2BDA" w:rsidRPr="00DA2BDA" w:rsidP="00DA2BDA">
      <w:pPr>
        <w:pStyle w:val="ListParagraph"/>
        <w:numPr>
          <w:ilvl w:val="0"/>
          <w:numId w:val="34"/>
        </w:numPr>
        <w:rPr>
          <w:rFonts w:asciiTheme="minorHAnsi" w:hAnsiTheme="minorHAnsi" w:cstheme="minorHAnsi"/>
          <w:sz w:val="22"/>
          <w:szCs w:val="22"/>
        </w:rPr>
      </w:pPr>
      <w:r w:rsidRPr="0008386C">
        <w:rPr>
          <w:rFonts w:asciiTheme="minorHAnsi" w:hAnsiTheme="minorHAnsi" w:cstheme="minorHAnsi"/>
          <w:b/>
          <w:sz w:val="22"/>
          <w:szCs w:val="22"/>
        </w:rPr>
        <w:t>iSCSI Concepts:</w:t>
      </w:r>
      <w:r>
        <w:rPr>
          <w:rFonts w:asciiTheme="minorHAnsi" w:hAnsiTheme="minorHAnsi" w:cstheme="minorHAnsi"/>
          <w:sz w:val="22"/>
          <w:szCs w:val="22"/>
        </w:rPr>
        <w:t xml:space="preserve"> </w:t>
      </w:r>
      <w:r w:rsidRPr="00DA2BDA">
        <w:rPr>
          <w:rFonts w:asciiTheme="minorHAnsi" w:hAnsiTheme="minorHAnsi" w:cstheme="minorHAnsi"/>
          <w:sz w:val="22"/>
          <w:szCs w:val="22"/>
        </w:rPr>
        <w:t>Configure a system as either an iSCSI target or initiator that persistently mounts an iSCSI target</w:t>
      </w:r>
    </w:p>
    <w:p w:rsidR="00DA2BDA" w:rsidP="00076424">
      <w:pPr>
        <w:pStyle w:val="BodyText3"/>
        <w:pBdr>
          <w:bottom w:val="single" w:sz="12" w:space="1" w:color="auto"/>
        </w:pBdr>
        <w:rPr>
          <w:rFonts w:asciiTheme="minorHAnsi" w:hAnsiTheme="minorHAnsi" w:cstheme="minorHAnsi"/>
          <w:b/>
          <w:sz w:val="24"/>
          <w:szCs w:val="24"/>
        </w:rPr>
      </w:pPr>
    </w:p>
    <w:p w:rsidR="00076424" w:rsidRPr="00AB79D3" w:rsidP="00076424">
      <w:pPr>
        <w:pStyle w:val="BodyText3"/>
        <w:pBdr>
          <w:bottom w:val="single" w:sz="12" w:space="1" w:color="auto"/>
        </w:pBdr>
        <w:rPr>
          <w:rFonts w:asciiTheme="minorHAnsi" w:hAnsiTheme="minorHAnsi" w:cstheme="minorHAnsi"/>
          <w:b/>
          <w:sz w:val="24"/>
          <w:szCs w:val="24"/>
        </w:rPr>
      </w:pPr>
      <w:r w:rsidRPr="00AB79D3">
        <w:rPr>
          <w:rFonts w:asciiTheme="minorHAnsi" w:hAnsiTheme="minorHAnsi" w:cstheme="minorHAnsi"/>
          <w:b/>
          <w:sz w:val="24"/>
          <w:szCs w:val="24"/>
        </w:rPr>
        <w:t xml:space="preserve">Professional Work Experience       </w:t>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t xml:space="preserve">    </w:t>
      </w:r>
    </w:p>
    <w:p w:rsidR="00D25ADA" w:rsidRPr="0076062A" w:rsidP="00ED744F">
      <w:pPr>
        <w:rPr>
          <w:rFonts w:asciiTheme="minorHAnsi" w:hAnsiTheme="minorHAnsi" w:cstheme="minorHAnsi"/>
        </w:rPr>
      </w:pPr>
      <w:r w:rsidRPr="0076062A">
        <w:rPr>
          <w:rFonts w:asciiTheme="minorHAnsi" w:hAnsiTheme="minorHAnsi" w:cstheme="minorHAnsi"/>
          <w:b/>
        </w:rPr>
        <w:t>HCL Technologies</w:t>
      </w:r>
      <w:r w:rsidRPr="0076062A" w:rsidR="0044526F">
        <w:rPr>
          <w:rFonts w:asciiTheme="minorHAnsi" w:hAnsiTheme="minorHAnsi" w:cstheme="minorHAnsi"/>
          <w:b/>
        </w:rPr>
        <w:t xml:space="preserve"> Ltd.</w:t>
      </w:r>
      <w:r w:rsidRPr="0076062A">
        <w:rPr>
          <w:rFonts w:asciiTheme="minorHAnsi" w:hAnsiTheme="minorHAnsi" w:cstheme="minorHAnsi"/>
          <w:b/>
        </w:rPr>
        <w:t>, Noida</w:t>
      </w:r>
      <w:r w:rsidRPr="0076062A" w:rsidR="009C544E">
        <w:rPr>
          <w:rFonts w:asciiTheme="minorHAnsi" w:hAnsiTheme="minorHAnsi" w:cstheme="minorHAnsi"/>
          <w:b/>
        </w:rPr>
        <w:t xml:space="preserve"> </w:t>
      </w:r>
      <w:r w:rsidR="006A59FB">
        <w:rPr>
          <w:rFonts w:asciiTheme="minorHAnsi" w:hAnsiTheme="minorHAnsi" w:cstheme="minorHAnsi"/>
          <w:b/>
        </w:rPr>
        <w:tab/>
      </w:r>
      <w:r w:rsidR="006A59FB">
        <w:rPr>
          <w:rFonts w:asciiTheme="minorHAnsi" w:hAnsiTheme="minorHAnsi" w:cstheme="minorHAnsi"/>
          <w:b/>
        </w:rPr>
        <w:tab/>
      </w:r>
      <w:r w:rsidR="006A59FB">
        <w:rPr>
          <w:rFonts w:asciiTheme="minorHAnsi" w:hAnsiTheme="minorHAnsi" w:cstheme="minorHAnsi"/>
          <w:b/>
        </w:rPr>
        <w:tab/>
      </w:r>
      <w:r w:rsidR="006A59FB">
        <w:rPr>
          <w:rFonts w:asciiTheme="minorHAnsi" w:hAnsiTheme="minorHAnsi" w:cstheme="minorHAnsi"/>
          <w:b/>
        </w:rPr>
        <w:tab/>
      </w:r>
      <w:r w:rsidR="006A59FB">
        <w:rPr>
          <w:rFonts w:asciiTheme="minorHAnsi" w:hAnsiTheme="minorHAnsi" w:cstheme="minorHAnsi"/>
          <w:b/>
        </w:rPr>
        <w:tab/>
      </w:r>
      <w:r w:rsidR="00473AC4">
        <w:rPr>
          <w:rFonts w:asciiTheme="minorHAnsi" w:hAnsiTheme="minorHAnsi" w:cstheme="minorHAnsi"/>
          <w:b/>
        </w:rPr>
        <w:tab/>
      </w:r>
      <w:r w:rsidRPr="003474AD" w:rsidR="00D307EB">
        <w:rPr>
          <w:rFonts w:asciiTheme="minorHAnsi" w:hAnsiTheme="minorHAnsi" w:cstheme="minorHAnsi"/>
          <w:b/>
        </w:rPr>
        <w:t>Dec’ 2011 to till Date.</w:t>
      </w:r>
    </w:p>
    <w:p w:rsidR="00444478" w:rsidRPr="0076062A" w:rsidP="00ED744F">
      <w:pPr>
        <w:rPr>
          <w:rFonts w:asciiTheme="minorHAnsi" w:hAnsiTheme="minorHAnsi" w:cstheme="minorHAnsi"/>
          <w:b/>
        </w:rPr>
      </w:pPr>
    </w:p>
    <w:p w:rsidR="00076424" w:rsidRPr="00F6254C" w:rsidP="005C0AAB">
      <w:pPr>
        <w:rPr>
          <w:rFonts w:asciiTheme="minorHAnsi" w:hAnsiTheme="minorHAnsi" w:cstheme="minorHAnsi"/>
          <w:sz w:val="22"/>
          <w:szCs w:val="22"/>
        </w:rPr>
      </w:pPr>
      <w:r w:rsidRPr="00F6254C">
        <w:rPr>
          <w:rFonts w:asciiTheme="minorHAnsi" w:hAnsiTheme="minorHAnsi" w:cstheme="minorHAnsi"/>
          <w:sz w:val="22"/>
          <w:szCs w:val="22"/>
        </w:rPr>
        <w:t xml:space="preserve">Currently working with </w:t>
      </w:r>
      <w:r w:rsidRPr="00F6254C">
        <w:rPr>
          <w:rFonts w:asciiTheme="minorHAnsi" w:hAnsiTheme="minorHAnsi" w:cstheme="minorHAnsi"/>
          <w:b/>
          <w:sz w:val="22"/>
          <w:szCs w:val="22"/>
        </w:rPr>
        <w:t xml:space="preserve">HCL Technologies Ltd. </w:t>
      </w:r>
      <w:r w:rsidRPr="00F6254C">
        <w:rPr>
          <w:rFonts w:asciiTheme="minorHAnsi" w:hAnsiTheme="minorHAnsi" w:cstheme="minorHAnsi"/>
          <w:sz w:val="22"/>
          <w:szCs w:val="22"/>
        </w:rPr>
        <w:t>as</w:t>
      </w:r>
      <w:r w:rsidRPr="00F6254C">
        <w:rPr>
          <w:rFonts w:asciiTheme="minorHAnsi" w:hAnsiTheme="minorHAnsi" w:cstheme="minorHAnsi"/>
          <w:b/>
          <w:sz w:val="22"/>
          <w:szCs w:val="22"/>
        </w:rPr>
        <w:t xml:space="preserve"> Associate Consultant</w:t>
      </w:r>
      <w:r w:rsidRPr="00F6254C" w:rsidR="00D307EB">
        <w:rPr>
          <w:rFonts w:asciiTheme="minorHAnsi" w:hAnsiTheme="minorHAnsi" w:cstheme="minorHAnsi"/>
          <w:b/>
          <w:sz w:val="22"/>
          <w:szCs w:val="22"/>
        </w:rPr>
        <w:t>.</w:t>
      </w:r>
    </w:p>
    <w:p w:rsidR="00B1768B" w:rsidRPr="00F6254C" w:rsidP="00B1768B">
      <w:pPr>
        <w:jc w:val="both"/>
        <w:rPr>
          <w:rFonts w:asciiTheme="minorHAnsi" w:hAnsiTheme="minorHAnsi" w:cstheme="minorHAnsi"/>
          <w:b/>
          <w:sz w:val="22"/>
          <w:szCs w:val="22"/>
        </w:rPr>
      </w:pPr>
    </w:p>
    <w:p w:rsidR="00C25B9C" w:rsidRPr="00F6254C" w:rsidP="00AF56AC">
      <w:pPr>
        <w:widowControl w:val="0"/>
        <w:autoSpaceDE w:val="0"/>
        <w:autoSpaceDN w:val="0"/>
        <w:adjustRightInd w:val="0"/>
        <w:spacing w:after="120"/>
        <w:jc w:val="both"/>
        <w:rPr>
          <w:rFonts w:asciiTheme="minorHAnsi" w:hAnsiTheme="minorHAnsi" w:cstheme="minorHAnsi"/>
          <w:b/>
          <w:bCs/>
          <w:iCs/>
          <w:color w:val="000000" w:themeColor="text1"/>
          <w:spacing w:val="19"/>
          <w:sz w:val="22"/>
          <w:szCs w:val="22"/>
          <w:u w:val="single"/>
        </w:rPr>
      </w:pPr>
      <w:r w:rsidRPr="00F6254C">
        <w:rPr>
          <w:rFonts w:asciiTheme="minorHAnsi" w:hAnsiTheme="minorHAnsi" w:cstheme="minorHAnsi"/>
          <w:b/>
          <w:bCs/>
          <w:iCs/>
          <w:color w:val="000000" w:themeColor="text1"/>
          <w:spacing w:val="19"/>
          <w:sz w:val="22"/>
          <w:szCs w:val="22"/>
          <w:u w:val="single"/>
        </w:rPr>
        <w:t>Projects:</w:t>
      </w:r>
    </w:p>
    <w:p w:rsidR="00837CF1" w:rsidRPr="00F6254C" w:rsidP="005C0AAB">
      <w:pPr>
        <w:jc w:val="both"/>
        <w:rPr>
          <w:rFonts w:asciiTheme="minorHAnsi" w:hAnsiTheme="minorHAnsi" w:cstheme="minorHAnsi"/>
          <w:b/>
          <w:bCs/>
          <w:iCs/>
          <w:color w:val="000000" w:themeColor="text1"/>
          <w:spacing w:val="19"/>
          <w:sz w:val="22"/>
          <w:szCs w:val="22"/>
        </w:rPr>
      </w:pPr>
      <w:r w:rsidRPr="00F6254C">
        <w:rPr>
          <w:rFonts w:asciiTheme="minorHAnsi" w:hAnsiTheme="minorHAnsi" w:cstheme="minorHAnsi"/>
          <w:b/>
          <w:bCs/>
          <w:iCs/>
          <w:color w:val="000000" w:themeColor="text1"/>
          <w:spacing w:val="19"/>
          <w:sz w:val="22"/>
          <w:szCs w:val="22"/>
        </w:rPr>
        <w:t>Client: Johnson &amp; Johnson</w:t>
      </w:r>
    </w:p>
    <w:p w:rsidR="005C0AAB" w:rsidRPr="00F6254C" w:rsidP="005C0AAB">
      <w:pPr>
        <w:jc w:val="both"/>
        <w:rPr>
          <w:rFonts w:asciiTheme="minorHAnsi" w:hAnsiTheme="minorHAnsi" w:cstheme="minorHAnsi"/>
          <w:sz w:val="22"/>
          <w:szCs w:val="22"/>
        </w:rPr>
      </w:pPr>
      <w:r w:rsidRPr="00F6254C">
        <w:rPr>
          <w:rFonts w:asciiTheme="minorHAnsi" w:hAnsiTheme="minorHAnsi" w:cstheme="minorHAnsi"/>
          <w:b/>
          <w:sz w:val="22"/>
          <w:szCs w:val="22"/>
        </w:rPr>
        <w:t>Role:</w:t>
      </w:r>
      <w:r w:rsidRPr="00F6254C">
        <w:rPr>
          <w:rFonts w:asciiTheme="minorHAnsi" w:hAnsiTheme="minorHAnsi" w:cstheme="minorHAnsi"/>
          <w:sz w:val="22"/>
          <w:szCs w:val="22"/>
        </w:rPr>
        <w:t xml:space="preserve">  Unix/Linux Administrator</w:t>
      </w:r>
    </w:p>
    <w:p w:rsidR="00DA2BDA" w:rsidRPr="00F6254C" w:rsidP="00DA2BDA">
      <w:pPr>
        <w:rPr>
          <w:rFonts w:asciiTheme="minorHAnsi" w:hAnsiTheme="minorHAnsi" w:cstheme="minorHAnsi"/>
          <w:sz w:val="22"/>
          <w:szCs w:val="22"/>
        </w:rPr>
      </w:pPr>
      <w:r w:rsidRPr="00F6254C">
        <w:rPr>
          <w:rFonts w:asciiTheme="minorHAnsi" w:hAnsiTheme="minorHAnsi" w:cstheme="minorHAnsi"/>
          <w:color w:val="0D0D0D"/>
          <w:sz w:val="22"/>
          <w:szCs w:val="22"/>
        </w:rPr>
        <w:t>Providing L2 support, 24x7 Incident Management, Change Management &amp; Problem Management for the global pharmaceutical client</w:t>
      </w:r>
      <w:r w:rsidRPr="00F6254C" w:rsidR="00A714DE">
        <w:rPr>
          <w:rFonts w:asciiTheme="minorHAnsi" w:hAnsiTheme="minorHAnsi" w:cstheme="minorHAnsi"/>
          <w:color w:val="0D0D0D"/>
          <w:sz w:val="22"/>
          <w:szCs w:val="22"/>
        </w:rPr>
        <w:t xml:space="preserve"> Johnson &amp; Johnson.</w:t>
      </w:r>
      <w:r>
        <w:rPr>
          <w:rFonts w:asciiTheme="minorHAnsi" w:hAnsiTheme="minorHAnsi" w:cstheme="minorHAnsi"/>
          <w:i/>
          <w:color w:val="0D0D0D"/>
          <w:sz w:val="22"/>
          <w:szCs w:val="22"/>
        </w:rPr>
        <w:t xml:space="preserve"> </w:t>
      </w:r>
      <w:r w:rsidRPr="00F6254C">
        <w:rPr>
          <w:rFonts w:asciiTheme="minorHAnsi" w:hAnsiTheme="minorHAnsi" w:cstheme="minorHAnsi"/>
          <w:sz w:val="22"/>
          <w:szCs w:val="22"/>
        </w:rPr>
        <w:t>Working as a shift lead and groomed the peers in various</w:t>
      </w:r>
      <w:r>
        <w:rPr>
          <w:rFonts w:asciiTheme="minorHAnsi" w:hAnsiTheme="minorHAnsi" w:cstheme="minorHAnsi"/>
          <w:sz w:val="22"/>
          <w:szCs w:val="22"/>
        </w:rPr>
        <w:t xml:space="preserve"> internal</w:t>
      </w:r>
      <w:r w:rsidRPr="00F6254C">
        <w:rPr>
          <w:rFonts w:asciiTheme="minorHAnsi" w:hAnsiTheme="minorHAnsi" w:cstheme="minorHAnsi"/>
          <w:sz w:val="22"/>
          <w:szCs w:val="22"/>
        </w:rPr>
        <w:t xml:space="preserve"> projects.</w:t>
      </w:r>
    </w:p>
    <w:p w:rsidR="00732E88" w:rsidRPr="00F6254C" w:rsidP="00837CF1">
      <w:pPr>
        <w:pStyle w:val="BodyText"/>
        <w:rPr>
          <w:rFonts w:asciiTheme="minorHAnsi" w:hAnsiTheme="minorHAnsi" w:cstheme="minorHAnsi"/>
          <w:i w:val="0"/>
          <w:color w:val="0D0D0D"/>
          <w:sz w:val="22"/>
          <w:szCs w:val="22"/>
        </w:rPr>
      </w:pPr>
      <w:r w:rsidRPr="00DA2BDA">
        <w:rPr>
          <w:rFonts w:asciiTheme="minorHAnsi" w:hAnsiTheme="minorHAnsi" w:cstheme="minorHAnsi"/>
          <w:b/>
          <w:i w:val="0"/>
          <w:color w:val="0D0D0D"/>
          <w:sz w:val="22"/>
          <w:szCs w:val="22"/>
        </w:rPr>
        <w:t>Johnson &amp; Johnson</w:t>
      </w:r>
      <w:r w:rsidRPr="00F6254C">
        <w:rPr>
          <w:rFonts w:asciiTheme="minorHAnsi" w:hAnsiTheme="minorHAnsi" w:cstheme="minorHAnsi"/>
          <w:i w:val="0"/>
          <w:color w:val="0D0D0D"/>
          <w:sz w:val="22"/>
          <w:szCs w:val="22"/>
        </w:rPr>
        <w:t xml:space="preserve"> is one of the</w:t>
      </w:r>
      <w:r w:rsidRPr="00F6254C" w:rsidR="0076062A">
        <w:rPr>
          <w:rFonts w:asciiTheme="minorHAnsi" w:hAnsiTheme="minorHAnsi" w:cstheme="minorHAnsi"/>
          <w:i w:val="0"/>
          <w:color w:val="0D0D0D"/>
          <w:sz w:val="22"/>
          <w:szCs w:val="22"/>
        </w:rPr>
        <w:t xml:space="preserve"> </w:t>
      </w:r>
      <w:r w:rsidRPr="00F6254C" w:rsidR="006B06AD">
        <w:rPr>
          <w:rFonts w:asciiTheme="minorHAnsi" w:hAnsiTheme="minorHAnsi" w:cstheme="minorHAnsi"/>
          <w:i w:val="0"/>
          <w:color w:val="0D0D0D"/>
          <w:sz w:val="22"/>
          <w:szCs w:val="22"/>
        </w:rPr>
        <w:t>leading Pharmaceutical g</w:t>
      </w:r>
      <w:r w:rsidRPr="00F6254C">
        <w:rPr>
          <w:rFonts w:asciiTheme="minorHAnsi" w:hAnsiTheme="minorHAnsi" w:cstheme="minorHAnsi"/>
          <w:i w:val="0"/>
          <w:color w:val="0D0D0D"/>
          <w:sz w:val="22"/>
          <w:szCs w:val="22"/>
        </w:rPr>
        <w:t xml:space="preserve">iants in the world, has more than 250 different business </w:t>
      </w:r>
      <w:r w:rsidRPr="00F6254C" w:rsidR="0004621F">
        <w:rPr>
          <w:rFonts w:asciiTheme="minorHAnsi" w:hAnsiTheme="minorHAnsi" w:cstheme="minorHAnsi"/>
          <w:i w:val="0"/>
          <w:color w:val="0D0D0D"/>
          <w:sz w:val="22"/>
          <w:szCs w:val="22"/>
        </w:rPr>
        <w:t>units</w:t>
      </w:r>
      <w:r w:rsidRPr="00F6254C">
        <w:rPr>
          <w:rFonts w:asciiTheme="minorHAnsi" w:hAnsiTheme="minorHAnsi" w:cstheme="minorHAnsi"/>
          <w:i w:val="0"/>
          <w:color w:val="0D0D0D"/>
          <w:sz w:val="22"/>
          <w:szCs w:val="22"/>
        </w:rPr>
        <w:t xml:space="preserve"> located in 57 countries around the world. Johnson &amp; Johnson has a separate IT division know as Global Technology Services (GTS). They have different operations for North America (NA), Europe Middle East Asia (EMEA), and Asia Pacific (ASPAC). We are supporting the Johnson &amp; Johnson’s</w:t>
      </w:r>
      <w:r w:rsidRPr="00F6254C" w:rsidR="00C15ABF">
        <w:rPr>
          <w:rFonts w:asciiTheme="minorHAnsi" w:hAnsiTheme="minorHAnsi" w:cstheme="minorHAnsi"/>
          <w:i w:val="0"/>
          <w:color w:val="0D0D0D"/>
          <w:sz w:val="22"/>
          <w:szCs w:val="22"/>
        </w:rPr>
        <w:t xml:space="preserve"> h</w:t>
      </w:r>
      <w:r w:rsidRPr="00F6254C">
        <w:rPr>
          <w:rFonts w:asciiTheme="minorHAnsi" w:hAnsiTheme="minorHAnsi" w:cstheme="minorHAnsi"/>
          <w:i w:val="0"/>
          <w:color w:val="0D0D0D"/>
          <w:sz w:val="22"/>
          <w:szCs w:val="22"/>
        </w:rPr>
        <w:t xml:space="preserve">andling </w:t>
      </w:r>
      <w:r w:rsidRPr="00F6254C">
        <w:rPr>
          <w:rFonts w:asciiTheme="minorHAnsi" w:hAnsiTheme="minorHAnsi" w:cstheme="minorHAnsi"/>
          <w:i w:val="0"/>
          <w:color w:val="0D0D0D"/>
          <w:sz w:val="22"/>
          <w:szCs w:val="22"/>
        </w:rPr>
        <w:t>OPCx</w:t>
      </w:r>
      <w:r w:rsidRPr="00F6254C">
        <w:rPr>
          <w:rFonts w:asciiTheme="minorHAnsi" w:hAnsiTheme="minorHAnsi" w:cstheme="minorHAnsi"/>
          <w:i w:val="0"/>
          <w:color w:val="0D0D0D"/>
          <w:sz w:val="22"/>
          <w:szCs w:val="22"/>
        </w:rPr>
        <w:t xml:space="preserve"> &amp; </w:t>
      </w:r>
      <w:r w:rsidRPr="00F6254C">
        <w:rPr>
          <w:rFonts w:asciiTheme="minorHAnsi" w:hAnsiTheme="minorHAnsi" w:cstheme="minorHAnsi"/>
          <w:i w:val="0"/>
          <w:color w:val="0D0D0D"/>
          <w:sz w:val="22"/>
          <w:szCs w:val="22"/>
        </w:rPr>
        <w:t>VP</w:t>
      </w:r>
      <w:r w:rsidRPr="00F6254C" w:rsidR="00980802">
        <w:rPr>
          <w:rFonts w:asciiTheme="minorHAnsi" w:hAnsiTheme="minorHAnsi" w:cstheme="minorHAnsi"/>
          <w:i w:val="0"/>
          <w:color w:val="0D0D0D"/>
          <w:sz w:val="22"/>
          <w:szCs w:val="22"/>
        </w:rPr>
        <w:t>Cx</w:t>
      </w:r>
      <w:r w:rsidRPr="00F6254C" w:rsidR="00980802">
        <w:rPr>
          <w:rFonts w:asciiTheme="minorHAnsi" w:hAnsiTheme="minorHAnsi" w:cstheme="minorHAnsi"/>
          <w:i w:val="0"/>
          <w:color w:val="0D0D0D"/>
          <w:sz w:val="22"/>
          <w:szCs w:val="22"/>
        </w:rPr>
        <w:t xml:space="preserve"> environments with More than 15</w:t>
      </w:r>
      <w:r w:rsidRPr="00F6254C">
        <w:rPr>
          <w:rFonts w:asciiTheme="minorHAnsi" w:hAnsiTheme="minorHAnsi" w:cstheme="minorHAnsi"/>
          <w:i w:val="0"/>
          <w:color w:val="0D0D0D"/>
          <w:sz w:val="22"/>
          <w:szCs w:val="22"/>
        </w:rPr>
        <w:t xml:space="preserve">000 </w:t>
      </w:r>
      <w:r w:rsidRPr="00F6254C">
        <w:rPr>
          <w:rFonts w:asciiTheme="minorHAnsi" w:hAnsiTheme="minorHAnsi" w:cstheme="minorHAnsi"/>
          <w:i w:val="0"/>
          <w:color w:val="0D0D0D"/>
          <w:sz w:val="22"/>
          <w:szCs w:val="22"/>
        </w:rPr>
        <w:t>Redhat</w:t>
      </w:r>
      <w:r w:rsidRPr="00F6254C">
        <w:rPr>
          <w:rFonts w:asciiTheme="minorHAnsi" w:hAnsiTheme="minorHAnsi" w:cstheme="minorHAnsi"/>
          <w:i w:val="0"/>
          <w:color w:val="0D0D0D"/>
          <w:sz w:val="22"/>
          <w:szCs w:val="22"/>
        </w:rPr>
        <w:t xml:space="preserve"> Linux &amp; </w:t>
      </w:r>
      <w:r w:rsidRPr="00F6254C" w:rsidR="00980802">
        <w:rPr>
          <w:rFonts w:asciiTheme="minorHAnsi" w:hAnsiTheme="minorHAnsi" w:cstheme="minorHAnsi"/>
          <w:i w:val="0"/>
          <w:color w:val="0D0D0D"/>
          <w:sz w:val="22"/>
          <w:szCs w:val="22"/>
        </w:rPr>
        <w:t>800</w:t>
      </w:r>
      <w:r w:rsidRPr="00F6254C">
        <w:rPr>
          <w:rFonts w:asciiTheme="minorHAnsi" w:hAnsiTheme="minorHAnsi" w:cstheme="minorHAnsi"/>
          <w:i w:val="0"/>
          <w:color w:val="0D0D0D"/>
          <w:sz w:val="22"/>
          <w:szCs w:val="22"/>
        </w:rPr>
        <w:t xml:space="preserve"> HPUX machines.  </w:t>
      </w:r>
    </w:p>
    <w:p w:rsidR="00837CF1" w:rsidP="00837CF1">
      <w:pPr>
        <w:pStyle w:val="BodyText"/>
        <w:rPr>
          <w:rFonts w:asciiTheme="minorHAnsi" w:hAnsiTheme="minorHAnsi" w:cstheme="minorHAnsi"/>
          <w:i w:val="0"/>
          <w:color w:val="0D0D0D"/>
          <w:sz w:val="22"/>
          <w:szCs w:val="22"/>
        </w:rPr>
      </w:pPr>
    </w:p>
    <w:p w:rsidR="00732E88" w:rsidP="00732E88">
      <w:pPr>
        <w:rPr>
          <w:rFonts w:asciiTheme="minorHAnsi" w:hAnsiTheme="minorHAnsi" w:cstheme="minorHAnsi"/>
          <w:b/>
          <w:bCs/>
          <w:iCs/>
          <w:color w:val="000000"/>
          <w:sz w:val="22"/>
          <w:szCs w:val="22"/>
          <w:u w:val="single"/>
        </w:rPr>
      </w:pPr>
      <w:r w:rsidRPr="00AB79D3">
        <w:rPr>
          <w:rFonts w:asciiTheme="minorHAnsi" w:hAnsiTheme="minorHAnsi" w:cstheme="minorHAnsi"/>
          <w:b/>
          <w:bCs/>
          <w:iCs/>
          <w:color w:val="000000"/>
          <w:sz w:val="22"/>
          <w:szCs w:val="22"/>
          <w:u w:val="single"/>
        </w:rPr>
        <w:t xml:space="preserve">Role &amp; </w:t>
      </w:r>
      <w:r w:rsidR="00BC53DE">
        <w:rPr>
          <w:rFonts w:asciiTheme="minorHAnsi" w:hAnsiTheme="minorHAnsi" w:cstheme="minorHAnsi"/>
          <w:b/>
          <w:bCs/>
          <w:iCs/>
          <w:color w:val="000000"/>
          <w:sz w:val="22"/>
          <w:szCs w:val="22"/>
          <w:u w:val="single"/>
        </w:rPr>
        <w:t xml:space="preserve">Responsibility: </w:t>
      </w:r>
    </w:p>
    <w:p w:rsidR="00C15ABF" w:rsidP="00732E88">
      <w:pPr>
        <w:rPr>
          <w:rFonts w:asciiTheme="minorHAnsi" w:hAnsiTheme="minorHAnsi" w:cstheme="minorHAnsi"/>
          <w:b/>
          <w:bCs/>
          <w:iCs/>
          <w:color w:val="000000"/>
          <w:sz w:val="22"/>
          <w:szCs w:val="22"/>
          <w:u w:val="single"/>
        </w:rPr>
      </w:pPr>
    </w:p>
    <w:p w:rsidR="00874BAD" w:rsidP="002B6E2C">
      <w:pPr>
        <w:jc w:val="both"/>
        <w:rPr>
          <w:rFonts w:asciiTheme="minorHAnsi" w:hAnsiTheme="minorHAnsi" w:cstheme="minorHAnsi"/>
          <w:sz w:val="22"/>
          <w:szCs w:val="22"/>
        </w:rPr>
      </w:pPr>
      <w:r w:rsidRPr="00C15ABF">
        <w:rPr>
          <w:rFonts w:asciiTheme="minorHAnsi" w:hAnsiTheme="minorHAnsi" w:cstheme="minorHAnsi"/>
          <w:bCs/>
          <w:iCs/>
          <w:color w:val="000000"/>
          <w:sz w:val="22"/>
          <w:szCs w:val="22"/>
        </w:rPr>
        <w:t>•</w:t>
      </w:r>
      <w:r w:rsidR="002B6E2C">
        <w:rPr>
          <w:rFonts w:asciiTheme="minorHAnsi" w:hAnsiTheme="minorHAnsi" w:cstheme="minorHAnsi"/>
          <w:bCs/>
          <w:iCs/>
          <w:color w:val="000000"/>
          <w:sz w:val="22"/>
          <w:szCs w:val="22"/>
        </w:rPr>
        <w:t xml:space="preserve">    </w:t>
      </w:r>
      <w:r w:rsidRPr="008B5092" w:rsidR="00F363AC">
        <w:rPr>
          <w:rFonts w:asciiTheme="minorHAnsi" w:hAnsiTheme="minorHAnsi" w:cstheme="minorHAnsi"/>
          <w:b/>
          <w:bCs/>
          <w:iCs/>
          <w:color w:val="000000"/>
          <w:sz w:val="22"/>
          <w:szCs w:val="22"/>
        </w:rPr>
        <w:t xml:space="preserve">SCM </w:t>
      </w:r>
      <w:r w:rsidRPr="008B5092" w:rsidR="00F363AC">
        <w:rPr>
          <w:rFonts w:asciiTheme="minorHAnsi" w:hAnsiTheme="minorHAnsi" w:cstheme="minorHAnsi"/>
          <w:b/>
          <w:sz w:val="22"/>
          <w:szCs w:val="22"/>
        </w:rPr>
        <w:t>Deployment</w:t>
      </w:r>
      <w:r w:rsidRPr="00F363AC" w:rsidR="002B6E2C">
        <w:rPr>
          <w:rFonts w:asciiTheme="minorHAnsi" w:hAnsiTheme="minorHAnsi" w:cstheme="minorHAnsi"/>
          <w:sz w:val="22"/>
          <w:szCs w:val="22"/>
        </w:rPr>
        <w:t xml:space="preserve"> </w:t>
      </w:r>
      <w:r w:rsidRPr="00F363AC" w:rsidR="00F363AC">
        <w:rPr>
          <w:rFonts w:asciiTheme="minorHAnsi" w:hAnsiTheme="minorHAnsi" w:cstheme="minorHAnsi"/>
          <w:sz w:val="22"/>
          <w:szCs w:val="22"/>
        </w:rPr>
        <w:t xml:space="preserve">on </w:t>
      </w:r>
      <w:r w:rsidRPr="00F363AC" w:rsidR="002B6E2C">
        <w:rPr>
          <w:rFonts w:asciiTheme="minorHAnsi" w:hAnsiTheme="minorHAnsi" w:cstheme="minorHAnsi"/>
          <w:sz w:val="22"/>
          <w:szCs w:val="22"/>
        </w:rPr>
        <w:t>che</w:t>
      </w:r>
      <w:r w:rsidR="008B5092">
        <w:rPr>
          <w:rFonts w:asciiTheme="minorHAnsi" w:hAnsiTheme="minorHAnsi" w:cstheme="minorHAnsi"/>
          <w:sz w:val="22"/>
          <w:szCs w:val="22"/>
        </w:rPr>
        <w:t>f client nodes for provisioning</w:t>
      </w:r>
      <w:r w:rsidRPr="00F363AC" w:rsidR="002B6E2C">
        <w:rPr>
          <w:rFonts w:asciiTheme="minorHAnsi" w:hAnsiTheme="minorHAnsi" w:cstheme="minorHAnsi"/>
          <w:sz w:val="22"/>
          <w:szCs w:val="22"/>
        </w:rPr>
        <w:t xml:space="preserve"> and data bags for server configuration, deployment. </w:t>
      </w:r>
      <w:r>
        <w:rPr>
          <w:rFonts w:asciiTheme="minorHAnsi" w:hAnsiTheme="minorHAnsi" w:cstheme="minorHAnsi"/>
          <w:sz w:val="22"/>
          <w:szCs w:val="22"/>
        </w:rPr>
        <w:t xml:space="preserve"> </w:t>
      </w:r>
    </w:p>
    <w:p w:rsidR="00874BAD" w:rsidP="002B6E2C">
      <w:pPr>
        <w:jc w:val="both"/>
        <w:rPr>
          <w:rFonts w:asciiTheme="minorHAnsi" w:hAnsiTheme="minorHAnsi" w:cstheme="minorHAnsi"/>
          <w:sz w:val="22"/>
          <w:szCs w:val="22"/>
        </w:rPr>
      </w:pPr>
      <w:r>
        <w:rPr>
          <w:rFonts w:asciiTheme="minorHAnsi" w:hAnsiTheme="minorHAnsi" w:cstheme="minorHAnsi"/>
          <w:sz w:val="22"/>
          <w:szCs w:val="22"/>
        </w:rPr>
        <w:t xml:space="preserve">      </w:t>
      </w:r>
      <w:r w:rsidRPr="00F363AC" w:rsidR="00F363AC">
        <w:rPr>
          <w:rFonts w:asciiTheme="minorHAnsi" w:hAnsiTheme="minorHAnsi" w:cstheme="minorHAnsi"/>
          <w:sz w:val="22"/>
          <w:szCs w:val="22"/>
        </w:rPr>
        <w:t xml:space="preserve">Software Configuration Management (SCM) service leverages set of standard technologies and tools which </w:t>
      </w:r>
      <w:r>
        <w:rPr>
          <w:rFonts w:asciiTheme="minorHAnsi" w:hAnsiTheme="minorHAnsi" w:cstheme="minorHAnsi"/>
          <w:sz w:val="22"/>
          <w:szCs w:val="22"/>
        </w:rPr>
        <w:t xml:space="preserve">                   </w:t>
      </w:r>
    </w:p>
    <w:p w:rsidR="00874BAD" w:rsidP="002B6E2C">
      <w:pPr>
        <w:jc w:val="both"/>
        <w:rPr>
          <w:rFonts w:asciiTheme="minorHAnsi" w:hAnsiTheme="minorHAnsi" w:cstheme="minorHAnsi"/>
          <w:sz w:val="22"/>
          <w:szCs w:val="22"/>
        </w:rPr>
      </w:pPr>
      <w:r>
        <w:rPr>
          <w:rFonts w:asciiTheme="minorHAnsi" w:hAnsiTheme="minorHAnsi" w:cstheme="minorHAnsi"/>
          <w:sz w:val="22"/>
          <w:szCs w:val="22"/>
        </w:rPr>
        <w:t xml:space="preserve">      </w:t>
      </w:r>
      <w:r w:rsidRPr="00F363AC" w:rsidR="00F363AC">
        <w:rPr>
          <w:rFonts w:asciiTheme="minorHAnsi" w:hAnsiTheme="minorHAnsi" w:cstheme="minorHAnsi"/>
          <w:sz w:val="22"/>
          <w:szCs w:val="22"/>
        </w:rPr>
        <w:t xml:space="preserve">are linked together to allow application developers to define configuration polices for automated </w:t>
      </w:r>
    </w:p>
    <w:p w:rsidR="00874BAD" w:rsidP="002B6E2C">
      <w:pPr>
        <w:jc w:val="both"/>
        <w:rPr>
          <w:rFonts w:asciiTheme="minorHAnsi" w:hAnsiTheme="minorHAnsi" w:cstheme="minorHAnsi"/>
          <w:sz w:val="22"/>
          <w:szCs w:val="22"/>
        </w:rPr>
      </w:pPr>
      <w:r>
        <w:rPr>
          <w:rFonts w:asciiTheme="minorHAnsi" w:hAnsiTheme="minorHAnsi" w:cstheme="minorHAnsi"/>
          <w:sz w:val="22"/>
          <w:szCs w:val="22"/>
        </w:rPr>
        <w:t xml:space="preserve">     </w:t>
      </w:r>
      <w:r w:rsidR="00A008DE">
        <w:rPr>
          <w:rFonts w:asciiTheme="minorHAnsi" w:hAnsiTheme="minorHAnsi" w:cstheme="minorHAnsi"/>
          <w:sz w:val="22"/>
          <w:szCs w:val="22"/>
        </w:rPr>
        <w:t xml:space="preserve"> </w:t>
      </w:r>
      <w:r w:rsidRPr="00F363AC" w:rsidR="00F363AC">
        <w:rPr>
          <w:rFonts w:asciiTheme="minorHAnsi" w:hAnsiTheme="minorHAnsi" w:cstheme="minorHAnsi"/>
          <w:sz w:val="22"/>
          <w:szCs w:val="22"/>
        </w:rPr>
        <w:t xml:space="preserve">management of their application stacks, effectively extending </w:t>
      </w:r>
      <w:r w:rsidRPr="00F363AC" w:rsidR="00F363AC">
        <w:rPr>
          <w:rFonts w:asciiTheme="minorHAnsi" w:hAnsiTheme="minorHAnsi" w:cstheme="minorHAnsi"/>
          <w:sz w:val="22"/>
          <w:szCs w:val="22"/>
        </w:rPr>
        <w:t>VPCx</w:t>
      </w:r>
      <w:r w:rsidRPr="00F363AC" w:rsidR="00F363AC">
        <w:rPr>
          <w:rFonts w:asciiTheme="minorHAnsi" w:hAnsiTheme="minorHAnsi" w:cstheme="minorHAnsi"/>
          <w:sz w:val="22"/>
          <w:szCs w:val="22"/>
        </w:rPr>
        <w:t xml:space="preserve"> platform capabilities beyond the basic </w:t>
      </w:r>
      <w:r>
        <w:rPr>
          <w:rFonts w:asciiTheme="minorHAnsi" w:hAnsiTheme="minorHAnsi" w:cstheme="minorHAnsi"/>
          <w:sz w:val="22"/>
          <w:szCs w:val="22"/>
        </w:rPr>
        <w:t xml:space="preserve">      </w:t>
      </w:r>
    </w:p>
    <w:p w:rsidR="002B6E2C" w:rsidP="00EA2DF9">
      <w:pPr>
        <w:jc w:val="both"/>
        <w:rPr>
          <w:rFonts w:asciiTheme="minorHAnsi" w:hAnsiTheme="minorHAnsi" w:cstheme="minorHAnsi"/>
          <w:sz w:val="22"/>
          <w:szCs w:val="22"/>
        </w:rPr>
      </w:pPr>
      <w:r>
        <w:rPr>
          <w:rFonts w:asciiTheme="minorHAnsi" w:hAnsiTheme="minorHAnsi" w:cstheme="minorHAnsi"/>
          <w:sz w:val="22"/>
          <w:szCs w:val="22"/>
        </w:rPr>
        <w:t xml:space="preserve">     </w:t>
      </w:r>
      <w:r w:rsidR="00A008DE">
        <w:rPr>
          <w:rFonts w:asciiTheme="minorHAnsi" w:hAnsiTheme="minorHAnsi" w:cstheme="minorHAnsi"/>
          <w:sz w:val="22"/>
          <w:szCs w:val="22"/>
        </w:rPr>
        <w:t xml:space="preserve"> </w:t>
      </w:r>
      <w:r w:rsidRPr="00F363AC" w:rsidR="00F363AC">
        <w:rPr>
          <w:rFonts w:asciiTheme="minorHAnsi" w:hAnsiTheme="minorHAnsi" w:cstheme="minorHAnsi"/>
          <w:sz w:val="22"/>
          <w:szCs w:val="22"/>
        </w:rPr>
        <w:t>infrastructure automation.</w:t>
      </w:r>
    </w:p>
    <w:p w:rsidR="005B34D1" w:rsidRPr="008D686B" w:rsidP="005B34D1">
      <w:pPr>
        <w:jc w:val="both"/>
        <w:rPr>
          <w:rFonts w:asciiTheme="minorHAnsi" w:hAnsiTheme="minorHAnsi" w:cstheme="minorHAnsi"/>
          <w:b/>
          <w:bCs/>
          <w:iCs/>
          <w:color w:val="000000"/>
          <w:sz w:val="22"/>
          <w:szCs w:val="22"/>
        </w:rPr>
      </w:pPr>
      <w:r w:rsidRPr="005B34D1">
        <w:rPr>
          <w:rFonts w:asciiTheme="minorHAnsi" w:hAnsiTheme="minorHAnsi" w:cstheme="minorHAnsi"/>
          <w:bCs/>
          <w:iCs/>
          <w:color w:val="000000"/>
          <w:sz w:val="22"/>
          <w:szCs w:val="22"/>
        </w:rPr>
        <w:t>•</w:t>
      </w:r>
      <w:r>
        <w:rPr>
          <w:rFonts w:asciiTheme="minorHAnsi" w:hAnsiTheme="minorHAnsi" w:cstheme="minorHAnsi"/>
          <w:bCs/>
          <w:iCs/>
          <w:color w:val="000000"/>
          <w:sz w:val="22"/>
          <w:szCs w:val="22"/>
        </w:rPr>
        <w:t xml:space="preserve">    </w:t>
      </w:r>
      <w:r w:rsidRPr="005B34D1">
        <w:rPr>
          <w:rFonts w:asciiTheme="minorHAnsi" w:hAnsiTheme="minorHAnsi" w:cstheme="minorHAnsi"/>
          <w:bCs/>
          <w:iCs/>
          <w:color w:val="000000"/>
          <w:sz w:val="22"/>
          <w:szCs w:val="22"/>
        </w:rPr>
        <w:t xml:space="preserve">Working on the Configuration management tool, </w:t>
      </w:r>
      <w:r w:rsidRPr="008D686B">
        <w:rPr>
          <w:rFonts w:asciiTheme="minorHAnsi" w:hAnsiTheme="minorHAnsi" w:cstheme="minorHAnsi"/>
          <w:b/>
          <w:bCs/>
          <w:iCs/>
          <w:color w:val="000000"/>
          <w:sz w:val="22"/>
          <w:szCs w:val="22"/>
        </w:rPr>
        <w:t>Ansible</w:t>
      </w:r>
      <w:r w:rsidRPr="008D686B" w:rsidR="008D686B">
        <w:rPr>
          <w:rFonts w:asciiTheme="minorHAnsi" w:hAnsiTheme="minorHAnsi" w:cstheme="minorHAnsi"/>
          <w:b/>
          <w:bCs/>
          <w:iCs/>
          <w:color w:val="000000"/>
          <w:sz w:val="22"/>
          <w:szCs w:val="22"/>
        </w:rPr>
        <w:t xml:space="preserve"> and Chef.</w:t>
      </w:r>
    </w:p>
    <w:p w:rsidR="005B34D1" w:rsidRPr="005B34D1" w:rsidP="005B34D1">
      <w:pPr>
        <w:jc w:val="both"/>
        <w:rPr>
          <w:rFonts w:asciiTheme="minorHAnsi" w:hAnsiTheme="minorHAnsi" w:cstheme="minorHAnsi"/>
          <w:bCs/>
          <w:iCs/>
          <w:color w:val="000000"/>
          <w:sz w:val="22"/>
          <w:szCs w:val="22"/>
        </w:rPr>
      </w:pPr>
      <w:r w:rsidRPr="005B34D1">
        <w:rPr>
          <w:rFonts w:asciiTheme="minorHAnsi" w:hAnsiTheme="minorHAnsi" w:cstheme="minorHAnsi"/>
          <w:bCs/>
          <w:iCs/>
          <w:color w:val="000000"/>
          <w:sz w:val="22"/>
          <w:szCs w:val="22"/>
        </w:rPr>
        <w:t>•</w:t>
      </w:r>
      <w:r>
        <w:rPr>
          <w:rFonts w:asciiTheme="minorHAnsi" w:hAnsiTheme="minorHAnsi" w:cstheme="minorHAnsi"/>
          <w:bCs/>
          <w:iCs/>
          <w:color w:val="000000"/>
          <w:sz w:val="22"/>
          <w:szCs w:val="22"/>
        </w:rPr>
        <w:t xml:space="preserve">    </w:t>
      </w:r>
      <w:r w:rsidRPr="005B34D1">
        <w:rPr>
          <w:rFonts w:asciiTheme="minorHAnsi" w:hAnsiTheme="minorHAnsi" w:cstheme="minorHAnsi"/>
          <w:bCs/>
          <w:iCs/>
          <w:color w:val="000000"/>
          <w:sz w:val="22"/>
          <w:szCs w:val="22"/>
        </w:rPr>
        <w:t>Creating Inventory files for addressing remote machines to be administered.</w:t>
      </w:r>
    </w:p>
    <w:p w:rsidR="005B34D1" w:rsidRPr="005B34D1" w:rsidP="005B34D1">
      <w:pPr>
        <w:jc w:val="both"/>
        <w:rPr>
          <w:rFonts w:asciiTheme="minorHAnsi" w:hAnsiTheme="minorHAnsi" w:cstheme="minorHAnsi"/>
          <w:bCs/>
          <w:iCs/>
          <w:color w:val="000000"/>
          <w:sz w:val="22"/>
          <w:szCs w:val="22"/>
        </w:rPr>
      </w:pPr>
      <w:r w:rsidRPr="005B34D1">
        <w:rPr>
          <w:rFonts w:asciiTheme="minorHAnsi" w:hAnsiTheme="minorHAnsi" w:cstheme="minorHAnsi"/>
          <w:bCs/>
          <w:iCs/>
          <w:color w:val="000000"/>
          <w:sz w:val="22"/>
          <w:szCs w:val="22"/>
        </w:rPr>
        <w:t>•</w:t>
      </w:r>
      <w:r>
        <w:rPr>
          <w:rFonts w:asciiTheme="minorHAnsi" w:hAnsiTheme="minorHAnsi" w:cstheme="minorHAnsi"/>
          <w:bCs/>
          <w:iCs/>
          <w:color w:val="000000"/>
          <w:sz w:val="22"/>
          <w:szCs w:val="22"/>
        </w:rPr>
        <w:t xml:space="preserve">     </w:t>
      </w:r>
      <w:r w:rsidRPr="005B34D1">
        <w:rPr>
          <w:rFonts w:asciiTheme="minorHAnsi" w:hAnsiTheme="minorHAnsi" w:cstheme="minorHAnsi"/>
          <w:bCs/>
          <w:iCs/>
          <w:color w:val="000000"/>
          <w:sz w:val="22"/>
          <w:szCs w:val="22"/>
        </w:rPr>
        <w:t>Running ad-hoc commands, playbooks and roles to get the desired state on the remote machines.</w:t>
      </w:r>
    </w:p>
    <w:p w:rsidR="005B34D1" w:rsidP="005B34D1">
      <w:pPr>
        <w:jc w:val="both"/>
        <w:rPr>
          <w:rFonts w:asciiTheme="minorHAnsi" w:hAnsiTheme="minorHAnsi" w:cstheme="minorHAnsi"/>
          <w:bCs/>
          <w:iCs/>
          <w:color w:val="000000"/>
          <w:sz w:val="22"/>
          <w:szCs w:val="22"/>
        </w:rPr>
      </w:pPr>
      <w:r w:rsidRPr="005B34D1">
        <w:rPr>
          <w:rFonts w:asciiTheme="minorHAnsi" w:hAnsiTheme="minorHAnsi" w:cstheme="minorHAnsi"/>
          <w:bCs/>
          <w:iCs/>
          <w:color w:val="000000"/>
          <w:sz w:val="22"/>
          <w:szCs w:val="22"/>
        </w:rPr>
        <w:t>•</w:t>
      </w:r>
      <w:r>
        <w:rPr>
          <w:rFonts w:asciiTheme="minorHAnsi" w:hAnsiTheme="minorHAnsi" w:cstheme="minorHAnsi"/>
          <w:bCs/>
          <w:iCs/>
          <w:color w:val="000000"/>
          <w:sz w:val="22"/>
          <w:szCs w:val="22"/>
        </w:rPr>
        <w:t xml:space="preserve">     </w:t>
      </w:r>
      <w:r w:rsidRPr="005B34D1">
        <w:rPr>
          <w:rFonts w:asciiTheme="minorHAnsi" w:hAnsiTheme="minorHAnsi" w:cstheme="minorHAnsi"/>
          <w:bCs/>
          <w:iCs/>
          <w:color w:val="000000"/>
          <w:sz w:val="22"/>
          <w:szCs w:val="22"/>
        </w:rPr>
        <w:t>Installing roles from ansible-galaxy and modifying them to include in playbooks.</w:t>
      </w:r>
    </w:p>
    <w:p w:rsidR="00C15ABF" w:rsidRPr="002B6E2C" w:rsidP="002B6E2C">
      <w:pPr>
        <w:pStyle w:val="ListParagraph"/>
        <w:numPr>
          <w:ilvl w:val="0"/>
          <w:numId w:val="45"/>
        </w:numPr>
        <w:tabs>
          <w:tab w:val="left" w:pos="360"/>
        </w:tabs>
        <w:rPr>
          <w:rFonts w:asciiTheme="minorHAnsi" w:hAnsiTheme="minorHAnsi" w:cstheme="minorHAnsi"/>
          <w:bCs/>
          <w:iCs/>
          <w:color w:val="000000"/>
          <w:sz w:val="22"/>
          <w:szCs w:val="22"/>
        </w:rPr>
      </w:pPr>
      <w:r w:rsidRPr="002B6E2C">
        <w:rPr>
          <w:rFonts w:asciiTheme="minorHAnsi" w:hAnsiTheme="minorHAnsi" w:cstheme="minorHAnsi"/>
          <w:bCs/>
          <w:iCs/>
          <w:color w:val="000000"/>
          <w:sz w:val="22"/>
          <w:szCs w:val="22"/>
        </w:rPr>
        <w:t>Providing L2 support on Unix and Linux Servers (SLES / RHEL</w:t>
      </w:r>
      <w:r w:rsidR="0074126F">
        <w:rPr>
          <w:rFonts w:asciiTheme="minorHAnsi" w:hAnsiTheme="minorHAnsi" w:cstheme="minorHAnsi"/>
          <w:bCs/>
          <w:iCs/>
          <w:color w:val="000000"/>
          <w:sz w:val="22"/>
          <w:szCs w:val="22"/>
        </w:rPr>
        <w:t xml:space="preserve"> / HP-UX</w:t>
      </w:r>
      <w:r w:rsidRPr="002B6E2C">
        <w:rPr>
          <w:rFonts w:asciiTheme="minorHAnsi" w:hAnsiTheme="minorHAnsi" w:cstheme="minorHAnsi"/>
          <w:bCs/>
          <w:iCs/>
          <w:color w:val="000000"/>
          <w:sz w:val="22"/>
          <w:szCs w:val="22"/>
        </w:rPr>
        <w:t>)</w:t>
      </w:r>
    </w:p>
    <w:p w:rsidR="00C15ABF" w:rsidRPr="00C15ABF" w:rsidP="00C15ABF">
      <w:pPr>
        <w:rPr>
          <w:rFonts w:asciiTheme="minorHAnsi" w:hAnsiTheme="minorHAnsi" w:cstheme="minorHAnsi"/>
          <w:bCs/>
          <w:iCs/>
          <w:color w:val="000000"/>
          <w:sz w:val="22"/>
          <w:szCs w:val="22"/>
        </w:rPr>
      </w:pPr>
      <w:r>
        <w:rPr>
          <w:rFonts w:asciiTheme="minorHAnsi" w:hAnsiTheme="minorHAnsi" w:cstheme="minorHAnsi"/>
          <w:bCs/>
          <w:iCs/>
          <w:color w:val="000000"/>
          <w:sz w:val="22"/>
          <w:szCs w:val="22"/>
        </w:rPr>
        <w:t xml:space="preserve">•     </w:t>
      </w:r>
      <w:r w:rsidRPr="00C15ABF">
        <w:rPr>
          <w:rFonts w:asciiTheme="minorHAnsi" w:hAnsiTheme="minorHAnsi" w:cstheme="minorHAnsi"/>
          <w:bCs/>
          <w:iCs/>
          <w:color w:val="000000"/>
          <w:sz w:val="22"/>
          <w:szCs w:val="22"/>
        </w:rPr>
        <w:t>User Management, file system management and Patch Management</w:t>
      </w:r>
      <w:r w:rsidR="0074126F">
        <w:rPr>
          <w:rFonts w:asciiTheme="minorHAnsi" w:hAnsiTheme="minorHAnsi" w:cstheme="minorHAnsi"/>
          <w:bCs/>
          <w:iCs/>
          <w:color w:val="000000"/>
          <w:sz w:val="22"/>
          <w:szCs w:val="22"/>
        </w:rPr>
        <w:t>.</w:t>
      </w:r>
    </w:p>
    <w:p w:rsidR="00C15ABF" w:rsidRPr="00C15ABF" w:rsidP="00C15ABF">
      <w:pPr>
        <w:rPr>
          <w:rFonts w:asciiTheme="minorHAnsi" w:hAnsiTheme="minorHAnsi" w:cstheme="minorHAnsi"/>
          <w:bCs/>
          <w:iCs/>
          <w:color w:val="000000"/>
          <w:sz w:val="22"/>
          <w:szCs w:val="22"/>
        </w:rPr>
      </w:pPr>
      <w:r w:rsidRPr="00C15ABF">
        <w:rPr>
          <w:rFonts w:asciiTheme="minorHAnsi" w:hAnsiTheme="minorHAnsi" w:cstheme="minorHAnsi"/>
          <w:bCs/>
          <w:iCs/>
          <w:color w:val="000000"/>
          <w:sz w:val="22"/>
          <w:szCs w:val="22"/>
        </w:rPr>
        <w:t>•</w:t>
      </w:r>
      <w:r>
        <w:rPr>
          <w:rFonts w:asciiTheme="minorHAnsi" w:hAnsiTheme="minorHAnsi" w:cstheme="minorHAnsi"/>
          <w:bCs/>
          <w:iCs/>
          <w:color w:val="000000"/>
          <w:sz w:val="22"/>
          <w:szCs w:val="22"/>
        </w:rPr>
        <w:t xml:space="preserve">     </w:t>
      </w:r>
      <w:r w:rsidRPr="00C15ABF">
        <w:rPr>
          <w:rFonts w:asciiTheme="minorHAnsi" w:hAnsiTheme="minorHAnsi" w:cstheme="minorHAnsi"/>
          <w:bCs/>
          <w:iCs/>
          <w:color w:val="000000"/>
          <w:sz w:val="22"/>
          <w:szCs w:val="22"/>
        </w:rPr>
        <w:t xml:space="preserve">Managing File Systems, Managing Additional File Access Controls, Monitoring File System Changes,  </w:t>
      </w:r>
    </w:p>
    <w:p w:rsidR="00C15ABF" w:rsidRPr="00C15ABF" w:rsidP="00C15ABF">
      <w:pPr>
        <w:rPr>
          <w:rFonts w:asciiTheme="minorHAnsi" w:hAnsiTheme="minorHAnsi" w:cstheme="minorHAnsi"/>
          <w:bCs/>
          <w:iCs/>
          <w:color w:val="000000"/>
          <w:sz w:val="22"/>
          <w:szCs w:val="22"/>
        </w:rPr>
      </w:pPr>
      <w:r>
        <w:rPr>
          <w:rFonts w:asciiTheme="minorHAnsi" w:hAnsiTheme="minorHAnsi" w:cstheme="minorHAnsi"/>
          <w:bCs/>
          <w:iCs/>
          <w:color w:val="000000"/>
          <w:sz w:val="22"/>
          <w:szCs w:val="22"/>
        </w:rPr>
        <w:t xml:space="preserve">       </w:t>
      </w:r>
      <w:r w:rsidRPr="00C15ABF">
        <w:rPr>
          <w:rFonts w:asciiTheme="minorHAnsi" w:hAnsiTheme="minorHAnsi" w:cstheme="minorHAnsi"/>
          <w:bCs/>
          <w:iCs/>
          <w:color w:val="000000"/>
          <w:sz w:val="22"/>
          <w:szCs w:val="22"/>
        </w:rPr>
        <w:t>Securing Console Access.</w:t>
      </w:r>
    </w:p>
    <w:p w:rsidR="00C15ABF" w:rsidRPr="00C15ABF" w:rsidP="00C15ABF">
      <w:pPr>
        <w:rPr>
          <w:rFonts w:asciiTheme="minorHAnsi" w:hAnsiTheme="minorHAnsi" w:cstheme="minorHAnsi"/>
          <w:bCs/>
          <w:iCs/>
          <w:color w:val="000000"/>
          <w:sz w:val="22"/>
          <w:szCs w:val="22"/>
        </w:rPr>
      </w:pPr>
      <w:r w:rsidRPr="00C15ABF">
        <w:rPr>
          <w:rFonts w:asciiTheme="minorHAnsi" w:hAnsiTheme="minorHAnsi" w:cstheme="minorHAnsi"/>
          <w:bCs/>
          <w:iCs/>
          <w:color w:val="000000"/>
          <w:sz w:val="22"/>
          <w:szCs w:val="22"/>
        </w:rPr>
        <w:t>•</w:t>
      </w:r>
      <w:r>
        <w:rPr>
          <w:rFonts w:asciiTheme="minorHAnsi" w:hAnsiTheme="minorHAnsi" w:cstheme="minorHAnsi"/>
          <w:bCs/>
          <w:iCs/>
          <w:color w:val="000000"/>
          <w:sz w:val="22"/>
          <w:szCs w:val="22"/>
        </w:rPr>
        <w:t xml:space="preserve">     </w:t>
      </w:r>
      <w:r w:rsidRPr="00C15ABF">
        <w:rPr>
          <w:rFonts w:asciiTheme="minorHAnsi" w:hAnsiTheme="minorHAnsi" w:cstheme="minorHAnsi"/>
          <w:bCs/>
          <w:iCs/>
          <w:color w:val="000000"/>
          <w:sz w:val="22"/>
          <w:szCs w:val="22"/>
        </w:rPr>
        <w:t xml:space="preserve">Working with </w:t>
      </w:r>
      <w:r w:rsidRPr="00C15ABF">
        <w:rPr>
          <w:rFonts w:asciiTheme="minorHAnsi" w:hAnsiTheme="minorHAnsi" w:cstheme="minorHAnsi"/>
          <w:bCs/>
          <w:iCs/>
          <w:color w:val="000000"/>
          <w:sz w:val="22"/>
          <w:szCs w:val="22"/>
        </w:rPr>
        <w:t>Vmware</w:t>
      </w:r>
      <w:r w:rsidRPr="00C15ABF">
        <w:rPr>
          <w:rFonts w:asciiTheme="minorHAnsi" w:hAnsiTheme="minorHAnsi" w:cstheme="minorHAnsi"/>
          <w:bCs/>
          <w:iCs/>
          <w:color w:val="000000"/>
          <w:sz w:val="22"/>
          <w:szCs w:val="22"/>
        </w:rPr>
        <w:t xml:space="preserve"> team for handling L2 level issues.</w:t>
      </w:r>
    </w:p>
    <w:p w:rsidR="00C15ABF" w:rsidRPr="00C15ABF" w:rsidP="00C15ABF">
      <w:pPr>
        <w:rPr>
          <w:rFonts w:asciiTheme="minorHAnsi" w:hAnsiTheme="minorHAnsi" w:cstheme="minorHAnsi"/>
          <w:bCs/>
          <w:iCs/>
          <w:color w:val="000000"/>
          <w:sz w:val="22"/>
          <w:szCs w:val="22"/>
        </w:rPr>
      </w:pPr>
      <w:r w:rsidRPr="00C15ABF">
        <w:rPr>
          <w:rFonts w:asciiTheme="minorHAnsi" w:hAnsiTheme="minorHAnsi" w:cstheme="minorHAnsi"/>
          <w:bCs/>
          <w:iCs/>
          <w:color w:val="000000"/>
          <w:sz w:val="22"/>
          <w:szCs w:val="22"/>
        </w:rPr>
        <w:t>•</w:t>
      </w:r>
      <w:r>
        <w:rPr>
          <w:rFonts w:asciiTheme="minorHAnsi" w:hAnsiTheme="minorHAnsi" w:cstheme="minorHAnsi"/>
          <w:bCs/>
          <w:iCs/>
          <w:color w:val="000000"/>
          <w:sz w:val="22"/>
          <w:szCs w:val="22"/>
        </w:rPr>
        <w:t xml:space="preserve">     P</w:t>
      </w:r>
      <w:r w:rsidRPr="00C15ABF">
        <w:rPr>
          <w:rFonts w:asciiTheme="minorHAnsi" w:hAnsiTheme="minorHAnsi" w:cstheme="minorHAnsi"/>
          <w:bCs/>
          <w:iCs/>
          <w:color w:val="000000"/>
          <w:sz w:val="22"/>
          <w:szCs w:val="22"/>
        </w:rPr>
        <w:t xml:space="preserve">roviding solution on Server's performance issues. </w:t>
      </w:r>
    </w:p>
    <w:p w:rsidR="00C15ABF" w:rsidRPr="00C15ABF" w:rsidP="00C15ABF">
      <w:pPr>
        <w:rPr>
          <w:rFonts w:asciiTheme="minorHAnsi" w:hAnsiTheme="minorHAnsi" w:cstheme="minorHAnsi"/>
          <w:bCs/>
          <w:iCs/>
          <w:color w:val="000000"/>
          <w:sz w:val="22"/>
          <w:szCs w:val="22"/>
        </w:rPr>
      </w:pPr>
      <w:r w:rsidRPr="00C15ABF">
        <w:rPr>
          <w:rFonts w:asciiTheme="minorHAnsi" w:hAnsiTheme="minorHAnsi" w:cstheme="minorHAnsi"/>
          <w:bCs/>
          <w:iCs/>
          <w:color w:val="000000"/>
          <w:sz w:val="22"/>
          <w:szCs w:val="22"/>
        </w:rPr>
        <w:t>•</w:t>
      </w:r>
      <w:r>
        <w:rPr>
          <w:rFonts w:asciiTheme="minorHAnsi" w:hAnsiTheme="minorHAnsi" w:cstheme="minorHAnsi"/>
          <w:bCs/>
          <w:iCs/>
          <w:color w:val="000000"/>
          <w:sz w:val="22"/>
          <w:szCs w:val="22"/>
        </w:rPr>
        <w:t xml:space="preserve">     </w:t>
      </w:r>
      <w:r w:rsidR="00A008DE">
        <w:rPr>
          <w:rFonts w:asciiTheme="minorHAnsi" w:hAnsiTheme="minorHAnsi" w:cstheme="minorHAnsi"/>
          <w:bCs/>
          <w:iCs/>
          <w:color w:val="000000"/>
          <w:sz w:val="22"/>
          <w:szCs w:val="22"/>
        </w:rPr>
        <w:t>P</w:t>
      </w:r>
      <w:r w:rsidRPr="00C15ABF">
        <w:rPr>
          <w:rFonts w:asciiTheme="minorHAnsi" w:hAnsiTheme="minorHAnsi" w:cstheme="minorHAnsi"/>
          <w:bCs/>
          <w:iCs/>
          <w:color w:val="000000"/>
          <w:sz w:val="22"/>
          <w:szCs w:val="22"/>
        </w:rPr>
        <w:t>rinter configuration/troubleshooting</w:t>
      </w:r>
      <w:r w:rsidR="0074126F">
        <w:rPr>
          <w:rFonts w:asciiTheme="minorHAnsi" w:hAnsiTheme="minorHAnsi" w:cstheme="minorHAnsi"/>
          <w:bCs/>
          <w:iCs/>
          <w:color w:val="000000"/>
          <w:sz w:val="22"/>
          <w:szCs w:val="22"/>
        </w:rPr>
        <w:t xml:space="preserve"> on Linux and Unix Servers.</w:t>
      </w:r>
    </w:p>
    <w:p w:rsidR="00C15ABF" w:rsidRPr="00C15ABF" w:rsidP="00C15ABF">
      <w:pPr>
        <w:rPr>
          <w:rFonts w:asciiTheme="minorHAnsi" w:hAnsiTheme="minorHAnsi" w:cstheme="minorHAnsi"/>
          <w:bCs/>
          <w:iCs/>
          <w:color w:val="000000"/>
          <w:sz w:val="22"/>
          <w:szCs w:val="22"/>
        </w:rPr>
      </w:pPr>
      <w:r w:rsidRPr="00C15ABF">
        <w:rPr>
          <w:rFonts w:asciiTheme="minorHAnsi" w:hAnsiTheme="minorHAnsi" w:cstheme="minorHAnsi"/>
          <w:bCs/>
          <w:iCs/>
          <w:color w:val="000000"/>
          <w:sz w:val="22"/>
          <w:szCs w:val="22"/>
        </w:rPr>
        <w:t>•</w:t>
      </w:r>
      <w:r>
        <w:rPr>
          <w:rFonts w:asciiTheme="minorHAnsi" w:hAnsiTheme="minorHAnsi" w:cstheme="minorHAnsi"/>
          <w:bCs/>
          <w:iCs/>
          <w:color w:val="000000"/>
          <w:sz w:val="22"/>
          <w:szCs w:val="22"/>
        </w:rPr>
        <w:t xml:space="preserve">     </w:t>
      </w:r>
      <w:r w:rsidRPr="00C15ABF">
        <w:rPr>
          <w:rFonts w:asciiTheme="minorHAnsi" w:hAnsiTheme="minorHAnsi" w:cstheme="minorHAnsi"/>
          <w:bCs/>
          <w:iCs/>
          <w:color w:val="000000"/>
          <w:sz w:val="22"/>
          <w:szCs w:val="22"/>
        </w:rPr>
        <w:t xml:space="preserve">Server decommission, file system </w:t>
      </w:r>
      <w:r w:rsidRPr="00C15ABF" w:rsidR="00CA46AD">
        <w:rPr>
          <w:rFonts w:asciiTheme="minorHAnsi" w:hAnsiTheme="minorHAnsi" w:cstheme="minorHAnsi"/>
          <w:bCs/>
          <w:iCs/>
          <w:color w:val="000000"/>
          <w:sz w:val="22"/>
          <w:szCs w:val="22"/>
        </w:rPr>
        <w:t>decommissions</w:t>
      </w:r>
      <w:r w:rsidR="00CA46AD">
        <w:rPr>
          <w:rFonts w:asciiTheme="minorHAnsi" w:hAnsiTheme="minorHAnsi" w:cstheme="minorHAnsi"/>
          <w:bCs/>
          <w:iCs/>
          <w:color w:val="000000"/>
          <w:sz w:val="22"/>
          <w:szCs w:val="22"/>
        </w:rPr>
        <w:t>.</w:t>
      </w:r>
    </w:p>
    <w:p w:rsidR="00C15ABF" w:rsidRPr="00C15ABF" w:rsidP="00C15ABF">
      <w:pPr>
        <w:rPr>
          <w:rFonts w:asciiTheme="minorHAnsi" w:hAnsiTheme="minorHAnsi" w:cstheme="minorHAnsi"/>
          <w:bCs/>
          <w:iCs/>
          <w:color w:val="000000"/>
          <w:sz w:val="22"/>
          <w:szCs w:val="22"/>
        </w:rPr>
      </w:pPr>
      <w:r w:rsidRPr="00C15ABF">
        <w:rPr>
          <w:rFonts w:asciiTheme="minorHAnsi" w:hAnsiTheme="minorHAnsi" w:cstheme="minorHAnsi"/>
          <w:bCs/>
          <w:iCs/>
          <w:color w:val="000000"/>
          <w:sz w:val="22"/>
          <w:szCs w:val="22"/>
        </w:rPr>
        <w:t>•</w:t>
      </w:r>
      <w:r>
        <w:rPr>
          <w:rFonts w:asciiTheme="minorHAnsi" w:hAnsiTheme="minorHAnsi" w:cstheme="minorHAnsi"/>
          <w:bCs/>
          <w:iCs/>
          <w:color w:val="000000"/>
          <w:sz w:val="22"/>
          <w:szCs w:val="22"/>
        </w:rPr>
        <w:t xml:space="preserve">     </w:t>
      </w:r>
      <w:r w:rsidRPr="00C15ABF">
        <w:rPr>
          <w:rFonts w:asciiTheme="minorHAnsi" w:hAnsiTheme="minorHAnsi" w:cstheme="minorHAnsi"/>
          <w:bCs/>
          <w:iCs/>
          <w:color w:val="000000"/>
          <w:sz w:val="22"/>
          <w:szCs w:val="22"/>
        </w:rPr>
        <w:t xml:space="preserve">Installation and configuration of </w:t>
      </w:r>
      <w:r w:rsidRPr="00C15ABF">
        <w:rPr>
          <w:rFonts w:asciiTheme="minorHAnsi" w:hAnsiTheme="minorHAnsi" w:cstheme="minorHAnsi"/>
          <w:bCs/>
          <w:iCs/>
          <w:color w:val="000000"/>
          <w:sz w:val="22"/>
          <w:szCs w:val="22"/>
        </w:rPr>
        <w:t>Redhat</w:t>
      </w:r>
      <w:r w:rsidRPr="00C15ABF">
        <w:rPr>
          <w:rFonts w:asciiTheme="minorHAnsi" w:hAnsiTheme="minorHAnsi" w:cstheme="minorHAnsi"/>
          <w:bCs/>
          <w:iCs/>
          <w:color w:val="000000"/>
          <w:sz w:val="22"/>
          <w:szCs w:val="22"/>
        </w:rPr>
        <w:t xml:space="preserve"> Linux virtual machines on ESX hosts.</w:t>
      </w:r>
    </w:p>
    <w:p w:rsidR="00C15ABF" w:rsidRPr="00C15ABF" w:rsidP="00C15ABF">
      <w:pPr>
        <w:rPr>
          <w:rFonts w:asciiTheme="minorHAnsi" w:hAnsiTheme="minorHAnsi" w:cstheme="minorHAnsi"/>
          <w:bCs/>
          <w:iCs/>
          <w:color w:val="000000"/>
          <w:sz w:val="22"/>
          <w:szCs w:val="22"/>
        </w:rPr>
      </w:pPr>
      <w:r w:rsidRPr="00C15ABF">
        <w:rPr>
          <w:rFonts w:asciiTheme="minorHAnsi" w:hAnsiTheme="minorHAnsi" w:cstheme="minorHAnsi"/>
          <w:bCs/>
          <w:iCs/>
          <w:color w:val="000000"/>
          <w:sz w:val="22"/>
          <w:szCs w:val="22"/>
        </w:rPr>
        <w:t>•</w:t>
      </w:r>
      <w:r>
        <w:rPr>
          <w:rFonts w:asciiTheme="minorHAnsi" w:hAnsiTheme="minorHAnsi" w:cstheme="minorHAnsi"/>
          <w:bCs/>
          <w:iCs/>
          <w:color w:val="000000"/>
          <w:sz w:val="22"/>
          <w:szCs w:val="22"/>
        </w:rPr>
        <w:t xml:space="preserve">     </w:t>
      </w:r>
      <w:r w:rsidR="00A008DE">
        <w:rPr>
          <w:rFonts w:asciiTheme="minorHAnsi" w:hAnsiTheme="minorHAnsi" w:cstheme="minorHAnsi"/>
          <w:bCs/>
          <w:iCs/>
          <w:color w:val="000000"/>
          <w:sz w:val="22"/>
          <w:szCs w:val="22"/>
        </w:rPr>
        <w:t>I</w:t>
      </w:r>
      <w:r w:rsidRPr="00C15ABF">
        <w:rPr>
          <w:rFonts w:asciiTheme="minorHAnsi" w:hAnsiTheme="minorHAnsi" w:cstheme="minorHAnsi"/>
          <w:bCs/>
          <w:iCs/>
          <w:color w:val="000000"/>
          <w:sz w:val="22"/>
          <w:szCs w:val="22"/>
        </w:rPr>
        <w:t xml:space="preserve">nstallation and configuration of Samba for file </w:t>
      </w:r>
      <w:r w:rsidR="0074126F">
        <w:rPr>
          <w:rFonts w:asciiTheme="minorHAnsi" w:hAnsiTheme="minorHAnsi" w:cstheme="minorHAnsi"/>
          <w:bCs/>
          <w:iCs/>
          <w:color w:val="000000"/>
          <w:sz w:val="22"/>
          <w:szCs w:val="22"/>
        </w:rPr>
        <w:t>sharing with w</w:t>
      </w:r>
      <w:r w:rsidRPr="00C15ABF">
        <w:rPr>
          <w:rFonts w:asciiTheme="minorHAnsi" w:hAnsiTheme="minorHAnsi" w:cstheme="minorHAnsi"/>
          <w:bCs/>
          <w:iCs/>
          <w:color w:val="000000"/>
          <w:sz w:val="22"/>
          <w:szCs w:val="22"/>
        </w:rPr>
        <w:t>indows.</w:t>
      </w:r>
    </w:p>
    <w:p w:rsidR="00C15ABF" w:rsidRPr="00C15ABF" w:rsidP="00C15ABF">
      <w:pPr>
        <w:rPr>
          <w:rFonts w:asciiTheme="minorHAnsi" w:hAnsiTheme="minorHAnsi" w:cstheme="minorHAnsi"/>
          <w:bCs/>
          <w:iCs/>
          <w:color w:val="000000"/>
          <w:sz w:val="22"/>
          <w:szCs w:val="22"/>
        </w:rPr>
      </w:pPr>
      <w:r w:rsidRPr="00C15ABF">
        <w:rPr>
          <w:rFonts w:asciiTheme="minorHAnsi" w:hAnsiTheme="minorHAnsi" w:cstheme="minorHAnsi"/>
          <w:bCs/>
          <w:iCs/>
          <w:color w:val="000000"/>
          <w:sz w:val="22"/>
          <w:szCs w:val="22"/>
        </w:rPr>
        <w:t>•</w:t>
      </w:r>
      <w:r w:rsidR="00A008DE">
        <w:rPr>
          <w:rFonts w:asciiTheme="minorHAnsi" w:hAnsiTheme="minorHAnsi" w:cstheme="minorHAnsi"/>
          <w:bCs/>
          <w:iCs/>
          <w:color w:val="000000"/>
          <w:sz w:val="22"/>
          <w:szCs w:val="22"/>
        </w:rPr>
        <w:t xml:space="preserve">     </w:t>
      </w:r>
      <w:r w:rsidRPr="00C15ABF">
        <w:rPr>
          <w:rFonts w:asciiTheme="minorHAnsi" w:hAnsiTheme="minorHAnsi" w:cstheme="minorHAnsi"/>
          <w:bCs/>
          <w:iCs/>
          <w:color w:val="000000"/>
          <w:sz w:val="22"/>
          <w:szCs w:val="22"/>
        </w:rPr>
        <w:t xml:space="preserve">Monitoring and tuning the performance on Linux Machines (CPU, RAM, network, HDD utilization) with     </w:t>
      </w:r>
    </w:p>
    <w:p w:rsidR="00C15ABF" w:rsidRPr="00C15ABF" w:rsidP="00C15ABF">
      <w:pPr>
        <w:rPr>
          <w:rFonts w:asciiTheme="minorHAnsi" w:hAnsiTheme="minorHAnsi" w:cstheme="minorHAnsi"/>
          <w:bCs/>
          <w:iCs/>
          <w:color w:val="000000"/>
          <w:sz w:val="22"/>
          <w:szCs w:val="22"/>
        </w:rPr>
      </w:pPr>
      <w:r>
        <w:rPr>
          <w:rFonts w:asciiTheme="minorHAnsi" w:hAnsiTheme="minorHAnsi" w:cstheme="minorHAnsi"/>
          <w:bCs/>
          <w:iCs/>
          <w:color w:val="000000"/>
          <w:sz w:val="22"/>
          <w:szCs w:val="22"/>
        </w:rPr>
        <w:t xml:space="preserve">       </w:t>
      </w:r>
      <w:r w:rsidRPr="00C15ABF">
        <w:rPr>
          <w:rFonts w:asciiTheme="minorHAnsi" w:hAnsiTheme="minorHAnsi" w:cstheme="minorHAnsi"/>
          <w:bCs/>
          <w:iCs/>
          <w:color w:val="000000"/>
          <w:sz w:val="22"/>
          <w:szCs w:val="22"/>
        </w:rPr>
        <w:t>the help of performance report extracted from the Virtual center.</w:t>
      </w:r>
    </w:p>
    <w:p w:rsidR="00C15ABF" w:rsidP="00C15ABF">
      <w:pPr>
        <w:rPr>
          <w:rFonts w:asciiTheme="minorHAnsi" w:hAnsiTheme="minorHAnsi" w:cstheme="minorHAnsi"/>
          <w:bCs/>
          <w:iCs/>
          <w:color w:val="000000"/>
          <w:sz w:val="22"/>
          <w:szCs w:val="22"/>
        </w:rPr>
      </w:pPr>
      <w:r w:rsidRPr="00C15ABF">
        <w:rPr>
          <w:rFonts w:asciiTheme="minorHAnsi" w:hAnsiTheme="minorHAnsi" w:cstheme="minorHAnsi"/>
          <w:bCs/>
          <w:iCs/>
          <w:color w:val="000000"/>
          <w:sz w:val="22"/>
          <w:szCs w:val="22"/>
        </w:rPr>
        <w:t>•</w:t>
      </w:r>
      <w:r w:rsidR="008219D4">
        <w:rPr>
          <w:rFonts w:asciiTheme="minorHAnsi" w:hAnsiTheme="minorHAnsi" w:cstheme="minorHAnsi"/>
          <w:bCs/>
          <w:iCs/>
          <w:color w:val="000000"/>
          <w:sz w:val="22"/>
          <w:szCs w:val="22"/>
        </w:rPr>
        <w:t xml:space="preserve">  </w:t>
      </w:r>
      <w:r>
        <w:rPr>
          <w:rFonts w:asciiTheme="minorHAnsi" w:hAnsiTheme="minorHAnsi" w:cstheme="minorHAnsi"/>
          <w:bCs/>
          <w:iCs/>
          <w:color w:val="000000"/>
          <w:sz w:val="22"/>
          <w:szCs w:val="22"/>
        </w:rPr>
        <w:t xml:space="preserve">  </w:t>
      </w:r>
      <w:r w:rsidR="007F0A92">
        <w:rPr>
          <w:rFonts w:asciiTheme="minorHAnsi" w:hAnsiTheme="minorHAnsi" w:cstheme="minorHAnsi"/>
          <w:bCs/>
          <w:iCs/>
          <w:color w:val="000000"/>
          <w:sz w:val="22"/>
          <w:szCs w:val="22"/>
        </w:rPr>
        <w:t xml:space="preserve"> </w:t>
      </w:r>
      <w:r w:rsidRPr="00C15ABF">
        <w:rPr>
          <w:rFonts w:asciiTheme="minorHAnsi" w:hAnsiTheme="minorHAnsi" w:cstheme="minorHAnsi"/>
          <w:bCs/>
          <w:iCs/>
          <w:color w:val="000000"/>
          <w:sz w:val="22"/>
          <w:szCs w:val="22"/>
        </w:rPr>
        <w:t xml:space="preserve">Commissioning and Decommissioning of modular packages in MC Service Guard Cluster. Package failover </w:t>
      </w:r>
    </w:p>
    <w:p w:rsidR="00C15ABF" w:rsidRPr="00C15ABF" w:rsidP="00C15ABF">
      <w:pPr>
        <w:rPr>
          <w:rFonts w:asciiTheme="minorHAnsi" w:hAnsiTheme="minorHAnsi" w:cstheme="minorHAnsi"/>
          <w:bCs/>
          <w:iCs/>
          <w:color w:val="000000"/>
          <w:sz w:val="22"/>
          <w:szCs w:val="22"/>
        </w:rPr>
      </w:pPr>
      <w:r>
        <w:rPr>
          <w:rFonts w:asciiTheme="minorHAnsi" w:hAnsiTheme="minorHAnsi" w:cstheme="minorHAnsi"/>
          <w:bCs/>
          <w:iCs/>
          <w:color w:val="000000"/>
          <w:sz w:val="22"/>
          <w:szCs w:val="22"/>
        </w:rPr>
        <w:t xml:space="preserve">       </w:t>
      </w:r>
      <w:r w:rsidRPr="00C15ABF">
        <w:rPr>
          <w:rFonts w:asciiTheme="minorHAnsi" w:hAnsiTheme="minorHAnsi" w:cstheme="minorHAnsi"/>
          <w:bCs/>
          <w:iCs/>
          <w:color w:val="000000"/>
          <w:sz w:val="22"/>
          <w:szCs w:val="22"/>
        </w:rPr>
        <w:t>testing, configuring new IPs in clusters to increase redundancy in cluster services.</w:t>
      </w:r>
    </w:p>
    <w:p w:rsidR="00C15ABF" w:rsidP="00C15ABF">
      <w:pPr>
        <w:rPr>
          <w:rFonts w:asciiTheme="minorHAnsi" w:hAnsiTheme="minorHAnsi" w:cstheme="minorHAnsi"/>
          <w:bCs/>
          <w:iCs/>
          <w:color w:val="000000"/>
          <w:sz w:val="22"/>
          <w:szCs w:val="22"/>
        </w:rPr>
      </w:pPr>
      <w:r>
        <w:rPr>
          <w:rFonts w:asciiTheme="minorHAnsi" w:hAnsiTheme="minorHAnsi" w:cstheme="minorHAnsi"/>
          <w:bCs/>
          <w:iCs/>
          <w:color w:val="000000"/>
          <w:sz w:val="22"/>
          <w:szCs w:val="22"/>
        </w:rPr>
        <w:t xml:space="preserve">•     </w:t>
      </w:r>
      <w:r w:rsidRPr="00C15ABF">
        <w:rPr>
          <w:rFonts w:asciiTheme="minorHAnsi" w:hAnsiTheme="minorHAnsi" w:cstheme="minorHAnsi"/>
          <w:bCs/>
          <w:iCs/>
          <w:color w:val="000000"/>
          <w:sz w:val="22"/>
          <w:szCs w:val="22"/>
        </w:rPr>
        <w:t xml:space="preserve">Proper follow up procedure is made for Critical Severity Tickets and working with Critical Response Team </w:t>
      </w:r>
      <w:r>
        <w:rPr>
          <w:rFonts w:asciiTheme="minorHAnsi" w:hAnsiTheme="minorHAnsi" w:cstheme="minorHAnsi"/>
          <w:bCs/>
          <w:iCs/>
          <w:color w:val="000000"/>
          <w:sz w:val="22"/>
          <w:szCs w:val="22"/>
        </w:rPr>
        <w:t xml:space="preserve"> </w:t>
      </w:r>
    </w:p>
    <w:p w:rsidR="00C15ABF" w:rsidRPr="00C15ABF" w:rsidP="00C15ABF">
      <w:pPr>
        <w:rPr>
          <w:rFonts w:asciiTheme="minorHAnsi" w:hAnsiTheme="minorHAnsi" w:cstheme="minorHAnsi"/>
          <w:bCs/>
          <w:iCs/>
          <w:color w:val="000000"/>
          <w:sz w:val="22"/>
          <w:szCs w:val="22"/>
        </w:rPr>
      </w:pPr>
      <w:r>
        <w:rPr>
          <w:rFonts w:asciiTheme="minorHAnsi" w:hAnsiTheme="minorHAnsi" w:cstheme="minorHAnsi"/>
          <w:bCs/>
          <w:iCs/>
          <w:color w:val="000000"/>
          <w:sz w:val="22"/>
          <w:szCs w:val="22"/>
        </w:rPr>
        <w:t xml:space="preserve">       </w:t>
      </w:r>
      <w:r w:rsidRPr="00C15ABF">
        <w:rPr>
          <w:rFonts w:asciiTheme="minorHAnsi" w:hAnsiTheme="minorHAnsi" w:cstheme="minorHAnsi"/>
          <w:bCs/>
          <w:iCs/>
          <w:color w:val="000000"/>
          <w:sz w:val="22"/>
          <w:szCs w:val="22"/>
        </w:rPr>
        <w:t>and other teams and the same is getting reflected on work logs of the ticket.</w:t>
      </w:r>
    </w:p>
    <w:p w:rsidR="00C15ABF" w:rsidP="00C15ABF">
      <w:pPr>
        <w:rPr>
          <w:rFonts w:asciiTheme="minorHAnsi" w:hAnsiTheme="minorHAnsi" w:cstheme="minorHAnsi"/>
          <w:bCs/>
          <w:iCs/>
          <w:color w:val="000000"/>
          <w:sz w:val="22"/>
          <w:szCs w:val="22"/>
        </w:rPr>
      </w:pPr>
      <w:r w:rsidRPr="00C15ABF">
        <w:rPr>
          <w:rFonts w:asciiTheme="minorHAnsi" w:hAnsiTheme="minorHAnsi" w:cstheme="minorHAnsi"/>
          <w:bCs/>
          <w:iCs/>
          <w:color w:val="000000"/>
          <w:sz w:val="22"/>
          <w:szCs w:val="22"/>
        </w:rPr>
        <w:t>•</w:t>
      </w:r>
      <w:r>
        <w:rPr>
          <w:rFonts w:asciiTheme="minorHAnsi" w:hAnsiTheme="minorHAnsi" w:cstheme="minorHAnsi"/>
          <w:bCs/>
          <w:iCs/>
          <w:color w:val="000000"/>
          <w:sz w:val="22"/>
          <w:szCs w:val="22"/>
        </w:rPr>
        <w:t xml:space="preserve">     </w:t>
      </w:r>
      <w:r w:rsidRPr="00C15ABF">
        <w:rPr>
          <w:rFonts w:asciiTheme="minorHAnsi" w:hAnsiTheme="minorHAnsi" w:cstheme="minorHAnsi"/>
          <w:bCs/>
          <w:iCs/>
          <w:color w:val="000000"/>
          <w:sz w:val="22"/>
          <w:szCs w:val="22"/>
        </w:rPr>
        <w:t>User Administration, Resource management, Hardware troubleshooting &amp; Dis</w:t>
      </w:r>
      <w:r>
        <w:rPr>
          <w:rFonts w:asciiTheme="minorHAnsi" w:hAnsiTheme="minorHAnsi" w:cstheme="minorHAnsi"/>
          <w:bCs/>
          <w:iCs/>
          <w:color w:val="000000"/>
          <w:sz w:val="22"/>
          <w:szCs w:val="22"/>
        </w:rPr>
        <w:t xml:space="preserve">k Space availability on all the        </w:t>
      </w:r>
    </w:p>
    <w:p w:rsidR="00C15ABF" w:rsidRPr="00C15ABF" w:rsidP="00C15ABF">
      <w:pPr>
        <w:rPr>
          <w:rFonts w:asciiTheme="minorHAnsi" w:hAnsiTheme="minorHAnsi" w:cstheme="minorHAnsi"/>
          <w:bCs/>
          <w:iCs/>
          <w:color w:val="000000"/>
          <w:sz w:val="22"/>
          <w:szCs w:val="22"/>
        </w:rPr>
      </w:pPr>
      <w:r>
        <w:rPr>
          <w:rFonts w:asciiTheme="minorHAnsi" w:hAnsiTheme="minorHAnsi" w:cstheme="minorHAnsi"/>
          <w:bCs/>
          <w:iCs/>
          <w:color w:val="000000"/>
          <w:sz w:val="22"/>
          <w:szCs w:val="22"/>
        </w:rPr>
        <w:t xml:space="preserve">        </w:t>
      </w:r>
      <w:r w:rsidRPr="00C15ABF">
        <w:rPr>
          <w:rFonts w:asciiTheme="minorHAnsi" w:hAnsiTheme="minorHAnsi" w:cstheme="minorHAnsi"/>
          <w:bCs/>
          <w:iCs/>
          <w:color w:val="000000"/>
          <w:sz w:val="22"/>
          <w:szCs w:val="22"/>
        </w:rPr>
        <w:t>servers.</w:t>
      </w:r>
    </w:p>
    <w:p w:rsidR="00C15ABF" w:rsidRPr="00C15ABF" w:rsidP="00C15ABF">
      <w:pPr>
        <w:rPr>
          <w:rFonts w:asciiTheme="minorHAnsi" w:hAnsiTheme="minorHAnsi" w:cstheme="minorHAnsi"/>
          <w:bCs/>
          <w:iCs/>
          <w:color w:val="000000"/>
          <w:sz w:val="22"/>
          <w:szCs w:val="22"/>
        </w:rPr>
      </w:pPr>
      <w:r w:rsidRPr="00C15ABF">
        <w:rPr>
          <w:rFonts w:asciiTheme="minorHAnsi" w:hAnsiTheme="minorHAnsi" w:cstheme="minorHAnsi"/>
          <w:bCs/>
          <w:iCs/>
          <w:color w:val="000000"/>
          <w:sz w:val="22"/>
          <w:szCs w:val="22"/>
        </w:rPr>
        <w:t>•</w:t>
      </w:r>
      <w:r>
        <w:rPr>
          <w:rFonts w:asciiTheme="minorHAnsi" w:hAnsiTheme="minorHAnsi" w:cstheme="minorHAnsi"/>
          <w:bCs/>
          <w:iCs/>
          <w:color w:val="000000"/>
          <w:sz w:val="22"/>
          <w:szCs w:val="22"/>
        </w:rPr>
        <w:t xml:space="preserve">     </w:t>
      </w:r>
      <w:r w:rsidRPr="00C15ABF">
        <w:rPr>
          <w:rFonts w:asciiTheme="minorHAnsi" w:hAnsiTheme="minorHAnsi" w:cstheme="minorHAnsi"/>
          <w:bCs/>
          <w:iCs/>
          <w:color w:val="000000"/>
          <w:sz w:val="22"/>
          <w:szCs w:val="22"/>
        </w:rPr>
        <w:t xml:space="preserve">Providing access controls to </w:t>
      </w:r>
      <w:r w:rsidRPr="005B34D1">
        <w:rPr>
          <w:rFonts w:asciiTheme="minorHAnsi" w:hAnsiTheme="minorHAnsi" w:cstheme="minorHAnsi"/>
          <w:bCs/>
          <w:iCs/>
          <w:color w:val="000000"/>
          <w:sz w:val="22"/>
          <w:szCs w:val="22"/>
        </w:rPr>
        <w:t>NFS</w:t>
      </w:r>
      <w:r w:rsidRPr="00C15ABF">
        <w:rPr>
          <w:rFonts w:asciiTheme="minorHAnsi" w:hAnsiTheme="minorHAnsi" w:cstheme="minorHAnsi"/>
          <w:bCs/>
          <w:iCs/>
          <w:color w:val="000000"/>
          <w:sz w:val="22"/>
          <w:szCs w:val="22"/>
        </w:rPr>
        <w:t xml:space="preserve"> mounted File systems.</w:t>
      </w:r>
    </w:p>
    <w:p w:rsidR="00C15ABF" w:rsidP="00C15ABF">
      <w:pPr>
        <w:rPr>
          <w:rFonts w:asciiTheme="minorHAnsi" w:hAnsiTheme="minorHAnsi" w:cstheme="minorHAnsi"/>
          <w:bCs/>
          <w:iCs/>
          <w:color w:val="000000"/>
          <w:sz w:val="22"/>
          <w:szCs w:val="22"/>
        </w:rPr>
      </w:pPr>
      <w:r w:rsidRPr="00C15ABF">
        <w:rPr>
          <w:rFonts w:asciiTheme="minorHAnsi" w:hAnsiTheme="minorHAnsi" w:cstheme="minorHAnsi"/>
          <w:bCs/>
          <w:iCs/>
          <w:color w:val="000000"/>
          <w:sz w:val="22"/>
          <w:szCs w:val="22"/>
        </w:rPr>
        <w:t>•</w:t>
      </w:r>
      <w:r>
        <w:rPr>
          <w:rFonts w:asciiTheme="minorHAnsi" w:hAnsiTheme="minorHAnsi" w:cstheme="minorHAnsi"/>
          <w:bCs/>
          <w:iCs/>
          <w:color w:val="000000"/>
          <w:sz w:val="22"/>
          <w:szCs w:val="22"/>
        </w:rPr>
        <w:t xml:space="preserve">     </w:t>
      </w:r>
      <w:r w:rsidRPr="00C15ABF">
        <w:rPr>
          <w:rFonts w:asciiTheme="minorHAnsi" w:hAnsiTheme="minorHAnsi" w:cstheme="minorHAnsi"/>
          <w:bCs/>
          <w:iCs/>
          <w:color w:val="000000"/>
          <w:sz w:val="22"/>
          <w:szCs w:val="22"/>
        </w:rPr>
        <w:t>Work</w:t>
      </w:r>
      <w:r w:rsidR="005B34D1">
        <w:rPr>
          <w:rFonts w:asciiTheme="minorHAnsi" w:hAnsiTheme="minorHAnsi" w:cstheme="minorHAnsi"/>
          <w:bCs/>
          <w:iCs/>
          <w:color w:val="000000"/>
          <w:sz w:val="22"/>
          <w:szCs w:val="22"/>
        </w:rPr>
        <w:t>ed</w:t>
      </w:r>
      <w:r w:rsidRPr="00C15ABF">
        <w:rPr>
          <w:rFonts w:asciiTheme="minorHAnsi" w:hAnsiTheme="minorHAnsi" w:cstheme="minorHAnsi"/>
          <w:bCs/>
          <w:iCs/>
          <w:color w:val="000000"/>
          <w:sz w:val="22"/>
          <w:szCs w:val="22"/>
        </w:rPr>
        <w:t xml:space="preserve"> on service now tool for Incident Management, Change Management, Problem Management.</w:t>
      </w:r>
    </w:p>
    <w:p w:rsidR="0074126F" w:rsidP="00D310AF">
      <w:pPr>
        <w:pStyle w:val="ListParagraph"/>
        <w:numPr>
          <w:ilvl w:val="0"/>
          <w:numId w:val="34"/>
        </w:numPr>
        <w:rPr>
          <w:rFonts w:asciiTheme="minorHAnsi" w:hAnsiTheme="minorHAnsi" w:cstheme="minorHAnsi"/>
          <w:bCs/>
          <w:sz w:val="22"/>
          <w:szCs w:val="22"/>
        </w:rPr>
      </w:pPr>
      <w:r w:rsidRPr="00D310AF">
        <w:rPr>
          <w:rFonts w:asciiTheme="minorHAnsi" w:hAnsiTheme="minorHAnsi" w:cstheme="minorHAnsi"/>
          <w:bCs/>
          <w:sz w:val="22"/>
          <w:szCs w:val="22"/>
        </w:rPr>
        <w:t xml:space="preserve">Trend analysis in the data to capture any new type of issue or existing issue and come up with a </w:t>
      </w:r>
      <w:r>
        <w:rPr>
          <w:rFonts w:asciiTheme="minorHAnsi" w:hAnsiTheme="minorHAnsi" w:cstheme="minorHAnsi"/>
          <w:bCs/>
          <w:sz w:val="22"/>
          <w:szCs w:val="22"/>
        </w:rPr>
        <w:t xml:space="preserve"> </w:t>
      </w:r>
    </w:p>
    <w:p w:rsidR="00D310AF" w:rsidP="0074126F">
      <w:pPr>
        <w:pStyle w:val="ListParagraph"/>
        <w:ind w:left="360"/>
        <w:rPr>
          <w:rFonts w:asciiTheme="minorHAnsi" w:hAnsiTheme="minorHAnsi" w:cstheme="minorHAnsi"/>
          <w:bCs/>
          <w:sz w:val="22"/>
          <w:szCs w:val="22"/>
        </w:rPr>
      </w:pPr>
      <w:r w:rsidRPr="00D310AF">
        <w:rPr>
          <w:rFonts w:asciiTheme="minorHAnsi" w:hAnsiTheme="minorHAnsi" w:cstheme="minorHAnsi"/>
          <w:bCs/>
          <w:sz w:val="22"/>
          <w:szCs w:val="22"/>
        </w:rPr>
        <w:t>recommendation plan for business to review the same.</w:t>
      </w:r>
    </w:p>
    <w:p w:rsidR="007F0A92" w:rsidP="005C0AAB">
      <w:pPr>
        <w:rPr>
          <w:rFonts w:asciiTheme="minorHAnsi" w:hAnsiTheme="minorHAnsi" w:cstheme="minorHAnsi"/>
          <w:b/>
        </w:rPr>
      </w:pPr>
    </w:p>
    <w:p w:rsidR="00076424" w:rsidP="005C0AAB">
      <w:pPr>
        <w:rPr>
          <w:rFonts w:asciiTheme="minorHAnsi" w:hAnsiTheme="minorHAnsi" w:cstheme="minorHAnsi"/>
          <w:b/>
        </w:rPr>
      </w:pPr>
      <w:r w:rsidRPr="00AB79D3">
        <w:rPr>
          <w:rFonts w:asciiTheme="minorHAnsi" w:hAnsiTheme="minorHAnsi" w:cstheme="minorHAnsi"/>
          <w:b/>
        </w:rPr>
        <w:t xml:space="preserve">JK </w:t>
      </w:r>
      <w:r w:rsidRPr="00AB79D3">
        <w:rPr>
          <w:rFonts w:asciiTheme="minorHAnsi" w:hAnsiTheme="minorHAnsi" w:cstheme="minorHAnsi"/>
          <w:b/>
        </w:rPr>
        <w:t>Technosoft</w:t>
      </w:r>
      <w:r w:rsidRPr="00AB79D3">
        <w:rPr>
          <w:rFonts w:asciiTheme="minorHAnsi" w:hAnsiTheme="minorHAnsi" w:cstheme="minorHAnsi"/>
          <w:b/>
        </w:rPr>
        <w:t xml:space="preserve"> Ltd. (JKT) </w:t>
      </w:r>
      <w:r w:rsidRPr="00AB79D3">
        <w:rPr>
          <w:rFonts w:asciiTheme="minorHAnsi" w:hAnsiTheme="minorHAnsi" w:cstheme="minorHAnsi"/>
        </w:rPr>
        <w:t xml:space="preserve">as </w:t>
      </w:r>
      <w:r w:rsidRPr="00AB79D3">
        <w:rPr>
          <w:rFonts w:asciiTheme="minorHAnsi" w:hAnsiTheme="minorHAnsi" w:cstheme="minorHAnsi"/>
          <w:b/>
        </w:rPr>
        <w:t xml:space="preserve">Sr. System Administrator </w:t>
      </w:r>
      <w:r w:rsidR="00CE6732">
        <w:rPr>
          <w:rFonts w:asciiTheme="minorHAnsi" w:hAnsiTheme="minorHAnsi" w:cstheme="minorHAnsi"/>
        </w:rPr>
        <w:tab/>
      </w:r>
      <w:r w:rsidR="00CE6732">
        <w:rPr>
          <w:rFonts w:asciiTheme="minorHAnsi" w:hAnsiTheme="minorHAnsi" w:cstheme="minorHAnsi"/>
        </w:rPr>
        <w:tab/>
      </w:r>
      <w:r w:rsidR="00CE6732">
        <w:rPr>
          <w:rFonts w:asciiTheme="minorHAnsi" w:hAnsiTheme="minorHAnsi" w:cstheme="minorHAnsi"/>
        </w:rPr>
        <w:tab/>
      </w:r>
      <w:r w:rsidRPr="00AB79D3">
        <w:rPr>
          <w:rFonts w:asciiTheme="minorHAnsi" w:hAnsiTheme="minorHAnsi" w:cstheme="minorHAnsi"/>
        </w:rPr>
        <w:t xml:space="preserve"> </w:t>
      </w:r>
      <w:r w:rsidRPr="00AB79D3">
        <w:rPr>
          <w:rFonts w:asciiTheme="minorHAnsi" w:hAnsiTheme="minorHAnsi" w:cstheme="minorHAnsi"/>
          <w:b/>
        </w:rPr>
        <w:t>Oct’09 to Dec’11</w:t>
      </w:r>
    </w:p>
    <w:p w:rsidR="00DA2BDA" w:rsidRPr="00AB79D3" w:rsidP="005C0AAB">
      <w:pPr>
        <w:rPr>
          <w:rFonts w:asciiTheme="minorHAnsi" w:hAnsiTheme="minorHAnsi" w:cstheme="minorHAnsi"/>
          <w:b/>
        </w:rPr>
      </w:pPr>
    </w:p>
    <w:p w:rsidR="00076424" w:rsidRPr="00AB79D3" w:rsidP="00076424">
      <w:pPr>
        <w:rPr>
          <w:rFonts w:asciiTheme="minorHAnsi" w:hAnsiTheme="minorHAnsi" w:cstheme="minorHAnsi"/>
          <w:sz w:val="22"/>
          <w:szCs w:val="22"/>
        </w:rPr>
      </w:pPr>
      <w:r w:rsidRPr="00AB79D3">
        <w:rPr>
          <w:rFonts w:asciiTheme="minorHAnsi" w:hAnsiTheme="minorHAnsi" w:cstheme="minorHAnsi"/>
          <w:sz w:val="22"/>
          <w:szCs w:val="22"/>
        </w:rPr>
        <w:t xml:space="preserve">JK </w:t>
      </w:r>
      <w:r w:rsidRPr="00AB79D3">
        <w:rPr>
          <w:rFonts w:asciiTheme="minorHAnsi" w:hAnsiTheme="minorHAnsi" w:cstheme="minorHAnsi"/>
          <w:sz w:val="22"/>
          <w:szCs w:val="22"/>
        </w:rPr>
        <w:t>Technosoft</w:t>
      </w:r>
      <w:r w:rsidRPr="00AB79D3">
        <w:rPr>
          <w:rFonts w:asciiTheme="minorHAnsi" w:hAnsiTheme="minorHAnsi" w:cstheme="minorHAnsi"/>
          <w:sz w:val="22"/>
          <w:szCs w:val="22"/>
        </w:rPr>
        <w:t xml:space="preserve"> (JKT) </w:t>
      </w:r>
      <w:r w:rsidRPr="00AB79D3">
        <w:rPr>
          <w:rFonts w:asciiTheme="minorHAnsi" w:hAnsiTheme="minorHAnsi" w:cstheme="minorHAnsi"/>
          <w:sz w:val="22"/>
          <w:szCs w:val="22"/>
          <w:u w:val="single"/>
        </w:rPr>
        <w:t>www.jktech.com</w:t>
      </w:r>
      <w:r w:rsidRPr="00AB79D3">
        <w:rPr>
          <w:rFonts w:asciiTheme="minorHAnsi" w:hAnsiTheme="minorHAnsi" w:cstheme="minorHAnsi"/>
          <w:sz w:val="22"/>
          <w:szCs w:val="22"/>
        </w:rPr>
        <w:t xml:space="preserve"> is a global software services &amp; IT solutions company in various verticals that is driven by the simple yet powerful tenet of providing 'total customer satisfaction'. Further </w:t>
      </w:r>
      <w:r w:rsidRPr="00AB79D3">
        <w:rPr>
          <w:rFonts w:asciiTheme="minorHAnsi" w:hAnsiTheme="minorHAnsi" w:cstheme="minorHAnsi"/>
          <w:sz w:val="22"/>
          <w:szCs w:val="22"/>
        </w:rPr>
        <w:t>a valuable asset</w:t>
      </w:r>
      <w:r w:rsidRPr="00AB79D3">
        <w:rPr>
          <w:rFonts w:asciiTheme="minorHAnsi" w:hAnsiTheme="minorHAnsi" w:cstheme="minorHAnsi"/>
          <w:sz w:val="22"/>
          <w:szCs w:val="22"/>
        </w:rPr>
        <w:t xml:space="preserve"> of the JK Organization, one of India’s largest industrial group (JK) </w:t>
      </w:r>
    </w:p>
    <w:p w:rsidR="00076424" w:rsidRPr="00AB79D3" w:rsidP="00076424">
      <w:pPr>
        <w:rPr>
          <w:rStyle w:val="dspb"/>
          <w:rFonts w:asciiTheme="minorHAnsi" w:hAnsiTheme="minorHAnsi" w:cstheme="minorHAnsi"/>
          <w:color w:val="666666"/>
          <w:sz w:val="22"/>
          <w:szCs w:val="22"/>
        </w:rPr>
      </w:pPr>
    </w:p>
    <w:p w:rsidR="00076424" w:rsidRPr="00AB79D3" w:rsidP="00076424">
      <w:pPr>
        <w:rPr>
          <w:rFonts w:asciiTheme="minorHAnsi" w:hAnsiTheme="minorHAnsi" w:cstheme="minorHAnsi"/>
          <w:color w:val="000000"/>
          <w:sz w:val="22"/>
          <w:szCs w:val="22"/>
        </w:rPr>
      </w:pPr>
      <w:r w:rsidRPr="00AB79D3">
        <w:rPr>
          <w:rStyle w:val="dspb"/>
          <w:rFonts w:asciiTheme="minorHAnsi" w:hAnsiTheme="minorHAnsi" w:cstheme="minorHAnsi"/>
          <w:color w:val="666666"/>
          <w:sz w:val="22"/>
          <w:szCs w:val="22"/>
        </w:rPr>
        <w:t>Client:</w:t>
      </w:r>
      <w:r w:rsidRPr="00AB79D3">
        <w:rPr>
          <w:rStyle w:val="apple-converted-space"/>
          <w:rFonts w:asciiTheme="minorHAnsi" w:hAnsiTheme="minorHAnsi" w:cstheme="minorHAnsi"/>
          <w:color w:val="666666"/>
          <w:sz w:val="22"/>
          <w:szCs w:val="22"/>
        </w:rPr>
        <w:t> </w:t>
      </w:r>
      <w:r w:rsidRPr="00AB79D3">
        <w:rPr>
          <w:rFonts w:asciiTheme="minorHAnsi" w:hAnsiTheme="minorHAnsi" w:cstheme="minorHAnsi"/>
          <w:b/>
          <w:sz w:val="22"/>
          <w:szCs w:val="22"/>
        </w:rPr>
        <w:t>DB Schenker, Australia.</w:t>
      </w:r>
    </w:p>
    <w:p w:rsidR="00076424" w:rsidRPr="00AB79D3" w:rsidP="00076424">
      <w:pPr>
        <w:rPr>
          <w:rFonts w:asciiTheme="minorHAnsi" w:hAnsiTheme="minorHAnsi" w:cstheme="minorHAnsi"/>
          <w:b/>
          <w:sz w:val="22"/>
          <w:szCs w:val="22"/>
        </w:rPr>
      </w:pPr>
      <w:r w:rsidRPr="00AB79D3">
        <w:rPr>
          <w:rStyle w:val="dspb"/>
          <w:rFonts w:asciiTheme="minorHAnsi" w:hAnsiTheme="minorHAnsi" w:cstheme="minorHAnsi"/>
          <w:color w:val="666666"/>
          <w:sz w:val="22"/>
          <w:szCs w:val="22"/>
        </w:rPr>
        <w:t>Role:</w:t>
      </w:r>
      <w:r w:rsidRPr="00AB79D3">
        <w:rPr>
          <w:rStyle w:val="apple-converted-space"/>
          <w:rFonts w:asciiTheme="minorHAnsi" w:hAnsiTheme="minorHAnsi" w:cstheme="minorHAnsi"/>
          <w:color w:val="666666"/>
          <w:sz w:val="22"/>
          <w:szCs w:val="22"/>
        </w:rPr>
        <w:t> </w:t>
      </w:r>
      <w:r w:rsidRPr="00AB79D3">
        <w:rPr>
          <w:rFonts w:asciiTheme="minorHAnsi" w:hAnsiTheme="minorHAnsi" w:cstheme="minorHAnsi"/>
          <w:b/>
          <w:sz w:val="22"/>
          <w:szCs w:val="22"/>
        </w:rPr>
        <w:t>Sr. Administrator</w:t>
      </w:r>
    </w:p>
    <w:p w:rsidR="00076424" w:rsidRPr="00AB79D3" w:rsidP="00076424">
      <w:pPr>
        <w:rPr>
          <w:rFonts w:asciiTheme="minorHAnsi" w:hAnsiTheme="minorHAnsi" w:cstheme="minorHAnsi"/>
          <w:sz w:val="22"/>
          <w:szCs w:val="22"/>
        </w:rPr>
      </w:pPr>
      <w:r w:rsidRPr="00AB79D3">
        <w:rPr>
          <w:rStyle w:val="dspb"/>
          <w:rFonts w:asciiTheme="minorHAnsi" w:hAnsiTheme="minorHAnsi" w:cstheme="minorHAnsi"/>
          <w:color w:val="666666"/>
          <w:sz w:val="22"/>
          <w:szCs w:val="22"/>
        </w:rPr>
        <w:t xml:space="preserve">Nature of job: </w:t>
      </w:r>
      <w:r w:rsidRPr="00AB79D3">
        <w:rPr>
          <w:rFonts w:asciiTheme="minorHAnsi" w:hAnsiTheme="minorHAnsi" w:cstheme="minorHAnsi"/>
          <w:sz w:val="22"/>
          <w:szCs w:val="22"/>
        </w:rPr>
        <w:t>Worke</w:t>
      </w:r>
      <w:r w:rsidRPr="00AB79D3" w:rsidR="0007173A">
        <w:rPr>
          <w:rFonts w:asciiTheme="minorHAnsi" w:hAnsiTheme="minorHAnsi" w:cstheme="minorHAnsi"/>
          <w:sz w:val="22"/>
          <w:szCs w:val="22"/>
        </w:rPr>
        <w:t>d as a SPOC within the team.</w:t>
      </w:r>
    </w:p>
    <w:p w:rsidR="00076424" w:rsidRPr="00AB79D3" w:rsidP="00076424">
      <w:pPr>
        <w:rPr>
          <w:rFonts w:asciiTheme="minorHAnsi" w:hAnsiTheme="minorHAnsi" w:cstheme="minorHAnsi"/>
          <w:sz w:val="22"/>
          <w:szCs w:val="22"/>
        </w:rPr>
      </w:pPr>
      <w:r w:rsidRPr="00AB79D3">
        <w:rPr>
          <w:rFonts w:asciiTheme="minorHAnsi" w:hAnsiTheme="minorHAnsi" w:cstheme="minorHAnsi"/>
          <w:sz w:val="22"/>
          <w:szCs w:val="22"/>
        </w:rPr>
        <w:t xml:space="preserve">Onsite visit </w:t>
      </w:r>
      <w:r w:rsidRPr="00AB79D3" w:rsidR="00C5411E">
        <w:rPr>
          <w:rFonts w:asciiTheme="minorHAnsi" w:hAnsiTheme="minorHAnsi" w:cstheme="minorHAnsi"/>
          <w:sz w:val="22"/>
          <w:szCs w:val="22"/>
        </w:rPr>
        <w:t xml:space="preserve">to </w:t>
      </w:r>
      <w:r w:rsidRPr="00AB79D3" w:rsidR="00C5411E">
        <w:rPr>
          <w:rFonts w:asciiTheme="minorHAnsi" w:hAnsiTheme="minorHAnsi" w:cstheme="minorHAnsi"/>
          <w:b/>
          <w:sz w:val="22"/>
          <w:szCs w:val="22"/>
        </w:rPr>
        <w:t>Sydney, Australia</w:t>
      </w:r>
      <w:r w:rsidRPr="00AB79D3" w:rsidR="00C5411E">
        <w:rPr>
          <w:rFonts w:asciiTheme="minorHAnsi" w:hAnsiTheme="minorHAnsi" w:cstheme="minorHAnsi"/>
          <w:sz w:val="22"/>
          <w:szCs w:val="22"/>
        </w:rPr>
        <w:t xml:space="preserve"> for </w:t>
      </w:r>
      <w:r w:rsidRPr="00AB79D3">
        <w:rPr>
          <w:rFonts w:asciiTheme="minorHAnsi" w:hAnsiTheme="minorHAnsi" w:cstheme="minorHAnsi"/>
          <w:sz w:val="22"/>
          <w:szCs w:val="22"/>
        </w:rPr>
        <w:t>transition</w:t>
      </w:r>
      <w:r w:rsidRPr="00AB79D3" w:rsidR="00887EEF">
        <w:rPr>
          <w:rFonts w:asciiTheme="minorHAnsi" w:hAnsiTheme="minorHAnsi" w:cstheme="minorHAnsi"/>
          <w:sz w:val="22"/>
          <w:szCs w:val="22"/>
        </w:rPr>
        <w:t xml:space="preserve"> and KT</w:t>
      </w:r>
      <w:r w:rsidRPr="00AB79D3">
        <w:rPr>
          <w:rFonts w:asciiTheme="minorHAnsi" w:hAnsiTheme="minorHAnsi" w:cstheme="minorHAnsi"/>
          <w:sz w:val="22"/>
          <w:szCs w:val="22"/>
        </w:rPr>
        <w:t xml:space="preserve"> in </w:t>
      </w:r>
      <w:r w:rsidR="008219D4">
        <w:rPr>
          <w:rFonts w:asciiTheme="minorHAnsi" w:hAnsiTheme="minorHAnsi" w:cstheme="minorHAnsi"/>
          <w:sz w:val="22"/>
          <w:szCs w:val="22"/>
        </w:rPr>
        <w:t xml:space="preserve">the </w:t>
      </w:r>
      <w:r w:rsidRPr="00AB79D3" w:rsidR="006135D1">
        <w:rPr>
          <w:rFonts w:asciiTheme="minorHAnsi" w:hAnsiTheme="minorHAnsi" w:cstheme="minorHAnsi"/>
          <w:sz w:val="22"/>
          <w:szCs w:val="22"/>
        </w:rPr>
        <w:t xml:space="preserve">year </w:t>
      </w:r>
      <w:r w:rsidRPr="00AB79D3">
        <w:rPr>
          <w:rFonts w:asciiTheme="minorHAnsi" w:hAnsiTheme="minorHAnsi" w:cstheme="minorHAnsi"/>
          <w:sz w:val="22"/>
          <w:szCs w:val="22"/>
        </w:rPr>
        <w:t>2009-10.</w:t>
      </w:r>
    </w:p>
    <w:p w:rsidR="00C15ABF" w:rsidP="00076424">
      <w:pPr>
        <w:rPr>
          <w:rFonts w:asciiTheme="minorHAnsi" w:hAnsiTheme="minorHAnsi" w:cstheme="minorHAnsi"/>
          <w:b/>
          <w:sz w:val="22"/>
          <w:szCs w:val="22"/>
        </w:rPr>
      </w:pPr>
    </w:p>
    <w:p w:rsidR="00076424" w:rsidRPr="00AB79D3" w:rsidP="00076424">
      <w:pPr>
        <w:rPr>
          <w:rFonts w:asciiTheme="minorHAnsi" w:hAnsiTheme="minorHAnsi" w:cstheme="minorHAnsi"/>
          <w:b/>
          <w:sz w:val="22"/>
          <w:szCs w:val="22"/>
        </w:rPr>
      </w:pPr>
      <w:r w:rsidRPr="00AB79D3">
        <w:rPr>
          <w:rFonts w:asciiTheme="minorHAnsi" w:hAnsiTheme="minorHAnsi" w:cstheme="minorHAnsi"/>
          <w:b/>
          <w:sz w:val="22"/>
          <w:szCs w:val="22"/>
        </w:rPr>
        <w:t>Responsibilities</w:t>
      </w:r>
      <w:r w:rsidRPr="00AB79D3">
        <w:rPr>
          <w:rFonts w:asciiTheme="minorHAnsi" w:hAnsiTheme="minorHAnsi" w:cstheme="minorHAnsi"/>
          <w:b/>
          <w:sz w:val="22"/>
          <w:szCs w:val="22"/>
        </w:rPr>
        <w:t>:</w:t>
      </w:r>
    </w:p>
    <w:p w:rsidR="00076424" w:rsidRPr="00AB79D3" w:rsidP="006D50B5">
      <w:pPr>
        <w:numPr>
          <w:ilvl w:val="0"/>
          <w:numId w:val="15"/>
        </w:numPr>
        <w:spacing w:before="60" w:after="60"/>
        <w:jc w:val="both"/>
        <w:rPr>
          <w:rFonts w:asciiTheme="minorHAnsi" w:hAnsiTheme="minorHAnsi" w:cstheme="minorHAnsi"/>
          <w:b/>
          <w:bCs/>
          <w:i/>
          <w:sz w:val="22"/>
          <w:szCs w:val="22"/>
        </w:rPr>
      </w:pPr>
      <w:r w:rsidRPr="00AB79D3">
        <w:rPr>
          <w:rFonts w:asciiTheme="minorHAnsi" w:hAnsiTheme="minorHAnsi" w:cstheme="minorHAnsi"/>
          <w:sz w:val="22"/>
          <w:szCs w:val="22"/>
        </w:rPr>
        <w:t>Transition of DB Schenker Messaging Environment into JKT Support.</w:t>
      </w:r>
      <w:r w:rsidRPr="00AB79D3">
        <w:rPr>
          <w:rFonts w:asciiTheme="minorHAnsi" w:hAnsiTheme="minorHAnsi" w:cstheme="minorHAnsi"/>
          <w:b/>
          <w:bCs/>
          <w:i/>
          <w:sz w:val="22"/>
          <w:szCs w:val="22"/>
        </w:rPr>
        <w:t xml:space="preserve"> </w:t>
      </w:r>
      <w:r w:rsidRPr="00AB79D3">
        <w:rPr>
          <w:rFonts w:asciiTheme="minorHAnsi" w:hAnsiTheme="minorHAnsi" w:cstheme="minorHAnsi"/>
          <w:bCs/>
          <w:sz w:val="22"/>
          <w:szCs w:val="22"/>
        </w:rPr>
        <w:t>Worked</w:t>
      </w:r>
      <w:r w:rsidRPr="00AB79D3">
        <w:rPr>
          <w:rFonts w:asciiTheme="minorHAnsi" w:hAnsiTheme="minorHAnsi" w:cstheme="minorHAnsi"/>
          <w:bCs/>
          <w:sz w:val="22"/>
          <w:szCs w:val="22"/>
        </w:rPr>
        <w:t xml:space="preserve"> as Senior Messaging Administrator p</w:t>
      </w:r>
      <w:r w:rsidRPr="00AB79D3" w:rsidR="007D519B">
        <w:rPr>
          <w:rFonts w:asciiTheme="minorHAnsi" w:hAnsiTheme="minorHAnsi" w:cstheme="minorHAnsi"/>
          <w:bCs/>
          <w:sz w:val="22"/>
          <w:szCs w:val="22"/>
        </w:rPr>
        <w:t xml:space="preserve">roviding </w:t>
      </w:r>
      <w:r w:rsidRPr="00AB79D3" w:rsidR="007D519B">
        <w:rPr>
          <w:rFonts w:asciiTheme="minorHAnsi" w:hAnsiTheme="minorHAnsi" w:cstheme="minorHAnsi"/>
          <w:sz w:val="22"/>
          <w:szCs w:val="22"/>
        </w:rPr>
        <w:t>Support, servicing a Global messaging &amp; collaboration environment.</w:t>
      </w:r>
      <w:r w:rsidRPr="00AB79D3">
        <w:rPr>
          <w:rFonts w:asciiTheme="minorHAnsi" w:hAnsiTheme="minorHAnsi" w:cstheme="minorHAnsi"/>
          <w:sz w:val="22"/>
          <w:szCs w:val="22"/>
        </w:rPr>
        <w:t xml:space="preserve"> </w:t>
      </w:r>
    </w:p>
    <w:p w:rsidR="00076424" w:rsidP="00906D47">
      <w:pPr>
        <w:numPr>
          <w:ilvl w:val="0"/>
          <w:numId w:val="15"/>
        </w:numPr>
        <w:spacing w:line="276" w:lineRule="auto"/>
        <w:jc w:val="both"/>
        <w:rPr>
          <w:rFonts w:asciiTheme="minorHAnsi" w:hAnsiTheme="minorHAnsi" w:cstheme="minorHAnsi"/>
          <w:bCs/>
          <w:sz w:val="22"/>
          <w:szCs w:val="22"/>
        </w:rPr>
      </w:pPr>
      <w:r w:rsidRPr="00CE6732">
        <w:rPr>
          <w:rFonts w:asciiTheme="minorHAnsi" w:hAnsiTheme="minorHAnsi" w:cstheme="minorHAnsi"/>
          <w:sz w:val="22"/>
          <w:szCs w:val="22"/>
        </w:rPr>
        <w:t xml:space="preserve">Managing and maintaining the Email Infrastructure environment for client DB Schenker handling Domino Servers including Mail and Application Servers. </w:t>
      </w:r>
      <w:r w:rsidRPr="00CE6732">
        <w:rPr>
          <w:rFonts w:asciiTheme="minorHAnsi" w:hAnsiTheme="minorHAnsi" w:cstheme="minorHAnsi"/>
          <w:bCs/>
          <w:sz w:val="22"/>
          <w:szCs w:val="22"/>
        </w:rPr>
        <w:t>Respond to and act on GSX Alerts related to Disk Space, service unavailability, mails, Replication problems, critical errors and for schedule maintenance.</w:t>
      </w:r>
    </w:p>
    <w:p w:rsidR="0086179A" w:rsidRPr="00AB79D3" w:rsidP="00076424">
      <w:pPr>
        <w:rPr>
          <w:rFonts w:asciiTheme="minorHAnsi" w:hAnsiTheme="minorHAnsi" w:cstheme="minorHAnsi"/>
          <w:sz w:val="22"/>
          <w:szCs w:val="22"/>
        </w:rPr>
      </w:pPr>
    </w:p>
    <w:p w:rsidR="00076424" w:rsidRPr="00AB79D3" w:rsidP="0086179A">
      <w:pPr>
        <w:rPr>
          <w:rFonts w:asciiTheme="minorHAnsi" w:hAnsiTheme="minorHAnsi" w:cstheme="minorHAnsi"/>
          <w:b/>
          <w:sz w:val="22"/>
          <w:szCs w:val="22"/>
        </w:rPr>
      </w:pPr>
      <w:r w:rsidRPr="00AB79D3">
        <w:rPr>
          <w:rFonts w:asciiTheme="minorHAnsi" w:hAnsiTheme="minorHAnsi" w:cstheme="minorHAnsi"/>
          <w:b/>
        </w:rPr>
        <w:t>IBM</w:t>
      </w:r>
      <w:r w:rsidRPr="00AB79D3">
        <w:rPr>
          <w:rFonts w:asciiTheme="minorHAnsi" w:hAnsiTheme="minorHAnsi" w:cstheme="minorHAnsi"/>
        </w:rPr>
        <w:t xml:space="preserve"> </w:t>
      </w:r>
      <w:r w:rsidRPr="00AB79D3">
        <w:rPr>
          <w:rFonts w:asciiTheme="minorHAnsi" w:hAnsiTheme="minorHAnsi" w:cstheme="minorHAnsi"/>
          <w:b/>
        </w:rPr>
        <w:t>Global Services</w:t>
      </w:r>
      <w:r w:rsidRPr="00AB79D3">
        <w:rPr>
          <w:rFonts w:asciiTheme="minorHAnsi" w:hAnsiTheme="minorHAnsi" w:cstheme="minorHAnsi"/>
        </w:rPr>
        <w:t xml:space="preserve"> on the payroll of </w:t>
      </w:r>
      <w:r w:rsidRPr="00AB79D3">
        <w:rPr>
          <w:rFonts w:asciiTheme="minorHAnsi" w:hAnsiTheme="minorHAnsi" w:cstheme="minorHAnsi"/>
        </w:rPr>
        <w:t>InfoServices</w:t>
      </w:r>
      <w:r w:rsidRPr="00AB79D3">
        <w:rPr>
          <w:rFonts w:asciiTheme="minorHAnsi" w:hAnsiTheme="minorHAnsi" w:cstheme="minorHAnsi"/>
        </w:rPr>
        <w:t xml:space="preserve"> as a </w:t>
      </w:r>
      <w:r w:rsidRPr="00AB79D3">
        <w:rPr>
          <w:rFonts w:asciiTheme="minorHAnsi" w:hAnsiTheme="minorHAnsi" w:cstheme="minorHAnsi"/>
          <w:b/>
        </w:rPr>
        <w:t>Senior</w:t>
      </w:r>
      <w:r w:rsidRPr="00AB79D3">
        <w:rPr>
          <w:rFonts w:asciiTheme="minorHAnsi" w:hAnsiTheme="minorHAnsi" w:cstheme="minorHAnsi"/>
        </w:rPr>
        <w:t xml:space="preserve"> </w:t>
      </w:r>
      <w:r w:rsidRPr="00AB79D3">
        <w:rPr>
          <w:rFonts w:asciiTheme="minorHAnsi" w:hAnsiTheme="minorHAnsi" w:cstheme="minorHAnsi"/>
          <w:b/>
        </w:rPr>
        <w:t xml:space="preserve">Engineer </w:t>
      </w:r>
      <w:r w:rsidR="00F422A2">
        <w:rPr>
          <w:rFonts w:asciiTheme="minorHAnsi" w:hAnsiTheme="minorHAnsi" w:cstheme="minorHAnsi"/>
          <w:b/>
        </w:rPr>
        <w:tab/>
      </w:r>
      <w:r w:rsidR="00F422A2">
        <w:rPr>
          <w:rFonts w:asciiTheme="minorHAnsi" w:hAnsiTheme="minorHAnsi" w:cstheme="minorHAnsi"/>
          <w:b/>
        </w:rPr>
        <w:tab/>
      </w:r>
      <w:r w:rsidRPr="00AB79D3" w:rsidR="009C544E">
        <w:rPr>
          <w:rFonts w:asciiTheme="minorHAnsi" w:hAnsiTheme="minorHAnsi" w:cstheme="minorHAnsi"/>
          <w:b/>
          <w:bCs/>
        </w:rPr>
        <w:t>Jan’08 to Oct’09</w:t>
      </w:r>
      <w:r w:rsidRPr="00AB79D3">
        <w:rPr>
          <w:rFonts w:asciiTheme="minorHAnsi" w:hAnsiTheme="minorHAnsi" w:cstheme="minorHAnsi"/>
          <w:b/>
          <w:sz w:val="22"/>
          <w:szCs w:val="22"/>
        </w:rPr>
        <w:t xml:space="preserve">             </w:t>
      </w:r>
    </w:p>
    <w:p w:rsidR="00076424" w:rsidRPr="00AB79D3" w:rsidP="00076424">
      <w:pPr>
        <w:ind w:left="360"/>
        <w:rPr>
          <w:rFonts w:asciiTheme="minorHAnsi" w:hAnsiTheme="minorHAnsi" w:cstheme="minorHAnsi"/>
          <w:b/>
          <w:sz w:val="22"/>
          <w:szCs w:val="22"/>
        </w:rPr>
      </w:pPr>
      <w:r w:rsidRPr="00AB79D3">
        <w:rPr>
          <w:rFonts w:asciiTheme="minorHAnsi" w:hAnsiTheme="minorHAnsi" w:cstheme="minorHAnsi"/>
          <w:b/>
          <w:sz w:val="22"/>
          <w:szCs w:val="22"/>
        </w:rPr>
        <w:t xml:space="preserve">                                     </w:t>
      </w:r>
    </w:p>
    <w:p w:rsidR="00076424" w:rsidRPr="00AB79D3" w:rsidP="00076424">
      <w:pPr>
        <w:rPr>
          <w:rFonts w:asciiTheme="minorHAnsi" w:hAnsiTheme="minorHAnsi" w:cstheme="minorHAnsi"/>
          <w:bCs/>
          <w:sz w:val="22"/>
          <w:szCs w:val="22"/>
        </w:rPr>
      </w:pPr>
      <w:r w:rsidRPr="00AB79D3">
        <w:rPr>
          <w:rStyle w:val="dspb"/>
          <w:rFonts w:asciiTheme="minorHAnsi" w:hAnsiTheme="minorHAnsi" w:cstheme="minorHAnsi"/>
          <w:color w:val="666666"/>
          <w:sz w:val="22"/>
          <w:szCs w:val="22"/>
        </w:rPr>
        <w:t>Client</w:t>
      </w:r>
      <w:r w:rsidRPr="00AB79D3">
        <w:rPr>
          <w:rStyle w:val="dspb"/>
          <w:rFonts w:asciiTheme="minorHAnsi" w:hAnsiTheme="minorHAnsi" w:cstheme="minorHAnsi"/>
          <w:b/>
          <w:color w:val="666666"/>
          <w:sz w:val="22"/>
          <w:szCs w:val="22"/>
        </w:rPr>
        <w:t>:</w:t>
      </w:r>
      <w:r w:rsidRPr="00AB79D3">
        <w:rPr>
          <w:rStyle w:val="apple-converted-space"/>
          <w:rFonts w:asciiTheme="minorHAnsi" w:hAnsiTheme="minorHAnsi" w:cstheme="minorHAnsi"/>
          <w:b/>
          <w:color w:val="666666"/>
          <w:sz w:val="22"/>
          <w:szCs w:val="22"/>
        </w:rPr>
        <w:t> </w:t>
      </w:r>
      <w:r w:rsidRPr="00AB79D3">
        <w:rPr>
          <w:rFonts w:asciiTheme="minorHAnsi" w:hAnsiTheme="minorHAnsi" w:cstheme="minorHAnsi"/>
          <w:b/>
          <w:bCs/>
          <w:sz w:val="22"/>
          <w:szCs w:val="22"/>
        </w:rPr>
        <w:t>Bharti Airtel Enterprise Services</w:t>
      </w:r>
      <w:r w:rsidRPr="00AB79D3">
        <w:rPr>
          <w:rFonts w:asciiTheme="minorHAnsi" w:hAnsiTheme="minorHAnsi" w:cstheme="minorHAnsi"/>
          <w:bCs/>
          <w:sz w:val="22"/>
          <w:szCs w:val="22"/>
        </w:rPr>
        <w:t xml:space="preserve">, </w:t>
      </w:r>
      <w:r w:rsidRPr="00AB79D3">
        <w:rPr>
          <w:rFonts w:asciiTheme="minorHAnsi" w:hAnsiTheme="minorHAnsi" w:cstheme="minorHAnsi"/>
          <w:b/>
          <w:bCs/>
          <w:sz w:val="22"/>
          <w:szCs w:val="22"/>
        </w:rPr>
        <w:t>Head Office, Gurgaon</w:t>
      </w:r>
    </w:p>
    <w:p w:rsidR="00076424" w:rsidP="00076424">
      <w:pPr>
        <w:jc w:val="both"/>
        <w:rPr>
          <w:rFonts w:asciiTheme="minorHAnsi" w:hAnsiTheme="minorHAnsi" w:cstheme="minorHAnsi"/>
          <w:b/>
          <w:sz w:val="22"/>
          <w:szCs w:val="22"/>
        </w:rPr>
      </w:pPr>
      <w:r w:rsidRPr="00AB79D3">
        <w:rPr>
          <w:rStyle w:val="dspb"/>
          <w:rFonts w:asciiTheme="minorHAnsi" w:hAnsiTheme="minorHAnsi" w:cstheme="minorHAnsi"/>
          <w:color w:val="666666"/>
          <w:sz w:val="22"/>
          <w:szCs w:val="22"/>
        </w:rPr>
        <w:t>Role :</w:t>
      </w:r>
      <w:r w:rsidRPr="00AB79D3">
        <w:rPr>
          <w:rFonts w:asciiTheme="minorHAnsi" w:hAnsiTheme="minorHAnsi" w:cstheme="minorHAnsi"/>
          <w:sz w:val="22"/>
          <w:szCs w:val="22"/>
        </w:rPr>
        <w:t xml:space="preserve">  </w:t>
      </w:r>
      <w:r w:rsidRPr="00AB79D3">
        <w:rPr>
          <w:rFonts w:asciiTheme="minorHAnsi" w:hAnsiTheme="minorHAnsi" w:cstheme="minorHAnsi"/>
          <w:b/>
          <w:sz w:val="22"/>
          <w:szCs w:val="22"/>
        </w:rPr>
        <w:t>Senior Engineer</w:t>
      </w:r>
    </w:p>
    <w:p w:rsidR="00957651" w:rsidRPr="00AB79D3" w:rsidP="00076424">
      <w:pPr>
        <w:jc w:val="both"/>
        <w:rPr>
          <w:rFonts w:asciiTheme="minorHAnsi" w:hAnsiTheme="minorHAnsi" w:cstheme="minorHAnsi"/>
          <w:b/>
          <w:sz w:val="22"/>
          <w:szCs w:val="22"/>
        </w:rPr>
      </w:pPr>
    </w:p>
    <w:p w:rsidR="006D50B5" w:rsidRPr="00AB79D3" w:rsidP="006D50B5">
      <w:pPr>
        <w:rPr>
          <w:rFonts w:asciiTheme="minorHAnsi" w:hAnsiTheme="minorHAnsi" w:cstheme="minorHAnsi"/>
          <w:b/>
          <w:sz w:val="22"/>
          <w:szCs w:val="22"/>
        </w:rPr>
      </w:pPr>
      <w:r w:rsidRPr="00AB79D3">
        <w:rPr>
          <w:rFonts w:asciiTheme="minorHAnsi" w:hAnsiTheme="minorHAnsi" w:cstheme="minorHAnsi"/>
          <w:b/>
          <w:sz w:val="22"/>
          <w:szCs w:val="22"/>
        </w:rPr>
        <w:t>Responsibilities:</w:t>
      </w:r>
    </w:p>
    <w:p w:rsidR="00076424" w:rsidRPr="00AB79D3" w:rsidP="00076424">
      <w:pPr>
        <w:numPr>
          <w:ilvl w:val="0"/>
          <w:numId w:val="12"/>
        </w:numPr>
        <w:rPr>
          <w:rFonts w:asciiTheme="minorHAnsi" w:hAnsiTheme="minorHAnsi" w:cstheme="minorHAnsi"/>
          <w:sz w:val="22"/>
          <w:szCs w:val="22"/>
        </w:rPr>
      </w:pPr>
      <w:r w:rsidRPr="00AB79D3">
        <w:rPr>
          <w:rFonts w:asciiTheme="minorHAnsi" w:hAnsiTheme="minorHAnsi" w:cstheme="minorHAnsi"/>
          <w:bCs/>
          <w:color w:val="000000"/>
          <w:sz w:val="22"/>
          <w:szCs w:val="22"/>
        </w:rPr>
        <w:t xml:space="preserve">Managing and Administering Lotus Domino 6x/7x/8x and </w:t>
      </w:r>
      <w:r w:rsidRPr="00AB79D3" w:rsidR="00495964">
        <w:rPr>
          <w:rFonts w:asciiTheme="minorHAnsi" w:hAnsiTheme="minorHAnsi" w:cstheme="minorHAnsi"/>
          <w:sz w:val="22"/>
          <w:szCs w:val="22"/>
        </w:rPr>
        <w:t>p</w:t>
      </w:r>
      <w:r w:rsidRPr="00AB79D3">
        <w:rPr>
          <w:rFonts w:asciiTheme="minorHAnsi" w:hAnsiTheme="minorHAnsi" w:cstheme="minorHAnsi"/>
          <w:sz w:val="22"/>
          <w:szCs w:val="22"/>
        </w:rPr>
        <w:t>rovide Domino Admin Support, servicing Notes and Domino messaging Collaboration environment.</w:t>
      </w:r>
    </w:p>
    <w:p w:rsidR="00076424" w:rsidRPr="00AB79D3" w:rsidP="00076424">
      <w:pPr>
        <w:numPr>
          <w:ilvl w:val="0"/>
          <w:numId w:val="12"/>
        </w:numPr>
        <w:rPr>
          <w:rFonts w:asciiTheme="minorHAnsi" w:hAnsiTheme="minorHAnsi" w:cstheme="minorHAnsi"/>
          <w:sz w:val="22"/>
          <w:szCs w:val="22"/>
        </w:rPr>
      </w:pPr>
      <w:r w:rsidRPr="00AB79D3">
        <w:rPr>
          <w:rFonts w:asciiTheme="minorHAnsi" w:hAnsiTheme="minorHAnsi" w:cstheme="minorHAnsi"/>
          <w:sz w:val="22"/>
          <w:szCs w:val="22"/>
        </w:rPr>
        <w:t>Windows 2003 Active Directory (AD) Managing User Accounts, Managing DHCP server, Domain Controller and FTP Server.</w:t>
      </w:r>
    </w:p>
    <w:p w:rsidR="00076424" w:rsidRPr="00AB79D3" w:rsidP="00076424">
      <w:pPr>
        <w:rPr>
          <w:rFonts w:asciiTheme="minorHAnsi" w:hAnsiTheme="minorHAnsi" w:cstheme="minorHAnsi"/>
          <w:sz w:val="22"/>
          <w:szCs w:val="22"/>
        </w:rPr>
      </w:pPr>
    </w:p>
    <w:p w:rsidR="00076424" w:rsidRPr="00AB79D3" w:rsidP="00B422D8">
      <w:pPr>
        <w:spacing w:before="60" w:after="60"/>
        <w:jc w:val="both"/>
        <w:rPr>
          <w:rFonts w:asciiTheme="minorHAnsi" w:hAnsiTheme="minorHAnsi" w:cstheme="minorHAnsi"/>
        </w:rPr>
      </w:pPr>
      <w:r w:rsidRPr="00AB79D3">
        <w:rPr>
          <w:rFonts w:asciiTheme="minorHAnsi" w:hAnsiTheme="minorHAnsi" w:cstheme="minorHAnsi"/>
          <w:b/>
        </w:rPr>
        <w:t>CMS Computers Ltd.</w:t>
      </w:r>
      <w:r w:rsidRPr="00AB79D3">
        <w:rPr>
          <w:rFonts w:asciiTheme="minorHAnsi" w:hAnsiTheme="minorHAnsi" w:cstheme="minorHAnsi"/>
        </w:rPr>
        <w:t xml:space="preserve"> as a </w:t>
      </w:r>
      <w:r w:rsidRPr="00AB79D3">
        <w:rPr>
          <w:rFonts w:asciiTheme="minorHAnsi" w:hAnsiTheme="minorHAnsi" w:cstheme="minorHAnsi"/>
          <w:b/>
        </w:rPr>
        <w:t>Sr. Engineer</w:t>
      </w:r>
      <w:r w:rsidRPr="00AB79D3">
        <w:rPr>
          <w:rFonts w:asciiTheme="minorHAnsi" w:hAnsiTheme="minorHAnsi" w:cstheme="minorHAnsi"/>
        </w:rPr>
        <w:t xml:space="preserve"> from</w:t>
      </w:r>
      <w:r w:rsidRPr="00AB79D3">
        <w:rPr>
          <w:rFonts w:asciiTheme="minorHAnsi" w:hAnsiTheme="minorHAnsi" w:cstheme="minorHAnsi"/>
          <w:b/>
        </w:rPr>
        <w:t xml:space="preserve"> Sep’06 to Jan’08</w:t>
      </w:r>
    </w:p>
    <w:p w:rsidR="00076424" w:rsidP="00076424">
      <w:pPr>
        <w:tabs>
          <w:tab w:val="left" w:pos="567"/>
          <w:tab w:val="left" w:pos="6096"/>
        </w:tabs>
        <w:rPr>
          <w:rFonts w:asciiTheme="minorHAnsi" w:hAnsiTheme="minorHAnsi" w:cstheme="minorHAnsi"/>
          <w:sz w:val="22"/>
          <w:szCs w:val="22"/>
        </w:rPr>
      </w:pPr>
      <w:r w:rsidRPr="00AB79D3">
        <w:rPr>
          <w:rFonts w:asciiTheme="minorHAnsi" w:hAnsiTheme="minorHAnsi" w:cstheme="minorHAnsi"/>
          <w:sz w:val="22"/>
          <w:szCs w:val="22"/>
        </w:rPr>
        <w:t xml:space="preserve">Commenced career with CMS Computers Ltd. as </w:t>
      </w:r>
      <w:r w:rsidRPr="00AB79D3">
        <w:rPr>
          <w:rFonts w:asciiTheme="minorHAnsi" w:hAnsiTheme="minorHAnsi" w:cstheme="minorHAnsi"/>
          <w:sz w:val="22"/>
          <w:szCs w:val="22"/>
        </w:rPr>
        <w:t>a</w:t>
      </w:r>
      <w:r w:rsidRPr="00AB79D3">
        <w:rPr>
          <w:rFonts w:asciiTheme="minorHAnsi" w:hAnsiTheme="minorHAnsi" w:cstheme="minorHAnsi"/>
          <w:sz w:val="22"/>
          <w:szCs w:val="22"/>
        </w:rPr>
        <w:t xml:space="preserve"> </w:t>
      </w:r>
      <w:r w:rsidRPr="00AB79D3">
        <w:rPr>
          <w:rFonts w:asciiTheme="minorHAnsi" w:hAnsiTheme="minorHAnsi" w:cstheme="minorHAnsi"/>
          <w:b/>
          <w:sz w:val="22"/>
          <w:szCs w:val="22"/>
        </w:rPr>
        <w:t>Associate Technical Engineer</w:t>
      </w:r>
      <w:r w:rsidRPr="00AB79D3">
        <w:rPr>
          <w:rFonts w:asciiTheme="minorHAnsi" w:hAnsiTheme="minorHAnsi" w:cstheme="minorHAnsi"/>
          <w:sz w:val="22"/>
          <w:szCs w:val="22"/>
        </w:rPr>
        <w:t xml:space="preserve"> in Sept 2006 and promoted to </w:t>
      </w:r>
      <w:r w:rsidRPr="00AB79D3">
        <w:rPr>
          <w:rFonts w:asciiTheme="minorHAnsi" w:hAnsiTheme="minorHAnsi" w:cstheme="minorHAnsi"/>
          <w:b/>
          <w:sz w:val="22"/>
          <w:szCs w:val="22"/>
        </w:rPr>
        <w:t xml:space="preserve">Senior Engineer </w:t>
      </w:r>
      <w:r w:rsidRPr="00AB79D3">
        <w:rPr>
          <w:rFonts w:asciiTheme="minorHAnsi" w:hAnsiTheme="minorHAnsi" w:cstheme="minorHAnsi"/>
          <w:sz w:val="22"/>
          <w:szCs w:val="22"/>
        </w:rPr>
        <w:t>in October 2007.</w:t>
      </w:r>
    </w:p>
    <w:p w:rsidR="00076424" w:rsidRPr="00AB79D3" w:rsidP="00076424">
      <w:pPr>
        <w:tabs>
          <w:tab w:val="left" w:pos="567"/>
          <w:tab w:val="left" w:pos="6096"/>
        </w:tabs>
        <w:rPr>
          <w:rFonts w:asciiTheme="minorHAnsi" w:hAnsiTheme="minorHAnsi" w:cstheme="minorHAnsi"/>
          <w:bCs/>
          <w:sz w:val="22"/>
          <w:szCs w:val="22"/>
        </w:rPr>
      </w:pPr>
      <w:r w:rsidRPr="00AB79D3">
        <w:rPr>
          <w:rStyle w:val="dspb"/>
          <w:rFonts w:asciiTheme="minorHAnsi" w:hAnsiTheme="minorHAnsi" w:cstheme="minorHAnsi"/>
          <w:color w:val="666666"/>
          <w:sz w:val="22"/>
          <w:szCs w:val="22"/>
        </w:rPr>
        <w:t>Clients:</w:t>
      </w:r>
      <w:r w:rsidRPr="00AB79D3">
        <w:rPr>
          <w:rFonts w:asciiTheme="minorHAnsi" w:hAnsiTheme="minorHAnsi" w:cstheme="minorHAnsi"/>
          <w:bCs/>
          <w:sz w:val="22"/>
          <w:szCs w:val="22"/>
        </w:rPr>
        <w:t xml:space="preserve"> </w:t>
      </w:r>
      <w:r w:rsidRPr="00AB79D3">
        <w:rPr>
          <w:rFonts w:asciiTheme="minorHAnsi" w:hAnsiTheme="minorHAnsi" w:cstheme="minorHAnsi"/>
          <w:b/>
          <w:bCs/>
          <w:sz w:val="22"/>
          <w:szCs w:val="22"/>
        </w:rPr>
        <w:t>Ernst and Young Pvt. Ltd.</w:t>
      </w:r>
      <w:r w:rsidRPr="00AB79D3">
        <w:rPr>
          <w:rFonts w:asciiTheme="minorHAnsi" w:hAnsiTheme="minorHAnsi" w:cstheme="minorHAnsi"/>
          <w:bCs/>
          <w:sz w:val="22"/>
          <w:szCs w:val="22"/>
        </w:rPr>
        <w:t xml:space="preserve"> and </w:t>
      </w:r>
      <w:r w:rsidRPr="00AB79D3">
        <w:rPr>
          <w:rFonts w:asciiTheme="minorHAnsi" w:hAnsiTheme="minorHAnsi" w:cstheme="minorHAnsi"/>
          <w:b/>
          <w:bCs/>
          <w:sz w:val="22"/>
          <w:szCs w:val="22"/>
        </w:rPr>
        <w:t>Coca Cola India.</w:t>
      </w:r>
      <w:r w:rsidRPr="00AB79D3">
        <w:rPr>
          <w:rFonts w:asciiTheme="minorHAnsi" w:hAnsiTheme="minorHAnsi" w:cstheme="minorHAnsi"/>
          <w:bCs/>
          <w:sz w:val="22"/>
          <w:szCs w:val="22"/>
        </w:rPr>
        <w:t xml:space="preserve"> </w:t>
      </w:r>
    </w:p>
    <w:p w:rsidR="00076424" w:rsidP="00076424">
      <w:pPr>
        <w:tabs>
          <w:tab w:val="left" w:pos="567"/>
          <w:tab w:val="left" w:pos="6096"/>
        </w:tabs>
        <w:rPr>
          <w:rFonts w:asciiTheme="minorHAnsi" w:hAnsiTheme="minorHAnsi" w:cstheme="minorHAnsi"/>
          <w:bCs/>
          <w:sz w:val="22"/>
          <w:szCs w:val="22"/>
        </w:rPr>
      </w:pPr>
      <w:r w:rsidRPr="00AB79D3">
        <w:rPr>
          <w:rStyle w:val="dspb"/>
          <w:rFonts w:asciiTheme="minorHAnsi" w:hAnsiTheme="minorHAnsi" w:cstheme="minorHAnsi"/>
          <w:color w:val="666666"/>
          <w:sz w:val="22"/>
          <w:szCs w:val="22"/>
        </w:rPr>
        <w:t>Role:</w:t>
      </w:r>
      <w:r w:rsidRPr="00AB79D3">
        <w:rPr>
          <w:rStyle w:val="apple-converted-space"/>
          <w:rFonts w:asciiTheme="minorHAnsi" w:hAnsiTheme="minorHAnsi" w:cstheme="minorHAnsi"/>
          <w:color w:val="666666"/>
          <w:sz w:val="22"/>
          <w:szCs w:val="22"/>
        </w:rPr>
        <w:t xml:space="preserve">  </w:t>
      </w:r>
      <w:r w:rsidRPr="00AB79D3">
        <w:rPr>
          <w:rFonts w:asciiTheme="minorHAnsi" w:hAnsiTheme="minorHAnsi" w:cstheme="minorHAnsi"/>
          <w:b/>
          <w:bCs/>
          <w:sz w:val="22"/>
          <w:szCs w:val="22"/>
        </w:rPr>
        <w:t>Senior Engineer</w:t>
      </w:r>
      <w:r w:rsidRPr="00AB79D3">
        <w:rPr>
          <w:rFonts w:asciiTheme="minorHAnsi" w:hAnsiTheme="minorHAnsi" w:cstheme="minorHAnsi"/>
          <w:bCs/>
          <w:sz w:val="22"/>
          <w:szCs w:val="22"/>
        </w:rPr>
        <w:t xml:space="preserve"> </w:t>
      </w:r>
    </w:p>
    <w:p w:rsidR="00AC16E5" w:rsidP="00076424">
      <w:pPr>
        <w:tabs>
          <w:tab w:val="left" w:pos="567"/>
          <w:tab w:val="left" w:pos="6096"/>
        </w:tabs>
        <w:rPr>
          <w:rFonts w:asciiTheme="minorHAnsi" w:hAnsiTheme="minorHAnsi" w:cstheme="minorHAnsi"/>
          <w:bCs/>
          <w:sz w:val="22"/>
          <w:szCs w:val="22"/>
        </w:rPr>
      </w:pPr>
    </w:p>
    <w:p w:rsidR="00076424" w:rsidRPr="00AB79D3" w:rsidP="00076424">
      <w:pPr>
        <w:numPr>
          <w:ilvl w:val="0"/>
          <w:numId w:val="13"/>
        </w:numPr>
        <w:tabs>
          <w:tab w:val="left" w:pos="360"/>
          <w:tab w:val="left" w:pos="6096"/>
        </w:tabs>
        <w:ind w:left="90" w:hanging="90"/>
        <w:rPr>
          <w:rFonts w:asciiTheme="minorHAnsi" w:hAnsiTheme="minorHAnsi" w:cstheme="minorHAnsi"/>
          <w:bCs/>
          <w:sz w:val="22"/>
          <w:szCs w:val="22"/>
        </w:rPr>
      </w:pPr>
      <w:r w:rsidRPr="00AB79D3">
        <w:rPr>
          <w:rFonts w:asciiTheme="minorHAnsi" w:hAnsiTheme="minorHAnsi" w:cstheme="minorHAnsi"/>
          <w:bCs/>
          <w:sz w:val="22"/>
          <w:szCs w:val="22"/>
        </w:rPr>
        <w:t xml:space="preserve">Provided L2 support and involved in the deployment, maintenance, Administration and Troubleshooting      </w:t>
      </w:r>
    </w:p>
    <w:p w:rsidR="00076424" w:rsidRPr="00AB79D3" w:rsidP="00076424">
      <w:pPr>
        <w:tabs>
          <w:tab w:val="left" w:pos="360"/>
          <w:tab w:val="left" w:pos="6096"/>
        </w:tabs>
        <w:ind w:left="90"/>
        <w:rPr>
          <w:rFonts w:asciiTheme="minorHAnsi" w:hAnsiTheme="minorHAnsi" w:cstheme="minorHAnsi"/>
          <w:bCs/>
          <w:sz w:val="22"/>
          <w:szCs w:val="22"/>
        </w:rPr>
      </w:pPr>
      <w:r w:rsidRPr="00AB79D3">
        <w:rPr>
          <w:rFonts w:asciiTheme="minorHAnsi" w:hAnsiTheme="minorHAnsi" w:cstheme="minorHAnsi"/>
          <w:bCs/>
          <w:sz w:val="22"/>
          <w:szCs w:val="22"/>
        </w:rPr>
        <w:t xml:space="preserve">     of </w:t>
      </w:r>
      <w:r w:rsidR="005770B5">
        <w:rPr>
          <w:rFonts w:asciiTheme="minorHAnsi" w:hAnsiTheme="minorHAnsi" w:cstheme="minorHAnsi"/>
          <w:bCs/>
          <w:sz w:val="22"/>
          <w:szCs w:val="22"/>
        </w:rPr>
        <w:t>U</w:t>
      </w:r>
      <w:r w:rsidRPr="00AB79D3" w:rsidR="006D528E">
        <w:rPr>
          <w:rFonts w:asciiTheme="minorHAnsi" w:hAnsiTheme="minorHAnsi" w:cstheme="minorHAnsi"/>
          <w:bCs/>
          <w:sz w:val="22"/>
          <w:szCs w:val="22"/>
        </w:rPr>
        <w:t xml:space="preserve">nix and </w:t>
      </w:r>
      <w:r w:rsidR="005770B5">
        <w:rPr>
          <w:rFonts w:asciiTheme="minorHAnsi" w:hAnsiTheme="minorHAnsi" w:cstheme="minorHAnsi"/>
          <w:bCs/>
          <w:sz w:val="22"/>
          <w:szCs w:val="22"/>
        </w:rPr>
        <w:t>L</w:t>
      </w:r>
      <w:r w:rsidRPr="00AB79D3" w:rsidR="006D528E">
        <w:rPr>
          <w:rFonts w:asciiTheme="minorHAnsi" w:hAnsiTheme="minorHAnsi" w:cstheme="minorHAnsi"/>
          <w:bCs/>
          <w:sz w:val="22"/>
          <w:szCs w:val="22"/>
        </w:rPr>
        <w:t>inux</w:t>
      </w:r>
      <w:r w:rsidRPr="00AB79D3">
        <w:rPr>
          <w:rFonts w:asciiTheme="minorHAnsi" w:hAnsiTheme="minorHAnsi" w:cstheme="minorHAnsi"/>
          <w:bCs/>
          <w:sz w:val="22"/>
          <w:szCs w:val="22"/>
        </w:rPr>
        <w:t xml:space="preserve"> servers.</w:t>
      </w:r>
    </w:p>
    <w:p w:rsidR="00043748" w:rsidRPr="00AB79D3" w:rsidP="00043748">
      <w:pPr>
        <w:rPr>
          <w:rFonts w:asciiTheme="minorHAnsi" w:hAnsiTheme="minorHAnsi" w:cstheme="minorHAnsi"/>
          <w:sz w:val="22"/>
          <w:szCs w:val="22"/>
        </w:rPr>
      </w:pPr>
    </w:p>
    <w:p w:rsidR="009040A3" w:rsidRPr="00AB79D3" w:rsidP="009040A3">
      <w:pPr>
        <w:pBdr>
          <w:bottom w:val="single" w:sz="4" w:space="1" w:color="000000"/>
        </w:pBdr>
        <w:rPr>
          <w:rFonts w:asciiTheme="minorHAnsi" w:hAnsiTheme="minorHAnsi" w:cstheme="minorHAnsi"/>
          <w:b/>
          <w:bCs/>
        </w:rPr>
      </w:pPr>
      <w:r>
        <w:rPr>
          <w:rFonts w:asciiTheme="minorHAnsi" w:hAnsiTheme="minorHAnsi" w:cstheme="minorHAnsi"/>
          <w:b/>
          <w:bCs/>
        </w:rPr>
        <w:t>Achievements/Recognition</w:t>
      </w:r>
      <w:r w:rsidRPr="00AB79D3">
        <w:rPr>
          <w:rFonts w:asciiTheme="minorHAnsi" w:hAnsiTheme="minorHAnsi" w:cstheme="minorHAnsi"/>
          <w:b/>
          <w:bCs/>
        </w:rPr>
        <w:t>:</w:t>
      </w:r>
    </w:p>
    <w:p w:rsidR="009040A3" w:rsidRPr="00AB79D3" w:rsidP="009040A3">
      <w:pPr>
        <w:tabs>
          <w:tab w:val="left" w:pos="6061"/>
        </w:tabs>
        <w:ind w:left="360"/>
        <w:rPr>
          <w:rFonts w:asciiTheme="minorHAnsi" w:hAnsiTheme="minorHAnsi" w:cstheme="minorHAnsi"/>
          <w:sz w:val="20"/>
          <w:szCs w:val="20"/>
        </w:rPr>
      </w:pPr>
    </w:p>
    <w:p w:rsidR="006502B5" w:rsidP="006502B5">
      <w:pPr>
        <w:rPr>
          <w:rFonts w:asciiTheme="minorHAnsi" w:hAnsiTheme="minorHAnsi" w:cstheme="minorHAnsi"/>
          <w:sz w:val="22"/>
          <w:szCs w:val="22"/>
        </w:rPr>
      </w:pPr>
      <w:r w:rsidRPr="00AB79D3">
        <w:rPr>
          <w:rFonts w:asciiTheme="minorHAnsi" w:hAnsiTheme="minorHAnsi" w:cstheme="minorHAnsi"/>
          <w:sz w:val="22"/>
          <w:szCs w:val="22"/>
        </w:rPr>
        <w:t>•</w:t>
      </w:r>
      <w:r w:rsidR="005B34D1">
        <w:rPr>
          <w:rFonts w:asciiTheme="minorHAnsi" w:hAnsiTheme="minorHAnsi" w:cstheme="minorHAnsi"/>
          <w:sz w:val="22"/>
          <w:szCs w:val="22"/>
        </w:rPr>
        <w:t xml:space="preserve">   </w:t>
      </w:r>
      <w:r>
        <w:rPr>
          <w:rFonts w:asciiTheme="minorHAnsi" w:hAnsiTheme="minorHAnsi" w:cstheme="minorHAnsi"/>
          <w:sz w:val="22"/>
          <w:szCs w:val="22"/>
        </w:rPr>
        <w:t xml:space="preserve"> Awarded certificate of appreciation for making to </w:t>
      </w:r>
      <w:r w:rsidRPr="006502B5">
        <w:rPr>
          <w:rFonts w:asciiTheme="minorHAnsi" w:hAnsiTheme="minorHAnsi" w:cstheme="minorHAnsi"/>
          <w:b/>
          <w:sz w:val="22"/>
          <w:szCs w:val="22"/>
        </w:rPr>
        <w:t>“O-infinity” HCL super Achievers league</w:t>
      </w:r>
      <w:r>
        <w:rPr>
          <w:rFonts w:asciiTheme="minorHAnsi" w:hAnsiTheme="minorHAnsi" w:cstheme="minorHAnsi"/>
          <w:sz w:val="22"/>
          <w:szCs w:val="22"/>
        </w:rPr>
        <w:t xml:space="preserve"> for </w:t>
      </w:r>
      <w:r w:rsidRPr="006502B5">
        <w:rPr>
          <w:rFonts w:asciiTheme="minorHAnsi" w:hAnsiTheme="minorHAnsi" w:cstheme="minorHAnsi"/>
          <w:sz w:val="22"/>
          <w:szCs w:val="22"/>
        </w:rPr>
        <w:t>receiv</w:t>
      </w:r>
      <w:r>
        <w:rPr>
          <w:rFonts w:asciiTheme="minorHAnsi" w:hAnsiTheme="minorHAnsi" w:cstheme="minorHAnsi"/>
          <w:sz w:val="22"/>
          <w:szCs w:val="22"/>
        </w:rPr>
        <w:t>ing</w:t>
      </w:r>
      <w:r w:rsidRPr="006502B5">
        <w:rPr>
          <w:rFonts w:asciiTheme="minorHAnsi" w:hAnsiTheme="minorHAnsi" w:cstheme="minorHAnsi"/>
          <w:sz w:val="22"/>
          <w:szCs w:val="22"/>
        </w:rPr>
        <w:t xml:space="preserve"> the </w:t>
      </w:r>
      <w:r>
        <w:rPr>
          <w:rFonts w:asciiTheme="minorHAnsi" w:hAnsiTheme="minorHAnsi" w:cstheme="minorHAnsi"/>
          <w:sz w:val="22"/>
          <w:szCs w:val="22"/>
        </w:rPr>
        <w:t xml:space="preserve">   </w:t>
      </w:r>
    </w:p>
    <w:p w:rsidR="006502B5" w:rsidP="006502B5">
      <w:pPr>
        <w:rPr>
          <w:rFonts w:asciiTheme="minorHAnsi" w:hAnsiTheme="minorHAnsi" w:cstheme="minorHAnsi"/>
          <w:sz w:val="22"/>
          <w:szCs w:val="22"/>
        </w:rPr>
      </w:pPr>
      <w:r>
        <w:rPr>
          <w:rFonts w:asciiTheme="minorHAnsi" w:hAnsiTheme="minorHAnsi" w:cstheme="minorHAnsi"/>
          <w:sz w:val="22"/>
          <w:szCs w:val="22"/>
        </w:rPr>
        <w:t xml:space="preserve">      </w:t>
      </w:r>
      <w:r w:rsidRPr="006502B5">
        <w:rPr>
          <w:rFonts w:asciiTheme="minorHAnsi" w:hAnsiTheme="minorHAnsi" w:cstheme="minorHAnsi"/>
          <w:sz w:val="22"/>
          <w:szCs w:val="22"/>
        </w:rPr>
        <w:t>topmost rankings</w:t>
      </w:r>
      <w:r w:rsidR="007F0A92">
        <w:rPr>
          <w:rFonts w:asciiTheme="minorHAnsi" w:hAnsiTheme="minorHAnsi" w:cstheme="minorHAnsi"/>
          <w:sz w:val="22"/>
          <w:szCs w:val="22"/>
        </w:rPr>
        <w:t xml:space="preserve"> for</w:t>
      </w:r>
      <w:r w:rsidRPr="006502B5">
        <w:rPr>
          <w:rFonts w:asciiTheme="minorHAnsi" w:hAnsiTheme="minorHAnsi" w:cstheme="minorHAnsi"/>
          <w:sz w:val="22"/>
          <w:szCs w:val="22"/>
        </w:rPr>
        <w:t xml:space="preserve"> consecutive</w:t>
      </w:r>
      <w:r w:rsidR="007F0A92">
        <w:rPr>
          <w:rFonts w:asciiTheme="minorHAnsi" w:hAnsiTheme="minorHAnsi" w:cstheme="minorHAnsi"/>
          <w:sz w:val="22"/>
          <w:szCs w:val="22"/>
        </w:rPr>
        <w:t xml:space="preserve"> three</w:t>
      </w:r>
      <w:r w:rsidRPr="006502B5">
        <w:rPr>
          <w:rFonts w:asciiTheme="minorHAnsi" w:hAnsiTheme="minorHAnsi" w:cstheme="minorHAnsi"/>
          <w:sz w:val="22"/>
          <w:szCs w:val="22"/>
        </w:rPr>
        <w:t xml:space="preserve"> years.</w:t>
      </w:r>
    </w:p>
    <w:p w:rsidR="006502B5" w:rsidRPr="006502B5" w:rsidP="006502B5">
      <w:pPr>
        <w:pStyle w:val="ListParagraph"/>
        <w:numPr>
          <w:ilvl w:val="0"/>
          <w:numId w:val="13"/>
        </w:numPr>
        <w:rPr>
          <w:rFonts w:asciiTheme="minorHAnsi" w:hAnsiTheme="minorHAnsi" w:cstheme="minorHAnsi"/>
          <w:sz w:val="22"/>
          <w:szCs w:val="22"/>
        </w:rPr>
      </w:pPr>
      <w:r w:rsidRPr="006502B5">
        <w:rPr>
          <w:rFonts w:asciiTheme="minorHAnsi" w:hAnsiTheme="minorHAnsi" w:cstheme="minorHAnsi"/>
          <w:sz w:val="22"/>
          <w:szCs w:val="22"/>
        </w:rPr>
        <w:t>A</w:t>
      </w:r>
      <w:r w:rsidRPr="006502B5" w:rsidR="00043748">
        <w:rPr>
          <w:rFonts w:asciiTheme="minorHAnsi" w:hAnsiTheme="minorHAnsi" w:cstheme="minorHAnsi"/>
          <w:sz w:val="22"/>
          <w:szCs w:val="22"/>
        </w:rPr>
        <w:t>warded ‘</w:t>
      </w:r>
      <w:r w:rsidRPr="006502B5" w:rsidR="00085A84">
        <w:rPr>
          <w:rFonts w:asciiTheme="minorHAnsi" w:hAnsiTheme="minorHAnsi" w:cstheme="minorHAnsi"/>
          <w:b/>
          <w:sz w:val="22"/>
          <w:szCs w:val="22"/>
        </w:rPr>
        <w:t xml:space="preserve">HCL </w:t>
      </w:r>
      <w:r w:rsidRPr="006502B5" w:rsidR="00043748">
        <w:rPr>
          <w:rFonts w:asciiTheme="minorHAnsi" w:hAnsiTheme="minorHAnsi" w:cstheme="minorHAnsi"/>
          <w:b/>
          <w:sz w:val="22"/>
          <w:szCs w:val="22"/>
        </w:rPr>
        <w:t>JEWEL OF THE MONTH’</w:t>
      </w:r>
      <w:r w:rsidRPr="006502B5" w:rsidR="00043748">
        <w:rPr>
          <w:rFonts w:asciiTheme="minorHAnsi" w:hAnsiTheme="minorHAnsi" w:cstheme="minorHAnsi"/>
          <w:sz w:val="22"/>
          <w:szCs w:val="22"/>
        </w:rPr>
        <w:t xml:space="preserve"> </w:t>
      </w:r>
      <w:r w:rsidRPr="006502B5" w:rsidR="005A6D72">
        <w:rPr>
          <w:rFonts w:asciiTheme="minorHAnsi" w:hAnsiTheme="minorHAnsi" w:cstheme="minorHAnsi"/>
          <w:sz w:val="22"/>
          <w:szCs w:val="22"/>
        </w:rPr>
        <w:t>nine</w:t>
      </w:r>
      <w:r w:rsidRPr="006502B5" w:rsidR="00043748">
        <w:rPr>
          <w:rFonts w:asciiTheme="minorHAnsi" w:hAnsiTheme="minorHAnsi" w:cstheme="minorHAnsi"/>
          <w:sz w:val="22"/>
          <w:szCs w:val="22"/>
        </w:rPr>
        <w:t xml:space="preserve"> times while working in HCL.</w:t>
      </w:r>
    </w:p>
    <w:p w:rsidR="00E25F57" w:rsidRPr="00AB79D3" w:rsidP="00043748">
      <w:pPr>
        <w:rPr>
          <w:rFonts w:asciiTheme="minorHAnsi" w:hAnsiTheme="minorHAnsi" w:cstheme="minorHAnsi"/>
          <w:sz w:val="22"/>
          <w:szCs w:val="22"/>
        </w:rPr>
      </w:pPr>
      <w:r w:rsidRPr="00AB79D3">
        <w:rPr>
          <w:rFonts w:asciiTheme="minorHAnsi" w:hAnsiTheme="minorHAnsi" w:cstheme="minorHAnsi"/>
          <w:sz w:val="22"/>
          <w:szCs w:val="22"/>
        </w:rPr>
        <w:t>•</w:t>
      </w:r>
      <w:r w:rsidR="005B34D1">
        <w:rPr>
          <w:rFonts w:asciiTheme="minorHAnsi" w:hAnsiTheme="minorHAnsi" w:cstheme="minorHAnsi"/>
          <w:sz w:val="22"/>
          <w:szCs w:val="22"/>
        </w:rPr>
        <w:t xml:space="preserve">    </w:t>
      </w:r>
      <w:r w:rsidRPr="00AB79D3">
        <w:rPr>
          <w:rFonts w:asciiTheme="minorHAnsi" w:hAnsiTheme="minorHAnsi" w:cstheme="minorHAnsi"/>
          <w:sz w:val="22"/>
          <w:szCs w:val="22"/>
        </w:rPr>
        <w:t>Provided Value-</w:t>
      </w:r>
      <w:r w:rsidR="00CD6CF9">
        <w:rPr>
          <w:rFonts w:asciiTheme="minorHAnsi" w:hAnsiTheme="minorHAnsi" w:cstheme="minorHAnsi"/>
          <w:sz w:val="22"/>
          <w:szCs w:val="22"/>
        </w:rPr>
        <w:t>a</w:t>
      </w:r>
      <w:r w:rsidRPr="00AB79D3">
        <w:rPr>
          <w:rFonts w:asciiTheme="minorHAnsi" w:hAnsiTheme="minorHAnsi" w:cstheme="minorHAnsi"/>
          <w:sz w:val="22"/>
          <w:szCs w:val="22"/>
        </w:rPr>
        <w:t xml:space="preserve">dds while working with HCL under </w:t>
      </w:r>
      <w:r w:rsidRPr="00AB79D3" w:rsidR="00F24B2E">
        <w:rPr>
          <w:rFonts w:asciiTheme="minorHAnsi" w:hAnsiTheme="minorHAnsi" w:cstheme="minorHAnsi"/>
          <w:sz w:val="22"/>
          <w:szCs w:val="22"/>
        </w:rPr>
        <w:t>Johnson &amp; Johnson</w:t>
      </w:r>
      <w:r w:rsidRPr="00AB79D3">
        <w:rPr>
          <w:rFonts w:asciiTheme="minorHAnsi" w:hAnsiTheme="minorHAnsi" w:cstheme="minorHAnsi"/>
          <w:sz w:val="22"/>
          <w:szCs w:val="22"/>
        </w:rPr>
        <w:t xml:space="preserve"> and received </w:t>
      </w:r>
      <w:r w:rsidRPr="00AB79D3">
        <w:rPr>
          <w:rFonts w:asciiTheme="minorHAnsi" w:hAnsiTheme="minorHAnsi" w:cstheme="minorHAnsi"/>
          <w:sz w:val="22"/>
          <w:szCs w:val="22"/>
        </w:rPr>
        <w:t xml:space="preserve">  </w:t>
      </w:r>
    </w:p>
    <w:p w:rsidR="00E25F57" w:rsidRPr="00AB79D3" w:rsidP="00043748">
      <w:pPr>
        <w:rPr>
          <w:rFonts w:asciiTheme="minorHAnsi" w:hAnsiTheme="minorHAnsi" w:cstheme="minorHAnsi"/>
          <w:sz w:val="22"/>
          <w:szCs w:val="22"/>
        </w:rPr>
      </w:pPr>
      <w:r w:rsidRPr="00AB79D3">
        <w:rPr>
          <w:rFonts w:asciiTheme="minorHAnsi" w:hAnsiTheme="minorHAnsi" w:cstheme="minorHAnsi"/>
          <w:sz w:val="22"/>
          <w:szCs w:val="22"/>
        </w:rPr>
        <w:t xml:space="preserve">      </w:t>
      </w:r>
      <w:r w:rsidRPr="00AB79D3" w:rsidR="00835F26">
        <w:rPr>
          <w:rFonts w:asciiTheme="minorHAnsi" w:hAnsiTheme="minorHAnsi" w:cstheme="minorHAnsi"/>
          <w:sz w:val="22"/>
          <w:szCs w:val="22"/>
        </w:rPr>
        <w:t>Recognition</w:t>
      </w:r>
      <w:r w:rsidRPr="00AB79D3" w:rsidR="00043748">
        <w:rPr>
          <w:rFonts w:asciiTheme="minorHAnsi" w:hAnsiTheme="minorHAnsi" w:cstheme="minorHAnsi"/>
          <w:sz w:val="22"/>
          <w:szCs w:val="22"/>
        </w:rPr>
        <w:t xml:space="preserve"> </w:t>
      </w:r>
      <w:r w:rsidRPr="00AB79D3" w:rsidR="00F24B2E">
        <w:rPr>
          <w:rFonts w:asciiTheme="minorHAnsi" w:hAnsiTheme="minorHAnsi" w:cstheme="minorHAnsi"/>
          <w:sz w:val="22"/>
          <w:szCs w:val="22"/>
        </w:rPr>
        <w:t xml:space="preserve">from </w:t>
      </w:r>
      <w:r w:rsidRPr="00AB79D3" w:rsidR="00043748">
        <w:rPr>
          <w:rFonts w:asciiTheme="minorHAnsi" w:hAnsiTheme="minorHAnsi" w:cstheme="minorHAnsi"/>
          <w:sz w:val="22"/>
          <w:szCs w:val="22"/>
        </w:rPr>
        <w:t xml:space="preserve">our ITS Lead as well as our ITS Manager. The Value-adds helped fix the </w:t>
      </w:r>
      <w:r w:rsidRPr="00AB79D3">
        <w:rPr>
          <w:rFonts w:asciiTheme="minorHAnsi" w:hAnsiTheme="minorHAnsi" w:cstheme="minorHAnsi"/>
          <w:sz w:val="22"/>
          <w:szCs w:val="22"/>
        </w:rPr>
        <w:t xml:space="preserve">  </w:t>
      </w:r>
    </w:p>
    <w:p w:rsidR="00E25F57" w:rsidRPr="00AB79D3" w:rsidP="00043748">
      <w:pPr>
        <w:rPr>
          <w:rFonts w:asciiTheme="minorHAnsi" w:hAnsiTheme="minorHAnsi" w:cstheme="minorHAnsi"/>
          <w:sz w:val="22"/>
          <w:szCs w:val="22"/>
        </w:rPr>
      </w:pPr>
      <w:r w:rsidRPr="00AB79D3">
        <w:rPr>
          <w:rFonts w:asciiTheme="minorHAnsi" w:hAnsiTheme="minorHAnsi" w:cstheme="minorHAnsi"/>
          <w:sz w:val="22"/>
          <w:szCs w:val="22"/>
        </w:rPr>
        <w:t xml:space="preserve">      </w:t>
      </w:r>
      <w:r w:rsidR="00D9349E">
        <w:rPr>
          <w:rFonts w:asciiTheme="minorHAnsi" w:hAnsiTheme="minorHAnsi" w:cstheme="minorHAnsi"/>
          <w:sz w:val="22"/>
          <w:szCs w:val="22"/>
        </w:rPr>
        <w:t>on</w:t>
      </w:r>
      <w:r w:rsidRPr="00AB79D3" w:rsidR="00835F26">
        <w:rPr>
          <w:rFonts w:asciiTheme="minorHAnsi" w:hAnsiTheme="minorHAnsi" w:cstheme="minorHAnsi"/>
          <w:sz w:val="22"/>
          <w:szCs w:val="22"/>
        </w:rPr>
        <w:t>going</w:t>
      </w:r>
      <w:r w:rsidRPr="00AB79D3" w:rsidR="00043748">
        <w:rPr>
          <w:rFonts w:asciiTheme="minorHAnsi" w:hAnsiTheme="minorHAnsi" w:cstheme="minorHAnsi"/>
          <w:sz w:val="22"/>
          <w:szCs w:val="22"/>
        </w:rPr>
        <w:t xml:space="preserve"> issues in the environment and improve the quality of work. It also resulted in a cost-saving of </w:t>
      </w:r>
      <w:r w:rsidRPr="00AB79D3">
        <w:rPr>
          <w:rFonts w:asciiTheme="minorHAnsi" w:hAnsiTheme="minorHAnsi" w:cstheme="minorHAnsi"/>
          <w:sz w:val="22"/>
          <w:szCs w:val="22"/>
        </w:rPr>
        <w:t xml:space="preserve"> </w:t>
      </w:r>
    </w:p>
    <w:p w:rsidR="00043748" w:rsidRPr="00AB79D3" w:rsidP="00043748">
      <w:pPr>
        <w:rPr>
          <w:rFonts w:asciiTheme="minorHAnsi" w:hAnsiTheme="minorHAnsi" w:cstheme="minorHAnsi"/>
          <w:sz w:val="22"/>
          <w:szCs w:val="22"/>
        </w:rPr>
      </w:pPr>
      <w:r w:rsidRPr="00AB79D3">
        <w:rPr>
          <w:rFonts w:asciiTheme="minorHAnsi" w:hAnsiTheme="minorHAnsi" w:cstheme="minorHAnsi"/>
          <w:sz w:val="22"/>
          <w:szCs w:val="22"/>
        </w:rPr>
        <w:t xml:space="preserve">      </w:t>
      </w:r>
      <w:r w:rsidR="00497E7D">
        <w:rPr>
          <w:rFonts w:asciiTheme="minorHAnsi" w:hAnsiTheme="minorHAnsi" w:cstheme="minorHAnsi"/>
          <w:sz w:val="22"/>
          <w:szCs w:val="22"/>
        </w:rPr>
        <w:t xml:space="preserve">billions of </w:t>
      </w:r>
      <w:r w:rsidR="004A68B8">
        <w:rPr>
          <w:rFonts w:asciiTheme="minorHAnsi" w:hAnsiTheme="minorHAnsi" w:cstheme="minorHAnsi"/>
          <w:sz w:val="22"/>
          <w:szCs w:val="22"/>
        </w:rPr>
        <w:t>dollars for client</w:t>
      </w:r>
      <w:r w:rsidRPr="00AB79D3">
        <w:rPr>
          <w:rFonts w:asciiTheme="minorHAnsi" w:hAnsiTheme="minorHAnsi" w:cstheme="minorHAnsi"/>
          <w:sz w:val="22"/>
          <w:szCs w:val="22"/>
        </w:rPr>
        <w:t>.</w:t>
      </w:r>
    </w:p>
    <w:p w:rsidR="00076424" w:rsidP="00076424">
      <w:pPr>
        <w:ind w:left="720"/>
        <w:rPr>
          <w:rFonts w:asciiTheme="minorHAnsi" w:hAnsiTheme="minorHAnsi" w:cstheme="minorHAnsi"/>
          <w:sz w:val="22"/>
          <w:szCs w:val="22"/>
        </w:rPr>
      </w:pPr>
    </w:p>
    <w:p w:rsidR="000737CE" w:rsidRPr="00AB79D3" w:rsidP="000737CE">
      <w:pPr>
        <w:pStyle w:val="BodyText3"/>
        <w:pBdr>
          <w:bottom w:val="single" w:sz="12" w:space="1" w:color="auto"/>
        </w:pBdr>
        <w:rPr>
          <w:rFonts w:asciiTheme="minorHAnsi" w:hAnsiTheme="minorHAnsi" w:cstheme="minorHAnsi"/>
          <w:b/>
          <w:sz w:val="24"/>
          <w:szCs w:val="24"/>
        </w:rPr>
      </w:pPr>
      <w:r w:rsidRPr="00AB79D3">
        <w:rPr>
          <w:rFonts w:asciiTheme="minorHAnsi" w:hAnsiTheme="minorHAnsi" w:cstheme="minorHAnsi"/>
          <w:b/>
          <w:sz w:val="24"/>
          <w:szCs w:val="24"/>
        </w:rPr>
        <w:t xml:space="preserve">Trainings undertaken at HCL    </w:t>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r>
      <w:r w:rsidRPr="00AB79D3">
        <w:rPr>
          <w:rFonts w:asciiTheme="minorHAnsi" w:hAnsiTheme="minorHAnsi" w:cstheme="minorHAnsi"/>
          <w:b/>
          <w:sz w:val="24"/>
          <w:szCs w:val="24"/>
        </w:rPr>
        <w:tab/>
        <w:t xml:space="preserve">    </w:t>
      </w:r>
    </w:p>
    <w:p w:rsidR="000737CE" w:rsidRPr="00D307EB" w:rsidP="005B34D1">
      <w:pPr>
        <w:numPr>
          <w:ilvl w:val="0"/>
          <w:numId w:val="14"/>
        </w:numPr>
        <w:tabs>
          <w:tab w:val="left" w:pos="426"/>
        </w:tabs>
        <w:ind w:left="360" w:hanging="360"/>
        <w:jc w:val="both"/>
        <w:rPr>
          <w:rFonts w:asciiTheme="minorHAnsi" w:hAnsiTheme="minorHAnsi" w:cstheme="minorHAnsi"/>
          <w:bCs/>
          <w:sz w:val="22"/>
          <w:szCs w:val="22"/>
          <w:lang w:val="en-IN"/>
        </w:rPr>
      </w:pPr>
      <w:r w:rsidRPr="00D307EB">
        <w:rPr>
          <w:rFonts w:asciiTheme="minorHAnsi" w:hAnsiTheme="minorHAnsi" w:cstheme="minorHAnsi"/>
          <w:sz w:val="22"/>
          <w:szCs w:val="22"/>
        </w:rPr>
        <w:t>ITIL training - Got Certificate of Achievement for completing T2ID Training program based on</w:t>
      </w:r>
    </w:p>
    <w:p w:rsidR="006502B5" w:rsidP="006502B5">
      <w:pPr>
        <w:tabs>
          <w:tab w:val="left" w:pos="426"/>
        </w:tabs>
        <w:jc w:val="both"/>
        <w:rPr>
          <w:rFonts w:asciiTheme="minorHAnsi" w:hAnsiTheme="minorHAnsi" w:cstheme="minorHAnsi"/>
          <w:bCs/>
          <w:sz w:val="22"/>
          <w:szCs w:val="22"/>
          <w:lang w:val="en-IN"/>
        </w:rPr>
      </w:pPr>
      <w:r w:rsidRPr="00D307EB">
        <w:rPr>
          <w:rFonts w:asciiTheme="minorHAnsi" w:hAnsiTheme="minorHAnsi" w:cstheme="minorHAnsi"/>
          <w:sz w:val="22"/>
          <w:szCs w:val="22"/>
        </w:rPr>
        <w:t xml:space="preserve">        Foundation Level of ITIL V3 with 96% within HCL.</w:t>
      </w:r>
    </w:p>
    <w:p w:rsidR="000737CE" w:rsidRPr="006502B5" w:rsidP="006502B5">
      <w:pPr>
        <w:pStyle w:val="ListParagraph"/>
        <w:numPr>
          <w:ilvl w:val="0"/>
          <w:numId w:val="13"/>
        </w:numPr>
        <w:tabs>
          <w:tab w:val="left" w:pos="426"/>
        </w:tabs>
        <w:jc w:val="both"/>
        <w:rPr>
          <w:rFonts w:asciiTheme="minorHAnsi" w:hAnsiTheme="minorHAnsi" w:cstheme="minorHAnsi"/>
          <w:bCs/>
          <w:sz w:val="22"/>
          <w:szCs w:val="22"/>
          <w:lang w:val="en-IN"/>
        </w:rPr>
      </w:pPr>
      <w:r w:rsidRPr="006502B5">
        <w:rPr>
          <w:rFonts w:asciiTheme="minorHAnsi" w:hAnsiTheme="minorHAnsi" w:cstheme="minorHAnsi"/>
          <w:sz w:val="22"/>
          <w:szCs w:val="22"/>
        </w:rPr>
        <w:t>VMware Horizon Mirage: Install, Configure, Manage [V4.0]</w:t>
      </w:r>
      <w:r w:rsidRPr="006502B5">
        <w:rPr>
          <w:rFonts w:asciiTheme="minorHAnsi" w:hAnsiTheme="minorHAnsi" w:cstheme="minorHAnsi"/>
          <w:bCs/>
          <w:sz w:val="22"/>
          <w:szCs w:val="22"/>
          <w:lang w:val="en-IN"/>
        </w:rPr>
        <w:t>.</w:t>
      </w:r>
    </w:p>
    <w:p w:rsidR="000737CE" w:rsidRPr="00AB79D3" w:rsidP="00076424">
      <w:pPr>
        <w:ind w:left="720"/>
        <w:rPr>
          <w:rFonts w:asciiTheme="minorHAnsi" w:hAnsiTheme="minorHAnsi" w:cstheme="minorHAnsi"/>
          <w:sz w:val="22"/>
          <w:szCs w:val="22"/>
        </w:rPr>
      </w:pPr>
    </w:p>
    <w:p w:rsidR="00076424" w:rsidRPr="00AB79D3" w:rsidP="00076424">
      <w:pPr>
        <w:pBdr>
          <w:bottom w:val="single" w:sz="4" w:space="1" w:color="000000"/>
        </w:pBdr>
        <w:rPr>
          <w:rFonts w:asciiTheme="minorHAnsi" w:hAnsiTheme="minorHAnsi" w:cstheme="minorHAnsi"/>
          <w:b/>
          <w:bCs/>
        </w:rPr>
      </w:pPr>
      <w:r w:rsidRPr="00AB79D3">
        <w:rPr>
          <w:rFonts w:asciiTheme="minorHAnsi" w:hAnsiTheme="minorHAnsi" w:cstheme="minorHAnsi"/>
          <w:b/>
          <w:bCs/>
        </w:rPr>
        <w:t>Academic Education</w:t>
      </w:r>
      <w:r w:rsidRPr="00AB79D3" w:rsidR="004C3FA7">
        <w:rPr>
          <w:rFonts w:asciiTheme="minorHAnsi" w:hAnsiTheme="minorHAnsi" w:cstheme="minorHAnsi"/>
          <w:b/>
          <w:bCs/>
        </w:rPr>
        <w:t>:</w:t>
      </w:r>
    </w:p>
    <w:p w:rsidR="00076424" w:rsidRPr="00AB79D3" w:rsidP="00076424">
      <w:pPr>
        <w:tabs>
          <w:tab w:val="left" w:pos="6061"/>
        </w:tabs>
        <w:ind w:left="360"/>
        <w:rPr>
          <w:rFonts w:asciiTheme="minorHAnsi" w:hAnsiTheme="minorHAnsi" w:cstheme="minorHAnsi"/>
          <w:sz w:val="20"/>
          <w:szCs w:val="20"/>
        </w:rPr>
      </w:pPr>
    </w:p>
    <w:p w:rsidR="001530B9" w:rsidRPr="00AB79D3" w:rsidP="001530B9">
      <w:pPr>
        <w:numPr>
          <w:ilvl w:val="0"/>
          <w:numId w:val="1"/>
        </w:numPr>
        <w:ind w:left="450"/>
        <w:rPr>
          <w:rFonts w:asciiTheme="minorHAnsi" w:hAnsiTheme="minorHAnsi" w:cstheme="minorHAnsi"/>
          <w:sz w:val="22"/>
          <w:szCs w:val="22"/>
        </w:rPr>
      </w:pPr>
      <w:r w:rsidRPr="00AB79D3">
        <w:rPr>
          <w:rFonts w:asciiTheme="minorHAnsi" w:hAnsiTheme="minorHAnsi" w:cstheme="minorHAnsi"/>
        </w:rPr>
        <w:t xml:space="preserve">  </w:t>
      </w:r>
      <w:r w:rsidRPr="00CC6E87" w:rsidR="00CC6E87">
        <w:rPr>
          <w:rFonts w:asciiTheme="minorHAnsi" w:hAnsiTheme="minorHAnsi" w:cstheme="minorHAnsi"/>
          <w:b/>
        </w:rPr>
        <w:t>Bachelor of Engineering</w:t>
      </w:r>
      <w:r w:rsidRPr="00AB79D3">
        <w:rPr>
          <w:rFonts w:asciiTheme="minorHAnsi" w:hAnsiTheme="minorHAnsi" w:cstheme="minorHAnsi"/>
        </w:rPr>
        <w:t xml:space="preserve"> </w:t>
      </w:r>
      <w:r w:rsidRPr="00AB79D3">
        <w:rPr>
          <w:rFonts w:asciiTheme="minorHAnsi" w:hAnsiTheme="minorHAnsi" w:cstheme="minorHAnsi"/>
          <w:sz w:val="22"/>
          <w:szCs w:val="22"/>
        </w:rPr>
        <w:t xml:space="preserve">in Electronics &amp; Communication Engineering from </w:t>
      </w:r>
      <w:r w:rsidRPr="00AB79D3">
        <w:rPr>
          <w:rFonts w:asciiTheme="minorHAnsi" w:hAnsiTheme="minorHAnsi" w:cstheme="minorHAnsi"/>
          <w:b/>
        </w:rPr>
        <w:t>Institute of Technology and Management</w:t>
      </w:r>
      <w:r w:rsidRPr="00AB79D3">
        <w:rPr>
          <w:rFonts w:asciiTheme="minorHAnsi" w:hAnsiTheme="minorHAnsi" w:cstheme="minorHAnsi"/>
          <w:b/>
          <w:sz w:val="22"/>
          <w:szCs w:val="22"/>
        </w:rPr>
        <w:t xml:space="preserve">, (ITM UNIVERSE, Gwalior) </w:t>
      </w:r>
      <w:r w:rsidRPr="00AB79D3">
        <w:rPr>
          <w:rFonts w:asciiTheme="minorHAnsi" w:hAnsiTheme="minorHAnsi" w:cstheme="minorHAnsi"/>
          <w:sz w:val="22"/>
          <w:szCs w:val="22"/>
        </w:rPr>
        <w:t>under Rajiv Gandhi Technical University [R.G.T.U.] in 2006.</w:t>
      </w:r>
    </w:p>
    <w:p w:rsidR="001530B9" w:rsidRPr="00AB79D3" w:rsidP="001530B9">
      <w:pPr>
        <w:numPr>
          <w:ilvl w:val="0"/>
          <w:numId w:val="2"/>
        </w:numPr>
        <w:rPr>
          <w:rFonts w:asciiTheme="minorHAnsi" w:hAnsiTheme="minorHAnsi" w:cstheme="minorHAnsi"/>
          <w:sz w:val="22"/>
          <w:szCs w:val="22"/>
        </w:rPr>
      </w:pPr>
      <w:r w:rsidRPr="00AB79D3">
        <w:rPr>
          <w:rFonts w:asciiTheme="minorHAnsi" w:hAnsiTheme="minorHAnsi" w:cstheme="minorHAnsi"/>
          <w:sz w:val="22"/>
          <w:szCs w:val="22"/>
        </w:rPr>
        <w:t xml:space="preserve">Senior Secondary Examination from </w:t>
      </w:r>
      <w:r w:rsidRPr="00AB79D3">
        <w:rPr>
          <w:rFonts w:asciiTheme="minorHAnsi" w:hAnsiTheme="minorHAnsi" w:cstheme="minorHAnsi"/>
          <w:b/>
          <w:sz w:val="22"/>
          <w:szCs w:val="22"/>
        </w:rPr>
        <w:t xml:space="preserve">St. Paul’s School, Gwalior </w:t>
      </w:r>
      <w:r w:rsidRPr="00AB79D3">
        <w:rPr>
          <w:rFonts w:asciiTheme="minorHAnsi" w:hAnsiTheme="minorHAnsi" w:cstheme="minorHAnsi"/>
          <w:sz w:val="22"/>
          <w:szCs w:val="22"/>
        </w:rPr>
        <w:t>under</w:t>
      </w:r>
      <w:r w:rsidRPr="00AB79D3">
        <w:rPr>
          <w:rFonts w:asciiTheme="minorHAnsi" w:hAnsiTheme="minorHAnsi" w:cstheme="minorHAnsi"/>
          <w:b/>
          <w:sz w:val="22"/>
          <w:szCs w:val="22"/>
        </w:rPr>
        <w:t xml:space="preserve"> C.B.S.E.</w:t>
      </w:r>
      <w:r w:rsidRPr="00AB79D3">
        <w:rPr>
          <w:rFonts w:asciiTheme="minorHAnsi" w:hAnsiTheme="minorHAnsi" w:cstheme="minorHAnsi"/>
          <w:sz w:val="22"/>
          <w:szCs w:val="22"/>
        </w:rPr>
        <w:t xml:space="preserve"> during the year 2001.</w:t>
      </w:r>
    </w:p>
    <w:p w:rsidR="001530B9" w:rsidP="001530B9">
      <w:pPr>
        <w:numPr>
          <w:ilvl w:val="0"/>
          <w:numId w:val="3"/>
        </w:numPr>
        <w:tabs>
          <w:tab w:val="num" w:pos="1530"/>
        </w:tabs>
        <w:rPr>
          <w:rFonts w:asciiTheme="minorHAnsi" w:hAnsiTheme="minorHAnsi" w:cstheme="minorHAnsi"/>
          <w:sz w:val="22"/>
          <w:szCs w:val="22"/>
        </w:rPr>
      </w:pPr>
      <w:r w:rsidRPr="00AB79D3">
        <w:rPr>
          <w:rFonts w:asciiTheme="minorHAnsi" w:hAnsiTheme="minorHAnsi" w:cstheme="minorHAnsi"/>
          <w:sz w:val="22"/>
          <w:szCs w:val="22"/>
        </w:rPr>
        <w:t xml:space="preserve">Secondary School Examination from </w:t>
      </w:r>
      <w:r w:rsidRPr="00AB79D3">
        <w:rPr>
          <w:rFonts w:asciiTheme="minorHAnsi" w:hAnsiTheme="minorHAnsi" w:cstheme="minorHAnsi"/>
          <w:b/>
          <w:sz w:val="22"/>
          <w:szCs w:val="22"/>
        </w:rPr>
        <w:t xml:space="preserve">St. Paul’s School, Gwalior </w:t>
      </w:r>
      <w:r w:rsidRPr="00AB79D3">
        <w:rPr>
          <w:rFonts w:asciiTheme="minorHAnsi" w:hAnsiTheme="minorHAnsi" w:cstheme="minorHAnsi"/>
          <w:sz w:val="22"/>
          <w:szCs w:val="22"/>
        </w:rPr>
        <w:t>under</w:t>
      </w:r>
      <w:r w:rsidRPr="00AB79D3">
        <w:rPr>
          <w:rFonts w:asciiTheme="minorHAnsi" w:hAnsiTheme="minorHAnsi" w:cstheme="minorHAnsi"/>
          <w:b/>
          <w:sz w:val="22"/>
          <w:szCs w:val="22"/>
        </w:rPr>
        <w:t xml:space="preserve"> C.B.S.E. </w:t>
      </w:r>
      <w:r w:rsidRPr="00AB79D3">
        <w:rPr>
          <w:rFonts w:asciiTheme="minorHAnsi" w:hAnsiTheme="minorHAnsi" w:cstheme="minorHAnsi"/>
          <w:sz w:val="22"/>
          <w:szCs w:val="22"/>
        </w:rPr>
        <w:t>during the year 1999.</w:t>
      </w:r>
    </w:p>
    <w:p w:rsidR="00E175D0" w:rsidP="00E175D0">
      <w:pPr>
        <w:tabs>
          <w:tab w:val="num" w:pos="1530"/>
        </w:tabs>
        <w:rPr>
          <w:rFonts w:asciiTheme="minorHAnsi" w:hAnsiTheme="minorHAnsi" w:cstheme="minorHAnsi"/>
          <w:sz w:val="22"/>
          <w:szCs w:val="22"/>
        </w:rPr>
      </w:pPr>
    </w:p>
    <w:p w:rsidR="00CF5B36" w:rsidRPr="00AB79D3" w:rsidP="00CF5B36">
      <w:pPr>
        <w:pBdr>
          <w:bottom w:val="single" w:sz="4" w:space="1" w:color="000000"/>
        </w:pBdr>
        <w:rPr>
          <w:rFonts w:asciiTheme="minorHAnsi" w:hAnsiTheme="minorHAnsi" w:cstheme="minorHAnsi"/>
          <w:b/>
          <w:bCs/>
        </w:rPr>
      </w:pPr>
      <w:r>
        <w:rPr>
          <w:rFonts w:asciiTheme="minorHAnsi" w:hAnsiTheme="minorHAnsi" w:cstheme="minorHAnsi"/>
          <w:b/>
          <w:bCs/>
        </w:rPr>
        <w:t>Personal Dossier</w:t>
      </w:r>
      <w:r w:rsidRPr="00AB79D3">
        <w:rPr>
          <w:rFonts w:asciiTheme="minorHAnsi" w:hAnsiTheme="minorHAnsi" w:cstheme="minorHAnsi"/>
          <w:b/>
          <w:bCs/>
        </w:rPr>
        <w:t>:</w:t>
      </w:r>
    </w:p>
    <w:p w:rsidR="00156372" w:rsidRPr="00AB79D3" w:rsidP="00156372">
      <w:pPr>
        <w:suppressAutoHyphens/>
        <w:ind w:left="360"/>
        <w:jc w:val="both"/>
        <w:rPr>
          <w:rFonts w:eastAsia="MS Mincho" w:asciiTheme="minorHAnsi" w:hAnsiTheme="minorHAnsi" w:cstheme="minorHAnsi"/>
          <w:sz w:val="20"/>
          <w:szCs w:val="20"/>
          <w:lang w:val="en-GB" w:eastAsia="zh-CN"/>
        </w:rPr>
      </w:pPr>
    </w:p>
    <w:p w:rsidR="00156372" w:rsidRPr="00AB79D3" w:rsidP="00D65AEC">
      <w:pPr>
        <w:suppressAutoHyphens/>
        <w:jc w:val="both"/>
        <w:rPr>
          <w:rFonts w:eastAsia="MS Mincho" w:asciiTheme="minorHAnsi" w:hAnsiTheme="minorHAnsi" w:cstheme="minorHAnsi"/>
          <w:sz w:val="22"/>
          <w:szCs w:val="22"/>
          <w:lang w:val="en-GB" w:eastAsia="zh-CN"/>
        </w:rPr>
      </w:pPr>
      <w:r w:rsidRPr="00AB79D3">
        <w:rPr>
          <w:rFonts w:eastAsia="MS Mincho" w:asciiTheme="minorHAnsi" w:hAnsiTheme="minorHAnsi" w:cstheme="minorHAnsi"/>
          <w:sz w:val="22"/>
          <w:szCs w:val="22"/>
          <w:lang w:val="en-GB" w:eastAsia="zh-CN"/>
        </w:rPr>
        <w:t xml:space="preserve">       Name                        </w:t>
      </w:r>
      <w:r w:rsidRPr="00AB79D3">
        <w:rPr>
          <w:rFonts w:eastAsia="MS Mincho" w:asciiTheme="minorHAnsi" w:hAnsiTheme="minorHAnsi" w:cstheme="minorHAnsi"/>
          <w:sz w:val="22"/>
          <w:szCs w:val="22"/>
          <w:lang w:val="en-GB" w:eastAsia="zh-CN"/>
        </w:rPr>
        <w:t xml:space="preserve"> </w:t>
      </w:r>
      <w:r w:rsidRPr="00AB79D3" w:rsidR="00FF0C21">
        <w:rPr>
          <w:rFonts w:eastAsia="MS Mincho" w:asciiTheme="minorHAnsi" w:hAnsiTheme="minorHAnsi" w:cstheme="minorHAnsi"/>
          <w:sz w:val="22"/>
          <w:szCs w:val="22"/>
          <w:lang w:val="en-GB" w:eastAsia="zh-CN"/>
        </w:rPr>
        <w:t xml:space="preserve"> </w:t>
      </w:r>
      <w:r w:rsidRPr="00AB79D3">
        <w:rPr>
          <w:rFonts w:eastAsia="MS Mincho" w:asciiTheme="minorHAnsi" w:hAnsiTheme="minorHAnsi" w:cstheme="minorHAnsi"/>
          <w:sz w:val="22"/>
          <w:szCs w:val="22"/>
          <w:lang w:val="en-GB" w:eastAsia="zh-CN"/>
        </w:rPr>
        <w:t>:</w:t>
      </w:r>
      <w:r w:rsidRPr="00AB79D3">
        <w:rPr>
          <w:rFonts w:eastAsia="MS Mincho" w:asciiTheme="minorHAnsi" w:hAnsiTheme="minorHAnsi" w:cstheme="minorHAnsi"/>
          <w:sz w:val="22"/>
          <w:szCs w:val="22"/>
          <w:lang w:val="en-GB" w:eastAsia="zh-CN"/>
        </w:rPr>
        <w:t xml:space="preserve">              Anish Arora</w:t>
      </w:r>
    </w:p>
    <w:p w:rsidR="0027488A" w:rsidRPr="00AB79D3" w:rsidP="00D65AEC">
      <w:pPr>
        <w:suppressAutoHyphens/>
        <w:jc w:val="both"/>
        <w:rPr>
          <w:rFonts w:eastAsia="MS Mincho" w:asciiTheme="minorHAnsi" w:hAnsiTheme="minorHAnsi" w:cstheme="minorHAnsi"/>
          <w:sz w:val="22"/>
          <w:szCs w:val="22"/>
          <w:lang w:eastAsia="zh-CN"/>
        </w:rPr>
      </w:pPr>
      <w:r w:rsidRPr="00AB79D3">
        <w:rPr>
          <w:rFonts w:eastAsia="MS Mincho" w:asciiTheme="minorHAnsi" w:hAnsiTheme="minorHAnsi" w:cstheme="minorHAnsi"/>
          <w:sz w:val="22"/>
          <w:szCs w:val="22"/>
          <w:lang w:val="en-GB" w:eastAsia="zh-CN"/>
        </w:rPr>
        <w:t xml:space="preserve">      </w:t>
      </w:r>
      <w:r w:rsidR="008E0C7C">
        <w:rPr>
          <w:rFonts w:eastAsia="MS Mincho" w:asciiTheme="minorHAnsi" w:hAnsiTheme="minorHAnsi" w:cstheme="minorHAnsi"/>
          <w:sz w:val="22"/>
          <w:szCs w:val="22"/>
          <w:lang w:val="en-GB" w:eastAsia="zh-CN"/>
        </w:rPr>
        <w:t xml:space="preserve"> </w:t>
      </w:r>
      <w:r w:rsidRPr="00AB79D3">
        <w:rPr>
          <w:rFonts w:eastAsia="MS Mincho" w:asciiTheme="minorHAnsi" w:hAnsiTheme="minorHAnsi" w:cstheme="minorHAnsi"/>
          <w:sz w:val="22"/>
          <w:szCs w:val="22"/>
          <w:lang w:val="en-GB" w:eastAsia="zh-CN"/>
        </w:rPr>
        <w:t xml:space="preserve">Father’s Name        </w:t>
      </w:r>
      <w:r w:rsidRPr="00AB79D3">
        <w:rPr>
          <w:rFonts w:eastAsia="MS Mincho" w:asciiTheme="minorHAnsi" w:hAnsiTheme="minorHAnsi" w:cstheme="minorHAnsi"/>
          <w:sz w:val="22"/>
          <w:szCs w:val="22"/>
          <w:lang w:val="en-GB" w:eastAsia="zh-CN"/>
        </w:rPr>
        <w:t xml:space="preserve">  :</w:t>
      </w:r>
      <w:r w:rsidRPr="00AB79D3">
        <w:rPr>
          <w:rFonts w:eastAsia="MS Mincho" w:asciiTheme="minorHAnsi" w:hAnsiTheme="minorHAnsi" w:cstheme="minorHAnsi"/>
          <w:sz w:val="22"/>
          <w:szCs w:val="22"/>
          <w:lang w:val="en-GB" w:eastAsia="zh-CN"/>
        </w:rPr>
        <w:t xml:space="preserve">  </w:t>
      </w:r>
      <w:r w:rsidRPr="00AB79D3">
        <w:rPr>
          <w:rFonts w:eastAsia="MS Mincho" w:asciiTheme="minorHAnsi" w:hAnsiTheme="minorHAnsi" w:cstheme="minorHAnsi"/>
          <w:sz w:val="22"/>
          <w:szCs w:val="22"/>
          <w:lang w:val="en-GB" w:eastAsia="zh-CN"/>
        </w:rPr>
        <w:tab/>
        <w:t xml:space="preserve"> </w:t>
      </w:r>
      <w:r w:rsidRPr="00AB79D3" w:rsidR="00DA596E">
        <w:rPr>
          <w:rFonts w:eastAsia="MS Mincho" w:asciiTheme="minorHAnsi" w:hAnsiTheme="minorHAnsi" w:cstheme="minorHAnsi"/>
          <w:sz w:val="22"/>
          <w:szCs w:val="22"/>
          <w:lang w:val="en-GB" w:eastAsia="zh-CN"/>
        </w:rPr>
        <w:t xml:space="preserve">Mr. </w:t>
      </w:r>
      <w:r w:rsidRPr="00AB79D3">
        <w:rPr>
          <w:rFonts w:eastAsia="MS Mincho" w:asciiTheme="minorHAnsi" w:hAnsiTheme="minorHAnsi" w:cstheme="minorHAnsi"/>
          <w:sz w:val="22"/>
          <w:szCs w:val="22"/>
          <w:lang w:val="en-GB" w:eastAsia="zh-CN"/>
        </w:rPr>
        <w:t>Ramesh Arora</w:t>
      </w:r>
    </w:p>
    <w:p w:rsidR="00156372" w:rsidRPr="00AB79D3" w:rsidP="00156372">
      <w:pPr>
        <w:suppressAutoHyphens/>
        <w:ind w:left="360"/>
        <w:jc w:val="both"/>
        <w:rPr>
          <w:rFonts w:eastAsia="MS Mincho" w:asciiTheme="minorHAnsi" w:hAnsiTheme="minorHAnsi" w:cstheme="minorHAnsi"/>
          <w:sz w:val="22"/>
          <w:szCs w:val="22"/>
          <w:lang w:val="en-GB" w:eastAsia="zh-CN"/>
        </w:rPr>
      </w:pPr>
      <w:r w:rsidRPr="00AB79D3">
        <w:rPr>
          <w:rFonts w:eastAsia="MS Mincho" w:asciiTheme="minorHAnsi" w:hAnsiTheme="minorHAnsi" w:cstheme="minorHAnsi"/>
          <w:sz w:val="22"/>
          <w:szCs w:val="22"/>
          <w:lang w:val="en-GB" w:eastAsia="zh-CN"/>
        </w:rPr>
        <w:t>Marital Status</w:t>
      </w:r>
      <w:r w:rsidRPr="00AB79D3">
        <w:rPr>
          <w:rFonts w:eastAsia="MS Mincho" w:asciiTheme="minorHAnsi" w:hAnsiTheme="minorHAnsi" w:cstheme="minorHAnsi"/>
          <w:sz w:val="22"/>
          <w:szCs w:val="22"/>
          <w:lang w:val="en-GB" w:eastAsia="zh-CN"/>
        </w:rPr>
        <w:tab/>
        <w:t>:</w:t>
      </w:r>
      <w:r w:rsidRPr="00AB79D3">
        <w:rPr>
          <w:rFonts w:eastAsia="MS Mincho" w:asciiTheme="minorHAnsi" w:hAnsiTheme="minorHAnsi" w:cstheme="minorHAnsi"/>
          <w:sz w:val="22"/>
          <w:szCs w:val="22"/>
          <w:lang w:val="en-GB" w:eastAsia="zh-CN"/>
        </w:rPr>
        <w:tab/>
      </w:r>
      <w:r w:rsidRPr="00AB79D3" w:rsidR="00D25ADA">
        <w:rPr>
          <w:rFonts w:eastAsia="MS Mincho" w:asciiTheme="minorHAnsi" w:hAnsiTheme="minorHAnsi" w:cstheme="minorHAnsi"/>
          <w:sz w:val="22"/>
          <w:szCs w:val="22"/>
          <w:lang w:val="en-GB" w:eastAsia="zh-CN"/>
        </w:rPr>
        <w:t xml:space="preserve"> </w:t>
      </w:r>
      <w:r w:rsidRPr="00AB79D3">
        <w:rPr>
          <w:rFonts w:eastAsia="MS Mincho" w:asciiTheme="minorHAnsi" w:hAnsiTheme="minorHAnsi" w:cstheme="minorHAnsi"/>
          <w:sz w:val="22"/>
          <w:szCs w:val="22"/>
          <w:lang w:val="en-GB" w:eastAsia="zh-CN"/>
        </w:rPr>
        <w:t>Married</w:t>
      </w:r>
    </w:p>
    <w:p w:rsidR="00156372" w:rsidRPr="00AB79D3" w:rsidP="00156372">
      <w:pPr>
        <w:suppressAutoHyphens/>
        <w:ind w:left="360"/>
        <w:jc w:val="both"/>
        <w:rPr>
          <w:rFonts w:eastAsia="MS Mincho" w:asciiTheme="minorHAnsi" w:hAnsiTheme="minorHAnsi" w:cstheme="minorHAnsi"/>
          <w:sz w:val="22"/>
          <w:szCs w:val="22"/>
          <w:lang w:val="en-GB" w:eastAsia="zh-CN"/>
        </w:rPr>
      </w:pPr>
      <w:r w:rsidRPr="00AB79D3">
        <w:rPr>
          <w:rFonts w:eastAsia="MS Mincho" w:asciiTheme="minorHAnsi" w:hAnsiTheme="minorHAnsi" w:cstheme="minorHAnsi"/>
          <w:sz w:val="22"/>
          <w:szCs w:val="22"/>
          <w:lang w:val="en-GB" w:eastAsia="zh-CN"/>
        </w:rPr>
        <w:t xml:space="preserve">Nationality     </w:t>
      </w:r>
      <w:r w:rsidRPr="00AB79D3">
        <w:rPr>
          <w:rFonts w:eastAsia="MS Mincho" w:asciiTheme="minorHAnsi" w:hAnsiTheme="minorHAnsi" w:cstheme="minorHAnsi"/>
          <w:sz w:val="22"/>
          <w:szCs w:val="22"/>
          <w:lang w:val="en-GB" w:eastAsia="zh-CN"/>
        </w:rPr>
        <w:tab/>
        <w:t>:              India</w:t>
      </w:r>
      <w:r w:rsidRPr="00AB79D3" w:rsidR="00FF0C21">
        <w:rPr>
          <w:rFonts w:eastAsia="MS Mincho" w:asciiTheme="minorHAnsi" w:hAnsiTheme="minorHAnsi" w:cstheme="minorHAnsi"/>
          <w:sz w:val="22"/>
          <w:szCs w:val="22"/>
          <w:lang w:val="en-GB" w:eastAsia="zh-CN"/>
        </w:rPr>
        <w:t>n</w:t>
      </w:r>
    </w:p>
    <w:p w:rsidR="00DA596E" w:rsidP="00156372">
      <w:pPr>
        <w:suppressAutoHyphens/>
        <w:ind w:left="360"/>
        <w:jc w:val="both"/>
        <w:rPr>
          <w:rFonts w:eastAsia="MS Mincho" w:asciiTheme="minorHAnsi" w:hAnsiTheme="minorHAnsi" w:cstheme="minorHAnsi"/>
          <w:sz w:val="22"/>
          <w:szCs w:val="22"/>
          <w:lang w:val="en-GB" w:eastAsia="zh-CN"/>
        </w:rPr>
      </w:pPr>
      <w:r w:rsidRPr="00AB79D3">
        <w:rPr>
          <w:rFonts w:eastAsia="MS Mincho" w:asciiTheme="minorHAnsi" w:hAnsiTheme="minorHAnsi" w:cstheme="minorHAnsi"/>
          <w:sz w:val="22"/>
          <w:szCs w:val="22"/>
          <w:lang w:val="en-GB" w:eastAsia="zh-CN"/>
        </w:rPr>
        <w:t xml:space="preserve">Passport No            </w:t>
      </w:r>
      <w:r w:rsidRPr="00AB79D3">
        <w:rPr>
          <w:rFonts w:eastAsia="MS Mincho" w:asciiTheme="minorHAnsi" w:hAnsiTheme="minorHAnsi" w:cstheme="minorHAnsi"/>
          <w:sz w:val="22"/>
          <w:szCs w:val="22"/>
          <w:lang w:val="en-GB" w:eastAsia="zh-CN"/>
        </w:rPr>
        <w:t xml:space="preserve">  :</w:t>
      </w:r>
      <w:r w:rsidRPr="00AB79D3">
        <w:rPr>
          <w:rFonts w:eastAsia="MS Mincho" w:asciiTheme="minorHAnsi" w:hAnsiTheme="minorHAnsi" w:cstheme="minorHAnsi"/>
          <w:sz w:val="22"/>
          <w:szCs w:val="22"/>
          <w:lang w:val="en-GB" w:eastAsia="zh-CN"/>
        </w:rPr>
        <w:t xml:space="preserve">             </w:t>
      </w:r>
      <w:r w:rsidRPr="00AB79D3" w:rsidR="00377A88">
        <w:rPr>
          <w:rFonts w:eastAsia="MS Mincho" w:asciiTheme="minorHAnsi" w:hAnsiTheme="minorHAnsi" w:cstheme="minorHAnsi"/>
          <w:sz w:val="22"/>
          <w:szCs w:val="22"/>
          <w:lang w:val="en-GB" w:eastAsia="zh-CN"/>
        </w:rPr>
        <w:t xml:space="preserve"> </w:t>
      </w:r>
      <w:r w:rsidRPr="00AB79D3" w:rsidR="001B6C81">
        <w:rPr>
          <w:rFonts w:eastAsia="MS Mincho" w:asciiTheme="minorHAnsi" w:hAnsiTheme="minorHAnsi" w:cstheme="minorHAnsi"/>
          <w:sz w:val="22"/>
          <w:szCs w:val="22"/>
          <w:lang w:val="en-GB" w:eastAsia="zh-CN"/>
        </w:rPr>
        <w:t xml:space="preserve"> </w:t>
      </w:r>
      <w:r w:rsidRPr="00AB79D3" w:rsidR="00D25ADA">
        <w:rPr>
          <w:rFonts w:eastAsia="MS Mincho" w:asciiTheme="minorHAnsi" w:hAnsiTheme="minorHAnsi" w:cstheme="minorHAnsi"/>
          <w:sz w:val="22"/>
          <w:szCs w:val="22"/>
          <w:lang w:val="en-GB" w:eastAsia="zh-CN"/>
        </w:rPr>
        <w:t>H6065527</w:t>
      </w:r>
    </w:p>
    <w:p w:rsidR="008756F9" w:rsidRPr="00AB79D3" w:rsidP="00156372">
      <w:pPr>
        <w:suppressAutoHyphens/>
        <w:ind w:left="360"/>
        <w:jc w:val="both"/>
        <w:rPr>
          <w:rFonts w:eastAsia="MS Mincho" w:asciiTheme="minorHAnsi" w:hAnsiTheme="minorHAnsi" w:cstheme="minorHAnsi"/>
          <w:sz w:val="22"/>
          <w:szCs w:val="22"/>
          <w:lang w:val="en-GB" w:eastAsia="zh-CN"/>
        </w:rPr>
      </w:pPr>
      <w:r w:rsidRPr="00F77321">
        <w:rPr>
          <w:rFonts w:ascii="Calibri" w:hAnsi="Calibri" w:cs="Arial"/>
          <w:sz w:val="22"/>
          <w:szCs w:val="22"/>
          <w:lang w:val="en-GB"/>
        </w:rPr>
        <w:t>Present</w:t>
      </w:r>
      <w:r>
        <w:rPr>
          <w:rFonts w:ascii="Calibri" w:hAnsi="Calibri" w:cs="Arial"/>
          <w:sz w:val="22"/>
          <w:szCs w:val="22"/>
          <w:lang w:val="en-GB"/>
        </w:rPr>
        <w:t xml:space="preserve"> Address</w:t>
      </w:r>
      <w:r>
        <w:rPr>
          <w:rFonts w:ascii="Calibri" w:hAnsi="Calibri" w:cs="Arial"/>
          <w:sz w:val="22"/>
          <w:szCs w:val="22"/>
          <w:lang w:val="en-GB"/>
        </w:rPr>
        <w:tab/>
      </w:r>
      <w:r w:rsidRPr="00F77321">
        <w:rPr>
          <w:rFonts w:ascii="Calibri" w:hAnsi="Calibri" w:cs="Arial"/>
          <w:sz w:val="22"/>
          <w:szCs w:val="22"/>
          <w:lang w:val="en-GB"/>
        </w:rPr>
        <w:t xml:space="preserve">: </w:t>
      </w:r>
      <w:r>
        <w:rPr>
          <w:rFonts w:ascii="Calibri" w:hAnsi="Calibri" w:cs="Arial"/>
          <w:sz w:val="22"/>
          <w:szCs w:val="22"/>
          <w:lang w:val="en-GB"/>
        </w:rPr>
        <w:tab/>
        <w:t xml:space="preserve"> Flat no. 426, Verona, </w:t>
      </w:r>
      <w:r>
        <w:rPr>
          <w:rFonts w:ascii="Calibri" w:hAnsi="Calibri" w:cs="Arial"/>
          <w:sz w:val="22"/>
          <w:szCs w:val="22"/>
          <w:lang w:val="en-GB"/>
        </w:rPr>
        <w:t>Mahagun</w:t>
      </w:r>
      <w:r>
        <w:rPr>
          <w:rFonts w:ascii="Calibri" w:hAnsi="Calibri" w:cs="Arial"/>
          <w:sz w:val="22"/>
          <w:szCs w:val="22"/>
          <w:lang w:val="en-GB"/>
        </w:rPr>
        <w:t xml:space="preserve"> Mascot, Crossing </w:t>
      </w:r>
      <w:r w:rsidR="00397996">
        <w:rPr>
          <w:rFonts w:ascii="Calibri" w:hAnsi="Calibri" w:cs="Arial"/>
          <w:sz w:val="22"/>
          <w:szCs w:val="22"/>
          <w:lang w:val="en-GB"/>
        </w:rPr>
        <w:t>Republic</w:t>
      </w:r>
      <w:r>
        <w:rPr>
          <w:rFonts w:ascii="Calibri" w:hAnsi="Calibri" w:cs="Arial"/>
          <w:sz w:val="22"/>
          <w:szCs w:val="22"/>
          <w:lang w:val="en-GB"/>
        </w:rPr>
        <w:t xml:space="preserve">, </w:t>
      </w:r>
      <w:r w:rsidR="00397996">
        <w:rPr>
          <w:rFonts w:ascii="Calibri" w:hAnsi="Calibri" w:cs="Arial"/>
          <w:sz w:val="22"/>
          <w:szCs w:val="22"/>
          <w:lang w:val="en-GB"/>
        </w:rPr>
        <w:t>GZB, UP.</w:t>
      </w:r>
      <w:r w:rsidRPr="00F77321">
        <w:rPr>
          <w:rFonts w:ascii="Calibri" w:hAnsi="Calibri" w:cs="Arial"/>
          <w:sz w:val="22"/>
          <w:szCs w:val="22"/>
          <w:lang w:val="en-GB"/>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rsidSect="003A7797">
      <w:headerReference w:type="default" r:id="rId8"/>
      <w:footerReference w:type="default" r:id="rId9"/>
      <w:pgSz w:w="11907" w:h="16839" w:code="9"/>
      <w:pgMar w:top="810" w:right="930" w:bottom="539"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249C" w:rsidP="00AA006B">
    <w:pPr>
      <w:pStyle w:val="Footer"/>
      <w:jc w:val="cen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12CB2">
    <w:pPr>
      <w:pStyle w:val="Header"/>
    </w:pPr>
  </w:p>
  <w:p w:rsidR="00413C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C3F1"/>
      </v:shape>
    </w:pict>
  </w:numPicBullet>
  <w:abstractNum w:abstractNumId="0">
    <w:nsid w:val="FFFFFF89"/>
    <w:multiLevelType w:val="singleLevel"/>
    <w:tmpl w:val="3A986874"/>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singleLevel"/>
    <w:tmpl w:val="00000004"/>
    <w:lvl w:ilvl="0">
      <w:start w:val="1"/>
      <w:numFmt w:val="bullet"/>
      <w:lvlText w:val=""/>
      <w:lvlJc w:val="left"/>
      <w:pPr>
        <w:tabs>
          <w:tab w:val="num" w:pos="-360"/>
        </w:tabs>
        <w:ind w:left="360" w:hanging="360"/>
      </w:pPr>
      <w:rPr>
        <w:rFonts w:ascii="Symbol" w:hAnsi="Symbol" w:cs="Symbol"/>
        <w:color w:val="000000"/>
        <w:sz w:val="20"/>
        <w:szCs w:val="20"/>
      </w:rPr>
    </w:lvl>
  </w:abstractNum>
  <w:abstractNum w:abstractNumId="3">
    <w:nsid w:val="00000009"/>
    <w:multiLevelType w:val="multilevel"/>
    <w:tmpl w:val="00000009"/>
    <w:name w:val="WW8Num10"/>
    <w:lvl w:ilvl="0">
      <w:start w:val="1"/>
      <w:numFmt w:val="bullet"/>
      <w:lvlText w:val=""/>
      <w:lvlJc w:val="left"/>
      <w:pPr>
        <w:tabs>
          <w:tab w:val="num" w:pos="720"/>
        </w:tabs>
        <w:ind w:left="720" w:hanging="360"/>
      </w:pPr>
      <w:rPr>
        <w:rFonts w:ascii="Wingdings" w:hAnsi="Wingdings"/>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34757F"/>
    <w:multiLevelType w:val="hybridMultilevel"/>
    <w:tmpl w:val="96A815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4130DCD"/>
    <w:multiLevelType w:val="hybridMultilevel"/>
    <w:tmpl w:val="4552ECC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04946059"/>
    <w:multiLevelType w:val="hybridMultilevel"/>
    <w:tmpl w:val="FD9CE4E8"/>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nsid w:val="06B45BBE"/>
    <w:multiLevelType w:val="hybridMultilevel"/>
    <w:tmpl w:val="48BCAE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06FE7716"/>
    <w:multiLevelType w:val="hybridMultilevel"/>
    <w:tmpl w:val="AB64BF2C"/>
    <w:lvl w:ilvl="0">
      <w:start w:val="1"/>
      <w:numFmt w:val="bullet"/>
      <w:lvlText w:val=""/>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9">
    <w:nsid w:val="07BD18EC"/>
    <w:multiLevelType w:val="hybridMultilevel"/>
    <w:tmpl w:val="8F10F142"/>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
    <w:nsid w:val="0C217122"/>
    <w:multiLevelType w:val="hybridMultilevel"/>
    <w:tmpl w:val="0B32EB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D702AEE"/>
    <w:multiLevelType w:val="hybridMultilevel"/>
    <w:tmpl w:val="5A54ABE0"/>
    <w:lvl w:ilvl="0">
      <w:start w:val="1"/>
      <w:numFmt w:val="bullet"/>
      <w:lvlText w:val=""/>
      <w:lvlJc w:val="left"/>
      <w:pPr>
        <w:ind w:left="36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2">
    <w:nsid w:val="106F29F9"/>
    <w:multiLevelType w:val="hybridMultilevel"/>
    <w:tmpl w:val="DF72AB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4BD5AB8"/>
    <w:multiLevelType w:val="multilevel"/>
    <w:tmpl w:val="36A8194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14DA249F"/>
    <w:multiLevelType w:val="hybridMultilevel"/>
    <w:tmpl w:val="455EA152"/>
    <w:lvl w:ilvl="0">
      <w:start w:val="1"/>
      <w:numFmt w:val="bullet"/>
      <w:lvlText w:val=""/>
      <w:lvlJc w:val="left"/>
      <w:pPr>
        <w:ind w:left="540" w:hanging="360"/>
      </w:pPr>
      <w:rPr>
        <w:rFonts w:ascii="Symbol" w:hAnsi="Symbol"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15">
    <w:nsid w:val="17240519"/>
    <w:multiLevelType w:val="multilevel"/>
    <w:tmpl w:val="6A4E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415F4D"/>
    <w:multiLevelType w:val="hybridMultilevel"/>
    <w:tmpl w:val="AAD05E2E"/>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7">
    <w:nsid w:val="1BDB6697"/>
    <w:multiLevelType w:val="hybridMultilevel"/>
    <w:tmpl w:val="1088B87E"/>
    <w:lvl w:ilvl="0">
      <w:start w:val="1"/>
      <w:numFmt w:val="bullet"/>
      <w:lvlText w:val=""/>
      <w:lvlJc w:val="left"/>
      <w:pPr>
        <w:ind w:left="502" w:hanging="360"/>
      </w:pPr>
      <w:rPr>
        <w:rFonts w:ascii="Symbol" w:hAnsi="Symbol" w:hint="default"/>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18">
    <w:nsid w:val="1C580E84"/>
    <w:multiLevelType w:val="hybridMultilevel"/>
    <w:tmpl w:val="28B8959E"/>
    <w:lvl w:ilvl="0">
      <w:start w:val="1"/>
      <w:numFmt w:val="bullet"/>
      <w:lvlText w:val=""/>
      <w:lvlJc w:val="left"/>
      <w:pPr>
        <w:tabs>
          <w:tab w:val="left" w:pos="0"/>
        </w:tabs>
        <w:ind w:left="810" w:hanging="360"/>
      </w:pPr>
      <w:rPr>
        <w:rFonts w:ascii="Symbol" w:hAnsi="Symbol" w:hint="default"/>
        <w:sz w:val="18"/>
      </w:rPr>
    </w:lvl>
    <w:lvl w:ilvl="1">
      <w:start w:val="1"/>
      <w:numFmt w:val="bullet"/>
      <w:lvlText w:val="o"/>
      <w:lvlJc w:val="left"/>
      <w:pPr>
        <w:tabs>
          <w:tab w:val="left" w:pos="0"/>
        </w:tabs>
        <w:ind w:left="1530" w:hanging="360"/>
      </w:pPr>
      <w:rPr>
        <w:rFonts w:ascii="Courier New" w:hAnsi="Courier New" w:cs="Courier New" w:hint="default"/>
      </w:rPr>
    </w:lvl>
    <w:lvl w:ilvl="2">
      <w:start w:val="1"/>
      <w:numFmt w:val="bullet"/>
      <w:lvlText w:val=""/>
      <w:lvlJc w:val="left"/>
      <w:pPr>
        <w:tabs>
          <w:tab w:val="left" w:pos="0"/>
        </w:tabs>
        <w:ind w:left="2250" w:hanging="360"/>
      </w:pPr>
      <w:rPr>
        <w:rFonts w:ascii="Wingdings" w:hAnsi="Wingdings" w:hint="default"/>
      </w:rPr>
    </w:lvl>
    <w:lvl w:ilvl="3">
      <w:start w:val="1"/>
      <w:numFmt w:val="bullet"/>
      <w:lvlText w:val=""/>
      <w:lvlJc w:val="left"/>
      <w:pPr>
        <w:tabs>
          <w:tab w:val="left" w:pos="0"/>
        </w:tabs>
        <w:ind w:left="2970" w:hanging="360"/>
      </w:pPr>
      <w:rPr>
        <w:rFonts w:ascii="Symbol" w:hAnsi="Symbol" w:hint="default"/>
      </w:rPr>
    </w:lvl>
    <w:lvl w:ilvl="4">
      <w:start w:val="1"/>
      <w:numFmt w:val="bullet"/>
      <w:lvlText w:val="o"/>
      <w:lvlJc w:val="left"/>
      <w:pPr>
        <w:tabs>
          <w:tab w:val="left" w:pos="0"/>
        </w:tabs>
        <w:ind w:left="3690" w:hanging="360"/>
      </w:pPr>
      <w:rPr>
        <w:rFonts w:ascii="Courier New" w:hAnsi="Courier New" w:cs="Courier New" w:hint="default"/>
      </w:rPr>
    </w:lvl>
    <w:lvl w:ilvl="5">
      <w:start w:val="1"/>
      <w:numFmt w:val="bullet"/>
      <w:lvlText w:val=""/>
      <w:lvlJc w:val="left"/>
      <w:pPr>
        <w:tabs>
          <w:tab w:val="left" w:pos="0"/>
        </w:tabs>
        <w:ind w:left="4410" w:hanging="360"/>
      </w:pPr>
      <w:rPr>
        <w:rFonts w:ascii="Wingdings" w:hAnsi="Wingdings" w:hint="default"/>
      </w:rPr>
    </w:lvl>
    <w:lvl w:ilvl="6">
      <w:start w:val="1"/>
      <w:numFmt w:val="bullet"/>
      <w:lvlText w:val=""/>
      <w:lvlJc w:val="left"/>
      <w:pPr>
        <w:tabs>
          <w:tab w:val="left" w:pos="0"/>
        </w:tabs>
        <w:ind w:left="5130" w:hanging="360"/>
      </w:pPr>
      <w:rPr>
        <w:rFonts w:ascii="Symbol" w:hAnsi="Symbol" w:hint="default"/>
      </w:rPr>
    </w:lvl>
    <w:lvl w:ilvl="7">
      <w:start w:val="1"/>
      <w:numFmt w:val="bullet"/>
      <w:lvlText w:val="o"/>
      <w:lvlJc w:val="left"/>
      <w:pPr>
        <w:tabs>
          <w:tab w:val="left" w:pos="0"/>
        </w:tabs>
        <w:ind w:left="5850" w:hanging="360"/>
      </w:pPr>
      <w:rPr>
        <w:rFonts w:ascii="Courier New" w:hAnsi="Courier New" w:cs="Courier New" w:hint="default"/>
      </w:rPr>
    </w:lvl>
    <w:lvl w:ilvl="8">
      <w:start w:val="1"/>
      <w:numFmt w:val="bullet"/>
      <w:lvlText w:val=""/>
      <w:lvlJc w:val="left"/>
      <w:pPr>
        <w:tabs>
          <w:tab w:val="left" w:pos="0"/>
        </w:tabs>
        <w:ind w:left="6570" w:hanging="360"/>
      </w:pPr>
      <w:rPr>
        <w:rFonts w:ascii="Wingdings" w:hAnsi="Wingdings" w:hint="default"/>
      </w:rPr>
    </w:lvl>
  </w:abstractNum>
  <w:abstractNum w:abstractNumId="19">
    <w:nsid w:val="1DBC7201"/>
    <w:multiLevelType w:val="multilevel"/>
    <w:tmpl w:val="DDE41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6749C3"/>
    <w:multiLevelType w:val="hybridMultilevel"/>
    <w:tmpl w:val="98DCD6D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1">
    <w:nsid w:val="28562224"/>
    <w:multiLevelType w:val="hybridMultilevel"/>
    <w:tmpl w:val="F0404B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29DB66FC"/>
    <w:multiLevelType w:val="hybridMultilevel"/>
    <w:tmpl w:val="6D1EA1E6"/>
    <w:lvl w:ilvl="0">
      <w:start w:val="1"/>
      <w:numFmt w:val="bullet"/>
      <w:lvlText w:val=""/>
      <w:lvlJc w:val="left"/>
      <w:pPr>
        <w:tabs>
          <w:tab w:val="num" w:pos="288"/>
        </w:tabs>
        <w:ind w:left="288" w:hanging="288"/>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29EA368F"/>
    <w:multiLevelType w:val="hybridMultilevel"/>
    <w:tmpl w:val="8C6223DA"/>
    <w:lvl w:ilvl="0">
      <w:start w:val="1"/>
      <w:numFmt w:val="bullet"/>
      <w:lvlText w:val=""/>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24">
    <w:nsid w:val="2A39087E"/>
    <w:multiLevelType w:val="hybridMultilevel"/>
    <w:tmpl w:val="D01A02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2D0975FA"/>
    <w:multiLevelType w:val="hybridMultilevel"/>
    <w:tmpl w:val="88FA6904"/>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nsid w:val="34AA20CC"/>
    <w:multiLevelType w:val="hybridMultilevel"/>
    <w:tmpl w:val="5578618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7">
    <w:nsid w:val="3E08740B"/>
    <w:multiLevelType w:val="hybridMultilevel"/>
    <w:tmpl w:val="3668AB2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8">
    <w:nsid w:val="3F596D9B"/>
    <w:multiLevelType w:val="hybridMultilevel"/>
    <w:tmpl w:val="5874E2E8"/>
    <w:lvl w:ilvl="0">
      <w:start w:val="1"/>
      <w:numFmt w:val="bullet"/>
      <w:lvlText w:val=""/>
      <w:lvlJc w:val="left"/>
      <w:pPr>
        <w:tabs>
          <w:tab w:val="num" w:pos="450"/>
        </w:tabs>
        <w:ind w:left="450" w:hanging="360"/>
      </w:pPr>
      <w:rPr>
        <w:rFonts w:ascii="Symbol" w:hAnsi="Symbol" w:hint="default"/>
        <w:color w:val="auto"/>
      </w:rPr>
    </w:lvl>
    <w:lvl w:ilvl="1">
      <w:start w:val="1"/>
      <w:numFmt w:val="bullet"/>
      <w:lvlText w:val=""/>
      <w:lvlJc w:val="left"/>
      <w:pPr>
        <w:tabs>
          <w:tab w:val="num" w:pos="1170"/>
        </w:tabs>
        <w:ind w:left="1170" w:hanging="360"/>
      </w:pPr>
      <w:rPr>
        <w:rFonts w:ascii="Wingdings" w:hAnsi="Wingdings" w:hint="default"/>
        <w:color w:val="0000FF"/>
      </w:rPr>
    </w:lvl>
    <w:lvl w:ilvl="2">
      <w:start w:val="1"/>
      <w:numFmt w:val="bullet"/>
      <w:lvlText w:val=""/>
      <w:lvlJc w:val="left"/>
      <w:pPr>
        <w:tabs>
          <w:tab w:val="num" w:pos="1890"/>
        </w:tabs>
        <w:ind w:left="1890" w:hanging="360"/>
      </w:pPr>
      <w:rPr>
        <w:rFonts w:ascii="Wingdings" w:hAnsi="Wingdings" w:hint="default"/>
      </w:rPr>
    </w:lvl>
    <w:lvl w:ilvl="3">
      <w:start w:val="1"/>
      <w:numFmt w:val="decimal"/>
      <w:lvlText w:val="%4."/>
      <w:lvlJc w:val="left"/>
      <w:pPr>
        <w:tabs>
          <w:tab w:val="num" w:pos="2610"/>
        </w:tabs>
        <w:ind w:left="2610" w:hanging="360"/>
      </w:pPr>
    </w:lvl>
    <w:lvl w:ilvl="4">
      <w:start w:val="1"/>
      <w:numFmt w:val="decimal"/>
      <w:lvlText w:val="%5."/>
      <w:lvlJc w:val="left"/>
      <w:pPr>
        <w:tabs>
          <w:tab w:val="num" w:pos="3330"/>
        </w:tabs>
        <w:ind w:left="3330" w:hanging="360"/>
      </w:pPr>
    </w:lvl>
    <w:lvl w:ilvl="5">
      <w:start w:val="1"/>
      <w:numFmt w:val="decimal"/>
      <w:lvlText w:val="%6."/>
      <w:lvlJc w:val="left"/>
      <w:pPr>
        <w:tabs>
          <w:tab w:val="num" w:pos="4050"/>
        </w:tabs>
        <w:ind w:left="4050" w:hanging="360"/>
      </w:pPr>
    </w:lvl>
    <w:lvl w:ilvl="6">
      <w:start w:val="1"/>
      <w:numFmt w:val="decimal"/>
      <w:lvlText w:val="%7."/>
      <w:lvlJc w:val="left"/>
      <w:pPr>
        <w:tabs>
          <w:tab w:val="num" w:pos="4770"/>
        </w:tabs>
        <w:ind w:left="4770" w:hanging="360"/>
      </w:pPr>
    </w:lvl>
    <w:lvl w:ilvl="7">
      <w:start w:val="1"/>
      <w:numFmt w:val="decimal"/>
      <w:lvlText w:val="%8."/>
      <w:lvlJc w:val="left"/>
      <w:pPr>
        <w:tabs>
          <w:tab w:val="num" w:pos="5490"/>
        </w:tabs>
        <w:ind w:left="5490" w:hanging="360"/>
      </w:pPr>
    </w:lvl>
    <w:lvl w:ilvl="8">
      <w:start w:val="1"/>
      <w:numFmt w:val="decimal"/>
      <w:lvlText w:val="%9."/>
      <w:lvlJc w:val="left"/>
      <w:pPr>
        <w:tabs>
          <w:tab w:val="num" w:pos="6210"/>
        </w:tabs>
        <w:ind w:left="6210" w:hanging="360"/>
      </w:pPr>
    </w:lvl>
  </w:abstractNum>
  <w:abstractNum w:abstractNumId="29">
    <w:nsid w:val="41B33203"/>
    <w:multiLevelType w:val="hybridMultilevel"/>
    <w:tmpl w:val="D2CA31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30">
    <w:nsid w:val="41E65326"/>
    <w:multiLevelType w:val="hybridMultilevel"/>
    <w:tmpl w:val="50507734"/>
    <w:lvl w:ilvl="0">
      <w:start w:val="1"/>
      <w:numFmt w:val="bullet"/>
      <w:lvlText w:val=""/>
      <w:lvlJc w:val="left"/>
      <w:pPr>
        <w:ind w:left="502" w:hanging="360"/>
      </w:pPr>
      <w:rPr>
        <w:rFonts w:ascii="Symbol" w:hAnsi="Symbol" w:hint="default"/>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31">
    <w:nsid w:val="436F414A"/>
    <w:multiLevelType w:val="hybridMultilevel"/>
    <w:tmpl w:val="14AC584C"/>
    <w:lvl w:ilvl="0">
      <w:start w:val="1"/>
      <w:numFmt w:val="bullet"/>
      <w:lvlText w:val=""/>
      <w:lvlJc w:val="left"/>
      <w:pPr>
        <w:tabs>
          <w:tab w:val="num" w:pos="450"/>
        </w:tabs>
        <w:ind w:left="450" w:hanging="360"/>
      </w:pPr>
      <w:rPr>
        <w:rFonts w:ascii="Symbol" w:hAnsi="Symbol" w:hint="default"/>
      </w:rPr>
    </w:lvl>
    <w:lvl w:ilvl="1" w:tentative="1">
      <w:start w:val="1"/>
      <w:numFmt w:val="bullet"/>
      <w:lvlText w:val="o"/>
      <w:lvlJc w:val="left"/>
      <w:pPr>
        <w:tabs>
          <w:tab w:val="num" w:pos="1170"/>
        </w:tabs>
        <w:ind w:left="1170" w:hanging="360"/>
      </w:pPr>
      <w:rPr>
        <w:rFonts w:ascii="Courier New" w:hAnsi="Courier New" w:cs="Courier New" w:hint="default"/>
      </w:rPr>
    </w:lvl>
    <w:lvl w:ilvl="2" w:tentative="1">
      <w:start w:val="1"/>
      <w:numFmt w:val="bullet"/>
      <w:lvlText w:val=""/>
      <w:lvlJc w:val="left"/>
      <w:pPr>
        <w:tabs>
          <w:tab w:val="num" w:pos="1890"/>
        </w:tabs>
        <w:ind w:left="1890" w:hanging="360"/>
      </w:pPr>
      <w:rPr>
        <w:rFonts w:ascii="Wingdings" w:hAnsi="Wingdings" w:hint="default"/>
      </w:rPr>
    </w:lvl>
    <w:lvl w:ilvl="3" w:tentative="1">
      <w:start w:val="1"/>
      <w:numFmt w:val="bullet"/>
      <w:lvlText w:val=""/>
      <w:lvlJc w:val="left"/>
      <w:pPr>
        <w:tabs>
          <w:tab w:val="num" w:pos="2610"/>
        </w:tabs>
        <w:ind w:left="2610" w:hanging="360"/>
      </w:pPr>
      <w:rPr>
        <w:rFonts w:ascii="Symbol" w:hAnsi="Symbol" w:hint="default"/>
      </w:rPr>
    </w:lvl>
    <w:lvl w:ilvl="4" w:tentative="1">
      <w:start w:val="1"/>
      <w:numFmt w:val="bullet"/>
      <w:lvlText w:val="o"/>
      <w:lvlJc w:val="left"/>
      <w:pPr>
        <w:tabs>
          <w:tab w:val="num" w:pos="3330"/>
        </w:tabs>
        <w:ind w:left="3330" w:hanging="360"/>
      </w:pPr>
      <w:rPr>
        <w:rFonts w:ascii="Courier New" w:hAnsi="Courier New" w:cs="Courier New" w:hint="default"/>
      </w:rPr>
    </w:lvl>
    <w:lvl w:ilvl="5" w:tentative="1">
      <w:start w:val="1"/>
      <w:numFmt w:val="bullet"/>
      <w:lvlText w:val=""/>
      <w:lvlJc w:val="left"/>
      <w:pPr>
        <w:tabs>
          <w:tab w:val="num" w:pos="4050"/>
        </w:tabs>
        <w:ind w:left="4050" w:hanging="360"/>
      </w:pPr>
      <w:rPr>
        <w:rFonts w:ascii="Wingdings" w:hAnsi="Wingdings" w:hint="default"/>
      </w:rPr>
    </w:lvl>
    <w:lvl w:ilvl="6" w:tentative="1">
      <w:start w:val="1"/>
      <w:numFmt w:val="bullet"/>
      <w:lvlText w:val=""/>
      <w:lvlJc w:val="left"/>
      <w:pPr>
        <w:tabs>
          <w:tab w:val="num" w:pos="4770"/>
        </w:tabs>
        <w:ind w:left="4770" w:hanging="360"/>
      </w:pPr>
      <w:rPr>
        <w:rFonts w:ascii="Symbol" w:hAnsi="Symbol" w:hint="default"/>
      </w:rPr>
    </w:lvl>
    <w:lvl w:ilvl="7" w:tentative="1">
      <w:start w:val="1"/>
      <w:numFmt w:val="bullet"/>
      <w:lvlText w:val="o"/>
      <w:lvlJc w:val="left"/>
      <w:pPr>
        <w:tabs>
          <w:tab w:val="num" w:pos="5490"/>
        </w:tabs>
        <w:ind w:left="5490" w:hanging="360"/>
      </w:pPr>
      <w:rPr>
        <w:rFonts w:ascii="Courier New" w:hAnsi="Courier New" w:cs="Courier New" w:hint="default"/>
      </w:rPr>
    </w:lvl>
    <w:lvl w:ilvl="8" w:tentative="1">
      <w:start w:val="1"/>
      <w:numFmt w:val="bullet"/>
      <w:lvlText w:val=""/>
      <w:lvlJc w:val="left"/>
      <w:pPr>
        <w:tabs>
          <w:tab w:val="num" w:pos="6210"/>
        </w:tabs>
        <w:ind w:left="6210" w:hanging="360"/>
      </w:pPr>
      <w:rPr>
        <w:rFonts w:ascii="Wingdings" w:hAnsi="Wingdings" w:hint="default"/>
      </w:rPr>
    </w:lvl>
  </w:abstractNum>
  <w:abstractNum w:abstractNumId="32">
    <w:nsid w:val="457C6D53"/>
    <w:multiLevelType w:val="multilevel"/>
    <w:tmpl w:val="A4E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7A9706B"/>
    <w:multiLevelType w:val="hybridMultilevel"/>
    <w:tmpl w:val="2D1E5F24"/>
    <w:lvl w:ilvl="0">
      <w:start w:val="1"/>
      <w:numFmt w:val="bullet"/>
      <w:lvlText w:val=""/>
      <w:lvlJc w:val="left"/>
      <w:pPr>
        <w:tabs>
          <w:tab w:val="left" w:pos="0"/>
        </w:tabs>
        <w:ind w:left="1440" w:hanging="360"/>
      </w:pPr>
      <w:rPr>
        <w:rFonts w:ascii="Symbol" w:hAnsi="Symbol" w:hint="default"/>
      </w:rPr>
    </w:lvl>
    <w:lvl w:ilvl="1">
      <w:start w:val="1"/>
      <w:numFmt w:val="bullet"/>
      <w:lvlText w:val=""/>
      <w:lvlJc w:val="left"/>
      <w:pPr>
        <w:tabs>
          <w:tab w:val="left" w:pos="-1620"/>
        </w:tabs>
        <w:ind w:left="540" w:hanging="360"/>
      </w:pPr>
      <w:rPr>
        <w:rFonts w:ascii="Symbol" w:hAnsi="Symbol" w:hint="default"/>
      </w:rPr>
    </w:lvl>
    <w:lvl w:ilvl="2">
      <w:start w:val="1"/>
      <w:numFmt w:val="bullet"/>
      <w:lvlText w:val=""/>
      <w:lvlJc w:val="left"/>
      <w:pPr>
        <w:tabs>
          <w:tab w:val="left" w:pos="0"/>
        </w:tabs>
        <w:ind w:left="2880" w:hanging="360"/>
      </w:pPr>
      <w:rPr>
        <w:rFonts w:ascii="Symbol" w:hAnsi="Symbol" w:hint="default"/>
      </w:rPr>
    </w:lvl>
    <w:lvl w:ilvl="3">
      <w:start w:val="1"/>
      <w:numFmt w:val="bullet"/>
      <w:lvlText w:val=""/>
      <w:lvlJc w:val="left"/>
      <w:pPr>
        <w:tabs>
          <w:tab w:val="left" w:pos="0"/>
        </w:tabs>
        <w:ind w:left="3600" w:hanging="360"/>
      </w:pPr>
      <w:rPr>
        <w:rFonts w:ascii="Symbol" w:hAnsi="Symbol" w:hint="default"/>
      </w:rPr>
    </w:lvl>
    <w:lvl w:ilvl="4">
      <w:start w:val="1"/>
      <w:numFmt w:val="bullet"/>
      <w:lvlText w:val="o"/>
      <w:lvlJc w:val="left"/>
      <w:pPr>
        <w:tabs>
          <w:tab w:val="left" w:pos="0"/>
        </w:tabs>
        <w:ind w:left="4320" w:hanging="360"/>
      </w:pPr>
      <w:rPr>
        <w:rFonts w:ascii="Courier New" w:hAnsi="Courier New" w:cs="Courier New" w:hint="default"/>
      </w:rPr>
    </w:lvl>
    <w:lvl w:ilvl="5">
      <w:start w:val="1"/>
      <w:numFmt w:val="bullet"/>
      <w:lvlText w:val=""/>
      <w:lvlJc w:val="left"/>
      <w:pPr>
        <w:tabs>
          <w:tab w:val="left" w:pos="0"/>
        </w:tabs>
        <w:ind w:left="5040" w:hanging="360"/>
      </w:pPr>
      <w:rPr>
        <w:rFonts w:ascii="Wingdings" w:hAnsi="Wingdings" w:hint="default"/>
      </w:rPr>
    </w:lvl>
    <w:lvl w:ilvl="6">
      <w:start w:val="1"/>
      <w:numFmt w:val="bullet"/>
      <w:lvlText w:val=""/>
      <w:lvlJc w:val="left"/>
      <w:pPr>
        <w:tabs>
          <w:tab w:val="left" w:pos="0"/>
        </w:tabs>
        <w:ind w:left="5760" w:hanging="360"/>
      </w:pPr>
      <w:rPr>
        <w:rFonts w:ascii="Symbol" w:hAnsi="Symbol" w:hint="default"/>
      </w:rPr>
    </w:lvl>
    <w:lvl w:ilvl="7">
      <w:start w:val="1"/>
      <w:numFmt w:val="bullet"/>
      <w:lvlText w:val="o"/>
      <w:lvlJc w:val="left"/>
      <w:pPr>
        <w:tabs>
          <w:tab w:val="left" w:pos="0"/>
        </w:tabs>
        <w:ind w:left="6480" w:hanging="360"/>
      </w:pPr>
      <w:rPr>
        <w:rFonts w:ascii="Courier New" w:hAnsi="Courier New" w:cs="Courier New" w:hint="default"/>
      </w:rPr>
    </w:lvl>
    <w:lvl w:ilvl="8">
      <w:start w:val="1"/>
      <w:numFmt w:val="bullet"/>
      <w:lvlText w:val=""/>
      <w:lvlJc w:val="left"/>
      <w:pPr>
        <w:tabs>
          <w:tab w:val="left" w:pos="0"/>
        </w:tabs>
        <w:ind w:left="7200" w:hanging="360"/>
      </w:pPr>
      <w:rPr>
        <w:rFonts w:ascii="Wingdings" w:hAnsi="Wingdings" w:hint="default"/>
      </w:rPr>
    </w:lvl>
  </w:abstractNum>
  <w:abstractNum w:abstractNumId="34">
    <w:nsid w:val="4873171A"/>
    <w:multiLevelType w:val="hybridMultilevel"/>
    <w:tmpl w:val="E01AECF0"/>
    <w:lvl w:ilvl="0">
      <w:start w:val="1"/>
      <w:numFmt w:val="bullet"/>
      <w:lvlText w:val=""/>
      <w:lvlJc w:val="left"/>
      <w:pPr>
        <w:ind w:left="540" w:hanging="360"/>
      </w:pPr>
      <w:rPr>
        <w:rFonts w:ascii="Symbol" w:hAnsi="Symbol"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35">
    <w:nsid w:val="4D4F22DA"/>
    <w:multiLevelType w:val="hybridMultilevel"/>
    <w:tmpl w:val="06B2168E"/>
    <w:lvl w:ilvl="0">
      <w:start w:val="1"/>
      <w:numFmt w:val="bullet"/>
      <w:lvlText w:val=""/>
      <w:lvlJc w:val="left"/>
      <w:pPr>
        <w:tabs>
          <w:tab w:val="num" w:pos="450"/>
        </w:tabs>
        <w:ind w:left="450" w:hanging="360"/>
      </w:pPr>
      <w:rPr>
        <w:rFonts w:ascii="Symbol" w:hAnsi="Symbol" w:hint="default"/>
      </w:rPr>
    </w:lvl>
    <w:lvl w:ilvl="1" w:tentative="1">
      <w:start w:val="1"/>
      <w:numFmt w:val="bullet"/>
      <w:lvlText w:val="o"/>
      <w:lvlJc w:val="left"/>
      <w:pPr>
        <w:tabs>
          <w:tab w:val="num" w:pos="1170"/>
        </w:tabs>
        <w:ind w:left="1170" w:hanging="360"/>
      </w:pPr>
      <w:rPr>
        <w:rFonts w:ascii="Courier New" w:hAnsi="Courier New" w:cs="Courier New" w:hint="default"/>
      </w:rPr>
    </w:lvl>
    <w:lvl w:ilvl="2" w:tentative="1">
      <w:start w:val="1"/>
      <w:numFmt w:val="bullet"/>
      <w:lvlText w:val=""/>
      <w:lvlJc w:val="left"/>
      <w:pPr>
        <w:tabs>
          <w:tab w:val="num" w:pos="1890"/>
        </w:tabs>
        <w:ind w:left="1890" w:hanging="360"/>
      </w:pPr>
      <w:rPr>
        <w:rFonts w:ascii="Wingdings" w:hAnsi="Wingdings" w:hint="default"/>
      </w:rPr>
    </w:lvl>
    <w:lvl w:ilvl="3" w:tentative="1">
      <w:start w:val="1"/>
      <w:numFmt w:val="bullet"/>
      <w:lvlText w:val=""/>
      <w:lvlJc w:val="left"/>
      <w:pPr>
        <w:tabs>
          <w:tab w:val="num" w:pos="2610"/>
        </w:tabs>
        <w:ind w:left="2610" w:hanging="360"/>
      </w:pPr>
      <w:rPr>
        <w:rFonts w:ascii="Symbol" w:hAnsi="Symbol" w:hint="default"/>
      </w:rPr>
    </w:lvl>
    <w:lvl w:ilvl="4" w:tentative="1">
      <w:start w:val="1"/>
      <w:numFmt w:val="bullet"/>
      <w:lvlText w:val="o"/>
      <w:lvlJc w:val="left"/>
      <w:pPr>
        <w:tabs>
          <w:tab w:val="num" w:pos="3330"/>
        </w:tabs>
        <w:ind w:left="3330" w:hanging="360"/>
      </w:pPr>
      <w:rPr>
        <w:rFonts w:ascii="Courier New" w:hAnsi="Courier New" w:cs="Courier New" w:hint="default"/>
      </w:rPr>
    </w:lvl>
    <w:lvl w:ilvl="5" w:tentative="1">
      <w:start w:val="1"/>
      <w:numFmt w:val="bullet"/>
      <w:lvlText w:val=""/>
      <w:lvlJc w:val="left"/>
      <w:pPr>
        <w:tabs>
          <w:tab w:val="num" w:pos="4050"/>
        </w:tabs>
        <w:ind w:left="4050" w:hanging="360"/>
      </w:pPr>
      <w:rPr>
        <w:rFonts w:ascii="Wingdings" w:hAnsi="Wingdings" w:hint="default"/>
      </w:rPr>
    </w:lvl>
    <w:lvl w:ilvl="6" w:tentative="1">
      <w:start w:val="1"/>
      <w:numFmt w:val="bullet"/>
      <w:lvlText w:val=""/>
      <w:lvlJc w:val="left"/>
      <w:pPr>
        <w:tabs>
          <w:tab w:val="num" w:pos="4770"/>
        </w:tabs>
        <w:ind w:left="4770" w:hanging="360"/>
      </w:pPr>
      <w:rPr>
        <w:rFonts w:ascii="Symbol" w:hAnsi="Symbol" w:hint="default"/>
      </w:rPr>
    </w:lvl>
    <w:lvl w:ilvl="7" w:tentative="1">
      <w:start w:val="1"/>
      <w:numFmt w:val="bullet"/>
      <w:lvlText w:val="o"/>
      <w:lvlJc w:val="left"/>
      <w:pPr>
        <w:tabs>
          <w:tab w:val="num" w:pos="5490"/>
        </w:tabs>
        <w:ind w:left="5490" w:hanging="360"/>
      </w:pPr>
      <w:rPr>
        <w:rFonts w:ascii="Courier New" w:hAnsi="Courier New" w:cs="Courier New" w:hint="default"/>
      </w:rPr>
    </w:lvl>
    <w:lvl w:ilvl="8" w:tentative="1">
      <w:start w:val="1"/>
      <w:numFmt w:val="bullet"/>
      <w:lvlText w:val=""/>
      <w:lvlJc w:val="left"/>
      <w:pPr>
        <w:tabs>
          <w:tab w:val="num" w:pos="6210"/>
        </w:tabs>
        <w:ind w:left="6210" w:hanging="360"/>
      </w:pPr>
      <w:rPr>
        <w:rFonts w:ascii="Wingdings" w:hAnsi="Wingdings" w:hint="default"/>
      </w:rPr>
    </w:lvl>
  </w:abstractNum>
  <w:abstractNum w:abstractNumId="36">
    <w:nsid w:val="51376ADD"/>
    <w:multiLevelType w:val="hybridMultilevel"/>
    <w:tmpl w:val="BA36347A"/>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7">
    <w:nsid w:val="53093F00"/>
    <w:multiLevelType w:val="hybridMultilevel"/>
    <w:tmpl w:val="24E24176"/>
    <w:lvl w:ilvl="0">
      <w:start w:val="1"/>
      <w:numFmt w:val="bullet"/>
      <w:lvlText w:val=""/>
      <w:lvlJc w:val="left"/>
      <w:pPr>
        <w:tabs>
          <w:tab w:val="num" w:pos="-360"/>
        </w:tabs>
        <w:ind w:left="360" w:hanging="360"/>
      </w:pPr>
      <w:rPr>
        <w:rFonts w:ascii="Symbol" w:hAnsi="Symbol" w:cs="Symbol"/>
        <w:color w:val="000000"/>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53134486"/>
    <w:multiLevelType w:val="multilevel"/>
    <w:tmpl w:val="2DD0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5346F13"/>
    <w:multiLevelType w:val="hybridMultilevel"/>
    <w:tmpl w:val="F902674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0">
    <w:nsid w:val="59CE0F17"/>
    <w:multiLevelType w:val="hybridMultilevel"/>
    <w:tmpl w:val="3C5C0530"/>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41">
    <w:nsid w:val="5A651C67"/>
    <w:multiLevelType w:val="hybridMultilevel"/>
    <w:tmpl w:val="7222DE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62EC3360"/>
    <w:multiLevelType w:val="hybridMultilevel"/>
    <w:tmpl w:val="457875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66575568"/>
    <w:multiLevelType w:val="multilevel"/>
    <w:tmpl w:val="67FE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711A62"/>
    <w:multiLevelType w:val="hybridMultilevel"/>
    <w:tmpl w:val="CCB24806"/>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5">
    <w:nsid w:val="6D621217"/>
    <w:multiLevelType w:val="multilevel"/>
    <w:tmpl w:val="6198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1C60F39"/>
    <w:multiLevelType w:val="hybridMultilevel"/>
    <w:tmpl w:val="BE9C004A"/>
    <w:lvl w:ilvl="0">
      <w:start w:val="1"/>
      <w:numFmt w:val="bullet"/>
      <w:lvlText w:val=""/>
      <w:lvlJc w:val="righ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7">
    <w:nsid w:val="72BF5755"/>
    <w:multiLevelType w:val="hybridMultilevel"/>
    <w:tmpl w:val="22C6758E"/>
    <w:lvl w:ilvl="0">
      <w:start w:val="1"/>
      <w:numFmt w:val="bullet"/>
      <w:lvlText w:val=""/>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48">
    <w:nsid w:val="752012F8"/>
    <w:multiLevelType w:val="hybridMultilevel"/>
    <w:tmpl w:val="B0844426"/>
    <w:lvl w:ilvl="0">
      <w:start w:val="1"/>
      <w:numFmt w:val="bullet"/>
      <w:lvlText w:val=""/>
      <w:lvlJc w:val="left"/>
      <w:pPr>
        <w:tabs>
          <w:tab w:val="left" w:pos="0"/>
        </w:tabs>
        <w:ind w:left="1440" w:hanging="360"/>
      </w:pPr>
      <w:rPr>
        <w:rFonts w:ascii="Wingdings" w:hAnsi="Wingdings" w:hint="default"/>
      </w:rPr>
    </w:lvl>
    <w:lvl w:ilvl="1">
      <w:start w:val="1"/>
      <w:numFmt w:val="bullet"/>
      <w:lvlText w:val=""/>
      <w:lvlJc w:val="left"/>
      <w:pPr>
        <w:tabs>
          <w:tab w:val="left" w:pos="-1260"/>
        </w:tabs>
        <w:ind w:left="900" w:hanging="360"/>
      </w:pPr>
      <w:rPr>
        <w:rFonts w:ascii="Symbol" w:hAnsi="Symbol" w:hint="default"/>
        <w:sz w:val="18"/>
      </w:rPr>
    </w:lvl>
    <w:lvl w:ilvl="2">
      <w:start w:val="1"/>
      <w:numFmt w:val="bullet"/>
      <w:lvlText w:val=""/>
      <w:lvlJc w:val="left"/>
      <w:pPr>
        <w:tabs>
          <w:tab w:val="left" w:pos="0"/>
        </w:tabs>
        <w:ind w:left="2880" w:hanging="360"/>
      </w:pPr>
      <w:rPr>
        <w:rFonts w:ascii="Symbol" w:hAnsi="Symbol" w:hint="default"/>
        <w:sz w:val="18"/>
      </w:rPr>
    </w:lvl>
    <w:lvl w:ilvl="3">
      <w:start w:val="1"/>
      <w:numFmt w:val="bullet"/>
      <w:lvlText w:val=""/>
      <w:lvlJc w:val="left"/>
      <w:pPr>
        <w:tabs>
          <w:tab w:val="left" w:pos="0"/>
        </w:tabs>
        <w:ind w:left="3600" w:hanging="360"/>
      </w:pPr>
      <w:rPr>
        <w:rFonts w:ascii="Symbol" w:hAnsi="Symbol" w:hint="default"/>
      </w:rPr>
    </w:lvl>
    <w:lvl w:ilvl="4">
      <w:start w:val="1"/>
      <w:numFmt w:val="bullet"/>
      <w:lvlText w:val="o"/>
      <w:lvlJc w:val="left"/>
      <w:pPr>
        <w:tabs>
          <w:tab w:val="left" w:pos="0"/>
        </w:tabs>
        <w:ind w:left="4320" w:hanging="360"/>
      </w:pPr>
      <w:rPr>
        <w:rFonts w:ascii="Courier New" w:hAnsi="Courier New" w:cs="Courier New" w:hint="default"/>
      </w:rPr>
    </w:lvl>
    <w:lvl w:ilvl="5">
      <w:start w:val="1"/>
      <w:numFmt w:val="bullet"/>
      <w:lvlText w:val=""/>
      <w:lvlJc w:val="left"/>
      <w:pPr>
        <w:tabs>
          <w:tab w:val="left" w:pos="0"/>
        </w:tabs>
        <w:ind w:left="5040" w:hanging="360"/>
      </w:pPr>
      <w:rPr>
        <w:rFonts w:ascii="Wingdings" w:hAnsi="Wingdings" w:hint="default"/>
      </w:rPr>
    </w:lvl>
    <w:lvl w:ilvl="6">
      <w:start w:val="1"/>
      <w:numFmt w:val="bullet"/>
      <w:lvlText w:val=""/>
      <w:lvlJc w:val="left"/>
      <w:pPr>
        <w:tabs>
          <w:tab w:val="left" w:pos="0"/>
        </w:tabs>
        <w:ind w:left="5760" w:hanging="360"/>
      </w:pPr>
      <w:rPr>
        <w:rFonts w:ascii="Symbol" w:hAnsi="Symbol" w:hint="default"/>
      </w:rPr>
    </w:lvl>
    <w:lvl w:ilvl="7">
      <w:start w:val="1"/>
      <w:numFmt w:val="bullet"/>
      <w:lvlText w:val="o"/>
      <w:lvlJc w:val="left"/>
      <w:pPr>
        <w:tabs>
          <w:tab w:val="left" w:pos="0"/>
        </w:tabs>
        <w:ind w:left="6480" w:hanging="360"/>
      </w:pPr>
      <w:rPr>
        <w:rFonts w:ascii="Courier New" w:hAnsi="Courier New" w:cs="Courier New" w:hint="default"/>
      </w:rPr>
    </w:lvl>
    <w:lvl w:ilvl="8">
      <w:start w:val="1"/>
      <w:numFmt w:val="bullet"/>
      <w:lvlText w:val=""/>
      <w:lvlJc w:val="left"/>
      <w:pPr>
        <w:tabs>
          <w:tab w:val="left" w:pos="0"/>
        </w:tabs>
        <w:ind w:left="7200" w:hanging="360"/>
      </w:pPr>
      <w:rPr>
        <w:rFonts w:ascii="Wingdings" w:hAnsi="Wingdings" w:hint="default"/>
      </w:rPr>
    </w:lvl>
  </w:abstractNum>
  <w:num w:numId="1">
    <w:abstractNumId w:val="26"/>
  </w:num>
  <w:num w:numId="2">
    <w:abstractNumId w:val="35"/>
  </w:num>
  <w:num w:numId="3">
    <w:abstractNumId w:val="31"/>
  </w:num>
  <w:num w:numId="4">
    <w:abstractNumId w:val="7"/>
  </w:num>
  <w:num w:numId="5">
    <w:abstractNumId w:val="20"/>
  </w:num>
  <w:num w:numId="6">
    <w:abstractNumId w:val="5"/>
  </w:num>
  <w:num w:numId="7">
    <w:abstractNumId w:val="19"/>
  </w:num>
  <w:num w:numId="8">
    <w:abstractNumId w:val="44"/>
  </w:num>
  <w:num w:numId="9">
    <w:abstractNumId w:val="25"/>
  </w:num>
  <w:num w:numId="10">
    <w:abstractNumId w:val="36"/>
  </w:num>
  <w:num w:numId="11">
    <w:abstractNumId w:val="16"/>
  </w:num>
  <w:num w:numId="12">
    <w:abstractNumId w:val="39"/>
  </w:num>
  <w:num w:numId="13">
    <w:abstractNumId w:val="11"/>
  </w:num>
  <w:num w:numId="14">
    <w:abstractNumId w:val="13"/>
  </w:num>
  <w:num w:numId="15">
    <w:abstractNumId w:val="28"/>
  </w:num>
  <w:num w:numId="16">
    <w:abstractNumId w:val="18"/>
  </w:num>
  <w:num w:numId="17">
    <w:abstractNumId w:val="48"/>
  </w:num>
  <w:num w:numId="18">
    <w:abstractNumId w:val="33"/>
  </w:num>
  <w:num w:numId="19">
    <w:abstractNumId w:val="40"/>
  </w:num>
  <w:num w:numId="20">
    <w:abstractNumId w:val="23"/>
  </w:num>
  <w:num w:numId="21">
    <w:abstractNumId w:val="47"/>
  </w:num>
  <w:num w:numId="22">
    <w:abstractNumId w:val="8"/>
  </w:num>
  <w:num w:numId="23">
    <w:abstractNumId w:val="22"/>
  </w:num>
  <w:num w:numId="24">
    <w:abstractNumId w:val="14"/>
  </w:num>
  <w:num w:numId="25">
    <w:abstractNumId w:val="34"/>
  </w:num>
  <w:num w:numId="26">
    <w:abstractNumId w:val="29"/>
  </w:num>
  <w:num w:numId="27">
    <w:abstractNumId w:val="1"/>
  </w:num>
  <w:num w:numId="28">
    <w:abstractNumId w:val="3"/>
  </w:num>
  <w:num w:numId="29">
    <w:abstractNumId w:val="42"/>
  </w:num>
  <w:num w:numId="30">
    <w:abstractNumId w:val="41"/>
  </w:num>
  <w:num w:numId="31">
    <w:abstractNumId w:val="21"/>
  </w:num>
  <w:num w:numId="32">
    <w:abstractNumId w:val="17"/>
  </w:num>
  <w:num w:numId="33">
    <w:abstractNumId w:val="30"/>
  </w:num>
  <w:num w:numId="34">
    <w:abstractNumId w:val="2"/>
  </w:num>
  <w:num w:numId="35">
    <w:abstractNumId w:val="15"/>
  </w:num>
  <w:num w:numId="36">
    <w:abstractNumId w:val="38"/>
  </w:num>
  <w:num w:numId="37">
    <w:abstractNumId w:val="45"/>
  </w:num>
  <w:num w:numId="38">
    <w:abstractNumId w:val="43"/>
  </w:num>
  <w:num w:numId="39">
    <w:abstractNumId w:val="32"/>
  </w:num>
  <w:num w:numId="40">
    <w:abstractNumId w:val="4"/>
  </w:num>
  <w:num w:numId="41">
    <w:abstractNumId w:val="10"/>
  </w:num>
  <w:num w:numId="42">
    <w:abstractNumId w:val="12"/>
  </w:num>
  <w:num w:numId="43">
    <w:abstractNumId w:val="24"/>
  </w:num>
  <w:num w:numId="44">
    <w:abstractNumId w:val="9"/>
  </w:num>
  <w:num w:numId="45">
    <w:abstractNumId w:val="37"/>
  </w:num>
  <w:num w:numId="46">
    <w:abstractNumId w:val="6"/>
  </w:num>
  <w:num w:numId="47">
    <w:abstractNumId w:val="27"/>
  </w:num>
  <w:num w:numId="48">
    <w:abstractNumId w:val="0"/>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424"/>
    <w:rsid w:val="000132D9"/>
    <w:rsid w:val="00013482"/>
    <w:rsid w:val="00025374"/>
    <w:rsid w:val="0002744B"/>
    <w:rsid w:val="00043748"/>
    <w:rsid w:val="0004621F"/>
    <w:rsid w:val="000501B6"/>
    <w:rsid w:val="00063F87"/>
    <w:rsid w:val="0007173A"/>
    <w:rsid w:val="000737CE"/>
    <w:rsid w:val="00076424"/>
    <w:rsid w:val="0008386C"/>
    <w:rsid w:val="00085A84"/>
    <w:rsid w:val="000B12CA"/>
    <w:rsid w:val="000B132C"/>
    <w:rsid w:val="000C124F"/>
    <w:rsid w:val="000C5C1A"/>
    <w:rsid w:val="000D5114"/>
    <w:rsid w:val="000E1CC4"/>
    <w:rsid w:val="001063A0"/>
    <w:rsid w:val="00127E73"/>
    <w:rsid w:val="001530B9"/>
    <w:rsid w:val="00156372"/>
    <w:rsid w:val="001808BF"/>
    <w:rsid w:val="00184534"/>
    <w:rsid w:val="00191D8E"/>
    <w:rsid w:val="001B5354"/>
    <w:rsid w:val="001B6C81"/>
    <w:rsid w:val="001D6C21"/>
    <w:rsid w:val="001F59D0"/>
    <w:rsid w:val="001F7214"/>
    <w:rsid w:val="002051E2"/>
    <w:rsid w:val="00212CB2"/>
    <w:rsid w:val="0021422E"/>
    <w:rsid w:val="002209A7"/>
    <w:rsid w:val="00246BFB"/>
    <w:rsid w:val="00265051"/>
    <w:rsid w:val="00274185"/>
    <w:rsid w:val="0027488A"/>
    <w:rsid w:val="00277E6B"/>
    <w:rsid w:val="00281F4B"/>
    <w:rsid w:val="002B6E2C"/>
    <w:rsid w:val="002E056B"/>
    <w:rsid w:val="002E48C4"/>
    <w:rsid w:val="00311CED"/>
    <w:rsid w:val="00325D4D"/>
    <w:rsid w:val="003474AD"/>
    <w:rsid w:val="00354864"/>
    <w:rsid w:val="00362F34"/>
    <w:rsid w:val="00371DB2"/>
    <w:rsid w:val="00377A88"/>
    <w:rsid w:val="00377D4D"/>
    <w:rsid w:val="00397996"/>
    <w:rsid w:val="003A7797"/>
    <w:rsid w:val="00413C5A"/>
    <w:rsid w:val="004361EC"/>
    <w:rsid w:val="00444478"/>
    <w:rsid w:val="0044526F"/>
    <w:rsid w:val="00473AC4"/>
    <w:rsid w:val="004945B8"/>
    <w:rsid w:val="00495964"/>
    <w:rsid w:val="00497E7D"/>
    <w:rsid w:val="004A68B8"/>
    <w:rsid w:val="004A6DE6"/>
    <w:rsid w:val="004C1A9D"/>
    <w:rsid w:val="004C1F5B"/>
    <w:rsid w:val="004C2C66"/>
    <w:rsid w:val="004C3FA7"/>
    <w:rsid w:val="004D7A27"/>
    <w:rsid w:val="004E6181"/>
    <w:rsid w:val="00501EA9"/>
    <w:rsid w:val="005152F9"/>
    <w:rsid w:val="00520EF2"/>
    <w:rsid w:val="0052734A"/>
    <w:rsid w:val="005472A5"/>
    <w:rsid w:val="005713AE"/>
    <w:rsid w:val="005770B5"/>
    <w:rsid w:val="005A6D72"/>
    <w:rsid w:val="005B34D1"/>
    <w:rsid w:val="005C0AAB"/>
    <w:rsid w:val="005E11C5"/>
    <w:rsid w:val="005E1248"/>
    <w:rsid w:val="005F78CD"/>
    <w:rsid w:val="00600E7C"/>
    <w:rsid w:val="00611B71"/>
    <w:rsid w:val="006135D1"/>
    <w:rsid w:val="006432A1"/>
    <w:rsid w:val="006502B5"/>
    <w:rsid w:val="00660B30"/>
    <w:rsid w:val="00676F47"/>
    <w:rsid w:val="00690CBB"/>
    <w:rsid w:val="00694557"/>
    <w:rsid w:val="006A59FB"/>
    <w:rsid w:val="006B06AD"/>
    <w:rsid w:val="006D50B5"/>
    <w:rsid w:val="006D528E"/>
    <w:rsid w:val="006E4FF9"/>
    <w:rsid w:val="006E6376"/>
    <w:rsid w:val="00722239"/>
    <w:rsid w:val="00732E88"/>
    <w:rsid w:val="00734324"/>
    <w:rsid w:val="0074126F"/>
    <w:rsid w:val="0076062A"/>
    <w:rsid w:val="00785398"/>
    <w:rsid w:val="007950CC"/>
    <w:rsid w:val="007A492E"/>
    <w:rsid w:val="007C54B1"/>
    <w:rsid w:val="007D139D"/>
    <w:rsid w:val="007D519B"/>
    <w:rsid w:val="007F0A92"/>
    <w:rsid w:val="00812D15"/>
    <w:rsid w:val="0081353C"/>
    <w:rsid w:val="008219D4"/>
    <w:rsid w:val="008329D2"/>
    <w:rsid w:val="008351D8"/>
    <w:rsid w:val="00835F26"/>
    <w:rsid w:val="00837CF1"/>
    <w:rsid w:val="00840F04"/>
    <w:rsid w:val="008451B6"/>
    <w:rsid w:val="0086179A"/>
    <w:rsid w:val="00874BAD"/>
    <w:rsid w:val="008756F9"/>
    <w:rsid w:val="00887EEF"/>
    <w:rsid w:val="008A645C"/>
    <w:rsid w:val="008B5092"/>
    <w:rsid w:val="008D686B"/>
    <w:rsid w:val="008E0C7C"/>
    <w:rsid w:val="008F06B8"/>
    <w:rsid w:val="009040A3"/>
    <w:rsid w:val="00906D47"/>
    <w:rsid w:val="00914E1E"/>
    <w:rsid w:val="00915A84"/>
    <w:rsid w:val="009523DE"/>
    <w:rsid w:val="00956F8B"/>
    <w:rsid w:val="00957651"/>
    <w:rsid w:val="00980802"/>
    <w:rsid w:val="0098216B"/>
    <w:rsid w:val="009A1DEC"/>
    <w:rsid w:val="009A7934"/>
    <w:rsid w:val="009C3E42"/>
    <w:rsid w:val="009C4A64"/>
    <w:rsid w:val="009C4BBD"/>
    <w:rsid w:val="009C544E"/>
    <w:rsid w:val="009F4D51"/>
    <w:rsid w:val="00A008DE"/>
    <w:rsid w:val="00A05620"/>
    <w:rsid w:val="00A60E84"/>
    <w:rsid w:val="00A62976"/>
    <w:rsid w:val="00A667A3"/>
    <w:rsid w:val="00A70FCD"/>
    <w:rsid w:val="00A714DE"/>
    <w:rsid w:val="00A75DFF"/>
    <w:rsid w:val="00A96D74"/>
    <w:rsid w:val="00AA006B"/>
    <w:rsid w:val="00AA464A"/>
    <w:rsid w:val="00AA73FF"/>
    <w:rsid w:val="00AB79D3"/>
    <w:rsid w:val="00AC16E5"/>
    <w:rsid w:val="00AC249C"/>
    <w:rsid w:val="00AE53C6"/>
    <w:rsid w:val="00AF56AC"/>
    <w:rsid w:val="00B0137E"/>
    <w:rsid w:val="00B01784"/>
    <w:rsid w:val="00B0761B"/>
    <w:rsid w:val="00B0766F"/>
    <w:rsid w:val="00B1160B"/>
    <w:rsid w:val="00B1768B"/>
    <w:rsid w:val="00B422D8"/>
    <w:rsid w:val="00B502E3"/>
    <w:rsid w:val="00B71782"/>
    <w:rsid w:val="00B74625"/>
    <w:rsid w:val="00B866AD"/>
    <w:rsid w:val="00B904A2"/>
    <w:rsid w:val="00B97189"/>
    <w:rsid w:val="00BB634C"/>
    <w:rsid w:val="00BC53DE"/>
    <w:rsid w:val="00BE2011"/>
    <w:rsid w:val="00BF7FA1"/>
    <w:rsid w:val="00C01CFE"/>
    <w:rsid w:val="00C15ABF"/>
    <w:rsid w:val="00C16A00"/>
    <w:rsid w:val="00C25B9C"/>
    <w:rsid w:val="00C5411E"/>
    <w:rsid w:val="00C5552D"/>
    <w:rsid w:val="00C56E41"/>
    <w:rsid w:val="00C65058"/>
    <w:rsid w:val="00C7677B"/>
    <w:rsid w:val="00C77263"/>
    <w:rsid w:val="00C95F6F"/>
    <w:rsid w:val="00C97245"/>
    <w:rsid w:val="00CA46AD"/>
    <w:rsid w:val="00CC06D2"/>
    <w:rsid w:val="00CC5599"/>
    <w:rsid w:val="00CC6E87"/>
    <w:rsid w:val="00CD30E7"/>
    <w:rsid w:val="00CD6CF9"/>
    <w:rsid w:val="00CE6732"/>
    <w:rsid w:val="00CF0E64"/>
    <w:rsid w:val="00CF5B36"/>
    <w:rsid w:val="00D00680"/>
    <w:rsid w:val="00D07F86"/>
    <w:rsid w:val="00D210D2"/>
    <w:rsid w:val="00D25ADA"/>
    <w:rsid w:val="00D307EB"/>
    <w:rsid w:val="00D310AF"/>
    <w:rsid w:val="00D51121"/>
    <w:rsid w:val="00D53F0C"/>
    <w:rsid w:val="00D65AEC"/>
    <w:rsid w:val="00D9349E"/>
    <w:rsid w:val="00DA0269"/>
    <w:rsid w:val="00DA2905"/>
    <w:rsid w:val="00DA2BDA"/>
    <w:rsid w:val="00DA596E"/>
    <w:rsid w:val="00DC4E1E"/>
    <w:rsid w:val="00DC67CE"/>
    <w:rsid w:val="00DF0200"/>
    <w:rsid w:val="00E175D0"/>
    <w:rsid w:val="00E25F57"/>
    <w:rsid w:val="00E3672C"/>
    <w:rsid w:val="00E630EF"/>
    <w:rsid w:val="00E67D14"/>
    <w:rsid w:val="00E72139"/>
    <w:rsid w:val="00E93076"/>
    <w:rsid w:val="00E95AFF"/>
    <w:rsid w:val="00EA2DF9"/>
    <w:rsid w:val="00EB0250"/>
    <w:rsid w:val="00EB5942"/>
    <w:rsid w:val="00EC04EF"/>
    <w:rsid w:val="00ED04B1"/>
    <w:rsid w:val="00ED21E7"/>
    <w:rsid w:val="00ED744F"/>
    <w:rsid w:val="00F068CE"/>
    <w:rsid w:val="00F13019"/>
    <w:rsid w:val="00F24B2E"/>
    <w:rsid w:val="00F363AC"/>
    <w:rsid w:val="00F422A2"/>
    <w:rsid w:val="00F6254C"/>
    <w:rsid w:val="00F77321"/>
    <w:rsid w:val="00FA164D"/>
    <w:rsid w:val="00FB0219"/>
    <w:rsid w:val="00FB2F80"/>
    <w:rsid w:val="00FC158C"/>
    <w:rsid w:val="00FD1732"/>
    <w:rsid w:val="00FD3005"/>
    <w:rsid w:val="00FD4754"/>
    <w:rsid w:val="00FD5043"/>
    <w:rsid w:val="00FF0C21"/>
    <w:rsid w:val="00FF17B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B338DEF9-8475-45ED-B057-E9DE3B82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4D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76424"/>
    <w:rPr>
      <w:i/>
      <w:iCs/>
    </w:rPr>
  </w:style>
  <w:style w:type="character" w:customStyle="1" w:styleId="BodyTextChar">
    <w:name w:val="Body Text Char"/>
    <w:basedOn w:val="DefaultParagraphFont"/>
    <w:link w:val="BodyText"/>
    <w:rsid w:val="00076424"/>
    <w:rPr>
      <w:rFonts w:ascii="Times New Roman" w:eastAsia="Times New Roman" w:hAnsi="Times New Roman" w:cs="Times New Roman"/>
      <w:i/>
      <w:iCs/>
      <w:sz w:val="24"/>
      <w:szCs w:val="24"/>
    </w:rPr>
  </w:style>
  <w:style w:type="character" w:styleId="Hyperlink">
    <w:name w:val="Hyperlink"/>
    <w:rsid w:val="00076424"/>
    <w:rPr>
      <w:color w:val="663399"/>
      <w:u w:val="single"/>
    </w:rPr>
  </w:style>
  <w:style w:type="paragraph" w:styleId="Header">
    <w:name w:val="header"/>
    <w:basedOn w:val="Normal"/>
    <w:link w:val="HeaderChar"/>
    <w:rsid w:val="00076424"/>
    <w:pPr>
      <w:tabs>
        <w:tab w:val="center" w:pos="4320"/>
        <w:tab w:val="right" w:pos="8640"/>
      </w:tabs>
    </w:pPr>
    <w:rPr>
      <w:sz w:val="20"/>
      <w:szCs w:val="20"/>
    </w:rPr>
  </w:style>
  <w:style w:type="character" w:customStyle="1" w:styleId="HeaderChar">
    <w:name w:val="Header Char"/>
    <w:basedOn w:val="DefaultParagraphFont"/>
    <w:link w:val="Header"/>
    <w:rsid w:val="00076424"/>
    <w:rPr>
      <w:rFonts w:ascii="Times New Roman" w:eastAsia="Times New Roman" w:hAnsi="Times New Roman" w:cs="Times New Roman"/>
      <w:sz w:val="20"/>
      <w:szCs w:val="20"/>
    </w:rPr>
  </w:style>
  <w:style w:type="paragraph" w:styleId="Footer">
    <w:name w:val="footer"/>
    <w:basedOn w:val="Normal"/>
    <w:link w:val="FooterChar"/>
    <w:rsid w:val="00076424"/>
    <w:pPr>
      <w:tabs>
        <w:tab w:val="center" w:pos="4320"/>
        <w:tab w:val="right" w:pos="8640"/>
      </w:tabs>
    </w:pPr>
  </w:style>
  <w:style w:type="character" w:customStyle="1" w:styleId="FooterChar">
    <w:name w:val="Footer Char"/>
    <w:basedOn w:val="DefaultParagraphFont"/>
    <w:link w:val="Footer"/>
    <w:rsid w:val="00076424"/>
    <w:rPr>
      <w:rFonts w:ascii="Times New Roman" w:eastAsia="Times New Roman" w:hAnsi="Times New Roman" w:cs="Times New Roman"/>
      <w:sz w:val="24"/>
      <w:szCs w:val="24"/>
    </w:rPr>
  </w:style>
  <w:style w:type="paragraph" w:styleId="BodyText3">
    <w:name w:val="Body Text 3"/>
    <w:basedOn w:val="Normal"/>
    <w:link w:val="BodyText3Char"/>
    <w:rsid w:val="00076424"/>
    <w:pPr>
      <w:spacing w:after="120"/>
    </w:pPr>
    <w:rPr>
      <w:sz w:val="16"/>
      <w:szCs w:val="16"/>
    </w:rPr>
  </w:style>
  <w:style w:type="character" w:customStyle="1" w:styleId="BodyText3Char">
    <w:name w:val="Body Text 3 Char"/>
    <w:basedOn w:val="DefaultParagraphFont"/>
    <w:link w:val="BodyText3"/>
    <w:rsid w:val="00076424"/>
    <w:rPr>
      <w:rFonts w:ascii="Times New Roman" w:eastAsia="Times New Roman" w:hAnsi="Times New Roman" w:cs="Times New Roman"/>
      <w:sz w:val="16"/>
      <w:szCs w:val="16"/>
    </w:rPr>
  </w:style>
  <w:style w:type="paragraph" w:styleId="ListParagraph">
    <w:name w:val="List Paragraph"/>
    <w:basedOn w:val="Normal"/>
    <w:uiPriority w:val="34"/>
    <w:qFormat/>
    <w:rsid w:val="00076424"/>
    <w:pPr>
      <w:ind w:left="720"/>
    </w:pPr>
  </w:style>
  <w:style w:type="paragraph" w:styleId="NoSpacing">
    <w:name w:val="No Spacing"/>
    <w:uiPriority w:val="1"/>
    <w:qFormat/>
    <w:rsid w:val="00076424"/>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rsid w:val="00076424"/>
  </w:style>
  <w:style w:type="character" w:customStyle="1" w:styleId="dspb">
    <w:name w:val="dspb"/>
    <w:rsid w:val="00076424"/>
  </w:style>
  <w:style w:type="character" w:styleId="Emphasis">
    <w:name w:val="Emphasis"/>
    <w:basedOn w:val="DefaultParagraphFont"/>
    <w:uiPriority w:val="20"/>
    <w:qFormat/>
    <w:rsid w:val="00AF56AC"/>
    <w:rPr>
      <w:i/>
      <w:iCs/>
    </w:rPr>
  </w:style>
  <w:style w:type="paragraph" w:styleId="ListBullet">
    <w:name w:val="List Bullet"/>
    <w:basedOn w:val="Normal"/>
    <w:uiPriority w:val="1"/>
    <w:unhideWhenUsed/>
    <w:qFormat/>
    <w:rsid w:val="00EA2DF9"/>
    <w:pPr>
      <w:numPr>
        <w:numId w:val="48"/>
      </w:numPr>
      <w:spacing w:after="80"/>
    </w:pPr>
    <w:rPr>
      <w:rFonts w:ascii="Cambria" w:eastAsia="Cambria" w:hAnsi="Cambria"/>
      <w:color w:val="404040"/>
      <w:sz w:val="18"/>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mailto:anish.arora.in@gmail.com" TargetMode="External" /><Relationship Id="rId7" Type="http://schemas.openxmlformats.org/officeDocument/2006/relationships/image" Target="https://rdxfootmark.naukri.com/v2/track/openCv?trackingInfo=e2ed274783c8f4fce868a77eb19fc70f134f530e18705c4458440321091b5b58120f160717495f5e1b4d58515c424154181c084b281e0103030018435d550f51580f1b425c4c01090340281e010315061641595a094d584b50535a4f162e024b4340010d120213105b5c0c004d145c455715445a5c5d57421a081105431458090d074b100a12031753444f4a081e0103030012425d550b5443160a034e6&amp;docType=docx" TargetMode="External" /><Relationship Id="rId8" Type="http://schemas.openxmlformats.org/officeDocument/2006/relationships/header" Target="header1.xml" /><Relationship Id="rId9" Type="http://schemas.openxmlformats.org/officeDocument/2006/relationships/footer" Target="footer1.xml" /></Relationships>
</file>

<file path=word/_rels/numbering.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AA05-8510-40A4-A0F8-59C5E9CA8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Anish [GTSUS Non-J&amp;J]</dc:creator>
  <cp:lastModifiedBy>Arora, Anish [GTSUS Non-J&amp;J]</cp:lastModifiedBy>
  <cp:revision>4</cp:revision>
  <dcterms:created xsi:type="dcterms:W3CDTF">2019-02-20T06:57:00Z</dcterms:created>
  <dcterms:modified xsi:type="dcterms:W3CDTF">2019-02-20T07:31:00Z</dcterms:modified>
</cp:coreProperties>
</file>