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777DF" w:rsidP="00C55DB7" w14:paraId="29D4F5AC" w14:textId="2FC26571">
      <w:pPr>
        <w:ind w:right="-357"/>
        <w:jc w:val="center"/>
        <w:rPr>
          <w:rFonts w:ascii="Times New Roman" w:eastAsia="Calibri" w:hAnsi="Times New Roman"/>
          <w:b/>
          <w:sz w:val="32"/>
          <w:szCs w:val="32"/>
        </w:rPr>
      </w:pPr>
    </w:p>
    <w:p w:rsidR="00C55DB7" w:rsidRPr="00A777DF" w:rsidP="00C55DB7" w14:paraId="3352438F" w14:textId="77777777">
      <w:pPr>
        <w:ind w:right="-357"/>
        <w:jc w:val="center"/>
        <w:rPr>
          <w:rFonts w:ascii="Times New Roman" w:eastAsia="Calibri" w:hAnsi="Times New Roman"/>
          <w:b/>
          <w:sz w:val="32"/>
          <w:szCs w:val="32"/>
        </w:rPr>
        <w:sectPr w:rsidSect="00A777DF">
          <w:pgSz w:w="11909" w:h="16834" w:code="9"/>
          <w:pgMar w:top="720" w:right="1109" w:bottom="810" w:left="1200" w:header="720" w:footer="720" w:gutter="0"/>
          <w:cols w:num="2" w:space="720"/>
          <w:docGrid w:linePitch="360"/>
        </w:sectPr>
      </w:pPr>
    </w:p>
    <w:p w:rsidR="00F6690A" w:rsidRPr="000E6822" w:rsidP="00A777DF" w14:paraId="7E8535AF" w14:textId="2C656724">
      <w:pPr>
        <w:ind w:right="-360"/>
        <w:jc w:val="both"/>
        <w:rPr>
          <w:rFonts w:ascii="Bell MT" w:eastAsia="Arial Unicode MS" w:hAnsi="Bell MT" w:cs="Arial Unicode MS"/>
          <w:sz w:val="52"/>
          <w:szCs w:val="52"/>
        </w:rPr>
      </w:pPr>
      <w:r>
        <w:rPr>
          <w:rFonts w:ascii="Bell MT" w:eastAsia="Arial Unicode MS" w:hAnsi="Bell MT" w:cs="Arial Unicode MS"/>
          <w:sz w:val="52"/>
          <w:szCs w:val="52"/>
        </w:rPr>
        <w:br/>
      </w:r>
      <w:r w:rsidRPr="000E6822" w:rsidR="00A777DF">
        <w:rPr>
          <w:rFonts w:ascii="Bell MT" w:eastAsia="Arial Unicode MS" w:hAnsi="Bell MT" w:cs="Arial Unicode MS"/>
          <w:sz w:val="52"/>
          <w:szCs w:val="52"/>
        </w:rPr>
        <w:t>DESIYA PRIYA</w:t>
      </w:r>
    </w:p>
    <w:p w:rsidR="00A777DF" w:rsidP="00A777DF" w14:paraId="681B9975" w14:textId="085DE889">
      <w:pPr>
        <w:ind w:right="-360"/>
        <w:jc w:val="both"/>
        <w:rPr>
          <w:rFonts w:ascii="Times New Roman" w:eastAsia="Calibri" w:hAnsi="Times New Roman"/>
        </w:rPr>
      </w:pPr>
      <w:hyperlink r:id="rId4" w:history="1">
        <w:r w:rsidRPr="00176A2F">
          <w:rPr>
            <w:rStyle w:val="Hyperlink"/>
            <w:rFonts w:ascii="Times New Roman" w:eastAsia="Calibri" w:hAnsi="Times New Roman"/>
          </w:rPr>
          <w:t>Priyasree29@gmail.com</w:t>
        </w:r>
      </w:hyperlink>
      <w:r>
        <w:rPr>
          <w:rFonts w:ascii="Times New Roman" w:eastAsia="Calibri" w:hAnsi="Times New Roman"/>
        </w:rPr>
        <w:t xml:space="preserve"> </w:t>
      </w:r>
      <w:bookmarkStart w:id="0" w:name="_GoBack"/>
      <w:bookmarkEnd w:id="0"/>
      <w:r>
        <w:rPr>
          <w:rFonts w:ascii="Times New Roman" w:eastAsia="Calibri" w:hAnsi="Times New Roman"/>
        </w:rPr>
        <w:t>| +(91) 9941143683</w:t>
      </w:r>
    </w:p>
    <w:p w:rsidR="00A777DF" w:rsidRPr="000E6822" w:rsidP="00B03F28" w14:paraId="6F1EC42B" w14:textId="7F79AA4E">
      <w:pPr>
        <w:spacing w:before="240" w:line="360" w:lineRule="auto"/>
        <w:ind w:right="-357"/>
        <w:jc w:val="right"/>
        <w:rPr>
          <w:rFonts w:ascii="Times New Roman" w:eastAsia="Calibri" w:hAnsi="Times New Roman"/>
          <w:sz w:val="52"/>
          <w:szCs w:val="52"/>
        </w:rPr>
        <w:sectPr w:rsidSect="00A777DF">
          <w:type w:val="continuous"/>
          <w:pgSz w:w="11909" w:h="16834" w:code="9"/>
          <w:pgMar w:top="720" w:right="1109" w:bottom="810" w:left="1200" w:header="720" w:footer="720" w:gutter="0"/>
          <w:cols w:num="2" w:space="720"/>
          <w:docGrid w:linePitch="360"/>
        </w:sectPr>
      </w:pPr>
      <w:r>
        <w:rPr>
          <w:rFonts w:ascii="Times New Roman" w:eastAsia="Calibri" w:hAnsi="Times New Roman"/>
          <w:noProof/>
          <w:sz w:val="52"/>
          <w:szCs w:val="52"/>
          <w:vertAlign w:val="superscript"/>
        </w:rPr>
        <w:drawing>
          <wp:inline distT="0" distB="0" distL="0" distR="0">
            <wp:extent cx="2539365" cy="784687"/>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76489" name="Group@1x.png"/>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2567692" cy="793440"/>
                    </a:xfrm>
                    <a:prstGeom prst="rect">
                      <a:avLst/>
                    </a:prstGeom>
                  </pic:spPr>
                </pic:pic>
              </a:graphicData>
            </a:graphic>
          </wp:inline>
        </w:drawing>
      </w:r>
    </w:p>
    <w:p w:rsidR="00AB7DCE" w:rsidRPr="00794C36" w:rsidP="00C55DB7" w14:paraId="035FB591" w14:textId="3911D3EE">
      <w:pPr>
        <w:ind w:right="-360"/>
        <w:rPr>
          <w:rFonts w:ascii="Times New Roman" w:eastAsia="Calibri" w:hAnsi="Times New Roman"/>
          <w:b/>
          <w:color w:val="0000FF"/>
          <w:u w:val="single"/>
        </w:rPr>
      </w:pPr>
      <w:r>
        <w:rPr>
          <w:rFonts w:ascii="Times New Roman" w:eastAsia="Calibri" w:hAnsi="Times New Roman"/>
          <w:b/>
          <w:sz w:val="32"/>
          <w:szCs w:val="32"/>
        </w:rPr>
        <w:tab/>
      </w:r>
      <w:r>
        <w:rPr>
          <w:rFonts w:ascii="Times New Roman" w:eastAsia="Calibri" w:hAnsi="Times New Roman"/>
          <w:b/>
          <w:sz w:val="32"/>
          <w:szCs w:val="32"/>
        </w:rPr>
        <w:tab/>
      </w:r>
    </w:p>
    <w:p w:rsidR="00351A85" w:rsidRPr="00AB7DCE" w:rsidP="00403DF0" w14:paraId="09C52A23" w14:textId="531D7959">
      <w:pPr>
        <w:shd w:val="clear" w:color="auto" w:fill="E0E0E0"/>
        <w:autoSpaceDE w:val="0"/>
        <w:autoSpaceDN w:val="0"/>
        <w:adjustRightInd w:val="0"/>
        <w:ind w:right="-180"/>
        <w:rPr>
          <w:rFonts w:ascii="Times New Roman" w:hAnsi="Times New Roman"/>
          <w:b/>
          <w:color w:val="000000"/>
        </w:rPr>
      </w:pPr>
      <w:r>
        <w:rPr>
          <w:rFonts w:ascii="Times New Roman" w:hAnsi="Times New Roman"/>
          <w:b/>
          <w:color w:val="000000"/>
        </w:rPr>
        <w:t xml:space="preserve">  </w:t>
      </w:r>
      <w:r w:rsidRPr="00AB7DCE" w:rsidR="00A80CCC">
        <w:rPr>
          <w:rFonts w:ascii="Times New Roman" w:hAnsi="Times New Roman"/>
          <w:b/>
          <w:color w:val="000000"/>
        </w:rPr>
        <w:t>P</w:t>
      </w:r>
      <w:r w:rsidRPr="00AB7DCE">
        <w:rPr>
          <w:rFonts w:ascii="Times New Roman" w:hAnsi="Times New Roman"/>
          <w:b/>
          <w:color w:val="000000"/>
        </w:rPr>
        <w:t>ROFESSIONAL SUMMARY</w:t>
      </w:r>
    </w:p>
    <w:p w:rsidR="00153CB1" w:rsidRPr="00153CB1" w:rsidP="00153CB1" w14:paraId="168B33EF" w14:textId="77777777">
      <w:pPr>
        <w:suppressAutoHyphens/>
        <w:spacing w:line="100" w:lineRule="atLeast"/>
        <w:ind w:left="720"/>
        <w:jc w:val="both"/>
        <w:rPr>
          <w:rFonts w:ascii="Verdana" w:eastAsia="SourceSansPro-Regular" w:hAnsi="Verdana" w:cs="Verdana"/>
          <w:kern w:val="1"/>
          <w:sz w:val="20"/>
          <w:szCs w:val="20"/>
        </w:rPr>
      </w:pPr>
    </w:p>
    <w:p w:rsidR="00CE52C3" w:rsidRPr="00DF2481" w:rsidP="00803B13" w14:paraId="0F622ADF" w14:textId="53C5C09C">
      <w:pPr>
        <w:numPr>
          <w:ilvl w:val="0"/>
          <w:numId w:val="3"/>
        </w:numPr>
        <w:tabs>
          <w:tab w:val="num" w:pos="1080"/>
        </w:tabs>
        <w:suppressAutoHyphens/>
        <w:spacing w:line="360" w:lineRule="auto"/>
        <w:ind w:left="1080"/>
        <w:jc w:val="both"/>
        <w:rPr>
          <w:rFonts w:ascii="Verdana" w:eastAsia="SourceSansPro-Regular" w:hAnsi="Verdana" w:cs="Verdana"/>
          <w:kern w:val="1"/>
        </w:rPr>
      </w:pPr>
      <w:r w:rsidRPr="00CE52C3">
        <w:rPr>
          <w:rFonts w:ascii="Verdana" w:eastAsia="Times New Roman" w:hAnsi="Verdana" w:cs="Times New Roman"/>
          <w:shd w:val="clear" w:color="auto" w:fill="FFFFFF"/>
        </w:rPr>
        <w:t>Results-dri</w:t>
      </w:r>
      <w:r w:rsidR="00DF2481">
        <w:rPr>
          <w:rFonts w:ascii="Verdana" w:eastAsia="Times New Roman" w:hAnsi="Verdana" w:cs="Times New Roman"/>
          <w:shd w:val="clear" w:color="auto" w:fill="FFFFFF"/>
        </w:rPr>
        <w:t xml:space="preserve">ven software professional </w:t>
      </w:r>
      <w:r w:rsidRPr="00DF2481" w:rsidR="0089126B">
        <w:rPr>
          <w:rFonts w:ascii="Verdana" w:eastAsia="SourceSansPro-Regular" w:hAnsi="Verdana" w:cs="Verdana"/>
          <w:bCs/>
          <w:kern w:val="1"/>
        </w:rPr>
        <w:t>with a demonstrated history of working in the information technology and services industry for the past 6 years</w:t>
      </w:r>
      <w:r w:rsidRPr="00DF2481" w:rsidR="0089126B">
        <w:rPr>
          <w:rFonts w:ascii="Verdana" w:eastAsia="Times New Roman" w:hAnsi="Verdana" w:cs="Times New Roman"/>
          <w:shd w:val="clear" w:color="auto" w:fill="FFFFFF"/>
        </w:rPr>
        <w:t xml:space="preserve"> </w:t>
      </w:r>
      <w:r w:rsidRPr="00CE52C3">
        <w:rPr>
          <w:rFonts w:ascii="Verdana" w:eastAsia="Times New Roman" w:hAnsi="Verdana" w:cs="Times New Roman"/>
          <w:shd w:val="clear" w:color="auto" w:fill="FFFFFF"/>
        </w:rPr>
        <w:t>and ability to successfully implement complex large-scale, distributed, real-time enterprise applications</w:t>
      </w:r>
      <w:r w:rsidRPr="00DF2481">
        <w:rPr>
          <w:rFonts w:ascii="Verdana" w:eastAsia="Times New Roman" w:hAnsi="Verdana" w:cs="Times New Roman"/>
          <w:shd w:val="clear" w:color="auto" w:fill="FFFFFF"/>
        </w:rPr>
        <w:t> </w:t>
      </w:r>
    </w:p>
    <w:p w:rsidR="00CE52C3" w:rsidRPr="00DF2481" w:rsidP="00803B13" w14:paraId="1D25FC85" w14:textId="555541A6">
      <w:pPr>
        <w:numPr>
          <w:ilvl w:val="0"/>
          <w:numId w:val="3"/>
        </w:numPr>
        <w:tabs>
          <w:tab w:val="num" w:pos="1080"/>
        </w:tabs>
        <w:suppressAutoHyphens/>
        <w:spacing w:line="360" w:lineRule="auto"/>
        <w:ind w:left="1080"/>
        <w:jc w:val="both"/>
        <w:rPr>
          <w:rFonts w:ascii="Verdana" w:eastAsia="SourceSansPro-Regular" w:hAnsi="Verdana" w:cs="Verdana"/>
          <w:kern w:val="1"/>
        </w:rPr>
      </w:pPr>
      <w:r w:rsidRPr="00CE52C3">
        <w:rPr>
          <w:rFonts w:ascii="Verdana" w:eastAsia="Times New Roman" w:hAnsi="Verdana" w:cs="Times New Roman"/>
          <w:shd w:val="clear" w:color="auto" w:fill="FFFFFF"/>
        </w:rPr>
        <w:t xml:space="preserve">Experienced in developing the Enterprise and Web applications using Java/J2EE based technologies such as Spring MVC, </w:t>
      </w:r>
      <w:r w:rsidRPr="00CE52C3">
        <w:rPr>
          <w:rFonts w:ascii="Verdana" w:eastAsia="Times New Roman" w:hAnsi="Verdana" w:cs="Times New Roman"/>
          <w:shd w:val="clear" w:color="auto" w:fill="FFFFFF"/>
        </w:rPr>
        <w:t>Ibatis</w:t>
      </w:r>
      <w:r w:rsidRPr="00CE52C3">
        <w:rPr>
          <w:rFonts w:ascii="Verdana" w:eastAsia="Times New Roman" w:hAnsi="Verdana" w:cs="Times New Roman"/>
          <w:shd w:val="clear" w:color="auto" w:fill="FFFFFF"/>
        </w:rPr>
        <w:t>, Restful Web services, XML, JSP, JMS and JDBC.</w:t>
      </w:r>
    </w:p>
    <w:p w:rsidR="0089126B" w:rsidRPr="00DF2481" w:rsidP="00803B13" w14:paraId="04B8A782" w14:textId="1E00923E">
      <w:pPr>
        <w:numPr>
          <w:ilvl w:val="0"/>
          <w:numId w:val="3"/>
        </w:numPr>
        <w:tabs>
          <w:tab w:val="num" w:pos="1080"/>
        </w:tabs>
        <w:suppressAutoHyphens/>
        <w:autoSpaceDE w:val="0"/>
        <w:spacing w:line="360" w:lineRule="auto"/>
        <w:ind w:left="1080"/>
        <w:jc w:val="both"/>
        <w:rPr>
          <w:rFonts w:ascii="Verdana" w:eastAsia="SourceSansPro-Regular" w:hAnsi="Verdana" w:cs="Verdana"/>
          <w:kern w:val="1"/>
        </w:rPr>
      </w:pPr>
      <w:r w:rsidRPr="00DF2481">
        <w:rPr>
          <w:rFonts w:ascii="Verdana" w:hAnsi="Verdana"/>
        </w:rPr>
        <w:t xml:space="preserve">Expert level experience in building Spring MVC restful web services, handling stateless/ </w:t>
      </w:r>
      <w:r w:rsidRPr="00DF2481">
        <w:rPr>
          <w:rFonts w:ascii="Verdana" w:hAnsi="Verdana"/>
        </w:rPr>
        <w:t>stateful</w:t>
      </w:r>
      <w:r w:rsidRPr="00DF2481">
        <w:rPr>
          <w:rFonts w:ascii="Verdana" w:hAnsi="Verdana"/>
        </w:rPr>
        <w:t xml:space="preserve"> spring filters, interceptors, handler methods, Custom annotation handling, locale resolver, property file handling, Spring Exception handling and Rest service request response logging.</w:t>
      </w:r>
    </w:p>
    <w:p w:rsidR="00CE52C3" w:rsidRPr="00DF2481" w:rsidP="00803B13" w14:paraId="26DDDDF4" w14:textId="77777777">
      <w:pPr>
        <w:numPr>
          <w:ilvl w:val="0"/>
          <w:numId w:val="3"/>
        </w:numPr>
        <w:tabs>
          <w:tab w:val="num" w:pos="1080"/>
        </w:tabs>
        <w:suppressAutoHyphens/>
        <w:spacing w:line="360" w:lineRule="auto"/>
        <w:ind w:left="1080"/>
        <w:jc w:val="both"/>
        <w:rPr>
          <w:rFonts w:ascii="Verdana" w:eastAsia="SourceSansPro-Regular" w:hAnsi="Verdana" w:cs="Verdana"/>
          <w:kern w:val="1"/>
        </w:rPr>
      </w:pPr>
      <w:r w:rsidRPr="00CE52C3">
        <w:rPr>
          <w:rFonts w:ascii="Verdana" w:eastAsia="Times New Roman" w:hAnsi="Verdana" w:cs="Times New Roman"/>
          <w:shd w:val="clear" w:color="auto" w:fill="FFFFFF"/>
        </w:rPr>
        <w:t>Worked on design, development, testing, implementation, deployment, enhancements and production support</w:t>
      </w:r>
    </w:p>
    <w:p w:rsidR="00CE52C3" w:rsidRPr="00DF2481" w:rsidP="00803B13" w14:paraId="5DD7E369" w14:textId="406B28A0">
      <w:pPr>
        <w:numPr>
          <w:ilvl w:val="0"/>
          <w:numId w:val="3"/>
        </w:numPr>
        <w:tabs>
          <w:tab w:val="num" w:pos="1080"/>
        </w:tabs>
        <w:suppressAutoHyphens/>
        <w:spacing w:line="360" w:lineRule="auto"/>
        <w:ind w:left="1080"/>
        <w:jc w:val="both"/>
        <w:rPr>
          <w:rFonts w:ascii="Verdana" w:eastAsia="SourceSansPro-Regular" w:hAnsi="Verdana" w:cs="Verdana"/>
          <w:kern w:val="1"/>
        </w:rPr>
      </w:pPr>
      <w:r w:rsidRPr="00CE52C3">
        <w:rPr>
          <w:rFonts w:ascii="Verdana" w:eastAsia="Times New Roman" w:hAnsi="Verdana" w:cs="Times New Roman"/>
          <w:shd w:val="clear" w:color="auto" w:fill="FFFFFF"/>
        </w:rPr>
        <w:t>Worked in Object Oriented Analysis and Design (OOAD) using Unified Modeling Language (UML) with Rational Rose and MSVisio</w:t>
      </w:r>
      <w:r w:rsidRPr="00DF2481" w:rsidR="0089126B">
        <w:rPr>
          <w:rFonts w:ascii="Verdana" w:eastAsia="Times New Roman" w:hAnsi="Verdana" w:cs="Times New Roman"/>
          <w:shd w:val="clear" w:color="auto" w:fill="FFFFFF"/>
        </w:rPr>
        <w:t>.</w:t>
      </w:r>
    </w:p>
    <w:p w:rsidR="00B03F28" w:rsidRPr="00DF2481" w:rsidP="00B03F28" w14:paraId="6158C83F" w14:textId="388BCE10">
      <w:pPr>
        <w:numPr>
          <w:ilvl w:val="0"/>
          <w:numId w:val="3"/>
        </w:numPr>
        <w:tabs>
          <w:tab w:val="num" w:pos="1080"/>
        </w:tabs>
        <w:suppressAutoHyphens/>
        <w:spacing w:line="360" w:lineRule="auto"/>
        <w:ind w:left="1080"/>
        <w:jc w:val="both"/>
        <w:rPr>
          <w:rFonts w:ascii="Verdana" w:eastAsia="SourceSansPro-Regular" w:hAnsi="Verdana" w:cs="Verdana"/>
          <w:kern w:val="1"/>
        </w:rPr>
      </w:pPr>
      <w:r w:rsidRPr="00CE52C3">
        <w:rPr>
          <w:rFonts w:ascii="Verdana" w:eastAsia="Times New Roman" w:hAnsi="Verdana" w:cs="Times New Roman"/>
          <w:shd w:val="clear" w:color="auto" w:fill="FFFFFF"/>
        </w:rPr>
        <w:t>Experienced in change management,</w:t>
      </w:r>
      <w:r>
        <w:rPr>
          <w:rFonts w:ascii="Verdana" w:eastAsia="Times New Roman" w:hAnsi="Verdana" w:cs="Times New Roman"/>
          <w:shd w:val="clear" w:color="auto" w:fill="FFFFFF"/>
        </w:rPr>
        <w:t xml:space="preserve"> build and release processes and acquainted in DevOps model</w:t>
      </w:r>
      <w:r>
        <w:rPr>
          <w:rFonts w:ascii="Verdana" w:eastAsia="SourceSansPro-Regular" w:hAnsi="Verdana" w:cs="Verdana"/>
          <w:kern w:val="1"/>
          <w:sz w:val="20"/>
          <w:szCs w:val="20"/>
        </w:rPr>
        <w:t>.</w:t>
      </w:r>
    </w:p>
    <w:p w:rsidR="0089126B" w:rsidRPr="00DF2481" w:rsidP="00803B13" w14:paraId="5AFE2D81" w14:textId="4AD291AE">
      <w:pPr>
        <w:numPr>
          <w:ilvl w:val="0"/>
          <w:numId w:val="3"/>
        </w:numPr>
        <w:tabs>
          <w:tab w:val="num" w:pos="1080"/>
        </w:tabs>
        <w:suppressAutoHyphens/>
        <w:autoSpaceDE w:val="0"/>
        <w:spacing w:line="360" w:lineRule="auto"/>
        <w:ind w:left="1080"/>
        <w:jc w:val="both"/>
        <w:rPr>
          <w:rFonts w:ascii="Verdana" w:eastAsia="SourceSansPro-Regular" w:hAnsi="Verdana" w:cs="Verdana"/>
          <w:kern w:val="1"/>
        </w:rPr>
      </w:pPr>
      <w:r w:rsidRPr="00CE52C3">
        <w:rPr>
          <w:rFonts w:ascii="Verdana" w:eastAsia="Times New Roman" w:hAnsi="Verdana" w:cs="Times New Roman"/>
          <w:shd w:val="clear" w:color="auto" w:fill="FFFFFF"/>
        </w:rPr>
        <w:t>Acquainted with Lean concepts</w:t>
      </w:r>
      <w:r w:rsidRPr="00DF2481">
        <w:rPr>
          <w:rFonts w:ascii="Verdana" w:eastAsia="SourceSansPro-Regular" w:hAnsi="Verdana" w:cs="Verdana"/>
          <w:kern w:val="1"/>
        </w:rPr>
        <w:t xml:space="preserve"> </w:t>
      </w:r>
      <w:r w:rsidRPr="00DF2481">
        <w:rPr>
          <w:rFonts w:ascii="Verdana" w:eastAsia="SourceSansPro-Regular" w:hAnsi="Verdana" w:cs="Verdana"/>
          <w:kern w:val="1"/>
        </w:rPr>
        <w:t>(Scrum and Kanban</w:t>
      </w:r>
      <w:r w:rsidRPr="00B03F28">
        <w:rPr>
          <w:rFonts w:ascii="Verdana" w:eastAsia="SourceSansPro-Regular" w:hAnsi="Verdana" w:cs="Verdana"/>
          <w:kern w:val="1"/>
        </w:rPr>
        <w:t>), test-driven development in pair-programming model, automated</w:t>
      </w:r>
      <w:r w:rsidRPr="00DF2481">
        <w:rPr>
          <w:rFonts w:ascii="Verdana" w:eastAsia="SourceSansPro-Regular" w:hAnsi="Verdana" w:cs="Verdana"/>
          <w:kern w:val="1"/>
        </w:rPr>
        <w:t xml:space="preserve"> test case development.</w:t>
      </w:r>
    </w:p>
    <w:p w:rsidR="000065E6" w:rsidRPr="00DF2481" w:rsidP="00803B13" w14:paraId="1404038A" w14:textId="1457CF02">
      <w:pPr>
        <w:numPr>
          <w:ilvl w:val="0"/>
          <w:numId w:val="3"/>
        </w:numPr>
        <w:tabs>
          <w:tab w:val="num" w:pos="1080"/>
        </w:tabs>
        <w:suppressAutoHyphens/>
        <w:autoSpaceDE w:val="0"/>
        <w:spacing w:line="360" w:lineRule="auto"/>
        <w:ind w:left="1080"/>
        <w:jc w:val="both"/>
        <w:rPr>
          <w:rFonts w:ascii="Verdana" w:eastAsia="SourceSansPro-Regular" w:hAnsi="Verdana" w:cs="Verdana"/>
          <w:kern w:val="1"/>
        </w:rPr>
      </w:pPr>
      <w:r w:rsidRPr="00DF2481">
        <w:rPr>
          <w:rFonts w:ascii="Verdana" w:hAnsi="Verdana"/>
        </w:rPr>
        <w:t>Experience working on NoSQL database Mongodb, with good understanding of architecture and internals, read write consistency, data modelling etc.</w:t>
      </w:r>
    </w:p>
    <w:p w:rsidR="000065E6" w:rsidRPr="00DF2481" w:rsidP="00803B13" w14:paraId="5397DAE6" w14:textId="51FF619E">
      <w:pPr>
        <w:numPr>
          <w:ilvl w:val="0"/>
          <w:numId w:val="3"/>
        </w:numPr>
        <w:tabs>
          <w:tab w:val="num" w:pos="1080"/>
        </w:tabs>
        <w:suppressAutoHyphens/>
        <w:autoSpaceDE w:val="0"/>
        <w:spacing w:line="360" w:lineRule="auto"/>
        <w:ind w:left="1080"/>
        <w:jc w:val="both"/>
        <w:rPr>
          <w:rFonts w:ascii="Verdana" w:eastAsia="SourceSansPro-Regular" w:hAnsi="Verdana" w:cs="Verdana"/>
          <w:kern w:val="1"/>
        </w:rPr>
      </w:pPr>
      <w:r w:rsidRPr="00DF2481">
        <w:rPr>
          <w:rFonts w:ascii="Verdana" w:hAnsi="Verdana"/>
        </w:rPr>
        <w:t>Proficient in designing and developing component-</w:t>
      </w:r>
      <w:r w:rsidRPr="00B03F28">
        <w:rPr>
          <w:rFonts w:ascii="Verdana" w:hAnsi="Verdana"/>
        </w:rPr>
        <w:t>based, object-oriented systems for building multi-tier architecture with hands</w:t>
      </w:r>
      <w:r w:rsidRPr="00DF2481">
        <w:rPr>
          <w:rFonts w:ascii="Verdana" w:hAnsi="Verdana"/>
        </w:rPr>
        <w:t xml:space="preserve"> on development expertise in application layer including middleware and core business frameworks and back-end (database) layer integration.</w:t>
      </w:r>
    </w:p>
    <w:p w:rsidR="00E97FC0" w:rsidRPr="00DF2481" w:rsidP="00803B13" w14:paraId="0C45C718" w14:textId="280A0BCE">
      <w:pPr>
        <w:numPr>
          <w:ilvl w:val="0"/>
          <w:numId w:val="3"/>
        </w:numPr>
        <w:tabs>
          <w:tab w:val="num" w:pos="1080"/>
        </w:tabs>
        <w:suppressAutoHyphens/>
        <w:autoSpaceDE w:val="0"/>
        <w:spacing w:line="360" w:lineRule="auto"/>
        <w:ind w:left="1080"/>
        <w:jc w:val="both"/>
        <w:rPr>
          <w:rFonts w:ascii="Verdana" w:eastAsia="SourceSansPro-Regular" w:hAnsi="Verdana" w:cs="Verdana"/>
          <w:kern w:val="1"/>
        </w:rPr>
      </w:pPr>
      <w:r>
        <w:rPr>
          <w:rFonts w:ascii="Verdana" w:hAnsi="Verdana"/>
        </w:rPr>
        <w:t xml:space="preserve">Experienced in automating </w:t>
      </w:r>
      <w:r w:rsidRPr="00DF2481">
        <w:rPr>
          <w:rFonts w:ascii="Verdana" w:hAnsi="Verdana"/>
        </w:rPr>
        <w:t>test Cases using testing framework</w:t>
      </w:r>
      <w:r>
        <w:rPr>
          <w:rFonts w:ascii="Verdana" w:hAnsi="Verdana"/>
        </w:rPr>
        <w:t xml:space="preserve"> </w:t>
      </w:r>
      <w:r w:rsidRPr="00AB2AE6">
        <w:rPr>
          <w:rFonts w:ascii="Verdana" w:hAnsi="Verdana"/>
        </w:rPr>
        <w:t>Spock.</w:t>
      </w:r>
    </w:p>
    <w:p w:rsidR="000065E6" w:rsidRPr="00DF2481" w:rsidP="00803B13" w14:paraId="64031C6F" w14:textId="47A6F058">
      <w:pPr>
        <w:numPr>
          <w:ilvl w:val="0"/>
          <w:numId w:val="3"/>
        </w:numPr>
        <w:tabs>
          <w:tab w:val="num" w:pos="1080"/>
        </w:tabs>
        <w:suppressAutoHyphens/>
        <w:autoSpaceDE w:val="0"/>
        <w:spacing w:line="360" w:lineRule="auto"/>
        <w:ind w:left="1080"/>
        <w:jc w:val="both"/>
        <w:rPr>
          <w:rFonts w:ascii="Verdana" w:eastAsia="SourceSansPro-Regular" w:hAnsi="Verdana" w:cs="Verdana"/>
          <w:kern w:val="1"/>
        </w:rPr>
      </w:pPr>
      <w:r w:rsidRPr="00DF2481">
        <w:rPr>
          <w:rFonts w:ascii="Verdana" w:hAnsi="Verdana"/>
        </w:rPr>
        <w:t>Great leadership &amp; mentoring skills along with good work ethics.</w:t>
      </w:r>
    </w:p>
    <w:p w:rsidR="000065E6" w:rsidRPr="00DF2481" w:rsidP="00803B13" w14:paraId="247CCD5A" w14:textId="2A11A5F1">
      <w:pPr>
        <w:numPr>
          <w:ilvl w:val="0"/>
          <w:numId w:val="3"/>
        </w:numPr>
        <w:tabs>
          <w:tab w:val="num" w:pos="1080"/>
        </w:tabs>
        <w:suppressAutoHyphens/>
        <w:autoSpaceDE w:val="0"/>
        <w:spacing w:line="360" w:lineRule="auto"/>
        <w:ind w:left="1080"/>
        <w:jc w:val="both"/>
        <w:rPr>
          <w:rFonts w:ascii="Verdana" w:eastAsia="SourceSansPro-Regular" w:hAnsi="Verdana" w:cs="Verdana"/>
          <w:kern w:val="1"/>
        </w:rPr>
      </w:pPr>
      <w:r w:rsidRPr="00DF2481">
        <w:rPr>
          <w:rFonts w:ascii="Verdana" w:hAnsi="Verdana"/>
        </w:rPr>
        <w:t>Exceptional analytical, oral, writte</w:t>
      </w:r>
      <w:r w:rsidR="00B03F28">
        <w:rPr>
          <w:rFonts w:ascii="Verdana" w:hAnsi="Verdana"/>
        </w:rPr>
        <w:t>n, communication, interpersonal</w:t>
      </w:r>
      <w:r w:rsidRPr="00DF2481">
        <w:rPr>
          <w:rFonts w:ascii="Verdana" w:hAnsi="Verdana"/>
        </w:rPr>
        <w:t xml:space="preserve"> and trouble shooting skills</w:t>
      </w:r>
    </w:p>
    <w:p w:rsidR="0089126B" w:rsidRPr="00DF2481" w:rsidP="00803B13" w14:paraId="712D5680" w14:textId="77777777">
      <w:pPr>
        <w:numPr>
          <w:ilvl w:val="0"/>
          <w:numId w:val="3"/>
        </w:numPr>
        <w:tabs>
          <w:tab w:val="num" w:pos="1080"/>
        </w:tabs>
        <w:suppressAutoHyphens/>
        <w:spacing w:line="360" w:lineRule="auto"/>
        <w:ind w:left="1080"/>
        <w:jc w:val="both"/>
        <w:rPr>
          <w:rFonts w:ascii="Verdana" w:eastAsia="SourceSansPro-Regular" w:hAnsi="Verdana" w:cs="Verdana"/>
          <w:kern w:val="1"/>
        </w:rPr>
      </w:pPr>
      <w:r w:rsidRPr="00CE52C3">
        <w:rPr>
          <w:rFonts w:ascii="Verdana" w:eastAsia="Times New Roman" w:hAnsi="Verdana" w:cs="Times New Roman"/>
          <w:shd w:val="clear" w:color="auto" w:fill="FFFFFF"/>
        </w:rPr>
        <w:t>Ability to handle multiple cross functional teams. Prioritization of multiple tasks to develop and deliver cost and time-effective business solutions</w:t>
      </w:r>
      <w:r w:rsidRPr="00DF2481">
        <w:rPr>
          <w:rFonts w:ascii="Verdana" w:eastAsia="Times New Roman" w:hAnsi="Verdana" w:cs="Times New Roman"/>
          <w:shd w:val="clear" w:color="auto" w:fill="FFFFFF"/>
        </w:rPr>
        <w:t>.</w:t>
      </w:r>
    </w:p>
    <w:p w:rsidR="0089126B" w:rsidRPr="00DF2481" w:rsidP="00803B13" w14:paraId="7FFCE1AB" w14:textId="1DFFA231">
      <w:pPr>
        <w:numPr>
          <w:ilvl w:val="0"/>
          <w:numId w:val="3"/>
        </w:numPr>
        <w:tabs>
          <w:tab w:val="num" w:pos="1080"/>
        </w:tabs>
        <w:suppressAutoHyphens/>
        <w:spacing w:line="360" w:lineRule="auto"/>
        <w:ind w:left="1080"/>
        <w:jc w:val="both"/>
        <w:rPr>
          <w:rFonts w:ascii="Verdana" w:eastAsia="SourceSansPro-Regular" w:hAnsi="Verdana" w:cs="Verdana"/>
          <w:kern w:val="1"/>
        </w:rPr>
      </w:pPr>
      <w:r w:rsidRPr="00CE52C3">
        <w:rPr>
          <w:rFonts w:ascii="Verdana" w:eastAsia="Times New Roman" w:hAnsi="Verdana" w:cs="Times New Roman"/>
          <w:shd w:val="clear" w:color="auto" w:fill="FFFFFF"/>
        </w:rPr>
        <w:t>Experienced in onboarding and training of new members in team. Also</w:t>
      </w:r>
      <w:r w:rsidRPr="00DF2481" w:rsidR="00E97FC0">
        <w:rPr>
          <w:rFonts w:ascii="Verdana" w:eastAsia="Times New Roman" w:hAnsi="Verdana" w:cs="Times New Roman"/>
          <w:shd w:val="clear" w:color="auto" w:fill="FFFFFF"/>
        </w:rPr>
        <w:t>,</w:t>
      </w:r>
      <w:r w:rsidRPr="00CE52C3">
        <w:rPr>
          <w:rFonts w:ascii="Verdana" w:eastAsia="Times New Roman" w:hAnsi="Verdana" w:cs="Times New Roman"/>
          <w:shd w:val="clear" w:color="auto" w:fill="FFFFFF"/>
        </w:rPr>
        <w:t xml:space="preserve"> have represented TCS for campus placements in</w:t>
      </w:r>
      <w:r w:rsidRPr="00DF2481">
        <w:rPr>
          <w:rFonts w:ascii="Verdana" w:eastAsia="Times New Roman" w:hAnsi="Verdana" w:cs="Times New Roman"/>
          <w:shd w:val="clear" w:color="auto" w:fill="FFFFFF"/>
        </w:rPr>
        <w:t xml:space="preserve"> Chennai.</w:t>
      </w:r>
    </w:p>
    <w:p w:rsidR="0089126B" w:rsidRPr="00DF2481" w:rsidP="00803B13" w14:paraId="32F6D947" w14:textId="77777777">
      <w:pPr>
        <w:numPr>
          <w:ilvl w:val="0"/>
          <w:numId w:val="3"/>
        </w:numPr>
        <w:tabs>
          <w:tab w:val="num" w:pos="1080"/>
        </w:tabs>
        <w:suppressAutoHyphens/>
        <w:spacing w:line="360" w:lineRule="auto"/>
        <w:ind w:left="1080"/>
        <w:jc w:val="both"/>
        <w:rPr>
          <w:rFonts w:ascii="Verdana" w:eastAsia="SourceSansPro-Regular" w:hAnsi="Verdana" w:cs="Verdana"/>
          <w:kern w:val="1"/>
        </w:rPr>
      </w:pPr>
      <w:r w:rsidRPr="00CE52C3">
        <w:rPr>
          <w:rFonts w:ascii="Verdana" w:eastAsia="Times New Roman" w:hAnsi="Verdana" w:cs="Times New Roman"/>
          <w:shd w:val="clear" w:color="auto" w:fill="FFFFFF"/>
        </w:rPr>
        <w:t>Experienced in working in an onsite-offshore model as well as with third party vendors. Highly adaptable to new technologies/processes</w:t>
      </w:r>
    </w:p>
    <w:p w:rsidR="0089126B" w:rsidRPr="00DF2481" w:rsidP="00803B13" w14:paraId="3E708ECB" w14:textId="5F534974">
      <w:pPr>
        <w:numPr>
          <w:ilvl w:val="0"/>
          <w:numId w:val="3"/>
        </w:numPr>
        <w:tabs>
          <w:tab w:val="num" w:pos="1080"/>
        </w:tabs>
        <w:suppressAutoHyphens/>
        <w:spacing w:line="360" w:lineRule="auto"/>
        <w:ind w:left="1080"/>
        <w:jc w:val="both"/>
        <w:rPr>
          <w:rFonts w:ascii="Verdana" w:eastAsia="SourceSansPro-Regular" w:hAnsi="Verdana" w:cs="Verdana"/>
          <w:kern w:val="1"/>
        </w:rPr>
      </w:pPr>
      <w:r w:rsidRPr="00DF2481">
        <w:rPr>
          <w:rFonts w:ascii="Verdana" w:eastAsia="Times New Roman" w:hAnsi="Verdana" w:cs="Times New Roman"/>
          <w:shd w:val="clear" w:color="auto" w:fill="FFFFFF"/>
        </w:rPr>
        <w:t>Ability to work independently and in teams as well</w:t>
      </w:r>
      <w:r w:rsidR="00DF2481">
        <w:rPr>
          <w:rFonts w:ascii="Verdana" w:eastAsia="Times New Roman" w:hAnsi="Verdana" w:cs="Times New Roman"/>
          <w:shd w:val="clear" w:color="auto" w:fill="FFFFFF"/>
        </w:rPr>
        <w:t xml:space="preserve">. </w:t>
      </w:r>
      <w:r w:rsidRPr="00DF2481">
        <w:rPr>
          <w:rFonts w:ascii="Verdana" w:eastAsia="Times New Roman" w:hAnsi="Verdana" w:cs="Times New Roman"/>
          <w:shd w:val="clear" w:color="auto" w:fill="FFFFFF"/>
        </w:rPr>
        <w:t>A team player with good team building and inter-personal skills</w:t>
      </w:r>
    </w:p>
    <w:p w:rsidR="00153CB1" w:rsidRPr="00DF2481" w:rsidP="00803B13" w14:paraId="4D7407F5" w14:textId="5FD4B9A0">
      <w:pPr>
        <w:numPr>
          <w:ilvl w:val="0"/>
          <w:numId w:val="3"/>
        </w:numPr>
        <w:tabs>
          <w:tab w:val="num" w:pos="1080"/>
        </w:tabs>
        <w:suppressAutoHyphens/>
        <w:spacing w:line="360" w:lineRule="auto"/>
        <w:ind w:left="1080"/>
        <w:jc w:val="both"/>
        <w:rPr>
          <w:rFonts w:ascii="Verdana" w:eastAsia="SourceSansPro-Regular" w:hAnsi="Verdana" w:cs="Verdana"/>
          <w:kern w:val="1"/>
        </w:rPr>
      </w:pPr>
      <w:r w:rsidRPr="00DF2481">
        <w:rPr>
          <w:rFonts w:ascii="Verdana" w:eastAsia="Times New Roman" w:hAnsi="Verdana" w:cs="Times New Roman"/>
          <w:shd w:val="clear" w:color="auto" w:fill="FFFFFF"/>
        </w:rPr>
        <w:t xml:space="preserve"> Proactive and enthusiastic and have been playing additional internal roles</w:t>
      </w:r>
      <w:r w:rsidR="00DF2481">
        <w:rPr>
          <w:rFonts w:ascii="Verdana" w:eastAsia="Times New Roman" w:hAnsi="Verdana" w:cs="Times New Roman"/>
          <w:shd w:val="clear" w:color="auto" w:fill="FFFFFF"/>
        </w:rPr>
        <w:t xml:space="preserve"> in CTDC</w:t>
      </w:r>
      <w:r w:rsidRPr="00DF2481">
        <w:rPr>
          <w:rFonts w:ascii="Verdana" w:eastAsia="Times New Roman" w:hAnsi="Verdana" w:cs="Times New Roman"/>
          <w:shd w:val="clear" w:color="auto" w:fill="FFFFFF"/>
        </w:rPr>
        <w:t xml:space="preserve"> (</w:t>
      </w:r>
      <w:r w:rsidRPr="00DF2481" w:rsidR="000065E6">
        <w:rPr>
          <w:rFonts w:ascii="Verdana" w:eastAsia="Times New Roman" w:hAnsi="Verdana" w:cs="Times New Roman"/>
          <w:shd w:val="clear" w:color="auto" w:fill="FFFFFF"/>
        </w:rPr>
        <w:t>Women in Technology SPOC, L&amp;D SPOC</w:t>
      </w:r>
      <w:r w:rsidRPr="00DF2481">
        <w:rPr>
          <w:rFonts w:ascii="Verdana" w:eastAsia="Times New Roman" w:hAnsi="Verdana" w:cs="Times New Roman"/>
          <w:shd w:val="clear" w:color="auto" w:fill="FFFFFF"/>
        </w:rPr>
        <w:t>)</w:t>
      </w:r>
    </w:p>
    <w:p w:rsidR="000D33BB" w:rsidRPr="00AB7DCE" w:rsidP="000D33BB" w14:paraId="7DED3395" w14:textId="77777777">
      <w:pPr>
        <w:widowControl w:val="0"/>
        <w:suppressAutoHyphens/>
        <w:ind w:left="300"/>
        <w:jc w:val="both"/>
        <w:rPr>
          <w:rFonts w:ascii="Times New Roman" w:hAnsi="Times New Roman"/>
        </w:rPr>
      </w:pPr>
    </w:p>
    <w:p w:rsidR="00FD7451" w:rsidRPr="00CC6BA6" w:rsidP="00CC6BA6" w14:paraId="76103EAB" w14:textId="7A2C9509">
      <w:pPr>
        <w:shd w:val="clear" w:color="auto" w:fill="E0E0E0"/>
        <w:autoSpaceDE w:val="0"/>
        <w:autoSpaceDN w:val="0"/>
        <w:adjustRightInd w:val="0"/>
        <w:rPr>
          <w:rFonts w:ascii="Times New Roman" w:hAnsi="Times New Roman"/>
          <w:b/>
        </w:rPr>
      </w:pPr>
      <w:r w:rsidRPr="00AB7DCE">
        <w:rPr>
          <w:rFonts w:ascii="Times New Roman" w:hAnsi="Times New Roman"/>
          <w:b/>
        </w:rPr>
        <w:t>TECHNICAL SKILLS</w:t>
      </w:r>
    </w:p>
    <w:p w:rsidR="00FD7451" w:rsidP="00403DF0" w14:paraId="6841299E" w14:textId="77777777">
      <w:pPr>
        <w:rPr>
          <w:rFonts w:ascii="Times New Roman" w:hAnsi="Times New Roman"/>
        </w:rPr>
      </w:pPr>
    </w:p>
    <w:p w:rsidR="00315D16" w:rsidRPr="001400D6" w:rsidP="00CC6BA6" w14:paraId="16882394" w14:textId="4238825A">
      <w:pPr>
        <w:tabs>
          <w:tab w:val="left" w:pos="1440"/>
        </w:tabs>
        <w:suppressAutoHyphens/>
        <w:spacing w:line="360" w:lineRule="auto"/>
        <w:ind w:left="360"/>
        <w:jc w:val="both"/>
        <w:rPr>
          <w:rFonts w:ascii="Verdana" w:hAnsi="Verdana" w:cs="Arial"/>
          <w:b/>
          <w:bCs/>
        </w:rPr>
      </w:pPr>
      <w:r w:rsidRPr="001400D6">
        <w:rPr>
          <w:rFonts w:ascii="Verdana" w:hAnsi="Verdana" w:cs="Arial"/>
          <w:b/>
          <w:bCs/>
        </w:rPr>
        <w:t>Languages</w:t>
      </w:r>
      <w:r w:rsidRPr="001400D6">
        <w:rPr>
          <w:rFonts w:ascii="Verdana" w:hAnsi="Verdana" w:cs="Arial"/>
        </w:rPr>
        <w:t xml:space="preserve">                 </w:t>
      </w:r>
      <w:r w:rsidRPr="001400D6" w:rsidR="00F6690A">
        <w:rPr>
          <w:rFonts w:ascii="Verdana" w:hAnsi="Verdana" w:cs="Arial"/>
        </w:rPr>
        <w:tab/>
      </w:r>
      <w:r w:rsidRPr="001400D6">
        <w:rPr>
          <w:rFonts w:ascii="Verdana" w:hAnsi="Verdana" w:cs="Arial"/>
        </w:rPr>
        <w:t>JAVA / J2EE, Groovy</w:t>
      </w:r>
    </w:p>
    <w:p w:rsidR="00315D16" w:rsidRPr="001400D6" w:rsidP="00CC6BA6" w14:paraId="7FC997A3" w14:textId="57B7D378">
      <w:pPr>
        <w:suppressAutoHyphens/>
        <w:spacing w:line="360" w:lineRule="auto"/>
        <w:ind w:left="360"/>
        <w:jc w:val="both"/>
        <w:rPr>
          <w:rFonts w:ascii="Verdana" w:hAnsi="Verdana" w:cs="Arial"/>
          <w:b/>
          <w:bCs/>
        </w:rPr>
      </w:pPr>
      <w:r w:rsidRPr="001400D6">
        <w:rPr>
          <w:rFonts w:ascii="Verdana" w:hAnsi="Verdana" w:cs="Arial"/>
          <w:b/>
          <w:bCs/>
        </w:rPr>
        <w:t>Database</w:t>
      </w:r>
      <w:r w:rsidRPr="001400D6">
        <w:rPr>
          <w:rFonts w:ascii="Verdana" w:hAnsi="Verdana" w:cs="Arial"/>
        </w:rPr>
        <w:t xml:space="preserve">                   </w:t>
      </w:r>
      <w:r w:rsidRPr="001400D6" w:rsidR="00F6690A">
        <w:rPr>
          <w:rFonts w:ascii="Verdana" w:hAnsi="Verdana" w:cs="Arial"/>
        </w:rPr>
        <w:tab/>
      </w:r>
      <w:r w:rsidRPr="001400D6">
        <w:rPr>
          <w:rFonts w:ascii="Verdana" w:hAnsi="Verdana" w:cs="Arial"/>
        </w:rPr>
        <w:t>MySQL, MongoDB, Oracle</w:t>
      </w:r>
    </w:p>
    <w:p w:rsidR="00315D16" w:rsidRPr="001400D6" w:rsidP="00CC6BA6" w14:paraId="73CB553A" w14:textId="07EFCBEC">
      <w:pPr>
        <w:suppressAutoHyphens/>
        <w:spacing w:line="360" w:lineRule="auto"/>
        <w:ind w:left="360"/>
        <w:jc w:val="both"/>
        <w:rPr>
          <w:rFonts w:ascii="Verdana" w:hAnsi="Verdana" w:cs="Arial"/>
          <w:b/>
          <w:bCs/>
        </w:rPr>
      </w:pPr>
      <w:r w:rsidRPr="001400D6">
        <w:rPr>
          <w:rFonts w:ascii="Verdana" w:hAnsi="Verdana" w:cs="Arial"/>
          <w:b/>
          <w:bCs/>
        </w:rPr>
        <w:t xml:space="preserve">Dev. Framework </w:t>
      </w:r>
      <w:r w:rsidRPr="001400D6">
        <w:rPr>
          <w:rFonts w:ascii="Verdana" w:hAnsi="Verdana" w:cs="Arial"/>
        </w:rPr>
        <w:t xml:space="preserve">        </w:t>
      </w:r>
      <w:r w:rsidRPr="001400D6" w:rsidR="00F6690A">
        <w:rPr>
          <w:rFonts w:ascii="Verdana" w:hAnsi="Verdana" w:cs="Arial"/>
        </w:rPr>
        <w:tab/>
      </w:r>
      <w:r w:rsidRPr="001400D6">
        <w:rPr>
          <w:rFonts w:ascii="Verdana" w:hAnsi="Verdana" w:cs="Arial"/>
        </w:rPr>
        <w:t>Spring, Struts</w:t>
      </w:r>
    </w:p>
    <w:p w:rsidR="00315D16" w:rsidRPr="001400D6" w:rsidP="00CC6BA6" w14:paraId="5A918C94" w14:textId="06FBE0E8">
      <w:pPr>
        <w:suppressAutoHyphens/>
        <w:spacing w:line="360" w:lineRule="auto"/>
        <w:ind w:left="360"/>
        <w:jc w:val="both"/>
        <w:rPr>
          <w:rFonts w:ascii="Verdana" w:hAnsi="Verdana" w:cs="Arial"/>
          <w:b/>
          <w:bCs/>
        </w:rPr>
      </w:pPr>
      <w:r w:rsidRPr="001400D6">
        <w:rPr>
          <w:rFonts w:ascii="Verdana" w:hAnsi="Verdana" w:cs="Arial"/>
          <w:b/>
          <w:bCs/>
        </w:rPr>
        <w:t>Testing Framework</w:t>
      </w:r>
      <w:r w:rsidRPr="001400D6">
        <w:rPr>
          <w:rFonts w:ascii="Verdana" w:hAnsi="Verdana" w:cs="Arial"/>
        </w:rPr>
        <w:t xml:space="preserve">   </w:t>
      </w:r>
      <w:r w:rsidRPr="001400D6" w:rsidR="00F6690A">
        <w:rPr>
          <w:rFonts w:ascii="Verdana" w:hAnsi="Verdana" w:cs="Arial"/>
        </w:rPr>
        <w:tab/>
      </w:r>
      <w:r w:rsidRPr="001400D6">
        <w:rPr>
          <w:rFonts w:ascii="Verdana" w:hAnsi="Verdana" w:cs="Arial"/>
        </w:rPr>
        <w:t>Spock</w:t>
      </w:r>
    </w:p>
    <w:p w:rsidR="00315D16" w:rsidRPr="001400D6" w:rsidP="00CC6BA6" w14:paraId="1CCAE302" w14:textId="0CED95C8">
      <w:pPr>
        <w:suppressAutoHyphens/>
        <w:spacing w:line="360" w:lineRule="auto"/>
        <w:ind w:left="360"/>
        <w:jc w:val="both"/>
        <w:rPr>
          <w:rFonts w:ascii="Verdana" w:hAnsi="Verdana" w:cs="Arial"/>
          <w:b/>
          <w:bCs/>
        </w:rPr>
      </w:pPr>
      <w:r w:rsidRPr="001400D6">
        <w:rPr>
          <w:rFonts w:ascii="Verdana" w:hAnsi="Verdana" w:cs="Arial"/>
          <w:b/>
          <w:bCs/>
        </w:rPr>
        <w:t xml:space="preserve">Build Tools </w:t>
      </w:r>
      <w:r w:rsidRPr="001400D6">
        <w:rPr>
          <w:rFonts w:ascii="Verdana" w:hAnsi="Verdana" w:cs="Arial"/>
        </w:rPr>
        <w:t xml:space="preserve">                </w:t>
      </w:r>
      <w:r w:rsidRPr="001400D6" w:rsidR="00F6690A">
        <w:rPr>
          <w:rFonts w:ascii="Verdana" w:hAnsi="Verdana" w:cs="Arial"/>
        </w:rPr>
        <w:tab/>
      </w:r>
      <w:r w:rsidRPr="001400D6">
        <w:rPr>
          <w:rFonts w:ascii="Verdana" w:hAnsi="Verdana" w:cs="Arial"/>
        </w:rPr>
        <w:t>Ant, Maven, Gradle</w:t>
      </w:r>
    </w:p>
    <w:p w:rsidR="00315D16" w:rsidRPr="001400D6" w:rsidP="00CC6BA6" w14:paraId="2E738404" w14:textId="1197E064">
      <w:pPr>
        <w:suppressAutoHyphens/>
        <w:spacing w:line="360" w:lineRule="auto"/>
        <w:ind w:left="360"/>
        <w:jc w:val="both"/>
        <w:rPr>
          <w:rFonts w:ascii="Verdana" w:hAnsi="Verdana" w:cs="Arial"/>
          <w:b/>
          <w:bCs/>
        </w:rPr>
      </w:pPr>
      <w:r w:rsidRPr="001400D6">
        <w:rPr>
          <w:rFonts w:ascii="Verdana" w:hAnsi="Verdana" w:cs="Arial"/>
          <w:b/>
          <w:bCs/>
        </w:rPr>
        <w:t>Deployment</w:t>
      </w:r>
      <w:r w:rsidRPr="001400D6">
        <w:rPr>
          <w:rFonts w:ascii="Verdana" w:hAnsi="Verdana" w:cs="Arial"/>
        </w:rPr>
        <w:t xml:space="preserve">               </w:t>
      </w:r>
      <w:r w:rsidRPr="001400D6" w:rsidR="00F6690A">
        <w:rPr>
          <w:rFonts w:ascii="Verdana" w:hAnsi="Verdana" w:cs="Arial"/>
        </w:rPr>
        <w:tab/>
      </w:r>
      <w:r w:rsidRPr="001400D6">
        <w:rPr>
          <w:rFonts w:ascii="Verdana" w:hAnsi="Verdana" w:cs="Arial"/>
        </w:rPr>
        <w:t>Jenkins</w:t>
      </w:r>
    </w:p>
    <w:p w:rsidR="00315D16" w:rsidRPr="001400D6" w:rsidP="00CC6BA6" w14:paraId="209C6173" w14:textId="23850479">
      <w:pPr>
        <w:suppressAutoHyphens/>
        <w:spacing w:line="360" w:lineRule="auto"/>
        <w:ind w:left="360"/>
        <w:jc w:val="both"/>
        <w:rPr>
          <w:rFonts w:ascii="Verdana" w:hAnsi="Verdana" w:cs="Arial"/>
          <w:b/>
          <w:bCs/>
        </w:rPr>
      </w:pPr>
      <w:r w:rsidRPr="001400D6">
        <w:rPr>
          <w:rFonts w:ascii="Verdana" w:hAnsi="Verdana" w:cs="Arial"/>
          <w:b/>
          <w:bCs/>
        </w:rPr>
        <w:t>Servers</w:t>
      </w:r>
      <w:r w:rsidRPr="001400D6">
        <w:rPr>
          <w:rFonts w:ascii="Verdana" w:hAnsi="Verdana" w:cs="Arial"/>
        </w:rPr>
        <w:t xml:space="preserve">                     </w:t>
      </w:r>
      <w:r w:rsidRPr="001400D6" w:rsidR="00F6690A">
        <w:rPr>
          <w:rFonts w:ascii="Verdana" w:hAnsi="Verdana" w:cs="Arial"/>
        </w:rPr>
        <w:tab/>
      </w:r>
      <w:r w:rsidRPr="001400D6">
        <w:rPr>
          <w:rFonts w:ascii="Verdana" w:hAnsi="Verdana" w:cs="Arial"/>
        </w:rPr>
        <w:t>Tomcat, Weblogic</w:t>
      </w:r>
    </w:p>
    <w:p w:rsidR="00315D16" w:rsidRPr="001400D6" w:rsidP="00CC6BA6" w14:paraId="2A534402" w14:textId="41095160">
      <w:pPr>
        <w:suppressAutoHyphens/>
        <w:spacing w:line="360" w:lineRule="auto"/>
        <w:ind w:left="360"/>
        <w:jc w:val="both"/>
        <w:rPr>
          <w:rFonts w:ascii="Verdana" w:hAnsi="Verdana" w:cs="Arial"/>
          <w:b/>
          <w:bCs/>
        </w:rPr>
      </w:pPr>
      <w:r w:rsidRPr="001400D6">
        <w:rPr>
          <w:rFonts w:ascii="Verdana" w:hAnsi="Verdana" w:cs="Arial"/>
          <w:b/>
          <w:bCs/>
        </w:rPr>
        <w:t>Data Mapping</w:t>
      </w:r>
      <w:r w:rsidRPr="001400D6">
        <w:rPr>
          <w:rFonts w:ascii="Verdana" w:hAnsi="Verdana" w:cs="Arial"/>
        </w:rPr>
        <w:t xml:space="preserve">            </w:t>
      </w:r>
      <w:r w:rsidRPr="001400D6" w:rsidR="00F6690A">
        <w:rPr>
          <w:rFonts w:ascii="Verdana" w:hAnsi="Verdana" w:cs="Arial"/>
        </w:rPr>
        <w:tab/>
      </w:r>
      <w:r w:rsidRPr="001400D6">
        <w:rPr>
          <w:rFonts w:ascii="Verdana" w:hAnsi="Verdana" w:cs="Arial"/>
        </w:rPr>
        <w:t>Hibernate</w:t>
      </w:r>
    </w:p>
    <w:p w:rsidR="00315D16" w:rsidRPr="001400D6" w:rsidP="00CC6BA6" w14:paraId="5764C24A" w14:textId="63046757">
      <w:pPr>
        <w:suppressAutoHyphens/>
        <w:spacing w:line="360" w:lineRule="auto"/>
        <w:ind w:left="360"/>
        <w:jc w:val="both"/>
        <w:rPr>
          <w:rFonts w:ascii="Verdana" w:hAnsi="Verdana" w:cs="Arial"/>
          <w:b/>
          <w:bCs/>
        </w:rPr>
      </w:pPr>
      <w:r w:rsidRPr="001400D6">
        <w:rPr>
          <w:rFonts w:ascii="Verdana" w:hAnsi="Verdana" w:cs="Arial"/>
          <w:b/>
          <w:bCs/>
        </w:rPr>
        <w:t>Methodologies</w:t>
      </w:r>
      <w:r w:rsidRPr="001400D6" w:rsidR="00F6690A">
        <w:rPr>
          <w:rFonts w:ascii="Verdana" w:hAnsi="Verdana" w:cs="Arial"/>
        </w:rPr>
        <w:tab/>
        <w:t xml:space="preserve">      </w:t>
      </w:r>
      <w:r w:rsidRPr="001400D6" w:rsidR="00F6690A">
        <w:rPr>
          <w:rFonts w:ascii="Verdana" w:hAnsi="Verdana" w:cs="Arial"/>
        </w:rPr>
        <w:tab/>
      </w:r>
      <w:r w:rsidRPr="001400D6">
        <w:rPr>
          <w:rFonts w:ascii="Verdana" w:hAnsi="Verdana" w:cs="Arial"/>
        </w:rPr>
        <w:t>Agile, Waterfall</w:t>
      </w:r>
    </w:p>
    <w:p w:rsidR="00315D16" w:rsidRPr="001400D6" w:rsidP="00CC6BA6" w14:paraId="4F7E6840" w14:textId="3AFD56FD">
      <w:pPr>
        <w:suppressAutoHyphens/>
        <w:spacing w:line="360" w:lineRule="auto"/>
        <w:ind w:left="360"/>
        <w:jc w:val="both"/>
        <w:rPr>
          <w:rFonts w:ascii="Verdana" w:hAnsi="Verdana" w:cs="Arial"/>
          <w:b/>
          <w:bCs/>
        </w:rPr>
      </w:pPr>
      <w:r w:rsidRPr="001400D6">
        <w:rPr>
          <w:rFonts w:ascii="Verdana" w:hAnsi="Verdana" w:cs="Arial"/>
          <w:b/>
          <w:bCs/>
        </w:rPr>
        <w:t xml:space="preserve">ETL Tool   </w:t>
      </w:r>
      <w:r w:rsidRPr="001400D6">
        <w:rPr>
          <w:rFonts w:ascii="Verdana" w:hAnsi="Verdana" w:cs="Arial"/>
        </w:rPr>
        <w:t xml:space="preserve">                 </w:t>
      </w:r>
      <w:r w:rsidRPr="001400D6" w:rsidR="00F6690A">
        <w:rPr>
          <w:rFonts w:ascii="Verdana" w:hAnsi="Verdana" w:cs="Arial"/>
        </w:rPr>
        <w:tab/>
      </w:r>
      <w:r w:rsidRPr="001400D6">
        <w:rPr>
          <w:rFonts w:ascii="Verdana" w:hAnsi="Verdana" w:cs="Arial"/>
        </w:rPr>
        <w:t>Datastage</w:t>
      </w:r>
    </w:p>
    <w:p w:rsidR="00315D16" w:rsidRPr="001400D6" w:rsidP="00CC6BA6" w14:paraId="3F723126" w14:textId="23FEEE58">
      <w:pPr>
        <w:suppressAutoHyphens/>
        <w:spacing w:line="360" w:lineRule="auto"/>
        <w:ind w:left="360"/>
        <w:jc w:val="both"/>
        <w:rPr>
          <w:rFonts w:ascii="Verdana" w:hAnsi="Verdana" w:cs="Arial"/>
          <w:b/>
          <w:bCs/>
          <w:color w:val="000000"/>
        </w:rPr>
      </w:pPr>
      <w:r w:rsidRPr="001400D6">
        <w:rPr>
          <w:rFonts w:ascii="Verdana" w:hAnsi="Verdana" w:cs="Arial"/>
          <w:b/>
          <w:bCs/>
        </w:rPr>
        <w:t>Monitoring</w:t>
      </w:r>
      <w:r w:rsidRPr="001400D6">
        <w:rPr>
          <w:rFonts w:ascii="Verdana" w:hAnsi="Verdana" w:cs="Arial"/>
        </w:rPr>
        <w:t xml:space="preserve">                 </w:t>
      </w:r>
      <w:r w:rsidRPr="001400D6" w:rsidR="00F6690A">
        <w:rPr>
          <w:rFonts w:ascii="Verdana" w:hAnsi="Verdana" w:cs="Arial"/>
        </w:rPr>
        <w:tab/>
      </w:r>
      <w:r w:rsidRPr="001400D6">
        <w:rPr>
          <w:rFonts w:ascii="Verdana" w:hAnsi="Verdana" w:cs="Arial"/>
        </w:rPr>
        <w:t>Splunk</w:t>
      </w:r>
    </w:p>
    <w:p w:rsidR="00315D16" w:rsidRPr="001400D6" w:rsidP="00CC6BA6" w14:paraId="1AD446BD" w14:textId="060A75EC">
      <w:pPr>
        <w:suppressAutoHyphens/>
        <w:spacing w:line="360" w:lineRule="auto"/>
        <w:ind w:left="360"/>
        <w:jc w:val="both"/>
        <w:rPr>
          <w:rFonts w:ascii="Verdana" w:hAnsi="Verdana" w:cs="Arial"/>
          <w:color w:val="000000"/>
        </w:rPr>
      </w:pPr>
      <w:r w:rsidRPr="001400D6">
        <w:rPr>
          <w:rFonts w:ascii="Verdana" w:hAnsi="Verdana" w:cs="Arial"/>
          <w:b/>
          <w:bCs/>
          <w:color w:val="000000"/>
        </w:rPr>
        <w:t xml:space="preserve">Version control </w:t>
      </w:r>
      <w:r w:rsidRPr="001400D6">
        <w:rPr>
          <w:rFonts w:ascii="Verdana" w:hAnsi="Verdana" w:cs="Arial"/>
          <w:color w:val="000000"/>
        </w:rPr>
        <w:t xml:space="preserve">        </w:t>
      </w:r>
      <w:r w:rsidRPr="001400D6" w:rsidR="00F6690A">
        <w:rPr>
          <w:rFonts w:ascii="Verdana" w:hAnsi="Verdana" w:cs="Arial"/>
          <w:color w:val="000000"/>
        </w:rPr>
        <w:tab/>
      </w:r>
      <w:r w:rsidRPr="001400D6">
        <w:rPr>
          <w:rFonts w:ascii="Verdana" w:hAnsi="Verdana" w:cs="Arial"/>
          <w:color w:val="000000"/>
        </w:rPr>
        <w:t xml:space="preserve">SVN, </w:t>
      </w:r>
      <w:r w:rsidRPr="001400D6">
        <w:rPr>
          <w:rFonts w:ascii="Verdana" w:hAnsi="Verdana" w:cs="Arial"/>
          <w:color w:val="000000"/>
        </w:rPr>
        <w:t>Git</w:t>
      </w:r>
    </w:p>
    <w:p w:rsidR="00315D16" w:rsidRPr="00AB7DCE" w:rsidP="00403DF0" w14:paraId="3DCC6C5F" w14:textId="77777777">
      <w:pPr>
        <w:rPr>
          <w:rFonts w:ascii="Times New Roman" w:hAnsi="Times New Roman"/>
        </w:rPr>
      </w:pPr>
    </w:p>
    <w:p w:rsidR="00351A85" w:rsidRPr="00AB7DCE" w:rsidP="00403DF0" w14:paraId="311B4460" w14:textId="7A87E3BF">
      <w:pPr>
        <w:shd w:val="clear" w:color="auto" w:fill="E0E0E0"/>
        <w:autoSpaceDE w:val="0"/>
        <w:autoSpaceDN w:val="0"/>
        <w:adjustRightInd w:val="0"/>
        <w:rPr>
          <w:rFonts w:ascii="Times New Roman" w:hAnsi="Times New Roman"/>
          <w:b/>
          <w:caps/>
        </w:rPr>
      </w:pPr>
      <w:r>
        <w:rPr>
          <w:rFonts w:ascii="Times New Roman" w:hAnsi="Times New Roman"/>
          <w:b/>
          <w:caps/>
        </w:rPr>
        <w:t xml:space="preserve"> </w:t>
      </w:r>
      <w:r w:rsidRPr="00AB7DCE">
        <w:rPr>
          <w:rFonts w:ascii="Times New Roman" w:hAnsi="Times New Roman"/>
          <w:b/>
          <w:caps/>
        </w:rPr>
        <w:t>Education</w:t>
      </w:r>
    </w:p>
    <w:p w:rsidR="0017344F" w:rsidP="00340DBE" w14:paraId="2C22F8D4" w14:textId="77777777">
      <w:pPr>
        <w:autoSpaceDE w:val="0"/>
        <w:autoSpaceDN w:val="0"/>
        <w:adjustRightInd w:val="0"/>
        <w:rPr>
          <w:rFonts w:ascii="Times New Roman" w:hAnsi="Times New Roman"/>
        </w:rPr>
      </w:pPr>
    </w:p>
    <w:p w:rsidR="0017344F" w:rsidP="00B179FE" w14:paraId="17C8DF3D" w14:textId="70FDB858">
      <w:pPr>
        <w:numPr>
          <w:ilvl w:val="0"/>
          <w:numId w:val="14"/>
        </w:numPr>
        <w:suppressAutoHyphens/>
        <w:spacing w:line="360" w:lineRule="auto"/>
        <w:jc w:val="both"/>
        <w:rPr>
          <w:rFonts w:ascii="Verdana" w:hAnsi="Verdana" w:cs="Verdana"/>
        </w:rPr>
      </w:pPr>
      <w:r>
        <w:rPr>
          <w:rFonts w:ascii="Arial" w:hAnsi="Arial" w:cs="Arial"/>
          <w:b/>
          <w:bCs/>
        </w:rPr>
        <w:t>M</w:t>
      </w:r>
      <w:r>
        <w:rPr>
          <w:rFonts w:ascii="Verdana" w:hAnsi="Verdana" w:cs="Verdana"/>
          <w:b/>
          <w:bCs/>
        </w:rPr>
        <w:t>aster of Technology (</w:t>
      </w:r>
      <w:r>
        <w:rPr>
          <w:rFonts w:ascii="Verdana" w:hAnsi="Verdana" w:cs="Verdana"/>
          <w:b/>
          <w:bCs/>
        </w:rPr>
        <w:t>M.Tech</w:t>
      </w:r>
      <w:r w:rsidR="00B179FE">
        <w:rPr>
          <w:rFonts w:ascii="Verdana" w:hAnsi="Verdana" w:cs="Verdana"/>
          <w:b/>
          <w:bCs/>
        </w:rPr>
        <w:t>.</w:t>
      </w:r>
      <w:r>
        <w:rPr>
          <w:rFonts w:ascii="Verdana" w:hAnsi="Verdana" w:cs="Verdana"/>
          <w:b/>
          <w:bCs/>
        </w:rPr>
        <w:t xml:space="preserve">) </w:t>
      </w:r>
      <w:r w:rsidRPr="00315D16">
        <w:rPr>
          <w:rFonts w:ascii="Verdana" w:hAnsi="Verdana" w:cs="Verdana"/>
          <w:bCs/>
        </w:rPr>
        <w:t>in</w:t>
      </w:r>
      <w:r>
        <w:rPr>
          <w:rFonts w:ascii="Verdana" w:hAnsi="Verdana" w:cs="Verdana"/>
          <w:b/>
          <w:bCs/>
        </w:rPr>
        <w:t xml:space="preserve"> </w:t>
      </w:r>
      <w:r>
        <w:rPr>
          <w:rFonts w:ascii="Verdana" w:hAnsi="Verdana" w:cs="Verdana"/>
        </w:rPr>
        <w:t>Information Technology</w:t>
      </w:r>
      <w:r>
        <w:rPr>
          <w:rFonts w:ascii="Verdana" w:hAnsi="Verdana" w:cs="Verdana"/>
          <w:b/>
          <w:bCs/>
        </w:rPr>
        <w:t xml:space="preserve">, </w:t>
      </w:r>
      <w:r>
        <w:rPr>
          <w:rFonts w:ascii="Verdana" w:hAnsi="Verdana" w:cs="Verdana"/>
        </w:rPr>
        <w:t>Velammal Engineering College, Chennai</w:t>
      </w:r>
      <w:r w:rsidR="00B179FE">
        <w:rPr>
          <w:rFonts w:ascii="Verdana" w:hAnsi="Verdana" w:cs="Verdana"/>
        </w:rPr>
        <w:t>.</w:t>
      </w:r>
    </w:p>
    <w:p w:rsidR="0017344F" w:rsidP="00B179FE" w14:paraId="54B0A578" w14:textId="5095E8C7">
      <w:pPr>
        <w:numPr>
          <w:ilvl w:val="0"/>
          <w:numId w:val="14"/>
        </w:numPr>
        <w:suppressAutoHyphens/>
        <w:spacing w:line="360" w:lineRule="auto"/>
        <w:jc w:val="both"/>
        <w:rPr>
          <w:rFonts w:ascii="Verdana" w:hAnsi="Verdana" w:cs="Verdana"/>
        </w:rPr>
      </w:pPr>
      <w:r>
        <w:rPr>
          <w:rFonts w:ascii="Verdana" w:hAnsi="Verdana" w:cs="Verdana"/>
          <w:b/>
          <w:bCs/>
        </w:rPr>
        <w:t xml:space="preserve">Master of Business Administration (M.B.A) </w:t>
      </w:r>
      <w:r>
        <w:rPr>
          <w:rFonts w:ascii="Verdana" w:hAnsi="Verdana" w:cs="Verdana"/>
        </w:rPr>
        <w:t>in Human Resources Management, Anna University, Chennai</w:t>
      </w:r>
      <w:r w:rsidR="00B179FE">
        <w:rPr>
          <w:rFonts w:ascii="Verdana" w:hAnsi="Verdana" w:cs="Verdana"/>
        </w:rPr>
        <w:t>.</w:t>
      </w:r>
    </w:p>
    <w:p w:rsidR="00AB2AE6" w:rsidRPr="0017344F" w:rsidP="00B179FE" w14:paraId="704197FC" w14:textId="77777777">
      <w:pPr>
        <w:numPr>
          <w:ilvl w:val="0"/>
          <w:numId w:val="14"/>
        </w:numPr>
        <w:suppressAutoHyphens/>
        <w:spacing w:line="360" w:lineRule="auto"/>
        <w:jc w:val="both"/>
        <w:rPr>
          <w:rFonts w:ascii="Verdana" w:hAnsi="Verdana" w:cs="Verdana"/>
        </w:rPr>
      </w:pPr>
    </w:p>
    <w:p w:rsidR="00FD7451" w:rsidP="00340DBE" w14:paraId="4F2DA153" w14:textId="77777777">
      <w:pPr>
        <w:autoSpaceDE w:val="0"/>
        <w:autoSpaceDN w:val="0"/>
        <w:adjustRightInd w:val="0"/>
        <w:rPr>
          <w:rFonts w:ascii="Times New Roman" w:hAnsi="Times New Roman"/>
        </w:rPr>
      </w:pPr>
    </w:p>
    <w:p w:rsidR="00340DBE" w:rsidRPr="00340DBE" w:rsidP="00340DBE" w14:paraId="675A60EE" w14:textId="4A392294">
      <w:pPr>
        <w:shd w:val="clear" w:color="auto" w:fill="E0E0E0"/>
        <w:autoSpaceDE w:val="0"/>
        <w:autoSpaceDN w:val="0"/>
        <w:adjustRightInd w:val="0"/>
        <w:rPr>
          <w:rFonts w:ascii="Times New Roman" w:hAnsi="Times New Roman"/>
          <w:b/>
          <w:caps/>
        </w:rPr>
      </w:pPr>
      <w:r>
        <w:rPr>
          <w:rFonts w:ascii="Times New Roman" w:hAnsi="Times New Roman"/>
          <w:b/>
          <w:caps/>
        </w:rPr>
        <w:t xml:space="preserve"> </w:t>
      </w:r>
      <w:r w:rsidRPr="00340DBE">
        <w:rPr>
          <w:rFonts w:ascii="Times New Roman" w:hAnsi="Times New Roman"/>
          <w:b/>
          <w:caps/>
        </w:rPr>
        <w:t>US VISA STATUS</w:t>
      </w:r>
    </w:p>
    <w:p w:rsidR="00CC6BA6" w:rsidP="00340DBE" w14:paraId="1AB543BC" w14:textId="77777777">
      <w:pPr>
        <w:autoSpaceDE w:val="0"/>
        <w:autoSpaceDN w:val="0"/>
        <w:adjustRightInd w:val="0"/>
        <w:rPr>
          <w:rFonts w:ascii="Times New Roman" w:hAnsi="Times New Roman"/>
        </w:rPr>
      </w:pPr>
    </w:p>
    <w:p w:rsidR="00340DBE" w:rsidRPr="00F6690A" w:rsidP="00340DBE" w14:paraId="433A4D31" w14:textId="604E695D">
      <w:pPr>
        <w:autoSpaceDE w:val="0"/>
        <w:autoSpaceDN w:val="0"/>
        <w:adjustRightInd w:val="0"/>
        <w:rPr>
          <w:rFonts w:ascii="Verdana" w:hAnsi="Verdana"/>
        </w:rPr>
      </w:pPr>
      <w:r w:rsidRPr="00F6690A">
        <w:rPr>
          <w:rFonts w:ascii="Verdana" w:hAnsi="Verdana"/>
        </w:rPr>
        <w:t>H1B VISA</w:t>
      </w:r>
      <w:r w:rsidRPr="00F6690A" w:rsidR="00FD7451">
        <w:rPr>
          <w:rFonts w:ascii="Verdana" w:hAnsi="Verdana"/>
        </w:rPr>
        <w:t xml:space="preserve"> (6</w:t>
      </w:r>
      <w:r w:rsidRPr="00F6690A" w:rsidR="00851920">
        <w:rPr>
          <w:rFonts w:ascii="Verdana" w:hAnsi="Verdana"/>
        </w:rPr>
        <w:t xml:space="preserve"> Years Remaining)</w:t>
      </w:r>
    </w:p>
    <w:p w:rsidR="00FD7451" w:rsidP="00340DBE" w14:paraId="2492DCB9" w14:textId="77777777">
      <w:pPr>
        <w:autoSpaceDE w:val="0"/>
        <w:autoSpaceDN w:val="0"/>
        <w:adjustRightInd w:val="0"/>
        <w:rPr>
          <w:rFonts w:ascii="Times New Roman" w:hAnsi="Times New Roman"/>
        </w:rPr>
      </w:pPr>
    </w:p>
    <w:p w:rsidR="00351A85" w:rsidRPr="00AB7DCE" w:rsidP="00403DF0" w14:paraId="666F9DBE" w14:textId="0CF05BEA">
      <w:pPr>
        <w:shd w:val="clear" w:color="auto" w:fill="E0E0E0"/>
        <w:autoSpaceDE w:val="0"/>
        <w:autoSpaceDN w:val="0"/>
        <w:adjustRightInd w:val="0"/>
        <w:rPr>
          <w:rFonts w:ascii="Times New Roman" w:hAnsi="Times New Roman"/>
          <w:b/>
        </w:rPr>
      </w:pPr>
      <w:r>
        <w:rPr>
          <w:rFonts w:ascii="Times New Roman" w:hAnsi="Times New Roman"/>
          <w:b/>
        </w:rPr>
        <w:t xml:space="preserve"> </w:t>
      </w:r>
      <w:r w:rsidRPr="00AB7DCE" w:rsidR="00242B5C">
        <w:rPr>
          <w:rFonts w:ascii="Times New Roman" w:hAnsi="Times New Roman"/>
          <w:b/>
        </w:rPr>
        <w:t>CERTIFICATION</w:t>
      </w:r>
      <w:r w:rsidR="00FD7451">
        <w:rPr>
          <w:rFonts w:ascii="Times New Roman" w:hAnsi="Times New Roman"/>
          <w:b/>
        </w:rPr>
        <w:t>S</w:t>
      </w:r>
    </w:p>
    <w:p w:rsidR="00CC6BA6" w:rsidP="00CC6BA6" w14:paraId="0F99CF60" w14:textId="77777777">
      <w:pPr>
        <w:pStyle w:val="ListParagraph"/>
        <w:ind w:left="450"/>
        <w:jc w:val="both"/>
      </w:pPr>
    </w:p>
    <w:p w:rsidR="001F0F5E" w:rsidRPr="00F6690A" w:rsidP="00340DBE" w14:paraId="78B67CD6" w14:textId="6DE81E5A">
      <w:pPr>
        <w:pStyle w:val="ListParagraph"/>
        <w:numPr>
          <w:ilvl w:val="0"/>
          <w:numId w:val="4"/>
        </w:numPr>
        <w:jc w:val="both"/>
        <w:rPr>
          <w:rFonts w:ascii="Verdana" w:hAnsi="Verdana"/>
        </w:rPr>
      </w:pPr>
      <w:r>
        <w:rPr>
          <w:rFonts w:ascii="Verdana" w:hAnsi="Verdana"/>
        </w:rPr>
        <w:t>Oracle certified Java 6 Programmer</w:t>
      </w:r>
    </w:p>
    <w:p w:rsidR="00F6690A" w:rsidRPr="00F6690A" w:rsidP="00F6690A" w14:paraId="67FCC6A8" w14:textId="77777777">
      <w:pPr>
        <w:pStyle w:val="ListParagraph"/>
        <w:ind w:left="450"/>
        <w:jc w:val="both"/>
        <w:rPr>
          <w:rFonts w:ascii="Verdana" w:hAnsi="Verdana"/>
        </w:rPr>
      </w:pPr>
    </w:p>
    <w:p w:rsidR="00340DBE" w:rsidRPr="00F6690A" w:rsidP="00340DBE" w14:paraId="15D04E45" w14:textId="5A24C5F1">
      <w:pPr>
        <w:pStyle w:val="ListParagraph"/>
        <w:numPr>
          <w:ilvl w:val="0"/>
          <w:numId w:val="4"/>
        </w:numPr>
        <w:jc w:val="both"/>
        <w:rPr>
          <w:rFonts w:ascii="Verdana" w:hAnsi="Verdana"/>
        </w:rPr>
      </w:pPr>
      <w:r w:rsidRPr="00F6690A">
        <w:rPr>
          <w:rFonts w:ascii="Verdana" w:hAnsi="Verdana"/>
        </w:rPr>
        <w:t>Scrum alliance certified Scrum Developer</w:t>
      </w:r>
    </w:p>
    <w:p w:rsidR="00F94B29" w:rsidP="00F94B29" w14:paraId="3F630975" w14:textId="58D2194F">
      <w:pPr>
        <w:jc w:val="both"/>
      </w:pPr>
    </w:p>
    <w:p w:rsidR="00F94B29" w:rsidRPr="007F602A" w:rsidP="00F94B29" w14:paraId="2E7DF5A1" w14:textId="77777777">
      <w:pPr>
        <w:jc w:val="both"/>
      </w:pPr>
    </w:p>
    <w:p w:rsidR="00433645" w:rsidRPr="00803B13" w:rsidP="00803B13" w14:paraId="2FD2F08B" w14:textId="2473A76B">
      <w:pPr>
        <w:shd w:val="clear" w:color="auto" w:fill="E0E0E0"/>
        <w:autoSpaceDE w:val="0"/>
        <w:autoSpaceDN w:val="0"/>
        <w:adjustRightInd w:val="0"/>
        <w:rPr>
          <w:rFonts w:ascii="Times New Roman" w:hAnsi="Times New Roman"/>
          <w:b/>
        </w:rPr>
      </w:pPr>
      <w:r>
        <w:rPr>
          <w:rFonts w:ascii="Times New Roman" w:hAnsi="Times New Roman"/>
          <w:b/>
        </w:rPr>
        <w:t xml:space="preserve"> </w:t>
      </w:r>
      <w:r w:rsidRPr="00AB7DCE" w:rsidR="00351A85">
        <w:rPr>
          <w:rFonts w:ascii="Times New Roman" w:hAnsi="Times New Roman"/>
          <w:b/>
        </w:rPr>
        <w:t>PROFESSIONAL EXPERIENCE</w:t>
      </w:r>
    </w:p>
    <w:p w:rsidR="0095406D" w:rsidP="00C67DD4" w14:paraId="7B1207E4" w14:textId="7DC5A4A5">
      <w:pPr>
        <w:widowControl w:val="0"/>
        <w:rPr>
          <w:rFonts w:ascii="Times New Roman" w:hAnsi="Times New Roman"/>
          <w:b/>
          <w:kern w:val="17"/>
        </w:rPr>
      </w:pPr>
    </w:p>
    <w:tbl>
      <w:tblPr>
        <w:tblW w:w="9824" w:type="dxa"/>
        <w:tblInd w:w="-48" w:type="dxa"/>
        <w:tblLayout w:type="fixed"/>
        <w:tblLook w:val="0000"/>
      </w:tblPr>
      <w:tblGrid>
        <w:gridCol w:w="2016"/>
        <w:gridCol w:w="7808"/>
      </w:tblGrid>
      <w:tr w14:paraId="56E78FC0" w14:textId="77777777" w:rsidTr="00F6690A">
        <w:tblPrEx>
          <w:tblW w:w="9824" w:type="dxa"/>
          <w:tblInd w:w="-48" w:type="dxa"/>
          <w:tblLayout w:type="fixed"/>
          <w:tblLook w:val="0000"/>
        </w:tblPrEx>
        <w:trPr>
          <w:trHeight w:val="536"/>
        </w:trPr>
        <w:tc>
          <w:tcPr>
            <w:tcW w:w="2016" w:type="dxa"/>
            <w:tcBorders>
              <w:top w:val="single" w:sz="4" w:space="0" w:color="000000"/>
              <w:left w:val="single" w:sz="4" w:space="0" w:color="000000"/>
              <w:bottom w:val="single" w:sz="4" w:space="0" w:color="000000"/>
            </w:tcBorders>
            <w:shd w:val="clear" w:color="auto" w:fill="D9D9D9"/>
            <w:vAlign w:val="center"/>
          </w:tcPr>
          <w:p w:rsidR="00984364" w:rsidP="00DE0B1D" w14:paraId="26D3A1FC" w14:textId="77777777">
            <w:pPr>
              <w:pStyle w:val="ListParagraph"/>
              <w:spacing w:before="120" w:line="276" w:lineRule="auto"/>
              <w:ind w:left="0"/>
              <w:jc w:val="both"/>
              <w:rPr>
                <w:rFonts w:ascii="Verdana" w:hAnsi="Verdana" w:cs="Verdana"/>
                <w:sz w:val="20"/>
                <w:szCs w:val="20"/>
              </w:rPr>
            </w:pPr>
            <w:r>
              <w:rPr>
                <w:rFonts w:ascii="Segoe UI" w:hAnsi="Segoe UI" w:cs="Segoe UI"/>
                <w:b/>
                <w:sz w:val="22"/>
              </w:rPr>
              <w:t>Client</w:t>
            </w:r>
          </w:p>
        </w:tc>
        <w:tc>
          <w:tcPr>
            <w:tcW w:w="7808" w:type="dxa"/>
            <w:tcBorders>
              <w:top w:val="single" w:sz="4" w:space="0" w:color="000000"/>
              <w:left w:val="single" w:sz="4" w:space="0" w:color="000000"/>
              <w:right w:val="single" w:sz="4" w:space="0" w:color="000000"/>
            </w:tcBorders>
            <w:shd w:val="clear" w:color="auto" w:fill="FFFFFF"/>
            <w:vAlign w:val="center"/>
          </w:tcPr>
          <w:p w:rsidR="00984364" w:rsidP="00DE0B1D" w14:paraId="1FFA0D93" w14:textId="1C342E05">
            <w:pPr>
              <w:pStyle w:val="ListParagraph"/>
              <w:spacing w:before="120" w:line="276" w:lineRule="auto"/>
              <w:ind w:left="0"/>
              <w:jc w:val="both"/>
            </w:pPr>
            <w:r>
              <w:rPr>
                <w:rFonts w:ascii="Verdana" w:hAnsi="Verdana" w:cs="Verdana"/>
                <w:sz w:val="20"/>
                <w:szCs w:val="20"/>
              </w:rPr>
              <w:t>BestBuy</w:t>
            </w:r>
          </w:p>
        </w:tc>
      </w:tr>
      <w:tr w14:paraId="3491D26D" w14:textId="77777777" w:rsidTr="00F6690A">
        <w:tblPrEx>
          <w:tblW w:w="9824" w:type="dxa"/>
          <w:tblInd w:w="-48" w:type="dxa"/>
          <w:tblLayout w:type="fixed"/>
          <w:tblLook w:val="0000"/>
        </w:tblPrEx>
        <w:trPr>
          <w:trHeight w:val="536"/>
        </w:trPr>
        <w:tc>
          <w:tcPr>
            <w:tcW w:w="2016" w:type="dxa"/>
            <w:tcBorders>
              <w:top w:val="single" w:sz="4" w:space="0" w:color="000000"/>
              <w:left w:val="single" w:sz="4" w:space="0" w:color="000000"/>
              <w:bottom w:val="single" w:sz="4" w:space="0" w:color="000000"/>
            </w:tcBorders>
            <w:shd w:val="clear" w:color="auto" w:fill="D9D9D9"/>
            <w:vAlign w:val="center"/>
          </w:tcPr>
          <w:p w:rsidR="00984364" w:rsidP="00DE0B1D" w14:paraId="0C82A04E" w14:textId="18D63F79">
            <w:pPr>
              <w:pStyle w:val="ListParagraph"/>
              <w:spacing w:before="120" w:line="276" w:lineRule="auto"/>
              <w:ind w:left="0"/>
              <w:jc w:val="both"/>
              <w:rPr>
                <w:rFonts w:ascii="Verdana" w:hAnsi="Verdana" w:cs="Verdana"/>
                <w:sz w:val="20"/>
                <w:szCs w:val="20"/>
              </w:rPr>
            </w:pPr>
            <w:r>
              <w:rPr>
                <w:rFonts w:ascii="Segoe UI" w:hAnsi="Segoe UI" w:cs="Segoe UI"/>
                <w:b/>
                <w:sz w:val="22"/>
              </w:rPr>
              <w:t>Project</w:t>
            </w:r>
          </w:p>
        </w:tc>
        <w:tc>
          <w:tcPr>
            <w:tcW w:w="7808" w:type="dxa"/>
            <w:tcBorders>
              <w:top w:val="single" w:sz="4" w:space="0" w:color="000000"/>
              <w:left w:val="single" w:sz="4" w:space="0" w:color="000000"/>
              <w:right w:val="single" w:sz="4" w:space="0" w:color="000000"/>
            </w:tcBorders>
            <w:shd w:val="clear" w:color="auto" w:fill="FFFFFF"/>
            <w:vAlign w:val="center"/>
          </w:tcPr>
          <w:p w:rsidR="00984364" w:rsidP="00DE0B1D" w14:paraId="0A4C84DD" w14:textId="4AF762E5">
            <w:pPr>
              <w:pStyle w:val="ListParagraph"/>
              <w:spacing w:before="120" w:line="276" w:lineRule="auto"/>
              <w:ind w:left="0"/>
              <w:jc w:val="both"/>
            </w:pPr>
            <w:r>
              <w:rPr>
                <w:rFonts w:ascii="Verdana" w:hAnsi="Verdana" w:cs="Verdana"/>
                <w:sz w:val="20"/>
                <w:szCs w:val="20"/>
              </w:rPr>
              <w:t xml:space="preserve">Service Interceptor </w:t>
            </w:r>
            <w:r w:rsidR="00CC6BA6">
              <w:rPr>
                <w:rFonts w:ascii="Verdana" w:hAnsi="Verdana" w:cs="Verdana"/>
                <w:sz w:val="20"/>
                <w:szCs w:val="20"/>
              </w:rPr>
              <w:t xml:space="preserve">– </w:t>
            </w:r>
            <w:r>
              <w:rPr>
                <w:rFonts w:ascii="Verdana" w:hAnsi="Verdana" w:cs="Verdana"/>
                <w:sz w:val="20"/>
                <w:szCs w:val="20"/>
              </w:rPr>
              <w:t>Geek</w:t>
            </w:r>
            <w:r w:rsidR="00CC6BA6">
              <w:rPr>
                <w:rFonts w:ascii="Verdana" w:hAnsi="Verdana" w:cs="Verdana"/>
                <w:sz w:val="20"/>
                <w:szCs w:val="20"/>
              </w:rPr>
              <w:t>-</w:t>
            </w:r>
            <w:r>
              <w:rPr>
                <w:rFonts w:ascii="Verdana" w:hAnsi="Verdana" w:cs="Verdana"/>
                <w:sz w:val="20"/>
                <w:szCs w:val="20"/>
              </w:rPr>
              <w:t>squad</w:t>
            </w:r>
          </w:p>
        </w:tc>
      </w:tr>
      <w:tr w14:paraId="10A062AE" w14:textId="77777777" w:rsidTr="00F6690A">
        <w:tblPrEx>
          <w:tblW w:w="9824" w:type="dxa"/>
          <w:tblInd w:w="-48" w:type="dxa"/>
          <w:tblLayout w:type="fixed"/>
          <w:tblLook w:val="0000"/>
        </w:tblPrEx>
        <w:trPr>
          <w:trHeight w:val="413"/>
        </w:trPr>
        <w:tc>
          <w:tcPr>
            <w:tcW w:w="2016" w:type="dxa"/>
            <w:tcBorders>
              <w:top w:val="single" w:sz="4" w:space="0" w:color="000000"/>
              <w:left w:val="single" w:sz="4" w:space="0" w:color="000000"/>
              <w:bottom w:val="single" w:sz="4" w:space="0" w:color="000000"/>
            </w:tcBorders>
            <w:shd w:val="clear" w:color="auto" w:fill="D9D9D9"/>
            <w:vAlign w:val="center"/>
          </w:tcPr>
          <w:p w:rsidR="00984364" w:rsidP="00DE0B1D" w14:paraId="594265A8" w14:textId="77777777">
            <w:pPr>
              <w:pStyle w:val="ListParagraph"/>
              <w:spacing w:before="120" w:line="276" w:lineRule="auto"/>
              <w:ind w:left="0"/>
              <w:jc w:val="both"/>
              <w:rPr>
                <w:rFonts w:ascii="Verdana" w:hAnsi="Verdana" w:cs="Verdana"/>
              </w:rPr>
            </w:pPr>
            <w:r>
              <w:rPr>
                <w:rFonts w:ascii="Segoe UI" w:hAnsi="Segoe UI" w:cs="Segoe UI"/>
                <w:b/>
                <w:sz w:val="22"/>
              </w:rPr>
              <w:t>Period</w:t>
            </w:r>
          </w:p>
        </w:tc>
        <w:tc>
          <w:tcPr>
            <w:tcW w:w="780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84364" w:rsidRPr="001400D6" w:rsidP="00DE0B1D" w14:paraId="6342B180" w14:textId="77777777">
            <w:pPr>
              <w:spacing w:line="276" w:lineRule="auto"/>
              <w:rPr>
                <w:sz w:val="20"/>
                <w:szCs w:val="20"/>
              </w:rPr>
            </w:pPr>
            <w:r w:rsidRPr="001400D6">
              <w:rPr>
                <w:rFonts w:ascii="Verdana" w:hAnsi="Verdana" w:cs="Verdana"/>
                <w:sz w:val="20"/>
                <w:szCs w:val="20"/>
              </w:rPr>
              <w:t>May 2016 to till date</w:t>
            </w:r>
          </w:p>
        </w:tc>
      </w:tr>
      <w:tr w14:paraId="5DF9C9C9" w14:textId="77777777" w:rsidTr="00F6690A">
        <w:tblPrEx>
          <w:tblW w:w="9824" w:type="dxa"/>
          <w:tblInd w:w="-48" w:type="dxa"/>
          <w:tblLayout w:type="fixed"/>
          <w:tblLook w:val="0000"/>
        </w:tblPrEx>
        <w:trPr>
          <w:trHeight w:val="536"/>
        </w:trPr>
        <w:tc>
          <w:tcPr>
            <w:tcW w:w="2016" w:type="dxa"/>
            <w:tcBorders>
              <w:top w:val="single" w:sz="4" w:space="0" w:color="000000"/>
              <w:left w:val="single" w:sz="4" w:space="0" w:color="000000"/>
              <w:bottom w:val="single" w:sz="4" w:space="0" w:color="000000"/>
            </w:tcBorders>
            <w:shd w:val="clear" w:color="auto" w:fill="D9D9D9"/>
            <w:vAlign w:val="center"/>
          </w:tcPr>
          <w:p w:rsidR="00984364" w:rsidP="00DE0B1D" w14:paraId="73F66541" w14:textId="77777777">
            <w:pPr>
              <w:pStyle w:val="ListParagraph"/>
              <w:spacing w:before="120" w:line="276" w:lineRule="auto"/>
              <w:ind w:left="0"/>
              <w:jc w:val="both"/>
              <w:rPr>
                <w:rFonts w:ascii="Verdana" w:hAnsi="Verdana" w:cs="Verdana"/>
                <w:sz w:val="20"/>
                <w:szCs w:val="20"/>
              </w:rPr>
            </w:pPr>
            <w:r>
              <w:rPr>
                <w:rFonts w:ascii="Segoe UI" w:hAnsi="Segoe UI" w:cs="Segoe UI"/>
                <w:b/>
                <w:sz w:val="22"/>
              </w:rPr>
              <w:t>Description</w:t>
            </w:r>
          </w:p>
        </w:tc>
        <w:tc>
          <w:tcPr>
            <w:tcW w:w="780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84364" w:rsidP="00DE0B1D" w14:paraId="4E9769B8" w14:textId="77777777">
            <w:pPr>
              <w:snapToGrid w:val="0"/>
              <w:spacing w:line="360" w:lineRule="auto"/>
              <w:jc w:val="both"/>
              <w:rPr>
                <w:rFonts w:ascii="Verdana" w:hAnsi="Verdana" w:cs="Verdana"/>
                <w:sz w:val="20"/>
                <w:szCs w:val="20"/>
              </w:rPr>
            </w:pPr>
          </w:p>
          <w:p w:rsidR="00984364" w:rsidP="00DE0B1D" w14:paraId="21BFA278" w14:textId="258B7E7E">
            <w:pPr>
              <w:snapToGrid w:val="0"/>
              <w:spacing w:line="360" w:lineRule="auto"/>
              <w:jc w:val="both"/>
              <w:rPr>
                <w:rFonts w:ascii="Verdana" w:hAnsi="Verdana" w:cs="Verdana"/>
              </w:rPr>
            </w:pPr>
            <w:r>
              <w:rPr>
                <w:rFonts w:ascii="Verdana" w:eastAsia="SourceSansPro-Regular" w:hAnsi="Verdana" w:cs="Verdana"/>
                <w:kern w:val="1"/>
                <w:sz w:val="20"/>
                <w:szCs w:val="20"/>
              </w:rPr>
              <w:t xml:space="preserve">‘Service Interceptor Geek Squad’(SIGS) is the core integration layer that </w:t>
            </w:r>
            <w:r w:rsidR="00493CCA">
              <w:rPr>
                <w:rFonts w:ascii="Verdana" w:eastAsia="SourceSansPro-Regular" w:hAnsi="Verdana" w:cs="Verdana"/>
                <w:kern w:val="1"/>
                <w:sz w:val="20"/>
                <w:szCs w:val="20"/>
              </w:rPr>
              <w:t>provides required data for BestB</w:t>
            </w:r>
            <w:r>
              <w:rPr>
                <w:rFonts w:ascii="Verdana" w:eastAsia="SourceSansPro-Regular" w:hAnsi="Verdana" w:cs="Verdana"/>
                <w:kern w:val="1"/>
                <w:sz w:val="20"/>
                <w:szCs w:val="20"/>
              </w:rPr>
              <w:t xml:space="preserve">uy geek squad mobile application. The SIGS application provides various web services by interacting with various dotcom and enterprise IT systems and translating the data to the format required by the mobile application. </w:t>
            </w:r>
          </w:p>
          <w:p w:rsidR="00984364" w:rsidP="00DE0B1D" w14:paraId="4FC89B47" w14:textId="77777777">
            <w:pPr>
              <w:snapToGrid w:val="0"/>
              <w:spacing w:line="360" w:lineRule="auto"/>
              <w:jc w:val="both"/>
              <w:rPr>
                <w:rFonts w:ascii="Verdana" w:hAnsi="Verdana" w:cs="Verdana"/>
              </w:rPr>
            </w:pPr>
          </w:p>
        </w:tc>
      </w:tr>
      <w:tr w14:paraId="181EE310" w14:textId="77777777" w:rsidTr="00F6690A">
        <w:tblPrEx>
          <w:tblW w:w="9824" w:type="dxa"/>
          <w:tblInd w:w="-48" w:type="dxa"/>
          <w:tblLayout w:type="fixed"/>
          <w:tblLook w:val="0000"/>
        </w:tblPrEx>
        <w:trPr>
          <w:trHeight w:val="458"/>
        </w:trPr>
        <w:tc>
          <w:tcPr>
            <w:tcW w:w="2016" w:type="dxa"/>
            <w:tcBorders>
              <w:top w:val="single" w:sz="4" w:space="0" w:color="000000"/>
              <w:left w:val="single" w:sz="4" w:space="0" w:color="000000"/>
              <w:bottom w:val="single" w:sz="4" w:space="0" w:color="000000"/>
            </w:tcBorders>
            <w:shd w:val="clear" w:color="auto" w:fill="D9D9D9"/>
            <w:vAlign w:val="center"/>
          </w:tcPr>
          <w:p w:rsidR="00984364" w:rsidP="00DE0B1D" w14:paraId="52BEF970" w14:textId="77777777">
            <w:pPr>
              <w:pStyle w:val="ListParagraph"/>
              <w:spacing w:before="120" w:line="276" w:lineRule="auto"/>
              <w:ind w:left="0"/>
              <w:jc w:val="both"/>
              <w:rPr>
                <w:rFonts w:ascii="Verdana" w:hAnsi="Verdana" w:cs="Verdana"/>
                <w:sz w:val="20"/>
                <w:szCs w:val="20"/>
              </w:rPr>
            </w:pPr>
            <w:r>
              <w:rPr>
                <w:rFonts w:ascii="Segoe UI" w:hAnsi="Segoe UI" w:cs="Segoe UI"/>
                <w:b/>
                <w:sz w:val="22"/>
              </w:rPr>
              <w:t>Role</w:t>
            </w:r>
          </w:p>
        </w:tc>
        <w:tc>
          <w:tcPr>
            <w:tcW w:w="780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84364" w:rsidP="00DE0B1D" w14:paraId="03741A3A" w14:textId="675DFFBC">
            <w:pPr>
              <w:pStyle w:val="ListParagraph"/>
              <w:spacing w:before="120" w:line="276" w:lineRule="auto"/>
              <w:ind w:left="0"/>
              <w:jc w:val="both"/>
            </w:pPr>
            <w:r>
              <w:rPr>
                <w:rFonts w:ascii="Verdana" w:hAnsi="Verdana" w:cs="Verdana"/>
                <w:sz w:val="20"/>
                <w:szCs w:val="20"/>
              </w:rPr>
              <w:t xml:space="preserve">Senior Web </w:t>
            </w:r>
            <w:r>
              <w:rPr>
                <w:rFonts w:ascii="Verdana" w:hAnsi="Verdana" w:cs="Verdana"/>
                <w:sz w:val="20"/>
                <w:szCs w:val="20"/>
              </w:rPr>
              <w:t>Developer</w:t>
            </w:r>
          </w:p>
        </w:tc>
      </w:tr>
      <w:tr w14:paraId="23469D61" w14:textId="77777777" w:rsidTr="00F6690A">
        <w:tblPrEx>
          <w:tblW w:w="9824" w:type="dxa"/>
          <w:tblInd w:w="-48" w:type="dxa"/>
          <w:tblLayout w:type="fixed"/>
          <w:tblLook w:val="0000"/>
        </w:tblPrEx>
        <w:trPr>
          <w:trHeight w:val="536"/>
        </w:trPr>
        <w:tc>
          <w:tcPr>
            <w:tcW w:w="2016" w:type="dxa"/>
            <w:tcBorders>
              <w:top w:val="single" w:sz="4" w:space="0" w:color="000000"/>
              <w:left w:val="single" w:sz="4" w:space="0" w:color="000000"/>
              <w:bottom w:val="single" w:sz="4" w:space="0" w:color="000000"/>
            </w:tcBorders>
            <w:shd w:val="clear" w:color="auto" w:fill="D9D9D9"/>
            <w:vAlign w:val="center"/>
          </w:tcPr>
          <w:p w:rsidR="00984364" w:rsidP="00DE0B1D" w14:paraId="73F994EE" w14:textId="77777777">
            <w:pPr>
              <w:pStyle w:val="ListParagraph"/>
              <w:spacing w:before="120" w:line="276" w:lineRule="auto"/>
              <w:ind w:left="0"/>
              <w:jc w:val="both"/>
              <w:rPr>
                <w:rFonts w:ascii="Verdana" w:hAnsi="Verdana" w:cs="Verdana"/>
              </w:rPr>
            </w:pPr>
            <w:r>
              <w:rPr>
                <w:rFonts w:ascii="Segoe UI" w:hAnsi="Segoe UI" w:cs="Segoe UI"/>
                <w:b/>
                <w:sz w:val="22"/>
                <w:szCs w:val="22"/>
              </w:rPr>
              <w:t>Responsibilities</w:t>
            </w:r>
          </w:p>
        </w:tc>
        <w:tc>
          <w:tcPr>
            <w:tcW w:w="780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84364" w:rsidP="00DE0B1D" w14:paraId="48D37089" w14:textId="77777777">
            <w:pPr>
              <w:snapToGrid w:val="0"/>
              <w:spacing w:line="276" w:lineRule="auto"/>
              <w:rPr>
                <w:rFonts w:ascii="Verdana" w:hAnsi="Verdana" w:cs="Verdana"/>
              </w:rPr>
            </w:pPr>
          </w:p>
          <w:p w:rsidR="00984364" w:rsidP="00984364" w14:paraId="72911E32" w14:textId="77777777">
            <w:pPr>
              <w:numPr>
                <w:ilvl w:val="0"/>
                <w:numId w:val="13"/>
              </w:numPr>
              <w:tabs>
                <w:tab w:val="num" w:pos="0"/>
                <w:tab w:val="clear" w:pos="720"/>
              </w:tabs>
              <w:suppressAutoHyphens/>
              <w:spacing w:line="276" w:lineRule="auto"/>
              <w:jc w:val="both"/>
              <w:rPr>
                <w:rFonts w:ascii="Verdana" w:eastAsia="ArialMT" w:hAnsi="Verdana" w:cs="Verdana"/>
                <w:color w:val="000000"/>
                <w:kern w:val="1"/>
                <w:sz w:val="20"/>
                <w:szCs w:val="20"/>
              </w:rPr>
            </w:pPr>
            <w:r>
              <w:rPr>
                <w:rFonts w:ascii="Verdana" w:eastAsia="SourceSansPro-Regular" w:hAnsi="Verdana" w:cs="Verdana"/>
                <w:kern w:val="1"/>
                <w:sz w:val="20"/>
                <w:szCs w:val="20"/>
              </w:rPr>
              <w:t>Isolating the Geek Squad services from core SI functionality and building the new ‘Service Interceptor Geek Squad’(SIGS) from scratch</w:t>
            </w:r>
          </w:p>
          <w:p w:rsidR="00984364" w:rsidP="00984364" w14:paraId="4440499E" w14:textId="7F5849F1">
            <w:pPr>
              <w:numPr>
                <w:ilvl w:val="0"/>
                <w:numId w:val="13"/>
              </w:numPr>
              <w:tabs>
                <w:tab w:val="num" w:pos="0"/>
                <w:tab w:val="clear" w:pos="720"/>
              </w:tabs>
              <w:suppressAutoHyphens/>
              <w:snapToGrid w:val="0"/>
              <w:spacing w:line="360" w:lineRule="auto"/>
              <w:jc w:val="both"/>
              <w:rPr>
                <w:rFonts w:ascii="Verdana" w:eastAsia="SourceSansPro-Regular" w:hAnsi="Verdana" w:cs="Verdana"/>
                <w:kern w:val="1"/>
                <w:sz w:val="20"/>
                <w:szCs w:val="20"/>
              </w:rPr>
            </w:pPr>
            <w:r>
              <w:rPr>
                <w:rFonts w:ascii="Verdana" w:eastAsia="ArialMT" w:hAnsi="Verdana" w:cs="Verdana"/>
                <w:color w:val="000000"/>
                <w:kern w:val="1"/>
                <w:sz w:val="20"/>
                <w:szCs w:val="20"/>
              </w:rPr>
              <w:t xml:space="preserve">Involved in writing robust and </w:t>
            </w:r>
            <w:r w:rsidR="001400D6">
              <w:rPr>
                <w:rFonts w:ascii="Verdana" w:eastAsia="ArialMT" w:hAnsi="Verdana" w:cs="Verdana"/>
                <w:color w:val="000000"/>
                <w:kern w:val="1"/>
                <w:sz w:val="20"/>
                <w:szCs w:val="20"/>
              </w:rPr>
              <w:t>high-quality</w:t>
            </w:r>
            <w:r>
              <w:rPr>
                <w:rFonts w:ascii="Verdana" w:eastAsia="ArialMT" w:hAnsi="Verdana" w:cs="Verdana"/>
                <w:color w:val="000000"/>
                <w:kern w:val="1"/>
                <w:sz w:val="20"/>
                <w:szCs w:val="20"/>
              </w:rPr>
              <w:t xml:space="preserve"> code</w:t>
            </w:r>
          </w:p>
          <w:p w:rsidR="00984364" w:rsidP="00984364" w14:paraId="71550A23" w14:textId="77777777">
            <w:pPr>
              <w:numPr>
                <w:ilvl w:val="0"/>
                <w:numId w:val="13"/>
              </w:numPr>
              <w:tabs>
                <w:tab w:val="num" w:pos="0"/>
                <w:tab w:val="clear" w:pos="720"/>
              </w:tabs>
              <w:suppressAutoHyphens/>
              <w:spacing w:line="276" w:lineRule="auto"/>
              <w:jc w:val="both"/>
              <w:rPr>
                <w:rFonts w:ascii="Verdana" w:eastAsia="SourceSansPro-Regular" w:hAnsi="Verdana" w:cs="Verdana"/>
                <w:kern w:val="1"/>
                <w:sz w:val="20"/>
                <w:szCs w:val="20"/>
              </w:rPr>
            </w:pPr>
            <w:r>
              <w:rPr>
                <w:rFonts w:ascii="Verdana" w:eastAsia="SourceSansPro-Regular" w:hAnsi="Verdana" w:cs="Verdana"/>
                <w:kern w:val="1"/>
                <w:sz w:val="20"/>
                <w:szCs w:val="20"/>
              </w:rPr>
              <w:t>Setting up CD / CI jobs in Jenkins for the application</w:t>
            </w:r>
          </w:p>
          <w:p w:rsidR="00984364" w:rsidP="00984364" w14:paraId="6672D573" w14:textId="1375F241">
            <w:pPr>
              <w:numPr>
                <w:ilvl w:val="0"/>
                <w:numId w:val="13"/>
              </w:numPr>
              <w:tabs>
                <w:tab w:val="num" w:pos="0"/>
                <w:tab w:val="clear" w:pos="720"/>
              </w:tabs>
              <w:suppressAutoHyphens/>
              <w:spacing w:line="276" w:lineRule="auto"/>
              <w:jc w:val="both"/>
              <w:rPr>
                <w:rFonts w:ascii="Verdana" w:eastAsia="SourceSansPro-Regular" w:hAnsi="Verdana" w:cs="Verdana"/>
                <w:kern w:val="1"/>
                <w:sz w:val="20"/>
                <w:szCs w:val="20"/>
              </w:rPr>
            </w:pPr>
            <w:r>
              <w:rPr>
                <w:rFonts w:ascii="Verdana" w:eastAsia="SourceSansPro-Regular" w:hAnsi="Verdana" w:cs="Verdana"/>
                <w:kern w:val="1"/>
                <w:sz w:val="20"/>
                <w:szCs w:val="20"/>
              </w:rPr>
              <w:t xml:space="preserve">Setting up automated </w:t>
            </w:r>
            <w:r w:rsidR="001400D6">
              <w:rPr>
                <w:rFonts w:ascii="Verdana" w:eastAsia="SourceSansPro-Regular" w:hAnsi="Verdana" w:cs="Verdana"/>
                <w:kern w:val="1"/>
                <w:sz w:val="20"/>
                <w:szCs w:val="20"/>
              </w:rPr>
              <w:t>Omni tank</w:t>
            </w:r>
            <w:r>
              <w:rPr>
                <w:rFonts w:ascii="Verdana" w:eastAsia="SourceSansPro-Regular" w:hAnsi="Verdana" w:cs="Verdana"/>
                <w:kern w:val="1"/>
                <w:sz w:val="20"/>
                <w:szCs w:val="20"/>
              </w:rPr>
              <w:t xml:space="preserve"> environment for the application </w:t>
            </w:r>
          </w:p>
          <w:p w:rsidR="00984364" w:rsidP="00984364" w14:paraId="5E739CFA" w14:textId="77777777">
            <w:pPr>
              <w:numPr>
                <w:ilvl w:val="0"/>
                <w:numId w:val="13"/>
              </w:numPr>
              <w:tabs>
                <w:tab w:val="num" w:pos="0"/>
                <w:tab w:val="clear" w:pos="720"/>
              </w:tabs>
              <w:suppressAutoHyphens/>
              <w:spacing w:line="276" w:lineRule="auto"/>
              <w:jc w:val="both"/>
              <w:rPr>
                <w:rFonts w:ascii="Verdana" w:eastAsia="SourceSansPro-Regular" w:hAnsi="Verdana" w:cs="Verdana"/>
                <w:kern w:val="1"/>
                <w:sz w:val="20"/>
                <w:szCs w:val="20"/>
              </w:rPr>
            </w:pPr>
            <w:r>
              <w:rPr>
                <w:rFonts w:ascii="Verdana" w:eastAsia="SourceSansPro-Regular" w:hAnsi="Verdana" w:cs="Verdana"/>
                <w:kern w:val="1"/>
                <w:sz w:val="20"/>
                <w:szCs w:val="20"/>
              </w:rPr>
              <w:t>Developing REST web services using test driven development approach inculcating pair programming.</w:t>
            </w:r>
          </w:p>
          <w:p w:rsidR="00984364" w:rsidP="00984364" w14:paraId="145A1ADC" w14:textId="77777777">
            <w:pPr>
              <w:numPr>
                <w:ilvl w:val="0"/>
                <w:numId w:val="13"/>
              </w:numPr>
              <w:tabs>
                <w:tab w:val="num" w:pos="0"/>
                <w:tab w:val="clear" w:pos="720"/>
              </w:tabs>
              <w:suppressAutoHyphens/>
              <w:spacing w:line="100" w:lineRule="atLeast"/>
              <w:jc w:val="both"/>
              <w:rPr>
                <w:rFonts w:ascii="Verdana" w:eastAsia="SourceSansPro-Regular" w:hAnsi="Verdana" w:cs="Verdana"/>
                <w:kern w:val="1"/>
                <w:sz w:val="20"/>
                <w:szCs w:val="20"/>
              </w:rPr>
            </w:pPr>
            <w:r>
              <w:rPr>
                <w:rFonts w:ascii="Verdana" w:eastAsia="SourceSansPro-Regular" w:hAnsi="Verdana" w:cs="Verdana"/>
                <w:kern w:val="1"/>
                <w:sz w:val="20"/>
                <w:szCs w:val="20"/>
              </w:rPr>
              <w:t>Coordinating with third party legacy systems for various dependencies like infrastructure, contract information, test data, etc.</w:t>
            </w:r>
          </w:p>
          <w:p w:rsidR="00984364" w:rsidP="00984364" w14:paraId="5FC51CF2" w14:textId="77777777">
            <w:pPr>
              <w:numPr>
                <w:ilvl w:val="0"/>
                <w:numId w:val="13"/>
              </w:numPr>
              <w:tabs>
                <w:tab w:val="num" w:pos="0"/>
                <w:tab w:val="clear" w:pos="720"/>
              </w:tabs>
              <w:suppressAutoHyphens/>
              <w:snapToGrid w:val="0"/>
              <w:spacing w:line="100" w:lineRule="atLeast"/>
              <w:jc w:val="both"/>
              <w:rPr>
                <w:rFonts w:ascii="Verdana" w:eastAsia="ArialMT" w:hAnsi="Verdana" w:cs="Verdana"/>
                <w:color w:val="000000"/>
                <w:kern w:val="1"/>
                <w:sz w:val="20"/>
                <w:szCs w:val="20"/>
              </w:rPr>
            </w:pPr>
            <w:r>
              <w:rPr>
                <w:rFonts w:ascii="Verdana" w:eastAsia="SourceSansPro-Regular" w:hAnsi="Verdana" w:cs="Verdana"/>
                <w:kern w:val="1"/>
                <w:sz w:val="20"/>
                <w:szCs w:val="20"/>
              </w:rPr>
              <w:t xml:space="preserve">Performing unit testing, functional testing by </w:t>
            </w:r>
            <w:r>
              <w:rPr>
                <w:rFonts w:ascii="Verdana" w:eastAsia="ArialMT" w:hAnsi="Verdana" w:cs="Verdana"/>
                <w:color w:val="000000"/>
                <w:kern w:val="1"/>
                <w:sz w:val="20"/>
                <w:szCs w:val="20"/>
              </w:rPr>
              <w:t>writing automation test cases.</w:t>
            </w:r>
          </w:p>
          <w:p w:rsidR="00984364" w:rsidP="00984364" w14:paraId="27F46481" w14:textId="666D108E">
            <w:pPr>
              <w:numPr>
                <w:ilvl w:val="0"/>
                <w:numId w:val="13"/>
              </w:numPr>
              <w:tabs>
                <w:tab w:val="num" w:pos="0"/>
                <w:tab w:val="clear" w:pos="720"/>
              </w:tabs>
              <w:suppressAutoHyphens/>
              <w:snapToGrid w:val="0"/>
              <w:spacing w:line="100" w:lineRule="atLeast"/>
              <w:jc w:val="both"/>
              <w:rPr>
                <w:rFonts w:ascii="Verdana" w:hAnsi="Verdana" w:cs="Verdana"/>
              </w:rPr>
            </w:pPr>
            <w:r>
              <w:rPr>
                <w:rFonts w:ascii="Verdana" w:eastAsia="ArialMT" w:hAnsi="Verdana" w:cs="Verdana"/>
                <w:color w:val="000000"/>
                <w:kern w:val="1"/>
                <w:sz w:val="20"/>
                <w:szCs w:val="20"/>
              </w:rPr>
              <w:t xml:space="preserve">Proposing system improvement ideas, performing code review using pull requests and mentoring juniors in the team, raising needs and documenting. </w:t>
            </w:r>
          </w:p>
          <w:p w:rsidR="00984364" w:rsidP="00DE0B1D" w14:paraId="65C0749D" w14:textId="77777777">
            <w:pPr>
              <w:spacing w:line="276" w:lineRule="auto"/>
              <w:jc w:val="both"/>
              <w:rPr>
                <w:rFonts w:ascii="Verdana" w:hAnsi="Verdana" w:cs="Verdana"/>
              </w:rPr>
            </w:pPr>
          </w:p>
        </w:tc>
      </w:tr>
      <w:tr w14:paraId="59774647" w14:textId="77777777" w:rsidTr="00F6690A">
        <w:tblPrEx>
          <w:tblW w:w="9824" w:type="dxa"/>
          <w:tblInd w:w="-48" w:type="dxa"/>
          <w:tblLayout w:type="fixed"/>
          <w:tblLook w:val="0000"/>
        </w:tblPrEx>
        <w:trPr>
          <w:trHeight w:val="536"/>
        </w:trPr>
        <w:tc>
          <w:tcPr>
            <w:tcW w:w="2016" w:type="dxa"/>
            <w:tcBorders>
              <w:top w:val="single" w:sz="4" w:space="0" w:color="000000"/>
              <w:left w:val="single" w:sz="4" w:space="0" w:color="000000"/>
              <w:bottom w:val="single" w:sz="4" w:space="0" w:color="000000"/>
            </w:tcBorders>
            <w:shd w:val="clear" w:color="auto" w:fill="D9D9D9"/>
            <w:vAlign w:val="center"/>
          </w:tcPr>
          <w:p w:rsidR="00984364" w:rsidP="00DE0B1D" w14:paraId="67104CC1" w14:textId="77777777">
            <w:pPr>
              <w:pStyle w:val="ListParagraph"/>
              <w:spacing w:before="120" w:line="276" w:lineRule="auto"/>
              <w:ind w:left="0"/>
              <w:jc w:val="both"/>
              <w:rPr>
                <w:rFonts w:ascii="Verdana" w:hAnsi="Verdana" w:cs="Verdana"/>
              </w:rPr>
            </w:pPr>
            <w:r>
              <w:rPr>
                <w:rFonts w:ascii="Segoe UI" w:hAnsi="Segoe UI" w:cs="Segoe UI"/>
                <w:b/>
                <w:sz w:val="22"/>
                <w:szCs w:val="22"/>
              </w:rPr>
              <w:t>Technologies</w:t>
            </w:r>
          </w:p>
        </w:tc>
        <w:tc>
          <w:tcPr>
            <w:tcW w:w="780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84364" w:rsidRPr="001400D6" w:rsidP="00DE0B1D" w14:paraId="775D82FE" w14:textId="5BBA81B9">
            <w:pPr>
              <w:spacing w:line="276" w:lineRule="auto"/>
              <w:rPr>
                <w:sz w:val="20"/>
                <w:szCs w:val="20"/>
              </w:rPr>
            </w:pPr>
            <w:r w:rsidRPr="001400D6">
              <w:rPr>
                <w:rFonts w:ascii="Verdana" w:hAnsi="Verdana" w:cs="Verdana"/>
                <w:sz w:val="20"/>
                <w:szCs w:val="20"/>
              </w:rPr>
              <w:t xml:space="preserve">Groovy, Spring Framework, REST </w:t>
            </w:r>
            <w:r w:rsidR="000E55E6">
              <w:rPr>
                <w:rFonts w:ascii="Verdana" w:hAnsi="Verdana" w:cs="Verdana"/>
                <w:sz w:val="20"/>
                <w:szCs w:val="20"/>
              </w:rPr>
              <w:t xml:space="preserve">Web </w:t>
            </w:r>
            <w:r w:rsidRPr="001400D6">
              <w:rPr>
                <w:rFonts w:ascii="Verdana" w:hAnsi="Verdana" w:cs="Verdana"/>
                <w:sz w:val="20"/>
                <w:szCs w:val="20"/>
              </w:rPr>
              <w:t>Services, Spock</w:t>
            </w:r>
          </w:p>
        </w:tc>
      </w:tr>
    </w:tbl>
    <w:p w:rsidR="00984364" w:rsidP="00984364" w14:paraId="4FD0034F" w14:textId="77777777">
      <w:pPr>
        <w:autoSpaceDE w:val="0"/>
        <w:rPr>
          <w:rFonts w:ascii="Segoe UI" w:eastAsia="Batang" w:hAnsi="Segoe UI" w:cs="Segoe UI" w:hint="eastAsia"/>
          <w:b/>
          <w:bCs/>
          <w:color w:val="000000"/>
        </w:rPr>
      </w:pPr>
    </w:p>
    <w:p w:rsidR="00984364" w:rsidP="00984364" w14:paraId="37FFFD99" w14:textId="77777777">
      <w:pPr>
        <w:rPr>
          <w:rFonts w:ascii="Segoe UI" w:hAnsi="Segoe UI" w:cs="Segoe UI"/>
        </w:rPr>
      </w:pPr>
    </w:p>
    <w:tbl>
      <w:tblPr>
        <w:tblW w:w="9824" w:type="dxa"/>
        <w:tblInd w:w="-48" w:type="dxa"/>
        <w:tblLayout w:type="fixed"/>
        <w:tblLook w:val="0000"/>
      </w:tblPr>
      <w:tblGrid>
        <w:gridCol w:w="2028"/>
        <w:gridCol w:w="7796"/>
      </w:tblGrid>
      <w:tr w14:paraId="290F4A43" w14:textId="77777777" w:rsidTr="000E55E6">
        <w:tblPrEx>
          <w:tblW w:w="9824" w:type="dxa"/>
          <w:tblInd w:w="-48" w:type="dxa"/>
          <w:tblLayout w:type="fixed"/>
          <w:tblLook w:val="0000"/>
        </w:tblPrEx>
        <w:trPr>
          <w:trHeight w:val="536"/>
        </w:trPr>
        <w:tc>
          <w:tcPr>
            <w:tcW w:w="2028" w:type="dxa"/>
            <w:tcBorders>
              <w:top w:val="single" w:sz="4" w:space="0" w:color="000000"/>
              <w:left w:val="single" w:sz="4" w:space="0" w:color="000000"/>
              <w:bottom w:val="single" w:sz="4" w:space="0" w:color="000000"/>
            </w:tcBorders>
            <w:shd w:val="clear" w:color="auto" w:fill="D9D9D9"/>
            <w:vAlign w:val="center"/>
          </w:tcPr>
          <w:p w:rsidR="00984364" w:rsidP="00DE0B1D" w14:paraId="72B0AEB2" w14:textId="77777777">
            <w:pPr>
              <w:pStyle w:val="ListParagraph"/>
              <w:spacing w:before="120" w:line="276" w:lineRule="auto"/>
              <w:ind w:left="0"/>
              <w:jc w:val="both"/>
              <w:rPr>
                <w:rFonts w:ascii="Verdana" w:hAnsi="Verdana" w:cs="Verdana"/>
                <w:sz w:val="20"/>
                <w:szCs w:val="20"/>
              </w:rPr>
            </w:pPr>
            <w:r>
              <w:rPr>
                <w:rFonts w:ascii="Segoe UI" w:hAnsi="Segoe UI" w:cs="Segoe UI"/>
                <w:b/>
                <w:sz w:val="22"/>
              </w:rPr>
              <w:t>Client</w:t>
            </w:r>
          </w:p>
        </w:tc>
        <w:tc>
          <w:tcPr>
            <w:tcW w:w="7796" w:type="dxa"/>
            <w:tcBorders>
              <w:top w:val="single" w:sz="4" w:space="0" w:color="000000"/>
              <w:left w:val="single" w:sz="4" w:space="0" w:color="000000"/>
              <w:right w:val="single" w:sz="4" w:space="0" w:color="000000"/>
            </w:tcBorders>
            <w:shd w:val="clear" w:color="auto" w:fill="FFFFFF"/>
            <w:vAlign w:val="center"/>
          </w:tcPr>
          <w:p w:rsidR="00984364" w:rsidP="00DE0B1D" w14:paraId="7F2AD3E1" w14:textId="77777777">
            <w:pPr>
              <w:pStyle w:val="ListParagraph"/>
              <w:spacing w:before="120" w:line="276" w:lineRule="auto"/>
              <w:ind w:left="0"/>
              <w:jc w:val="both"/>
            </w:pPr>
            <w:r>
              <w:rPr>
                <w:rFonts w:ascii="Verdana" w:hAnsi="Verdana" w:cs="Verdana"/>
                <w:sz w:val="20"/>
                <w:szCs w:val="20"/>
              </w:rPr>
              <w:t>Mobility Centre of Excellence</w:t>
            </w:r>
          </w:p>
        </w:tc>
      </w:tr>
      <w:tr w14:paraId="1249503D" w14:textId="77777777" w:rsidTr="000E55E6">
        <w:tblPrEx>
          <w:tblW w:w="9824" w:type="dxa"/>
          <w:tblInd w:w="-48" w:type="dxa"/>
          <w:tblLayout w:type="fixed"/>
          <w:tblLook w:val="0000"/>
        </w:tblPrEx>
        <w:trPr>
          <w:trHeight w:val="536"/>
        </w:trPr>
        <w:tc>
          <w:tcPr>
            <w:tcW w:w="2028" w:type="dxa"/>
            <w:tcBorders>
              <w:top w:val="single" w:sz="4" w:space="0" w:color="000000"/>
              <w:left w:val="single" w:sz="4" w:space="0" w:color="000000"/>
              <w:bottom w:val="single" w:sz="4" w:space="0" w:color="000000"/>
            </w:tcBorders>
            <w:shd w:val="clear" w:color="auto" w:fill="D9D9D9"/>
            <w:vAlign w:val="center"/>
          </w:tcPr>
          <w:p w:rsidR="00984364" w:rsidP="00DE0B1D" w14:paraId="4AA0B8FE" w14:textId="77777777">
            <w:pPr>
              <w:pStyle w:val="ListParagraph"/>
              <w:spacing w:before="120" w:line="276" w:lineRule="auto"/>
              <w:ind w:left="0"/>
              <w:jc w:val="both"/>
              <w:rPr>
                <w:rFonts w:ascii="Verdana" w:hAnsi="Verdana" w:cs="Verdana"/>
                <w:sz w:val="20"/>
                <w:szCs w:val="20"/>
              </w:rPr>
            </w:pPr>
            <w:r>
              <w:rPr>
                <w:rFonts w:ascii="Segoe UI" w:hAnsi="Segoe UI" w:cs="Segoe UI"/>
                <w:b/>
                <w:sz w:val="22"/>
              </w:rPr>
              <w:t>Projects</w:t>
            </w:r>
          </w:p>
        </w:tc>
        <w:tc>
          <w:tcPr>
            <w:tcW w:w="7796" w:type="dxa"/>
            <w:tcBorders>
              <w:top w:val="single" w:sz="4" w:space="0" w:color="000000"/>
              <w:left w:val="single" w:sz="4" w:space="0" w:color="000000"/>
              <w:right w:val="single" w:sz="4" w:space="0" w:color="000000"/>
            </w:tcBorders>
            <w:shd w:val="clear" w:color="auto" w:fill="FFFFFF"/>
            <w:vAlign w:val="center"/>
          </w:tcPr>
          <w:p w:rsidR="00984364" w:rsidP="00DE0B1D" w14:paraId="12E5BB26" w14:textId="77777777">
            <w:pPr>
              <w:pStyle w:val="ListParagraph"/>
              <w:spacing w:before="120" w:line="276" w:lineRule="auto"/>
              <w:ind w:left="0"/>
              <w:jc w:val="both"/>
            </w:pPr>
            <w:r>
              <w:rPr>
                <w:rFonts w:ascii="Verdana" w:hAnsi="Verdana" w:cs="Verdana"/>
                <w:sz w:val="20"/>
                <w:szCs w:val="20"/>
              </w:rPr>
              <w:t>LifeCare</w:t>
            </w:r>
            <w:r>
              <w:rPr>
                <w:rFonts w:ascii="Verdana" w:hAnsi="Verdana" w:cs="Verdana"/>
                <w:sz w:val="20"/>
                <w:szCs w:val="20"/>
              </w:rPr>
              <w:t xml:space="preserve">, </w:t>
            </w:r>
            <w:r>
              <w:rPr>
                <w:rFonts w:ascii="Verdana" w:hAnsi="Verdana" w:cs="Verdana"/>
                <w:sz w:val="20"/>
                <w:szCs w:val="20"/>
              </w:rPr>
              <w:t>NextGen</w:t>
            </w:r>
            <w:r>
              <w:rPr>
                <w:rFonts w:ascii="Verdana" w:hAnsi="Verdana" w:cs="Verdana"/>
                <w:sz w:val="20"/>
                <w:szCs w:val="20"/>
              </w:rPr>
              <w:t xml:space="preserve"> Plant Maintenance and </w:t>
            </w:r>
            <w:r>
              <w:rPr>
                <w:rFonts w:ascii="Verdana" w:hAnsi="Verdana" w:cs="Verdana"/>
                <w:sz w:val="20"/>
                <w:szCs w:val="20"/>
              </w:rPr>
              <w:t>StoreIot</w:t>
            </w:r>
            <w:r>
              <w:rPr>
                <w:rFonts w:ascii="Verdana" w:hAnsi="Verdana" w:cs="Verdana"/>
              </w:rPr>
              <w:t xml:space="preserve"> </w:t>
            </w:r>
          </w:p>
        </w:tc>
      </w:tr>
      <w:tr w14:paraId="20B3360F" w14:textId="77777777" w:rsidTr="000E55E6">
        <w:tblPrEx>
          <w:tblW w:w="9824" w:type="dxa"/>
          <w:tblInd w:w="-48" w:type="dxa"/>
          <w:tblLayout w:type="fixed"/>
          <w:tblLook w:val="0000"/>
        </w:tblPrEx>
        <w:trPr>
          <w:trHeight w:val="413"/>
        </w:trPr>
        <w:tc>
          <w:tcPr>
            <w:tcW w:w="2028" w:type="dxa"/>
            <w:tcBorders>
              <w:top w:val="single" w:sz="4" w:space="0" w:color="000000"/>
              <w:left w:val="single" w:sz="4" w:space="0" w:color="000000"/>
              <w:bottom w:val="single" w:sz="4" w:space="0" w:color="000000"/>
            </w:tcBorders>
            <w:shd w:val="clear" w:color="auto" w:fill="D9D9D9"/>
            <w:vAlign w:val="center"/>
          </w:tcPr>
          <w:p w:rsidR="00984364" w:rsidP="00DE0B1D" w14:paraId="2197E6D0" w14:textId="77777777">
            <w:pPr>
              <w:pStyle w:val="ListParagraph"/>
              <w:spacing w:before="120" w:line="276" w:lineRule="auto"/>
              <w:ind w:left="0"/>
              <w:jc w:val="both"/>
              <w:rPr>
                <w:rFonts w:ascii="Verdana" w:hAnsi="Verdana" w:cs="Verdana"/>
              </w:rPr>
            </w:pPr>
            <w:r>
              <w:rPr>
                <w:rFonts w:ascii="Segoe UI" w:hAnsi="Segoe UI" w:cs="Segoe UI"/>
                <w:b/>
                <w:sz w:val="22"/>
              </w:rPr>
              <w:t>Period</w:t>
            </w:r>
          </w:p>
        </w:tc>
        <w:tc>
          <w:tcPr>
            <w:tcW w:w="7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84364" w:rsidP="00DE0B1D" w14:paraId="5B7E8B4F" w14:textId="77777777">
            <w:pPr>
              <w:spacing w:line="276" w:lineRule="auto"/>
            </w:pPr>
            <w:r>
              <w:rPr>
                <w:rFonts w:ascii="Verdana" w:hAnsi="Verdana" w:cs="Verdana"/>
              </w:rPr>
              <w:t>Oct 2015 to May 2016</w:t>
            </w:r>
          </w:p>
        </w:tc>
      </w:tr>
      <w:tr w14:paraId="2EB7EC7F" w14:textId="77777777" w:rsidTr="000E55E6">
        <w:tblPrEx>
          <w:tblW w:w="9824" w:type="dxa"/>
          <w:tblInd w:w="-48" w:type="dxa"/>
          <w:tblLayout w:type="fixed"/>
          <w:tblLook w:val="0000"/>
        </w:tblPrEx>
        <w:trPr>
          <w:trHeight w:val="536"/>
        </w:trPr>
        <w:tc>
          <w:tcPr>
            <w:tcW w:w="2028" w:type="dxa"/>
            <w:tcBorders>
              <w:top w:val="single" w:sz="4" w:space="0" w:color="000000"/>
              <w:left w:val="single" w:sz="4" w:space="0" w:color="000000"/>
              <w:bottom w:val="single" w:sz="4" w:space="0" w:color="000000"/>
            </w:tcBorders>
            <w:shd w:val="clear" w:color="auto" w:fill="D9D9D9"/>
            <w:vAlign w:val="center"/>
          </w:tcPr>
          <w:p w:rsidR="00984364" w:rsidP="00DE0B1D" w14:paraId="162DA78E" w14:textId="77777777">
            <w:pPr>
              <w:pStyle w:val="ListParagraph"/>
              <w:spacing w:before="120" w:line="276" w:lineRule="auto"/>
              <w:ind w:left="0"/>
              <w:jc w:val="both"/>
              <w:rPr>
                <w:rFonts w:ascii="Verdana" w:hAnsi="Verdana" w:cs="Verdana"/>
              </w:rPr>
            </w:pPr>
            <w:r>
              <w:rPr>
                <w:rFonts w:ascii="Segoe UI" w:hAnsi="Segoe UI" w:cs="Segoe UI"/>
                <w:b/>
                <w:sz w:val="22"/>
              </w:rPr>
              <w:t>Description</w:t>
            </w:r>
          </w:p>
        </w:tc>
        <w:tc>
          <w:tcPr>
            <w:tcW w:w="7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84364" w:rsidP="00DE0B1D" w14:paraId="7081BEB6" w14:textId="77777777">
            <w:pPr>
              <w:snapToGrid w:val="0"/>
              <w:jc w:val="both"/>
              <w:rPr>
                <w:rFonts w:ascii="Verdana" w:hAnsi="Verdana" w:cs="Verdana"/>
              </w:rPr>
            </w:pPr>
          </w:p>
          <w:p w:rsidR="00984364" w:rsidP="00DE0B1D" w14:paraId="3C7E3AF0" w14:textId="01210223">
            <w:pPr>
              <w:spacing w:line="360" w:lineRule="auto"/>
              <w:jc w:val="both"/>
              <w:rPr>
                <w:rFonts w:ascii="Verdana" w:hAnsi="Verdana" w:cs="Verdana"/>
              </w:rPr>
            </w:pPr>
            <w:r>
              <w:rPr>
                <w:rFonts w:ascii="Verdana" w:eastAsia="ArialMT" w:hAnsi="Verdana" w:cs="Verdana"/>
                <w:color w:val="000000"/>
                <w:kern w:val="1"/>
                <w:sz w:val="20"/>
                <w:szCs w:val="20"/>
                <w:shd w:val="clear" w:color="auto" w:fill="FFFFFF"/>
              </w:rPr>
              <w:t>Designed and developed REST web service</w:t>
            </w:r>
            <w:r w:rsidR="00B03F28">
              <w:rPr>
                <w:rFonts w:ascii="Verdana" w:eastAsia="ArialMT" w:hAnsi="Verdana" w:cs="Verdana"/>
                <w:color w:val="000000"/>
                <w:kern w:val="1"/>
                <w:sz w:val="20"/>
                <w:szCs w:val="20"/>
                <w:shd w:val="clear" w:color="auto" w:fill="FFFFFF"/>
              </w:rPr>
              <w:t>s</w:t>
            </w:r>
            <w:r>
              <w:rPr>
                <w:rFonts w:ascii="Verdana" w:eastAsia="ArialMT" w:hAnsi="Verdana" w:cs="Verdana"/>
                <w:color w:val="000000"/>
                <w:kern w:val="1"/>
                <w:sz w:val="20"/>
                <w:szCs w:val="20"/>
                <w:shd w:val="clear" w:color="auto" w:fill="FFFFFF"/>
              </w:rPr>
              <w:t xml:space="preserve"> for user authentication, which primarily integrates with Identity Management System by providing SSO tokens. Facilitating UAT with stakeholders, written reusable components, automating the deployments, preparing cut-over plans for releases, hosting status meetings with stakeholders, release planning, feature scope for the releases, etc. </w:t>
            </w:r>
            <w:r>
              <w:rPr>
                <w:rFonts w:ascii="Verdana" w:eastAsia="ArialMT" w:hAnsi="Verdana" w:cs="Verdana"/>
                <w:color w:val="000000"/>
                <w:kern w:val="1"/>
                <w:sz w:val="20"/>
                <w:szCs w:val="20"/>
              </w:rPr>
              <w:t xml:space="preserve">Handled two releases with grand success, gained lot of confidence from the customer, groomed the subordinates. </w:t>
            </w:r>
          </w:p>
          <w:p w:rsidR="00984364" w:rsidP="00DE0B1D" w14:paraId="51A7D58A" w14:textId="77777777">
            <w:pPr>
              <w:tabs>
                <w:tab w:val="left" w:pos="280"/>
              </w:tabs>
              <w:autoSpaceDE w:val="0"/>
              <w:spacing w:line="276" w:lineRule="auto"/>
              <w:rPr>
                <w:rFonts w:ascii="Verdana" w:hAnsi="Verdana" w:cs="Verdana"/>
              </w:rPr>
            </w:pPr>
          </w:p>
        </w:tc>
      </w:tr>
      <w:tr w14:paraId="3A0509FE" w14:textId="77777777" w:rsidTr="000E55E6">
        <w:tblPrEx>
          <w:tblW w:w="9824" w:type="dxa"/>
          <w:tblInd w:w="-48" w:type="dxa"/>
          <w:tblLayout w:type="fixed"/>
          <w:tblLook w:val="0000"/>
        </w:tblPrEx>
        <w:trPr>
          <w:trHeight w:val="458"/>
        </w:trPr>
        <w:tc>
          <w:tcPr>
            <w:tcW w:w="2028" w:type="dxa"/>
            <w:tcBorders>
              <w:top w:val="single" w:sz="4" w:space="0" w:color="000000"/>
              <w:left w:val="single" w:sz="4" w:space="0" w:color="000000"/>
              <w:bottom w:val="single" w:sz="4" w:space="0" w:color="000000"/>
            </w:tcBorders>
            <w:shd w:val="clear" w:color="auto" w:fill="D9D9D9"/>
            <w:vAlign w:val="center"/>
          </w:tcPr>
          <w:p w:rsidR="00984364" w:rsidP="00DE0B1D" w14:paraId="60F8840D" w14:textId="77777777">
            <w:pPr>
              <w:pStyle w:val="ListParagraph"/>
              <w:spacing w:before="120" w:line="276" w:lineRule="auto"/>
              <w:ind w:left="0"/>
              <w:jc w:val="both"/>
              <w:rPr>
                <w:rFonts w:ascii="Verdana" w:hAnsi="Verdana" w:cs="Verdana"/>
                <w:sz w:val="20"/>
                <w:szCs w:val="20"/>
              </w:rPr>
            </w:pPr>
            <w:r>
              <w:rPr>
                <w:rFonts w:ascii="Segoe UI" w:hAnsi="Segoe UI" w:cs="Segoe UI"/>
                <w:b/>
                <w:sz w:val="22"/>
              </w:rPr>
              <w:t>Role</w:t>
            </w:r>
          </w:p>
        </w:tc>
        <w:tc>
          <w:tcPr>
            <w:tcW w:w="7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84364" w:rsidP="00DE0B1D" w14:paraId="38EEBE3D" w14:textId="77777777">
            <w:pPr>
              <w:pStyle w:val="ListParagraph"/>
              <w:spacing w:before="120" w:line="276" w:lineRule="auto"/>
              <w:ind w:left="0"/>
              <w:jc w:val="both"/>
            </w:pPr>
            <w:r>
              <w:rPr>
                <w:rFonts w:ascii="Verdana" w:hAnsi="Verdana" w:cs="Verdana"/>
                <w:sz w:val="20"/>
                <w:szCs w:val="20"/>
              </w:rPr>
              <w:t>Team Lead</w:t>
            </w:r>
          </w:p>
        </w:tc>
      </w:tr>
      <w:tr w14:paraId="58B8CEBC" w14:textId="77777777" w:rsidTr="000E55E6">
        <w:tblPrEx>
          <w:tblW w:w="9824" w:type="dxa"/>
          <w:tblInd w:w="-48" w:type="dxa"/>
          <w:tblLayout w:type="fixed"/>
          <w:tblLook w:val="0000"/>
        </w:tblPrEx>
        <w:trPr>
          <w:trHeight w:val="536"/>
        </w:trPr>
        <w:tc>
          <w:tcPr>
            <w:tcW w:w="2028" w:type="dxa"/>
            <w:tcBorders>
              <w:top w:val="single" w:sz="4" w:space="0" w:color="000000"/>
              <w:left w:val="single" w:sz="4" w:space="0" w:color="000000"/>
              <w:bottom w:val="single" w:sz="4" w:space="0" w:color="000000"/>
            </w:tcBorders>
            <w:shd w:val="clear" w:color="auto" w:fill="D9D9D9"/>
            <w:vAlign w:val="center"/>
          </w:tcPr>
          <w:p w:rsidR="00984364" w:rsidP="00DE0B1D" w14:paraId="6E5D3B53" w14:textId="77777777">
            <w:pPr>
              <w:pStyle w:val="ListParagraph"/>
              <w:spacing w:before="120" w:line="276" w:lineRule="auto"/>
              <w:ind w:left="0"/>
              <w:jc w:val="both"/>
              <w:rPr>
                <w:rFonts w:ascii="Verdana" w:hAnsi="Verdana" w:cs="Verdana"/>
              </w:rPr>
            </w:pPr>
            <w:r>
              <w:rPr>
                <w:rFonts w:ascii="Segoe UI" w:hAnsi="Segoe UI" w:cs="Segoe UI"/>
                <w:b/>
                <w:sz w:val="22"/>
                <w:szCs w:val="22"/>
              </w:rPr>
              <w:t>Responsibilities</w:t>
            </w:r>
          </w:p>
        </w:tc>
        <w:tc>
          <w:tcPr>
            <w:tcW w:w="7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84364" w:rsidP="00DE0B1D" w14:paraId="09B9C821" w14:textId="77777777">
            <w:pPr>
              <w:snapToGrid w:val="0"/>
              <w:spacing w:line="276" w:lineRule="auto"/>
              <w:rPr>
                <w:rFonts w:ascii="Verdana" w:hAnsi="Verdana" w:cs="Verdana"/>
              </w:rPr>
            </w:pPr>
          </w:p>
          <w:p w:rsidR="00984364" w:rsidRPr="000E55E6" w:rsidP="00984364" w14:paraId="373F5FE6" w14:textId="77777777">
            <w:pPr>
              <w:numPr>
                <w:ilvl w:val="0"/>
                <w:numId w:val="13"/>
              </w:numPr>
              <w:tabs>
                <w:tab w:val="num" w:pos="0"/>
                <w:tab w:val="clear" w:pos="720"/>
              </w:tabs>
              <w:suppressAutoHyphens/>
              <w:spacing w:line="360" w:lineRule="auto"/>
              <w:jc w:val="both"/>
              <w:rPr>
                <w:rFonts w:ascii="Verdana" w:hAnsi="Verdana" w:cs="Verdana"/>
                <w:sz w:val="20"/>
                <w:szCs w:val="20"/>
              </w:rPr>
            </w:pPr>
            <w:r w:rsidRPr="000E55E6">
              <w:rPr>
                <w:rFonts w:ascii="Verdana" w:eastAsia="ArialMT" w:hAnsi="Verdana" w:cs="Verdana"/>
                <w:color w:val="000000"/>
                <w:kern w:val="1"/>
                <w:sz w:val="20"/>
                <w:szCs w:val="20"/>
                <w:shd w:val="clear" w:color="auto" w:fill="FFFFFF"/>
              </w:rPr>
              <w:t xml:space="preserve">As a lead developer, I owned the technical delivery of the releases. </w:t>
            </w:r>
          </w:p>
          <w:p w:rsidR="00984364" w:rsidRPr="000E55E6" w:rsidP="00984364" w14:paraId="154EC017" w14:textId="77777777">
            <w:pPr>
              <w:numPr>
                <w:ilvl w:val="0"/>
                <w:numId w:val="13"/>
              </w:numPr>
              <w:tabs>
                <w:tab w:val="num" w:pos="0"/>
                <w:tab w:val="clear" w:pos="720"/>
              </w:tabs>
              <w:suppressAutoHyphens/>
              <w:spacing w:line="276" w:lineRule="auto"/>
              <w:rPr>
                <w:rFonts w:ascii="Verdana" w:hAnsi="Verdana" w:cs="Verdana"/>
                <w:sz w:val="20"/>
                <w:szCs w:val="20"/>
              </w:rPr>
            </w:pPr>
            <w:r w:rsidRPr="000E55E6">
              <w:rPr>
                <w:rFonts w:ascii="Verdana" w:hAnsi="Verdana" w:cs="Verdana"/>
                <w:sz w:val="20"/>
                <w:szCs w:val="20"/>
              </w:rPr>
              <w:t>Participated in sprint task planning, grooming, retrospectives and Sprint demo.</w:t>
            </w:r>
          </w:p>
          <w:p w:rsidR="00984364" w:rsidP="00984364" w14:paraId="092BFB6A" w14:textId="77777777">
            <w:pPr>
              <w:numPr>
                <w:ilvl w:val="0"/>
                <w:numId w:val="13"/>
              </w:numPr>
              <w:tabs>
                <w:tab w:val="num" w:pos="0"/>
                <w:tab w:val="clear" w:pos="720"/>
              </w:tabs>
              <w:suppressAutoHyphens/>
              <w:spacing w:line="276" w:lineRule="auto"/>
              <w:rPr>
                <w:rFonts w:ascii="Verdana" w:eastAsia="ArialMT" w:hAnsi="Verdana" w:cs="ArialMT"/>
                <w:color w:val="000000"/>
                <w:sz w:val="20"/>
                <w:szCs w:val="20"/>
              </w:rPr>
            </w:pPr>
            <w:r>
              <w:rPr>
                <w:rFonts w:ascii="Verdana" w:hAnsi="Verdana" w:cs="Verdana"/>
              </w:rPr>
              <w:t>Involved in design and impact analysis</w:t>
            </w:r>
          </w:p>
          <w:p w:rsidR="00984364" w:rsidP="00984364" w14:paraId="7758C8CD" w14:textId="2374FBA8">
            <w:pPr>
              <w:numPr>
                <w:ilvl w:val="0"/>
                <w:numId w:val="13"/>
              </w:numPr>
              <w:tabs>
                <w:tab w:val="num" w:pos="0"/>
                <w:tab w:val="clear" w:pos="720"/>
              </w:tabs>
              <w:suppressAutoHyphens/>
              <w:spacing w:line="276" w:lineRule="auto"/>
              <w:rPr>
                <w:rFonts w:ascii="Verdana" w:eastAsia="ArialMT" w:hAnsi="Verdana" w:cs="ArialMT"/>
                <w:color w:val="000000"/>
                <w:sz w:val="20"/>
                <w:szCs w:val="20"/>
              </w:rPr>
            </w:pPr>
            <w:r>
              <w:rPr>
                <w:rFonts w:ascii="Verdana" w:eastAsia="ArialMT" w:hAnsi="Verdana" w:cs="ArialMT"/>
                <w:color w:val="000000"/>
                <w:sz w:val="20"/>
                <w:szCs w:val="20"/>
              </w:rPr>
              <w:t>Performed Database modeling</w:t>
            </w:r>
          </w:p>
          <w:p w:rsidR="00984364" w:rsidP="00984364" w14:paraId="241C62A0" w14:textId="77777777">
            <w:pPr>
              <w:numPr>
                <w:ilvl w:val="0"/>
                <w:numId w:val="13"/>
              </w:numPr>
              <w:tabs>
                <w:tab w:val="num" w:pos="0"/>
                <w:tab w:val="clear" w:pos="720"/>
              </w:tabs>
              <w:suppressAutoHyphens/>
              <w:spacing w:line="276" w:lineRule="auto"/>
              <w:rPr>
                <w:rFonts w:ascii="Verdana" w:hAnsi="Verdana" w:cs="Verdana"/>
              </w:rPr>
            </w:pPr>
            <w:r>
              <w:rPr>
                <w:rFonts w:ascii="Verdana" w:eastAsia="ArialMT" w:hAnsi="Verdana" w:cs="ArialMT"/>
                <w:color w:val="000000"/>
                <w:sz w:val="20"/>
                <w:szCs w:val="20"/>
              </w:rPr>
              <w:t>Managed deployments, handling live troubleshooting sessions with client team.</w:t>
            </w:r>
          </w:p>
          <w:p w:rsidR="00984364" w:rsidP="00DE0B1D" w14:paraId="70005B3B" w14:textId="77777777">
            <w:pPr>
              <w:spacing w:line="276" w:lineRule="auto"/>
              <w:rPr>
                <w:rFonts w:ascii="Verdana" w:hAnsi="Verdana" w:cs="Verdana"/>
              </w:rPr>
            </w:pPr>
          </w:p>
        </w:tc>
      </w:tr>
      <w:tr w14:paraId="263A241A" w14:textId="77777777" w:rsidTr="000E55E6">
        <w:tblPrEx>
          <w:tblW w:w="9824" w:type="dxa"/>
          <w:tblInd w:w="-48" w:type="dxa"/>
          <w:tblLayout w:type="fixed"/>
          <w:tblLook w:val="0000"/>
        </w:tblPrEx>
        <w:trPr>
          <w:trHeight w:val="536"/>
        </w:trPr>
        <w:tc>
          <w:tcPr>
            <w:tcW w:w="2028" w:type="dxa"/>
            <w:tcBorders>
              <w:top w:val="single" w:sz="4" w:space="0" w:color="000000"/>
              <w:left w:val="single" w:sz="4" w:space="0" w:color="000000"/>
              <w:bottom w:val="single" w:sz="4" w:space="0" w:color="000000"/>
            </w:tcBorders>
            <w:shd w:val="clear" w:color="auto" w:fill="D9D9D9"/>
            <w:vAlign w:val="center"/>
          </w:tcPr>
          <w:p w:rsidR="00984364" w:rsidP="00DE0B1D" w14:paraId="44DFD624" w14:textId="77777777">
            <w:pPr>
              <w:pStyle w:val="ListParagraph"/>
              <w:spacing w:before="120" w:line="276" w:lineRule="auto"/>
              <w:ind w:left="0"/>
              <w:jc w:val="both"/>
              <w:rPr>
                <w:rFonts w:ascii="Verdana" w:hAnsi="Verdana" w:cs="Verdana"/>
              </w:rPr>
            </w:pPr>
            <w:r>
              <w:rPr>
                <w:rFonts w:ascii="Segoe UI" w:hAnsi="Segoe UI" w:cs="Segoe UI"/>
                <w:b/>
                <w:sz w:val="22"/>
                <w:szCs w:val="22"/>
              </w:rPr>
              <w:t>Technologies</w:t>
            </w:r>
          </w:p>
        </w:tc>
        <w:tc>
          <w:tcPr>
            <w:tcW w:w="7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E55E6" w:rsidP="00DE0B1D" w14:paraId="7504FF13" w14:textId="77777777">
            <w:pPr>
              <w:spacing w:line="276" w:lineRule="auto"/>
              <w:rPr>
                <w:rFonts w:ascii="Verdana" w:hAnsi="Verdana" w:cs="Verdana"/>
                <w:sz w:val="20"/>
                <w:szCs w:val="20"/>
              </w:rPr>
            </w:pPr>
          </w:p>
          <w:p w:rsidR="00984364" w:rsidP="00DE0B1D" w14:paraId="1A637826" w14:textId="77777777">
            <w:pPr>
              <w:spacing w:line="276" w:lineRule="auto"/>
              <w:rPr>
                <w:rFonts w:ascii="Verdana" w:hAnsi="Verdana" w:cs="Verdana"/>
                <w:sz w:val="20"/>
                <w:szCs w:val="20"/>
              </w:rPr>
            </w:pPr>
            <w:r w:rsidRPr="000E55E6">
              <w:rPr>
                <w:rFonts w:ascii="Verdana" w:hAnsi="Verdana" w:cs="Verdana"/>
                <w:sz w:val="20"/>
                <w:szCs w:val="20"/>
              </w:rPr>
              <w:t xml:space="preserve">Java/J2EE, Spring Framework, </w:t>
            </w:r>
            <w:r w:rsidRPr="000E55E6">
              <w:rPr>
                <w:rFonts w:ascii="Verdana" w:hAnsi="Verdana" w:cs="Verdana"/>
                <w:sz w:val="20"/>
                <w:szCs w:val="20"/>
              </w:rPr>
              <w:t xml:space="preserve">REST </w:t>
            </w:r>
            <w:r w:rsidRPr="000E55E6">
              <w:rPr>
                <w:rFonts w:ascii="Verdana" w:hAnsi="Verdana" w:cs="Verdana"/>
                <w:sz w:val="20"/>
                <w:szCs w:val="20"/>
              </w:rPr>
              <w:t>Web s</w:t>
            </w:r>
            <w:r w:rsidRPr="000E55E6">
              <w:rPr>
                <w:rFonts w:ascii="Verdana" w:hAnsi="Verdana" w:cs="Verdana"/>
                <w:sz w:val="20"/>
                <w:szCs w:val="20"/>
              </w:rPr>
              <w:t xml:space="preserve">ervices, </w:t>
            </w:r>
            <w:r w:rsidRPr="000E55E6">
              <w:rPr>
                <w:rFonts w:ascii="Verdana" w:hAnsi="Verdana" w:cs="Verdana"/>
                <w:sz w:val="20"/>
                <w:szCs w:val="20"/>
              </w:rPr>
              <w:t>NodeJS</w:t>
            </w:r>
            <w:r w:rsidRPr="000E55E6">
              <w:rPr>
                <w:rFonts w:ascii="Verdana" w:hAnsi="Verdana" w:cs="Verdana"/>
                <w:sz w:val="20"/>
                <w:szCs w:val="20"/>
              </w:rPr>
              <w:t>, MySQL, MongoDB</w:t>
            </w:r>
          </w:p>
          <w:p w:rsidR="000E55E6" w:rsidRPr="000E55E6" w:rsidP="00DE0B1D" w14:paraId="5A2706BB" w14:textId="72292FD2">
            <w:pPr>
              <w:spacing w:line="276" w:lineRule="auto"/>
              <w:rPr>
                <w:sz w:val="20"/>
                <w:szCs w:val="20"/>
              </w:rPr>
            </w:pPr>
          </w:p>
        </w:tc>
      </w:tr>
    </w:tbl>
    <w:p w:rsidR="00984364" w:rsidP="00C67DD4" w14:paraId="17DA17D7" w14:textId="77777777">
      <w:pPr>
        <w:widowControl w:val="0"/>
        <w:rPr>
          <w:rFonts w:ascii="Times New Roman" w:hAnsi="Times New Roman"/>
          <w:b/>
          <w:kern w:val="17"/>
        </w:rPr>
      </w:pPr>
    </w:p>
    <w:p w:rsidR="00984364" w:rsidP="00984364" w14:paraId="3BF3CA00" w14:textId="77777777">
      <w:pPr>
        <w:autoSpaceDE w:val="0"/>
        <w:rPr>
          <w:rFonts w:ascii="Segoe UI" w:eastAsia="Batang" w:hAnsi="Segoe UI" w:cs="Segoe UI" w:hint="eastAsia"/>
          <w:b/>
          <w:bCs/>
          <w:color w:val="000000"/>
        </w:rPr>
      </w:pPr>
    </w:p>
    <w:tbl>
      <w:tblPr>
        <w:tblW w:w="9811" w:type="dxa"/>
        <w:tblInd w:w="-35" w:type="dxa"/>
        <w:tblLayout w:type="fixed"/>
        <w:tblLook w:val="0000"/>
      </w:tblPr>
      <w:tblGrid>
        <w:gridCol w:w="2001"/>
        <w:gridCol w:w="7810"/>
      </w:tblGrid>
      <w:tr w14:paraId="0B286EBC" w14:textId="77777777" w:rsidTr="00F6690A">
        <w:tblPrEx>
          <w:tblW w:w="9811" w:type="dxa"/>
          <w:tblInd w:w="-35" w:type="dxa"/>
          <w:tblLayout w:type="fixed"/>
          <w:tblLook w:val="0000"/>
        </w:tblPrEx>
        <w:trPr>
          <w:trHeight w:val="536"/>
        </w:trPr>
        <w:tc>
          <w:tcPr>
            <w:tcW w:w="2001" w:type="dxa"/>
            <w:tcBorders>
              <w:top w:val="single" w:sz="4" w:space="0" w:color="000000"/>
              <w:left w:val="single" w:sz="4" w:space="0" w:color="000000"/>
              <w:bottom w:val="single" w:sz="4" w:space="0" w:color="000000"/>
            </w:tcBorders>
            <w:shd w:val="clear" w:color="auto" w:fill="D9D9D9"/>
            <w:vAlign w:val="center"/>
          </w:tcPr>
          <w:p w:rsidR="00984364" w:rsidP="00DE0B1D" w14:paraId="12993DDD" w14:textId="77777777">
            <w:pPr>
              <w:pStyle w:val="ListParagraph"/>
              <w:spacing w:before="120" w:line="276" w:lineRule="auto"/>
              <w:ind w:left="0"/>
              <w:jc w:val="both"/>
              <w:rPr>
                <w:rFonts w:ascii="Verdana" w:hAnsi="Verdana" w:cs="Verdana"/>
                <w:sz w:val="20"/>
                <w:szCs w:val="20"/>
              </w:rPr>
            </w:pPr>
            <w:r>
              <w:rPr>
                <w:rFonts w:ascii="Segoe UI" w:hAnsi="Segoe UI" w:cs="Segoe UI"/>
                <w:b/>
                <w:sz w:val="22"/>
              </w:rPr>
              <w:t>Client</w:t>
            </w:r>
          </w:p>
        </w:tc>
        <w:tc>
          <w:tcPr>
            <w:tcW w:w="7810" w:type="dxa"/>
            <w:tcBorders>
              <w:top w:val="single" w:sz="4" w:space="0" w:color="000000"/>
              <w:left w:val="single" w:sz="4" w:space="0" w:color="000000"/>
              <w:right w:val="single" w:sz="4" w:space="0" w:color="000000"/>
            </w:tcBorders>
            <w:shd w:val="clear" w:color="auto" w:fill="FFFFFF"/>
            <w:vAlign w:val="center"/>
          </w:tcPr>
          <w:p w:rsidR="00984364" w:rsidP="00DE0B1D" w14:paraId="1BE7154A" w14:textId="77777777">
            <w:pPr>
              <w:pStyle w:val="ListParagraph"/>
              <w:spacing w:before="120" w:line="276" w:lineRule="auto"/>
              <w:ind w:left="0"/>
              <w:jc w:val="both"/>
            </w:pPr>
            <w:r>
              <w:rPr>
                <w:rFonts w:ascii="Verdana" w:hAnsi="Verdana" w:cs="Verdana"/>
                <w:sz w:val="20"/>
                <w:szCs w:val="20"/>
              </w:rPr>
              <w:t>Nielsen</w:t>
            </w:r>
          </w:p>
        </w:tc>
      </w:tr>
      <w:tr w14:paraId="03154D87" w14:textId="77777777" w:rsidTr="00F6690A">
        <w:tblPrEx>
          <w:tblW w:w="9811" w:type="dxa"/>
          <w:tblInd w:w="-35" w:type="dxa"/>
          <w:tblLayout w:type="fixed"/>
          <w:tblLook w:val="0000"/>
        </w:tblPrEx>
        <w:trPr>
          <w:trHeight w:val="536"/>
        </w:trPr>
        <w:tc>
          <w:tcPr>
            <w:tcW w:w="2001" w:type="dxa"/>
            <w:tcBorders>
              <w:top w:val="single" w:sz="4" w:space="0" w:color="000000"/>
              <w:left w:val="single" w:sz="4" w:space="0" w:color="000000"/>
              <w:bottom w:val="single" w:sz="4" w:space="0" w:color="000000"/>
            </w:tcBorders>
            <w:shd w:val="clear" w:color="auto" w:fill="D9D9D9"/>
            <w:vAlign w:val="center"/>
          </w:tcPr>
          <w:p w:rsidR="00984364" w:rsidP="00DE0B1D" w14:paraId="292CD447" w14:textId="77777777">
            <w:pPr>
              <w:pStyle w:val="ListParagraph"/>
              <w:spacing w:before="120" w:line="276" w:lineRule="auto"/>
              <w:ind w:left="0"/>
              <w:jc w:val="both"/>
              <w:rPr>
                <w:rFonts w:ascii="Verdana" w:hAnsi="Verdana" w:cs="Verdana"/>
                <w:sz w:val="20"/>
                <w:szCs w:val="20"/>
              </w:rPr>
            </w:pPr>
            <w:r>
              <w:rPr>
                <w:rFonts w:ascii="Segoe UI" w:hAnsi="Segoe UI" w:cs="Segoe UI"/>
                <w:b/>
                <w:sz w:val="22"/>
              </w:rPr>
              <w:t>Project</w:t>
            </w:r>
          </w:p>
        </w:tc>
        <w:tc>
          <w:tcPr>
            <w:tcW w:w="7810" w:type="dxa"/>
            <w:tcBorders>
              <w:top w:val="single" w:sz="4" w:space="0" w:color="000000"/>
              <w:left w:val="single" w:sz="4" w:space="0" w:color="000000"/>
              <w:right w:val="single" w:sz="4" w:space="0" w:color="000000"/>
            </w:tcBorders>
            <w:shd w:val="clear" w:color="auto" w:fill="FFFFFF"/>
            <w:vAlign w:val="center"/>
          </w:tcPr>
          <w:p w:rsidR="00984364" w:rsidP="00DE0B1D" w14:paraId="37D86130" w14:textId="77777777">
            <w:pPr>
              <w:pStyle w:val="ListParagraph"/>
              <w:spacing w:before="120" w:line="276" w:lineRule="auto"/>
              <w:ind w:left="0"/>
              <w:jc w:val="both"/>
            </w:pPr>
            <w:r>
              <w:rPr>
                <w:rFonts w:ascii="Verdana" w:hAnsi="Verdana" w:cs="Verdana"/>
                <w:sz w:val="20"/>
                <w:szCs w:val="20"/>
              </w:rPr>
              <w:t>Watch – Gemini Focus</w:t>
            </w:r>
          </w:p>
        </w:tc>
      </w:tr>
      <w:tr w14:paraId="5372222F" w14:textId="77777777" w:rsidTr="00F6690A">
        <w:tblPrEx>
          <w:tblW w:w="9811" w:type="dxa"/>
          <w:tblInd w:w="-35" w:type="dxa"/>
          <w:tblLayout w:type="fixed"/>
          <w:tblLook w:val="0000"/>
        </w:tblPrEx>
        <w:trPr>
          <w:trHeight w:val="413"/>
        </w:trPr>
        <w:tc>
          <w:tcPr>
            <w:tcW w:w="2001" w:type="dxa"/>
            <w:tcBorders>
              <w:top w:val="single" w:sz="4" w:space="0" w:color="000000"/>
              <w:left w:val="single" w:sz="4" w:space="0" w:color="000000"/>
              <w:bottom w:val="single" w:sz="4" w:space="0" w:color="000000"/>
            </w:tcBorders>
            <w:shd w:val="clear" w:color="auto" w:fill="D9D9D9"/>
            <w:vAlign w:val="center"/>
          </w:tcPr>
          <w:p w:rsidR="00984364" w:rsidP="00DE0B1D" w14:paraId="634BD469" w14:textId="77777777">
            <w:pPr>
              <w:pStyle w:val="ListParagraph"/>
              <w:spacing w:before="120" w:line="276" w:lineRule="auto"/>
              <w:ind w:left="0"/>
              <w:jc w:val="both"/>
              <w:rPr>
                <w:rFonts w:ascii="Verdana" w:hAnsi="Verdana" w:cs="Verdana"/>
              </w:rPr>
            </w:pPr>
            <w:r>
              <w:rPr>
                <w:rFonts w:ascii="Segoe UI" w:hAnsi="Segoe UI" w:cs="Segoe UI"/>
                <w:b/>
                <w:sz w:val="22"/>
              </w:rPr>
              <w:t>Period</w:t>
            </w:r>
          </w:p>
        </w:tc>
        <w:tc>
          <w:tcPr>
            <w:tcW w:w="78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84364" w:rsidRPr="000E55E6" w:rsidP="00DE0B1D" w14:paraId="6F20ABF7" w14:textId="77777777">
            <w:pPr>
              <w:spacing w:line="276" w:lineRule="auto"/>
              <w:rPr>
                <w:sz w:val="20"/>
                <w:szCs w:val="20"/>
              </w:rPr>
            </w:pPr>
            <w:r w:rsidRPr="000E55E6">
              <w:rPr>
                <w:rFonts w:ascii="Verdana" w:hAnsi="Verdana" w:cs="Verdana"/>
                <w:sz w:val="20"/>
                <w:szCs w:val="20"/>
              </w:rPr>
              <w:t>Oct 2014 to Jul 2015</w:t>
            </w:r>
          </w:p>
        </w:tc>
      </w:tr>
      <w:tr w14:paraId="0FC20AB9" w14:textId="77777777" w:rsidTr="00F6690A">
        <w:tblPrEx>
          <w:tblW w:w="9811" w:type="dxa"/>
          <w:tblInd w:w="-35" w:type="dxa"/>
          <w:tblLayout w:type="fixed"/>
          <w:tblLook w:val="0000"/>
        </w:tblPrEx>
        <w:trPr>
          <w:trHeight w:val="536"/>
        </w:trPr>
        <w:tc>
          <w:tcPr>
            <w:tcW w:w="2001" w:type="dxa"/>
            <w:tcBorders>
              <w:top w:val="single" w:sz="4" w:space="0" w:color="000000"/>
              <w:left w:val="single" w:sz="4" w:space="0" w:color="000000"/>
              <w:bottom w:val="single" w:sz="4" w:space="0" w:color="000000"/>
            </w:tcBorders>
            <w:shd w:val="clear" w:color="auto" w:fill="D9D9D9"/>
            <w:vAlign w:val="center"/>
          </w:tcPr>
          <w:p w:rsidR="00984364" w:rsidP="00DE0B1D" w14:paraId="5C963DDD" w14:textId="77777777">
            <w:pPr>
              <w:pStyle w:val="ListParagraph"/>
              <w:spacing w:before="120" w:line="276" w:lineRule="auto"/>
              <w:ind w:left="0"/>
              <w:jc w:val="both"/>
              <w:rPr>
                <w:rFonts w:ascii="Verdana" w:hAnsi="Verdana" w:cs="Verdana"/>
                <w:color w:val="000000"/>
                <w:sz w:val="16"/>
                <w:szCs w:val="16"/>
              </w:rPr>
            </w:pPr>
            <w:r>
              <w:rPr>
                <w:rFonts w:ascii="Segoe UI" w:hAnsi="Segoe UI" w:cs="Segoe UI"/>
                <w:b/>
                <w:sz w:val="22"/>
              </w:rPr>
              <w:t>Description</w:t>
            </w:r>
          </w:p>
        </w:tc>
        <w:tc>
          <w:tcPr>
            <w:tcW w:w="78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84364" w:rsidP="00DE0B1D" w14:paraId="0AD02A7E" w14:textId="77777777">
            <w:pPr>
              <w:shd w:val="clear" w:color="auto" w:fill="FFFFFF"/>
              <w:snapToGrid w:val="0"/>
              <w:rPr>
                <w:rFonts w:ascii="Verdana" w:hAnsi="Verdana" w:cs="Verdana"/>
                <w:color w:val="000000"/>
                <w:sz w:val="16"/>
                <w:szCs w:val="16"/>
              </w:rPr>
            </w:pPr>
          </w:p>
          <w:p w:rsidR="00984364" w:rsidP="00DE0B1D" w14:paraId="6EFAEA21" w14:textId="2BD3188B">
            <w:pPr>
              <w:shd w:val="clear" w:color="auto" w:fill="FFFFFF"/>
              <w:spacing w:line="360" w:lineRule="auto"/>
              <w:jc w:val="both"/>
              <w:rPr>
                <w:rFonts w:ascii="Verdana" w:hAnsi="Verdana" w:cs="Verdana"/>
              </w:rPr>
            </w:pPr>
            <w:r>
              <w:rPr>
                <w:rFonts w:ascii="Verdana" w:hAnsi="Verdana" w:cs="Verdana"/>
                <w:color w:val="000000"/>
                <w:sz w:val="20"/>
                <w:szCs w:val="20"/>
              </w:rPr>
              <w:t>Worked as a developer for REST Enabling the CRM Customer Data for consumption from Web Portal with design considerations for scalabi</w:t>
            </w:r>
            <w:r w:rsidR="00493CCA">
              <w:rPr>
                <w:rFonts w:ascii="Verdana" w:hAnsi="Verdana" w:cs="Verdana"/>
                <w:color w:val="000000"/>
                <w:sz w:val="20"/>
                <w:szCs w:val="20"/>
              </w:rPr>
              <w:t>lity and flexibility in a multi-</w:t>
            </w:r>
            <w:r>
              <w:rPr>
                <w:rFonts w:ascii="Verdana" w:hAnsi="Verdana" w:cs="Verdana"/>
                <w:color w:val="000000"/>
                <w:sz w:val="20"/>
                <w:szCs w:val="20"/>
              </w:rPr>
              <w:t>tenant Distributed Deployment Environment. Systems that were REST / Mobile service enabled were integrated using an Aggregation model with workloads offloaded to a EAI platform.</w:t>
            </w:r>
          </w:p>
          <w:p w:rsidR="00984364" w:rsidP="00DE0B1D" w14:paraId="2AF4E355" w14:textId="77777777">
            <w:pPr>
              <w:tabs>
                <w:tab w:val="left" w:pos="280"/>
              </w:tabs>
              <w:autoSpaceDE w:val="0"/>
              <w:spacing w:line="276" w:lineRule="auto"/>
              <w:rPr>
                <w:rFonts w:ascii="Verdana" w:hAnsi="Verdana" w:cs="Verdana"/>
              </w:rPr>
            </w:pPr>
          </w:p>
        </w:tc>
      </w:tr>
      <w:tr w14:paraId="2A6AB816" w14:textId="77777777" w:rsidTr="00F6690A">
        <w:tblPrEx>
          <w:tblW w:w="9811" w:type="dxa"/>
          <w:tblInd w:w="-35" w:type="dxa"/>
          <w:tblLayout w:type="fixed"/>
          <w:tblLook w:val="0000"/>
        </w:tblPrEx>
        <w:trPr>
          <w:trHeight w:val="458"/>
        </w:trPr>
        <w:tc>
          <w:tcPr>
            <w:tcW w:w="2001" w:type="dxa"/>
            <w:tcBorders>
              <w:top w:val="single" w:sz="4" w:space="0" w:color="000000"/>
              <w:left w:val="single" w:sz="4" w:space="0" w:color="000000"/>
              <w:bottom w:val="single" w:sz="4" w:space="0" w:color="000000"/>
            </w:tcBorders>
            <w:shd w:val="clear" w:color="auto" w:fill="D9D9D9"/>
            <w:vAlign w:val="center"/>
          </w:tcPr>
          <w:p w:rsidR="00984364" w:rsidP="00DE0B1D" w14:paraId="222222B1" w14:textId="77777777">
            <w:pPr>
              <w:pStyle w:val="ListParagraph"/>
              <w:spacing w:before="120" w:line="276" w:lineRule="auto"/>
              <w:ind w:left="0"/>
              <w:jc w:val="both"/>
              <w:rPr>
                <w:rFonts w:ascii="Verdana" w:hAnsi="Verdana" w:cs="Verdana"/>
                <w:sz w:val="20"/>
                <w:szCs w:val="20"/>
              </w:rPr>
            </w:pPr>
            <w:r>
              <w:rPr>
                <w:rFonts w:ascii="Segoe UI" w:hAnsi="Segoe UI" w:cs="Segoe UI"/>
                <w:b/>
                <w:sz w:val="22"/>
              </w:rPr>
              <w:t>Role</w:t>
            </w:r>
          </w:p>
        </w:tc>
        <w:tc>
          <w:tcPr>
            <w:tcW w:w="78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84364" w:rsidP="00DE0B1D" w14:paraId="12999EB8" w14:textId="77777777">
            <w:pPr>
              <w:pStyle w:val="ListParagraph"/>
              <w:spacing w:before="120" w:line="276" w:lineRule="auto"/>
              <w:ind w:left="0"/>
              <w:jc w:val="both"/>
            </w:pPr>
            <w:r>
              <w:rPr>
                <w:rFonts w:ascii="Verdana" w:hAnsi="Verdana" w:cs="Verdana"/>
                <w:sz w:val="20"/>
                <w:szCs w:val="20"/>
              </w:rPr>
              <w:t>Developer</w:t>
            </w:r>
          </w:p>
        </w:tc>
      </w:tr>
      <w:tr w14:paraId="64014240" w14:textId="77777777" w:rsidTr="00F6690A">
        <w:tblPrEx>
          <w:tblW w:w="9811" w:type="dxa"/>
          <w:tblInd w:w="-35" w:type="dxa"/>
          <w:tblLayout w:type="fixed"/>
          <w:tblLook w:val="0000"/>
        </w:tblPrEx>
        <w:trPr>
          <w:trHeight w:val="536"/>
        </w:trPr>
        <w:tc>
          <w:tcPr>
            <w:tcW w:w="2001" w:type="dxa"/>
            <w:tcBorders>
              <w:top w:val="single" w:sz="4" w:space="0" w:color="000000"/>
              <w:left w:val="single" w:sz="4" w:space="0" w:color="000000"/>
              <w:bottom w:val="single" w:sz="4" w:space="0" w:color="000000"/>
            </w:tcBorders>
            <w:shd w:val="clear" w:color="auto" w:fill="D9D9D9"/>
            <w:vAlign w:val="center"/>
          </w:tcPr>
          <w:p w:rsidR="00984364" w:rsidP="00DE0B1D" w14:paraId="5B24E328" w14:textId="77777777">
            <w:pPr>
              <w:pStyle w:val="ListParagraph"/>
              <w:spacing w:before="120" w:line="276" w:lineRule="auto"/>
              <w:ind w:left="0"/>
              <w:jc w:val="both"/>
              <w:rPr>
                <w:rFonts w:ascii="Verdana" w:hAnsi="Verdana" w:cs="Verdana"/>
              </w:rPr>
            </w:pPr>
            <w:r>
              <w:rPr>
                <w:rFonts w:ascii="Segoe UI" w:hAnsi="Segoe UI" w:cs="Segoe UI"/>
                <w:b/>
                <w:sz w:val="22"/>
                <w:szCs w:val="22"/>
              </w:rPr>
              <w:t>Responsibilities</w:t>
            </w:r>
          </w:p>
        </w:tc>
        <w:tc>
          <w:tcPr>
            <w:tcW w:w="78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84364" w:rsidP="00DE0B1D" w14:paraId="312B5418" w14:textId="77777777">
            <w:pPr>
              <w:snapToGrid w:val="0"/>
              <w:spacing w:line="276" w:lineRule="auto"/>
              <w:ind w:left="720"/>
              <w:rPr>
                <w:rFonts w:ascii="Verdana" w:hAnsi="Verdana" w:cs="Verdana"/>
              </w:rPr>
            </w:pPr>
          </w:p>
          <w:p w:rsidR="00984364" w:rsidRPr="000E55E6" w:rsidP="00984364" w14:paraId="6645D909" w14:textId="77777777">
            <w:pPr>
              <w:numPr>
                <w:ilvl w:val="0"/>
                <w:numId w:val="13"/>
              </w:numPr>
              <w:tabs>
                <w:tab w:val="num" w:pos="0"/>
                <w:tab w:val="clear" w:pos="720"/>
              </w:tabs>
              <w:suppressAutoHyphens/>
              <w:spacing w:line="276" w:lineRule="auto"/>
              <w:rPr>
                <w:rFonts w:ascii="Verdana" w:hAnsi="Verdana" w:cs="Verdana"/>
                <w:sz w:val="20"/>
                <w:szCs w:val="20"/>
              </w:rPr>
            </w:pPr>
            <w:r w:rsidRPr="000E55E6">
              <w:rPr>
                <w:rFonts w:ascii="Verdana" w:hAnsi="Verdana" w:cs="Verdana"/>
                <w:sz w:val="20"/>
                <w:szCs w:val="20"/>
              </w:rPr>
              <w:t>Involved in creating reusable components of code</w:t>
            </w:r>
          </w:p>
          <w:p w:rsidR="00984364" w:rsidRPr="000E55E6" w:rsidP="00984364" w14:paraId="20A41094" w14:textId="77777777">
            <w:pPr>
              <w:numPr>
                <w:ilvl w:val="0"/>
                <w:numId w:val="13"/>
              </w:numPr>
              <w:tabs>
                <w:tab w:val="num" w:pos="0"/>
                <w:tab w:val="clear" w:pos="720"/>
              </w:tabs>
              <w:suppressAutoHyphens/>
              <w:spacing w:line="276" w:lineRule="auto"/>
              <w:rPr>
                <w:rFonts w:ascii="Verdana" w:hAnsi="Verdana" w:cs="Verdana"/>
                <w:sz w:val="20"/>
                <w:szCs w:val="20"/>
              </w:rPr>
            </w:pPr>
            <w:r w:rsidRPr="000E55E6">
              <w:rPr>
                <w:rFonts w:ascii="Verdana" w:hAnsi="Verdana" w:cs="Verdana"/>
                <w:sz w:val="20"/>
                <w:szCs w:val="20"/>
              </w:rPr>
              <w:t>Worked on design and impact analysis</w:t>
            </w:r>
          </w:p>
          <w:p w:rsidR="00984364" w:rsidRPr="000E55E6" w:rsidP="00984364" w14:paraId="511CBD3B" w14:textId="77777777">
            <w:pPr>
              <w:numPr>
                <w:ilvl w:val="0"/>
                <w:numId w:val="13"/>
              </w:numPr>
              <w:tabs>
                <w:tab w:val="num" w:pos="0"/>
                <w:tab w:val="clear" w:pos="720"/>
              </w:tabs>
              <w:suppressAutoHyphens/>
              <w:spacing w:line="276" w:lineRule="auto"/>
              <w:rPr>
                <w:rFonts w:ascii="Verdana" w:hAnsi="Verdana" w:cs="Verdana"/>
                <w:sz w:val="20"/>
                <w:szCs w:val="20"/>
              </w:rPr>
            </w:pPr>
            <w:r w:rsidRPr="000E55E6">
              <w:rPr>
                <w:rFonts w:ascii="Verdana" w:hAnsi="Verdana" w:cs="Verdana"/>
                <w:sz w:val="20"/>
                <w:szCs w:val="20"/>
              </w:rPr>
              <w:t>Performed Unit and Integration testing using JUnit</w:t>
            </w:r>
          </w:p>
          <w:p w:rsidR="00984364" w:rsidP="00DE0B1D" w14:paraId="44162A5D" w14:textId="77777777">
            <w:pPr>
              <w:numPr>
                <w:ilvl w:val="0"/>
                <w:numId w:val="13"/>
              </w:numPr>
              <w:tabs>
                <w:tab w:val="num" w:pos="0"/>
                <w:tab w:val="clear" w:pos="720"/>
              </w:tabs>
              <w:suppressAutoHyphens/>
              <w:spacing w:line="276" w:lineRule="auto"/>
              <w:rPr>
                <w:rFonts w:ascii="Verdana" w:hAnsi="Verdana" w:cs="Verdana"/>
                <w:sz w:val="20"/>
                <w:szCs w:val="20"/>
              </w:rPr>
            </w:pPr>
            <w:r w:rsidRPr="000E55E6">
              <w:rPr>
                <w:rFonts w:ascii="Verdana" w:hAnsi="Verdana" w:cs="Verdana"/>
                <w:sz w:val="20"/>
                <w:szCs w:val="20"/>
              </w:rPr>
              <w:t>Conducted Knowledge Transition sessions to support team after demo</w:t>
            </w:r>
          </w:p>
          <w:p w:rsidR="000E55E6" w:rsidRPr="000E55E6" w:rsidP="000E55E6" w14:paraId="137AAB10" w14:textId="320D522C">
            <w:pPr>
              <w:suppressAutoHyphens/>
              <w:spacing w:line="276" w:lineRule="auto"/>
              <w:ind w:left="720"/>
              <w:rPr>
                <w:rFonts w:ascii="Verdana" w:hAnsi="Verdana" w:cs="Verdana"/>
                <w:sz w:val="20"/>
                <w:szCs w:val="20"/>
              </w:rPr>
            </w:pPr>
          </w:p>
        </w:tc>
      </w:tr>
      <w:tr w14:paraId="51D0D003" w14:textId="77777777" w:rsidTr="00F6690A">
        <w:tblPrEx>
          <w:tblW w:w="9811" w:type="dxa"/>
          <w:tblInd w:w="-35" w:type="dxa"/>
          <w:tblLayout w:type="fixed"/>
          <w:tblLook w:val="0000"/>
        </w:tblPrEx>
        <w:trPr>
          <w:trHeight w:val="536"/>
        </w:trPr>
        <w:tc>
          <w:tcPr>
            <w:tcW w:w="2001" w:type="dxa"/>
            <w:tcBorders>
              <w:top w:val="single" w:sz="4" w:space="0" w:color="000000"/>
              <w:left w:val="single" w:sz="4" w:space="0" w:color="000000"/>
              <w:bottom w:val="single" w:sz="4" w:space="0" w:color="000000"/>
            </w:tcBorders>
            <w:shd w:val="clear" w:color="auto" w:fill="D9D9D9"/>
            <w:vAlign w:val="center"/>
          </w:tcPr>
          <w:p w:rsidR="00984364" w:rsidP="00DE0B1D" w14:paraId="1F578F5B" w14:textId="77777777">
            <w:pPr>
              <w:pStyle w:val="ListParagraph"/>
              <w:spacing w:before="120" w:line="276" w:lineRule="auto"/>
              <w:ind w:left="0"/>
              <w:jc w:val="both"/>
              <w:rPr>
                <w:rFonts w:ascii="Verdana" w:hAnsi="Verdana" w:cs="Verdana"/>
              </w:rPr>
            </w:pPr>
            <w:r>
              <w:rPr>
                <w:rFonts w:ascii="Segoe UI" w:hAnsi="Segoe UI" w:cs="Segoe UI"/>
                <w:b/>
                <w:sz w:val="22"/>
                <w:szCs w:val="22"/>
              </w:rPr>
              <w:t>Technology</w:t>
            </w:r>
          </w:p>
        </w:tc>
        <w:tc>
          <w:tcPr>
            <w:tcW w:w="78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84364" w:rsidRPr="000E55E6" w:rsidP="00DE0B1D" w14:paraId="7D23646E" w14:textId="77777777">
            <w:pPr>
              <w:spacing w:line="276" w:lineRule="auto"/>
              <w:rPr>
                <w:sz w:val="20"/>
                <w:szCs w:val="20"/>
              </w:rPr>
            </w:pPr>
            <w:r w:rsidRPr="000E55E6">
              <w:rPr>
                <w:rFonts w:ascii="Verdana" w:hAnsi="Verdana" w:cs="Verdana"/>
                <w:sz w:val="20"/>
                <w:szCs w:val="20"/>
              </w:rPr>
              <w:t>Java, Struts Framework</w:t>
            </w:r>
          </w:p>
        </w:tc>
      </w:tr>
    </w:tbl>
    <w:p w:rsidR="00984364" w:rsidP="00984364" w14:paraId="52C8ED43" w14:textId="77777777">
      <w:pPr>
        <w:jc w:val="both"/>
        <w:rPr>
          <w:rFonts w:ascii="Segoe UI" w:hAnsi="Segoe UI" w:cs="Segoe UI"/>
        </w:rPr>
      </w:pPr>
    </w:p>
    <w:p w:rsidR="00984364" w:rsidP="00984364" w14:paraId="01430BF2" w14:textId="77777777">
      <w:pPr>
        <w:rPr>
          <w:rFonts w:ascii="Segoe UI" w:hAnsi="Segoe UI" w:cs="Segoe UI"/>
        </w:rPr>
      </w:pPr>
    </w:p>
    <w:tbl>
      <w:tblPr>
        <w:tblW w:w="9811" w:type="dxa"/>
        <w:tblInd w:w="-35" w:type="dxa"/>
        <w:tblLayout w:type="fixed"/>
        <w:tblLook w:val="0000"/>
      </w:tblPr>
      <w:tblGrid>
        <w:gridCol w:w="2001"/>
        <w:gridCol w:w="7810"/>
      </w:tblGrid>
      <w:tr w14:paraId="10EBE0F2" w14:textId="77777777" w:rsidTr="00F6690A">
        <w:tblPrEx>
          <w:tblW w:w="9811" w:type="dxa"/>
          <w:tblInd w:w="-35" w:type="dxa"/>
          <w:tblLayout w:type="fixed"/>
          <w:tblLook w:val="0000"/>
        </w:tblPrEx>
        <w:trPr>
          <w:trHeight w:val="536"/>
        </w:trPr>
        <w:tc>
          <w:tcPr>
            <w:tcW w:w="2001" w:type="dxa"/>
            <w:tcBorders>
              <w:top w:val="single" w:sz="4" w:space="0" w:color="000000"/>
              <w:left w:val="single" w:sz="4" w:space="0" w:color="000000"/>
              <w:bottom w:val="single" w:sz="4" w:space="0" w:color="000000"/>
            </w:tcBorders>
            <w:shd w:val="clear" w:color="auto" w:fill="D9D9D9"/>
            <w:vAlign w:val="center"/>
          </w:tcPr>
          <w:p w:rsidR="00984364" w:rsidP="00DE0B1D" w14:paraId="042DE5E9" w14:textId="77777777">
            <w:pPr>
              <w:pStyle w:val="ListParagraph"/>
              <w:spacing w:before="120" w:line="276" w:lineRule="auto"/>
              <w:ind w:left="0"/>
              <w:jc w:val="both"/>
              <w:rPr>
                <w:rFonts w:ascii="Verdana" w:hAnsi="Verdana" w:cs="Verdana"/>
                <w:sz w:val="20"/>
                <w:szCs w:val="20"/>
              </w:rPr>
            </w:pPr>
            <w:r>
              <w:rPr>
                <w:rFonts w:ascii="Segoe UI" w:hAnsi="Segoe UI" w:cs="Segoe UI"/>
                <w:b/>
                <w:sz w:val="22"/>
              </w:rPr>
              <w:t>Client</w:t>
            </w:r>
          </w:p>
        </w:tc>
        <w:tc>
          <w:tcPr>
            <w:tcW w:w="7810" w:type="dxa"/>
            <w:tcBorders>
              <w:top w:val="single" w:sz="4" w:space="0" w:color="000000"/>
              <w:left w:val="single" w:sz="4" w:space="0" w:color="000000"/>
              <w:right w:val="single" w:sz="4" w:space="0" w:color="000000"/>
            </w:tcBorders>
            <w:shd w:val="clear" w:color="auto" w:fill="FFFFFF"/>
            <w:vAlign w:val="center"/>
          </w:tcPr>
          <w:p w:rsidR="00984364" w:rsidP="00DE0B1D" w14:paraId="6FD9C873" w14:textId="77777777">
            <w:pPr>
              <w:pStyle w:val="ListParagraph"/>
              <w:spacing w:before="120" w:line="276" w:lineRule="auto"/>
              <w:ind w:left="0"/>
              <w:jc w:val="both"/>
            </w:pPr>
            <w:r>
              <w:rPr>
                <w:rFonts w:ascii="Verdana" w:hAnsi="Verdana" w:cs="Verdana"/>
                <w:sz w:val="20"/>
                <w:szCs w:val="20"/>
              </w:rPr>
              <w:t xml:space="preserve">Target </w:t>
            </w:r>
          </w:p>
        </w:tc>
      </w:tr>
      <w:tr w14:paraId="03BABD43" w14:textId="77777777" w:rsidTr="00F6690A">
        <w:tblPrEx>
          <w:tblW w:w="9811" w:type="dxa"/>
          <w:tblInd w:w="-35" w:type="dxa"/>
          <w:tblLayout w:type="fixed"/>
          <w:tblLook w:val="0000"/>
        </w:tblPrEx>
        <w:trPr>
          <w:trHeight w:val="536"/>
        </w:trPr>
        <w:tc>
          <w:tcPr>
            <w:tcW w:w="2001" w:type="dxa"/>
            <w:tcBorders>
              <w:top w:val="single" w:sz="4" w:space="0" w:color="000000"/>
              <w:left w:val="single" w:sz="4" w:space="0" w:color="000000"/>
              <w:bottom w:val="single" w:sz="4" w:space="0" w:color="000000"/>
            </w:tcBorders>
            <w:shd w:val="clear" w:color="auto" w:fill="D9D9D9"/>
            <w:vAlign w:val="center"/>
          </w:tcPr>
          <w:p w:rsidR="00984364" w:rsidP="00DE0B1D" w14:paraId="44214D33" w14:textId="77777777">
            <w:pPr>
              <w:pStyle w:val="ListParagraph"/>
              <w:spacing w:before="120" w:line="276" w:lineRule="auto"/>
              <w:ind w:left="0"/>
              <w:jc w:val="both"/>
              <w:rPr>
                <w:rFonts w:ascii="Verdana" w:hAnsi="Verdana" w:cs="Verdana"/>
                <w:sz w:val="20"/>
                <w:szCs w:val="20"/>
              </w:rPr>
            </w:pPr>
            <w:r>
              <w:rPr>
                <w:rFonts w:ascii="Segoe UI" w:hAnsi="Segoe UI" w:cs="Segoe UI"/>
                <w:b/>
                <w:sz w:val="22"/>
              </w:rPr>
              <w:t>Project</w:t>
            </w:r>
          </w:p>
        </w:tc>
        <w:tc>
          <w:tcPr>
            <w:tcW w:w="7810" w:type="dxa"/>
            <w:tcBorders>
              <w:top w:val="single" w:sz="4" w:space="0" w:color="000000"/>
              <w:left w:val="single" w:sz="4" w:space="0" w:color="000000"/>
              <w:right w:val="single" w:sz="4" w:space="0" w:color="000000"/>
            </w:tcBorders>
            <w:shd w:val="clear" w:color="auto" w:fill="FFFFFF"/>
            <w:vAlign w:val="center"/>
          </w:tcPr>
          <w:p w:rsidR="00984364" w:rsidP="00DE0B1D" w14:paraId="4C9B7A96" w14:textId="77777777">
            <w:pPr>
              <w:pStyle w:val="ListParagraph"/>
              <w:spacing w:before="120" w:line="276" w:lineRule="auto"/>
              <w:ind w:left="0"/>
              <w:jc w:val="both"/>
            </w:pPr>
            <w:r>
              <w:rPr>
                <w:rFonts w:ascii="Verdana" w:hAnsi="Verdana" w:cs="Verdana"/>
                <w:sz w:val="20"/>
                <w:szCs w:val="20"/>
              </w:rPr>
              <w:t>Prism – ATG Rewrite</w:t>
            </w:r>
          </w:p>
        </w:tc>
      </w:tr>
      <w:tr w14:paraId="400BC14F" w14:textId="77777777" w:rsidTr="00F6690A">
        <w:tblPrEx>
          <w:tblW w:w="9811" w:type="dxa"/>
          <w:tblInd w:w="-35" w:type="dxa"/>
          <w:tblLayout w:type="fixed"/>
          <w:tblLook w:val="0000"/>
        </w:tblPrEx>
        <w:trPr>
          <w:trHeight w:val="413"/>
        </w:trPr>
        <w:tc>
          <w:tcPr>
            <w:tcW w:w="2001" w:type="dxa"/>
            <w:tcBorders>
              <w:top w:val="single" w:sz="4" w:space="0" w:color="000000"/>
              <w:left w:val="single" w:sz="4" w:space="0" w:color="000000"/>
              <w:bottom w:val="single" w:sz="4" w:space="0" w:color="000000"/>
            </w:tcBorders>
            <w:shd w:val="clear" w:color="auto" w:fill="D9D9D9"/>
            <w:vAlign w:val="center"/>
          </w:tcPr>
          <w:p w:rsidR="00984364" w:rsidP="00DE0B1D" w14:paraId="2DFB74FA" w14:textId="77777777">
            <w:pPr>
              <w:pStyle w:val="ListParagraph"/>
              <w:spacing w:before="120" w:line="276" w:lineRule="auto"/>
              <w:ind w:left="0"/>
              <w:jc w:val="both"/>
              <w:rPr>
                <w:rFonts w:ascii="Verdana" w:hAnsi="Verdana" w:cs="Verdana"/>
              </w:rPr>
            </w:pPr>
            <w:r>
              <w:rPr>
                <w:rFonts w:ascii="Segoe UI" w:hAnsi="Segoe UI" w:cs="Segoe UI"/>
                <w:b/>
                <w:sz w:val="22"/>
              </w:rPr>
              <w:t>Period</w:t>
            </w:r>
          </w:p>
        </w:tc>
        <w:tc>
          <w:tcPr>
            <w:tcW w:w="78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84364" w:rsidRPr="000E55E6" w:rsidP="00DE0B1D" w14:paraId="22C37928" w14:textId="77777777">
            <w:pPr>
              <w:spacing w:line="276" w:lineRule="auto"/>
              <w:rPr>
                <w:sz w:val="20"/>
                <w:szCs w:val="20"/>
              </w:rPr>
            </w:pPr>
            <w:r w:rsidRPr="000E55E6">
              <w:rPr>
                <w:rFonts w:ascii="Verdana" w:hAnsi="Verdana" w:cs="Verdana"/>
                <w:sz w:val="20"/>
                <w:szCs w:val="20"/>
              </w:rPr>
              <w:t>January 2013 to June 2013</w:t>
            </w:r>
          </w:p>
        </w:tc>
      </w:tr>
      <w:tr w14:paraId="4D796A5D" w14:textId="77777777" w:rsidTr="00F6690A">
        <w:tblPrEx>
          <w:tblW w:w="9811" w:type="dxa"/>
          <w:tblInd w:w="-35" w:type="dxa"/>
          <w:tblLayout w:type="fixed"/>
          <w:tblLook w:val="0000"/>
        </w:tblPrEx>
        <w:trPr>
          <w:trHeight w:val="536"/>
        </w:trPr>
        <w:tc>
          <w:tcPr>
            <w:tcW w:w="2001" w:type="dxa"/>
            <w:tcBorders>
              <w:top w:val="single" w:sz="4" w:space="0" w:color="000000"/>
              <w:left w:val="single" w:sz="4" w:space="0" w:color="000000"/>
              <w:bottom w:val="single" w:sz="4" w:space="0" w:color="000000"/>
            </w:tcBorders>
            <w:shd w:val="clear" w:color="auto" w:fill="D9D9D9"/>
            <w:vAlign w:val="center"/>
          </w:tcPr>
          <w:p w:rsidR="00984364" w:rsidP="00DE0B1D" w14:paraId="1E03BC02" w14:textId="77777777">
            <w:pPr>
              <w:pStyle w:val="ListParagraph"/>
              <w:spacing w:before="120" w:line="276" w:lineRule="auto"/>
              <w:ind w:left="0"/>
              <w:jc w:val="both"/>
              <w:rPr>
                <w:rFonts w:ascii="Verdana" w:hAnsi="Verdana" w:cs="Verdana"/>
                <w:color w:val="000000"/>
                <w:sz w:val="20"/>
                <w:szCs w:val="20"/>
                <w:shd w:val="clear" w:color="auto" w:fill="FFFFFF"/>
              </w:rPr>
            </w:pPr>
            <w:r>
              <w:rPr>
                <w:rFonts w:ascii="Segoe UI" w:hAnsi="Segoe UI" w:cs="Segoe UI"/>
                <w:b/>
                <w:sz w:val="22"/>
              </w:rPr>
              <w:t>Description</w:t>
            </w:r>
          </w:p>
        </w:tc>
        <w:tc>
          <w:tcPr>
            <w:tcW w:w="78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84364" w:rsidP="00DE0B1D" w14:paraId="10505712" w14:textId="77777777">
            <w:pPr>
              <w:snapToGrid w:val="0"/>
              <w:rPr>
                <w:rFonts w:ascii="Verdana" w:hAnsi="Verdana" w:cs="Verdana"/>
                <w:color w:val="000000"/>
                <w:sz w:val="20"/>
                <w:szCs w:val="20"/>
                <w:shd w:val="clear" w:color="auto" w:fill="FFFFFF"/>
              </w:rPr>
            </w:pPr>
          </w:p>
          <w:p w:rsidR="00984364" w:rsidP="00DE0B1D" w14:paraId="752905CF" w14:textId="77777777">
            <w:pPr>
              <w:spacing w:line="360" w:lineRule="auto"/>
              <w:rPr>
                <w:rFonts w:ascii="Verdana" w:eastAsia="SourceSansPro-Regular" w:hAnsi="Verdana" w:cs="Verdana"/>
                <w:kern w:val="1"/>
                <w:sz w:val="20"/>
                <w:szCs w:val="20"/>
              </w:rPr>
            </w:pPr>
            <w:r>
              <w:rPr>
                <w:rFonts w:ascii="Verdana" w:eastAsia="SourceSansPro-Regular" w:hAnsi="Verdana" w:cs="Verdana"/>
                <w:kern w:val="1"/>
                <w:sz w:val="20"/>
                <w:szCs w:val="20"/>
                <w:shd w:val="clear" w:color="auto" w:fill="FFFFFF"/>
              </w:rPr>
              <w:t xml:space="preserve">Technology lifecycle initiative to rewrite the applications in ATG framework to Spring framework. </w:t>
            </w:r>
            <w:r>
              <w:rPr>
                <w:rFonts w:ascii="Verdana" w:eastAsia="SourceSansPro-Regular" w:hAnsi="Verdana" w:cs="Verdana"/>
                <w:kern w:val="1"/>
                <w:sz w:val="20"/>
                <w:szCs w:val="20"/>
              </w:rPr>
              <w:t>Below are the modules I have worked on:</w:t>
            </w:r>
          </w:p>
          <w:p w:rsidR="00984364" w:rsidP="00DE0B1D" w14:paraId="41D0BFD9" w14:textId="77777777">
            <w:pPr>
              <w:autoSpaceDE w:val="0"/>
              <w:spacing w:line="360" w:lineRule="auto"/>
              <w:rPr>
                <w:rFonts w:ascii="Verdana" w:eastAsia="SourceSansPro-Regular" w:hAnsi="Verdana" w:cs="Verdana"/>
                <w:kern w:val="1"/>
                <w:sz w:val="20"/>
                <w:szCs w:val="20"/>
              </w:rPr>
            </w:pPr>
            <w:r>
              <w:rPr>
                <w:rFonts w:ascii="Verdana" w:eastAsia="SourceSansPro-Regular" w:hAnsi="Verdana" w:cs="Verdana"/>
                <w:kern w:val="1"/>
                <w:sz w:val="20"/>
                <w:szCs w:val="20"/>
              </w:rPr>
              <w:t xml:space="preserve">1. Order Management System (OMS): Order Management System is the centralized system for Creating and managing the Import and Domestic Purchase Orders. </w:t>
            </w:r>
          </w:p>
          <w:p w:rsidR="00984364" w:rsidP="00DE0B1D" w14:paraId="005CC62C" w14:textId="77777777">
            <w:pPr>
              <w:autoSpaceDE w:val="0"/>
              <w:spacing w:line="360" w:lineRule="auto"/>
              <w:rPr>
                <w:rFonts w:ascii="Verdana" w:hAnsi="Verdana" w:cs="Verdana"/>
              </w:rPr>
            </w:pPr>
            <w:r>
              <w:rPr>
                <w:rFonts w:ascii="Verdana" w:eastAsia="SourceSansPro-Regular" w:hAnsi="Verdana" w:cs="Verdana"/>
                <w:kern w:val="1"/>
                <w:sz w:val="20"/>
                <w:szCs w:val="20"/>
              </w:rPr>
              <w:t>2. Lead Time Accuracy (LTA): Merchandise movement from a starting point to an end point is referred as a segment for lead time calculations. LTA system provides facilities for viewing Lead time information to analyze and to increase the accuracy of forecasted lead time in Supply chain.</w:t>
            </w:r>
          </w:p>
          <w:p w:rsidR="00984364" w:rsidP="00DE0B1D" w14:paraId="022B2D67" w14:textId="77777777">
            <w:pPr>
              <w:tabs>
                <w:tab w:val="left" w:pos="280"/>
              </w:tabs>
              <w:autoSpaceDE w:val="0"/>
              <w:spacing w:line="360" w:lineRule="auto"/>
              <w:rPr>
                <w:rFonts w:ascii="Verdana" w:hAnsi="Verdana" w:cs="Verdana"/>
              </w:rPr>
            </w:pPr>
          </w:p>
        </w:tc>
      </w:tr>
      <w:tr w14:paraId="3BE85126" w14:textId="77777777" w:rsidTr="00F6690A">
        <w:tblPrEx>
          <w:tblW w:w="9811" w:type="dxa"/>
          <w:tblInd w:w="-35" w:type="dxa"/>
          <w:tblLayout w:type="fixed"/>
          <w:tblLook w:val="0000"/>
        </w:tblPrEx>
        <w:trPr>
          <w:trHeight w:val="458"/>
        </w:trPr>
        <w:tc>
          <w:tcPr>
            <w:tcW w:w="2001" w:type="dxa"/>
            <w:tcBorders>
              <w:top w:val="single" w:sz="4" w:space="0" w:color="000000"/>
              <w:left w:val="single" w:sz="4" w:space="0" w:color="000000"/>
              <w:bottom w:val="single" w:sz="4" w:space="0" w:color="000000"/>
            </w:tcBorders>
            <w:shd w:val="clear" w:color="auto" w:fill="D9D9D9"/>
            <w:vAlign w:val="center"/>
          </w:tcPr>
          <w:p w:rsidR="00984364" w:rsidP="00DE0B1D" w14:paraId="45F23E80" w14:textId="77777777">
            <w:pPr>
              <w:pStyle w:val="ListParagraph"/>
              <w:spacing w:before="120" w:line="276" w:lineRule="auto"/>
              <w:ind w:left="0"/>
              <w:jc w:val="both"/>
              <w:rPr>
                <w:rFonts w:ascii="Verdana" w:hAnsi="Verdana" w:cs="Verdana"/>
                <w:sz w:val="20"/>
                <w:szCs w:val="20"/>
              </w:rPr>
            </w:pPr>
            <w:r>
              <w:rPr>
                <w:rFonts w:ascii="Segoe UI" w:hAnsi="Segoe UI" w:cs="Segoe UI"/>
                <w:b/>
                <w:sz w:val="22"/>
              </w:rPr>
              <w:t>Role</w:t>
            </w:r>
          </w:p>
        </w:tc>
        <w:tc>
          <w:tcPr>
            <w:tcW w:w="78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84364" w:rsidP="00DE0B1D" w14:paraId="79548E69" w14:textId="77777777">
            <w:pPr>
              <w:pStyle w:val="ListParagraph"/>
              <w:spacing w:before="120" w:line="276" w:lineRule="auto"/>
              <w:ind w:left="0"/>
              <w:jc w:val="both"/>
            </w:pPr>
            <w:r>
              <w:rPr>
                <w:rFonts w:ascii="Verdana" w:hAnsi="Verdana" w:cs="Verdana"/>
                <w:sz w:val="20"/>
                <w:szCs w:val="20"/>
              </w:rPr>
              <w:t>Developer</w:t>
            </w:r>
          </w:p>
        </w:tc>
      </w:tr>
      <w:tr w14:paraId="4F6F1E44" w14:textId="77777777" w:rsidTr="00F6690A">
        <w:tblPrEx>
          <w:tblW w:w="9811" w:type="dxa"/>
          <w:tblInd w:w="-35" w:type="dxa"/>
          <w:tblLayout w:type="fixed"/>
          <w:tblLook w:val="0000"/>
        </w:tblPrEx>
        <w:trPr>
          <w:trHeight w:val="536"/>
        </w:trPr>
        <w:tc>
          <w:tcPr>
            <w:tcW w:w="2001" w:type="dxa"/>
            <w:tcBorders>
              <w:top w:val="single" w:sz="4" w:space="0" w:color="000000"/>
              <w:left w:val="single" w:sz="4" w:space="0" w:color="000000"/>
              <w:bottom w:val="single" w:sz="4" w:space="0" w:color="000000"/>
            </w:tcBorders>
            <w:shd w:val="clear" w:color="auto" w:fill="D9D9D9"/>
            <w:vAlign w:val="center"/>
          </w:tcPr>
          <w:p w:rsidR="00984364" w:rsidP="00DE0B1D" w14:paraId="5A7DF426" w14:textId="77777777">
            <w:pPr>
              <w:pStyle w:val="ListParagraph"/>
              <w:spacing w:before="120" w:line="276" w:lineRule="auto"/>
              <w:ind w:left="0"/>
              <w:jc w:val="both"/>
              <w:rPr>
                <w:rFonts w:ascii="Verdana" w:hAnsi="Verdana" w:cs="Verdana"/>
              </w:rPr>
            </w:pPr>
            <w:r>
              <w:rPr>
                <w:rFonts w:ascii="Segoe UI" w:hAnsi="Segoe UI" w:cs="Segoe UI"/>
                <w:b/>
                <w:sz w:val="22"/>
                <w:szCs w:val="22"/>
              </w:rPr>
              <w:t>Responsibilities</w:t>
            </w:r>
          </w:p>
        </w:tc>
        <w:tc>
          <w:tcPr>
            <w:tcW w:w="78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84364" w:rsidP="00DE0B1D" w14:paraId="2D0C2B60" w14:textId="77777777">
            <w:pPr>
              <w:snapToGrid w:val="0"/>
              <w:spacing w:line="276" w:lineRule="auto"/>
              <w:rPr>
                <w:rFonts w:ascii="Verdana" w:hAnsi="Verdana" w:cs="Verdana"/>
              </w:rPr>
            </w:pPr>
          </w:p>
          <w:p w:rsidR="00984364" w:rsidP="00984364" w14:paraId="46E8C5FC" w14:textId="77777777">
            <w:pPr>
              <w:numPr>
                <w:ilvl w:val="0"/>
                <w:numId w:val="13"/>
              </w:numPr>
              <w:tabs>
                <w:tab w:val="num" w:pos="0"/>
                <w:tab w:val="clear" w:pos="720"/>
              </w:tabs>
              <w:suppressAutoHyphens/>
              <w:spacing w:line="276" w:lineRule="auto"/>
              <w:rPr>
                <w:rFonts w:ascii="Verdana" w:eastAsia="SourceSansPro-Regular" w:hAnsi="Verdana" w:cs="Verdana"/>
                <w:kern w:val="1"/>
                <w:sz w:val="20"/>
                <w:szCs w:val="20"/>
              </w:rPr>
            </w:pPr>
            <w:r>
              <w:rPr>
                <w:rFonts w:ascii="Verdana" w:eastAsia="SourceSansPro-Regular" w:hAnsi="Verdana" w:cs="Verdana"/>
                <w:kern w:val="1"/>
                <w:sz w:val="20"/>
                <w:szCs w:val="20"/>
              </w:rPr>
              <w:t>Analyzing the Existing application</w:t>
            </w:r>
          </w:p>
          <w:p w:rsidR="00984364" w:rsidP="00984364" w14:paraId="6B0032A8" w14:textId="77777777">
            <w:pPr>
              <w:numPr>
                <w:ilvl w:val="0"/>
                <w:numId w:val="13"/>
              </w:numPr>
              <w:tabs>
                <w:tab w:val="num" w:pos="0"/>
                <w:tab w:val="clear" w:pos="720"/>
              </w:tabs>
              <w:suppressAutoHyphens/>
              <w:spacing w:line="276" w:lineRule="auto"/>
              <w:rPr>
                <w:rFonts w:ascii="Verdana" w:eastAsia="SourceSansPro-Regular" w:hAnsi="Verdana" w:cs="Verdana"/>
                <w:kern w:val="1"/>
                <w:sz w:val="20"/>
                <w:szCs w:val="20"/>
              </w:rPr>
            </w:pPr>
            <w:r>
              <w:rPr>
                <w:rFonts w:ascii="Verdana" w:eastAsia="SourceSansPro-Regular" w:hAnsi="Verdana" w:cs="Verdana"/>
                <w:kern w:val="1"/>
                <w:sz w:val="20"/>
                <w:szCs w:val="20"/>
              </w:rPr>
              <w:t>Low level design and documentation</w:t>
            </w:r>
          </w:p>
          <w:p w:rsidR="00984364" w:rsidP="00984364" w14:paraId="01A43645" w14:textId="77777777">
            <w:pPr>
              <w:numPr>
                <w:ilvl w:val="0"/>
                <w:numId w:val="13"/>
              </w:numPr>
              <w:tabs>
                <w:tab w:val="num" w:pos="0"/>
                <w:tab w:val="clear" w:pos="720"/>
              </w:tabs>
              <w:suppressAutoHyphens/>
              <w:spacing w:line="276" w:lineRule="auto"/>
              <w:rPr>
                <w:rFonts w:ascii="Verdana" w:eastAsia="SourceSansPro-Regular" w:hAnsi="Verdana" w:cs="Verdana"/>
                <w:kern w:val="1"/>
                <w:sz w:val="20"/>
                <w:szCs w:val="20"/>
              </w:rPr>
            </w:pPr>
            <w:r>
              <w:rPr>
                <w:rFonts w:ascii="Verdana" w:eastAsia="SourceSansPro-Regular" w:hAnsi="Verdana" w:cs="Verdana"/>
                <w:kern w:val="1"/>
                <w:sz w:val="20"/>
                <w:szCs w:val="20"/>
              </w:rPr>
              <w:t>Converting the existing code in ATG to Spring framework</w:t>
            </w:r>
          </w:p>
          <w:p w:rsidR="00984364" w:rsidP="00984364" w14:paraId="13C2A373" w14:textId="77777777">
            <w:pPr>
              <w:numPr>
                <w:ilvl w:val="0"/>
                <w:numId w:val="13"/>
              </w:numPr>
              <w:tabs>
                <w:tab w:val="num" w:pos="0"/>
                <w:tab w:val="clear" w:pos="720"/>
              </w:tabs>
              <w:suppressAutoHyphens/>
              <w:spacing w:line="276" w:lineRule="auto"/>
              <w:rPr>
                <w:rFonts w:ascii="Verdana" w:eastAsia="SourceSansPro-Regular" w:hAnsi="Verdana" w:cs="Verdana"/>
                <w:kern w:val="1"/>
                <w:sz w:val="20"/>
                <w:szCs w:val="20"/>
              </w:rPr>
            </w:pPr>
            <w:r>
              <w:rPr>
                <w:rFonts w:ascii="Verdana" w:eastAsia="SourceSansPro-Regular" w:hAnsi="Verdana" w:cs="Verdana"/>
                <w:kern w:val="1"/>
                <w:sz w:val="20"/>
                <w:szCs w:val="20"/>
              </w:rPr>
              <w:t>Identifying the possible issues, Identifying solution for the issues and the required code changes</w:t>
            </w:r>
          </w:p>
          <w:p w:rsidR="00984364" w:rsidP="00984364" w14:paraId="2D0536F7" w14:textId="77777777">
            <w:pPr>
              <w:numPr>
                <w:ilvl w:val="0"/>
                <w:numId w:val="13"/>
              </w:numPr>
              <w:tabs>
                <w:tab w:val="num" w:pos="0"/>
                <w:tab w:val="clear" w:pos="720"/>
              </w:tabs>
              <w:suppressAutoHyphens/>
              <w:spacing w:line="276" w:lineRule="auto"/>
              <w:rPr>
                <w:rFonts w:ascii="Verdana" w:eastAsia="SourceSansPro-Regular" w:hAnsi="Verdana" w:cs="Verdana"/>
                <w:kern w:val="1"/>
                <w:sz w:val="20"/>
                <w:szCs w:val="20"/>
              </w:rPr>
            </w:pPr>
            <w:r>
              <w:rPr>
                <w:rFonts w:ascii="Verdana" w:eastAsia="SourceSansPro-Regular" w:hAnsi="Verdana" w:cs="Verdana"/>
                <w:kern w:val="1"/>
                <w:sz w:val="20"/>
                <w:szCs w:val="20"/>
              </w:rPr>
              <w:t>Preparation of Unit Test Plan and unit testing</w:t>
            </w:r>
          </w:p>
          <w:p w:rsidR="00984364" w:rsidP="00984364" w14:paraId="3C1A6BF3" w14:textId="77777777">
            <w:pPr>
              <w:numPr>
                <w:ilvl w:val="0"/>
                <w:numId w:val="13"/>
              </w:numPr>
              <w:tabs>
                <w:tab w:val="num" w:pos="0"/>
                <w:tab w:val="clear" w:pos="720"/>
              </w:tabs>
              <w:suppressAutoHyphens/>
              <w:spacing w:line="276" w:lineRule="auto"/>
              <w:rPr>
                <w:rFonts w:ascii="Verdana" w:hAnsi="Verdana" w:cs="Verdana"/>
              </w:rPr>
            </w:pPr>
            <w:r>
              <w:rPr>
                <w:rFonts w:ascii="Verdana" w:eastAsia="SourceSansPro-Regular" w:hAnsi="Verdana" w:cs="Verdana"/>
                <w:kern w:val="1"/>
                <w:sz w:val="20"/>
                <w:szCs w:val="20"/>
              </w:rPr>
              <w:t xml:space="preserve">Supporting testing – </w:t>
            </w:r>
            <w:r>
              <w:rPr>
                <w:rFonts w:ascii="Verdana" w:eastAsia="SourceSansPro-Regular" w:hAnsi="Verdana" w:cs="Verdana"/>
                <w:kern w:val="1"/>
                <w:sz w:val="20"/>
                <w:szCs w:val="20"/>
              </w:rPr>
              <w:t>ST,SIT</w:t>
            </w:r>
          </w:p>
          <w:p w:rsidR="00984364" w:rsidP="00DE0B1D" w14:paraId="5CAC0CAD" w14:textId="77777777">
            <w:pPr>
              <w:spacing w:line="276" w:lineRule="auto"/>
              <w:rPr>
                <w:rFonts w:ascii="Verdana" w:hAnsi="Verdana" w:cs="Verdana"/>
              </w:rPr>
            </w:pPr>
          </w:p>
        </w:tc>
      </w:tr>
      <w:tr w14:paraId="7553BA3E" w14:textId="77777777" w:rsidTr="00F6690A">
        <w:tblPrEx>
          <w:tblW w:w="9811" w:type="dxa"/>
          <w:tblInd w:w="-35" w:type="dxa"/>
          <w:tblLayout w:type="fixed"/>
          <w:tblLook w:val="0000"/>
        </w:tblPrEx>
        <w:trPr>
          <w:trHeight w:val="536"/>
        </w:trPr>
        <w:tc>
          <w:tcPr>
            <w:tcW w:w="2001" w:type="dxa"/>
            <w:tcBorders>
              <w:top w:val="single" w:sz="4" w:space="0" w:color="000000"/>
              <w:left w:val="single" w:sz="4" w:space="0" w:color="000000"/>
              <w:bottom w:val="single" w:sz="4" w:space="0" w:color="000000"/>
            </w:tcBorders>
            <w:shd w:val="clear" w:color="auto" w:fill="D9D9D9"/>
            <w:vAlign w:val="center"/>
          </w:tcPr>
          <w:p w:rsidR="00984364" w:rsidP="00DE0B1D" w14:paraId="74E8F33D" w14:textId="77777777">
            <w:pPr>
              <w:pStyle w:val="ListParagraph"/>
              <w:spacing w:before="120" w:line="276" w:lineRule="auto"/>
              <w:ind w:left="0"/>
              <w:jc w:val="both"/>
              <w:rPr>
                <w:rFonts w:ascii="Verdana" w:eastAsia="SourceSansPro-Regular" w:hAnsi="Verdana" w:cs="Verdana"/>
                <w:kern w:val="1"/>
                <w:sz w:val="20"/>
                <w:szCs w:val="20"/>
              </w:rPr>
            </w:pPr>
            <w:r>
              <w:rPr>
                <w:rFonts w:ascii="Segoe UI" w:hAnsi="Segoe UI" w:cs="Segoe UI"/>
                <w:b/>
                <w:sz w:val="22"/>
                <w:szCs w:val="22"/>
              </w:rPr>
              <w:t>Technology</w:t>
            </w:r>
          </w:p>
        </w:tc>
        <w:tc>
          <w:tcPr>
            <w:tcW w:w="78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84364" w:rsidP="00DE0B1D" w14:paraId="27C85184" w14:textId="77777777">
            <w:pPr>
              <w:snapToGrid w:val="0"/>
              <w:spacing w:line="276" w:lineRule="auto"/>
              <w:rPr>
                <w:rFonts w:ascii="Verdana" w:eastAsia="SourceSansPro-Regular" w:hAnsi="Verdana" w:cs="Verdana"/>
                <w:kern w:val="1"/>
                <w:sz w:val="20"/>
                <w:szCs w:val="20"/>
              </w:rPr>
            </w:pPr>
          </w:p>
          <w:p w:rsidR="00984364" w:rsidP="00DE0B1D" w14:paraId="4AEBED39" w14:textId="77777777">
            <w:pPr>
              <w:spacing w:line="276" w:lineRule="auto"/>
              <w:rPr>
                <w:rFonts w:ascii="Verdana" w:eastAsia="SourceSansPro-Regular" w:hAnsi="Verdana" w:cs="Verdana"/>
                <w:kern w:val="1"/>
                <w:sz w:val="20"/>
                <w:szCs w:val="20"/>
              </w:rPr>
            </w:pPr>
            <w:r>
              <w:rPr>
                <w:rFonts w:ascii="Verdana" w:eastAsia="SourceSansPro-Regular" w:hAnsi="Verdana" w:cs="Verdana"/>
                <w:kern w:val="1"/>
                <w:sz w:val="20"/>
                <w:szCs w:val="20"/>
              </w:rPr>
              <w:t xml:space="preserve">Java, JSP, Spring MVC Framework, </w:t>
            </w:r>
            <w:r>
              <w:rPr>
                <w:rFonts w:ascii="Verdana" w:eastAsia="SourceSansPro-Regular" w:hAnsi="Verdana" w:cs="Verdana"/>
                <w:kern w:val="1"/>
                <w:sz w:val="20"/>
                <w:szCs w:val="20"/>
              </w:rPr>
              <w:t>Ibatis</w:t>
            </w:r>
            <w:r>
              <w:rPr>
                <w:rFonts w:ascii="Verdana" w:eastAsia="SourceSansPro-Regular" w:hAnsi="Verdana" w:cs="Verdana"/>
                <w:kern w:val="1"/>
                <w:sz w:val="20"/>
                <w:szCs w:val="20"/>
              </w:rPr>
              <w:t xml:space="preserve">, </w:t>
            </w:r>
            <w:r>
              <w:rPr>
                <w:rFonts w:ascii="Verdana" w:eastAsia="SourceSansPro-Regular" w:hAnsi="Verdana" w:cs="Verdana"/>
                <w:kern w:val="1"/>
                <w:sz w:val="20"/>
                <w:szCs w:val="20"/>
              </w:rPr>
              <w:t>Websphere</w:t>
            </w:r>
            <w:r>
              <w:rPr>
                <w:rFonts w:ascii="Verdana" w:eastAsia="SourceSansPro-Regular" w:hAnsi="Verdana" w:cs="Verdana"/>
                <w:kern w:val="1"/>
                <w:sz w:val="20"/>
                <w:szCs w:val="20"/>
              </w:rPr>
              <w:t xml:space="preserve"> Application Server 7.0.</w:t>
            </w:r>
          </w:p>
          <w:p w:rsidR="00984364" w:rsidP="00DE0B1D" w14:paraId="57F88D5B" w14:textId="77777777">
            <w:pPr>
              <w:spacing w:line="276" w:lineRule="auto"/>
              <w:rPr>
                <w:rFonts w:ascii="Verdana" w:eastAsia="SourceSansPro-Regular" w:hAnsi="Verdana" w:cs="Verdana"/>
                <w:kern w:val="1"/>
                <w:sz w:val="20"/>
                <w:szCs w:val="20"/>
              </w:rPr>
            </w:pPr>
          </w:p>
        </w:tc>
      </w:tr>
    </w:tbl>
    <w:p w:rsidR="00984364" w:rsidP="00984364" w14:paraId="72672A1E" w14:textId="77777777">
      <w:pPr>
        <w:jc w:val="both"/>
        <w:rPr>
          <w:rFonts w:ascii="Arial" w:hAnsi="Arial" w:cs="Arial"/>
          <w:color w:val="000000"/>
        </w:rPr>
      </w:pPr>
    </w:p>
    <w:p w:rsidR="00984364" w:rsidP="00984364" w14:paraId="7AC7A4D9" w14:textId="77777777">
      <w:pPr>
        <w:jc w:val="both"/>
        <w:rPr>
          <w:rFonts w:ascii="Segoe UI" w:hAnsi="Segoe UI" w:cs="Segoe UI"/>
        </w:rPr>
      </w:pPr>
    </w:p>
    <w:tbl>
      <w:tblPr>
        <w:tblW w:w="9811" w:type="dxa"/>
        <w:tblInd w:w="-35" w:type="dxa"/>
        <w:tblLayout w:type="fixed"/>
        <w:tblLook w:val="0000"/>
      </w:tblPr>
      <w:tblGrid>
        <w:gridCol w:w="2001"/>
        <w:gridCol w:w="7810"/>
      </w:tblGrid>
      <w:tr w14:paraId="2C8BE852" w14:textId="77777777" w:rsidTr="00F6690A">
        <w:tblPrEx>
          <w:tblW w:w="9811" w:type="dxa"/>
          <w:tblInd w:w="-35" w:type="dxa"/>
          <w:tblLayout w:type="fixed"/>
          <w:tblLook w:val="0000"/>
        </w:tblPrEx>
        <w:trPr>
          <w:trHeight w:val="536"/>
        </w:trPr>
        <w:tc>
          <w:tcPr>
            <w:tcW w:w="2001" w:type="dxa"/>
            <w:tcBorders>
              <w:top w:val="single" w:sz="4" w:space="0" w:color="000000"/>
              <w:left w:val="single" w:sz="4" w:space="0" w:color="000000"/>
              <w:bottom w:val="single" w:sz="4" w:space="0" w:color="000000"/>
            </w:tcBorders>
            <w:shd w:val="clear" w:color="auto" w:fill="D9D9D9"/>
            <w:vAlign w:val="center"/>
          </w:tcPr>
          <w:p w:rsidR="00984364" w:rsidP="00DE0B1D" w14:paraId="580C2506" w14:textId="77777777">
            <w:pPr>
              <w:pStyle w:val="ListParagraph"/>
              <w:spacing w:before="120" w:line="276" w:lineRule="auto"/>
              <w:ind w:left="0"/>
              <w:jc w:val="both"/>
              <w:rPr>
                <w:rFonts w:ascii="Verdana" w:hAnsi="Verdana" w:cs="Verdana"/>
                <w:sz w:val="20"/>
                <w:szCs w:val="20"/>
              </w:rPr>
            </w:pPr>
            <w:r>
              <w:rPr>
                <w:rFonts w:ascii="Segoe UI" w:hAnsi="Segoe UI" w:cs="Segoe UI"/>
                <w:b/>
                <w:sz w:val="22"/>
              </w:rPr>
              <w:t>Client</w:t>
            </w:r>
          </w:p>
        </w:tc>
        <w:tc>
          <w:tcPr>
            <w:tcW w:w="7810" w:type="dxa"/>
            <w:tcBorders>
              <w:top w:val="single" w:sz="4" w:space="0" w:color="000000"/>
              <w:left w:val="single" w:sz="4" w:space="0" w:color="000000"/>
              <w:right w:val="single" w:sz="4" w:space="0" w:color="000000"/>
            </w:tcBorders>
            <w:shd w:val="clear" w:color="auto" w:fill="FFFFFF"/>
            <w:vAlign w:val="center"/>
          </w:tcPr>
          <w:p w:rsidR="00984364" w:rsidP="00DE0B1D" w14:paraId="64F52B52" w14:textId="77777777">
            <w:pPr>
              <w:pStyle w:val="ListParagraph"/>
              <w:spacing w:before="120" w:line="276" w:lineRule="auto"/>
              <w:ind w:left="0"/>
              <w:jc w:val="both"/>
            </w:pPr>
            <w:r>
              <w:rPr>
                <w:rFonts w:ascii="Verdana" w:hAnsi="Verdana" w:cs="Verdana"/>
                <w:sz w:val="20"/>
                <w:szCs w:val="20"/>
              </w:rPr>
              <w:t>Michaels</w:t>
            </w:r>
          </w:p>
        </w:tc>
      </w:tr>
      <w:tr w14:paraId="569A66BC" w14:textId="77777777" w:rsidTr="00F6690A">
        <w:tblPrEx>
          <w:tblW w:w="9811" w:type="dxa"/>
          <w:tblInd w:w="-35" w:type="dxa"/>
          <w:tblLayout w:type="fixed"/>
          <w:tblLook w:val="0000"/>
        </w:tblPrEx>
        <w:trPr>
          <w:trHeight w:val="536"/>
        </w:trPr>
        <w:tc>
          <w:tcPr>
            <w:tcW w:w="2001" w:type="dxa"/>
            <w:tcBorders>
              <w:top w:val="single" w:sz="4" w:space="0" w:color="000000"/>
              <w:left w:val="single" w:sz="4" w:space="0" w:color="000000"/>
              <w:bottom w:val="single" w:sz="4" w:space="0" w:color="000000"/>
            </w:tcBorders>
            <w:shd w:val="clear" w:color="auto" w:fill="D9D9D9"/>
            <w:vAlign w:val="center"/>
          </w:tcPr>
          <w:p w:rsidR="00984364" w:rsidP="00DE0B1D" w14:paraId="0E5C4B1D" w14:textId="77777777">
            <w:pPr>
              <w:pStyle w:val="ListParagraph"/>
              <w:spacing w:before="120" w:line="276" w:lineRule="auto"/>
              <w:ind w:left="0"/>
              <w:jc w:val="both"/>
              <w:rPr>
                <w:rFonts w:ascii="Verdana" w:hAnsi="Verdana" w:cs="Verdana"/>
                <w:sz w:val="20"/>
                <w:szCs w:val="20"/>
              </w:rPr>
            </w:pPr>
            <w:r>
              <w:rPr>
                <w:rFonts w:ascii="Segoe UI" w:hAnsi="Segoe UI" w:cs="Segoe UI"/>
                <w:b/>
                <w:sz w:val="22"/>
              </w:rPr>
              <w:t>Project</w:t>
            </w:r>
          </w:p>
        </w:tc>
        <w:tc>
          <w:tcPr>
            <w:tcW w:w="7810" w:type="dxa"/>
            <w:tcBorders>
              <w:top w:val="single" w:sz="4" w:space="0" w:color="000000"/>
              <w:left w:val="single" w:sz="4" w:space="0" w:color="000000"/>
              <w:right w:val="single" w:sz="4" w:space="0" w:color="000000"/>
            </w:tcBorders>
            <w:shd w:val="clear" w:color="auto" w:fill="FFFFFF"/>
            <w:vAlign w:val="center"/>
          </w:tcPr>
          <w:p w:rsidR="00984364" w:rsidP="00DE0B1D" w14:paraId="05BA494B" w14:textId="77777777">
            <w:pPr>
              <w:pStyle w:val="ListParagraph"/>
              <w:spacing w:before="120" w:line="276" w:lineRule="auto"/>
              <w:ind w:left="0"/>
              <w:jc w:val="both"/>
            </w:pPr>
            <w:r>
              <w:rPr>
                <w:rFonts w:ascii="Verdana" w:hAnsi="Verdana" w:cs="Verdana"/>
                <w:sz w:val="20"/>
                <w:szCs w:val="20"/>
              </w:rPr>
              <w:t>Michaels Product Compliance System(</w:t>
            </w:r>
            <w:r>
              <w:rPr>
                <w:rFonts w:ascii="Verdana" w:hAnsi="Verdana" w:cs="Verdana"/>
                <w:sz w:val="20"/>
                <w:szCs w:val="20"/>
              </w:rPr>
              <w:t>MiPCS</w:t>
            </w:r>
            <w:r>
              <w:rPr>
                <w:rFonts w:ascii="Verdana" w:hAnsi="Verdana" w:cs="Verdana"/>
                <w:sz w:val="20"/>
                <w:szCs w:val="20"/>
              </w:rPr>
              <w:t>)</w:t>
            </w:r>
          </w:p>
        </w:tc>
      </w:tr>
      <w:tr w14:paraId="530667BC" w14:textId="77777777" w:rsidTr="00F6690A">
        <w:tblPrEx>
          <w:tblW w:w="9811" w:type="dxa"/>
          <w:tblInd w:w="-35" w:type="dxa"/>
          <w:tblLayout w:type="fixed"/>
          <w:tblLook w:val="0000"/>
        </w:tblPrEx>
        <w:trPr>
          <w:trHeight w:val="413"/>
        </w:trPr>
        <w:tc>
          <w:tcPr>
            <w:tcW w:w="2001" w:type="dxa"/>
            <w:tcBorders>
              <w:top w:val="single" w:sz="4" w:space="0" w:color="000000"/>
              <w:left w:val="single" w:sz="4" w:space="0" w:color="000000"/>
              <w:bottom w:val="single" w:sz="4" w:space="0" w:color="000000"/>
            </w:tcBorders>
            <w:shd w:val="clear" w:color="auto" w:fill="D9D9D9"/>
            <w:vAlign w:val="center"/>
          </w:tcPr>
          <w:p w:rsidR="00984364" w:rsidP="00DE0B1D" w14:paraId="7C6425BE" w14:textId="77777777">
            <w:pPr>
              <w:pStyle w:val="ListParagraph"/>
              <w:spacing w:before="120" w:line="276" w:lineRule="auto"/>
              <w:ind w:left="0"/>
              <w:jc w:val="both"/>
              <w:rPr>
                <w:rFonts w:ascii="Verdana" w:hAnsi="Verdana" w:cs="Verdana"/>
              </w:rPr>
            </w:pPr>
            <w:r>
              <w:rPr>
                <w:rFonts w:ascii="Segoe UI" w:hAnsi="Segoe UI" w:cs="Segoe UI"/>
                <w:b/>
                <w:sz w:val="22"/>
              </w:rPr>
              <w:t>Period</w:t>
            </w:r>
          </w:p>
        </w:tc>
        <w:tc>
          <w:tcPr>
            <w:tcW w:w="78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84364" w:rsidRPr="000E55E6" w:rsidP="00DE0B1D" w14:paraId="2908D5FF" w14:textId="77777777">
            <w:pPr>
              <w:spacing w:line="276" w:lineRule="auto"/>
              <w:rPr>
                <w:sz w:val="20"/>
                <w:szCs w:val="20"/>
              </w:rPr>
            </w:pPr>
            <w:r w:rsidRPr="000E55E6">
              <w:rPr>
                <w:rFonts w:ascii="Verdana" w:hAnsi="Verdana" w:cs="Verdana"/>
                <w:sz w:val="20"/>
                <w:szCs w:val="20"/>
              </w:rPr>
              <w:t>January 2012 to January 2013</w:t>
            </w:r>
          </w:p>
        </w:tc>
      </w:tr>
      <w:tr w14:paraId="4CA6A11D" w14:textId="77777777" w:rsidTr="00F6690A">
        <w:tblPrEx>
          <w:tblW w:w="9811" w:type="dxa"/>
          <w:tblInd w:w="-35" w:type="dxa"/>
          <w:tblLayout w:type="fixed"/>
          <w:tblLook w:val="0000"/>
        </w:tblPrEx>
        <w:trPr>
          <w:trHeight w:val="536"/>
        </w:trPr>
        <w:tc>
          <w:tcPr>
            <w:tcW w:w="2001" w:type="dxa"/>
            <w:tcBorders>
              <w:top w:val="single" w:sz="4" w:space="0" w:color="000000"/>
              <w:left w:val="single" w:sz="4" w:space="0" w:color="000000"/>
              <w:bottom w:val="single" w:sz="4" w:space="0" w:color="000000"/>
            </w:tcBorders>
            <w:shd w:val="clear" w:color="auto" w:fill="D9D9D9"/>
            <w:vAlign w:val="center"/>
          </w:tcPr>
          <w:p w:rsidR="00984364" w:rsidP="00DE0B1D" w14:paraId="37C677CE" w14:textId="77777777">
            <w:pPr>
              <w:pStyle w:val="ListParagraph"/>
              <w:spacing w:before="120" w:line="276" w:lineRule="auto"/>
              <w:ind w:left="0"/>
              <w:jc w:val="both"/>
              <w:rPr>
                <w:rFonts w:ascii="Verdana" w:hAnsi="Verdana" w:cs="Verdana"/>
                <w:color w:val="000000"/>
                <w:sz w:val="16"/>
                <w:szCs w:val="16"/>
                <w:shd w:val="clear" w:color="auto" w:fill="FFFFFF"/>
              </w:rPr>
            </w:pPr>
            <w:r>
              <w:rPr>
                <w:rFonts w:ascii="Segoe UI" w:hAnsi="Segoe UI" w:cs="Segoe UI"/>
                <w:b/>
                <w:sz w:val="22"/>
              </w:rPr>
              <w:t>Description</w:t>
            </w:r>
          </w:p>
        </w:tc>
        <w:tc>
          <w:tcPr>
            <w:tcW w:w="78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84364" w:rsidP="00DE0B1D" w14:paraId="53EEF1E0" w14:textId="77777777">
            <w:pPr>
              <w:snapToGrid w:val="0"/>
              <w:spacing w:line="360" w:lineRule="auto"/>
              <w:rPr>
                <w:rFonts w:ascii="Verdana" w:hAnsi="Verdana" w:cs="Verdana"/>
                <w:color w:val="000000"/>
                <w:sz w:val="16"/>
                <w:szCs w:val="16"/>
                <w:shd w:val="clear" w:color="auto" w:fill="FFFFFF"/>
              </w:rPr>
            </w:pPr>
          </w:p>
          <w:p w:rsidR="00984364" w:rsidP="00DE0B1D" w14:paraId="10C208A0" w14:textId="7A0DA186">
            <w:pPr>
              <w:spacing w:line="360" w:lineRule="auto"/>
              <w:jc w:val="both"/>
              <w:rPr>
                <w:rFonts w:ascii="Verdana" w:hAnsi="Verdana" w:cs="Verdana"/>
                <w:sz w:val="20"/>
                <w:szCs w:val="20"/>
              </w:rPr>
            </w:pPr>
            <w:r>
              <w:rPr>
                <w:rFonts w:ascii="Verdana" w:hAnsi="Verdana" w:cs="Verdana"/>
                <w:color w:val="000000"/>
                <w:sz w:val="20"/>
                <w:szCs w:val="20"/>
                <w:shd w:val="clear" w:color="auto" w:fill="FFFFFF"/>
              </w:rPr>
              <w:t xml:space="preserve">Worked as a developer in Michaels, </w:t>
            </w:r>
            <w:r>
              <w:rPr>
                <w:rFonts w:ascii="Verdana" w:hAnsi="Verdana" w:cs="Verdana"/>
                <w:color w:val="000000"/>
                <w:sz w:val="20"/>
                <w:szCs w:val="20"/>
                <w:shd w:val="clear" w:color="auto" w:fill="FFFFFF"/>
              </w:rPr>
              <w:t>MiPCS</w:t>
            </w:r>
            <w:r>
              <w:rPr>
                <w:rFonts w:ascii="Verdana" w:hAnsi="Verdana" w:cs="Verdana"/>
                <w:color w:val="000000"/>
                <w:sz w:val="20"/>
                <w:szCs w:val="20"/>
                <w:shd w:val="clear" w:color="auto" w:fill="FFFFFF"/>
              </w:rPr>
              <w:t xml:space="preserve"> project, which is used by the       vendors, QA and testers of Michaels to govern, create, maintain, publish </w:t>
            </w:r>
            <w:r w:rsidR="00493CCA">
              <w:rPr>
                <w:rFonts w:ascii="Verdana" w:hAnsi="Verdana" w:cs="Verdana"/>
                <w:color w:val="000000"/>
                <w:sz w:val="20"/>
                <w:szCs w:val="20"/>
                <w:shd w:val="clear" w:color="auto" w:fill="FFFFFF"/>
              </w:rPr>
              <w:t>and analyze</w:t>
            </w:r>
            <w:r>
              <w:rPr>
                <w:rFonts w:ascii="Verdana" w:hAnsi="Verdana" w:cs="Verdana"/>
                <w:color w:val="000000"/>
                <w:sz w:val="20"/>
                <w:szCs w:val="20"/>
                <w:shd w:val="clear" w:color="auto" w:fill="FFFFFF"/>
              </w:rPr>
              <w:t xml:space="preserve"> data values for all stakeholders. Developed servlets to consume </w:t>
            </w:r>
            <w:r>
              <w:rPr>
                <w:rFonts w:ascii="Verdana" w:hAnsi="Verdana" w:cs="Verdana"/>
                <w:color w:val="000000"/>
                <w:sz w:val="20"/>
                <w:szCs w:val="20"/>
                <w:shd w:val="clear" w:color="auto" w:fill="FFFFFF"/>
              </w:rPr>
              <w:t xml:space="preserve">data from an excel file and persist in database. Performed Analysis on impact </w:t>
            </w:r>
            <w:r w:rsidR="00493CCA">
              <w:rPr>
                <w:rFonts w:ascii="Verdana" w:hAnsi="Verdana" w:cs="Verdana"/>
                <w:color w:val="000000"/>
                <w:sz w:val="20"/>
                <w:szCs w:val="20"/>
                <w:shd w:val="clear" w:color="auto" w:fill="FFFFFF"/>
              </w:rPr>
              <w:t>of Upstream</w:t>
            </w:r>
            <w:r>
              <w:rPr>
                <w:rFonts w:ascii="Verdana" w:hAnsi="Verdana" w:cs="Verdana"/>
                <w:color w:val="000000"/>
                <w:sz w:val="20"/>
                <w:szCs w:val="20"/>
                <w:shd w:val="clear" w:color="auto" w:fill="FFFFFF"/>
              </w:rPr>
              <w:t xml:space="preserve"> and Downstream systems for identifying the Interaction through ETL processes for cleansing the data and transforming to an Application specific model.</w:t>
            </w:r>
          </w:p>
          <w:p w:rsidR="00984364" w:rsidP="00DE0B1D" w14:paraId="7ED1AB54" w14:textId="77777777">
            <w:pPr>
              <w:tabs>
                <w:tab w:val="left" w:pos="280"/>
              </w:tabs>
              <w:autoSpaceDE w:val="0"/>
              <w:spacing w:line="360" w:lineRule="auto"/>
              <w:rPr>
                <w:rFonts w:ascii="Verdana" w:hAnsi="Verdana" w:cs="Verdana"/>
                <w:sz w:val="20"/>
                <w:szCs w:val="20"/>
              </w:rPr>
            </w:pPr>
          </w:p>
        </w:tc>
      </w:tr>
      <w:tr w14:paraId="6F14606E" w14:textId="77777777" w:rsidTr="00F6690A">
        <w:tblPrEx>
          <w:tblW w:w="9811" w:type="dxa"/>
          <w:tblInd w:w="-35" w:type="dxa"/>
          <w:tblLayout w:type="fixed"/>
          <w:tblLook w:val="0000"/>
        </w:tblPrEx>
        <w:trPr>
          <w:trHeight w:val="458"/>
        </w:trPr>
        <w:tc>
          <w:tcPr>
            <w:tcW w:w="2001" w:type="dxa"/>
            <w:tcBorders>
              <w:top w:val="single" w:sz="4" w:space="0" w:color="000000"/>
              <w:left w:val="single" w:sz="4" w:space="0" w:color="000000"/>
              <w:bottom w:val="single" w:sz="4" w:space="0" w:color="000000"/>
            </w:tcBorders>
            <w:shd w:val="clear" w:color="auto" w:fill="D9D9D9"/>
            <w:vAlign w:val="center"/>
          </w:tcPr>
          <w:p w:rsidR="00984364" w:rsidP="00DE0B1D" w14:paraId="2F7FA915" w14:textId="77777777">
            <w:pPr>
              <w:pStyle w:val="ListParagraph"/>
              <w:spacing w:before="120" w:line="276" w:lineRule="auto"/>
              <w:ind w:left="0"/>
              <w:jc w:val="both"/>
              <w:rPr>
                <w:rFonts w:ascii="Verdana" w:hAnsi="Verdana" w:cs="Verdana"/>
                <w:sz w:val="20"/>
                <w:szCs w:val="20"/>
              </w:rPr>
            </w:pPr>
            <w:r>
              <w:rPr>
                <w:rFonts w:ascii="Segoe UI" w:hAnsi="Segoe UI" w:cs="Segoe UI"/>
                <w:b/>
                <w:sz w:val="22"/>
              </w:rPr>
              <w:t>Role</w:t>
            </w:r>
          </w:p>
        </w:tc>
        <w:tc>
          <w:tcPr>
            <w:tcW w:w="78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84364" w:rsidP="00DE0B1D" w14:paraId="4F865269" w14:textId="77777777">
            <w:pPr>
              <w:pStyle w:val="ListParagraph"/>
              <w:spacing w:before="120" w:line="276" w:lineRule="auto"/>
              <w:ind w:left="0"/>
              <w:jc w:val="both"/>
            </w:pPr>
            <w:r>
              <w:rPr>
                <w:rFonts w:ascii="Verdana" w:hAnsi="Verdana" w:cs="Verdana"/>
                <w:sz w:val="20"/>
                <w:szCs w:val="20"/>
              </w:rPr>
              <w:t>Developer</w:t>
            </w:r>
          </w:p>
        </w:tc>
      </w:tr>
      <w:tr w14:paraId="3EA00802" w14:textId="77777777" w:rsidTr="00F6690A">
        <w:tblPrEx>
          <w:tblW w:w="9811" w:type="dxa"/>
          <w:tblInd w:w="-35" w:type="dxa"/>
          <w:tblLayout w:type="fixed"/>
          <w:tblLook w:val="0000"/>
        </w:tblPrEx>
        <w:trPr>
          <w:trHeight w:val="536"/>
        </w:trPr>
        <w:tc>
          <w:tcPr>
            <w:tcW w:w="2001" w:type="dxa"/>
            <w:tcBorders>
              <w:top w:val="single" w:sz="4" w:space="0" w:color="000000"/>
              <w:left w:val="single" w:sz="4" w:space="0" w:color="000000"/>
              <w:bottom w:val="single" w:sz="4" w:space="0" w:color="000000"/>
            </w:tcBorders>
            <w:shd w:val="clear" w:color="auto" w:fill="D9D9D9"/>
            <w:vAlign w:val="center"/>
          </w:tcPr>
          <w:p w:rsidR="00984364" w:rsidP="00DE0B1D" w14:paraId="7BC45770" w14:textId="77777777">
            <w:pPr>
              <w:pStyle w:val="ListParagraph"/>
              <w:spacing w:before="120" w:line="276" w:lineRule="auto"/>
              <w:ind w:left="0"/>
              <w:jc w:val="both"/>
              <w:rPr>
                <w:rFonts w:ascii="Verdana" w:hAnsi="Verdana" w:cs="Verdana"/>
              </w:rPr>
            </w:pPr>
            <w:r>
              <w:rPr>
                <w:rFonts w:ascii="Segoe UI" w:hAnsi="Segoe UI" w:cs="Segoe UI"/>
                <w:b/>
                <w:sz w:val="22"/>
                <w:szCs w:val="22"/>
              </w:rPr>
              <w:t>Responsibilities</w:t>
            </w:r>
          </w:p>
        </w:tc>
        <w:tc>
          <w:tcPr>
            <w:tcW w:w="78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84364" w:rsidP="000E55E6" w14:paraId="365B7114" w14:textId="77777777">
            <w:pPr>
              <w:snapToGrid w:val="0"/>
              <w:spacing w:line="276" w:lineRule="auto"/>
              <w:jc w:val="both"/>
              <w:rPr>
                <w:rFonts w:ascii="Verdana" w:hAnsi="Verdana" w:cs="Verdana"/>
              </w:rPr>
            </w:pPr>
          </w:p>
          <w:p w:rsidR="00984364" w:rsidRPr="000E55E6" w:rsidP="000E55E6" w14:paraId="6D0DDCD0" w14:textId="77777777">
            <w:pPr>
              <w:numPr>
                <w:ilvl w:val="0"/>
                <w:numId w:val="13"/>
              </w:numPr>
              <w:tabs>
                <w:tab w:val="num" w:pos="0"/>
                <w:tab w:val="clear" w:pos="720"/>
              </w:tabs>
              <w:suppressAutoHyphens/>
              <w:spacing w:line="276" w:lineRule="auto"/>
              <w:jc w:val="both"/>
              <w:rPr>
                <w:rFonts w:ascii="Verdana" w:hAnsi="Verdana" w:cs="Segoe UI"/>
                <w:sz w:val="20"/>
                <w:szCs w:val="20"/>
              </w:rPr>
            </w:pPr>
            <w:r w:rsidRPr="000E55E6">
              <w:rPr>
                <w:rFonts w:ascii="Verdana" w:hAnsi="Verdana" w:cs="Verdana"/>
                <w:sz w:val="20"/>
                <w:szCs w:val="20"/>
              </w:rPr>
              <w:t>Involved in design and impact analysis, development Activities</w:t>
            </w:r>
          </w:p>
          <w:p w:rsidR="00984364" w:rsidRPr="000E55E6" w:rsidP="000E55E6" w14:paraId="47DCFB84" w14:textId="6467A981">
            <w:pPr>
              <w:numPr>
                <w:ilvl w:val="0"/>
                <w:numId w:val="13"/>
              </w:numPr>
              <w:tabs>
                <w:tab w:val="num" w:pos="0"/>
                <w:tab w:val="clear" w:pos="720"/>
              </w:tabs>
              <w:suppressAutoHyphens/>
              <w:spacing w:line="276" w:lineRule="auto"/>
              <w:jc w:val="both"/>
              <w:rPr>
                <w:rFonts w:ascii="Verdana" w:hAnsi="Verdana" w:cs="Verdana"/>
                <w:sz w:val="20"/>
                <w:szCs w:val="20"/>
              </w:rPr>
            </w:pPr>
            <w:r w:rsidRPr="000E55E6">
              <w:rPr>
                <w:rFonts w:ascii="Verdana" w:hAnsi="Verdana" w:cs="Segoe UI"/>
                <w:sz w:val="20"/>
                <w:szCs w:val="20"/>
              </w:rPr>
              <w:t xml:space="preserve">Created High Level and </w:t>
            </w:r>
            <w:r w:rsidRPr="000E55E6" w:rsidR="00493CCA">
              <w:rPr>
                <w:rFonts w:ascii="Verdana" w:hAnsi="Verdana" w:cs="Segoe UI"/>
                <w:sz w:val="20"/>
                <w:szCs w:val="20"/>
              </w:rPr>
              <w:t>Low-Level</w:t>
            </w:r>
            <w:r w:rsidRPr="000E55E6">
              <w:rPr>
                <w:rFonts w:ascii="Verdana" w:hAnsi="Verdana" w:cs="Segoe UI"/>
                <w:sz w:val="20"/>
                <w:szCs w:val="20"/>
              </w:rPr>
              <w:t xml:space="preserve"> Design documents for the various releases.</w:t>
            </w:r>
          </w:p>
          <w:p w:rsidR="00984364" w:rsidRPr="000E55E6" w:rsidP="000E55E6" w14:paraId="03A9DCC9" w14:textId="77777777">
            <w:pPr>
              <w:numPr>
                <w:ilvl w:val="0"/>
                <w:numId w:val="13"/>
              </w:numPr>
              <w:tabs>
                <w:tab w:val="num" w:pos="0"/>
                <w:tab w:val="clear" w:pos="720"/>
              </w:tabs>
              <w:suppressAutoHyphens/>
              <w:spacing w:line="276" w:lineRule="auto"/>
              <w:jc w:val="both"/>
              <w:rPr>
                <w:rFonts w:ascii="Verdana" w:hAnsi="Verdana" w:cs="Segoe UI"/>
                <w:sz w:val="20"/>
                <w:szCs w:val="20"/>
              </w:rPr>
            </w:pPr>
            <w:r w:rsidRPr="000E55E6">
              <w:rPr>
                <w:rFonts w:ascii="Verdana" w:hAnsi="Verdana" w:cs="Verdana"/>
                <w:sz w:val="20"/>
                <w:szCs w:val="20"/>
              </w:rPr>
              <w:t>Involved in Unit and Integration testing using Junit</w:t>
            </w:r>
          </w:p>
          <w:p w:rsidR="00984364" w:rsidRPr="000E55E6" w:rsidP="000E55E6" w14:paraId="2687B8BA" w14:textId="30BE3319">
            <w:pPr>
              <w:numPr>
                <w:ilvl w:val="0"/>
                <w:numId w:val="13"/>
              </w:numPr>
              <w:tabs>
                <w:tab w:val="num" w:pos="0"/>
                <w:tab w:val="clear" w:pos="720"/>
              </w:tabs>
              <w:suppressAutoHyphens/>
              <w:spacing w:line="276" w:lineRule="auto"/>
              <w:jc w:val="both"/>
              <w:rPr>
                <w:rFonts w:ascii="Verdana" w:hAnsi="Verdana" w:cs="Verdana"/>
                <w:sz w:val="20"/>
                <w:szCs w:val="20"/>
              </w:rPr>
            </w:pPr>
            <w:r w:rsidRPr="000E55E6">
              <w:rPr>
                <w:rFonts w:ascii="Verdana" w:hAnsi="Verdana" w:cs="Segoe UI"/>
                <w:sz w:val="20"/>
                <w:szCs w:val="20"/>
              </w:rPr>
              <w:t xml:space="preserve">Developed ETL jobs for data transformations and workflow across </w:t>
            </w:r>
            <w:r w:rsidRPr="000E55E6" w:rsidR="00493CCA">
              <w:rPr>
                <w:rFonts w:ascii="Verdana" w:hAnsi="Verdana" w:cs="Segoe UI"/>
                <w:sz w:val="20"/>
                <w:szCs w:val="20"/>
              </w:rPr>
              <w:t>downstream</w:t>
            </w:r>
          </w:p>
          <w:p w:rsidR="00984364" w:rsidP="00DE0B1D" w14:paraId="3FC689C4" w14:textId="77777777">
            <w:pPr>
              <w:spacing w:line="276" w:lineRule="auto"/>
              <w:rPr>
                <w:rFonts w:ascii="Verdana" w:hAnsi="Verdana" w:cs="Verdana"/>
              </w:rPr>
            </w:pPr>
          </w:p>
        </w:tc>
      </w:tr>
      <w:tr w14:paraId="2B7C74C9" w14:textId="77777777" w:rsidTr="00F6690A">
        <w:tblPrEx>
          <w:tblW w:w="9811" w:type="dxa"/>
          <w:tblInd w:w="-35" w:type="dxa"/>
          <w:tblLayout w:type="fixed"/>
          <w:tblLook w:val="0000"/>
        </w:tblPrEx>
        <w:trPr>
          <w:trHeight w:val="536"/>
        </w:trPr>
        <w:tc>
          <w:tcPr>
            <w:tcW w:w="2001" w:type="dxa"/>
            <w:tcBorders>
              <w:top w:val="single" w:sz="4" w:space="0" w:color="000000"/>
              <w:left w:val="single" w:sz="4" w:space="0" w:color="000000"/>
              <w:bottom w:val="single" w:sz="4" w:space="0" w:color="000000"/>
            </w:tcBorders>
            <w:shd w:val="clear" w:color="auto" w:fill="D9D9D9"/>
            <w:vAlign w:val="center"/>
          </w:tcPr>
          <w:p w:rsidR="00984364" w:rsidP="00DE0B1D" w14:paraId="1C600C78" w14:textId="77777777">
            <w:pPr>
              <w:pStyle w:val="ListParagraph"/>
              <w:spacing w:before="120" w:line="276" w:lineRule="auto"/>
              <w:ind w:left="0"/>
              <w:jc w:val="both"/>
              <w:rPr>
                <w:rFonts w:ascii="Verdana" w:hAnsi="Verdana" w:cs="Verdana"/>
              </w:rPr>
            </w:pPr>
            <w:r>
              <w:rPr>
                <w:rFonts w:ascii="Segoe UI" w:hAnsi="Segoe UI" w:cs="Segoe UI"/>
                <w:b/>
                <w:sz w:val="22"/>
                <w:szCs w:val="22"/>
              </w:rPr>
              <w:t>Technology</w:t>
            </w:r>
          </w:p>
        </w:tc>
        <w:tc>
          <w:tcPr>
            <w:tcW w:w="781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84364" w:rsidRPr="000E55E6" w:rsidP="00DE0B1D" w14:paraId="2BCB25F8" w14:textId="26A16BCD">
            <w:pPr>
              <w:spacing w:line="276" w:lineRule="auto"/>
              <w:rPr>
                <w:sz w:val="20"/>
                <w:szCs w:val="20"/>
              </w:rPr>
            </w:pPr>
            <w:r w:rsidRPr="000E55E6">
              <w:rPr>
                <w:rFonts w:ascii="Verdana" w:hAnsi="Verdana" w:cs="Verdana"/>
                <w:sz w:val="20"/>
                <w:szCs w:val="20"/>
              </w:rPr>
              <w:t xml:space="preserve">Java / J2EE, Spring Framework, </w:t>
            </w:r>
            <w:r w:rsidRPr="000E55E6" w:rsidR="00493CCA">
              <w:rPr>
                <w:rFonts w:ascii="Verdana" w:hAnsi="Verdana" w:cs="Verdana"/>
                <w:sz w:val="20"/>
                <w:szCs w:val="20"/>
              </w:rPr>
              <w:t>Data stage</w:t>
            </w:r>
          </w:p>
        </w:tc>
      </w:tr>
    </w:tbl>
    <w:p w:rsidR="0050186C" w:rsidP="00CC6BA6" w14:paraId="3BF8B3F8" w14:textId="7144C4EB">
      <w:pPr>
        <w:jc w:val="both"/>
        <w:rPr>
          <w:rFonts w:ascii="Calibri" w:hAnsi="Calibri" w:cs="Bookman Old Style"/>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6"/>
          </v:shape>
        </w:pict>
      </w:r>
    </w:p>
    <w:sectPr w:rsidSect="00A777DF">
      <w:type w:val="continuous"/>
      <w:pgSz w:w="11909" w:h="16834" w:code="9"/>
      <w:pgMar w:top="720" w:right="1109" w:bottom="810" w:left="12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tang">
    <w:panose1 w:val="02030600000101010101"/>
    <w:charset w:val="81"/>
    <w:family w:val="roman"/>
    <w:pitch w:val="variable"/>
    <w:sig w:usb0="B00002AF" w:usb1="69D77CFB" w:usb2="00000030" w:usb3="00000000" w:csb0="0008009F" w:csb1="00000000"/>
  </w:font>
  <w:font w:name="Arial Unicode MS">
    <w:panose1 w:val="020B0604020202020204"/>
    <w:charset w:val="00"/>
    <w:family w:val="swiss"/>
    <w:pitch w:val="variable"/>
    <w:sig w:usb0="F7FFAFFF" w:usb1="E9DFFFFF" w:usb2="0000003F" w:usb3="00000000" w:csb0="003F01FF" w:csb1="00000000"/>
  </w:font>
  <w:font w:name="Palatino">
    <w:panose1 w:val="00000000000000000000"/>
    <w:charset w:val="00"/>
    <w:family w:val="roman"/>
    <w:pitch w:val="variable"/>
    <w:sig w:usb0="A00002FF" w:usb1="7800205A" w:usb2="14600000" w:usb3="00000000" w:csb0="00000193" w:csb1="00000000"/>
  </w:font>
  <w:font w:name="MS Mincho">
    <w:panose1 w:val="02020609040205080304"/>
    <w:charset w:val="80"/>
    <w:family w:val="roma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SourceSansPro-Regular">
    <w:charset w:val="00"/>
    <w:family w:val="swiss"/>
    <w:pitch w:val="default"/>
  </w:font>
  <w:font w:name="Segoe UI">
    <w:altName w:val="Calibri"/>
    <w:charset w:val="00"/>
    <w:family w:val="swiss"/>
    <w:pitch w:val="variable"/>
  </w:font>
  <w:font w:name="ArialMT">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0.95pt;height:0.95pt" o:bullet="t" filled="t">
        <v:fill color2="black"/>
        <v:imagedata r:id="rId1" o:title=""/>
      </v:shape>
    </w:pict>
  </w:numPicBullet>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1080"/>
        </w:tabs>
        <w:ind w:left="1080" w:hanging="360"/>
      </w:pPr>
      <w:rPr>
        <w:rFonts w:ascii="Wingdings" w:hAnsi="Wingdings" w:cs="Wingdings"/>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3">
    <w:nsid w:val="00000005"/>
    <w:multiLevelType w:val="singleLevel"/>
    <w:tmpl w:val="00000005"/>
    <w:name w:val="WW8Num5"/>
    <w:lvl w:ilvl="0">
      <w:start w:val="1"/>
      <w:numFmt w:val="bullet"/>
      <w:lvlText w:val=""/>
      <w:lvlPicBulletId w:val="0"/>
      <w:lvlJc w:val="left"/>
      <w:pPr>
        <w:tabs>
          <w:tab w:val="num" w:pos="720"/>
        </w:tabs>
        <w:ind w:left="720" w:hanging="360"/>
      </w:pPr>
      <w:rPr>
        <w:rFonts w:ascii="Symbol" w:hAnsi="Symbol" w:cs="Times New Roman"/>
      </w:rPr>
    </w:lvl>
  </w:abstractNum>
  <w:abstractNum w:abstractNumId="4">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5">
    <w:nsid w:val="00000007"/>
    <w:multiLevelType w:val="multilevel"/>
    <w:tmpl w:val="00000007"/>
    <w:name w:val="WW8Num7"/>
    <w:lvl w:ilvl="0">
      <w:start w:val="1"/>
      <w:numFmt w:val="bullet"/>
      <w:lvlText w:val=""/>
      <w:lvlPicBulletId w:val="0"/>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17D62686"/>
    <w:multiLevelType w:val="hybridMultilevel"/>
    <w:tmpl w:val="0DB2CB2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84826C8"/>
    <w:multiLevelType w:val="hybridMultilevel"/>
    <w:tmpl w:val="84760AB2"/>
    <w:lvl w:ilvl="0">
      <w:start w:val="1"/>
      <w:numFmt w:val="bullet"/>
      <w:lvlText w:val=""/>
      <w:lvlJc w:val="left"/>
      <w:pPr>
        <w:tabs>
          <w:tab w:val="num" w:pos="450"/>
        </w:tabs>
        <w:ind w:left="450" w:hanging="360"/>
      </w:pPr>
      <w:rPr>
        <w:rFonts w:ascii="Wingdings" w:hAnsi="Wingdings" w:hint="default"/>
      </w:rPr>
    </w:lvl>
    <w:lvl w:ilvl="1" w:tentative="1">
      <w:start w:val="1"/>
      <w:numFmt w:val="bullet"/>
      <w:lvlText w:val="o"/>
      <w:lvlJc w:val="left"/>
      <w:pPr>
        <w:tabs>
          <w:tab w:val="num" w:pos="1560"/>
        </w:tabs>
        <w:ind w:left="1560" w:hanging="360"/>
      </w:pPr>
      <w:rPr>
        <w:rFonts w:ascii="Courier New" w:hAnsi="Courier New" w:cs="Courier New" w:hint="default"/>
      </w:rPr>
    </w:lvl>
    <w:lvl w:ilvl="2" w:tentative="1">
      <w:start w:val="1"/>
      <w:numFmt w:val="bullet"/>
      <w:lvlText w:val=""/>
      <w:lvlJc w:val="left"/>
      <w:pPr>
        <w:tabs>
          <w:tab w:val="num" w:pos="2280"/>
        </w:tabs>
        <w:ind w:left="2280" w:hanging="360"/>
      </w:pPr>
      <w:rPr>
        <w:rFonts w:ascii="Wingdings" w:hAnsi="Wingdings" w:hint="default"/>
      </w:rPr>
    </w:lvl>
    <w:lvl w:ilvl="3" w:tentative="1">
      <w:start w:val="1"/>
      <w:numFmt w:val="bullet"/>
      <w:lvlText w:val=""/>
      <w:lvlJc w:val="left"/>
      <w:pPr>
        <w:tabs>
          <w:tab w:val="num" w:pos="3000"/>
        </w:tabs>
        <w:ind w:left="3000" w:hanging="360"/>
      </w:pPr>
      <w:rPr>
        <w:rFonts w:ascii="Symbol" w:hAnsi="Symbol" w:hint="default"/>
      </w:rPr>
    </w:lvl>
    <w:lvl w:ilvl="4" w:tentative="1">
      <w:start w:val="1"/>
      <w:numFmt w:val="bullet"/>
      <w:lvlText w:val="o"/>
      <w:lvlJc w:val="left"/>
      <w:pPr>
        <w:tabs>
          <w:tab w:val="num" w:pos="3720"/>
        </w:tabs>
        <w:ind w:left="3720" w:hanging="360"/>
      </w:pPr>
      <w:rPr>
        <w:rFonts w:ascii="Courier New" w:hAnsi="Courier New" w:cs="Courier New" w:hint="default"/>
      </w:rPr>
    </w:lvl>
    <w:lvl w:ilvl="5" w:tentative="1">
      <w:start w:val="1"/>
      <w:numFmt w:val="bullet"/>
      <w:lvlText w:val=""/>
      <w:lvlJc w:val="left"/>
      <w:pPr>
        <w:tabs>
          <w:tab w:val="num" w:pos="4440"/>
        </w:tabs>
        <w:ind w:left="4440" w:hanging="360"/>
      </w:pPr>
      <w:rPr>
        <w:rFonts w:ascii="Wingdings" w:hAnsi="Wingdings" w:hint="default"/>
      </w:rPr>
    </w:lvl>
    <w:lvl w:ilvl="6" w:tentative="1">
      <w:start w:val="1"/>
      <w:numFmt w:val="bullet"/>
      <w:lvlText w:val=""/>
      <w:lvlJc w:val="left"/>
      <w:pPr>
        <w:tabs>
          <w:tab w:val="num" w:pos="5160"/>
        </w:tabs>
        <w:ind w:left="5160" w:hanging="360"/>
      </w:pPr>
      <w:rPr>
        <w:rFonts w:ascii="Symbol" w:hAnsi="Symbol" w:hint="default"/>
      </w:rPr>
    </w:lvl>
    <w:lvl w:ilvl="7" w:tentative="1">
      <w:start w:val="1"/>
      <w:numFmt w:val="bullet"/>
      <w:lvlText w:val="o"/>
      <w:lvlJc w:val="left"/>
      <w:pPr>
        <w:tabs>
          <w:tab w:val="num" w:pos="5880"/>
        </w:tabs>
        <w:ind w:left="5880" w:hanging="360"/>
      </w:pPr>
      <w:rPr>
        <w:rFonts w:ascii="Courier New" w:hAnsi="Courier New" w:cs="Courier New" w:hint="default"/>
      </w:rPr>
    </w:lvl>
    <w:lvl w:ilvl="8" w:tentative="1">
      <w:start w:val="1"/>
      <w:numFmt w:val="bullet"/>
      <w:lvlText w:val=""/>
      <w:lvlJc w:val="left"/>
      <w:pPr>
        <w:tabs>
          <w:tab w:val="num" w:pos="6600"/>
        </w:tabs>
        <w:ind w:left="6600" w:hanging="360"/>
      </w:pPr>
      <w:rPr>
        <w:rFonts w:ascii="Wingdings" w:hAnsi="Wingdings" w:hint="default"/>
      </w:rPr>
    </w:lvl>
  </w:abstractNum>
  <w:abstractNum w:abstractNumId="8">
    <w:nsid w:val="1B5E0EB0"/>
    <w:multiLevelType w:val="hybridMultilevel"/>
    <w:tmpl w:val="443298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7FE041C"/>
    <w:multiLevelType w:val="hybridMultilevel"/>
    <w:tmpl w:val="D160C4F8"/>
    <w:lvl w:ilvl="0">
      <w:start w:val="1"/>
      <w:numFmt w:val="bullet"/>
      <w:lvlText w:val=""/>
      <w:lvlJc w:val="left"/>
      <w:pPr>
        <w:tabs>
          <w:tab w:val="num" w:pos="7164"/>
        </w:tabs>
        <w:ind w:left="7164"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302838F6"/>
    <w:multiLevelType w:val="hybridMultilevel"/>
    <w:tmpl w:val="D3ACF0F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8A37366"/>
    <w:multiLevelType w:val="hybridMultilevel"/>
    <w:tmpl w:val="2E6EB23E"/>
    <w:lvl w:ilvl="0">
      <w:start w:val="0"/>
      <w:numFmt w:val="bullet"/>
      <w:pStyle w:val="ExperienceBullets"/>
      <w:lvlText w:val=""/>
      <w:lvlJc w:val="left"/>
      <w:pPr>
        <w:tabs>
          <w:tab w:val="num" w:pos="720"/>
        </w:tabs>
        <w:ind w:left="720" w:hanging="360"/>
      </w:pPr>
      <w:rPr>
        <w:rFonts w:ascii="Symbol" w:hAnsi="Symbol" w:cs="Times New Roman" w:hint="default"/>
        <w:color w:val="auto"/>
      </w:rPr>
    </w:lvl>
    <w:lvl w:ilvl="1">
      <w:start w:val="1"/>
      <w:numFmt w:val="bullet"/>
      <w:lvlText w:val=""/>
      <w:lvlJc w:val="left"/>
      <w:pPr>
        <w:tabs>
          <w:tab w:val="num" w:pos="0"/>
        </w:tabs>
        <w:ind w:left="0" w:hanging="360"/>
      </w:pPr>
      <w:rPr>
        <w:rFonts w:ascii="Symbol" w:hAnsi="Symbol" w:hint="default"/>
      </w:rPr>
    </w:lvl>
    <w:lvl w:ilvl="2">
      <w:start w:val="1"/>
      <w:numFmt w:val="bullet"/>
      <w:lvlText w:val=""/>
      <w:lvlJc w:val="left"/>
      <w:pPr>
        <w:tabs>
          <w:tab w:val="num" w:pos="720"/>
        </w:tabs>
        <w:ind w:left="720" w:hanging="360"/>
      </w:pPr>
      <w:rPr>
        <w:rFonts w:ascii="Wingdings" w:hAnsi="Wingdings" w:hint="default"/>
      </w:rPr>
    </w:lvl>
    <w:lvl w:ilvl="3" w:tentative="1">
      <w:start w:val="1"/>
      <w:numFmt w:val="bullet"/>
      <w:lvlText w:val=""/>
      <w:lvlJc w:val="left"/>
      <w:pPr>
        <w:tabs>
          <w:tab w:val="num" w:pos="1440"/>
        </w:tabs>
        <w:ind w:left="1440" w:hanging="360"/>
      </w:pPr>
      <w:rPr>
        <w:rFonts w:ascii="Symbol" w:hAnsi="Symbol" w:hint="default"/>
      </w:rPr>
    </w:lvl>
    <w:lvl w:ilvl="4" w:tentative="1">
      <w:start w:val="1"/>
      <w:numFmt w:val="bullet"/>
      <w:lvlText w:val="o"/>
      <w:lvlJc w:val="left"/>
      <w:pPr>
        <w:tabs>
          <w:tab w:val="num" w:pos="2160"/>
        </w:tabs>
        <w:ind w:left="2160" w:hanging="360"/>
      </w:pPr>
      <w:rPr>
        <w:rFonts w:ascii="Courier New" w:hAnsi="Courier New" w:cs="Courier New" w:hint="default"/>
      </w:rPr>
    </w:lvl>
    <w:lvl w:ilvl="5" w:tentative="1">
      <w:start w:val="1"/>
      <w:numFmt w:val="bullet"/>
      <w:lvlText w:val=""/>
      <w:lvlJc w:val="left"/>
      <w:pPr>
        <w:tabs>
          <w:tab w:val="num" w:pos="2880"/>
        </w:tabs>
        <w:ind w:left="2880" w:hanging="360"/>
      </w:pPr>
      <w:rPr>
        <w:rFonts w:ascii="Wingdings" w:hAnsi="Wingdings" w:hint="default"/>
      </w:rPr>
    </w:lvl>
    <w:lvl w:ilvl="6" w:tentative="1">
      <w:start w:val="1"/>
      <w:numFmt w:val="bullet"/>
      <w:lvlText w:val=""/>
      <w:lvlJc w:val="left"/>
      <w:pPr>
        <w:tabs>
          <w:tab w:val="num" w:pos="3600"/>
        </w:tabs>
        <w:ind w:left="3600" w:hanging="360"/>
      </w:pPr>
      <w:rPr>
        <w:rFonts w:ascii="Symbol" w:hAnsi="Symbol" w:hint="default"/>
      </w:rPr>
    </w:lvl>
    <w:lvl w:ilvl="7" w:tentative="1">
      <w:start w:val="1"/>
      <w:numFmt w:val="bullet"/>
      <w:lvlText w:val="o"/>
      <w:lvlJc w:val="left"/>
      <w:pPr>
        <w:tabs>
          <w:tab w:val="num" w:pos="4320"/>
        </w:tabs>
        <w:ind w:left="4320" w:hanging="360"/>
      </w:pPr>
      <w:rPr>
        <w:rFonts w:ascii="Courier New" w:hAnsi="Courier New" w:cs="Courier New" w:hint="default"/>
      </w:rPr>
    </w:lvl>
    <w:lvl w:ilvl="8" w:tentative="1">
      <w:start w:val="1"/>
      <w:numFmt w:val="bullet"/>
      <w:lvlText w:val=""/>
      <w:lvlJc w:val="left"/>
      <w:pPr>
        <w:tabs>
          <w:tab w:val="num" w:pos="5040"/>
        </w:tabs>
        <w:ind w:left="5040" w:hanging="360"/>
      </w:pPr>
      <w:rPr>
        <w:rFonts w:ascii="Wingdings" w:hAnsi="Wingdings" w:hint="default"/>
      </w:rPr>
    </w:lvl>
  </w:abstractNum>
  <w:abstractNum w:abstractNumId="12">
    <w:nsid w:val="4B8D276B"/>
    <w:multiLevelType w:val="hybridMultilevel"/>
    <w:tmpl w:val="F152728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3">
    <w:nsid w:val="4BCC0F77"/>
    <w:multiLevelType w:val="hybridMultilevel"/>
    <w:tmpl w:val="32FEC2B6"/>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4">
    <w:nsid w:val="7CE123D8"/>
    <w:multiLevelType w:val="hybridMultilevel"/>
    <w:tmpl w:val="26C6E67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1"/>
  </w:num>
  <w:num w:numId="2">
    <w:abstractNumId w:val="0"/>
  </w:num>
  <w:num w:numId="3">
    <w:abstractNumId w:val="9"/>
  </w:num>
  <w:num w:numId="4">
    <w:abstractNumId w:val="7"/>
  </w:num>
  <w:num w:numId="5">
    <w:abstractNumId w:val="12"/>
  </w:num>
  <w:num w:numId="6">
    <w:abstractNumId w:val="10"/>
  </w:num>
  <w:num w:numId="7">
    <w:abstractNumId w:val="6"/>
  </w:num>
  <w:num w:numId="8">
    <w:abstractNumId w:val="14"/>
  </w:num>
  <w:num w:numId="9">
    <w:abstractNumId w:val="13"/>
  </w:num>
  <w:num w:numId="10">
    <w:abstractNumId w:val="12"/>
  </w:num>
  <w:num w:numId="11">
    <w:abstractNumId w:val="1"/>
  </w:num>
  <w:num w:numId="12">
    <w:abstractNumId w:val="5"/>
  </w:num>
  <w:num w:numId="13">
    <w:abstractNumId w:val="2"/>
  </w:num>
  <w:num w:numId="14">
    <w:abstractNumId w:val="3"/>
  </w:num>
  <w:num w:numId="15">
    <w:abstractNumId w:val="4"/>
  </w:num>
  <w:num w:numId="16">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embedSystemFonts/>
  <w:proofState w:spelling="clean" w:grammar="clean"/>
  <w:linkStyles/>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0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6AE"/>
    <w:rsid w:val="00000072"/>
    <w:rsid w:val="00000939"/>
    <w:rsid w:val="00001E34"/>
    <w:rsid w:val="00002D38"/>
    <w:rsid w:val="0000394B"/>
    <w:rsid w:val="00005753"/>
    <w:rsid w:val="00006260"/>
    <w:rsid w:val="000065E6"/>
    <w:rsid w:val="000073B9"/>
    <w:rsid w:val="000076C0"/>
    <w:rsid w:val="00010091"/>
    <w:rsid w:val="0001108E"/>
    <w:rsid w:val="000117F9"/>
    <w:rsid w:val="0001227C"/>
    <w:rsid w:val="00012872"/>
    <w:rsid w:val="00013FCC"/>
    <w:rsid w:val="00014E35"/>
    <w:rsid w:val="00015CA2"/>
    <w:rsid w:val="000160D9"/>
    <w:rsid w:val="00017D62"/>
    <w:rsid w:val="00021545"/>
    <w:rsid w:val="00021B46"/>
    <w:rsid w:val="00021C0E"/>
    <w:rsid w:val="00022367"/>
    <w:rsid w:val="0002277D"/>
    <w:rsid w:val="00022C74"/>
    <w:rsid w:val="00022E9A"/>
    <w:rsid w:val="000243D9"/>
    <w:rsid w:val="00025109"/>
    <w:rsid w:val="000257D5"/>
    <w:rsid w:val="000262FD"/>
    <w:rsid w:val="00027A45"/>
    <w:rsid w:val="0003077E"/>
    <w:rsid w:val="00031E62"/>
    <w:rsid w:val="00032994"/>
    <w:rsid w:val="000329EB"/>
    <w:rsid w:val="00032DFF"/>
    <w:rsid w:val="00035494"/>
    <w:rsid w:val="00035B29"/>
    <w:rsid w:val="00036DD5"/>
    <w:rsid w:val="00040678"/>
    <w:rsid w:val="00040E46"/>
    <w:rsid w:val="0004109D"/>
    <w:rsid w:val="00041CE9"/>
    <w:rsid w:val="000423E3"/>
    <w:rsid w:val="0004277F"/>
    <w:rsid w:val="0004440D"/>
    <w:rsid w:val="00046CDB"/>
    <w:rsid w:val="0004700E"/>
    <w:rsid w:val="00050419"/>
    <w:rsid w:val="00051377"/>
    <w:rsid w:val="00051C87"/>
    <w:rsid w:val="000521E1"/>
    <w:rsid w:val="00053509"/>
    <w:rsid w:val="00054958"/>
    <w:rsid w:val="00054ECC"/>
    <w:rsid w:val="00055AC0"/>
    <w:rsid w:val="00057527"/>
    <w:rsid w:val="00057D4E"/>
    <w:rsid w:val="00060FD3"/>
    <w:rsid w:val="0006173E"/>
    <w:rsid w:val="00062255"/>
    <w:rsid w:val="000626AE"/>
    <w:rsid w:val="00062ECF"/>
    <w:rsid w:val="00062FB0"/>
    <w:rsid w:val="00063ADD"/>
    <w:rsid w:val="000644A9"/>
    <w:rsid w:val="00065339"/>
    <w:rsid w:val="00066BB5"/>
    <w:rsid w:val="000674D8"/>
    <w:rsid w:val="000677A8"/>
    <w:rsid w:val="00067C0E"/>
    <w:rsid w:val="00067D4F"/>
    <w:rsid w:val="00067FF6"/>
    <w:rsid w:val="000700F9"/>
    <w:rsid w:val="000710CD"/>
    <w:rsid w:val="00071EB3"/>
    <w:rsid w:val="000734B7"/>
    <w:rsid w:val="00074BC1"/>
    <w:rsid w:val="000802CF"/>
    <w:rsid w:val="0008073B"/>
    <w:rsid w:val="000809D3"/>
    <w:rsid w:val="000814B9"/>
    <w:rsid w:val="00081B3D"/>
    <w:rsid w:val="00081ED6"/>
    <w:rsid w:val="0008310A"/>
    <w:rsid w:val="00085E90"/>
    <w:rsid w:val="000864AE"/>
    <w:rsid w:val="00086560"/>
    <w:rsid w:val="00087AFA"/>
    <w:rsid w:val="00091006"/>
    <w:rsid w:val="0009149F"/>
    <w:rsid w:val="0009379C"/>
    <w:rsid w:val="00093E2C"/>
    <w:rsid w:val="00093F4E"/>
    <w:rsid w:val="00093F50"/>
    <w:rsid w:val="00096048"/>
    <w:rsid w:val="000973DF"/>
    <w:rsid w:val="000973E8"/>
    <w:rsid w:val="000A0357"/>
    <w:rsid w:val="000A0C87"/>
    <w:rsid w:val="000A1782"/>
    <w:rsid w:val="000A1BA5"/>
    <w:rsid w:val="000A2A64"/>
    <w:rsid w:val="000A3120"/>
    <w:rsid w:val="000A36F1"/>
    <w:rsid w:val="000A3DF0"/>
    <w:rsid w:val="000A3E33"/>
    <w:rsid w:val="000A4399"/>
    <w:rsid w:val="000A6226"/>
    <w:rsid w:val="000A6668"/>
    <w:rsid w:val="000B01FF"/>
    <w:rsid w:val="000B0F49"/>
    <w:rsid w:val="000B11D0"/>
    <w:rsid w:val="000B1AAE"/>
    <w:rsid w:val="000B252E"/>
    <w:rsid w:val="000B2F4E"/>
    <w:rsid w:val="000B4739"/>
    <w:rsid w:val="000B5814"/>
    <w:rsid w:val="000B6174"/>
    <w:rsid w:val="000B699D"/>
    <w:rsid w:val="000B6B76"/>
    <w:rsid w:val="000B6E92"/>
    <w:rsid w:val="000C02AA"/>
    <w:rsid w:val="000C1058"/>
    <w:rsid w:val="000C11EA"/>
    <w:rsid w:val="000C19E9"/>
    <w:rsid w:val="000C2564"/>
    <w:rsid w:val="000C285A"/>
    <w:rsid w:val="000C2C31"/>
    <w:rsid w:val="000C3799"/>
    <w:rsid w:val="000C3FB9"/>
    <w:rsid w:val="000C6252"/>
    <w:rsid w:val="000C6311"/>
    <w:rsid w:val="000C7B38"/>
    <w:rsid w:val="000D0530"/>
    <w:rsid w:val="000D05E7"/>
    <w:rsid w:val="000D20D6"/>
    <w:rsid w:val="000D291B"/>
    <w:rsid w:val="000D2B5B"/>
    <w:rsid w:val="000D3013"/>
    <w:rsid w:val="000D33BB"/>
    <w:rsid w:val="000D4290"/>
    <w:rsid w:val="000D5DCA"/>
    <w:rsid w:val="000D5F7E"/>
    <w:rsid w:val="000D66E5"/>
    <w:rsid w:val="000E06F2"/>
    <w:rsid w:val="000E1A12"/>
    <w:rsid w:val="000E1FE1"/>
    <w:rsid w:val="000E26A2"/>
    <w:rsid w:val="000E3359"/>
    <w:rsid w:val="000E3BF5"/>
    <w:rsid w:val="000E4502"/>
    <w:rsid w:val="000E479F"/>
    <w:rsid w:val="000E55E6"/>
    <w:rsid w:val="000E649A"/>
    <w:rsid w:val="000E6822"/>
    <w:rsid w:val="000E6FD9"/>
    <w:rsid w:val="000F0733"/>
    <w:rsid w:val="000F0AFF"/>
    <w:rsid w:val="000F1359"/>
    <w:rsid w:val="000F26E0"/>
    <w:rsid w:val="000F2E92"/>
    <w:rsid w:val="000F4C2D"/>
    <w:rsid w:val="000F4FF0"/>
    <w:rsid w:val="000F51B9"/>
    <w:rsid w:val="000F537D"/>
    <w:rsid w:val="000F5A62"/>
    <w:rsid w:val="000F7C15"/>
    <w:rsid w:val="001002A5"/>
    <w:rsid w:val="0010059E"/>
    <w:rsid w:val="001005C5"/>
    <w:rsid w:val="0010173D"/>
    <w:rsid w:val="00103682"/>
    <w:rsid w:val="00103961"/>
    <w:rsid w:val="00103CB5"/>
    <w:rsid w:val="001041B2"/>
    <w:rsid w:val="00105EFF"/>
    <w:rsid w:val="00106A58"/>
    <w:rsid w:val="00106DE7"/>
    <w:rsid w:val="001079E8"/>
    <w:rsid w:val="00111971"/>
    <w:rsid w:val="001123C8"/>
    <w:rsid w:val="00113C6B"/>
    <w:rsid w:val="00114DE3"/>
    <w:rsid w:val="00115820"/>
    <w:rsid w:val="00121214"/>
    <w:rsid w:val="00121B24"/>
    <w:rsid w:val="00122838"/>
    <w:rsid w:val="00122A87"/>
    <w:rsid w:val="00122F05"/>
    <w:rsid w:val="00123111"/>
    <w:rsid w:val="00125C4C"/>
    <w:rsid w:val="00125E9A"/>
    <w:rsid w:val="001267DD"/>
    <w:rsid w:val="00127EA7"/>
    <w:rsid w:val="001303E4"/>
    <w:rsid w:val="001317A8"/>
    <w:rsid w:val="00131979"/>
    <w:rsid w:val="0013227E"/>
    <w:rsid w:val="00132441"/>
    <w:rsid w:val="001339FE"/>
    <w:rsid w:val="00135ABF"/>
    <w:rsid w:val="00135CAE"/>
    <w:rsid w:val="001372D3"/>
    <w:rsid w:val="00137F81"/>
    <w:rsid w:val="001400D6"/>
    <w:rsid w:val="0014089C"/>
    <w:rsid w:val="00140FB7"/>
    <w:rsid w:val="00141BE7"/>
    <w:rsid w:val="00141C32"/>
    <w:rsid w:val="00142591"/>
    <w:rsid w:val="00142B6D"/>
    <w:rsid w:val="001435C3"/>
    <w:rsid w:val="00143BA9"/>
    <w:rsid w:val="00143FFF"/>
    <w:rsid w:val="0014581A"/>
    <w:rsid w:val="001467C0"/>
    <w:rsid w:val="00146F5D"/>
    <w:rsid w:val="00147B37"/>
    <w:rsid w:val="0015128F"/>
    <w:rsid w:val="00153CB1"/>
    <w:rsid w:val="001547A9"/>
    <w:rsid w:val="001552DB"/>
    <w:rsid w:val="001553E4"/>
    <w:rsid w:val="00156D1B"/>
    <w:rsid w:val="00156E8C"/>
    <w:rsid w:val="00157BC2"/>
    <w:rsid w:val="00157FA3"/>
    <w:rsid w:val="00162ACF"/>
    <w:rsid w:val="0016379E"/>
    <w:rsid w:val="001638DD"/>
    <w:rsid w:val="00164284"/>
    <w:rsid w:val="00164414"/>
    <w:rsid w:val="00164A19"/>
    <w:rsid w:val="00164AC9"/>
    <w:rsid w:val="00164B94"/>
    <w:rsid w:val="00164CAF"/>
    <w:rsid w:val="0016545C"/>
    <w:rsid w:val="00165616"/>
    <w:rsid w:val="00165E38"/>
    <w:rsid w:val="001665DC"/>
    <w:rsid w:val="00170C6E"/>
    <w:rsid w:val="0017107D"/>
    <w:rsid w:val="00171833"/>
    <w:rsid w:val="00171C03"/>
    <w:rsid w:val="0017281A"/>
    <w:rsid w:val="0017296D"/>
    <w:rsid w:val="0017344F"/>
    <w:rsid w:val="00176A2F"/>
    <w:rsid w:val="0017769D"/>
    <w:rsid w:val="00177904"/>
    <w:rsid w:val="00177A37"/>
    <w:rsid w:val="0018028C"/>
    <w:rsid w:val="00180763"/>
    <w:rsid w:val="001809C2"/>
    <w:rsid w:val="00182A24"/>
    <w:rsid w:val="0018483A"/>
    <w:rsid w:val="00184C1B"/>
    <w:rsid w:val="00184FC6"/>
    <w:rsid w:val="001853CF"/>
    <w:rsid w:val="001855B0"/>
    <w:rsid w:val="00185D1A"/>
    <w:rsid w:val="001879E9"/>
    <w:rsid w:val="00190536"/>
    <w:rsid w:val="0019157E"/>
    <w:rsid w:val="00191D08"/>
    <w:rsid w:val="00193DBE"/>
    <w:rsid w:val="0019575D"/>
    <w:rsid w:val="001960BB"/>
    <w:rsid w:val="00196BCE"/>
    <w:rsid w:val="00197AEA"/>
    <w:rsid w:val="001A030D"/>
    <w:rsid w:val="001A0E03"/>
    <w:rsid w:val="001A104A"/>
    <w:rsid w:val="001A29CC"/>
    <w:rsid w:val="001A33E3"/>
    <w:rsid w:val="001A356F"/>
    <w:rsid w:val="001A3658"/>
    <w:rsid w:val="001A43F2"/>
    <w:rsid w:val="001A44DE"/>
    <w:rsid w:val="001A62A9"/>
    <w:rsid w:val="001A66B1"/>
    <w:rsid w:val="001A6D9F"/>
    <w:rsid w:val="001A7C30"/>
    <w:rsid w:val="001B0CF6"/>
    <w:rsid w:val="001B37CB"/>
    <w:rsid w:val="001B3E54"/>
    <w:rsid w:val="001B496F"/>
    <w:rsid w:val="001B4F68"/>
    <w:rsid w:val="001B55C3"/>
    <w:rsid w:val="001B5AB1"/>
    <w:rsid w:val="001B6C7D"/>
    <w:rsid w:val="001B6CA5"/>
    <w:rsid w:val="001B71CD"/>
    <w:rsid w:val="001B7256"/>
    <w:rsid w:val="001C001F"/>
    <w:rsid w:val="001C025C"/>
    <w:rsid w:val="001C0CDC"/>
    <w:rsid w:val="001C0EA3"/>
    <w:rsid w:val="001C1611"/>
    <w:rsid w:val="001C3613"/>
    <w:rsid w:val="001C3EA4"/>
    <w:rsid w:val="001C6A0A"/>
    <w:rsid w:val="001C7128"/>
    <w:rsid w:val="001D0F6F"/>
    <w:rsid w:val="001D13C2"/>
    <w:rsid w:val="001D1781"/>
    <w:rsid w:val="001D1E25"/>
    <w:rsid w:val="001D22A5"/>
    <w:rsid w:val="001D3AD0"/>
    <w:rsid w:val="001D41CA"/>
    <w:rsid w:val="001D5266"/>
    <w:rsid w:val="001D56F4"/>
    <w:rsid w:val="001D58ED"/>
    <w:rsid w:val="001D5E3C"/>
    <w:rsid w:val="001D601D"/>
    <w:rsid w:val="001D6090"/>
    <w:rsid w:val="001D6917"/>
    <w:rsid w:val="001D6DA7"/>
    <w:rsid w:val="001D7DB9"/>
    <w:rsid w:val="001E0122"/>
    <w:rsid w:val="001E08D8"/>
    <w:rsid w:val="001E1AA3"/>
    <w:rsid w:val="001E1FBD"/>
    <w:rsid w:val="001E26FC"/>
    <w:rsid w:val="001E4FBE"/>
    <w:rsid w:val="001E50EB"/>
    <w:rsid w:val="001E54E4"/>
    <w:rsid w:val="001E5F90"/>
    <w:rsid w:val="001E69B9"/>
    <w:rsid w:val="001E6EA0"/>
    <w:rsid w:val="001E736F"/>
    <w:rsid w:val="001E7EFB"/>
    <w:rsid w:val="001F01E9"/>
    <w:rsid w:val="001F0F5E"/>
    <w:rsid w:val="001F29A3"/>
    <w:rsid w:val="001F31AC"/>
    <w:rsid w:val="001F412D"/>
    <w:rsid w:val="001F4B8C"/>
    <w:rsid w:val="001F4BD5"/>
    <w:rsid w:val="001F591F"/>
    <w:rsid w:val="001F5FCE"/>
    <w:rsid w:val="001F6379"/>
    <w:rsid w:val="001F6B95"/>
    <w:rsid w:val="00201C3D"/>
    <w:rsid w:val="00202830"/>
    <w:rsid w:val="00202B48"/>
    <w:rsid w:val="0020445D"/>
    <w:rsid w:val="0020457B"/>
    <w:rsid w:val="0020458E"/>
    <w:rsid w:val="00204621"/>
    <w:rsid w:val="00204E16"/>
    <w:rsid w:val="002068A6"/>
    <w:rsid w:val="00207AE6"/>
    <w:rsid w:val="00207E19"/>
    <w:rsid w:val="0021099A"/>
    <w:rsid w:val="00210D90"/>
    <w:rsid w:val="00211B7B"/>
    <w:rsid w:val="00212015"/>
    <w:rsid w:val="002122E0"/>
    <w:rsid w:val="00212B37"/>
    <w:rsid w:val="002139B4"/>
    <w:rsid w:val="00213D1E"/>
    <w:rsid w:val="002144F0"/>
    <w:rsid w:val="002145D0"/>
    <w:rsid w:val="002152EF"/>
    <w:rsid w:val="002164D8"/>
    <w:rsid w:val="002169A0"/>
    <w:rsid w:val="002169F7"/>
    <w:rsid w:val="00216C78"/>
    <w:rsid w:val="002175DF"/>
    <w:rsid w:val="00217E87"/>
    <w:rsid w:val="00221226"/>
    <w:rsid w:val="00221694"/>
    <w:rsid w:val="002240A5"/>
    <w:rsid w:val="00224612"/>
    <w:rsid w:val="00224F96"/>
    <w:rsid w:val="00226EB6"/>
    <w:rsid w:val="0023053B"/>
    <w:rsid w:val="00230808"/>
    <w:rsid w:val="002326B1"/>
    <w:rsid w:val="00233242"/>
    <w:rsid w:val="0023393D"/>
    <w:rsid w:val="00234467"/>
    <w:rsid w:val="002359B0"/>
    <w:rsid w:val="00235F2E"/>
    <w:rsid w:val="00236C13"/>
    <w:rsid w:val="00237972"/>
    <w:rsid w:val="00241C40"/>
    <w:rsid w:val="00242B5C"/>
    <w:rsid w:val="0024421D"/>
    <w:rsid w:val="00244D1E"/>
    <w:rsid w:val="00245002"/>
    <w:rsid w:val="0024686F"/>
    <w:rsid w:val="00250900"/>
    <w:rsid w:val="00250DFB"/>
    <w:rsid w:val="00250E6D"/>
    <w:rsid w:val="00251624"/>
    <w:rsid w:val="00251D12"/>
    <w:rsid w:val="00254AF2"/>
    <w:rsid w:val="002551C1"/>
    <w:rsid w:val="00255F40"/>
    <w:rsid w:val="00255F8E"/>
    <w:rsid w:val="00256C58"/>
    <w:rsid w:val="00257277"/>
    <w:rsid w:val="00257C9C"/>
    <w:rsid w:val="00257DA0"/>
    <w:rsid w:val="00261A59"/>
    <w:rsid w:val="00262519"/>
    <w:rsid w:val="002630EA"/>
    <w:rsid w:val="002633D6"/>
    <w:rsid w:val="00263A13"/>
    <w:rsid w:val="00263BCB"/>
    <w:rsid w:val="0026569E"/>
    <w:rsid w:val="00265AFA"/>
    <w:rsid w:val="00265BDB"/>
    <w:rsid w:val="00266642"/>
    <w:rsid w:val="00266762"/>
    <w:rsid w:val="0026680B"/>
    <w:rsid w:val="00266B99"/>
    <w:rsid w:val="00266C18"/>
    <w:rsid w:val="002676AD"/>
    <w:rsid w:val="00267EB7"/>
    <w:rsid w:val="0027046F"/>
    <w:rsid w:val="0027151F"/>
    <w:rsid w:val="002718CE"/>
    <w:rsid w:val="00272517"/>
    <w:rsid w:val="00272D34"/>
    <w:rsid w:val="00274E85"/>
    <w:rsid w:val="00275F22"/>
    <w:rsid w:val="00276B9E"/>
    <w:rsid w:val="00276D24"/>
    <w:rsid w:val="00277147"/>
    <w:rsid w:val="0027744D"/>
    <w:rsid w:val="0027775A"/>
    <w:rsid w:val="00280B90"/>
    <w:rsid w:val="00280C29"/>
    <w:rsid w:val="00282DE0"/>
    <w:rsid w:val="00283A67"/>
    <w:rsid w:val="00285619"/>
    <w:rsid w:val="00287662"/>
    <w:rsid w:val="00287BB0"/>
    <w:rsid w:val="00291313"/>
    <w:rsid w:val="00292E37"/>
    <w:rsid w:val="00293823"/>
    <w:rsid w:val="00293CA7"/>
    <w:rsid w:val="00294091"/>
    <w:rsid w:val="0029757E"/>
    <w:rsid w:val="0029797D"/>
    <w:rsid w:val="00297D09"/>
    <w:rsid w:val="002A03C7"/>
    <w:rsid w:val="002A2F80"/>
    <w:rsid w:val="002A41B0"/>
    <w:rsid w:val="002A56EA"/>
    <w:rsid w:val="002A6DF2"/>
    <w:rsid w:val="002A730B"/>
    <w:rsid w:val="002B0870"/>
    <w:rsid w:val="002B0D7E"/>
    <w:rsid w:val="002B12C2"/>
    <w:rsid w:val="002B20D3"/>
    <w:rsid w:val="002B38C6"/>
    <w:rsid w:val="002B4383"/>
    <w:rsid w:val="002B4DAF"/>
    <w:rsid w:val="002B5E9F"/>
    <w:rsid w:val="002B5F3C"/>
    <w:rsid w:val="002B63A7"/>
    <w:rsid w:val="002B7B9F"/>
    <w:rsid w:val="002C1415"/>
    <w:rsid w:val="002C2173"/>
    <w:rsid w:val="002C27CE"/>
    <w:rsid w:val="002C29C9"/>
    <w:rsid w:val="002C2DE6"/>
    <w:rsid w:val="002C317C"/>
    <w:rsid w:val="002C34C7"/>
    <w:rsid w:val="002C3A45"/>
    <w:rsid w:val="002C6739"/>
    <w:rsid w:val="002C6CC0"/>
    <w:rsid w:val="002C7B67"/>
    <w:rsid w:val="002C7CAD"/>
    <w:rsid w:val="002D1C31"/>
    <w:rsid w:val="002D1E84"/>
    <w:rsid w:val="002D230E"/>
    <w:rsid w:val="002D32E1"/>
    <w:rsid w:val="002D43D1"/>
    <w:rsid w:val="002D6451"/>
    <w:rsid w:val="002D72CE"/>
    <w:rsid w:val="002D7D73"/>
    <w:rsid w:val="002D7E24"/>
    <w:rsid w:val="002E044B"/>
    <w:rsid w:val="002E0996"/>
    <w:rsid w:val="002E0DB9"/>
    <w:rsid w:val="002E22FD"/>
    <w:rsid w:val="002E2D66"/>
    <w:rsid w:val="002E3148"/>
    <w:rsid w:val="002E3DB1"/>
    <w:rsid w:val="002E41BE"/>
    <w:rsid w:val="002E55C4"/>
    <w:rsid w:val="002E586E"/>
    <w:rsid w:val="002E70A8"/>
    <w:rsid w:val="002E732C"/>
    <w:rsid w:val="002E773C"/>
    <w:rsid w:val="002F1F77"/>
    <w:rsid w:val="002F3196"/>
    <w:rsid w:val="002F3AAA"/>
    <w:rsid w:val="002F453E"/>
    <w:rsid w:val="002F4B93"/>
    <w:rsid w:val="002F5C10"/>
    <w:rsid w:val="002F5E56"/>
    <w:rsid w:val="002F5F15"/>
    <w:rsid w:val="002F6323"/>
    <w:rsid w:val="002F7A9C"/>
    <w:rsid w:val="00300540"/>
    <w:rsid w:val="00300662"/>
    <w:rsid w:val="003010EB"/>
    <w:rsid w:val="00303143"/>
    <w:rsid w:val="00303286"/>
    <w:rsid w:val="00303757"/>
    <w:rsid w:val="0030386C"/>
    <w:rsid w:val="003038E0"/>
    <w:rsid w:val="003053A9"/>
    <w:rsid w:val="0030574A"/>
    <w:rsid w:val="00306503"/>
    <w:rsid w:val="00306581"/>
    <w:rsid w:val="00307778"/>
    <w:rsid w:val="00310E88"/>
    <w:rsid w:val="00311744"/>
    <w:rsid w:val="00313CB9"/>
    <w:rsid w:val="00314DB0"/>
    <w:rsid w:val="00315D16"/>
    <w:rsid w:val="00315F6E"/>
    <w:rsid w:val="00316452"/>
    <w:rsid w:val="00316CCD"/>
    <w:rsid w:val="00317D49"/>
    <w:rsid w:val="003201C4"/>
    <w:rsid w:val="00320A63"/>
    <w:rsid w:val="00321421"/>
    <w:rsid w:val="00322312"/>
    <w:rsid w:val="00323B11"/>
    <w:rsid w:val="00324A02"/>
    <w:rsid w:val="00325200"/>
    <w:rsid w:val="003269E4"/>
    <w:rsid w:val="003278C2"/>
    <w:rsid w:val="003279C0"/>
    <w:rsid w:val="00327A0D"/>
    <w:rsid w:val="00330032"/>
    <w:rsid w:val="00330C30"/>
    <w:rsid w:val="00330CCB"/>
    <w:rsid w:val="003312EE"/>
    <w:rsid w:val="003317DD"/>
    <w:rsid w:val="003342E9"/>
    <w:rsid w:val="00334BAB"/>
    <w:rsid w:val="00334EEA"/>
    <w:rsid w:val="00335E57"/>
    <w:rsid w:val="00336A2F"/>
    <w:rsid w:val="003373AB"/>
    <w:rsid w:val="003377A0"/>
    <w:rsid w:val="003406E9"/>
    <w:rsid w:val="00340DBE"/>
    <w:rsid w:val="0034126B"/>
    <w:rsid w:val="003416AF"/>
    <w:rsid w:val="00341EA6"/>
    <w:rsid w:val="00342F55"/>
    <w:rsid w:val="00344D6D"/>
    <w:rsid w:val="00345764"/>
    <w:rsid w:val="00345889"/>
    <w:rsid w:val="003475BE"/>
    <w:rsid w:val="00347DF3"/>
    <w:rsid w:val="00347E97"/>
    <w:rsid w:val="00350DBD"/>
    <w:rsid w:val="003510AC"/>
    <w:rsid w:val="003513FE"/>
    <w:rsid w:val="00351A85"/>
    <w:rsid w:val="00352BF9"/>
    <w:rsid w:val="00353964"/>
    <w:rsid w:val="00353C0C"/>
    <w:rsid w:val="00353C0E"/>
    <w:rsid w:val="003543AF"/>
    <w:rsid w:val="0035483D"/>
    <w:rsid w:val="003562AE"/>
    <w:rsid w:val="003563EB"/>
    <w:rsid w:val="003571FB"/>
    <w:rsid w:val="003572AE"/>
    <w:rsid w:val="003578C7"/>
    <w:rsid w:val="00357D09"/>
    <w:rsid w:val="00357F86"/>
    <w:rsid w:val="003606E8"/>
    <w:rsid w:val="00363961"/>
    <w:rsid w:val="00363C5E"/>
    <w:rsid w:val="003651F1"/>
    <w:rsid w:val="00365B4D"/>
    <w:rsid w:val="0036646E"/>
    <w:rsid w:val="00367C47"/>
    <w:rsid w:val="00370398"/>
    <w:rsid w:val="0037042C"/>
    <w:rsid w:val="0037063E"/>
    <w:rsid w:val="003717BE"/>
    <w:rsid w:val="0037182E"/>
    <w:rsid w:val="003721A5"/>
    <w:rsid w:val="00372FBF"/>
    <w:rsid w:val="00374436"/>
    <w:rsid w:val="003748E5"/>
    <w:rsid w:val="00374E58"/>
    <w:rsid w:val="00375B4D"/>
    <w:rsid w:val="003761F2"/>
    <w:rsid w:val="00376607"/>
    <w:rsid w:val="003800EC"/>
    <w:rsid w:val="003812AD"/>
    <w:rsid w:val="00381DA0"/>
    <w:rsid w:val="00382376"/>
    <w:rsid w:val="003837FF"/>
    <w:rsid w:val="00384958"/>
    <w:rsid w:val="00385107"/>
    <w:rsid w:val="003856D3"/>
    <w:rsid w:val="003865E5"/>
    <w:rsid w:val="003868E4"/>
    <w:rsid w:val="00390A57"/>
    <w:rsid w:val="00391867"/>
    <w:rsid w:val="003932E1"/>
    <w:rsid w:val="00394AA4"/>
    <w:rsid w:val="0039512B"/>
    <w:rsid w:val="0039535C"/>
    <w:rsid w:val="00395469"/>
    <w:rsid w:val="00396BA5"/>
    <w:rsid w:val="003973F9"/>
    <w:rsid w:val="003977B6"/>
    <w:rsid w:val="003A086C"/>
    <w:rsid w:val="003A0885"/>
    <w:rsid w:val="003A1A2E"/>
    <w:rsid w:val="003A22E0"/>
    <w:rsid w:val="003A2FC1"/>
    <w:rsid w:val="003A35B4"/>
    <w:rsid w:val="003A43A3"/>
    <w:rsid w:val="003A4B56"/>
    <w:rsid w:val="003A50DF"/>
    <w:rsid w:val="003A5405"/>
    <w:rsid w:val="003A5AD0"/>
    <w:rsid w:val="003A7495"/>
    <w:rsid w:val="003B066D"/>
    <w:rsid w:val="003B0948"/>
    <w:rsid w:val="003B35B9"/>
    <w:rsid w:val="003B47EC"/>
    <w:rsid w:val="003B4ADE"/>
    <w:rsid w:val="003B4F1E"/>
    <w:rsid w:val="003B57BB"/>
    <w:rsid w:val="003B6B9C"/>
    <w:rsid w:val="003B7616"/>
    <w:rsid w:val="003C036F"/>
    <w:rsid w:val="003C0FA4"/>
    <w:rsid w:val="003C1388"/>
    <w:rsid w:val="003C1BC5"/>
    <w:rsid w:val="003C32A9"/>
    <w:rsid w:val="003C37F8"/>
    <w:rsid w:val="003C4782"/>
    <w:rsid w:val="003C54A3"/>
    <w:rsid w:val="003C56DC"/>
    <w:rsid w:val="003C7290"/>
    <w:rsid w:val="003C7DC6"/>
    <w:rsid w:val="003D124E"/>
    <w:rsid w:val="003D2ADA"/>
    <w:rsid w:val="003D2EA2"/>
    <w:rsid w:val="003D389D"/>
    <w:rsid w:val="003D6065"/>
    <w:rsid w:val="003D7F12"/>
    <w:rsid w:val="003D7F1C"/>
    <w:rsid w:val="003E055D"/>
    <w:rsid w:val="003E0E1A"/>
    <w:rsid w:val="003E2F88"/>
    <w:rsid w:val="003E317B"/>
    <w:rsid w:val="003E3A61"/>
    <w:rsid w:val="003E5213"/>
    <w:rsid w:val="003E5A94"/>
    <w:rsid w:val="003E644E"/>
    <w:rsid w:val="003E7244"/>
    <w:rsid w:val="003E74EF"/>
    <w:rsid w:val="003F0621"/>
    <w:rsid w:val="003F0710"/>
    <w:rsid w:val="003F0B63"/>
    <w:rsid w:val="003F0FCF"/>
    <w:rsid w:val="003F24D7"/>
    <w:rsid w:val="003F2DCB"/>
    <w:rsid w:val="003F624E"/>
    <w:rsid w:val="00400781"/>
    <w:rsid w:val="00401118"/>
    <w:rsid w:val="004017E2"/>
    <w:rsid w:val="00402615"/>
    <w:rsid w:val="00403DF0"/>
    <w:rsid w:val="00404963"/>
    <w:rsid w:val="00406133"/>
    <w:rsid w:val="004066E1"/>
    <w:rsid w:val="0041013F"/>
    <w:rsid w:val="0041060D"/>
    <w:rsid w:val="00412995"/>
    <w:rsid w:val="0041318C"/>
    <w:rsid w:val="004131A7"/>
    <w:rsid w:val="004157E4"/>
    <w:rsid w:val="00416460"/>
    <w:rsid w:val="004168B9"/>
    <w:rsid w:val="00417072"/>
    <w:rsid w:val="004171D6"/>
    <w:rsid w:val="0041788C"/>
    <w:rsid w:val="00420EBB"/>
    <w:rsid w:val="004210B6"/>
    <w:rsid w:val="00422120"/>
    <w:rsid w:val="004222D2"/>
    <w:rsid w:val="0042415F"/>
    <w:rsid w:val="00426C31"/>
    <w:rsid w:val="00427519"/>
    <w:rsid w:val="00430887"/>
    <w:rsid w:val="00432FBB"/>
    <w:rsid w:val="0043307B"/>
    <w:rsid w:val="00433645"/>
    <w:rsid w:val="00433A93"/>
    <w:rsid w:val="00434331"/>
    <w:rsid w:val="00435787"/>
    <w:rsid w:val="004364C0"/>
    <w:rsid w:val="00436A82"/>
    <w:rsid w:val="004374F7"/>
    <w:rsid w:val="00440685"/>
    <w:rsid w:val="004409CD"/>
    <w:rsid w:val="004418D2"/>
    <w:rsid w:val="00441941"/>
    <w:rsid w:val="0044271D"/>
    <w:rsid w:val="00442B42"/>
    <w:rsid w:val="00442EDC"/>
    <w:rsid w:val="00443225"/>
    <w:rsid w:val="00443390"/>
    <w:rsid w:val="00444BE7"/>
    <w:rsid w:val="0044673C"/>
    <w:rsid w:val="00450ADA"/>
    <w:rsid w:val="00451E63"/>
    <w:rsid w:val="0045201F"/>
    <w:rsid w:val="004525EB"/>
    <w:rsid w:val="00452C7E"/>
    <w:rsid w:val="0045349F"/>
    <w:rsid w:val="004543C3"/>
    <w:rsid w:val="00454942"/>
    <w:rsid w:val="00454B96"/>
    <w:rsid w:val="00455285"/>
    <w:rsid w:val="00455618"/>
    <w:rsid w:val="004556E5"/>
    <w:rsid w:val="00456D7F"/>
    <w:rsid w:val="00456E30"/>
    <w:rsid w:val="00460640"/>
    <w:rsid w:val="00464759"/>
    <w:rsid w:val="00465076"/>
    <w:rsid w:val="00465710"/>
    <w:rsid w:val="00465B44"/>
    <w:rsid w:val="0046685A"/>
    <w:rsid w:val="00466B40"/>
    <w:rsid w:val="00466CC0"/>
    <w:rsid w:val="00467099"/>
    <w:rsid w:val="00467BEC"/>
    <w:rsid w:val="00471FAC"/>
    <w:rsid w:val="00472190"/>
    <w:rsid w:val="00472C3F"/>
    <w:rsid w:val="00473AE6"/>
    <w:rsid w:val="00473D6D"/>
    <w:rsid w:val="00474138"/>
    <w:rsid w:val="00474A17"/>
    <w:rsid w:val="00474C8D"/>
    <w:rsid w:val="00475C08"/>
    <w:rsid w:val="00476558"/>
    <w:rsid w:val="00476B22"/>
    <w:rsid w:val="00476B75"/>
    <w:rsid w:val="00476E7C"/>
    <w:rsid w:val="0047700E"/>
    <w:rsid w:val="0047704F"/>
    <w:rsid w:val="00477AC6"/>
    <w:rsid w:val="0048135E"/>
    <w:rsid w:val="00483B43"/>
    <w:rsid w:val="00484380"/>
    <w:rsid w:val="00484A5D"/>
    <w:rsid w:val="0048702C"/>
    <w:rsid w:val="0048751A"/>
    <w:rsid w:val="00487BA9"/>
    <w:rsid w:val="00487BCB"/>
    <w:rsid w:val="0049231E"/>
    <w:rsid w:val="00493CCA"/>
    <w:rsid w:val="00493DA2"/>
    <w:rsid w:val="00494452"/>
    <w:rsid w:val="00494B8F"/>
    <w:rsid w:val="00495C79"/>
    <w:rsid w:val="00496EF8"/>
    <w:rsid w:val="00497352"/>
    <w:rsid w:val="00497938"/>
    <w:rsid w:val="00497B01"/>
    <w:rsid w:val="00497FC4"/>
    <w:rsid w:val="004A0BE5"/>
    <w:rsid w:val="004A112C"/>
    <w:rsid w:val="004A2812"/>
    <w:rsid w:val="004A2F0C"/>
    <w:rsid w:val="004A2F6E"/>
    <w:rsid w:val="004A3C71"/>
    <w:rsid w:val="004A536C"/>
    <w:rsid w:val="004A5CDA"/>
    <w:rsid w:val="004A60CB"/>
    <w:rsid w:val="004A71DA"/>
    <w:rsid w:val="004B01C8"/>
    <w:rsid w:val="004B0A53"/>
    <w:rsid w:val="004B17E8"/>
    <w:rsid w:val="004B192B"/>
    <w:rsid w:val="004B426C"/>
    <w:rsid w:val="004B632E"/>
    <w:rsid w:val="004B64AF"/>
    <w:rsid w:val="004B7768"/>
    <w:rsid w:val="004C0008"/>
    <w:rsid w:val="004C018E"/>
    <w:rsid w:val="004C0E11"/>
    <w:rsid w:val="004C1665"/>
    <w:rsid w:val="004C1CAB"/>
    <w:rsid w:val="004C215E"/>
    <w:rsid w:val="004C2485"/>
    <w:rsid w:val="004C2486"/>
    <w:rsid w:val="004C3451"/>
    <w:rsid w:val="004C3B0C"/>
    <w:rsid w:val="004C3BDB"/>
    <w:rsid w:val="004C3F35"/>
    <w:rsid w:val="004C3FF2"/>
    <w:rsid w:val="004C48FF"/>
    <w:rsid w:val="004C638A"/>
    <w:rsid w:val="004C653A"/>
    <w:rsid w:val="004C74A6"/>
    <w:rsid w:val="004D057F"/>
    <w:rsid w:val="004D0F61"/>
    <w:rsid w:val="004D2812"/>
    <w:rsid w:val="004D283F"/>
    <w:rsid w:val="004D2E17"/>
    <w:rsid w:val="004D4A29"/>
    <w:rsid w:val="004D531A"/>
    <w:rsid w:val="004D69C6"/>
    <w:rsid w:val="004D783A"/>
    <w:rsid w:val="004E0A6B"/>
    <w:rsid w:val="004E1BA6"/>
    <w:rsid w:val="004E1D65"/>
    <w:rsid w:val="004E284A"/>
    <w:rsid w:val="004E3613"/>
    <w:rsid w:val="004E48AA"/>
    <w:rsid w:val="004E526B"/>
    <w:rsid w:val="004E5536"/>
    <w:rsid w:val="004E5A9B"/>
    <w:rsid w:val="004E6BA3"/>
    <w:rsid w:val="004E6DAE"/>
    <w:rsid w:val="004F0309"/>
    <w:rsid w:val="004F0AA6"/>
    <w:rsid w:val="004F2444"/>
    <w:rsid w:val="004F40AD"/>
    <w:rsid w:val="004F418A"/>
    <w:rsid w:val="004F48FB"/>
    <w:rsid w:val="004F4BEF"/>
    <w:rsid w:val="004F4F72"/>
    <w:rsid w:val="004F5794"/>
    <w:rsid w:val="004F6BDC"/>
    <w:rsid w:val="004F7C25"/>
    <w:rsid w:val="0050145E"/>
    <w:rsid w:val="0050186C"/>
    <w:rsid w:val="00501A9C"/>
    <w:rsid w:val="0050213A"/>
    <w:rsid w:val="00502BE8"/>
    <w:rsid w:val="00505121"/>
    <w:rsid w:val="005068FB"/>
    <w:rsid w:val="00506BFA"/>
    <w:rsid w:val="00507895"/>
    <w:rsid w:val="00507B10"/>
    <w:rsid w:val="0051035F"/>
    <w:rsid w:val="00510B08"/>
    <w:rsid w:val="00511D7C"/>
    <w:rsid w:val="005135DF"/>
    <w:rsid w:val="00513F07"/>
    <w:rsid w:val="00514D0D"/>
    <w:rsid w:val="00514E14"/>
    <w:rsid w:val="00517A95"/>
    <w:rsid w:val="00517E49"/>
    <w:rsid w:val="0052006E"/>
    <w:rsid w:val="00520620"/>
    <w:rsid w:val="00520DEC"/>
    <w:rsid w:val="005211E5"/>
    <w:rsid w:val="00521EA3"/>
    <w:rsid w:val="00522881"/>
    <w:rsid w:val="0052355C"/>
    <w:rsid w:val="00523B1A"/>
    <w:rsid w:val="005240A1"/>
    <w:rsid w:val="00524DCD"/>
    <w:rsid w:val="00525297"/>
    <w:rsid w:val="0052549B"/>
    <w:rsid w:val="00525BEC"/>
    <w:rsid w:val="005262DF"/>
    <w:rsid w:val="00526A82"/>
    <w:rsid w:val="005305FD"/>
    <w:rsid w:val="00531A74"/>
    <w:rsid w:val="00532219"/>
    <w:rsid w:val="00532FAC"/>
    <w:rsid w:val="005335BB"/>
    <w:rsid w:val="00533889"/>
    <w:rsid w:val="0053587F"/>
    <w:rsid w:val="00535FCE"/>
    <w:rsid w:val="00536C3A"/>
    <w:rsid w:val="00536D14"/>
    <w:rsid w:val="005408A4"/>
    <w:rsid w:val="00543307"/>
    <w:rsid w:val="00543467"/>
    <w:rsid w:val="0054531F"/>
    <w:rsid w:val="00545800"/>
    <w:rsid w:val="00545ED5"/>
    <w:rsid w:val="005465F3"/>
    <w:rsid w:val="00546BE5"/>
    <w:rsid w:val="00547289"/>
    <w:rsid w:val="00550B2C"/>
    <w:rsid w:val="005510DF"/>
    <w:rsid w:val="005516DE"/>
    <w:rsid w:val="0055278C"/>
    <w:rsid w:val="00553AD9"/>
    <w:rsid w:val="00556821"/>
    <w:rsid w:val="0055694F"/>
    <w:rsid w:val="00556D59"/>
    <w:rsid w:val="005576BF"/>
    <w:rsid w:val="0055782F"/>
    <w:rsid w:val="00560445"/>
    <w:rsid w:val="0056060A"/>
    <w:rsid w:val="00560E0A"/>
    <w:rsid w:val="005628E4"/>
    <w:rsid w:val="005659F6"/>
    <w:rsid w:val="00565A44"/>
    <w:rsid w:val="00565CFC"/>
    <w:rsid w:val="00566C5D"/>
    <w:rsid w:val="00567B8E"/>
    <w:rsid w:val="00567CB6"/>
    <w:rsid w:val="00567E1E"/>
    <w:rsid w:val="00570206"/>
    <w:rsid w:val="005704C8"/>
    <w:rsid w:val="00570C48"/>
    <w:rsid w:val="00570DA9"/>
    <w:rsid w:val="00570E6D"/>
    <w:rsid w:val="00572542"/>
    <w:rsid w:val="0057258F"/>
    <w:rsid w:val="00573AE6"/>
    <w:rsid w:val="00573E93"/>
    <w:rsid w:val="00574CEC"/>
    <w:rsid w:val="00575517"/>
    <w:rsid w:val="00576787"/>
    <w:rsid w:val="005768FD"/>
    <w:rsid w:val="00576FE9"/>
    <w:rsid w:val="00577E1B"/>
    <w:rsid w:val="0058083D"/>
    <w:rsid w:val="00580BAA"/>
    <w:rsid w:val="0058205B"/>
    <w:rsid w:val="005828A0"/>
    <w:rsid w:val="00582B26"/>
    <w:rsid w:val="0058325A"/>
    <w:rsid w:val="0058461D"/>
    <w:rsid w:val="00584893"/>
    <w:rsid w:val="005855A0"/>
    <w:rsid w:val="0058602F"/>
    <w:rsid w:val="00587D5B"/>
    <w:rsid w:val="00587E9B"/>
    <w:rsid w:val="00591367"/>
    <w:rsid w:val="005923ED"/>
    <w:rsid w:val="00594B6D"/>
    <w:rsid w:val="00596802"/>
    <w:rsid w:val="005976D4"/>
    <w:rsid w:val="00597D4F"/>
    <w:rsid w:val="005A1AEB"/>
    <w:rsid w:val="005A2436"/>
    <w:rsid w:val="005A3190"/>
    <w:rsid w:val="005A47E0"/>
    <w:rsid w:val="005A4960"/>
    <w:rsid w:val="005A4DB4"/>
    <w:rsid w:val="005A51E8"/>
    <w:rsid w:val="005A6418"/>
    <w:rsid w:val="005A69C5"/>
    <w:rsid w:val="005A6CEC"/>
    <w:rsid w:val="005B16EF"/>
    <w:rsid w:val="005B19F1"/>
    <w:rsid w:val="005B24BE"/>
    <w:rsid w:val="005B2FAC"/>
    <w:rsid w:val="005B3DD0"/>
    <w:rsid w:val="005B4736"/>
    <w:rsid w:val="005B4B15"/>
    <w:rsid w:val="005B6751"/>
    <w:rsid w:val="005B7027"/>
    <w:rsid w:val="005B7388"/>
    <w:rsid w:val="005B7533"/>
    <w:rsid w:val="005B7F7A"/>
    <w:rsid w:val="005C03B2"/>
    <w:rsid w:val="005C04BB"/>
    <w:rsid w:val="005C0D3A"/>
    <w:rsid w:val="005C10AE"/>
    <w:rsid w:val="005C1D26"/>
    <w:rsid w:val="005C22AB"/>
    <w:rsid w:val="005C2311"/>
    <w:rsid w:val="005C31AB"/>
    <w:rsid w:val="005C4804"/>
    <w:rsid w:val="005C51CE"/>
    <w:rsid w:val="005C520C"/>
    <w:rsid w:val="005C5F7E"/>
    <w:rsid w:val="005C617D"/>
    <w:rsid w:val="005C7591"/>
    <w:rsid w:val="005D0F96"/>
    <w:rsid w:val="005D210D"/>
    <w:rsid w:val="005D2E58"/>
    <w:rsid w:val="005D310D"/>
    <w:rsid w:val="005D39F4"/>
    <w:rsid w:val="005D4EF0"/>
    <w:rsid w:val="005D6684"/>
    <w:rsid w:val="005D6723"/>
    <w:rsid w:val="005E2383"/>
    <w:rsid w:val="005E2A3B"/>
    <w:rsid w:val="005E359C"/>
    <w:rsid w:val="005E43A0"/>
    <w:rsid w:val="005E51CD"/>
    <w:rsid w:val="005E53D6"/>
    <w:rsid w:val="005E5DF6"/>
    <w:rsid w:val="005E64B7"/>
    <w:rsid w:val="005E682E"/>
    <w:rsid w:val="005E6908"/>
    <w:rsid w:val="005E7F84"/>
    <w:rsid w:val="005F24BF"/>
    <w:rsid w:val="005F2D38"/>
    <w:rsid w:val="005F4AC0"/>
    <w:rsid w:val="005F5079"/>
    <w:rsid w:val="005F707D"/>
    <w:rsid w:val="005F71F7"/>
    <w:rsid w:val="005F7D5F"/>
    <w:rsid w:val="00601997"/>
    <w:rsid w:val="00601F32"/>
    <w:rsid w:val="0060546C"/>
    <w:rsid w:val="00606EB9"/>
    <w:rsid w:val="00606F99"/>
    <w:rsid w:val="00612349"/>
    <w:rsid w:val="00613583"/>
    <w:rsid w:val="0061454C"/>
    <w:rsid w:val="00614B41"/>
    <w:rsid w:val="00615ED5"/>
    <w:rsid w:val="006170E6"/>
    <w:rsid w:val="00617578"/>
    <w:rsid w:val="00617A78"/>
    <w:rsid w:val="00617EAA"/>
    <w:rsid w:val="00620499"/>
    <w:rsid w:val="00620EB0"/>
    <w:rsid w:val="0062134D"/>
    <w:rsid w:val="00621417"/>
    <w:rsid w:val="00621A1C"/>
    <w:rsid w:val="00621A98"/>
    <w:rsid w:val="00621B45"/>
    <w:rsid w:val="00622930"/>
    <w:rsid w:val="0062373B"/>
    <w:rsid w:val="00623B8D"/>
    <w:rsid w:val="00623EFA"/>
    <w:rsid w:val="00624C4C"/>
    <w:rsid w:val="0062656B"/>
    <w:rsid w:val="0062675B"/>
    <w:rsid w:val="00627008"/>
    <w:rsid w:val="00627033"/>
    <w:rsid w:val="00627675"/>
    <w:rsid w:val="00630334"/>
    <w:rsid w:val="00630C07"/>
    <w:rsid w:val="00633F58"/>
    <w:rsid w:val="00634D3A"/>
    <w:rsid w:val="00635507"/>
    <w:rsid w:val="006364D3"/>
    <w:rsid w:val="00636698"/>
    <w:rsid w:val="00640BC1"/>
    <w:rsid w:val="0064353D"/>
    <w:rsid w:val="00643BB2"/>
    <w:rsid w:val="00643BB6"/>
    <w:rsid w:val="0064499D"/>
    <w:rsid w:val="00644AE2"/>
    <w:rsid w:val="00644AE4"/>
    <w:rsid w:val="006458C8"/>
    <w:rsid w:val="006461DB"/>
    <w:rsid w:val="006500CD"/>
    <w:rsid w:val="0065016E"/>
    <w:rsid w:val="0065056C"/>
    <w:rsid w:val="00651C80"/>
    <w:rsid w:val="00651ED0"/>
    <w:rsid w:val="0065250B"/>
    <w:rsid w:val="0065375A"/>
    <w:rsid w:val="00654086"/>
    <w:rsid w:val="0065441F"/>
    <w:rsid w:val="0065733C"/>
    <w:rsid w:val="0065746F"/>
    <w:rsid w:val="00657921"/>
    <w:rsid w:val="006601F3"/>
    <w:rsid w:val="0066038E"/>
    <w:rsid w:val="00660DFC"/>
    <w:rsid w:val="00661542"/>
    <w:rsid w:val="00661F0B"/>
    <w:rsid w:val="0066271D"/>
    <w:rsid w:val="0066277C"/>
    <w:rsid w:val="00662FC9"/>
    <w:rsid w:val="00663795"/>
    <w:rsid w:val="00664260"/>
    <w:rsid w:val="006644B0"/>
    <w:rsid w:val="00665251"/>
    <w:rsid w:val="0066593E"/>
    <w:rsid w:val="006676DF"/>
    <w:rsid w:val="00670E21"/>
    <w:rsid w:val="006710A9"/>
    <w:rsid w:val="00673E7F"/>
    <w:rsid w:val="006748A3"/>
    <w:rsid w:val="00675066"/>
    <w:rsid w:val="006758B4"/>
    <w:rsid w:val="006762C8"/>
    <w:rsid w:val="00682397"/>
    <w:rsid w:val="006832D6"/>
    <w:rsid w:val="00683FF9"/>
    <w:rsid w:val="006848F2"/>
    <w:rsid w:val="00684EFC"/>
    <w:rsid w:val="006861A6"/>
    <w:rsid w:val="00686EC9"/>
    <w:rsid w:val="00690038"/>
    <w:rsid w:val="006906B4"/>
    <w:rsid w:val="006911F5"/>
    <w:rsid w:val="006924C0"/>
    <w:rsid w:val="006924C2"/>
    <w:rsid w:val="006930A8"/>
    <w:rsid w:val="006930D1"/>
    <w:rsid w:val="00693CE7"/>
    <w:rsid w:val="00693DCB"/>
    <w:rsid w:val="00694303"/>
    <w:rsid w:val="00694CA9"/>
    <w:rsid w:val="0069637C"/>
    <w:rsid w:val="00696423"/>
    <w:rsid w:val="00697911"/>
    <w:rsid w:val="00697A66"/>
    <w:rsid w:val="006A07F1"/>
    <w:rsid w:val="006A091F"/>
    <w:rsid w:val="006A1EF8"/>
    <w:rsid w:val="006A2A18"/>
    <w:rsid w:val="006A2FE7"/>
    <w:rsid w:val="006A39D1"/>
    <w:rsid w:val="006A4111"/>
    <w:rsid w:val="006A451A"/>
    <w:rsid w:val="006A6473"/>
    <w:rsid w:val="006A7B4F"/>
    <w:rsid w:val="006B0D00"/>
    <w:rsid w:val="006B1F42"/>
    <w:rsid w:val="006B20F0"/>
    <w:rsid w:val="006B5199"/>
    <w:rsid w:val="006B59E6"/>
    <w:rsid w:val="006B62A0"/>
    <w:rsid w:val="006B6A64"/>
    <w:rsid w:val="006C0990"/>
    <w:rsid w:val="006C3843"/>
    <w:rsid w:val="006C4233"/>
    <w:rsid w:val="006C4674"/>
    <w:rsid w:val="006C49E5"/>
    <w:rsid w:val="006C58E9"/>
    <w:rsid w:val="006D11D6"/>
    <w:rsid w:val="006D1A13"/>
    <w:rsid w:val="006D391F"/>
    <w:rsid w:val="006D3C8E"/>
    <w:rsid w:val="006D44C8"/>
    <w:rsid w:val="006D4EC1"/>
    <w:rsid w:val="006D55D3"/>
    <w:rsid w:val="006D5A28"/>
    <w:rsid w:val="006D62B0"/>
    <w:rsid w:val="006D65E9"/>
    <w:rsid w:val="006D67AB"/>
    <w:rsid w:val="006D743A"/>
    <w:rsid w:val="006D78FC"/>
    <w:rsid w:val="006D7CD8"/>
    <w:rsid w:val="006D7DFC"/>
    <w:rsid w:val="006E043A"/>
    <w:rsid w:val="006E33B3"/>
    <w:rsid w:val="006E3B9C"/>
    <w:rsid w:val="006E3C43"/>
    <w:rsid w:val="006E5630"/>
    <w:rsid w:val="006E7678"/>
    <w:rsid w:val="006F03C0"/>
    <w:rsid w:val="006F1250"/>
    <w:rsid w:val="006F2C07"/>
    <w:rsid w:val="006F3508"/>
    <w:rsid w:val="006F392D"/>
    <w:rsid w:val="006F3D7E"/>
    <w:rsid w:val="006F4C4E"/>
    <w:rsid w:val="006F7B1E"/>
    <w:rsid w:val="007004B9"/>
    <w:rsid w:val="007028B3"/>
    <w:rsid w:val="00703A35"/>
    <w:rsid w:val="0070475A"/>
    <w:rsid w:val="00704C1C"/>
    <w:rsid w:val="00705485"/>
    <w:rsid w:val="00706732"/>
    <w:rsid w:val="00707A52"/>
    <w:rsid w:val="007112C6"/>
    <w:rsid w:val="0071131F"/>
    <w:rsid w:val="00711613"/>
    <w:rsid w:val="00713967"/>
    <w:rsid w:val="007144E3"/>
    <w:rsid w:val="007157A8"/>
    <w:rsid w:val="00715D48"/>
    <w:rsid w:val="00716735"/>
    <w:rsid w:val="00721215"/>
    <w:rsid w:val="00721437"/>
    <w:rsid w:val="0072355A"/>
    <w:rsid w:val="007248E5"/>
    <w:rsid w:val="007263BB"/>
    <w:rsid w:val="007266DC"/>
    <w:rsid w:val="007307BA"/>
    <w:rsid w:val="00730A8C"/>
    <w:rsid w:val="00731C58"/>
    <w:rsid w:val="00732AA2"/>
    <w:rsid w:val="00732D68"/>
    <w:rsid w:val="00733AD0"/>
    <w:rsid w:val="00733DDD"/>
    <w:rsid w:val="00735A9B"/>
    <w:rsid w:val="007366CF"/>
    <w:rsid w:val="00737CA5"/>
    <w:rsid w:val="007409AD"/>
    <w:rsid w:val="00740EDD"/>
    <w:rsid w:val="00742B50"/>
    <w:rsid w:val="007433BB"/>
    <w:rsid w:val="0074347E"/>
    <w:rsid w:val="00743F00"/>
    <w:rsid w:val="00744070"/>
    <w:rsid w:val="00745839"/>
    <w:rsid w:val="00747E7B"/>
    <w:rsid w:val="007515C3"/>
    <w:rsid w:val="00752AE0"/>
    <w:rsid w:val="00754273"/>
    <w:rsid w:val="007547FF"/>
    <w:rsid w:val="00754CC5"/>
    <w:rsid w:val="00756CAB"/>
    <w:rsid w:val="00757298"/>
    <w:rsid w:val="00757C46"/>
    <w:rsid w:val="00761F60"/>
    <w:rsid w:val="00762465"/>
    <w:rsid w:val="007630F4"/>
    <w:rsid w:val="00763711"/>
    <w:rsid w:val="00763722"/>
    <w:rsid w:val="0076396D"/>
    <w:rsid w:val="00763FCE"/>
    <w:rsid w:val="007640A3"/>
    <w:rsid w:val="00764BE7"/>
    <w:rsid w:val="007650F1"/>
    <w:rsid w:val="0076618E"/>
    <w:rsid w:val="007663FE"/>
    <w:rsid w:val="0076784D"/>
    <w:rsid w:val="00770562"/>
    <w:rsid w:val="00770F83"/>
    <w:rsid w:val="007713D0"/>
    <w:rsid w:val="007748E2"/>
    <w:rsid w:val="007749C6"/>
    <w:rsid w:val="00774A71"/>
    <w:rsid w:val="007750EA"/>
    <w:rsid w:val="00775EA0"/>
    <w:rsid w:val="007765C7"/>
    <w:rsid w:val="00776B5A"/>
    <w:rsid w:val="00776E7C"/>
    <w:rsid w:val="007770E7"/>
    <w:rsid w:val="00777914"/>
    <w:rsid w:val="00777EB1"/>
    <w:rsid w:val="007835FC"/>
    <w:rsid w:val="00784704"/>
    <w:rsid w:val="00785879"/>
    <w:rsid w:val="00785D20"/>
    <w:rsid w:val="00786BF8"/>
    <w:rsid w:val="007870B3"/>
    <w:rsid w:val="007879C6"/>
    <w:rsid w:val="00790239"/>
    <w:rsid w:val="00791237"/>
    <w:rsid w:val="007917A4"/>
    <w:rsid w:val="0079252D"/>
    <w:rsid w:val="0079261B"/>
    <w:rsid w:val="007937AB"/>
    <w:rsid w:val="00793B4B"/>
    <w:rsid w:val="007946A4"/>
    <w:rsid w:val="007947FB"/>
    <w:rsid w:val="00794C36"/>
    <w:rsid w:val="00794FB0"/>
    <w:rsid w:val="007955BD"/>
    <w:rsid w:val="00796D0D"/>
    <w:rsid w:val="007A5323"/>
    <w:rsid w:val="007A5C0D"/>
    <w:rsid w:val="007B03F9"/>
    <w:rsid w:val="007B06CB"/>
    <w:rsid w:val="007B0CE8"/>
    <w:rsid w:val="007B1AC9"/>
    <w:rsid w:val="007B1E02"/>
    <w:rsid w:val="007B39C9"/>
    <w:rsid w:val="007B684F"/>
    <w:rsid w:val="007B72B3"/>
    <w:rsid w:val="007B7566"/>
    <w:rsid w:val="007B7A21"/>
    <w:rsid w:val="007C0648"/>
    <w:rsid w:val="007C107E"/>
    <w:rsid w:val="007C1DCE"/>
    <w:rsid w:val="007C1F67"/>
    <w:rsid w:val="007C285C"/>
    <w:rsid w:val="007C2E3E"/>
    <w:rsid w:val="007C3AF4"/>
    <w:rsid w:val="007C409C"/>
    <w:rsid w:val="007C62E3"/>
    <w:rsid w:val="007C6C32"/>
    <w:rsid w:val="007C6DC7"/>
    <w:rsid w:val="007C7793"/>
    <w:rsid w:val="007C779A"/>
    <w:rsid w:val="007D0830"/>
    <w:rsid w:val="007D0CFD"/>
    <w:rsid w:val="007D210F"/>
    <w:rsid w:val="007D251C"/>
    <w:rsid w:val="007D3EF7"/>
    <w:rsid w:val="007D402A"/>
    <w:rsid w:val="007D4341"/>
    <w:rsid w:val="007D5889"/>
    <w:rsid w:val="007D5E14"/>
    <w:rsid w:val="007D6A8A"/>
    <w:rsid w:val="007D6C65"/>
    <w:rsid w:val="007D6DA6"/>
    <w:rsid w:val="007D711C"/>
    <w:rsid w:val="007D7F98"/>
    <w:rsid w:val="007E059E"/>
    <w:rsid w:val="007E098E"/>
    <w:rsid w:val="007E0A2F"/>
    <w:rsid w:val="007E1288"/>
    <w:rsid w:val="007E1DE3"/>
    <w:rsid w:val="007E1F37"/>
    <w:rsid w:val="007E34B6"/>
    <w:rsid w:val="007E37A8"/>
    <w:rsid w:val="007E381C"/>
    <w:rsid w:val="007E4267"/>
    <w:rsid w:val="007E427F"/>
    <w:rsid w:val="007E4A74"/>
    <w:rsid w:val="007E5697"/>
    <w:rsid w:val="007E7296"/>
    <w:rsid w:val="007F038D"/>
    <w:rsid w:val="007F0724"/>
    <w:rsid w:val="007F0FF9"/>
    <w:rsid w:val="007F2053"/>
    <w:rsid w:val="007F232A"/>
    <w:rsid w:val="007F2366"/>
    <w:rsid w:val="007F294F"/>
    <w:rsid w:val="007F29AC"/>
    <w:rsid w:val="007F3B51"/>
    <w:rsid w:val="007F3F42"/>
    <w:rsid w:val="007F467F"/>
    <w:rsid w:val="007F49E2"/>
    <w:rsid w:val="007F5024"/>
    <w:rsid w:val="007F602A"/>
    <w:rsid w:val="007F6DFD"/>
    <w:rsid w:val="007F6F7C"/>
    <w:rsid w:val="007F7419"/>
    <w:rsid w:val="007F785F"/>
    <w:rsid w:val="007F7E1A"/>
    <w:rsid w:val="00800C6F"/>
    <w:rsid w:val="00801B8E"/>
    <w:rsid w:val="0080206A"/>
    <w:rsid w:val="00803B13"/>
    <w:rsid w:val="00805676"/>
    <w:rsid w:val="0080571E"/>
    <w:rsid w:val="00807714"/>
    <w:rsid w:val="008102B5"/>
    <w:rsid w:val="00810E88"/>
    <w:rsid w:val="00811E30"/>
    <w:rsid w:val="00812132"/>
    <w:rsid w:val="008132FB"/>
    <w:rsid w:val="00813B7C"/>
    <w:rsid w:val="00814A6B"/>
    <w:rsid w:val="00815B77"/>
    <w:rsid w:val="0081668D"/>
    <w:rsid w:val="0081735C"/>
    <w:rsid w:val="00820701"/>
    <w:rsid w:val="0082191A"/>
    <w:rsid w:val="00821D16"/>
    <w:rsid w:val="00822A7C"/>
    <w:rsid w:val="00822D6E"/>
    <w:rsid w:val="008254F8"/>
    <w:rsid w:val="00826740"/>
    <w:rsid w:val="00826BCC"/>
    <w:rsid w:val="00826E2D"/>
    <w:rsid w:val="0082788A"/>
    <w:rsid w:val="00830BC0"/>
    <w:rsid w:val="00832020"/>
    <w:rsid w:val="0083216B"/>
    <w:rsid w:val="00833D65"/>
    <w:rsid w:val="00834DFD"/>
    <w:rsid w:val="008354C3"/>
    <w:rsid w:val="00835B8B"/>
    <w:rsid w:val="00836C3B"/>
    <w:rsid w:val="00837AFD"/>
    <w:rsid w:val="008401D5"/>
    <w:rsid w:val="00840AE0"/>
    <w:rsid w:val="0084187A"/>
    <w:rsid w:val="008420C1"/>
    <w:rsid w:val="0084341C"/>
    <w:rsid w:val="00844C30"/>
    <w:rsid w:val="00845CFE"/>
    <w:rsid w:val="00846865"/>
    <w:rsid w:val="008474E4"/>
    <w:rsid w:val="008508C5"/>
    <w:rsid w:val="00850A14"/>
    <w:rsid w:val="00850CDC"/>
    <w:rsid w:val="00850ECD"/>
    <w:rsid w:val="00851920"/>
    <w:rsid w:val="00851D8A"/>
    <w:rsid w:val="00851E97"/>
    <w:rsid w:val="00853BB7"/>
    <w:rsid w:val="008562FA"/>
    <w:rsid w:val="008579F1"/>
    <w:rsid w:val="00860F8F"/>
    <w:rsid w:val="00861C08"/>
    <w:rsid w:val="00864332"/>
    <w:rsid w:val="008643EC"/>
    <w:rsid w:val="0086604F"/>
    <w:rsid w:val="00866BC9"/>
    <w:rsid w:val="00870A5C"/>
    <w:rsid w:val="00871F12"/>
    <w:rsid w:val="00872A0F"/>
    <w:rsid w:val="00872C5B"/>
    <w:rsid w:val="008744E9"/>
    <w:rsid w:val="0087451F"/>
    <w:rsid w:val="0087467E"/>
    <w:rsid w:val="008770C2"/>
    <w:rsid w:val="00881173"/>
    <w:rsid w:val="008829C5"/>
    <w:rsid w:val="00882D51"/>
    <w:rsid w:val="0088415F"/>
    <w:rsid w:val="008843F4"/>
    <w:rsid w:val="00884D67"/>
    <w:rsid w:val="008851B4"/>
    <w:rsid w:val="0089099F"/>
    <w:rsid w:val="0089126B"/>
    <w:rsid w:val="008920C0"/>
    <w:rsid w:val="0089229D"/>
    <w:rsid w:val="00893589"/>
    <w:rsid w:val="00894446"/>
    <w:rsid w:val="008950B1"/>
    <w:rsid w:val="008956F2"/>
    <w:rsid w:val="0089685E"/>
    <w:rsid w:val="008971A1"/>
    <w:rsid w:val="00897D6E"/>
    <w:rsid w:val="008A005B"/>
    <w:rsid w:val="008A046B"/>
    <w:rsid w:val="008A0504"/>
    <w:rsid w:val="008A087A"/>
    <w:rsid w:val="008A1818"/>
    <w:rsid w:val="008A1D07"/>
    <w:rsid w:val="008A21E8"/>
    <w:rsid w:val="008A24FB"/>
    <w:rsid w:val="008A33FF"/>
    <w:rsid w:val="008A3AB6"/>
    <w:rsid w:val="008A4378"/>
    <w:rsid w:val="008A4AF8"/>
    <w:rsid w:val="008A4D7D"/>
    <w:rsid w:val="008A4DFB"/>
    <w:rsid w:val="008A5B5A"/>
    <w:rsid w:val="008A6905"/>
    <w:rsid w:val="008A74F6"/>
    <w:rsid w:val="008A7A2B"/>
    <w:rsid w:val="008A7A68"/>
    <w:rsid w:val="008B0C2D"/>
    <w:rsid w:val="008B168C"/>
    <w:rsid w:val="008B2041"/>
    <w:rsid w:val="008B2649"/>
    <w:rsid w:val="008B3562"/>
    <w:rsid w:val="008B5A09"/>
    <w:rsid w:val="008B5E71"/>
    <w:rsid w:val="008B5F10"/>
    <w:rsid w:val="008B6370"/>
    <w:rsid w:val="008B6AC7"/>
    <w:rsid w:val="008B6E20"/>
    <w:rsid w:val="008B7808"/>
    <w:rsid w:val="008C039D"/>
    <w:rsid w:val="008C1018"/>
    <w:rsid w:val="008C1FF7"/>
    <w:rsid w:val="008C2114"/>
    <w:rsid w:val="008C3C1A"/>
    <w:rsid w:val="008D09B4"/>
    <w:rsid w:val="008D2182"/>
    <w:rsid w:val="008D3316"/>
    <w:rsid w:val="008D3FB2"/>
    <w:rsid w:val="008D69F5"/>
    <w:rsid w:val="008D6DB0"/>
    <w:rsid w:val="008E00CA"/>
    <w:rsid w:val="008E06AE"/>
    <w:rsid w:val="008E0821"/>
    <w:rsid w:val="008E1F1C"/>
    <w:rsid w:val="008E1F60"/>
    <w:rsid w:val="008E3A3D"/>
    <w:rsid w:val="008E4540"/>
    <w:rsid w:val="008E480A"/>
    <w:rsid w:val="008E4C5F"/>
    <w:rsid w:val="008E5806"/>
    <w:rsid w:val="008E6947"/>
    <w:rsid w:val="008E6B37"/>
    <w:rsid w:val="008E74B7"/>
    <w:rsid w:val="008F047A"/>
    <w:rsid w:val="008F12B6"/>
    <w:rsid w:val="008F133A"/>
    <w:rsid w:val="008F167A"/>
    <w:rsid w:val="008F18F0"/>
    <w:rsid w:val="008F1CA2"/>
    <w:rsid w:val="008F204C"/>
    <w:rsid w:val="008F229B"/>
    <w:rsid w:val="008F2F50"/>
    <w:rsid w:val="008F3165"/>
    <w:rsid w:val="008F3932"/>
    <w:rsid w:val="008F4104"/>
    <w:rsid w:val="008F4403"/>
    <w:rsid w:val="008F52B0"/>
    <w:rsid w:val="008F59EA"/>
    <w:rsid w:val="00900EA8"/>
    <w:rsid w:val="00903045"/>
    <w:rsid w:val="00903A6A"/>
    <w:rsid w:val="00903F85"/>
    <w:rsid w:val="00905261"/>
    <w:rsid w:val="009059C6"/>
    <w:rsid w:val="00905E0A"/>
    <w:rsid w:val="00906607"/>
    <w:rsid w:val="00906ADA"/>
    <w:rsid w:val="009100AF"/>
    <w:rsid w:val="00913731"/>
    <w:rsid w:val="00914CF6"/>
    <w:rsid w:val="009151FF"/>
    <w:rsid w:val="009164E2"/>
    <w:rsid w:val="0091682E"/>
    <w:rsid w:val="00916B71"/>
    <w:rsid w:val="00917500"/>
    <w:rsid w:val="009204DC"/>
    <w:rsid w:val="00921339"/>
    <w:rsid w:val="009223A6"/>
    <w:rsid w:val="009226F5"/>
    <w:rsid w:val="009228DF"/>
    <w:rsid w:val="00923D6B"/>
    <w:rsid w:val="0092417A"/>
    <w:rsid w:val="00924751"/>
    <w:rsid w:val="009253A8"/>
    <w:rsid w:val="009257D9"/>
    <w:rsid w:val="00925F94"/>
    <w:rsid w:val="009265B3"/>
    <w:rsid w:val="009307F7"/>
    <w:rsid w:val="00931009"/>
    <w:rsid w:val="009319E1"/>
    <w:rsid w:val="00931B36"/>
    <w:rsid w:val="009326DB"/>
    <w:rsid w:val="00932C92"/>
    <w:rsid w:val="0093472D"/>
    <w:rsid w:val="00934D99"/>
    <w:rsid w:val="00934F6F"/>
    <w:rsid w:val="00934FDC"/>
    <w:rsid w:val="0093609C"/>
    <w:rsid w:val="00936364"/>
    <w:rsid w:val="00936F61"/>
    <w:rsid w:val="009374FD"/>
    <w:rsid w:val="00937565"/>
    <w:rsid w:val="00941C94"/>
    <w:rsid w:val="00942B60"/>
    <w:rsid w:val="00943265"/>
    <w:rsid w:val="009438AE"/>
    <w:rsid w:val="00944303"/>
    <w:rsid w:val="0094434E"/>
    <w:rsid w:val="009450FA"/>
    <w:rsid w:val="009469E9"/>
    <w:rsid w:val="00946D28"/>
    <w:rsid w:val="00947014"/>
    <w:rsid w:val="00952D1E"/>
    <w:rsid w:val="00953378"/>
    <w:rsid w:val="00953622"/>
    <w:rsid w:val="00953A91"/>
    <w:rsid w:val="00953AD0"/>
    <w:rsid w:val="00953E59"/>
    <w:rsid w:val="0095406D"/>
    <w:rsid w:val="00954501"/>
    <w:rsid w:val="00954CDD"/>
    <w:rsid w:val="00960934"/>
    <w:rsid w:val="009611F0"/>
    <w:rsid w:val="0096249F"/>
    <w:rsid w:val="009638D8"/>
    <w:rsid w:val="009643CB"/>
    <w:rsid w:val="00964894"/>
    <w:rsid w:val="00964895"/>
    <w:rsid w:val="00964EBD"/>
    <w:rsid w:val="009651D8"/>
    <w:rsid w:val="00965ACA"/>
    <w:rsid w:val="00965D67"/>
    <w:rsid w:val="00967291"/>
    <w:rsid w:val="00967539"/>
    <w:rsid w:val="00967CF4"/>
    <w:rsid w:val="00970C29"/>
    <w:rsid w:val="0097157D"/>
    <w:rsid w:val="00971B6B"/>
    <w:rsid w:val="009727C6"/>
    <w:rsid w:val="00972EB2"/>
    <w:rsid w:val="0097343B"/>
    <w:rsid w:val="009741A5"/>
    <w:rsid w:val="00975024"/>
    <w:rsid w:val="0097581F"/>
    <w:rsid w:val="00975854"/>
    <w:rsid w:val="009765EA"/>
    <w:rsid w:val="009774A8"/>
    <w:rsid w:val="0097762B"/>
    <w:rsid w:val="00977E0F"/>
    <w:rsid w:val="00977E96"/>
    <w:rsid w:val="00980B54"/>
    <w:rsid w:val="00980D5E"/>
    <w:rsid w:val="00981EB7"/>
    <w:rsid w:val="00982706"/>
    <w:rsid w:val="0098272C"/>
    <w:rsid w:val="00982F11"/>
    <w:rsid w:val="00983F2E"/>
    <w:rsid w:val="00984364"/>
    <w:rsid w:val="00985393"/>
    <w:rsid w:val="00985AC7"/>
    <w:rsid w:val="00985BF7"/>
    <w:rsid w:val="0098677F"/>
    <w:rsid w:val="00987F93"/>
    <w:rsid w:val="00990ED2"/>
    <w:rsid w:val="009915CB"/>
    <w:rsid w:val="00991EDE"/>
    <w:rsid w:val="00992610"/>
    <w:rsid w:val="00993254"/>
    <w:rsid w:val="00993537"/>
    <w:rsid w:val="00994E1E"/>
    <w:rsid w:val="00995D16"/>
    <w:rsid w:val="009966FB"/>
    <w:rsid w:val="009A03E3"/>
    <w:rsid w:val="009A1E35"/>
    <w:rsid w:val="009A2587"/>
    <w:rsid w:val="009A3759"/>
    <w:rsid w:val="009A3DE9"/>
    <w:rsid w:val="009A4EB8"/>
    <w:rsid w:val="009A5675"/>
    <w:rsid w:val="009A58D1"/>
    <w:rsid w:val="009A74CA"/>
    <w:rsid w:val="009B0035"/>
    <w:rsid w:val="009B0C0D"/>
    <w:rsid w:val="009B1F1E"/>
    <w:rsid w:val="009B2DB0"/>
    <w:rsid w:val="009B3085"/>
    <w:rsid w:val="009B376C"/>
    <w:rsid w:val="009B4226"/>
    <w:rsid w:val="009B4542"/>
    <w:rsid w:val="009B542B"/>
    <w:rsid w:val="009B61D1"/>
    <w:rsid w:val="009B6703"/>
    <w:rsid w:val="009B680E"/>
    <w:rsid w:val="009B6DFC"/>
    <w:rsid w:val="009B7B74"/>
    <w:rsid w:val="009C079B"/>
    <w:rsid w:val="009C0F43"/>
    <w:rsid w:val="009C0FA1"/>
    <w:rsid w:val="009C1DE0"/>
    <w:rsid w:val="009C3AC8"/>
    <w:rsid w:val="009C5052"/>
    <w:rsid w:val="009C617D"/>
    <w:rsid w:val="009C67BE"/>
    <w:rsid w:val="009D03FE"/>
    <w:rsid w:val="009D13F3"/>
    <w:rsid w:val="009D19DE"/>
    <w:rsid w:val="009D2333"/>
    <w:rsid w:val="009D240B"/>
    <w:rsid w:val="009D25CE"/>
    <w:rsid w:val="009D2A0F"/>
    <w:rsid w:val="009D4DA7"/>
    <w:rsid w:val="009D55E8"/>
    <w:rsid w:val="009D6FC7"/>
    <w:rsid w:val="009D79D3"/>
    <w:rsid w:val="009E2C79"/>
    <w:rsid w:val="009E3677"/>
    <w:rsid w:val="009E5268"/>
    <w:rsid w:val="009E678F"/>
    <w:rsid w:val="009E6B7C"/>
    <w:rsid w:val="009F0621"/>
    <w:rsid w:val="009F0BA7"/>
    <w:rsid w:val="009F11EB"/>
    <w:rsid w:val="009F21B1"/>
    <w:rsid w:val="009F2F33"/>
    <w:rsid w:val="009F33A0"/>
    <w:rsid w:val="009F34CC"/>
    <w:rsid w:val="009F36FC"/>
    <w:rsid w:val="009F43CE"/>
    <w:rsid w:val="009F4D80"/>
    <w:rsid w:val="009F4FCE"/>
    <w:rsid w:val="009F5E49"/>
    <w:rsid w:val="009F64B1"/>
    <w:rsid w:val="009F6B3C"/>
    <w:rsid w:val="00A00393"/>
    <w:rsid w:val="00A00944"/>
    <w:rsid w:val="00A0105E"/>
    <w:rsid w:val="00A021FC"/>
    <w:rsid w:val="00A02A73"/>
    <w:rsid w:val="00A02C2A"/>
    <w:rsid w:val="00A03131"/>
    <w:rsid w:val="00A031EF"/>
    <w:rsid w:val="00A0483A"/>
    <w:rsid w:val="00A05817"/>
    <w:rsid w:val="00A058AB"/>
    <w:rsid w:val="00A059C6"/>
    <w:rsid w:val="00A06B10"/>
    <w:rsid w:val="00A0759D"/>
    <w:rsid w:val="00A113B6"/>
    <w:rsid w:val="00A128BA"/>
    <w:rsid w:val="00A13AB9"/>
    <w:rsid w:val="00A13FBB"/>
    <w:rsid w:val="00A14076"/>
    <w:rsid w:val="00A142F6"/>
    <w:rsid w:val="00A14D5A"/>
    <w:rsid w:val="00A15D46"/>
    <w:rsid w:val="00A20A6B"/>
    <w:rsid w:val="00A21024"/>
    <w:rsid w:val="00A22186"/>
    <w:rsid w:val="00A22323"/>
    <w:rsid w:val="00A2386F"/>
    <w:rsid w:val="00A239A5"/>
    <w:rsid w:val="00A23C39"/>
    <w:rsid w:val="00A2433A"/>
    <w:rsid w:val="00A25298"/>
    <w:rsid w:val="00A254FA"/>
    <w:rsid w:val="00A27547"/>
    <w:rsid w:val="00A27991"/>
    <w:rsid w:val="00A3000A"/>
    <w:rsid w:val="00A30717"/>
    <w:rsid w:val="00A314EE"/>
    <w:rsid w:val="00A3237D"/>
    <w:rsid w:val="00A33001"/>
    <w:rsid w:val="00A3463E"/>
    <w:rsid w:val="00A35FC6"/>
    <w:rsid w:val="00A36053"/>
    <w:rsid w:val="00A36BB1"/>
    <w:rsid w:val="00A3725D"/>
    <w:rsid w:val="00A37990"/>
    <w:rsid w:val="00A40315"/>
    <w:rsid w:val="00A40581"/>
    <w:rsid w:val="00A41FE8"/>
    <w:rsid w:val="00A42D8C"/>
    <w:rsid w:val="00A44ADD"/>
    <w:rsid w:val="00A44DA1"/>
    <w:rsid w:val="00A45278"/>
    <w:rsid w:val="00A459E9"/>
    <w:rsid w:val="00A45B71"/>
    <w:rsid w:val="00A45D5C"/>
    <w:rsid w:val="00A46E7B"/>
    <w:rsid w:val="00A47494"/>
    <w:rsid w:val="00A51A60"/>
    <w:rsid w:val="00A51D9F"/>
    <w:rsid w:val="00A52585"/>
    <w:rsid w:val="00A526B3"/>
    <w:rsid w:val="00A53DA7"/>
    <w:rsid w:val="00A54BA7"/>
    <w:rsid w:val="00A54CD3"/>
    <w:rsid w:val="00A57E3B"/>
    <w:rsid w:val="00A60B04"/>
    <w:rsid w:val="00A60D93"/>
    <w:rsid w:val="00A6130E"/>
    <w:rsid w:val="00A619B9"/>
    <w:rsid w:val="00A6305E"/>
    <w:rsid w:val="00A634C3"/>
    <w:rsid w:val="00A638FC"/>
    <w:rsid w:val="00A64647"/>
    <w:rsid w:val="00A64A98"/>
    <w:rsid w:val="00A64B68"/>
    <w:rsid w:val="00A6551B"/>
    <w:rsid w:val="00A6606A"/>
    <w:rsid w:val="00A67265"/>
    <w:rsid w:val="00A70A6F"/>
    <w:rsid w:val="00A72D0E"/>
    <w:rsid w:val="00A72FEE"/>
    <w:rsid w:val="00A73335"/>
    <w:rsid w:val="00A735E1"/>
    <w:rsid w:val="00A77664"/>
    <w:rsid w:val="00A777DF"/>
    <w:rsid w:val="00A80CCC"/>
    <w:rsid w:val="00A8143B"/>
    <w:rsid w:val="00A81E18"/>
    <w:rsid w:val="00A81F51"/>
    <w:rsid w:val="00A84382"/>
    <w:rsid w:val="00A856D9"/>
    <w:rsid w:val="00A878A8"/>
    <w:rsid w:val="00A90DC7"/>
    <w:rsid w:val="00A91074"/>
    <w:rsid w:val="00A91F38"/>
    <w:rsid w:val="00A92D90"/>
    <w:rsid w:val="00A92E8E"/>
    <w:rsid w:val="00A931D1"/>
    <w:rsid w:val="00A93DD1"/>
    <w:rsid w:val="00A942C1"/>
    <w:rsid w:val="00A95FF5"/>
    <w:rsid w:val="00A96E57"/>
    <w:rsid w:val="00A979D4"/>
    <w:rsid w:val="00AA1189"/>
    <w:rsid w:val="00AA16B3"/>
    <w:rsid w:val="00AA1FD8"/>
    <w:rsid w:val="00AA39BC"/>
    <w:rsid w:val="00AA44DB"/>
    <w:rsid w:val="00AA4CAA"/>
    <w:rsid w:val="00AA4D44"/>
    <w:rsid w:val="00AA5BEB"/>
    <w:rsid w:val="00AA6498"/>
    <w:rsid w:val="00AA689B"/>
    <w:rsid w:val="00AA6A26"/>
    <w:rsid w:val="00AA6C32"/>
    <w:rsid w:val="00AA6FFD"/>
    <w:rsid w:val="00AA7499"/>
    <w:rsid w:val="00AB125C"/>
    <w:rsid w:val="00AB1940"/>
    <w:rsid w:val="00AB28C5"/>
    <w:rsid w:val="00AB2AE6"/>
    <w:rsid w:val="00AB3E5C"/>
    <w:rsid w:val="00AB4581"/>
    <w:rsid w:val="00AB544B"/>
    <w:rsid w:val="00AB58C9"/>
    <w:rsid w:val="00AB6D12"/>
    <w:rsid w:val="00AB700C"/>
    <w:rsid w:val="00AB75E9"/>
    <w:rsid w:val="00AB7860"/>
    <w:rsid w:val="00AB7DCE"/>
    <w:rsid w:val="00AC0FC0"/>
    <w:rsid w:val="00AC11ED"/>
    <w:rsid w:val="00AC1E74"/>
    <w:rsid w:val="00AC212E"/>
    <w:rsid w:val="00AC2433"/>
    <w:rsid w:val="00AC2443"/>
    <w:rsid w:val="00AC43A5"/>
    <w:rsid w:val="00AC4A3F"/>
    <w:rsid w:val="00AC6AE8"/>
    <w:rsid w:val="00AC71F1"/>
    <w:rsid w:val="00AC74FF"/>
    <w:rsid w:val="00AC76B0"/>
    <w:rsid w:val="00AD01C5"/>
    <w:rsid w:val="00AD0B4A"/>
    <w:rsid w:val="00AD0B53"/>
    <w:rsid w:val="00AD169B"/>
    <w:rsid w:val="00AD1CCF"/>
    <w:rsid w:val="00AD2473"/>
    <w:rsid w:val="00AD3371"/>
    <w:rsid w:val="00AD43A2"/>
    <w:rsid w:val="00AD5DD8"/>
    <w:rsid w:val="00AD6C9C"/>
    <w:rsid w:val="00AD749E"/>
    <w:rsid w:val="00AD7B0B"/>
    <w:rsid w:val="00AD7DC9"/>
    <w:rsid w:val="00AE02E4"/>
    <w:rsid w:val="00AE147B"/>
    <w:rsid w:val="00AE2379"/>
    <w:rsid w:val="00AE2486"/>
    <w:rsid w:val="00AE2B31"/>
    <w:rsid w:val="00AE2F09"/>
    <w:rsid w:val="00AE3F7C"/>
    <w:rsid w:val="00AE4B46"/>
    <w:rsid w:val="00AE5EE3"/>
    <w:rsid w:val="00AE6F6A"/>
    <w:rsid w:val="00AE7C05"/>
    <w:rsid w:val="00AE7C11"/>
    <w:rsid w:val="00AF0E62"/>
    <w:rsid w:val="00AF1E8E"/>
    <w:rsid w:val="00AF1F5C"/>
    <w:rsid w:val="00AF2F78"/>
    <w:rsid w:val="00AF33E2"/>
    <w:rsid w:val="00AF44C2"/>
    <w:rsid w:val="00AF6306"/>
    <w:rsid w:val="00B000E6"/>
    <w:rsid w:val="00B0174A"/>
    <w:rsid w:val="00B01C67"/>
    <w:rsid w:val="00B01D4E"/>
    <w:rsid w:val="00B02F4B"/>
    <w:rsid w:val="00B035CA"/>
    <w:rsid w:val="00B03B6A"/>
    <w:rsid w:val="00B03F28"/>
    <w:rsid w:val="00B05DD5"/>
    <w:rsid w:val="00B05E94"/>
    <w:rsid w:val="00B06071"/>
    <w:rsid w:val="00B069C5"/>
    <w:rsid w:val="00B06F75"/>
    <w:rsid w:val="00B070D3"/>
    <w:rsid w:val="00B10054"/>
    <w:rsid w:val="00B10741"/>
    <w:rsid w:val="00B1105B"/>
    <w:rsid w:val="00B11408"/>
    <w:rsid w:val="00B115F0"/>
    <w:rsid w:val="00B116DB"/>
    <w:rsid w:val="00B1281C"/>
    <w:rsid w:val="00B12B5E"/>
    <w:rsid w:val="00B134B2"/>
    <w:rsid w:val="00B134DD"/>
    <w:rsid w:val="00B13C3E"/>
    <w:rsid w:val="00B15AE6"/>
    <w:rsid w:val="00B16698"/>
    <w:rsid w:val="00B16BEA"/>
    <w:rsid w:val="00B174E5"/>
    <w:rsid w:val="00B179FE"/>
    <w:rsid w:val="00B17C07"/>
    <w:rsid w:val="00B20C4E"/>
    <w:rsid w:val="00B218D2"/>
    <w:rsid w:val="00B22403"/>
    <w:rsid w:val="00B25BCF"/>
    <w:rsid w:val="00B26B22"/>
    <w:rsid w:val="00B27970"/>
    <w:rsid w:val="00B3039A"/>
    <w:rsid w:val="00B313A7"/>
    <w:rsid w:val="00B3264F"/>
    <w:rsid w:val="00B32680"/>
    <w:rsid w:val="00B331EF"/>
    <w:rsid w:val="00B3337D"/>
    <w:rsid w:val="00B33630"/>
    <w:rsid w:val="00B34461"/>
    <w:rsid w:val="00B34632"/>
    <w:rsid w:val="00B353A9"/>
    <w:rsid w:val="00B35DC9"/>
    <w:rsid w:val="00B3616D"/>
    <w:rsid w:val="00B365E3"/>
    <w:rsid w:val="00B36CF3"/>
    <w:rsid w:val="00B37D88"/>
    <w:rsid w:val="00B37DFA"/>
    <w:rsid w:val="00B401A4"/>
    <w:rsid w:val="00B40495"/>
    <w:rsid w:val="00B41280"/>
    <w:rsid w:val="00B41411"/>
    <w:rsid w:val="00B41537"/>
    <w:rsid w:val="00B433E8"/>
    <w:rsid w:val="00B437F4"/>
    <w:rsid w:val="00B439FD"/>
    <w:rsid w:val="00B43C0F"/>
    <w:rsid w:val="00B44035"/>
    <w:rsid w:val="00B44B63"/>
    <w:rsid w:val="00B45303"/>
    <w:rsid w:val="00B465A8"/>
    <w:rsid w:val="00B46659"/>
    <w:rsid w:val="00B46BFD"/>
    <w:rsid w:val="00B471FE"/>
    <w:rsid w:val="00B50184"/>
    <w:rsid w:val="00B501AE"/>
    <w:rsid w:val="00B503D8"/>
    <w:rsid w:val="00B508E9"/>
    <w:rsid w:val="00B50E38"/>
    <w:rsid w:val="00B50E6A"/>
    <w:rsid w:val="00B51378"/>
    <w:rsid w:val="00B5154B"/>
    <w:rsid w:val="00B51E96"/>
    <w:rsid w:val="00B52470"/>
    <w:rsid w:val="00B52735"/>
    <w:rsid w:val="00B53643"/>
    <w:rsid w:val="00B53795"/>
    <w:rsid w:val="00B53ADB"/>
    <w:rsid w:val="00B556D6"/>
    <w:rsid w:val="00B6059F"/>
    <w:rsid w:val="00B60D23"/>
    <w:rsid w:val="00B61295"/>
    <w:rsid w:val="00B61876"/>
    <w:rsid w:val="00B61BDE"/>
    <w:rsid w:val="00B62CB4"/>
    <w:rsid w:val="00B62F6A"/>
    <w:rsid w:val="00B63798"/>
    <w:rsid w:val="00B63902"/>
    <w:rsid w:val="00B63FDB"/>
    <w:rsid w:val="00B6577B"/>
    <w:rsid w:val="00B66947"/>
    <w:rsid w:val="00B700DE"/>
    <w:rsid w:val="00B709B4"/>
    <w:rsid w:val="00B70B4E"/>
    <w:rsid w:val="00B71B35"/>
    <w:rsid w:val="00B72521"/>
    <w:rsid w:val="00B72779"/>
    <w:rsid w:val="00B740A2"/>
    <w:rsid w:val="00B744FB"/>
    <w:rsid w:val="00B74528"/>
    <w:rsid w:val="00B746EC"/>
    <w:rsid w:val="00B74E25"/>
    <w:rsid w:val="00B75548"/>
    <w:rsid w:val="00B75FFB"/>
    <w:rsid w:val="00B76139"/>
    <w:rsid w:val="00B762CF"/>
    <w:rsid w:val="00B770D8"/>
    <w:rsid w:val="00B77983"/>
    <w:rsid w:val="00B83335"/>
    <w:rsid w:val="00B8347C"/>
    <w:rsid w:val="00B836E0"/>
    <w:rsid w:val="00B83A18"/>
    <w:rsid w:val="00B83FE2"/>
    <w:rsid w:val="00B87498"/>
    <w:rsid w:val="00B92C5F"/>
    <w:rsid w:val="00B9396A"/>
    <w:rsid w:val="00B93EBF"/>
    <w:rsid w:val="00B95485"/>
    <w:rsid w:val="00B95E0E"/>
    <w:rsid w:val="00B96892"/>
    <w:rsid w:val="00BA01F1"/>
    <w:rsid w:val="00BA1050"/>
    <w:rsid w:val="00BA2FD7"/>
    <w:rsid w:val="00BA3A30"/>
    <w:rsid w:val="00BA3DA5"/>
    <w:rsid w:val="00BA4788"/>
    <w:rsid w:val="00BA4AB3"/>
    <w:rsid w:val="00BA4DAE"/>
    <w:rsid w:val="00BA5E83"/>
    <w:rsid w:val="00BA6692"/>
    <w:rsid w:val="00BA701A"/>
    <w:rsid w:val="00BB02C6"/>
    <w:rsid w:val="00BB0D56"/>
    <w:rsid w:val="00BB251A"/>
    <w:rsid w:val="00BB2E41"/>
    <w:rsid w:val="00BB4BB9"/>
    <w:rsid w:val="00BB68DC"/>
    <w:rsid w:val="00BB78DE"/>
    <w:rsid w:val="00BC02D4"/>
    <w:rsid w:val="00BC2A99"/>
    <w:rsid w:val="00BC2C0B"/>
    <w:rsid w:val="00BC4698"/>
    <w:rsid w:val="00BC49E0"/>
    <w:rsid w:val="00BC4A12"/>
    <w:rsid w:val="00BC4E66"/>
    <w:rsid w:val="00BC5473"/>
    <w:rsid w:val="00BC6C22"/>
    <w:rsid w:val="00BC7895"/>
    <w:rsid w:val="00BC7E34"/>
    <w:rsid w:val="00BD1724"/>
    <w:rsid w:val="00BD1CB3"/>
    <w:rsid w:val="00BD55C2"/>
    <w:rsid w:val="00BD56EF"/>
    <w:rsid w:val="00BD70A5"/>
    <w:rsid w:val="00BD726E"/>
    <w:rsid w:val="00BE171C"/>
    <w:rsid w:val="00BE2547"/>
    <w:rsid w:val="00BE38E8"/>
    <w:rsid w:val="00BE3FC0"/>
    <w:rsid w:val="00BE4578"/>
    <w:rsid w:val="00BE55BC"/>
    <w:rsid w:val="00BF3984"/>
    <w:rsid w:val="00BF4152"/>
    <w:rsid w:val="00BF5905"/>
    <w:rsid w:val="00BF59BC"/>
    <w:rsid w:val="00BF74E7"/>
    <w:rsid w:val="00BF768D"/>
    <w:rsid w:val="00C00467"/>
    <w:rsid w:val="00C02FE3"/>
    <w:rsid w:val="00C056A1"/>
    <w:rsid w:val="00C065D1"/>
    <w:rsid w:val="00C06D75"/>
    <w:rsid w:val="00C0727D"/>
    <w:rsid w:val="00C07D83"/>
    <w:rsid w:val="00C103B6"/>
    <w:rsid w:val="00C133F4"/>
    <w:rsid w:val="00C15012"/>
    <w:rsid w:val="00C15980"/>
    <w:rsid w:val="00C16C78"/>
    <w:rsid w:val="00C16D25"/>
    <w:rsid w:val="00C20F55"/>
    <w:rsid w:val="00C21AE9"/>
    <w:rsid w:val="00C2223F"/>
    <w:rsid w:val="00C22733"/>
    <w:rsid w:val="00C23085"/>
    <w:rsid w:val="00C23369"/>
    <w:rsid w:val="00C23F80"/>
    <w:rsid w:val="00C24299"/>
    <w:rsid w:val="00C26674"/>
    <w:rsid w:val="00C304A4"/>
    <w:rsid w:val="00C30590"/>
    <w:rsid w:val="00C32B85"/>
    <w:rsid w:val="00C33D59"/>
    <w:rsid w:val="00C34118"/>
    <w:rsid w:val="00C3505A"/>
    <w:rsid w:val="00C358E8"/>
    <w:rsid w:val="00C35A5D"/>
    <w:rsid w:val="00C365FE"/>
    <w:rsid w:val="00C4130B"/>
    <w:rsid w:val="00C423EA"/>
    <w:rsid w:val="00C42AF3"/>
    <w:rsid w:val="00C42C84"/>
    <w:rsid w:val="00C42EE9"/>
    <w:rsid w:val="00C44006"/>
    <w:rsid w:val="00C44088"/>
    <w:rsid w:val="00C440FE"/>
    <w:rsid w:val="00C4426E"/>
    <w:rsid w:val="00C4522E"/>
    <w:rsid w:val="00C46189"/>
    <w:rsid w:val="00C461E8"/>
    <w:rsid w:val="00C469CD"/>
    <w:rsid w:val="00C476FD"/>
    <w:rsid w:val="00C47F37"/>
    <w:rsid w:val="00C511ED"/>
    <w:rsid w:val="00C51BDF"/>
    <w:rsid w:val="00C5310C"/>
    <w:rsid w:val="00C535A4"/>
    <w:rsid w:val="00C55070"/>
    <w:rsid w:val="00C5559D"/>
    <w:rsid w:val="00C55DB7"/>
    <w:rsid w:val="00C56D63"/>
    <w:rsid w:val="00C6087E"/>
    <w:rsid w:val="00C627E5"/>
    <w:rsid w:val="00C62F8C"/>
    <w:rsid w:val="00C63199"/>
    <w:rsid w:val="00C63905"/>
    <w:rsid w:val="00C63C9B"/>
    <w:rsid w:val="00C63D4E"/>
    <w:rsid w:val="00C64285"/>
    <w:rsid w:val="00C642F3"/>
    <w:rsid w:val="00C64AB1"/>
    <w:rsid w:val="00C64FFE"/>
    <w:rsid w:val="00C65058"/>
    <w:rsid w:val="00C65CD3"/>
    <w:rsid w:val="00C667EC"/>
    <w:rsid w:val="00C66951"/>
    <w:rsid w:val="00C66F13"/>
    <w:rsid w:val="00C670BC"/>
    <w:rsid w:val="00C67BE5"/>
    <w:rsid w:val="00C67DD4"/>
    <w:rsid w:val="00C71923"/>
    <w:rsid w:val="00C72384"/>
    <w:rsid w:val="00C72530"/>
    <w:rsid w:val="00C731B3"/>
    <w:rsid w:val="00C74658"/>
    <w:rsid w:val="00C76F10"/>
    <w:rsid w:val="00C776A5"/>
    <w:rsid w:val="00C810F5"/>
    <w:rsid w:val="00C81E2E"/>
    <w:rsid w:val="00C82179"/>
    <w:rsid w:val="00C8413D"/>
    <w:rsid w:val="00C86DD4"/>
    <w:rsid w:val="00C871A6"/>
    <w:rsid w:val="00C8742E"/>
    <w:rsid w:val="00C906E3"/>
    <w:rsid w:val="00C90D5B"/>
    <w:rsid w:val="00C91236"/>
    <w:rsid w:val="00C91618"/>
    <w:rsid w:val="00C91ED6"/>
    <w:rsid w:val="00C925FF"/>
    <w:rsid w:val="00C9302C"/>
    <w:rsid w:val="00C93222"/>
    <w:rsid w:val="00C94928"/>
    <w:rsid w:val="00C94EB0"/>
    <w:rsid w:val="00C95DF4"/>
    <w:rsid w:val="00C95E15"/>
    <w:rsid w:val="00C96AE0"/>
    <w:rsid w:val="00CA0086"/>
    <w:rsid w:val="00CA01C8"/>
    <w:rsid w:val="00CA02E0"/>
    <w:rsid w:val="00CA0515"/>
    <w:rsid w:val="00CA123F"/>
    <w:rsid w:val="00CA1ADE"/>
    <w:rsid w:val="00CA1DD7"/>
    <w:rsid w:val="00CA2032"/>
    <w:rsid w:val="00CA2C8A"/>
    <w:rsid w:val="00CA3057"/>
    <w:rsid w:val="00CA40C5"/>
    <w:rsid w:val="00CA4B95"/>
    <w:rsid w:val="00CA51DF"/>
    <w:rsid w:val="00CA5260"/>
    <w:rsid w:val="00CA70C3"/>
    <w:rsid w:val="00CB02EE"/>
    <w:rsid w:val="00CB30AF"/>
    <w:rsid w:val="00CB3CA6"/>
    <w:rsid w:val="00CB4901"/>
    <w:rsid w:val="00CB49A3"/>
    <w:rsid w:val="00CB5D77"/>
    <w:rsid w:val="00CB5EB4"/>
    <w:rsid w:val="00CB6823"/>
    <w:rsid w:val="00CB6B76"/>
    <w:rsid w:val="00CB6E64"/>
    <w:rsid w:val="00CB704B"/>
    <w:rsid w:val="00CB78BE"/>
    <w:rsid w:val="00CC03A8"/>
    <w:rsid w:val="00CC158D"/>
    <w:rsid w:val="00CC1EE2"/>
    <w:rsid w:val="00CC21C3"/>
    <w:rsid w:val="00CC3B89"/>
    <w:rsid w:val="00CC4AED"/>
    <w:rsid w:val="00CC5CBA"/>
    <w:rsid w:val="00CC5CD2"/>
    <w:rsid w:val="00CC656B"/>
    <w:rsid w:val="00CC6BA6"/>
    <w:rsid w:val="00CC7F0B"/>
    <w:rsid w:val="00CC7F4D"/>
    <w:rsid w:val="00CD00CA"/>
    <w:rsid w:val="00CD02CA"/>
    <w:rsid w:val="00CD18D2"/>
    <w:rsid w:val="00CD2EF5"/>
    <w:rsid w:val="00CD3788"/>
    <w:rsid w:val="00CD4078"/>
    <w:rsid w:val="00CD425E"/>
    <w:rsid w:val="00CD56EC"/>
    <w:rsid w:val="00CD6BD7"/>
    <w:rsid w:val="00CD71A6"/>
    <w:rsid w:val="00CD7B3C"/>
    <w:rsid w:val="00CE0FCE"/>
    <w:rsid w:val="00CE1049"/>
    <w:rsid w:val="00CE4153"/>
    <w:rsid w:val="00CE4C01"/>
    <w:rsid w:val="00CE52C3"/>
    <w:rsid w:val="00CE57B0"/>
    <w:rsid w:val="00CE63BA"/>
    <w:rsid w:val="00CE6AB7"/>
    <w:rsid w:val="00CE77BF"/>
    <w:rsid w:val="00CE7D35"/>
    <w:rsid w:val="00CF093B"/>
    <w:rsid w:val="00CF0A3C"/>
    <w:rsid w:val="00CF148D"/>
    <w:rsid w:val="00CF1764"/>
    <w:rsid w:val="00CF2507"/>
    <w:rsid w:val="00CF2E4E"/>
    <w:rsid w:val="00CF2FCA"/>
    <w:rsid w:val="00CF311A"/>
    <w:rsid w:val="00CF5EC0"/>
    <w:rsid w:val="00CF5F9B"/>
    <w:rsid w:val="00CF6A50"/>
    <w:rsid w:val="00CF73D1"/>
    <w:rsid w:val="00CF7468"/>
    <w:rsid w:val="00CF7BE6"/>
    <w:rsid w:val="00CF7BEC"/>
    <w:rsid w:val="00CF7C6D"/>
    <w:rsid w:val="00D00523"/>
    <w:rsid w:val="00D00F5C"/>
    <w:rsid w:val="00D01495"/>
    <w:rsid w:val="00D02ACD"/>
    <w:rsid w:val="00D02CAB"/>
    <w:rsid w:val="00D030D8"/>
    <w:rsid w:val="00D032A3"/>
    <w:rsid w:val="00D048C2"/>
    <w:rsid w:val="00D062ED"/>
    <w:rsid w:val="00D102EA"/>
    <w:rsid w:val="00D10B3F"/>
    <w:rsid w:val="00D12C0E"/>
    <w:rsid w:val="00D1766D"/>
    <w:rsid w:val="00D176CD"/>
    <w:rsid w:val="00D17B2E"/>
    <w:rsid w:val="00D17DB4"/>
    <w:rsid w:val="00D216B1"/>
    <w:rsid w:val="00D217CE"/>
    <w:rsid w:val="00D22B9B"/>
    <w:rsid w:val="00D23D30"/>
    <w:rsid w:val="00D23E88"/>
    <w:rsid w:val="00D24490"/>
    <w:rsid w:val="00D253B0"/>
    <w:rsid w:val="00D25486"/>
    <w:rsid w:val="00D26485"/>
    <w:rsid w:val="00D26DD3"/>
    <w:rsid w:val="00D30040"/>
    <w:rsid w:val="00D30114"/>
    <w:rsid w:val="00D30C01"/>
    <w:rsid w:val="00D329B9"/>
    <w:rsid w:val="00D33F40"/>
    <w:rsid w:val="00D34B8C"/>
    <w:rsid w:val="00D35D53"/>
    <w:rsid w:val="00D35E3C"/>
    <w:rsid w:val="00D36939"/>
    <w:rsid w:val="00D37E61"/>
    <w:rsid w:val="00D400B8"/>
    <w:rsid w:val="00D42552"/>
    <w:rsid w:val="00D42789"/>
    <w:rsid w:val="00D42958"/>
    <w:rsid w:val="00D432FC"/>
    <w:rsid w:val="00D43C2C"/>
    <w:rsid w:val="00D452C1"/>
    <w:rsid w:val="00D458A7"/>
    <w:rsid w:val="00D4628F"/>
    <w:rsid w:val="00D46D61"/>
    <w:rsid w:val="00D475DB"/>
    <w:rsid w:val="00D507BB"/>
    <w:rsid w:val="00D5209F"/>
    <w:rsid w:val="00D52A54"/>
    <w:rsid w:val="00D54002"/>
    <w:rsid w:val="00D55373"/>
    <w:rsid w:val="00D56261"/>
    <w:rsid w:val="00D568FD"/>
    <w:rsid w:val="00D615B4"/>
    <w:rsid w:val="00D61A39"/>
    <w:rsid w:val="00D62993"/>
    <w:rsid w:val="00D62F8B"/>
    <w:rsid w:val="00D6508A"/>
    <w:rsid w:val="00D651CB"/>
    <w:rsid w:val="00D65615"/>
    <w:rsid w:val="00D65F36"/>
    <w:rsid w:val="00D65F91"/>
    <w:rsid w:val="00D66EBE"/>
    <w:rsid w:val="00D70415"/>
    <w:rsid w:val="00D710DC"/>
    <w:rsid w:val="00D711D3"/>
    <w:rsid w:val="00D71F83"/>
    <w:rsid w:val="00D722C8"/>
    <w:rsid w:val="00D73049"/>
    <w:rsid w:val="00D73EAA"/>
    <w:rsid w:val="00D74689"/>
    <w:rsid w:val="00D74AB3"/>
    <w:rsid w:val="00D75624"/>
    <w:rsid w:val="00D7652C"/>
    <w:rsid w:val="00D76BB8"/>
    <w:rsid w:val="00D77299"/>
    <w:rsid w:val="00D77F7C"/>
    <w:rsid w:val="00D8083C"/>
    <w:rsid w:val="00D80BD4"/>
    <w:rsid w:val="00D81CBF"/>
    <w:rsid w:val="00D82088"/>
    <w:rsid w:val="00D84311"/>
    <w:rsid w:val="00D846F9"/>
    <w:rsid w:val="00D84CA4"/>
    <w:rsid w:val="00D85711"/>
    <w:rsid w:val="00D86083"/>
    <w:rsid w:val="00D866DE"/>
    <w:rsid w:val="00D86E64"/>
    <w:rsid w:val="00D86E69"/>
    <w:rsid w:val="00D874AB"/>
    <w:rsid w:val="00D8791E"/>
    <w:rsid w:val="00D87BEB"/>
    <w:rsid w:val="00D90564"/>
    <w:rsid w:val="00D90E6F"/>
    <w:rsid w:val="00D910FD"/>
    <w:rsid w:val="00D9230E"/>
    <w:rsid w:val="00D9365A"/>
    <w:rsid w:val="00D93918"/>
    <w:rsid w:val="00D93B42"/>
    <w:rsid w:val="00D943CB"/>
    <w:rsid w:val="00D94565"/>
    <w:rsid w:val="00D96520"/>
    <w:rsid w:val="00D9667A"/>
    <w:rsid w:val="00D96BA8"/>
    <w:rsid w:val="00D96C41"/>
    <w:rsid w:val="00D97841"/>
    <w:rsid w:val="00D97B1F"/>
    <w:rsid w:val="00D97CEB"/>
    <w:rsid w:val="00DA1789"/>
    <w:rsid w:val="00DA23C7"/>
    <w:rsid w:val="00DA4244"/>
    <w:rsid w:val="00DA435E"/>
    <w:rsid w:val="00DA4669"/>
    <w:rsid w:val="00DA62C5"/>
    <w:rsid w:val="00DA663A"/>
    <w:rsid w:val="00DA7067"/>
    <w:rsid w:val="00DA7822"/>
    <w:rsid w:val="00DB02E3"/>
    <w:rsid w:val="00DB35C6"/>
    <w:rsid w:val="00DB36F6"/>
    <w:rsid w:val="00DB4B53"/>
    <w:rsid w:val="00DB4CD6"/>
    <w:rsid w:val="00DB563B"/>
    <w:rsid w:val="00DB5D4A"/>
    <w:rsid w:val="00DC16B8"/>
    <w:rsid w:val="00DC5B04"/>
    <w:rsid w:val="00DD096D"/>
    <w:rsid w:val="00DD0CE3"/>
    <w:rsid w:val="00DD1B4D"/>
    <w:rsid w:val="00DD1C51"/>
    <w:rsid w:val="00DD1D56"/>
    <w:rsid w:val="00DD2A9D"/>
    <w:rsid w:val="00DD31C3"/>
    <w:rsid w:val="00DD3584"/>
    <w:rsid w:val="00DD3D71"/>
    <w:rsid w:val="00DD42E9"/>
    <w:rsid w:val="00DD79C7"/>
    <w:rsid w:val="00DE04CC"/>
    <w:rsid w:val="00DE0B1D"/>
    <w:rsid w:val="00DE0BDF"/>
    <w:rsid w:val="00DE0F9F"/>
    <w:rsid w:val="00DE1CB2"/>
    <w:rsid w:val="00DE2503"/>
    <w:rsid w:val="00DE2506"/>
    <w:rsid w:val="00DE2DD0"/>
    <w:rsid w:val="00DE3C1B"/>
    <w:rsid w:val="00DE463B"/>
    <w:rsid w:val="00DE593B"/>
    <w:rsid w:val="00DE61C7"/>
    <w:rsid w:val="00DE6484"/>
    <w:rsid w:val="00DE77D1"/>
    <w:rsid w:val="00DE7D7C"/>
    <w:rsid w:val="00DF0029"/>
    <w:rsid w:val="00DF1913"/>
    <w:rsid w:val="00DF1B51"/>
    <w:rsid w:val="00DF2481"/>
    <w:rsid w:val="00DF3266"/>
    <w:rsid w:val="00DF3ECD"/>
    <w:rsid w:val="00DF47AA"/>
    <w:rsid w:val="00DF5F66"/>
    <w:rsid w:val="00DF6C0B"/>
    <w:rsid w:val="00E0047B"/>
    <w:rsid w:val="00E01BBA"/>
    <w:rsid w:val="00E032E8"/>
    <w:rsid w:val="00E033E5"/>
    <w:rsid w:val="00E03AB0"/>
    <w:rsid w:val="00E03F61"/>
    <w:rsid w:val="00E04631"/>
    <w:rsid w:val="00E055C5"/>
    <w:rsid w:val="00E06B5F"/>
    <w:rsid w:val="00E07342"/>
    <w:rsid w:val="00E07873"/>
    <w:rsid w:val="00E078AB"/>
    <w:rsid w:val="00E10AC6"/>
    <w:rsid w:val="00E11B36"/>
    <w:rsid w:val="00E131C3"/>
    <w:rsid w:val="00E13BB9"/>
    <w:rsid w:val="00E14ACF"/>
    <w:rsid w:val="00E1553F"/>
    <w:rsid w:val="00E15F3C"/>
    <w:rsid w:val="00E20112"/>
    <w:rsid w:val="00E2075B"/>
    <w:rsid w:val="00E20799"/>
    <w:rsid w:val="00E22135"/>
    <w:rsid w:val="00E24E2B"/>
    <w:rsid w:val="00E25BE4"/>
    <w:rsid w:val="00E26813"/>
    <w:rsid w:val="00E26D6D"/>
    <w:rsid w:val="00E27504"/>
    <w:rsid w:val="00E307D8"/>
    <w:rsid w:val="00E3102C"/>
    <w:rsid w:val="00E31A7C"/>
    <w:rsid w:val="00E32F59"/>
    <w:rsid w:val="00E3442F"/>
    <w:rsid w:val="00E34FF5"/>
    <w:rsid w:val="00E36199"/>
    <w:rsid w:val="00E364B8"/>
    <w:rsid w:val="00E4064D"/>
    <w:rsid w:val="00E40D71"/>
    <w:rsid w:val="00E42A9E"/>
    <w:rsid w:val="00E42CE2"/>
    <w:rsid w:val="00E439CD"/>
    <w:rsid w:val="00E43B7D"/>
    <w:rsid w:val="00E44995"/>
    <w:rsid w:val="00E452DB"/>
    <w:rsid w:val="00E461C0"/>
    <w:rsid w:val="00E4670A"/>
    <w:rsid w:val="00E47407"/>
    <w:rsid w:val="00E4752A"/>
    <w:rsid w:val="00E47FFE"/>
    <w:rsid w:val="00E51463"/>
    <w:rsid w:val="00E52EF9"/>
    <w:rsid w:val="00E5373C"/>
    <w:rsid w:val="00E53918"/>
    <w:rsid w:val="00E539D1"/>
    <w:rsid w:val="00E5463F"/>
    <w:rsid w:val="00E54B1B"/>
    <w:rsid w:val="00E54BD5"/>
    <w:rsid w:val="00E5743D"/>
    <w:rsid w:val="00E6017A"/>
    <w:rsid w:val="00E607FA"/>
    <w:rsid w:val="00E6166A"/>
    <w:rsid w:val="00E61874"/>
    <w:rsid w:val="00E61C9D"/>
    <w:rsid w:val="00E61CEF"/>
    <w:rsid w:val="00E6375C"/>
    <w:rsid w:val="00E63C28"/>
    <w:rsid w:val="00E64471"/>
    <w:rsid w:val="00E64592"/>
    <w:rsid w:val="00E656AE"/>
    <w:rsid w:val="00E66457"/>
    <w:rsid w:val="00E667B5"/>
    <w:rsid w:val="00E66929"/>
    <w:rsid w:val="00E70BB7"/>
    <w:rsid w:val="00E71005"/>
    <w:rsid w:val="00E72A83"/>
    <w:rsid w:val="00E72D75"/>
    <w:rsid w:val="00E73840"/>
    <w:rsid w:val="00E758DF"/>
    <w:rsid w:val="00E75B41"/>
    <w:rsid w:val="00E76205"/>
    <w:rsid w:val="00E76665"/>
    <w:rsid w:val="00E76B3A"/>
    <w:rsid w:val="00E76D89"/>
    <w:rsid w:val="00E76F8D"/>
    <w:rsid w:val="00E77B8C"/>
    <w:rsid w:val="00E8063D"/>
    <w:rsid w:val="00E80A35"/>
    <w:rsid w:val="00E823A3"/>
    <w:rsid w:val="00E82D67"/>
    <w:rsid w:val="00E848CC"/>
    <w:rsid w:val="00E85F81"/>
    <w:rsid w:val="00E8784C"/>
    <w:rsid w:val="00E87D54"/>
    <w:rsid w:val="00E91842"/>
    <w:rsid w:val="00E91C87"/>
    <w:rsid w:val="00E92AC0"/>
    <w:rsid w:val="00E92D63"/>
    <w:rsid w:val="00E93985"/>
    <w:rsid w:val="00E93E14"/>
    <w:rsid w:val="00E94624"/>
    <w:rsid w:val="00E94956"/>
    <w:rsid w:val="00E94B91"/>
    <w:rsid w:val="00E956AA"/>
    <w:rsid w:val="00E95C66"/>
    <w:rsid w:val="00E95EE4"/>
    <w:rsid w:val="00E95FEB"/>
    <w:rsid w:val="00E964BD"/>
    <w:rsid w:val="00E97FC0"/>
    <w:rsid w:val="00EA059C"/>
    <w:rsid w:val="00EA0FB8"/>
    <w:rsid w:val="00EA30A0"/>
    <w:rsid w:val="00EA37EB"/>
    <w:rsid w:val="00EA3CE5"/>
    <w:rsid w:val="00EA3ECE"/>
    <w:rsid w:val="00EA5683"/>
    <w:rsid w:val="00EA64C3"/>
    <w:rsid w:val="00EA7379"/>
    <w:rsid w:val="00EB0B77"/>
    <w:rsid w:val="00EB1024"/>
    <w:rsid w:val="00EB1A73"/>
    <w:rsid w:val="00EB1B3B"/>
    <w:rsid w:val="00EB2ACD"/>
    <w:rsid w:val="00EB2C05"/>
    <w:rsid w:val="00EB2CFB"/>
    <w:rsid w:val="00EB34DD"/>
    <w:rsid w:val="00EB42AA"/>
    <w:rsid w:val="00EB457D"/>
    <w:rsid w:val="00EB463E"/>
    <w:rsid w:val="00EB542F"/>
    <w:rsid w:val="00EB5C3E"/>
    <w:rsid w:val="00EB68C4"/>
    <w:rsid w:val="00EB6C59"/>
    <w:rsid w:val="00EB6CBB"/>
    <w:rsid w:val="00EB7399"/>
    <w:rsid w:val="00EC0AEC"/>
    <w:rsid w:val="00EC1201"/>
    <w:rsid w:val="00EC191D"/>
    <w:rsid w:val="00EC1C4A"/>
    <w:rsid w:val="00EC1D1D"/>
    <w:rsid w:val="00EC61B8"/>
    <w:rsid w:val="00EC6FFD"/>
    <w:rsid w:val="00EC7C4A"/>
    <w:rsid w:val="00EC7DDA"/>
    <w:rsid w:val="00ED0C37"/>
    <w:rsid w:val="00ED0C86"/>
    <w:rsid w:val="00ED1330"/>
    <w:rsid w:val="00ED1E73"/>
    <w:rsid w:val="00ED2896"/>
    <w:rsid w:val="00ED33A9"/>
    <w:rsid w:val="00ED42B3"/>
    <w:rsid w:val="00ED7283"/>
    <w:rsid w:val="00ED7C46"/>
    <w:rsid w:val="00ED7DA1"/>
    <w:rsid w:val="00EE0841"/>
    <w:rsid w:val="00EE1778"/>
    <w:rsid w:val="00EE55AA"/>
    <w:rsid w:val="00EE650E"/>
    <w:rsid w:val="00EE69E8"/>
    <w:rsid w:val="00EE6F9A"/>
    <w:rsid w:val="00EE6FBC"/>
    <w:rsid w:val="00EE7141"/>
    <w:rsid w:val="00EE7AE4"/>
    <w:rsid w:val="00EF0B6D"/>
    <w:rsid w:val="00EF0E42"/>
    <w:rsid w:val="00EF0E6B"/>
    <w:rsid w:val="00EF1D5A"/>
    <w:rsid w:val="00EF4136"/>
    <w:rsid w:val="00EF46A3"/>
    <w:rsid w:val="00EF4F4C"/>
    <w:rsid w:val="00EF6724"/>
    <w:rsid w:val="00EF6773"/>
    <w:rsid w:val="00EF6B08"/>
    <w:rsid w:val="00EF725F"/>
    <w:rsid w:val="00EF735C"/>
    <w:rsid w:val="00F00189"/>
    <w:rsid w:val="00F00971"/>
    <w:rsid w:val="00F02C94"/>
    <w:rsid w:val="00F02DB5"/>
    <w:rsid w:val="00F05BA4"/>
    <w:rsid w:val="00F05C3D"/>
    <w:rsid w:val="00F07082"/>
    <w:rsid w:val="00F071CA"/>
    <w:rsid w:val="00F072D3"/>
    <w:rsid w:val="00F07396"/>
    <w:rsid w:val="00F073F9"/>
    <w:rsid w:val="00F10072"/>
    <w:rsid w:val="00F10EE7"/>
    <w:rsid w:val="00F11C07"/>
    <w:rsid w:val="00F11F85"/>
    <w:rsid w:val="00F1241D"/>
    <w:rsid w:val="00F124EA"/>
    <w:rsid w:val="00F14719"/>
    <w:rsid w:val="00F1483F"/>
    <w:rsid w:val="00F14D2F"/>
    <w:rsid w:val="00F153A8"/>
    <w:rsid w:val="00F1572D"/>
    <w:rsid w:val="00F15916"/>
    <w:rsid w:val="00F15E2C"/>
    <w:rsid w:val="00F16D2B"/>
    <w:rsid w:val="00F20AE8"/>
    <w:rsid w:val="00F20BFC"/>
    <w:rsid w:val="00F20E21"/>
    <w:rsid w:val="00F21842"/>
    <w:rsid w:val="00F23104"/>
    <w:rsid w:val="00F23C51"/>
    <w:rsid w:val="00F24CDD"/>
    <w:rsid w:val="00F271B1"/>
    <w:rsid w:val="00F300B8"/>
    <w:rsid w:val="00F3060D"/>
    <w:rsid w:val="00F31EB4"/>
    <w:rsid w:val="00F31F22"/>
    <w:rsid w:val="00F32A38"/>
    <w:rsid w:val="00F33367"/>
    <w:rsid w:val="00F33C21"/>
    <w:rsid w:val="00F34961"/>
    <w:rsid w:val="00F35788"/>
    <w:rsid w:val="00F3710C"/>
    <w:rsid w:val="00F37DE2"/>
    <w:rsid w:val="00F40CC9"/>
    <w:rsid w:val="00F40E40"/>
    <w:rsid w:val="00F425E1"/>
    <w:rsid w:val="00F43B2D"/>
    <w:rsid w:val="00F45BFD"/>
    <w:rsid w:val="00F45CD7"/>
    <w:rsid w:val="00F45DFF"/>
    <w:rsid w:val="00F463F0"/>
    <w:rsid w:val="00F47209"/>
    <w:rsid w:val="00F47C0F"/>
    <w:rsid w:val="00F505E2"/>
    <w:rsid w:val="00F506D4"/>
    <w:rsid w:val="00F52B1E"/>
    <w:rsid w:val="00F538FE"/>
    <w:rsid w:val="00F5429F"/>
    <w:rsid w:val="00F5581A"/>
    <w:rsid w:val="00F563AC"/>
    <w:rsid w:val="00F57A71"/>
    <w:rsid w:val="00F57F67"/>
    <w:rsid w:val="00F61A35"/>
    <w:rsid w:val="00F61EC6"/>
    <w:rsid w:val="00F63492"/>
    <w:rsid w:val="00F6394B"/>
    <w:rsid w:val="00F64DA4"/>
    <w:rsid w:val="00F657A2"/>
    <w:rsid w:val="00F6690A"/>
    <w:rsid w:val="00F672A9"/>
    <w:rsid w:val="00F67308"/>
    <w:rsid w:val="00F70BA9"/>
    <w:rsid w:val="00F70F25"/>
    <w:rsid w:val="00F711F8"/>
    <w:rsid w:val="00F71716"/>
    <w:rsid w:val="00F72D15"/>
    <w:rsid w:val="00F73017"/>
    <w:rsid w:val="00F73961"/>
    <w:rsid w:val="00F73C46"/>
    <w:rsid w:val="00F746DD"/>
    <w:rsid w:val="00F74A73"/>
    <w:rsid w:val="00F74D05"/>
    <w:rsid w:val="00F7525F"/>
    <w:rsid w:val="00F80111"/>
    <w:rsid w:val="00F8043A"/>
    <w:rsid w:val="00F817FB"/>
    <w:rsid w:val="00F82BFF"/>
    <w:rsid w:val="00F82FA8"/>
    <w:rsid w:val="00F83655"/>
    <w:rsid w:val="00F85463"/>
    <w:rsid w:val="00F8587F"/>
    <w:rsid w:val="00F87BF8"/>
    <w:rsid w:val="00F9009D"/>
    <w:rsid w:val="00F9014A"/>
    <w:rsid w:val="00F9227C"/>
    <w:rsid w:val="00F92CD7"/>
    <w:rsid w:val="00F93566"/>
    <w:rsid w:val="00F93C4F"/>
    <w:rsid w:val="00F9408D"/>
    <w:rsid w:val="00F940CD"/>
    <w:rsid w:val="00F945ED"/>
    <w:rsid w:val="00F94B29"/>
    <w:rsid w:val="00F94E2D"/>
    <w:rsid w:val="00F950F5"/>
    <w:rsid w:val="00F95847"/>
    <w:rsid w:val="00FA0031"/>
    <w:rsid w:val="00FA0378"/>
    <w:rsid w:val="00FA0AE8"/>
    <w:rsid w:val="00FA1A71"/>
    <w:rsid w:val="00FA2B6C"/>
    <w:rsid w:val="00FA3798"/>
    <w:rsid w:val="00FB0D44"/>
    <w:rsid w:val="00FB102E"/>
    <w:rsid w:val="00FB1EB7"/>
    <w:rsid w:val="00FB3820"/>
    <w:rsid w:val="00FB55DD"/>
    <w:rsid w:val="00FB61E4"/>
    <w:rsid w:val="00FB636B"/>
    <w:rsid w:val="00FB700F"/>
    <w:rsid w:val="00FC01AD"/>
    <w:rsid w:val="00FC0C2F"/>
    <w:rsid w:val="00FC0E87"/>
    <w:rsid w:val="00FC23D3"/>
    <w:rsid w:val="00FC2409"/>
    <w:rsid w:val="00FC2A56"/>
    <w:rsid w:val="00FC3080"/>
    <w:rsid w:val="00FC398C"/>
    <w:rsid w:val="00FC5E62"/>
    <w:rsid w:val="00FC63E7"/>
    <w:rsid w:val="00FC6C49"/>
    <w:rsid w:val="00FC6C52"/>
    <w:rsid w:val="00FC7101"/>
    <w:rsid w:val="00FC72DC"/>
    <w:rsid w:val="00FC7895"/>
    <w:rsid w:val="00FC7ADC"/>
    <w:rsid w:val="00FD042B"/>
    <w:rsid w:val="00FD2020"/>
    <w:rsid w:val="00FD3056"/>
    <w:rsid w:val="00FD432E"/>
    <w:rsid w:val="00FD4454"/>
    <w:rsid w:val="00FD4AEE"/>
    <w:rsid w:val="00FD6C69"/>
    <w:rsid w:val="00FD7451"/>
    <w:rsid w:val="00FE0794"/>
    <w:rsid w:val="00FE0D7C"/>
    <w:rsid w:val="00FE218C"/>
    <w:rsid w:val="00FE21DF"/>
    <w:rsid w:val="00FE282F"/>
    <w:rsid w:val="00FE2B96"/>
    <w:rsid w:val="00FE3BE5"/>
    <w:rsid w:val="00FE48FE"/>
    <w:rsid w:val="00FE515B"/>
    <w:rsid w:val="00FE531A"/>
    <w:rsid w:val="00FE6B4B"/>
    <w:rsid w:val="00FE73E8"/>
    <w:rsid w:val="00FE7D2F"/>
    <w:rsid w:val="00FF05C6"/>
    <w:rsid w:val="00FF15CE"/>
    <w:rsid w:val="00FF1A25"/>
    <w:rsid w:val="00FF2541"/>
    <w:rsid w:val="00FF344A"/>
    <w:rsid w:val="00FF3D1F"/>
    <w:rsid w:val="00FF410B"/>
    <w:rsid w:val="00FF4EA0"/>
    <w:rsid w:val="00FF5C36"/>
    <w:rsid w:val="00FF5ED7"/>
    <w:rsid w:val="00FF5F4B"/>
    <w:rsid w:val="00FF7A29"/>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15:docId w15:val="{FB2FE0C5-B444-4796-AD61-73A171A86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3E8"/>
    <w:rPr>
      <w:rFonts w:asciiTheme="minorHAnsi" w:eastAsiaTheme="minorHAnsi" w:hAnsiTheme="minorHAnsi" w:cstheme="minorBidi"/>
      <w:sz w:val="24"/>
      <w:szCs w:val="24"/>
    </w:rPr>
  </w:style>
  <w:style w:type="paragraph" w:styleId="Heading1">
    <w:name w:val="heading 1"/>
    <w:basedOn w:val="Normal"/>
    <w:next w:val="Normal"/>
    <w:qFormat/>
    <w:rsid w:val="006D7CD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271B1"/>
    <w:pPr>
      <w:keepNext/>
      <w:keepLines/>
      <w:spacing w:before="200"/>
      <w:outlineLvl w:val="1"/>
    </w:pPr>
    <w:rPr>
      <w:rFonts w:ascii="Cambria" w:hAnsi="Cambria"/>
      <w:b/>
      <w:bCs/>
      <w:color w:val="4F81BD"/>
      <w:sz w:val="26"/>
      <w:szCs w:val="26"/>
    </w:rPr>
  </w:style>
  <w:style w:type="paragraph" w:styleId="Heading3">
    <w:name w:val="heading 3"/>
    <w:basedOn w:val="Normal"/>
    <w:next w:val="Normal"/>
    <w:qFormat/>
    <w:rsid w:val="006D7CD8"/>
    <w:pPr>
      <w:keepNext/>
      <w:autoSpaceDE w:val="0"/>
      <w:autoSpaceDN w:val="0"/>
      <w:outlineLvl w:val="2"/>
    </w:pPr>
    <w:rPr>
      <w:b/>
      <w:bCs/>
    </w:rPr>
  </w:style>
  <w:style w:type="paragraph" w:styleId="Heading4">
    <w:name w:val="heading 4"/>
    <w:basedOn w:val="Normal"/>
    <w:next w:val="Normal"/>
    <w:qFormat/>
    <w:rsid w:val="006D7CD8"/>
    <w:pPr>
      <w:keepNext/>
      <w:spacing w:before="240" w:after="60"/>
      <w:outlineLvl w:val="3"/>
    </w:pPr>
    <w:rPr>
      <w:b/>
      <w:bCs/>
      <w:sz w:val="28"/>
      <w:szCs w:val="28"/>
    </w:rPr>
  </w:style>
  <w:style w:type="paragraph" w:styleId="Heading5">
    <w:name w:val="heading 5"/>
    <w:basedOn w:val="Normal"/>
    <w:next w:val="Normal"/>
    <w:qFormat/>
    <w:rsid w:val="006D7CD8"/>
    <w:pPr>
      <w:spacing w:before="240" w:after="60"/>
      <w:outlineLvl w:val="4"/>
    </w:pPr>
    <w:rPr>
      <w:b/>
      <w:bCs/>
      <w:i/>
      <w:iCs/>
      <w:sz w:val="26"/>
      <w:szCs w:val="26"/>
    </w:rPr>
  </w:style>
  <w:style w:type="paragraph" w:styleId="Heading6">
    <w:name w:val="heading 6"/>
    <w:basedOn w:val="Normal"/>
    <w:next w:val="Normal"/>
    <w:qFormat/>
    <w:rsid w:val="006D7CD8"/>
    <w:pPr>
      <w:spacing w:before="240" w:after="60"/>
      <w:outlineLvl w:val="5"/>
    </w:pPr>
    <w:rPr>
      <w:b/>
      <w:bCs/>
    </w:rPr>
  </w:style>
  <w:style w:type="character" w:default="1" w:styleId="DefaultParagraphFont">
    <w:name w:val="Default Paragraph Font"/>
    <w:uiPriority w:val="1"/>
    <w:semiHidden/>
    <w:unhideWhenUsed/>
    <w:rsid w:val="00B433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33E8"/>
  </w:style>
  <w:style w:type="paragraph" w:styleId="BodyTextIndent2">
    <w:name w:val="Body Text Indent 2"/>
    <w:basedOn w:val="Normal"/>
    <w:rsid w:val="006D7CD8"/>
    <w:pPr>
      <w:ind w:firstLine="720"/>
    </w:pPr>
    <w:rPr>
      <w:rFonts w:ascii="Arial" w:hAnsi="Arial" w:cs="Arial"/>
      <w:bCs/>
      <w:color w:val="000000"/>
    </w:rPr>
  </w:style>
  <w:style w:type="paragraph" w:customStyle="1" w:styleId="kpmgbody">
    <w:name w:val="kpmgbody"/>
    <w:basedOn w:val="BodyText"/>
    <w:rsid w:val="006D7CD8"/>
    <w:pPr>
      <w:spacing w:before="40" w:after="40" w:line="360" w:lineRule="auto"/>
      <w:jc w:val="both"/>
    </w:pPr>
    <w:rPr>
      <w:rFonts w:ascii="Century Gothic" w:hAnsi="Century Gothic"/>
      <w:b/>
      <w:szCs w:val="20"/>
    </w:rPr>
  </w:style>
  <w:style w:type="paragraph" w:styleId="BodyText">
    <w:name w:val="Body Text"/>
    <w:basedOn w:val="Normal"/>
    <w:rsid w:val="006D7CD8"/>
    <w:pPr>
      <w:spacing w:after="120"/>
    </w:pPr>
  </w:style>
  <w:style w:type="character" w:styleId="Hyperlink">
    <w:name w:val="Hyperlink"/>
    <w:basedOn w:val="DefaultParagraphFont"/>
    <w:rsid w:val="006D7CD8"/>
    <w:rPr>
      <w:color w:val="0000FF"/>
      <w:u w:val="single"/>
    </w:rPr>
  </w:style>
  <w:style w:type="paragraph" w:styleId="BodyTextIndent">
    <w:name w:val="Body Text Indent"/>
    <w:basedOn w:val="Normal"/>
    <w:rsid w:val="006D7CD8"/>
    <w:pPr>
      <w:spacing w:after="120"/>
      <w:ind w:left="360"/>
    </w:pPr>
  </w:style>
  <w:style w:type="character" w:styleId="FollowedHyperlink">
    <w:name w:val="FollowedHyperlink"/>
    <w:basedOn w:val="DefaultParagraphFont"/>
    <w:rsid w:val="006D7CD8"/>
    <w:rPr>
      <w:color w:val="800080"/>
      <w:u w:val="single"/>
    </w:rPr>
  </w:style>
  <w:style w:type="paragraph" w:styleId="BodyTextIndent3">
    <w:name w:val="Body Text Indent 3"/>
    <w:basedOn w:val="Normal"/>
    <w:rsid w:val="006D7CD8"/>
    <w:pPr>
      <w:ind w:left="720" w:firstLine="720"/>
    </w:pPr>
    <w:rPr>
      <w:rFonts w:ascii="Arial" w:hAnsi="Arial" w:cs="Arial"/>
      <w:bCs/>
      <w:color w:val="000000"/>
    </w:rPr>
  </w:style>
  <w:style w:type="paragraph" w:customStyle="1" w:styleId="ExperienceBlockChar">
    <w:name w:val="Experience_Block Char"/>
    <w:basedOn w:val="Normal"/>
    <w:rsid w:val="007C0648"/>
    <w:pPr>
      <w:widowControl w:val="0"/>
      <w:adjustRightInd w:val="0"/>
      <w:spacing w:after="60"/>
      <w:ind w:left="1267" w:right="360"/>
      <w:textAlignment w:val="baseline"/>
    </w:pPr>
  </w:style>
  <w:style w:type="paragraph" w:customStyle="1" w:styleId="ExperienceBullets">
    <w:name w:val="Experience_Bullets"/>
    <w:basedOn w:val="Normal"/>
    <w:rsid w:val="007C0648"/>
    <w:pPr>
      <w:widowControl w:val="0"/>
      <w:numPr>
        <w:numId w:val="1"/>
      </w:numPr>
      <w:adjustRightInd w:val="0"/>
      <w:ind w:right="540"/>
      <w:textAlignment w:val="baseline"/>
    </w:pPr>
    <w:rPr>
      <w:sz w:val="18"/>
      <w:szCs w:val="18"/>
    </w:rPr>
  </w:style>
  <w:style w:type="paragraph" w:styleId="Footer">
    <w:name w:val="footer"/>
    <w:basedOn w:val="Normal"/>
    <w:link w:val="FooterChar"/>
    <w:uiPriority w:val="99"/>
    <w:rsid w:val="00C91618"/>
    <w:pPr>
      <w:tabs>
        <w:tab w:val="center" w:pos="4320"/>
        <w:tab w:val="right" w:pos="8640"/>
      </w:tabs>
    </w:pPr>
  </w:style>
  <w:style w:type="character" w:styleId="PageNumber">
    <w:name w:val="page number"/>
    <w:basedOn w:val="DefaultParagraphFont"/>
    <w:rsid w:val="00C91618"/>
  </w:style>
  <w:style w:type="paragraph" w:styleId="Header">
    <w:name w:val="header"/>
    <w:basedOn w:val="Normal"/>
    <w:link w:val="HeaderChar"/>
    <w:uiPriority w:val="99"/>
    <w:rsid w:val="00306503"/>
    <w:pPr>
      <w:tabs>
        <w:tab w:val="center" w:pos="4320"/>
        <w:tab w:val="right" w:pos="8640"/>
      </w:tabs>
    </w:pPr>
  </w:style>
  <w:style w:type="paragraph" w:customStyle="1" w:styleId="11">
    <w:name w:val="11"/>
    <w:basedOn w:val="Normal"/>
    <w:rsid w:val="005B4B15"/>
    <w:rPr>
      <w:szCs w:val="20"/>
    </w:rPr>
  </w:style>
  <w:style w:type="character" w:customStyle="1" w:styleId="HeaderChar">
    <w:name w:val="Header Char"/>
    <w:basedOn w:val="DefaultParagraphFont"/>
    <w:link w:val="Header"/>
    <w:uiPriority w:val="99"/>
    <w:rsid w:val="005B4B15"/>
    <w:rPr>
      <w:rFonts w:ascii="Verdana" w:hAnsi="Verdana"/>
      <w:szCs w:val="24"/>
    </w:rPr>
  </w:style>
  <w:style w:type="paragraph" w:styleId="NormalWeb">
    <w:name w:val="Normal (Web)"/>
    <w:basedOn w:val="Normal"/>
    <w:uiPriority w:val="99"/>
    <w:unhideWhenUsed/>
    <w:rsid w:val="005B4B15"/>
    <w:pPr>
      <w:spacing w:before="100" w:beforeAutospacing="1" w:after="100" w:afterAutospacing="1"/>
    </w:pPr>
  </w:style>
  <w:style w:type="character" w:customStyle="1" w:styleId="apple-style-span">
    <w:name w:val="apple-style-span"/>
    <w:basedOn w:val="DefaultParagraphFont"/>
    <w:rsid w:val="00237972"/>
  </w:style>
  <w:style w:type="paragraph" w:styleId="ListParagraph">
    <w:name w:val="List Paragraph"/>
    <w:basedOn w:val="Normal"/>
    <w:qFormat/>
    <w:rsid w:val="008B6E20"/>
    <w:pPr>
      <w:ind w:left="720"/>
      <w:contextualSpacing/>
    </w:pPr>
    <w:rPr>
      <w:rFonts w:ascii="Calibri" w:hAnsi="Calibri"/>
    </w:rPr>
  </w:style>
  <w:style w:type="character" w:customStyle="1" w:styleId="mw-headline">
    <w:name w:val="mw-headline"/>
    <w:basedOn w:val="DefaultParagraphFont"/>
    <w:rsid w:val="00DB4B53"/>
  </w:style>
  <w:style w:type="character" w:customStyle="1" w:styleId="editsection">
    <w:name w:val="editsection"/>
    <w:basedOn w:val="DefaultParagraphFont"/>
    <w:rsid w:val="00DB4B53"/>
  </w:style>
  <w:style w:type="character" w:styleId="HTMLCode">
    <w:name w:val="HTML Code"/>
    <w:basedOn w:val="DefaultParagraphFont"/>
    <w:uiPriority w:val="99"/>
    <w:unhideWhenUsed/>
    <w:rsid w:val="008B6AC7"/>
    <w:rPr>
      <w:rFonts w:ascii="Courier New" w:eastAsia="Times New Roman" w:hAnsi="Courier New" w:cs="Courier New"/>
      <w:sz w:val="20"/>
      <w:szCs w:val="20"/>
    </w:rPr>
  </w:style>
  <w:style w:type="character" w:styleId="Strong">
    <w:name w:val="Strong"/>
    <w:basedOn w:val="DefaultParagraphFont"/>
    <w:qFormat/>
    <w:rsid w:val="00520DEC"/>
    <w:rPr>
      <w:b/>
      <w:bCs/>
    </w:rPr>
  </w:style>
  <w:style w:type="paragraph" w:customStyle="1" w:styleId="head2">
    <w:name w:val="head2"/>
    <w:basedOn w:val="Normal"/>
    <w:rsid w:val="00FC2A56"/>
    <w:pPr>
      <w:spacing w:before="100" w:beforeAutospacing="1" w:after="100" w:afterAutospacing="1"/>
    </w:pPr>
  </w:style>
  <w:style w:type="character" w:customStyle="1" w:styleId="ipa">
    <w:name w:val="ipa"/>
    <w:basedOn w:val="DefaultParagraphFont"/>
    <w:rsid w:val="00FC2A56"/>
  </w:style>
  <w:style w:type="character" w:customStyle="1" w:styleId="hp">
    <w:name w:val="hp"/>
    <w:basedOn w:val="DefaultParagraphFont"/>
    <w:rsid w:val="00014E35"/>
  </w:style>
  <w:style w:type="character" w:customStyle="1" w:styleId="plainlinks">
    <w:name w:val="plainlinks"/>
    <w:basedOn w:val="DefaultParagraphFont"/>
    <w:rsid w:val="00014E35"/>
  </w:style>
  <w:style w:type="character" w:customStyle="1" w:styleId="noprint">
    <w:name w:val="noprint"/>
    <w:basedOn w:val="DefaultParagraphFont"/>
    <w:rsid w:val="00014E35"/>
  </w:style>
  <w:style w:type="character" w:customStyle="1" w:styleId="bodycopy">
    <w:name w:val="bodycopy"/>
    <w:basedOn w:val="DefaultParagraphFont"/>
    <w:rsid w:val="00141C32"/>
  </w:style>
  <w:style w:type="character" w:styleId="HTMLTypewriter">
    <w:name w:val="HTML Typewriter"/>
    <w:basedOn w:val="DefaultParagraphFont"/>
    <w:uiPriority w:val="99"/>
    <w:unhideWhenUsed/>
    <w:rsid w:val="00CB704B"/>
    <w:rPr>
      <w:rFonts w:ascii="Courier New" w:eastAsia="Times New Roman" w:hAnsi="Courier New" w:cs="Courier New"/>
      <w:sz w:val="20"/>
      <w:szCs w:val="20"/>
    </w:rPr>
  </w:style>
  <w:style w:type="paragraph" w:styleId="BalloonText">
    <w:name w:val="Balloon Text"/>
    <w:basedOn w:val="Normal"/>
    <w:link w:val="BalloonTextChar"/>
    <w:rsid w:val="005A4DB4"/>
    <w:rPr>
      <w:rFonts w:ascii="Tahoma" w:hAnsi="Tahoma" w:cs="Tahoma"/>
      <w:sz w:val="16"/>
      <w:szCs w:val="16"/>
    </w:rPr>
  </w:style>
  <w:style w:type="character" w:customStyle="1" w:styleId="BalloonTextChar">
    <w:name w:val="Balloon Text Char"/>
    <w:basedOn w:val="DefaultParagraphFont"/>
    <w:link w:val="BalloonText"/>
    <w:rsid w:val="005A4DB4"/>
    <w:rPr>
      <w:rFonts w:ascii="Tahoma" w:eastAsia="Calibri" w:hAnsi="Tahoma" w:cs="Tahoma"/>
      <w:sz w:val="16"/>
      <w:szCs w:val="16"/>
    </w:rPr>
  </w:style>
  <w:style w:type="character" w:customStyle="1" w:styleId="mw-formatted-date">
    <w:name w:val="mw-formatted-date"/>
    <w:basedOn w:val="DefaultParagraphFont"/>
    <w:rsid w:val="007D6C65"/>
  </w:style>
  <w:style w:type="character" w:customStyle="1" w:styleId="apple-converted-space">
    <w:name w:val="apple-converted-space"/>
    <w:basedOn w:val="DefaultParagraphFont"/>
    <w:rsid w:val="00AC71F1"/>
  </w:style>
  <w:style w:type="paragraph" w:styleId="HTMLPreformatted">
    <w:name w:val="HTML Preformatted"/>
    <w:basedOn w:val="Normal"/>
    <w:link w:val="HTMLPreformattedChar"/>
    <w:rsid w:val="00501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Courier New" w:eastAsia="Batang" w:hAnsi="Courier New"/>
      <w:sz w:val="20"/>
      <w:szCs w:val="20"/>
    </w:rPr>
  </w:style>
  <w:style w:type="character" w:customStyle="1" w:styleId="HTMLPreformattedChar">
    <w:name w:val="HTML Preformatted Char"/>
    <w:basedOn w:val="DefaultParagraphFont"/>
    <w:link w:val="HTMLPreformatted"/>
    <w:rsid w:val="00501A9C"/>
    <w:rPr>
      <w:rFonts w:ascii="Courier New" w:eastAsia="Batang" w:hAnsi="Courier New"/>
    </w:rPr>
  </w:style>
  <w:style w:type="paragraph" w:customStyle="1" w:styleId="Normal1">
    <w:name w:val="Normal1"/>
    <w:rsid w:val="00D77F7C"/>
    <w:pPr>
      <w:widowControl w:val="0"/>
    </w:pPr>
    <w:rPr>
      <w:rFonts w:eastAsia="Batang"/>
      <w:noProof/>
    </w:rPr>
  </w:style>
  <w:style w:type="paragraph" w:customStyle="1" w:styleId="WW-Default">
    <w:name w:val="WW-Default"/>
    <w:rsid w:val="00D77F7C"/>
    <w:pPr>
      <w:widowControl w:val="0"/>
      <w:suppressAutoHyphens/>
    </w:pPr>
    <w:rPr>
      <w:rFonts w:cs="Arial Unicode MS"/>
      <w:sz w:val="24"/>
      <w:szCs w:val="24"/>
      <w:lang w:eastAsia="ar-SA"/>
    </w:rPr>
  </w:style>
  <w:style w:type="character" w:customStyle="1" w:styleId="Heading2Char">
    <w:name w:val="Heading 2 Char"/>
    <w:basedOn w:val="DefaultParagraphFont"/>
    <w:link w:val="Heading2"/>
    <w:semiHidden/>
    <w:rsid w:val="00F271B1"/>
    <w:rPr>
      <w:rFonts w:ascii="Cambria" w:eastAsia="Times New Roman" w:hAnsi="Cambria" w:cs="Times New Roman"/>
      <w:b/>
      <w:bCs/>
      <w:color w:val="4F81BD"/>
      <w:sz w:val="26"/>
      <w:szCs w:val="26"/>
    </w:rPr>
  </w:style>
  <w:style w:type="paragraph" w:customStyle="1" w:styleId="experience-jobtitle">
    <w:name w:val="experience - job title"/>
    <w:basedOn w:val="Normal"/>
    <w:rsid w:val="00F21842"/>
    <w:pPr>
      <w:keepNext/>
      <w:widowControl w:val="0"/>
      <w:jc w:val="both"/>
    </w:pPr>
    <w:rPr>
      <w:rFonts w:ascii="Palatino" w:eastAsia="MS Mincho" w:hAnsi="Palatino"/>
      <w:b/>
      <w:sz w:val="20"/>
      <w:szCs w:val="20"/>
    </w:rPr>
  </w:style>
  <w:style w:type="character" w:customStyle="1" w:styleId="illinkstyle">
    <w:name w:val="il_link_style"/>
    <w:basedOn w:val="DefaultParagraphFont"/>
    <w:rsid w:val="00A44DA1"/>
  </w:style>
  <w:style w:type="character" w:customStyle="1" w:styleId="ilspan">
    <w:name w:val="il_span"/>
    <w:basedOn w:val="DefaultParagraphFont"/>
    <w:rsid w:val="00A44DA1"/>
  </w:style>
  <w:style w:type="character" w:customStyle="1" w:styleId="FooterChar">
    <w:name w:val="Footer Char"/>
    <w:basedOn w:val="DefaultParagraphFont"/>
    <w:link w:val="Footer"/>
    <w:uiPriority w:val="99"/>
    <w:rsid w:val="002C6CC0"/>
    <w:rPr>
      <w:rFonts w:ascii="Verdana" w:hAnsi="Verdana"/>
      <w:szCs w:val="24"/>
    </w:rPr>
  </w:style>
  <w:style w:type="paragraph" w:styleId="BodyText3">
    <w:name w:val="Body Text 3"/>
    <w:basedOn w:val="Normal"/>
    <w:link w:val="BodyText3Char"/>
    <w:rsid w:val="006D7DFC"/>
    <w:pPr>
      <w:spacing w:after="120"/>
    </w:pPr>
    <w:rPr>
      <w:sz w:val="16"/>
      <w:szCs w:val="16"/>
    </w:rPr>
  </w:style>
  <w:style w:type="character" w:customStyle="1" w:styleId="BodyText3Char">
    <w:name w:val="Body Text 3 Char"/>
    <w:basedOn w:val="DefaultParagraphFont"/>
    <w:link w:val="BodyText3"/>
    <w:rsid w:val="006D7DFC"/>
    <w:rPr>
      <w:rFonts w:ascii="Verdana" w:hAnsi="Verdana"/>
      <w:sz w:val="16"/>
      <w:szCs w:val="16"/>
    </w:rPr>
  </w:style>
  <w:style w:type="character" w:customStyle="1" w:styleId="bodytext0">
    <w:name w:val="bodytext"/>
    <w:basedOn w:val="DefaultParagraphFont"/>
    <w:rsid w:val="006D7DFC"/>
  </w:style>
  <w:style w:type="character" w:customStyle="1" w:styleId="bodyheading1">
    <w:name w:val="bodyheading1"/>
    <w:basedOn w:val="DefaultParagraphFont"/>
    <w:rsid w:val="000809D3"/>
    <w:rPr>
      <w:rFonts w:ascii="Verdana" w:hAnsi="Verdana" w:hint="default"/>
      <w:b/>
      <w:bCs/>
      <w:color w:val="336699"/>
      <w:sz w:val="20"/>
      <w:szCs w:val="20"/>
    </w:rPr>
  </w:style>
  <w:style w:type="paragraph" w:customStyle="1" w:styleId="CVhead">
    <w:name w:val="CV head"/>
    <w:basedOn w:val="BodyText"/>
    <w:rsid w:val="000809D3"/>
    <w:pPr>
      <w:ind w:left="720"/>
    </w:pPr>
    <w:rPr>
      <w:rFonts w:ascii="Georgia" w:hAnsi="Georgia"/>
      <w:b/>
      <w:szCs w:val="20"/>
      <w:lang w:val="en-GB"/>
    </w:rPr>
  </w:style>
  <w:style w:type="paragraph" w:customStyle="1" w:styleId="sub-heading">
    <w:name w:val="sub-heading"/>
    <w:basedOn w:val="Normal"/>
    <w:rsid w:val="0004109D"/>
    <w:pPr>
      <w:suppressAutoHyphens/>
      <w:spacing w:before="280" w:after="280"/>
    </w:pPr>
    <w:rPr>
      <w:rFonts w:ascii="Verdana" w:hAnsi="Verdana"/>
      <w:b/>
      <w:bCs/>
      <w:color w:val="000000"/>
      <w:sz w:val="21"/>
      <w:szCs w:val="21"/>
      <w:lang w:eastAsia="ar-SA"/>
    </w:rPr>
  </w:style>
  <w:style w:type="character" w:styleId="Emphasis">
    <w:name w:val="Emphasis"/>
    <w:basedOn w:val="DefaultParagraphFont"/>
    <w:qFormat/>
    <w:rsid w:val="00903045"/>
    <w:rPr>
      <w:i/>
      <w:iCs/>
    </w:rPr>
  </w:style>
  <w:style w:type="character" w:customStyle="1" w:styleId="WW8Num4z0">
    <w:name w:val="WW8Num4z0"/>
    <w:rsid w:val="00153CB1"/>
    <w:rPr>
      <w:rFonts w:ascii="Wingdings" w:hAnsi="Wingding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Priyasree29@gmail.com" TargetMode="External" /><Relationship Id="rId5" Type="http://schemas.openxmlformats.org/officeDocument/2006/relationships/image" Target="media/image1.png" /><Relationship Id="rId6" Type="http://schemas.openxmlformats.org/officeDocument/2006/relationships/image" Target="https://rdxfootmark.naukri.com/v2/track/openCv?trackingInfo=c08a28bc510aa57824cfeb3384c5877d134f530e18705c4458440321091b5b58170b100417415f5f1b4d58515c424154181c084b281e0103030018435d550f51580f1b425c4c01090340281e010315061641595a094d584b50535a4f162e024b4340010d120213105b5c0c004d145c455715445a5c5d57421a081105431458090d074b100a12031753444f4a081e010303001242505a0f5143130c034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COVER LETTER</vt:lpstr>
    </vt:vector>
  </TitlesOfParts>
  <Company>surya</Company>
  <LinksUpToDate>false</LinksUpToDate>
  <CharactersWithSpaces>8543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dc:title>
  <dc:creator>Administrator</dc:creator>
  <cp:lastModifiedBy>Priya, Desiya-CW</cp:lastModifiedBy>
  <cp:revision>2</cp:revision>
  <cp:lastPrinted>2007-11-10T02:30:00Z</cp:lastPrinted>
  <dcterms:created xsi:type="dcterms:W3CDTF">2017-12-01T11:31:00Z</dcterms:created>
  <dcterms:modified xsi:type="dcterms:W3CDTF">2017-12-01T11:31:00Z</dcterms:modified>
</cp:coreProperties>
</file>