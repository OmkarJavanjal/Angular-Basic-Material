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A91F06" w:rsidRPr="00093D0B" w:rsidP="00DE6C72">
      <w:pPr>
        <w:rPr>
          <w:sz w:val="20"/>
          <w:szCs w:val="20"/>
          <w:highlight w:val="lightGray"/>
          <w:u w:val="single"/>
        </w:rPr>
      </w:pPr>
      <w:r w:rsidRPr="00093D0B">
        <w:rPr>
          <w:noProof/>
          <w:sz w:val="20"/>
          <w:szCs w:val="20"/>
          <w:u w:val="single"/>
        </w:rPr>
        <w:drawing>
          <wp:anchor distT="0" distB="0" distL="114935" distR="114935" simplePos="0" relativeHeight="251658240" behindDoc="0" locked="0" layoutInCell="1" allowOverlap="1">
            <wp:simplePos x="0" y="0"/>
            <wp:positionH relativeFrom="column">
              <wp:posOffset>2002155</wp:posOffset>
            </wp:positionH>
            <wp:positionV relativeFrom="paragraph">
              <wp:posOffset>147955</wp:posOffset>
            </wp:positionV>
            <wp:extent cx="676910" cy="584835"/>
            <wp:effectExtent l="0" t="0" r="889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76910" cy="5848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Pr="00093D0B" w:rsidR="00DC039C">
        <w:rPr>
          <w:sz w:val="20"/>
          <w:szCs w:val="20"/>
          <w:u w:val="single"/>
        </w:rPr>
        <w:t xml:space="preserve">      </w:t>
      </w:r>
      <w:r w:rsidRPr="00093D0B">
        <w:rPr>
          <w:sz w:val="20"/>
          <w:szCs w:val="20"/>
          <w:u w:val="single"/>
        </w:rPr>
        <w:t xml:space="preserve"> </w:t>
      </w:r>
      <w:r w:rsidRPr="004C32DB" w:rsidR="004C32DB">
        <w:rPr>
          <w:noProof/>
          <w:sz w:val="20"/>
          <w:szCs w:val="20"/>
          <w:u w:val="single"/>
        </w:rPr>
        <w:drawing>
          <wp:inline distT="0" distB="0" distL="0" distR="0">
            <wp:extent cx="1522010" cy="590550"/>
            <wp:effectExtent l="0" t="0" r="2540" b="0"/>
            <wp:docPr id="5" name="Picture 5" descr="Image result for aws certified sysops administrator -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ed sysops administrator - associate logo"/>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522010" cy="590550"/>
                    </a:xfrm>
                    <a:prstGeom prst="rect">
                      <a:avLst/>
                    </a:prstGeom>
                    <a:noFill/>
                    <a:ln>
                      <a:noFill/>
                    </a:ln>
                  </pic:spPr>
                </pic:pic>
              </a:graphicData>
            </a:graphic>
          </wp:inline>
        </w:drawing>
      </w:r>
      <w:r w:rsidRPr="00093D0B">
        <w:rPr>
          <w:sz w:val="20"/>
          <w:szCs w:val="20"/>
          <w:u w:val="single"/>
        </w:rPr>
        <w:t xml:space="preserve"> </w:t>
      </w:r>
      <w:r w:rsidR="004C32DB">
        <w:rPr>
          <w:sz w:val="20"/>
          <w:szCs w:val="20"/>
          <w:u w:val="single"/>
        </w:rPr>
        <w:t xml:space="preserve">                             </w:t>
      </w:r>
      <w:r w:rsidRPr="00093D0B">
        <w:rPr>
          <w:sz w:val="20"/>
          <w:szCs w:val="20"/>
          <w:u w:val="single"/>
        </w:rPr>
        <w:t xml:space="preserve"> </w:t>
      </w:r>
      <w:r w:rsidRPr="00093D0B" w:rsidR="00DC039C">
        <w:rPr>
          <w:sz w:val="20"/>
          <w:szCs w:val="20"/>
          <w:u w:val="single"/>
        </w:rPr>
        <w:t xml:space="preserve">         </w:t>
      </w:r>
      <w:r w:rsidRPr="00093D0B">
        <w:rPr>
          <w:sz w:val="20"/>
          <w:szCs w:val="20"/>
          <w:u w:val="single"/>
        </w:rPr>
        <w:t xml:space="preserve">   </w:t>
      </w:r>
      <w:r w:rsidRPr="00093D0B" w:rsidR="004C32DB">
        <w:rPr>
          <w:noProof/>
          <w:sz w:val="20"/>
          <w:szCs w:val="20"/>
          <w:u w:val="single"/>
        </w:rPr>
        <w:drawing>
          <wp:inline distT="0" distB="0" distL="0" distR="0">
            <wp:extent cx="942975" cy="523600"/>
            <wp:effectExtent l="0" t="0" r="0" b="0"/>
            <wp:docPr id="2" name="Picture 2" descr="Image result for itil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til certified logo"/>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42975" cy="523600"/>
                    </a:xfrm>
                    <a:prstGeom prst="rect">
                      <a:avLst/>
                    </a:prstGeom>
                    <a:noFill/>
                    <a:ln>
                      <a:noFill/>
                    </a:ln>
                  </pic:spPr>
                </pic:pic>
              </a:graphicData>
            </a:graphic>
          </wp:inline>
        </w:drawing>
      </w:r>
      <w:r w:rsidRPr="00093D0B">
        <w:rPr>
          <w:sz w:val="20"/>
          <w:szCs w:val="20"/>
          <w:u w:val="single"/>
        </w:rPr>
        <w:t xml:space="preserve">           </w:t>
      </w:r>
      <w:r w:rsidRPr="00093D0B" w:rsidR="004C32DB">
        <w:rPr>
          <w:rFonts w:ascii="Cambria" w:hAnsi="Cambria"/>
          <w:b/>
          <w:noProof/>
          <w:sz w:val="20"/>
          <w:szCs w:val="20"/>
          <w:u w:val="single"/>
        </w:rPr>
        <w:drawing>
          <wp:inline distT="0" distB="0" distL="0" distR="0">
            <wp:extent cx="8382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838200" cy="742950"/>
                    </a:xfrm>
                    <a:prstGeom prst="rect">
                      <a:avLst/>
                    </a:prstGeom>
                    <a:noFill/>
                    <a:ln>
                      <a:noFill/>
                    </a:ln>
                  </pic:spPr>
                </pic:pic>
              </a:graphicData>
            </a:graphic>
          </wp:inline>
        </w:drawing>
      </w:r>
      <w:r w:rsidRPr="00093D0B">
        <w:rPr>
          <w:sz w:val="20"/>
          <w:szCs w:val="20"/>
          <w:u w:val="single"/>
        </w:rPr>
        <w:t xml:space="preserve">                                       </w:t>
      </w:r>
      <w:r w:rsidRPr="00093D0B" w:rsidR="00DC039C">
        <w:rPr>
          <w:sz w:val="20"/>
          <w:szCs w:val="20"/>
          <w:u w:val="single"/>
        </w:rPr>
        <w:t xml:space="preserve">    </w:t>
      </w:r>
      <w:r w:rsidRPr="00093D0B">
        <w:rPr>
          <w:sz w:val="20"/>
          <w:szCs w:val="20"/>
          <w:u w:val="single"/>
        </w:rPr>
        <w:t xml:space="preserve">      </w:t>
      </w:r>
      <w:r w:rsidRPr="00093D0B" w:rsidR="00DC039C">
        <w:rPr>
          <w:sz w:val="20"/>
          <w:szCs w:val="20"/>
          <w:u w:val="single"/>
        </w:rPr>
        <w:t xml:space="preserve"> </w:t>
      </w:r>
      <w:r w:rsidRPr="00093D0B">
        <w:rPr>
          <w:sz w:val="20"/>
          <w:szCs w:val="20"/>
          <w:u w:val="single"/>
        </w:rPr>
        <w:t xml:space="preserve">       </w:t>
      </w:r>
      <w:r w:rsidRPr="00093D0B" w:rsidR="00DC039C">
        <w:rPr>
          <w:sz w:val="20"/>
          <w:szCs w:val="20"/>
          <w:u w:val="single"/>
        </w:rPr>
        <w:t xml:space="preserve">                                                                                                </w:t>
      </w:r>
      <w:r w:rsidRPr="00093D0B">
        <w:rPr>
          <w:rFonts w:ascii="Times New Roman" w:eastAsia="Times New Roman" w:hAnsi="Times New Roman" w:cs="Times New Roman"/>
          <w:b/>
          <w:iCs/>
          <w:color w:val="000000"/>
          <w:sz w:val="20"/>
          <w:szCs w:val="20"/>
          <w:u w:val="single"/>
        </w:rPr>
        <w:t xml:space="preserve">                                                                      </w:t>
      </w:r>
    </w:p>
    <w:p w:rsidR="00415ADE" w:rsidP="00415ADE">
      <w:pPr>
        <w:spacing w:after="0"/>
      </w:pPr>
      <w:r>
        <w:t>T Suresh Babu</w:t>
      </w:r>
    </w:p>
    <w:p w:rsidR="00415ADE" w:rsidRPr="00415ADE" w:rsidP="00415ADE">
      <w:pPr>
        <w:spacing w:after="0"/>
      </w:pPr>
      <w:r w:rsidRPr="001A271C">
        <w:rPr>
          <w:rFonts w:ascii="Cambria" w:hAnsi="Cambria"/>
          <w:b/>
          <w:bCs/>
        </w:rPr>
        <w:t>Email</w:t>
      </w:r>
      <w:r w:rsidRPr="001A271C">
        <w:rPr>
          <w:rFonts w:ascii="Cambria" w:hAnsi="Cambria"/>
        </w:rPr>
        <w:t xml:space="preserve">: </w:t>
      </w:r>
      <w:r>
        <w:fldChar w:fldCharType="begin"/>
      </w:r>
      <w:r>
        <w:instrText xml:space="preserve"> HYPERLINK "mailto:tbabu0682@gmail.com" </w:instrText>
      </w:r>
      <w:r>
        <w:fldChar w:fldCharType="separate"/>
      </w:r>
      <w:r w:rsidRPr="001A271C">
        <w:rPr>
          <w:rStyle w:val="Hyperlink"/>
          <w:rFonts w:ascii="Cambria" w:hAnsi="Cambria"/>
        </w:rPr>
        <w:t>tbabu0682@gmail.com</w:t>
      </w:r>
      <w:r>
        <w:fldChar w:fldCharType="end"/>
      </w:r>
    </w:p>
    <w:p w:rsidR="00415ADE" w:rsidRPr="001A271C" w:rsidP="00415ADE">
      <w:pPr>
        <w:pStyle w:val="BodyText"/>
        <w:rPr>
          <w:rFonts w:ascii="Cambria" w:hAnsi="Cambria"/>
          <w:sz w:val="22"/>
          <w:szCs w:val="22"/>
        </w:rPr>
      </w:pPr>
      <w:r w:rsidRPr="001A271C">
        <w:rPr>
          <w:rFonts w:ascii="Cambria" w:hAnsi="Cambria"/>
          <w:b/>
          <w:bCs/>
          <w:sz w:val="22"/>
          <w:szCs w:val="22"/>
        </w:rPr>
        <w:t>Mobile No:</w:t>
      </w:r>
      <w:r w:rsidRPr="001A271C">
        <w:rPr>
          <w:rFonts w:ascii="Cambria" w:hAnsi="Cambria"/>
          <w:sz w:val="22"/>
          <w:szCs w:val="22"/>
        </w:rPr>
        <w:t xml:space="preserve"> +91-9908031204                                                               </w:t>
      </w:r>
    </w:p>
    <w:p w:rsidR="004113D2" w:rsidRPr="004113D2" w:rsidP="004113D2">
      <w:pPr>
        <w:pStyle w:val="Heading5"/>
        <w:rPr>
          <w:rFonts w:ascii="Times New Roman" w:hAnsi="Times New Roman" w:eastAsiaTheme="minorHAnsi" w:cs="Times New Roman"/>
          <w:b/>
          <w:color w:val="auto"/>
          <w:sz w:val="20"/>
          <w:szCs w:val="20"/>
          <w:u w:val="single"/>
        </w:rPr>
      </w:pPr>
      <w:r w:rsidRPr="004113D2">
        <w:rPr>
          <w:rFonts w:ascii="Times New Roman" w:hAnsi="Times New Roman" w:eastAsiaTheme="minorHAnsi" w:cs="Times New Roman"/>
          <w:b/>
          <w:color w:val="auto"/>
          <w:sz w:val="20"/>
          <w:szCs w:val="20"/>
          <w:u w:val="single"/>
        </w:rPr>
        <w:t xml:space="preserve">OBJECTIVE </w:t>
      </w:r>
    </w:p>
    <w:p w:rsidR="004113D2" w:rsidRPr="004113D2" w:rsidP="004113D2">
      <w:pPr>
        <w:ind w:right="-43" w:firstLine="720"/>
        <w:jc w:val="both"/>
        <w:rPr>
          <w:rFonts w:ascii="Times New Roman" w:hAnsi="Times New Roman" w:cs="Times New Roman"/>
          <w:sz w:val="20"/>
          <w:szCs w:val="20"/>
        </w:rPr>
      </w:pPr>
      <w:r w:rsidRPr="004113D2">
        <w:rPr>
          <w:rFonts w:ascii="Times New Roman" w:hAnsi="Times New Roman" w:cs="Times New Roman"/>
          <w:sz w:val="20"/>
          <w:szCs w:val="20"/>
        </w:rPr>
        <w:t>To achieve an industry-wide respectable position in terms of intelligence, smart work &amp; dedication, in an environment</w:t>
      </w:r>
      <w:r w:rsidRPr="00565BF2">
        <w:t xml:space="preserve"> </w:t>
      </w:r>
      <w:r w:rsidRPr="004113D2">
        <w:rPr>
          <w:rFonts w:ascii="Times New Roman" w:hAnsi="Times New Roman" w:cs="Times New Roman"/>
          <w:sz w:val="20"/>
          <w:szCs w:val="20"/>
        </w:rPr>
        <w:t>of fairness and that leads to employer as well as self-satisfaction.</w:t>
      </w:r>
    </w:p>
    <w:p w:rsidR="004113D2" w:rsidRPr="004113D2" w:rsidP="004113D2">
      <w:pPr>
        <w:pStyle w:val="Heading5"/>
        <w:tabs>
          <w:tab w:val="num" w:pos="0"/>
        </w:tabs>
        <w:rPr>
          <w:rFonts w:ascii="Times New Roman" w:hAnsi="Times New Roman" w:eastAsiaTheme="minorHAnsi" w:cs="Times New Roman"/>
          <w:b/>
          <w:color w:val="auto"/>
          <w:sz w:val="20"/>
          <w:szCs w:val="20"/>
          <w:u w:val="single"/>
        </w:rPr>
      </w:pPr>
      <w:r w:rsidRPr="004113D2">
        <w:rPr>
          <w:rFonts w:ascii="Times New Roman" w:hAnsi="Times New Roman" w:eastAsiaTheme="minorHAnsi" w:cs="Times New Roman"/>
          <w:b/>
          <w:color w:val="auto"/>
          <w:sz w:val="20"/>
          <w:szCs w:val="20"/>
          <w:u w:val="single"/>
        </w:rPr>
        <w:t>RESUME SUMMARY</w:t>
      </w:r>
    </w:p>
    <w:p w:rsidR="00540032" w:rsidRPr="00540032" w:rsidP="00540032">
      <w:pPr>
        <w:numPr>
          <w:ilvl w:val="0"/>
          <w:numId w:val="19"/>
        </w:numPr>
        <w:suppressAutoHyphens/>
        <w:spacing w:after="0" w:line="240" w:lineRule="auto"/>
        <w:rPr>
          <w:color w:val="000000"/>
        </w:rPr>
      </w:pPr>
      <w:r w:rsidRPr="004113D2">
        <w:rPr>
          <w:rFonts w:ascii="Times New Roman" w:hAnsi="Times New Roman" w:cs="Times New Roman"/>
          <w:b/>
          <w:sz w:val="20"/>
          <w:szCs w:val="20"/>
        </w:rPr>
        <w:t>10</w:t>
      </w:r>
      <w:r>
        <w:rPr>
          <w:rFonts w:ascii="Times New Roman" w:hAnsi="Times New Roman" w:cs="Times New Roman"/>
          <w:b/>
          <w:sz w:val="20"/>
          <w:szCs w:val="20"/>
        </w:rPr>
        <w:t xml:space="preserve">+ </w:t>
      </w:r>
      <w:r w:rsidRPr="004113D2">
        <w:rPr>
          <w:rFonts w:ascii="Times New Roman" w:hAnsi="Times New Roman" w:cs="Times New Roman"/>
          <w:b/>
          <w:sz w:val="20"/>
          <w:szCs w:val="20"/>
        </w:rPr>
        <w:t>years</w:t>
      </w:r>
      <w:r w:rsidRPr="004113D2">
        <w:rPr>
          <w:rFonts w:ascii="Times New Roman" w:hAnsi="Times New Roman" w:cs="Times New Roman"/>
          <w:sz w:val="20"/>
          <w:szCs w:val="20"/>
        </w:rPr>
        <w:t xml:space="preserve"> of total IT experience. As a </w:t>
      </w:r>
      <w:r w:rsidRPr="004113D2">
        <w:rPr>
          <w:rFonts w:ascii="Times New Roman" w:hAnsi="Times New Roman" w:cs="Times New Roman"/>
          <w:b/>
          <w:sz w:val="20"/>
          <w:szCs w:val="20"/>
        </w:rPr>
        <w:t xml:space="preserve">DevOps Engineer </w:t>
      </w:r>
      <w:r>
        <w:rPr>
          <w:rFonts w:ascii="Times New Roman" w:hAnsi="Times New Roman" w:cs="Times New Roman"/>
          <w:b/>
          <w:sz w:val="20"/>
          <w:szCs w:val="20"/>
        </w:rPr>
        <w:t xml:space="preserve"> I have </w:t>
      </w:r>
      <w:r w:rsidR="0077676D">
        <w:rPr>
          <w:rFonts w:ascii="Times New Roman" w:hAnsi="Times New Roman" w:cs="Times New Roman"/>
          <w:b/>
          <w:sz w:val="20"/>
          <w:szCs w:val="20"/>
        </w:rPr>
        <w:t xml:space="preserve">4 </w:t>
      </w:r>
      <w:r>
        <w:rPr>
          <w:rFonts w:ascii="Times New Roman" w:hAnsi="Times New Roman" w:cs="Times New Roman"/>
          <w:sz w:val="20"/>
          <w:szCs w:val="20"/>
        </w:rPr>
        <w:t>years’ of  experience.</w:t>
      </w:r>
    </w:p>
    <w:p w:rsidR="004113D2" w:rsidRPr="004113D2" w:rsidP="004113D2">
      <w:pPr>
        <w:numPr>
          <w:ilvl w:val="0"/>
          <w:numId w:val="19"/>
        </w:numPr>
        <w:spacing w:after="0" w:line="240" w:lineRule="auto"/>
        <w:rPr>
          <w:rFonts w:ascii="Times New Roman" w:hAnsi="Times New Roman" w:cs="Times New Roman"/>
          <w:sz w:val="20"/>
          <w:szCs w:val="20"/>
        </w:rPr>
      </w:pPr>
      <w:r w:rsidRPr="004113D2">
        <w:rPr>
          <w:rFonts w:ascii="Times New Roman" w:hAnsi="Times New Roman" w:cs="Times New Roman"/>
          <w:sz w:val="20"/>
          <w:szCs w:val="20"/>
        </w:rPr>
        <w:t>Experience in Build and Configuration, Build and Release application under various platforms.</w:t>
      </w:r>
    </w:p>
    <w:p w:rsidR="004113D2" w:rsidRPr="004113D2" w:rsidP="004113D2">
      <w:pPr>
        <w:numPr>
          <w:ilvl w:val="0"/>
          <w:numId w:val="19"/>
        </w:numPr>
        <w:spacing w:after="0" w:line="240" w:lineRule="auto"/>
        <w:rPr>
          <w:rFonts w:ascii="Times New Roman" w:hAnsi="Times New Roman" w:cs="Times New Roman"/>
          <w:sz w:val="20"/>
          <w:szCs w:val="20"/>
        </w:rPr>
      </w:pPr>
      <w:r w:rsidRPr="004113D2">
        <w:rPr>
          <w:rFonts w:ascii="Times New Roman" w:hAnsi="Times New Roman" w:cs="Times New Roman"/>
          <w:sz w:val="20"/>
          <w:szCs w:val="20"/>
        </w:rPr>
        <w:t xml:space="preserve">Hands on experience in </w:t>
      </w:r>
      <w:r>
        <w:rPr>
          <w:rFonts w:ascii="Times New Roman" w:hAnsi="Times New Roman" w:cs="Times New Roman"/>
          <w:sz w:val="20"/>
          <w:szCs w:val="20"/>
        </w:rPr>
        <w:t xml:space="preserve">Puppet, Chef, </w:t>
      </w:r>
      <w:r w:rsidRPr="004113D2">
        <w:rPr>
          <w:rFonts w:ascii="Times New Roman" w:hAnsi="Times New Roman" w:cs="Times New Roman"/>
          <w:sz w:val="20"/>
          <w:szCs w:val="20"/>
        </w:rPr>
        <w:t xml:space="preserve">Jenkins, Ansible, Docker, Kubernetes, </w:t>
      </w:r>
      <w:r w:rsidR="00213A6D">
        <w:rPr>
          <w:rFonts w:ascii="Times New Roman" w:hAnsi="Times New Roman" w:cs="Times New Roman"/>
          <w:sz w:val="20"/>
          <w:szCs w:val="20"/>
        </w:rPr>
        <w:t>Openshift,</w:t>
      </w:r>
      <w:r w:rsidR="00DD2953">
        <w:rPr>
          <w:rFonts w:ascii="Times New Roman" w:hAnsi="Times New Roman" w:cs="Times New Roman"/>
          <w:sz w:val="20"/>
          <w:szCs w:val="20"/>
        </w:rPr>
        <w:t xml:space="preserve"> Solaris, Linux.</w:t>
      </w:r>
    </w:p>
    <w:p w:rsidR="004113D2" w:rsidRPr="004113D2" w:rsidP="004113D2">
      <w:pPr>
        <w:numPr>
          <w:ilvl w:val="0"/>
          <w:numId w:val="19"/>
        </w:numPr>
        <w:spacing w:after="0" w:line="240" w:lineRule="auto"/>
        <w:rPr>
          <w:rFonts w:ascii="Times New Roman" w:hAnsi="Times New Roman" w:cs="Times New Roman"/>
          <w:sz w:val="20"/>
          <w:szCs w:val="20"/>
        </w:rPr>
      </w:pPr>
      <w:r w:rsidRPr="004113D2">
        <w:rPr>
          <w:rFonts w:ascii="Times New Roman" w:hAnsi="Times New Roman" w:cs="Times New Roman"/>
          <w:sz w:val="20"/>
          <w:szCs w:val="20"/>
        </w:rPr>
        <w:t>Ability to work in a challenging environment where I can explore my skills.</w:t>
      </w:r>
    </w:p>
    <w:p w:rsidR="004113D2" w:rsidRPr="004113D2" w:rsidP="004113D2">
      <w:pPr>
        <w:numPr>
          <w:ilvl w:val="0"/>
          <w:numId w:val="19"/>
        </w:numPr>
        <w:spacing w:after="0" w:line="240" w:lineRule="auto"/>
        <w:rPr>
          <w:rFonts w:ascii="Times New Roman" w:hAnsi="Times New Roman" w:cs="Times New Roman"/>
          <w:sz w:val="20"/>
          <w:szCs w:val="20"/>
        </w:rPr>
      </w:pPr>
      <w:r w:rsidRPr="004113D2">
        <w:rPr>
          <w:rFonts w:ascii="Times New Roman" w:hAnsi="Times New Roman" w:cs="Times New Roman"/>
          <w:sz w:val="20"/>
          <w:szCs w:val="20"/>
        </w:rPr>
        <w:t>Intention and ability to learn latest technologies</w:t>
      </w:r>
    </w:p>
    <w:p w:rsidR="004113D2" w:rsidP="004113D2">
      <w:pPr>
        <w:pStyle w:val="Heading5"/>
        <w:tabs>
          <w:tab w:val="num" w:pos="0"/>
        </w:tabs>
        <w:rPr>
          <w:rFonts w:ascii="Times New Roman" w:hAnsi="Times New Roman" w:eastAsiaTheme="minorHAnsi" w:cs="Times New Roman"/>
          <w:b/>
          <w:color w:val="auto"/>
          <w:sz w:val="20"/>
          <w:szCs w:val="20"/>
          <w:u w:val="single"/>
        </w:rPr>
      </w:pPr>
      <w:r w:rsidRPr="004113D2">
        <w:rPr>
          <w:rFonts w:ascii="Times New Roman" w:hAnsi="Times New Roman" w:eastAsiaTheme="minorHAnsi" w:cs="Times New Roman"/>
          <w:b/>
          <w:color w:val="auto"/>
          <w:sz w:val="20"/>
          <w:szCs w:val="20"/>
          <w:u w:val="single"/>
        </w:rPr>
        <w:t>CERTIFICATIONS</w:t>
      </w:r>
    </w:p>
    <w:p w:rsidR="004113D2" w:rsidRPr="004113D2" w:rsidP="004113D2">
      <w:pPr>
        <w:numPr>
          <w:ilvl w:val="0"/>
          <w:numId w:val="16"/>
        </w:numPr>
        <w:spacing w:after="0" w:line="240" w:lineRule="auto"/>
        <w:jc w:val="both"/>
        <w:rPr>
          <w:rFonts w:ascii="Times New Roman" w:hAnsi="Times New Roman" w:cs="Times New Roman"/>
          <w:sz w:val="20"/>
          <w:szCs w:val="20"/>
        </w:rPr>
      </w:pPr>
      <w:r w:rsidRPr="004113D2">
        <w:rPr>
          <w:rFonts w:ascii="Times New Roman" w:hAnsi="Times New Roman" w:cs="Times New Roman"/>
          <w:sz w:val="20"/>
          <w:szCs w:val="20"/>
        </w:rPr>
        <w:t>Solaris Certified System Administrator for Solaris 10 OS.</w:t>
      </w:r>
    </w:p>
    <w:p w:rsidR="004113D2" w:rsidRPr="00101140" w:rsidP="004113D2">
      <w:pPr>
        <w:numPr>
          <w:ilvl w:val="0"/>
          <w:numId w:val="20"/>
        </w:numPr>
        <w:suppressAutoHyphens/>
        <w:spacing w:after="0" w:line="24" w:lineRule="atLeast"/>
      </w:pPr>
      <w:r w:rsidRPr="004113D2">
        <w:rPr>
          <w:rFonts w:ascii="Times New Roman" w:hAnsi="Times New Roman" w:cs="Times New Roman"/>
          <w:sz w:val="20"/>
          <w:szCs w:val="20"/>
        </w:rPr>
        <w:t>AWS Certified Solution Architect - Associate</w:t>
      </w:r>
    </w:p>
    <w:tbl>
      <w:tblPr>
        <w:tblW w:w="0" w:type="auto"/>
        <w:tblInd w:w="-6" w:type="dxa"/>
        <w:tblLayout w:type="fixed"/>
        <w:tblCellMar>
          <w:left w:w="10" w:type="dxa"/>
          <w:right w:w="10" w:type="dxa"/>
        </w:tblCellMar>
        <w:tblLook w:val="0000"/>
      </w:tblPr>
      <w:tblGrid>
        <w:gridCol w:w="6940"/>
        <w:gridCol w:w="2355"/>
      </w:tblGrid>
      <w:tr w:rsidTr="004C3D25">
        <w:tblPrEx>
          <w:tblW w:w="0" w:type="auto"/>
          <w:tblInd w:w="-6" w:type="dxa"/>
          <w:tblLayout w:type="fixed"/>
          <w:tblCellMar>
            <w:left w:w="10" w:type="dxa"/>
            <w:right w:w="10" w:type="dxa"/>
          </w:tblCellMar>
          <w:tblLook w:val="0000"/>
        </w:tblPrEx>
        <w:trPr>
          <w:trHeight w:val="176"/>
        </w:trPr>
        <w:tc>
          <w:tcPr>
            <w:tcW w:w="6940" w:type="dxa"/>
            <w:tcBorders>
              <w:top w:val="single" w:sz="2" w:space="0" w:color="000000"/>
              <w:left w:val="single" w:sz="2" w:space="0" w:color="000000"/>
              <w:bottom w:val="single" w:sz="2" w:space="0" w:color="000000"/>
            </w:tcBorders>
            <w:shd w:val="clear" w:color="auto" w:fill="C0C0C0"/>
            <w:vAlign w:val="center"/>
          </w:tcPr>
          <w:p w:rsidR="004113D2" w:rsidP="004C3D25">
            <w:pPr>
              <w:spacing w:before="20" w:after="20"/>
              <w:jc w:val="center"/>
            </w:pPr>
            <w:r>
              <w:t>Professional Certification</w:t>
            </w:r>
          </w:p>
        </w:tc>
        <w:tc>
          <w:tcPr>
            <w:tcW w:w="2355" w:type="dxa"/>
            <w:tcBorders>
              <w:top w:val="single" w:sz="2" w:space="0" w:color="000000"/>
              <w:left w:val="single" w:sz="2" w:space="0" w:color="000000"/>
              <w:bottom w:val="single" w:sz="2" w:space="0" w:color="000000"/>
              <w:right w:val="single" w:sz="2" w:space="0" w:color="000000"/>
            </w:tcBorders>
            <w:shd w:val="clear" w:color="auto" w:fill="C0C0C0"/>
          </w:tcPr>
          <w:p w:rsidR="004113D2" w:rsidP="004C3D25">
            <w:pPr>
              <w:tabs>
                <w:tab w:val="left" w:pos="720"/>
                <w:tab w:val="center" w:pos="4320"/>
                <w:tab w:val="right" w:pos="8640"/>
              </w:tabs>
              <w:spacing w:before="20" w:after="20"/>
              <w:jc w:val="center"/>
            </w:pPr>
            <w:r>
              <w:t>Certificate #</w:t>
            </w:r>
          </w:p>
        </w:tc>
      </w:tr>
      <w:tr w:rsidTr="004C3D25">
        <w:tblPrEx>
          <w:tblW w:w="0" w:type="auto"/>
          <w:tblInd w:w="-6" w:type="dxa"/>
          <w:tblLayout w:type="fixed"/>
          <w:tblCellMar>
            <w:left w:w="10" w:type="dxa"/>
            <w:right w:w="10" w:type="dxa"/>
          </w:tblCellMar>
          <w:tblLook w:val="0000"/>
        </w:tblPrEx>
        <w:trPr>
          <w:trHeight w:val="125"/>
        </w:trPr>
        <w:tc>
          <w:tcPr>
            <w:tcW w:w="6940" w:type="dxa"/>
            <w:tcBorders>
              <w:left w:val="single" w:sz="2" w:space="0" w:color="000000"/>
            </w:tcBorders>
            <w:shd w:val="clear" w:color="auto" w:fill="auto"/>
            <w:vAlign w:val="center"/>
          </w:tcPr>
          <w:p w:rsidR="004113D2" w:rsidRPr="004113D2" w:rsidP="004C3D25">
            <w:pPr>
              <w:tabs>
                <w:tab w:val="left" w:pos="1627"/>
              </w:tabs>
              <w:rPr>
                <w:rFonts w:ascii="Times New Roman" w:hAnsi="Times New Roman" w:cs="Times New Roman"/>
              </w:rPr>
            </w:pPr>
            <w:r w:rsidRPr="004113D2">
              <w:rPr>
                <w:rFonts w:ascii="Times New Roman" w:hAnsi="Times New Roman" w:cs="Times New Roman"/>
              </w:rPr>
              <w:t xml:space="preserve">   Red Hat Certified System Administrator (RHCSA) on Enterprise Linux 6</w:t>
            </w:r>
          </w:p>
          <w:p w:rsidR="004113D2" w:rsidRPr="004113D2" w:rsidP="004C3D25">
            <w:pPr>
              <w:tabs>
                <w:tab w:val="left" w:pos="1627"/>
              </w:tabs>
              <w:rPr>
                <w:rFonts w:ascii="Times New Roman" w:hAnsi="Times New Roman" w:cs="Times New Roman"/>
              </w:rPr>
            </w:pPr>
            <w:r w:rsidRPr="004113D2">
              <w:rPr>
                <w:rFonts w:ascii="Times New Roman" w:hAnsi="Times New Roman" w:cs="Times New Roman"/>
              </w:rPr>
              <w:t xml:space="preserve">              Red Hat Certified Engineer (RHCE) on Enterprise Linux 6</w:t>
            </w:r>
          </w:p>
        </w:tc>
        <w:tc>
          <w:tcPr>
            <w:tcW w:w="2355" w:type="dxa"/>
            <w:tcBorders>
              <w:left w:val="single" w:sz="2" w:space="0" w:color="000000"/>
              <w:right w:val="single" w:sz="2" w:space="0" w:color="000000"/>
            </w:tcBorders>
            <w:shd w:val="clear" w:color="auto" w:fill="auto"/>
            <w:vAlign w:val="center"/>
          </w:tcPr>
          <w:p w:rsidR="004113D2" w:rsidP="004C3D25">
            <w:pPr>
              <w:tabs>
                <w:tab w:val="left" w:pos="720"/>
                <w:tab w:val="center" w:pos="4320"/>
                <w:tab w:val="right" w:pos="8640"/>
              </w:tabs>
              <w:snapToGrid w:val="0"/>
              <w:spacing w:before="20" w:after="20"/>
              <w:jc w:val="center"/>
            </w:pPr>
          </w:p>
          <w:p w:rsidR="004113D2" w:rsidP="004C3D25">
            <w:pPr>
              <w:tabs>
                <w:tab w:val="left" w:pos="720"/>
                <w:tab w:val="center" w:pos="4320"/>
                <w:tab w:val="right" w:pos="8640"/>
              </w:tabs>
              <w:spacing w:before="20" w:after="20"/>
              <w:jc w:val="center"/>
            </w:pPr>
            <w:r w:rsidRPr="00315A36">
              <w:rPr>
                <w:rFonts w:ascii="Calibri" w:hAnsi="Calibri"/>
                <w:sz w:val="20"/>
                <w:szCs w:val="20"/>
              </w:rPr>
              <w:t>120-143-946</w:t>
            </w:r>
          </w:p>
        </w:tc>
      </w:tr>
      <w:tr w:rsidTr="004C3D25">
        <w:tblPrEx>
          <w:tblW w:w="0" w:type="auto"/>
          <w:tblInd w:w="-6" w:type="dxa"/>
          <w:tblLayout w:type="fixed"/>
          <w:tblCellMar>
            <w:left w:w="10" w:type="dxa"/>
            <w:right w:w="10" w:type="dxa"/>
          </w:tblCellMar>
          <w:tblLook w:val="0000"/>
        </w:tblPrEx>
        <w:trPr>
          <w:trHeight w:val="80"/>
        </w:trPr>
        <w:tc>
          <w:tcPr>
            <w:tcW w:w="6940" w:type="dxa"/>
            <w:tcBorders>
              <w:top w:val="single" w:sz="2" w:space="0" w:color="000000"/>
              <w:left w:val="single" w:sz="2" w:space="0" w:color="000000"/>
              <w:bottom w:val="single" w:sz="2" w:space="0" w:color="000000"/>
            </w:tcBorders>
            <w:shd w:val="clear" w:color="auto" w:fill="auto"/>
            <w:vAlign w:val="center"/>
          </w:tcPr>
          <w:p w:rsidR="004113D2" w:rsidRPr="004113D2" w:rsidP="004C3D25">
            <w:pPr>
              <w:tabs>
                <w:tab w:val="left" w:pos="1627"/>
              </w:tabs>
              <w:jc w:val="center"/>
              <w:rPr>
                <w:rFonts w:ascii="Times New Roman" w:hAnsi="Times New Roman" w:cs="Times New Roman"/>
              </w:rPr>
            </w:pPr>
            <w:r w:rsidRPr="004113D2">
              <w:rPr>
                <w:rFonts w:ascii="Times New Roman" w:hAnsi="Times New Roman" w:cs="Times New Roman"/>
              </w:rPr>
              <w:t>Certified on ITIL V3 Foundation</w:t>
            </w:r>
          </w:p>
        </w:tc>
        <w:tc>
          <w:tcPr>
            <w:tcW w:w="2355" w:type="dxa"/>
            <w:tcBorders>
              <w:top w:val="single" w:sz="2" w:space="0" w:color="000000"/>
              <w:left w:val="single" w:sz="2" w:space="0" w:color="000000"/>
              <w:bottom w:val="single" w:sz="2" w:space="0" w:color="000000"/>
              <w:right w:val="single" w:sz="2" w:space="0" w:color="000000"/>
            </w:tcBorders>
            <w:shd w:val="clear" w:color="auto" w:fill="auto"/>
            <w:vAlign w:val="center"/>
          </w:tcPr>
          <w:p w:rsidR="004113D2" w:rsidP="004C3D25">
            <w:pPr>
              <w:tabs>
                <w:tab w:val="left" w:pos="720"/>
                <w:tab w:val="center" w:pos="4320"/>
                <w:tab w:val="right" w:pos="8640"/>
              </w:tabs>
              <w:spacing w:before="20" w:after="20"/>
              <w:jc w:val="center"/>
            </w:pPr>
          </w:p>
        </w:tc>
      </w:tr>
    </w:tbl>
    <w:p w:rsidR="00FA1A7E" w:rsidRPr="00213A6D" w:rsidP="000E2F28">
      <w:pPr>
        <w:spacing w:after="0" w:line="240" w:lineRule="auto"/>
        <w:rPr>
          <w:rFonts w:ascii="Times New Roman" w:hAnsi="Times New Roman" w:cs="Times New Roman"/>
          <w:sz w:val="20"/>
          <w:szCs w:val="20"/>
        </w:rPr>
      </w:pPr>
    </w:p>
    <w:p w:rsidR="00FA1A7E" w:rsidRPr="008D2E9B" w:rsidP="00FA1A7E">
      <w:pPr>
        <w:jc w:val="both"/>
        <w:rPr>
          <w:rFonts w:ascii="Times" w:hAnsi="Times" w:cs="Times"/>
          <w:b/>
          <w:color w:val="000000"/>
          <w:u w:val="single"/>
        </w:rPr>
      </w:pPr>
      <w:r>
        <w:rPr>
          <w:rFonts w:ascii="Times" w:hAnsi="Times" w:cs="Times"/>
          <w:b/>
          <w:color w:val="000000"/>
          <w:u w:val="single"/>
        </w:rPr>
        <w:t>CORE SKILLS</w:t>
      </w:r>
    </w:p>
    <w:p w:rsidR="00FA1A7E" w:rsidRPr="00227BE9" w:rsidP="00FA1A7E">
      <w:pPr>
        <w:numPr>
          <w:ilvl w:val="0"/>
          <w:numId w:val="18"/>
        </w:numPr>
        <w:tabs>
          <w:tab w:val="clear" w:pos="360"/>
          <w:tab w:val="num" w:pos="720"/>
        </w:tabs>
        <w:spacing w:after="0" w:line="240" w:lineRule="auto"/>
        <w:ind w:left="720"/>
        <w:rPr>
          <w:b/>
          <w:color w:val="000000"/>
        </w:rPr>
      </w:pPr>
      <w:r>
        <w:rPr>
          <w:b/>
          <w:color w:val="000000"/>
        </w:rPr>
        <w:t>Linux</w:t>
      </w:r>
      <w:r w:rsidR="00DF06B0">
        <w:rPr>
          <w:b/>
          <w:color w:val="000000"/>
        </w:rPr>
        <w:t xml:space="preserve">(RHEL 3/4/5/6/7), UNIX (Solaris </w:t>
      </w:r>
      <w:r w:rsidR="004C32DB">
        <w:rPr>
          <w:b/>
          <w:color w:val="000000"/>
        </w:rPr>
        <w:t>10</w:t>
      </w:r>
      <w:r w:rsidR="00DF06B0">
        <w:rPr>
          <w:b/>
          <w:color w:val="000000"/>
        </w:rPr>
        <w:t>)</w:t>
      </w:r>
      <w:r w:rsidR="00177C9F">
        <w:rPr>
          <w:b/>
          <w:color w:val="000000"/>
        </w:rPr>
        <w:t>, VCS, VXVM</w:t>
      </w:r>
      <w:r w:rsidR="00CF52E7">
        <w:rPr>
          <w:b/>
          <w:color w:val="000000"/>
        </w:rPr>
        <w:t>, Ldoms , ZFS</w:t>
      </w:r>
      <w:r>
        <w:rPr>
          <w:b/>
          <w:color w:val="000000"/>
        </w:rPr>
        <w:t xml:space="preserve"> &amp; AWS</w:t>
      </w:r>
      <w:r w:rsidR="00535535">
        <w:rPr>
          <w:b/>
          <w:color w:val="000000"/>
        </w:rPr>
        <w:t>,Azure</w:t>
      </w:r>
      <w:bookmarkStart w:id="0" w:name="_GoBack"/>
      <w:bookmarkEnd w:id="0"/>
    </w:p>
    <w:p w:rsidR="00FA1A7E" w:rsidP="00FA1A7E">
      <w:pPr>
        <w:numPr>
          <w:ilvl w:val="0"/>
          <w:numId w:val="18"/>
        </w:numPr>
        <w:tabs>
          <w:tab w:val="clear" w:pos="360"/>
          <w:tab w:val="num" w:pos="720"/>
        </w:tabs>
        <w:spacing w:after="0" w:line="240" w:lineRule="auto"/>
        <w:ind w:left="720"/>
        <w:rPr>
          <w:b/>
          <w:color w:val="000000"/>
        </w:rPr>
      </w:pPr>
      <w:r>
        <w:rPr>
          <w:b/>
          <w:color w:val="000000"/>
        </w:rPr>
        <w:t>Dockers &amp; Kubernetes</w:t>
      </w:r>
      <w:r w:rsidR="00736AA0">
        <w:rPr>
          <w:b/>
          <w:color w:val="000000"/>
        </w:rPr>
        <w:t>, Openshift</w:t>
      </w:r>
      <w:r w:rsidR="00524D7F">
        <w:rPr>
          <w:b/>
          <w:color w:val="000000"/>
        </w:rPr>
        <w:t>,</w:t>
      </w:r>
      <w:r w:rsidR="00736AA0">
        <w:rPr>
          <w:b/>
          <w:color w:val="000000"/>
        </w:rPr>
        <w:t xml:space="preserve"> </w:t>
      </w:r>
      <w:r w:rsidR="00CF52E7">
        <w:rPr>
          <w:b/>
          <w:color w:val="000000"/>
        </w:rPr>
        <w:t>GitHu</w:t>
      </w:r>
      <w:r w:rsidR="00503A60">
        <w:rPr>
          <w:b/>
          <w:color w:val="000000"/>
        </w:rPr>
        <w:t>b</w:t>
      </w:r>
      <w:r w:rsidR="00CF52E7">
        <w:rPr>
          <w:b/>
          <w:color w:val="000000"/>
        </w:rPr>
        <w:t xml:space="preserve"> </w:t>
      </w:r>
      <w:r w:rsidR="00550FEF">
        <w:rPr>
          <w:b/>
          <w:color w:val="000000"/>
        </w:rPr>
        <w:t>, Mavan, Vagrant</w:t>
      </w:r>
    </w:p>
    <w:p w:rsidR="00FA1A7E" w:rsidRPr="00FE2D81" w:rsidP="00FA1A7E">
      <w:pPr>
        <w:numPr>
          <w:ilvl w:val="0"/>
          <w:numId w:val="18"/>
        </w:numPr>
        <w:tabs>
          <w:tab w:val="clear" w:pos="360"/>
          <w:tab w:val="num" w:pos="720"/>
        </w:tabs>
        <w:suppressAutoHyphens/>
        <w:spacing w:after="0" w:line="240" w:lineRule="auto"/>
        <w:ind w:left="720"/>
      </w:pPr>
      <w:r>
        <w:rPr>
          <w:b/>
          <w:color w:val="000000"/>
        </w:rPr>
        <w:t>Jenkins – CI/CD</w:t>
      </w:r>
    </w:p>
    <w:p w:rsidR="00FA1A7E" w:rsidRPr="00FA1A7E" w:rsidP="00FA1A7E">
      <w:pPr>
        <w:numPr>
          <w:ilvl w:val="0"/>
          <w:numId w:val="18"/>
        </w:numPr>
        <w:tabs>
          <w:tab w:val="clear" w:pos="360"/>
          <w:tab w:val="num" w:pos="720"/>
        </w:tabs>
        <w:suppressAutoHyphens/>
        <w:spacing w:after="0" w:line="240" w:lineRule="auto"/>
        <w:ind w:left="720"/>
      </w:pPr>
      <w:r>
        <w:rPr>
          <w:b/>
          <w:color w:val="000000"/>
        </w:rPr>
        <w:t>Ansible</w:t>
      </w:r>
    </w:p>
    <w:p w:rsidR="00FA1A7E" w:rsidRPr="00101140" w:rsidP="00FA1A7E">
      <w:pPr>
        <w:numPr>
          <w:ilvl w:val="0"/>
          <w:numId w:val="18"/>
        </w:numPr>
        <w:tabs>
          <w:tab w:val="clear" w:pos="360"/>
          <w:tab w:val="num" w:pos="720"/>
        </w:tabs>
        <w:suppressAutoHyphens/>
        <w:spacing w:after="0" w:line="240" w:lineRule="auto"/>
        <w:ind w:left="720"/>
      </w:pPr>
      <w:r>
        <w:rPr>
          <w:b/>
          <w:color w:val="000000"/>
        </w:rPr>
        <w:t>Puppet</w:t>
      </w:r>
      <w:r w:rsidR="00974562">
        <w:rPr>
          <w:b/>
          <w:color w:val="000000"/>
        </w:rPr>
        <w:t>,chef</w:t>
      </w:r>
    </w:p>
    <w:p w:rsidR="00FA1A7E" w:rsidRPr="002D6A8B" w:rsidP="00FA1A7E">
      <w:pPr>
        <w:numPr>
          <w:ilvl w:val="0"/>
          <w:numId w:val="18"/>
        </w:numPr>
        <w:tabs>
          <w:tab w:val="clear" w:pos="360"/>
          <w:tab w:val="num" w:pos="720"/>
        </w:tabs>
        <w:suppressAutoHyphens/>
        <w:spacing w:after="0" w:line="240" w:lineRule="auto"/>
        <w:ind w:left="720"/>
      </w:pPr>
      <w:r>
        <w:rPr>
          <w:b/>
          <w:color w:val="000000"/>
        </w:rPr>
        <w:t xml:space="preserve">Nagios </w:t>
      </w:r>
      <w:r>
        <w:rPr>
          <w:b/>
          <w:color w:val="000000"/>
        </w:rPr>
        <w:t xml:space="preserve"> Monitoring tool</w:t>
      </w:r>
    </w:p>
    <w:p w:rsidR="00FA1A7E" w:rsidRPr="00B97B0D" w:rsidP="00FA1A7E">
      <w:pPr>
        <w:numPr>
          <w:ilvl w:val="0"/>
          <w:numId w:val="18"/>
        </w:numPr>
        <w:tabs>
          <w:tab w:val="clear" w:pos="360"/>
          <w:tab w:val="num" w:pos="720"/>
        </w:tabs>
        <w:suppressAutoHyphens/>
        <w:spacing w:after="0" w:line="240" w:lineRule="auto"/>
        <w:ind w:left="720"/>
      </w:pPr>
      <w:r w:rsidRPr="00B97B0D">
        <w:rPr>
          <w:b/>
          <w:color w:val="000000"/>
        </w:rPr>
        <w:t>She</w:t>
      </w:r>
      <w:r w:rsidR="00BF182C">
        <w:rPr>
          <w:b/>
          <w:color w:val="000000"/>
        </w:rPr>
        <w:t>ll scripting &amp; Python Scripting</w:t>
      </w:r>
    </w:p>
    <w:p w:rsidR="00B97B0D" w:rsidP="00B97B0D">
      <w:pPr>
        <w:suppressAutoHyphens/>
        <w:spacing w:after="0" w:line="240" w:lineRule="auto"/>
        <w:ind w:left="720"/>
      </w:pPr>
    </w:p>
    <w:p w:rsidR="00A80A9D" w:rsidP="00FA1A7E"/>
    <w:p w:rsidR="000E2F28" w:rsidP="00FA1A7E"/>
    <w:p w:rsidR="00B97B0D" w:rsidP="00FA1A7E"/>
    <w:p w:rsidR="000E2F28" w:rsidRPr="00173E35" w:rsidP="00FA1A7E"/>
    <w:p w:rsidR="00FA1A7E" w:rsidRPr="00181D17" w:rsidP="00FA1A7E">
      <w:pPr>
        <w:widowControl w:val="0"/>
        <w:tabs>
          <w:tab w:val="left" w:pos="1440"/>
        </w:tabs>
        <w:spacing w:line="312" w:lineRule="auto"/>
        <w:ind w:right="-72"/>
        <w:rPr>
          <w:b/>
          <w:u w:val="single"/>
        </w:rPr>
      </w:pPr>
      <w:r>
        <w:rPr>
          <w:b/>
          <w:u w:val="single"/>
        </w:rPr>
        <w:t>PROFESSIONAL EXPERIENCE:</w:t>
      </w:r>
    </w:p>
    <w:tbl>
      <w:tblPr>
        <w:tblW w:w="10230" w:type="dxa"/>
        <w:tblInd w:w="108" w:type="dxa"/>
        <w:tblLayout w:type="fixed"/>
        <w:tblLook w:val="0000"/>
      </w:tblPr>
      <w:tblGrid>
        <w:gridCol w:w="7625"/>
        <w:gridCol w:w="2605"/>
      </w:tblGrid>
      <w:tr w:rsidTr="00D44C76">
        <w:tblPrEx>
          <w:tblW w:w="10230" w:type="dxa"/>
          <w:tblInd w:w="108" w:type="dxa"/>
          <w:tblLayout w:type="fixed"/>
          <w:tblLook w:val="0000"/>
        </w:tblPrEx>
        <w:trPr>
          <w:trHeight w:val="215"/>
        </w:trPr>
        <w:tc>
          <w:tcPr>
            <w:tcW w:w="7625" w:type="dxa"/>
            <w:tcBorders>
              <w:top w:val="single" w:sz="4" w:space="0" w:color="000000"/>
              <w:left w:val="single" w:sz="4" w:space="0" w:color="000000"/>
              <w:bottom w:val="single" w:sz="4" w:space="0" w:color="000000"/>
            </w:tcBorders>
            <w:shd w:val="clear" w:color="auto" w:fill="auto"/>
          </w:tcPr>
          <w:p w:rsidR="00FA1A7E" w:rsidP="004C3D25">
            <w:pPr>
              <w:jc w:val="center"/>
            </w:pPr>
            <w:r>
              <w:rPr>
                <w:rFonts w:eastAsia="Arial Unicode MS"/>
                <w:b/>
                <w:bCs/>
              </w:rPr>
              <w:t>DESIGNATION &amp; ORGANIZATION</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FA1A7E" w:rsidP="004C3D25">
            <w:pPr>
              <w:jc w:val="center"/>
            </w:pPr>
            <w:r>
              <w:rPr>
                <w:rFonts w:eastAsia="Arial Unicode MS"/>
                <w:b/>
                <w:bCs/>
              </w:rPr>
              <w:t>DURATION</w:t>
            </w:r>
          </w:p>
        </w:tc>
      </w:tr>
      <w:tr w:rsidTr="00D44C76">
        <w:tblPrEx>
          <w:tblW w:w="10230" w:type="dxa"/>
          <w:tblInd w:w="108" w:type="dxa"/>
          <w:tblLayout w:type="fixed"/>
          <w:tblLook w:val="0000"/>
        </w:tblPrEx>
        <w:trPr>
          <w:trHeight w:val="167"/>
        </w:trPr>
        <w:tc>
          <w:tcPr>
            <w:tcW w:w="7625" w:type="dxa"/>
            <w:tcBorders>
              <w:top w:val="single" w:sz="4" w:space="0" w:color="000000"/>
              <w:left w:val="single" w:sz="4" w:space="0" w:color="000000"/>
              <w:bottom w:val="single" w:sz="4" w:space="0" w:color="000000"/>
            </w:tcBorders>
            <w:shd w:val="clear" w:color="auto" w:fill="auto"/>
          </w:tcPr>
          <w:p w:rsidR="00FA1A7E" w:rsidP="00D44C76">
            <w:pPr>
              <w:spacing w:line="300" w:lineRule="atLeast"/>
            </w:pPr>
            <w:r>
              <w:rPr>
                <w:rFonts w:eastAsia="Arial Unicode MS"/>
                <w:bCs/>
              </w:rPr>
              <w:t>Sr.</w:t>
            </w:r>
            <w:r w:rsidR="003A675F">
              <w:rPr>
                <w:rFonts w:eastAsia="Arial Unicode MS"/>
                <w:bCs/>
              </w:rPr>
              <w:t xml:space="preserve"> </w:t>
            </w:r>
            <w:r w:rsidR="008C6B87">
              <w:rPr>
                <w:rFonts w:eastAsia="Arial Unicode MS"/>
                <w:bCs/>
              </w:rPr>
              <w:t xml:space="preserve">Unix &amp; </w:t>
            </w:r>
            <w:r w:rsidR="003A675F">
              <w:rPr>
                <w:rFonts w:eastAsia="Arial Unicode MS"/>
                <w:bCs/>
              </w:rPr>
              <w:t>DevOps</w:t>
            </w:r>
            <w:r>
              <w:rPr>
                <w:rFonts w:eastAsia="Arial Unicode MS"/>
                <w:bCs/>
              </w:rPr>
              <w:t xml:space="preserve"> </w:t>
            </w:r>
            <w:r w:rsidR="004110B7">
              <w:rPr>
                <w:rFonts w:eastAsia="Arial Unicode MS"/>
                <w:bCs/>
              </w:rPr>
              <w:t xml:space="preserve">Lead </w:t>
            </w:r>
            <w:r>
              <w:rPr>
                <w:rFonts w:eastAsia="Arial Unicode MS"/>
                <w:bCs/>
              </w:rPr>
              <w:t xml:space="preserve">Administrator </w:t>
            </w:r>
            <w:r w:rsidR="009F3B02">
              <w:rPr>
                <w:rFonts w:eastAsia="Arial Unicode MS"/>
                <w:bCs/>
              </w:rPr>
              <w:t>in</w:t>
            </w:r>
            <w:r w:rsidRPr="00EF3CB8">
              <w:rPr>
                <w:rFonts w:eastAsia="Arial Unicode MS"/>
                <w:bCs/>
              </w:rPr>
              <w:t xml:space="preserve"> </w:t>
            </w:r>
            <w:r>
              <w:rPr>
                <w:rFonts w:eastAsia="Arial Unicode MS"/>
                <w:bCs/>
              </w:rPr>
              <w:t>Wipro Technologies,</w:t>
            </w:r>
            <w:r w:rsidR="00B960A6">
              <w:rPr>
                <w:rFonts w:eastAsia="Arial Unicode MS"/>
                <w:bCs/>
              </w:rPr>
              <w:t xml:space="preserve"> </w:t>
            </w:r>
            <w:r>
              <w:rPr>
                <w:rFonts w:eastAsia="Arial Unicode MS"/>
                <w:bCs/>
              </w:rPr>
              <w:t>Hyderabad.</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FA1A7E" w:rsidRPr="00A5244C" w:rsidP="004C3D25">
            <w:pPr>
              <w:rPr>
                <w:rFonts w:eastAsia="Arial Unicode MS"/>
                <w:bCs/>
              </w:rPr>
            </w:pPr>
            <w:r>
              <w:rPr>
                <w:bCs/>
              </w:rPr>
              <w:t xml:space="preserve"> 10</w:t>
            </w:r>
            <w:r w:rsidRPr="00101140">
              <w:rPr>
                <w:bCs/>
                <w:vertAlign w:val="superscript"/>
              </w:rPr>
              <w:t>th</w:t>
            </w:r>
            <w:r>
              <w:rPr>
                <w:bCs/>
              </w:rPr>
              <w:t xml:space="preserve">  </w:t>
            </w:r>
            <w:r>
              <w:rPr>
                <w:rFonts w:eastAsia="Arial Unicode MS"/>
                <w:bCs/>
              </w:rPr>
              <w:t xml:space="preserve">Mar’2017 – Till now </w:t>
            </w:r>
          </w:p>
        </w:tc>
      </w:tr>
      <w:tr w:rsidTr="00D44C76">
        <w:tblPrEx>
          <w:tblW w:w="10230" w:type="dxa"/>
          <w:tblInd w:w="108" w:type="dxa"/>
          <w:tblLayout w:type="fixed"/>
          <w:tblLook w:val="0000"/>
        </w:tblPrEx>
        <w:trPr>
          <w:trHeight w:val="167"/>
        </w:trPr>
        <w:tc>
          <w:tcPr>
            <w:tcW w:w="7625" w:type="dxa"/>
            <w:tcBorders>
              <w:top w:val="single" w:sz="4" w:space="0" w:color="000000"/>
              <w:left w:val="single" w:sz="4" w:space="0" w:color="000000"/>
              <w:bottom w:val="single" w:sz="4" w:space="0" w:color="000000"/>
            </w:tcBorders>
            <w:shd w:val="clear" w:color="auto" w:fill="auto"/>
          </w:tcPr>
          <w:p w:rsidR="00FA1A7E" w:rsidP="00FA1A7E">
            <w:pPr>
              <w:spacing w:line="300" w:lineRule="atLeast"/>
              <w:rPr>
                <w:rFonts w:eastAsia="Arial Unicode MS"/>
                <w:b/>
                <w:bCs/>
              </w:rPr>
            </w:pPr>
            <w:r w:rsidRPr="00FA1A7E">
              <w:rPr>
                <w:rFonts w:eastAsia="Arial Unicode MS"/>
                <w:bCs/>
              </w:rPr>
              <w:t>Sr. Administrator</w:t>
            </w:r>
            <w:r>
              <w:rPr>
                <w:color w:val="222222"/>
                <w:sz w:val="24"/>
                <w:szCs w:val="24"/>
              </w:rPr>
              <w:t xml:space="preserve"> at Verizon Data Services India Private Limited, Hyderabad</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FA1A7E" w:rsidRPr="00FA1A7E" w:rsidP="004C3D25">
            <w:pPr>
              <w:rPr>
                <w:rFonts w:eastAsia="Arial Unicode MS"/>
                <w:bCs/>
              </w:rPr>
            </w:pPr>
            <w:r w:rsidRPr="00FA1A7E">
              <w:rPr>
                <w:rFonts w:ascii="Cambria" w:hAnsi="Cambria" w:cs="Arial"/>
                <w:iCs/>
              </w:rPr>
              <w:t>15</w:t>
            </w:r>
            <w:r w:rsidRPr="00FA1A7E">
              <w:rPr>
                <w:rFonts w:ascii="Cambria" w:hAnsi="Cambria" w:cs="Arial"/>
                <w:iCs/>
                <w:vertAlign w:val="superscript"/>
              </w:rPr>
              <w:t>th</w:t>
            </w:r>
            <w:r w:rsidRPr="00FA1A7E">
              <w:rPr>
                <w:rFonts w:ascii="Cambria" w:hAnsi="Cambria" w:cs="Arial"/>
                <w:iCs/>
              </w:rPr>
              <w:t xml:space="preserve"> </w:t>
            </w:r>
            <w:r w:rsidR="00B960A6">
              <w:rPr>
                <w:rFonts w:ascii="Cambria" w:hAnsi="Cambria" w:cs="Arial"/>
                <w:iCs/>
              </w:rPr>
              <w:t xml:space="preserve">Feb-16 - </w:t>
            </w:r>
            <w:r w:rsidRPr="00FA1A7E">
              <w:rPr>
                <w:rFonts w:ascii="Cambria" w:hAnsi="Cambria" w:cs="Arial"/>
                <w:iCs/>
              </w:rPr>
              <w:t>31</w:t>
            </w:r>
            <w:r w:rsidRPr="00FA1A7E">
              <w:rPr>
                <w:rFonts w:ascii="Cambria" w:hAnsi="Cambria" w:cs="Arial"/>
                <w:iCs/>
                <w:vertAlign w:val="superscript"/>
              </w:rPr>
              <w:t>st</w:t>
            </w:r>
            <w:r w:rsidRPr="00FA1A7E">
              <w:rPr>
                <w:rFonts w:ascii="Cambria" w:hAnsi="Cambria" w:cs="Arial"/>
                <w:iCs/>
              </w:rPr>
              <w:t xml:space="preserve"> </w:t>
            </w:r>
            <w:r w:rsidR="00B960A6">
              <w:rPr>
                <w:rFonts w:ascii="Cambria" w:hAnsi="Cambria" w:cs="Arial"/>
                <w:iCs/>
              </w:rPr>
              <w:t>Jan-</w:t>
            </w:r>
            <w:r w:rsidRPr="00FA1A7E">
              <w:rPr>
                <w:rFonts w:ascii="Cambria" w:hAnsi="Cambria" w:cs="Arial"/>
                <w:iCs/>
              </w:rPr>
              <w:t>17</w:t>
            </w:r>
          </w:p>
        </w:tc>
      </w:tr>
      <w:tr w:rsidTr="00D44C76">
        <w:tblPrEx>
          <w:tblW w:w="10230" w:type="dxa"/>
          <w:tblInd w:w="108" w:type="dxa"/>
          <w:tblLayout w:type="fixed"/>
          <w:tblLook w:val="0000"/>
        </w:tblPrEx>
        <w:trPr>
          <w:trHeight w:val="215"/>
        </w:trPr>
        <w:tc>
          <w:tcPr>
            <w:tcW w:w="7625" w:type="dxa"/>
            <w:tcBorders>
              <w:top w:val="single" w:sz="4" w:space="0" w:color="000000"/>
              <w:left w:val="single" w:sz="4" w:space="0" w:color="000000"/>
              <w:bottom w:val="single" w:sz="4" w:space="0" w:color="000000"/>
            </w:tcBorders>
            <w:shd w:val="clear" w:color="auto" w:fill="auto"/>
          </w:tcPr>
          <w:p w:rsidR="00FA1A7E" w:rsidP="00D44C76">
            <w:r w:rsidRPr="00FA1A7E">
              <w:rPr>
                <w:rFonts w:eastAsia="Arial Unicode MS"/>
                <w:bCs/>
              </w:rPr>
              <w:t xml:space="preserve">Sr. </w:t>
            </w:r>
            <w:r>
              <w:rPr>
                <w:rFonts w:eastAsia="Arial Unicode MS"/>
                <w:bCs/>
              </w:rPr>
              <w:t xml:space="preserve">Systems Engineer at </w:t>
            </w:r>
            <w:r>
              <w:t>Panaromic Technologies Pvt. Ltd</w:t>
            </w:r>
            <w:r w:rsidRPr="00AA3761">
              <w:t>, Hyderabad</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FA1A7E" w:rsidRPr="00FA1A7E" w:rsidP="00FA1A7E">
            <w:r w:rsidRPr="00FA1A7E">
              <w:rPr>
                <w:rFonts w:ascii="Cambria" w:hAnsi="Cambria" w:cs="Arial"/>
                <w:iCs/>
              </w:rPr>
              <w:t>27</w:t>
            </w:r>
            <w:r w:rsidRPr="00FA1A7E">
              <w:rPr>
                <w:rFonts w:ascii="Cambria" w:hAnsi="Cambria" w:cs="Arial"/>
                <w:iCs/>
                <w:vertAlign w:val="superscript"/>
              </w:rPr>
              <w:t>th</w:t>
            </w:r>
            <w:r w:rsidRPr="00FA1A7E">
              <w:rPr>
                <w:rFonts w:ascii="Cambria" w:hAnsi="Cambria" w:cs="Arial"/>
                <w:iCs/>
              </w:rPr>
              <w:t xml:space="preserve"> </w:t>
            </w:r>
            <w:r w:rsidR="00B960A6">
              <w:rPr>
                <w:rFonts w:ascii="Cambria" w:hAnsi="Cambria" w:cs="Arial"/>
                <w:iCs/>
              </w:rPr>
              <w:t>Oct-14 -</w:t>
            </w:r>
            <w:r w:rsidRPr="00FA1A7E">
              <w:rPr>
                <w:rFonts w:ascii="Cambria" w:hAnsi="Cambria" w:cs="Arial"/>
                <w:iCs/>
              </w:rPr>
              <w:t xml:space="preserve"> 31</w:t>
            </w:r>
            <w:r w:rsidRPr="00FA1A7E">
              <w:rPr>
                <w:rFonts w:ascii="Cambria" w:hAnsi="Cambria" w:cs="Arial"/>
                <w:iCs/>
                <w:vertAlign w:val="superscript"/>
              </w:rPr>
              <w:t>st</w:t>
            </w:r>
            <w:r>
              <w:rPr>
                <w:rFonts w:ascii="Cambria" w:hAnsi="Cambria" w:cs="Arial"/>
                <w:iCs/>
              </w:rPr>
              <w:t xml:space="preserve"> </w:t>
            </w:r>
            <w:r w:rsidR="00B960A6">
              <w:rPr>
                <w:rFonts w:ascii="Cambria" w:hAnsi="Cambria" w:cs="Arial"/>
                <w:iCs/>
              </w:rPr>
              <w:t xml:space="preserve">Dec- </w:t>
            </w:r>
            <w:r w:rsidRPr="00FA1A7E">
              <w:rPr>
                <w:rFonts w:ascii="Cambria" w:hAnsi="Cambria" w:cs="Arial"/>
                <w:iCs/>
              </w:rPr>
              <w:t>15</w:t>
            </w:r>
          </w:p>
        </w:tc>
      </w:tr>
      <w:tr w:rsidTr="00D44C76">
        <w:tblPrEx>
          <w:tblW w:w="10230" w:type="dxa"/>
          <w:tblInd w:w="108" w:type="dxa"/>
          <w:tblLayout w:type="fixed"/>
          <w:tblLook w:val="0000"/>
        </w:tblPrEx>
        <w:trPr>
          <w:trHeight w:val="187"/>
        </w:trPr>
        <w:tc>
          <w:tcPr>
            <w:tcW w:w="7625" w:type="dxa"/>
            <w:tcBorders>
              <w:top w:val="single" w:sz="4" w:space="0" w:color="000000"/>
              <w:left w:val="single" w:sz="4" w:space="0" w:color="000000"/>
              <w:bottom w:val="single" w:sz="4" w:space="0" w:color="000000"/>
            </w:tcBorders>
            <w:shd w:val="clear" w:color="auto" w:fill="auto"/>
          </w:tcPr>
          <w:p w:rsidR="00FA1A7E" w:rsidP="00D44C76">
            <w:r w:rsidRPr="00B960A6">
              <w:rPr>
                <w:rFonts w:eastAsia="Arial Unicode MS"/>
                <w:bCs/>
              </w:rPr>
              <w:t>Technical Consultant</w:t>
            </w:r>
            <w:r>
              <w:rPr>
                <w:rFonts w:eastAsia="Arial Unicode MS"/>
                <w:b/>
                <w:bCs/>
              </w:rPr>
              <w:t xml:space="preserve"> </w:t>
            </w:r>
            <w:r>
              <w:rPr>
                <w:rFonts w:eastAsia="Arial Unicode MS"/>
                <w:bCs/>
              </w:rPr>
              <w:t>at</w:t>
            </w:r>
            <w:r>
              <w:rPr>
                <w:rFonts w:eastAsia="Arial Unicode MS"/>
                <w:b/>
                <w:bCs/>
              </w:rPr>
              <w:t xml:space="preserve"> </w:t>
            </w:r>
            <w:r w:rsidRPr="00AA3761">
              <w:t>SA</w:t>
            </w:r>
            <w:r w:rsidR="00B960A6">
              <w:t>RA Info way ITES India Pvt. Ltd</w:t>
            </w:r>
            <w:r w:rsidRPr="00AA3761">
              <w:t>, Hyderabad</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FA1A7E" w:rsidRPr="00FA1A7E" w:rsidP="00B960A6">
            <w:r w:rsidRPr="00FA1A7E">
              <w:rPr>
                <w:rFonts w:ascii="Cambria" w:hAnsi="Cambria" w:cs="Arial"/>
              </w:rPr>
              <w:t>30</w:t>
            </w:r>
            <w:r w:rsidRPr="00FA1A7E">
              <w:rPr>
                <w:rFonts w:ascii="Cambria" w:hAnsi="Cambria" w:cs="Arial"/>
                <w:vertAlign w:val="superscript"/>
              </w:rPr>
              <w:t>th</w:t>
            </w:r>
            <w:r w:rsidR="00B960A6">
              <w:rPr>
                <w:rFonts w:ascii="Cambria" w:hAnsi="Cambria" w:cs="Arial"/>
              </w:rPr>
              <w:t xml:space="preserve"> Oct-13 -</w:t>
            </w:r>
            <w:r w:rsidRPr="00FA1A7E">
              <w:rPr>
                <w:rFonts w:ascii="Cambria" w:hAnsi="Cambria" w:cs="Arial"/>
              </w:rPr>
              <w:t xml:space="preserve"> 13</w:t>
            </w:r>
            <w:r w:rsidRPr="00FA1A7E">
              <w:rPr>
                <w:rFonts w:ascii="Cambria" w:hAnsi="Cambria" w:cs="Arial"/>
                <w:vertAlign w:val="superscript"/>
              </w:rPr>
              <w:t>th</w:t>
            </w:r>
            <w:r w:rsidR="00B960A6">
              <w:rPr>
                <w:rFonts w:ascii="Cambria" w:hAnsi="Cambria" w:cs="Arial"/>
              </w:rPr>
              <w:t xml:space="preserve"> Oct-</w:t>
            </w:r>
            <w:r w:rsidRPr="00FA1A7E">
              <w:rPr>
                <w:rFonts w:ascii="Cambria" w:hAnsi="Cambria" w:cs="Arial"/>
              </w:rPr>
              <w:t>14</w:t>
            </w:r>
          </w:p>
        </w:tc>
      </w:tr>
      <w:tr w:rsidTr="00D44C76">
        <w:tblPrEx>
          <w:tblW w:w="10230" w:type="dxa"/>
          <w:tblInd w:w="108" w:type="dxa"/>
          <w:tblLayout w:type="fixed"/>
          <w:tblLook w:val="0000"/>
        </w:tblPrEx>
        <w:trPr>
          <w:trHeight w:val="420"/>
        </w:trPr>
        <w:tc>
          <w:tcPr>
            <w:tcW w:w="7625" w:type="dxa"/>
            <w:tcBorders>
              <w:top w:val="single" w:sz="4" w:space="0" w:color="000000"/>
              <w:left w:val="single" w:sz="4" w:space="0" w:color="000000"/>
              <w:bottom w:val="single" w:sz="4" w:space="0" w:color="000000"/>
            </w:tcBorders>
            <w:shd w:val="clear" w:color="auto" w:fill="auto"/>
          </w:tcPr>
          <w:p w:rsidR="00FA1A7E" w:rsidP="00D44C76">
            <w:r>
              <w:t xml:space="preserve">Systems Administrator </w:t>
            </w:r>
            <w:r>
              <w:rPr>
                <w:rFonts w:eastAsia="Arial Unicode MS"/>
                <w:bCs/>
              </w:rPr>
              <w:t xml:space="preserve">at </w:t>
            </w:r>
            <w:r>
              <w:t>ETS Pvt. Ltd</w:t>
            </w:r>
            <w:r w:rsidRPr="00AA3761">
              <w:t>, Bangalore</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FA1A7E" w:rsidRPr="00B960A6" w:rsidP="004C3D25">
            <w:pPr>
              <w:jc w:val="center"/>
            </w:pPr>
            <w:r w:rsidRPr="00B960A6">
              <w:rPr>
                <w:rFonts w:ascii="Cambria" w:hAnsi="Cambria" w:cs="Arial"/>
              </w:rPr>
              <w:t>1</w:t>
            </w:r>
            <w:r w:rsidRPr="00B960A6">
              <w:rPr>
                <w:rFonts w:ascii="Cambria" w:hAnsi="Cambria" w:cs="Arial"/>
                <w:vertAlign w:val="superscript"/>
              </w:rPr>
              <w:t>st</w:t>
            </w:r>
            <w:r>
              <w:rPr>
                <w:rFonts w:ascii="Cambria" w:hAnsi="Cambria" w:cs="Arial"/>
              </w:rPr>
              <w:t xml:space="preserve"> Mar-11 - </w:t>
            </w:r>
            <w:r w:rsidRPr="00B960A6">
              <w:rPr>
                <w:rFonts w:ascii="Cambria" w:hAnsi="Cambria" w:cs="Arial"/>
              </w:rPr>
              <w:t>1</w:t>
            </w:r>
            <w:r w:rsidRPr="00B960A6">
              <w:rPr>
                <w:rFonts w:ascii="Cambria" w:hAnsi="Cambria" w:cs="Arial"/>
                <w:vertAlign w:val="superscript"/>
              </w:rPr>
              <w:t>st</w:t>
            </w:r>
            <w:r>
              <w:rPr>
                <w:rFonts w:ascii="Cambria" w:hAnsi="Cambria" w:cs="Arial"/>
              </w:rPr>
              <w:t xml:space="preserve"> Oct-</w:t>
            </w:r>
            <w:r w:rsidRPr="00B960A6">
              <w:rPr>
                <w:rFonts w:ascii="Cambria" w:hAnsi="Cambria" w:cs="Arial"/>
              </w:rPr>
              <w:t>13</w:t>
            </w:r>
          </w:p>
        </w:tc>
      </w:tr>
      <w:tr w:rsidTr="00D44C76">
        <w:tblPrEx>
          <w:tblW w:w="10230" w:type="dxa"/>
          <w:tblInd w:w="108" w:type="dxa"/>
          <w:tblLayout w:type="fixed"/>
          <w:tblLook w:val="0000"/>
        </w:tblPrEx>
        <w:trPr>
          <w:trHeight w:val="420"/>
        </w:trPr>
        <w:tc>
          <w:tcPr>
            <w:tcW w:w="7625" w:type="dxa"/>
            <w:tcBorders>
              <w:top w:val="single" w:sz="4" w:space="0" w:color="000000"/>
              <w:left w:val="single" w:sz="4" w:space="0" w:color="000000"/>
              <w:bottom w:val="single" w:sz="4" w:space="0" w:color="000000"/>
            </w:tcBorders>
            <w:shd w:val="clear" w:color="auto" w:fill="auto"/>
          </w:tcPr>
          <w:p w:rsidR="00B960A6" w:rsidP="00D44C76">
            <w:r w:rsidRPr="005A0FA6">
              <w:t xml:space="preserve">Systems Administrator </w:t>
            </w:r>
            <w:r>
              <w:t xml:space="preserve">at </w:t>
            </w:r>
            <w:r w:rsidR="00D44C76">
              <w:t>SSIT, Hyderabad</w:t>
            </w:r>
          </w:p>
        </w:tc>
        <w:tc>
          <w:tcPr>
            <w:tcW w:w="2605" w:type="dxa"/>
            <w:tcBorders>
              <w:top w:val="single" w:sz="4" w:space="0" w:color="000000"/>
              <w:left w:val="single" w:sz="4" w:space="0" w:color="000000"/>
              <w:bottom w:val="single" w:sz="4" w:space="0" w:color="000000"/>
              <w:right w:val="single" w:sz="4" w:space="0" w:color="000000"/>
            </w:tcBorders>
            <w:shd w:val="clear" w:color="auto" w:fill="auto"/>
          </w:tcPr>
          <w:p w:rsidR="00B960A6" w:rsidRPr="00D44C76" w:rsidP="004C3D25">
            <w:pPr>
              <w:jc w:val="center"/>
            </w:pPr>
            <w:r>
              <w:t>1</w:t>
            </w:r>
            <w:r w:rsidRPr="00D44C76">
              <w:t>st</w:t>
            </w:r>
            <w:r>
              <w:t xml:space="preserve"> Jan-2008 -28</w:t>
            </w:r>
            <w:r w:rsidRPr="00D44C76">
              <w:t>th</w:t>
            </w:r>
            <w:r>
              <w:t xml:space="preserve"> Feb-</w:t>
            </w:r>
            <w:r w:rsidRPr="00B960A6">
              <w:t>11</w:t>
            </w:r>
          </w:p>
        </w:tc>
      </w:tr>
    </w:tbl>
    <w:p w:rsidR="004113D2" w:rsidP="004113D2">
      <w:pPr>
        <w:pStyle w:val="Heading5"/>
        <w:tabs>
          <w:tab w:val="num" w:pos="0"/>
        </w:tabs>
        <w:rPr>
          <w:rFonts w:ascii="Times New Roman" w:hAnsi="Times New Roman" w:eastAsiaTheme="minorHAnsi" w:cs="Times New Roman"/>
          <w:b/>
          <w:color w:val="auto"/>
          <w:sz w:val="20"/>
          <w:szCs w:val="20"/>
          <w:u w:val="single"/>
        </w:rPr>
      </w:pPr>
    </w:p>
    <w:p w:rsidR="00B960A6" w:rsidRPr="00B960A6" w:rsidP="00B960A6">
      <w:pPr>
        <w:widowControl w:val="0"/>
        <w:tabs>
          <w:tab w:val="left" w:pos="1425"/>
        </w:tabs>
        <w:ind w:right="-72"/>
        <w:rPr>
          <w:rFonts w:ascii="Times New Roman" w:hAnsi="Times New Roman" w:cs="Times New Roman"/>
          <w:b/>
          <w:sz w:val="20"/>
          <w:szCs w:val="20"/>
          <w:u w:val="single"/>
        </w:rPr>
      </w:pPr>
      <w:r w:rsidRPr="00B960A6">
        <w:rPr>
          <w:rFonts w:ascii="Times New Roman" w:hAnsi="Times New Roman" w:cs="Times New Roman"/>
          <w:b/>
          <w:sz w:val="20"/>
          <w:szCs w:val="20"/>
          <w:u w:val="single"/>
        </w:rPr>
        <w:t>Current Employer:</w:t>
      </w:r>
    </w:p>
    <w:p w:rsidR="00B960A6" w:rsidP="00B960A6">
      <w:pPr>
        <w:spacing w:after="0"/>
        <w:rPr>
          <w:b/>
          <w:bCs/>
        </w:rPr>
      </w:pPr>
      <w:r>
        <w:rPr>
          <w:b/>
          <w:bCs/>
        </w:rPr>
        <w:t>Organization</w:t>
      </w:r>
      <w:r>
        <w:rPr>
          <w:b/>
          <w:bCs/>
        </w:rPr>
        <w:tab/>
      </w:r>
      <w:r>
        <w:rPr>
          <w:b/>
          <w:bCs/>
        </w:rPr>
        <w:tab/>
        <w:t xml:space="preserve">: </w:t>
      </w:r>
      <w:r>
        <w:rPr>
          <w:b/>
          <w:bCs/>
        </w:rPr>
        <w:tab/>
        <w:t xml:space="preserve">Wipro Technologies Pvt Ltd, Hyderabad. </w:t>
      </w:r>
    </w:p>
    <w:p w:rsidR="00B960A6" w:rsidP="00B960A6">
      <w:pPr>
        <w:spacing w:after="0"/>
        <w:rPr>
          <w:b/>
          <w:bCs/>
        </w:rPr>
      </w:pPr>
      <w:r>
        <w:rPr>
          <w:b/>
          <w:bCs/>
        </w:rPr>
        <w:t>Client</w:t>
      </w:r>
      <w:r>
        <w:rPr>
          <w:b/>
          <w:bCs/>
        </w:rPr>
        <w:tab/>
      </w:r>
      <w:r>
        <w:rPr>
          <w:b/>
          <w:bCs/>
        </w:rPr>
        <w:tab/>
      </w:r>
      <w:r>
        <w:rPr>
          <w:b/>
          <w:bCs/>
        </w:rPr>
        <w:tab/>
        <w:t xml:space="preserve">: </w:t>
      </w:r>
      <w:r>
        <w:rPr>
          <w:b/>
          <w:bCs/>
        </w:rPr>
        <w:tab/>
        <w:t>Quest</w:t>
      </w:r>
    </w:p>
    <w:p w:rsidR="00B960A6" w:rsidP="00B960A6">
      <w:pPr>
        <w:spacing w:after="0"/>
        <w:rPr>
          <w:b/>
          <w:bCs/>
        </w:rPr>
      </w:pPr>
      <w:r>
        <w:rPr>
          <w:b/>
          <w:bCs/>
        </w:rPr>
        <w:t>Duration</w:t>
      </w:r>
      <w:r>
        <w:rPr>
          <w:b/>
          <w:bCs/>
        </w:rPr>
        <w:tab/>
      </w:r>
      <w:r>
        <w:rPr>
          <w:b/>
          <w:bCs/>
        </w:rPr>
        <w:tab/>
        <w:t xml:space="preserve">: </w:t>
      </w:r>
      <w:r>
        <w:rPr>
          <w:b/>
          <w:bCs/>
        </w:rPr>
        <w:tab/>
        <w:t>10</w:t>
      </w:r>
      <w:r w:rsidRPr="00EF3CB8">
        <w:rPr>
          <w:b/>
          <w:bCs/>
          <w:vertAlign w:val="superscript"/>
        </w:rPr>
        <w:t>th</w:t>
      </w:r>
      <w:r>
        <w:rPr>
          <w:b/>
          <w:bCs/>
        </w:rPr>
        <w:t xml:space="preserve"> Mar 2017 – Till date</w:t>
      </w:r>
    </w:p>
    <w:p w:rsidR="00B960A6" w:rsidP="00B960A6">
      <w:pPr>
        <w:widowControl w:val="0"/>
        <w:tabs>
          <w:tab w:val="left" w:pos="1425"/>
        </w:tabs>
        <w:ind w:right="-72"/>
        <w:rPr>
          <w:b/>
          <w:bCs/>
        </w:rPr>
      </w:pPr>
      <w:r>
        <w:rPr>
          <w:b/>
          <w:bCs/>
        </w:rPr>
        <w:t>Designation</w:t>
      </w:r>
      <w:r>
        <w:rPr>
          <w:b/>
          <w:bCs/>
        </w:rPr>
        <w:tab/>
      </w:r>
      <w:r>
        <w:rPr>
          <w:b/>
          <w:bCs/>
        </w:rPr>
        <w:tab/>
      </w:r>
      <w:r>
        <w:rPr>
          <w:b/>
          <w:bCs/>
        </w:rPr>
        <w:tab/>
        <w:t xml:space="preserve">:   </w:t>
      </w:r>
      <w:r>
        <w:rPr>
          <w:b/>
          <w:bCs/>
        </w:rPr>
        <w:tab/>
      </w:r>
      <w:r w:rsidR="00BB153C">
        <w:rPr>
          <w:b/>
          <w:bCs/>
        </w:rPr>
        <w:t xml:space="preserve">Sr. </w:t>
      </w:r>
      <w:r w:rsidR="00BC497E">
        <w:rPr>
          <w:b/>
          <w:bCs/>
        </w:rPr>
        <w:t>UNIX</w:t>
      </w:r>
      <w:r w:rsidR="00BB153C">
        <w:rPr>
          <w:b/>
          <w:bCs/>
        </w:rPr>
        <w:t xml:space="preserve"> &amp; DevOps Lead </w:t>
      </w:r>
      <w:r w:rsidR="00D44C76">
        <w:rPr>
          <w:b/>
          <w:bCs/>
        </w:rPr>
        <w:t>Administrator</w:t>
      </w:r>
      <w:r>
        <w:rPr>
          <w:b/>
          <w:bCs/>
        </w:rPr>
        <w:t xml:space="preserve"> </w:t>
      </w:r>
    </w:p>
    <w:p w:rsidR="008942BA" w:rsidP="008942BA">
      <w:pPr>
        <w:rPr>
          <w:b/>
          <w:u w:val="single"/>
        </w:rPr>
      </w:pPr>
      <w:r>
        <w:rPr>
          <w:b/>
          <w:color w:val="000000"/>
          <w:u w:val="single"/>
        </w:rPr>
        <w:t>Roles and Responsibilities</w:t>
      </w:r>
      <w:r w:rsidRPr="0023426D">
        <w:rPr>
          <w:b/>
          <w:u w:val="single"/>
        </w:rPr>
        <w:t>:</w:t>
      </w:r>
    </w:p>
    <w:p w:rsidR="008942BA" w:rsidRPr="008942BA"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8942BA">
        <w:rPr>
          <w:rFonts w:ascii="Times New Roman" w:hAnsi="Times New Roman" w:cs="Times New Roman"/>
          <w:sz w:val="20"/>
          <w:szCs w:val="20"/>
        </w:rPr>
        <w:t>Using Jenkins to perform automated Deployments and builds on various environments using continuous integration tool Jenkins.</w:t>
      </w:r>
    </w:p>
    <w:p w:rsidR="008942BA" w:rsidRPr="008942BA"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8942BA">
        <w:rPr>
          <w:rFonts w:ascii="Times New Roman" w:hAnsi="Times New Roman" w:cs="Times New Roman"/>
          <w:sz w:val="20"/>
          <w:szCs w:val="20"/>
        </w:rPr>
        <w:t>Developed procedures to unify streamline and automate applications development and deployment procedures with Linux container technology using Docker. Created images stored in the Docker container and uploaded to Docker hub.</w:t>
      </w:r>
    </w:p>
    <w:p w:rsidR="008942BA" w:rsidRPr="008942BA"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8942BA">
        <w:rPr>
          <w:rFonts w:ascii="Times New Roman" w:hAnsi="Times New Roman" w:cs="Times New Roman"/>
          <w:sz w:val="20"/>
          <w:szCs w:val="20"/>
        </w:rPr>
        <w:t>Kubernetes and Docker for the runtime environment of the CI/CD system to build, test &amp; deploy.</w:t>
      </w:r>
      <w:r w:rsidRPr="008942BA">
        <w:rPr>
          <w:rFonts w:ascii="Times New Roman" w:hAnsi="Times New Roman" w:cs="Times New Roman"/>
          <w:sz w:val="20"/>
          <w:szCs w:val="20"/>
        </w:rPr>
        <w:br/>
        <w:t>Ansible to manage Web Applications, Config Files, Data Base, Commands, Users Mount Points, and Packages. Ansible to assist in building automation policies.</w:t>
      </w:r>
    </w:p>
    <w:p w:rsidR="006135C0" w:rsidP="006135C0">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8942BA">
        <w:rPr>
          <w:rFonts w:ascii="Times New Roman" w:hAnsi="Times New Roman" w:cs="Times New Roman"/>
          <w:sz w:val="20"/>
          <w:szCs w:val="20"/>
        </w:rPr>
        <w:t xml:space="preserve">Setup and build AWS infrastructure various resources, VPC, NACL, EC2, S3, IAM, EBS, </w:t>
      </w:r>
      <w:r w:rsidR="009A398D">
        <w:rPr>
          <w:rFonts w:ascii="Times New Roman" w:hAnsi="Times New Roman" w:cs="Times New Roman"/>
          <w:sz w:val="20"/>
          <w:szCs w:val="20"/>
        </w:rPr>
        <w:t>Security Group, Auto Scaling.</w:t>
      </w:r>
    </w:p>
    <w:p w:rsidR="008942BA" w:rsidRPr="008942BA" w:rsidP="006135C0">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Nagios</w:t>
      </w:r>
      <w:r w:rsidRPr="008942BA">
        <w:rPr>
          <w:rFonts w:ascii="Times New Roman" w:hAnsi="Times New Roman" w:cs="Times New Roman"/>
          <w:sz w:val="20"/>
          <w:szCs w:val="20"/>
        </w:rPr>
        <w:t xml:space="preserve"> monitoring tool configuration with self-healing technology.</w:t>
      </w:r>
    </w:p>
    <w:p w:rsidR="008942BA"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8942BA">
        <w:rPr>
          <w:rFonts w:ascii="Times New Roman" w:hAnsi="Times New Roman" w:cs="Times New Roman"/>
          <w:sz w:val="20"/>
          <w:szCs w:val="20"/>
        </w:rPr>
        <w:t>Monitor the docker containers using sensu monitoring tool and integrated the slack, to send the alerts to slack.</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Installation of software Packages, managing and checking the integrity of the installed packages using rpm and yum local repository.</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Automation of jobs using CRON scheduler.</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Monitoring disk status, system processes, user process activity, memory activity and network by using main system utilities ps, free, vmstat, w, uptime, netstat and top utilities.</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 xml:space="preserve">Services management -- Starting, stopping and managing services using chkconfig, service and System-config-services. </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 xml:space="preserve">Disk administration – Creating partitions, file systems, labeling and monitoring using fdisk          </w:t>
      </w:r>
    </w:p>
    <w:p w:rsid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 xml:space="preserve"> Configuring and administering LVM.</w:t>
      </w:r>
    </w:p>
    <w:p w:rsidR="00B740D6" w:rsidRPr="008E4141" w:rsidP="00B740D6">
      <w:pPr>
        <w:spacing w:after="0"/>
        <w:rPr>
          <w:rFonts w:ascii="Times New Roman" w:eastAsia="Times New Roman" w:hAnsi="Times New Roman" w:cs="Times New Roman"/>
          <w:b/>
          <w:iCs/>
          <w:color w:val="000000"/>
          <w:sz w:val="24"/>
          <w:szCs w:val="24"/>
        </w:rPr>
      </w:pPr>
      <w:r w:rsidRPr="008E4141">
        <w:rPr>
          <w:rFonts w:ascii="Times New Roman" w:eastAsia="Times New Roman" w:hAnsi="Times New Roman" w:cs="Times New Roman"/>
          <w:b/>
          <w:iCs/>
          <w:color w:val="000000"/>
          <w:sz w:val="24"/>
          <w:szCs w:val="24"/>
        </w:rPr>
        <w:t>AWS Cloud Administrator:</w:t>
      </w:r>
    </w:p>
    <w:p w:rsidR="00B740D6" w:rsidP="00B740D6">
      <w:pPr>
        <w:spacing w:after="0"/>
        <w:rPr>
          <w:rFonts w:ascii="Cambria" w:hAnsi="Cambria" w:cs="Arial"/>
          <w:iCs/>
          <w:sz w:val="20"/>
          <w:szCs w:val="20"/>
        </w:rPr>
      </w:pPr>
      <w:r w:rsidRPr="00B609DB">
        <w:rPr>
          <w:rFonts w:ascii="Cambria" w:hAnsi="Cambria" w:cs="Arial"/>
          <w:iCs/>
          <w:sz w:val="20"/>
          <w:szCs w:val="20"/>
        </w:rPr>
        <w:t xml:space="preserve">                                         </w:t>
      </w:r>
      <w:r>
        <w:rPr>
          <w:rFonts w:ascii="Cambria" w:hAnsi="Cambria" w:cs="Arial"/>
          <w:iCs/>
          <w:sz w:val="20"/>
          <w:szCs w:val="20"/>
        </w:rPr>
        <w:t xml:space="preserve">                                  </w:t>
      </w:r>
    </w:p>
    <w:p w:rsidR="00B740D6" w:rsidP="00B740D6">
      <w:pPr>
        <w:pStyle w:val="ListParagraph"/>
        <w:numPr>
          <w:ilvl w:val="0"/>
          <w:numId w:val="8"/>
        </w:numPr>
        <w:spacing w:after="0"/>
        <w:rPr>
          <w:sz w:val="20"/>
          <w:szCs w:val="20"/>
        </w:rPr>
      </w:pPr>
      <w:r w:rsidRPr="00AA3761">
        <w:rPr>
          <w:sz w:val="20"/>
          <w:szCs w:val="20"/>
        </w:rPr>
        <w:t>Involved in designing and deploying a multitude applications utilizing almost all of the AWS stack (Including EC2,Route 53, RDS, Dynamo DB, SNS, SQS, IAM, VPC, AWS-HA) focusing on high-availability, fault tolerance, and auto-scaling.</w:t>
      </w:r>
    </w:p>
    <w:p w:rsidR="00B740D6" w:rsidRPr="00857A27" w:rsidP="00B740D6">
      <w:pPr>
        <w:pStyle w:val="HTMLPreformatted"/>
        <w:numPr>
          <w:ilvl w:val="0"/>
          <w:numId w:val="8"/>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A background of 24x7 mission-critical environments, full change control process, systems monitoring.</w:t>
      </w:r>
    </w:p>
    <w:p w:rsidR="00B740D6" w:rsidRPr="00AA3761" w:rsidP="00B740D6">
      <w:pPr>
        <w:pStyle w:val="ListParagraph"/>
        <w:numPr>
          <w:ilvl w:val="0"/>
          <w:numId w:val="8"/>
        </w:numPr>
        <w:spacing w:after="0"/>
        <w:rPr>
          <w:sz w:val="20"/>
          <w:szCs w:val="20"/>
        </w:rPr>
      </w:pPr>
      <w:r w:rsidRPr="00AA3761">
        <w:rPr>
          <w:sz w:val="20"/>
          <w:szCs w:val="20"/>
        </w:rPr>
        <w:t>Migrated the current Linux environment to AWS/RHEL Linux environment and used auto scaling feature.</w:t>
      </w:r>
    </w:p>
    <w:p w:rsidR="00B740D6" w:rsidRPr="00AA3761" w:rsidP="00B740D6">
      <w:pPr>
        <w:pStyle w:val="ListParagraph"/>
        <w:numPr>
          <w:ilvl w:val="0"/>
          <w:numId w:val="8"/>
        </w:numPr>
        <w:spacing w:after="0"/>
        <w:rPr>
          <w:sz w:val="20"/>
          <w:szCs w:val="20"/>
        </w:rPr>
      </w:pPr>
      <w:r w:rsidRPr="00AA3761">
        <w:rPr>
          <w:sz w:val="20"/>
          <w:szCs w:val="20"/>
        </w:rPr>
        <w:t>Install and configure chief, Puppet server / Workstation and nodes ia CLI tools to AWS nodes.</w:t>
      </w:r>
    </w:p>
    <w:p w:rsidR="00B740D6" w:rsidP="00B740D6">
      <w:pPr>
        <w:pStyle w:val="ListParagraph"/>
        <w:numPr>
          <w:ilvl w:val="0"/>
          <w:numId w:val="8"/>
        </w:numPr>
        <w:spacing w:after="0"/>
        <w:rPr>
          <w:sz w:val="20"/>
          <w:szCs w:val="20"/>
        </w:rPr>
      </w:pPr>
      <w:r w:rsidRPr="00AA3761">
        <w:rPr>
          <w:sz w:val="20"/>
          <w:szCs w:val="20"/>
        </w:rPr>
        <w:t>Increasing EBS backed volume storage capacity when the root volume is full using AWS EBS volume feature.</w:t>
      </w:r>
    </w:p>
    <w:p w:rsidR="00B740D6" w:rsidRPr="0028486C" w:rsidP="00B740D6">
      <w:pPr>
        <w:pStyle w:val="HTMLPreformatted"/>
        <w:numPr>
          <w:ilvl w:val="0"/>
          <w:numId w:val="8"/>
        </w:numPr>
        <w:tabs>
          <w:tab w:val="left" w:pos="630"/>
        </w:tabs>
        <w:rPr>
          <w:rFonts w:asciiTheme="minorHAnsi" w:eastAsiaTheme="minorHAnsi" w:hAnsiTheme="minorHAnsi" w:cstheme="minorBidi"/>
          <w:lang w:val="en-US"/>
        </w:rPr>
      </w:pPr>
      <w:r>
        <w:rPr>
          <w:rFonts w:asciiTheme="minorHAnsi" w:eastAsiaTheme="minorHAnsi" w:hAnsiTheme="minorHAnsi" w:cstheme="minorBidi"/>
          <w:lang w:val="en-US"/>
        </w:rPr>
        <w:t>Involved in Linux Servers Patching &amp; New Project build on AWS Environment.</w:t>
      </w:r>
    </w:p>
    <w:p w:rsidR="00B740D6" w:rsidRPr="00AA3761" w:rsidP="00B740D6">
      <w:pPr>
        <w:pStyle w:val="ListParagraph"/>
        <w:numPr>
          <w:ilvl w:val="0"/>
          <w:numId w:val="8"/>
        </w:numPr>
        <w:spacing w:after="0"/>
        <w:rPr>
          <w:sz w:val="20"/>
          <w:szCs w:val="20"/>
        </w:rPr>
      </w:pPr>
      <w:r w:rsidRPr="00AA3761">
        <w:rPr>
          <w:sz w:val="20"/>
          <w:szCs w:val="20"/>
        </w:rPr>
        <w:t>Created AWS Route53 to route traffic between different regions.</w:t>
      </w:r>
    </w:p>
    <w:p w:rsidR="00B740D6" w:rsidRPr="00AA3761" w:rsidP="00B740D6">
      <w:pPr>
        <w:pStyle w:val="ListParagraph"/>
        <w:numPr>
          <w:ilvl w:val="0"/>
          <w:numId w:val="8"/>
        </w:numPr>
        <w:spacing w:after="0"/>
        <w:rPr>
          <w:sz w:val="20"/>
          <w:szCs w:val="20"/>
        </w:rPr>
      </w:pPr>
      <w:r w:rsidRPr="00AA3761">
        <w:rPr>
          <w:sz w:val="20"/>
          <w:szCs w:val="20"/>
        </w:rPr>
        <w:t>Deployed and supported Memcach-AWS ElastiCach.</w:t>
      </w:r>
    </w:p>
    <w:p w:rsidR="00B740D6" w:rsidRPr="00AA3761" w:rsidP="00B740D6">
      <w:pPr>
        <w:pStyle w:val="ListParagraph"/>
        <w:numPr>
          <w:ilvl w:val="0"/>
          <w:numId w:val="8"/>
        </w:numPr>
        <w:spacing w:after="0"/>
        <w:rPr>
          <w:sz w:val="20"/>
          <w:szCs w:val="20"/>
        </w:rPr>
      </w:pPr>
      <w:r w:rsidRPr="00AA3761">
        <w:rPr>
          <w:sz w:val="20"/>
          <w:szCs w:val="20"/>
        </w:rPr>
        <w:t>Creating S3 backups using versioning enable and moved objects to Amazon Glacier for archiving purpose.</w:t>
      </w:r>
    </w:p>
    <w:p w:rsidR="00B740D6" w:rsidRPr="00AA3761" w:rsidP="00B740D6">
      <w:pPr>
        <w:pStyle w:val="ListParagraph"/>
        <w:numPr>
          <w:ilvl w:val="0"/>
          <w:numId w:val="8"/>
        </w:numPr>
        <w:spacing w:after="0"/>
        <w:rPr>
          <w:sz w:val="20"/>
          <w:szCs w:val="20"/>
        </w:rPr>
      </w:pPr>
      <w:r w:rsidRPr="00AA3761">
        <w:rPr>
          <w:sz w:val="20"/>
          <w:szCs w:val="20"/>
        </w:rPr>
        <w:t>Used Chef for configuration management.</w:t>
      </w:r>
    </w:p>
    <w:p w:rsidR="00B740D6" w:rsidRPr="00AA3761" w:rsidP="00B740D6">
      <w:pPr>
        <w:pStyle w:val="ListParagraph"/>
        <w:numPr>
          <w:ilvl w:val="0"/>
          <w:numId w:val="8"/>
        </w:numPr>
        <w:spacing w:after="0"/>
        <w:rPr>
          <w:sz w:val="20"/>
          <w:szCs w:val="20"/>
        </w:rPr>
      </w:pPr>
      <w:r w:rsidRPr="00AA3761">
        <w:rPr>
          <w:sz w:val="20"/>
          <w:szCs w:val="20"/>
        </w:rPr>
        <w:t>Used GZIP with AWS Cloud front to forward compressed files to destination node/instances.</w:t>
      </w:r>
    </w:p>
    <w:p w:rsidR="00B740D6" w:rsidRPr="00AA3761" w:rsidP="00B740D6">
      <w:pPr>
        <w:pStyle w:val="ListParagraph"/>
        <w:numPr>
          <w:ilvl w:val="0"/>
          <w:numId w:val="8"/>
        </w:numPr>
        <w:spacing w:after="0"/>
        <w:rPr>
          <w:sz w:val="20"/>
          <w:szCs w:val="20"/>
        </w:rPr>
      </w:pPr>
      <w:r w:rsidRPr="00AA3761">
        <w:rPr>
          <w:sz w:val="20"/>
          <w:szCs w:val="20"/>
        </w:rPr>
        <w:t>Creating users and groups using IAM and assigned individual policies to each group.</w:t>
      </w:r>
    </w:p>
    <w:p w:rsidR="00B740D6" w:rsidRPr="00AA3761" w:rsidP="00B740D6">
      <w:pPr>
        <w:pStyle w:val="ListParagraph"/>
        <w:numPr>
          <w:ilvl w:val="0"/>
          <w:numId w:val="8"/>
        </w:numPr>
        <w:spacing w:after="0"/>
        <w:rPr>
          <w:sz w:val="20"/>
          <w:szCs w:val="20"/>
        </w:rPr>
      </w:pPr>
      <w:r w:rsidRPr="00AA3761">
        <w:rPr>
          <w:sz w:val="20"/>
          <w:szCs w:val="20"/>
        </w:rPr>
        <w:t>Created SNS notifications and assigned S3 for object loss notifications.</w:t>
      </w:r>
    </w:p>
    <w:p w:rsidR="00B740D6" w:rsidRPr="00AA3761" w:rsidP="00B740D6">
      <w:pPr>
        <w:pStyle w:val="ListParagraph"/>
        <w:numPr>
          <w:ilvl w:val="0"/>
          <w:numId w:val="8"/>
        </w:numPr>
        <w:spacing w:after="0"/>
        <w:rPr>
          <w:sz w:val="20"/>
          <w:szCs w:val="20"/>
        </w:rPr>
      </w:pPr>
      <w:r w:rsidRPr="00AA3761">
        <w:rPr>
          <w:sz w:val="20"/>
          <w:szCs w:val="20"/>
        </w:rPr>
        <w:t>Created ELB and used Route 53 with failover and latency options for high availability and fault tolerance.</w:t>
      </w:r>
    </w:p>
    <w:p w:rsidR="00B740D6" w:rsidRPr="00AA3761" w:rsidP="00B740D6">
      <w:pPr>
        <w:pStyle w:val="ListParagraph"/>
        <w:numPr>
          <w:ilvl w:val="0"/>
          <w:numId w:val="8"/>
        </w:numPr>
        <w:spacing w:after="0"/>
        <w:rPr>
          <w:sz w:val="20"/>
          <w:szCs w:val="20"/>
        </w:rPr>
      </w:pPr>
      <w:r w:rsidRPr="00AA3761">
        <w:rPr>
          <w:sz w:val="20"/>
          <w:szCs w:val="20"/>
        </w:rPr>
        <w:t>Configured Security group for EC2 wi</w:t>
      </w:r>
      <w:r>
        <w:rPr>
          <w:sz w:val="20"/>
          <w:szCs w:val="20"/>
        </w:rPr>
        <w:t>ndow and linux instances and al</w:t>
      </w:r>
      <w:r w:rsidRPr="00AA3761">
        <w:rPr>
          <w:sz w:val="20"/>
          <w:szCs w:val="20"/>
        </w:rPr>
        <w:t>s</w:t>
      </w:r>
      <w:r>
        <w:rPr>
          <w:sz w:val="20"/>
          <w:szCs w:val="20"/>
        </w:rPr>
        <w:t>o</w:t>
      </w:r>
      <w:r w:rsidRPr="00AA3761">
        <w:rPr>
          <w:sz w:val="20"/>
          <w:szCs w:val="20"/>
        </w:rPr>
        <w:t xml:space="preserve"> for puppet master and puppet agents</w:t>
      </w:r>
    </w:p>
    <w:p w:rsidR="00B740D6" w:rsidRPr="00AA3761" w:rsidP="00B740D6">
      <w:pPr>
        <w:pStyle w:val="ListParagraph"/>
        <w:numPr>
          <w:ilvl w:val="0"/>
          <w:numId w:val="8"/>
        </w:numPr>
        <w:spacing w:after="0"/>
        <w:rPr>
          <w:sz w:val="20"/>
          <w:szCs w:val="20"/>
        </w:rPr>
      </w:pPr>
      <w:r w:rsidRPr="00AA3761">
        <w:rPr>
          <w:sz w:val="20"/>
          <w:szCs w:val="20"/>
        </w:rPr>
        <w:t>Experience with monitoring tools such as Cloud watch.</w:t>
      </w:r>
    </w:p>
    <w:p w:rsidR="00B740D6" w:rsidRPr="00AA3761" w:rsidP="00B740D6">
      <w:pPr>
        <w:pStyle w:val="ListParagraph"/>
        <w:numPr>
          <w:ilvl w:val="0"/>
          <w:numId w:val="8"/>
        </w:numPr>
        <w:spacing w:after="0"/>
        <w:rPr>
          <w:sz w:val="20"/>
          <w:szCs w:val="20"/>
        </w:rPr>
      </w:pPr>
      <w:r w:rsidRPr="00AA3761">
        <w:rPr>
          <w:sz w:val="20"/>
          <w:szCs w:val="20"/>
        </w:rPr>
        <w:t>Build out serer automation with Puppet and used other tools like Jenkins/Maven, Ansible for deployment and build management sys</w:t>
      </w:r>
      <w:r>
        <w:rPr>
          <w:sz w:val="20"/>
          <w:szCs w:val="20"/>
        </w:rPr>
        <w:t>t</w:t>
      </w:r>
      <w:r w:rsidRPr="00AA3761">
        <w:rPr>
          <w:sz w:val="20"/>
          <w:szCs w:val="20"/>
        </w:rPr>
        <w:t>em.</w:t>
      </w:r>
    </w:p>
    <w:p w:rsidR="00B740D6" w:rsidRPr="00AA3761" w:rsidP="00B740D6">
      <w:pPr>
        <w:pStyle w:val="ListParagraph"/>
        <w:numPr>
          <w:ilvl w:val="0"/>
          <w:numId w:val="8"/>
        </w:numPr>
        <w:spacing w:after="0"/>
        <w:rPr>
          <w:sz w:val="20"/>
          <w:szCs w:val="20"/>
        </w:rPr>
      </w:pPr>
      <w:r w:rsidRPr="00AA3761">
        <w:rPr>
          <w:sz w:val="20"/>
          <w:szCs w:val="20"/>
        </w:rPr>
        <w:t>Good understanding of ELB, Security groups, NAT, firewall and Route 53.</w:t>
      </w:r>
    </w:p>
    <w:p w:rsidR="00B740D6" w:rsidRPr="00AA3761" w:rsidP="00B740D6">
      <w:pPr>
        <w:pStyle w:val="ListParagraph"/>
        <w:numPr>
          <w:ilvl w:val="0"/>
          <w:numId w:val="8"/>
        </w:numPr>
        <w:spacing w:after="0"/>
        <w:rPr>
          <w:sz w:val="20"/>
          <w:szCs w:val="20"/>
        </w:rPr>
      </w:pPr>
      <w:r w:rsidRPr="00AA3761">
        <w:rPr>
          <w:sz w:val="20"/>
          <w:szCs w:val="20"/>
        </w:rPr>
        <w:t>Designed and development automation test scripts using python, shell scripting.</w:t>
      </w:r>
    </w:p>
    <w:p w:rsidR="00B740D6" w:rsidRPr="00AA3761" w:rsidP="00B740D6">
      <w:pPr>
        <w:pStyle w:val="ListParagraph"/>
        <w:numPr>
          <w:ilvl w:val="0"/>
          <w:numId w:val="8"/>
        </w:numPr>
        <w:spacing w:after="0"/>
        <w:rPr>
          <w:sz w:val="20"/>
          <w:szCs w:val="20"/>
        </w:rPr>
      </w:pPr>
      <w:r w:rsidRPr="00AA3761">
        <w:rPr>
          <w:sz w:val="20"/>
          <w:szCs w:val="20"/>
        </w:rPr>
        <w:t>Environment: AWS EC2, VMware, Windows 2008, cloud watch, Cloud formation, Chef, Linux, Data center migration AWS, Jenkins, EC2, VPC, Maven.</w:t>
      </w:r>
    </w:p>
    <w:p w:rsidR="00B740D6" w:rsidP="000E2F28">
      <w:pPr>
        <w:pStyle w:val="ListParagraph"/>
        <w:numPr>
          <w:ilvl w:val="0"/>
          <w:numId w:val="8"/>
        </w:numPr>
        <w:spacing w:after="0"/>
        <w:rPr>
          <w:sz w:val="20"/>
          <w:szCs w:val="20"/>
        </w:rPr>
      </w:pPr>
      <w:r w:rsidRPr="00AA3761">
        <w:rPr>
          <w:sz w:val="20"/>
          <w:szCs w:val="20"/>
        </w:rPr>
        <w:t>Involved in maintenance and performance of Amazon EC2 instances.</w:t>
      </w:r>
    </w:p>
    <w:p w:rsidR="00B740D6" w:rsidRPr="00B740D6" w:rsidP="00B740D6">
      <w:pPr>
        <w:spacing w:after="0"/>
        <w:ind w:left="360"/>
        <w:rPr>
          <w:sz w:val="20"/>
          <w:szCs w:val="20"/>
        </w:rPr>
      </w:pPr>
    </w:p>
    <w:p w:rsidR="000E2F28" w:rsidRPr="0028486C" w:rsidP="000E2F28">
      <w:pPr>
        <w:rPr>
          <w:rFonts w:ascii="Times New Roman" w:eastAsia="Times New Roman" w:hAnsi="Times New Roman" w:cs="Times New Roman"/>
          <w:b/>
          <w:iCs/>
          <w:color w:val="000000"/>
          <w:sz w:val="24"/>
          <w:szCs w:val="24"/>
        </w:rPr>
      </w:pPr>
      <w:r w:rsidRPr="0028486C">
        <w:rPr>
          <w:rFonts w:ascii="Times New Roman" w:eastAsia="Times New Roman" w:hAnsi="Times New Roman" w:cs="Times New Roman"/>
          <w:b/>
          <w:iCs/>
          <w:color w:val="000000"/>
          <w:sz w:val="24"/>
          <w:szCs w:val="24"/>
        </w:rPr>
        <w:t>Solaris</w:t>
      </w:r>
      <w:r>
        <w:rPr>
          <w:rFonts w:ascii="Times New Roman" w:eastAsia="Times New Roman" w:hAnsi="Times New Roman" w:cs="Times New Roman"/>
          <w:b/>
          <w:iCs/>
          <w:color w:val="000000"/>
          <w:sz w:val="24"/>
          <w:szCs w:val="24"/>
        </w:rPr>
        <w:t>:</w:t>
      </w:r>
    </w:p>
    <w:p w:rsidR="000E2F28" w:rsidRPr="00AA3761" w:rsidP="000E2F28">
      <w:pPr>
        <w:pStyle w:val="HTMLPreformatted"/>
        <w:numPr>
          <w:ilvl w:val="0"/>
          <w:numId w:val="9"/>
        </w:numPr>
        <w:tabs>
          <w:tab w:val="left" w:pos="630"/>
          <w:tab w:val="left" w:pos="900"/>
          <w:tab w:val="clear" w:pos="916"/>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Supporting virtual infrastructure running on Solaris</w:t>
      </w:r>
      <w:r>
        <w:rPr>
          <w:rFonts w:asciiTheme="minorHAnsi" w:eastAsiaTheme="minorHAnsi" w:hAnsiTheme="minorHAnsi" w:cstheme="minorBidi"/>
          <w:lang w:val="en-US"/>
        </w:rPr>
        <w:t>,</w:t>
      </w:r>
      <w:r w:rsidRPr="00AA3761">
        <w:rPr>
          <w:rFonts w:asciiTheme="minorHAnsi" w:eastAsiaTheme="minorHAnsi" w:hAnsiTheme="minorHAnsi" w:cstheme="minorBidi"/>
          <w:lang w:val="en-US"/>
        </w:rPr>
        <w:t xml:space="preserve"> </w:t>
      </w:r>
      <w:r>
        <w:rPr>
          <w:rFonts w:asciiTheme="minorHAnsi" w:eastAsiaTheme="minorHAnsi" w:hAnsiTheme="minorHAnsi" w:cstheme="minorBidi"/>
          <w:lang w:val="en-US"/>
        </w:rPr>
        <w:t xml:space="preserve">Solaris </w:t>
      </w:r>
      <w:r w:rsidRPr="00AA3761">
        <w:rPr>
          <w:rFonts w:asciiTheme="minorHAnsi" w:eastAsiaTheme="minorHAnsi" w:hAnsiTheme="minorHAnsi" w:cstheme="minorBidi"/>
          <w:lang w:val="en-US"/>
        </w:rPr>
        <w:t>Zones</w:t>
      </w:r>
      <w:r>
        <w:rPr>
          <w:rFonts w:asciiTheme="minorHAnsi" w:eastAsiaTheme="minorHAnsi" w:hAnsiTheme="minorHAnsi" w:cstheme="minorBidi"/>
          <w:lang w:val="en-US"/>
        </w:rPr>
        <w:t xml:space="preserve"> (Containers)</w:t>
      </w:r>
      <w:r w:rsidRPr="00AA3761">
        <w:rPr>
          <w:rFonts w:asciiTheme="minorHAnsi" w:eastAsiaTheme="minorHAnsi" w:hAnsiTheme="minorHAnsi" w:cstheme="minorBidi"/>
          <w:lang w:val="en-US"/>
        </w:rPr>
        <w:t>,</w:t>
      </w:r>
      <w:r>
        <w:rPr>
          <w:rFonts w:asciiTheme="minorHAnsi" w:eastAsiaTheme="minorHAnsi" w:hAnsiTheme="minorHAnsi" w:cstheme="minorBidi"/>
          <w:lang w:val="en-US"/>
        </w:rPr>
        <w:t xml:space="preserve"> Ldoms, SVM, ZFS,</w:t>
      </w:r>
      <w:r w:rsidRPr="00AA3761">
        <w:rPr>
          <w:rFonts w:asciiTheme="minorHAnsi" w:eastAsiaTheme="minorHAnsi" w:hAnsiTheme="minorHAnsi" w:cstheme="minorBidi"/>
          <w:lang w:val="en-US"/>
        </w:rPr>
        <w:t xml:space="preserve"> VMware ESX/ESXi.</w:t>
      </w:r>
    </w:p>
    <w:p w:rsidR="000E2F28" w:rsidRPr="00AA3761" w:rsidP="000E2F28">
      <w:pPr>
        <w:pStyle w:val="HTMLPreformatted"/>
        <w:numPr>
          <w:ilvl w:val="0"/>
          <w:numId w:val="9"/>
        </w:numPr>
        <w:tabs>
          <w:tab w:val="left" w:pos="630"/>
          <w:tab w:val="left" w:pos="900"/>
          <w:tab w:val="clear" w:pos="916"/>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Work effectively as part of geographically dispersed, culturally diverse virtual teams.</w:t>
      </w:r>
    </w:p>
    <w:p w:rsidR="000E2F28" w:rsidRPr="00DC3CD7" w:rsidP="000E2F28">
      <w:pPr>
        <w:pStyle w:val="HTMLPreformatted"/>
        <w:numPr>
          <w:ilvl w:val="0"/>
          <w:numId w:val="9"/>
        </w:numPr>
        <w:tabs>
          <w:tab w:val="left" w:pos="630"/>
        </w:tabs>
        <w:rPr>
          <w:rFonts w:asciiTheme="minorHAnsi" w:eastAsiaTheme="minorHAnsi" w:hAnsiTheme="minorHAnsi" w:cstheme="minorBidi"/>
          <w:lang w:val="en-US"/>
        </w:rPr>
      </w:pPr>
      <w:r w:rsidRPr="00DC3CD7">
        <w:rPr>
          <w:rFonts w:asciiTheme="minorHAnsi" w:eastAsiaTheme="minorHAnsi" w:hAnsiTheme="minorHAnsi" w:cstheme="minorBidi"/>
          <w:lang w:val="en-US"/>
        </w:rPr>
        <w:t xml:space="preserve">  Installing, and configuring SUN Solaris 10 on Sun Servers &amp; RHEL on HP/IBM/Dell h/w using   </w:t>
      </w:r>
    </w:p>
    <w:p w:rsidR="000E2F28" w:rsidRPr="00AA3761" w:rsidP="00F042D6">
      <w:pPr>
        <w:pStyle w:val="HTMLPreformatted"/>
        <w:tabs>
          <w:tab w:val="left" w:pos="630"/>
        </w:tabs>
        <w:ind w:left="720"/>
        <w:rPr>
          <w:rFonts w:asciiTheme="minorHAnsi" w:eastAsiaTheme="minorHAnsi" w:hAnsiTheme="minorHAnsi" w:cstheme="minorBidi"/>
          <w:lang w:val="en-US"/>
        </w:rPr>
      </w:pPr>
      <w:r w:rsidRPr="00AA3761">
        <w:rPr>
          <w:rFonts w:asciiTheme="minorHAnsi" w:eastAsiaTheme="minorHAnsi" w:hAnsiTheme="minorHAnsi" w:cstheme="minorBidi"/>
          <w:lang w:val="en-US"/>
        </w:rPr>
        <w:t>Jumpstart</w:t>
      </w:r>
      <w:r w:rsidR="00F042D6">
        <w:rPr>
          <w:rFonts w:asciiTheme="minorHAnsi" w:eastAsiaTheme="minorHAnsi" w:hAnsiTheme="minorHAnsi" w:cstheme="minorBidi"/>
          <w:lang w:val="en-US"/>
        </w:rPr>
        <w:t xml:space="preserve"> </w:t>
      </w:r>
      <w:r w:rsidRPr="00AA3761">
        <w:rPr>
          <w:rFonts w:asciiTheme="minorHAnsi" w:eastAsiaTheme="minorHAnsi" w:hAnsiTheme="minorHAnsi" w:cstheme="minorBidi"/>
          <w:lang w:val="en-US"/>
        </w:rPr>
        <w:t>/Kick start</w:t>
      </w:r>
      <w:r w:rsidRPr="00AA3761">
        <w:rPr>
          <w:rFonts w:asciiTheme="minorHAnsi" w:eastAsiaTheme="minorHAnsi" w:hAnsiTheme="minorHAnsi" w:cstheme="minorBidi"/>
        </w:rPr>
        <w:t>, IBM Aix on NIM Server.</w:t>
      </w:r>
      <w:r w:rsidRPr="00AA3761">
        <w:rPr>
          <w:rFonts w:asciiTheme="minorHAnsi" w:eastAsiaTheme="minorHAnsi" w:hAnsiTheme="minorHAnsi" w:cstheme="minorBidi"/>
          <w:lang w:val="en-US"/>
        </w:rPr>
        <w:t xml:space="preserve"> </w:t>
      </w:r>
    </w:p>
    <w:p w:rsidR="000E2F28" w:rsidRPr="00AA3761" w:rsidP="000E2F28">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Extensive experience in setup, configuration, upgrade, maintenance &amp; troubleshooting on different UNIX   </w:t>
      </w:r>
    </w:p>
    <w:p w:rsidR="000E2F28" w:rsidRPr="00AA3761" w:rsidP="000E2F28">
      <w:pPr>
        <w:pStyle w:val="HTMLPreformatted"/>
        <w:tabs>
          <w:tab w:val="left" w:pos="630"/>
        </w:tabs>
        <w:rPr>
          <w:rFonts w:asciiTheme="minorHAnsi" w:eastAsiaTheme="minorHAnsi" w:hAnsiTheme="minorHAnsi" w:cstheme="minorBidi"/>
        </w:rPr>
      </w:pPr>
      <w:r w:rsidRPr="00AA3761">
        <w:rPr>
          <w:rFonts w:asciiTheme="minorHAnsi" w:eastAsiaTheme="minorHAnsi" w:hAnsiTheme="minorHAnsi" w:cstheme="minorBidi"/>
          <w:lang w:val="en-US"/>
        </w:rPr>
        <w:t xml:space="preserve">                Platforms like Sun Solaris, Red Hat Enterprise Linux</w:t>
      </w:r>
      <w:r w:rsidRPr="00AA3761">
        <w:rPr>
          <w:rFonts w:asciiTheme="minorHAnsi" w:eastAsiaTheme="minorHAnsi" w:hAnsiTheme="minorHAnsi" w:cstheme="minorBidi"/>
        </w:rPr>
        <w:t>.</w:t>
      </w:r>
    </w:p>
    <w:p w:rsidR="000E2F28" w:rsidRPr="00AA3761" w:rsidP="000E2F28">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Experienced in Volume/Disk management, software RAID solutions using VxVM/LVM/SVM.</w:t>
      </w:r>
    </w:p>
    <w:p w:rsidR="000E2F28" w:rsidRPr="00AA3761" w:rsidP="000E2F28">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Coordinating with SAN Team for storage allocation &amp; growing file system using LVM</w:t>
      </w:r>
      <w:r w:rsidRPr="00AA3761">
        <w:rPr>
          <w:rFonts w:asciiTheme="minorHAnsi" w:eastAsiaTheme="minorHAnsi" w:hAnsiTheme="minorHAnsi" w:cstheme="minorBidi"/>
        </w:rPr>
        <w:t>/</w:t>
      </w:r>
      <w:r w:rsidRPr="00AA3761">
        <w:rPr>
          <w:rFonts w:asciiTheme="minorHAnsi" w:eastAsiaTheme="minorHAnsi" w:hAnsiTheme="minorHAnsi" w:cstheme="minorBidi"/>
          <w:lang w:val="en-US"/>
        </w:rPr>
        <w:t>VxVM</w:t>
      </w:r>
      <w:r w:rsidRPr="00AA3761">
        <w:rPr>
          <w:rFonts w:asciiTheme="minorHAnsi" w:eastAsiaTheme="minorHAnsi" w:hAnsiTheme="minorHAnsi" w:cstheme="minorBidi"/>
        </w:rPr>
        <w:t>, SVM.</w:t>
      </w:r>
    </w:p>
    <w:p w:rsidR="000E2F28" w:rsidRPr="00AA3761" w:rsidP="000E2F28">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Plan, document and support high availability, data replication, business persistence, fail-over, fail-back   </w:t>
      </w:r>
    </w:p>
    <w:p w:rsidR="000E2F28" w:rsidRPr="00AA3761" w:rsidP="000E2F28">
      <w:pPr>
        <w:pStyle w:val="HTMLPreformatted"/>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using VERITAS Cluster</w:t>
      </w:r>
      <w:r w:rsidRPr="00AA3761">
        <w:rPr>
          <w:rFonts w:asciiTheme="minorHAnsi" w:eastAsiaTheme="minorHAnsi" w:hAnsiTheme="minorHAnsi" w:cstheme="minorBidi"/>
        </w:rPr>
        <w:t>,</w:t>
      </w:r>
      <w:r w:rsidRPr="00AA3761">
        <w:rPr>
          <w:rFonts w:asciiTheme="minorHAnsi" w:eastAsiaTheme="minorHAnsi" w:hAnsiTheme="minorHAnsi" w:cstheme="minorBidi"/>
          <w:lang w:val="en-US"/>
        </w:rPr>
        <w:t xml:space="preserve"> VMWare Cluster(HA) Server in SAN environment.</w:t>
      </w:r>
    </w:p>
    <w:p w:rsidR="000E2F28" w:rsidRPr="00B740D6" w:rsidP="000E2F28">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  Ability to handle significant workload with experience in managing multiple proj</w:t>
      </w:r>
      <w:r w:rsidR="00B740D6">
        <w:rPr>
          <w:rFonts w:asciiTheme="minorHAnsi" w:eastAsiaTheme="minorHAnsi" w:hAnsiTheme="minorHAnsi" w:cstheme="minorBidi"/>
          <w:lang w:val="en-US"/>
        </w:rPr>
        <w:t xml:space="preserve">ects concurrently in a matrix </w:t>
      </w:r>
      <w:r w:rsidRPr="00B740D6">
        <w:rPr>
          <w:rFonts w:asciiTheme="minorHAnsi" w:eastAsiaTheme="minorHAnsi" w:hAnsiTheme="minorHAnsi" w:cstheme="minorBidi"/>
          <w:lang w:val="en-US"/>
        </w:rPr>
        <w:t>process environment.</w:t>
      </w:r>
      <w:r w:rsidRPr="00B740D6">
        <w:rPr>
          <w:rFonts w:asciiTheme="minorHAnsi" w:eastAsiaTheme="minorHAnsi" w:hAnsiTheme="minorHAnsi" w:cstheme="minorBidi"/>
          <w:lang w:val="en-US"/>
        </w:rPr>
        <w:tab/>
      </w:r>
    </w:p>
    <w:p w:rsidR="000E2F28" w:rsidRPr="00AA3761" w:rsidP="000E2F28">
      <w:pPr>
        <w:numPr>
          <w:ilvl w:val="0"/>
          <w:numId w:val="10"/>
        </w:numPr>
        <w:spacing w:after="0" w:line="240" w:lineRule="auto"/>
        <w:rPr>
          <w:sz w:val="20"/>
          <w:szCs w:val="20"/>
        </w:rPr>
      </w:pPr>
      <w:r w:rsidRPr="00AA3761">
        <w:rPr>
          <w:sz w:val="20"/>
          <w:szCs w:val="20"/>
        </w:rPr>
        <w:t>Daily Monitoring of Environment (Prod &amp; Testing)</w:t>
      </w:r>
    </w:p>
    <w:p w:rsidR="000E2F28" w:rsidRPr="00AA3761" w:rsidP="000E2F28">
      <w:pPr>
        <w:numPr>
          <w:ilvl w:val="0"/>
          <w:numId w:val="10"/>
        </w:numPr>
        <w:spacing w:after="0" w:line="240" w:lineRule="auto"/>
        <w:rPr>
          <w:sz w:val="20"/>
          <w:szCs w:val="20"/>
        </w:rPr>
      </w:pPr>
      <w:r w:rsidRPr="00AA3761">
        <w:rPr>
          <w:sz w:val="20"/>
          <w:szCs w:val="20"/>
        </w:rPr>
        <w:t>Monitoring automatic installations of Virtual Machines.</w:t>
      </w:r>
    </w:p>
    <w:p w:rsidR="000E2F28" w:rsidRPr="00AA3761" w:rsidP="000E2F28">
      <w:pPr>
        <w:numPr>
          <w:ilvl w:val="0"/>
          <w:numId w:val="10"/>
        </w:numPr>
        <w:spacing w:after="0" w:line="240" w:lineRule="auto"/>
        <w:rPr>
          <w:sz w:val="20"/>
          <w:szCs w:val="20"/>
        </w:rPr>
      </w:pPr>
      <w:r w:rsidRPr="00AA3761">
        <w:rPr>
          <w:sz w:val="20"/>
          <w:szCs w:val="20"/>
        </w:rPr>
        <w:t>Creating VM Snapshots.</w:t>
      </w:r>
    </w:p>
    <w:p w:rsidR="000E2F28" w:rsidRPr="0028486C" w:rsidP="000E2F28">
      <w:pPr>
        <w:numPr>
          <w:ilvl w:val="0"/>
          <w:numId w:val="10"/>
        </w:numPr>
        <w:spacing w:after="0" w:line="240" w:lineRule="auto"/>
        <w:rPr>
          <w:sz w:val="20"/>
          <w:szCs w:val="20"/>
        </w:rPr>
      </w:pPr>
      <w:r w:rsidRPr="00AA3761">
        <w:rPr>
          <w:sz w:val="20"/>
          <w:szCs w:val="20"/>
        </w:rPr>
        <w:t>Working on connectivity issues of VMs by coordinating with users and onsite administrators.</w:t>
      </w:r>
      <w:r w:rsidRPr="0028486C">
        <w:rPr>
          <w:sz w:val="20"/>
          <w:szCs w:val="20"/>
        </w:rPr>
        <w:t>.</w:t>
      </w:r>
    </w:p>
    <w:p w:rsidR="000E2F28" w:rsidP="000E2F28">
      <w:pPr>
        <w:numPr>
          <w:ilvl w:val="0"/>
          <w:numId w:val="10"/>
        </w:numPr>
        <w:spacing w:after="0" w:line="240" w:lineRule="auto"/>
        <w:rPr>
          <w:sz w:val="20"/>
          <w:szCs w:val="20"/>
        </w:rPr>
      </w:pPr>
      <w:r w:rsidRPr="00AA3761">
        <w:rPr>
          <w:sz w:val="20"/>
          <w:szCs w:val="20"/>
        </w:rPr>
        <w:t>Creating tickets for VM creation and Monitoring progress.</w:t>
      </w:r>
    </w:p>
    <w:p w:rsidR="0054003A" w:rsidRPr="00F61B29" w:rsidP="000E2F28">
      <w:pPr>
        <w:numPr>
          <w:ilvl w:val="0"/>
          <w:numId w:val="10"/>
        </w:numPr>
        <w:spacing w:after="0" w:line="240" w:lineRule="auto"/>
        <w:rPr>
          <w:sz w:val="20"/>
          <w:szCs w:val="20"/>
        </w:rPr>
      </w:pPr>
      <w:r>
        <w:rPr>
          <w:sz w:val="20"/>
          <w:szCs w:val="20"/>
        </w:rPr>
        <w:t xml:space="preserve">Sun servers Firmware up gradation. </w:t>
      </w:r>
    </w:p>
    <w:p w:rsidR="000E2F28" w:rsidRPr="009A398D" w:rsidP="000E2F28">
      <w:pPr>
        <w:suppressAutoHyphens/>
        <w:autoSpaceDE w:val="0"/>
        <w:spacing w:after="0" w:line="240" w:lineRule="auto"/>
        <w:ind w:left="720"/>
        <w:jc w:val="both"/>
        <w:rPr>
          <w:rFonts w:ascii="Times New Roman" w:hAnsi="Times New Roman" w:cs="Times New Roman"/>
          <w:sz w:val="20"/>
          <w:szCs w:val="20"/>
        </w:rPr>
      </w:pPr>
    </w:p>
    <w:p w:rsidR="0054003A" w:rsidRPr="0028486C" w:rsidP="0054003A">
      <w:pPr>
        <w:rPr>
          <w:rFonts w:ascii="Times New Roman" w:eastAsia="Times New Roman" w:hAnsi="Times New Roman" w:cs="Times New Roman"/>
          <w:b/>
          <w:iCs/>
          <w:color w:val="000000"/>
          <w:sz w:val="24"/>
          <w:szCs w:val="24"/>
        </w:rPr>
      </w:pPr>
      <w:r w:rsidRPr="0028486C">
        <w:rPr>
          <w:rFonts w:ascii="Times New Roman" w:eastAsia="Times New Roman" w:hAnsi="Times New Roman" w:cs="Times New Roman"/>
          <w:b/>
          <w:iCs/>
          <w:color w:val="000000"/>
          <w:sz w:val="24"/>
          <w:szCs w:val="24"/>
        </w:rPr>
        <w:t>Red Hat Linux Points: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Configuration and management of LVM, including file systems.</w:t>
      </w:r>
    </w:p>
    <w:p w:rsidR="0054003A"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Kernel Upgrade and Installation. </w:t>
      </w:r>
    </w:p>
    <w:p w:rsidR="0054003A" w:rsidP="0054003A">
      <w:pPr>
        <w:pStyle w:val="HTMLPreformatted"/>
        <w:numPr>
          <w:ilvl w:val="0"/>
          <w:numId w:val="9"/>
        </w:numPr>
        <w:tabs>
          <w:tab w:val="left" w:pos="630"/>
        </w:tabs>
        <w:rPr>
          <w:rFonts w:asciiTheme="minorHAnsi" w:eastAsiaTheme="minorHAnsi" w:hAnsiTheme="minorHAnsi" w:cstheme="minorBidi"/>
          <w:lang w:val="en-US"/>
        </w:rPr>
      </w:pPr>
      <w:r>
        <w:rPr>
          <w:rFonts w:asciiTheme="minorHAnsi" w:eastAsiaTheme="minorHAnsi" w:hAnsiTheme="minorHAnsi" w:cstheme="minorBidi"/>
          <w:lang w:val="en-US"/>
        </w:rPr>
        <w:t>Involved in Linux Patching &amp; Project build.</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Pr>
          <w:rFonts w:asciiTheme="minorHAnsi" w:eastAsiaTheme="minorHAnsi" w:hAnsiTheme="minorHAnsi" w:cstheme="minorBidi"/>
          <w:lang w:val="en-US"/>
        </w:rPr>
        <w:t>Coordinating DB team configuring the new lun’s and ASM disks on Linux, Unix servers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Configuration of network properties and access policies.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Monitoring and fine tuning for system performance using system tools.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Installation &amp; Configuration Red Hat Enterprise Linux and Oracle Enterprise Linux servers.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Installation and Managing of Packages using RPM and YUM.</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System Administration, Maintenance and monitoring various day-to-day operations.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User &amp; Group Administration and Resolving the user related problems.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Giving special permission using SUID, SGID and Sticky bit.</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Auditing system security, user accounts and file/folder permission.</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Tuning system performance based on customer inputs.</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 xml:space="preserve">Implementing Sudo on users. </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Configuring and Managing Logical Volume Manager (LVM).</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Scheduling system events using Cronjob Utility and Troubleshooting.</w:t>
      </w:r>
    </w:p>
    <w:p w:rsidR="0054003A" w:rsidRPr="00AA3761"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Scanning the LUN on the Physical Servers and allocating the storage to appropriate file system.</w:t>
      </w:r>
    </w:p>
    <w:p w:rsidR="0054003A" w:rsidP="0054003A">
      <w:pPr>
        <w:pStyle w:val="HTMLPreformatted"/>
        <w:numPr>
          <w:ilvl w:val="0"/>
          <w:numId w:val="9"/>
        </w:numPr>
        <w:tabs>
          <w:tab w:val="left" w:pos="630"/>
        </w:tabs>
        <w:rPr>
          <w:rFonts w:asciiTheme="minorHAnsi" w:eastAsiaTheme="minorHAnsi" w:hAnsiTheme="minorHAnsi" w:cstheme="minorBidi"/>
          <w:lang w:val="en-US"/>
        </w:rPr>
      </w:pPr>
      <w:r w:rsidRPr="00AA3761">
        <w:rPr>
          <w:rFonts w:asciiTheme="minorHAnsi" w:eastAsiaTheme="minorHAnsi" w:hAnsiTheme="minorHAnsi" w:cstheme="minorBidi"/>
          <w:lang w:val="en-US"/>
        </w:rPr>
        <w:t>Troubleshooting the file system related issues.</w:t>
      </w:r>
    </w:p>
    <w:p w:rsidR="0054003A" w:rsidRPr="00AA3761" w:rsidP="0054003A">
      <w:pPr>
        <w:pStyle w:val="HTMLPreformatted"/>
        <w:tabs>
          <w:tab w:val="left" w:pos="630"/>
        </w:tabs>
        <w:ind w:left="720"/>
        <w:rPr>
          <w:rFonts w:asciiTheme="minorHAnsi" w:eastAsiaTheme="minorHAnsi" w:hAnsiTheme="minorHAnsi" w:cstheme="minorBidi"/>
          <w:lang w:val="en-US"/>
        </w:rPr>
      </w:pPr>
    </w:p>
    <w:p w:rsidR="008942BA" w:rsidRPr="008942BA" w:rsidP="008942BA">
      <w:pPr>
        <w:widowControl w:val="0"/>
        <w:tabs>
          <w:tab w:val="left" w:pos="1425"/>
        </w:tabs>
        <w:ind w:right="-72"/>
        <w:rPr>
          <w:rFonts w:ascii="Times New Roman" w:hAnsi="Times New Roman" w:cs="Times New Roman"/>
          <w:b/>
          <w:sz w:val="20"/>
          <w:szCs w:val="20"/>
          <w:u w:val="single"/>
        </w:rPr>
      </w:pPr>
      <w:r w:rsidRPr="008942BA">
        <w:rPr>
          <w:rFonts w:ascii="Times New Roman" w:hAnsi="Times New Roman" w:cs="Times New Roman"/>
          <w:b/>
          <w:sz w:val="20"/>
          <w:szCs w:val="20"/>
          <w:u w:val="single"/>
        </w:rPr>
        <w:t>Previous Employer:</w:t>
      </w:r>
    </w:p>
    <w:p w:rsidR="008942BA" w:rsidRPr="000D3C27" w:rsidP="008942BA">
      <w:pPr>
        <w:spacing w:after="0"/>
        <w:rPr>
          <w:b/>
          <w:bCs/>
        </w:rPr>
      </w:pPr>
      <w:r>
        <w:rPr>
          <w:b/>
          <w:bCs/>
        </w:rPr>
        <w:t>Organization</w:t>
      </w:r>
      <w:r>
        <w:rPr>
          <w:b/>
          <w:bCs/>
        </w:rPr>
        <w:tab/>
      </w:r>
      <w:r>
        <w:rPr>
          <w:b/>
          <w:bCs/>
        </w:rPr>
        <w:tab/>
        <w:t xml:space="preserve">: </w:t>
      </w:r>
      <w:r>
        <w:rPr>
          <w:b/>
          <w:bCs/>
        </w:rPr>
        <w:tab/>
      </w:r>
      <w:r w:rsidRPr="000D3C27" w:rsidR="000D3C27">
        <w:rPr>
          <w:b/>
          <w:color w:val="222222"/>
        </w:rPr>
        <w:t>Verizon Data Services India Private Limited, Hyderabad</w:t>
      </w:r>
    </w:p>
    <w:p w:rsidR="008942BA" w:rsidP="008942BA">
      <w:pPr>
        <w:spacing w:after="0"/>
        <w:rPr>
          <w:b/>
          <w:bCs/>
        </w:rPr>
      </w:pPr>
      <w:r>
        <w:rPr>
          <w:b/>
          <w:bCs/>
        </w:rPr>
        <w:t>Client</w:t>
      </w:r>
      <w:r>
        <w:rPr>
          <w:b/>
          <w:bCs/>
        </w:rPr>
        <w:tab/>
      </w:r>
      <w:r>
        <w:rPr>
          <w:b/>
          <w:bCs/>
        </w:rPr>
        <w:tab/>
      </w:r>
      <w:r>
        <w:rPr>
          <w:b/>
          <w:bCs/>
        </w:rPr>
        <w:tab/>
        <w:t xml:space="preserve">: </w:t>
      </w:r>
      <w:r>
        <w:rPr>
          <w:b/>
          <w:bCs/>
        </w:rPr>
        <w:tab/>
      </w:r>
      <w:r w:rsidR="000D3C27">
        <w:rPr>
          <w:b/>
          <w:bCs/>
        </w:rPr>
        <w:t>Mercedes Benz</w:t>
      </w:r>
    </w:p>
    <w:p w:rsidR="008942BA" w:rsidRPr="008942BA" w:rsidP="008942BA">
      <w:pPr>
        <w:spacing w:after="0"/>
        <w:rPr>
          <w:b/>
          <w:bCs/>
        </w:rPr>
      </w:pPr>
      <w:r>
        <w:rPr>
          <w:b/>
          <w:bCs/>
        </w:rPr>
        <w:t>Duration</w:t>
      </w:r>
      <w:r>
        <w:rPr>
          <w:b/>
          <w:bCs/>
        </w:rPr>
        <w:tab/>
      </w:r>
      <w:r>
        <w:rPr>
          <w:b/>
          <w:bCs/>
        </w:rPr>
        <w:tab/>
        <w:t xml:space="preserve">: </w:t>
      </w:r>
      <w:r>
        <w:rPr>
          <w:b/>
          <w:bCs/>
        </w:rPr>
        <w:tab/>
      </w:r>
      <w:r w:rsidRPr="008942BA">
        <w:rPr>
          <w:rFonts w:ascii="Cambria" w:hAnsi="Cambria" w:cs="Arial"/>
          <w:b/>
          <w:iCs/>
        </w:rPr>
        <w:t>15</w:t>
      </w:r>
      <w:r w:rsidRPr="008942BA">
        <w:rPr>
          <w:rFonts w:ascii="Cambria" w:hAnsi="Cambria" w:cs="Arial"/>
          <w:b/>
          <w:iCs/>
          <w:vertAlign w:val="superscript"/>
        </w:rPr>
        <w:t>th</w:t>
      </w:r>
      <w:r w:rsidRPr="008942BA">
        <w:rPr>
          <w:rFonts w:ascii="Cambria" w:hAnsi="Cambria" w:cs="Arial"/>
          <w:b/>
          <w:iCs/>
        </w:rPr>
        <w:t xml:space="preserve"> Feb-2016  to 31</w:t>
      </w:r>
      <w:r w:rsidRPr="008942BA">
        <w:rPr>
          <w:rFonts w:ascii="Cambria" w:hAnsi="Cambria" w:cs="Arial"/>
          <w:b/>
          <w:iCs/>
          <w:vertAlign w:val="superscript"/>
        </w:rPr>
        <w:t>st</w:t>
      </w:r>
      <w:r w:rsidRPr="008942BA">
        <w:rPr>
          <w:rFonts w:ascii="Cambria" w:hAnsi="Cambria" w:cs="Arial"/>
          <w:b/>
          <w:iCs/>
        </w:rPr>
        <w:t xml:space="preserve"> Jan-2017</w:t>
      </w:r>
    </w:p>
    <w:p w:rsidR="008942BA" w:rsidP="008942BA">
      <w:pPr>
        <w:widowControl w:val="0"/>
        <w:tabs>
          <w:tab w:val="left" w:pos="1425"/>
        </w:tabs>
        <w:ind w:right="-72"/>
        <w:rPr>
          <w:b/>
          <w:bCs/>
        </w:rPr>
      </w:pPr>
      <w:r>
        <w:rPr>
          <w:b/>
          <w:bCs/>
        </w:rPr>
        <w:t>Designation</w:t>
      </w:r>
      <w:r>
        <w:rPr>
          <w:b/>
          <w:bCs/>
        </w:rPr>
        <w:tab/>
      </w:r>
      <w:r>
        <w:rPr>
          <w:b/>
          <w:bCs/>
        </w:rPr>
        <w:tab/>
      </w:r>
      <w:r>
        <w:rPr>
          <w:b/>
          <w:bCs/>
        </w:rPr>
        <w:tab/>
        <w:t xml:space="preserve">:   </w:t>
      </w:r>
      <w:r>
        <w:rPr>
          <w:b/>
          <w:bCs/>
        </w:rPr>
        <w:tab/>
      </w:r>
      <w:r w:rsidRPr="000D3C27" w:rsidR="000D3C27">
        <w:rPr>
          <w:rFonts w:eastAsia="Arial Unicode MS"/>
          <w:b/>
          <w:bCs/>
        </w:rPr>
        <w:t>Sr. Administrator</w:t>
      </w:r>
    </w:p>
    <w:p w:rsidR="008942BA" w:rsidP="000D3C27">
      <w:pPr>
        <w:spacing w:after="0"/>
        <w:rPr>
          <w:b/>
          <w:u w:val="single"/>
        </w:rPr>
      </w:pPr>
      <w:r>
        <w:rPr>
          <w:b/>
          <w:color w:val="000000"/>
          <w:u w:val="single"/>
        </w:rPr>
        <w:t>Roles and Responsibilities</w:t>
      </w:r>
      <w:r w:rsidRPr="0023426D">
        <w:rPr>
          <w:b/>
          <w:u w:val="single"/>
        </w:rPr>
        <w:t>:</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Worked closely with the development and operations organizations to implement the necessary tools and process to support the automation of builds, deployments, testing and infrastructure (infrastructure as code) using Ansible.</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Used GIT as source code repositories. Managed Git repositories for branching, merging, and tagging and Responsible for designing and deploying best SCM processes and procedures.</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Worked closely with software developers an</w:t>
      </w:r>
      <w:r w:rsidR="00D867D7">
        <w:rPr>
          <w:rFonts w:ascii="Times New Roman" w:hAnsi="Times New Roman" w:cs="Times New Roman"/>
          <w:sz w:val="20"/>
          <w:szCs w:val="20"/>
        </w:rPr>
        <w:t>d s</w:t>
      </w:r>
      <w:r w:rsidRPr="000D3C27">
        <w:rPr>
          <w:rFonts w:ascii="Times New Roman" w:hAnsi="Times New Roman" w:cs="Times New Roman"/>
          <w:sz w:val="20"/>
          <w:szCs w:val="20"/>
        </w:rPr>
        <w:t>ys</w:t>
      </w:r>
      <w:r w:rsidR="00D867D7">
        <w:rPr>
          <w:rFonts w:ascii="Times New Roman" w:hAnsi="Times New Roman" w:cs="Times New Roman"/>
          <w:sz w:val="20"/>
          <w:szCs w:val="20"/>
        </w:rPr>
        <w:t xml:space="preserve"> </w:t>
      </w:r>
      <w:r w:rsidRPr="000D3C27">
        <w:rPr>
          <w:rFonts w:ascii="Times New Roman" w:hAnsi="Times New Roman" w:cs="Times New Roman"/>
          <w:sz w:val="20"/>
          <w:szCs w:val="20"/>
        </w:rPr>
        <w:t>admin to debug software and system problems</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Used Ansible to automate Configuration management &amp; Applications.</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Used Jenkins for Continuous Integration and deployment into Tomcat Application Server.</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Installed and Configured the Nexus repository manager for sharing the artifacts within the company. Supported and developed tools for integration, automated testing and release management. Verified if the methods used to create and recreate software builds are consistent and repeatable.</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Developed procedures to unify streamline and automate applications development and deployment procedures with Linux container technology using Docker.</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 xml:space="preserve">Setup and build AWS infrastructure various resources, VPC, NACL, EC2, S3, IAM, EBS, Security Group, Auto Scaling, and RDS </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Created and design the AWS Cloud Formation templates to create custom sized VPC, NAT subnets, for deployment of Web applications and database templates.</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Experience in Installing, upgrading and configuring RHEL4,5,6,7 Servers and Interactive Installation.</w:t>
      </w:r>
    </w:p>
    <w:p w:rsidR="008942BA" w:rsidRPr="000D3C27" w:rsidP="008942BA">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Experience in installing, configuring, supporting and troubleshooting Unix/Linux Networking services and protocols like NIS, NIS+, LDAP, DNS, NFS, DHCP, NAS, FTP, SSH and SAMBA.</w:t>
      </w:r>
    </w:p>
    <w:p w:rsidR="008942BA" w:rsidRPr="008942BA" w:rsidP="008942BA">
      <w:pPr>
        <w:suppressAutoHyphens/>
        <w:autoSpaceDE w:val="0"/>
        <w:spacing w:after="0" w:line="240" w:lineRule="auto"/>
        <w:ind w:left="360"/>
        <w:jc w:val="both"/>
        <w:rPr>
          <w:rFonts w:ascii="Times New Roman" w:hAnsi="Times New Roman" w:cs="Times New Roman"/>
          <w:sz w:val="20"/>
          <w:szCs w:val="20"/>
        </w:rPr>
      </w:pPr>
    </w:p>
    <w:p w:rsidR="000D3C27" w:rsidP="000D3C27">
      <w:pPr>
        <w:widowControl w:val="0"/>
        <w:tabs>
          <w:tab w:val="left" w:pos="1425"/>
        </w:tabs>
        <w:spacing w:after="0"/>
        <w:ind w:right="-72"/>
        <w:rPr>
          <w:b/>
          <w:bCs/>
        </w:rPr>
      </w:pPr>
      <w:r>
        <w:rPr>
          <w:b/>
          <w:u w:val="single"/>
        </w:rPr>
        <w:t>Previous Employer:</w:t>
      </w:r>
    </w:p>
    <w:p w:rsidR="000D3C27" w:rsidP="000D3C27">
      <w:pPr>
        <w:spacing w:after="0"/>
        <w:rPr>
          <w:b/>
          <w:bCs/>
        </w:rPr>
      </w:pPr>
      <w:r>
        <w:rPr>
          <w:b/>
          <w:bCs/>
        </w:rPr>
        <w:t>Organization</w:t>
      </w:r>
      <w:r>
        <w:rPr>
          <w:b/>
          <w:bCs/>
        </w:rPr>
        <w:tab/>
      </w:r>
      <w:r>
        <w:rPr>
          <w:b/>
          <w:bCs/>
        </w:rPr>
        <w:tab/>
        <w:t xml:space="preserve">: </w:t>
      </w:r>
      <w:r>
        <w:rPr>
          <w:b/>
          <w:bCs/>
        </w:rPr>
        <w:tab/>
      </w:r>
      <w:r w:rsidRPr="000D3C27">
        <w:rPr>
          <w:rFonts w:ascii="Times New Roman" w:hAnsi="Times New Roman" w:cs="Times New Roman"/>
          <w:b/>
          <w:iCs/>
        </w:rPr>
        <w:t>Panaromic Technologies Pvt. Ltd, Hyderabad.</w:t>
      </w:r>
      <w:r>
        <w:rPr>
          <w:b/>
          <w:bCs/>
        </w:rPr>
        <w:t xml:space="preserve"> </w:t>
      </w:r>
    </w:p>
    <w:p w:rsidR="000D3C27" w:rsidP="000D3C27">
      <w:pPr>
        <w:spacing w:after="0"/>
        <w:rPr>
          <w:b/>
          <w:bCs/>
        </w:rPr>
      </w:pPr>
      <w:r>
        <w:rPr>
          <w:b/>
          <w:bCs/>
        </w:rPr>
        <w:t>Client</w:t>
      </w:r>
      <w:r>
        <w:rPr>
          <w:b/>
          <w:bCs/>
        </w:rPr>
        <w:tab/>
      </w:r>
      <w:r>
        <w:rPr>
          <w:b/>
          <w:bCs/>
        </w:rPr>
        <w:tab/>
      </w:r>
      <w:r>
        <w:rPr>
          <w:b/>
          <w:bCs/>
        </w:rPr>
        <w:tab/>
        <w:t xml:space="preserve">: </w:t>
      </w:r>
      <w:r>
        <w:rPr>
          <w:b/>
          <w:bCs/>
        </w:rPr>
        <w:tab/>
      </w:r>
      <w:r w:rsidRPr="000D3C27">
        <w:rPr>
          <w:rFonts w:ascii="Times New Roman" w:hAnsi="Times New Roman" w:cs="Times New Roman"/>
          <w:b/>
          <w:iCs/>
        </w:rPr>
        <w:t>CMA(Capital Market of Authority)</w:t>
      </w:r>
    </w:p>
    <w:p w:rsidR="000D3C27" w:rsidRPr="000D3C27" w:rsidP="000D3C27">
      <w:pPr>
        <w:spacing w:after="0"/>
        <w:rPr>
          <w:b/>
          <w:bCs/>
        </w:rPr>
      </w:pPr>
      <w:r>
        <w:rPr>
          <w:b/>
          <w:bCs/>
        </w:rPr>
        <w:t>Duration</w:t>
      </w:r>
      <w:r>
        <w:rPr>
          <w:b/>
          <w:bCs/>
        </w:rPr>
        <w:tab/>
      </w:r>
      <w:r>
        <w:rPr>
          <w:b/>
          <w:bCs/>
        </w:rPr>
        <w:tab/>
        <w:t xml:space="preserve">: </w:t>
      </w:r>
      <w:r>
        <w:rPr>
          <w:b/>
          <w:bCs/>
        </w:rPr>
        <w:tab/>
      </w:r>
      <w:r w:rsidRPr="000D3C27">
        <w:rPr>
          <w:rFonts w:ascii="Times New Roman" w:hAnsi="Times New Roman" w:cs="Times New Roman"/>
          <w:b/>
          <w:iCs/>
        </w:rPr>
        <w:t>27</w:t>
      </w:r>
      <w:r w:rsidRPr="000D3C27">
        <w:rPr>
          <w:rFonts w:ascii="Times New Roman" w:hAnsi="Times New Roman" w:cs="Times New Roman"/>
          <w:b/>
          <w:iCs/>
          <w:vertAlign w:val="superscript"/>
        </w:rPr>
        <w:t>th</w:t>
      </w:r>
      <w:r w:rsidRPr="000D3C27">
        <w:rPr>
          <w:rFonts w:ascii="Times New Roman" w:hAnsi="Times New Roman" w:cs="Times New Roman"/>
          <w:b/>
          <w:iCs/>
        </w:rPr>
        <w:t xml:space="preserve"> Oct-2014 - 31</w:t>
      </w:r>
      <w:r w:rsidRPr="000D3C27">
        <w:rPr>
          <w:rFonts w:ascii="Times New Roman" w:hAnsi="Times New Roman" w:cs="Times New Roman"/>
          <w:b/>
          <w:iCs/>
          <w:vertAlign w:val="superscript"/>
        </w:rPr>
        <w:t>st</w:t>
      </w:r>
      <w:r w:rsidRPr="000D3C27">
        <w:rPr>
          <w:rFonts w:ascii="Times New Roman" w:hAnsi="Times New Roman" w:cs="Times New Roman"/>
          <w:b/>
          <w:iCs/>
        </w:rPr>
        <w:t xml:space="preserve"> Dec- 2015</w:t>
      </w:r>
    </w:p>
    <w:p w:rsidR="000D3C27" w:rsidRPr="000D3C27" w:rsidP="000D3C27">
      <w:pPr>
        <w:widowControl w:val="0"/>
        <w:tabs>
          <w:tab w:val="left" w:pos="1425"/>
        </w:tabs>
        <w:spacing w:line="312" w:lineRule="auto"/>
        <w:ind w:right="-72"/>
        <w:rPr>
          <w:rFonts w:ascii="Times New Roman" w:hAnsi="Times New Roman" w:cs="Times New Roman"/>
          <w:b/>
          <w:iCs/>
        </w:rPr>
      </w:pPr>
      <w:r>
        <w:rPr>
          <w:b/>
          <w:bCs/>
        </w:rPr>
        <w:t>Designation</w:t>
      </w:r>
      <w:r>
        <w:rPr>
          <w:b/>
          <w:bCs/>
        </w:rPr>
        <w:tab/>
      </w:r>
      <w:r>
        <w:rPr>
          <w:b/>
          <w:bCs/>
        </w:rPr>
        <w:tab/>
      </w:r>
      <w:r>
        <w:rPr>
          <w:b/>
          <w:bCs/>
        </w:rPr>
        <w:tab/>
        <w:t xml:space="preserve">:   </w:t>
      </w:r>
      <w:r>
        <w:rPr>
          <w:b/>
          <w:bCs/>
        </w:rPr>
        <w:tab/>
      </w:r>
      <w:r w:rsidRPr="000D3C27">
        <w:rPr>
          <w:rFonts w:ascii="Times New Roman" w:hAnsi="Times New Roman" w:cs="Times New Roman"/>
          <w:b/>
          <w:iCs/>
        </w:rPr>
        <w:t>Sr. Systems Engineer</w:t>
      </w:r>
    </w:p>
    <w:p w:rsidR="000D3C27" w:rsidRPr="00C47B80" w:rsidP="000D3C27">
      <w:pPr>
        <w:widowControl w:val="0"/>
        <w:tabs>
          <w:tab w:val="left" w:pos="1425"/>
        </w:tabs>
        <w:spacing w:line="312" w:lineRule="auto"/>
        <w:ind w:right="-72"/>
        <w:rPr>
          <w:b/>
          <w:color w:val="000000"/>
          <w:u w:val="single"/>
        </w:rPr>
      </w:pPr>
      <w:r>
        <w:rPr>
          <w:b/>
          <w:color w:val="000000"/>
          <w:u w:val="single"/>
        </w:rPr>
        <w:t>Roles and Responsibilities:</w:t>
      </w:r>
    </w:p>
    <w:p w:rsidR="000D3C27" w:rsidRPr="000D3C27" w:rsidP="000D3C27">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Architecture, design, install and configure the Linux. Networking, troubleshooting, maintenance of Servers in heterogeneous environment.</w:t>
      </w:r>
    </w:p>
    <w:p w:rsidR="000D3C27" w:rsidRPr="000D3C27" w:rsidP="000D3C27">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 xml:space="preserve">Nagios Monitoring Tool Configuration and Maintenance for Linux, windows, Network switches &amp; routers, etc. </w:t>
      </w:r>
    </w:p>
    <w:p w:rsidR="000D3C27" w:rsidRPr="000D3C27" w:rsidP="000D3C27">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Maintained and improved Continuous Integration Environment to quickly and accurately deliver software applications automatically through Git, Puppet and Docker</w:t>
      </w:r>
    </w:p>
    <w:p w:rsidR="000D3C27" w:rsidRPr="000D3C27" w:rsidP="000D3C27">
      <w:pPr>
        <w:numPr>
          <w:ilvl w:val="0"/>
          <w:numId w:val="18"/>
        </w:numPr>
        <w:tabs>
          <w:tab w:val="clear" w:pos="360"/>
          <w:tab w:val="num" w:pos="720"/>
        </w:tab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As part of the project transition travelled to client location and configured the Nagios tool from scratch for Schneider Electric project.</w:t>
      </w:r>
    </w:p>
    <w:p w:rsidR="000D3C27" w:rsidRPr="000D3C27" w:rsidP="000D3C27">
      <w:pPr>
        <w:numPr>
          <w:ilvl w:val="0"/>
          <w:numId w:val="18"/>
        </w:numPr>
        <w:tabs>
          <w:tab w:val="clear" w:pos="360"/>
          <w:tab w:val="num" w:pos="720"/>
        </w:tab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Handled the</w:t>
      </w:r>
      <w:r w:rsidR="005A13A9">
        <w:rPr>
          <w:rFonts w:ascii="Times New Roman" w:hAnsi="Times New Roman" w:cs="Times New Roman"/>
          <w:sz w:val="20"/>
          <w:szCs w:val="20"/>
        </w:rPr>
        <w:t xml:space="preserve"> complete transition of CMA </w:t>
      </w:r>
      <w:r w:rsidRPr="000D3C27">
        <w:rPr>
          <w:rFonts w:ascii="Times New Roman" w:hAnsi="Times New Roman" w:cs="Times New Roman"/>
          <w:sz w:val="20"/>
          <w:szCs w:val="20"/>
        </w:rPr>
        <w:t>project for all Linux</w:t>
      </w:r>
      <w:r w:rsidR="00E27433">
        <w:rPr>
          <w:rFonts w:ascii="Times New Roman" w:hAnsi="Times New Roman" w:cs="Times New Roman"/>
          <w:sz w:val="20"/>
          <w:szCs w:val="20"/>
        </w:rPr>
        <w:t>/UNIX/AWS</w:t>
      </w:r>
      <w:r w:rsidRPr="000D3C27">
        <w:rPr>
          <w:rFonts w:ascii="Times New Roman" w:hAnsi="Times New Roman" w:cs="Times New Roman"/>
          <w:sz w:val="20"/>
          <w:szCs w:val="20"/>
        </w:rPr>
        <w:t xml:space="preserve"> servers. As per the SOW, configured the Nagios monitoring tool and handover to customer within the timelines. </w:t>
      </w:r>
    </w:p>
    <w:p w:rsidR="000D3C27" w:rsidP="000D3C27">
      <w:pPr>
        <w:numPr>
          <w:ilvl w:val="0"/>
          <w:numId w:val="18"/>
        </w:numPr>
        <w:tabs>
          <w:tab w:val="clear" w:pos="360"/>
          <w:tab w:val="num" w:pos="720"/>
        </w:tabs>
        <w:autoSpaceDE w:val="0"/>
        <w:spacing w:after="0" w:line="240" w:lineRule="auto"/>
        <w:ind w:left="720"/>
        <w:jc w:val="both"/>
        <w:rPr>
          <w:rFonts w:ascii="Times New Roman" w:hAnsi="Times New Roman" w:cs="Times New Roman"/>
          <w:sz w:val="20"/>
          <w:szCs w:val="20"/>
        </w:rPr>
      </w:pPr>
      <w:r w:rsidRPr="000D3C27">
        <w:rPr>
          <w:rFonts w:ascii="Times New Roman" w:hAnsi="Times New Roman" w:cs="Times New Roman"/>
          <w:sz w:val="20"/>
          <w:szCs w:val="20"/>
        </w:rPr>
        <w:t>Involved in complete transition of Southern California Edition project part of Infrastructure testing.</w:t>
      </w:r>
    </w:p>
    <w:p w:rsidR="00A80A9D" w:rsidP="00A80A9D">
      <w:pPr>
        <w:autoSpaceDE w:val="0"/>
        <w:spacing w:after="0" w:line="240" w:lineRule="auto"/>
        <w:jc w:val="both"/>
        <w:rPr>
          <w:rFonts w:ascii="Times New Roman" w:hAnsi="Times New Roman" w:cs="Times New Roman"/>
          <w:sz w:val="20"/>
          <w:szCs w:val="20"/>
        </w:rPr>
      </w:pPr>
    </w:p>
    <w:p w:rsidR="008466B9" w:rsidRPr="001009B6" w:rsidP="00B868A7">
      <w:pPr>
        <w:widowControl w:val="0"/>
        <w:tabs>
          <w:tab w:val="left" w:pos="1425"/>
        </w:tabs>
        <w:ind w:right="-72"/>
      </w:pPr>
      <w:r>
        <w:rPr>
          <w:b/>
          <w:u w:val="single"/>
        </w:rPr>
        <w:t>Previous Employer:</w:t>
      </w:r>
    </w:p>
    <w:p w:rsidR="008466B9" w:rsidP="008466B9">
      <w:pPr>
        <w:spacing w:after="0" w:line="240" w:lineRule="auto"/>
        <w:rPr>
          <w:b/>
          <w:bCs/>
        </w:rPr>
      </w:pPr>
      <w:r>
        <w:rPr>
          <w:b/>
          <w:bCs/>
        </w:rPr>
        <w:t>Organization</w:t>
      </w:r>
      <w:r>
        <w:rPr>
          <w:b/>
          <w:bCs/>
        </w:rPr>
        <w:tab/>
      </w:r>
      <w:r>
        <w:rPr>
          <w:b/>
          <w:bCs/>
        </w:rPr>
        <w:tab/>
        <w:t xml:space="preserve">: </w:t>
      </w:r>
      <w:r>
        <w:rPr>
          <w:b/>
          <w:bCs/>
        </w:rPr>
        <w:tab/>
      </w:r>
      <w:r w:rsidRPr="008466B9">
        <w:rPr>
          <w:b/>
        </w:rPr>
        <w:t>SARA Info way ITES India Pvt. Ltd, Hyderabad</w:t>
      </w:r>
      <w:r>
        <w:rPr>
          <w:b/>
          <w:bCs/>
        </w:rPr>
        <w:t xml:space="preserve"> </w:t>
      </w:r>
    </w:p>
    <w:p w:rsidR="008466B9" w:rsidP="008466B9">
      <w:pPr>
        <w:spacing w:after="0"/>
        <w:rPr>
          <w:b/>
          <w:bCs/>
        </w:rPr>
      </w:pPr>
      <w:r>
        <w:rPr>
          <w:b/>
          <w:bCs/>
        </w:rPr>
        <w:t>Client</w:t>
      </w:r>
      <w:r>
        <w:rPr>
          <w:b/>
          <w:bCs/>
        </w:rPr>
        <w:tab/>
      </w:r>
      <w:r>
        <w:rPr>
          <w:b/>
          <w:bCs/>
        </w:rPr>
        <w:tab/>
      </w:r>
      <w:r>
        <w:rPr>
          <w:b/>
          <w:bCs/>
        </w:rPr>
        <w:tab/>
        <w:t xml:space="preserve">: </w:t>
      </w:r>
      <w:r>
        <w:rPr>
          <w:b/>
          <w:bCs/>
        </w:rPr>
        <w:tab/>
        <w:t>Compuage  Infocom</w:t>
      </w:r>
      <w:r w:rsidR="00B868A7">
        <w:rPr>
          <w:b/>
          <w:bCs/>
        </w:rPr>
        <w:t xml:space="preserve"> India</w:t>
      </w:r>
      <w:r>
        <w:rPr>
          <w:b/>
          <w:bCs/>
        </w:rPr>
        <w:t xml:space="preserve"> Pvt Ltd.</w:t>
      </w:r>
    </w:p>
    <w:p w:rsidR="008466B9" w:rsidRPr="008466B9" w:rsidP="008466B9">
      <w:pPr>
        <w:spacing w:after="0"/>
        <w:rPr>
          <w:b/>
          <w:bCs/>
        </w:rPr>
      </w:pPr>
      <w:r>
        <w:rPr>
          <w:b/>
          <w:bCs/>
        </w:rPr>
        <w:t>Duration</w:t>
      </w:r>
      <w:r>
        <w:rPr>
          <w:b/>
          <w:bCs/>
        </w:rPr>
        <w:tab/>
      </w:r>
      <w:r>
        <w:rPr>
          <w:b/>
          <w:bCs/>
        </w:rPr>
        <w:tab/>
        <w:t xml:space="preserve">: </w:t>
      </w:r>
      <w:r>
        <w:rPr>
          <w:b/>
          <w:bCs/>
        </w:rPr>
        <w:tab/>
      </w:r>
      <w:r w:rsidRPr="008466B9">
        <w:rPr>
          <w:rFonts w:ascii="Cambria" w:hAnsi="Cambria" w:cs="Arial"/>
          <w:b/>
        </w:rPr>
        <w:t>30</w:t>
      </w:r>
      <w:r w:rsidRPr="008466B9">
        <w:rPr>
          <w:rFonts w:ascii="Cambria" w:hAnsi="Cambria" w:cs="Arial"/>
          <w:b/>
          <w:vertAlign w:val="superscript"/>
        </w:rPr>
        <w:t>th</w:t>
      </w:r>
      <w:r w:rsidRPr="008466B9">
        <w:rPr>
          <w:rFonts w:ascii="Cambria" w:hAnsi="Cambria" w:cs="Arial"/>
          <w:b/>
        </w:rPr>
        <w:t xml:space="preserve"> Oct-2013 - 13</w:t>
      </w:r>
      <w:r w:rsidRPr="008466B9">
        <w:rPr>
          <w:rFonts w:ascii="Cambria" w:hAnsi="Cambria" w:cs="Arial"/>
          <w:b/>
          <w:vertAlign w:val="superscript"/>
        </w:rPr>
        <w:t>th</w:t>
      </w:r>
      <w:r w:rsidRPr="008466B9">
        <w:rPr>
          <w:rFonts w:ascii="Cambria" w:hAnsi="Cambria" w:cs="Arial"/>
          <w:b/>
        </w:rPr>
        <w:t xml:space="preserve"> Oct-2014</w:t>
      </w:r>
    </w:p>
    <w:p w:rsidR="008466B9" w:rsidP="008466B9">
      <w:pPr>
        <w:widowControl w:val="0"/>
        <w:tabs>
          <w:tab w:val="left" w:pos="1425"/>
        </w:tabs>
        <w:spacing w:line="312" w:lineRule="auto"/>
        <w:ind w:right="-72"/>
        <w:rPr>
          <w:b/>
          <w:bCs/>
          <w:u w:val="single"/>
        </w:rPr>
      </w:pPr>
      <w:r>
        <w:rPr>
          <w:b/>
          <w:bCs/>
        </w:rPr>
        <w:t>Designation</w:t>
      </w:r>
      <w:r>
        <w:rPr>
          <w:b/>
          <w:bCs/>
        </w:rPr>
        <w:tab/>
      </w:r>
      <w:r>
        <w:rPr>
          <w:b/>
          <w:bCs/>
        </w:rPr>
        <w:tab/>
      </w:r>
      <w:r>
        <w:rPr>
          <w:b/>
          <w:bCs/>
        </w:rPr>
        <w:tab/>
        <w:t xml:space="preserve">:   </w:t>
      </w:r>
      <w:r>
        <w:rPr>
          <w:b/>
          <w:bCs/>
        </w:rPr>
        <w:tab/>
      </w:r>
      <w:r w:rsidRPr="008466B9">
        <w:rPr>
          <w:rFonts w:eastAsia="Arial Unicode MS"/>
          <w:b/>
          <w:bCs/>
        </w:rPr>
        <w:t>Technical Consultant</w:t>
      </w:r>
    </w:p>
    <w:p w:rsidR="008466B9" w:rsidP="008466B9">
      <w:pPr>
        <w:autoSpaceDE w:val="0"/>
        <w:jc w:val="both"/>
        <w:rPr>
          <w:bCs/>
        </w:rPr>
      </w:pPr>
      <w:r w:rsidRPr="004A0AB2">
        <w:rPr>
          <w:b/>
          <w:bCs/>
          <w:u w:val="single"/>
        </w:rPr>
        <w:t>Roles and Responsibilities</w:t>
      </w:r>
      <w:r w:rsidRPr="004A0AB2">
        <w:rPr>
          <w:bCs/>
        </w:rPr>
        <w:t xml:space="preserve">:     </w:t>
      </w:r>
    </w:p>
    <w:p w:rsidR="008466B9" w:rsidP="008466B9">
      <w:pPr>
        <w:numPr>
          <w:ilvl w:val="0"/>
          <w:numId w:val="18"/>
        </w:numPr>
        <w:tabs>
          <w:tab w:val="clear" w:pos="360"/>
          <w:tab w:val="num" w:pos="720"/>
        </w:tabs>
        <w:suppressAutoHyphens/>
        <w:autoSpaceDE w:val="0"/>
        <w:spacing w:after="0" w:line="240" w:lineRule="auto"/>
        <w:ind w:left="720"/>
        <w:jc w:val="both"/>
        <w:rPr>
          <w:bCs/>
        </w:rPr>
      </w:pPr>
      <w:r w:rsidRPr="00B868A7">
        <w:rPr>
          <w:rFonts w:ascii="Times New Roman" w:hAnsi="Times New Roman" w:cs="Times New Roman"/>
          <w:sz w:val="20"/>
          <w:szCs w:val="20"/>
        </w:rPr>
        <w:t xml:space="preserve">Working for </w:t>
      </w:r>
      <w:r w:rsidR="00B868A7">
        <w:rPr>
          <w:rFonts w:ascii="Times New Roman" w:hAnsi="Times New Roman" w:cs="Times New Roman"/>
          <w:sz w:val="20"/>
          <w:szCs w:val="20"/>
        </w:rPr>
        <w:t>Compuage Infocom India Pvt Ltd</w:t>
      </w:r>
      <w:r w:rsidRPr="00B868A7">
        <w:rPr>
          <w:rFonts w:ascii="Times New Roman" w:hAnsi="Times New Roman" w:cs="Times New Roman"/>
          <w:sz w:val="20"/>
          <w:szCs w:val="20"/>
        </w:rPr>
        <w:t>. Worked at client (</w:t>
      </w:r>
      <w:r w:rsidR="00B868A7">
        <w:rPr>
          <w:rFonts w:ascii="Times New Roman" w:hAnsi="Times New Roman" w:cs="Times New Roman"/>
          <w:sz w:val="20"/>
          <w:szCs w:val="20"/>
        </w:rPr>
        <w:t>Compuage Infocom</w:t>
      </w:r>
      <w:r w:rsidRPr="00B868A7">
        <w:rPr>
          <w:rFonts w:ascii="Times New Roman" w:hAnsi="Times New Roman" w:cs="Times New Roman"/>
          <w:sz w:val="20"/>
          <w:szCs w:val="20"/>
        </w:rPr>
        <w:t>) location. I worked as a Linux and Solaris Administrator. I worked in Servers Implementation and QA validation. Responsible for configuring and validating Solaris, RedHat Enterprise Linux servers on various hardware models</w:t>
      </w:r>
      <w:r>
        <w:rPr>
          <w:bCs/>
        </w:rPr>
        <w:t>.</w:t>
      </w:r>
    </w:p>
    <w:p w:rsidR="008466B9" w:rsidP="008466B9">
      <w:pPr>
        <w:numPr>
          <w:ilvl w:val="0"/>
          <w:numId w:val="18"/>
        </w:numPr>
        <w:tabs>
          <w:tab w:val="clear" w:pos="360"/>
          <w:tab w:val="num" w:pos="720"/>
        </w:tabs>
        <w:suppressAutoHyphens/>
        <w:autoSpaceDE w:val="0"/>
        <w:spacing w:after="0" w:line="240" w:lineRule="auto"/>
        <w:ind w:left="720"/>
        <w:jc w:val="both"/>
        <w:rPr>
          <w:bCs/>
        </w:rPr>
      </w:pPr>
      <w:r w:rsidRPr="009A398D">
        <w:rPr>
          <w:rFonts w:ascii="Times New Roman" w:hAnsi="Times New Roman" w:cs="Times New Roman"/>
          <w:sz w:val="20"/>
          <w:szCs w:val="20"/>
        </w:rPr>
        <w:t>Complete Validation of hardware and software through scripts by HP QC/QTP tool. Part of design, development, implementation and integration of our in-house Linux-based CGI/Perl Automation tool that validates the build and pushes the hosts into Production with very less manual intervention. Responsible for reviewing the checks with Engineering/LOB Security teams to make sure they were as per firm standards</w:t>
      </w:r>
      <w:r>
        <w:rPr>
          <w:bCs/>
        </w:rPr>
        <w:t>.</w:t>
      </w:r>
    </w:p>
    <w:p w:rsidR="008466B9" w:rsidP="008466B9">
      <w:pPr>
        <w:numPr>
          <w:ilvl w:val="0"/>
          <w:numId w:val="18"/>
        </w:numPr>
        <w:tabs>
          <w:tab w:val="clear" w:pos="360"/>
          <w:tab w:val="num" w:pos="720"/>
        </w:tabs>
        <w:suppressAutoHyphens/>
        <w:autoSpaceDE w:val="0"/>
        <w:spacing w:after="0" w:line="240" w:lineRule="auto"/>
        <w:ind w:left="720"/>
        <w:jc w:val="both"/>
        <w:rPr>
          <w:bCs/>
        </w:rPr>
      </w:pPr>
      <w:r>
        <w:rPr>
          <w:bCs/>
        </w:rPr>
        <w:t xml:space="preserve"> </w:t>
      </w:r>
      <w:r w:rsidRPr="009A398D">
        <w:rPr>
          <w:rFonts w:ascii="Times New Roman" w:hAnsi="Times New Roman" w:cs="Times New Roman"/>
          <w:sz w:val="20"/>
          <w:szCs w:val="20"/>
        </w:rPr>
        <w:t>Responsible for a smooth error-free server delivery into Production. Complete the Solaris, Linux (RHEL) server builds as per the client’s requirement by making them infrastructure ready, application ready, and production ready and finally hand them to the production support after the QA Go Live process</w:t>
      </w:r>
      <w:r>
        <w:rPr>
          <w:bCs/>
        </w:rPr>
        <w:t>.</w:t>
      </w:r>
    </w:p>
    <w:p w:rsidR="009A398D" w:rsidP="009A398D">
      <w:pPr>
        <w:suppressAutoHyphens/>
        <w:autoSpaceDE w:val="0"/>
        <w:spacing w:after="0" w:line="240" w:lineRule="auto"/>
        <w:ind w:left="720"/>
        <w:jc w:val="both"/>
        <w:rPr>
          <w:bCs/>
        </w:rPr>
      </w:pPr>
    </w:p>
    <w:p w:rsidR="00C35C88" w:rsidP="009A398D">
      <w:pPr>
        <w:suppressAutoHyphens/>
        <w:autoSpaceDE w:val="0"/>
        <w:spacing w:after="0" w:line="240" w:lineRule="auto"/>
        <w:ind w:left="720"/>
        <w:jc w:val="both"/>
        <w:rPr>
          <w:bCs/>
        </w:rPr>
      </w:pPr>
    </w:p>
    <w:p w:rsidR="00C35C88" w:rsidRPr="004A0AB2" w:rsidP="009A398D">
      <w:pPr>
        <w:suppressAutoHyphens/>
        <w:autoSpaceDE w:val="0"/>
        <w:spacing w:after="0" w:line="240" w:lineRule="auto"/>
        <w:ind w:left="720"/>
        <w:jc w:val="both"/>
        <w:rPr>
          <w:bCs/>
        </w:rPr>
      </w:pPr>
    </w:p>
    <w:p w:rsidR="009A398D" w:rsidRPr="00C47B80" w:rsidP="009A398D">
      <w:pPr>
        <w:widowControl w:val="0"/>
        <w:tabs>
          <w:tab w:val="left" w:pos="1425"/>
        </w:tabs>
        <w:ind w:right="-72"/>
      </w:pPr>
      <w:r>
        <w:rPr>
          <w:b/>
          <w:u w:val="single"/>
        </w:rPr>
        <w:t>Previous Employer:</w:t>
      </w:r>
    </w:p>
    <w:p w:rsidR="009A398D" w:rsidP="009A398D">
      <w:pPr>
        <w:spacing w:after="0" w:line="240" w:lineRule="auto"/>
        <w:rPr>
          <w:b/>
          <w:bCs/>
        </w:rPr>
      </w:pPr>
      <w:r>
        <w:rPr>
          <w:b/>
          <w:bCs/>
        </w:rPr>
        <w:t>Organization</w:t>
      </w:r>
      <w:r>
        <w:rPr>
          <w:b/>
          <w:bCs/>
        </w:rPr>
        <w:tab/>
      </w:r>
      <w:r>
        <w:rPr>
          <w:b/>
          <w:bCs/>
        </w:rPr>
        <w:tab/>
        <w:t xml:space="preserve">: </w:t>
      </w:r>
      <w:r>
        <w:rPr>
          <w:b/>
          <w:bCs/>
        </w:rPr>
        <w:tab/>
      </w:r>
      <w:r w:rsidRPr="009A398D">
        <w:rPr>
          <w:b/>
        </w:rPr>
        <w:t>ETS Pvt. Ltd, Bangalore</w:t>
      </w:r>
      <w:r>
        <w:rPr>
          <w:b/>
          <w:bCs/>
        </w:rPr>
        <w:t xml:space="preserve">. </w:t>
      </w:r>
    </w:p>
    <w:p w:rsidR="009A398D" w:rsidP="009A398D">
      <w:pPr>
        <w:spacing w:after="0" w:line="240" w:lineRule="auto"/>
        <w:rPr>
          <w:b/>
          <w:bCs/>
        </w:rPr>
      </w:pPr>
      <w:r>
        <w:rPr>
          <w:b/>
          <w:bCs/>
        </w:rPr>
        <w:t>Duration</w:t>
      </w:r>
      <w:r>
        <w:rPr>
          <w:b/>
          <w:bCs/>
        </w:rPr>
        <w:tab/>
      </w:r>
      <w:r>
        <w:rPr>
          <w:b/>
          <w:bCs/>
        </w:rPr>
        <w:tab/>
        <w:t xml:space="preserve">: </w:t>
      </w:r>
      <w:r>
        <w:rPr>
          <w:b/>
          <w:bCs/>
        </w:rPr>
        <w:tab/>
      </w:r>
      <w:r w:rsidRPr="009A398D">
        <w:rPr>
          <w:rFonts w:ascii="Cambria" w:hAnsi="Cambria" w:cs="Arial"/>
          <w:b/>
        </w:rPr>
        <w:t>1</w:t>
      </w:r>
      <w:r w:rsidRPr="009A398D">
        <w:rPr>
          <w:rFonts w:ascii="Cambria" w:hAnsi="Cambria" w:cs="Arial"/>
          <w:b/>
          <w:vertAlign w:val="superscript"/>
        </w:rPr>
        <w:t>st</w:t>
      </w:r>
      <w:r w:rsidRPr="009A398D">
        <w:rPr>
          <w:rFonts w:ascii="Cambria" w:hAnsi="Cambria" w:cs="Arial"/>
          <w:b/>
        </w:rPr>
        <w:t xml:space="preserve"> Mar-2011 - 1</w:t>
      </w:r>
      <w:r w:rsidRPr="009A398D">
        <w:rPr>
          <w:rFonts w:ascii="Cambria" w:hAnsi="Cambria" w:cs="Arial"/>
          <w:b/>
          <w:vertAlign w:val="superscript"/>
        </w:rPr>
        <w:t>st</w:t>
      </w:r>
      <w:r w:rsidRPr="009A398D">
        <w:rPr>
          <w:rFonts w:ascii="Cambria" w:hAnsi="Cambria" w:cs="Arial"/>
          <w:b/>
        </w:rPr>
        <w:t xml:space="preserve"> Oct-2013</w:t>
      </w:r>
    </w:p>
    <w:p w:rsidR="009A398D" w:rsidP="009A398D">
      <w:pPr>
        <w:widowControl w:val="0"/>
        <w:tabs>
          <w:tab w:val="left" w:pos="1425"/>
        </w:tabs>
        <w:spacing w:line="312" w:lineRule="auto"/>
        <w:ind w:right="-72"/>
        <w:rPr>
          <w:b/>
          <w:bCs/>
        </w:rPr>
      </w:pPr>
      <w:r>
        <w:rPr>
          <w:b/>
          <w:bCs/>
        </w:rPr>
        <w:t>Designation</w:t>
      </w:r>
      <w:r>
        <w:rPr>
          <w:b/>
          <w:bCs/>
        </w:rPr>
        <w:tab/>
      </w:r>
      <w:r>
        <w:rPr>
          <w:b/>
          <w:bCs/>
        </w:rPr>
        <w:tab/>
      </w:r>
      <w:r>
        <w:rPr>
          <w:b/>
          <w:bCs/>
        </w:rPr>
        <w:tab/>
        <w:t xml:space="preserve">:   </w:t>
      </w:r>
      <w:r>
        <w:rPr>
          <w:b/>
          <w:bCs/>
        </w:rPr>
        <w:tab/>
      </w:r>
      <w:r w:rsidRPr="009A398D">
        <w:rPr>
          <w:b/>
        </w:rPr>
        <w:t>Systems Administrator</w:t>
      </w:r>
    </w:p>
    <w:p w:rsidR="009A398D" w:rsidRPr="00336DF6" w:rsidP="009A398D">
      <w:pPr>
        <w:widowControl w:val="0"/>
        <w:tabs>
          <w:tab w:val="left" w:pos="1425"/>
        </w:tabs>
        <w:spacing w:line="312" w:lineRule="auto"/>
        <w:ind w:right="-72"/>
        <w:rPr>
          <w:b/>
          <w:bCs/>
          <w:u w:val="single"/>
        </w:rPr>
      </w:pPr>
      <w:r w:rsidRPr="00336DF6">
        <w:rPr>
          <w:b/>
          <w:bCs/>
          <w:u w:val="single"/>
        </w:rPr>
        <w:t xml:space="preserve">Roles and Responsibilities: </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Architecture, design, install and configure the RHEL4, 5, 6 &amp; Solaris10. Networking, troubleshooting, maintenance of Servers in heterogeneous environment.</w:t>
      </w:r>
    </w:p>
    <w:p w:rsidR="009A398D" w:rsidRPr="009A398D" w:rsidP="009A398D">
      <w:pPr>
        <w:numPr>
          <w:ilvl w:val="0"/>
          <w:numId w:val="18"/>
        </w:numPr>
        <w:tabs>
          <w:tab w:val="clear" w:pos="360"/>
          <w:tab w:val="num" w:pos="720"/>
        </w:tabs>
        <w:suppressAutoHyphens/>
        <w:autoSpaceDE w:val="0"/>
        <w:spacing w:after="0" w:line="240" w:lineRule="auto"/>
        <w:ind w:left="720"/>
        <w:jc w:val="both"/>
        <w:rPr>
          <w:rFonts w:ascii="Times New Roman" w:hAnsi="Times New Roman" w:cs="Times New Roman"/>
          <w:sz w:val="20"/>
          <w:szCs w:val="20"/>
        </w:rPr>
      </w:pPr>
      <w:r w:rsidRPr="009A398D">
        <w:rPr>
          <w:rFonts w:ascii="Times New Roman" w:hAnsi="Times New Roman" w:cs="Times New Roman"/>
          <w:sz w:val="20"/>
          <w:szCs w:val="20"/>
        </w:rPr>
        <w:t>User management, file systems administration and security. LVM and VxVM configurations and Administration. Configuration, administering, troubleshooting and Managing core services such as APACHE, FTP, NFS, Samba. Experienced on backup &amp; restore methodology and good understanding of backup tools like tar and cpio.</w:t>
      </w:r>
    </w:p>
    <w:p w:rsidR="009A398D" w:rsidRPr="009A398D" w:rsidP="009A398D">
      <w:pPr>
        <w:numPr>
          <w:ilvl w:val="0"/>
          <w:numId w:val="21"/>
        </w:numPr>
        <w:suppressAutoHyphens/>
        <w:autoSpaceDE w:val="0"/>
        <w:spacing w:after="0" w:line="240" w:lineRule="auto"/>
        <w:jc w:val="both"/>
        <w:rPr>
          <w:rFonts w:ascii="Times New Roman" w:hAnsi="Times New Roman" w:cs="Times New Roman"/>
          <w:sz w:val="20"/>
          <w:szCs w:val="20"/>
        </w:rPr>
      </w:pPr>
      <w:r w:rsidRPr="009A398D">
        <w:rPr>
          <w:rFonts w:ascii="Times New Roman" w:hAnsi="Times New Roman" w:cs="Times New Roman"/>
          <w:sz w:val="20"/>
          <w:szCs w:val="20"/>
        </w:rPr>
        <w:t>Creating filesystems on volumes (vxfs) and Associating, dis-associating sub-disks and plexes. Moving sub-disks and plexes. Increasing and shrinking the file system size using vxresize and vxassist. Creating resources, dependencies and failover Veritas cluster service groups and Configuring service groups, dependencies. Monitoring agents for applications and resources. Testing &amp; failover services to every node on Veritas cluster nodes.</w:t>
      </w:r>
    </w:p>
    <w:p w:rsidR="00415ADE" w:rsidRPr="007A08E8" w:rsidP="007A08E8">
      <w:pPr>
        <w:spacing w:after="0" w:line="240" w:lineRule="auto"/>
        <w:ind w:left="720"/>
        <w:rPr>
          <w:sz w:val="20"/>
          <w:szCs w:val="20"/>
        </w:rPr>
      </w:pPr>
    </w:p>
    <w:p w:rsidR="00773756" w:rsidRPr="00A626CE" w:rsidP="00773756">
      <w:pPr>
        <w:rPr>
          <w:rFonts w:ascii="Arial" w:hAnsi="Arial" w:cs="Arial"/>
        </w:rPr>
      </w:pPr>
      <w:r w:rsidRPr="00DC039C">
        <w:rPr>
          <w:rStyle w:val="QuoteChar"/>
          <w:rFonts w:eastAsiaTheme="minorHAnsi"/>
          <w:b/>
          <w:i w:val="0"/>
        </w:rPr>
        <w:t>Passport</w:t>
      </w:r>
      <w:r w:rsidRPr="00DC039C">
        <w:rPr>
          <w:rFonts w:ascii="Microsoft Sans Serif" w:hAnsi="Microsoft Sans Serif" w:cs="Microsoft Sans Serif"/>
          <w:b/>
          <w:i/>
        </w:rPr>
        <w:t>:</w:t>
      </w:r>
      <w:r w:rsidRPr="004E2209">
        <w:rPr>
          <w:rFonts w:ascii="Arial" w:hAnsi="Arial" w:cs="Arial"/>
          <w:b/>
        </w:rPr>
        <w:tab/>
        <w:t xml:space="preserve">    </w:t>
      </w:r>
      <w:r>
        <w:rPr>
          <w:rFonts w:ascii="Arial" w:hAnsi="Arial" w:cs="Arial"/>
          <w:b/>
        </w:rPr>
        <w:t xml:space="preserve">  </w:t>
      </w:r>
      <w:r w:rsidRPr="00222C44">
        <w:rPr>
          <w:rFonts w:ascii="Arial" w:hAnsi="Arial" w:cs="Arial"/>
        </w:rPr>
        <w:t>-</w:t>
      </w:r>
      <w:r>
        <w:rPr>
          <w:rFonts w:ascii="Arial" w:hAnsi="Arial" w:cs="Arial"/>
          <w:b/>
        </w:rPr>
        <w:t xml:space="preserve">     </w:t>
      </w:r>
      <w:r w:rsidRPr="006D5B74">
        <w:rPr>
          <w:rFonts w:ascii="Arial" w:hAnsi="Arial" w:cs="Arial"/>
          <w:sz w:val="20"/>
        </w:rPr>
        <w:t>Active</w:t>
      </w:r>
    </w:p>
    <w:p w:rsidR="00773756" w:rsidRPr="009B3C8B" w:rsidP="00773756">
      <w:pPr>
        <w:pStyle w:val="Quote"/>
        <w:rPr>
          <w:b/>
        </w:rPr>
      </w:pPr>
      <w:r w:rsidRPr="00DC039C">
        <w:rPr>
          <w:b/>
          <w:i w:val="0"/>
        </w:rPr>
        <w:t>Educational Qualifications</w:t>
      </w:r>
      <w:r w:rsidRPr="009B3C8B">
        <w:rPr>
          <w:b/>
        </w:rPr>
        <w:t xml:space="preserve">: </w:t>
      </w:r>
      <w:r w:rsidRPr="009B3C8B">
        <w:rPr>
          <w:b/>
        </w:rPr>
        <w:tab/>
      </w:r>
    </w:p>
    <w:p w:rsidR="00773756" w:rsidRPr="004E2209" w:rsidP="0077375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rPr>
      </w:pPr>
    </w:p>
    <w:p w:rsidR="00773756" w:rsidP="00773756">
      <w:pPr>
        <w:pStyle w:val="BodyText"/>
        <w:rPr>
          <w:szCs w:val="22"/>
        </w:rPr>
      </w:pPr>
      <w:r w:rsidRPr="00B2692B">
        <w:rPr>
          <w:szCs w:val="22"/>
        </w:rPr>
        <w:t xml:space="preserve">              </w:t>
      </w:r>
      <w:r w:rsidRPr="00B2692B">
        <w:rPr>
          <w:b/>
          <w:szCs w:val="22"/>
        </w:rPr>
        <w:t>B.Sc.</w:t>
      </w:r>
      <w:r w:rsidRPr="00B2692B">
        <w:rPr>
          <w:szCs w:val="22"/>
        </w:rPr>
        <w:t xml:space="preserve"> </w:t>
      </w:r>
      <w:r>
        <w:rPr>
          <w:szCs w:val="22"/>
        </w:rPr>
        <w:t>(Bachelor of Science) S.K. University (A.P</w:t>
      </w:r>
      <w:r w:rsidRPr="00B2692B">
        <w:rPr>
          <w:szCs w:val="22"/>
        </w:rPr>
        <w:t xml:space="preserve">), India </w:t>
      </w:r>
      <w:r>
        <w:rPr>
          <w:szCs w:val="22"/>
        </w:rPr>
        <w:t>in year 2006</w:t>
      </w:r>
      <w:r w:rsidRPr="00B2692B">
        <w:rPr>
          <w:szCs w:val="22"/>
        </w:rPr>
        <w:t xml:space="preserve">. </w:t>
      </w:r>
    </w:p>
    <w:p w:rsidR="00773756" w:rsidP="00773756">
      <w:pPr>
        <w:pStyle w:val="BodyText"/>
        <w:rPr>
          <w:szCs w:val="22"/>
        </w:rPr>
      </w:pPr>
    </w:p>
    <w:p w:rsidR="00773756" w:rsidP="00773756">
      <w:pPr>
        <w:pStyle w:val="BodyText"/>
        <w:rPr>
          <w:szCs w:val="22"/>
        </w:rPr>
      </w:pPr>
    </w:p>
    <w:p w:rsidR="00773756" w:rsidRPr="00342DA2" w:rsidP="00773756">
      <w:pPr>
        <w:pStyle w:val="Heading1"/>
        <w:rPr>
          <w:szCs w:val="22"/>
          <w:u w:val="none"/>
        </w:rPr>
      </w:pPr>
      <w:r w:rsidRPr="00F61B29">
        <w:rPr>
          <w:rFonts w:ascii="Microsoft Sans Serif" w:hAnsi="Microsoft Sans Serif" w:cs="Microsoft Sans Serif"/>
          <w:b/>
          <w:bCs/>
          <w:sz w:val="22"/>
          <w:szCs w:val="22"/>
          <w:u w:val="none"/>
        </w:rPr>
        <w:t>Personal Information</w:t>
      </w:r>
      <w:r w:rsidRPr="00E933A9">
        <w:rPr>
          <w:rFonts w:ascii="Microsoft Sans Serif" w:hAnsi="Microsoft Sans Serif" w:cs="Microsoft Sans Serif"/>
          <w:b/>
          <w:bCs/>
          <w:sz w:val="22"/>
          <w:szCs w:val="22"/>
          <w:u w:val="none"/>
        </w:rPr>
        <w:t>:</w:t>
      </w:r>
      <w:r w:rsidRPr="004E2209">
        <w:rPr>
          <w:b/>
          <w:bCs/>
          <w:sz w:val="22"/>
          <w:szCs w:val="22"/>
          <w:u w:val="none"/>
        </w:rPr>
        <w:tab/>
      </w:r>
      <w:r w:rsidRPr="00342DA2">
        <w:rPr>
          <w:b/>
          <w:bCs/>
          <w:szCs w:val="22"/>
          <w:u w:val="none"/>
        </w:rPr>
        <w:t xml:space="preserve">        </w:t>
      </w:r>
      <w:r>
        <w:rPr>
          <w:b/>
          <w:bCs/>
          <w:szCs w:val="22"/>
          <w:u w:val="none"/>
        </w:rPr>
        <w:tab/>
        <w:t xml:space="preserve">        </w:t>
      </w:r>
      <w:r w:rsidRPr="00342DA2">
        <w:rPr>
          <w:szCs w:val="22"/>
          <w:u w:val="none"/>
        </w:rPr>
        <w:t xml:space="preserve">Date of Birth </w:t>
      </w:r>
      <w:r w:rsidR="00C723F8">
        <w:rPr>
          <w:szCs w:val="22"/>
          <w:u w:val="none"/>
        </w:rPr>
        <w:t xml:space="preserve"> </w:t>
      </w:r>
      <w:r w:rsidRPr="00342DA2">
        <w:rPr>
          <w:szCs w:val="22"/>
          <w:u w:val="none"/>
        </w:rPr>
        <w:t xml:space="preserve">             </w:t>
      </w:r>
      <w:r>
        <w:rPr>
          <w:szCs w:val="22"/>
          <w:u w:val="none"/>
        </w:rPr>
        <w:t xml:space="preserve"> </w:t>
      </w:r>
      <w:r w:rsidRPr="00342DA2">
        <w:rPr>
          <w:szCs w:val="22"/>
          <w:u w:val="none"/>
        </w:rPr>
        <w:t>0</w:t>
      </w:r>
      <w:r>
        <w:rPr>
          <w:szCs w:val="22"/>
          <w:u w:val="none"/>
        </w:rPr>
        <w:t>4</w:t>
      </w:r>
      <w:r w:rsidRPr="00342DA2">
        <w:rPr>
          <w:szCs w:val="22"/>
          <w:u w:val="none"/>
          <w:vertAlign w:val="superscript"/>
        </w:rPr>
        <w:t>th</w:t>
      </w:r>
      <w:r>
        <w:rPr>
          <w:szCs w:val="22"/>
          <w:u w:val="none"/>
        </w:rPr>
        <w:t xml:space="preserve"> June 1982</w:t>
      </w:r>
    </w:p>
    <w:p w:rsidR="00773756" w:rsidRPr="00342DA2" w:rsidP="00773756">
      <w:pPr>
        <w:rPr>
          <w:rFonts w:ascii="Arial" w:hAnsi="Arial" w:cs="Arial"/>
          <w:sz w:val="20"/>
        </w:rPr>
      </w:pPr>
      <w:r w:rsidRPr="00342DA2">
        <w:rPr>
          <w:rFonts w:ascii="Arial" w:hAnsi="Arial" w:cs="Arial"/>
          <w:sz w:val="20"/>
        </w:rPr>
        <w:t xml:space="preserve">                                                            Marital Status             </w:t>
      </w:r>
      <w:r>
        <w:rPr>
          <w:rFonts w:ascii="Arial" w:hAnsi="Arial" w:cs="Arial"/>
          <w:sz w:val="20"/>
        </w:rPr>
        <w:t xml:space="preserve"> Married</w:t>
      </w:r>
    </w:p>
    <w:p w:rsidR="00773756" w:rsidRPr="00342DA2" w:rsidP="00773756">
      <w:pPr>
        <w:spacing w:after="0"/>
        <w:rPr>
          <w:rFonts w:ascii="Arial" w:hAnsi="Arial" w:cs="Arial"/>
          <w:sz w:val="20"/>
        </w:rPr>
      </w:pPr>
      <w:r w:rsidRPr="00342DA2">
        <w:rPr>
          <w:rFonts w:ascii="Arial" w:hAnsi="Arial" w:cs="Arial"/>
          <w:sz w:val="20"/>
        </w:rPr>
        <w:t xml:space="preserve">                                                            Permanent Address    s</w:t>
      </w:r>
      <w:r>
        <w:rPr>
          <w:rFonts w:ascii="Arial" w:hAnsi="Arial" w:cs="Arial"/>
          <w:sz w:val="20"/>
        </w:rPr>
        <w:t>/o Jayanarasimhulu</w:t>
      </w:r>
    </w:p>
    <w:p w:rsidR="00773756" w:rsidRPr="00342DA2" w:rsidP="00773756">
      <w:pPr>
        <w:spacing w:after="0"/>
        <w:rPr>
          <w:rFonts w:ascii="Arial" w:hAnsi="Arial" w:cs="Arial"/>
          <w:sz w:val="20"/>
        </w:rPr>
      </w:pPr>
      <w:r w:rsidRPr="00342DA2">
        <w:rPr>
          <w:rFonts w:ascii="Arial" w:hAnsi="Arial" w:cs="Arial"/>
          <w:sz w:val="20"/>
        </w:rPr>
        <w:tab/>
      </w:r>
      <w:r w:rsidRPr="00342DA2">
        <w:rPr>
          <w:rFonts w:ascii="Arial" w:hAnsi="Arial" w:cs="Arial"/>
          <w:sz w:val="20"/>
        </w:rPr>
        <w:tab/>
      </w:r>
      <w:r w:rsidRPr="00342DA2">
        <w:rPr>
          <w:rFonts w:ascii="Arial" w:hAnsi="Arial" w:cs="Arial"/>
          <w:sz w:val="20"/>
        </w:rPr>
        <w:tab/>
      </w:r>
      <w:r w:rsidRPr="00342DA2">
        <w:rPr>
          <w:rFonts w:ascii="Arial" w:hAnsi="Arial" w:cs="Arial"/>
          <w:sz w:val="20"/>
        </w:rPr>
        <w:tab/>
        <w:t xml:space="preserve">   </w:t>
      </w:r>
      <w:r>
        <w:rPr>
          <w:rFonts w:ascii="Arial" w:hAnsi="Arial" w:cs="Arial"/>
          <w:sz w:val="20"/>
        </w:rPr>
        <w:t xml:space="preserve">          </w:t>
      </w:r>
      <w:r>
        <w:rPr>
          <w:rFonts w:ascii="Arial" w:hAnsi="Arial" w:cs="Arial"/>
          <w:sz w:val="20"/>
        </w:rPr>
        <w:tab/>
      </w:r>
      <w:r>
        <w:rPr>
          <w:rFonts w:ascii="Arial" w:hAnsi="Arial" w:cs="Arial"/>
          <w:sz w:val="20"/>
        </w:rPr>
        <w:tab/>
        <w:t xml:space="preserve">     Chayapuram</w:t>
      </w:r>
      <w:r w:rsidRPr="00342DA2">
        <w:rPr>
          <w:rFonts w:ascii="Arial" w:hAnsi="Arial" w:cs="Arial"/>
          <w:sz w:val="20"/>
        </w:rPr>
        <w:t>,</w:t>
      </w:r>
      <w:r w:rsidRPr="000A6AC4">
        <w:rPr>
          <w:rFonts w:ascii="Arial" w:hAnsi="Arial" w:cs="Arial"/>
          <w:sz w:val="20"/>
        </w:rPr>
        <w:t xml:space="preserve"> </w:t>
      </w:r>
      <w:r>
        <w:rPr>
          <w:rFonts w:ascii="Arial" w:hAnsi="Arial" w:cs="Arial"/>
          <w:sz w:val="20"/>
        </w:rPr>
        <w:t>Vajrakaruru (M)</w:t>
      </w:r>
      <w:r w:rsidRPr="00342DA2">
        <w:rPr>
          <w:rFonts w:ascii="Arial" w:hAnsi="Arial" w:cs="Arial"/>
          <w:sz w:val="20"/>
        </w:rPr>
        <w:t>,</w:t>
      </w:r>
    </w:p>
    <w:p w:rsidR="00773756" w:rsidRPr="004E2209" w:rsidP="00773756">
      <w:pPr>
        <w:rPr>
          <w:rFonts w:ascii="Arial" w:hAnsi="Arial" w:cs="Arial"/>
        </w:rPr>
      </w:pPr>
      <w:r w:rsidRPr="00342DA2">
        <w:rPr>
          <w:rFonts w:ascii="Arial" w:hAnsi="Arial" w:cs="Arial"/>
          <w:sz w:val="20"/>
        </w:rPr>
        <w:t xml:space="preserve">                                      </w:t>
      </w:r>
      <w:r w:rsidRPr="00342DA2">
        <w:rPr>
          <w:rFonts w:ascii="Arial" w:hAnsi="Arial" w:cs="Arial"/>
          <w:sz w:val="20"/>
        </w:rPr>
        <w:tab/>
      </w:r>
      <w:r w:rsidRPr="00342DA2">
        <w:rPr>
          <w:rFonts w:ascii="Arial" w:hAnsi="Arial" w:cs="Arial"/>
          <w:sz w:val="20"/>
        </w:rPr>
        <w:tab/>
      </w:r>
      <w:r w:rsidRPr="00342DA2">
        <w:rPr>
          <w:rFonts w:ascii="Arial" w:hAnsi="Arial" w:cs="Arial"/>
          <w:sz w:val="20"/>
        </w:rPr>
        <w:tab/>
      </w:r>
      <w:r w:rsidRPr="00342DA2">
        <w:rPr>
          <w:rFonts w:ascii="Arial" w:hAnsi="Arial" w:cs="Arial"/>
          <w:sz w:val="20"/>
        </w:rPr>
        <w:tab/>
        <w:t xml:space="preserve">         </w:t>
      </w:r>
      <w:r>
        <w:rPr>
          <w:rFonts w:ascii="Arial" w:hAnsi="Arial" w:cs="Arial"/>
          <w:sz w:val="20"/>
        </w:rPr>
        <w:t xml:space="preserve">         Uravakonda (T)</w:t>
      </w:r>
      <w:r w:rsidRPr="00342DA2">
        <w:rPr>
          <w:rFonts w:ascii="Arial" w:hAnsi="Arial" w:cs="Arial"/>
          <w:sz w:val="20"/>
        </w:rPr>
        <w:t>,</w:t>
      </w:r>
      <w:r>
        <w:rPr>
          <w:rFonts w:ascii="Arial" w:hAnsi="Arial" w:cs="Arial"/>
          <w:sz w:val="20"/>
        </w:rPr>
        <w:t xml:space="preserve"> Anantapur (D), A.P,</w:t>
      </w:r>
      <w:r w:rsidRPr="00342DA2">
        <w:rPr>
          <w:rFonts w:ascii="Arial" w:hAnsi="Arial" w:cs="Arial"/>
          <w:sz w:val="20"/>
        </w:rPr>
        <w:t xml:space="preserve"> India</w:t>
      </w:r>
      <w:r>
        <w:rPr>
          <w:rFonts w:ascii="Arial" w:hAnsi="Arial" w:cs="Arial"/>
          <w:sz w:val="20"/>
        </w:rPr>
        <w:t>.</w:t>
      </w:r>
      <w:r w:rsidRPr="00342DA2">
        <w:rPr>
          <w:rFonts w:ascii="Arial" w:hAnsi="Arial" w:cs="Arial"/>
          <w:sz w:val="20"/>
        </w:rPr>
        <w:t xml:space="preserve">  </w:t>
      </w:r>
      <w:r w:rsidRPr="004E2209">
        <w:rPr>
          <w:rFonts w:ascii="Arial" w:hAnsi="Arial" w:cs="Arial"/>
        </w:rPr>
        <w:tab/>
        <w:t xml:space="preserve">      </w:t>
      </w:r>
    </w:p>
    <w:p w:rsidR="009D3DBD" w:rsidRPr="009D3DBD" w:rsidP="00DE6C72">
      <w:pPr>
        <w:rPr>
          <w:sz w:val="20"/>
          <w:szCs w:val="20"/>
        </w:rPr>
      </w:pPr>
    </w:p>
    <w:p w:rsidR="009D3DBD" w:rsidRPr="009D3DBD" w:rsidP="00DE6C72">
      <w:pPr>
        <w:rPr>
          <w:sz w:val="20"/>
          <w:szCs w:val="20"/>
        </w:rPr>
      </w:pPr>
    </w:p>
    <w:p w:rsidR="009D3DBD" w:rsidRPr="009E1C19" w:rsidP="00DE6C72">
      <w:pPr>
        <w:rPr>
          <w:rFonts w:ascii="Times New Roman" w:eastAsia="Times New Roman" w:hAnsi="Times New Roman" w:cs="Times New Roman"/>
          <w:iCs/>
          <w:color w:val="000000"/>
          <w:sz w:val="24"/>
          <w:szCs w:val="24"/>
        </w:rPr>
      </w:pPr>
    </w:p>
    <w:p w:rsidR="00DE6C72" w:rsidP="00DE6C72">
      <w:pPr>
        <w:rPr>
          <w:highlight w:val="lightGray"/>
        </w:rPr>
      </w:pPr>
    </w:p>
    <w:p w:rsidR="00DE6C72" w:rsidRPr="00DE6C72" w:rsidP="00DE6C72">
      <w:pPr>
        <w:rPr>
          <w:highlight w:val="lightGray"/>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8"/>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color w:val="auto"/>
      </w:r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color w:val="000000"/>
        <w:sz w:val="22"/>
        <w:szCs w:val="22"/>
      </w:rPr>
    </w:lvl>
  </w:abstractNum>
  <w:abstractNum w:abstractNumId="2">
    <w:nsid w:val="00000004"/>
    <w:multiLevelType w:val="singleLevel"/>
    <w:tmpl w:val="00000004"/>
    <w:name w:val="WW8Num16"/>
    <w:lvl w:ilvl="0">
      <w:start w:val="1"/>
      <w:numFmt w:val="bullet"/>
      <w:lvlText w:val=""/>
      <w:lvlJc w:val="left"/>
      <w:pPr>
        <w:tabs>
          <w:tab w:val="num" w:pos="360"/>
        </w:tabs>
        <w:ind w:left="360" w:hanging="360"/>
      </w:pPr>
      <w:rPr>
        <w:rFonts w:ascii="Symbol" w:hAnsi="Symbol" w:hint="default"/>
        <w:sz w:val="24"/>
        <w:szCs w:val="24"/>
      </w:rPr>
    </w:lvl>
  </w:abstractNum>
  <w:abstractNum w:abstractNumId="3">
    <w:nsid w:val="00000005"/>
    <w:multiLevelType w:val="singleLevel"/>
    <w:tmpl w:val="00000005"/>
    <w:name w:val="WW8Num6"/>
    <w:lvl w:ilvl="0">
      <w:start w:val="1"/>
      <w:numFmt w:val="bullet"/>
      <w:lvlText w:val=""/>
      <w:lvlJc w:val="left"/>
      <w:pPr>
        <w:tabs>
          <w:tab w:val="num" w:pos="720"/>
        </w:tabs>
        <w:ind w:left="720" w:hanging="360"/>
      </w:pPr>
      <w:rPr>
        <w:rFonts w:ascii="Symbol" w:hAnsi="Symbol" w:cs="Symbol"/>
        <w:color w:val="000000"/>
      </w:rPr>
    </w:lvl>
  </w:abstractNum>
  <w:abstractNum w:abstractNumId="4">
    <w:nsid w:val="0F525D7A"/>
    <w:multiLevelType w:val="hybridMultilevel"/>
    <w:tmpl w:val="C48267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E6A7B17"/>
    <w:multiLevelType w:val="hybridMultilevel"/>
    <w:tmpl w:val="38A21C4E"/>
    <w:lvl w:ilvl="0">
      <w:start w:val="1"/>
      <w:numFmt w:val="bullet"/>
      <w:lvlText w:val=""/>
      <w:lvlJc w:val="left"/>
      <w:pPr>
        <w:ind w:left="750" w:hanging="360"/>
      </w:pPr>
      <w:rPr>
        <w:rFonts w:ascii="Symbol" w:hAnsi="Symbol" w:hint="default"/>
      </w:rPr>
    </w:lvl>
    <w:lvl w:ilvl="1">
      <w:start w:val="0"/>
      <w:numFmt w:val="bullet"/>
      <w:lvlText w:val="-"/>
      <w:lvlJc w:val="left"/>
      <w:pPr>
        <w:ind w:left="1470" w:hanging="360"/>
      </w:pPr>
      <w:rPr>
        <w:rFonts w:ascii="Calibri" w:eastAsia="Times New Roman" w:hAnsi="Calibri" w:cs="Arial"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6">
    <w:nsid w:val="216D1692"/>
    <w:multiLevelType w:val="hybridMultilevel"/>
    <w:tmpl w:val="0B0C23B6"/>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7">
    <w:nsid w:val="2D6B3010"/>
    <w:multiLevelType w:val="hybridMultilevel"/>
    <w:tmpl w:val="A97099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EA76C24"/>
    <w:multiLevelType w:val="hybridMultilevel"/>
    <w:tmpl w:val="B5E0F9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44D223B"/>
    <w:multiLevelType w:val="hybridMultilevel"/>
    <w:tmpl w:val="CB9A6DD0"/>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0">
    <w:nsid w:val="35D44A49"/>
    <w:multiLevelType w:val="hybridMultilevel"/>
    <w:tmpl w:val="C67AABD4"/>
    <w:lvl w:ilvl="0">
      <w:start w:val="1"/>
      <w:numFmt w:val="bullet"/>
      <w:lvlText w:val=""/>
      <w:lvlJc w:val="left"/>
      <w:pPr>
        <w:tabs>
          <w:tab w:val="num" w:pos="720"/>
        </w:tabs>
        <w:ind w:left="720" w:hanging="360"/>
      </w:pPr>
      <w:rPr>
        <w:rFonts w:ascii="Symbol" w:hAnsi="Symbol" w:cs="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C1528A8"/>
    <w:multiLevelType w:val="hybridMultilevel"/>
    <w:tmpl w:val="A6F80338"/>
    <w:lvl w:ilvl="0">
      <w:start w:val="5"/>
      <w:numFmt w:val="bullet"/>
      <w:lvlText w:val=""/>
      <w:lvlJc w:val="left"/>
      <w:pPr>
        <w:ind w:left="1080" w:hanging="360"/>
      </w:pPr>
      <w:rPr>
        <w:rFonts w:ascii="Symbol" w:eastAsia="Calibri" w:hAnsi="Symbol" w:cs="Arabic Transparent"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41E35F68"/>
    <w:multiLevelType w:val="hybridMultilevel"/>
    <w:tmpl w:val="C0027E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5E178C6"/>
    <w:multiLevelType w:val="hybridMultilevel"/>
    <w:tmpl w:val="10D067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2A662A6"/>
    <w:multiLevelType w:val="hybridMultilevel"/>
    <w:tmpl w:val="AFB43F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9E1A87"/>
    <w:multiLevelType w:val="hybridMultilevel"/>
    <w:tmpl w:val="E9FA9C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C154881"/>
    <w:multiLevelType w:val="hybridMultilevel"/>
    <w:tmpl w:val="5B5A04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06666F2"/>
    <w:multiLevelType w:val="hybridMultilevel"/>
    <w:tmpl w:val="5802DF7A"/>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18">
    <w:nsid w:val="61E13B2C"/>
    <w:multiLevelType w:val="hybridMultilevel"/>
    <w:tmpl w:val="782A8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8AC2EA0"/>
    <w:multiLevelType w:val="hybridMultilevel"/>
    <w:tmpl w:val="F6D874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E403D1E"/>
    <w:multiLevelType w:val="hybridMultilevel"/>
    <w:tmpl w:val="D6AC325C"/>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num w:numId="1">
    <w:abstractNumId w:val="7"/>
  </w:num>
  <w:num w:numId="2">
    <w:abstractNumId w:val="19"/>
  </w:num>
  <w:num w:numId="3">
    <w:abstractNumId w:val="13"/>
  </w:num>
  <w:num w:numId="4">
    <w:abstractNumId w:val="18"/>
  </w:num>
  <w:num w:numId="5">
    <w:abstractNumId w:val="15"/>
  </w:num>
  <w:num w:numId="6">
    <w:abstractNumId w:val="14"/>
  </w:num>
  <w:num w:numId="7">
    <w:abstractNumId w:val="9"/>
  </w:num>
  <w:num w:numId="8">
    <w:abstractNumId w:val="12"/>
  </w:num>
  <w:num w:numId="9">
    <w:abstractNumId w:val="4"/>
  </w:num>
  <w:num w:numId="10">
    <w:abstractNumId w:val="16"/>
  </w:num>
  <w:num w:numId="11">
    <w:abstractNumId w:val="10"/>
  </w:num>
  <w:num w:numId="12">
    <w:abstractNumId w:val="6"/>
  </w:num>
  <w:num w:numId="13">
    <w:abstractNumId w:val="17"/>
  </w:num>
  <w:num w:numId="14">
    <w:abstractNumId w:val="20"/>
  </w:num>
  <w:num w:numId="15">
    <w:abstractNumId w:val="5"/>
  </w:num>
  <w:num w:numId="16">
    <w:abstractNumId w:val="8"/>
  </w:num>
  <w:num w:numId="17">
    <w:abstractNumId w:val="11"/>
  </w:num>
  <w:num w:numId="18">
    <w:abstractNumId w:val="2"/>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A0FA6"/>
    <w:pPr>
      <w:keepNext/>
      <w:spacing w:after="0" w:line="240" w:lineRule="auto"/>
      <w:outlineLvl w:val="0"/>
    </w:pPr>
    <w:rPr>
      <w:rFonts w:ascii="Arial" w:eastAsia="Times New Roman" w:hAnsi="Arial" w:cs="Arial"/>
      <w:sz w:val="20"/>
      <w:szCs w:val="24"/>
      <w:u w:val="single"/>
    </w:rPr>
  </w:style>
  <w:style w:type="paragraph" w:styleId="Heading2">
    <w:name w:val="heading 2"/>
    <w:basedOn w:val="Normal"/>
    <w:next w:val="Normal"/>
    <w:link w:val="Heading2Char"/>
    <w:uiPriority w:val="9"/>
    <w:semiHidden/>
    <w:unhideWhenUsed/>
    <w:qFormat/>
    <w:rsid w:val="007C7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C71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BF0645"/>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BF0645"/>
    <w:rPr>
      <w:rFonts w:ascii="Times New Roman" w:eastAsia="Times New Roman" w:hAnsi="Times New Roman" w:cs="Times New Roman"/>
      <w:i/>
      <w:iCs/>
      <w:color w:val="000000"/>
      <w:sz w:val="24"/>
      <w:szCs w:val="24"/>
    </w:rPr>
  </w:style>
  <w:style w:type="paragraph" w:styleId="ListParagraph">
    <w:name w:val="List Paragraph"/>
    <w:basedOn w:val="Normal"/>
    <w:qFormat/>
    <w:rsid w:val="009D3DBD"/>
    <w:pPr>
      <w:ind w:left="720"/>
      <w:contextualSpacing/>
    </w:pPr>
  </w:style>
  <w:style w:type="paragraph" w:styleId="HTMLPreformatted">
    <w:name w:val="HTML Preformatted"/>
    <w:basedOn w:val="Normal"/>
    <w:link w:val="HTMLPreformattedChar"/>
    <w:rsid w:val="009D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9D3DBD"/>
    <w:rPr>
      <w:rFonts w:ascii="Courier New" w:eastAsia="Times New Roman" w:hAnsi="Courier New" w:cs="Times New Roman"/>
      <w:sz w:val="20"/>
      <w:szCs w:val="20"/>
    </w:rPr>
  </w:style>
  <w:style w:type="character" w:styleId="Strong">
    <w:name w:val="Strong"/>
    <w:uiPriority w:val="22"/>
    <w:qFormat/>
    <w:rsid w:val="009D3DBD"/>
    <w:rPr>
      <w:b/>
      <w:bCs/>
    </w:rPr>
  </w:style>
  <w:style w:type="character" w:customStyle="1" w:styleId="apple-style-span">
    <w:name w:val="apple-style-span"/>
    <w:basedOn w:val="DefaultParagraphFont"/>
    <w:rsid w:val="00AA3761"/>
  </w:style>
  <w:style w:type="character" w:customStyle="1" w:styleId="apple-converted-space">
    <w:name w:val="apple-converted-space"/>
    <w:basedOn w:val="DefaultParagraphFont"/>
    <w:rsid w:val="00AA3761"/>
  </w:style>
  <w:style w:type="paragraph" w:customStyle="1" w:styleId="WW-Default">
    <w:name w:val="WW-Default"/>
    <w:rsid w:val="005A0FA6"/>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eading1Char">
    <w:name w:val="Heading 1 Char"/>
    <w:basedOn w:val="DefaultParagraphFont"/>
    <w:link w:val="Heading1"/>
    <w:rsid w:val="005A0FA6"/>
    <w:rPr>
      <w:rFonts w:ascii="Arial" w:eastAsia="Times New Roman" w:hAnsi="Arial" w:cs="Arial"/>
      <w:sz w:val="20"/>
      <w:szCs w:val="24"/>
      <w:u w:val="single"/>
    </w:rPr>
  </w:style>
  <w:style w:type="paragraph" w:styleId="BodyText">
    <w:name w:val="Body Text"/>
    <w:basedOn w:val="Normal"/>
    <w:link w:val="BodyTextChar"/>
    <w:rsid w:val="005A0FA6"/>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5A0FA6"/>
    <w:rPr>
      <w:rFonts w:ascii="Arial" w:eastAsia="Times New Roman" w:hAnsi="Arial" w:cs="Arial"/>
      <w:sz w:val="20"/>
      <w:szCs w:val="24"/>
    </w:rPr>
  </w:style>
  <w:style w:type="paragraph" w:styleId="BalloonText">
    <w:name w:val="Balloon Text"/>
    <w:basedOn w:val="Normal"/>
    <w:link w:val="BalloonTextChar"/>
    <w:uiPriority w:val="99"/>
    <w:semiHidden/>
    <w:unhideWhenUsed/>
    <w:rsid w:val="00DC0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39C"/>
    <w:rPr>
      <w:rFonts w:ascii="Tahoma" w:hAnsi="Tahoma" w:cs="Tahoma"/>
      <w:sz w:val="16"/>
      <w:szCs w:val="16"/>
    </w:rPr>
  </w:style>
  <w:style w:type="character" w:styleId="Hyperlink">
    <w:name w:val="Hyperlink"/>
    <w:rsid w:val="00415ADE"/>
    <w:rPr>
      <w:color w:val="0000FF"/>
      <w:u w:val="single"/>
    </w:rPr>
  </w:style>
  <w:style w:type="character" w:customStyle="1" w:styleId="Heading2Char">
    <w:name w:val="Heading 2 Char"/>
    <w:basedOn w:val="DefaultParagraphFont"/>
    <w:link w:val="Heading2"/>
    <w:uiPriority w:val="9"/>
    <w:semiHidden/>
    <w:rsid w:val="007C71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C7114"/>
    <w:rPr>
      <w:rFonts w:asciiTheme="majorHAnsi" w:eastAsiaTheme="majorEastAsia" w:hAnsiTheme="majorHAnsi" w:cstheme="majorBidi"/>
      <w:b/>
      <w:bCs/>
      <w:i/>
      <w:iCs/>
      <w:color w:val="4F81BD" w:themeColor="accent1"/>
    </w:rPr>
  </w:style>
  <w:style w:type="paragraph" w:customStyle="1" w:styleId="Bulletwithtext4">
    <w:name w:val="Bullet with text 4"/>
    <w:basedOn w:val="Normal"/>
    <w:rsid w:val="003062ED"/>
    <w:pPr>
      <w:spacing w:after="0" w:line="240" w:lineRule="auto"/>
      <w:ind w:left="720" w:hanging="360"/>
    </w:pPr>
    <w:rPr>
      <w:rFonts w:ascii="Arial" w:eastAsia="Times New Roman" w:hAnsi="Arial" w:cs="Times New Roman"/>
      <w:sz w:val="20"/>
      <w:szCs w:val="20"/>
      <w:lang w:eastAsia="ar-SA"/>
    </w:rPr>
  </w:style>
  <w:style w:type="paragraph" w:styleId="NormalWeb">
    <w:name w:val="Normal (Web)"/>
    <w:basedOn w:val="Normal"/>
    <w:rsid w:val="003062ED"/>
    <w:pPr>
      <w:spacing w:before="280" w:after="280" w:line="240" w:lineRule="auto"/>
    </w:pPr>
    <w:rPr>
      <w:rFonts w:ascii="Times New Roman" w:eastAsia="MS Mincho" w:hAnsi="Times New Roman" w:cs="Times New Roman"/>
      <w:sz w:val="24"/>
      <w:szCs w:val="24"/>
      <w:lang w:eastAsia="ar-SA"/>
    </w:rPr>
  </w:style>
  <w:style w:type="character" w:customStyle="1" w:styleId="Heading5Char">
    <w:name w:val="Heading 5 Char"/>
    <w:basedOn w:val="DefaultParagraphFont"/>
    <w:link w:val="Heading5"/>
    <w:uiPriority w:val="9"/>
    <w:semiHidden/>
    <w:rsid w:val="004113D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jpeg" /><Relationship Id="rId7" Type="http://schemas.openxmlformats.org/officeDocument/2006/relationships/image" Target="media/image4.png" /><Relationship Id="rId8" Type="http://schemas.openxmlformats.org/officeDocument/2006/relationships/image" Target="https://rdxfootmark.naukri.com/v2/track/openCv?trackingInfo=d4d543131cd71ab6b64bf89eb2d98bc5134f530e18705c4458440321091b5b58140d120a154351591b4d58515c424154181c084b281e0103030018435d550f51580f1b425c4c01090340281e010315061641595a094d584b50535a4f162e024b4340010d120213105b5c0c004d145c455715445a5c5d57421a081105431458090d074b100a12031753444f4a081e010303001049585801534c1500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6</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252</cp:revision>
  <dcterms:created xsi:type="dcterms:W3CDTF">2017-12-02T14:25:00Z</dcterms:created>
  <dcterms:modified xsi:type="dcterms:W3CDTF">2018-10-01T00:50:00Z</dcterms:modified>
</cp:coreProperties>
</file>