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991CAC">
      <w:pPr>
        <w:jc w:val="center"/>
        <w:rPr>
          <w:rFonts w:cstheme="minorHAnsi"/>
          <w:b/>
        </w:rPr>
      </w:pPr>
      <w:r>
        <w:rPr>
          <w:rFonts w:cstheme="minorHAnsi"/>
          <w:b/>
        </w:rPr>
        <w:t>Infraengineer</w:t>
      </w:r>
      <w:r>
        <w:rPr>
          <w:rFonts w:cstheme="minorHAnsi"/>
          <w:b/>
        </w:rPr>
        <w:t>/</w:t>
      </w:r>
      <w:r w:rsidR="004171B9">
        <w:rPr>
          <w:rFonts w:cstheme="minorHAnsi"/>
          <w:b/>
        </w:rPr>
        <w:t xml:space="preserve"> AWS/ </w:t>
      </w:r>
      <w:r w:rsidR="004171B9">
        <w:rPr>
          <w:rFonts w:cstheme="minorHAnsi"/>
          <w:b/>
        </w:rPr>
        <w:t>Devops</w:t>
      </w:r>
      <w:r w:rsidR="004171B9">
        <w:rPr>
          <w:rFonts w:cstheme="minorHAnsi"/>
          <w:b/>
        </w:rPr>
        <w:t xml:space="preserve">/ </w:t>
      </w:r>
      <w:r>
        <w:rPr>
          <w:rFonts w:cstheme="minorHAnsi"/>
          <w:b/>
        </w:rPr>
        <w:t>Site Reliability Engineer</w:t>
      </w:r>
    </w:p>
    <w:p w:rsidR="00991CAC">
      <w:pPr>
        <w:spacing w:after="0"/>
        <w:jc w:val="both"/>
        <w:rPr>
          <w:rFonts w:cstheme="minorHAnsi"/>
        </w:rPr>
      </w:pPr>
      <w:r>
        <w:rPr>
          <w:rFonts w:cstheme="minorHAnsi"/>
        </w:rPr>
        <w:t xml:space="preserve">                                                                                                                                     </w:t>
      </w:r>
      <w:r w:rsidR="004171B9">
        <w:rPr>
          <w:rFonts w:cstheme="minorHAnsi"/>
        </w:rPr>
        <w:t xml:space="preserve"> </w:t>
      </w:r>
      <w:r w:rsidRPr="00AE51C1" w:rsidR="00E0557F">
        <w:rPr>
          <w:rFonts w:cstheme="minorHAnsi"/>
        </w:rPr>
        <w:t>Jayanthi</w:t>
      </w:r>
      <w:r w:rsidRPr="00AE51C1">
        <w:rPr>
          <w:rFonts w:cstheme="minorHAnsi"/>
        </w:rPr>
        <w:t xml:space="preserve"> </w:t>
      </w:r>
      <w:r w:rsidRPr="00AE51C1">
        <w:rPr>
          <w:rFonts w:cstheme="minorHAnsi"/>
        </w:rPr>
        <w:t>kambhampati</w:t>
      </w:r>
    </w:p>
    <w:p w:rsidR="00991CAC">
      <w:pPr>
        <w:spacing w:after="0"/>
        <w:jc w:val="both"/>
      </w:pPr>
      <w:r>
        <w:rPr>
          <w:noProof/>
          <w:lang w:val="en-IN" w:eastAsia="en-IN"/>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180975</wp:posOffset>
                </wp:positionV>
                <wp:extent cx="5950585" cy="47625"/>
                <wp:effectExtent l="0" t="0" r="31750" b="29210"/>
                <wp:wrapNone/>
                <wp:docPr id="1" name="Straight Connector 1"/>
                <wp:cNvGraphicFramePr/>
                <a:graphic xmlns:a="http://schemas.openxmlformats.org/drawingml/2006/main">
                  <a:graphicData uri="http://schemas.microsoft.com/office/word/2010/wordprocessingShape">
                    <wps:wsp xmlns:wps="http://schemas.microsoft.com/office/word/2010/wordprocessingShape">
                      <wps:cNvCnPr/>
                      <wps:spPr>
                        <a:xfrm flipV="1">
                          <a:off x="0" y="0"/>
                          <a:ext cx="5950440" cy="47160"/>
                        </a:xfrm>
                        <a:prstGeom prst="line">
                          <a:avLst/>
                        </a:prstGeom>
                      </wps:spPr>
                      <wps:style>
                        <a:lnRef idx="2">
                          <a:schemeClr val="dk1"/>
                        </a:lnRef>
                        <a:fillRef idx="0">
                          <a:schemeClr val="dk1"/>
                        </a:fillRef>
                        <a:effectRef idx="1">
                          <a:schemeClr val="dk1"/>
                        </a:effectRef>
                        <a:fontRef idx="minor"/>
                      </wps:style>
                      <wps:bodyPr/>
                    </wps:wsp>
                  </a:graphicData>
                </a:graphic>
              </wp:anchor>
            </w:drawing>
          </mc:Choice>
          <mc:Fallback>
            <w:pict>
              <v:line id="_x0000_s1025" style="flip:y;mso-position-horizontal:left;mso-position-horizontal-relative:margin;position:absolute;z-index:251658240" from="9pt,12.45pt" to="477.5pt,16.1pt" stroked="t" strokecolor="black">
                <v:fill o:detectmouseclick="t"/>
                <v:stroke joinstyle="miter" endcap="flat"/>
                <w10:wrap anchorx="margin"/>
              </v:line>
            </w:pict>
          </mc:Fallback>
        </mc:AlternateContent>
      </w:r>
      <w:r>
        <w:rPr>
          <w:rFonts w:cstheme="minorHAnsi"/>
        </w:rPr>
        <w:t xml:space="preserve">Email: </w:t>
      </w:r>
      <w:r>
        <w:fldChar w:fldCharType="begin"/>
      </w:r>
      <w:r>
        <w:instrText xml:space="preserve"> HYPERLINK "mailto:jayanthiAWS@gmail.com" </w:instrText>
      </w:r>
      <w:r>
        <w:fldChar w:fldCharType="separate"/>
      </w:r>
      <w:r w:rsidRPr="00AE43EB" w:rsidR="001B212A">
        <w:rPr>
          <w:rStyle w:val="Hyperlink"/>
          <w:rFonts w:cstheme="minorHAnsi"/>
        </w:rPr>
        <w:t>jayanthiAWS@gmail.com</w:t>
      </w:r>
      <w:r>
        <w:fldChar w:fldCharType="end"/>
      </w:r>
      <w:r w:rsidR="0023586D">
        <w:rPr>
          <w:rFonts w:cstheme="minorHAnsi"/>
        </w:rPr>
        <w:t xml:space="preserve"> </w:t>
      </w:r>
      <w:r w:rsidR="0023586D">
        <w:rPr>
          <w:rFonts w:cstheme="minorHAnsi"/>
        </w:rPr>
        <w:tab/>
      </w:r>
      <w:r w:rsidR="0023586D">
        <w:rPr>
          <w:rFonts w:cstheme="minorHAnsi"/>
        </w:rPr>
        <w:tab/>
      </w:r>
      <w:r w:rsidR="0023586D">
        <w:rPr>
          <w:rFonts w:cstheme="minorHAnsi"/>
        </w:rPr>
        <w:tab/>
      </w:r>
      <w:r w:rsidR="0023586D">
        <w:rPr>
          <w:rFonts w:cstheme="minorHAnsi"/>
        </w:rPr>
        <w:tab/>
        <w:t xml:space="preserve">           </w:t>
      </w:r>
      <w:r w:rsidR="00E0557F">
        <w:rPr>
          <w:rFonts w:cstheme="minorHAnsi"/>
        </w:rPr>
        <w:t>Mob</w:t>
      </w:r>
      <w:r w:rsidR="004B09A9">
        <w:rPr>
          <w:rFonts w:cstheme="minorHAnsi"/>
        </w:rPr>
        <w:t xml:space="preserve">ile: </w:t>
      </w:r>
      <w:r>
        <w:rPr>
          <w:rFonts w:cstheme="minorHAnsi"/>
        </w:rPr>
        <w:t xml:space="preserve">+91- </w:t>
      </w:r>
      <w:r w:rsidR="001B212A">
        <w:rPr>
          <w:rFonts w:cstheme="minorHAnsi"/>
        </w:rPr>
        <w:t>9980733663</w:t>
      </w:r>
    </w:p>
    <w:p w:rsidR="00B62ED9">
      <w:pPr>
        <w:spacing w:after="0"/>
        <w:jc w:val="both"/>
        <w:rPr>
          <w:rFonts w:cstheme="minorHAnsi"/>
          <w:b/>
          <w:i/>
          <w:u w:val="single"/>
        </w:rPr>
      </w:pPr>
    </w:p>
    <w:p w:rsidR="00991CAC" w:rsidRPr="00627EFD">
      <w:pPr>
        <w:spacing w:after="0"/>
        <w:jc w:val="both"/>
        <w:rPr>
          <w:rFonts w:cstheme="minorHAnsi"/>
          <w:b/>
        </w:rPr>
      </w:pPr>
      <w:r w:rsidRPr="00627EFD">
        <w:rPr>
          <w:rFonts w:cstheme="minorHAnsi"/>
          <w:b/>
        </w:rPr>
        <w:t>Professional Summary:</w:t>
      </w:r>
    </w:p>
    <w:p w:rsidR="00B62ED9" w:rsidRPr="00627EFD" w:rsidP="00B62ED9">
      <w:pPr>
        <w:pStyle w:val="Cog-H2a"/>
        <w:rPr>
          <w:rFonts w:asciiTheme="minorHAnsi" w:hAnsiTheme="minorHAnsi" w:cstheme="minorHAnsi"/>
          <w:b w:val="0"/>
          <w:color w:val="000000" w:themeColor="text1"/>
          <w:sz w:val="22"/>
          <w:szCs w:val="22"/>
        </w:rPr>
      </w:pPr>
      <w:r w:rsidRPr="00627EFD">
        <w:rPr>
          <w:rFonts w:asciiTheme="minorHAnsi" w:hAnsiTheme="minorHAnsi" w:cstheme="minorHAnsi"/>
          <w:b w:val="0"/>
          <w:color w:val="000000" w:themeColor="text1"/>
          <w:sz w:val="22"/>
          <w:szCs w:val="22"/>
        </w:rPr>
        <w:t xml:space="preserve">                     </w:t>
      </w:r>
      <w:r w:rsidRPr="00627EFD" w:rsidR="00E0557F">
        <w:rPr>
          <w:rFonts w:asciiTheme="minorHAnsi" w:hAnsiTheme="minorHAnsi" w:cstheme="minorHAnsi"/>
          <w:b w:val="0"/>
          <w:color w:val="000000" w:themeColor="text1"/>
          <w:sz w:val="22"/>
          <w:szCs w:val="22"/>
        </w:rPr>
        <w:t>Having total 7+ yea</w:t>
      </w:r>
      <w:r w:rsidRPr="00627EFD" w:rsidR="00787EFD">
        <w:rPr>
          <w:rFonts w:asciiTheme="minorHAnsi" w:hAnsiTheme="minorHAnsi" w:cstheme="minorHAnsi"/>
          <w:b w:val="0"/>
          <w:color w:val="000000" w:themeColor="text1"/>
          <w:sz w:val="22"/>
          <w:szCs w:val="22"/>
        </w:rPr>
        <w:t>rs of experience in IT industry in middleware Platform/Infrastructure support/production support,</w:t>
      </w:r>
      <w:r w:rsidRPr="00627EFD" w:rsidR="00CF1A93">
        <w:rPr>
          <w:rFonts w:asciiTheme="minorHAnsi" w:hAnsiTheme="minorHAnsi" w:cstheme="minorHAnsi"/>
          <w:b w:val="0"/>
          <w:color w:val="000000" w:themeColor="text1"/>
          <w:sz w:val="22"/>
          <w:szCs w:val="22"/>
        </w:rPr>
        <w:t xml:space="preserve"> </w:t>
      </w:r>
      <w:r w:rsidRPr="00627EFD" w:rsidR="00E0557F">
        <w:rPr>
          <w:rFonts w:asciiTheme="minorHAnsi" w:hAnsiTheme="minorHAnsi" w:cstheme="minorHAnsi"/>
          <w:b w:val="0"/>
          <w:color w:val="000000" w:themeColor="text1"/>
          <w:sz w:val="22"/>
          <w:szCs w:val="22"/>
        </w:rPr>
        <w:t xml:space="preserve">currently working as a middleware engineer </w:t>
      </w:r>
      <w:r w:rsidRPr="00627EFD" w:rsidR="00E0557F">
        <w:rPr>
          <w:rFonts w:asciiTheme="minorHAnsi" w:hAnsiTheme="minorHAnsi" w:cstheme="minorHAnsi"/>
          <w:b w:val="0"/>
          <w:color w:val="000000" w:themeColor="text1"/>
          <w:sz w:val="22"/>
          <w:szCs w:val="22"/>
        </w:rPr>
        <w:t xml:space="preserve">on  </w:t>
      </w:r>
      <w:r w:rsidRPr="00627EFD" w:rsidR="00E0557F">
        <w:rPr>
          <w:rFonts w:asciiTheme="minorHAnsi" w:hAnsiTheme="minorHAnsi" w:cstheme="minorHAnsi"/>
          <w:color w:val="000000" w:themeColor="text1"/>
          <w:sz w:val="22"/>
          <w:szCs w:val="22"/>
        </w:rPr>
        <w:t>AWS</w:t>
      </w:r>
      <w:r w:rsidRPr="00627EFD" w:rsidR="00E0557F">
        <w:rPr>
          <w:rFonts w:asciiTheme="minorHAnsi" w:hAnsiTheme="minorHAnsi" w:cstheme="minorHAnsi"/>
          <w:color w:val="000000" w:themeColor="text1"/>
          <w:sz w:val="22"/>
          <w:szCs w:val="22"/>
        </w:rPr>
        <w:t xml:space="preserve">, </w:t>
      </w:r>
      <w:r w:rsidRPr="00627EFD" w:rsidR="00E0557F">
        <w:rPr>
          <w:rFonts w:asciiTheme="minorHAnsi" w:hAnsiTheme="minorHAnsi" w:cstheme="minorHAnsi"/>
          <w:color w:val="000000" w:themeColor="text1"/>
          <w:sz w:val="22"/>
          <w:szCs w:val="22"/>
        </w:rPr>
        <w:t>DevOps</w:t>
      </w:r>
      <w:r w:rsidRPr="00627EFD" w:rsidR="00E0557F">
        <w:rPr>
          <w:rFonts w:asciiTheme="minorHAnsi" w:hAnsiTheme="minorHAnsi" w:cstheme="minorHAnsi"/>
          <w:color w:val="000000" w:themeColor="text1"/>
          <w:sz w:val="22"/>
          <w:szCs w:val="22"/>
        </w:rPr>
        <w:t>, Apache, Tomcat</w:t>
      </w:r>
      <w:r w:rsidRPr="00627EFD" w:rsidR="00E0557F">
        <w:rPr>
          <w:rFonts w:asciiTheme="minorHAnsi" w:hAnsiTheme="minorHAnsi" w:cstheme="minorHAnsi"/>
          <w:b w:val="0"/>
          <w:color w:val="000000" w:themeColor="text1"/>
          <w:sz w:val="22"/>
          <w:szCs w:val="22"/>
        </w:rPr>
        <w:t xml:space="preserve">,  </w:t>
      </w:r>
      <w:r w:rsidRPr="00627EFD" w:rsidR="00787EFD">
        <w:rPr>
          <w:rFonts w:asciiTheme="minorHAnsi" w:hAnsiTheme="minorHAnsi" w:cstheme="minorHAnsi"/>
          <w:color w:val="000000" w:themeColor="text1"/>
          <w:sz w:val="22"/>
          <w:szCs w:val="22"/>
        </w:rPr>
        <w:t>W</w:t>
      </w:r>
      <w:r w:rsidRPr="00627EFD" w:rsidR="00CF1A93">
        <w:rPr>
          <w:rFonts w:asciiTheme="minorHAnsi" w:hAnsiTheme="minorHAnsi" w:cstheme="minorHAnsi"/>
          <w:color w:val="000000" w:themeColor="text1"/>
          <w:sz w:val="22"/>
          <w:szCs w:val="22"/>
        </w:rPr>
        <w:t>MQ</w:t>
      </w:r>
      <w:r w:rsidRPr="00627EFD" w:rsidR="00E0557F">
        <w:rPr>
          <w:rFonts w:asciiTheme="minorHAnsi" w:hAnsiTheme="minorHAnsi" w:cstheme="minorHAnsi"/>
          <w:color w:val="000000" w:themeColor="text1"/>
          <w:sz w:val="22"/>
          <w:szCs w:val="22"/>
        </w:rPr>
        <w:t xml:space="preserve"> , Linux, Shell Scripting </w:t>
      </w:r>
      <w:r w:rsidRPr="00627EFD" w:rsidR="00291180">
        <w:rPr>
          <w:rFonts w:asciiTheme="minorHAnsi" w:hAnsiTheme="minorHAnsi" w:cstheme="minorHAnsi"/>
          <w:b w:val="0"/>
          <w:color w:val="000000" w:themeColor="text1"/>
          <w:sz w:val="22"/>
          <w:szCs w:val="22"/>
        </w:rPr>
        <w:t>,IBM WMQ,IIB,IBM WAS,IBM Connect Direct.</w:t>
      </w:r>
    </w:p>
    <w:p w:rsidR="00291180" w:rsidRPr="00627EFD" w:rsidP="0073596A">
      <w:pPr>
        <w:numPr>
          <w:ilvl w:val="0"/>
          <w:numId w:val="20"/>
        </w:numPr>
        <w:suppressAutoHyphens/>
        <w:spacing w:after="0" w:line="240" w:lineRule="auto"/>
        <w:rPr>
          <w:rFonts w:cstheme="minorHAnsi"/>
        </w:rPr>
      </w:pPr>
      <w:r w:rsidRPr="009B384C">
        <w:rPr>
          <w:rFonts w:cstheme="minorHAnsi"/>
        </w:rPr>
        <w:t xml:space="preserve">Having </w:t>
      </w:r>
      <w:r w:rsidRPr="009B384C" w:rsidR="00635371">
        <w:rPr>
          <w:rFonts w:cstheme="minorHAnsi"/>
        </w:rPr>
        <w:t xml:space="preserve"> experience</w:t>
      </w:r>
      <w:r w:rsidRPr="009B384C" w:rsidR="00635371">
        <w:rPr>
          <w:rFonts w:cstheme="minorHAnsi"/>
        </w:rPr>
        <w:t xml:space="preserve"> in </w:t>
      </w:r>
      <w:r w:rsidRPr="009B384C">
        <w:rPr>
          <w:rFonts w:cstheme="minorHAnsi"/>
        </w:rPr>
        <w:t xml:space="preserve">SCM, </w:t>
      </w:r>
      <w:r w:rsidRPr="009B384C">
        <w:rPr>
          <w:rFonts w:cstheme="minorHAnsi"/>
        </w:rPr>
        <w:t>DevOps</w:t>
      </w:r>
      <w:r w:rsidRPr="009B384C">
        <w:rPr>
          <w:rFonts w:cstheme="minorHAnsi"/>
        </w:rPr>
        <w:t>, Build/Release Engineer</w:t>
      </w:r>
      <w:r w:rsidRPr="00627EFD">
        <w:rPr>
          <w:rFonts w:cstheme="minorHAnsi"/>
        </w:rPr>
        <w:t xml:space="preserve">. Where I worked in Configuration Management team as a </w:t>
      </w:r>
      <w:r w:rsidRPr="00627EFD">
        <w:rPr>
          <w:rFonts w:cstheme="minorHAnsi"/>
        </w:rPr>
        <w:t>DevOps</w:t>
      </w:r>
      <w:r w:rsidRPr="00627EFD">
        <w:rPr>
          <w:rFonts w:cstheme="minorHAnsi"/>
        </w:rPr>
        <w:t>, build and release engineer in automating, building, deploying and releasing of code from one environment to other environments.</w:t>
      </w:r>
    </w:p>
    <w:p w:rsidR="00291180" w:rsidRPr="00627EFD" w:rsidP="0073596A">
      <w:pPr>
        <w:numPr>
          <w:ilvl w:val="0"/>
          <w:numId w:val="20"/>
        </w:numPr>
        <w:suppressAutoHyphens/>
        <w:spacing w:after="0" w:line="240" w:lineRule="auto"/>
        <w:rPr>
          <w:rFonts w:cstheme="minorHAnsi"/>
        </w:rPr>
      </w:pPr>
      <w:r w:rsidRPr="00627EFD">
        <w:rPr>
          <w:rFonts w:cstheme="minorHAnsi"/>
        </w:rPr>
        <w:t xml:space="preserve">Perform deployments to multiple environments like </w:t>
      </w:r>
      <w:r w:rsidRPr="00627EFD">
        <w:rPr>
          <w:rFonts w:cstheme="minorHAnsi"/>
        </w:rPr>
        <w:t>Dev</w:t>
      </w:r>
      <w:r w:rsidRPr="00627EFD">
        <w:rPr>
          <w:rFonts w:cstheme="minorHAnsi"/>
        </w:rPr>
        <w:t>, QA</w:t>
      </w:r>
      <w:r w:rsidRPr="00627EFD">
        <w:rPr>
          <w:rFonts w:cstheme="minorHAnsi"/>
        </w:rPr>
        <w:t>,UAT</w:t>
      </w:r>
      <w:r w:rsidRPr="00627EFD">
        <w:rPr>
          <w:rFonts w:cstheme="minorHAnsi"/>
        </w:rPr>
        <w:t>,</w:t>
      </w:r>
      <w:r w:rsidRPr="00627EFD" w:rsidR="00635371">
        <w:rPr>
          <w:rFonts w:cstheme="minorHAnsi"/>
        </w:rPr>
        <w:t xml:space="preserve"> </w:t>
      </w:r>
      <w:r w:rsidRPr="00627EFD">
        <w:rPr>
          <w:rFonts w:cstheme="minorHAnsi"/>
        </w:rPr>
        <w:t>PRE-PROD,PROD environments.</w:t>
      </w:r>
    </w:p>
    <w:p w:rsidR="00291180" w:rsidRPr="00627EFD" w:rsidP="0073596A">
      <w:pPr>
        <w:numPr>
          <w:ilvl w:val="0"/>
          <w:numId w:val="20"/>
        </w:numPr>
        <w:suppressAutoHyphens/>
        <w:spacing w:after="0" w:line="240" w:lineRule="auto"/>
        <w:rPr>
          <w:rFonts w:cstheme="minorHAnsi"/>
        </w:rPr>
      </w:pPr>
      <w:r w:rsidRPr="00627EFD">
        <w:rPr>
          <w:rFonts w:cstheme="minorHAnsi"/>
        </w:rPr>
        <w:t xml:space="preserve">Experience in Agile technologies such as Scrum, Sprints, </w:t>
      </w:r>
      <w:r w:rsidRPr="00627EFD">
        <w:rPr>
          <w:rFonts w:cstheme="minorHAnsi"/>
        </w:rPr>
        <w:t>user</w:t>
      </w:r>
      <w:r w:rsidRPr="00627EFD">
        <w:rPr>
          <w:rFonts w:cstheme="minorHAnsi"/>
        </w:rPr>
        <w:t xml:space="preserve"> stories.</w:t>
      </w:r>
    </w:p>
    <w:p w:rsidR="00291180" w:rsidRPr="00627EFD" w:rsidP="0073596A">
      <w:pPr>
        <w:numPr>
          <w:ilvl w:val="0"/>
          <w:numId w:val="20"/>
        </w:numPr>
        <w:suppressAutoHyphens/>
        <w:spacing w:after="0" w:line="240" w:lineRule="auto"/>
        <w:rPr>
          <w:rFonts w:cstheme="minorHAnsi"/>
        </w:rPr>
      </w:pPr>
      <w:r w:rsidRPr="00627EFD">
        <w:rPr>
          <w:rFonts w:cstheme="minorHAnsi"/>
        </w:rPr>
        <w:t>Hands-on knowledge on Continuous Integration server like Jenkins and deployment into Tomcat Application Servers.</w:t>
      </w:r>
    </w:p>
    <w:p w:rsidR="00291180" w:rsidRPr="00627EFD" w:rsidP="0093530F">
      <w:pPr>
        <w:numPr>
          <w:ilvl w:val="0"/>
          <w:numId w:val="20"/>
        </w:numPr>
        <w:suppressAutoHyphens/>
        <w:spacing w:after="0" w:line="240" w:lineRule="auto"/>
        <w:rPr>
          <w:rFonts w:cstheme="minorHAnsi"/>
        </w:rPr>
      </w:pPr>
      <w:r w:rsidRPr="00627EFD">
        <w:rPr>
          <w:rFonts w:cstheme="minorHAnsi"/>
        </w:rPr>
        <w:t>Production experience in large environments using configuratio</w:t>
      </w:r>
      <w:r w:rsidRPr="00627EFD" w:rsidR="0093530F">
        <w:rPr>
          <w:rFonts w:cstheme="minorHAnsi"/>
        </w:rPr>
        <w:t xml:space="preserve">n management tools </w:t>
      </w:r>
      <w:r w:rsidRPr="00627EFD" w:rsidR="0093530F">
        <w:rPr>
          <w:rFonts w:cstheme="minorHAnsi"/>
        </w:rPr>
        <w:t>Ansible</w:t>
      </w:r>
      <w:r w:rsidRPr="00627EFD" w:rsidR="0093530F">
        <w:rPr>
          <w:rFonts w:cstheme="minorHAnsi"/>
        </w:rPr>
        <w:t>/Chef.</w:t>
      </w:r>
    </w:p>
    <w:p w:rsidR="00291180" w:rsidRPr="00627EFD" w:rsidP="0073596A">
      <w:pPr>
        <w:numPr>
          <w:ilvl w:val="0"/>
          <w:numId w:val="20"/>
        </w:numPr>
        <w:suppressAutoHyphens/>
        <w:spacing w:after="0" w:line="240" w:lineRule="auto"/>
        <w:rPr>
          <w:rFonts w:cstheme="minorHAnsi"/>
        </w:rPr>
      </w:pPr>
      <w:r w:rsidRPr="00627EFD">
        <w:rPr>
          <w:rFonts w:cstheme="minorHAnsi"/>
        </w:rPr>
        <w:t>Used Maven  as Build Tool for building of deployable artifacts (WAR &amp; EAR) from source code</w:t>
      </w:r>
    </w:p>
    <w:p w:rsidR="00635371" w:rsidRPr="00627EFD" w:rsidP="0073596A">
      <w:pPr>
        <w:numPr>
          <w:ilvl w:val="0"/>
          <w:numId w:val="20"/>
        </w:numPr>
        <w:suppressAutoHyphens/>
        <w:spacing w:after="0" w:line="240" w:lineRule="auto"/>
        <w:rPr>
          <w:rFonts w:cstheme="minorHAnsi"/>
        </w:rPr>
      </w:pPr>
      <w:r w:rsidRPr="00627EFD">
        <w:rPr>
          <w:rFonts w:cstheme="minorHAnsi"/>
        </w:rPr>
        <w:t xml:space="preserve">Experience in AWS services such as </w:t>
      </w:r>
      <w:r w:rsidRPr="00627EFD">
        <w:rPr>
          <w:rFonts w:cstheme="minorHAnsi"/>
          <w:b/>
        </w:rPr>
        <w:t>EC2, S3, ELB, ALB, Route53, VPC, Auto scaling</w:t>
      </w:r>
      <w:r w:rsidRPr="00627EFD">
        <w:rPr>
          <w:rFonts w:cstheme="minorHAnsi"/>
        </w:rPr>
        <w:t xml:space="preserve">, </w:t>
      </w:r>
      <w:r w:rsidRPr="00627EFD">
        <w:rPr>
          <w:rFonts w:cstheme="minorHAnsi"/>
          <w:b/>
        </w:rPr>
        <w:t>cloud watch, cloud trail</w:t>
      </w:r>
      <w:r w:rsidRPr="00627EFD">
        <w:rPr>
          <w:rFonts w:cstheme="minorHAnsi"/>
        </w:rPr>
        <w:t xml:space="preserve">, </w:t>
      </w:r>
      <w:r w:rsidRPr="00627EFD">
        <w:rPr>
          <w:rFonts w:cstheme="minorHAnsi"/>
        </w:rPr>
        <w:t>CloudFormation</w:t>
      </w:r>
      <w:r w:rsidRPr="00627EFD">
        <w:rPr>
          <w:rFonts w:cstheme="minorHAnsi"/>
        </w:rPr>
        <w:t>,  Beanstalk.</w:t>
      </w:r>
    </w:p>
    <w:p w:rsidR="00635371" w:rsidRPr="00627EFD" w:rsidP="0073596A">
      <w:pPr>
        <w:numPr>
          <w:ilvl w:val="0"/>
          <w:numId w:val="20"/>
        </w:numPr>
        <w:suppressAutoHyphens/>
        <w:spacing w:after="0" w:line="240" w:lineRule="auto"/>
        <w:rPr>
          <w:rFonts w:cstheme="minorHAnsi"/>
        </w:rPr>
      </w:pPr>
      <w:r w:rsidRPr="00627EFD">
        <w:rPr>
          <w:rFonts w:cstheme="minorHAnsi"/>
        </w:rPr>
        <w:t xml:space="preserve">Experience in creating AMI using </w:t>
      </w:r>
      <w:r w:rsidRPr="00627EFD">
        <w:rPr>
          <w:rFonts w:cstheme="minorHAnsi"/>
          <w:b/>
        </w:rPr>
        <w:t>Packer tool.</w:t>
      </w:r>
    </w:p>
    <w:p w:rsidR="00635371" w:rsidRPr="00627EFD" w:rsidP="0073596A">
      <w:pPr>
        <w:numPr>
          <w:ilvl w:val="0"/>
          <w:numId w:val="20"/>
        </w:numPr>
        <w:suppressAutoHyphens/>
        <w:spacing w:after="0" w:line="240" w:lineRule="auto"/>
        <w:rPr>
          <w:rFonts w:cstheme="minorHAnsi"/>
        </w:rPr>
      </w:pPr>
      <w:r w:rsidRPr="00627EFD">
        <w:rPr>
          <w:rFonts w:cstheme="minorHAnsi"/>
        </w:rPr>
        <w:t xml:space="preserve">Experience in launching EC2 machines with </w:t>
      </w:r>
      <w:r w:rsidRPr="00627EFD">
        <w:rPr>
          <w:rFonts w:cstheme="minorHAnsi"/>
          <w:b/>
        </w:rPr>
        <w:t>Terrafrom</w:t>
      </w:r>
      <w:r w:rsidRPr="00627EFD">
        <w:rPr>
          <w:rFonts w:cstheme="minorHAnsi"/>
          <w:b/>
        </w:rPr>
        <w:t>.</w:t>
      </w:r>
    </w:p>
    <w:p w:rsidR="00291180" w:rsidRPr="00627EFD" w:rsidP="0073596A">
      <w:pPr>
        <w:numPr>
          <w:ilvl w:val="0"/>
          <w:numId w:val="20"/>
        </w:numPr>
        <w:suppressAutoHyphens/>
        <w:spacing w:after="0" w:line="240" w:lineRule="auto"/>
        <w:rPr>
          <w:rFonts w:cstheme="minorHAnsi"/>
        </w:rPr>
      </w:pPr>
      <w:r w:rsidRPr="00627EFD">
        <w:rPr>
          <w:rFonts w:cstheme="minorHAnsi"/>
        </w:rPr>
        <w:t xml:space="preserve">Experience in creating images and playing with containers on </w:t>
      </w:r>
      <w:r w:rsidRPr="00627EFD">
        <w:rPr>
          <w:rFonts w:cstheme="minorHAnsi"/>
          <w:b/>
        </w:rPr>
        <w:t>Docker</w:t>
      </w:r>
      <w:r w:rsidRPr="00627EFD">
        <w:rPr>
          <w:rFonts w:cstheme="minorHAnsi"/>
          <w:b/>
        </w:rPr>
        <w:t>.</w:t>
      </w:r>
    </w:p>
    <w:p w:rsidR="00291180" w:rsidRPr="00627EFD" w:rsidP="0073596A">
      <w:pPr>
        <w:numPr>
          <w:ilvl w:val="0"/>
          <w:numId w:val="20"/>
        </w:numPr>
        <w:suppressAutoHyphens/>
        <w:spacing w:after="0" w:line="240" w:lineRule="auto"/>
        <w:rPr>
          <w:rFonts w:cstheme="minorHAnsi"/>
        </w:rPr>
      </w:pPr>
      <w:r w:rsidRPr="00627EFD">
        <w:rPr>
          <w:rFonts w:cstheme="minorHAnsi"/>
        </w:rPr>
        <w:t xml:space="preserve">Involved in the functional usage and deployment of applications in Apache &amp; </w:t>
      </w:r>
      <w:r w:rsidRPr="00627EFD">
        <w:rPr>
          <w:rFonts w:cstheme="minorHAnsi"/>
        </w:rPr>
        <w:t>Nginx</w:t>
      </w:r>
      <w:r w:rsidRPr="00627EFD">
        <w:rPr>
          <w:rFonts w:cstheme="minorHAnsi"/>
        </w:rPr>
        <w:t>.</w:t>
      </w:r>
    </w:p>
    <w:p w:rsidR="00291180" w:rsidRPr="00627EFD" w:rsidP="0073596A">
      <w:pPr>
        <w:numPr>
          <w:ilvl w:val="0"/>
          <w:numId w:val="20"/>
        </w:numPr>
        <w:suppressAutoHyphens/>
        <w:spacing w:after="0" w:line="240" w:lineRule="auto"/>
        <w:rPr>
          <w:rFonts w:cstheme="minorHAnsi"/>
        </w:rPr>
      </w:pPr>
      <w:r w:rsidRPr="00627EFD">
        <w:rPr>
          <w:rFonts w:cstheme="minorHAnsi"/>
        </w:rPr>
        <w:t>Experience in using Tomcat and Apache web servers for deployments and for hosting.</w:t>
      </w:r>
    </w:p>
    <w:p w:rsidR="00291180" w:rsidRPr="00627EFD" w:rsidP="0073596A">
      <w:pPr>
        <w:numPr>
          <w:ilvl w:val="0"/>
          <w:numId w:val="20"/>
        </w:numPr>
        <w:suppressAutoHyphens/>
        <w:spacing w:after="0" w:line="240" w:lineRule="auto"/>
        <w:rPr>
          <w:rFonts w:cstheme="minorHAnsi"/>
        </w:rPr>
      </w:pPr>
      <w:r w:rsidRPr="00627EFD">
        <w:rPr>
          <w:rFonts w:cstheme="minorHAnsi"/>
        </w:rPr>
        <w:t xml:space="preserve">Created and managed several </w:t>
      </w:r>
      <w:r w:rsidRPr="00627EFD">
        <w:rPr>
          <w:rFonts w:cstheme="minorHAnsi"/>
        </w:rPr>
        <w:t>cron</w:t>
      </w:r>
      <w:r w:rsidRPr="00627EFD">
        <w:rPr>
          <w:rFonts w:cstheme="minorHAnsi"/>
        </w:rPr>
        <w:t xml:space="preserve"> jobs like backing up log files and configuration files.</w:t>
      </w:r>
    </w:p>
    <w:p w:rsidR="00291180" w:rsidRPr="00627EFD" w:rsidP="0073596A">
      <w:pPr>
        <w:numPr>
          <w:ilvl w:val="0"/>
          <w:numId w:val="20"/>
        </w:numPr>
        <w:suppressAutoHyphens/>
        <w:spacing w:after="0" w:line="240" w:lineRule="auto"/>
        <w:rPr>
          <w:rFonts w:cstheme="minorHAnsi"/>
        </w:rPr>
      </w:pPr>
      <w:r w:rsidRPr="00627EFD">
        <w:rPr>
          <w:rFonts w:cstheme="minorHAnsi"/>
        </w:rPr>
        <w:t xml:space="preserve">Expertise in Enterprise repository management tools like </w:t>
      </w:r>
      <w:r w:rsidRPr="00627EFD">
        <w:rPr>
          <w:rFonts w:cstheme="minorHAnsi"/>
          <w:b/>
        </w:rPr>
        <w:t xml:space="preserve">Nexus, </w:t>
      </w:r>
      <w:r w:rsidRPr="00627EFD">
        <w:rPr>
          <w:rFonts w:cstheme="minorHAnsi"/>
          <w:b/>
        </w:rPr>
        <w:t>artifactory</w:t>
      </w:r>
    </w:p>
    <w:p w:rsidR="00291180" w:rsidRPr="00627EFD" w:rsidP="005F10F8">
      <w:pPr>
        <w:numPr>
          <w:ilvl w:val="0"/>
          <w:numId w:val="20"/>
        </w:numPr>
        <w:suppressAutoHyphens/>
        <w:spacing w:after="0" w:line="240" w:lineRule="auto"/>
        <w:rPr>
          <w:rFonts w:cstheme="minorHAnsi"/>
        </w:rPr>
      </w:pPr>
      <w:r w:rsidRPr="00627EFD">
        <w:rPr>
          <w:rFonts w:cstheme="minorHAnsi"/>
        </w:rPr>
        <w:t xml:space="preserve">Installation of </w:t>
      </w:r>
      <w:r w:rsidRPr="00627EFD">
        <w:rPr>
          <w:rFonts w:cstheme="minorHAnsi"/>
        </w:rPr>
        <w:t>Splunk</w:t>
      </w:r>
      <w:r w:rsidRPr="00627EFD">
        <w:rPr>
          <w:rFonts w:cstheme="minorHAnsi"/>
        </w:rPr>
        <w:t xml:space="preserve"> Enterprise, </w:t>
      </w:r>
      <w:r w:rsidRPr="00627EFD">
        <w:rPr>
          <w:rFonts w:cstheme="minorHAnsi"/>
        </w:rPr>
        <w:t>Splunk</w:t>
      </w:r>
      <w:r w:rsidRPr="00627EFD">
        <w:rPr>
          <w:rFonts w:cstheme="minorHAnsi"/>
        </w:rPr>
        <w:t xml:space="preserve"> forwarder, </w:t>
      </w:r>
      <w:r w:rsidRPr="00627EFD">
        <w:rPr>
          <w:rFonts w:cstheme="minorHAnsi"/>
        </w:rPr>
        <w:t>Splunk</w:t>
      </w:r>
      <w:r w:rsidRPr="00627EFD">
        <w:rPr>
          <w:rFonts w:cstheme="minorHAnsi"/>
        </w:rPr>
        <w:t xml:space="preserve"> Indexer, Apps in multiple servers (Windows and Linux) with automation.</w:t>
      </w:r>
    </w:p>
    <w:p w:rsidR="00291180" w:rsidRPr="00627EFD" w:rsidP="0073596A">
      <w:pPr>
        <w:numPr>
          <w:ilvl w:val="0"/>
          <w:numId w:val="20"/>
        </w:numPr>
        <w:suppressAutoHyphens/>
        <w:spacing w:after="0" w:line="240" w:lineRule="auto"/>
        <w:rPr>
          <w:rFonts w:cstheme="minorHAnsi"/>
        </w:rPr>
      </w:pPr>
      <w:r w:rsidRPr="00627EFD">
        <w:rPr>
          <w:rFonts w:cstheme="minorHAnsi"/>
        </w:rPr>
        <w:t>Cloud Watch for monitoring server metrics, creatin</w:t>
      </w:r>
      <w:r w:rsidRPr="00627EFD" w:rsidR="005F10F8">
        <w:rPr>
          <w:rFonts w:cstheme="minorHAnsi"/>
        </w:rPr>
        <w:t xml:space="preserve">g alarms&amp; integrating with </w:t>
      </w:r>
      <w:r w:rsidRPr="00627EFD" w:rsidR="005F10F8">
        <w:rPr>
          <w:rFonts w:cstheme="minorHAnsi"/>
        </w:rPr>
        <w:t>auto</w:t>
      </w:r>
      <w:r w:rsidRPr="00627EFD">
        <w:rPr>
          <w:rFonts w:cstheme="minorHAnsi"/>
        </w:rPr>
        <w:t>scaling</w:t>
      </w:r>
      <w:r w:rsidRPr="00627EFD">
        <w:rPr>
          <w:rFonts w:cstheme="minorHAnsi"/>
        </w:rPr>
        <w:t>.</w:t>
      </w:r>
    </w:p>
    <w:p w:rsidR="00291180" w:rsidRPr="00627EFD" w:rsidP="0073596A">
      <w:pPr>
        <w:numPr>
          <w:ilvl w:val="0"/>
          <w:numId w:val="20"/>
        </w:numPr>
        <w:suppressAutoHyphens/>
        <w:spacing w:after="0" w:line="240" w:lineRule="auto"/>
        <w:rPr>
          <w:rFonts w:cstheme="minorHAnsi"/>
        </w:rPr>
      </w:pPr>
      <w:r w:rsidRPr="00627EFD">
        <w:rPr>
          <w:rFonts w:cstheme="minorHAnsi"/>
        </w:rPr>
        <w:t xml:space="preserve">Hands on working with </w:t>
      </w:r>
      <w:r w:rsidRPr="00627EFD">
        <w:rPr>
          <w:rFonts w:cstheme="minorHAnsi"/>
        </w:rPr>
        <w:t>Docker</w:t>
      </w:r>
      <w:r w:rsidRPr="00627EFD">
        <w:rPr>
          <w:rFonts w:cstheme="minorHAnsi"/>
        </w:rPr>
        <w:t xml:space="preserve"> .</w:t>
      </w:r>
      <w:r w:rsidRPr="00627EFD">
        <w:rPr>
          <w:rFonts w:cstheme="minorHAnsi"/>
        </w:rPr>
        <w:t xml:space="preserve"> Installing and creating Containers in </w:t>
      </w:r>
      <w:r w:rsidRPr="00627EFD">
        <w:rPr>
          <w:rFonts w:cstheme="minorHAnsi"/>
        </w:rPr>
        <w:t>Docker</w:t>
      </w:r>
      <w:r w:rsidRPr="00627EFD">
        <w:rPr>
          <w:rFonts w:cstheme="minorHAnsi"/>
        </w:rPr>
        <w:t>.</w:t>
      </w:r>
    </w:p>
    <w:p w:rsidR="00635371" w:rsidRPr="00627EFD" w:rsidP="0073596A">
      <w:pPr>
        <w:numPr>
          <w:ilvl w:val="0"/>
          <w:numId w:val="20"/>
        </w:numPr>
        <w:suppressAutoHyphens/>
        <w:spacing w:after="0" w:line="240" w:lineRule="auto"/>
        <w:rPr>
          <w:rFonts w:cstheme="minorHAnsi"/>
        </w:rPr>
      </w:pPr>
      <w:bookmarkStart w:id="0" w:name="_GoBack"/>
      <w:bookmarkEnd w:id="0"/>
      <w:r w:rsidRPr="00627EFD">
        <w:rPr>
          <w:rFonts w:cstheme="minorHAnsi"/>
        </w:rPr>
        <w:t>Good hands on experience on installing multipl</w:t>
      </w:r>
      <w:r w:rsidRPr="00627EFD">
        <w:rPr>
          <w:rFonts w:cstheme="minorHAnsi"/>
        </w:rPr>
        <w:t xml:space="preserve">e middleware products </w:t>
      </w:r>
      <w:r w:rsidRPr="00627EFD">
        <w:rPr>
          <w:rFonts w:cstheme="minorHAnsi"/>
        </w:rPr>
        <w:t xml:space="preserve"> like </w:t>
      </w:r>
      <w:r w:rsidRPr="00627EFD">
        <w:rPr>
          <w:rFonts w:cstheme="minorHAnsi"/>
          <w:b/>
        </w:rPr>
        <w:t xml:space="preserve">Tomcat, Apache, </w:t>
      </w:r>
      <w:r w:rsidRPr="00627EFD">
        <w:rPr>
          <w:rFonts w:cstheme="minorHAnsi"/>
          <w:b/>
        </w:rPr>
        <w:t>Nginx</w:t>
      </w:r>
      <w:r w:rsidRPr="00627EFD">
        <w:rPr>
          <w:rFonts w:cstheme="minorHAnsi"/>
          <w:b/>
        </w:rPr>
        <w:t xml:space="preserve">, </w:t>
      </w:r>
      <w:r w:rsidRPr="00627EFD">
        <w:rPr>
          <w:rFonts w:cstheme="minorHAnsi"/>
        </w:rPr>
        <w:t xml:space="preserve">on </w:t>
      </w:r>
      <w:r w:rsidRPr="00627EFD">
        <w:rPr>
          <w:rFonts w:cstheme="minorHAnsi"/>
          <w:b/>
        </w:rPr>
        <w:t>AWS cloud platform</w:t>
      </w:r>
      <w:r w:rsidRPr="00627EFD">
        <w:rPr>
          <w:rFonts w:cstheme="minorHAnsi"/>
        </w:rPr>
        <w:t xml:space="preserve"> and </w:t>
      </w:r>
      <w:r w:rsidRPr="00627EFD">
        <w:rPr>
          <w:rFonts w:cstheme="minorHAnsi"/>
          <w:b/>
        </w:rPr>
        <w:t>on-premises</w:t>
      </w:r>
      <w:r w:rsidRPr="00627EFD">
        <w:rPr>
          <w:rFonts w:cstheme="minorHAnsi"/>
        </w:rPr>
        <w:t xml:space="preserve"> environment.</w:t>
      </w:r>
    </w:p>
    <w:p w:rsidR="00D06FA9" w:rsidRPr="00627EFD" w:rsidP="0073596A">
      <w:pPr>
        <w:numPr>
          <w:ilvl w:val="0"/>
          <w:numId w:val="20"/>
        </w:numPr>
        <w:suppressAutoHyphens/>
        <w:spacing w:after="0" w:line="240" w:lineRule="auto"/>
        <w:rPr>
          <w:rFonts w:cstheme="minorHAnsi"/>
        </w:rPr>
      </w:pPr>
      <w:r w:rsidRPr="00627EFD">
        <w:rPr>
          <w:rFonts w:cstheme="minorHAnsi"/>
        </w:rPr>
        <w:t xml:space="preserve">Securing </w:t>
      </w:r>
      <w:r w:rsidRPr="00627EFD">
        <w:rPr>
          <w:rFonts w:cstheme="minorHAnsi"/>
        </w:rPr>
        <w:t>VPC  using</w:t>
      </w:r>
      <w:r w:rsidRPr="00627EFD">
        <w:rPr>
          <w:rFonts w:cstheme="minorHAnsi"/>
        </w:rPr>
        <w:t xml:space="preserve"> Security groups, </w:t>
      </w:r>
      <w:r w:rsidRPr="00627EFD">
        <w:rPr>
          <w:rFonts w:cstheme="minorHAnsi"/>
          <w:color w:val="000000"/>
        </w:rPr>
        <w:t>Network Access Control List and   Routing Tables.</w:t>
      </w:r>
    </w:p>
    <w:p w:rsidR="0093530F" w:rsidRPr="00627EFD" w:rsidP="0073596A">
      <w:pPr>
        <w:numPr>
          <w:ilvl w:val="0"/>
          <w:numId w:val="20"/>
        </w:numPr>
        <w:suppressAutoHyphens/>
        <w:spacing w:after="0" w:line="240" w:lineRule="auto"/>
        <w:rPr>
          <w:rFonts w:cstheme="minorHAnsi"/>
        </w:rPr>
      </w:pPr>
      <w:r w:rsidRPr="00627EFD">
        <w:rPr>
          <w:rFonts w:cstheme="minorHAnsi"/>
          <w:color w:val="000000"/>
        </w:rPr>
        <w:t xml:space="preserve">Experience in </w:t>
      </w:r>
      <w:r w:rsidRPr="00627EFD">
        <w:rPr>
          <w:rFonts w:cstheme="minorHAnsi"/>
          <w:color w:val="000000"/>
        </w:rPr>
        <w:t xml:space="preserve">Installing Tomcat server in windows and </w:t>
      </w:r>
      <w:r w:rsidRPr="00627EFD">
        <w:rPr>
          <w:rFonts w:cstheme="minorHAnsi"/>
          <w:color w:val="000000"/>
        </w:rPr>
        <w:t>linux</w:t>
      </w:r>
      <w:r w:rsidRPr="00627EFD">
        <w:rPr>
          <w:rFonts w:cstheme="minorHAnsi"/>
          <w:color w:val="000000"/>
        </w:rPr>
        <w:t xml:space="preserve"> servers.</w:t>
      </w:r>
    </w:p>
    <w:p w:rsidR="0093530F" w:rsidRPr="00627EFD" w:rsidP="0073596A">
      <w:pPr>
        <w:numPr>
          <w:ilvl w:val="0"/>
          <w:numId w:val="20"/>
        </w:numPr>
        <w:suppressAutoHyphens/>
        <w:spacing w:after="0" w:line="240" w:lineRule="auto"/>
        <w:rPr>
          <w:rFonts w:cstheme="minorHAnsi"/>
        </w:rPr>
      </w:pPr>
      <w:r w:rsidRPr="00627EFD">
        <w:rPr>
          <w:rFonts w:cstheme="minorHAnsi"/>
          <w:color w:val="000000"/>
        </w:rPr>
        <w:t xml:space="preserve">Building Apache webserver with rpm and yum configuration in </w:t>
      </w:r>
      <w:r w:rsidRPr="00627EFD">
        <w:rPr>
          <w:rFonts w:cstheme="minorHAnsi"/>
          <w:color w:val="000000"/>
        </w:rPr>
        <w:t>Unix</w:t>
      </w:r>
      <w:r w:rsidRPr="00627EFD">
        <w:rPr>
          <w:rFonts w:cstheme="minorHAnsi"/>
          <w:color w:val="000000"/>
        </w:rPr>
        <w:t xml:space="preserve"> platform.</w:t>
      </w:r>
    </w:p>
    <w:p w:rsidR="005F10F8" w:rsidRPr="00627EFD" w:rsidP="0073596A">
      <w:pPr>
        <w:numPr>
          <w:ilvl w:val="0"/>
          <w:numId w:val="20"/>
        </w:numPr>
        <w:suppressAutoHyphens/>
        <w:spacing w:after="0" w:line="240" w:lineRule="auto"/>
        <w:rPr>
          <w:rFonts w:cstheme="minorHAnsi"/>
        </w:rPr>
      </w:pPr>
      <w:r w:rsidRPr="00627EFD">
        <w:rPr>
          <w:rFonts w:cstheme="minorHAnsi"/>
          <w:color w:val="000000"/>
        </w:rPr>
        <w:t>Configuring proxy and JK Module in Apache server and Integrated with Tomcat servers.</w:t>
      </w:r>
    </w:p>
    <w:p w:rsidR="005F10F8" w:rsidRPr="00627EFD" w:rsidP="0073596A">
      <w:pPr>
        <w:numPr>
          <w:ilvl w:val="0"/>
          <w:numId w:val="20"/>
        </w:numPr>
        <w:suppressAutoHyphens/>
        <w:spacing w:after="0" w:line="240" w:lineRule="auto"/>
        <w:rPr>
          <w:rFonts w:cstheme="minorHAnsi"/>
        </w:rPr>
      </w:pPr>
      <w:r w:rsidRPr="00627EFD">
        <w:rPr>
          <w:rFonts w:cstheme="minorHAnsi"/>
          <w:color w:val="000000"/>
        </w:rPr>
        <w:t>Created Cluster environments with Vertical and Horizontal in Tomcat servers.</w:t>
      </w:r>
    </w:p>
    <w:p w:rsidR="005F10F8" w:rsidRPr="00627EFD" w:rsidP="0073596A">
      <w:pPr>
        <w:numPr>
          <w:ilvl w:val="0"/>
          <w:numId w:val="20"/>
        </w:numPr>
        <w:suppressAutoHyphens/>
        <w:spacing w:after="0" w:line="240" w:lineRule="auto"/>
        <w:rPr>
          <w:rFonts w:cstheme="minorHAnsi"/>
        </w:rPr>
      </w:pPr>
      <w:r w:rsidRPr="00627EFD">
        <w:rPr>
          <w:rFonts w:cstheme="minorHAnsi"/>
          <w:color w:val="000000"/>
        </w:rPr>
        <w:t xml:space="preserve">Having good experience with generating configuring the SSL certificates for Apache and Tomcat using </w:t>
      </w:r>
      <w:r w:rsidRPr="00627EFD">
        <w:rPr>
          <w:rFonts w:cstheme="minorHAnsi"/>
          <w:color w:val="000000"/>
        </w:rPr>
        <w:t>openssl</w:t>
      </w:r>
      <w:r w:rsidRPr="00627EFD">
        <w:rPr>
          <w:rFonts w:cstheme="minorHAnsi"/>
          <w:color w:val="000000"/>
        </w:rPr>
        <w:t xml:space="preserve"> and </w:t>
      </w:r>
      <w:r w:rsidRPr="00627EFD">
        <w:rPr>
          <w:rFonts w:cstheme="minorHAnsi"/>
          <w:color w:val="000000"/>
        </w:rPr>
        <w:t>Keytool</w:t>
      </w:r>
      <w:r w:rsidRPr="00627EFD">
        <w:rPr>
          <w:rFonts w:cstheme="minorHAnsi"/>
          <w:color w:val="000000"/>
        </w:rPr>
        <w:t>.</w:t>
      </w:r>
    </w:p>
    <w:p w:rsidR="005F10F8" w:rsidRPr="00627EFD" w:rsidP="0073596A">
      <w:pPr>
        <w:numPr>
          <w:ilvl w:val="0"/>
          <w:numId w:val="20"/>
        </w:numPr>
        <w:suppressAutoHyphens/>
        <w:spacing w:after="0" w:line="240" w:lineRule="auto"/>
        <w:rPr>
          <w:rFonts w:cstheme="minorHAnsi"/>
        </w:rPr>
      </w:pPr>
      <w:r w:rsidRPr="00627EFD">
        <w:rPr>
          <w:rFonts w:cstheme="minorHAnsi"/>
          <w:color w:val="000000"/>
        </w:rPr>
        <w:t xml:space="preserve">Used </w:t>
      </w:r>
      <w:r w:rsidRPr="00627EFD">
        <w:rPr>
          <w:rFonts w:cstheme="minorHAnsi"/>
          <w:color w:val="000000"/>
        </w:rPr>
        <w:t>ssh</w:t>
      </w:r>
      <w:r w:rsidRPr="00627EFD">
        <w:rPr>
          <w:rFonts w:cstheme="minorHAnsi"/>
          <w:color w:val="000000"/>
        </w:rPr>
        <w:t xml:space="preserve"> and </w:t>
      </w:r>
      <w:r w:rsidRPr="00627EFD">
        <w:rPr>
          <w:rFonts w:cstheme="minorHAnsi"/>
          <w:color w:val="000000"/>
        </w:rPr>
        <w:t>scp</w:t>
      </w:r>
      <w:r w:rsidRPr="00627EFD">
        <w:rPr>
          <w:rFonts w:cstheme="minorHAnsi"/>
          <w:color w:val="000000"/>
        </w:rPr>
        <w:t xml:space="preserve"> to jump among the servers and copying files.</w:t>
      </w:r>
    </w:p>
    <w:p w:rsidR="005F10F8" w:rsidRPr="00627EFD" w:rsidP="0073596A">
      <w:pPr>
        <w:numPr>
          <w:ilvl w:val="0"/>
          <w:numId w:val="20"/>
        </w:numPr>
        <w:suppressAutoHyphens/>
        <w:spacing w:after="0" w:line="240" w:lineRule="auto"/>
        <w:rPr>
          <w:rFonts w:cstheme="minorHAnsi"/>
        </w:rPr>
      </w:pPr>
      <w:r w:rsidRPr="00627EFD">
        <w:rPr>
          <w:rFonts w:cstheme="minorHAnsi"/>
          <w:color w:val="000000"/>
        </w:rPr>
        <w:t>Configuring load balancing using HTTP in apache server.</w:t>
      </w:r>
    </w:p>
    <w:p w:rsidR="005F10F8" w:rsidRPr="00627EFD" w:rsidP="0073596A">
      <w:pPr>
        <w:numPr>
          <w:ilvl w:val="0"/>
          <w:numId w:val="20"/>
        </w:numPr>
        <w:suppressAutoHyphens/>
        <w:spacing w:after="0" w:line="240" w:lineRule="auto"/>
        <w:rPr>
          <w:rFonts w:cstheme="minorHAnsi"/>
        </w:rPr>
      </w:pPr>
      <w:r w:rsidRPr="00627EFD">
        <w:rPr>
          <w:rFonts w:cstheme="minorHAnsi"/>
          <w:color w:val="000000"/>
        </w:rPr>
        <w:t>Involved in SSL in Apache with 3</w:t>
      </w:r>
      <w:r w:rsidRPr="00627EFD">
        <w:rPr>
          <w:rFonts w:cstheme="minorHAnsi"/>
          <w:color w:val="000000"/>
          <w:vertAlign w:val="superscript"/>
        </w:rPr>
        <w:t>rd</w:t>
      </w:r>
      <w:r w:rsidRPr="00627EFD">
        <w:rPr>
          <w:rFonts w:cstheme="minorHAnsi"/>
          <w:color w:val="000000"/>
        </w:rPr>
        <w:t xml:space="preserve"> party and </w:t>
      </w:r>
      <w:r w:rsidRPr="00627EFD">
        <w:rPr>
          <w:rFonts w:cstheme="minorHAnsi"/>
          <w:color w:val="000000"/>
        </w:rPr>
        <w:t>self signed</w:t>
      </w:r>
      <w:r w:rsidRPr="00627EFD">
        <w:rPr>
          <w:rFonts w:cstheme="minorHAnsi"/>
          <w:color w:val="000000"/>
        </w:rPr>
        <w:t xml:space="preserve"> certificates.</w:t>
      </w:r>
    </w:p>
    <w:p w:rsidR="00F6451B" w:rsidRPr="00627EFD" w:rsidP="0073596A">
      <w:pPr>
        <w:numPr>
          <w:ilvl w:val="0"/>
          <w:numId w:val="20"/>
        </w:numPr>
        <w:suppressAutoHyphens/>
        <w:spacing w:after="0" w:line="240" w:lineRule="auto"/>
        <w:rPr>
          <w:rFonts w:cstheme="minorHAnsi"/>
        </w:rPr>
      </w:pPr>
      <w:r w:rsidRPr="00627EFD">
        <w:rPr>
          <w:rFonts w:cstheme="minorHAnsi"/>
          <w:color w:val="000000"/>
        </w:rPr>
        <w:t>Configuring new sites using virtual hosts with Name</w:t>
      </w:r>
      <w:r w:rsidRPr="00627EFD" w:rsidR="009463EC">
        <w:rPr>
          <w:rFonts w:cstheme="minorHAnsi"/>
          <w:color w:val="000000"/>
        </w:rPr>
        <w:t xml:space="preserve"> and IP based concepts.</w:t>
      </w:r>
    </w:p>
    <w:p w:rsidR="009463EC" w:rsidRPr="00627EFD" w:rsidP="0073596A">
      <w:pPr>
        <w:numPr>
          <w:ilvl w:val="0"/>
          <w:numId w:val="20"/>
        </w:numPr>
        <w:suppressAutoHyphens/>
        <w:spacing w:after="0" w:line="240" w:lineRule="auto"/>
        <w:rPr>
          <w:rFonts w:cstheme="minorHAnsi"/>
        </w:rPr>
      </w:pPr>
      <w:r w:rsidRPr="00627EFD">
        <w:rPr>
          <w:rFonts w:cstheme="minorHAnsi"/>
          <w:color w:val="000000"/>
        </w:rPr>
        <w:t>Deployment of various application package including RPM</w:t>
      </w:r>
      <w:r w:rsidRPr="00627EFD">
        <w:rPr>
          <w:rFonts w:cstheme="minorHAnsi"/>
          <w:color w:val="000000"/>
        </w:rPr>
        <w:t>,WAR</w:t>
      </w:r>
      <w:r w:rsidRPr="00627EFD">
        <w:rPr>
          <w:rFonts w:cstheme="minorHAnsi"/>
          <w:color w:val="000000"/>
        </w:rPr>
        <w:t xml:space="preserve"> on application server.</w:t>
      </w:r>
    </w:p>
    <w:p w:rsidR="00E23FD7" w:rsidRPr="00627EFD" w:rsidP="006C5C5F">
      <w:pPr>
        <w:numPr>
          <w:ilvl w:val="0"/>
          <w:numId w:val="20"/>
        </w:numPr>
        <w:suppressAutoHyphens/>
        <w:spacing w:after="0" w:line="240" w:lineRule="auto"/>
        <w:rPr>
          <w:rFonts w:cstheme="minorHAnsi"/>
        </w:rPr>
      </w:pPr>
      <w:r w:rsidRPr="00627EFD">
        <w:rPr>
          <w:rFonts w:cstheme="minorHAnsi"/>
          <w:color w:val="000000"/>
        </w:rPr>
        <w:t>Having experience in Hot deployment and cold deployment</w:t>
      </w:r>
      <w:r w:rsidRPr="00627EFD">
        <w:rPr>
          <w:rFonts w:cstheme="minorHAnsi"/>
          <w:color w:val="000000"/>
        </w:rPr>
        <w:t>.</w:t>
      </w:r>
      <w:r w:rsidRPr="00627EFD" w:rsidR="00D03B0B">
        <w:rPr>
          <w:rFonts w:cstheme="minorHAnsi"/>
        </w:rPr>
        <w:t>.</w:t>
      </w:r>
    </w:p>
    <w:p w:rsidR="00991CAC" w:rsidRPr="00627EFD" w:rsidP="0073596A">
      <w:pPr>
        <w:pStyle w:val="ListParagraph"/>
        <w:numPr>
          <w:ilvl w:val="0"/>
          <w:numId w:val="20"/>
        </w:numPr>
        <w:spacing w:after="0"/>
        <w:rPr>
          <w:rFonts w:cstheme="minorHAnsi"/>
        </w:rPr>
      </w:pPr>
      <w:r w:rsidRPr="00627EFD">
        <w:rPr>
          <w:rFonts w:cstheme="minorHAnsi"/>
        </w:rPr>
        <w:t xml:space="preserve">Experienced on code repositories /version control system tools like </w:t>
      </w:r>
      <w:r w:rsidRPr="00627EFD">
        <w:rPr>
          <w:rFonts w:cstheme="minorHAnsi"/>
          <w:b/>
        </w:rPr>
        <w:t>GIT</w:t>
      </w:r>
    </w:p>
    <w:p w:rsidR="00991CAC" w:rsidRPr="00627EFD" w:rsidP="0073596A">
      <w:pPr>
        <w:pStyle w:val="ListParagraph"/>
        <w:numPr>
          <w:ilvl w:val="0"/>
          <w:numId w:val="20"/>
        </w:numPr>
        <w:spacing w:after="0"/>
        <w:rPr>
          <w:rFonts w:cstheme="minorHAnsi"/>
        </w:rPr>
      </w:pPr>
      <w:r w:rsidRPr="00627EFD">
        <w:rPr>
          <w:rFonts w:cstheme="minorHAnsi"/>
        </w:rPr>
        <w:t xml:space="preserve">Experience with deployment and build management tools like </w:t>
      </w:r>
      <w:r w:rsidRPr="00627EFD">
        <w:rPr>
          <w:rFonts w:cstheme="minorHAnsi"/>
          <w:b/>
        </w:rPr>
        <w:t>Jenkins, Maven, and ANT</w:t>
      </w:r>
    </w:p>
    <w:p w:rsidR="006C5C5F" w:rsidRPr="00627EFD" w:rsidP="0073596A">
      <w:pPr>
        <w:pStyle w:val="ListParagraph"/>
        <w:numPr>
          <w:ilvl w:val="0"/>
          <w:numId w:val="20"/>
        </w:numPr>
        <w:spacing w:after="0"/>
        <w:rPr>
          <w:rFonts w:cstheme="minorHAnsi"/>
        </w:rPr>
      </w:pPr>
      <w:r w:rsidRPr="00627EFD">
        <w:rPr>
          <w:rFonts w:cstheme="minorHAnsi"/>
        </w:rPr>
        <w:t>Administration and configuration of Web Sphere MQ 5.3, 6.0, 7.0, 7.5 on different environments like Windows, AIX ,Linux and Solaris</w:t>
      </w:r>
    </w:p>
    <w:p w:rsidR="00920124" w:rsidRPr="00627EFD" w:rsidP="0073596A">
      <w:pPr>
        <w:pStyle w:val="ListParagraph"/>
        <w:numPr>
          <w:ilvl w:val="0"/>
          <w:numId w:val="20"/>
        </w:numPr>
        <w:spacing w:after="0"/>
        <w:rPr>
          <w:rFonts w:cstheme="minorHAnsi"/>
        </w:rPr>
      </w:pPr>
      <w:r w:rsidRPr="00627EFD">
        <w:rPr>
          <w:rFonts w:cstheme="minorHAnsi"/>
        </w:rPr>
        <w:t>Experienced in WMQ</w:t>
      </w:r>
      <w:r w:rsidRPr="00627EFD" w:rsidR="0073596A">
        <w:rPr>
          <w:rFonts w:cstheme="minorHAnsi"/>
        </w:rPr>
        <w:t xml:space="preserve">,WMB </w:t>
      </w:r>
      <w:r w:rsidRPr="00627EFD">
        <w:rPr>
          <w:rFonts w:cstheme="minorHAnsi"/>
        </w:rPr>
        <w:t xml:space="preserve"> Product Installation, </w:t>
      </w:r>
      <w:r w:rsidRPr="00627EFD">
        <w:rPr>
          <w:rFonts w:cstheme="minorHAnsi"/>
        </w:rPr>
        <w:t>upgradation</w:t>
      </w:r>
      <w:r w:rsidRPr="00627EFD">
        <w:rPr>
          <w:rFonts w:cstheme="minorHAnsi"/>
        </w:rPr>
        <w:t xml:space="preserve"> on Windows, AIX, Linux and Solaris environments</w:t>
      </w:r>
    </w:p>
    <w:p w:rsidR="00991CAC" w:rsidRPr="00627EFD" w:rsidP="0073596A">
      <w:pPr>
        <w:pStyle w:val="ListParagraph"/>
        <w:numPr>
          <w:ilvl w:val="0"/>
          <w:numId w:val="20"/>
        </w:numPr>
        <w:spacing w:after="0"/>
        <w:rPr>
          <w:rFonts w:cstheme="minorHAnsi"/>
        </w:rPr>
      </w:pPr>
      <w:r w:rsidRPr="00627EFD">
        <w:rPr>
          <w:rFonts w:cstheme="minorHAnsi"/>
        </w:rPr>
        <w:t xml:space="preserve">Experience in security related things like, </w:t>
      </w:r>
      <w:r w:rsidRPr="00627EFD">
        <w:rPr>
          <w:rFonts w:cstheme="minorHAnsi"/>
          <w:b/>
        </w:rPr>
        <w:t>APAR, health checks, and deviations.</w:t>
      </w:r>
    </w:p>
    <w:p w:rsidR="00991CAC" w:rsidRPr="00627EFD" w:rsidP="0073596A">
      <w:pPr>
        <w:pStyle w:val="ListParagraph"/>
        <w:numPr>
          <w:ilvl w:val="0"/>
          <w:numId w:val="20"/>
        </w:numPr>
        <w:spacing w:after="0"/>
        <w:rPr>
          <w:rFonts w:cstheme="minorHAnsi"/>
        </w:rPr>
      </w:pPr>
      <w:r w:rsidRPr="00627EFD">
        <w:rPr>
          <w:rFonts w:cstheme="minorHAnsi"/>
        </w:rPr>
        <w:t xml:space="preserve">Good knowledge on </w:t>
      </w:r>
      <w:r w:rsidRPr="00627EFD">
        <w:rPr>
          <w:rFonts w:cstheme="minorHAnsi"/>
          <w:b/>
        </w:rPr>
        <w:t>shell scripting</w:t>
      </w:r>
      <w:r w:rsidRPr="00627EFD">
        <w:rPr>
          <w:rFonts w:cstheme="minorHAnsi"/>
        </w:rPr>
        <w:t>.</w:t>
      </w:r>
    </w:p>
    <w:p w:rsidR="00991CAC" w:rsidRPr="00627EFD" w:rsidP="0073596A">
      <w:pPr>
        <w:pStyle w:val="ListParagraph"/>
        <w:numPr>
          <w:ilvl w:val="0"/>
          <w:numId w:val="20"/>
        </w:numPr>
        <w:spacing w:after="0"/>
        <w:rPr>
          <w:rFonts w:cstheme="minorHAnsi"/>
        </w:rPr>
      </w:pPr>
      <w:r w:rsidRPr="00627EFD">
        <w:rPr>
          <w:rFonts w:cstheme="minorHAnsi"/>
        </w:rPr>
        <w:t xml:space="preserve">Installed and configured </w:t>
      </w:r>
      <w:r w:rsidRPr="00627EFD">
        <w:rPr>
          <w:rFonts w:cstheme="minorHAnsi"/>
          <w:b/>
        </w:rPr>
        <w:t>S</w:t>
      </w:r>
      <w:r w:rsidRPr="00627EFD" w:rsidR="00051959">
        <w:rPr>
          <w:rFonts w:cstheme="minorHAnsi"/>
          <w:b/>
        </w:rPr>
        <w:t>plunk</w:t>
      </w:r>
      <w:r w:rsidRPr="00627EFD" w:rsidR="00051959">
        <w:rPr>
          <w:rFonts w:cstheme="minorHAnsi"/>
          <w:b/>
        </w:rPr>
        <w:t xml:space="preserve">, </w:t>
      </w:r>
      <w:r w:rsidRPr="00627EFD" w:rsidR="00051959">
        <w:rPr>
          <w:rFonts w:cstheme="minorHAnsi"/>
          <w:b/>
        </w:rPr>
        <w:t>Nagios</w:t>
      </w:r>
      <w:r w:rsidRPr="00627EFD" w:rsidR="00051959">
        <w:rPr>
          <w:rFonts w:cstheme="minorHAnsi"/>
          <w:b/>
        </w:rPr>
        <w:t xml:space="preserve">, </w:t>
      </w:r>
      <w:r w:rsidRPr="00627EFD" w:rsidR="00051959">
        <w:rPr>
          <w:rFonts w:cstheme="minorHAnsi"/>
          <w:b/>
        </w:rPr>
        <w:t>BlueCare</w:t>
      </w:r>
      <w:r w:rsidRPr="00627EFD" w:rsidR="00051959">
        <w:rPr>
          <w:rFonts w:cstheme="minorHAnsi"/>
          <w:b/>
        </w:rPr>
        <w:t xml:space="preserve">, </w:t>
      </w:r>
      <w:r w:rsidRPr="00627EFD">
        <w:rPr>
          <w:rFonts w:cstheme="minorHAnsi"/>
          <w:b/>
        </w:rPr>
        <w:t xml:space="preserve"> </w:t>
      </w:r>
      <w:r w:rsidRPr="00627EFD">
        <w:rPr>
          <w:rFonts w:cstheme="minorHAnsi"/>
          <w:b/>
        </w:rPr>
        <w:t>Netcool</w:t>
      </w:r>
      <w:r w:rsidRPr="00627EFD">
        <w:rPr>
          <w:rFonts w:cstheme="minorHAnsi"/>
          <w:b/>
        </w:rPr>
        <w:t xml:space="preserve">, and </w:t>
      </w:r>
      <w:r w:rsidRPr="00627EFD">
        <w:rPr>
          <w:rFonts w:cstheme="minorHAnsi"/>
          <w:b/>
        </w:rPr>
        <w:t>AppDynamics</w:t>
      </w:r>
      <w:r w:rsidRPr="00627EFD">
        <w:rPr>
          <w:rFonts w:cstheme="minorHAnsi"/>
        </w:rPr>
        <w:t xml:space="preserve"> monitoring tools, while using it for monitoring application, network, and host resources.</w:t>
      </w:r>
    </w:p>
    <w:p w:rsidR="00991CAC" w:rsidRPr="00627EFD" w:rsidP="0073596A">
      <w:pPr>
        <w:pStyle w:val="ListParagraph"/>
        <w:numPr>
          <w:ilvl w:val="0"/>
          <w:numId w:val="20"/>
        </w:numPr>
        <w:spacing w:after="0"/>
        <w:rPr>
          <w:rFonts w:cstheme="minorHAnsi"/>
        </w:rPr>
      </w:pPr>
      <w:r w:rsidRPr="00627EFD">
        <w:rPr>
          <w:rFonts w:cstheme="minorHAnsi"/>
        </w:rPr>
        <w:t xml:space="preserve">Strong debugging and </w:t>
      </w:r>
      <w:r w:rsidRPr="00627EFD">
        <w:rPr>
          <w:rFonts w:cstheme="minorHAnsi"/>
          <w:b/>
        </w:rPr>
        <w:t>problem-solving skills</w:t>
      </w:r>
      <w:r w:rsidRPr="00627EFD">
        <w:rPr>
          <w:rFonts w:cstheme="minorHAnsi"/>
        </w:rPr>
        <w:t xml:space="preserve"> with excellent understanding of system development methodologies, techniques and tools.</w:t>
      </w:r>
    </w:p>
    <w:p w:rsidR="00991CAC" w:rsidRPr="00627EFD" w:rsidP="0073596A">
      <w:pPr>
        <w:pStyle w:val="ListParagraph"/>
        <w:numPr>
          <w:ilvl w:val="0"/>
          <w:numId w:val="20"/>
        </w:numPr>
        <w:spacing w:after="0"/>
        <w:rPr>
          <w:rFonts w:cstheme="minorHAnsi"/>
        </w:rPr>
      </w:pPr>
      <w:r w:rsidRPr="00627EFD">
        <w:rPr>
          <w:rFonts w:cstheme="minorHAnsi"/>
        </w:rPr>
        <w:t>Experience</w:t>
      </w:r>
      <w:r w:rsidRPr="00627EFD" w:rsidR="0073596A">
        <w:rPr>
          <w:rFonts w:cstheme="minorHAnsi"/>
        </w:rPr>
        <w:t xml:space="preserve"> </w:t>
      </w:r>
      <w:r w:rsidRPr="00627EFD">
        <w:rPr>
          <w:rFonts w:cstheme="minorHAnsi"/>
        </w:rPr>
        <w:t xml:space="preserve"> working</w:t>
      </w:r>
      <w:r w:rsidRPr="00627EFD">
        <w:rPr>
          <w:rFonts w:cstheme="minorHAnsi"/>
        </w:rPr>
        <w:t xml:space="preserve"> with </w:t>
      </w:r>
      <w:r w:rsidRPr="00627EFD">
        <w:rPr>
          <w:rFonts w:cstheme="minorHAnsi"/>
          <w:b/>
        </w:rPr>
        <w:t>scheduled reboot jobs</w:t>
      </w:r>
      <w:r w:rsidRPr="00627EFD">
        <w:rPr>
          <w:rFonts w:cstheme="minorHAnsi"/>
        </w:rPr>
        <w:t xml:space="preserve"> by using </w:t>
      </w:r>
      <w:r w:rsidRPr="00627EFD">
        <w:rPr>
          <w:rFonts w:cstheme="minorHAnsi"/>
          <w:b/>
        </w:rPr>
        <w:t>cronjobs</w:t>
      </w:r>
      <w:r w:rsidRPr="00627EFD">
        <w:rPr>
          <w:rFonts w:cstheme="minorHAnsi"/>
        </w:rPr>
        <w:t>.</w:t>
      </w:r>
    </w:p>
    <w:p w:rsidR="00991CAC" w:rsidRPr="00627EFD" w:rsidP="0073596A">
      <w:pPr>
        <w:pStyle w:val="ListParagraph"/>
        <w:numPr>
          <w:ilvl w:val="0"/>
          <w:numId w:val="20"/>
        </w:numPr>
        <w:spacing w:after="0"/>
        <w:rPr>
          <w:rFonts w:cstheme="minorHAnsi"/>
        </w:rPr>
      </w:pPr>
      <w:r w:rsidRPr="00627EFD">
        <w:rPr>
          <w:rFonts w:cstheme="minorHAnsi"/>
        </w:rPr>
        <w:t xml:space="preserve">Good experience in </w:t>
      </w:r>
      <w:r w:rsidRPr="00627EFD">
        <w:rPr>
          <w:rFonts w:cstheme="minorHAnsi"/>
          <w:b/>
        </w:rPr>
        <w:t>Release /Change /Incident Management</w:t>
      </w:r>
      <w:r w:rsidRPr="00627EFD">
        <w:rPr>
          <w:rFonts w:cstheme="minorHAnsi"/>
        </w:rPr>
        <w:t xml:space="preserve"> and always followed </w:t>
      </w:r>
      <w:r w:rsidRPr="00627EFD">
        <w:rPr>
          <w:rFonts w:cstheme="minorHAnsi"/>
          <w:b/>
        </w:rPr>
        <w:t>ITIL procedure</w:t>
      </w:r>
      <w:r w:rsidRPr="00627EFD">
        <w:rPr>
          <w:rFonts w:cstheme="minorHAnsi"/>
        </w:rPr>
        <w:t xml:space="preserve"> in Production Supports</w:t>
      </w:r>
    </w:p>
    <w:p w:rsidR="00991CAC" w:rsidRPr="00627EFD" w:rsidP="0073596A">
      <w:pPr>
        <w:pStyle w:val="ListParagraph"/>
        <w:numPr>
          <w:ilvl w:val="0"/>
          <w:numId w:val="20"/>
        </w:numPr>
        <w:spacing w:after="0"/>
        <w:rPr>
          <w:rFonts w:cstheme="minorHAnsi"/>
        </w:rPr>
      </w:pPr>
      <w:r w:rsidRPr="00627EFD">
        <w:rPr>
          <w:rFonts w:cstheme="minorHAnsi"/>
        </w:rPr>
        <w:t xml:space="preserve">Have excellent experience with </w:t>
      </w:r>
      <w:r w:rsidRPr="00627EFD">
        <w:rPr>
          <w:rFonts w:cstheme="minorHAnsi"/>
          <w:b/>
        </w:rPr>
        <w:t>Client Interaction</w:t>
      </w:r>
      <w:r w:rsidRPr="00627EFD">
        <w:rPr>
          <w:rFonts w:cstheme="minorHAnsi"/>
        </w:rPr>
        <w:t xml:space="preserve"> during all major activities and </w:t>
      </w:r>
      <w:r w:rsidRPr="00627EFD">
        <w:rPr>
          <w:rFonts w:cstheme="minorHAnsi"/>
          <w:b/>
        </w:rPr>
        <w:t>Build/RFS</w:t>
      </w:r>
      <w:r w:rsidRPr="00627EFD">
        <w:rPr>
          <w:rFonts w:cstheme="minorHAnsi"/>
        </w:rPr>
        <w:t xml:space="preserve"> activates.</w:t>
      </w:r>
    </w:p>
    <w:p w:rsidR="00991CAC" w:rsidRPr="00627EFD" w:rsidP="0073596A">
      <w:pPr>
        <w:pStyle w:val="ListParagraph"/>
        <w:numPr>
          <w:ilvl w:val="0"/>
          <w:numId w:val="20"/>
        </w:numPr>
        <w:spacing w:after="0"/>
        <w:rPr>
          <w:rFonts w:cstheme="minorHAnsi"/>
        </w:rPr>
      </w:pPr>
      <w:r w:rsidRPr="00627EFD">
        <w:rPr>
          <w:rFonts w:cstheme="minorHAnsi"/>
        </w:rPr>
        <w:t xml:space="preserve">Troubleshooting issues in Production environments and provided </w:t>
      </w:r>
      <w:r w:rsidRPr="00627EFD">
        <w:rPr>
          <w:rFonts w:cstheme="minorHAnsi"/>
          <w:b/>
        </w:rPr>
        <w:t>24x7 Production support</w:t>
      </w:r>
      <w:r w:rsidRPr="00627EFD">
        <w:rPr>
          <w:rFonts w:cstheme="minorHAnsi"/>
        </w:rPr>
        <w:t>.</w:t>
      </w:r>
    </w:p>
    <w:p w:rsidR="00051959" w:rsidRPr="00627EFD" w:rsidP="0073596A">
      <w:pPr>
        <w:numPr>
          <w:ilvl w:val="0"/>
          <w:numId w:val="20"/>
        </w:numPr>
        <w:spacing w:before="48" w:after="20" w:line="240" w:lineRule="auto"/>
        <w:rPr>
          <w:rFonts w:cstheme="minorHAnsi"/>
        </w:rPr>
      </w:pPr>
      <w:r w:rsidRPr="00627EFD">
        <w:rPr>
          <w:rFonts w:cstheme="minorHAnsi"/>
        </w:rPr>
        <w:t>Highly motivated team player with strong communication, analytical with problems solving skills.</w:t>
      </w:r>
    </w:p>
    <w:p w:rsidR="00507782" w:rsidRPr="00627EFD" w:rsidP="0073596A">
      <w:pPr>
        <w:numPr>
          <w:ilvl w:val="0"/>
          <w:numId w:val="20"/>
        </w:numPr>
        <w:spacing w:before="48" w:after="20" w:line="240" w:lineRule="auto"/>
        <w:rPr>
          <w:rFonts w:cstheme="minorHAnsi"/>
        </w:rPr>
      </w:pPr>
      <w:r w:rsidRPr="00627EFD">
        <w:rPr>
          <w:rFonts w:cstheme="minorHAnsi"/>
        </w:rPr>
        <w:t>Good communication skills, interpersonal skills, self-motivated, quick learner, team player.</w:t>
      </w:r>
    </w:p>
    <w:p w:rsidR="00A93794" w:rsidRPr="00627EFD" w:rsidP="0073596A">
      <w:pPr>
        <w:spacing w:before="48" w:after="20" w:line="240" w:lineRule="auto"/>
        <w:ind w:left="720"/>
        <w:rPr>
          <w:rFonts w:cstheme="minorHAnsi"/>
        </w:rPr>
      </w:pPr>
    </w:p>
    <w:p w:rsidR="007227F0" w:rsidRPr="00627EFD" w:rsidP="00507782">
      <w:pPr>
        <w:spacing w:after="0"/>
        <w:jc w:val="both"/>
        <w:rPr>
          <w:rFonts w:cstheme="minorHAnsi"/>
          <w:b/>
        </w:rPr>
      </w:pPr>
      <w:r w:rsidRPr="00627EFD">
        <w:rPr>
          <w:rFonts w:cstheme="minorHAnsi"/>
          <w:b/>
        </w:rPr>
        <w:t>Certifications:</w:t>
      </w:r>
    </w:p>
    <w:p w:rsidR="00991CAC" w:rsidRPr="00627EFD" w:rsidP="00124E4F">
      <w:pPr>
        <w:numPr>
          <w:ilvl w:val="0"/>
          <w:numId w:val="9"/>
        </w:numPr>
        <w:tabs>
          <w:tab w:val="left" w:pos="2160"/>
        </w:tabs>
        <w:spacing w:after="0" w:line="240" w:lineRule="auto"/>
        <w:rPr>
          <w:rFonts w:eastAsia="Verdana" w:cstheme="minorHAnsi"/>
        </w:rPr>
      </w:pPr>
      <w:r w:rsidRPr="00627EFD">
        <w:rPr>
          <w:rFonts w:cstheme="minorHAnsi"/>
        </w:rPr>
        <w:t>Completed ITIL V3 foundation certification.</w:t>
      </w:r>
    </w:p>
    <w:p w:rsidR="00991CAC" w:rsidRPr="00627EFD">
      <w:pPr>
        <w:spacing w:after="0"/>
        <w:jc w:val="both"/>
        <w:rPr>
          <w:rFonts w:cstheme="minorHAnsi"/>
        </w:rPr>
      </w:pPr>
      <w:r w:rsidRPr="00627EFD">
        <w:rPr>
          <w:rFonts w:cstheme="minorHAnsi"/>
          <w:b/>
        </w:rPr>
        <w:t>Employment Summary:</w:t>
      </w:r>
    </w:p>
    <w:p w:rsidR="00A77C19" w:rsidRPr="00627EFD" w:rsidP="00A77C19">
      <w:pPr>
        <w:pStyle w:val="PreformattedText"/>
        <w:numPr>
          <w:ilvl w:val="0"/>
          <w:numId w:val="10"/>
        </w:numPr>
        <w:rPr>
          <w:rFonts w:asciiTheme="minorHAnsi" w:hAnsiTheme="minorHAnsi" w:cstheme="minorHAnsi"/>
          <w:sz w:val="22"/>
          <w:szCs w:val="22"/>
        </w:rPr>
      </w:pPr>
      <w:r w:rsidRPr="00627EFD">
        <w:rPr>
          <w:rFonts w:asciiTheme="minorHAnsi" w:hAnsiTheme="minorHAnsi" w:cstheme="minorHAnsi"/>
          <w:sz w:val="22"/>
          <w:szCs w:val="22"/>
        </w:rPr>
        <w:t xml:space="preserve">Working as Middleware Engineer in </w:t>
      </w:r>
      <w:r w:rsidRPr="00627EFD">
        <w:rPr>
          <w:rFonts w:asciiTheme="minorHAnsi" w:hAnsiTheme="minorHAnsi" w:cstheme="minorHAnsi"/>
          <w:b/>
          <w:sz w:val="22"/>
          <w:szCs w:val="22"/>
        </w:rPr>
        <w:t>Wipro Technologies</w:t>
      </w:r>
      <w:r w:rsidRPr="00627EFD">
        <w:rPr>
          <w:rFonts w:asciiTheme="minorHAnsi" w:hAnsiTheme="minorHAnsi" w:cstheme="minorHAnsi"/>
          <w:sz w:val="22"/>
          <w:szCs w:val="22"/>
        </w:rPr>
        <w:t xml:space="preserve"> from Nov 2016 to till date.</w:t>
      </w:r>
    </w:p>
    <w:p w:rsidR="00A77C19" w:rsidRPr="00627EFD" w:rsidP="00A77C19">
      <w:pPr>
        <w:pStyle w:val="PreformattedText"/>
        <w:numPr>
          <w:ilvl w:val="0"/>
          <w:numId w:val="10"/>
        </w:numPr>
        <w:rPr>
          <w:rFonts w:asciiTheme="minorHAnsi" w:hAnsiTheme="minorHAnsi" w:cstheme="minorHAnsi"/>
          <w:color w:val="000000"/>
          <w:sz w:val="22"/>
          <w:szCs w:val="22"/>
        </w:rPr>
      </w:pPr>
      <w:r w:rsidRPr="00627EFD">
        <w:rPr>
          <w:rFonts w:asciiTheme="minorHAnsi" w:hAnsiTheme="minorHAnsi" w:cstheme="minorHAnsi"/>
          <w:sz w:val="22"/>
          <w:szCs w:val="22"/>
        </w:rPr>
        <w:t xml:space="preserve">Worked as Senior Operations Professional in </w:t>
      </w:r>
      <w:r w:rsidRPr="00627EFD">
        <w:rPr>
          <w:rFonts w:asciiTheme="minorHAnsi" w:hAnsiTheme="minorHAnsi" w:cstheme="minorHAnsi"/>
          <w:b/>
          <w:bCs/>
          <w:sz w:val="22"/>
          <w:szCs w:val="22"/>
        </w:rPr>
        <w:t>IBM</w:t>
      </w:r>
      <w:r w:rsidRPr="00627EFD">
        <w:rPr>
          <w:rFonts w:asciiTheme="minorHAnsi" w:hAnsiTheme="minorHAnsi" w:cstheme="minorHAnsi"/>
          <w:sz w:val="22"/>
          <w:szCs w:val="22"/>
        </w:rPr>
        <w:t xml:space="preserve">, </w:t>
      </w:r>
      <w:r w:rsidRPr="00627EFD">
        <w:rPr>
          <w:rFonts w:asciiTheme="minorHAnsi" w:hAnsiTheme="minorHAnsi" w:cstheme="minorHAnsi"/>
          <w:sz w:val="22"/>
          <w:szCs w:val="22"/>
        </w:rPr>
        <w:t>Banglore</w:t>
      </w:r>
      <w:r w:rsidRPr="00627EFD">
        <w:rPr>
          <w:rFonts w:asciiTheme="minorHAnsi" w:hAnsiTheme="minorHAnsi" w:cstheme="minorHAnsi"/>
          <w:sz w:val="22"/>
          <w:szCs w:val="22"/>
        </w:rPr>
        <w:t xml:space="preserve"> from June 2012 to Oct 2016.</w:t>
      </w:r>
    </w:p>
    <w:p w:rsidR="00A77C19" w:rsidRPr="00627EFD" w:rsidP="00A77C19">
      <w:pPr>
        <w:pStyle w:val="PreformattedText"/>
        <w:widowControl w:val="0"/>
        <w:numPr>
          <w:ilvl w:val="0"/>
          <w:numId w:val="10"/>
        </w:numPr>
        <w:tabs>
          <w:tab w:val="left" w:pos="8520"/>
        </w:tabs>
        <w:autoSpaceDE w:val="0"/>
        <w:jc w:val="both"/>
        <w:rPr>
          <w:rFonts w:asciiTheme="minorHAnsi" w:hAnsiTheme="minorHAnsi" w:cstheme="minorHAnsi"/>
          <w:color w:val="000000"/>
          <w:sz w:val="22"/>
          <w:szCs w:val="22"/>
        </w:rPr>
      </w:pPr>
      <w:r w:rsidRPr="00627EFD">
        <w:rPr>
          <w:rFonts w:asciiTheme="minorHAnsi" w:hAnsiTheme="minorHAnsi" w:cstheme="minorHAnsi"/>
          <w:color w:val="000000"/>
          <w:sz w:val="22"/>
          <w:szCs w:val="22"/>
        </w:rPr>
        <w:t xml:space="preserve">Worked as Software Engineer in </w:t>
      </w:r>
      <w:r w:rsidRPr="00627EFD" w:rsidR="00FB1EA1">
        <w:rPr>
          <w:rFonts w:asciiTheme="minorHAnsi" w:hAnsiTheme="minorHAnsi" w:cstheme="minorHAnsi"/>
          <w:b/>
          <w:bCs/>
          <w:color w:val="000000"/>
          <w:sz w:val="22"/>
          <w:szCs w:val="22"/>
        </w:rPr>
        <w:t>Mphasis</w:t>
      </w:r>
      <w:r w:rsidRPr="00627EFD" w:rsidR="00FB1EA1">
        <w:rPr>
          <w:rFonts w:asciiTheme="minorHAnsi" w:hAnsiTheme="minorHAnsi" w:cstheme="minorHAnsi"/>
          <w:color w:val="000000"/>
          <w:sz w:val="22"/>
          <w:szCs w:val="22"/>
        </w:rPr>
        <w:t>, Chennai</w:t>
      </w:r>
      <w:r w:rsidRPr="00627EFD">
        <w:rPr>
          <w:rFonts w:asciiTheme="minorHAnsi" w:hAnsiTheme="minorHAnsi" w:cstheme="minorHAnsi"/>
          <w:color w:val="000000"/>
          <w:sz w:val="22"/>
          <w:szCs w:val="22"/>
        </w:rPr>
        <w:t xml:space="preserve"> from Jan 2011 to Ma</w:t>
      </w:r>
      <w:r w:rsidRPr="00627EFD" w:rsidR="00124E4F">
        <w:rPr>
          <w:rFonts w:asciiTheme="minorHAnsi" w:hAnsiTheme="minorHAnsi" w:cstheme="minorHAnsi"/>
          <w:color w:val="000000"/>
          <w:sz w:val="22"/>
          <w:szCs w:val="22"/>
        </w:rPr>
        <w:t xml:space="preserve">rch 2012. </w:t>
      </w:r>
    </w:p>
    <w:p w:rsidR="00991CAC" w:rsidRPr="00627EFD">
      <w:pPr>
        <w:pStyle w:val="ListParagraph"/>
        <w:spacing w:after="0"/>
        <w:jc w:val="both"/>
        <w:rPr>
          <w:rFonts w:cstheme="minorHAnsi"/>
        </w:rPr>
      </w:pPr>
    </w:p>
    <w:p w:rsidR="00991CAC" w:rsidRPr="00627EFD">
      <w:pPr>
        <w:spacing w:after="0"/>
        <w:jc w:val="both"/>
        <w:rPr>
          <w:rFonts w:cstheme="minorHAnsi"/>
          <w:b/>
        </w:rPr>
      </w:pPr>
      <w:r w:rsidRPr="00627EFD">
        <w:rPr>
          <w:rFonts w:cstheme="minorHAnsi"/>
          <w:b/>
        </w:rPr>
        <w:t>Education Qualification:</w:t>
      </w:r>
    </w:p>
    <w:p w:rsidR="00991CAC" w:rsidRPr="00B15179" w:rsidP="00B15179">
      <w:pPr>
        <w:pStyle w:val="ListParagraph"/>
        <w:numPr>
          <w:ilvl w:val="0"/>
          <w:numId w:val="4"/>
        </w:numPr>
        <w:spacing w:after="0"/>
        <w:jc w:val="both"/>
        <w:rPr>
          <w:rFonts w:cstheme="minorHAnsi"/>
        </w:rPr>
      </w:pPr>
      <w:r w:rsidRPr="00627EFD">
        <w:rPr>
          <w:rFonts w:cstheme="minorHAnsi"/>
        </w:rPr>
        <w:t>Master of Computer Applications (MC</w:t>
      </w:r>
      <w:r w:rsidRPr="00627EFD" w:rsidR="009F2320">
        <w:rPr>
          <w:rFonts w:cstheme="minorHAnsi"/>
        </w:rPr>
        <w:t xml:space="preserve">A) from JNTU, Hyderabad </w:t>
      </w:r>
      <w:r w:rsidRPr="00627EFD" w:rsidR="00087E6D">
        <w:rPr>
          <w:rFonts w:cstheme="minorHAnsi"/>
        </w:rPr>
        <w:t xml:space="preserve"> in 2009</w:t>
      </w:r>
    </w:p>
    <w:p w:rsidR="00991CAC" w:rsidRPr="00627EFD">
      <w:pPr>
        <w:spacing w:after="0"/>
        <w:jc w:val="both"/>
        <w:rPr>
          <w:rFonts w:cstheme="minorHAnsi"/>
          <w:b/>
        </w:rPr>
      </w:pPr>
      <w:r w:rsidRPr="00627EFD">
        <w:rPr>
          <w:rFonts w:cstheme="minorHAnsi"/>
          <w:b/>
        </w:rPr>
        <w:t>Technical Skills:</w:t>
      </w:r>
    </w:p>
    <w:p w:rsidR="00991CAC" w:rsidRPr="00627EFD">
      <w:pPr>
        <w:spacing w:after="0"/>
        <w:jc w:val="both"/>
        <w:rPr>
          <w:rFonts w:cstheme="minorHAnsi"/>
          <w:b/>
        </w:rPr>
      </w:pPr>
    </w:p>
    <w:tbl>
      <w:tblPr>
        <w:tblStyle w:val="TableGrid"/>
        <w:tblW w:w="9350" w:type="dxa"/>
        <w:tblInd w:w="645" w:type="dxa"/>
        <w:tblLook w:val="04A0"/>
      </w:tblPr>
      <w:tblGrid>
        <w:gridCol w:w="2155"/>
        <w:gridCol w:w="7195"/>
      </w:tblGrid>
      <w:tr w:rsidTr="00A34C99">
        <w:tblPrEx>
          <w:tblW w:w="9350" w:type="dxa"/>
          <w:tblInd w:w="645" w:type="dxa"/>
          <w:tblLook w:val="04A0"/>
        </w:tblPrEx>
        <w:tc>
          <w:tcPr>
            <w:tcW w:w="2155" w:type="dxa"/>
            <w:shd w:val="clear" w:color="auto" w:fill="auto"/>
            <w:tcMar>
              <w:left w:w="108" w:type="dxa"/>
            </w:tcMar>
          </w:tcPr>
          <w:p w:rsidR="00991CAC" w:rsidRPr="00627EFD">
            <w:pPr>
              <w:spacing w:after="0" w:line="240" w:lineRule="auto"/>
              <w:jc w:val="both"/>
              <w:rPr>
                <w:rFonts w:cstheme="minorHAnsi"/>
                <w:b/>
              </w:rPr>
            </w:pPr>
            <w:r w:rsidRPr="00627EFD">
              <w:rPr>
                <w:rFonts w:cstheme="minorHAnsi"/>
              </w:rPr>
              <w:t>Application Servers</w:t>
            </w:r>
          </w:p>
        </w:tc>
        <w:tc>
          <w:tcPr>
            <w:tcW w:w="7195" w:type="dxa"/>
            <w:shd w:val="clear" w:color="auto" w:fill="auto"/>
            <w:tcMar>
              <w:left w:w="108" w:type="dxa"/>
            </w:tcMar>
          </w:tcPr>
          <w:p w:rsidR="00991CAC" w:rsidRPr="00627EFD" w:rsidP="00190887">
            <w:pPr>
              <w:spacing w:after="0" w:line="240" w:lineRule="auto"/>
              <w:jc w:val="both"/>
              <w:rPr>
                <w:rFonts w:cstheme="minorHAnsi"/>
                <w:b/>
              </w:rPr>
            </w:pPr>
            <w:r w:rsidRPr="00627EFD">
              <w:rPr>
                <w:rFonts w:cstheme="minorHAnsi"/>
              </w:rPr>
              <w:t>Tomcat ,</w:t>
            </w:r>
            <w:r w:rsidRPr="00627EFD" w:rsidR="004171B9">
              <w:rPr>
                <w:rFonts w:cstheme="minorHAnsi"/>
              </w:rPr>
              <w:t>WebSphere</w:t>
            </w:r>
            <w:r w:rsidRPr="00627EFD" w:rsidR="004171B9">
              <w:rPr>
                <w:rFonts w:cstheme="minorHAnsi"/>
              </w:rPr>
              <w:t xml:space="preserve"> Application Server 8.5.5, 7.0, </w:t>
            </w:r>
          </w:p>
        </w:tc>
      </w:tr>
      <w:tr w:rsidTr="00A34C99">
        <w:tblPrEx>
          <w:tblW w:w="9350" w:type="dxa"/>
          <w:tblInd w:w="645" w:type="dxa"/>
          <w:tblLook w:val="04A0"/>
        </w:tblPrEx>
        <w:trPr>
          <w:trHeight w:val="232"/>
        </w:trPr>
        <w:tc>
          <w:tcPr>
            <w:tcW w:w="2155" w:type="dxa"/>
            <w:shd w:val="clear" w:color="auto" w:fill="auto"/>
            <w:tcMar>
              <w:left w:w="108" w:type="dxa"/>
            </w:tcMar>
          </w:tcPr>
          <w:p w:rsidR="00190887" w:rsidRPr="00627EFD">
            <w:pPr>
              <w:spacing w:after="0" w:line="240" w:lineRule="auto"/>
              <w:jc w:val="both"/>
              <w:rPr>
                <w:rFonts w:cstheme="minorHAnsi"/>
              </w:rPr>
            </w:pPr>
            <w:r w:rsidRPr="00627EFD">
              <w:rPr>
                <w:rFonts w:cstheme="minorHAnsi"/>
              </w:rPr>
              <w:t>Integration Tools</w:t>
            </w:r>
          </w:p>
        </w:tc>
        <w:tc>
          <w:tcPr>
            <w:tcW w:w="7195" w:type="dxa"/>
            <w:shd w:val="clear" w:color="auto" w:fill="auto"/>
            <w:tcMar>
              <w:left w:w="108" w:type="dxa"/>
            </w:tcMar>
          </w:tcPr>
          <w:p w:rsidR="00190887" w:rsidRPr="00627EFD" w:rsidP="00190887">
            <w:pPr>
              <w:spacing w:after="0" w:line="240" w:lineRule="auto"/>
              <w:jc w:val="both"/>
              <w:rPr>
                <w:rFonts w:cstheme="minorHAnsi"/>
              </w:rPr>
            </w:pPr>
            <w:r w:rsidRPr="00627EFD">
              <w:rPr>
                <w:rFonts w:cstheme="minorHAnsi"/>
              </w:rPr>
              <w:t>IBM WMQ 5.3,6.x,7.x.7.5  IBM WMB 7.x, 9.0</w:t>
            </w:r>
          </w:p>
        </w:tc>
      </w:tr>
      <w:tr w:rsidTr="00A34C99">
        <w:tblPrEx>
          <w:tblW w:w="9350" w:type="dxa"/>
          <w:tblInd w:w="645" w:type="dxa"/>
          <w:tblLook w:val="04A0"/>
        </w:tblPrEx>
        <w:trPr>
          <w:trHeight w:val="232"/>
        </w:trPr>
        <w:tc>
          <w:tcPr>
            <w:tcW w:w="2155" w:type="dxa"/>
            <w:shd w:val="clear" w:color="auto" w:fill="auto"/>
            <w:tcMar>
              <w:left w:w="108" w:type="dxa"/>
            </w:tcMar>
          </w:tcPr>
          <w:p w:rsidR="00991CAC" w:rsidRPr="00627EFD">
            <w:pPr>
              <w:spacing w:after="0" w:line="240" w:lineRule="auto"/>
              <w:jc w:val="both"/>
              <w:rPr>
                <w:rFonts w:cstheme="minorHAnsi"/>
                <w:b/>
              </w:rPr>
            </w:pPr>
            <w:r w:rsidRPr="00627EFD">
              <w:rPr>
                <w:rFonts w:cstheme="minorHAnsi"/>
              </w:rPr>
              <w:t>Web Servers</w:t>
            </w:r>
          </w:p>
        </w:tc>
        <w:tc>
          <w:tcPr>
            <w:tcW w:w="7195" w:type="dxa"/>
            <w:shd w:val="clear" w:color="auto" w:fill="auto"/>
            <w:tcMar>
              <w:left w:w="108" w:type="dxa"/>
            </w:tcMar>
          </w:tcPr>
          <w:p w:rsidR="00991CAC" w:rsidRPr="00627EFD" w:rsidP="00190887">
            <w:pPr>
              <w:spacing w:after="0" w:line="240" w:lineRule="auto"/>
              <w:jc w:val="both"/>
              <w:rPr>
                <w:rFonts w:cstheme="minorHAnsi"/>
                <w:b/>
              </w:rPr>
            </w:pPr>
            <w:r w:rsidRPr="00627EFD">
              <w:rPr>
                <w:rFonts w:cstheme="minorHAnsi"/>
              </w:rPr>
              <w:t xml:space="preserve">Apache, </w:t>
            </w:r>
            <w:r w:rsidRPr="00627EFD">
              <w:rPr>
                <w:rFonts w:cstheme="minorHAnsi"/>
              </w:rPr>
              <w:t>Nginx</w:t>
            </w:r>
          </w:p>
        </w:tc>
      </w:tr>
      <w:tr w:rsidTr="00A34C99">
        <w:tblPrEx>
          <w:tblW w:w="9350" w:type="dxa"/>
          <w:tblInd w:w="645" w:type="dxa"/>
          <w:tblLook w:val="04A0"/>
        </w:tblPrEx>
        <w:tc>
          <w:tcPr>
            <w:tcW w:w="2155" w:type="dxa"/>
            <w:shd w:val="clear" w:color="auto" w:fill="auto"/>
            <w:tcMar>
              <w:left w:w="108" w:type="dxa"/>
            </w:tcMar>
          </w:tcPr>
          <w:p w:rsidR="00991CAC" w:rsidRPr="00627EFD">
            <w:pPr>
              <w:spacing w:after="0" w:line="240" w:lineRule="auto"/>
              <w:jc w:val="both"/>
              <w:rPr>
                <w:rFonts w:cstheme="minorHAnsi"/>
              </w:rPr>
            </w:pPr>
            <w:r w:rsidRPr="00627EFD">
              <w:rPr>
                <w:rFonts w:cstheme="minorHAnsi"/>
              </w:rPr>
              <w:t>Cloud Skills</w:t>
            </w:r>
          </w:p>
        </w:tc>
        <w:tc>
          <w:tcPr>
            <w:tcW w:w="7195" w:type="dxa"/>
            <w:shd w:val="clear" w:color="auto" w:fill="auto"/>
            <w:tcMar>
              <w:left w:w="108" w:type="dxa"/>
            </w:tcMar>
          </w:tcPr>
          <w:p w:rsidR="00991CAC" w:rsidRPr="00627EFD">
            <w:pPr>
              <w:spacing w:after="0" w:line="240" w:lineRule="auto"/>
              <w:jc w:val="both"/>
              <w:rPr>
                <w:rFonts w:cstheme="minorHAnsi"/>
              </w:rPr>
            </w:pPr>
            <w:r>
              <w:rPr>
                <w:rFonts w:cstheme="minorHAnsi"/>
              </w:rPr>
              <w:t>AWS</w:t>
            </w:r>
          </w:p>
        </w:tc>
      </w:tr>
      <w:tr w:rsidTr="00A34C99">
        <w:tblPrEx>
          <w:tblW w:w="9350" w:type="dxa"/>
          <w:tblInd w:w="645" w:type="dxa"/>
          <w:tblLook w:val="04A0"/>
        </w:tblPrEx>
        <w:tc>
          <w:tcPr>
            <w:tcW w:w="2155" w:type="dxa"/>
            <w:shd w:val="clear" w:color="auto" w:fill="auto"/>
            <w:tcMar>
              <w:left w:w="108" w:type="dxa"/>
            </w:tcMar>
          </w:tcPr>
          <w:p w:rsidR="00991CAC" w:rsidRPr="00627EFD">
            <w:pPr>
              <w:spacing w:after="0" w:line="240" w:lineRule="auto"/>
              <w:jc w:val="both"/>
              <w:rPr>
                <w:rFonts w:cstheme="minorHAnsi"/>
              </w:rPr>
            </w:pPr>
            <w:r w:rsidRPr="00627EFD">
              <w:rPr>
                <w:rFonts w:cstheme="minorHAnsi"/>
              </w:rPr>
              <w:t>CI/ CM Tools</w:t>
            </w:r>
          </w:p>
        </w:tc>
        <w:tc>
          <w:tcPr>
            <w:tcW w:w="7195" w:type="dxa"/>
            <w:shd w:val="clear" w:color="auto" w:fill="auto"/>
            <w:tcMar>
              <w:left w:w="108" w:type="dxa"/>
            </w:tcMar>
          </w:tcPr>
          <w:p w:rsidR="00991CAC" w:rsidRPr="00627EFD">
            <w:pPr>
              <w:pStyle w:val="NoSpacing"/>
              <w:snapToGrid w:val="0"/>
              <w:jc w:val="both"/>
              <w:rPr>
                <w:rFonts w:cstheme="minorHAnsi"/>
              </w:rPr>
            </w:pPr>
            <w:r w:rsidRPr="00627EFD">
              <w:rPr>
                <w:rFonts w:cstheme="minorHAnsi"/>
              </w:rPr>
              <w:t>Git</w:t>
            </w:r>
            <w:r w:rsidR="00CF0D69">
              <w:rPr>
                <w:rFonts w:cstheme="minorHAnsi"/>
              </w:rPr>
              <w:t xml:space="preserve">, SVN, Jenkins, </w:t>
            </w:r>
            <w:r w:rsidR="00CF0D69">
              <w:rPr>
                <w:rFonts w:cstheme="minorHAnsi"/>
              </w:rPr>
              <w:t>Ansible</w:t>
            </w:r>
            <w:r w:rsidR="00CF0D69">
              <w:rPr>
                <w:rFonts w:cstheme="minorHAnsi"/>
              </w:rPr>
              <w:t>, Chef</w:t>
            </w:r>
          </w:p>
        </w:tc>
      </w:tr>
      <w:tr w:rsidTr="00A34C99">
        <w:tblPrEx>
          <w:tblW w:w="9350" w:type="dxa"/>
          <w:tblInd w:w="645" w:type="dxa"/>
          <w:tblLook w:val="04A0"/>
        </w:tblPrEx>
        <w:tc>
          <w:tcPr>
            <w:tcW w:w="2155" w:type="dxa"/>
            <w:shd w:val="clear" w:color="auto" w:fill="auto"/>
            <w:tcMar>
              <w:left w:w="108" w:type="dxa"/>
            </w:tcMar>
          </w:tcPr>
          <w:p w:rsidR="00991CAC" w:rsidRPr="00627EFD">
            <w:pPr>
              <w:spacing w:after="0" w:line="240" w:lineRule="auto"/>
              <w:jc w:val="both"/>
              <w:rPr>
                <w:rFonts w:cstheme="minorHAnsi"/>
              </w:rPr>
            </w:pPr>
            <w:r w:rsidRPr="00627EFD">
              <w:rPr>
                <w:rFonts w:cstheme="minorHAnsi"/>
              </w:rPr>
              <w:t xml:space="preserve">Scripting </w:t>
            </w:r>
          </w:p>
        </w:tc>
        <w:tc>
          <w:tcPr>
            <w:tcW w:w="7195" w:type="dxa"/>
            <w:shd w:val="clear" w:color="auto" w:fill="auto"/>
            <w:tcMar>
              <w:left w:w="108" w:type="dxa"/>
            </w:tcMar>
          </w:tcPr>
          <w:p w:rsidR="00991CAC" w:rsidRPr="00627EFD" w:rsidP="00787EFD">
            <w:pPr>
              <w:pStyle w:val="NoSpacing"/>
              <w:snapToGrid w:val="0"/>
              <w:jc w:val="both"/>
              <w:rPr>
                <w:rFonts w:cstheme="minorHAnsi"/>
              </w:rPr>
            </w:pPr>
            <w:r w:rsidRPr="00627EFD">
              <w:rPr>
                <w:rFonts w:cstheme="minorHAnsi"/>
              </w:rPr>
              <w:t xml:space="preserve">Shell </w:t>
            </w:r>
          </w:p>
        </w:tc>
      </w:tr>
      <w:tr w:rsidTr="00A34C99">
        <w:tblPrEx>
          <w:tblW w:w="9350" w:type="dxa"/>
          <w:tblInd w:w="645" w:type="dxa"/>
          <w:tblLook w:val="04A0"/>
        </w:tblPrEx>
        <w:tc>
          <w:tcPr>
            <w:tcW w:w="2155" w:type="dxa"/>
            <w:shd w:val="clear" w:color="auto" w:fill="auto"/>
            <w:tcMar>
              <w:left w:w="108" w:type="dxa"/>
            </w:tcMar>
          </w:tcPr>
          <w:p w:rsidR="00991CAC" w:rsidRPr="00627EFD">
            <w:pPr>
              <w:spacing w:after="0" w:line="240" w:lineRule="auto"/>
              <w:jc w:val="both"/>
              <w:rPr>
                <w:rFonts w:cstheme="minorHAnsi"/>
              </w:rPr>
            </w:pPr>
            <w:r w:rsidRPr="00627EFD">
              <w:rPr>
                <w:rFonts w:cstheme="minorHAnsi"/>
              </w:rPr>
              <w:t>Monitoring Tools</w:t>
            </w:r>
          </w:p>
        </w:tc>
        <w:tc>
          <w:tcPr>
            <w:tcW w:w="7195" w:type="dxa"/>
            <w:shd w:val="clear" w:color="auto" w:fill="auto"/>
            <w:tcMar>
              <w:left w:w="108" w:type="dxa"/>
            </w:tcMar>
          </w:tcPr>
          <w:p w:rsidR="00991CAC" w:rsidRPr="00627EFD" w:rsidP="007244C0">
            <w:pPr>
              <w:spacing w:after="0" w:line="240" w:lineRule="auto"/>
              <w:jc w:val="both"/>
              <w:rPr>
                <w:rFonts w:cstheme="minorHAnsi"/>
              </w:rPr>
            </w:pPr>
            <w:r w:rsidRPr="00627EFD">
              <w:rPr>
                <w:rFonts w:cstheme="minorHAnsi"/>
              </w:rPr>
              <w:t>Splunk</w:t>
            </w:r>
            <w:r w:rsidRPr="00627EFD">
              <w:rPr>
                <w:rFonts w:cstheme="minorHAnsi"/>
              </w:rPr>
              <w:t xml:space="preserve">, </w:t>
            </w:r>
            <w:r w:rsidRPr="00627EFD">
              <w:rPr>
                <w:rFonts w:cstheme="minorHAnsi"/>
              </w:rPr>
              <w:t>BlueCare</w:t>
            </w:r>
            <w:r w:rsidRPr="00627EFD">
              <w:rPr>
                <w:rFonts w:cstheme="minorHAnsi"/>
              </w:rPr>
              <w:t xml:space="preserve">, </w:t>
            </w:r>
            <w:r w:rsidRPr="00627EFD">
              <w:rPr>
                <w:rFonts w:cstheme="minorHAnsi"/>
              </w:rPr>
              <w:t>AppDynamics</w:t>
            </w:r>
            <w:r w:rsidRPr="00627EFD">
              <w:rPr>
                <w:rFonts w:cstheme="minorHAnsi"/>
              </w:rPr>
              <w:t xml:space="preserve">, </w:t>
            </w:r>
            <w:r w:rsidRPr="00627EFD">
              <w:rPr>
                <w:rFonts w:cstheme="minorHAnsi"/>
              </w:rPr>
              <w:t>Nagios</w:t>
            </w:r>
            <w:r w:rsidRPr="00627EFD">
              <w:rPr>
                <w:rFonts w:cstheme="minorHAnsi"/>
              </w:rPr>
              <w:t xml:space="preserve">, </w:t>
            </w:r>
          </w:p>
        </w:tc>
      </w:tr>
      <w:tr w:rsidTr="00A34C99">
        <w:tblPrEx>
          <w:tblW w:w="9350" w:type="dxa"/>
          <w:tblInd w:w="645" w:type="dxa"/>
          <w:tblLook w:val="04A0"/>
        </w:tblPrEx>
        <w:tc>
          <w:tcPr>
            <w:tcW w:w="2155" w:type="dxa"/>
            <w:shd w:val="clear" w:color="auto" w:fill="auto"/>
            <w:tcMar>
              <w:left w:w="108" w:type="dxa"/>
            </w:tcMar>
          </w:tcPr>
          <w:p w:rsidR="00991CAC" w:rsidRPr="00627EFD">
            <w:pPr>
              <w:spacing w:after="0" w:line="240" w:lineRule="auto"/>
              <w:jc w:val="both"/>
              <w:rPr>
                <w:rFonts w:cstheme="minorHAnsi"/>
              </w:rPr>
            </w:pPr>
            <w:r w:rsidRPr="00627EFD">
              <w:rPr>
                <w:rFonts w:cstheme="minorHAnsi"/>
              </w:rPr>
              <w:t>Databases</w:t>
            </w:r>
          </w:p>
        </w:tc>
        <w:tc>
          <w:tcPr>
            <w:tcW w:w="7195" w:type="dxa"/>
            <w:shd w:val="clear" w:color="auto" w:fill="auto"/>
            <w:tcMar>
              <w:left w:w="108" w:type="dxa"/>
            </w:tcMar>
          </w:tcPr>
          <w:p w:rsidR="00991CAC" w:rsidRPr="00627EFD">
            <w:pPr>
              <w:spacing w:after="0" w:line="240" w:lineRule="auto"/>
              <w:jc w:val="both"/>
              <w:rPr>
                <w:rFonts w:cstheme="minorHAnsi"/>
              </w:rPr>
            </w:pPr>
            <w:r w:rsidRPr="00627EFD">
              <w:rPr>
                <w:rFonts w:cstheme="minorHAnsi"/>
              </w:rPr>
              <w:t>DB2, Oracle 9i/10g. MSSQL, MySQL</w:t>
            </w:r>
          </w:p>
        </w:tc>
      </w:tr>
      <w:tr w:rsidTr="00A34C99">
        <w:tblPrEx>
          <w:tblW w:w="9350" w:type="dxa"/>
          <w:tblInd w:w="645" w:type="dxa"/>
          <w:tblLook w:val="04A0"/>
        </w:tblPrEx>
        <w:tc>
          <w:tcPr>
            <w:tcW w:w="2155" w:type="dxa"/>
            <w:shd w:val="clear" w:color="auto" w:fill="auto"/>
            <w:tcMar>
              <w:left w:w="108" w:type="dxa"/>
            </w:tcMar>
          </w:tcPr>
          <w:p w:rsidR="007244C0" w:rsidRPr="00627EFD">
            <w:pPr>
              <w:spacing w:after="0" w:line="240" w:lineRule="auto"/>
              <w:jc w:val="both"/>
              <w:rPr>
                <w:rFonts w:cstheme="minorHAnsi"/>
              </w:rPr>
            </w:pPr>
            <w:r w:rsidRPr="00627EFD">
              <w:rPr>
                <w:rFonts w:cstheme="minorHAnsi"/>
              </w:rPr>
              <w:t>Ticketing Tools</w:t>
            </w:r>
          </w:p>
        </w:tc>
        <w:tc>
          <w:tcPr>
            <w:tcW w:w="7195" w:type="dxa"/>
            <w:shd w:val="clear" w:color="auto" w:fill="auto"/>
            <w:tcMar>
              <w:left w:w="108" w:type="dxa"/>
            </w:tcMar>
          </w:tcPr>
          <w:p w:rsidR="007244C0" w:rsidRPr="00627EFD">
            <w:pPr>
              <w:spacing w:after="0" w:line="240" w:lineRule="auto"/>
              <w:jc w:val="both"/>
              <w:rPr>
                <w:rFonts w:cstheme="minorHAnsi"/>
              </w:rPr>
            </w:pPr>
            <w:r w:rsidRPr="00627EFD">
              <w:rPr>
                <w:rFonts w:cstheme="minorHAnsi"/>
              </w:rPr>
              <w:t xml:space="preserve">BMC </w:t>
            </w:r>
            <w:r w:rsidRPr="00627EFD">
              <w:rPr>
                <w:rFonts w:cstheme="minorHAnsi"/>
              </w:rPr>
              <w:t>remedy,Service</w:t>
            </w:r>
            <w:r w:rsidRPr="00627EFD">
              <w:rPr>
                <w:rFonts w:cstheme="minorHAnsi"/>
              </w:rPr>
              <w:t xml:space="preserve"> </w:t>
            </w:r>
            <w:r w:rsidRPr="00627EFD">
              <w:rPr>
                <w:rFonts w:cstheme="minorHAnsi"/>
              </w:rPr>
              <w:t>now,TTTS</w:t>
            </w:r>
            <w:r w:rsidRPr="00627EFD">
              <w:rPr>
                <w:rFonts w:cstheme="minorHAnsi"/>
              </w:rPr>
              <w:t xml:space="preserve">, </w:t>
            </w:r>
            <w:r w:rsidRPr="00627EFD">
              <w:rPr>
                <w:rFonts w:cstheme="minorHAnsi"/>
              </w:rPr>
              <w:t>Jira</w:t>
            </w:r>
            <w:r w:rsidRPr="00627EFD">
              <w:rPr>
                <w:rFonts w:cstheme="minorHAnsi"/>
              </w:rPr>
              <w:t xml:space="preserve">, </w:t>
            </w:r>
            <w:r w:rsidRPr="00627EFD">
              <w:rPr>
                <w:rFonts w:cstheme="minorHAnsi"/>
              </w:rPr>
              <w:t>confluence,IBM</w:t>
            </w:r>
            <w:r w:rsidRPr="00627EFD">
              <w:rPr>
                <w:rFonts w:cstheme="minorHAnsi"/>
              </w:rPr>
              <w:t xml:space="preserve"> </w:t>
            </w:r>
            <w:r w:rsidRPr="00627EFD">
              <w:rPr>
                <w:rFonts w:cstheme="minorHAnsi"/>
              </w:rPr>
              <w:t>Clearquest</w:t>
            </w:r>
          </w:p>
        </w:tc>
      </w:tr>
      <w:tr w:rsidTr="00A34C99">
        <w:tblPrEx>
          <w:tblW w:w="9350" w:type="dxa"/>
          <w:tblInd w:w="645" w:type="dxa"/>
          <w:tblLook w:val="04A0"/>
        </w:tblPrEx>
        <w:tc>
          <w:tcPr>
            <w:tcW w:w="2155" w:type="dxa"/>
            <w:shd w:val="clear" w:color="auto" w:fill="auto"/>
            <w:tcMar>
              <w:left w:w="108" w:type="dxa"/>
            </w:tcMar>
          </w:tcPr>
          <w:p w:rsidR="00991CAC" w:rsidRPr="00627EFD">
            <w:pPr>
              <w:spacing w:after="0" w:line="240" w:lineRule="auto"/>
              <w:jc w:val="both"/>
              <w:rPr>
                <w:rFonts w:cstheme="minorHAnsi"/>
              </w:rPr>
            </w:pPr>
            <w:r w:rsidRPr="00627EFD">
              <w:rPr>
                <w:rFonts w:cstheme="minorHAnsi"/>
              </w:rPr>
              <w:t>Operating Systems</w:t>
            </w:r>
          </w:p>
        </w:tc>
        <w:tc>
          <w:tcPr>
            <w:tcW w:w="7195" w:type="dxa"/>
            <w:shd w:val="clear" w:color="auto" w:fill="auto"/>
            <w:tcMar>
              <w:left w:w="108" w:type="dxa"/>
            </w:tcMar>
          </w:tcPr>
          <w:p w:rsidR="00991CAC" w:rsidRPr="00627EFD">
            <w:pPr>
              <w:spacing w:after="0" w:line="240" w:lineRule="auto"/>
              <w:jc w:val="both"/>
              <w:rPr>
                <w:rFonts w:cstheme="minorHAnsi"/>
              </w:rPr>
            </w:pPr>
            <w:r w:rsidRPr="00627EFD">
              <w:rPr>
                <w:rFonts w:cstheme="minorHAnsi"/>
              </w:rPr>
              <w:t>Linux,</w:t>
            </w:r>
            <w:r w:rsidRPr="00627EFD" w:rsidR="00CA3D8F">
              <w:rPr>
                <w:rFonts w:cstheme="minorHAnsi"/>
              </w:rPr>
              <w:t>AIX</w:t>
            </w:r>
            <w:r w:rsidRPr="00627EFD" w:rsidR="00CA3D8F">
              <w:rPr>
                <w:rFonts w:cstheme="minorHAnsi"/>
              </w:rPr>
              <w:t xml:space="preserve">, </w:t>
            </w:r>
            <w:r w:rsidRPr="00627EFD" w:rsidR="004171B9">
              <w:rPr>
                <w:rFonts w:cstheme="minorHAnsi"/>
              </w:rPr>
              <w:t>Solaris</w:t>
            </w:r>
            <w:r w:rsidRPr="00627EFD" w:rsidR="00CA3D8F">
              <w:rPr>
                <w:rFonts w:cstheme="minorHAnsi"/>
              </w:rPr>
              <w:t xml:space="preserve">, </w:t>
            </w:r>
            <w:r w:rsidRPr="00627EFD" w:rsidR="004171B9">
              <w:rPr>
                <w:rFonts w:cstheme="minorHAnsi"/>
              </w:rPr>
              <w:t>Tandem</w:t>
            </w:r>
            <w:r w:rsidRPr="00627EFD">
              <w:rPr>
                <w:rFonts w:cstheme="minorHAnsi"/>
              </w:rPr>
              <w:t xml:space="preserve"> and Windows</w:t>
            </w:r>
          </w:p>
        </w:tc>
      </w:tr>
    </w:tbl>
    <w:p w:rsidR="00991CAC" w:rsidRPr="00627EFD">
      <w:pPr>
        <w:spacing w:after="0"/>
        <w:jc w:val="both"/>
        <w:rPr>
          <w:rFonts w:cstheme="minorHAnsi"/>
          <w:b/>
        </w:rPr>
      </w:pPr>
      <w:r w:rsidRPr="00627EFD">
        <w:rPr>
          <w:rFonts w:cstheme="minorHAnsi"/>
        </w:rPr>
        <w:tab/>
      </w:r>
      <w:r w:rsidRPr="00627EFD">
        <w:rPr>
          <w:rFonts w:cstheme="minorHAnsi"/>
        </w:rPr>
        <w:tab/>
      </w:r>
    </w:p>
    <w:p w:rsidR="00991CAC" w:rsidRPr="005C6AB4" w:rsidP="00B76FFF">
      <w:pPr>
        <w:spacing w:after="0"/>
        <w:rPr>
          <w:rFonts w:cstheme="minorHAnsi"/>
          <w:b/>
          <w:u w:val="single"/>
        </w:rPr>
      </w:pPr>
      <w:r w:rsidRPr="005C6AB4">
        <w:rPr>
          <w:rFonts w:cstheme="minorHAnsi"/>
          <w:b/>
        </w:rPr>
        <w:t xml:space="preserve">     </w:t>
      </w:r>
      <w:r>
        <w:rPr>
          <w:rFonts w:cstheme="minorHAnsi"/>
          <w:b/>
        </w:rPr>
        <w:t xml:space="preserve">  </w:t>
      </w:r>
      <w:r>
        <w:rPr>
          <w:rFonts w:cstheme="minorHAnsi"/>
          <w:b/>
          <w:u w:val="single"/>
        </w:rPr>
        <w:t>Project#5:</w:t>
      </w:r>
    </w:p>
    <w:p w:rsidR="00991CAC" w:rsidRPr="00627EFD" w:rsidP="00B76FFF">
      <w:pPr>
        <w:spacing w:after="0"/>
        <w:rPr>
          <w:rFonts w:cstheme="minorHAnsi"/>
        </w:rPr>
      </w:pPr>
      <w:r>
        <w:rPr>
          <w:rFonts w:cstheme="minorHAnsi"/>
        </w:rPr>
        <w:t xml:space="preserve">                     </w:t>
      </w:r>
      <w:r w:rsidRPr="00627EFD" w:rsidR="004171B9">
        <w:rPr>
          <w:rFonts w:cstheme="minorHAnsi"/>
        </w:rPr>
        <w:t>Project Name</w:t>
      </w:r>
      <w:r w:rsidRPr="00627EFD" w:rsidR="004171B9">
        <w:rPr>
          <w:rFonts w:cstheme="minorHAnsi"/>
        </w:rPr>
        <w:tab/>
      </w:r>
      <w:r w:rsidRPr="00627EFD" w:rsidR="004171B9">
        <w:rPr>
          <w:rFonts w:cstheme="minorHAnsi"/>
        </w:rPr>
        <w:tab/>
        <w:t>:</w:t>
      </w:r>
      <w:r w:rsidRPr="00627EFD" w:rsidR="004171B9">
        <w:rPr>
          <w:rFonts w:cstheme="minorHAnsi"/>
        </w:rPr>
        <w:tab/>
      </w:r>
      <w:r w:rsidRPr="00627EFD" w:rsidR="00787EFD">
        <w:rPr>
          <w:rFonts w:cstheme="minorHAnsi"/>
        </w:rPr>
        <w:t>Lloyds Banking Group</w:t>
      </w:r>
    </w:p>
    <w:p w:rsidR="00991CAC" w:rsidRPr="00627EFD" w:rsidP="00B76FFF">
      <w:pPr>
        <w:spacing w:after="0"/>
        <w:rPr>
          <w:rFonts w:cstheme="minorHAnsi"/>
        </w:rPr>
      </w:pPr>
      <w:r>
        <w:rPr>
          <w:rFonts w:cstheme="minorHAnsi"/>
        </w:rPr>
        <w:t xml:space="preserve">                            </w:t>
      </w:r>
      <w:r w:rsidRPr="00627EFD" w:rsidR="004171B9">
        <w:rPr>
          <w:rFonts w:cstheme="minorHAnsi"/>
        </w:rPr>
        <w:t>Client</w:t>
      </w:r>
      <w:r w:rsidRPr="00627EFD" w:rsidR="004171B9">
        <w:rPr>
          <w:rFonts w:cstheme="minorHAnsi"/>
        </w:rPr>
        <w:tab/>
      </w:r>
      <w:r w:rsidRPr="00627EFD" w:rsidR="004171B9">
        <w:rPr>
          <w:rFonts w:cstheme="minorHAnsi"/>
        </w:rPr>
        <w:tab/>
      </w:r>
      <w:r w:rsidRPr="00627EFD" w:rsidR="004171B9">
        <w:rPr>
          <w:rFonts w:cstheme="minorHAnsi"/>
        </w:rPr>
        <w:tab/>
        <w:t>:</w:t>
      </w:r>
      <w:r w:rsidRPr="00627EFD" w:rsidR="004171B9">
        <w:rPr>
          <w:rFonts w:cstheme="minorHAnsi"/>
        </w:rPr>
        <w:tab/>
      </w:r>
      <w:r w:rsidRPr="00627EFD" w:rsidR="00787EFD">
        <w:rPr>
          <w:rFonts w:cstheme="minorHAnsi"/>
        </w:rPr>
        <w:t>LBG</w:t>
      </w:r>
      <w:r w:rsidRPr="00627EFD" w:rsidR="00787EFD">
        <w:rPr>
          <w:rFonts w:cstheme="minorHAnsi"/>
        </w:rPr>
        <w:t>,UK</w:t>
      </w:r>
    </w:p>
    <w:p w:rsidR="00975E88" w:rsidRPr="00627EFD" w:rsidP="00B76FFF">
      <w:pPr>
        <w:spacing w:after="0"/>
        <w:rPr>
          <w:rFonts w:cstheme="minorHAnsi"/>
        </w:rPr>
      </w:pPr>
      <w:r>
        <w:rPr>
          <w:rFonts w:cstheme="minorHAnsi"/>
        </w:rPr>
        <w:t xml:space="preserve">                           </w:t>
      </w:r>
      <w:r w:rsidRPr="00627EFD">
        <w:rPr>
          <w:rFonts w:cstheme="minorHAnsi"/>
        </w:rPr>
        <w:t xml:space="preserve">Domain       </w:t>
      </w:r>
      <w:r w:rsidRPr="00627EFD">
        <w:rPr>
          <w:rFonts w:cstheme="minorHAnsi"/>
        </w:rPr>
        <w:tab/>
      </w:r>
      <w:r w:rsidRPr="00627EFD">
        <w:rPr>
          <w:rFonts w:cstheme="minorHAnsi"/>
        </w:rPr>
        <w:tab/>
        <w:t>:</w:t>
      </w:r>
      <w:r w:rsidRPr="00627EFD">
        <w:rPr>
          <w:rFonts w:cstheme="minorHAnsi"/>
        </w:rPr>
        <w:tab/>
        <w:t>Banking</w:t>
      </w:r>
    </w:p>
    <w:p w:rsidR="00991CAC" w:rsidRPr="00627EFD" w:rsidP="00B76FFF">
      <w:pPr>
        <w:spacing w:after="0"/>
        <w:rPr>
          <w:rFonts w:cstheme="minorHAnsi"/>
        </w:rPr>
      </w:pPr>
      <w:r>
        <w:rPr>
          <w:rFonts w:cstheme="minorHAnsi"/>
        </w:rPr>
        <w:t xml:space="preserve">                            </w:t>
      </w:r>
      <w:r w:rsidR="00865E1B">
        <w:rPr>
          <w:rFonts w:cstheme="minorHAnsi"/>
        </w:rPr>
        <w:t>Role</w:t>
      </w:r>
      <w:r w:rsidR="00865E1B">
        <w:rPr>
          <w:rFonts w:cstheme="minorHAnsi"/>
        </w:rPr>
        <w:tab/>
      </w:r>
      <w:r w:rsidR="00865E1B">
        <w:rPr>
          <w:rFonts w:cstheme="minorHAnsi"/>
        </w:rPr>
        <w:tab/>
      </w:r>
      <w:r w:rsidR="00865E1B">
        <w:rPr>
          <w:rFonts w:cstheme="minorHAnsi"/>
        </w:rPr>
        <w:tab/>
        <w:t xml:space="preserve">:         </w:t>
      </w:r>
      <w:r w:rsidR="00897998">
        <w:rPr>
          <w:rFonts w:cstheme="minorHAnsi"/>
        </w:rPr>
        <w:t xml:space="preserve">   </w:t>
      </w:r>
      <w:r w:rsidR="00D00427">
        <w:rPr>
          <w:rFonts w:cstheme="minorHAnsi"/>
        </w:rPr>
        <w:t xml:space="preserve"> </w:t>
      </w:r>
      <w:r w:rsidR="00897998">
        <w:rPr>
          <w:rFonts w:cstheme="minorHAnsi"/>
        </w:rPr>
        <w:t>senior engineer</w:t>
      </w:r>
    </w:p>
    <w:p w:rsidR="00627EFD" w:rsidP="00B76FFF">
      <w:pPr>
        <w:spacing w:after="0"/>
        <w:rPr>
          <w:rFonts w:cstheme="minorHAnsi"/>
          <w:b/>
        </w:rPr>
      </w:pPr>
    </w:p>
    <w:p w:rsidR="00991CAC" w:rsidRPr="00627EFD" w:rsidP="00B76FFF">
      <w:pPr>
        <w:spacing w:after="0"/>
        <w:rPr>
          <w:rFonts w:cstheme="minorHAnsi"/>
          <w:b/>
          <w:i/>
          <w:u w:val="single"/>
        </w:rPr>
      </w:pPr>
      <w:r w:rsidRPr="00627EFD">
        <w:rPr>
          <w:rFonts w:cstheme="minorHAnsi"/>
          <w:b/>
          <w:i/>
          <w:u w:val="single"/>
        </w:rPr>
        <w:t>Responsibilities:</w:t>
      </w:r>
    </w:p>
    <w:p w:rsidR="00E16D22" w:rsidRPr="00627EFD" w:rsidP="00B76FFF">
      <w:pPr>
        <w:pStyle w:val="GanttheadHeading3Bullet"/>
        <w:numPr>
          <w:ilvl w:val="0"/>
          <w:numId w:val="13"/>
        </w:numPr>
        <w:rPr>
          <w:rFonts w:asciiTheme="minorHAnsi" w:hAnsiTheme="minorHAnsi" w:cstheme="minorHAnsi"/>
          <w:b/>
          <w:sz w:val="22"/>
          <w:szCs w:val="22"/>
        </w:rPr>
      </w:pPr>
      <w:r w:rsidRPr="00627EFD">
        <w:rPr>
          <w:rFonts w:eastAsia="Bookman Old Style" w:asciiTheme="minorHAnsi" w:hAnsiTheme="minorHAnsi" w:cstheme="minorHAnsi"/>
          <w:sz w:val="22"/>
          <w:szCs w:val="22"/>
        </w:rPr>
        <w:t xml:space="preserve">Well-versed with Amazon Web Services (AWS) provisioning and good knowledge of AWS services like EC2, Elastic Load-balancers, ALB, S3,  </w:t>
      </w:r>
      <w:r w:rsidRPr="00627EFD">
        <w:rPr>
          <w:rFonts w:eastAsia="Bookman Old Style" w:asciiTheme="minorHAnsi" w:hAnsiTheme="minorHAnsi" w:cstheme="minorHAnsi"/>
          <w:sz w:val="22"/>
          <w:szCs w:val="22"/>
        </w:rPr>
        <w:t>CloudFront</w:t>
      </w:r>
      <w:r w:rsidRPr="00627EFD">
        <w:rPr>
          <w:rFonts w:eastAsia="Bookman Old Style" w:asciiTheme="minorHAnsi" w:hAnsiTheme="minorHAnsi" w:cstheme="minorHAnsi"/>
          <w:sz w:val="22"/>
          <w:szCs w:val="22"/>
        </w:rPr>
        <w:t xml:space="preserve">, EBS, RDS,  VPC,Route53, </w:t>
      </w:r>
      <w:r w:rsidRPr="00627EFD">
        <w:rPr>
          <w:rFonts w:eastAsia="Bookman Old Style" w:asciiTheme="minorHAnsi" w:hAnsiTheme="minorHAnsi" w:cstheme="minorHAnsi"/>
          <w:sz w:val="22"/>
          <w:szCs w:val="22"/>
        </w:rPr>
        <w:t>Cloudwatch</w:t>
      </w:r>
      <w:r w:rsidRPr="00627EFD">
        <w:rPr>
          <w:rFonts w:eastAsia="Bookman Old Style" w:asciiTheme="minorHAnsi" w:hAnsiTheme="minorHAnsi" w:cstheme="minorHAnsi"/>
          <w:sz w:val="22"/>
          <w:szCs w:val="22"/>
        </w:rPr>
        <w:t xml:space="preserve">, Cloud Trail, </w:t>
      </w:r>
      <w:r w:rsidRPr="00627EFD">
        <w:rPr>
          <w:rFonts w:eastAsia="Bookman Old Style" w:asciiTheme="minorHAnsi" w:hAnsiTheme="minorHAnsi" w:cstheme="minorHAnsi"/>
          <w:sz w:val="22"/>
          <w:szCs w:val="22"/>
        </w:rPr>
        <w:t>CloudFormation</w:t>
      </w:r>
      <w:r w:rsidRPr="00627EFD">
        <w:rPr>
          <w:rFonts w:eastAsia="Bookman Old Style" w:asciiTheme="minorHAnsi" w:hAnsiTheme="minorHAnsi" w:cstheme="minorHAnsi"/>
          <w:sz w:val="22"/>
          <w:szCs w:val="22"/>
        </w:rPr>
        <w:t>, IAM</w:t>
      </w:r>
    </w:p>
    <w:p w:rsidR="00E16D22" w:rsidRPr="00627EFD" w:rsidP="00B76FFF">
      <w:pPr>
        <w:pStyle w:val="GanttheadHeading3Bullet"/>
        <w:numPr>
          <w:ilvl w:val="0"/>
          <w:numId w:val="13"/>
        </w:numPr>
        <w:rPr>
          <w:rFonts w:asciiTheme="minorHAnsi" w:hAnsiTheme="minorHAnsi" w:cstheme="minorHAnsi"/>
          <w:b/>
          <w:sz w:val="22"/>
          <w:szCs w:val="22"/>
        </w:rPr>
      </w:pPr>
      <w:r w:rsidRPr="00627EFD">
        <w:rPr>
          <w:rFonts w:eastAsia="Bookman Old Style" w:asciiTheme="minorHAnsi" w:hAnsiTheme="minorHAnsi" w:cstheme="minorHAnsi"/>
          <w:sz w:val="22"/>
          <w:szCs w:val="22"/>
        </w:rPr>
        <w:t>Launching Amazon EC2 Cloud Instances using Amazon Web Services and Configuring launched instances with respect to specific applications</w:t>
      </w:r>
    </w:p>
    <w:p w:rsidR="00E16D22" w:rsidRPr="00627EFD" w:rsidP="00B76FFF">
      <w:pPr>
        <w:numPr>
          <w:ilvl w:val="0"/>
          <w:numId w:val="13"/>
        </w:numPr>
        <w:spacing w:after="0" w:line="269" w:lineRule="auto"/>
        <w:ind w:right="320"/>
        <w:rPr>
          <w:rFonts w:eastAsia="Bookman Old Style" w:cstheme="minorHAnsi"/>
        </w:rPr>
      </w:pPr>
      <w:r w:rsidRPr="00627EFD">
        <w:rPr>
          <w:rFonts w:eastAsia="Bookman Old Style" w:cstheme="minorHAnsi"/>
        </w:rPr>
        <w:t>Defined AWS Security Groups which acted as virtual firewalls that controlled the traffic allowed reaching one or more AWS EC2 instances.</w:t>
      </w:r>
    </w:p>
    <w:p w:rsidR="00E16D22" w:rsidRPr="00627EFD" w:rsidP="00B76FFF">
      <w:pPr>
        <w:pStyle w:val="GanttheadHeading3Bullet"/>
        <w:numPr>
          <w:ilvl w:val="0"/>
          <w:numId w:val="13"/>
        </w:numPr>
        <w:rPr>
          <w:rFonts w:asciiTheme="minorHAnsi" w:hAnsiTheme="minorHAnsi" w:cstheme="minorHAnsi"/>
          <w:b/>
          <w:sz w:val="22"/>
          <w:szCs w:val="22"/>
        </w:rPr>
      </w:pPr>
      <w:r w:rsidRPr="00627EFD">
        <w:rPr>
          <w:rFonts w:eastAsia="Bookman Old Style" w:asciiTheme="minorHAnsi" w:hAnsiTheme="minorHAnsi" w:cstheme="minorHAnsi"/>
          <w:sz w:val="22"/>
          <w:szCs w:val="22"/>
        </w:rPr>
        <w:t xml:space="preserve">Configuring and Networking of Virtual Private Cloud (VPC). Develop </w:t>
      </w:r>
      <w:r w:rsidRPr="00627EFD">
        <w:rPr>
          <w:rFonts w:eastAsia="Bookman Old Style" w:asciiTheme="minorHAnsi" w:hAnsiTheme="minorHAnsi" w:cstheme="minorHAnsi"/>
          <w:sz w:val="22"/>
          <w:szCs w:val="22"/>
        </w:rPr>
        <w:t>CloudFormation</w:t>
      </w:r>
      <w:r w:rsidRPr="00627EFD">
        <w:rPr>
          <w:rFonts w:eastAsia="Bookman Old Style" w:asciiTheme="minorHAnsi" w:hAnsiTheme="minorHAnsi" w:cstheme="minorHAnsi"/>
          <w:sz w:val="22"/>
          <w:szCs w:val="22"/>
        </w:rPr>
        <w:t xml:space="preserve"> scripts to automate EC2 instance.</w:t>
      </w:r>
    </w:p>
    <w:p w:rsidR="00E16D22" w:rsidRPr="00627EFD" w:rsidP="00B76FFF">
      <w:pPr>
        <w:pStyle w:val="GanttheadHeading3Bullet"/>
        <w:numPr>
          <w:ilvl w:val="0"/>
          <w:numId w:val="13"/>
        </w:numPr>
        <w:rPr>
          <w:rFonts w:asciiTheme="minorHAnsi" w:hAnsiTheme="minorHAnsi" w:cstheme="minorHAnsi"/>
          <w:b/>
          <w:sz w:val="22"/>
          <w:szCs w:val="22"/>
        </w:rPr>
      </w:pPr>
      <w:r w:rsidRPr="00627EFD">
        <w:rPr>
          <w:rFonts w:eastAsia="Bookman Old Style" w:asciiTheme="minorHAnsi" w:hAnsiTheme="minorHAnsi" w:cstheme="minorHAnsi"/>
          <w:sz w:val="22"/>
          <w:szCs w:val="22"/>
        </w:rPr>
        <w:t xml:space="preserve">Implemented AWS EC2, IAM, S3, EBS, Elastic Load balancer (ELB), </w:t>
      </w:r>
      <w:r w:rsidRPr="00627EFD">
        <w:rPr>
          <w:rFonts w:eastAsia="Bookman Old Style" w:asciiTheme="minorHAnsi" w:hAnsiTheme="minorHAnsi" w:cstheme="minorHAnsi"/>
          <w:sz w:val="22"/>
          <w:szCs w:val="22"/>
        </w:rPr>
        <w:t>AutoScaling</w:t>
      </w:r>
    </w:p>
    <w:p w:rsidR="00E16D22" w:rsidRPr="00627EFD" w:rsidP="00B76FFF">
      <w:pPr>
        <w:numPr>
          <w:ilvl w:val="0"/>
          <w:numId w:val="13"/>
        </w:numPr>
        <w:spacing w:after="0" w:line="273" w:lineRule="auto"/>
        <w:ind w:right="1140"/>
        <w:rPr>
          <w:rFonts w:eastAsia="Bookman Old Style" w:cstheme="minorHAnsi"/>
        </w:rPr>
      </w:pPr>
      <w:r w:rsidRPr="00627EFD">
        <w:rPr>
          <w:rFonts w:eastAsia="Bookman Old Style" w:cstheme="minorHAnsi"/>
        </w:rPr>
        <w:t>Developing build and deployment pipelines using Jenkins, Maven for Java applications</w:t>
      </w:r>
    </w:p>
    <w:p w:rsidR="00E16D22" w:rsidRPr="00627EFD" w:rsidP="00B76FFF">
      <w:pPr>
        <w:pStyle w:val="GanttheadHeading3Bullet"/>
        <w:numPr>
          <w:ilvl w:val="0"/>
          <w:numId w:val="13"/>
        </w:numPr>
        <w:rPr>
          <w:rFonts w:asciiTheme="minorHAnsi" w:hAnsiTheme="minorHAnsi" w:cstheme="minorHAnsi"/>
          <w:b/>
          <w:sz w:val="22"/>
          <w:szCs w:val="22"/>
        </w:rPr>
      </w:pPr>
      <w:r w:rsidRPr="00627EFD">
        <w:rPr>
          <w:rFonts w:eastAsia="Bookman Old Style" w:asciiTheme="minorHAnsi" w:hAnsiTheme="minorHAnsi" w:cstheme="minorHAnsi"/>
          <w:sz w:val="22"/>
          <w:szCs w:val="22"/>
        </w:rPr>
        <w:t>Strong working knowledge on GIT.</w:t>
      </w:r>
    </w:p>
    <w:p w:rsidR="00E16D22" w:rsidRPr="00627EFD" w:rsidP="00B76FFF">
      <w:pPr>
        <w:numPr>
          <w:ilvl w:val="0"/>
          <w:numId w:val="13"/>
        </w:numPr>
        <w:spacing w:after="0" w:line="269" w:lineRule="auto"/>
        <w:ind w:right="720"/>
        <w:rPr>
          <w:rFonts w:eastAsia="Bookman Old Style" w:cstheme="minorHAnsi"/>
        </w:rPr>
      </w:pPr>
      <w:r w:rsidRPr="00627EFD">
        <w:rPr>
          <w:rFonts w:eastAsia="Bookman Old Style" w:cstheme="minorHAnsi"/>
        </w:rPr>
        <w:t xml:space="preserve">Developed a fully automated continuous integration system using </w:t>
      </w:r>
      <w:r w:rsidRPr="00627EFD">
        <w:rPr>
          <w:rFonts w:eastAsia="Bookman Old Style" w:cstheme="minorHAnsi"/>
        </w:rPr>
        <w:t>Git</w:t>
      </w:r>
      <w:r w:rsidRPr="00627EFD">
        <w:rPr>
          <w:rFonts w:eastAsia="Bookman Old Style" w:cstheme="minorHAnsi"/>
        </w:rPr>
        <w:t>, Jenkins and custom tools developed in   Bash.</w:t>
      </w:r>
    </w:p>
    <w:p w:rsidR="00E16D22" w:rsidRPr="00627EFD" w:rsidP="00B76FFF">
      <w:pPr>
        <w:numPr>
          <w:ilvl w:val="0"/>
          <w:numId w:val="13"/>
        </w:numPr>
        <w:spacing w:after="0" w:line="0" w:lineRule="atLeast"/>
        <w:rPr>
          <w:rFonts w:eastAsia="Bookman Old Style" w:cstheme="minorHAnsi"/>
        </w:rPr>
      </w:pPr>
      <w:r w:rsidRPr="00627EFD">
        <w:rPr>
          <w:rFonts w:eastAsia="Bookman Old Style" w:cstheme="minorHAnsi"/>
        </w:rPr>
        <w:t>Experience in build management and continuous integration tools. (Jenkins)</w:t>
      </w:r>
    </w:p>
    <w:p w:rsidR="00E16D22" w:rsidRPr="00627EFD" w:rsidP="00B76FFF">
      <w:pPr>
        <w:numPr>
          <w:ilvl w:val="0"/>
          <w:numId w:val="13"/>
        </w:numPr>
        <w:spacing w:after="0" w:line="287" w:lineRule="auto"/>
        <w:ind w:right="1640"/>
        <w:rPr>
          <w:rFonts w:eastAsia="Bookman Old Style" w:cstheme="minorHAnsi"/>
        </w:rPr>
      </w:pPr>
      <w:r w:rsidRPr="00627EFD">
        <w:rPr>
          <w:rFonts w:eastAsia="Bookman Old Style" w:cstheme="minorHAnsi"/>
        </w:rPr>
        <w:t>Administered version control system that included branching and merging Responsible for creating and developing the build process environment.</w:t>
      </w:r>
    </w:p>
    <w:p w:rsidR="00E16D22" w:rsidRPr="00627EFD" w:rsidP="00B76FFF">
      <w:pPr>
        <w:pStyle w:val="ListParagraph"/>
        <w:numPr>
          <w:ilvl w:val="0"/>
          <w:numId w:val="13"/>
        </w:numPr>
        <w:spacing w:before="40" w:after="40" w:line="240" w:lineRule="auto"/>
        <w:rPr>
          <w:rFonts w:eastAsia="Calibri" w:cstheme="minorHAnsi"/>
          <w:color w:val="000000"/>
          <w:lang w:val="en-IN"/>
        </w:rPr>
      </w:pPr>
      <w:r w:rsidRPr="00627EFD">
        <w:rPr>
          <w:rFonts w:eastAsia="Calibri" w:cstheme="minorHAnsi"/>
          <w:color w:val="000000"/>
          <w:lang w:val="en-IN"/>
        </w:rPr>
        <w:t>Installing, configuring and administering Jenkins CI tool on Linux machines.</w:t>
      </w:r>
    </w:p>
    <w:p w:rsidR="00991CAC" w:rsidRPr="00627EFD" w:rsidP="00B76FFF">
      <w:pPr>
        <w:numPr>
          <w:ilvl w:val="0"/>
          <w:numId w:val="13"/>
        </w:numPr>
        <w:spacing w:after="0" w:line="287" w:lineRule="auto"/>
        <w:ind w:right="1640"/>
        <w:rPr>
          <w:rFonts w:eastAsia="Bookman Old Style" w:cstheme="minorHAnsi"/>
        </w:rPr>
      </w:pPr>
      <w:r w:rsidRPr="00627EFD">
        <w:rPr>
          <w:rFonts w:cstheme="minorHAnsi"/>
        </w:rPr>
        <w:t>Deployment of WAR and EAR applications using admin console and shell scripts.</w:t>
      </w:r>
    </w:p>
    <w:p w:rsidR="00991CAC" w:rsidRPr="00627EFD" w:rsidP="00B76FFF">
      <w:pPr>
        <w:pStyle w:val="ListParagraph"/>
        <w:numPr>
          <w:ilvl w:val="0"/>
          <w:numId w:val="5"/>
        </w:numPr>
        <w:spacing w:after="0"/>
        <w:rPr>
          <w:rFonts w:cstheme="minorHAnsi"/>
        </w:rPr>
      </w:pPr>
      <w:r w:rsidRPr="00627EFD">
        <w:rPr>
          <w:rFonts w:cstheme="minorHAnsi"/>
        </w:rPr>
        <w:t>Working in core AWS services (S3, EC2, ELB, EBS, Route53, VPC, Auto scaling etc.)</w:t>
      </w:r>
    </w:p>
    <w:p w:rsidR="00991CAC" w:rsidRPr="00627EFD" w:rsidP="00B76FFF">
      <w:pPr>
        <w:pStyle w:val="ListParagraph"/>
        <w:numPr>
          <w:ilvl w:val="0"/>
          <w:numId w:val="5"/>
        </w:numPr>
        <w:spacing w:after="0"/>
        <w:rPr>
          <w:rFonts w:cstheme="minorHAnsi"/>
        </w:rPr>
      </w:pPr>
      <w:r w:rsidRPr="00627EFD">
        <w:rPr>
          <w:rFonts w:cstheme="minorHAnsi"/>
        </w:rPr>
        <w:t xml:space="preserve">Continuous monitoring of the </w:t>
      </w:r>
      <w:r w:rsidRPr="00627EFD">
        <w:rPr>
          <w:rFonts w:cstheme="minorHAnsi"/>
        </w:rPr>
        <w:t>WebSphere</w:t>
      </w:r>
      <w:r w:rsidRPr="00627EFD">
        <w:rPr>
          <w:rFonts w:cstheme="minorHAnsi"/>
        </w:rPr>
        <w:t xml:space="preserve"> resources.</w:t>
      </w:r>
    </w:p>
    <w:p w:rsidR="00991CAC" w:rsidRPr="00627EFD" w:rsidP="00B76FFF">
      <w:pPr>
        <w:pStyle w:val="ListParagraph"/>
        <w:numPr>
          <w:ilvl w:val="0"/>
          <w:numId w:val="5"/>
        </w:numPr>
        <w:spacing w:after="0"/>
        <w:rPr>
          <w:rFonts w:cstheme="minorHAnsi"/>
        </w:rPr>
      </w:pPr>
      <w:r w:rsidRPr="00627EFD">
        <w:rPr>
          <w:rFonts w:cstheme="minorHAnsi"/>
        </w:rPr>
        <w:t xml:space="preserve">Working with Configuration Management tools (Puppet and </w:t>
      </w:r>
      <w:r w:rsidRPr="00627EFD">
        <w:rPr>
          <w:rFonts w:cstheme="minorHAnsi"/>
        </w:rPr>
        <w:t>Ansible</w:t>
      </w:r>
      <w:r w:rsidRPr="00627EFD">
        <w:rPr>
          <w:rFonts w:cstheme="minorHAnsi"/>
        </w:rPr>
        <w:t>).</w:t>
      </w:r>
    </w:p>
    <w:p w:rsidR="00991CAC" w:rsidRPr="00627EFD" w:rsidP="00B76FFF">
      <w:pPr>
        <w:pStyle w:val="ListParagraph"/>
        <w:numPr>
          <w:ilvl w:val="0"/>
          <w:numId w:val="5"/>
        </w:numPr>
        <w:spacing w:after="0"/>
        <w:rPr>
          <w:rFonts w:cstheme="minorHAnsi"/>
        </w:rPr>
      </w:pPr>
      <w:r w:rsidRPr="00627EFD">
        <w:rPr>
          <w:rFonts w:cstheme="minorHAnsi"/>
        </w:rPr>
        <w:t xml:space="preserve">Working in </w:t>
      </w:r>
      <w:r w:rsidRPr="00627EFD">
        <w:rPr>
          <w:rFonts w:cstheme="minorHAnsi"/>
        </w:rPr>
        <w:t>DevOps</w:t>
      </w:r>
      <w:r w:rsidRPr="00627EFD">
        <w:rPr>
          <w:rFonts w:cstheme="minorHAnsi"/>
        </w:rPr>
        <w:t xml:space="preserve"> Engineering in build, deploy and automation of code with in different </w:t>
      </w:r>
      <w:r w:rsidRPr="00627EFD">
        <w:rPr>
          <w:rFonts w:cstheme="minorHAnsi"/>
        </w:rPr>
        <w:t xml:space="preserve">environments </w:t>
      </w:r>
      <w:r w:rsidRPr="00627EFD" w:rsidR="00787EFD">
        <w:rPr>
          <w:rFonts w:cstheme="minorHAnsi"/>
        </w:rPr>
        <w:t>.</w:t>
      </w:r>
    </w:p>
    <w:p w:rsidR="00787EFD" w:rsidRPr="00627EFD" w:rsidP="00B76FFF">
      <w:pPr>
        <w:pStyle w:val="ListParagraph"/>
        <w:numPr>
          <w:ilvl w:val="0"/>
          <w:numId w:val="5"/>
        </w:numPr>
        <w:spacing w:after="0"/>
        <w:rPr>
          <w:rFonts w:cstheme="minorHAnsi"/>
        </w:rPr>
      </w:pPr>
      <w:r w:rsidRPr="00627EFD">
        <w:rPr>
          <w:rFonts w:cstheme="minorHAnsi"/>
        </w:rPr>
        <w:t xml:space="preserve">Installed, Configured and Administered, WMQ,WMB Server on </w:t>
      </w:r>
      <w:r w:rsidRPr="00627EFD">
        <w:rPr>
          <w:rFonts w:cstheme="minorHAnsi"/>
        </w:rPr>
        <w:t>Linux,AIX</w:t>
      </w:r>
      <w:r w:rsidRPr="00627EFD">
        <w:rPr>
          <w:rFonts w:cstheme="minorHAnsi"/>
        </w:rPr>
        <w:t xml:space="preserve"> and Windows operating systems</w:t>
      </w:r>
    </w:p>
    <w:p w:rsidR="00991CAC" w:rsidRPr="00627EFD" w:rsidP="00B76FFF">
      <w:pPr>
        <w:pStyle w:val="ListParagraph"/>
        <w:numPr>
          <w:ilvl w:val="0"/>
          <w:numId w:val="5"/>
        </w:numPr>
        <w:spacing w:after="0"/>
        <w:rPr>
          <w:rFonts w:cstheme="minorHAnsi"/>
        </w:rPr>
      </w:pPr>
      <w:r w:rsidRPr="00627EFD">
        <w:rPr>
          <w:rFonts w:cstheme="minorHAnsi"/>
        </w:rPr>
        <w:t xml:space="preserve">Installed, Configured and Administered, </w:t>
      </w:r>
      <w:r w:rsidRPr="00627EFD">
        <w:rPr>
          <w:rFonts w:cstheme="minorHAnsi"/>
        </w:rPr>
        <w:t>WebSphere</w:t>
      </w:r>
      <w:r w:rsidRPr="00627EFD">
        <w:rPr>
          <w:rFonts w:cstheme="minorHAnsi"/>
        </w:rPr>
        <w:t xml:space="preserve"> Application Server on Linux and Windows operating systems.</w:t>
      </w:r>
    </w:p>
    <w:p w:rsidR="00991CAC" w:rsidRPr="00627EFD" w:rsidP="00B76FFF">
      <w:pPr>
        <w:pStyle w:val="ListParagraph"/>
        <w:numPr>
          <w:ilvl w:val="0"/>
          <w:numId w:val="5"/>
        </w:numPr>
        <w:spacing w:after="0"/>
        <w:rPr>
          <w:rFonts w:cstheme="minorHAnsi"/>
        </w:rPr>
      </w:pPr>
      <w:r w:rsidRPr="00627EFD">
        <w:rPr>
          <w:rFonts w:cstheme="minorHAnsi"/>
        </w:rPr>
        <w:t xml:space="preserve">Adept at build deployment, build scripts and automated solutions using scripting languages such as </w:t>
      </w:r>
      <w:r w:rsidRPr="00627EFD">
        <w:rPr>
          <w:rFonts w:cstheme="minorHAnsi"/>
        </w:rPr>
        <w:t xml:space="preserve">Shell </w:t>
      </w:r>
      <w:r w:rsidR="00B15179">
        <w:rPr>
          <w:rFonts w:cstheme="minorHAnsi"/>
        </w:rPr>
        <w:t>.</w:t>
      </w:r>
    </w:p>
    <w:p w:rsidR="00991CAC" w:rsidRPr="00627EFD" w:rsidP="00B76FFF">
      <w:pPr>
        <w:pStyle w:val="ListParagraph"/>
        <w:numPr>
          <w:ilvl w:val="0"/>
          <w:numId w:val="5"/>
        </w:numPr>
        <w:spacing w:after="0"/>
        <w:rPr>
          <w:rFonts w:cstheme="minorHAnsi"/>
        </w:rPr>
      </w:pPr>
      <w:r w:rsidRPr="00627EFD">
        <w:rPr>
          <w:rFonts w:cstheme="minorHAnsi"/>
        </w:rPr>
        <w:t xml:space="preserve">Used automated scripts to perform routine management tasks on </w:t>
      </w:r>
      <w:r w:rsidRPr="00627EFD">
        <w:rPr>
          <w:rFonts w:cstheme="minorHAnsi"/>
        </w:rPr>
        <w:t>WebSphere</w:t>
      </w:r>
      <w:r w:rsidRPr="00627EFD">
        <w:rPr>
          <w:rFonts w:cstheme="minorHAnsi"/>
        </w:rPr>
        <w:t xml:space="preserve"> environments like monitoring Disk Space, CPU &amp; Memory Utilization.</w:t>
      </w:r>
    </w:p>
    <w:p w:rsidR="00991CAC" w:rsidRPr="00627EFD" w:rsidP="00B76FFF">
      <w:pPr>
        <w:pStyle w:val="ListParagraph"/>
        <w:numPr>
          <w:ilvl w:val="0"/>
          <w:numId w:val="5"/>
        </w:numPr>
        <w:spacing w:after="0"/>
        <w:rPr>
          <w:rFonts w:cstheme="minorHAnsi"/>
        </w:rPr>
      </w:pPr>
      <w:r w:rsidRPr="00627EFD">
        <w:rPr>
          <w:rFonts w:cstheme="minorHAnsi"/>
        </w:rPr>
        <w:t xml:space="preserve">Configured and working on </w:t>
      </w:r>
      <w:r w:rsidRPr="00627EFD">
        <w:rPr>
          <w:rFonts w:cstheme="minorHAnsi"/>
        </w:rPr>
        <w:t>Splunk</w:t>
      </w:r>
      <w:r w:rsidRPr="00627EFD">
        <w:rPr>
          <w:rFonts w:cstheme="minorHAnsi"/>
        </w:rPr>
        <w:t xml:space="preserve">, </w:t>
      </w:r>
      <w:r w:rsidRPr="00627EFD">
        <w:rPr>
          <w:rFonts w:cstheme="minorHAnsi"/>
        </w:rPr>
        <w:t>AppDynamics</w:t>
      </w:r>
      <w:r w:rsidRPr="00627EFD">
        <w:rPr>
          <w:rFonts w:cstheme="minorHAnsi"/>
        </w:rPr>
        <w:t>, while using it for monitoring network services and host resources.</w:t>
      </w:r>
    </w:p>
    <w:p w:rsidR="00991CAC" w:rsidRPr="00627EFD" w:rsidP="00B76FFF">
      <w:pPr>
        <w:pStyle w:val="ListParagraph"/>
        <w:numPr>
          <w:ilvl w:val="0"/>
          <w:numId w:val="5"/>
        </w:numPr>
        <w:spacing w:after="0"/>
        <w:rPr>
          <w:rFonts w:cstheme="minorHAnsi"/>
        </w:rPr>
      </w:pPr>
      <w:r w:rsidRPr="00627EFD">
        <w:rPr>
          <w:rFonts w:cstheme="minorHAnsi"/>
        </w:rPr>
        <w:t>Responsible to analyze the client’s request and resolving the issues by setting up Bridge calls for Production issues and Investigate in all aspects of the event until it get resolved or to escalate if necessary</w:t>
      </w:r>
    </w:p>
    <w:p w:rsidR="00991CAC" w:rsidRPr="00627EFD" w:rsidP="00B76FFF">
      <w:pPr>
        <w:pStyle w:val="ListParagraph"/>
        <w:numPr>
          <w:ilvl w:val="0"/>
          <w:numId w:val="5"/>
        </w:numPr>
        <w:spacing w:after="0"/>
        <w:rPr>
          <w:rFonts w:cstheme="minorHAnsi"/>
        </w:rPr>
      </w:pPr>
      <w:r w:rsidRPr="00627EFD">
        <w:rPr>
          <w:rFonts w:cstheme="minorHAnsi"/>
        </w:rPr>
        <w:t>Highly proficient in automating environment builds, administration and deployment operations using standard scripting utilities like Shell scripting.</w:t>
      </w:r>
    </w:p>
    <w:p w:rsidR="00991CAC" w:rsidRPr="00627EFD" w:rsidP="00B76FFF">
      <w:pPr>
        <w:pStyle w:val="ListParagraph"/>
        <w:numPr>
          <w:ilvl w:val="0"/>
          <w:numId w:val="5"/>
        </w:numPr>
        <w:spacing w:after="0"/>
        <w:rPr>
          <w:rFonts w:cstheme="minorHAnsi"/>
        </w:rPr>
      </w:pPr>
      <w:r w:rsidRPr="00627EFD">
        <w:rPr>
          <w:rFonts w:cstheme="minorHAnsi"/>
        </w:rPr>
        <w:t>Created horizontal clusters for scalability, High availability and load balancing solutions.</w:t>
      </w:r>
    </w:p>
    <w:p w:rsidR="00991CAC" w:rsidRPr="00627EFD" w:rsidP="00B76FFF">
      <w:pPr>
        <w:pStyle w:val="ListParagraph"/>
        <w:numPr>
          <w:ilvl w:val="0"/>
          <w:numId w:val="5"/>
        </w:numPr>
        <w:spacing w:after="0"/>
        <w:rPr>
          <w:rFonts w:cstheme="minorHAnsi"/>
        </w:rPr>
      </w:pPr>
      <w:r w:rsidRPr="00627EFD">
        <w:rPr>
          <w:rFonts w:cstheme="minorHAnsi"/>
        </w:rPr>
        <w:t>Created, updated and reviewed PMRs and worked closely with the IBM PMR team and application teams for the resolution of the issues</w:t>
      </w:r>
      <w:r w:rsidRPr="00627EFD">
        <w:rPr>
          <w:rFonts w:cstheme="minorHAnsi"/>
        </w:rPr>
        <w:t>..</w:t>
      </w:r>
    </w:p>
    <w:p w:rsidR="00991CAC" w:rsidRPr="00627EFD" w:rsidP="00B76FFF">
      <w:pPr>
        <w:pStyle w:val="ListParagraph"/>
        <w:numPr>
          <w:ilvl w:val="0"/>
          <w:numId w:val="5"/>
        </w:numPr>
        <w:spacing w:after="0"/>
        <w:rPr>
          <w:rFonts w:cstheme="minorHAnsi"/>
        </w:rPr>
      </w:pPr>
      <w:r w:rsidRPr="00627EFD">
        <w:rPr>
          <w:rFonts w:cstheme="minorHAnsi"/>
        </w:rPr>
        <w:t>Worked in issues like Application not responding. Application Deployment Errors, Wrong Database host name, Server Hung due to out of memory or thread hanging, Owner ship issue.</w:t>
      </w:r>
    </w:p>
    <w:p w:rsidR="00991CAC" w:rsidRPr="00627EFD" w:rsidP="00B76FFF">
      <w:pPr>
        <w:pStyle w:val="ListParagraph"/>
        <w:numPr>
          <w:ilvl w:val="0"/>
          <w:numId w:val="5"/>
        </w:numPr>
        <w:spacing w:after="0"/>
        <w:rPr>
          <w:rFonts w:cstheme="minorHAnsi"/>
        </w:rPr>
      </w:pPr>
      <w:r w:rsidRPr="00627EFD">
        <w:rPr>
          <w:rFonts w:cstheme="minorHAnsi"/>
        </w:rPr>
        <w:t>Worked together with different support teams for Releases, Troubleshooting and Changes</w:t>
      </w:r>
    </w:p>
    <w:p w:rsidR="00991CAC" w:rsidRPr="00627EFD" w:rsidP="00B76FFF">
      <w:pPr>
        <w:pStyle w:val="ListParagraph"/>
        <w:numPr>
          <w:ilvl w:val="0"/>
          <w:numId w:val="5"/>
        </w:numPr>
        <w:spacing w:after="0"/>
        <w:rPr>
          <w:rFonts w:cstheme="minorHAnsi"/>
        </w:rPr>
      </w:pPr>
      <w:r w:rsidRPr="00627EFD">
        <w:rPr>
          <w:rFonts w:cstheme="minorHAnsi"/>
        </w:rPr>
        <w:t>Worked on p1 p2 Problem tickets based on SLA.</w:t>
      </w:r>
    </w:p>
    <w:p w:rsidR="00991CAC" w:rsidRPr="00627EFD" w:rsidP="00B76FFF">
      <w:pPr>
        <w:pStyle w:val="ListParagraph"/>
        <w:numPr>
          <w:ilvl w:val="0"/>
          <w:numId w:val="5"/>
        </w:numPr>
        <w:spacing w:after="0"/>
        <w:rPr>
          <w:rFonts w:cstheme="minorHAnsi"/>
        </w:rPr>
      </w:pPr>
      <w:r w:rsidRPr="00627EFD">
        <w:rPr>
          <w:rFonts w:cstheme="minorHAnsi"/>
        </w:rPr>
        <w:t>Provided Production support for the client on 24/7 basis.</w:t>
      </w:r>
    </w:p>
    <w:p w:rsidR="00F560A1" w:rsidRPr="00627EFD" w:rsidP="00B76FFF">
      <w:pPr>
        <w:spacing w:after="0"/>
        <w:rPr>
          <w:rFonts w:cstheme="minorHAnsi"/>
          <w:b/>
          <w:u w:val="single"/>
        </w:rPr>
      </w:pPr>
    </w:p>
    <w:p w:rsidR="00991CAC" w:rsidRPr="00627EFD" w:rsidP="00B76FFF">
      <w:pPr>
        <w:spacing w:after="0"/>
        <w:rPr>
          <w:rFonts w:cstheme="minorHAnsi"/>
          <w:b/>
          <w:u w:val="single"/>
        </w:rPr>
      </w:pPr>
      <w:r>
        <w:rPr>
          <w:rFonts w:cstheme="minorHAnsi"/>
          <w:b/>
          <w:u w:val="single"/>
        </w:rPr>
        <w:t>Project#4</w:t>
      </w:r>
    </w:p>
    <w:p w:rsidR="00991CAC" w:rsidRPr="00627EFD" w:rsidP="00B76FFF">
      <w:pPr>
        <w:spacing w:after="0"/>
        <w:ind w:firstLine="720"/>
        <w:rPr>
          <w:rFonts w:cstheme="minorHAnsi"/>
        </w:rPr>
      </w:pPr>
      <w:r w:rsidRPr="00627EFD">
        <w:rPr>
          <w:rFonts w:cstheme="minorHAnsi"/>
        </w:rPr>
        <w:t>Project Name</w:t>
      </w:r>
      <w:r w:rsidRPr="00627EFD">
        <w:rPr>
          <w:rFonts w:cstheme="minorHAnsi"/>
        </w:rPr>
        <w:tab/>
      </w:r>
      <w:r w:rsidRPr="00627EFD">
        <w:rPr>
          <w:rFonts w:cstheme="minorHAnsi"/>
        </w:rPr>
        <w:tab/>
        <w:t>:</w:t>
      </w:r>
      <w:r w:rsidRPr="00627EFD">
        <w:rPr>
          <w:rFonts w:cstheme="minorHAnsi"/>
        </w:rPr>
        <w:tab/>
      </w:r>
      <w:r w:rsidRPr="00627EFD" w:rsidR="00975E88">
        <w:rPr>
          <w:rFonts w:cstheme="minorHAnsi"/>
        </w:rPr>
        <w:t xml:space="preserve">Bank </w:t>
      </w:r>
      <w:r w:rsidRPr="00627EFD" w:rsidR="00975E88">
        <w:rPr>
          <w:rFonts w:cstheme="minorHAnsi"/>
        </w:rPr>
        <w:t>Of</w:t>
      </w:r>
      <w:r w:rsidRPr="00627EFD" w:rsidR="00975E88">
        <w:rPr>
          <w:rFonts w:cstheme="minorHAnsi"/>
        </w:rPr>
        <w:t xml:space="preserve"> Ireland</w:t>
      </w:r>
    </w:p>
    <w:p w:rsidR="00991CAC" w:rsidRPr="00627EFD" w:rsidP="00B76FFF">
      <w:pPr>
        <w:spacing w:after="0"/>
        <w:ind w:firstLine="720"/>
        <w:rPr>
          <w:rFonts w:cstheme="minorHAnsi"/>
        </w:rPr>
      </w:pPr>
      <w:r w:rsidRPr="00627EFD">
        <w:rPr>
          <w:rFonts w:cstheme="minorHAnsi"/>
        </w:rPr>
        <w:t>Client</w:t>
      </w:r>
      <w:r w:rsidRPr="00627EFD">
        <w:rPr>
          <w:rFonts w:cstheme="minorHAnsi"/>
        </w:rPr>
        <w:tab/>
      </w:r>
      <w:r w:rsidRPr="00627EFD">
        <w:rPr>
          <w:rFonts w:cstheme="minorHAnsi"/>
        </w:rPr>
        <w:tab/>
      </w:r>
      <w:r w:rsidRPr="00627EFD">
        <w:rPr>
          <w:rFonts w:cstheme="minorHAnsi"/>
        </w:rPr>
        <w:tab/>
        <w:t>:</w:t>
      </w:r>
      <w:r w:rsidRPr="00627EFD">
        <w:rPr>
          <w:rFonts w:cstheme="minorHAnsi"/>
        </w:rPr>
        <w:tab/>
      </w:r>
      <w:r w:rsidRPr="00627EFD">
        <w:rPr>
          <w:rFonts w:cstheme="minorHAnsi"/>
        </w:rPr>
        <w:t>BOI</w:t>
      </w:r>
      <w:r w:rsidRPr="00627EFD">
        <w:rPr>
          <w:rFonts w:cstheme="minorHAnsi"/>
        </w:rPr>
        <w:t>,Ireland</w:t>
      </w:r>
    </w:p>
    <w:p w:rsidR="00975E88" w:rsidRPr="00627EFD" w:rsidP="00B76FFF">
      <w:pPr>
        <w:spacing w:after="0"/>
        <w:ind w:firstLine="720"/>
        <w:rPr>
          <w:rFonts w:cstheme="minorHAnsi"/>
        </w:rPr>
      </w:pPr>
      <w:r w:rsidRPr="00627EFD">
        <w:rPr>
          <w:rFonts w:cstheme="minorHAnsi"/>
        </w:rPr>
        <w:t>Domain</w:t>
      </w:r>
      <w:r w:rsidRPr="00627EFD">
        <w:rPr>
          <w:rFonts w:cstheme="minorHAnsi"/>
        </w:rPr>
        <w:tab/>
      </w:r>
      <w:r w:rsidRPr="00627EFD">
        <w:rPr>
          <w:rFonts w:cstheme="minorHAnsi"/>
        </w:rPr>
        <w:tab/>
      </w:r>
      <w:r w:rsidRPr="00627EFD">
        <w:rPr>
          <w:rFonts w:cstheme="minorHAnsi"/>
        </w:rPr>
        <w:tab/>
        <w:t>:</w:t>
      </w:r>
      <w:r w:rsidRPr="00627EFD">
        <w:rPr>
          <w:rFonts w:cstheme="minorHAnsi"/>
        </w:rPr>
        <w:tab/>
        <w:t>Banking</w:t>
      </w:r>
    </w:p>
    <w:p w:rsidR="00991CAC" w:rsidRPr="00B15179" w:rsidP="00B76FFF">
      <w:pPr>
        <w:spacing w:after="0"/>
        <w:ind w:firstLine="720"/>
        <w:rPr>
          <w:rFonts w:cstheme="minorHAnsi"/>
        </w:rPr>
      </w:pPr>
      <w:r>
        <w:rPr>
          <w:rFonts w:cstheme="minorHAnsi"/>
        </w:rPr>
        <w:t>Role</w:t>
      </w:r>
      <w:r>
        <w:rPr>
          <w:rFonts w:cstheme="minorHAnsi"/>
        </w:rPr>
        <w:tab/>
      </w:r>
      <w:r>
        <w:rPr>
          <w:rFonts w:cstheme="minorHAnsi"/>
        </w:rPr>
        <w:tab/>
      </w:r>
      <w:r>
        <w:rPr>
          <w:rFonts w:cstheme="minorHAnsi"/>
        </w:rPr>
        <w:tab/>
        <w:t>:</w:t>
      </w:r>
      <w:r>
        <w:rPr>
          <w:rFonts w:cstheme="minorHAnsi"/>
        </w:rPr>
        <w:tab/>
      </w:r>
      <w:r w:rsidR="00897998">
        <w:rPr>
          <w:rFonts w:cstheme="minorHAnsi"/>
        </w:rPr>
        <w:t>senior system engineer</w:t>
      </w:r>
    </w:p>
    <w:p w:rsidR="00991CAC" w:rsidRPr="00627EFD" w:rsidP="00B76FFF">
      <w:pPr>
        <w:spacing w:after="0"/>
        <w:rPr>
          <w:rFonts w:cstheme="minorHAnsi"/>
        </w:rPr>
      </w:pPr>
    </w:p>
    <w:p w:rsidR="00991CAC" w:rsidRPr="00627EFD" w:rsidP="00B76FFF">
      <w:pPr>
        <w:spacing w:after="0"/>
        <w:rPr>
          <w:rFonts w:cstheme="minorHAnsi"/>
          <w:b/>
          <w:i/>
          <w:u w:val="single"/>
        </w:rPr>
      </w:pPr>
      <w:r w:rsidRPr="00627EFD">
        <w:rPr>
          <w:rFonts w:cstheme="minorHAnsi"/>
          <w:b/>
          <w:i/>
          <w:u w:val="single"/>
        </w:rPr>
        <w:t>Responsibilities:</w:t>
      </w:r>
    </w:p>
    <w:p w:rsidR="00627EFD" w:rsidRPr="00627EFD" w:rsidP="00B76FFF">
      <w:pPr>
        <w:numPr>
          <w:ilvl w:val="0"/>
          <w:numId w:val="6"/>
        </w:numPr>
        <w:spacing w:after="0" w:line="240" w:lineRule="auto"/>
        <w:rPr>
          <w:rFonts w:cstheme="minorHAnsi"/>
          <w:bCs/>
          <w:color w:val="000000" w:themeColor="text1"/>
        </w:rPr>
      </w:pPr>
      <w:r w:rsidRPr="00627EFD">
        <w:rPr>
          <w:rFonts w:cstheme="minorHAnsi"/>
          <w:bCs/>
          <w:color w:val="000000" w:themeColor="text1"/>
        </w:rPr>
        <w:t xml:space="preserve">SCM, </w:t>
      </w:r>
      <w:r w:rsidRPr="00627EFD">
        <w:rPr>
          <w:rFonts w:cstheme="minorHAnsi"/>
          <w:bCs/>
          <w:color w:val="000000" w:themeColor="text1"/>
        </w:rPr>
        <w:t>DevOps</w:t>
      </w:r>
      <w:r w:rsidRPr="00627EFD">
        <w:rPr>
          <w:rFonts w:cstheme="minorHAnsi"/>
          <w:bCs/>
          <w:color w:val="000000" w:themeColor="text1"/>
        </w:rPr>
        <w:t xml:space="preserve">, Build/Release Engineer. Where I worked in Configuration Management team as a </w:t>
      </w:r>
      <w:r w:rsidRPr="00627EFD">
        <w:rPr>
          <w:rFonts w:cstheme="minorHAnsi"/>
          <w:bCs/>
          <w:color w:val="000000" w:themeColor="text1"/>
        </w:rPr>
        <w:t>DevOps</w:t>
      </w:r>
      <w:r w:rsidRPr="00627EFD">
        <w:rPr>
          <w:rFonts w:cstheme="minorHAnsi"/>
          <w:bCs/>
          <w:color w:val="000000" w:themeColor="text1"/>
        </w:rPr>
        <w:t>, build and release engineer in automating, building, deploying and releasing of code from one environment to other environments.</w:t>
      </w:r>
    </w:p>
    <w:p w:rsidR="00627EFD" w:rsidRPr="00627EFD" w:rsidP="00B76FFF">
      <w:pPr>
        <w:numPr>
          <w:ilvl w:val="0"/>
          <w:numId w:val="6"/>
        </w:numPr>
        <w:spacing w:after="0" w:line="240" w:lineRule="auto"/>
        <w:rPr>
          <w:rFonts w:cstheme="minorHAnsi"/>
          <w:bCs/>
          <w:color w:val="000000" w:themeColor="text1"/>
        </w:rPr>
      </w:pPr>
      <w:r w:rsidRPr="00627EFD">
        <w:rPr>
          <w:rFonts w:cstheme="minorHAnsi"/>
          <w:bCs/>
          <w:color w:val="000000" w:themeColor="text1"/>
        </w:rPr>
        <w:t xml:space="preserve">Perform deployments to multiple environments like </w:t>
      </w:r>
      <w:r w:rsidRPr="00627EFD">
        <w:rPr>
          <w:rFonts w:cstheme="minorHAnsi"/>
          <w:bCs/>
          <w:color w:val="000000" w:themeColor="text1"/>
        </w:rPr>
        <w:t>Dev</w:t>
      </w:r>
      <w:r w:rsidRPr="00627EFD">
        <w:rPr>
          <w:rFonts w:cstheme="minorHAnsi"/>
          <w:bCs/>
          <w:color w:val="000000" w:themeColor="text1"/>
        </w:rPr>
        <w:t>, QA</w:t>
      </w:r>
      <w:r w:rsidRPr="00627EFD">
        <w:rPr>
          <w:rFonts w:cstheme="minorHAnsi"/>
          <w:bCs/>
          <w:color w:val="000000" w:themeColor="text1"/>
        </w:rPr>
        <w:t>,UAT,PRE</w:t>
      </w:r>
      <w:r w:rsidRPr="00627EFD">
        <w:rPr>
          <w:rFonts w:cstheme="minorHAnsi"/>
          <w:bCs/>
          <w:color w:val="000000" w:themeColor="text1"/>
        </w:rPr>
        <w:t>-PROD,PROD environments.</w:t>
      </w:r>
    </w:p>
    <w:p w:rsidR="00627EFD" w:rsidRPr="00627EFD" w:rsidP="00B76FFF">
      <w:pPr>
        <w:numPr>
          <w:ilvl w:val="0"/>
          <w:numId w:val="6"/>
        </w:numPr>
        <w:spacing w:after="0" w:line="240" w:lineRule="auto"/>
        <w:rPr>
          <w:rFonts w:cstheme="minorHAnsi"/>
          <w:bCs/>
          <w:color w:val="000000" w:themeColor="text1"/>
        </w:rPr>
      </w:pPr>
      <w:r w:rsidRPr="00627EFD">
        <w:rPr>
          <w:rFonts w:cstheme="minorHAnsi"/>
          <w:bCs/>
          <w:color w:val="000000" w:themeColor="text1"/>
        </w:rPr>
        <w:t xml:space="preserve">Experience in Agile technologies such as Scrum, Sprints, </w:t>
      </w:r>
      <w:r w:rsidRPr="00627EFD">
        <w:rPr>
          <w:rFonts w:cstheme="minorHAnsi"/>
          <w:bCs/>
          <w:color w:val="000000" w:themeColor="text1"/>
        </w:rPr>
        <w:t>user</w:t>
      </w:r>
      <w:r w:rsidRPr="00627EFD">
        <w:rPr>
          <w:rFonts w:cstheme="minorHAnsi"/>
          <w:bCs/>
          <w:color w:val="000000" w:themeColor="text1"/>
        </w:rPr>
        <w:t xml:space="preserve"> stories.</w:t>
      </w:r>
    </w:p>
    <w:p w:rsidR="00627EFD" w:rsidRPr="00627EFD" w:rsidP="00B76FFF">
      <w:pPr>
        <w:numPr>
          <w:ilvl w:val="0"/>
          <w:numId w:val="6"/>
        </w:numPr>
        <w:spacing w:after="0" w:line="240" w:lineRule="auto"/>
        <w:rPr>
          <w:rFonts w:cstheme="minorHAnsi"/>
          <w:bCs/>
          <w:color w:val="000000" w:themeColor="text1"/>
        </w:rPr>
      </w:pPr>
      <w:r w:rsidRPr="00627EFD">
        <w:rPr>
          <w:rFonts w:cstheme="minorHAnsi"/>
          <w:bCs/>
          <w:color w:val="000000" w:themeColor="text1"/>
        </w:rPr>
        <w:t xml:space="preserve">Hands-on knowledge on Continuous Integration server like Jenkins and deployment into Tomcat/ </w:t>
      </w:r>
      <w:r w:rsidRPr="00627EFD">
        <w:rPr>
          <w:rFonts w:cstheme="minorHAnsi"/>
          <w:bCs/>
          <w:color w:val="000000" w:themeColor="text1"/>
        </w:rPr>
        <w:t>WebSphere</w:t>
      </w:r>
      <w:r w:rsidRPr="00627EFD">
        <w:rPr>
          <w:rFonts w:cstheme="minorHAnsi"/>
          <w:bCs/>
          <w:color w:val="000000" w:themeColor="text1"/>
        </w:rPr>
        <w:t>, Web Logic Application Servers.</w:t>
      </w:r>
    </w:p>
    <w:p w:rsidR="00627EFD" w:rsidRPr="00627EFD" w:rsidP="00B76FFF">
      <w:pPr>
        <w:numPr>
          <w:ilvl w:val="0"/>
          <w:numId w:val="6"/>
        </w:numPr>
        <w:spacing w:after="0" w:line="240" w:lineRule="auto"/>
        <w:rPr>
          <w:rFonts w:cstheme="minorHAnsi"/>
          <w:bCs/>
          <w:color w:val="000000" w:themeColor="text1"/>
        </w:rPr>
      </w:pPr>
      <w:r w:rsidRPr="00627EFD">
        <w:rPr>
          <w:rFonts w:cstheme="minorHAnsi"/>
          <w:bCs/>
          <w:color w:val="000000" w:themeColor="text1"/>
        </w:rPr>
        <w:t xml:space="preserve">Production experience in large environments using configuration management tools </w:t>
      </w:r>
      <w:r w:rsidRPr="00627EFD">
        <w:rPr>
          <w:rFonts w:cstheme="minorHAnsi"/>
          <w:bCs/>
          <w:color w:val="000000" w:themeColor="text1"/>
        </w:rPr>
        <w:t>Ansible</w:t>
      </w:r>
      <w:r w:rsidRPr="00627EFD">
        <w:rPr>
          <w:rFonts w:cstheme="minorHAnsi"/>
          <w:bCs/>
          <w:color w:val="000000" w:themeColor="text1"/>
        </w:rPr>
        <w:t>/Chef.</w:t>
      </w:r>
    </w:p>
    <w:p w:rsidR="00627EFD" w:rsidRPr="00627EFD" w:rsidP="00B76FFF">
      <w:pPr>
        <w:numPr>
          <w:ilvl w:val="0"/>
          <w:numId w:val="6"/>
        </w:numPr>
        <w:spacing w:after="0" w:line="240" w:lineRule="auto"/>
        <w:rPr>
          <w:rFonts w:cstheme="minorHAnsi"/>
          <w:bCs/>
          <w:color w:val="000000" w:themeColor="text1"/>
        </w:rPr>
      </w:pPr>
      <w:r w:rsidRPr="00627EFD">
        <w:rPr>
          <w:rFonts w:cstheme="minorHAnsi"/>
          <w:bCs/>
          <w:color w:val="000000" w:themeColor="text1"/>
        </w:rPr>
        <w:t>Experience in Version Control System such as GIT.</w:t>
      </w:r>
    </w:p>
    <w:p w:rsidR="00627EFD" w:rsidRPr="00627EFD" w:rsidP="00B76FFF">
      <w:pPr>
        <w:numPr>
          <w:ilvl w:val="0"/>
          <w:numId w:val="6"/>
        </w:numPr>
        <w:spacing w:after="0" w:line="240" w:lineRule="auto"/>
        <w:rPr>
          <w:rFonts w:cstheme="minorHAnsi"/>
          <w:bCs/>
          <w:color w:val="000000" w:themeColor="text1"/>
        </w:rPr>
      </w:pPr>
      <w:r w:rsidRPr="00627EFD">
        <w:rPr>
          <w:rFonts w:cstheme="minorHAnsi"/>
          <w:bCs/>
          <w:color w:val="000000" w:themeColor="text1"/>
        </w:rPr>
        <w:t>Used Maven  as Build Tool for building of deployable artifacts (WAR &amp; EAR) from source code</w:t>
      </w:r>
    </w:p>
    <w:p w:rsidR="00627EFD" w:rsidRPr="00627EFD" w:rsidP="00B76FFF">
      <w:pPr>
        <w:numPr>
          <w:ilvl w:val="0"/>
          <w:numId w:val="6"/>
        </w:numPr>
        <w:spacing w:after="0" w:line="240" w:lineRule="auto"/>
        <w:rPr>
          <w:rFonts w:cstheme="minorHAnsi"/>
          <w:bCs/>
          <w:color w:val="000000" w:themeColor="text1"/>
        </w:rPr>
      </w:pPr>
      <w:r w:rsidRPr="00627EFD">
        <w:rPr>
          <w:rFonts w:cstheme="minorHAnsi"/>
          <w:bCs/>
          <w:color w:val="000000" w:themeColor="text1"/>
        </w:rPr>
        <w:t xml:space="preserve">Experience in creating images and playing with containers on </w:t>
      </w:r>
      <w:r w:rsidRPr="00627EFD">
        <w:rPr>
          <w:rFonts w:cstheme="minorHAnsi"/>
          <w:bCs/>
          <w:color w:val="000000" w:themeColor="text1"/>
        </w:rPr>
        <w:t>Docker</w:t>
      </w:r>
      <w:r w:rsidRPr="00627EFD">
        <w:rPr>
          <w:rFonts w:cstheme="minorHAnsi"/>
          <w:bCs/>
          <w:color w:val="000000" w:themeColor="text1"/>
        </w:rPr>
        <w:t>.</w:t>
      </w:r>
    </w:p>
    <w:p w:rsidR="00627EFD" w:rsidRPr="00627EFD" w:rsidP="00B76FFF">
      <w:pPr>
        <w:numPr>
          <w:ilvl w:val="0"/>
          <w:numId w:val="6"/>
        </w:numPr>
        <w:spacing w:after="0" w:line="240" w:lineRule="auto"/>
        <w:rPr>
          <w:rFonts w:cstheme="minorHAnsi"/>
          <w:bCs/>
          <w:color w:val="000000" w:themeColor="text1"/>
        </w:rPr>
      </w:pPr>
      <w:r w:rsidRPr="00627EFD">
        <w:rPr>
          <w:rFonts w:cstheme="minorHAnsi"/>
          <w:bCs/>
          <w:color w:val="000000" w:themeColor="text1"/>
        </w:rPr>
        <w:t xml:space="preserve">Involved in the functional usage and deployment of applications in Apache &amp; </w:t>
      </w:r>
      <w:r w:rsidRPr="00627EFD">
        <w:rPr>
          <w:rFonts w:cstheme="minorHAnsi"/>
          <w:bCs/>
          <w:color w:val="000000" w:themeColor="text1"/>
        </w:rPr>
        <w:t>Nginx</w:t>
      </w:r>
      <w:r w:rsidRPr="00627EFD">
        <w:rPr>
          <w:rFonts w:cstheme="minorHAnsi"/>
          <w:bCs/>
          <w:color w:val="000000" w:themeColor="text1"/>
        </w:rPr>
        <w:t>.</w:t>
      </w:r>
    </w:p>
    <w:p w:rsidR="00627EFD" w:rsidRPr="00627EFD" w:rsidP="00B76FFF">
      <w:pPr>
        <w:numPr>
          <w:ilvl w:val="0"/>
          <w:numId w:val="6"/>
        </w:numPr>
        <w:spacing w:after="0" w:line="240" w:lineRule="auto"/>
        <w:rPr>
          <w:rFonts w:cstheme="minorHAnsi"/>
          <w:bCs/>
          <w:color w:val="000000" w:themeColor="text1"/>
        </w:rPr>
      </w:pPr>
      <w:r w:rsidRPr="00627EFD">
        <w:rPr>
          <w:rFonts w:cstheme="minorHAnsi"/>
          <w:bCs/>
          <w:color w:val="000000" w:themeColor="text1"/>
        </w:rPr>
        <w:t>Experience in using Tomcat and Apache web servers for deployments and for hosting.</w:t>
      </w:r>
    </w:p>
    <w:p w:rsidR="00627EFD" w:rsidRPr="00627EFD" w:rsidP="00B76FFF">
      <w:pPr>
        <w:numPr>
          <w:ilvl w:val="0"/>
          <w:numId w:val="6"/>
        </w:numPr>
        <w:spacing w:after="0" w:line="240" w:lineRule="auto"/>
        <w:rPr>
          <w:rFonts w:cstheme="minorHAnsi"/>
          <w:bCs/>
          <w:color w:val="000000" w:themeColor="text1"/>
        </w:rPr>
      </w:pPr>
      <w:r w:rsidRPr="00627EFD">
        <w:rPr>
          <w:rFonts w:cstheme="minorHAnsi"/>
          <w:bCs/>
          <w:color w:val="000000" w:themeColor="text1"/>
        </w:rPr>
        <w:t xml:space="preserve">Created and managed several </w:t>
      </w:r>
      <w:r w:rsidRPr="00627EFD">
        <w:rPr>
          <w:rFonts w:cstheme="minorHAnsi"/>
          <w:bCs/>
          <w:color w:val="000000" w:themeColor="text1"/>
        </w:rPr>
        <w:t>cron</w:t>
      </w:r>
      <w:r w:rsidRPr="00627EFD">
        <w:rPr>
          <w:rFonts w:cstheme="minorHAnsi"/>
          <w:bCs/>
          <w:color w:val="000000" w:themeColor="text1"/>
        </w:rPr>
        <w:t xml:space="preserve"> jobs like backing up log files and configuration files.</w:t>
      </w:r>
    </w:p>
    <w:p w:rsidR="00627EFD" w:rsidRPr="00627EFD" w:rsidP="00B76FFF">
      <w:pPr>
        <w:numPr>
          <w:ilvl w:val="0"/>
          <w:numId w:val="6"/>
        </w:numPr>
        <w:spacing w:after="0" w:line="240" w:lineRule="auto"/>
        <w:rPr>
          <w:rFonts w:cstheme="minorHAnsi"/>
          <w:bCs/>
          <w:color w:val="000000" w:themeColor="text1"/>
        </w:rPr>
      </w:pPr>
      <w:r w:rsidRPr="00627EFD">
        <w:rPr>
          <w:rFonts w:cstheme="minorHAnsi"/>
          <w:bCs/>
          <w:color w:val="000000" w:themeColor="text1"/>
        </w:rPr>
        <w:t xml:space="preserve">Expertise in Enterprise repository management tools like Nexus, </w:t>
      </w:r>
      <w:r w:rsidRPr="00627EFD">
        <w:rPr>
          <w:rFonts w:cstheme="minorHAnsi"/>
          <w:bCs/>
          <w:color w:val="000000" w:themeColor="text1"/>
        </w:rPr>
        <w:t>artifactory</w:t>
      </w:r>
      <w:r w:rsidRPr="00627EFD">
        <w:rPr>
          <w:rFonts w:cstheme="minorHAnsi"/>
          <w:bCs/>
          <w:color w:val="000000" w:themeColor="text1"/>
        </w:rPr>
        <w:t xml:space="preserve"> </w:t>
      </w:r>
    </w:p>
    <w:p w:rsidR="00627EFD" w:rsidRPr="00627EFD" w:rsidP="00B76FFF">
      <w:pPr>
        <w:numPr>
          <w:ilvl w:val="0"/>
          <w:numId w:val="6"/>
        </w:numPr>
        <w:spacing w:after="0" w:line="240" w:lineRule="auto"/>
        <w:rPr>
          <w:rFonts w:cstheme="minorHAnsi"/>
          <w:bCs/>
          <w:color w:val="000000" w:themeColor="text1"/>
        </w:rPr>
      </w:pPr>
      <w:r w:rsidRPr="00627EFD">
        <w:rPr>
          <w:rFonts w:cstheme="minorHAnsi"/>
          <w:bCs/>
          <w:color w:val="000000" w:themeColor="text1"/>
        </w:rPr>
        <w:t xml:space="preserve">Installation of </w:t>
      </w:r>
      <w:r w:rsidRPr="00627EFD">
        <w:rPr>
          <w:rFonts w:cstheme="minorHAnsi"/>
          <w:bCs/>
          <w:color w:val="000000" w:themeColor="text1"/>
        </w:rPr>
        <w:t>Splunk</w:t>
      </w:r>
      <w:r w:rsidRPr="00627EFD">
        <w:rPr>
          <w:rFonts w:cstheme="minorHAnsi"/>
          <w:bCs/>
          <w:color w:val="000000" w:themeColor="text1"/>
        </w:rPr>
        <w:t xml:space="preserve"> Enterprise, </w:t>
      </w:r>
      <w:r w:rsidRPr="00627EFD">
        <w:rPr>
          <w:rFonts w:cstheme="minorHAnsi"/>
          <w:bCs/>
          <w:color w:val="000000" w:themeColor="text1"/>
        </w:rPr>
        <w:t>Splunk</w:t>
      </w:r>
      <w:r w:rsidRPr="00627EFD">
        <w:rPr>
          <w:rFonts w:cstheme="minorHAnsi"/>
          <w:bCs/>
          <w:color w:val="000000" w:themeColor="text1"/>
        </w:rPr>
        <w:t xml:space="preserve"> forwarder, </w:t>
      </w:r>
      <w:r w:rsidRPr="00627EFD">
        <w:rPr>
          <w:rFonts w:cstheme="minorHAnsi"/>
          <w:bCs/>
          <w:color w:val="000000" w:themeColor="text1"/>
        </w:rPr>
        <w:t>Splunk</w:t>
      </w:r>
      <w:r w:rsidRPr="00627EFD">
        <w:rPr>
          <w:rFonts w:cstheme="minorHAnsi"/>
          <w:bCs/>
          <w:color w:val="000000" w:themeColor="text1"/>
        </w:rPr>
        <w:t xml:space="preserve"> Indexer, Apps in multiple servers (Windows and Linux) with automation.</w:t>
      </w:r>
    </w:p>
    <w:p w:rsidR="00627EFD" w:rsidRPr="00627EFD" w:rsidP="00B76FFF">
      <w:pPr>
        <w:numPr>
          <w:ilvl w:val="0"/>
          <w:numId w:val="6"/>
        </w:numPr>
        <w:spacing w:after="0" w:line="240" w:lineRule="auto"/>
        <w:rPr>
          <w:rFonts w:cstheme="minorHAnsi"/>
          <w:bCs/>
          <w:color w:val="000000" w:themeColor="text1"/>
        </w:rPr>
      </w:pPr>
      <w:r w:rsidRPr="00627EFD">
        <w:rPr>
          <w:rFonts w:cstheme="minorHAnsi"/>
          <w:bCs/>
          <w:color w:val="000000" w:themeColor="text1"/>
        </w:rPr>
        <w:t xml:space="preserve">Continuous deployment </w:t>
      </w:r>
      <w:r w:rsidR="009B384C">
        <w:rPr>
          <w:rFonts w:cstheme="minorHAnsi"/>
          <w:bCs/>
          <w:color w:val="000000" w:themeColor="text1"/>
        </w:rPr>
        <w:t>using Shell scripts.</w:t>
      </w:r>
    </w:p>
    <w:p w:rsidR="00627EFD" w:rsidRPr="00627EFD" w:rsidP="00B76FFF">
      <w:pPr>
        <w:numPr>
          <w:ilvl w:val="0"/>
          <w:numId w:val="6"/>
        </w:numPr>
        <w:spacing w:after="0" w:line="240" w:lineRule="auto"/>
        <w:rPr>
          <w:rFonts w:cstheme="minorHAnsi"/>
          <w:bCs/>
          <w:color w:val="000000" w:themeColor="text1"/>
        </w:rPr>
      </w:pPr>
      <w:r w:rsidRPr="00627EFD">
        <w:rPr>
          <w:rFonts w:cstheme="minorHAnsi"/>
          <w:bCs/>
          <w:color w:val="000000" w:themeColor="text1"/>
        </w:rPr>
        <w:t xml:space="preserve">Experience in AWS services such as EC2, EBS,ELB, Auto-Scaling, S3, IAM, VPC, RDS,  </w:t>
      </w:r>
      <w:r w:rsidRPr="00627EFD">
        <w:rPr>
          <w:rFonts w:cstheme="minorHAnsi"/>
          <w:bCs/>
          <w:color w:val="000000" w:themeColor="text1"/>
        </w:rPr>
        <w:t>CloudTrail</w:t>
      </w:r>
      <w:r w:rsidRPr="00627EFD">
        <w:rPr>
          <w:rFonts w:cstheme="minorHAnsi"/>
          <w:bCs/>
          <w:color w:val="000000" w:themeColor="text1"/>
        </w:rPr>
        <w:t xml:space="preserve">, </w:t>
      </w:r>
      <w:r w:rsidRPr="00627EFD">
        <w:rPr>
          <w:rFonts w:cstheme="minorHAnsi"/>
          <w:bCs/>
          <w:color w:val="000000" w:themeColor="text1"/>
        </w:rPr>
        <w:t>CloudWatch</w:t>
      </w:r>
      <w:r w:rsidRPr="00627EFD">
        <w:rPr>
          <w:rFonts w:cstheme="minorHAnsi"/>
          <w:bCs/>
          <w:color w:val="000000" w:themeColor="text1"/>
        </w:rPr>
        <w:t xml:space="preserve">, </w:t>
      </w:r>
      <w:r w:rsidRPr="00627EFD">
        <w:rPr>
          <w:rFonts w:cstheme="minorHAnsi"/>
          <w:bCs/>
          <w:color w:val="000000" w:themeColor="text1"/>
        </w:rPr>
        <w:t>CloudFormation</w:t>
      </w:r>
      <w:r w:rsidRPr="00627EFD">
        <w:rPr>
          <w:rFonts w:cstheme="minorHAnsi"/>
          <w:bCs/>
          <w:color w:val="000000" w:themeColor="text1"/>
        </w:rPr>
        <w:t>, Lambda,  Route 53, SNS, Beanstalk</w:t>
      </w:r>
    </w:p>
    <w:p w:rsidR="00627EFD" w:rsidRPr="00627EFD" w:rsidP="00B76FFF">
      <w:pPr>
        <w:numPr>
          <w:ilvl w:val="0"/>
          <w:numId w:val="6"/>
        </w:numPr>
        <w:spacing w:after="0" w:line="240" w:lineRule="auto"/>
        <w:rPr>
          <w:rFonts w:cstheme="minorHAnsi"/>
          <w:bCs/>
          <w:color w:val="000000" w:themeColor="text1"/>
        </w:rPr>
      </w:pPr>
      <w:r w:rsidRPr="00627EFD">
        <w:rPr>
          <w:rFonts w:cstheme="minorHAnsi"/>
          <w:bCs/>
          <w:color w:val="000000" w:themeColor="text1"/>
        </w:rPr>
        <w:t>Cloud Watch for monitoring server metrics, creating alarms&amp; integrating with auto scaling.</w:t>
      </w:r>
    </w:p>
    <w:p w:rsidR="00627EFD" w:rsidRPr="00627EFD" w:rsidP="00B76FFF">
      <w:pPr>
        <w:numPr>
          <w:ilvl w:val="0"/>
          <w:numId w:val="6"/>
        </w:numPr>
        <w:spacing w:after="0" w:line="240" w:lineRule="auto"/>
        <w:rPr>
          <w:rFonts w:cstheme="minorHAnsi"/>
          <w:bCs/>
          <w:color w:val="000000" w:themeColor="text1"/>
        </w:rPr>
      </w:pPr>
      <w:r w:rsidRPr="00627EFD">
        <w:rPr>
          <w:rFonts w:cstheme="minorHAnsi"/>
          <w:bCs/>
          <w:color w:val="000000" w:themeColor="text1"/>
        </w:rPr>
        <w:t xml:space="preserve">Hands on working with </w:t>
      </w:r>
      <w:r w:rsidRPr="00627EFD">
        <w:rPr>
          <w:rFonts w:cstheme="minorHAnsi"/>
          <w:bCs/>
          <w:color w:val="000000" w:themeColor="text1"/>
        </w:rPr>
        <w:t>Docker</w:t>
      </w:r>
      <w:r w:rsidRPr="00627EFD">
        <w:rPr>
          <w:rFonts w:cstheme="minorHAnsi"/>
          <w:bCs/>
          <w:color w:val="000000" w:themeColor="text1"/>
        </w:rPr>
        <w:t xml:space="preserve"> .</w:t>
      </w:r>
      <w:r w:rsidRPr="00627EFD">
        <w:rPr>
          <w:rFonts w:cstheme="minorHAnsi"/>
          <w:bCs/>
          <w:color w:val="000000" w:themeColor="text1"/>
        </w:rPr>
        <w:t xml:space="preserve"> Installing and creating Containers in </w:t>
      </w:r>
      <w:r w:rsidRPr="00627EFD">
        <w:rPr>
          <w:rFonts w:cstheme="minorHAnsi"/>
          <w:bCs/>
          <w:color w:val="000000" w:themeColor="text1"/>
        </w:rPr>
        <w:t>Docker</w:t>
      </w:r>
    </w:p>
    <w:p w:rsidR="00F560A1" w:rsidRPr="00B15179" w:rsidP="00B76FFF">
      <w:pPr>
        <w:pStyle w:val="ListParagraph"/>
        <w:spacing w:after="0" w:line="240" w:lineRule="auto"/>
        <w:rPr>
          <w:rFonts w:cstheme="minorHAnsi"/>
        </w:rPr>
      </w:pPr>
      <w:r w:rsidRPr="00627EFD">
        <w:rPr>
          <w:rFonts w:cstheme="minorHAnsi"/>
        </w:rPr>
        <w:t>.</w:t>
      </w:r>
    </w:p>
    <w:p w:rsidR="00D957FB" w:rsidRPr="00627EFD" w:rsidP="00B76FFF">
      <w:pPr>
        <w:spacing w:after="0"/>
        <w:ind w:firstLine="360"/>
        <w:rPr>
          <w:rFonts w:cstheme="minorHAnsi"/>
          <w:b/>
          <w:u w:val="single"/>
        </w:rPr>
      </w:pPr>
      <w:r>
        <w:rPr>
          <w:rFonts w:cstheme="minorHAnsi"/>
          <w:b/>
          <w:u w:val="single"/>
        </w:rPr>
        <w:t>Project#3</w:t>
      </w:r>
    </w:p>
    <w:p w:rsidR="00D957FB" w:rsidRPr="00627EFD" w:rsidP="00B76FFF">
      <w:pPr>
        <w:pStyle w:val="ListParagraph"/>
        <w:spacing w:after="0"/>
        <w:rPr>
          <w:rFonts w:cstheme="minorHAnsi"/>
        </w:rPr>
      </w:pPr>
      <w:r w:rsidRPr="00627EFD">
        <w:rPr>
          <w:rFonts w:cstheme="minorHAnsi"/>
        </w:rPr>
        <w:t>Project Name</w:t>
      </w:r>
      <w:r w:rsidRPr="00627EFD">
        <w:rPr>
          <w:rFonts w:cstheme="minorHAnsi"/>
        </w:rPr>
        <w:tab/>
      </w:r>
      <w:r w:rsidRPr="00627EFD">
        <w:rPr>
          <w:rFonts w:cstheme="minorHAnsi"/>
        </w:rPr>
        <w:tab/>
        <w:t>:</w:t>
      </w:r>
      <w:r w:rsidRPr="00627EFD">
        <w:rPr>
          <w:rFonts w:cstheme="minorHAnsi"/>
        </w:rPr>
        <w:tab/>
        <w:t>FCA</w:t>
      </w:r>
    </w:p>
    <w:p w:rsidR="00D957FB" w:rsidRPr="00627EFD" w:rsidP="00B76FFF">
      <w:pPr>
        <w:pStyle w:val="ListParagraph"/>
        <w:spacing w:after="0"/>
        <w:rPr>
          <w:rFonts w:cstheme="minorHAnsi"/>
        </w:rPr>
      </w:pPr>
      <w:r w:rsidRPr="00627EFD">
        <w:rPr>
          <w:rFonts w:cstheme="minorHAnsi"/>
        </w:rPr>
        <w:t>Client</w:t>
      </w:r>
      <w:r w:rsidRPr="00627EFD">
        <w:rPr>
          <w:rFonts w:cstheme="minorHAnsi"/>
        </w:rPr>
        <w:tab/>
      </w:r>
      <w:r w:rsidRPr="00627EFD">
        <w:rPr>
          <w:rFonts w:cstheme="minorHAnsi"/>
        </w:rPr>
        <w:tab/>
      </w:r>
      <w:r w:rsidRPr="00627EFD">
        <w:rPr>
          <w:rFonts w:cstheme="minorHAnsi"/>
        </w:rPr>
        <w:tab/>
        <w:t>:</w:t>
      </w:r>
      <w:r w:rsidRPr="00627EFD">
        <w:rPr>
          <w:rFonts w:cstheme="minorHAnsi"/>
        </w:rPr>
        <w:tab/>
        <w:t>Fiat Chrysler Automobiles, USA</w:t>
      </w:r>
    </w:p>
    <w:p w:rsidR="00D957FB" w:rsidRPr="00627EFD" w:rsidP="00B76FFF">
      <w:pPr>
        <w:pStyle w:val="ListParagraph"/>
        <w:spacing w:after="0"/>
        <w:rPr>
          <w:rFonts w:cstheme="minorHAnsi"/>
        </w:rPr>
      </w:pPr>
      <w:r w:rsidRPr="00627EFD">
        <w:rPr>
          <w:rFonts w:cstheme="minorHAnsi"/>
        </w:rPr>
        <w:t>Domain</w:t>
      </w:r>
      <w:r w:rsidRPr="00627EFD">
        <w:rPr>
          <w:rFonts w:cstheme="minorHAnsi"/>
        </w:rPr>
        <w:tab/>
      </w:r>
      <w:r w:rsidRPr="00627EFD">
        <w:rPr>
          <w:rFonts w:cstheme="minorHAnsi"/>
        </w:rPr>
        <w:tab/>
      </w:r>
      <w:r w:rsidRPr="00627EFD">
        <w:rPr>
          <w:rFonts w:cstheme="minorHAnsi"/>
        </w:rPr>
        <w:tab/>
        <w:t>:</w:t>
      </w:r>
      <w:r w:rsidRPr="00627EFD">
        <w:rPr>
          <w:rFonts w:cstheme="minorHAnsi"/>
        </w:rPr>
        <w:tab/>
        <w:t>Automobile</w:t>
      </w:r>
    </w:p>
    <w:p w:rsidR="00D957FB" w:rsidRPr="00627EFD" w:rsidP="00B76FFF">
      <w:pPr>
        <w:pStyle w:val="ListParagraph"/>
        <w:spacing w:after="0"/>
        <w:rPr>
          <w:rFonts w:cstheme="minorHAnsi"/>
        </w:rPr>
      </w:pPr>
      <w:r>
        <w:rPr>
          <w:rFonts w:cstheme="minorHAnsi"/>
        </w:rPr>
        <w:t>Role</w:t>
      </w:r>
      <w:r>
        <w:rPr>
          <w:rFonts w:cstheme="minorHAnsi"/>
        </w:rPr>
        <w:tab/>
      </w:r>
      <w:r>
        <w:rPr>
          <w:rFonts w:cstheme="minorHAnsi"/>
        </w:rPr>
        <w:tab/>
      </w:r>
      <w:r>
        <w:rPr>
          <w:rFonts w:cstheme="minorHAnsi"/>
        </w:rPr>
        <w:tab/>
        <w:t>:</w:t>
      </w:r>
      <w:r>
        <w:rPr>
          <w:rFonts w:cstheme="minorHAnsi"/>
        </w:rPr>
        <w:tab/>
        <w:t>Senior</w:t>
      </w:r>
      <w:r w:rsidRPr="00627EFD">
        <w:rPr>
          <w:rFonts w:cstheme="minorHAnsi"/>
        </w:rPr>
        <w:t xml:space="preserve"> Administrator</w:t>
      </w:r>
    </w:p>
    <w:p w:rsidR="00D957FB" w:rsidRPr="00627EFD" w:rsidP="00B76FFF">
      <w:pPr>
        <w:pStyle w:val="ListParagraph"/>
        <w:spacing w:after="0"/>
        <w:rPr>
          <w:rFonts w:cstheme="minorHAnsi"/>
        </w:rPr>
      </w:pPr>
    </w:p>
    <w:p w:rsidR="00D957FB" w:rsidRPr="00627EFD" w:rsidP="00B76FFF">
      <w:pPr>
        <w:spacing w:after="0"/>
        <w:rPr>
          <w:rFonts w:cstheme="minorHAnsi"/>
          <w:b/>
        </w:rPr>
      </w:pPr>
      <w:r w:rsidRPr="00627EFD">
        <w:rPr>
          <w:rFonts w:cstheme="minorHAnsi"/>
          <w:b/>
        </w:rPr>
        <w:t>Responsibilities:</w:t>
      </w:r>
    </w:p>
    <w:p w:rsidR="00D957FB" w:rsidRPr="00627EFD" w:rsidP="00B76FFF">
      <w:pPr>
        <w:pStyle w:val="PlainText"/>
        <w:widowControl w:val="0"/>
        <w:numPr>
          <w:ilvl w:val="0"/>
          <w:numId w:val="16"/>
        </w:numPr>
        <w:ind w:left="714" w:hanging="357"/>
        <w:contextualSpacing/>
        <w:rPr>
          <w:rFonts w:asciiTheme="minorHAnsi" w:hAnsiTheme="minorHAnsi" w:cstheme="minorHAnsi"/>
          <w:sz w:val="22"/>
          <w:szCs w:val="22"/>
        </w:rPr>
      </w:pPr>
      <w:r w:rsidRPr="00627EFD">
        <w:rPr>
          <w:rFonts w:asciiTheme="minorHAnsi" w:hAnsiTheme="minorHAnsi" w:cstheme="minorHAnsi"/>
          <w:sz w:val="22"/>
          <w:szCs w:val="22"/>
        </w:rPr>
        <w:t xml:space="preserve">Upgrading Web Sphere MQ on </w:t>
      </w:r>
      <w:r w:rsidRPr="00627EFD">
        <w:rPr>
          <w:rFonts w:asciiTheme="minorHAnsi" w:hAnsiTheme="minorHAnsi" w:cstheme="minorHAnsi"/>
          <w:sz w:val="22"/>
          <w:szCs w:val="22"/>
        </w:rPr>
        <w:t>Windows ,Linux</w:t>
      </w:r>
      <w:r w:rsidRPr="00627EFD">
        <w:rPr>
          <w:rFonts w:asciiTheme="minorHAnsi" w:hAnsiTheme="minorHAnsi" w:cstheme="minorHAnsi"/>
          <w:sz w:val="22"/>
          <w:szCs w:val="22"/>
        </w:rPr>
        <w:t xml:space="preserve"> and AIX servers.</w:t>
      </w:r>
    </w:p>
    <w:p w:rsidR="00D957FB" w:rsidRPr="00627EFD" w:rsidP="00B76FFF">
      <w:pPr>
        <w:pStyle w:val="PlainText"/>
        <w:widowControl w:val="0"/>
        <w:numPr>
          <w:ilvl w:val="0"/>
          <w:numId w:val="16"/>
        </w:numPr>
        <w:ind w:left="714" w:hanging="357"/>
        <w:contextualSpacing/>
        <w:rPr>
          <w:rFonts w:asciiTheme="minorHAnsi" w:hAnsiTheme="minorHAnsi" w:cstheme="minorHAnsi"/>
          <w:sz w:val="22"/>
          <w:szCs w:val="22"/>
        </w:rPr>
      </w:pPr>
      <w:r w:rsidRPr="00627EFD">
        <w:rPr>
          <w:rFonts w:asciiTheme="minorHAnsi" w:hAnsiTheme="minorHAnsi" w:cstheme="minorHAnsi"/>
          <w:sz w:val="22"/>
          <w:szCs w:val="22"/>
        </w:rPr>
        <w:t>Configured MQ Series Queue managers, Clusters and queue manager objects Queues, channels etc.</w:t>
      </w:r>
    </w:p>
    <w:p w:rsidR="00D957FB" w:rsidRPr="00627EFD" w:rsidP="00B76FFF">
      <w:pPr>
        <w:pStyle w:val="PlainText"/>
        <w:widowControl w:val="0"/>
        <w:numPr>
          <w:ilvl w:val="0"/>
          <w:numId w:val="16"/>
        </w:numPr>
        <w:ind w:left="714" w:hanging="357"/>
        <w:contextualSpacing/>
        <w:rPr>
          <w:rFonts w:asciiTheme="minorHAnsi" w:hAnsiTheme="minorHAnsi" w:cstheme="minorHAnsi"/>
          <w:sz w:val="22"/>
          <w:szCs w:val="22"/>
        </w:rPr>
      </w:pPr>
      <w:r w:rsidRPr="00627EFD">
        <w:rPr>
          <w:rFonts w:asciiTheme="minorHAnsi" w:hAnsiTheme="minorHAnsi" w:cstheme="minorHAnsi"/>
          <w:sz w:val="22"/>
          <w:szCs w:val="22"/>
        </w:rPr>
        <w:t>Monitoring and maintenance of Queue Managers, Queues, Channels and Listeners.</w:t>
      </w:r>
    </w:p>
    <w:p w:rsidR="00D957FB" w:rsidRPr="00627EFD" w:rsidP="00B76FFF">
      <w:pPr>
        <w:pStyle w:val="PlainText"/>
        <w:widowControl w:val="0"/>
        <w:numPr>
          <w:ilvl w:val="0"/>
          <w:numId w:val="16"/>
        </w:numPr>
        <w:ind w:left="714" w:hanging="357"/>
        <w:contextualSpacing/>
        <w:rPr>
          <w:rFonts w:asciiTheme="minorHAnsi" w:hAnsiTheme="minorHAnsi" w:cstheme="minorHAnsi"/>
          <w:sz w:val="22"/>
          <w:szCs w:val="22"/>
        </w:rPr>
      </w:pPr>
      <w:r w:rsidRPr="00627EFD">
        <w:rPr>
          <w:rFonts w:asciiTheme="minorHAnsi" w:hAnsiTheme="minorHAnsi" w:cstheme="minorHAnsi"/>
          <w:sz w:val="22"/>
          <w:szCs w:val="22"/>
        </w:rPr>
        <w:t>Using MQSC Commands performed administration tasks.</w:t>
      </w:r>
    </w:p>
    <w:p w:rsidR="00D957FB" w:rsidRPr="00627EFD" w:rsidP="00B76FFF">
      <w:pPr>
        <w:pStyle w:val="PlainText"/>
        <w:widowControl w:val="0"/>
        <w:numPr>
          <w:ilvl w:val="0"/>
          <w:numId w:val="16"/>
        </w:numPr>
        <w:ind w:left="714" w:hanging="357"/>
        <w:contextualSpacing/>
        <w:rPr>
          <w:rFonts w:asciiTheme="minorHAnsi" w:hAnsiTheme="minorHAnsi" w:cstheme="minorHAnsi"/>
          <w:sz w:val="22"/>
          <w:szCs w:val="22"/>
        </w:rPr>
      </w:pPr>
      <w:r w:rsidRPr="00627EFD">
        <w:rPr>
          <w:rFonts w:asciiTheme="minorHAnsi" w:hAnsiTheme="minorHAnsi" w:cstheme="minorHAnsi"/>
          <w:sz w:val="22"/>
          <w:szCs w:val="22"/>
        </w:rPr>
        <w:t>Handling incident tickets and Change requests.</w:t>
      </w:r>
    </w:p>
    <w:p w:rsidR="00D957FB" w:rsidRPr="00627EFD" w:rsidP="00B76FFF">
      <w:pPr>
        <w:pStyle w:val="PlainText"/>
        <w:widowControl w:val="0"/>
        <w:numPr>
          <w:ilvl w:val="0"/>
          <w:numId w:val="16"/>
        </w:numPr>
        <w:ind w:left="714" w:hanging="357"/>
        <w:contextualSpacing/>
        <w:rPr>
          <w:rFonts w:asciiTheme="minorHAnsi" w:hAnsiTheme="minorHAnsi" w:cstheme="minorHAnsi"/>
          <w:sz w:val="22"/>
          <w:szCs w:val="22"/>
        </w:rPr>
      </w:pPr>
      <w:r w:rsidRPr="00627EFD">
        <w:rPr>
          <w:rFonts w:asciiTheme="minorHAnsi" w:hAnsiTheme="minorHAnsi" w:cstheme="minorHAnsi"/>
          <w:sz w:val="22"/>
          <w:szCs w:val="22"/>
        </w:rPr>
        <w:t>Enabled Triggering on MQ queues.</w:t>
      </w:r>
    </w:p>
    <w:p w:rsidR="00D957FB" w:rsidRPr="00627EFD" w:rsidP="00B76FFF">
      <w:pPr>
        <w:pStyle w:val="PlainText"/>
        <w:widowControl w:val="0"/>
        <w:numPr>
          <w:ilvl w:val="0"/>
          <w:numId w:val="16"/>
        </w:numPr>
        <w:ind w:left="714" w:hanging="357"/>
        <w:contextualSpacing/>
        <w:rPr>
          <w:rFonts w:asciiTheme="minorHAnsi" w:hAnsiTheme="minorHAnsi" w:cstheme="minorHAnsi"/>
          <w:sz w:val="22"/>
          <w:szCs w:val="22"/>
        </w:rPr>
      </w:pPr>
      <w:r w:rsidRPr="00627EFD">
        <w:rPr>
          <w:rFonts w:asciiTheme="minorHAnsi" w:hAnsiTheme="minorHAnsi" w:cstheme="minorHAnsi"/>
          <w:sz w:val="22"/>
          <w:szCs w:val="22"/>
        </w:rPr>
        <w:t>Proactively monitor the middleware and perform daily on call tasks to maintain a healthy system.</w:t>
      </w:r>
    </w:p>
    <w:p w:rsidR="00D957FB" w:rsidRPr="00627EFD" w:rsidP="00B76FFF">
      <w:pPr>
        <w:pStyle w:val="PlainText"/>
        <w:widowControl w:val="0"/>
        <w:numPr>
          <w:ilvl w:val="0"/>
          <w:numId w:val="16"/>
        </w:numPr>
        <w:ind w:left="714" w:hanging="357"/>
        <w:contextualSpacing/>
        <w:rPr>
          <w:rFonts w:asciiTheme="minorHAnsi" w:hAnsiTheme="minorHAnsi" w:cstheme="minorHAnsi"/>
          <w:sz w:val="22"/>
          <w:szCs w:val="22"/>
        </w:rPr>
      </w:pPr>
      <w:r w:rsidRPr="00627EFD">
        <w:rPr>
          <w:rFonts w:asciiTheme="minorHAnsi" w:hAnsiTheme="minorHAnsi" w:cstheme="minorHAnsi"/>
          <w:sz w:val="22"/>
          <w:szCs w:val="22"/>
        </w:rPr>
        <w:t>Documented the administrative tasks performed on MQ Series.</w:t>
      </w:r>
    </w:p>
    <w:p w:rsidR="00D957FB" w:rsidRPr="00627EFD" w:rsidP="00B76FFF">
      <w:pPr>
        <w:pStyle w:val="PlainText"/>
        <w:widowControl w:val="0"/>
        <w:numPr>
          <w:ilvl w:val="0"/>
          <w:numId w:val="16"/>
        </w:numPr>
        <w:ind w:left="714" w:hanging="357"/>
        <w:contextualSpacing/>
        <w:rPr>
          <w:rFonts w:asciiTheme="minorHAnsi" w:hAnsiTheme="minorHAnsi" w:cstheme="minorHAnsi"/>
          <w:sz w:val="22"/>
          <w:szCs w:val="22"/>
        </w:rPr>
      </w:pPr>
      <w:r w:rsidRPr="00627EFD">
        <w:rPr>
          <w:rFonts w:asciiTheme="minorHAnsi" w:hAnsiTheme="minorHAnsi" w:cstheme="minorHAnsi"/>
          <w:sz w:val="22"/>
          <w:szCs w:val="22"/>
        </w:rPr>
        <w:t>Carried out the change management process effectively and carried out the changes effectively and in time.</w:t>
      </w:r>
    </w:p>
    <w:p w:rsidR="00D957FB" w:rsidRPr="00627EFD" w:rsidP="00B76FFF">
      <w:pPr>
        <w:pStyle w:val="PlainText"/>
        <w:widowControl w:val="0"/>
        <w:numPr>
          <w:ilvl w:val="0"/>
          <w:numId w:val="16"/>
        </w:numPr>
        <w:ind w:left="714" w:hanging="357"/>
        <w:contextualSpacing/>
        <w:rPr>
          <w:rFonts w:asciiTheme="minorHAnsi" w:hAnsiTheme="minorHAnsi" w:cstheme="minorHAnsi"/>
          <w:sz w:val="22"/>
          <w:szCs w:val="22"/>
        </w:rPr>
      </w:pPr>
      <w:r w:rsidRPr="00627EFD">
        <w:rPr>
          <w:rFonts w:asciiTheme="minorHAnsi" w:hAnsiTheme="minorHAnsi" w:cstheme="minorHAnsi"/>
          <w:sz w:val="22"/>
          <w:szCs w:val="22"/>
        </w:rPr>
        <w:t>Monitored and maintained Web Sphere MQ objects such as Queue Managers, Queues (Local, Remote), channels and listeners.</w:t>
      </w:r>
    </w:p>
    <w:p w:rsidR="00D957FB" w:rsidRPr="00627EFD" w:rsidP="00B76FFF">
      <w:pPr>
        <w:pStyle w:val="PlainText"/>
        <w:widowControl w:val="0"/>
        <w:numPr>
          <w:ilvl w:val="0"/>
          <w:numId w:val="16"/>
        </w:numPr>
        <w:ind w:left="714" w:hanging="357"/>
        <w:contextualSpacing/>
        <w:rPr>
          <w:rFonts w:asciiTheme="minorHAnsi" w:hAnsiTheme="minorHAnsi" w:cstheme="minorHAnsi"/>
          <w:sz w:val="22"/>
          <w:szCs w:val="22"/>
        </w:rPr>
      </w:pPr>
      <w:r w:rsidRPr="00627EFD">
        <w:rPr>
          <w:rFonts w:asciiTheme="minorHAnsi" w:hAnsiTheme="minorHAnsi" w:cstheme="minorHAnsi"/>
          <w:sz w:val="22"/>
          <w:szCs w:val="22"/>
        </w:rPr>
        <w:t>Performing all MQ related tasks. Monitoring all configured MQ objects</w:t>
      </w:r>
    </w:p>
    <w:p w:rsidR="00D957FB" w:rsidRPr="00627EFD" w:rsidP="00B76FFF">
      <w:pPr>
        <w:widowControl w:val="0"/>
        <w:numPr>
          <w:ilvl w:val="0"/>
          <w:numId w:val="16"/>
        </w:numPr>
        <w:autoSpaceDE w:val="0"/>
        <w:spacing w:after="0" w:line="240" w:lineRule="auto"/>
        <w:ind w:left="714" w:hanging="357"/>
        <w:contextualSpacing/>
        <w:rPr>
          <w:rFonts w:cstheme="minorHAnsi"/>
        </w:rPr>
      </w:pPr>
      <w:r w:rsidRPr="00627EFD">
        <w:rPr>
          <w:rFonts w:cstheme="minorHAnsi"/>
        </w:rPr>
        <w:t>Fixing channel problems such as uncommitted messages, channel retry issues, sequence number mismatch issues.</w:t>
      </w:r>
    </w:p>
    <w:p w:rsidR="00D957FB" w:rsidRPr="00627EFD" w:rsidP="00B76FFF">
      <w:pPr>
        <w:widowControl w:val="0"/>
        <w:numPr>
          <w:ilvl w:val="0"/>
          <w:numId w:val="16"/>
        </w:numPr>
        <w:suppressAutoHyphens/>
        <w:autoSpaceDE w:val="0"/>
        <w:spacing w:after="0" w:line="240" w:lineRule="auto"/>
        <w:ind w:left="714" w:hanging="357"/>
        <w:contextualSpacing/>
        <w:rPr>
          <w:rFonts w:cstheme="minorHAnsi"/>
        </w:rPr>
      </w:pPr>
      <w:r w:rsidRPr="00627EFD">
        <w:rPr>
          <w:rFonts w:cstheme="minorHAnsi"/>
        </w:rPr>
        <w:t>Used MQSC scripts in creating WMQ objects.</w:t>
      </w:r>
    </w:p>
    <w:p w:rsidR="00D957FB" w:rsidRPr="00627EFD" w:rsidP="00B76FFF">
      <w:pPr>
        <w:widowControl w:val="0"/>
        <w:numPr>
          <w:ilvl w:val="0"/>
          <w:numId w:val="16"/>
        </w:numPr>
        <w:suppressAutoHyphens/>
        <w:autoSpaceDE w:val="0"/>
        <w:spacing w:after="0" w:line="240" w:lineRule="auto"/>
        <w:ind w:left="714" w:hanging="357"/>
        <w:contextualSpacing/>
        <w:rPr>
          <w:rFonts w:eastAsia="Verdana" w:cstheme="minorHAnsi"/>
        </w:rPr>
      </w:pPr>
      <w:r w:rsidRPr="00627EFD">
        <w:rPr>
          <w:rFonts w:cstheme="minorHAnsi"/>
        </w:rPr>
        <w:t>Closed the incidents without breaching SLA.</w:t>
      </w:r>
    </w:p>
    <w:p w:rsidR="00D957FB" w:rsidRPr="00627EFD" w:rsidP="00B76FFF">
      <w:pPr>
        <w:pStyle w:val="PreformattedText"/>
        <w:widowControl w:val="0"/>
        <w:numPr>
          <w:ilvl w:val="0"/>
          <w:numId w:val="16"/>
        </w:numPr>
        <w:tabs>
          <w:tab w:val="left" w:pos="8520"/>
        </w:tabs>
        <w:suppressAutoHyphens/>
        <w:autoSpaceDE w:val="0"/>
        <w:ind w:left="714" w:hanging="357"/>
        <w:contextualSpacing/>
        <w:rPr>
          <w:rFonts w:asciiTheme="minorHAnsi" w:hAnsiTheme="minorHAnsi" w:cstheme="minorHAnsi"/>
          <w:sz w:val="22"/>
          <w:szCs w:val="22"/>
        </w:rPr>
      </w:pPr>
      <w:r w:rsidRPr="00627EFD">
        <w:rPr>
          <w:rFonts w:eastAsia="Verdana" w:asciiTheme="minorHAnsi" w:hAnsiTheme="minorHAnsi" w:cstheme="minorHAnsi"/>
          <w:sz w:val="22"/>
          <w:szCs w:val="22"/>
        </w:rPr>
        <w:t xml:space="preserve"> </w:t>
      </w:r>
      <w:r w:rsidRPr="00627EFD">
        <w:rPr>
          <w:rFonts w:asciiTheme="minorHAnsi" w:hAnsiTheme="minorHAnsi" w:cstheme="minorHAnsi"/>
          <w:sz w:val="22"/>
          <w:szCs w:val="22"/>
        </w:rPr>
        <w:t>Backup of MQ setup whenever we have any changes to be performed.</w:t>
      </w:r>
    </w:p>
    <w:p w:rsidR="002B61A2" w:rsidRPr="00B15179" w:rsidP="00B76FFF">
      <w:pPr>
        <w:pStyle w:val="PreformattedText"/>
        <w:widowControl w:val="0"/>
        <w:numPr>
          <w:ilvl w:val="0"/>
          <w:numId w:val="16"/>
        </w:numPr>
        <w:tabs>
          <w:tab w:val="left" w:pos="8520"/>
        </w:tabs>
        <w:suppressAutoHyphens/>
        <w:autoSpaceDE w:val="0"/>
        <w:ind w:left="714" w:hanging="357"/>
        <w:contextualSpacing/>
        <w:rPr>
          <w:rFonts w:asciiTheme="minorHAnsi" w:hAnsiTheme="minorHAnsi" w:cstheme="minorHAnsi"/>
          <w:sz w:val="22"/>
          <w:szCs w:val="22"/>
        </w:rPr>
      </w:pPr>
      <w:r w:rsidRPr="00627EFD">
        <w:rPr>
          <w:rFonts w:asciiTheme="minorHAnsi" w:hAnsiTheme="minorHAnsi" w:cstheme="minorHAnsi"/>
          <w:sz w:val="22"/>
          <w:szCs w:val="22"/>
        </w:rPr>
        <w:t xml:space="preserve">Providing the </w:t>
      </w:r>
      <w:r w:rsidRPr="00627EFD">
        <w:rPr>
          <w:rFonts w:asciiTheme="minorHAnsi" w:hAnsiTheme="minorHAnsi" w:cstheme="minorHAnsi"/>
          <w:sz w:val="22"/>
          <w:szCs w:val="22"/>
        </w:rPr>
        <w:t>oncall</w:t>
      </w:r>
      <w:r w:rsidRPr="00627EFD">
        <w:rPr>
          <w:rFonts w:asciiTheme="minorHAnsi" w:hAnsiTheme="minorHAnsi" w:cstheme="minorHAnsi"/>
          <w:sz w:val="22"/>
          <w:szCs w:val="22"/>
        </w:rPr>
        <w:t xml:space="preserve"> support on out of business hours</w:t>
      </w:r>
      <w:r w:rsidRPr="00627EFD" w:rsidR="00E11000">
        <w:rPr>
          <w:rFonts w:asciiTheme="minorHAnsi" w:hAnsiTheme="minorHAnsi" w:cstheme="minorHAnsi"/>
          <w:sz w:val="22"/>
          <w:szCs w:val="22"/>
        </w:rPr>
        <w:t>.</w:t>
      </w:r>
    </w:p>
    <w:p w:rsidR="00E11000" w:rsidRPr="00627EFD" w:rsidP="00B76FFF">
      <w:pPr>
        <w:spacing w:after="0"/>
        <w:rPr>
          <w:rFonts w:cstheme="minorHAnsi"/>
          <w:b/>
          <w:u w:val="single"/>
        </w:rPr>
      </w:pPr>
      <w:r>
        <w:rPr>
          <w:rFonts w:cstheme="minorHAnsi"/>
          <w:b/>
          <w:u w:val="single"/>
        </w:rPr>
        <w:t xml:space="preserve"> </w:t>
      </w:r>
      <w:r w:rsidR="005C6AB4">
        <w:rPr>
          <w:rFonts w:cstheme="minorHAnsi"/>
          <w:b/>
          <w:u w:val="single"/>
        </w:rPr>
        <w:t>Project#2:</w:t>
      </w:r>
    </w:p>
    <w:p w:rsidR="00E11000" w:rsidRPr="00627EFD" w:rsidP="00B76FFF">
      <w:pPr>
        <w:spacing w:after="0"/>
        <w:ind w:firstLine="720"/>
        <w:rPr>
          <w:rFonts w:cstheme="minorHAnsi"/>
        </w:rPr>
      </w:pPr>
      <w:r w:rsidRPr="00627EFD">
        <w:rPr>
          <w:rFonts w:cstheme="minorHAnsi"/>
        </w:rPr>
        <w:t>Project Name</w:t>
      </w:r>
      <w:r w:rsidRPr="00627EFD">
        <w:rPr>
          <w:rFonts w:cstheme="minorHAnsi"/>
        </w:rPr>
        <w:tab/>
      </w:r>
      <w:r w:rsidRPr="00627EFD">
        <w:rPr>
          <w:rFonts w:cstheme="minorHAnsi"/>
        </w:rPr>
        <w:tab/>
        <w:t>:</w:t>
      </w:r>
      <w:r w:rsidRPr="00627EFD">
        <w:rPr>
          <w:rFonts w:cstheme="minorHAnsi"/>
        </w:rPr>
        <w:tab/>
        <w:t>APMM</w:t>
      </w:r>
    </w:p>
    <w:p w:rsidR="00E11000" w:rsidRPr="00627EFD" w:rsidP="00B76FFF">
      <w:pPr>
        <w:spacing w:after="0"/>
        <w:ind w:firstLine="720"/>
        <w:rPr>
          <w:rFonts w:cstheme="minorHAnsi"/>
        </w:rPr>
      </w:pPr>
      <w:r w:rsidRPr="00627EFD">
        <w:rPr>
          <w:rFonts w:cstheme="minorHAnsi"/>
        </w:rPr>
        <w:t>Client</w:t>
      </w:r>
      <w:r w:rsidRPr="00627EFD">
        <w:rPr>
          <w:rFonts w:cstheme="minorHAnsi"/>
        </w:rPr>
        <w:tab/>
      </w:r>
      <w:r w:rsidRPr="00627EFD">
        <w:rPr>
          <w:rFonts w:cstheme="minorHAnsi"/>
        </w:rPr>
        <w:tab/>
      </w:r>
      <w:r w:rsidRPr="00627EFD">
        <w:rPr>
          <w:rFonts w:cstheme="minorHAnsi"/>
        </w:rPr>
        <w:tab/>
        <w:t>:</w:t>
      </w:r>
      <w:r w:rsidRPr="00627EFD">
        <w:rPr>
          <w:rFonts w:cstheme="minorHAnsi"/>
        </w:rPr>
        <w:tab/>
        <w:t>Denmark, UK</w:t>
      </w:r>
    </w:p>
    <w:p w:rsidR="00E11000" w:rsidRPr="00627EFD" w:rsidP="00B76FFF">
      <w:pPr>
        <w:spacing w:after="0"/>
        <w:ind w:firstLine="720"/>
        <w:rPr>
          <w:rFonts w:cstheme="minorHAnsi"/>
        </w:rPr>
      </w:pPr>
      <w:r w:rsidRPr="00627EFD">
        <w:rPr>
          <w:rFonts w:cstheme="minorHAnsi"/>
        </w:rPr>
        <w:t>Domain</w:t>
      </w:r>
      <w:r w:rsidRPr="00627EFD">
        <w:rPr>
          <w:rFonts w:cstheme="minorHAnsi"/>
        </w:rPr>
        <w:tab/>
      </w:r>
      <w:r w:rsidRPr="00627EFD">
        <w:rPr>
          <w:rFonts w:cstheme="minorHAnsi"/>
        </w:rPr>
        <w:tab/>
      </w:r>
      <w:r w:rsidRPr="00627EFD">
        <w:rPr>
          <w:rFonts w:cstheme="minorHAnsi"/>
        </w:rPr>
        <w:tab/>
        <w:t>:</w:t>
      </w:r>
      <w:r w:rsidRPr="00627EFD">
        <w:rPr>
          <w:rFonts w:cstheme="minorHAnsi"/>
        </w:rPr>
        <w:tab/>
        <w:t>Logistics</w:t>
      </w:r>
    </w:p>
    <w:p w:rsidR="00E11000" w:rsidRPr="00627EFD" w:rsidP="00B76FFF">
      <w:pPr>
        <w:spacing w:after="0"/>
        <w:ind w:firstLine="720"/>
        <w:rPr>
          <w:rFonts w:cstheme="minorHAnsi"/>
        </w:rPr>
      </w:pPr>
      <w:r w:rsidRPr="00627EFD">
        <w:rPr>
          <w:rFonts w:cstheme="minorHAnsi"/>
        </w:rPr>
        <w:t>Role</w:t>
      </w:r>
      <w:r w:rsidRPr="00627EFD">
        <w:rPr>
          <w:rFonts w:cstheme="minorHAnsi"/>
        </w:rPr>
        <w:tab/>
      </w:r>
      <w:r w:rsidRPr="00627EFD">
        <w:rPr>
          <w:rFonts w:cstheme="minorHAnsi"/>
        </w:rPr>
        <w:tab/>
      </w:r>
      <w:r w:rsidRPr="00627EFD">
        <w:rPr>
          <w:rFonts w:cstheme="minorHAnsi"/>
        </w:rPr>
        <w:tab/>
        <w:t>:</w:t>
      </w:r>
      <w:r w:rsidRPr="00627EFD">
        <w:rPr>
          <w:rFonts w:cstheme="minorHAnsi"/>
        </w:rPr>
        <w:tab/>
      </w:r>
      <w:r w:rsidR="00897998">
        <w:rPr>
          <w:rFonts w:cstheme="minorHAnsi"/>
        </w:rPr>
        <w:t>Middleware administrator</w:t>
      </w:r>
    </w:p>
    <w:p w:rsidR="00781BEE" w:rsidP="00B76FFF">
      <w:pPr>
        <w:spacing w:after="0"/>
        <w:rPr>
          <w:rFonts w:cstheme="minorHAnsi"/>
          <w:b/>
        </w:rPr>
      </w:pPr>
    </w:p>
    <w:p w:rsidR="00E11000" w:rsidRPr="00627EFD" w:rsidP="00B76FFF">
      <w:pPr>
        <w:spacing w:after="0"/>
        <w:rPr>
          <w:rFonts w:cstheme="minorHAnsi"/>
          <w:b/>
        </w:rPr>
      </w:pPr>
      <w:r w:rsidRPr="00627EFD">
        <w:rPr>
          <w:rFonts w:cstheme="minorHAnsi"/>
          <w:b/>
        </w:rPr>
        <w:t>Responsibilities:</w:t>
      </w:r>
    </w:p>
    <w:p w:rsidR="00357957" w:rsidRPr="00627EFD" w:rsidP="00B76FFF">
      <w:pPr>
        <w:numPr>
          <w:ilvl w:val="0"/>
          <w:numId w:val="18"/>
        </w:numPr>
        <w:spacing w:after="0" w:line="240" w:lineRule="auto"/>
        <w:rPr>
          <w:rFonts w:cstheme="minorHAnsi"/>
        </w:rPr>
      </w:pPr>
      <w:r w:rsidRPr="00627EFD">
        <w:rPr>
          <w:rFonts w:cstheme="minorHAnsi"/>
        </w:rPr>
        <w:t>Extensive production support experience of MQ on UNIX and WINDOWS operating system.</w:t>
      </w:r>
    </w:p>
    <w:p w:rsidR="00357957" w:rsidRPr="00627EFD" w:rsidP="00B76FFF">
      <w:pPr>
        <w:numPr>
          <w:ilvl w:val="0"/>
          <w:numId w:val="18"/>
        </w:numPr>
        <w:suppressAutoHyphens/>
        <w:autoSpaceDE w:val="0"/>
        <w:spacing w:after="0" w:line="240" w:lineRule="auto"/>
        <w:rPr>
          <w:rFonts w:cstheme="minorHAnsi"/>
        </w:rPr>
      </w:pPr>
      <w:r w:rsidRPr="00627EFD">
        <w:rPr>
          <w:rFonts w:cstheme="minorHAnsi"/>
        </w:rPr>
        <w:t>Installed and administered Web Sphere MQ on Windows and Linux machines.</w:t>
      </w:r>
    </w:p>
    <w:p w:rsidR="00357957" w:rsidRPr="00627EFD" w:rsidP="00B76FFF">
      <w:pPr>
        <w:numPr>
          <w:ilvl w:val="0"/>
          <w:numId w:val="18"/>
        </w:numPr>
        <w:spacing w:before="48" w:after="20" w:line="240" w:lineRule="auto"/>
        <w:rPr>
          <w:rFonts w:cstheme="minorHAnsi"/>
        </w:rPr>
      </w:pPr>
      <w:r w:rsidRPr="00627EFD">
        <w:rPr>
          <w:rFonts w:cstheme="minorHAnsi"/>
        </w:rPr>
        <w:t>Installed fix packs on Linux Boxes.</w:t>
      </w:r>
    </w:p>
    <w:p w:rsidR="00357957" w:rsidRPr="00627EFD" w:rsidP="00B76FFF">
      <w:pPr>
        <w:numPr>
          <w:ilvl w:val="0"/>
          <w:numId w:val="18"/>
        </w:numPr>
        <w:suppressAutoHyphens/>
        <w:autoSpaceDE w:val="0"/>
        <w:spacing w:after="0" w:line="240" w:lineRule="auto"/>
        <w:rPr>
          <w:rFonts w:cstheme="minorHAnsi"/>
        </w:rPr>
      </w:pPr>
      <w:r w:rsidRPr="00627EFD">
        <w:rPr>
          <w:rFonts w:cstheme="minorHAnsi"/>
        </w:rPr>
        <w:t>Worked in clustering environment and had good knowledge on clustering concepts.</w:t>
      </w:r>
    </w:p>
    <w:p w:rsidR="00357957" w:rsidRPr="00627EFD" w:rsidP="00B76FFF">
      <w:pPr>
        <w:numPr>
          <w:ilvl w:val="0"/>
          <w:numId w:val="18"/>
        </w:numPr>
        <w:spacing w:after="0" w:line="240" w:lineRule="auto"/>
        <w:rPr>
          <w:rFonts w:cstheme="minorHAnsi"/>
        </w:rPr>
      </w:pPr>
      <w:r w:rsidRPr="00627EFD">
        <w:rPr>
          <w:rFonts w:cstheme="minorHAnsi"/>
        </w:rPr>
        <w:t>Created MQSC scripts for defining Web Sphere MQ objects like queues, listeners, channels and process definition etc.</w:t>
      </w:r>
    </w:p>
    <w:p w:rsidR="00357957" w:rsidRPr="00627EFD" w:rsidP="00B76FFF">
      <w:pPr>
        <w:numPr>
          <w:ilvl w:val="0"/>
          <w:numId w:val="18"/>
        </w:numPr>
        <w:suppressAutoHyphens/>
        <w:autoSpaceDE w:val="0"/>
        <w:spacing w:after="0" w:line="240" w:lineRule="auto"/>
        <w:rPr>
          <w:rFonts w:cstheme="minorHAnsi"/>
        </w:rPr>
      </w:pPr>
      <w:r w:rsidRPr="00627EFD">
        <w:rPr>
          <w:rFonts w:cstheme="minorHAnsi"/>
        </w:rPr>
        <w:t>Carried out the change management process effectively and carried out the changes effectively and in time.</w:t>
      </w:r>
    </w:p>
    <w:p w:rsidR="00357957" w:rsidRPr="00627EFD" w:rsidP="00B76FFF">
      <w:pPr>
        <w:numPr>
          <w:ilvl w:val="0"/>
          <w:numId w:val="18"/>
        </w:numPr>
        <w:suppressAutoHyphens/>
        <w:autoSpaceDE w:val="0"/>
        <w:spacing w:after="0" w:line="240" w:lineRule="auto"/>
        <w:rPr>
          <w:rFonts w:cstheme="minorHAnsi"/>
        </w:rPr>
      </w:pPr>
      <w:r w:rsidRPr="00627EFD">
        <w:rPr>
          <w:rFonts w:cstheme="minorHAnsi"/>
        </w:rPr>
        <w:t>Backup of MQ setup whenever we have any changes to be performed.</w:t>
      </w:r>
    </w:p>
    <w:p w:rsidR="00357957" w:rsidRPr="00627EFD" w:rsidP="00B76FFF">
      <w:pPr>
        <w:numPr>
          <w:ilvl w:val="0"/>
          <w:numId w:val="18"/>
        </w:numPr>
        <w:suppressAutoHyphens/>
        <w:autoSpaceDE w:val="0"/>
        <w:spacing w:after="0" w:line="240" w:lineRule="auto"/>
        <w:rPr>
          <w:rFonts w:cstheme="minorHAnsi"/>
        </w:rPr>
      </w:pPr>
      <w:r w:rsidRPr="00627EFD">
        <w:rPr>
          <w:rFonts w:cstheme="minorHAnsi"/>
        </w:rPr>
        <w:t>Enabled channel and application triggering on the queues for automation of batch jobs.</w:t>
      </w:r>
    </w:p>
    <w:p w:rsidR="00357957" w:rsidRPr="00627EFD" w:rsidP="00B76FFF">
      <w:pPr>
        <w:numPr>
          <w:ilvl w:val="0"/>
          <w:numId w:val="18"/>
        </w:numPr>
        <w:spacing w:after="0" w:line="240" w:lineRule="auto"/>
        <w:rPr>
          <w:rFonts w:cstheme="minorHAnsi"/>
        </w:rPr>
      </w:pPr>
      <w:r w:rsidRPr="00627EFD">
        <w:rPr>
          <w:rFonts w:cstheme="minorHAnsi"/>
        </w:rPr>
        <w:t xml:space="preserve">Queue manager creation and other MQ objects creation as per the requirement.  </w:t>
      </w:r>
    </w:p>
    <w:p w:rsidR="00357957" w:rsidRPr="00627EFD" w:rsidP="00B76FFF">
      <w:pPr>
        <w:numPr>
          <w:ilvl w:val="0"/>
          <w:numId w:val="18"/>
        </w:numPr>
        <w:autoSpaceDE w:val="0"/>
        <w:spacing w:after="0" w:line="260" w:lineRule="exact"/>
        <w:rPr>
          <w:rFonts w:cstheme="minorHAnsi"/>
        </w:rPr>
      </w:pPr>
      <w:r w:rsidRPr="00627EFD">
        <w:rPr>
          <w:rFonts w:cstheme="minorHAnsi"/>
        </w:rPr>
        <w:t>Troubleshooting and resolving the problem with in the entire MQ environment.</w:t>
      </w:r>
    </w:p>
    <w:p w:rsidR="00357957" w:rsidRPr="00627EFD" w:rsidP="00B76FFF">
      <w:pPr>
        <w:numPr>
          <w:ilvl w:val="0"/>
          <w:numId w:val="18"/>
        </w:numPr>
        <w:spacing w:after="0" w:line="240" w:lineRule="auto"/>
        <w:rPr>
          <w:rFonts w:cstheme="minorHAnsi"/>
        </w:rPr>
      </w:pPr>
      <w:r w:rsidRPr="00627EFD">
        <w:rPr>
          <w:rFonts w:cstheme="minorHAnsi"/>
        </w:rPr>
        <w:t>Handling incident tickets and Change requests.</w:t>
      </w:r>
    </w:p>
    <w:p w:rsidR="00357957" w:rsidRPr="00627EFD" w:rsidP="00B76FFF">
      <w:pPr>
        <w:numPr>
          <w:ilvl w:val="0"/>
          <w:numId w:val="18"/>
        </w:numPr>
        <w:spacing w:after="0" w:line="240" w:lineRule="auto"/>
        <w:rPr>
          <w:rFonts w:cstheme="minorHAnsi"/>
        </w:rPr>
      </w:pPr>
      <w:r w:rsidRPr="00627EFD">
        <w:rPr>
          <w:rFonts w:cstheme="minorHAnsi"/>
        </w:rPr>
        <w:t>Extensive knowledge of various MQSC commands and control commands.</w:t>
      </w:r>
    </w:p>
    <w:p w:rsidR="00357957" w:rsidRPr="00627EFD" w:rsidP="00B76FFF">
      <w:pPr>
        <w:numPr>
          <w:ilvl w:val="0"/>
          <w:numId w:val="18"/>
        </w:numPr>
        <w:suppressAutoHyphens/>
        <w:autoSpaceDE w:val="0"/>
        <w:spacing w:after="0" w:line="240" w:lineRule="auto"/>
        <w:rPr>
          <w:rFonts w:cstheme="minorHAnsi"/>
        </w:rPr>
      </w:pPr>
      <w:r w:rsidRPr="00627EFD">
        <w:rPr>
          <w:rFonts w:cstheme="minorHAnsi"/>
        </w:rPr>
        <w:t>Provided knowledge transfer to the support team.</w:t>
      </w:r>
    </w:p>
    <w:p w:rsidR="00357957" w:rsidP="00B76FFF">
      <w:pPr>
        <w:numPr>
          <w:ilvl w:val="0"/>
          <w:numId w:val="18"/>
        </w:numPr>
        <w:spacing w:after="0" w:line="240" w:lineRule="auto"/>
        <w:rPr>
          <w:rFonts w:cstheme="minorHAnsi"/>
        </w:rPr>
      </w:pPr>
      <w:r w:rsidRPr="00627EFD">
        <w:rPr>
          <w:rFonts w:cstheme="minorHAnsi"/>
        </w:rPr>
        <w:t>Involved in 24*7 production support calls.</w:t>
      </w:r>
    </w:p>
    <w:p w:rsidR="003C20A8" w:rsidP="00B76FFF">
      <w:pPr>
        <w:spacing w:after="0" w:line="240" w:lineRule="auto"/>
        <w:ind w:left="720"/>
        <w:rPr>
          <w:rFonts w:cstheme="minorHAnsi"/>
        </w:rPr>
      </w:pPr>
    </w:p>
    <w:p w:rsidR="003C20A8" w:rsidRPr="00627EFD" w:rsidP="00B76FFF">
      <w:pPr>
        <w:spacing w:after="0"/>
        <w:rPr>
          <w:rFonts w:cstheme="minorHAnsi"/>
          <w:b/>
          <w:u w:val="single"/>
        </w:rPr>
      </w:pPr>
      <w:r w:rsidRPr="00627EFD">
        <w:rPr>
          <w:rFonts w:cstheme="minorHAnsi"/>
          <w:b/>
          <w:u w:val="single"/>
        </w:rPr>
        <w:t>Project#1</w:t>
      </w:r>
      <w:r w:rsidR="005C6AB4">
        <w:rPr>
          <w:rFonts w:cstheme="minorHAnsi"/>
          <w:b/>
          <w:u w:val="single"/>
        </w:rPr>
        <w:t>:</w:t>
      </w:r>
    </w:p>
    <w:p w:rsidR="003C20A8" w:rsidRPr="003C20A8" w:rsidP="00B76FFF">
      <w:pPr>
        <w:spacing w:line="240" w:lineRule="auto"/>
        <w:ind w:firstLine="720"/>
        <w:contextualSpacing/>
        <w:rPr>
          <w:rFonts w:ascii="Verdana" w:eastAsia="Verdana" w:hAnsi="Verdana" w:cs="Verdana"/>
          <w:b/>
          <w:sz w:val="20"/>
          <w:szCs w:val="20"/>
        </w:rPr>
      </w:pPr>
      <w:r>
        <w:rPr>
          <w:rFonts w:cstheme="minorHAnsi"/>
        </w:rPr>
        <w:t>Project Name</w:t>
      </w:r>
      <w:r>
        <w:rPr>
          <w:rFonts w:cstheme="minorHAnsi"/>
        </w:rPr>
        <w:tab/>
      </w:r>
      <w:r>
        <w:rPr>
          <w:rFonts w:cstheme="minorHAnsi"/>
        </w:rPr>
        <w:tab/>
        <w:t>:</w:t>
      </w:r>
      <w:r>
        <w:rPr>
          <w:rFonts w:cstheme="minorHAnsi"/>
        </w:rPr>
        <w:tab/>
        <w:t>BSC</w:t>
      </w:r>
    </w:p>
    <w:p w:rsidR="003C20A8" w:rsidRPr="00627EFD" w:rsidP="00B76FFF">
      <w:pPr>
        <w:spacing w:after="0" w:line="240" w:lineRule="auto"/>
        <w:ind w:firstLine="720"/>
        <w:contextualSpacing/>
        <w:rPr>
          <w:rFonts w:cstheme="minorHAnsi"/>
        </w:rPr>
      </w:pPr>
      <w:r w:rsidRPr="00627EFD">
        <w:rPr>
          <w:rFonts w:cstheme="minorHAnsi"/>
        </w:rPr>
        <w:t>Client</w:t>
      </w:r>
      <w:r w:rsidRPr="00627EFD">
        <w:rPr>
          <w:rFonts w:cstheme="minorHAnsi"/>
        </w:rPr>
        <w:tab/>
      </w:r>
      <w:r w:rsidRPr="00627EFD">
        <w:rPr>
          <w:rFonts w:cstheme="minorHAnsi"/>
        </w:rPr>
        <w:tab/>
      </w:r>
      <w:r w:rsidRPr="00627EFD">
        <w:rPr>
          <w:rFonts w:cstheme="minorHAnsi"/>
        </w:rPr>
        <w:tab/>
        <w:t>:</w:t>
      </w:r>
      <w:r w:rsidRPr="00627EFD">
        <w:rPr>
          <w:rFonts w:cstheme="minorHAnsi"/>
        </w:rPr>
        <w:tab/>
      </w:r>
      <w:r>
        <w:rPr>
          <w:rFonts w:cstheme="minorHAnsi"/>
        </w:rPr>
        <w:t>Blue Shield of California,</w:t>
      </w:r>
      <w:r w:rsidR="00B76FFF">
        <w:rPr>
          <w:rFonts w:cstheme="minorHAnsi"/>
        </w:rPr>
        <w:t xml:space="preserve"> </w:t>
      </w:r>
      <w:r>
        <w:rPr>
          <w:rFonts w:cstheme="minorHAnsi"/>
        </w:rPr>
        <w:t>US</w:t>
      </w:r>
    </w:p>
    <w:p w:rsidR="003C20A8" w:rsidRPr="00627EFD" w:rsidP="00B76FFF">
      <w:pPr>
        <w:spacing w:after="0" w:line="240" w:lineRule="auto"/>
        <w:ind w:firstLine="720"/>
        <w:contextualSpacing/>
        <w:rPr>
          <w:rFonts w:cstheme="minorHAnsi"/>
        </w:rPr>
      </w:pPr>
      <w:r w:rsidRPr="00627EFD">
        <w:rPr>
          <w:rFonts w:cstheme="minorHAnsi"/>
        </w:rPr>
        <w:t>Domain</w:t>
      </w:r>
      <w:r w:rsidRPr="00627EFD">
        <w:rPr>
          <w:rFonts w:cstheme="minorHAnsi"/>
        </w:rPr>
        <w:tab/>
      </w:r>
      <w:r w:rsidRPr="00627EFD">
        <w:rPr>
          <w:rFonts w:cstheme="minorHAnsi"/>
        </w:rPr>
        <w:tab/>
      </w:r>
      <w:r w:rsidRPr="00627EFD">
        <w:rPr>
          <w:rFonts w:cstheme="minorHAnsi"/>
        </w:rPr>
        <w:tab/>
        <w:t>:</w:t>
      </w:r>
      <w:r w:rsidRPr="00627EFD">
        <w:rPr>
          <w:rFonts w:cstheme="minorHAnsi"/>
        </w:rPr>
        <w:tab/>
      </w:r>
      <w:r>
        <w:rPr>
          <w:rFonts w:cstheme="minorHAnsi"/>
        </w:rPr>
        <w:t>Healthcare</w:t>
      </w:r>
    </w:p>
    <w:p w:rsidR="003C20A8" w:rsidRPr="00627EFD" w:rsidP="00B76FFF">
      <w:pPr>
        <w:spacing w:after="0" w:line="240" w:lineRule="auto"/>
        <w:ind w:firstLine="720"/>
        <w:contextualSpacing/>
        <w:rPr>
          <w:rFonts w:cstheme="minorHAnsi"/>
        </w:rPr>
      </w:pPr>
      <w:r w:rsidRPr="00627EFD">
        <w:rPr>
          <w:rFonts w:cstheme="minorHAnsi"/>
        </w:rPr>
        <w:t>Role</w:t>
      </w:r>
      <w:r w:rsidRPr="00627EFD">
        <w:rPr>
          <w:rFonts w:cstheme="minorHAnsi"/>
        </w:rPr>
        <w:tab/>
      </w:r>
      <w:r w:rsidRPr="00627EFD">
        <w:rPr>
          <w:rFonts w:cstheme="minorHAnsi"/>
        </w:rPr>
        <w:tab/>
      </w:r>
      <w:r w:rsidRPr="00627EFD">
        <w:rPr>
          <w:rFonts w:cstheme="minorHAnsi"/>
        </w:rPr>
        <w:tab/>
        <w:t>:</w:t>
      </w:r>
      <w:r w:rsidRPr="00627EFD">
        <w:rPr>
          <w:rFonts w:cstheme="minorHAnsi"/>
        </w:rPr>
        <w:tab/>
      </w:r>
      <w:r>
        <w:rPr>
          <w:rFonts w:cstheme="minorHAnsi"/>
        </w:rPr>
        <w:t>Software Engineer</w:t>
      </w:r>
    </w:p>
    <w:p w:rsidR="003C20A8" w:rsidP="00B76FFF">
      <w:pPr>
        <w:spacing w:after="0"/>
        <w:rPr>
          <w:rFonts w:cstheme="minorHAnsi"/>
          <w:b/>
        </w:rPr>
      </w:pPr>
    </w:p>
    <w:p w:rsidR="003C20A8" w:rsidRPr="00627EFD" w:rsidP="00B76FFF">
      <w:pPr>
        <w:spacing w:after="0"/>
        <w:rPr>
          <w:rFonts w:cstheme="minorHAnsi"/>
          <w:b/>
        </w:rPr>
      </w:pPr>
      <w:r w:rsidRPr="00627EFD">
        <w:rPr>
          <w:rFonts w:cstheme="minorHAnsi"/>
          <w:b/>
        </w:rPr>
        <w:t>Responsibilities:</w:t>
      </w:r>
    </w:p>
    <w:p w:rsidR="003C20A8" w:rsidRPr="00627EFD" w:rsidP="00B76FFF">
      <w:pPr>
        <w:numPr>
          <w:ilvl w:val="0"/>
          <w:numId w:val="18"/>
        </w:numPr>
        <w:spacing w:after="0" w:line="240" w:lineRule="auto"/>
        <w:rPr>
          <w:rFonts w:cstheme="minorHAnsi"/>
        </w:rPr>
      </w:pPr>
      <w:r w:rsidRPr="00627EFD">
        <w:rPr>
          <w:rFonts w:cstheme="minorHAnsi"/>
        </w:rPr>
        <w:t>Extensive production support experience of MQ on UNIX and WINDOWS operating system.</w:t>
      </w:r>
    </w:p>
    <w:p w:rsidR="003C20A8" w:rsidRPr="00627EFD" w:rsidP="00B76FFF">
      <w:pPr>
        <w:numPr>
          <w:ilvl w:val="0"/>
          <w:numId w:val="18"/>
        </w:numPr>
        <w:suppressAutoHyphens/>
        <w:autoSpaceDE w:val="0"/>
        <w:spacing w:after="0" w:line="240" w:lineRule="auto"/>
        <w:rPr>
          <w:rFonts w:cstheme="minorHAnsi"/>
        </w:rPr>
      </w:pPr>
      <w:r w:rsidRPr="00627EFD">
        <w:rPr>
          <w:rFonts w:cstheme="minorHAnsi"/>
        </w:rPr>
        <w:t>Installed and administered Web Sphere MQ on Windows and Linux machines.</w:t>
      </w:r>
    </w:p>
    <w:p w:rsidR="003C20A8" w:rsidRPr="00627EFD" w:rsidP="00B76FFF">
      <w:pPr>
        <w:numPr>
          <w:ilvl w:val="0"/>
          <w:numId w:val="18"/>
        </w:numPr>
        <w:spacing w:before="48" w:after="20" w:line="240" w:lineRule="auto"/>
        <w:rPr>
          <w:rFonts w:cstheme="minorHAnsi"/>
        </w:rPr>
      </w:pPr>
      <w:r w:rsidRPr="00627EFD">
        <w:rPr>
          <w:rFonts w:cstheme="minorHAnsi"/>
        </w:rPr>
        <w:t>Installed fix packs on Linux Boxes.</w:t>
      </w:r>
    </w:p>
    <w:p w:rsidR="003C20A8" w:rsidRPr="00627EFD" w:rsidP="00B76FFF">
      <w:pPr>
        <w:numPr>
          <w:ilvl w:val="0"/>
          <w:numId w:val="18"/>
        </w:numPr>
        <w:suppressAutoHyphens/>
        <w:autoSpaceDE w:val="0"/>
        <w:spacing w:after="0" w:line="240" w:lineRule="auto"/>
        <w:rPr>
          <w:rFonts w:cstheme="minorHAnsi"/>
        </w:rPr>
      </w:pPr>
      <w:r w:rsidRPr="00627EFD">
        <w:rPr>
          <w:rFonts w:cstheme="minorHAnsi"/>
        </w:rPr>
        <w:t>Worked in clustering environment and had good knowledge on clustering concepts.</w:t>
      </w:r>
    </w:p>
    <w:p w:rsidR="003C20A8" w:rsidRPr="00627EFD" w:rsidP="00B76FFF">
      <w:pPr>
        <w:numPr>
          <w:ilvl w:val="0"/>
          <w:numId w:val="18"/>
        </w:numPr>
        <w:spacing w:after="0" w:line="240" w:lineRule="auto"/>
        <w:rPr>
          <w:rFonts w:cstheme="minorHAnsi"/>
        </w:rPr>
      </w:pPr>
      <w:r w:rsidRPr="00627EFD">
        <w:rPr>
          <w:rFonts w:cstheme="minorHAnsi"/>
        </w:rPr>
        <w:t>Created MQSC scripts for defining Web Sphere MQ objects like queues, listeners, channels and process definition etc.</w:t>
      </w:r>
    </w:p>
    <w:p w:rsidR="003C20A8" w:rsidRPr="00627EFD" w:rsidP="00B76FFF">
      <w:pPr>
        <w:numPr>
          <w:ilvl w:val="0"/>
          <w:numId w:val="18"/>
        </w:numPr>
        <w:suppressAutoHyphens/>
        <w:autoSpaceDE w:val="0"/>
        <w:spacing w:after="0" w:line="240" w:lineRule="auto"/>
        <w:rPr>
          <w:rFonts w:cstheme="minorHAnsi"/>
        </w:rPr>
      </w:pPr>
      <w:r w:rsidRPr="00627EFD">
        <w:rPr>
          <w:rFonts w:cstheme="minorHAnsi"/>
        </w:rPr>
        <w:t>Carried out the change management process effectively and carried out the changes effectively and in time.</w:t>
      </w:r>
    </w:p>
    <w:p w:rsidR="003C20A8" w:rsidRPr="00627EFD" w:rsidP="00B76FFF">
      <w:pPr>
        <w:numPr>
          <w:ilvl w:val="0"/>
          <w:numId w:val="18"/>
        </w:numPr>
        <w:suppressAutoHyphens/>
        <w:autoSpaceDE w:val="0"/>
        <w:spacing w:after="0" w:line="240" w:lineRule="auto"/>
        <w:rPr>
          <w:rFonts w:cstheme="minorHAnsi"/>
        </w:rPr>
      </w:pPr>
      <w:r w:rsidRPr="00627EFD">
        <w:rPr>
          <w:rFonts w:cstheme="minorHAnsi"/>
        </w:rPr>
        <w:t>Backup of MQ setup whenever we have any changes to be performed.</w:t>
      </w:r>
    </w:p>
    <w:p w:rsidR="003C20A8" w:rsidRPr="00627EFD" w:rsidP="00B76FFF">
      <w:pPr>
        <w:numPr>
          <w:ilvl w:val="0"/>
          <w:numId w:val="18"/>
        </w:numPr>
        <w:suppressAutoHyphens/>
        <w:autoSpaceDE w:val="0"/>
        <w:spacing w:after="0" w:line="240" w:lineRule="auto"/>
        <w:rPr>
          <w:rFonts w:cstheme="minorHAnsi"/>
        </w:rPr>
      </w:pPr>
      <w:r w:rsidRPr="00627EFD">
        <w:rPr>
          <w:rFonts w:cstheme="minorHAnsi"/>
        </w:rPr>
        <w:t>Enabled channel and application triggering on the queues for automation of batch jobs.</w:t>
      </w:r>
    </w:p>
    <w:p w:rsidR="003C20A8" w:rsidRPr="00627EFD" w:rsidP="00B76FFF">
      <w:pPr>
        <w:numPr>
          <w:ilvl w:val="0"/>
          <w:numId w:val="18"/>
        </w:numPr>
        <w:spacing w:after="0" w:line="240" w:lineRule="auto"/>
        <w:rPr>
          <w:rFonts w:cstheme="minorHAnsi"/>
        </w:rPr>
      </w:pPr>
      <w:r w:rsidRPr="00627EFD">
        <w:rPr>
          <w:rFonts w:cstheme="minorHAnsi"/>
        </w:rPr>
        <w:t xml:space="preserve">Queue manager creation and other MQ objects creation as per the requirement.  </w:t>
      </w:r>
    </w:p>
    <w:p w:rsidR="003C20A8" w:rsidRPr="00627EFD" w:rsidP="00B76FFF">
      <w:pPr>
        <w:numPr>
          <w:ilvl w:val="0"/>
          <w:numId w:val="18"/>
        </w:numPr>
        <w:autoSpaceDE w:val="0"/>
        <w:spacing w:after="0" w:line="260" w:lineRule="exact"/>
        <w:rPr>
          <w:rFonts w:cstheme="minorHAnsi"/>
        </w:rPr>
      </w:pPr>
      <w:r w:rsidRPr="00627EFD">
        <w:rPr>
          <w:rFonts w:cstheme="minorHAnsi"/>
        </w:rPr>
        <w:t>Troubleshooting and resolving the problem with in the entire MQ environment.</w:t>
      </w:r>
    </w:p>
    <w:p w:rsidR="003C20A8" w:rsidRPr="00627EFD" w:rsidP="00B76FFF">
      <w:pPr>
        <w:numPr>
          <w:ilvl w:val="0"/>
          <w:numId w:val="18"/>
        </w:numPr>
        <w:spacing w:after="0" w:line="240" w:lineRule="auto"/>
        <w:rPr>
          <w:rFonts w:cstheme="minorHAnsi"/>
        </w:rPr>
      </w:pPr>
      <w:r w:rsidRPr="00627EFD">
        <w:rPr>
          <w:rFonts w:cstheme="minorHAnsi"/>
        </w:rPr>
        <w:t>Handling incident tickets and Change requests.</w:t>
      </w:r>
    </w:p>
    <w:p w:rsidR="003C20A8" w:rsidRPr="00627EFD" w:rsidP="00B76FFF">
      <w:pPr>
        <w:numPr>
          <w:ilvl w:val="0"/>
          <w:numId w:val="18"/>
        </w:numPr>
        <w:spacing w:after="0" w:line="240" w:lineRule="auto"/>
        <w:rPr>
          <w:rFonts w:cstheme="minorHAnsi"/>
        </w:rPr>
      </w:pPr>
      <w:r w:rsidRPr="00627EFD">
        <w:rPr>
          <w:rFonts w:cstheme="minorHAnsi"/>
        </w:rPr>
        <w:t>Extensive knowledge of various MQSC commands and control commands.</w:t>
      </w:r>
    </w:p>
    <w:p w:rsidR="003C20A8" w:rsidRPr="00627EFD" w:rsidP="00B76FFF">
      <w:pPr>
        <w:numPr>
          <w:ilvl w:val="0"/>
          <w:numId w:val="18"/>
        </w:numPr>
        <w:suppressAutoHyphens/>
        <w:autoSpaceDE w:val="0"/>
        <w:spacing w:after="0" w:line="240" w:lineRule="auto"/>
        <w:rPr>
          <w:rFonts w:cstheme="minorHAnsi"/>
        </w:rPr>
      </w:pPr>
      <w:r w:rsidRPr="00627EFD">
        <w:rPr>
          <w:rFonts w:cstheme="minorHAnsi"/>
        </w:rPr>
        <w:t>Provided knowledge transfer to the support team.</w:t>
      </w:r>
    </w:p>
    <w:p w:rsidR="003C20A8" w:rsidRPr="00627EFD" w:rsidP="00B76FFF">
      <w:pPr>
        <w:spacing w:after="0" w:line="240" w:lineRule="auto"/>
        <w:ind w:left="720"/>
        <w:rPr>
          <w:rFonts w:cstheme="minorHAnsi"/>
        </w:rPr>
      </w:pPr>
      <w:r w:rsidRPr="00627EFD">
        <w:rPr>
          <w:rFonts w:cstheme="minorHAnsi"/>
        </w:rPr>
        <w:t>Involved in 24*7 production support calls.</w:t>
      </w:r>
    </w:p>
    <w:p w:rsidR="00357957" w:rsidRPr="00627EFD" w:rsidP="00B76FFF">
      <w:pPr>
        <w:spacing w:after="0"/>
        <w:rPr>
          <w:rFonts w:cstheme="minorHAnsi"/>
          <w:b/>
        </w:rPr>
      </w:pPr>
    </w:p>
    <w:p w:rsidR="00D957FB" w:rsidRPr="00627EFD" w:rsidP="00B76FFF">
      <w:pPr>
        <w:pStyle w:val="ListParagraph"/>
        <w:spacing w:after="0"/>
        <w:rPr>
          <w:rFonts w:cs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60288">
            <v:imagedata r:id="rId4"/>
          </v:shape>
        </w:pict>
      </w:r>
    </w:p>
    <w:sectPr>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color w:val="000000"/>
        <w:sz w:val="20"/>
        <w:szCs w:val="20"/>
      </w:rPr>
    </w:lvl>
  </w:abstractNum>
  <w:abstractNum w:abstractNumId="1">
    <w:nsid w:val="00000006"/>
    <w:multiLevelType w:val="singleLevel"/>
    <w:tmpl w:val="00000006"/>
    <w:name w:val="WW8Num6"/>
    <w:lvl w:ilvl="0">
      <w:start w:val="1"/>
      <w:numFmt w:val="bullet"/>
      <w:lvlText w:val=""/>
      <w:lvlJc w:val="left"/>
      <w:pPr>
        <w:tabs>
          <w:tab w:val="num" w:pos="1353"/>
        </w:tabs>
        <w:ind w:left="1353" w:hanging="360"/>
      </w:pPr>
      <w:rPr>
        <w:rFonts w:ascii="Symbol" w:hAnsi="Symbol" w:cs="Symbol"/>
        <w:sz w:val="20"/>
        <w:szCs w:val="20"/>
      </w:rPr>
    </w:lvl>
  </w:abstractNum>
  <w:abstractNum w:abstractNumId="2">
    <w:nsid w:val="00000008"/>
    <w:multiLevelType w:val="singleLevel"/>
    <w:tmpl w:val="00000008"/>
    <w:name w:val="WW8Num8"/>
    <w:lvl w:ilvl="0">
      <w:start w:val="1"/>
      <w:numFmt w:val="bullet"/>
      <w:lvlText w:val=""/>
      <w:lvlJc w:val="left"/>
      <w:pPr>
        <w:tabs>
          <w:tab w:val="num" w:pos="1353"/>
        </w:tabs>
        <w:ind w:left="1353" w:hanging="360"/>
      </w:pPr>
      <w:rPr>
        <w:rFonts w:ascii="Symbol" w:hAnsi="Symbol" w:cs="Symbol"/>
        <w:sz w:val="20"/>
        <w:szCs w:val="20"/>
      </w:rPr>
    </w:lvl>
  </w:abstractNum>
  <w:abstractNum w:abstractNumId="3">
    <w:nsid w:val="0000000A"/>
    <w:multiLevelType w:val="singleLevel"/>
    <w:tmpl w:val="0000000A"/>
    <w:name w:val="WW8Num10"/>
    <w:lvl w:ilvl="0">
      <w:start w:val="1"/>
      <w:numFmt w:val="bullet"/>
      <w:lvlText w:val=""/>
      <w:lvlJc w:val="left"/>
      <w:pPr>
        <w:tabs>
          <w:tab w:val="num" w:pos="720"/>
        </w:tabs>
        <w:ind w:left="720" w:hanging="360"/>
      </w:pPr>
      <w:rPr>
        <w:rFonts w:ascii="Symbol" w:hAnsi="Symbol" w:cs="Symbol"/>
        <w:sz w:val="20"/>
        <w:szCs w:val="20"/>
        <w:lang w:val="en-GB"/>
      </w:rPr>
    </w:lvl>
  </w:abstractNum>
  <w:abstractNum w:abstractNumId="4">
    <w:nsid w:val="0000000B"/>
    <w:multiLevelType w:val="singleLevel"/>
    <w:tmpl w:val="0000000B"/>
    <w:name w:val="WW8Num11"/>
    <w:lvl w:ilvl="0">
      <w:start w:val="1"/>
      <w:numFmt w:val="bullet"/>
      <w:lvlText w:val=""/>
      <w:lvlJc w:val="left"/>
      <w:pPr>
        <w:tabs>
          <w:tab w:val="num" w:pos="720"/>
        </w:tabs>
        <w:ind w:left="720" w:hanging="360"/>
      </w:pPr>
      <w:rPr>
        <w:rFonts w:ascii="Wingdings" w:hAnsi="Wingdings" w:cs="Symbol"/>
        <w:color w:val="000000"/>
        <w:sz w:val="20"/>
        <w:szCs w:val="20"/>
      </w:rPr>
    </w:lvl>
  </w:abstractNum>
  <w:abstractNum w:abstractNumId="5">
    <w:nsid w:val="0000000D"/>
    <w:multiLevelType w:val="multilevel"/>
    <w:tmpl w:val="0000000D"/>
    <w:name w:val="WW8Num13"/>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6">
    <w:nsid w:val="058C084D"/>
    <w:multiLevelType w:val="multilevel"/>
    <w:tmpl w:val="30C4389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0CCC16EB"/>
    <w:multiLevelType w:val="hybridMultilevel"/>
    <w:tmpl w:val="BB901D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4B4776A"/>
    <w:multiLevelType w:val="multilevel"/>
    <w:tmpl w:val="00EA874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17530D81"/>
    <w:multiLevelType w:val="hybridMultilevel"/>
    <w:tmpl w:val="7B4A443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15F7ED7"/>
    <w:multiLevelType w:val="hybridMultilevel"/>
    <w:tmpl w:val="3F24A4C0"/>
    <w:lvl w:ilvl="0">
      <w:start w:val="1"/>
      <w:numFmt w:val="bullet"/>
      <w:pStyle w:val="GanttheadHeading3Bullet"/>
      <w:lvlText w:val=""/>
      <w:lvlJc w:val="left"/>
      <w:pPr>
        <w:tabs>
          <w:tab w:val="num" w:pos="360"/>
        </w:tabs>
        <w:ind w:left="360" w:hanging="360"/>
      </w:pPr>
      <w:rPr>
        <w:rFonts w:ascii="Symbol" w:hAnsi="Symbol" w:hint="default"/>
      </w:rPr>
    </w:lvl>
    <w:lvl w:ilvl="1">
      <w:start w:val="1"/>
      <w:numFmt w:val="bullet"/>
      <w:lvlText w:val="o"/>
      <w:lvlJc w:val="left"/>
      <w:pPr>
        <w:tabs>
          <w:tab w:val="num" w:pos="0"/>
        </w:tabs>
        <w:ind w:left="0" w:hanging="360"/>
      </w:pPr>
      <w:rPr>
        <w:rFonts w:ascii="Courier New" w:hAnsi="Courier New" w:cs="Courier New" w:hint="default"/>
      </w:rPr>
    </w:lvl>
    <w:lvl w:ilvl="2">
      <w:start w:val="1"/>
      <w:numFmt w:val="bullet"/>
      <w:lvlText w:val=""/>
      <w:lvlJc w:val="left"/>
      <w:pPr>
        <w:tabs>
          <w:tab w:val="num" w:pos="720"/>
        </w:tabs>
        <w:ind w:left="72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2160"/>
        </w:tabs>
        <w:ind w:left="2160" w:hanging="360"/>
      </w:pPr>
      <w:rPr>
        <w:rFonts w:ascii="Courier New" w:hAnsi="Courier New" w:cs="Courier New" w:hint="default"/>
      </w:rPr>
    </w:lvl>
    <w:lvl w:ilvl="5" w:tentative="1">
      <w:start w:val="1"/>
      <w:numFmt w:val="bullet"/>
      <w:lvlText w:val=""/>
      <w:lvlJc w:val="left"/>
      <w:pPr>
        <w:tabs>
          <w:tab w:val="num" w:pos="2880"/>
        </w:tabs>
        <w:ind w:left="2880" w:hanging="360"/>
      </w:pPr>
      <w:rPr>
        <w:rFonts w:ascii="Wingdings" w:hAnsi="Wingdings" w:hint="default"/>
      </w:rPr>
    </w:lvl>
    <w:lvl w:ilvl="6" w:tentative="1">
      <w:start w:val="1"/>
      <w:numFmt w:val="bullet"/>
      <w:lvlText w:val=""/>
      <w:lvlJc w:val="left"/>
      <w:pPr>
        <w:tabs>
          <w:tab w:val="num" w:pos="3600"/>
        </w:tabs>
        <w:ind w:left="3600" w:hanging="360"/>
      </w:pPr>
      <w:rPr>
        <w:rFonts w:ascii="Symbol" w:hAnsi="Symbol" w:hint="default"/>
      </w:rPr>
    </w:lvl>
    <w:lvl w:ilvl="7" w:tentative="1">
      <w:start w:val="1"/>
      <w:numFmt w:val="bullet"/>
      <w:lvlText w:val="o"/>
      <w:lvlJc w:val="left"/>
      <w:pPr>
        <w:tabs>
          <w:tab w:val="num" w:pos="4320"/>
        </w:tabs>
        <w:ind w:left="4320" w:hanging="360"/>
      </w:pPr>
      <w:rPr>
        <w:rFonts w:ascii="Courier New" w:hAnsi="Courier New" w:cs="Courier New" w:hint="default"/>
      </w:rPr>
    </w:lvl>
    <w:lvl w:ilvl="8" w:tentative="1">
      <w:start w:val="1"/>
      <w:numFmt w:val="bullet"/>
      <w:lvlText w:val=""/>
      <w:lvlJc w:val="left"/>
      <w:pPr>
        <w:tabs>
          <w:tab w:val="num" w:pos="5040"/>
        </w:tabs>
        <w:ind w:left="5040" w:hanging="360"/>
      </w:pPr>
      <w:rPr>
        <w:rFonts w:ascii="Wingdings" w:hAnsi="Wingdings" w:hint="default"/>
      </w:rPr>
    </w:lvl>
  </w:abstractNum>
  <w:abstractNum w:abstractNumId="11">
    <w:nsid w:val="25BA15E4"/>
    <w:multiLevelType w:val="multilevel"/>
    <w:tmpl w:val="0A8270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2C2A03E1"/>
    <w:multiLevelType w:val="hybridMultilevel"/>
    <w:tmpl w:val="ED50957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C416C25"/>
    <w:multiLevelType w:val="hybridMultilevel"/>
    <w:tmpl w:val="28FA83FC"/>
    <w:lvl w:ilvl="0">
      <w:start w:val="1"/>
      <w:numFmt w:val="bullet"/>
      <w:lvlText w:val=""/>
      <w:lvlJc w:val="left"/>
      <w:pPr>
        <w:ind w:left="1125" w:hanging="360"/>
      </w:pPr>
      <w:rPr>
        <w:rFonts w:ascii="Symbol" w:hAnsi="Symbol" w:hint="default"/>
      </w:rPr>
    </w:lvl>
    <w:lvl w:ilvl="1" w:tentative="1">
      <w:start w:val="1"/>
      <w:numFmt w:val="bullet"/>
      <w:lvlText w:val="o"/>
      <w:lvlJc w:val="left"/>
      <w:pPr>
        <w:ind w:left="1845" w:hanging="360"/>
      </w:pPr>
      <w:rPr>
        <w:rFonts w:ascii="Courier New" w:hAnsi="Courier New" w:cs="Courier New" w:hint="default"/>
      </w:rPr>
    </w:lvl>
    <w:lvl w:ilvl="2" w:tentative="1">
      <w:start w:val="1"/>
      <w:numFmt w:val="bullet"/>
      <w:lvlText w:val=""/>
      <w:lvlJc w:val="left"/>
      <w:pPr>
        <w:ind w:left="2565" w:hanging="360"/>
      </w:pPr>
      <w:rPr>
        <w:rFonts w:ascii="Wingdings" w:hAnsi="Wingdings" w:hint="default"/>
      </w:rPr>
    </w:lvl>
    <w:lvl w:ilvl="3" w:tentative="1">
      <w:start w:val="1"/>
      <w:numFmt w:val="bullet"/>
      <w:lvlText w:val=""/>
      <w:lvlJc w:val="left"/>
      <w:pPr>
        <w:ind w:left="3285" w:hanging="360"/>
      </w:pPr>
      <w:rPr>
        <w:rFonts w:ascii="Symbol" w:hAnsi="Symbol" w:hint="default"/>
      </w:rPr>
    </w:lvl>
    <w:lvl w:ilvl="4" w:tentative="1">
      <w:start w:val="1"/>
      <w:numFmt w:val="bullet"/>
      <w:lvlText w:val="o"/>
      <w:lvlJc w:val="left"/>
      <w:pPr>
        <w:ind w:left="4005" w:hanging="360"/>
      </w:pPr>
      <w:rPr>
        <w:rFonts w:ascii="Courier New" w:hAnsi="Courier New" w:cs="Courier New" w:hint="default"/>
      </w:rPr>
    </w:lvl>
    <w:lvl w:ilvl="5" w:tentative="1">
      <w:start w:val="1"/>
      <w:numFmt w:val="bullet"/>
      <w:lvlText w:val=""/>
      <w:lvlJc w:val="left"/>
      <w:pPr>
        <w:ind w:left="4725" w:hanging="360"/>
      </w:pPr>
      <w:rPr>
        <w:rFonts w:ascii="Wingdings" w:hAnsi="Wingdings" w:hint="default"/>
      </w:rPr>
    </w:lvl>
    <w:lvl w:ilvl="6" w:tentative="1">
      <w:start w:val="1"/>
      <w:numFmt w:val="bullet"/>
      <w:lvlText w:val=""/>
      <w:lvlJc w:val="left"/>
      <w:pPr>
        <w:ind w:left="5445" w:hanging="360"/>
      </w:pPr>
      <w:rPr>
        <w:rFonts w:ascii="Symbol" w:hAnsi="Symbol" w:hint="default"/>
      </w:rPr>
    </w:lvl>
    <w:lvl w:ilvl="7" w:tentative="1">
      <w:start w:val="1"/>
      <w:numFmt w:val="bullet"/>
      <w:lvlText w:val="o"/>
      <w:lvlJc w:val="left"/>
      <w:pPr>
        <w:ind w:left="6165" w:hanging="360"/>
      </w:pPr>
      <w:rPr>
        <w:rFonts w:ascii="Courier New" w:hAnsi="Courier New" w:cs="Courier New" w:hint="default"/>
      </w:rPr>
    </w:lvl>
    <w:lvl w:ilvl="8" w:tentative="1">
      <w:start w:val="1"/>
      <w:numFmt w:val="bullet"/>
      <w:lvlText w:val=""/>
      <w:lvlJc w:val="left"/>
      <w:pPr>
        <w:ind w:left="6885" w:hanging="360"/>
      </w:pPr>
      <w:rPr>
        <w:rFonts w:ascii="Wingdings" w:hAnsi="Wingdings" w:hint="default"/>
      </w:rPr>
    </w:lvl>
  </w:abstractNum>
  <w:abstractNum w:abstractNumId="14">
    <w:nsid w:val="3272779C"/>
    <w:multiLevelType w:val="multilevel"/>
    <w:tmpl w:val="BEE60A4E"/>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15">
    <w:nsid w:val="33A752B5"/>
    <w:multiLevelType w:val="hybridMultilevel"/>
    <w:tmpl w:val="81503C0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6">
    <w:nsid w:val="3A396AC5"/>
    <w:multiLevelType w:val="multilevel"/>
    <w:tmpl w:val="A0FA38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47043470"/>
    <w:multiLevelType w:val="hybridMultilevel"/>
    <w:tmpl w:val="DFA0876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EA133A2"/>
    <w:multiLevelType w:val="multilevel"/>
    <w:tmpl w:val="162279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52BB177A"/>
    <w:multiLevelType w:val="hybridMultilevel"/>
    <w:tmpl w:val="9D6CDA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5F783E6D"/>
    <w:multiLevelType w:val="multilevel"/>
    <w:tmpl w:val="29E0E8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8"/>
  </w:num>
  <w:num w:numId="3">
    <w:abstractNumId w:val="11"/>
  </w:num>
  <w:num w:numId="4">
    <w:abstractNumId w:val="16"/>
  </w:num>
  <w:num w:numId="5">
    <w:abstractNumId w:val="18"/>
  </w:num>
  <w:num w:numId="6">
    <w:abstractNumId w:val="20"/>
  </w:num>
  <w:num w:numId="7">
    <w:abstractNumId w:val="14"/>
  </w:num>
  <w:num w:numId="8">
    <w:abstractNumId w:val="2"/>
  </w:num>
  <w:num w:numId="9">
    <w:abstractNumId w:val="1"/>
  </w:num>
  <w:num w:numId="10">
    <w:abstractNumId w:val="4"/>
  </w:num>
  <w:num w:numId="11">
    <w:abstractNumId w:val="10"/>
  </w:num>
  <w:num w:numId="12">
    <w:abstractNumId w:val="17"/>
  </w:num>
  <w:num w:numId="13">
    <w:abstractNumId w:val="9"/>
  </w:num>
  <w:num w:numId="14">
    <w:abstractNumId w:val="5"/>
  </w:num>
  <w:num w:numId="15">
    <w:abstractNumId w:val="13"/>
  </w:num>
  <w:num w:numId="16">
    <w:abstractNumId w:val="12"/>
  </w:num>
  <w:num w:numId="17">
    <w:abstractNumId w:val="0"/>
  </w:num>
  <w:num w:numId="18">
    <w:abstractNumId w:val="3"/>
  </w:num>
  <w:num w:numId="19">
    <w:abstractNumId w:val="15"/>
  </w:num>
  <w:num w:numId="20">
    <w:abstractNumId w:val="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2">
    <w:name w:val="heading 2"/>
    <w:basedOn w:val="Normal"/>
    <w:next w:val="Normal"/>
    <w:link w:val="Heading2Char"/>
    <w:uiPriority w:val="9"/>
    <w:semiHidden/>
    <w:unhideWhenUsed/>
    <w:qFormat/>
    <w:rsid w:val="00E0557F"/>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24FA7"/>
    <w:rPr>
      <w:color w:val="0563C1" w:themeColor="hyperlink"/>
      <w:u w:val="single"/>
    </w:rPr>
  </w:style>
  <w:style w:type="character" w:customStyle="1" w:styleId="UnresolvedMention">
    <w:name w:val="Unresolved Mention"/>
    <w:basedOn w:val="DefaultParagraphFont"/>
    <w:uiPriority w:val="99"/>
    <w:semiHidden/>
    <w:unhideWhenUsed/>
    <w:qFormat/>
    <w:rsid w:val="00924FA7"/>
    <w:rPr>
      <w:color w:val="808080"/>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paragraph" w:customStyle="1" w:styleId="Heading">
    <w:name w:val="Heading"/>
    <w:basedOn w:val="Normal"/>
    <w:next w:val="TextBody"/>
    <w:qFormat/>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aliases w:val="Bullet 1,Bullet 11,Bullet 111,List Paragraph1,b1,b1 + Justified,b1 + Justified1,b1 + Justified11,b1 Char"/>
    <w:basedOn w:val="Normal"/>
    <w:link w:val="ListParagraphChar"/>
    <w:uiPriority w:val="99"/>
    <w:qFormat/>
    <w:rsid w:val="00924FA7"/>
    <w:pPr>
      <w:ind w:left="720"/>
      <w:contextualSpacing/>
    </w:pPr>
  </w:style>
  <w:style w:type="paragraph" w:styleId="NoSpacing">
    <w:name w:val="No Spacing"/>
    <w:qFormat/>
    <w:rsid w:val="00B97C66"/>
    <w:rPr>
      <w:rFonts w:cs="Calibri"/>
      <w:lang w:eastAsia="ar-SA"/>
    </w:rPr>
  </w:style>
  <w:style w:type="table" w:styleId="TableGrid">
    <w:name w:val="Table Grid"/>
    <w:basedOn w:val="TableNormal"/>
    <w:uiPriority w:val="39"/>
    <w:rsid w:val="00B97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0557F"/>
    <w:rPr>
      <w:color w:val="0563C1" w:themeColor="hyperlink"/>
      <w:u w:val="single"/>
    </w:rPr>
  </w:style>
  <w:style w:type="paragraph" w:customStyle="1" w:styleId="Cog-H2a">
    <w:name w:val="Cog-H2a"/>
    <w:basedOn w:val="Heading2"/>
    <w:next w:val="Normal"/>
    <w:rsid w:val="00E0557F"/>
    <w:pPr>
      <w:keepLines w:val="0"/>
      <w:spacing w:before="0" w:after="120" w:line="240" w:lineRule="auto"/>
    </w:pPr>
    <w:rPr>
      <w:rFonts w:ascii="Arial" w:eastAsia="Times New Roman" w:hAnsi="Arial" w:cs="Times New Roman"/>
      <w:bCs w:val="0"/>
      <w:color w:val="000080"/>
      <w:sz w:val="24"/>
      <w:szCs w:val="20"/>
    </w:rPr>
  </w:style>
  <w:style w:type="character" w:customStyle="1" w:styleId="Heading2Char">
    <w:name w:val="Heading 2 Char"/>
    <w:basedOn w:val="DefaultParagraphFont"/>
    <w:link w:val="Heading2"/>
    <w:uiPriority w:val="9"/>
    <w:semiHidden/>
    <w:rsid w:val="00E0557F"/>
    <w:rPr>
      <w:rFonts w:asciiTheme="majorHAnsi" w:eastAsiaTheme="majorEastAsia" w:hAnsiTheme="majorHAnsi" w:cstheme="majorBidi"/>
      <w:b/>
      <w:bCs/>
      <w:color w:val="4472C4" w:themeColor="accent1"/>
      <w:sz w:val="26"/>
      <w:szCs w:val="26"/>
    </w:rPr>
  </w:style>
  <w:style w:type="character" w:customStyle="1" w:styleId="blackres1">
    <w:name w:val="blackres1"/>
    <w:rsid w:val="00920124"/>
    <w:rPr>
      <w:rFonts w:ascii="Arial" w:hAnsi="Arial" w:cs="Arial"/>
      <w:color w:val="000000"/>
      <w:sz w:val="20"/>
      <w:szCs w:val="20"/>
    </w:rPr>
  </w:style>
  <w:style w:type="paragraph" w:customStyle="1" w:styleId="PreformattedText">
    <w:name w:val="Preformatted Text"/>
    <w:basedOn w:val="Normal"/>
    <w:rsid w:val="00A77C19"/>
    <w:pPr>
      <w:spacing w:after="0" w:line="240" w:lineRule="auto"/>
    </w:pPr>
    <w:rPr>
      <w:rFonts w:ascii="Liberation Serif" w:eastAsia="Liberation Serif" w:hAnsi="Liberation Serif" w:cs="Liberation Serif"/>
      <w:sz w:val="20"/>
      <w:szCs w:val="20"/>
      <w:lang w:eastAsia="zh-CN"/>
    </w:rPr>
  </w:style>
  <w:style w:type="paragraph" w:customStyle="1" w:styleId="GanttheadHeading3Bullet">
    <w:name w:val="Gantthead Heading 3 Bullet"/>
    <w:basedOn w:val="Normal"/>
    <w:rsid w:val="00E16D22"/>
    <w:pPr>
      <w:numPr>
        <w:numId w:val="11"/>
      </w:numPr>
      <w:suppressAutoHyphens/>
      <w:spacing w:after="0" w:line="240" w:lineRule="auto"/>
    </w:pPr>
    <w:rPr>
      <w:rFonts w:ascii="Times New Roman" w:eastAsia="Times New Roman" w:hAnsi="Times New Roman" w:cs="Times New Roman"/>
      <w:sz w:val="20"/>
      <w:szCs w:val="20"/>
    </w:rPr>
  </w:style>
  <w:style w:type="character" w:customStyle="1" w:styleId="ListParagraphChar">
    <w:name w:val="List Paragraph Char"/>
    <w:aliases w:val="Bullet 1 Char,Bullet 11 Char,Bullet 111 Char,List Paragraph1 Char,b1 + Justified Char,b1 + Justified1 Char,b1 + Justified11 Char,b1 Char Char,b1 Char1"/>
    <w:link w:val="ListParagraph"/>
    <w:uiPriority w:val="99"/>
    <w:rsid w:val="00E16D22"/>
  </w:style>
  <w:style w:type="paragraph" w:styleId="PlainText">
    <w:name w:val="Plain Text"/>
    <w:basedOn w:val="Normal"/>
    <w:link w:val="PlainTextChar"/>
    <w:rsid w:val="00D957FB"/>
    <w:pPr>
      <w:spacing w:after="0" w:line="240" w:lineRule="auto"/>
    </w:pPr>
    <w:rPr>
      <w:rFonts w:ascii="Courier New" w:eastAsia="Times New Roman" w:hAnsi="Courier New" w:cs="Courier New"/>
      <w:sz w:val="24"/>
      <w:szCs w:val="24"/>
      <w:lang w:eastAsia="zh-CN"/>
    </w:rPr>
  </w:style>
  <w:style w:type="character" w:customStyle="1" w:styleId="PlainTextChar">
    <w:name w:val="Plain Text Char"/>
    <w:basedOn w:val="DefaultParagraphFont"/>
    <w:link w:val="PlainText"/>
    <w:rsid w:val="00D957FB"/>
    <w:rPr>
      <w:rFonts w:ascii="Courier New" w:eastAsia="Times New Roman" w:hAnsi="Courier New" w:cs="Courier New"/>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6a97d2779a2d50cb18dc5552d1ef786a134f530e18705c4458440321091b5b58120c17001241595d0c4356014b4450530401195c1333471b1b1112485a5801574a011503504e1c180c571833471b1b071446585c0e515601514841481f0f2b561358191b15001043095e08541b140e445745455d5f08054c1b00100317130d5d5d551c120a120011474a411b1213471b1b1112435d540b5642150a18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3867</TotalTime>
  <Pages>6</Pages>
  <Words>2144</Words>
  <Characters>12223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Madala</dc:creator>
  <cp:lastModifiedBy>Lenovo</cp:lastModifiedBy>
  <cp:revision>162</cp:revision>
  <dcterms:created xsi:type="dcterms:W3CDTF">2018-07-31T19:26:00Z</dcterms:created>
  <dcterms:modified xsi:type="dcterms:W3CDTF">2018-08-30T18:42:00Z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