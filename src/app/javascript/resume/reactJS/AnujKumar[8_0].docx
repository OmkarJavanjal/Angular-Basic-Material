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845970">
      <w:pPr>
        <w:tabs>
          <w:tab w:val="left" w:pos="6000"/>
        </w:tabs>
        <w:ind w:hanging="180"/>
        <w:jc w:val="center"/>
        <w:rPr>
          <w:rFonts w:ascii="Verdana" w:hAnsi="Verdana" w:cs="Verdana"/>
          <w:b/>
          <w:color w:val="000000"/>
          <w:lang w:val="fr-FR"/>
        </w:rPr>
      </w:pPr>
      <w:r>
        <w:rPr>
          <w:rFonts w:ascii="Verdana" w:hAnsi="Verdana" w:cs="Verdana"/>
          <w:b/>
          <w:color w:val="000000"/>
          <w:sz w:val="30"/>
          <w:lang w:val="fr-FR"/>
        </w:rPr>
        <w:t>RESUME</w:t>
      </w:r>
    </w:p>
    <w:p w:rsidR="00845970">
      <w:pPr>
        <w:tabs>
          <w:tab w:val="left" w:pos="6000"/>
        </w:tabs>
        <w:ind w:hanging="180"/>
        <w:rPr>
          <w:rFonts w:ascii="Verdana" w:hAnsi="Verdana" w:cs="Verdana"/>
          <w:b/>
          <w:color w:val="000000"/>
          <w:lang w:val="fr-FR"/>
        </w:rPr>
      </w:pPr>
    </w:p>
    <w:p w:rsidR="00845970">
      <w:pPr>
        <w:tabs>
          <w:tab w:val="left" w:pos="6000"/>
        </w:tabs>
        <w:ind w:hanging="180"/>
        <w:rPr>
          <w:color w:val="000000"/>
          <w:lang w:val="fr-FR"/>
        </w:rPr>
      </w:pPr>
      <w:r>
        <w:rPr>
          <w:rFonts w:ascii="Verdana" w:hAnsi="Verdana" w:cs="Verdana"/>
          <w:b/>
          <w:color w:val="000000"/>
          <w:lang w:val="fr-FR"/>
        </w:rPr>
        <w:t>ANUJ KUMAR                                                                       Sr. Software Engineer</w:t>
      </w:r>
    </w:p>
    <w:p w:rsidR="00845970">
      <w:pPr>
        <w:pStyle w:val="Heading7"/>
        <w:rPr>
          <w:color w:val="000000"/>
          <w:lang w:val="fr-FR"/>
        </w:rPr>
      </w:pPr>
    </w:p>
    <w:p w:rsidR="00845970">
      <w:pPr>
        <w:tabs>
          <w:tab w:val="left" w:pos="6000"/>
        </w:tabs>
        <w:rPr>
          <w:rFonts w:ascii="Verdana" w:eastAsia="Verdana" w:hAnsi="Verdana" w:cs="Verdana"/>
          <w:b/>
          <w:color w:val="000000"/>
        </w:rPr>
      </w:pPr>
      <w:r>
        <w:rPr>
          <w:rFonts w:ascii="Verdana" w:eastAsia="Verdana" w:hAnsi="Verdana" w:cs="Verdana"/>
          <w:b/>
          <w:color w:val="000000"/>
          <w:lang w:val="fr-FR"/>
        </w:rPr>
        <w:t xml:space="preserve">                                                                     </w:t>
      </w:r>
      <w:r>
        <w:rPr>
          <w:rFonts w:ascii="Verdana" w:hAnsi="Verdana" w:cs="Verdana"/>
          <w:b/>
          <w:color w:val="000000"/>
          <w:lang w:val="fr-FR"/>
        </w:rPr>
        <w:t xml:space="preserve">Email: </w:t>
      </w:r>
      <w:r>
        <w:rPr>
          <w:rStyle w:val="Hyperlink"/>
          <w:rFonts w:ascii="Verdana" w:hAnsi="Verdana" w:cs="Verdana"/>
          <w:b/>
          <w:lang w:val="fr-FR"/>
        </w:rPr>
        <w:t>anujkumar.php@gmail.com</w:t>
      </w:r>
      <w:r>
        <w:rPr>
          <w:rFonts w:ascii="Verdana" w:hAnsi="Verdana" w:cs="Verdana"/>
          <w:b/>
          <w:color w:val="000000"/>
          <w:lang w:val="fr-FR"/>
        </w:rPr>
        <w:t xml:space="preserve">                                                                               </w:t>
      </w:r>
    </w:p>
    <w:p w:rsidR="00845970">
      <w:pPr>
        <w:tabs>
          <w:tab w:val="left" w:pos="6000"/>
        </w:tabs>
      </w:pPr>
      <w:r>
        <w:rPr>
          <w:rFonts w:ascii="Verdana" w:eastAsia="Verdana" w:hAnsi="Verdana" w:cs="Verdana"/>
          <w:b/>
          <w:color w:val="000000"/>
        </w:rPr>
        <w:t xml:space="preserve">                                                                     </w:t>
      </w:r>
      <w:r w:rsidR="00E60574">
        <w:rPr>
          <w:rFonts w:ascii="Verdana" w:hAnsi="Verdana" w:cs="Verdana"/>
          <w:b/>
          <w:color w:val="000000"/>
        </w:rPr>
        <w:t>Mobile No: +91-</w:t>
      </w:r>
      <w:r w:rsidR="00CB54A1">
        <w:rPr>
          <w:rFonts w:ascii="Verdana" w:hAnsi="Verdana" w:cs="Verdana"/>
          <w:b/>
          <w:color w:val="000000"/>
        </w:rPr>
        <w:t>9015419526</w:t>
      </w:r>
      <w:bookmarkStart w:id="0" w:name="_GoBack"/>
      <w:bookmarkEnd w:id="0"/>
    </w:p>
    <w:p w:rsidR="00845970">
      <w:pPr>
        <w:tabs>
          <w:tab w:val="left" w:pos="6000"/>
        </w:tabs>
        <w:jc w:val="both"/>
        <w:rPr>
          <w:rFonts w:ascii="Verdana" w:hAnsi="Verdana" w:cs="Verdana"/>
          <w:color w:val="000000"/>
          <w:sz w:val="18"/>
          <w:szCs w:val="18"/>
          <w:lang w:val="en-IN" w:eastAsia="en-US"/>
        </w:rPr>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65405</wp:posOffset>
                </wp:positionV>
                <wp:extent cx="6172200" cy="0"/>
                <wp:effectExtent l="19050" t="19050" r="19050" b="19050"/>
                <wp:wrapNone/>
                <wp:docPr id="13" name=" 3"/>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3" o:spid="_x0000_s1026" style="mso-height-percent:0;mso-height-relative:page;mso-width-percent:0;mso-width-relative:page;mso-wrap-distance-bottom:0;mso-wrap-distance-left:9pt;mso-wrap-distance-right:9pt;mso-wrap-distance-top:0;mso-wrap-style:square;position:absolute;visibility:visible;z-index:251660288" from="-9pt,5.15pt" to="477pt,5.15pt" strokeweight="1.5pt">
                <v:stroke endcap="square"/>
              </v:line>
            </w:pict>
          </mc:Fallback>
        </mc:AlternateContent>
      </w:r>
    </w:p>
    <w:p w:rsidR="00845970">
      <w:pPr>
        <w:pStyle w:val="Heading6"/>
        <w:jc w:val="both"/>
      </w:pPr>
      <w:r>
        <w:rPr>
          <w:rStyle w:val="HTMLTypewriter"/>
          <w:rFonts w:ascii="Verdana" w:hAnsi="Verdana" w:cs="Verdana"/>
          <w:iCs/>
        </w:rPr>
        <w:t>Summary</w:t>
      </w:r>
      <w:r>
        <w:rPr>
          <w:rStyle w:val="HTMLTypewriter"/>
          <w:i/>
        </w:rPr>
        <w:t>:</w:t>
      </w:r>
    </w:p>
    <w:p w:rsidR="00845970">
      <w:pPr>
        <w:pStyle w:val="BodyTextIndent"/>
        <w:ind w:left="0"/>
      </w:pPr>
    </w:p>
    <w:p w:rsidR="00845970">
      <w:pPr>
        <w:numPr>
          <w:ilvl w:val="0"/>
          <w:numId w:val="9"/>
        </w:numPr>
        <w:rPr>
          <w:rFonts w:ascii="Verdana" w:hAnsi="Verdana" w:cs="Verdana"/>
        </w:rPr>
      </w:pPr>
      <w:r>
        <w:rPr>
          <w:rFonts w:ascii="Verdana" w:hAnsi="Verdana" w:cs="Verdana"/>
        </w:rPr>
        <w:t>Having 8</w:t>
      </w:r>
      <w:r w:rsidR="003E5912">
        <w:rPr>
          <w:rFonts w:ascii="Verdana" w:hAnsi="Verdana" w:cs="Verdana"/>
        </w:rPr>
        <w:t xml:space="preserve"> years</w:t>
      </w:r>
      <w:r>
        <w:rPr>
          <w:rFonts w:ascii="Verdana" w:hAnsi="Verdana" w:cs="Verdana"/>
        </w:rPr>
        <w:t xml:space="preserve"> of Technical experience in developing </w:t>
      </w:r>
      <w:r>
        <w:rPr>
          <w:rFonts w:ascii="Verdana" w:hAnsi="Verdana" w:cs="Verdana"/>
          <w:b/>
        </w:rPr>
        <w:t>Web Applications</w:t>
      </w:r>
      <w:r>
        <w:rPr>
          <w:rFonts w:ascii="Verdana" w:hAnsi="Verdana" w:cs="Verdana"/>
        </w:rPr>
        <w:t xml:space="preserve"> using </w:t>
      </w:r>
      <w:r w:rsidR="004701BE">
        <w:rPr>
          <w:rFonts w:ascii="Verdana" w:hAnsi="Verdana" w:cs="Verdana"/>
          <w:b/>
        </w:rPr>
        <w:t>PHP</w:t>
      </w:r>
      <w:r w:rsidR="006E03D5">
        <w:rPr>
          <w:rFonts w:ascii="Verdana" w:hAnsi="Verdana" w:cs="Verdana"/>
          <w:b/>
        </w:rPr>
        <w:t>, J</w:t>
      </w:r>
      <w:r>
        <w:rPr>
          <w:rFonts w:ascii="Verdana" w:hAnsi="Verdana" w:cs="Verdana"/>
          <w:b/>
        </w:rPr>
        <w:t>avascript, Ajax, MySQL,</w:t>
      </w:r>
      <w:r w:rsidR="003E5912">
        <w:rPr>
          <w:rFonts w:ascii="Verdana" w:hAnsi="Verdana" w:cs="Verdana"/>
          <w:b/>
        </w:rPr>
        <w:t xml:space="preserve"> </w:t>
      </w:r>
      <w:r>
        <w:rPr>
          <w:rFonts w:ascii="Verdana" w:hAnsi="Verdana" w:cs="Verdana"/>
          <w:b/>
        </w:rPr>
        <w:t xml:space="preserve">React js, Redux, </w:t>
      </w:r>
      <w:r w:rsidR="003E5912">
        <w:rPr>
          <w:rFonts w:ascii="Verdana" w:hAnsi="Verdana" w:cs="Verdana"/>
          <w:b/>
        </w:rPr>
        <w:t xml:space="preserve">Node.js, </w:t>
      </w:r>
      <w:r w:rsidR="004701BE">
        <w:rPr>
          <w:rFonts w:ascii="Verdana" w:hAnsi="Verdana" w:cs="Verdana"/>
          <w:b/>
        </w:rPr>
        <w:t xml:space="preserve">Express js, </w:t>
      </w:r>
      <w:r w:rsidR="003E5912">
        <w:rPr>
          <w:rFonts w:ascii="Verdana" w:hAnsi="Verdana" w:cs="Verdana"/>
          <w:b/>
        </w:rPr>
        <w:t>Sails</w:t>
      </w:r>
      <w:r>
        <w:rPr>
          <w:rFonts w:ascii="Verdana" w:hAnsi="Verdana" w:cs="Verdana"/>
          <w:b/>
        </w:rPr>
        <w:t xml:space="preserve"> js, </w:t>
      </w:r>
      <w:r w:rsidR="003E5912">
        <w:rPr>
          <w:rFonts w:ascii="Verdana" w:hAnsi="Verdana" w:cs="Verdana"/>
          <w:b/>
        </w:rPr>
        <w:t>Angular</w:t>
      </w:r>
      <w:r w:rsidR="004701BE">
        <w:rPr>
          <w:rFonts w:ascii="Verdana" w:hAnsi="Verdana" w:cs="Verdana"/>
          <w:b/>
        </w:rPr>
        <w:t xml:space="preserve"> 2</w:t>
      </w:r>
      <w:r w:rsidR="00240A7D">
        <w:rPr>
          <w:rFonts w:ascii="Verdana" w:hAnsi="Verdana" w:cs="Verdana"/>
          <w:b/>
        </w:rPr>
        <w:t>/4</w:t>
      </w:r>
      <w:r w:rsidR="004F6B87">
        <w:rPr>
          <w:rFonts w:hAnsi="Verdana" w:cs="Verdana"/>
          <w:b/>
          <w:lang w:val="en-GB"/>
        </w:rPr>
        <w:t>/5</w:t>
      </w:r>
      <w:r w:rsidR="003E5912">
        <w:rPr>
          <w:rFonts w:ascii="Verdana" w:hAnsi="Verdana" w:cs="Verdana"/>
          <w:b/>
        </w:rPr>
        <w:t xml:space="preserve">, </w:t>
      </w:r>
      <w:r>
        <w:rPr>
          <w:rFonts w:ascii="Verdana" w:hAnsi="Verdana" w:cs="Verdana"/>
          <w:b/>
        </w:rPr>
        <w:t>HTML, Zend Framework, LAMP, Bootstrap</w:t>
      </w:r>
      <w:r w:rsidR="00221C6B">
        <w:rPr>
          <w:rFonts w:ascii="Verdana" w:hAnsi="Verdana" w:cs="Verdana"/>
          <w:b/>
        </w:rPr>
        <w:t xml:space="preserve">, GRUNT, GULP, GIT, </w:t>
      </w:r>
      <w:r>
        <w:rPr>
          <w:rFonts w:ascii="Verdana" w:hAnsi="Verdana" w:cs="Verdana"/>
          <w:b/>
        </w:rPr>
        <w:t xml:space="preserve">Webpack, </w:t>
      </w:r>
      <w:r w:rsidR="00221C6B">
        <w:rPr>
          <w:rFonts w:ascii="Verdana" w:hAnsi="Verdana" w:cs="Verdana"/>
          <w:b/>
        </w:rPr>
        <w:t>Mocha, Chai, Sinon, Karma, istanbul</w:t>
      </w:r>
    </w:p>
    <w:p w:rsidR="00845970">
      <w:pPr>
        <w:numPr>
          <w:ilvl w:val="0"/>
          <w:numId w:val="9"/>
        </w:numPr>
        <w:rPr>
          <w:rFonts w:ascii="Verdana" w:hAnsi="Verdana" w:cs="Verdana"/>
        </w:rPr>
      </w:pPr>
      <w:r>
        <w:rPr>
          <w:rFonts w:ascii="Verdana" w:hAnsi="Verdana" w:cs="Verdana"/>
        </w:rPr>
        <w:t>Skilled in Understanding Software Requirements,</w:t>
      </w:r>
    </w:p>
    <w:p w:rsidR="00845970">
      <w:pPr>
        <w:numPr>
          <w:ilvl w:val="0"/>
          <w:numId w:val="9"/>
        </w:numPr>
        <w:rPr>
          <w:rFonts w:ascii="Verdana" w:hAnsi="Verdana" w:cs="Verdana"/>
        </w:rPr>
      </w:pPr>
      <w:r>
        <w:rPr>
          <w:rFonts w:ascii="Verdana" w:hAnsi="Verdana" w:cs="Verdana"/>
        </w:rPr>
        <w:t xml:space="preserve">Adapt to new technologies and good team player, </w:t>
      </w:r>
    </w:p>
    <w:p w:rsidR="00845970">
      <w:pPr>
        <w:numPr>
          <w:ilvl w:val="0"/>
          <w:numId w:val="9"/>
        </w:numPr>
        <w:rPr>
          <w:rFonts w:ascii="Verdana" w:hAnsi="Verdana" w:cs="Verdana"/>
        </w:rPr>
      </w:pPr>
      <w:r>
        <w:rPr>
          <w:rFonts w:ascii="Verdana" w:hAnsi="Verdana" w:cs="Verdana"/>
        </w:rPr>
        <w:t>Have g</w:t>
      </w:r>
      <w:r>
        <w:rPr>
          <w:rFonts w:ascii="Verdana" w:hAnsi="Verdana" w:cs="Verdana"/>
        </w:rPr>
        <w:t xml:space="preserve">ood communication </w:t>
      </w:r>
      <w:r>
        <w:rPr>
          <w:rFonts w:ascii="Verdana" w:hAnsi="Verdana" w:cs="Verdana"/>
        </w:rPr>
        <w:t>skills, i</w:t>
      </w:r>
      <w:r>
        <w:rPr>
          <w:rFonts w:ascii="Verdana" w:hAnsi="Verdana" w:cs="Verdana"/>
        </w:rPr>
        <w:t>nter personal relations, hardworking and result oriented as an Individual and in Team,</w:t>
      </w:r>
    </w:p>
    <w:p w:rsidR="00845970">
      <w:pPr>
        <w:numPr>
          <w:ilvl w:val="0"/>
          <w:numId w:val="9"/>
        </w:numPr>
        <w:rPr>
          <w:rFonts w:ascii="Verdana" w:hAnsi="Verdana" w:cs="Verdana"/>
          <w:color w:val="000000"/>
        </w:rPr>
      </w:pPr>
      <w:r>
        <w:rPr>
          <w:rFonts w:ascii="Verdana" w:hAnsi="Verdana" w:cs="Verdana"/>
        </w:rPr>
        <w:t>Keen to learn new things,</w:t>
      </w:r>
    </w:p>
    <w:p w:rsidR="00845970">
      <w:pPr>
        <w:numPr>
          <w:ilvl w:val="0"/>
          <w:numId w:val="9"/>
        </w:numPr>
        <w:rPr>
          <w:rFonts w:ascii="Verdana" w:hAnsi="Verdana" w:cs="Verdana"/>
          <w:color w:val="000000"/>
        </w:rPr>
      </w:pPr>
      <w:r>
        <w:rPr>
          <w:rFonts w:ascii="Verdana" w:hAnsi="Verdana" w:cs="Verdana"/>
          <w:color w:val="000000"/>
        </w:rPr>
        <w:t>Capability to make good communication with international clients.</w:t>
      </w:r>
    </w:p>
    <w:p w:rsidR="00845970">
      <w:pPr>
        <w:pStyle w:val="WW-HTMLPreformattedBoldVerdanaChar"/>
        <w:tabs>
          <w:tab w:val="left" w:pos="1800"/>
        </w:tabs>
        <w:suppressAutoHyphens/>
        <w:autoSpaceDE/>
        <w:ind w:firstLine="120"/>
        <w:rPr>
          <w:rFonts w:ascii="Verdana" w:eastAsia="Times New Roman" w:hAnsi="Verdana" w:cs="Verdana"/>
          <w:b w:val="0"/>
          <w:color w:val="000000"/>
        </w:rPr>
      </w:pPr>
    </w:p>
    <w:p w:rsidR="00845970">
      <w:pPr>
        <w:tabs>
          <w:tab w:val="left" w:pos="3420"/>
        </w:tabs>
        <w:jc w:val="both"/>
      </w:pPr>
      <w:r>
        <w:rPr>
          <w:rStyle w:val="HTMLTypewriter"/>
          <w:rFonts w:ascii="Verdana" w:hAnsi="Verdana" w:cs="Verdana"/>
          <w:b/>
        </w:rPr>
        <w:t>Technical Skills:</w:t>
      </w:r>
    </w:p>
    <w:p w:rsidR="00845970">
      <w:pPr>
        <w:rPr>
          <w:rFonts w:ascii="Verdana" w:hAnsi="Verdana" w:cs="Verdana"/>
          <w:b/>
          <w:color w:val="000000"/>
          <w:szCs w:val="18"/>
          <w:lang w:val="en-IN" w:eastAsia="en-US"/>
        </w:rP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15875</wp:posOffset>
                </wp:positionV>
                <wp:extent cx="6172200" cy="0"/>
                <wp:effectExtent l="19050" t="19050" r="19050" b="19050"/>
                <wp:wrapNone/>
                <wp:docPr id="12" name=" 4"/>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4" o:spid="_x0000_s1027" style="mso-height-percent:0;mso-height-relative:page;mso-width-percent:0;mso-width-relative:page;mso-wrap-distance-bottom:0;mso-wrap-distance-left:9pt;mso-wrap-distance-right:9pt;mso-wrap-distance-top:0;mso-wrap-style:square;position:absolute;visibility:visible;z-index:251662336" from="0,1.25pt" to="486pt,1.25pt" strokeweight="1.5pt">
                <v:stroke endcap="square"/>
              </v:line>
            </w:pict>
          </mc:Fallback>
        </mc:AlternateContent>
      </w:r>
    </w:p>
    <w:p w:rsidR="00845970">
      <w:pPr>
        <w:numPr>
          <w:ilvl w:val="0"/>
          <w:numId w:val="10"/>
        </w:numPr>
        <w:rPr>
          <w:rFonts w:ascii="Verdana" w:hAnsi="Verdana" w:cs="Verdana"/>
        </w:rPr>
      </w:pPr>
      <w:r>
        <w:rPr>
          <w:rFonts w:ascii="Verdana" w:hAnsi="Verdana" w:cs="Verdana"/>
          <w:color w:val="000000"/>
          <w:sz w:val="18"/>
          <w:szCs w:val="18"/>
        </w:rPr>
        <w:t>Operating Systems:</w:t>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color w:val="000000"/>
          <w:sz w:val="18"/>
          <w:szCs w:val="18"/>
        </w:rPr>
        <w:tab/>
      </w:r>
      <w:r>
        <w:rPr>
          <w:rFonts w:ascii="Verdana" w:hAnsi="Verdana" w:cs="Verdana"/>
        </w:rPr>
        <w:t>Windows, LINUX</w:t>
      </w:r>
      <w:r w:rsidR="008B35A7">
        <w:rPr>
          <w:rFonts w:ascii="Verdana" w:hAnsi="Verdana" w:cs="Verdana"/>
        </w:rPr>
        <w:t xml:space="preserve">, Macintosh </w:t>
      </w:r>
    </w:p>
    <w:p w:rsidR="00845970">
      <w:pPr>
        <w:numPr>
          <w:ilvl w:val="0"/>
          <w:numId w:val="10"/>
        </w:numPr>
        <w:rPr>
          <w:rFonts w:ascii="Verdana" w:hAnsi="Verdana" w:cs="Verdana"/>
          <w:color w:val="000000"/>
          <w:sz w:val="18"/>
          <w:szCs w:val="18"/>
          <w:lang w:val="fr-FR"/>
        </w:rPr>
      </w:pPr>
      <w:r>
        <w:rPr>
          <w:rFonts w:ascii="Verdana" w:hAnsi="Verdana" w:cs="Verdana"/>
        </w:rPr>
        <w:t>Languages:</w:t>
      </w:r>
      <w:r>
        <w:rPr>
          <w:rFonts w:ascii="Verdana" w:hAnsi="Verdana" w:cs="Verdana"/>
        </w:rPr>
        <w:tab/>
      </w:r>
      <w:r>
        <w:rPr>
          <w:rFonts w:ascii="Verdana" w:hAnsi="Verdana" w:cs="Verdana"/>
        </w:rPr>
        <w:tab/>
      </w:r>
      <w:r>
        <w:rPr>
          <w:rFonts w:ascii="Verdana" w:hAnsi="Verdana" w:cs="Verdana"/>
        </w:rPr>
        <w:tab/>
      </w:r>
      <w:r>
        <w:rPr>
          <w:rFonts w:ascii="Verdana" w:hAnsi="Verdana" w:cs="Verdana"/>
        </w:rPr>
        <w:tab/>
        <w:t>PHP</w:t>
      </w:r>
    </w:p>
    <w:p w:rsidR="003E5912" w:rsidRPr="003E5912">
      <w:pPr>
        <w:numPr>
          <w:ilvl w:val="0"/>
          <w:numId w:val="10"/>
        </w:numPr>
        <w:rPr>
          <w:rFonts w:ascii="Verdana" w:eastAsia="Arial Unicode MS" w:hAnsi="Verdana" w:cs="Verdana"/>
        </w:rPr>
      </w:pPr>
      <w:r>
        <w:rPr>
          <w:rFonts w:ascii="Verdana" w:hAnsi="Verdana" w:cs="Verdana"/>
          <w:color w:val="000000"/>
          <w:sz w:val="18"/>
          <w:szCs w:val="18"/>
          <w:lang w:val="fr-FR"/>
        </w:rPr>
        <w:t>Web Technologies :</w:t>
      </w:r>
      <w:r>
        <w:rPr>
          <w:rFonts w:ascii="Verdana" w:hAnsi="Verdana" w:cs="Verdana"/>
          <w:color w:val="000000"/>
          <w:sz w:val="18"/>
          <w:szCs w:val="18"/>
          <w:lang w:val="fr-FR"/>
        </w:rPr>
        <w:tab/>
      </w:r>
      <w:r>
        <w:rPr>
          <w:rFonts w:ascii="Verdana" w:hAnsi="Verdana" w:cs="Verdana"/>
          <w:color w:val="000000"/>
          <w:sz w:val="18"/>
          <w:szCs w:val="18"/>
          <w:lang w:val="fr-FR"/>
        </w:rPr>
        <w:tab/>
      </w:r>
      <w:r>
        <w:rPr>
          <w:rFonts w:ascii="Verdana" w:hAnsi="Verdana" w:cs="Verdana"/>
          <w:color w:val="000000"/>
          <w:sz w:val="18"/>
          <w:szCs w:val="18"/>
          <w:lang w:val="fr-FR"/>
        </w:rPr>
        <w:tab/>
        <w:t xml:space="preserve">Web Services, </w:t>
      </w:r>
      <w:r>
        <w:rPr>
          <w:rFonts w:ascii="Verdana" w:hAnsi="Verdana" w:cs="Verdana"/>
          <w:lang w:val="fr-FR"/>
        </w:rPr>
        <w:t>JavaScript, Ajax,</w:t>
      </w:r>
      <w:r>
        <w:rPr>
          <w:rFonts w:ascii="Verdana" w:hAnsi="Verdana" w:cs="Verdana"/>
          <w:lang w:val="fr-FR"/>
        </w:rPr>
        <w:t xml:space="preserve"> Node Js,       </w:t>
      </w:r>
    </w:p>
    <w:p w:rsidR="00845970" w:rsidP="003E5912">
      <w:pPr>
        <w:ind w:left="4320"/>
        <w:rPr>
          <w:rFonts w:ascii="Verdana" w:eastAsia="Arial Unicode MS" w:hAnsi="Verdana" w:cs="Verdana"/>
        </w:rPr>
      </w:pPr>
      <w:r>
        <w:rPr>
          <w:rFonts w:ascii="Verdana" w:hAnsi="Verdana" w:cs="Verdana"/>
          <w:lang w:val="fr-FR"/>
        </w:rPr>
        <w:t>Angular</w:t>
      </w:r>
      <w:r w:rsidR="004701BE">
        <w:rPr>
          <w:rFonts w:ascii="Verdana" w:hAnsi="Verdana" w:cs="Verdana"/>
          <w:lang w:val="fr-FR"/>
        </w:rPr>
        <w:t xml:space="preserve"> 2</w:t>
      </w:r>
      <w:r w:rsidR="00240A7D">
        <w:rPr>
          <w:rFonts w:ascii="Verdana" w:hAnsi="Verdana" w:cs="Verdana"/>
          <w:lang w:val="fr-FR"/>
        </w:rPr>
        <w:t>/4</w:t>
      </w:r>
      <w:r>
        <w:rPr>
          <w:rFonts w:ascii="Verdana" w:hAnsi="Verdana" w:cs="Verdana"/>
          <w:lang w:val="fr-FR"/>
        </w:rPr>
        <w:t xml:space="preserve">, </w:t>
      </w:r>
      <w:r w:rsidR="004D4AA3">
        <w:rPr>
          <w:rFonts w:ascii="Verdana" w:hAnsi="Verdana" w:cs="Verdana"/>
          <w:lang w:val="fr-FR"/>
        </w:rPr>
        <w:t xml:space="preserve">React js, Redux, </w:t>
      </w:r>
      <w:r>
        <w:rPr>
          <w:rFonts w:ascii="Verdana" w:hAnsi="Verdana" w:cs="Verdana"/>
          <w:lang w:val="fr-FR"/>
        </w:rPr>
        <w:t>HTML5, CSS3, XML, jquery library</w:t>
      </w:r>
      <w:r>
        <w:rPr>
          <w:rFonts w:ascii="Verdana" w:eastAsia="Arial Unicode MS" w:hAnsi="Verdana" w:cs="Verdana"/>
          <w:lang w:val="fr-FR"/>
        </w:rPr>
        <w:t xml:space="preserve">, </w:t>
      </w:r>
      <w:r>
        <w:rPr>
          <w:rFonts w:ascii="Verdana" w:eastAsia="Arial Unicode MS" w:hAnsi="Verdana" w:cs="Verdana"/>
          <w:lang w:val="fr-FR"/>
        </w:rPr>
        <w:t>bootstrap</w:t>
      </w:r>
      <w:r w:rsidR="007D388E">
        <w:rPr>
          <w:rFonts w:ascii="Verdana" w:eastAsia="Arial Unicode MS" w:hAnsi="Verdana" w:cs="Verdana"/>
          <w:lang w:val="fr-FR"/>
        </w:rPr>
        <w:t>, OOJS</w:t>
      </w:r>
      <w:r>
        <w:rPr>
          <w:rFonts w:ascii="Verdana" w:eastAsia="Arial Unicode MS" w:hAnsi="Verdana" w:cs="Verdana"/>
          <w:lang w:val="fr-FR"/>
        </w:rPr>
        <w:t xml:space="preserve">                </w:t>
      </w:r>
      <w:r>
        <w:rPr>
          <w:rFonts w:ascii="Verdana" w:eastAsia="Arial Unicode MS" w:hAnsi="Verdana" w:cs="Verdana"/>
          <w:lang w:val="fr-FR"/>
        </w:rPr>
        <w:tab/>
      </w:r>
      <w:r>
        <w:rPr>
          <w:rFonts w:ascii="Verdana" w:eastAsia="Arial Unicode MS" w:hAnsi="Verdana" w:cs="Verdana"/>
          <w:lang w:val="fr-FR"/>
        </w:rPr>
        <w:tab/>
      </w:r>
      <w:r>
        <w:rPr>
          <w:rFonts w:ascii="Verdana" w:eastAsia="Arial Unicode MS" w:hAnsi="Verdana" w:cs="Verdana"/>
          <w:lang w:val="fr-FR"/>
        </w:rPr>
        <w:tab/>
      </w:r>
      <w:r>
        <w:rPr>
          <w:rFonts w:ascii="Verdana" w:eastAsia="Arial Unicode MS" w:hAnsi="Verdana" w:cs="Verdana"/>
          <w:lang w:val="fr-FR"/>
        </w:rPr>
        <w:tab/>
      </w:r>
      <w:r>
        <w:rPr>
          <w:rFonts w:ascii="Verdana" w:eastAsia="Arial Unicode MS" w:hAnsi="Verdana" w:cs="Verdana"/>
          <w:lang w:val="fr-FR"/>
        </w:rPr>
        <w:tab/>
      </w:r>
    </w:p>
    <w:p w:rsidR="00845970">
      <w:pPr>
        <w:numPr>
          <w:ilvl w:val="0"/>
          <w:numId w:val="5"/>
        </w:numPr>
        <w:jc w:val="both"/>
        <w:rPr>
          <w:rFonts w:ascii="Verdana" w:eastAsia="Arial Unicode MS" w:hAnsi="Verdana" w:cs="Verdana"/>
        </w:rPr>
      </w:pPr>
      <w:r>
        <w:rPr>
          <w:rFonts w:ascii="Verdana" w:eastAsia="Arial Unicode MS" w:hAnsi="Verdana" w:cs="Verdana"/>
        </w:rPr>
        <w:t>Database:</w:t>
      </w:r>
      <w:r>
        <w:rPr>
          <w:rFonts w:ascii="Verdana" w:eastAsia="Arial Unicode MS" w:hAnsi="Verdana" w:cs="Verdana"/>
        </w:rPr>
        <w:tab/>
      </w:r>
      <w:r>
        <w:rPr>
          <w:rFonts w:ascii="Verdana" w:eastAsia="Arial Unicode MS" w:hAnsi="Verdana" w:cs="Verdana"/>
        </w:rPr>
        <w:tab/>
      </w:r>
      <w:r>
        <w:rPr>
          <w:rFonts w:ascii="Verdana" w:eastAsia="Arial Unicode MS" w:hAnsi="Verdana" w:cs="Verdana"/>
        </w:rPr>
        <w:tab/>
      </w:r>
      <w:r>
        <w:rPr>
          <w:rFonts w:ascii="Verdana" w:eastAsia="Arial Unicode MS" w:hAnsi="Verdana" w:cs="Verdana"/>
        </w:rPr>
        <w:tab/>
        <w:t>MySQL</w:t>
      </w:r>
      <w:r w:rsidR="008B35A7">
        <w:rPr>
          <w:rFonts w:ascii="Verdana" w:eastAsia="Arial Unicode MS" w:hAnsi="Verdana" w:cs="Verdana"/>
        </w:rPr>
        <w:t>, MsSql</w:t>
      </w:r>
    </w:p>
    <w:p w:rsidR="00845970">
      <w:pPr>
        <w:numPr>
          <w:ilvl w:val="0"/>
          <w:numId w:val="5"/>
        </w:numPr>
        <w:jc w:val="both"/>
        <w:rPr>
          <w:rFonts w:ascii="Verdana" w:hAnsi="Verdana" w:cs="Verdana"/>
        </w:rPr>
      </w:pPr>
      <w:r>
        <w:rPr>
          <w:rFonts w:ascii="Verdana" w:eastAsia="Arial Unicode MS" w:hAnsi="Verdana" w:cs="Verdana"/>
        </w:rPr>
        <w:t>IDE:</w:t>
      </w:r>
      <w:r>
        <w:rPr>
          <w:rFonts w:ascii="Verdana" w:eastAsia="Arial Unicode MS" w:hAnsi="Verdana" w:cs="Verdana"/>
        </w:rPr>
        <w:tab/>
      </w:r>
      <w:r>
        <w:rPr>
          <w:rFonts w:ascii="Verdana" w:eastAsia="Arial Unicode MS" w:hAnsi="Verdana" w:cs="Verdana"/>
        </w:rPr>
        <w:tab/>
      </w:r>
      <w:r>
        <w:rPr>
          <w:rFonts w:ascii="Verdana" w:eastAsia="Arial Unicode MS" w:hAnsi="Verdana" w:cs="Verdana"/>
        </w:rPr>
        <w:tab/>
      </w:r>
      <w:r>
        <w:rPr>
          <w:rFonts w:ascii="Verdana" w:eastAsia="Arial Unicode MS" w:hAnsi="Verdana" w:cs="Verdana"/>
        </w:rPr>
        <w:tab/>
        <w:t xml:space="preserve">          </w:t>
      </w:r>
      <w:r w:rsidR="008B35A7">
        <w:rPr>
          <w:rFonts w:ascii="Verdana" w:hAnsi="Verdana" w:cs="Verdana"/>
        </w:rPr>
        <w:t xml:space="preserve">Netbeans, </w:t>
      </w:r>
      <w:r w:rsidR="009406BF">
        <w:rPr>
          <w:rFonts w:ascii="Verdana" w:hAnsi="Verdana" w:cs="Verdana"/>
        </w:rPr>
        <w:t>Typescript,Web Storm</w:t>
      </w:r>
    </w:p>
    <w:p w:rsidR="00845970">
      <w:pPr>
        <w:numPr>
          <w:ilvl w:val="0"/>
          <w:numId w:val="5"/>
        </w:numPr>
        <w:jc w:val="both"/>
        <w:rPr>
          <w:rFonts w:ascii="Verdana" w:hAnsi="Verdana" w:cs="Verdana"/>
        </w:rPr>
      </w:pPr>
      <w:r>
        <w:rPr>
          <w:rFonts w:ascii="Verdana" w:hAnsi="Verdana" w:cs="Verdana"/>
        </w:rPr>
        <w:t xml:space="preserve">Web/Application Servers:    </w:t>
      </w:r>
      <w:r>
        <w:rPr>
          <w:rFonts w:ascii="Verdana" w:hAnsi="Verdana" w:cs="Verdana"/>
        </w:rPr>
        <w:tab/>
      </w:r>
      <w:r>
        <w:rPr>
          <w:rFonts w:ascii="Verdana" w:hAnsi="Verdana" w:cs="Verdana"/>
        </w:rPr>
        <w:tab/>
        <w:t>Apache</w:t>
      </w:r>
      <w:r w:rsidR="008B35A7">
        <w:rPr>
          <w:rFonts w:ascii="Verdana" w:hAnsi="Verdana" w:cs="Verdana"/>
        </w:rPr>
        <w:t>, IIS</w:t>
      </w:r>
      <w:r w:rsidR="009406BF">
        <w:rPr>
          <w:rFonts w:ascii="Verdana" w:hAnsi="Verdana" w:cs="Verdana"/>
        </w:rPr>
        <w:t>, nginx</w:t>
      </w:r>
    </w:p>
    <w:p w:rsidR="00845970">
      <w:pPr>
        <w:numPr>
          <w:ilvl w:val="0"/>
          <w:numId w:val="5"/>
        </w:numPr>
        <w:jc w:val="both"/>
        <w:rPr>
          <w:rFonts w:ascii="Verdana" w:hAnsi="Verdana" w:cs="Verdana"/>
        </w:rPr>
      </w:pPr>
      <w:r>
        <w:rPr>
          <w:rFonts w:ascii="Verdana" w:hAnsi="Verdana" w:cs="Verdana"/>
        </w:rPr>
        <w:t>Framewor</w:t>
      </w:r>
      <w:r w:rsidR="009406BF">
        <w:rPr>
          <w:rFonts w:ascii="Verdana" w:hAnsi="Verdana" w:cs="Verdana"/>
        </w:rPr>
        <w:t>k:</w:t>
      </w:r>
      <w:r w:rsidR="009406BF">
        <w:rPr>
          <w:rFonts w:ascii="Verdana" w:hAnsi="Verdana" w:cs="Verdana"/>
        </w:rPr>
        <w:tab/>
      </w:r>
      <w:r w:rsidR="009406BF">
        <w:rPr>
          <w:rFonts w:ascii="Verdana" w:hAnsi="Verdana" w:cs="Verdana"/>
        </w:rPr>
        <w:tab/>
      </w:r>
      <w:r w:rsidR="009406BF">
        <w:rPr>
          <w:rFonts w:ascii="Verdana" w:hAnsi="Verdana" w:cs="Verdana"/>
        </w:rPr>
        <w:tab/>
      </w:r>
      <w:r w:rsidR="009406BF">
        <w:rPr>
          <w:rFonts w:ascii="Verdana" w:hAnsi="Verdana" w:cs="Verdana"/>
        </w:rPr>
        <w:tab/>
      </w:r>
      <w:r w:rsidR="004701BE">
        <w:rPr>
          <w:rFonts w:ascii="Verdana" w:hAnsi="Verdana" w:cs="Verdana"/>
        </w:rPr>
        <w:t xml:space="preserve">Express js, </w:t>
      </w:r>
      <w:r>
        <w:rPr>
          <w:rFonts w:ascii="Verdana" w:hAnsi="Verdana" w:cs="Verdana"/>
        </w:rPr>
        <w:t>Laravel</w:t>
      </w:r>
    </w:p>
    <w:p w:rsidR="00845970">
      <w:pPr>
        <w:numPr>
          <w:ilvl w:val="0"/>
          <w:numId w:val="5"/>
        </w:numPr>
        <w:jc w:val="both"/>
        <w:rPr>
          <w:rFonts w:ascii="Verdana" w:hAnsi="Verdana" w:cs="Verdana"/>
        </w:rPr>
      </w:pPr>
      <w:r>
        <w:rPr>
          <w:rFonts w:ascii="Verdana" w:hAnsi="Verdana" w:cs="Verdana"/>
        </w:rPr>
        <w:t>Versioning</w:t>
      </w:r>
      <w:r>
        <w:rPr>
          <w:rFonts w:ascii="Verdana" w:hAnsi="Verdana" w:cs="Verdana"/>
        </w:rPr>
        <w:t xml:space="preserve"> System: </w:t>
      </w:r>
      <w:r>
        <w:rPr>
          <w:rFonts w:ascii="Verdana" w:hAnsi="Verdana" w:cs="Verdana"/>
        </w:rPr>
        <w:tab/>
      </w:r>
      <w:r>
        <w:rPr>
          <w:rFonts w:ascii="Verdana" w:hAnsi="Verdana" w:cs="Verdana"/>
        </w:rPr>
        <w:tab/>
      </w:r>
      <w:r>
        <w:rPr>
          <w:rFonts w:ascii="Verdana" w:hAnsi="Verdana" w:cs="Verdana"/>
        </w:rPr>
        <w:tab/>
        <w:t>SVN</w:t>
      </w:r>
      <w:r w:rsidR="00BF72BF">
        <w:rPr>
          <w:rFonts w:ascii="Verdana" w:hAnsi="Verdana" w:cs="Verdana"/>
        </w:rPr>
        <w:t>, GIT</w:t>
      </w:r>
    </w:p>
    <w:p w:rsidR="00845970" w:rsidRPr="006E03D5">
      <w:pPr>
        <w:numPr>
          <w:ilvl w:val="0"/>
          <w:numId w:val="5"/>
        </w:numPr>
        <w:jc w:val="both"/>
      </w:pPr>
      <w:r>
        <w:rPr>
          <w:rFonts w:ascii="Verdana" w:hAnsi="Verdana" w:cs="Verdana"/>
        </w:rPr>
        <w:t>Project Management Tool:</w:t>
      </w:r>
      <w:r>
        <w:rPr>
          <w:rFonts w:ascii="Verdana" w:hAnsi="Verdana" w:cs="Verdana"/>
        </w:rPr>
        <w:tab/>
      </w:r>
      <w:r>
        <w:rPr>
          <w:rFonts w:ascii="Verdana" w:hAnsi="Verdana" w:cs="Verdana"/>
        </w:rPr>
        <w:tab/>
        <w:t>Jira</w:t>
      </w:r>
      <w:r w:rsidR="006E03D5">
        <w:rPr>
          <w:rFonts w:ascii="Verdana" w:hAnsi="Verdana" w:cs="Verdana"/>
        </w:rPr>
        <w:t>,</w:t>
      </w:r>
      <w:r w:rsidR="004701BE">
        <w:rPr>
          <w:rFonts w:ascii="Verdana" w:hAnsi="Verdana" w:cs="Verdana"/>
        </w:rPr>
        <w:t xml:space="preserve"> Rally</w:t>
      </w:r>
    </w:p>
    <w:p w:rsidR="006E03D5">
      <w:pPr>
        <w:numPr>
          <w:ilvl w:val="0"/>
          <w:numId w:val="5"/>
        </w:numPr>
        <w:jc w:val="both"/>
      </w:pPr>
      <w:r>
        <w:rPr>
          <w:rFonts w:ascii="Verdana" w:hAnsi="Verdana" w:cs="Verdana"/>
        </w:rPr>
        <w:t>Build Tool:</w:t>
      </w:r>
      <w:r>
        <w:rPr>
          <w:rFonts w:ascii="Verdana" w:hAnsi="Verdana" w:cs="Verdana"/>
        </w:rPr>
        <w:tab/>
      </w:r>
      <w:r>
        <w:rPr>
          <w:rFonts w:ascii="Verdana" w:hAnsi="Verdana" w:cs="Verdana"/>
        </w:rPr>
        <w:tab/>
      </w:r>
      <w:r>
        <w:rPr>
          <w:rFonts w:ascii="Verdana" w:hAnsi="Verdana" w:cs="Verdana"/>
        </w:rPr>
        <w:tab/>
      </w:r>
      <w:r>
        <w:rPr>
          <w:rFonts w:ascii="Verdana" w:hAnsi="Verdana" w:cs="Verdana"/>
        </w:rPr>
        <w:tab/>
        <w:t>Team City</w:t>
      </w:r>
    </w:p>
    <w:p w:rsidR="00845970"/>
    <w:p w:rsidR="00845970">
      <w:r>
        <w:rPr>
          <w:rStyle w:val="HTMLTypewriter"/>
          <w:rFonts w:ascii="Verdana" w:hAnsi="Verdana" w:cs="Verdana"/>
          <w:b/>
        </w:rPr>
        <w:t>Professional Experience:</w:t>
      </w:r>
    </w:p>
    <w:p w:rsidR="00845970">
      <w:pPr>
        <w:rPr>
          <w:rFonts w:ascii="Verdana" w:hAnsi="Verdana" w:cs="Verdana"/>
          <w:b/>
          <w:color w:val="000000"/>
          <w:szCs w:val="18"/>
          <w:lang w:val="en-IN" w:eastAsia="en-US"/>
        </w:rPr>
      </w:pPr>
      <w:r>
        <w:rPr>
          <w:noProof/>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28575</wp:posOffset>
                </wp:positionV>
                <wp:extent cx="6172200" cy="0"/>
                <wp:effectExtent l="19050" t="19050" r="19050" b="19050"/>
                <wp:wrapNone/>
                <wp:docPr id="11" name=" 5"/>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5" o:spid="_x0000_s1028" style="mso-height-percent:0;mso-height-relative:page;mso-width-percent:0;mso-width-relative:page;mso-wrap-distance-bottom:0;mso-wrap-distance-left:9pt;mso-wrap-distance-right:9pt;mso-wrap-distance-top:0;mso-wrap-style:square;position:absolute;visibility:visible;z-index:251664384" from="-0.75pt,2.25pt" to="485.25pt,2.25pt" strokeweight="1.5pt">
                <v:stroke endcap="square"/>
              </v:line>
            </w:pict>
          </mc:Fallback>
        </mc:AlternateContent>
      </w:r>
    </w:p>
    <w:p w:rsidR="004701BE">
      <w:pPr>
        <w:rPr>
          <w:rFonts w:ascii="Verdana" w:hAnsi="Verdana" w:cs="Verdana"/>
          <w:b/>
          <w:bCs/>
          <w:sz w:val="18"/>
          <w:szCs w:val="18"/>
        </w:rPr>
      </w:pPr>
      <w:r>
        <w:rPr>
          <w:rFonts w:ascii="Verdana" w:hAnsi="Verdana" w:cs="Verdana"/>
          <w:sz w:val="18"/>
          <w:szCs w:val="18"/>
        </w:rPr>
        <w:t xml:space="preserve">Currently working as a </w:t>
      </w:r>
      <w:r w:rsidR="00C12D2C">
        <w:rPr>
          <w:rFonts w:ascii="Verdana" w:hAnsi="Verdana" w:cs="Verdana"/>
          <w:b/>
          <w:bCs/>
          <w:sz w:val="18"/>
          <w:szCs w:val="18"/>
        </w:rPr>
        <w:t xml:space="preserve">Sr. Software Engineer </w:t>
      </w:r>
      <w:r>
        <w:rPr>
          <w:rFonts w:ascii="Verdana" w:hAnsi="Verdana" w:cs="Verdana"/>
          <w:sz w:val="18"/>
          <w:szCs w:val="18"/>
        </w:rPr>
        <w:t xml:space="preserve">at </w:t>
      </w:r>
      <w:r w:rsidR="00C12D2C">
        <w:rPr>
          <w:rFonts w:ascii="Verdana" w:hAnsi="Verdana" w:cs="Verdana"/>
          <w:b/>
          <w:bCs/>
          <w:sz w:val="18"/>
          <w:szCs w:val="18"/>
        </w:rPr>
        <w:t>Incedo</w:t>
      </w:r>
    </w:p>
    <w:p w:rsidR="004701BE">
      <w:pPr>
        <w:rPr>
          <w:rFonts w:ascii="Verdana" w:hAnsi="Verdana" w:cs="Verdana"/>
          <w:sz w:val="18"/>
          <w:szCs w:val="18"/>
        </w:rPr>
      </w:pPr>
      <w:r>
        <w:rPr>
          <w:rFonts w:ascii="Verdana" w:hAnsi="Verdana" w:cs="Verdana"/>
          <w:sz w:val="18"/>
          <w:szCs w:val="18"/>
        </w:rPr>
        <w:t>Since Nov 2016</w:t>
      </w:r>
      <w:r w:rsidRPr="004701BE">
        <w:rPr>
          <w:rFonts w:ascii="Verdana" w:hAnsi="Verdana" w:cs="Verdana"/>
          <w:sz w:val="18"/>
          <w:szCs w:val="18"/>
        </w:rPr>
        <w:t xml:space="preserve"> to till date </w:t>
      </w:r>
    </w:p>
    <w:p w:rsidR="004701BE">
      <w:pPr>
        <w:rPr>
          <w:rFonts w:ascii="Verdana" w:hAnsi="Verdana" w:cs="Verdana"/>
          <w:sz w:val="18"/>
          <w:szCs w:val="18"/>
        </w:rPr>
      </w:pPr>
    </w:p>
    <w:p w:rsidR="00845970">
      <w:pPr>
        <w:rPr>
          <w:rFonts w:ascii="Verdana" w:hAnsi="Verdana" w:cs="Verdana"/>
          <w:sz w:val="18"/>
          <w:szCs w:val="18"/>
        </w:rPr>
      </w:pPr>
      <w:r>
        <w:rPr>
          <w:rFonts w:ascii="Verdana" w:hAnsi="Verdana" w:cs="Verdana"/>
          <w:sz w:val="18"/>
          <w:szCs w:val="18"/>
        </w:rPr>
        <w:t>Worked as a</w:t>
      </w:r>
      <w:r>
        <w:rPr>
          <w:rFonts w:ascii="Verdana" w:hAnsi="Verdana" w:cs="Verdana"/>
          <w:b/>
          <w:sz w:val="18"/>
          <w:szCs w:val="18"/>
        </w:rPr>
        <w:t xml:space="preserve"> </w:t>
      </w:r>
      <w:r>
        <w:rPr>
          <w:rFonts w:ascii="Verdana" w:hAnsi="Verdana" w:cs="Verdana"/>
          <w:b/>
          <w:bCs/>
          <w:sz w:val="18"/>
          <w:szCs w:val="18"/>
        </w:rPr>
        <w:t xml:space="preserve">Sr. Software Engineer </w:t>
      </w:r>
      <w:r>
        <w:rPr>
          <w:rFonts w:ascii="Verdana" w:hAnsi="Verdana" w:cs="Verdana"/>
          <w:sz w:val="18"/>
          <w:szCs w:val="18"/>
        </w:rPr>
        <w:t xml:space="preserve">at </w:t>
      </w:r>
      <w:r w:rsidR="003E5912">
        <w:rPr>
          <w:rFonts w:ascii="Verdana" w:hAnsi="Verdana" w:cs="Verdana"/>
          <w:b/>
          <w:bCs/>
          <w:sz w:val="18"/>
          <w:szCs w:val="18"/>
        </w:rPr>
        <w:t>HCL (</w:t>
      </w:r>
      <w:r>
        <w:rPr>
          <w:rFonts w:ascii="Verdana" w:hAnsi="Verdana" w:cs="Verdana"/>
          <w:b/>
          <w:bCs/>
          <w:sz w:val="18"/>
          <w:szCs w:val="18"/>
        </w:rPr>
        <w:t>Alchemy</w:t>
      </w:r>
      <w:r w:rsidR="003E5912">
        <w:rPr>
          <w:rFonts w:ascii="Verdana" w:hAnsi="Verdana" w:cs="Verdana"/>
          <w:b/>
          <w:bCs/>
          <w:sz w:val="18"/>
          <w:szCs w:val="18"/>
        </w:rPr>
        <w:t xml:space="preserve"> payroll)</w:t>
      </w:r>
    </w:p>
    <w:p w:rsidR="00845970">
      <w:pPr>
        <w:rPr>
          <w:rFonts w:ascii="Verdana" w:hAnsi="Verdana" w:cs="Verdana"/>
          <w:sz w:val="18"/>
          <w:szCs w:val="18"/>
        </w:rPr>
      </w:pPr>
      <w:r>
        <w:rPr>
          <w:rFonts w:ascii="Verdana" w:hAnsi="Verdana" w:cs="Verdana"/>
          <w:sz w:val="18"/>
          <w:szCs w:val="18"/>
        </w:rPr>
        <w:t>Since Jan 2016</w:t>
      </w:r>
      <w:r w:rsidR="004701BE">
        <w:rPr>
          <w:rFonts w:ascii="Verdana" w:hAnsi="Verdana" w:cs="Verdana"/>
          <w:sz w:val="18"/>
          <w:szCs w:val="18"/>
        </w:rPr>
        <w:t xml:space="preserve"> to Oct 2016</w:t>
      </w:r>
      <w:r>
        <w:rPr>
          <w:rFonts w:ascii="Verdana" w:hAnsi="Verdana" w:cs="Verdana"/>
          <w:sz w:val="18"/>
          <w:szCs w:val="18"/>
        </w:rPr>
        <w:t>.</w:t>
      </w:r>
    </w:p>
    <w:p w:rsidR="003E5912">
      <w:pPr>
        <w:rPr>
          <w:rFonts w:ascii="Verdana" w:hAnsi="Verdana" w:cs="Verdana"/>
          <w:sz w:val="18"/>
          <w:szCs w:val="18"/>
        </w:rPr>
      </w:pPr>
    </w:p>
    <w:p w:rsidR="003E5912" w:rsidP="003E5912">
      <w:pPr>
        <w:rPr>
          <w:rFonts w:ascii="Verdana" w:hAnsi="Verdana" w:cs="Verdana"/>
          <w:sz w:val="18"/>
          <w:szCs w:val="18"/>
        </w:rPr>
      </w:pPr>
      <w:r>
        <w:rPr>
          <w:rFonts w:ascii="Verdana" w:hAnsi="Verdana" w:cs="Verdana"/>
          <w:sz w:val="18"/>
          <w:szCs w:val="18"/>
        </w:rPr>
        <w:t>Worked as a</w:t>
      </w:r>
      <w:r>
        <w:rPr>
          <w:rFonts w:ascii="Verdana" w:hAnsi="Verdana" w:cs="Verdana"/>
          <w:b/>
          <w:sz w:val="18"/>
          <w:szCs w:val="18"/>
        </w:rPr>
        <w:t xml:space="preserve"> </w:t>
      </w:r>
      <w:r>
        <w:rPr>
          <w:rFonts w:ascii="Verdana" w:hAnsi="Verdana" w:cs="Verdana"/>
          <w:b/>
          <w:bCs/>
          <w:sz w:val="18"/>
          <w:szCs w:val="18"/>
        </w:rPr>
        <w:t xml:space="preserve">Sr. Software Engineer </w:t>
      </w:r>
      <w:r>
        <w:rPr>
          <w:rFonts w:ascii="Verdana" w:hAnsi="Verdana" w:cs="Verdana"/>
          <w:sz w:val="18"/>
          <w:szCs w:val="18"/>
        </w:rPr>
        <w:t xml:space="preserve">at </w:t>
      </w:r>
      <w:r>
        <w:rPr>
          <w:rFonts w:ascii="Verdana" w:hAnsi="Verdana" w:cs="Verdana"/>
          <w:b/>
          <w:bCs/>
          <w:sz w:val="18"/>
          <w:szCs w:val="18"/>
        </w:rPr>
        <w:t xml:space="preserve">Virtualemployee </w:t>
      </w:r>
    </w:p>
    <w:p w:rsidR="003E5912" w:rsidP="003E5912">
      <w:pPr>
        <w:rPr>
          <w:rFonts w:ascii="Verdana" w:hAnsi="Verdana" w:cs="Verdana"/>
          <w:sz w:val="18"/>
          <w:szCs w:val="18"/>
        </w:rPr>
      </w:pPr>
      <w:r>
        <w:rPr>
          <w:rFonts w:ascii="Verdana" w:hAnsi="Verdana" w:cs="Verdana"/>
          <w:sz w:val="18"/>
          <w:szCs w:val="18"/>
        </w:rPr>
        <w:t>since April 2014 to Oct 2015.</w:t>
      </w:r>
    </w:p>
    <w:p w:rsidR="00845970">
      <w:pPr>
        <w:rPr>
          <w:rFonts w:ascii="Verdana" w:hAnsi="Verdana" w:cs="Verdana"/>
          <w:sz w:val="18"/>
          <w:szCs w:val="18"/>
        </w:rPr>
      </w:pPr>
    </w:p>
    <w:p w:rsidR="00845970">
      <w:pPr>
        <w:rPr>
          <w:rFonts w:ascii="Verdana" w:hAnsi="Verdana" w:cs="Verdana"/>
          <w:sz w:val="18"/>
          <w:szCs w:val="18"/>
        </w:rPr>
      </w:pPr>
      <w:r>
        <w:rPr>
          <w:rFonts w:ascii="Verdana" w:hAnsi="Verdana" w:cs="Verdana"/>
          <w:sz w:val="18"/>
          <w:szCs w:val="18"/>
        </w:rPr>
        <w:t>Worked as a</w:t>
      </w:r>
      <w:r>
        <w:rPr>
          <w:rFonts w:ascii="Verdana" w:hAnsi="Verdana" w:cs="Verdana"/>
          <w:b/>
          <w:sz w:val="18"/>
          <w:szCs w:val="18"/>
        </w:rPr>
        <w:t xml:space="preserve"> PHP Developer</w:t>
      </w:r>
      <w:r>
        <w:rPr>
          <w:rFonts w:ascii="Verdana" w:hAnsi="Verdana" w:cs="Verdana"/>
          <w:sz w:val="18"/>
          <w:szCs w:val="18"/>
        </w:rPr>
        <w:t xml:space="preserve"> at </w:t>
      </w:r>
      <w:r>
        <w:rPr>
          <w:rFonts w:ascii="Verdana" w:hAnsi="Verdana" w:cs="Verdana"/>
          <w:b/>
          <w:sz w:val="18"/>
          <w:szCs w:val="18"/>
        </w:rPr>
        <w:t xml:space="preserve">]INIT[ AG </w:t>
      </w:r>
    </w:p>
    <w:p w:rsidR="00845970">
      <w:pPr>
        <w:rPr>
          <w:rFonts w:ascii="Verdana" w:hAnsi="Verdana" w:cs="Verdana"/>
          <w:sz w:val="18"/>
          <w:szCs w:val="18"/>
        </w:rPr>
      </w:pPr>
      <w:r>
        <w:rPr>
          <w:rFonts w:ascii="Verdana" w:hAnsi="Verdana" w:cs="Verdana"/>
          <w:sz w:val="18"/>
          <w:szCs w:val="18"/>
        </w:rPr>
        <w:t>since May 2012 to April 2014</w:t>
      </w:r>
    </w:p>
    <w:p w:rsidR="00845970">
      <w:pPr>
        <w:rPr>
          <w:rFonts w:ascii="Verdana" w:hAnsi="Verdana" w:cs="Verdana"/>
          <w:sz w:val="18"/>
          <w:szCs w:val="18"/>
        </w:rPr>
      </w:pPr>
    </w:p>
    <w:p w:rsidR="00845970">
      <w:pPr>
        <w:rPr>
          <w:rFonts w:ascii="Verdana" w:hAnsi="Verdana" w:cs="Verdana"/>
          <w:sz w:val="18"/>
          <w:szCs w:val="18"/>
        </w:rPr>
      </w:pPr>
      <w:r>
        <w:rPr>
          <w:rFonts w:ascii="Verdana" w:hAnsi="Verdana" w:cs="Verdana"/>
          <w:sz w:val="18"/>
          <w:szCs w:val="18"/>
        </w:rPr>
        <w:t xml:space="preserve">Worked as a </w:t>
      </w:r>
      <w:r>
        <w:rPr>
          <w:rFonts w:ascii="Verdana" w:hAnsi="Verdana" w:cs="Verdana"/>
          <w:b/>
          <w:sz w:val="18"/>
          <w:szCs w:val="18"/>
        </w:rPr>
        <w:t>PHP Developer</w:t>
      </w:r>
      <w:r>
        <w:rPr>
          <w:rFonts w:ascii="Verdana" w:hAnsi="Verdana" w:cs="Verdana"/>
          <w:sz w:val="18"/>
          <w:szCs w:val="18"/>
        </w:rPr>
        <w:t xml:space="preserve"> at </w:t>
      </w:r>
      <w:r>
        <w:rPr>
          <w:rFonts w:ascii="Verdana" w:hAnsi="Verdana" w:cs="Verdana"/>
          <w:b/>
          <w:sz w:val="18"/>
          <w:szCs w:val="18"/>
        </w:rPr>
        <w:t>Zenith Infotech</w:t>
      </w:r>
      <w:r>
        <w:rPr>
          <w:rFonts w:ascii="Verdana" w:hAnsi="Verdana" w:cs="Verdana"/>
          <w:sz w:val="18"/>
          <w:szCs w:val="18"/>
        </w:rPr>
        <w:t xml:space="preserve"> </w:t>
      </w:r>
    </w:p>
    <w:p w:rsidR="00845970">
      <w:pPr>
        <w:rPr>
          <w:rFonts w:ascii="Verdana" w:hAnsi="Verdana" w:cs="Verdana"/>
          <w:sz w:val="18"/>
          <w:szCs w:val="18"/>
        </w:rPr>
      </w:pPr>
      <w:r>
        <w:rPr>
          <w:rFonts w:ascii="Verdana" w:hAnsi="Verdana" w:cs="Verdana"/>
          <w:sz w:val="18"/>
          <w:szCs w:val="18"/>
        </w:rPr>
        <w:t>Since Sep 2011 to April 2012</w:t>
      </w:r>
    </w:p>
    <w:p w:rsidR="00845970">
      <w:pPr>
        <w:rPr>
          <w:rFonts w:ascii="Verdana" w:hAnsi="Verdana" w:cs="Verdana"/>
          <w:sz w:val="18"/>
          <w:szCs w:val="18"/>
        </w:rPr>
      </w:pPr>
    </w:p>
    <w:p w:rsidR="00845970">
      <w:pPr>
        <w:rPr>
          <w:rFonts w:ascii="Verdana" w:hAnsi="Verdana" w:cs="Verdana"/>
          <w:sz w:val="18"/>
          <w:szCs w:val="18"/>
        </w:rPr>
      </w:pPr>
      <w:r>
        <w:rPr>
          <w:rFonts w:ascii="Verdana" w:hAnsi="Verdana" w:cs="Verdana"/>
          <w:sz w:val="18"/>
          <w:szCs w:val="18"/>
        </w:rPr>
        <w:t xml:space="preserve">Worked as a </w:t>
      </w:r>
      <w:r>
        <w:rPr>
          <w:rFonts w:ascii="Verdana" w:hAnsi="Verdana" w:cs="Verdana"/>
          <w:b/>
          <w:sz w:val="18"/>
          <w:szCs w:val="18"/>
        </w:rPr>
        <w:t>PHP Developer</w:t>
      </w:r>
      <w:r>
        <w:rPr>
          <w:rFonts w:ascii="Verdana" w:hAnsi="Verdana" w:cs="Verdana"/>
          <w:sz w:val="18"/>
          <w:szCs w:val="18"/>
        </w:rPr>
        <w:t xml:space="preserve"> at </w:t>
      </w:r>
      <w:r>
        <w:rPr>
          <w:rFonts w:ascii="Verdana" w:hAnsi="Verdana" w:cs="Verdana"/>
          <w:b/>
          <w:sz w:val="18"/>
          <w:szCs w:val="18"/>
        </w:rPr>
        <w:t>Azularc India Interactive</w:t>
      </w:r>
      <w:r>
        <w:rPr>
          <w:rFonts w:ascii="Verdana" w:hAnsi="Verdana" w:cs="Verdana"/>
          <w:sz w:val="18"/>
          <w:szCs w:val="18"/>
        </w:rPr>
        <w:t xml:space="preserve"> </w:t>
      </w:r>
    </w:p>
    <w:p w:rsidR="00845970">
      <w:pPr>
        <w:rPr>
          <w:rFonts w:ascii="Verdana" w:hAnsi="Verdana" w:cs="Verdana"/>
          <w:sz w:val="18"/>
          <w:szCs w:val="18"/>
        </w:rPr>
      </w:pPr>
      <w:r>
        <w:rPr>
          <w:rFonts w:ascii="Verdana" w:hAnsi="Verdana" w:cs="Verdana"/>
          <w:sz w:val="18"/>
          <w:szCs w:val="18"/>
        </w:rPr>
        <w:t>Since May 2010</w:t>
      </w:r>
      <w:r>
        <w:rPr>
          <w:rFonts w:ascii="Verdana" w:hAnsi="Verdana" w:cs="Verdana"/>
          <w:sz w:val="18"/>
          <w:szCs w:val="18"/>
        </w:rPr>
        <w:t xml:space="preserve"> to Sep 2011</w:t>
      </w:r>
    </w:p>
    <w:p w:rsidR="00845970">
      <w:pPr>
        <w:rPr>
          <w:rFonts w:ascii="Verdana" w:hAnsi="Verdana" w:cs="Verdana"/>
          <w:sz w:val="18"/>
          <w:szCs w:val="18"/>
        </w:rPr>
      </w:pPr>
    </w:p>
    <w:p w:rsidR="00845970">
      <w:pPr>
        <w:rPr>
          <w:rFonts w:ascii="Verdana" w:hAnsi="Verdana" w:cs="Verdana"/>
          <w:sz w:val="18"/>
          <w:szCs w:val="18"/>
        </w:rPr>
      </w:pPr>
    </w:p>
    <w:p w:rsidR="00845970">
      <w:pPr>
        <w:tabs>
          <w:tab w:val="left" w:pos="6315"/>
        </w:tabs>
        <w:ind w:left="720"/>
        <w:rPr>
          <w:rStyle w:val="HTMLTypewriter"/>
          <w:rFonts w:eastAsia="Arial Unicode MS"/>
          <w:b/>
        </w:rPr>
      </w:pPr>
      <w:r>
        <w:rPr>
          <w:rFonts w:ascii="Verdana" w:hAnsi="Verdana" w:cs="Verdana"/>
          <w:sz w:val="18"/>
          <w:szCs w:val="18"/>
        </w:rPr>
        <w:tab/>
        <w:t xml:space="preserve"> </w:t>
      </w:r>
    </w:p>
    <w:p w:rsidR="00845970">
      <w:pPr>
        <w:pStyle w:val="Normalvardana"/>
      </w:pPr>
      <w:r>
        <w:rPr>
          <w:rStyle w:val="HTMLTypewriter"/>
          <w:rFonts w:eastAsia="Arial Unicode MS"/>
          <w:b/>
        </w:rPr>
        <w:t>Educational Qualifications:</w:t>
      </w:r>
    </w:p>
    <w:p w:rsidR="00845970">
      <w:pPr>
        <w:pStyle w:val="Normalvardana"/>
        <w:rPr>
          <w:b/>
          <w:color w:val="000000"/>
          <w:szCs w:val="18"/>
          <w:lang w:val="en-IN" w:eastAsia="en-US"/>
        </w:rPr>
      </w:pPr>
      <w:r>
        <w:rPr>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12700</wp:posOffset>
                </wp:positionV>
                <wp:extent cx="6172200" cy="0"/>
                <wp:effectExtent l="19050" t="19050" r="19050" b="19050"/>
                <wp:wrapNone/>
                <wp:docPr id="10" name=" 6"/>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6" o:spid="_x0000_s1029" style="mso-height-percent:0;mso-height-relative:page;mso-width-percent:0;mso-width-relative:page;mso-wrap-distance-bottom:0;mso-wrap-distance-left:9pt;mso-wrap-distance-right:9pt;mso-wrap-distance-top:0;mso-wrap-style:square;position:absolute;visibility:visible;z-index:251666432" from="0,1pt" to="486pt,1pt" strokeweight="1.5pt">
                <v:stroke endcap="square"/>
              </v:line>
            </w:pict>
          </mc:Fallback>
        </mc:AlternateContent>
      </w:r>
    </w:p>
    <w:p w:rsidR="00845970">
      <w:pPr>
        <w:suppressAutoHyphens w:val="0"/>
        <w:rPr>
          <w:rFonts w:ascii="Verdana" w:hAnsi="Verdana" w:cs="Verdana"/>
          <w:color w:val="000000"/>
          <w:sz w:val="18"/>
          <w:szCs w:val="18"/>
        </w:rPr>
      </w:pPr>
      <w:r>
        <w:rPr>
          <w:rFonts w:ascii="Verdana" w:hAnsi="Verdana" w:cs="Verdana"/>
          <w:color w:val="000000"/>
          <w:sz w:val="18"/>
          <w:szCs w:val="18"/>
        </w:rPr>
        <w:t>Completed B.C.A.</w:t>
      </w:r>
      <w:r>
        <w:rPr>
          <w:rFonts w:ascii="Verdana" w:hAnsi="Verdana" w:cs="Verdana"/>
          <w:color w:val="000000"/>
          <w:sz w:val="18"/>
          <w:szCs w:val="18"/>
        </w:rPr>
        <w:t xml:space="preserve"> from G.E.I.T. Dehradun, H.N.B. Garhwal University in 2006.</w:t>
      </w:r>
    </w:p>
    <w:p w:rsidR="00845970">
      <w:pPr>
        <w:suppressAutoHyphens w:val="0"/>
        <w:rPr>
          <w:rFonts w:ascii="Verdana" w:hAnsi="Verdana" w:cs="Verdana"/>
          <w:color w:val="000000"/>
          <w:sz w:val="18"/>
          <w:szCs w:val="18"/>
        </w:rPr>
      </w:pPr>
      <w:r>
        <w:rPr>
          <w:rFonts w:ascii="Verdana" w:hAnsi="Verdana" w:cs="Verdana"/>
          <w:color w:val="000000"/>
          <w:sz w:val="18"/>
          <w:szCs w:val="18"/>
        </w:rPr>
        <w:t>Completed M.C.A.</w:t>
      </w:r>
      <w:r>
        <w:rPr>
          <w:rFonts w:ascii="Verdana" w:hAnsi="Verdana" w:cs="Verdana"/>
          <w:color w:val="000000"/>
          <w:sz w:val="18"/>
          <w:szCs w:val="18"/>
        </w:rPr>
        <w:t xml:space="preserve"> from G.N.I.T. Gr. Noida, U.P. Technical University in 2009.</w:t>
      </w:r>
    </w:p>
    <w:p w:rsidR="004701BE">
      <w:pPr>
        <w:suppressAutoHyphens w:val="0"/>
        <w:rPr>
          <w:rFonts w:ascii="Verdana" w:hAnsi="Verdana" w:cs="Verdana"/>
          <w:color w:val="000000"/>
          <w:sz w:val="18"/>
          <w:szCs w:val="18"/>
        </w:rPr>
      </w:pPr>
    </w:p>
    <w:p w:rsidR="004701BE" w:rsidP="004701BE">
      <w:pPr>
        <w:pStyle w:val="ClientTEXT"/>
        <w:ind w:left="0"/>
      </w:pPr>
      <w:r>
        <w:rPr>
          <w:rFonts w:ascii="Verdana" w:eastAsia="Arial Unicode MS" w:hAnsi="Verdana" w:cs="Verdana"/>
          <w:b/>
          <w:bCs/>
          <w:sz w:val="20"/>
        </w:rPr>
        <w:t>Projects at Incedo</w:t>
      </w:r>
    </w:p>
    <w:p w:rsidR="004701BE" w:rsidP="004701BE">
      <w:pPr>
        <w:jc w:val="both"/>
        <w:rPr>
          <w:rFonts w:ascii="Verdana" w:eastAsia="Arial Unicode MS" w:hAnsi="Verdana" w:cs="Verdana"/>
          <w:lang w:val="en-IN" w:eastAsia="en-US"/>
        </w:rPr>
      </w:pPr>
      <w:r>
        <w:rPr>
          <w:noProof/>
        </w:rPr>
        <mc:AlternateContent>
          <mc:Choice Requires="wps">
            <w:drawing>
              <wp:anchor distT="0" distB="0" distL="114300" distR="114300" simplePos="0" relativeHeight="251677696" behindDoc="0" locked="0" layoutInCell="1" allowOverlap="1">
                <wp:simplePos x="0" y="0"/>
                <wp:positionH relativeFrom="column">
                  <wp:posOffset>-28575</wp:posOffset>
                </wp:positionH>
                <wp:positionV relativeFrom="paragraph">
                  <wp:posOffset>33020</wp:posOffset>
                </wp:positionV>
                <wp:extent cx="6172200" cy="0"/>
                <wp:effectExtent l="19050" t="19050" r="19050" b="19050"/>
                <wp:wrapNone/>
                <wp:docPr id="9" name=" 7"/>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7" o:spid="_x0000_s1030" style="mso-height-percent:0;mso-height-relative:page;mso-width-percent:0;mso-width-relative:page;mso-wrap-distance-bottom:0;mso-wrap-distance-left:9pt;mso-wrap-distance-right:9pt;mso-wrap-distance-top:0;mso-wrap-style:square;position:absolute;visibility:visible;z-index:251678720" from="-2.25pt,2.6pt" to="483.75pt,2.6pt" strokeweight="1.5pt">
                <v:stroke endcap="square"/>
              </v:line>
            </w:pict>
          </mc:Fallback>
        </mc:AlternateContent>
      </w:r>
    </w:p>
    <w:p w:rsidR="004701BE" w:rsidP="004701BE">
      <w:pPr>
        <w:keepNext/>
        <w:widowControl w:val="0"/>
        <w:tabs>
          <w:tab w:val="left" w:pos="720"/>
          <w:tab w:val="left" w:pos="2700"/>
          <w:tab w:val="left" w:pos="3060"/>
        </w:tabs>
        <w:overflowPunct w:val="0"/>
        <w:autoSpaceDE w:val="0"/>
        <w:textAlignment w:val="baseline"/>
      </w:pPr>
      <w:r>
        <w:rPr>
          <w:rFonts w:ascii="Verdana" w:hAnsi="Verdana" w:cs="Verdana"/>
          <w:b/>
          <w:bCs/>
          <w:u w:val="single"/>
        </w:rPr>
        <w:t>Project # 1</w:t>
      </w:r>
    </w:p>
    <w:p w:rsidR="004701BE" w:rsidP="004701BE">
      <w:pPr>
        <w:pStyle w:val="Heading1"/>
        <w:overflowPunct w:val="0"/>
        <w:autoSpaceDE w:val="0"/>
        <w:textAlignment w:val="baseline"/>
      </w:pPr>
    </w:p>
    <w:p w:rsidR="004701BE" w:rsidP="004701BE">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Advisor Portal</w:t>
      </w:r>
    </w:p>
    <w:p w:rsidR="004701BE" w:rsidRPr="00BF72BF" w:rsidP="004701BE">
      <w:pPr>
        <w:ind w:left="2880" w:hanging="2880"/>
        <w:rPr>
          <w:rFonts w:ascii="Tahoma" w:eastAsia="Arial Unicode MS" w:hAnsi="Tahoma" w:cs="Tahoma"/>
          <w:lang w:val="en-GB"/>
        </w:rPr>
      </w:pPr>
      <w:r>
        <w:rPr>
          <w:rFonts w:ascii="Verdana" w:hAnsi="Verdana" w:cs="Verdana"/>
          <w:b/>
        </w:rPr>
        <w:t>Environment</w:t>
      </w:r>
      <w:r>
        <w:rPr>
          <w:rFonts w:ascii="Verdana" w:hAnsi="Verdana" w:cs="Verdana"/>
          <w:lang w:val="en-GB"/>
        </w:rPr>
        <w:t>:</w:t>
      </w:r>
      <w:r>
        <w:rPr>
          <w:rFonts w:ascii="Verdana" w:hAnsi="Verdana" w:cs="Verdana"/>
          <w:lang w:val="en-GB"/>
        </w:rPr>
        <w:tab/>
        <w:t>Typescript, OOJS (Java Scri</w:t>
      </w:r>
      <w:r w:rsidR="004C5E1E">
        <w:rPr>
          <w:rFonts w:ascii="Verdana" w:hAnsi="Verdana" w:cs="Verdana"/>
          <w:lang w:val="en-GB"/>
        </w:rPr>
        <w:t>pt), React Js, Redux</w:t>
      </w:r>
      <w:r>
        <w:rPr>
          <w:rFonts w:ascii="Verdana" w:hAnsi="Verdana" w:cs="Verdana"/>
          <w:lang w:val="en-GB"/>
        </w:rPr>
        <w:t xml:space="preserve">, </w:t>
      </w:r>
      <w:r w:rsidR="004C5E1E">
        <w:rPr>
          <w:rFonts w:ascii="Tahoma" w:eastAsia="Arial Unicode MS" w:hAnsi="Tahoma" w:cs="Tahoma"/>
          <w:lang w:val="en-GB"/>
        </w:rPr>
        <w:t>HTML5, CSS3</w:t>
      </w:r>
      <w:r w:rsidR="00C12D2C">
        <w:rPr>
          <w:rFonts w:ascii="Tahoma" w:eastAsia="Arial Unicode MS" w:hAnsi="Tahoma" w:cs="Tahoma"/>
          <w:lang w:val="en-GB"/>
        </w:rPr>
        <w:t>,</w:t>
      </w:r>
      <w:r>
        <w:rPr>
          <w:rFonts w:ascii="Tahoma" w:eastAsia="Arial Unicode MS" w:hAnsi="Tahoma" w:cs="Tahoma"/>
          <w:lang w:val="en-GB"/>
        </w:rPr>
        <w:t xml:space="preserve"> </w:t>
      </w:r>
      <w:r w:rsidR="00E60574">
        <w:rPr>
          <w:rFonts w:ascii="Tahoma" w:eastAsia="Arial Unicode MS" w:hAnsi="Tahoma" w:cs="Tahoma"/>
          <w:lang w:val="en-GB"/>
        </w:rPr>
        <w:t>Enzyme</w:t>
      </w:r>
      <w:r>
        <w:rPr>
          <w:rFonts w:ascii="Tahoma" w:eastAsia="Arial Unicode MS" w:hAnsi="Tahoma" w:cs="Tahoma"/>
          <w:lang w:val="en-GB"/>
        </w:rPr>
        <w:t xml:space="preserve">, </w:t>
      </w:r>
      <w:r w:rsidR="00E60574">
        <w:rPr>
          <w:rFonts w:ascii="Tahoma" w:eastAsia="Arial Unicode MS" w:hAnsi="Tahoma" w:cs="Tahoma"/>
          <w:lang w:val="en-GB"/>
        </w:rPr>
        <w:t>Jest, Webpack, Istanbul</w:t>
      </w:r>
      <w:r>
        <w:rPr>
          <w:rFonts w:ascii="Tahoma" w:eastAsia="Arial Unicode MS" w:hAnsi="Tahoma" w:cs="Tahoma"/>
          <w:lang w:val="en-GB"/>
        </w:rPr>
        <w:t>, Karma</w:t>
      </w:r>
    </w:p>
    <w:p w:rsidR="004701BE" w:rsidP="004701BE">
      <w:pPr>
        <w:rPr>
          <w:rFonts w:ascii="Verdana" w:eastAsia="Arial Unicode MS" w:hAnsi="Verdana" w:cs="Verdana"/>
          <w:sz w:val="16"/>
        </w:rPr>
      </w:pPr>
    </w:p>
    <w:p w:rsidR="004701BE" w:rsidP="004701BE">
      <w:pPr>
        <w:rPr>
          <w:rFonts w:ascii="Tahoma" w:hAnsi="Tahoma" w:cs="Tahoma"/>
          <w:b/>
          <w:lang w:val="fr-FR"/>
        </w:rPr>
      </w:pPr>
      <w:r>
        <w:rPr>
          <w:rFonts w:ascii="Tahoma" w:hAnsi="Tahoma" w:cs="Tahoma"/>
          <w:b/>
          <w:lang w:val="fr-FR"/>
        </w:rPr>
        <w:t>Project Description:</w:t>
      </w:r>
    </w:p>
    <w:p w:rsidR="004701BE" w:rsidP="004701BE">
      <w:pPr>
        <w:rPr>
          <w:rFonts w:ascii="Tahoma" w:hAnsi="Tahoma" w:cs="Tahoma"/>
          <w:b/>
          <w:lang w:val="fr-FR"/>
        </w:rPr>
      </w:pPr>
    </w:p>
    <w:p w:rsidR="008E3B28" w:rsidP="004701BE">
      <w:pPr>
        <w:rPr>
          <w:rFonts w:ascii="Verdana" w:hAnsi="Verdana" w:cs="Verdana"/>
        </w:rPr>
      </w:pPr>
      <w:r>
        <w:rPr>
          <w:rFonts w:ascii="Verdana" w:hAnsi="Verdana" w:cs="Verdana"/>
        </w:rPr>
        <w:t>The Advisor portal contain</w:t>
      </w:r>
      <w:r w:rsidR="009406BF">
        <w:rPr>
          <w:rFonts w:ascii="Verdana" w:hAnsi="Verdana" w:cs="Verdana"/>
        </w:rPr>
        <w:t>s</w:t>
      </w:r>
      <w:r>
        <w:rPr>
          <w:rFonts w:ascii="Verdana" w:hAnsi="Verdana" w:cs="Verdana"/>
        </w:rPr>
        <w:t xml:space="preserve"> 5 main section  Investor section, Reports, Chat, Vault and My profile. Investor section provides information about investors like list, portfolio, transaction history etc. Through my profile section, User can </w:t>
      </w:r>
      <w:r w:rsidR="009B5C77">
        <w:rPr>
          <w:rFonts w:ascii="Verdana" w:hAnsi="Verdana" w:cs="Verdana"/>
        </w:rPr>
        <w:t xml:space="preserve">view and update contact details, subscribe to account statements etc. Chat helps advisor to interact with client. Through vault advisor can share document to client. </w:t>
      </w:r>
    </w:p>
    <w:p w:rsidR="008E3B28" w:rsidP="004701BE">
      <w:pPr>
        <w:rPr>
          <w:rFonts w:ascii="Verdana" w:hAnsi="Verdana" w:cs="Verdana"/>
        </w:rPr>
      </w:pPr>
    </w:p>
    <w:p w:rsidR="004701BE" w:rsidP="004701BE">
      <w:pPr>
        <w:rPr>
          <w:rFonts w:ascii="Verdana" w:eastAsia="Arial Unicode MS" w:hAnsi="Verdana" w:cs="Verdana"/>
          <w:sz w:val="14"/>
        </w:rPr>
      </w:pPr>
      <w:r>
        <w:rPr>
          <w:rFonts w:ascii="Tahoma" w:hAnsi="Tahoma" w:cs="Tahoma"/>
          <w:b/>
          <w:color w:val="000000"/>
        </w:rPr>
        <w:t>Roles and Responsibilities:</w:t>
      </w:r>
    </w:p>
    <w:p w:rsidR="004701BE" w:rsidP="004701BE">
      <w:pPr>
        <w:pStyle w:val="ClientTEXT"/>
        <w:ind w:left="0"/>
        <w:rPr>
          <w:rFonts w:ascii="Verdana" w:eastAsia="Arial Unicode MS" w:hAnsi="Verdana" w:cs="Verdana"/>
          <w:sz w:val="14"/>
        </w:rPr>
      </w:pPr>
    </w:p>
    <w:p w:rsidR="004701BE" w:rsidP="004701BE">
      <w:pPr>
        <w:pStyle w:val="ClientTEXT"/>
        <w:numPr>
          <w:ilvl w:val="0"/>
          <w:numId w:val="3"/>
        </w:numPr>
        <w:tabs>
          <w:tab w:val="left" w:pos="-270"/>
        </w:tabs>
        <w:ind w:firstLine="0"/>
        <w:rPr>
          <w:rFonts w:ascii="Verdana" w:hAnsi="Verdana" w:cs="Verdana"/>
          <w:sz w:val="20"/>
        </w:rPr>
      </w:pPr>
      <w:r>
        <w:rPr>
          <w:rFonts w:ascii="Verdana" w:hAnsi="Verdana" w:cs="Verdana"/>
          <w:sz w:val="20"/>
        </w:rPr>
        <w:t xml:space="preserve">Working and coordinating as a </w:t>
      </w:r>
      <w:r w:rsidR="008E3B28">
        <w:rPr>
          <w:rFonts w:ascii="Verdana" w:hAnsi="Verdana" w:cs="Verdana"/>
          <w:sz w:val="20"/>
        </w:rPr>
        <w:t>team lead</w:t>
      </w:r>
      <w:r>
        <w:rPr>
          <w:rFonts w:ascii="Verdana" w:hAnsi="Verdana" w:cs="Verdana"/>
          <w:sz w:val="20"/>
        </w:rPr>
        <w:t>.</w:t>
      </w:r>
    </w:p>
    <w:p w:rsidR="004701BE" w:rsidP="004701BE">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4701BE" w:rsidP="004701BE">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4701BE" w:rsidRPr="003D04A2" w:rsidP="004701BE">
      <w:pPr>
        <w:pStyle w:val="ClientTEXT"/>
        <w:numPr>
          <w:ilvl w:val="0"/>
          <w:numId w:val="4"/>
        </w:numPr>
        <w:rPr>
          <w:rFonts w:ascii="Verdana" w:eastAsia="Verdana" w:hAnsi="Verdana" w:cs="Verdana"/>
          <w:sz w:val="20"/>
        </w:rPr>
      </w:pPr>
      <w:r>
        <w:rPr>
          <w:rFonts w:ascii="Verdana" w:eastAsia="Arial Unicode MS" w:hAnsi="Verdana" w:cs="Verdana"/>
          <w:sz w:val="20"/>
        </w:rPr>
        <w:t>Gathering the requirement to the client and converting into business logic.</w:t>
      </w:r>
    </w:p>
    <w:p w:rsidR="004701BE" w:rsidRPr="009406BF" w:rsidP="004701BE">
      <w:pPr>
        <w:pStyle w:val="ClientTEXT"/>
        <w:numPr>
          <w:ilvl w:val="0"/>
          <w:numId w:val="4"/>
        </w:numPr>
        <w:rPr>
          <w:rFonts w:ascii="Verdana" w:eastAsia="Verdana" w:hAnsi="Verdana" w:cs="Verdana"/>
          <w:sz w:val="20"/>
        </w:rPr>
      </w:pPr>
      <w:r>
        <w:rPr>
          <w:rFonts w:ascii="Verdana" w:eastAsia="Arial Unicode MS" w:hAnsi="Verdana" w:cs="Verdana"/>
          <w:sz w:val="20"/>
        </w:rPr>
        <w:t xml:space="preserve">Handling </w:t>
      </w:r>
      <w:r w:rsidR="008E3B28">
        <w:rPr>
          <w:rFonts w:ascii="Verdana" w:eastAsia="Arial Unicode MS" w:hAnsi="Verdana" w:cs="Verdana"/>
          <w:sz w:val="20"/>
        </w:rPr>
        <w:t xml:space="preserve">team </w:t>
      </w:r>
    </w:p>
    <w:p w:rsidR="009406BF" w:rsidP="009406BF">
      <w:pPr>
        <w:pStyle w:val="ClientTEXT"/>
        <w:ind w:left="0"/>
        <w:rPr>
          <w:rFonts w:ascii="Verdana" w:eastAsia="Arial Unicode MS" w:hAnsi="Verdana" w:cs="Verdana"/>
          <w:sz w:val="20"/>
        </w:rPr>
      </w:pPr>
    </w:p>
    <w:p w:rsidR="009406BF" w:rsidP="009406BF">
      <w:pPr>
        <w:pStyle w:val="ClientTEXT"/>
        <w:ind w:left="0"/>
        <w:rPr>
          <w:rFonts w:ascii="Verdana" w:eastAsia="Arial Unicode MS" w:hAnsi="Verdana" w:cs="Verdana"/>
          <w:sz w:val="20"/>
        </w:rPr>
      </w:pPr>
    </w:p>
    <w:p w:rsidR="009406BF" w:rsidP="009406BF">
      <w:pPr>
        <w:keepNext/>
        <w:widowControl w:val="0"/>
        <w:tabs>
          <w:tab w:val="left" w:pos="720"/>
          <w:tab w:val="left" w:pos="2700"/>
          <w:tab w:val="left" w:pos="3060"/>
        </w:tabs>
        <w:overflowPunct w:val="0"/>
        <w:autoSpaceDE w:val="0"/>
        <w:textAlignment w:val="baseline"/>
      </w:pPr>
      <w:r>
        <w:rPr>
          <w:rFonts w:ascii="Verdana" w:hAnsi="Verdana" w:cs="Verdana"/>
          <w:b/>
          <w:bCs/>
          <w:u w:val="single"/>
        </w:rPr>
        <w:t>Project # 2</w:t>
      </w:r>
    </w:p>
    <w:p w:rsidR="009406BF" w:rsidP="009406BF">
      <w:pPr>
        <w:pStyle w:val="Heading1"/>
        <w:overflowPunct w:val="0"/>
        <w:autoSpaceDE w:val="0"/>
        <w:textAlignment w:val="baseline"/>
      </w:pPr>
    </w:p>
    <w:p w:rsidR="009406BF" w:rsidP="009406BF">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Advisor Workstation</w:t>
      </w:r>
    </w:p>
    <w:p w:rsidR="009406BF" w:rsidRPr="00BF72BF" w:rsidP="009406BF">
      <w:pPr>
        <w:ind w:left="2880" w:hanging="2880"/>
        <w:rPr>
          <w:rFonts w:ascii="Tahoma" w:eastAsia="Arial Unicode MS" w:hAnsi="Tahoma" w:cs="Tahoma"/>
          <w:lang w:val="en-GB"/>
        </w:rPr>
      </w:pPr>
      <w:r>
        <w:rPr>
          <w:rFonts w:ascii="Verdana" w:hAnsi="Verdana" w:cs="Verdana"/>
          <w:b/>
        </w:rPr>
        <w:t>Environment</w:t>
      </w:r>
      <w:r>
        <w:rPr>
          <w:rFonts w:ascii="Verdana" w:hAnsi="Verdana" w:cs="Verdana"/>
          <w:lang w:val="en-GB"/>
        </w:rPr>
        <w:t>:</w:t>
      </w:r>
      <w:r>
        <w:rPr>
          <w:rFonts w:ascii="Verdana" w:hAnsi="Verdana" w:cs="Verdana"/>
          <w:lang w:val="en-GB"/>
        </w:rPr>
        <w:tab/>
        <w:t xml:space="preserve">Typescript, OOJS (Java Script), React Js, Redux, </w:t>
      </w:r>
      <w:r>
        <w:rPr>
          <w:rFonts w:ascii="Tahoma" w:eastAsia="Arial Unicode MS" w:hAnsi="Tahoma" w:cs="Tahoma"/>
          <w:lang w:val="en-GB"/>
        </w:rPr>
        <w:t>HTML5, CSS3, REST API, Enzyme, Jest , Git, Grunt, Gulp, Istanbul, Webpack</w:t>
      </w:r>
    </w:p>
    <w:p w:rsidR="009406BF" w:rsidP="009406BF">
      <w:pPr>
        <w:rPr>
          <w:rFonts w:ascii="Verdana" w:eastAsia="Arial Unicode MS" w:hAnsi="Verdana" w:cs="Verdana"/>
          <w:sz w:val="16"/>
        </w:rPr>
      </w:pPr>
    </w:p>
    <w:p w:rsidR="009406BF" w:rsidP="009406BF">
      <w:pPr>
        <w:rPr>
          <w:rFonts w:ascii="Tahoma" w:hAnsi="Tahoma" w:cs="Tahoma"/>
          <w:b/>
          <w:lang w:val="fr-FR"/>
        </w:rPr>
      </w:pPr>
      <w:r>
        <w:rPr>
          <w:rFonts w:ascii="Tahoma" w:hAnsi="Tahoma" w:cs="Tahoma"/>
          <w:b/>
          <w:lang w:val="fr-FR"/>
        </w:rPr>
        <w:t>Project Description:</w:t>
      </w:r>
    </w:p>
    <w:p w:rsidR="009406BF" w:rsidP="009406BF">
      <w:pPr>
        <w:rPr>
          <w:rFonts w:ascii="Tahoma" w:hAnsi="Tahoma" w:cs="Tahoma"/>
          <w:b/>
          <w:lang w:val="fr-FR"/>
        </w:rPr>
      </w:pPr>
    </w:p>
    <w:p w:rsidR="009406BF" w:rsidP="009406BF">
      <w:pPr>
        <w:rPr>
          <w:rFonts w:ascii="Verdana" w:hAnsi="Verdana" w:cs="Verdana"/>
        </w:rPr>
      </w:pPr>
      <w:r>
        <w:rPr>
          <w:rFonts w:ascii="Verdana" w:hAnsi="Verdana" w:cs="Verdana"/>
        </w:rPr>
        <w:t xml:space="preserve">The Advisor Workstation is basically to provide complete account details of clients. Advisor can see individual clients details and check type of accounts. Basically accounts are divided into </w:t>
      </w:r>
      <w:r w:rsidR="00BF06B3">
        <w:rPr>
          <w:rFonts w:ascii="Verdana" w:hAnsi="Verdana" w:cs="Verdana"/>
        </w:rPr>
        <w:t xml:space="preserve">multiple types like funded account, pending funded accounts and pending accounts. Advisor can search and filter accounts to check individual detail. </w:t>
      </w:r>
    </w:p>
    <w:p w:rsidR="009406BF" w:rsidP="009406BF">
      <w:pPr>
        <w:rPr>
          <w:rFonts w:ascii="Verdana" w:hAnsi="Verdana" w:cs="Verdana"/>
        </w:rPr>
      </w:pPr>
    </w:p>
    <w:p w:rsidR="009406BF" w:rsidP="009406BF">
      <w:pPr>
        <w:rPr>
          <w:rFonts w:ascii="Verdana" w:eastAsia="Arial Unicode MS" w:hAnsi="Verdana" w:cs="Verdana"/>
          <w:sz w:val="14"/>
        </w:rPr>
      </w:pPr>
      <w:r>
        <w:rPr>
          <w:rFonts w:ascii="Tahoma" w:hAnsi="Tahoma" w:cs="Tahoma"/>
          <w:b/>
          <w:color w:val="000000"/>
        </w:rPr>
        <w:t>Roles and Responsibilities:</w:t>
      </w:r>
    </w:p>
    <w:p w:rsidR="009406BF" w:rsidP="009406BF">
      <w:pPr>
        <w:pStyle w:val="ClientTEXT"/>
        <w:ind w:left="0"/>
        <w:rPr>
          <w:rFonts w:ascii="Verdana" w:eastAsia="Arial Unicode MS" w:hAnsi="Verdana" w:cs="Verdana"/>
          <w:sz w:val="14"/>
        </w:rPr>
      </w:pPr>
    </w:p>
    <w:p w:rsidR="009406BF" w:rsidP="009406BF">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team lead.</w:t>
      </w:r>
    </w:p>
    <w:p w:rsidR="009406BF" w:rsidP="009406BF">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9406BF" w:rsidP="009406BF">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9406BF" w:rsidRPr="003D04A2" w:rsidP="009406BF">
      <w:pPr>
        <w:pStyle w:val="ClientTEXT"/>
        <w:numPr>
          <w:ilvl w:val="0"/>
          <w:numId w:val="4"/>
        </w:numPr>
        <w:rPr>
          <w:rFonts w:ascii="Verdana" w:eastAsia="Verdana" w:hAnsi="Verdana" w:cs="Verdana"/>
          <w:sz w:val="20"/>
        </w:rPr>
      </w:pPr>
      <w:r>
        <w:rPr>
          <w:rFonts w:ascii="Verdana" w:eastAsia="Arial Unicode MS" w:hAnsi="Verdana" w:cs="Verdana"/>
          <w:sz w:val="20"/>
        </w:rPr>
        <w:t>Gathering the requirement to the client and converting into business logic.</w:t>
      </w:r>
    </w:p>
    <w:p w:rsidR="009406BF" w:rsidRPr="003D04A2" w:rsidP="009406BF">
      <w:pPr>
        <w:pStyle w:val="ClientTEXT"/>
        <w:numPr>
          <w:ilvl w:val="0"/>
          <w:numId w:val="4"/>
        </w:numPr>
        <w:rPr>
          <w:rFonts w:ascii="Verdana" w:eastAsia="Verdana" w:hAnsi="Verdana" w:cs="Verdana"/>
          <w:sz w:val="20"/>
        </w:rPr>
      </w:pPr>
      <w:r>
        <w:rPr>
          <w:rFonts w:ascii="Verdana" w:eastAsia="Arial Unicode MS" w:hAnsi="Verdana" w:cs="Verdana"/>
          <w:sz w:val="20"/>
        </w:rPr>
        <w:t xml:space="preserve">Handling team </w:t>
      </w:r>
    </w:p>
    <w:p w:rsidR="009406BF" w:rsidRPr="003D04A2" w:rsidP="009406BF">
      <w:pPr>
        <w:pStyle w:val="ClientTEXT"/>
        <w:ind w:left="0"/>
        <w:rPr>
          <w:rFonts w:ascii="Verdana" w:eastAsia="Verdana" w:hAnsi="Verdana" w:cs="Verdana"/>
          <w:sz w:val="20"/>
        </w:rPr>
      </w:pPr>
    </w:p>
    <w:p w:rsidR="004701BE" w:rsidP="004701BE">
      <w:pPr>
        <w:pStyle w:val="ClientTEXT"/>
        <w:ind w:left="0"/>
        <w:rPr>
          <w:rFonts w:ascii="Verdana" w:eastAsia="Verdana" w:hAnsi="Verdana" w:cs="Verdana"/>
          <w:sz w:val="20"/>
        </w:rPr>
      </w:pPr>
    </w:p>
    <w:p w:rsidR="006E03D5">
      <w:pPr>
        <w:suppressAutoHyphens w:val="0"/>
        <w:rPr>
          <w:rFonts w:ascii="Verdana" w:hAnsi="Verdana" w:cs="Verdana"/>
          <w:color w:val="000000"/>
          <w:sz w:val="18"/>
          <w:szCs w:val="18"/>
        </w:rPr>
      </w:pPr>
    </w:p>
    <w:p w:rsidR="006E03D5" w:rsidP="006E03D5">
      <w:pPr>
        <w:pStyle w:val="ClientTEXT"/>
        <w:ind w:left="0"/>
      </w:pPr>
      <w:r>
        <w:rPr>
          <w:rFonts w:ascii="Verdana" w:eastAsia="Arial Unicode MS" w:hAnsi="Verdana" w:cs="Verdana"/>
          <w:b/>
          <w:bCs/>
          <w:sz w:val="20"/>
        </w:rPr>
        <w:t>Projects at HCL</w:t>
      </w:r>
    </w:p>
    <w:p w:rsidR="006E03D5" w:rsidP="006E03D5">
      <w:pPr>
        <w:jc w:val="both"/>
        <w:rPr>
          <w:rFonts w:ascii="Verdana" w:eastAsia="Arial Unicode MS" w:hAnsi="Verdana" w:cs="Verdana"/>
          <w:lang w:val="en-IN" w:eastAsia="en-US"/>
        </w:rPr>
      </w:pPr>
      <w:r>
        <w:rPr>
          <w:noProof/>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33020</wp:posOffset>
                </wp:positionV>
                <wp:extent cx="6172200" cy="0"/>
                <wp:effectExtent l="19050" t="19050" r="19050" b="19050"/>
                <wp:wrapNone/>
                <wp:docPr id="8" name=" 8"/>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8" o:spid="_x0000_s1031" style="mso-height-percent:0;mso-height-relative:page;mso-width-percent:0;mso-width-relative:page;mso-wrap-distance-bottom:0;mso-wrap-distance-left:9pt;mso-wrap-distance-right:9pt;mso-wrap-distance-top:0;mso-wrap-style:square;position:absolute;visibility:visible;z-index:251670528" from="-2.25pt,2.6pt" to="483.75pt,2.6pt" strokeweight="1.5pt">
                <v:stroke endcap="square"/>
              </v:line>
            </w:pict>
          </mc:Fallback>
        </mc:AlternateContent>
      </w:r>
    </w:p>
    <w:p w:rsidR="006E03D5" w:rsidP="006E03D5">
      <w:pPr>
        <w:keepNext/>
        <w:widowControl w:val="0"/>
        <w:tabs>
          <w:tab w:val="left" w:pos="720"/>
          <w:tab w:val="left" w:pos="2700"/>
          <w:tab w:val="left" w:pos="3060"/>
        </w:tabs>
        <w:overflowPunct w:val="0"/>
        <w:autoSpaceDE w:val="0"/>
        <w:textAlignment w:val="baseline"/>
      </w:pPr>
      <w:r>
        <w:rPr>
          <w:rFonts w:ascii="Verdana" w:hAnsi="Verdana" w:cs="Verdana"/>
          <w:b/>
          <w:bCs/>
          <w:u w:val="single"/>
        </w:rPr>
        <w:t>Project # 1</w:t>
      </w:r>
    </w:p>
    <w:p w:rsidR="006E03D5" w:rsidP="006E03D5">
      <w:pPr>
        <w:pStyle w:val="Heading1"/>
        <w:overflowPunct w:val="0"/>
        <w:autoSpaceDE w:val="0"/>
        <w:textAlignment w:val="baseline"/>
      </w:pPr>
    </w:p>
    <w:p w:rsidR="006E03D5" w:rsidP="006E03D5">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Message Center</w:t>
      </w:r>
    </w:p>
    <w:p w:rsidR="006E03D5" w:rsidRPr="00BF72BF" w:rsidP="006E03D5">
      <w:pPr>
        <w:ind w:left="2880" w:hanging="2880"/>
        <w:rPr>
          <w:rFonts w:ascii="Tahoma" w:eastAsia="Arial Unicode MS" w:hAnsi="Tahoma" w:cs="Tahoma"/>
          <w:lang w:val="en-GB"/>
        </w:rPr>
      </w:pPr>
      <w:r>
        <w:rPr>
          <w:rFonts w:ascii="Verdana" w:hAnsi="Verdana" w:cs="Verdana"/>
          <w:b/>
        </w:rPr>
        <w:t>Environment</w:t>
      </w:r>
      <w:r>
        <w:rPr>
          <w:rFonts w:ascii="Verdana" w:hAnsi="Verdana" w:cs="Verdana"/>
          <w:lang w:val="en-GB"/>
        </w:rPr>
        <w:t>:</w:t>
      </w:r>
      <w:r>
        <w:rPr>
          <w:rFonts w:ascii="Verdana" w:hAnsi="Verdana" w:cs="Verdana"/>
          <w:lang w:val="en-GB"/>
        </w:rPr>
        <w:tab/>
      </w:r>
      <w:r w:rsidR="005406B5">
        <w:rPr>
          <w:rFonts w:ascii="Verdana" w:hAnsi="Verdana" w:cs="Verdana"/>
          <w:lang w:val="en-GB"/>
        </w:rPr>
        <w:t>Node J</w:t>
      </w:r>
      <w:r>
        <w:rPr>
          <w:rFonts w:ascii="Verdana" w:hAnsi="Verdana" w:cs="Verdana"/>
          <w:lang w:val="en-GB"/>
        </w:rPr>
        <w:t>s, OOJS (Java Script), Angular</w:t>
      </w:r>
      <w:r w:rsidR="004F6B87">
        <w:rPr>
          <w:rFonts w:hAnsi="Verdana" w:cs="Verdana"/>
          <w:lang w:val="en-GB"/>
        </w:rPr>
        <w:t>2</w:t>
      </w:r>
      <w:r>
        <w:rPr>
          <w:rFonts w:ascii="Verdana" w:hAnsi="Verdana" w:cs="Verdana"/>
          <w:lang w:val="en-GB"/>
        </w:rPr>
        <w:t xml:space="preserve">, Sails js, </w:t>
      </w:r>
      <w:r>
        <w:rPr>
          <w:rFonts w:ascii="Tahoma" w:eastAsia="Arial Unicode MS" w:hAnsi="Tahoma" w:cs="Tahoma"/>
          <w:lang w:val="en-GB"/>
        </w:rPr>
        <w:t>HTML5, CSS3, REST API, Mocha, Chai, Sinon, Git, Grunt, Gulp, Istanbul, Karma</w:t>
      </w:r>
      <w:r w:rsidR="00B31F6B">
        <w:rPr>
          <w:rFonts w:ascii="Tahoma" w:eastAsia="Arial Unicode MS" w:hAnsi="Tahoma" w:cs="Tahoma"/>
          <w:lang w:val="en-GB"/>
        </w:rPr>
        <w:t>, API Doc, Winston Logger</w:t>
      </w:r>
    </w:p>
    <w:p w:rsidR="006E03D5" w:rsidP="006E03D5">
      <w:pPr>
        <w:rPr>
          <w:rFonts w:ascii="Verdana" w:eastAsia="Arial Unicode MS" w:hAnsi="Verdana" w:cs="Verdana"/>
          <w:sz w:val="16"/>
        </w:rPr>
      </w:pPr>
    </w:p>
    <w:p w:rsidR="006E03D5" w:rsidP="006E03D5">
      <w:pPr>
        <w:rPr>
          <w:rFonts w:ascii="Tahoma" w:hAnsi="Tahoma" w:cs="Tahoma"/>
          <w:b/>
          <w:lang w:val="fr-FR"/>
        </w:rPr>
      </w:pPr>
      <w:r>
        <w:rPr>
          <w:rFonts w:ascii="Tahoma" w:hAnsi="Tahoma" w:cs="Tahoma"/>
          <w:b/>
          <w:lang w:val="fr-FR"/>
        </w:rPr>
        <w:t>Project Description:</w:t>
      </w:r>
    </w:p>
    <w:p w:rsidR="006E03D5" w:rsidP="006E03D5">
      <w:pPr>
        <w:rPr>
          <w:rFonts w:ascii="Tahoma" w:hAnsi="Tahoma" w:cs="Tahoma"/>
          <w:b/>
          <w:lang w:val="fr-FR"/>
        </w:rPr>
      </w:pPr>
    </w:p>
    <w:p w:rsidR="006E03D5" w:rsidP="006E03D5">
      <w:pPr>
        <w:rPr>
          <w:rFonts w:ascii="Verdana" w:hAnsi="Verdana" w:cs="Verdana"/>
        </w:rPr>
      </w:pPr>
      <w:r>
        <w:rPr>
          <w:rFonts w:ascii="Verdana" w:hAnsi="Verdana" w:cs="Verdana"/>
        </w:rPr>
        <w:t xml:space="preserve">This project is basically based on messages for events. User can create the event with desired template and can set the date &amp; time to send the messages. This project has the capabilities to send millions of messages for </w:t>
      </w:r>
      <w:r w:rsidR="008E3B28">
        <w:rPr>
          <w:rFonts w:ascii="Verdana" w:hAnsi="Verdana" w:cs="Verdana"/>
        </w:rPr>
        <w:t>particular events.</w:t>
      </w:r>
    </w:p>
    <w:p w:rsidR="006E03D5" w:rsidP="006E03D5">
      <w:pPr>
        <w:rPr>
          <w:rFonts w:ascii="Verdana" w:hAnsi="Verdana" w:cs="Verdana"/>
        </w:rPr>
      </w:pPr>
    </w:p>
    <w:p w:rsidR="006E03D5" w:rsidP="006E03D5">
      <w:pPr>
        <w:rPr>
          <w:rFonts w:ascii="Verdana" w:eastAsia="Arial Unicode MS" w:hAnsi="Verdana" w:cs="Verdana"/>
          <w:sz w:val="14"/>
        </w:rPr>
      </w:pPr>
      <w:r>
        <w:rPr>
          <w:rFonts w:ascii="Tahoma" w:hAnsi="Tahoma" w:cs="Tahoma"/>
          <w:b/>
          <w:color w:val="000000"/>
        </w:rPr>
        <w:t>Roles and Responsibilities:</w:t>
      </w:r>
    </w:p>
    <w:p w:rsidR="006E03D5" w:rsidP="006E03D5">
      <w:pPr>
        <w:pStyle w:val="ClientTEXT"/>
        <w:ind w:left="0"/>
        <w:rPr>
          <w:rFonts w:ascii="Verdana" w:eastAsia="Arial Unicode MS" w:hAnsi="Verdana" w:cs="Verdana"/>
          <w:sz w:val="14"/>
        </w:rPr>
      </w:pPr>
    </w:p>
    <w:p w:rsidR="006E03D5" w:rsidP="006E03D5">
      <w:pPr>
        <w:pStyle w:val="ClientTEXT"/>
        <w:numPr>
          <w:ilvl w:val="0"/>
          <w:numId w:val="3"/>
        </w:numPr>
        <w:tabs>
          <w:tab w:val="left" w:pos="-270"/>
        </w:tabs>
        <w:ind w:firstLine="0"/>
        <w:rPr>
          <w:rFonts w:ascii="Verdana" w:hAnsi="Verdana" w:cs="Verdana"/>
          <w:sz w:val="20"/>
        </w:rPr>
      </w:pPr>
      <w:r>
        <w:rPr>
          <w:rFonts w:ascii="Verdana" w:hAnsi="Verdana" w:cs="Verdana"/>
          <w:sz w:val="20"/>
        </w:rPr>
        <w:t xml:space="preserve">Working and coordinating as a </w:t>
      </w:r>
      <w:r>
        <w:rPr>
          <w:rFonts w:ascii="Verdana" w:hAnsi="Verdana" w:cs="Verdana"/>
          <w:sz w:val="20"/>
        </w:rPr>
        <w:t>developer.</w:t>
      </w:r>
    </w:p>
    <w:p w:rsidR="006E03D5" w:rsidP="006E03D5">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6E03D5" w:rsidRPr="003D04A2" w:rsidP="006E03D5">
      <w:pPr>
        <w:pStyle w:val="ClientTEXT"/>
        <w:numPr>
          <w:ilvl w:val="0"/>
          <w:numId w:val="4"/>
        </w:numPr>
        <w:rPr>
          <w:rFonts w:ascii="Verdana" w:eastAsia="Verdana" w:hAnsi="Verdana" w:cs="Verdana"/>
          <w:sz w:val="20"/>
        </w:rPr>
      </w:pPr>
      <w:r>
        <w:rPr>
          <w:rFonts w:ascii="Verdana" w:eastAsia="Arial Unicode MS" w:hAnsi="Verdana" w:cs="Verdana"/>
          <w:sz w:val="20"/>
        </w:rPr>
        <w:t>Gathering the requirement to the client and converting into business logic.</w:t>
      </w:r>
    </w:p>
    <w:p w:rsidR="003D04A2" w:rsidRPr="003D04A2" w:rsidP="006E03D5">
      <w:pPr>
        <w:pStyle w:val="ClientTEXT"/>
        <w:numPr>
          <w:ilvl w:val="0"/>
          <w:numId w:val="4"/>
        </w:numPr>
        <w:rPr>
          <w:rFonts w:ascii="Verdana" w:eastAsia="Verdana" w:hAnsi="Verdana" w:cs="Verdana"/>
          <w:sz w:val="20"/>
        </w:rPr>
      </w:pPr>
      <w:r>
        <w:rPr>
          <w:rFonts w:ascii="Verdana" w:eastAsia="Arial Unicode MS" w:hAnsi="Verdana" w:cs="Verdana"/>
          <w:sz w:val="20"/>
        </w:rPr>
        <w:t xml:space="preserve">Handling build server </w:t>
      </w:r>
    </w:p>
    <w:p w:rsidR="003D04A2" w:rsidP="003D04A2">
      <w:pPr>
        <w:pStyle w:val="ClientTEXT"/>
        <w:ind w:left="0"/>
        <w:rPr>
          <w:rFonts w:ascii="Verdana" w:eastAsia="Verdana" w:hAnsi="Verdana" w:cs="Verdana"/>
          <w:sz w:val="20"/>
        </w:rPr>
      </w:pPr>
    </w:p>
    <w:p w:rsidR="006E03D5">
      <w:pPr>
        <w:suppressAutoHyphens w:val="0"/>
        <w:rPr>
          <w:rFonts w:ascii="Verdana" w:eastAsia="Arial Unicode MS" w:hAnsi="Verdana" w:cs="Verdana"/>
        </w:rPr>
      </w:pPr>
    </w:p>
    <w:p w:rsidR="006E03D5" w:rsidP="006E03D5">
      <w:pPr>
        <w:pStyle w:val="ClientTEXT"/>
        <w:ind w:left="0"/>
      </w:pPr>
      <w:r>
        <w:rPr>
          <w:rFonts w:ascii="Verdana" w:eastAsia="Arial Unicode MS" w:hAnsi="Verdana" w:cs="Verdana"/>
          <w:b/>
          <w:bCs/>
          <w:sz w:val="20"/>
        </w:rPr>
        <w:t>Projects at Virtualemployee</w:t>
      </w:r>
    </w:p>
    <w:p w:rsidR="006E03D5" w:rsidP="006E03D5">
      <w:pPr>
        <w:jc w:val="both"/>
        <w:rPr>
          <w:rFonts w:ascii="Verdana" w:eastAsia="Arial Unicode MS" w:hAnsi="Verdana" w:cs="Verdana"/>
          <w:lang w:val="en-IN" w:eastAsia="en-US"/>
        </w:rPr>
      </w:pPr>
      <w:r>
        <w:rPr>
          <w:noProof/>
        </w:rPr>
        <mc:AlternateContent>
          <mc:Choice Requires="wps">
            <w:drawing>
              <wp:anchor distT="0" distB="0" distL="114300" distR="114300" simplePos="0" relativeHeight="251671552" behindDoc="0" locked="0" layoutInCell="1" allowOverlap="1">
                <wp:simplePos x="0" y="0"/>
                <wp:positionH relativeFrom="column">
                  <wp:posOffset>-28575</wp:posOffset>
                </wp:positionH>
                <wp:positionV relativeFrom="paragraph">
                  <wp:posOffset>33020</wp:posOffset>
                </wp:positionV>
                <wp:extent cx="6172200" cy="0"/>
                <wp:effectExtent l="19050" t="19050" r="19050" b="19050"/>
                <wp:wrapNone/>
                <wp:docPr id="7" name=" 9"/>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9" o:spid="_x0000_s1032" style="mso-height-percent:0;mso-height-relative:page;mso-width-percent:0;mso-width-relative:page;mso-wrap-distance-bottom:0;mso-wrap-distance-left:9pt;mso-wrap-distance-right:9pt;mso-wrap-distance-top:0;mso-wrap-style:square;position:absolute;visibility:visible;z-index:251672576" from="-2.25pt,2.6pt" to="483.75pt,2.6pt" strokeweight="1.5pt">
                <v:stroke endcap="square"/>
              </v:line>
            </w:pict>
          </mc:Fallback>
        </mc:AlternateContent>
      </w:r>
    </w:p>
    <w:p w:rsidR="006E03D5" w:rsidP="006E03D5">
      <w:pPr>
        <w:keepNext/>
        <w:widowControl w:val="0"/>
        <w:tabs>
          <w:tab w:val="left" w:pos="720"/>
          <w:tab w:val="left" w:pos="2700"/>
          <w:tab w:val="left" w:pos="3060"/>
        </w:tabs>
        <w:overflowPunct w:val="0"/>
        <w:autoSpaceDE w:val="0"/>
        <w:textAlignment w:val="baseline"/>
      </w:pPr>
      <w:r>
        <w:rPr>
          <w:rFonts w:ascii="Verdana" w:hAnsi="Verdana" w:cs="Verdana"/>
          <w:b/>
          <w:bCs/>
          <w:u w:val="single"/>
        </w:rPr>
        <w:t>Project # 1</w:t>
      </w:r>
    </w:p>
    <w:p w:rsidR="006E03D5" w:rsidP="006E03D5">
      <w:pPr>
        <w:pStyle w:val="Heading1"/>
        <w:overflowPunct w:val="0"/>
        <w:autoSpaceDE w:val="0"/>
        <w:textAlignment w:val="baseline"/>
      </w:pPr>
    </w:p>
    <w:p w:rsidR="006E03D5" w:rsidP="006E03D5">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Onlineguarding</w:t>
      </w:r>
      <w:r>
        <w:rPr>
          <w:rFonts w:ascii="Verdana" w:hAnsi="Verdana" w:cs="Verdana"/>
        </w:rPr>
        <w:t xml:space="preserve"> </w:t>
      </w:r>
    </w:p>
    <w:p w:rsidR="006E03D5" w:rsidP="006E03D5">
      <w:pPr>
        <w:ind w:left="2880" w:hanging="2880"/>
        <w:rPr>
          <w:rFonts w:ascii="Verdana" w:eastAsia="Arial Unicode MS" w:hAnsi="Verdana" w:cs="Verdana"/>
          <w:sz w:val="16"/>
        </w:rPr>
      </w:pPr>
      <w:r>
        <w:rPr>
          <w:rFonts w:ascii="Verdana" w:hAnsi="Verdana" w:cs="Verdana"/>
          <w:b/>
        </w:rPr>
        <w:t>Environment</w:t>
      </w:r>
      <w:r>
        <w:rPr>
          <w:rFonts w:ascii="Verdana" w:hAnsi="Verdana" w:cs="Verdana"/>
          <w:lang w:val="en-GB"/>
        </w:rPr>
        <w:t>:</w:t>
      </w:r>
      <w:r>
        <w:rPr>
          <w:rFonts w:ascii="Verdana" w:hAnsi="Verdana" w:cs="Verdana"/>
          <w:lang w:val="en-GB"/>
        </w:rPr>
        <w:tab/>
      </w:r>
      <w:r>
        <w:rPr>
          <w:rFonts w:ascii="Tahoma" w:hAnsi="Tahoma" w:cs="Tahoma"/>
          <w:lang w:val="en-GB"/>
        </w:rPr>
        <w:t>Laravel</w:t>
      </w:r>
      <w:r>
        <w:rPr>
          <w:rFonts w:ascii="Verdana" w:eastAsia="Arial Unicode MS" w:hAnsi="Verdana" w:cs="Verdana"/>
          <w:sz w:val="16"/>
          <w:lang w:val="en-GB"/>
        </w:rPr>
        <w:t xml:space="preserve">, </w:t>
      </w:r>
      <w:r>
        <w:rPr>
          <w:rFonts w:ascii="Tahoma" w:eastAsia="Arial Unicode MS" w:hAnsi="Tahoma" w:cs="Tahoma"/>
          <w:lang w:val="en-GB"/>
        </w:rPr>
        <w:t xml:space="preserve">PHP, Mysql5, Linux, Angular, HTML5, CSS3, </w:t>
      </w:r>
      <w:r>
        <w:rPr>
          <w:rFonts w:ascii="Verdana" w:hAnsi="Verdana" w:cs="Verdana"/>
          <w:lang w:val="en-GB"/>
        </w:rPr>
        <w:t>OOJS(Java Script)</w:t>
      </w:r>
      <w:r>
        <w:rPr>
          <w:rFonts w:ascii="Tahoma" w:eastAsia="Arial Unicode MS" w:hAnsi="Tahoma" w:cs="Tahoma"/>
          <w:lang w:val="en-GB"/>
        </w:rPr>
        <w:t>,   REST API</w:t>
      </w:r>
    </w:p>
    <w:p w:rsidR="006E03D5" w:rsidP="006E03D5">
      <w:pPr>
        <w:rPr>
          <w:rFonts w:ascii="Verdana" w:eastAsia="Arial Unicode MS" w:hAnsi="Verdana" w:cs="Verdana"/>
          <w:sz w:val="16"/>
        </w:rPr>
      </w:pPr>
    </w:p>
    <w:p w:rsidR="006E03D5" w:rsidP="006E03D5">
      <w:pPr>
        <w:rPr>
          <w:rFonts w:ascii="Tahoma" w:hAnsi="Tahoma" w:cs="Tahoma"/>
          <w:b/>
          <w:lang w:val="fr-FR"/>
        </w:rPr>
      </w:pPr>
      <w:r>
        <w:rPr>
          <w:rFonts w:ascii="Tahoma" w:hAnsi="Tahoma" w:cs="Tahoma"/>
          <w:b/>
          <w:lang w:val="fr-FR"/>
        </w:rPr>
        <w:t>Project Description:</w:t>
      </w:r>
    </w:p>
    <w:p w:rsidR="006E03D5" w:rsidP="006E03D5">
      <w:pPr>
        <w:rPr>
          <w:rFonts w:ascii="Tahoma" w:hAnsi="Tahoma" w:cs="Tahoma"/>
          <w:b/>
          <w:lang w:val="fr-FR"/>
        </w:rPr>
      </w:pPr>
    </w:p>
    <w:p w:rsidR="006E03D5" w:rsidP="006E03D5">
      <w:pPr>
        <w:rPr>
          <w:rFonts w:ascii="Verdana" w:hAnsi="Verdana" w:cs="Verdana"/>
        </w:rPr>
      </w:pPr>
      <w:r>
        <w:rPr>
          <w:rFonts w:ascii="Verdana" w:hAnsi="Verdana" w:cs="Verdana"/>
        </w:rPr>
        <w:t xml:space="preserve">This is an online </w:t>
      </w:r>
      <w:r w:rsidR="0051258E">
        <w:rPr>
          <w:rFonts w:ascii="Verdana" w:hAnsi="Verdana" w:cs="Verdana"/>
        </w:rPr>
        <w:t>patrolling</w:t>
      </w:r>
      <w:r>
        <w:rPr>
          <w:rFonts w:ascii="Verdana" w:hAnsi="Verdana" w:cs="Verdana"/>
        </w:rPr>
        <w:t xml:space="preserve"> system which is providing the reporting data of guards.</w:t>
      </w:r>
    </w:p>
    <w:p w:rsidR="006E03D5" w:rsidP="006E03D5">
      <w:pPr>
        <w:rPr>
          <w:rFonts w:ascii="Verdana" w:hAnsi="Verdana" w:cs="Verdana"/>
        </w:rPr>
      </w:pPr>
      <w:r>
        <w:rPr>
          <w:rFonts w:ascii="Verdana" w:hAnsi="Verdana" w:cs="Verdana"/>
        </w:rPr>
        <w:t xml:space="preserve">Guard is sending the patrolling data through a device that is magcell device. Application is able to get that data and converting that data into the </w:t>
      </w:r>
      <w:r w:rsidR="0051258E">
        <w:rPr>
          <w:rFonts w:ascii="Verdana" w:hAnsi="Verdana" w:cs="Verdana"/>
        </w:rPr>
        <w:t>meaningful</w:t>
      </w:r>
      <w:r>
        <w:rPr>
          <w:rFonts w:ascii="Verdana" w:hAnsi="Verdana" w:cs="Verdana"/>
        </w:rPr>
        <w:t xml:space="preserve"> report. This application has the capability to send sms to supervisor of sites in case of any panic or </w:t>
      </w:r>
      <w:r w:rsidR="0051258E">
        <w:rPr>
          <w:rFonts w:ascii="Verdana" w:hAnsi="Verdana" w:cs="Verdana"/>
        </w:rPr>
        <w:t>emergency</w:t>
      </w:r>
      <w:r>
        <w:rPr>
          <w:rFonts w:ascii="Verdana" w:hAnsi="Verdana" w:cs="Verdana"/>
        </w:rPr>
        <w:t xml:space="preserve">. </w:t>
      </w:r>
    </w:p>
    <w:p w:rsidR="006E03D5" w:rsidP="006E03D5">
      <w:pPr>
        <w:rPr>
          <w:rFonts w:ascii="Verdana" w:hAnsi="Verdana" w:cs="Verdana"/>
        </w:rPr>
      </w:pPr>
    </w:p>
    <w:p w:rsidR="006E03D5" w:rsidP="006E03D5">
      <w:pPr>
        <w:rPr>
          <w:rFonts w:ascii="Verdana" w:eastAsia="Arial Unicode MS" w:hAnsi="Verdana" w:cs="Verdana"/>
          <w:sz w:val="14"/>
        </w:rPr>
      </w:pPr>
      <w:r>
        <w:rPr>
          <w:rFonts w:ascii="Tahoma" w:hAnsi="Tahoma" w:cs="Tahoma"/>
          <w:b/>
          <w:color w:val="000000"/>
        </w:rPr>
        <w:t>Roles and Responsibilities:</w:t>
      </w:r>
    </w:p>
    <w:p w:rsidR="006E03D5" w:rsidP="006E03D5">
      <w:pPr>
        <w:pStyle w:val="ClientTEXT"/>
        <w:ind w:left="0"/>
        <w:rPr>
          <w:rFonts w:ascii="Verdana" w:eastAsia="Arial Unicode MS" w:hAnsi="Verdana" w:cs="Verdana"/>
          <w:sz w:val="14"/>
        </w:rPr>
      </w:pPr>
    </w:p>
    <w:p w:rsidR="006E03D5" w:rsidP="006E03D5">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w:t>
      </w:r>
    </w:p>
    <w:p w:rsidR="006E03D5" w:rsidP="006E03D5">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6E03D5" w:rsidP="006E03D5">
      <w:pPr>
        <w:pStyle w:val="ClientTEXT"/>
        <w:numPr>
          <w:ilvl w:val="0"/>
          <w:numId w:val="4"/>
        </w:numPr>
        <w:rPr>
          <w:rFonts w:ascii="Verdana" w:eastAsia="Verdana" w:hAnsi="Verdana" w:cs="Verdana"/>
          <w:sz w:val="20"/>
        </w:rPr>
      </w:pPr>
      <w:r>
        <w:rPr>
          <w:rFonts w:ascii="Verdana" w:eastAsia="Arial Unicode MS" w:hAnsi="Verdana" w:cs="Verdana"/>
          <w:sz w:val="20"/>
        </w:rPr>
        <w:t>Gathering the requirement to the client and converting into business logic.</w:t>
      </w:r>
    </w:p>
    <w:p w:rsidR="006E03D5" w:rsidP="006E03D5">
      <w:pPr>
        <w:pStyle w:val="ClientTEXT"/>
        <w:rPr>
          <w:rFonts w:ascii="Verdana" w:eastAsia="Arial Unicode MS" w:hAnsi="Verdana" w:cs="Verdana"/>
          <w:sz w:val="20"/>
        </w:rPr>
      </w:pPr>
      <w:r>
        <w:rPr>
          <w:rFonts w:ascii="Verdana" w:eastAsia="Verdana" w:hAnsi="Verdana" w:cs="Verdana"/>
          <w:sz w:val="20"/>
        </w:rPr>
        <w:t xml:space="preserve">         </w:t>
      </w:r>
    </w:p>
    <w:p w:rsidR="006E03D5" w:rsidP="006E03D5">
      <w:pPr>
        <w:pStyle w:val="ClientTEXT"/>
        <w:ind w:left="0"/>
        <w:rPr>
          <w:rFonts w:ascii="Verdana" w:eastAsia="Arial Unicode MS" w:hAnsi="Verdana" w:cs="Verdana"/>
          <w:sz w:val="20"/>
        </w:rPr>
      </w:pPr>
    </w:p>
    <w:p w:rsidR="006E03D5" w:rsidP="006E03D5">
      <w:pPr>
        <w:keepNext/>
        <w:widowControl w:val="0"/>
        <w:tabs>
          <w:tab w:val="left" w:pos="720"/>
          <w:tab w:val="left" w:pos="2700"/>
          <w:tab w:val="left" w:pos="3060"/>
        </w:tabs>
        <w:autoSpaceDE w:val="0"/>
        <w:rPr>
          <w:rFonts w:ascii="Verdana" w:eastAsia="Arial Unicode MS" w:hAnsi="Verdana" w:cs="Verdana"/>
          <w:b/>
        </w:rPr>
      </w:pPr>
      <w:r>
        <w:rPr>
          <w:rFonts w:ascii="Tahoma" w:eastAsia="Arial Unicode MS" w:hAnsi="Tahoma" w:cs="Tahoma"/>
          <w:b/>
          <w:bCs/>
          <w:u w:val="single"/>
        </w:rPr>
        <w:t>Project # 2</w:t>
      </w:r>
    </w:p>
    <w:p w:rsidR="006E03D5" w:rsidP="006E03D5">
      <w:pPr>
        <w:pStyle w:val="ClientTEXT"/>
        <w:ind w:left="0"/>
        <w:rPr>
          <w:rFonts w:ascii="Verdana" w:eastAsia="Arial Unicode MS" w:hAnsi="Verdana" w:cs="Verdana"/>
          <w:b/>
          <w:sz w:val="20"/>
        </w:rPr>
      </w:pPr>
    </w:p>
    <w:p w:rsidR="006E03D5" w:rsidP="006E03D5">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t>Mobifalcon</w:t>
      </w:r>
    </w:p>
    <w:p w:rsidR="006E03D5" w:rsidP="006E03D5">
      <w:pPr>
        <w:ind w:left="2880" w:hanging="2880"/>
        <w:rPr>
          <w:rFonts w:ascii="Verdana" w:eastAsia="Arial Unicode MS" w:hAnsi="Verdana" w:cs="Verdana"/>
          <w:sz w:val="16"/>
        </w:rPr>
      </w:pPr>
      <w:r>
        <w:rPr>
          <w:rFonts w:ascii="Verdana" w:hAnsi="Verdana" w:cs="Verdana"/>
          <w:b/>
        </w:rPr>
        <w:t>Environment</w:t>
      </w:r>
      <w:r>
        <w:rPr>
          <w:rFonts w:ascii="Verdana" w:hAnsi="Verdana" w:cs="Verdana"/>
          <w:lang w:val="en-GB"/>
        </w:rPr>
        <w:t>:</w:t>
      </w:r>
      <w:r>
        <w:rPr>
          <w:rFonts w:ascii="Verdana" w:hAnsi="Verdana" w:cs="Verdana"/>
          <w:lang w:val="en-GB"/>
        </w:rPr>
        <w:tab/>
      </w:r>
      <w:r>
        <w:rPr>
          <w:rFonts w:ascii="Tahoma" w:hAnsi="Tahoma" w:cs="Tahoma"/>
          <w:lang w:val="en-GB"/>
        </w:rPr>
        <w:t>Zend Framework</w:t>
      </w:r>
      <w:r>
        <w:rPr>
          <w:rFonts w:ascii="Verdana" w:eastAsia="Arial Unicode MS" w:hAnsi="Verdana" w:cs="Verdana"/>
          <w:sz w:val="16"/>
          <w:lang w:val="en-GB"/>
        </w:rPr>
        <w:t xml:space="preserve"> 2, </w:t>
      </w:r>
      <w:r>
        <w:rPr>
          <w:rFonts w:ascii="Tahoma" w:eastAsia="Arial Unicode MS" w:hAnsi="Tahoma" w:cs="Tahoma"/>
          <w:lang w:val="en-GB"/>
        </w:rPr>
        <w:t xml:space="preserve">PHP, Mysql5, Linux, HTML5, CSS3, REST API, Node Js, </w:t>
      </w:r>
      <w:r>
        <w:rPr>
          <w:rFonts w:ascii="Verdana" w:hAnsi="Verdana" w:cs="Verdana"/>
          <w:lang w:val="en-GB"/>
        </w:rPr>
        <w:t>OOJS(Java Script),</w:t>
      </w:r>
      <w:r>
        <w:rPr>
          <w:rFonts w:ascii="Tahoma" w:eastAsia="Arial Unicode MS" w:hAnsi="Tahoma" w:cs="Tahoma"/>
          <w:lang w:val="en-GB"/>
        </w:rPr>
        <w:t xml:space="preserve"> Angular Js, Mocha, Git,</w:t>
      </w:r>
      <w:r w:rsidR="0051258E">
        <w:rPr>
          <w:rFonts w:ascii="Tahoma" w:eastAsia="Arial Unicode MS" w:hAnsi="Tahoma" w:cs="Tahoma"/>
          <w:lang w:val="en-GB"/>
        </w:rPr>
        <w:t xml:space="preserve"> </w:t>
      </w:r>
      <w:r>
        <w:rPr>
          <w:rFonts w:ascii="Tahoma" w:eastAsia="Arial Unicode MS" w:hAnsi="Tahoma" w:cs="Tahoma"/>
          <w:lang w:val="en-GB"/>
        </w:rPr>
        <w:t>Grunt, Gulp, Karma</w:t>
      </w:r>
    </w:p>
    <w:p w:rsidR="006E03D5" w:rsidP="006E03D5">
      <w:pPr>
        <w:rPr>
          <w:rFonts w:ascii="Verdana" w:eastAsia="Arial Unicode MS" w:hAnsi="Verdana" w:cs="Verdana"/>
          <w:sz w:val="16"/>
        </w:rPr>
      </w:pPr>
    </w:p>
    <w:p w:rsidR="006E03D5" w:rsidP="006E03D5">
      <w:pPr>
        <w:rPr>
          <w:rFonts w:ascii="Tahoma" w:hAnsi="Tahoma" w:cs="Tahoma"/>
          <w:b/>
          <w:lang w:val="fr-FR"/>
        </w:rPr>
      </w:pPr>
      <w:r>
        <w:rPr>
          <w:rFonts w:ascii="Tahoma" w:hAnsi="Tahoma" w:cs="Tahoma"/>
          <w:b/>
          <w:lang w:val="fr-FR"/>
        </w:rPr>
        <w:t>Project Description:</w:t>
      </w:r>
    </w:p>
    <w:p w:rsidR="006E03D5" w:rsidP="006E03D5">
      <w:pPr>
        <w:rPr>
          <w:rFonts w:ascii="Tahoma" w:hAnsi="Tahoma" w:cs="Tahoma"/>
          <w:b/>
          <w:lang w:val="fr-FR"/>
        </w:rPr>
      </w:pPr>
    </w:p>
    <w:p w:rsidR="006E03D5" w:rsidP="006E03D5">
      <w:pPr>
        <w:rPr>
          <w:rFonts w:ascii="Verdana" w:hAnsi="Verdana" w:cs="Verdana"/>
        </w:rPr>
      </w:pPr>
      <w:r>
        <w:rPr>
          <w:rFonts w:ascii="Verdana" w:hAnsi="Verdana" w:cs="Verdana"/>
        </w:rPr>
        <w:t xml:space="preserve">This is an online system for tracking inventory levels, orders, sales and deliveries. It can also be used in manufacturing industry to create work order, bill of materials and other production related documents. It is a tool for organizing inventory data that </w:t>
      </w:r>
      <w:r>
        <w:rPr>
          <w:rFonts w:ascii="Verdana" w:hAnsi="Verdana" w:cs="Verdana"/>
        </w:rPr>
        <w:t>before was generally stored in hard-copy form or in spreadsheets. This system is made up of several key components, all working together to create a cohesive inventory for many organizations' systems. These features include order management, asset tracking, service management and product identification.</w:t>
      </w:r>
    </w:p>
    <w:p w:rsidR="006E03D5" w:rsidP="006E03D5">
      <w:r>
        <w:rPr>
          <w:rFonts w:ascii="Verdana" w:hAnsi="Verdana" w:cs="Verdana"/>
        </w:rPr>
        <w:t>We can track the assets via barcode and RFID. When a product is in a warehouse or store, it can be tracked via its barcode, radio frequency identification (rfid).</w:t>
      </w:r>
    </w:p>
    <w:p w:rsidR="006E03D5" w:rsidP="006E03D5"/>
    <w:p w:rsidR="006E03D5" w:rsidP="006E03D5"/>
    <w:p w:rsidR="006E03D5" w:rsidP="006E03D5"/>
    <w:p w:rsidR="006E03D5" w:rsidP="006E03D5"/>
    <w:p w:rsidR="006E03D5" w:rsidP="006E03D5">
      <w:pPr>
        <w:rPr>
          <w:rFonts w:ascii="Verdana" w:eastAsia="Arial Unicode MS" w:hAnsi="Verdana" w:cs="Verdana"/>
          <w:sz w:val="14"/>
        </w:rPr>
      </w:pPr>
      <w:r>
        <w:rPr>
          <w:rFonts w:ascii="Tahoma" w:hAnsi="Tahoma" w:cs="Tahoma"/>
          <w:b/>
          <w:color w:val="000000"/>
        </w:rPr>
        <w:t>Roles and Responsibilities:</w:t>
      </w:r>
    </w:p>
    <w:p w:rsidR="006E03D5" w:rsidP="006E03D5">
      <w:pPr>
        <w:pStyle w:val="ClientTEXT"/>
        <w:ind w:left="0"/>
        <w:rPr>
          <w:rFonts w:ascii="Verdana" w:eastAsia="Arial Unicode MS" w:hAnsi="Verdana" w:cs="Verdana"/>
          <w:sz w:val="14"/>
        </w:rPr>
      </w:pPr>
    </w:p>
    <w:p w:rsidR="006E03D5" w:rsidP="006E03D5">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w:t>
      </w:r>
    </w:p>
    <w:p w:rsidR="006E03D5" w:rsidP="006E03D5">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6E03D5" w:rsidRPr="006E03D5" w:rsidP="006E03D5">
      <w:pPr>
        <w:pStyle w:val="ClientTEXT"/>
        <w:numPr>
          <w:ilvl w:val="0"/>
          <w:numId w:val="4"/>
        </w:numPr>
        <w:rPr>
          <w:rFonts w:ascii="Verdana" w:eastAsia="Arial Unicode MS" w:hAnsi="Verdana" w:cs="Verdana"/>
          <w:b/>
          <w:sz w:val="20"/>
        </w:rPr>
      </w:pPr>
      <w:r>
        <w:rPr>
          <w:rFonts w:ascii="Verdana" w:eastAsia="Arial Unicode MS" w:hAnsi="Verdana" w:cs="Verdana"/>
          <w:sz w:val="20"/>
        </w:rPr>
        <w:t>Gathering the requirement from the client and converting into business logic.</w:t>
      </w:r>
    </w:p>
    <w:p w:rsidR="006E03D5" w:rsidP="006E03D5">
      <w:pPr>
        <w:pStyle w:val="ClientTEXT"/>
        <w:ind w:left="0"/>
        <w:rPr>
          <w:rFonts w:ascii="Verdana" w:eastAsia="Arial Unicode MS" w:hAnsi="Verdana" w:cs="Verdana"/>
          <w:sz w:val="20"/>
        </w:rPr>
      </w:pPr>
    </w:p>
    <w:p w:rsidR="006E03D5" w:rsidP="006E03D5">
      <w:pPr>
        <w:pStyle w:val="ClientTEXT"/>
        <w:ind w:left="0"/>
        <w:rPr>
          <w:rFonts w:ascii="Verdana" w:eastAsia="Arial Unicode MS" w:hAnsi="Verdana" w:cs="Verdana"/>
          <w:sz w:val="20"/>
        </w:rPr>
      </w:pPr>
    </w:p>
    <w:p w:rsidR="006E03D5" w:rsidP="006E03D5">
      <w:pPr>
        <w:pStyle w:val="Heading9"/>
      </w:pPr>
      <w:r>
        <w:t>Projects at INIT</w:t>
      </w:r>
    </w:p>
    <w:p w:rsidR="006E03D5" w:rsidP="006E03D5">
      <w:pPr>
        <w:jc w:val="both"/>
        <w:rPr>
          <w:rFonts w:ascii="Verdana" w:eastAsia="Arial Unicode MS" w:hAnsi="Verdana" w:cs="Verdana"/>
          <w:lang w:val="en-IN" w:eastAsia="en-US"/>
        </w:rPr>
      </w:pPr>
      <w:r>
        <w:rPr>
          <w:noProof/>
        </w:rPr>
        <mc:AlternateContent>
          <mc:Choice Requires="wps">
            <w:drawing>
              <wp:anchor distT="0" distB="0" distL="114300" distR="114300" simplePos="0" relativeHeight="251673600" behindDoc="0" locked="0" layoutInCell="1" allowOverlap="1">
                <wp:simplePos x="0" y="0"/>
                <wp:positionH relativeFrom="column">
                  <wp:posOffset>-28575</wp:posOffset>
                </wp:positionH>
                <wp:positionV relativeFrom="paragraph">
                  <wp:posOffset>33020</wp:posOffset>
                </wp:positionV>
                <wp:extent cx="6172200" cy="0"/>
                <wp:effectExtent l="19050" t="19050" r="19050" b="19050"/>
                <wp:wrapNone/>
                <wp:docPr id="6" name=" 10"/>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0" o:spid="_x0000_s1033" style="mso-height-percent:0;mso-height-relative:page;mso-width-percent:0;mso-width-relative:page;mso-wrap-distance-bottom:0;mso-wrap-distance-left:9pt;mso-wrap-distance-right:9pt;mso-wrap-distance-top:0;mso-wrap-style:square;position:absolute;visibility:visible;z-index:251674624" from="-2.25pt,2.6pt" to="483.75pt,2.6pt" strokeweight="1.5pt">
                <v:stroke endcap="square"/>
              </v:line>
            </w:pict>
          </mc:Fallback>
        </mc:AlternateContent>
      </w:r>
    </w:p>
    <w:p w:rsidR="006E03D5" w:rsidP="006E03D5">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DWIH</w:t>
      </w:r>
      <w:r>
        <w:rPr>
          <w:rFonts w:ascii="Verdana" w:hAnsi="Verdana" w:cs="Verdana"/>
        </w:rPr>
        <w:t xml:space="preserve"> </w:t>
      </w:r>
    </w:p>
    <w:p w:rsidR="006E03D5" w:rsidP="006E03D5">
      <w:pPr>
        <w:rPr>
          <w:rFonts w:ascii="Verdana" w:eastAsia="Arial Unicode MS" w:hAnsi="Verdana" w:cs="Verdana"/>
          <w:sz w:val="16"/>
        </w:rPr>
      </w:pPr>
      <w:r>
        <w:rPr>
          <w:rFonts w:ascii="Verdana" w:hAnsi="Verdana" w:cs="Verdana"/>
          <w:b/>
        </w:rPr>
        <w:t>Environment</w:t>
      </w:r>
      <w:r>
        <w:rPr>
          <w:rFonts w:ascii="Verdana" w:hAnsi="Verdana" w:cs="Verdana"/>
          <w:lang w:val="en-GB"/>
        </w:rPr>
        <w:t>:</w:t>
      </w:r>
      <w:r>
        <w:rPr>
          <w:rFonts w:ascii="Verdana" w:hAnsi="Verdana" w:cs="Verdana"/>
          <w:lang w:val="en-GB"/>
        </w:rPr>
        <w:tab/>
      </w:r>
      <w:r>
        <w:rPr>
          <w:rFonts w:ascii="Verdana" w:hAnsi="Verdana" w:cs="Verdana"/>
          <w:lang w:val="en-GB"/>
        </w:rPr>
        <w:tab/>
      </w:r>
      <w:r>
        <w:rPr>
          <w:rFonts w:ascii="Tahoma" w:hAnsi="Tahoma" w:cs="Tahoma"/>
          <w:lang w:val="en-GB"/>
        </w:rPr>
        <w:t>Drupal</w:t>
      </w:r>
      <w:r>
        <w:rPr>
          <w:rFonts w:ascii="Tahoma" w:eastAsia="Arial Unicode MS" w:hAnsi="Tahoma" w:cs="Verdana"/>
          <w:lang w:val="en-GB"/>
        </w:rPr>
        <w:t xml:space="preserve">, </w:t>
      </w:r>
      <w:r>
        <w:rPr>
          <w:rFonts w:ascii="Tahoma" w:eastAsia="Arial Unicode MS" w:hAnsi="Tahoma" w:cs="Tahoma"/>
          <w:lang w:val="en-GB"/>
        </w:rPr>
        <w:t>PHP, Mysql5, Linux, HTML5, CSS3, Java Script</w:t>
      </w:r>
    </w:p>
    <w:p w:rsidR="006E03D5" w:rsidP="006E03D5">
      <w:pPr>
        <w:rPr>
          <w:rFonts w:ascii="Verdana" w:eastAsia="Arial Unicode MS" w:hAnsi="Verdana" w:cs="Verdana"/>
          <w:sz w:val="16"/>
        </w:rPr>
      </w:pPr>
    </w:p>
    <w:p w:rsidR="006E03D5" w:rsidP="006E03D5">
      <w:pPr>
        <w:rPr>
          <w:rFonts w:ascii="Tahoma" w:hAnsi="Tahoma" w:cs="Tahoma"/>
          <w:b/>
          <w:lang w:val="fr-FR"/>
        </w:rPr>
      </w:pPr>
      <w:r>
        <w:rPr>
          <w:rFonts w:ascii="Tahoma" w:hAnsi="Tahoma" w:cs="Tahoma"/>
          <w:b/>
          <w:lang w:val="fr-FR"/>
        </w:rPr>
        <w:t>Project Description:</w:t>
      </w:r>
    </w:p>
    <w:p w:rsidR="006E03D5" w:rsidP="006E03D5">
      <w:pPr>
        <w:rPr>
          <w:rFonts w:ascii="Tahoma" w:hAnsi="Tahoma" w:cs="Tahoma"/>
          <w:b/>
          <w:lang w:val="fr-FR"/>
        </w:rPr>
      </w:pPr>
    </w:p>
    <w:p w:rsidR="006E03D5" w:rsidP="006E03D5">
      <w:pPr>
        <w:rPr>
          <w:rFonts w:ascii="Tahoma" w:hAnsi="Tahoma" w:cs="Tahoma"/>
          <w:b/>
          <w:color w:val="000000"/>
        </w:rPr>
      </w:pPr>
      <w:r>
        <w:rPr>
          <w:rFonts w:ascii="Verdana" w:hAnsi="Verdana" w:cs="Verdana"/>
        </w:rPr>
        <w:t xml:space="preserve">This is a content management website. We are developing it for German Research Center to maintain their information about research that they are doing in India. </w:t>
      </w:r>
    </w:p>
    <w:p w:rsidR="006E03D5" w:rsidP="006E03D5">
      <w:pPr>
        <w:rPr>
          <w:rFonts w:ascii="Verdana" w:eastAsia="Arial Unicode MS" w:hAnsi="Verdana" w:cs="Verdana"/>
          <w:sz w:val="14"/>
        </w:rPr>
      </w:pPr>
      <w:r>
        <w:rPr>
          <w:rFonts w:ascii="Tahoma" w:hAnsi="Tahoma" w:cs="Tahoma"/>
          <w:b/>
          <w:color w:val="000000"/>
        </w:rPr>
        <w:t>Roles and Responsibilities:</w:t>
      </w:r>
    </w:p>
    <w:p w:rsidR="006E03D5" w:rsidP="006E03D5">
      <w:pPr>
        <w:pStyle w:val="ClientTEXT"/>
        <w:ind w:left="0"/>
        <w:rPr>
          <w:rFonts w:ascii="Verdana" w:eastAsia="Arial Unicode MS" w:hAnsi="Verdana" w:cs="Verdana"/>
          <w:sz w:val="14"/>
        </w:rPr>
      </w:pPr>
    </w:p>
    <w:p w:rsidR="006E03D5" w:rsidP="006E03D5">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 with the team.</w:t>
      </w:r>
    </w:p>
    <w:p w:rsidR="006E03D5" w:rsidP="006E03D5">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Also assisting other team member to solve his issues.</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Playing an active role in communicating with the team and give new ideas required for the enhancement of the project.</w:t>
      </w:r>
    </w:p>
    <w:p w:rsidR="006E03D5" w:rsidP="006E03D5">
      <w:pPr>
        <w:pStyle w:val="ClientTEXT"/>
        <w:rPr>
          <w:rFonts w:ascii="Verdana" w:eastAsia="Arial Unicode MS" w:hAnsi="Verdana" w:cs="Verdana"/>
          <w:sz w:val="20"/>
        </w:rPr>
      </w:pPr>
    </w:p>
    <w:p w:rsidR="006E03D5" w:rsidP="006E03D5">
      <w:pPr>
        <w:pStyle w:val="ClientTEXT"/>
        <w:ind w:left="0"/>
        <w:rPr>
          <w:rFonts w:ascii="Verdana" w:eastAsia="Arial Unicode MS" w:hAnsi="Verdana" w:cs="Verdana"/>
          <w:sz w:val="14"/>
        </w:rPr>
      </w:pPr>
    </w:p>
    <w:p w:rsidR="006E03D5" w:rsidP="006E03D5">
      <w:pPr>
        <w:pStyle w:val="Heading9"/>
      </w:pPr>
      <w:r>
        <w:t>Projects at Zenith Infotech</w:t>
      </w:r>
    </w:p>
    <w:p w:rsidR="006E03D5" w:rsidP="006E03D5">
      <w:pPr>
        <w:jc w:val="both"/>
        <w:rPr>
          <w:rFonts w:ascii="Verdana" w:eastAsia="Arial Unicode MS" w:hAnsi="Verdana" w:cs="Verdana"/>
          <w:lang w:val="en-IN" w:eastAsia="en-US"/>
        </w:rPr>
      </w:pPr>
      <w:r>
        <w:rPr>
          <w:noProof/>
        </w:rPr>
        <mc:AlternateContent>
          <mc:Choice Requires="wps">
            <w:drawing>
              <wp:anchor distT="0" distB="0" distL="114300" distR="114300" simplePos="0" relativeHeight="251675648" behindDoc="0" locked="0" layoutInCell="1" allowOverlap="1">
                <wp:simplePos x="0" y="0"/>
                <wp:positionH relativeFrom="column">
                  <wp:posOffset>-28575</wp:posOffset>
                </wp:positionH>
                <wp:positionV relativeFrom="paragraph">
                  <wp:posOffset>33020</wp:posOffset>
                </wp:positionV>
                <wp:extent cx="6172200" cy="0"/>
                <wp:effectExtent l="19050" t="19050" r="19050" b="19050"/>
                <wp:wrapNone/>
                <wp:docPr id="5" name=" 11"/>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1" o:spid="_x0000_s1034" style="mso-height-percent:0;mso-height-relative:page;mso-width-percent:0;mso-width-relative:page;mso-wrap-distance-bottom:0;mso-wrap-distance-left:9pt;mso-wrap-distance-right:9pt;mso-wrap-distance-top:0;mso-wrap-style:square;position:absolute;visibility:visible;z-index:251676672" from="-2.25pt,2.6pt" to="483.75pt,2.6pt" strokeweight="1.5pt">
                <v:stroke endcap="square"/>
              </v:line>
            </w:pict>
          </mc:Fallback>
        </mc:AlternateContent>
      </w:r>
    </w:p>
    <w:p w:rsidR="006E03D5" w:rsidP="006E03D5">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Customer Relationship Management</w:t>
      </w:r>
      <w:r>
        <w:rPr>
          <w:rFonts w:ascii="Verdana" w:hAnsi="Verdana" w:cs="Verdana"/>
        </w:rPr>
        <w:t xml:space="preserve"> </w:t>
      </w:r>
    </w:p>
    <w:p w:rsidR="006E03D5" w:rsidP="006E03D5">
      <w:pPr>
        <w:rPr>
          <w:rFonts w:ascii="Verdana" w:eastAsia="Arial Unicode MS" w:hAnsi="Verdana" w:cs="Verdana"/>
          <w:sz w:val="16"/>
        </w:rPr>
      </w:pPr>
      <w:r>
        <w:rPr>
          <w:rFonts w:ascii="Verdana" w:hAnsi="Verdana" w:cs="Verdana"/>
          <w:b/>
        </w:rPr>
        <w:t>Environment</w:t>
      </w:r>
      <w:r>
        <w:rPr>
          <w:rFonts w:ascii="Verdana" w:hAnsi="Verdana" w:cs="Verdana"/>
          <w:lang w:val="en-GB"/>
        </w:rPr>
        <w:t>:</w:t>
      </w:r>
      <w:r>
        <w:rPr>
          <w:rFonts w:ascii="Verdana" w:hAnsi="Verdana" w:cs="Verdana"/>
          <w:lang w:val="en-GB"/>
        </w:rPr>
        <w:tab/>
      </w:r>
      <w:r>
        <w:rPr>
          <w:rFonts w:ascii="Verdana" w:hAnsi="Verdana" w:cs="Verdana"/>
          <w:lang w:val="en-GB"/>
        </w:rPr>
        <w:tab/>
      </w:r>
      <w:r>
        <w:rPr>
          <w:rFonts w:ascii="Tahoma" w:hAnsi="Tahoma" w:cs="Tahoma"/>
          <w:lang w:val="en-GB"/>
        </w:rPr>
        <w:t>Zend Framework 1.11.11, Mysql5.0, PHP, Node.js, Socket.io,</w:t>
      </w:r>
      <w:r>
        <w:rPr>
          <w:rFonts w:ascii="Tahoma" w:eastAsia="Arial Unicode MS" w:hAnsi="Tahoma" w:cs="Tahoma"/>
          <w:sz w:val="16"/>
          <w:lang w:val="en-GB"/>
        </w:rPr>
        <w:t xml:space="preserve"> </w:t>
      </w:r>
      <w:r>
        <w:rPr>
          <w:rFonts w:ascii="Tahoma" w:eastAsia="Arial Unicode MS" w:hAnsi="Tahoma" w:cs="Tahoma"/>
          <w:sz w:val="16"/>
          <w:lang w:val="en-GB"/>
        </w:rPr>
        <w:tab/>
      </w:r>
      <w:r>
        <w:rPr>
          <w:rFonts w:ascii="Tahoma" w:eastAsia="Arial Unicode MS" w:hAnsi="Tahoma" w:cs="Tahoma"/>
          <w:sz w:val="16"/>
          <w:lang w:val="en-GB"/>
        </w:rPr>
        <w:tab/>
      </w:r>
      <w:r>
        <w:rPr>
          <w:rFonts w:ascii="Tahoma" w:eastAsia="Arial Unicode MS" w:hAnsi="Tahoma" w:cs="Tahoma"/>
          <w:sz w:val="16"/>
          <w:lang w:val="en-GB"/>
        </w:rPr>
        <w:tab/>
      </w:r>
      <w:r>
        <w:rPr>
          <w:rFonts w:ascii="Tahoma" w:eastAsia="Arial Unicode MS" w:hAnsi="Tahoma" w:cs="Tahoma"/>
          <w:sz w:val="16"/>
          <w:lang w:val="en-GB"/>
        </w:rPr>
        <w:tab/>
        <w:t xml:space="preserve">             </w:t>
      </w:r>
      <w:r w:rsidRPr="002120F0">
        <w:rPr>
          <w:rFonts w:ascii="Tahoma" w:eastAsia="Arial Unicode MS" w:hAnsi="Tahoma" w:cs="Tahoma"/>
          <w:lang w:val="en-GB"/>
        </w:rPr>
        <w:t xml:space="preserve"> </w:t>
      </w:r>
      <w:r>
        <w:rPr>
          <w:rFonts w:ascii="Tahoma" w:eastAsia="Arial Unicode MS" w:hAnsi="Tahoma" w:cs="Tahoma"/>
          <w:lang w:val="en-GB"/>
        </w:rPr>
        <w:t>Linux, HTML, CSS, Java Script</w:t>
      </w:r>
    </w:p>
    <w:p w:rsidR="006E03D5" w:rsidP="006E03D5">
      <w:pPr>
        <w:jc w:val="both"/>
        <w:rPr>
          <w:rFonts w:ascii="Verdana" w:eastAsia="Arial Unicode MS" w:hAnsi="Verdana" w:cs="Verdana"/>
          <w:sz w:val="16"/>
        </w:rPr>
      </w:pPr>
    </w:p>
    <w:p w:rsidR="006E03D5" w:rsidP="006E03D5">
      <w:pPr>
        <w:rPr>
          <w:rFonts w:ascii="Tahoma" w:hAnsi="Tahoma" w:cs="Tahoma"/>
          <w:b/>
          <w:lang w:val="fr-FR"/>
        </w:rPr>
      </w:pPr>
      <w:r>
        <w:rPr>
          <w:rFonts w:ascii="Tahoma" w:hAnsi="Tahoma" w:cs="Tahoma"/>
          <w:b/>
          <w:lang w:val="fr-FR"/>
        </w:rPr>
        <w:t>Project Description:</w:t>
      </w:r>
    </w:p>
    <w:p w:rsidR="006E03D5" w:rsidP="006E03D5">
      <w:pPr>
        <w:rPr>
          <w:rFonts w:ascii="Tahoma" w:hAnsi="Tahoma" w:cs="Tahoma"/>
          <w:b/>
          <w:lang w:val="fr-FR"/>
        </w:rPr>
      </w:pPr>
    </w:p>
    <w:p w:rsidR="006E03D5" w:rsidP="006E03D5">
      <w:pPr>
        <w:rPr>
          <w:rFonts w:ascii="Tahoma" w:hAnsi="Tahoma" w:cs="Tahoma"/>
          <w:b/>
          <w:color w:val="000000"/>
        </w:rPr>
      </w:pPr>
      <w:r>
        <w:rPr>
          <w:rFonts w:ascii="Verdana" w:hAnsi="Verdana" w:cs="Verdana"/>
        </w:rPr>
        <w:t xml:space="preserve">This is product of company to handle its contact with its customers. It is a web based business application. It contains event, lead, opportunity, contact, account, task, document, report and separate admin module. It helps company to track all business account with the client and to maintain account. This web based application has user management section which allows creating different users having different access levels. There is 4 level of users. </w:t>
      </w:r>
    </w:p>
    <w:p w:rsidR="006E03D5" w:rsidP="006E03D5">
      <w:pPr>
        <w:rPr>
          <w:rFonts w:ascii="Verdana" w:hAnsi="Verdana" w:cs="Verdana"/>
          <w:b/>
          <w:color w:val="000000"/>
        </w:rPr>
      </w:pPr>
      <w:r>
        <w:rPr>
          <w:rFonts w:ascii="Tahoma" w:hAnsi="Tahoma" w:cs="Tahoma"/>
          <w:b/>
          <w:color w:val="000000"/>
        </w:rPr>
        <w:t>Roles and Responsibilities:</w:t>
      </w:r>
    </w:p>
    <w:p w:rsidR="006E03D5" w:rsidP="006E03D5">
      <w:pPr>
        <w:rPr>
          <w:rFonts w:ascii="Verdana" w:hAnsi="Verdana" w:cs="Verdana"/>
          <w:b/>
          <w:color w:val="000000"/>
        </w:rPr>
      </w:pPr>
    </w:p>
    <w:p w:rsidR="006E03D5" w:rsidP="006E03D5">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 with the team.</w:t>
      </w:r>
    </w:p>
    <w:p w:rsidR="006E03D5" w:rsidP="006E03D5">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6E03D5" w:rsidP="006E03D5">
      <w:pPr>
        <w:pStyle w:val="ClientTEXT"/>
        <w:numPr>
          <w:ilvl w:val="0"/>
          <w:numId w:val="4"/>
        </w:numPr>
        <w:rPr>
          <w:rFonts w:ascii="Verdana" w:eastAsia="Arial Unicode MS" w:hAnsi="Verdana" w:cs="Verdana"/>
          <w:sz w:val="20"/>
        </w:rPr>
      </w:pPr>
      <w:r>
        <w:rPr>
          <w:rFonts w:ascii="Verdana" w:eastAsia="Arial Unicode MS" w:hAnsi="Verdana" w:cs="Verdana"/>
          <w:sz w:val="20"/>
        </w:rPr>
        <w:t>Also assisting other team member to solve his issues.</w:t>
      </w:r>
    </w:p>
    <w:p w:rsidR="006E03D5" w:rsidP="006E03D5">
      <w:pPr>
        <w:pStyle w:val="ClientTEXT"/>
        <w:numPr>
          <w:ilvl w:val="0"/>
          <w:numId w:val="4"/>
        </w:numPr>
        <w:rPr>
          <w:rFonts w:ascii="Verdana" w:eastAsia="Arial Unicode MS" w:hAnsi="Verdana" w:cs="Verdana"/>
          <w:sz w:val="14"/>
        </w:rPr>
      </w:pPr>
      <w:r>
        <w:rPr>
          <w:rFonts w:ascii="Verdana" w:eastAsia="Arial Unicode MS" w:hAnsi="Verdana" w:cs="Verdana"/>
          <w:sz w:val="20"/>
        </w:rPr>
        <w:t>Playing an active role in communicating with the team and give new ideas required for the enhancement of the project.</w:t>
      </w:r>
    </w:p>
    <w:p w:rsidR="00845970">
      <w:pPr>
        <w:jc w:val="both"/>
        <w:rPr>
          <w:rFonts w:ascii="Verdana" w:eastAsia="Arial Unicode MS" w:hAnsi="Verdana" w:cs="Verdana"/>
        </w:rPr>
      </w:pPr>
    </w:p>
    <w:p w:rsidR="00845970">
      <w:pPr>
        <w:pStyle w:val="ClientTEXT"/>
        <w:ind w:left="0"/>
        <w:rPr>
          <w:rFonts w:ascii="Verdana" w:eastAsia="Arial Unicode MS" w:hAnsi="Verdana" w:cs="Verdana"/>
        </w:rPr>
      </w:pPr>
    </w:p>
    <w:p w:rsidR="00845970">
      <w:pPr>
        <w:pStyle w:val="Heading9"/>
      </w:pPr>
      <w:r>
        <w:t>Projects at Azul Arc Interactive Ltd.</w:t>
      </w:r>
    </w:p>
    <w:p w:rsidR="00845970">
      <w:pPr>
        <w:jc w:val="both"/>
        <w:rPr>
          <w:rFonts w:ascii="Verdana" w:eastAsia="Arial Unicode MS" w:hAnsi="Verdana" w:cs="Verdana"/>
          <w:lang w:val="en-IN" w:eastAsia="en-US"/>
        </w:rPr>
      </w:pPr>
      <w:r>
        <w:rPr>
          <w:noProof/>
        </w:rPr>
        <mc:AlternateContent>
          <mc:Choice Requires="wps">
            <w:drawing>
              <wp:anchor distT="0" distB="0" distL="114300" distR="114300" simplePos="0" relativeHeight="251667456" behindDoc="0" locked="0" layoutInCell="1" allowOverlap="1">
                <wp:simplePos x="0" y="0"/>
                <wp:positionH relativeFrom="column">
                  <wp:posOffset>-28575</wp:posOffset>
                </wp:positionH>
                <wp:positionV relativeFrom="paragraph">
                  <wp:posOffset>33020</wp:posOffset>
                </wp:positionV>
                <wp:extent cx="6172200" cy="0"/>
                <wp:effectExtent l="19050" t="19050" r="19050" b="19050"/>
                <wp:wrapNone/>
                <wp:docPr id="4" name=" 1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172200" cy="0"/>
                        </a:xfrm>
                        <a:prstGeom prst="line">
                          <a:avLst/>
                        </a:prstGeom>
                        <a:noFill/>
                        <a:ln w="19080" cap="sq">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12" o:spid="_x0000_s1035" style="mso-height-percent:0;mso-height-relative:page;mso-width-percent:0;mso-width-relative:page;mso-wrap-distance-bottom:0;mso-wrap-distance-left:9pt;mso-wrap-distance-right:9pt;mso-wrap-distance-top:0;mso-wrap-style:square;position:absolute;visibility:visible;z-index:251668480" from="-2.25pt,2.6pt" to="483.75pt,2.6pt" strokeweight="1.5pt">
                <v:stroke endcap="square"/>
              </v:line>
            </w:pict>
          </mc:Fallback>
        </mc:AlternateContent>
      </w:r>
    </w:p>
    <w:p w:rsidR="00845970">
      <w:pPr>
        <w:pStyle w:val="ClientTEXT"/>
        <w:ind w:left="0"/>
        <w:rPr>
          <w:rFonts w:ascii="Verdana" w:eastAsia="Arial Unicode MS" w:hAnsi="Verdana" w:cs="Verdana"/>
          <w:sz w:val="20"/>
        </w:rPr>
      </w:pPr>
    </w:p>
    <w:p w:rsidR="00845970">
      <w:pPr>
        <w:keepNext/>
        <w:widowControl w:val="0"/>
        <w:tabs>
          <w:tab w:val="left" w:pos="720"/>
          <w:tab w:val="left" w:pos="2700"/>
          <w:tab w:val="left" w:pos="3060"/>
        </w:tabs>
        <w:autoSpaceDE w:val="0"/>
        <w:rPr>
          <w:rFonts w:ascii="Verdana" w:eastAsia="Arial Unicode MS" w:hAnsi="Verdana" w:cs="Verdana"/>
        </w:rPr>
      </w:pPr>
      <w:r>
        <w:rPr>
          <w:rFonts w:ascii="Tahoma" w:hAnsi="Tahoma" w:cs="Tahoma"/>
          <w:b/>
          <w:bCs/>
          <w:u w:val="single"/>
        </w:rPr>
        <w:t>Project # 1</w:t>
      </w:r>
    </w:p>
    <w:p w:rsidR="00845970">
      <w:pPr>
        <w:jc w:val="both"/>
        <w:rPr>
          <w:rFonts w:ascii="Verdana" w:eastAsia="Arial Unicode MS" w:hAnsi="Verdana" w:cs="Verdana"/>
        </w:rPr>
      </w:pPr>
    </w:p>
    <w:p w:rsidR="00845970">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Ultron</w:t>
      </w:r>
      <w:r>
        <w:rPr>
          <w:rFonts w:ascii="Verdana" w:hAnsi="Verdana" w:cs="Verdana"/>
        </w:rPr>
        <w:t xml:space="preserve"> </w:t>
      </w:r>
    </w:p>
    <w:p w:rsidR="00845970" w:rsidP="00BF72BF">
      <w:pPr>
        <w:ind w:left="2865" w:hanging="2865"/>
        <w:rPr>
          <w:rFonts w:ascii="Verdana" w:eastAsia="Arial Unicode MS" w:hAnsi="Verdana" w:cs="Verdana"/>
        </w:rPr>
      </w:pPr>
      <w:r>
        <w:rPr>
          <w:rFonts w:ascii="Verdana" w:hAnsi="Verdana" w:cs="Verdana"/>
          <w:b/>
        </w:rPr>
        <w:t>Environment</w:t>
      </w:r>
      <w:r>
        <w:rPr>
          <w:rFonts w:ascii="Verdana" w:hAnsi="Verdana" w:cs="Verdana"/>
          <w:lang w:val="en-GB"/>
        </w:rPr>
        <w:t>:</w:t>
      </w:r>
      <w:r>
        <w:rPr>
          <w:rFonts w:ascii="Verdana" w:hAnsi="Verdana" w:cs="Verdana"/>
          <w:lang w:val="en-GB"/>
        </w:rPr>
        <w:tab/>
      </w:r>
      <w:r>
        <w:rPr>
          <w:rFonts w:ascii="Tahoma" w:hAnsi="Tahoma" w:cs="Tahoma"/>
          <w:lang w:val="en-GB"/>
        </w:rPr>
        <w:t>Coppermine gallery, PHP, Mysql</w:t>
      </w:r>
      <w:r w:rsidR="0051258E">
        <w:rPr>
          <w:rFonts w:ascii="Tahoma" w:hAnsi="Tahoma" w:cs="Tahoma"/>
          <w:lang w:val="en-GB"/>
        </w:rPr>
        <w:t xml:space="preserve"> </w:t>
      </w:r>
      <w:r>
        <w:rPr>
          <w:rFonts w:ascii="Tahoma" w:hAnsi="Tahoma" w:cs="Tahoma"/>
          <w:lang w:val="en-GB"/>
        </w:rPr>
        <w:t xml:space="preserve">5.0 , Linux, HTML, CSS, </w:t>
      </w:r>
      <w:r w:rsidR="00BF72BF">
        <w:rPr>
          <w:rFonts w:ascii="Tahoma" w:hAnsi="Tahoma" w:cs="Tahoma"/>
          <w:lang w:val="en-GB"/>
        </w:rPr>
        <w:t>Java Script</w:t>
      </w:r>
    </w:p>
    <w:p w:rsidR="00845970">
      <w:pPr>
        <w:jc w:val="both"/>
        <w:rPr>
          <w:rFonts w:ascii="Verdana" w:eastAsia="Arial Unicode MS" w:hAnsi="Verdana" w:cs="Verdana"/>
        </w:rPr>
      </w:pPr>
    </w:p>
    <w:p w:rsidR="00845970">
      <w:pPr>
        <w:rPr>
          <w:rFonts w:ascii="Tahoma" w:hAnsi="Tahoma" w:cs="Tahoma"/>
          <w:b/>
          <w:lang w:val="fr-FR"/>
        </w:rPr>
      </w:pPr>
      <w:r>
        <w:rPr>
          <w:rFonts w:ascii="Tahoma" w:hAnsi="Tahoma" w:cs="Tahoma"/>
          <w:b/>
          <w:lang w:val="fr-FR"/>
        </w:rPr>
        <w:t>Project Description:</w:t>
      </w:r>
    </w:p>
    <w:p w:rsidR="00845970">
      <w:pPr>
        <w:rPr>
          <w:rFonts w:ascii="Tahoma" w:hAnsi="Tahoma" w:cs="Tahoma"/>
          <w:b/>
          <w:lang w:val="fr-FR"/>
        </w:rPr>
      </w:pPr>
    </w:p>
    <w:p w:rsidR="00845970">
      <w:pPr>
        <w:suppressAutoHyphens w:val="0"/>
        <w:autoSpaceDE w:val="0"/>
        <w:rPr>
          <w:rFonts w:ascii="Verdana" w:hAnsi="Verdana" w:cs="Verdana"/>
          <w:bCs/>
        </w:rPr>
      </w:pPr>
      <w:r>
        <w:rPr>
          <w:rFonts w:ascii="Verdana" w:hAnsi="Verdana" w:cs="Verdana"/>
        </w:rPr>
        <w:t xml:space="preserve">The Ultron platform is one of the first social media driven networking platforms in the design industry. The user driven, open innovation development process has been very successful in the market </w:t>
      </w:r>
      <w:r w:rsidR="003F2910">
        <w:rPr>
          <w:rFonts w:ascii="Verdana" w:hAnsi="Verdana" w:cs="Verdana"/>
        </w:rPr>
        <w:t>with the first competition, Tx:</w:t>
      </w:r>
      <w:r>
        <w:rPr>
          <w:rFonts w:ascii="Verdana" w:hAnsi="Verdana" w:cs="Verdana"/>
        </w:rPr>
        <w:t>style by Mannington Commercial. In a short period of 10 weeks, this innovative platform resulted in close to 450 design submissions. Designers were able to upload and rate designs, add comments and even send e-cards. Equally compelling is the high level of interactivity including views, votes and comments - a designer called this the American Idol competition for the design community. Similarly we have been redesigning the site again for the second competition and it has also been a successful attempt again.</w:t>
      </w:r>
    </w:p>
    <w:p w:rsidR="00845970">
      <w:pPr>
        <w:suppressAutoHyphens w:val="0"/>
        <w:autoSpaceDE w:val="0"/>
        <w:rPr>
          <w:rFonts w:ascii="Verdana" w:hAnsi="Verdana" w:cs="Verdana"/>
          <w:bCs/>
        </w:rPr>
      </w:pPr>
    </w:p>
    <w:p w:rsidR="00845970">
      <w:pPr>
        <w:rPr>
          <w:rFonts w:ascii="Verdana" w:hAnsi="Verdana" w:cs="Verdana"/>
          <w:b/>
          <w:color w:val="000000"/>
          <w:sz w:val="16"/>
        </w:rPr>
      </w:pPr>
      <w:r>
        <w:rPr>
          <w:rFonts w:ascii="Tahoma" w:hAnsi="Tahoma" w:cs="Tahoma"/>
          <w:b/>
          <w:color w:val="000000"/>
        </w:rPr>
        <w:t>Roles and Responsibilities:</w:t>
      </w:r>
    </w:p>
    <w:p w:rsidR="00845970">
      <w:pPr>
        <w:rPr>
          <w:rFonts w:ascii="Verdana" w:hAnsi="Verdana" w:cs="Verdana"/>
          <w:b/>
          <w:color w:val="000000"/>
          <w:sz w:val="16"/>
        </w:rPr>
      </w:pPr>
    </w:p>
    <w:p w:rsidR="00845970">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 with the team.</w:t>
      </w:r>
    </w:p>
    <w:p w:rsidR="00845970">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Design and Development of Database.</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Managing most of the modules of the project.</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Also assisting other team members to solve their issues.</w:t>
      </w:r>
    </w:p>
    <w:p w:rsidR="00845970">
      <w:pPr>
        <w:pStyle w:val="ClientTEXT"/>
        <w:numPr>
          <w:ilvl w:val="0"/>
          <w:numId w:val="4"/>
        </w:numPr>
        <w:rPr>
          <w:rFonts w:ascii="Verdana" w:eastAsia="Arial Unicode MS" w:hAnsi="Verdana" w:cs="Verdana"/>
          <w:sz w:val="16"/>
        </w:rPr>
      </w:pPr>
      <w:r>
        <w:rPr>
          <w:rFonts w:ascii="Verdana" w:eastAsia="Arial Unicode MS" w:hAnsi="Verdana" w:cs="Verdana"/>
          <w:sz w:val="20"/>
        </w:rPr>
        <w:t>Playing an active role in communicating with the team members and give new ideas required for the enhancement of the project.</w:t>
      </w:r>
    </w:p>
    <w:p w:rsidR="00845970">
      <w:pPr>
        <w:pStyle w:val="ClientTEXT"/>
        <w:ind w:left="0"/>
        <w:rPr>
          <w:rFonts w:ascii="Verdana" w:eastAsia="Arial Unicode MS" w:hAnsi="Verdana" w:cs="Verdana"/>
          <w:sz w:val="16"/>
        </w:rPr>
      </w:pPr>
    </w:p>
    <w:p w:rsidR="00845970">
      <w:pPr>
        <w:keepNext/>
        <w:widowControl w:val="0"/>
        <w:tabs>
          <w:tab w:val="left" w:pos="720"/>
          <w:tab w:val="left" w:pos="2700"/>
          <w:tab w:val="left" w:pos="3060"/>
        </w:tabs>
        <w:autoSpaceDE w:val="0"/>
        <w:rPr>
          <w:rFonts w:ascii="Verdana" w:eastAsia="Arial Unicode MS" w:hAnsi="Verdana" w:cs="Verdana"/>
        </w:rPr>
      </w:pPr>
      <w:r>
        <w:rPr>
          <w:rFonts w:ascii="Tahoma" w:hAnsi="Tahoma" w:cs="Tahoma"/>
          <w:b/>
          <w:bCs/>
          <w:u w:val="single"/>
        </w:rPr>
        <w:t>Project # 2</w:t>
      </w:r>
    </w:p>
    <w:p w:rsidR="00845970">
      <w:pPr>
        <w:jc w:val="both"/>
        <w:rPr>
          <w:rFonts w:ascii="Verdana" w:eastAsia="Arial Unicode MS" w:hAnsi="Verdana" w:cs="Verdana"/>
        </w:rPr>
      </w:pPr>
    </w:p>
    <w:p w:rsidR="00845970">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sidR="003F2910">
        <w:rPr>
          <w:rFonts w:ascii="Tahoma" w:hAnsi="Tahoma" w:cs="Tahoma"/>
        </w:rPr>
        <w:t>Battleplane</w:t>
      </w:r>
      <w:r>
        <w:rPr>
          <w:rFonts w:ascii="Verdana" w:hAnsi="Verdana" w:cs="Verdana"/>
        </w:rPr>
        <w:t xml:space="preserve"> </w:t>
      </w:r>
    </w:p>
    <w:p w:rsidR="00845970">
      <w:pPr>
        <w:rPr>
          <w:rFonts w:ascii="Verdana" w:eastAsia="Arial Unicode MS" w:hAnsi="Verdana" w:cs="Verdana"/>
          <w:sz w:val="16"/>
        </w:rPr>
      </w:pPr>
      <w:r>
        <w:rPr>
          <w:rFonts w:ascii="Verdana" w:hAnsi="Verdana" w:cs="Verdana"/>
          <w:b/>
        </w:rPr>
        <w:t>Environment</w:t>
      </w:r>
      <w:r>
        <w:rPr>
          <w:rFonts w:ascii="Verdana" w:hAnsi="Verdana" w:cs="Verdana"/>
          <w:lang w:val="en-GB"/>
        </w:rPr>
        <w:t>:</w:t>
      </w:r>
      <w:r>
        <w:rPr>
          <w:rFonts w:ascii="Verdana" w:hAnsi="Verdana" w:cs="Verdana"/>
          <w:lang w:val="en-GB"/>
        </w:rPr>
        <w:tab/>
        <w:t xml:space="preserve">          </w:t>
      </w:r>
      <w:r>
        <w:rPr>
          <w:rFonts w:ascii="Tahoma" w:hAnsi="Tahoma" w:cs="Tahoma"/>
          <w:lang w:val="en-GB"/>
        </w:rPr>
        <w:t>Zend Framework 1.11.0, My</w:t>
      </w:r>
      <w:r w:rsidR="00BF72BF">
        <w:rPr>
          <w:rFonts w:ascii="Tahoma" w:hAnsi="Tahoma" w:cs="Tahoma"/>
          <w:lang w:val="en-GB"/>
        </w:rPr>
        <w:t>sql5.0, Linux, HTML, CSS, Java Script</w:t>
      </w:r>
    </w:p>
    <w:p w:rsidR="00845970">
      <w:pPr>
        <w:jc w:val="both"/>
        <w:rPr>
          <w:rFonts w:ascii="Verdana" w:eastAsia="Arial Unicode MS" w:hAnsi="Verdana" w:cs="Verdana"/>
          <w:sz w:val="16"/>
        </w:rPr>
      </w:pPr>
    </w:p>
    <w:p w:rsidR="00845970">
      <w:pPr>
        <w:rPr>
          <w:rFonts w:ascii="Tahoma" w:hAnsi="Tahoma" w:cs="Tahoma"/>
          <w:b/>
          <w:lang w:val="fr-FR"/>
        </w:rPr>
      </w:pPr>
      <w:r>
        <w:rPr>
          <w:rFonts w:ascii="Tahoma" w:hAnsi="Tahoma" w:cs="Tahoma"/>
          <w:b/>
          <w:lang w:val="fr-FR"/>
        </w:rPr>
        <w:t>Project Description:</w:t>
      </w:r>
    </w:p>
    <w:p w:rsidR="00845970">
      <w:pPr>
        <w:rPr>
          <w:rFonts w:ascii="Tahoma" w:hAnsi="Tahoma" w:cs="Tahoma"/>
          <w:b/>
          <w:lang w:val="fr-FR"/>
        </w:rPr>
      </w:pPr>
    </w:p>
    <w:p w:rsidR="00845970">
      <w:pPr>
        <w:jc w:val="both"/>
        <w:rPr>
          <w:rFonts w:ascii="Verdana" w:hAnsi="Verdana" w:cs="Verdana"/>
          <w:bCs/>
          <w:sz w:val="16"/>
        </w:rPr>
      </w:pPr>
      <w:r>
        <w:rPr>
          <w:rFonts w:ascii="Verdana" w:hAnsi="Verdana" w:cs="Verdana"/>
        </w:rPr>
        <w:t xml:space="preserve">This site is developed for </w:t>
      </w:r>
      <w:r>
        <w:rPr>
          <w:rFonts w:ascii="Verdana" w:hAnsi="Verdana" w:cs="Verdana"/>
          <w:b/>
        </w:rPr>
        <w:t>The Valkyrie Consulting Group, LLC</w:t>
      </w:r>
      <w:r w:rsidR="003F2910">
        <w:rPr>
          <w:rFonts w:ascii="Verdana" w:hAnsi="Verdana" w:cs="Verdana"/>
        </w:rPr>
        <w:t>, a US Based company [</w:t>
      </w:r>
      <w:r>
        <w:rPr>
          <w:rFonts w:ascii="Verdana" w:hAnsi="Verdana" w:cs="Verdana"/>
        </w:rPr>
        <w:t>http://</w:t>
      </w:r>
      <w:r w:rsidR="003F2910">
        <w:rPr>
          <w:rFonts w:ascii="Verdana" w:hAnsi="Verdana" w:cs="Verdana"/>
        </w:rPr>
        <w:t>www.valkyrieconsultinggroup.com</w:t>
      </w:r>
      <w:r>
        <w:rPr>
          <w:rFonts w:ascii="Verdana" w:hAnsi="Verdana" w:cs="Verdana"/>
        </w:rPr>
        <w:t xml:space="preserve">]. </w:t>
      </w:r>
      <w:r w:rsidR="003F2910">
        <w:rPr>
          <w:rFonts w:ascii="Verdana" w:hAnsi="Verdana" w:cs="Verdana"/>
        </w:rPr>
        <w:t>Battleplane</w:t>
      </w:r>
      <w:r>
        <w:rPr>
          <w:rFonts w:ascii="Verdana" w:hAnsi="Verdana" w:cs="Verdana"/>
        </w:rPr>
        <w:t xml:space="preserve"> is a business application which is migrated from an excel based tool (BATTLEPLAN-OM) to a web based application with the existing functionality and improvements. This web based application has user management section which allows creating different users having different access levels. The users can then create an OPPORTUNITY for their client which will help the client prepare his business strategy and also understand his strengths and weakness from over all survey by comparing his strengths and weaknesses with his competitors. Also it users who can only view the OPPORTUNITY can comment on every page to give his inputs or suggestion for the particular page. </w:t>
      </w:r>
      <w:r w:rsidR="003F2910">
        <w:rPr>
          <w:rFonts w:ascii="Verdana" w:hAnsi="Verdana" w:cs="Verdana"/>
        </w:rPr>
        <w:t>Battleplane</w:t>
      </w:r>
      <w:r>
        <w:rPr>
          <w:rFonts w:ascii="Verdana" w:hAnsi="Verdana" w:cs="Verdana"/>
        </w:rPr>
        <w:t xml:space="preserve"> is a business application which is accessible to only the authorize users and no unknown user has a direct access to the application.</w:t>
      </w:r>
    </w:p>
    <w:p w:rsidR="00845970">
      <w:pPr>
        <w:suppressAutoHyphens w:val="0"/>
        <w:autoSpaceDE w:val="0"/>
        <w:rPr>
          <w:rFonts w:ascii="Verdana" w:hAnsi="Verdana" w:cs="Verdana"/>
          <w:bCs/>
          <w:sz w:val="16"/>
        </w:rPr>
      </w:pPr>
    </w:p>
    <w:p w:rsidR="00845970">
      <w:pPr>
        <w:rPr>
          <w:rFonts w:ascii="Verdana" w:hAnsi="Verdana" w:cs="Verdana"/>
          <w:b/>
          <w:color w:val="000000"/>
        </w:rPr>
      </w:pPr>
      <w:r>
        <w:rPr>
          <w:rFonts w:ascii="Tahoma" w:hAnsi="Tahoma" w:cs="Tahoma"/>
          <w:b/>
          <w:color w:val="000000"/>
        </w:rPr>
        <w:t>Roles and Responsibilities:</w:t>
      </w:r>
    </w:p>
    <w:p w:rsidR="00845970">
      <w:pPr>
        <w:rPr>
          <w:rFonts w:ascii="Verdana" w:hAnsi="Verdana" w:cs="Verdana"/>
          <w:b/>
          <w:color w:val="000000"/>
        </w:rPr>
      </w:pPr>
    </w:p>
    <w:p w:rsidR="00845970">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 with the team.</w:t>
      </w:r>
    </w:p>
    <w:p w:rsidR="00845970">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Design and Development of Database.</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Managing nearly all the modules of the project.</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Also assisting other team member to solve his issues.</w:t>
      </w:r>
    </w:p>
    <w:p w:rsidR="00845970">
      <w:pPr>
        <w:pStyle w:val="ClientTEXT"/>
        <w:numPr>
          <w:ilvl w:val="0"/>
          <w:numId w:val="4"/>
        </w:numPr>
        <w:rPr>
          <w:rFonts w:ascii="Verdana" w:eastAsia="Arial Unicode MS" w:hAnsi="Verdana" w:cs="Verdana"/>
          <w:sz w:val="14"/>
        </w:rPr>
      </w:pPr>
      <w:r>
        <w:rPr>
          <w:rFonts w:ascii="Verdana" w:eastAsia="Arial Unicode MS" w:hAnsi="Verdana" w:cs="Verdana"/>
          <w:sz w:val="20"/>
        </w:rPr>
        <w:t>Playing an active role in communicating with the team and give new ideas required for the enhancement of the project.</w:t>
      </w:r>
    </w:p>
    <w:p w:rsidR="00845970">
      <w:pPr>
        <w:pStyle w:val="ClientTEXT"/>
        <w:ind w:left="0"/>
        <w:rPr>
          <w:rFonts w:ascii="Verdana" w:eastAsia="Arial Unicode MS" w:hAnsi="Verdana" w:cs="Verdana"/>
          <w:sz w:val="14"/>
        </w:rPr>
      </w:pPr>
    </w:p>
    <w:p w:rsidR="00845970">
      <w:pPr>
        <w:keepNext/>
        <w:widowControl w:val="0"/>
        <w:tabs>
          <w:tab w:val="left" w:pos="720"/>
          <w:tab w:val="left" w:pos="2700"/>
          <w:tab w:val="left" w:pos="3060"/>
        </w:tabs>
        <w:autoSpaceDE w:val="0"/>
        <w:rPr>
          <w:rFonts w:ascii="Verdana" w:eastAsia="Arial Unicode MS" w:hAnsi="Verdana" w:cs="Verdana"/>
        </w:rPr>
      </w:pPr>
      <w:r>
        <w:rPr>
          <w:rFonts w:ascii="Tahoma" w:hAnsi="Tahoma" w:cs="Tahoma"/>
          <w:b/>
          <w:bCs/>
          <w:u w:val="single"/>
        </w:rPr>
        <w:t>Project # 3</w:t>
      </w:r>
    </w:p>
    <w:p w:rsidR="00845970">
      <w:pPr>
        <w:jc w:val="both"/>
        <w:rPr>
          <w:rFonts w:ascii="Verdana" w:eastAsia="Arial Unicode MS" w:hAnsi="Verdana" w:cs="Verdana"/>
        </w:rPr>
      </w:pPr>
    </w:p>
    <w:p w:rsidR="00845970">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Beecher Carlson</w:t>
      </w:r>
      <w:r>
        <w:rPr>
          <w:rFonts w:ascii="Verdana" w:hAnsi="Verdana" w:cs="Verdana"/>
        </w:rPr>
        <w:t xml:space="preserve"> </w:t>
      </w:r>
    </w:p>
    <w:p w:rsidR="00845970">
      <w:pPr>
        <w:rPr>
          <w:rFonts w:ascii="Verdana" w:eastAsia="Arial Unicode MS" w:hAnsi="Verdana" w:cs="Verdana"/>
          <w:sz w:val="16"/>
        </w:rPr>
      </w:pPr>
      <w:r>
        <w:rPr>
          <w:rFonts w:ascii="Verdana" w:hAnsi="Verdana" w:cs="Verdana"/>
          <w:b/>
        </w:rPr>
        <w:t>Environment</w:t>
      </w:r>
      <w:r>
        <w:rPr>
          <w:rFonts w:ascii="Verdana" w:hAnsi="Verdana" w:cs="Verdana"/>
          <w:lang w:val="en-GB"/>
        </w:rPr>
        <w:t>:</w:t>
      </w:r>
      <w:r>
        <w:rPr>
          <w:rFonts w:ascii="Verdana" w:hAnsi="Verdana" w:cs="Verdana"/>
          <w:lang w:val="en-GB"/>
        </w:rPr>
        <w:tab/>
        <w:t xml:space="preserve">          </w:t>
      </w:r>
      <w:r>
        <w:rPr>
          <w:rFonts w:ascii="Tahoma" w:hAnsi="Tahoma" w:cs="Tahoma"/>
          <w:lang w:val="en-GB"/>
        </w:rPr>
        <w:t>Wordpress, My</w:t>
      </w:r>
      <w:r w:rsidR="00BF72BF">
        <w:rPr>
          <w:rFonts w:ascii="Tahoma" w:hAnsi="Tahoma" w:cs="Tahoma"/>
          <w:lang w:val="en-GB"/>
        </w:rPr>
        <w:t>sql5.0, Linux, HTML, CSS, Java Script</w:t>
      </w:r>
    </w:p>
    <w:p w:rsidR="00845970">
      <w:pPr>
        <w:rPr>
          <w:rFonts w:ascii="Verdana" w:eastAsia="Arial Unicode MS" w:hAnsi="Verdana" w:cs="Verdana"/>
          <w:sz w:val="16"/>
        </w:rPr>
      </w:pPr>
    </w:p>
    <w:p w:rsidR="00845970">
      <w:pPr>
        <w:rPr>
          <w:rFonts w:ascii="Tahoma" w:hAnsi="Tahoma" w:cs="Tahoma"/>
          <w:b/>
          <w:lang w:val="fr-FR"/>
        </w:rPr>
      </w:pPr>
      <w:r>
        <w:rPr>
          <w:rFonts w:ascii="Tahoma" w:hAnsi="Tahoma" w:cs="Tahoma"/>
          <w:b/>
          <w:lang w:val="fr-FR"/>
        </w:rPr>
        <w:t>Project Description:</w:t>
      </w:r>
    </w:p>
    <w:p w:rsidR="00845970">
      <w:pPr>
        <w:rPr>
          <w:rFonts w:ascii="Tahoma" w:hAnsi="Tahoma" w:cs="Tahoma"/>
          <w:b/>
          <w:lang w:val="fr-FR"/>
        </w:rPr>
      </w:pPr>
    </w:p>
    <w:p w:rsidR="00845970">
      <w:pPr>
        <w:rPr>
          <w:rFonts w:ascii="Verdana" w:hAnsi="Verdana" w:cs="Verdana"/>
          <w:bCs/>
          <w:sz w:val="16"/>
        </w:rPr>
      </w:pPr>
      <w:r>
        <w:rPr>
          <w:rFonts w:ascii="Verdana" w:hAnsi="Verdana" w:cs="Verdana"/>
        </w:rPr>
        <w:t>Beecher Carlson is CMS web based application. It provides the functionally to create the page from the admin panel and edit the content of all the pages. Site contains 2 blog and has the functionality to post the content. User can comment on the posts.</w:t>
      </w:r>
    </w:p>
    <w:p w:rsidR="00845970">
      <w:pPr>
        <w:suppressAutoHyphens w:val="0"/>
        <w:autoSpaceDE w:val="0"/>
        <w:rPr>
          <w:rFonts w:ascii="Verdana" w:hAnsi="Verdana" w:cs="Verdana"/>
          <w:bCs/>
          <w:sz w:val="16"/>
        </w:rPr>
      </w:pPr>
    </w:p>
    <w:p w:rsidR="00845970">
      <w:pPr>
        <w:rPr>
          <w:rFonts w:ascii="Verdana" w:hAnsi="Verdana" w:cs="Verdana"/>
          <w:b/>
          <w:color w:val="000000"/>
        </w:rPr>
      </w:pPr>
      <w:r>
        <w:rPr>
          <w:rFonts w:ascii="Tahoma" w:hAnsi="Tahoma" w:cs="Tahoma"/>
          <w:b/>
          <w:color w:val="000000"/>
        </w:rPr>
        <w:t>Roles and Responsibilities:</w:t>
      </w:r>
    </w:p>
    <w:p w:rsidR="00845970">
      <w:pPr>
        <w:rPr>
          <w:rFonts w:ascii="Verdana" w:hAnsi="Verdana" w:cs="Verdana"/>
          <w:b/>
          <w:color w:val="000000"/>
        </w:rPr>
      </w:pPr>
    </w:p>
    <w:p w:rsidR="00845970">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 with the team.</w:t>
      </w:r>
    </w:p>
    <w:p w:rsidR="00845970">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Also assisting other team member to solve his issues.</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Playing an active role in communicating with the team and give new ideas required for the enhancement of the project.</w:t>
      </w:r>
    </w:p>
    <w:p w:rsidR="00845970">
      <w:pPr>
        <w:pStyle w:val="ClientTEXT"/>
        <w:ind w:left="0"/>
        <w:rPr>
          <w:rFonts w:ascii="Verdana" w:eastAsia="Arial Unicode MS" w:hAnsi="Verdana" w:cs="Verdana"/>
          <w:sz w:val="20"/>
        </w:rPr>
      </w:pPr>
    </w:p>
    <w:p w:rsidR="00845970">
      <w:pPr>
        <w:keepNext/>
        <w:widowControl w:val="0"/>
        <w:tabs>
          <w:tab w:val="left" w:pos="720"/>
          <w:tab w:val="left" w:pos="2700"/>
          <w:tab w:val="left" w:pos="3060"/>
        </w:tabs>
        <w:autoSpaceDE w:val="0"/>
        <w:jc w:val="both"/>
        <w:rPr>
          <w:rFonts w:ascii="Verdana" w:eastAsia="Arial Unicode MS" w:hAnsi="Verdana" w:cs="Verdana"/>
        </w:rPr>
      </w:pPr>
      <w:r>
        <w:rPr>
          <w:rFonts w:ascii="Tahoma" w:hAnsi="Tahoma" w:cs="Tahoma"/>
          <w:b/>
          <w:bCs/>
          <w:u w:val="single"/>
        </w:rPr>
        <w:t>Project # 4:</w:t>
      </w:r>
      <w:r>
        <w:rPr>
          <w:rFonts w:ascii="Tahoma" w:hAnsi="Tahoma" w:cs="Tahoma"/>
          <w:b/>
          <w:bCs/>
        </w:rPr>
        <w:t xml:space="preserve">  </w:t>
      </w:r>
    </w:p>
    <w:p w:rsidR="00845970">
      <w:pPr>
        <w:jc w:val="both"/>
        <w:rPr>
          <w:rFonts w:ascii="Verdana" w:eastAsia="Arial Unicode MS" w:hAnsi="Verdana" w:cs="Verdana"/>
        </w:rPr>
      </w:pPr>
    </w:p>
    <w:p w:rsidR="00845970">
      <w:pPr>
        <w:pStyle w:val="Heading1"/>
        <w:overflowPunct w:val="0"/>
        <w:autoSpaceDE w:val="0"/>
        <w:textAlignment w:val="baseline"/>
        <w:rPr>
          <w:rFonts w:ascii="Verdana" w:hAnsi="Verdana" w:cs="Verdana"/>
        </w:rPr>
      </w:pPr>
      <w:r>
        <w:rPr>
          <w:rFonts w:ascii="Verdana" w:hAnsi="Verdana" w:cs="Verdana"/>
        </w:rPr>
        <w:t>Project Name:</w:t>
      </w:r>
      <w:r>
        <w:rPr>
          <w:rFonts w:ascii="Verdana" w:hAnsi="Verdana" w:cs="Verdana"/>
        </w:rPr>
        <w:tab/>
      </w:r>
      <w:r>
        <w:rPr>
          <w:rFonts w:ascii="Verdana" w:hAnsi="Verdana" w:cs="Verdana"/>
        </w:rPr>
        <w:tab/>
      </w:r>
      <w:r>
        <w:rPr>
          <w:rFonts w:ascii="Tahoma" w:hAnsi="Tahoma" w:cs="Tahoma"/>
        </w:rPr>
        <w:t>Think</w:t>
      </w:r>
      <w:r>
        <w:rPr>
          <w:rFonts w:ascii="Verdana" w:hAnsi="Verdana" w:cs="Verdana"/>
        </w:rPr>
        <w:t xml:space="preserve"> </w:t>
      </w:r>
    </w:p>
    <w:p w:rsidR="00845970" w:rsidP="00BF72BF">
      <w:pPr>
        <w:ind w:left="2880" w:hanging="2880"/>
        <w:rPr>
          <w:rFonts w:ascii="Verdana" w:eastAsia="Arial Unicode MS" w:hAnsi="Verdana" w:cs="Verdana"/>
          <w:sz w:val="16"/>
        </w:rPr>
      </w:pPr>
      <w:r>
        <w:rPr>
          <w:rFonts w:ascii="Verdana" w:hAnsi="Verdana" w:cs="Verdana"/>
          <w:b/>
        </w:rPr>
        <w:t>Environment</w:t>
      </w:r>
      <w:r>
        <w:rPr>
          <w:rFonts w:ascii="Verdana" w:hAnsi="Verdana" w:cs="Verdana"/>
          <w:lang w:val="en-GB"/>
        </w:rPr>
        <w:t>:</w:t>
      </w:r>
      <w:r>
        <w:rPr>
          <w:rFonts w:ascii="Verdana" w:hAnsi="Verdana" w:cs="Verdana"/>
          <w:lang w:val="en-GB"/>
        </w:rPr>
        <w:tab/>
      </w:r>
      <w:r>
        <w:rPr>
          <w:rFonts w:ascii="Tahoma" w:hAnsi="Tahoma" w:cs="Tahoma"/>
          <w:lang w:val="en-GB"/>
        </w:rPr>
        <w:t>Zend Framework 1.11.7, My</w:t>
      </w:r>
      <w:r w:rsidR="00BF72BF">
        <w:rPr>
          <w:rFonts w:ascii="Tahoma" w:hAnsi="Tahoma" w:cs="Tahoma"/>
          <w:lang w:val="en-GB"/>
        </w:rPr>
        <w:t>sql5.0, Linux, HTML, CSS, Java Script</w:t>
      </w:r>
    </w:p>
    <w:p w:rsidR="00845970">
      <w:pPr>
        <w:jc w:val="both"/>
        <w:rPr>
          <w:rFonts w:ascii="Verdana" w:eastAsia="Arial Unicode MS" w:hAnsi="Verdana" w:cs="Verdana"/>
          <w:sz w:val="16"/>
        </w:rPr>
      </w:pPr>
    </w:p>
    <w:p w:rsidR="00845970">
      <w:pPr>
        <w:rPr>
          <w:rFonts w:ascii="Tahoma" w:hAnsi="Tahoma" w:cs="Tahoma"/>
          <w:b/>
          <w:lang w:val="fr-FR"/>
        </w:rPr>
      </w:pPr>
      <w:r>
        <w:rPr>
          <w:rFonts w:ascii="Tahoma" w:hAnsi="Tahoma" w:cs="Tahoma"/>
          <w:b/>
          <w:lang w:val="fr-FR"/>
        </w:rPr>
        <w:t>Project Description:</w:t>
      </w:r>
    </w:p>
    <w:p w:rsidR="00845970">
      <w:pPr>
        <w:rPr>
          <w:rFonts w:ascii="Tahoma" w:hAnsi="Tahoma" w:cs="Tahoma"/>
          <w:b/>
          <w:lang w:val="fr-FR"/>
        </w:rPr>
      </w:pPr>
    </w:p>
    <w:p w:rsidR="00845970">
      <w:pPr>
        <w:jc w:val="both"/>
        <w:rPr>
          <w:rFonts w:ascii="Verdana" w:hAnsi="Verdana" w:cs="Verdana"/>
        </w:rPr>
      </w:pPr>
      <w:r>
        <w:rPr>
          <w:rFonts w:ascii="Verdana" w:hAnsi="Verdana" w:cs="Verdana"/>
        </w:rPr>
        <w:t>This site is developed for Think! Inc., an international sales consulta</w:t>
      </w:r>
      <w:r w:rsidR="003F2910">
        <w:rPr>
          <w:rFonts w:ascii="Verdana" w:hAnsi="Verdana" w:cs="Verdana"/>
        </w:rPr>
        <w:t xml:space="preserve">ncy [http://www.e-thinkinc.com/]. </w:t>
      </w:r>
      <w:r>
        <w:rPr>
          <w:rFonts w:ascii="Verdana" w:hAnsi="Verdana" w:cs="Verdana"/>
        </w:rPr>
        <w:t xml:space="preserve">Think Blueprint is a business application which is migrated from an excel based tool (Think! Negotiation Blueprint software) to a web based application with the existing functionality and improvements. This web based application has user management section which allows creating different users having different access levels. The users can then create </w:t>
      </w:r>
      <w:r w:rsidR="003F2910">
        <w:rPr>
          <w:rFonts w:ascii="Verdana" w:hAnsi="Verdana" w:cs="Verdana"/>
        </w:rPr>
        <w:t>a</w:t>
      </w:r>
      <w:r>
        <w:rPr>
          <w:rFonts w:ascii="Verdana" w:hAnsi="Verdana" w:cs="Verdana"/>
        </w:rPr>
        <w:t xml:space="preserve"> Blueprint for their client which will help the client prepare his business strategy and also understand his strengths and weakness from over all survey by comparing his strengths and weaknesses with his competitors. Also it users who can only view the Blueprint can use forum. Think is a business application which is accessible to only the authorize users and no unknown user has a direct access to the application. Now we are working on Import &amp; export module to enhance its capability. </w:t>
      </w:r>
    </w:p>
    <w:p w:rsidR="00845970">
      <w:pPr>
        <w:rPr>
          <w:rFonts w:ascii="Verdana" w:hAnsi="Verdana" w:cs="Verdana"/>
        </w:rPr>
      </w:pPr>
    </w:p>
    <w:p w:rsidR="00845970">
      <w:pPr>
        <w:rPr>
          <w:rFonts w:ascii="Verdana" w:hAnsi="Verdana" w:cs="Verdana"/>
          <w:b/>
          <w:color w:val="000000"/>
        </w:rPr>
      </w:pPr>
      <w:r>
        <w:rPr>
          <w:rFonts w:ascii="Tahoma" w:hAnsi="Tahoma" w:cs="Tahoma"/>
          <w:b/>
          <w:color w:val="000000"/>
        </w:rPr>
        <w:t>Roles and Responsibilities:</w:t>
      </w:r>
    </w:p>
    <w:p w:rsidR="00845970">
      <w:pPr>
        <w:rPr>
          <w:rFonts w:ascii="Verdana" w:hAnsi="Verdana" w:cs="Verdana"/>
          <w:b/>
          <w:color w:val="000000"/>
        </w:rPr>
      </w:pPr>
    </w:p>
    <w:p w:rsidR="00845970">
      <w:pPr>
        <w:pStyle w:val="ClientTEXT"/>
        <w:numPr>
          <w:ilvl w:val="0"/>
          <w:numId w:val="3"/>
        </w:numPr>
        <w:tabs>
          <w:tab w:val="left" w:pos="-270"/>
        </w:tabs>
        <w:ind w:firstLine="0"/>
        <w:rPr>
          <w:rFonts w:ascii="Verdana" w:hAnsi="Verdana" w:cs="Verdana"/>
          <w:sz w:val="20"/>
        </w:rPr>
      </w:pPr>
      <w:r>
        <w:rPr>
          <w:rFonts w:ascii="Verdana" w:hAnsi="Verdana" w:cs="Verdana"/>
          <w:sz w:val="20"/>
        </w:rPr>
        <w:t>Working and coordinating as a developer with the team.</w:t>
      </w:r>
    </w:p>
    <w:p w:rsidR="00845970">
      <w:pPr>
        <w:pStyle w:val="ClientTEXT"/>
        <w:numPr>
          <w:ilvl w:val="0"/>
          <w:numId w:val="4"/>
        </w:numPr>
        <w:rPr>
          <w:rFonts w:ascii="Verdana" w:eastAsia="Arial Unicode MS" w:hAnsi="Verdana" w:cs="Verdana"/>
          <w:sz w:val="20"/>
        </w:rPr>
      </w:pPr>
      <w:r>
        <w:rPr>
          <w:rFonts w:ascii="Verdana" w:hAnsi="Verdana" w:cs="Verdana"/>
          <w:sz w:val="20"/>
        </w:rPr>
        <w:t>Development, testing of the application, detecting the bugs and fixing them.</w:t>
      </w:r>
      <w:r>
        <w:rPr>
          <w:rFonts w:ascii="Verdana" w:eastAsia="Arial Unicode MS" w:hAnsi="Verdana" w:cs="Verdana"/>
          <w:sz w:val="20"/>
        </w:rPr>
        <w:t xml:space="preserve"> </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 xml:space="preserve">Also </w:t>
      </w:r>
      <w:r>
        <w:rPr>
          <w:rFonts w:ascii="Verdana" w:hAnsi="Verdana" w:cs="Verdana"/>
          <w:sz w:val="20"/>
        </w:rPr>
        <w:t>Responsible for Analysis and Design</w:t>
      </w:r>
      <w:r>
        <w:rPr>
          <w:rFonts w:ascii="Verdana" w:eastAsia="Arial Unicode MS" w:hAnsi="Verdana" w:cs="Verdana"/>
          <w:sz w:val="20"/>
        </w:rPr>
        <w:t>.</w:t>
      </w:r>
    </w:p>
    <w:p w:rsidR="00845970">
      <w:pPr>
        <w:pStyle w:val="ClientTEXT"/>
        <w:numPr>
          <w:ilvl w:val="0"/>
          <w:numId w:val="4"/>
        </w:numPr>
        <w:rPr>
          <w:rFonts w:ascii="Verdana" w:eastAsia="Arial Unicode MS" w:hAnsi="Verdana" w:cs="Verdana"/>
          <w:sz w:val="20"/>
        </w:rPr>
      </w:pPr>
      <w:r>
        <w:rPr>
          <w:rFonts w:ascii="Verdana" w:eastAsia="Arial Unicode MS" w:hAnsi="Verdana" w:cs="Verdana"/>
          <w:sz w:val="20"/>
        </w:rPr>
        <w:t>Also assisting other team member to solve his issues.</w:t>
      </w:r>
    </w:p>
    <w:p w:rsidR="00845970">
      <w:pPr>
        <w:pStyle w:val="ClientTEXT"/>
        <w:numPr>
          <w:ilvl w:val="0"/>
          <w:numId w:val="4"/>
        </w:numPr>
        <w:rPr>
          <w:rFonts w:ascii="Verdana" w:eastAsia="Arial Unicode MS" w:hAnsi="Verdana" w:cs="Verdana"/>
          <w:sz w:val="14"/>
        </w:rPr>
      </w:pPr>
      <w:r>
        <w:rPr>
          <w:rFonts w:ascii="Verdana" w:eastAsia="Arial Unicode MS" w:hAnsi="Verdana" w:cs="Verdana"/>
          <w:sz w:val="20"/>
        </w:rPr>
        <w:t>Playing an active role in communicating with the team and give new ideas required for the enhancement of the project.</w:t>
      </w:r>
    </w:p>
    <w:p w:rsidR="00845970">
      <w:pPr>
        <w:pStyle w:val="ClientTEXT"/>
        <w:ind w:left="0"/>
        <w:rPr>
          <w:rFonts w:ascii="Verdana" w:eastAsia="Arial Unicode MS" w:hAnsi="Verdana" w:cs="Verdana"/>
          <w:sz w:val="14"/>
        </w:rPr>
      </w:pPr>
    </w:p>
    <w:p w:rsidR="00845970">
      <w:pPr>
        <w:pStyle w:val="ClientTEXT"/>
        <w:ind w:left="0"/>
        <w:rPr>
          <w:rFonts w:ascii="Verdana" w:eastAsia="Arial Unicode MS" w:hAnsi="Verdana" w:cs="Verdana"/>
          <w:sz w:val="14"/>
        </w:rPr>
      </w:pPr>
    </w:p>
    <w:p w:rsidR="003E5912" w:rsidP="003D04A2">
      <w:pPr>
        <w:pStyle w:val="ClientTEXT"/>
        <w:tabs>
          <w:tab w:val="left" w:pos="6173"/>
        </w:tabs>
        <w:ind w:left="0"/>
        <w:rPr>
          <w:rFonts w:ascii="Verdana" w:eastAsia="Arial Unicode MS" w:hAnsi="Verdana" w:cs="Verdana"/>
          <w:b/>
          <w:sz w:val="20"/>
        </w:rPr>
      </w:pPr>
      <w:r>
        <w:rPr>
          <w:rFonts w:ascii="Verdana" w:eastAsia="Arial Unicode MS" w:hAnsi="Verdana" w:cs="Verdana"/>
          <w:b/>
          <w:sz w:val="20"/>
        </w:rPr>
        <w:tab/>
      </w:r>
    </w:p>
    <w:p w:rsidR="00845970">
      <w:pPr>
        <w:pStyle w:val="ClientTEXT"/>
        <w:ind w:left="0"/>
        <w:rPr>
          <w:rFonts w:ascii="Verdana" w:eastAsia="Arial Unicode MS" w:hAnsi="Verdana" w:cs="Verdana"/>
          <w:sz w:val="18"/>
        </w:rPr>
      </w:pPr>
      <w:r>
        <w:rPr>
          <w:rFonts w:ascii="Verdana" w:eastAsia="Arial Unicode MS" w:hAnsi="Verdana" w:cs="Verdana"/>
          <w:b/>
          <w:sz w:val="20"/>
        </w:rPr>
        <w:t>Personal Details:</w:t>
      </w:r>
    </w:p>
    <w:p w:rsidR="00845970">
      <w:pPr>
        <w:pStyle w:val="ClientTEXT"/>
        <w:ind w:left="0"/>
        <w:rPr>
          <w:rFonts w:ascii="Verdana" w:eastAsia="Arial Unicode MS" w:hAnsi="Verdana" w:cs="Verdana"/>
          <w:sz w:val="18"/>
        </w:rPr>
      </w:pPr>
    </w:p>
    <w:p w:rsidR="00845970">
      <w:pPr>
        <w:pStyle w:val="ClientTEXT"/>
        <w:ind w:left="0"/>
        <w:rPr>
          <w:rFonts w:ascii="Verdana" w:eastAsia="Arial Unicode MS" w:hAnsi="Verdana" w:cs="Verdana"/>
          <w:sz w:val="18"/>
        </w:rPr>
      </w:pPr>
      <w:r>
        <w:rPr>
          <w:rFonts w:ascii="Verdana" w:eastAsia="Arial Unicode MS" w:hAnsi="Verdana" w:cs="Verdana"/>
          <w:sz w:val="20"/>
        </w:rPr>
        <w:t>Name</w:t>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t>:</w:t>
      </w:r>
      <w:r>
        <w:rPr>
          <w:rFonts w:ascii="Verdana" w:eastAsia="Arial Unicode MS" w:hAnsi="Verdana" w:cs="Verdana"/>
          <w:sz w:val="20"/>
        </w:rPr>
        <w:tab/>
        <w:t>Anuj Kumar</w:t>
      </w:r>
    </w:p>
    <w:p w:rsidR="00845970">
      <w:pPr>
        <w:pStyle w:val="ClientTEXT"/>
        <w:ind w:left="0"/>
        <w:rPr>
          <w:rFonts w:ascii="Verdana" w:eastAsia="Arial Unicode MS" w:hAnsi="Verdana" w:cs="Verdana"/>
          <w:sz w:val="18"/>
        </w:rPr>
      </w:pPr>
    </w:p>
    <w:p w:rsidR="00845970">
      <w:pPr>
        <w:pStyle w:val="ClientTEXT"/>
        <w:ind w:left="0"/>
        <w:rPr>
          <w:rFonts w:ascii="Verdana" w:eastAsia="Arial Unicode MS" w:hAnsi="Verdana" w:cs="Verdana"/>
          <w:sz w:val="18"/>
        </w:rPr>
      </w:pPr>
      <w:r>
        <w:rPr>
          <w:rFonts w:ascii="Verdana" w:eastAsia="Arial Unicode MS" w:hAnsi="Verdana" w:cs="Verdana"/>
          <w:sz w:val="20"/>
        </w:rPr>
        <w:t>Date of Birth</w:t>
      </w:r>
      <w:r>
        <w:rPr>
          <w:rFonts w:ascii="Verdana" w:eastAsia="Arial Unicode MS" w:hAnsi="Verdana" w:cs="Verdana"/>
          <w:sz w:val="20"/>
        </w:rPr>
        <w:tab/>
      </w:r>
      <w:r>
        <w:rPr>
          <w:rFonts w:ascii="Verdana" w:eastAsia="Arial Unicode MS" w:hAnsi="Verdana" w:cs="Verdana"/>
          <w:sz w:val="20"/>
        </w:rPr>
        <w:tab/>
        <w:t>:</w:t>
      </w:r>
      <w:r>
        <w:rPr>
          <w:rFonts w:ascii="Verdana" w:eastAsia="Arial Unicode MS" w:hAnsi="Verdana" w:cs="Verdana"/>
          <w:sz w:val="20"/>
        </w:rPr>
        <w:tab/>
        <w:t>02-July-1986</w:t>
      </w:r>
    </w:p>
    <w:p w:rsidR="00845970">
      <w:pPr>
        <w:pStyle w:val="ClientTEXT"/>
        <w:ind w:left="0"/>
        <w:rPr>
          <w:rFonts w:ascii="Verdana" w:eastAsia="Arial Unicode MS" w:hAnsi="Verdana" w:cs="Verdana"/>
          <w:sz w:val="18"/>
        </w:rPr>
      </w:pPr>
    </w:p>
    <w:p w:rsidR="00845970">
      <w:pPr>
        <w:pStyle w:val="ClientTEXT"/>
        <w:ind w:left="0"/>
        <w:rPr>
          <w:rFonts w:ascii="Verdana" w:eastAsia="Arial Unicode MS" w:hAnsi="Verdana" w:cs="Verdana"/>
          <w:sz w:val="20"/>
        </w:rPr>
      </w:pPr>
      <w:r>
        <w:rPr>
          <w:rFonts w:ascii="Verdana" w:eastAsia="Arial Unicode MS" w:hAnsi="Verdana" w:cs="Verdana"/>
          <w:sz w:val="20"/>
        </w:rPr>
        <w:t>Address</w:t>
      </w:r>
      <w:r>
        <w:rPr>
          <w:rFonts w:ascii="Verdana" w:eastAsia="Arial Unicode MS" w:hAnsi="Verdana" w:cs="Verdana"/>
          <w:sz w:val="20"/>
        </w:rPr>
        <w:tab/>
      </w:r>
      <w:r>
        <w:rPr>
          <w:rFonts w:ascii="Verdana" w:eastAsia="Arial Unicode MS" w:hAnsi="Verdana" w:cs="Verdana"/>
          <w:sz w:val="20"/>
        </w:rPr>
        <w:tab/>
        <w:t>:</w:t>
      </w:r>
      <w:r>
        <w:rPr>
          <w:rFonts w:ascii="Verdana" w:eastAsia="Arial Unicode MS" w:hAnsi="Verdana" w:cs="Verdana"/>
          <w:sz w:val="20"/>
        </w:rPr>
        <w:tab/>
        <w:t>3</w:t>
      </w:r>
      <w:r>
        <w:rPr>
          <w:rFonts w:ascii="Verdana" w:eastAsia="Arial Unicode MS" w:hAnsi="Verdana" w:cs="Verdana"/>
          <w:sz w:val="20"/>
          <w:vertAlign w:val="superscript"/>
        </w:rPr>
        <w:t>rd floor</w:t>
      </w:r>
      <w:r>
        <w:rPr>
          <w:rFonts w:ascii="Verdana" w:eastAsia="Arial Unicode MS" w:hAnsi="Verdana" w:cs="Verdana"/>
          <w:sz w:val="20"/>
        </w:rPr>
        <w:t>, H.N0- 627-629, Sunlight Colony 1,</w:t>
      </w:r>
    </w:p>
    <w:p w:rsidR="00845970">
      <w:pPr>
        <w:pStyle w:val="ClientTEXT"/>
        <w:ind w:left="0"/>
        <w:rPr>
          <w:rFonts w:ascii="Verdana" w:eastAsia="Arial Unicode MS" w:hAnsi="Verdana" w:cs="Verdana"/>
          <w:sz w:val="18"/>
        </w:rPr>
      </w:pP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t>New Delhi</w:t>
      </w:r>
    </w:p>
    <w:p w:rsidR="00845970">
      <w:pPr>
        <w:pStyle w:val="ClientTEXT"/>
        <w:ind w:left="0"/>
        <w:rPr>
          <w:rFonts w:ascii="Verdana" w:eastAsia="Arial Unicode MS" w:hAnsi="Verdana" w:cs="Verdana"/>
          <w:sz w:val="18"/>
        </w:rPr>
      </w:pPr>
    </w:p>
    <w:p w:rsidR="00845970">
      <w:pPr>
        <w:pStyle w:val="ClientTEXT"/>
        <w:ind w:left="0"/>
        <w:rPr>
          <w:rFonts w:ascii="Verdana" w:eastAsia="Arial Unicode MS" w:hAnsi="Verdana" w:cs="Verdana"/>
          <w:sz w:val="20"/>
        </w:rPr>
      </w:pPr>
      <w:r>
        <w:rPr>
          <w:rFonts w:ascii="Verdana" w:eastAsia="Arial Unicode MS" w:hAnsi="Verdana" w:cs="Verdana"/>
          <w:sz w:val="20"/>
        </w:rPr>
        <w:t>Languages known</w:t>
      </w:r>
      <w:r>
        <w:rPr>
          <w:rFonts w:ascii="Verdana" w:eastAsia="Arial Unicode MS" w:hAnsi="Verdana" w:cs="Verdana"/>
          <w:sz w:val="20"/>
        </w:rPr>
        <w:tab/>
        <w:t>:</w:t>
      </w:r>
      <w:r>
        <w:rPr>
          <w:rFonts w:ascii="Verdana" w:eastAsia="Arial Unicode MS" w:hAnsi="Verdana" w:cs="Verdana"/>
          <w:sz w:val="20"/>
        </w:rPr>
        <w:tab/>
        <w:t>English, Hindi</w:t>
      </w:r>
    </w:p>
    <w:p w:rsidR="006E03D5">
      <w:pPr>
        <w:pStyle w:val="ClientTEXT"/>
        <w:ind w:left="0"/>
        <w:rPr>
          <w:rFonts w:ascii="Verdana" w:eastAsia="Arial Unicode MS" w:hAnsi="Verdana" w:cs="Verdana"/>
          <w:sz w:val="20"/>
        </w:rPr>
      </w:pPr>
    </w:p>
    <w:p w:rsidR="006E03D5">
      <w:pPr>
        <w:pStyle w:val="ClientTEXT"/>
        <w:ind w:left="0"/>
        <w:rPr>
          <w:rFonts w:ascii="Verdana" w:eastAsia="Arial Unicode MS" w:hAnsi="Verdana" w:cs="Verdana"/>
          <w:sz w:val="20"/>
        </w:rPr>
      </w:pPr>
      <w:r>
        <w:rPr>
          <w:rFonts w:ascii="Verdana" w:eastAsia="Arial Unicode MS" w:hAnsi="Verdana" w:cs="Verdana"/>
          <w:sz w:val="20"/>
        </w:rPr>
        <w:t>Passport No.</w:t>
      </w:r>
      <w:r>
        <w:rPr>
          <w:rFonts w:ascii="Verdana" w:eastAsia="Arial Unicode MS" w:hAnsi="Verdana" w:cs="Verdana"/>
          <w:sz w:val="20"/>
        </w:rPr>
        <w:tab/>
      </w:r>
      <w:r>
        <w:rPr>
          <w:rFonts w:ascii="Verdana" w:eastAsia="Arial Unicode MS" w:hAnsi="Verdana" w:cs="Verdana"/>
          <w:sz w:val="20"/>
        </w:rPr>
        <w:tab/>
        <w:t>:</w:t>
      </w:r>
      <w:r>
        <w:rPr>
          <w:rFonts w:ascii="Verdana" w:eastAsia="Arial Unicode MS" w:hAnsi="Verdana" w:cs="Verdana"/>
          <w:sz w:val="20"/>
        </w:rPr>
        <w:tab/>
        <w:t>Z3711791</w:t>
      </w:r>
    </w:p>
    <w:p w:rsidR="00845970">
      <w:pPr>
        <w:pStyle w:val="ClientTEXT"/>
        <w:ind w:left="0"/>
        <w:rPr>
          <w:rFonts w:ascii="Verdana" w:eastAsia="Arial Unicode MS" w:hAnsi="Verdana" w:cs="Verdana"/>
          <w:sz w:val="20"/>
        </w:rPr>
      </w:pPr>
    </w:p>
    <w:p w:rsidR="00845970">
      <w:pPr>
        <w:pStyle w:val="ClientTEXT"/>
        <w:ind w:left="0"/>
        <w:rPr>
          <w:rFonts w:ascii="Verdana" w:eastAsia="Arial Unicode MS" w:hAnsi="Verdana" w:cs="Verdana"/>
          <w:sz w:val="20"/>
        </w:rPr>
      </w:pPr>
    </w:p>
    <w:p w:rsidR="00845970">
      <w:pPr>
        <w:pStyle w:val="ClientTEXT"/>
        <w:ind w:left="0"/>
        <w:rPr>
          <w:rFonts w:ascii="Verdana" w:eastAsia="Arial Unicode MS" w:hAnsi="Verdana" w:cs="Verdana"/>
          <w:sz w:val="20"/>
        </w:rPr>
      </w:pPr>
    </w:p>
    <w:p w:rsidR="00845970">
      <w:pPr>
        <w:pStyle w:val="ClientTEXT"/>
        <w:ind w:left="0"/>
        <w:rPr>
          <w:rFonts w:ascii="Verdana" w:eastAsia="Arial Unicode MS" w:hAnsi="Verdana" w:cs="Verdana"/>
          <w:sz w:val="20"/>
        </w:rPr>
      </w:pPr>
    </w:p>
    <w:p w:rsidR="00845970">
      <w:pPr>
        <w:pStyle w:val="ClientTEXT"/>
        <w:ind w:left="0"/>
        <w:rPr>
          <w:rFonts w:ascii="Verdana" w:eastAsia="Arial Unicode MS" w:hAnsi="Verdana" w:cs="Verdana"/>
          <w:sz w:val="20"/>
        </w:rPr>
      </w:pPr>
    </w:p>
    <w:p w:rsidR="00845970">
      <w:pPr>
        <w:pStyle w:val="ClientTEXT"/>
        <w:ind w:left="0"/>
      </w:pPr>
      <w:r>
        <w:rPr>
          <w:rFonts w:ascii="Verdana" w:eastAsia="Arial Unicode MS" w:hAnsi="Verdana" w:cs="Verdana"/>
          <w:sz w:val="20"/>
        </w:rPr>
        <w:t>Date:</w:t>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r>
      <w:r>
        <w:rPr>
          <w:rFonts w:ascii="Verdana" w:eastAsia="Arial Unicode MS" w:hAnsi="Verdana" w:cs="Verdana"/>
          <w:sz w:val="20"/>
        </w:rPr>
        <w:tab/>
        <w:t>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990" w:right="1800" w:bottom="990" w:left="180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w:panose1 w:val="020B0503020202020204"/>
    <w:charset w:val="00"/>
    <w:family w:val="swiss"/>
    <w:pitch w:val="variable"/>
    <w:sig w:usb0="80000287" w:usb1="00000000" w:usb2="00000000" w:usb3="00000000" w:csb0="0000000F" w:csb1="00000000"/>
  </w:font>
  <w:font w:name="Arial Unicode MS">
    <w:panose1 w:val="020B0604020202020204"/>
    <w:charset w:val="00"/>
    <w:family w:val="roman"/>
    <w:pitch w:val="variable"/>
    <w:sig w:usb0="00000003" w:usb1="00000000" w:usb2="00000000" w:usb3="00000000" w:csb0="00000001" w:csb1="00000000"/>
  </w:font>
  <w:font w:name="HG Mincho Light J">
    <w:altName w:val="msmincho"/>
    <w:charset w:val="00"/>
    <w:family w:val="auto"/>
    <w:pitch w:val="variable"/>
  </w:font>
  <w:font w:name="StarSymbol">
    <w:altName w:val="Arial Unicode MS"/>
    <w:charset w:val="02"/>
    <w:family w:val="auto"/>
    <w:pitch w:val="default"/>
  </w:font>
  <w:font w:name="Segoe UI">
    <w:altName w:val="Segoe UI"/>
    <w:charset w:val="00"/>
    <w:family w:val="swiss"/>
    <w:pitch w:val="variable"/>
    <w:sig w:usb0="E4002EFF" w:usb1="C000E47F" w:usb2="00000009" w:usb3="00000000" w:csb0="000001FF" w:csb1="00000000"/>
  </w:font>
  <w:font w:name="Albany">
    <w:altName w:val="Arial"/>
    <w:charset w:val="00"/>
    <w:family w:val="swiss"/>
    <w:pitch w:val="variable"/>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A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AF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F0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rPr>
        <w:rFonts w:ascii="Wingdings" w:hAnsi="Wingdings" w:cs="Wingdings"/>
      </w:rPr>
    </w:lvl>
    <w:lvl w:ilvl="1">
      <w:start w:val="1"/>
      <w:numFmt w:val="none"/>
      <w:pStyle w:val="Heading2"/>
      <w:suff w:val="nothing"/>
      <w:lvlJc w:val="left"/>
      <w:pPr>
        <w:tabs>
          <w:tab w:val="num" w:pos="0"/>
        </w:tabs>
        <w:ind w:left="576" w:hanging="576"/>
      </w:pPr>
      <w:rPr>
        <w:rFonts w:ascii="Courier New" w:hAnsi="Courier New" w:cs="Courier New"/>
      </w:rPr>
    </w:lvl>
    <w:lvl w:ilvl="2">
      <w:start w:val="1"/>
      <w:numFmt w:val="none"/>
      <w:pStyle w:val="Heading3"/>
      <w:suff w:val="nothing"/>
      <w:lvlJc w:val="left"/>
      <w:pPr>
        <w:tabs>
          <w:tab w:val="num" w:pos="0"/>
        </w:tabs>
        <w:ind w:left="720" w:hanging="720"/>
      </w:pPr>
    </w:lvl>
    <w:lvl w:ilvl="3">
      <w:start w:val="1"/>
      <w:numFmt w:val="none"/>
      <w:pStyle w:val="Heading4"/>
      <w:suff w:val="nothing"/>
      <w:lvlJc w:val="left"/>
      <w:pPr>
        <w:tabs>
          <w:tab w:val="num" w:pos="0"/>
        </w:tabs>
        <w:ind w:left="864" w:hanging="864"/>
      </w:pPr>
      <w:rPr>
        <w:rFonts w:ascii="Symbol" w:hAnsi="Symbol" w:cs="Symbol"/>
      </w:rPr>
    </w:lvl>
    <w:lvl w:ilvl="4">
      <w:start w:val="1"/>
      <w:numFmt w:val="none"/>
      <w:pStyle w:val="Heading5"/>
      <w:suff w:val="nothing"/>
      <w:lvlJc w:val="left"/>
      <w:pPr>
        <w:tabs>
          <w:tab w:val="num" w:pos="0"/>
        </w:tabs>
        <w:ind w:left="1008" w:hanging="1008"/>
      </w:pPr>
    </w:lvl>
    <w:lvl w:ilvl="5">
      <w:start w:val="1"/>
      <w:numFmt w:val="none"/>
      <w:pStyle w:val="Heading6"/>
      <w:suff w:val="nothing"/>
      <w:lvlJc w:val="left"/>
      <w:pPr>
        <w:tabs>
          <w:tab w:val="num" w:pos="0"/>
        </w:tabs>
        <w:ind w:left="1152" w:hanging="1152"/>
      </w:pPr>
    </w:lvl>
    <w:lvl w:ilvl="6">
      <w:start w:val="1"/>
      <w:numFmt w:val="none"/>
      <w:pStyle w:val="Heading7"/>
      <w:suff w:val="nothing"/>
      <w:lvlJc w:val="left"/>
      <w:pPr>
        <w:tabs>
          <w:tab w:val="num" w:pos="0"/>
        </w:tabs>
        <w:ind w:left="1296" w:hanging="1296"/>
      </w:pPr>
    </w:lvl>
    <w:lvl w:ilvl="7">
      <w:start w:val="1"/>
      <w:numFmt w:val="none"/>
      <w:pStyle w:val="Heading8"/>
      <w:suff w:val="nothing"/>
      <w:lvlJc w:val="left"/>
      <w:pPr>
        <w:tabs>
          <w:tab w:val="num" w:pos="0"/>
        </w:tabs>
        <w:ind w:left="1440" w:hanging="1440"/>
      </w:pPr>
    </w:lvl>
    <w:lvl w:ilvl="8">
      <w:start w:val="1"/>
      <w:numFmt w:val="none"/>
      <w:pStyle w:val="Heading9"/>
      <w:suff w:val="nothing"/>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lang w:val="fr-FR"/>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cs="Wingdings"/>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rPr>
    </w:lvl>
  </w:abstractNum>
  <w:abstractNum w:abstractNumId="6">
    <w:nsid w:val="00000007"/>
    <w:multiLevelType w:val="multilevel"/>
    <w:tmpl w:val="DF905C06"/>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7">
    <w:nsid w:val="00000008"/>
    <w:multiLevelType w:val="multilevel"/>
    <w:tmpl w:val="EB80541C"/>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8">
    <w:nsid w:val="00000009"/>
    <w:multiLevelType w:val="multilevel"/>
    <w:tmpl w:val="8CEA68E2"/>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9">
    <w:nsid w:val="0000000A"/>
    <w:multiLevelType w:val="multilevel"/>
    <w:tmpl w:val="B5E47600"/>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2"/>
  </w:num>
  <w:num w:numId="5">
    <w:abstractNumId w:val="3"/>
  </w:num>
  <w:num w:numId="6">
    <w:abstractNumId w:val="7"/>
  </w:num>
  <w:num w:numId="7">
    <w:abstractNumId w:val="0"/>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28"/>
  <w:displayBackgroundShape/>
  <w:proofState w:spelling="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66CFC"/>
    <w:rsid w:val="00172A27"/>
    <w:rsid w:val="001C0625"/>
    <w:rsid w:val="002120F0"/>
    <w:rsid w:val="00221C6B"/>
    <w:rsid w:val="00240A7D"/>
    <w:rsid w:val="003374B1"/>
    <w:rsid w:val="003D04A2"/>
    <w:rsid w:val="003E5912"/>
    <w:rsid w:val="003F2910"/>
    <w:rsid w:val="004701BE"/>
    <w:rsid w:val="004C5E1E"/>
    <w:rsid w:val="004D4AA3"/>
    <w:rsid w:val="004F6B87"/>
    <w:rsid w:val="0051258E"/>
    <w:rsid w:val="005406B5"/>
    <w:rsid w:val="00666B7D"/>
    <w:rsid w:val="006B087D"/>
    <w:rsid w:val="006E03D5"/>
    <w:rsid w:val="007D388E"/>
    <w:rsid w:val="00822107"/>
    <w:rsid w:val="00840FBF"/>
    <w:rsid w:val="00845970"/>
    <w:rsid w:val="008B35A7"/>
    <w:rsid w:val="008B39F9"/>
    <w:rsid w:val="008D0620"/>
    <w:rsid w:val="008E3B28"/>
    <w:rsid w:val="009406BF"/>
    <w:rsid w:val="009A56A0"/>
    <w:rsid w:val="009B5C77"/>
    <w:rsid w:val="00AF15D2"/>
    <w:rsid w:val="00B037F2"/>
    <w:rsid w:val="00B31F6B"/>
    <w:rsid w:val="00BF06B3"/>
    <w:rsid w:val="00BF72BF"/>
    <w:rsid w:val="00C12D2C"/>
    <w:rsid w:val="00C208F3"/>
    <w:rsid w:val="00CB54A1"/>
    <w:rsid w:val="00CF0AF6"/>
    <w:rsid w:val="00D65F14"/>
    <w:rsid w:val="00E60574"/>
    <w:rsid w:val="00EF765A"/>
    <w:rsid w:val="00F0116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AutoCompressPictures/>
  <w15:chartTrackingRefBased/>
  <w15:docId w15:val="{3230570C-2DD8-DD41-BE72-AD4A46A6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ar-SA"/>
    </w:rPr>
  </w:style>
  <w:style w:type="paragraph" w:styleId="Heading1">
    <w:name w:val="heading 1"/>
    <w:basedOn w:val="Normal"/>
    <w:next w:val="Normal"/>
    <w:qFormat/>
    <w:pPr>
      <w:keepNext/>
      <w:numPr>
        <w:numId w:val="7"/>
      </w:numPr>
      <w:outlineLvl w:val="0"/>
    </w:pPr>
    <w:rPr>
      <w:b/>
    </w:rPr>
  </w:style>
  <w:style w:type="paragraph" w:styleId="Heading2">
    <w:name w:val="heading 2"/>
    <w:basedOn w:val="Normal"/>
    <w:next w:val="Normal"/>
    <w:qFormat/>
    <w:pPr>
      <w:keepNext/>
      <w:numPr>
        <w:ilvl w:val="1"/>
        <w:numId w:val="7"/>
      </w:numPr>
      <w:ind w:left="2160" w:hanging="2160"/>
      <w:outlineLvl w:val="1"/>
    </w:pPr>
    <w:rPr>
      <w:rFonts w:ascii="Arial" w:hAnsi="Arial" w:cs="Arial"/>
      <w:b/>
      <w:sz w:val="22"/>
    </w:rPr>
  </w:style>
  <w:style w:type="paragraph" w:styleId="Heading3">
    <w:name w:val="heading 3"/>
    <w:basedOn w:val="Normal"/>
    <w:next w:val="Normal"/>
    <w:qFormat/>
    <w:pPr>
      <w:keepNext/>
      <w:widowControl w:val="0"/>
      <w:numPr>
        <w:ilvl w:val="2"/>
        <w:numId w:val="7"/>
      </w:numPr>
      <w:jc w:val="both"/>
      <w:outlineLvl w:val="2"/>
    </w:pPr>
    <w:rPr>
      <w:b/>
      <w:sz w:val="24"/>
    </w:rPr>
  </w:style>
  <w:style w:type="paragraph" w:styleId="Heading4">
    <w:name w:val="heading 4"/>
    <w:basedOn w:val="Normal"/>
    <w:next w:val="Normal"/>
    <w:qFormat/>
    <w:pPr>
      <w:keepNext/>
      <w:numPr>
        <w:ilvl w:val="3"/>
        <w:numId w:val="7"/>
      </w:numPr>
      <w:outlineLvl w:val="3"/>
    </w:pPr>
    <w:rPr>
      <w:b/>
      <w:sz w:val="24"/>
    </w:rPr>
  </w:style>
  <w:style w:type="paragraph" w:styleId="Heading5">
    <w:name w:val="heading 5"/>
    <w:basedOn w:val="Normal"/>
    <w:next w:val="Normal"/>
    <w:qFormat/>
    <w:pPr>
      <w:keepNext/>
      <w:numPr>
        <w:ilvl w:val="4"/>
        <w:numId w:val="7"/>
      </w:numPr>
      <w:ind w:left="0" w:right="-360" w:firstLine="0"/>
      <w:jc w:val="both"/>
      <w:outlineLvl w:val="4"/>
    </w:pPr>
    <w:rPr>
      <w:b/>
      <w:sz w:val="24"/>
    </w:rPr>
  </w:style>
  <w:style w:type="paragraph" w:styleId="Heading6">
    <w:name w:val="heading 6"/>
    <w:basedOn w:val="Normal"/>
    <w:next w:val="Normal"/>
    <w:qFormat/>
    <w:pPr>
      <w:keepNext/>
      <w:numPr>
        <w:ilvl w:val="5"/>
        <w:numId w:val="7"/>
      </w:numPr>
      <w:ind w:left="0" w:right="-720" w:firstLine="0"/>
      <w:outlineLvl w:val="5"/>
    </w:pPr>
    <w:rPr>
      <w:rFonts w:ascii="Arial" w:hAnsi="Arial" w:cs="Arial"/>
      <w:b/>
      <w:sz w:val="22"/>
    </w:rPr>
  </w:style>
  <w:style w:type="paragraph" w:styleId="Heading7">
    <w:name w:val="heading 7"/>
    <w:basedOn w:val="Normal"/>
    <w:next w:val="Normal"/>
    <w:qFormat/>
    <w:pPr>
      <w:keepNext/>
      <w:numPr>
        <w:ilvl w:val="6"/>
        <w:numId w:val="7"/>
      </w:numPr>
      <w:jc w:val="right"/>
      <w:outlineLvl w:val="6"/>
    </w:pPr>
    <w:rPr>
      <w:rFonts w:ascii="Verdana" w:hAnsi="Verdana" w:cs="Verdana"/>
      <w:b/>
    </w:rPr>
  </w:style>
  <w:style w:type="paragraph" w:styleId="Heading8">
    <w:name w:val="heading 8"/>
    <w:basedOn w:val="Normal"/>
    <w:next w:val="Normal"/>
    <w:qFormat/>
    <w:pPr>
      <w:keepNext/>
      <w:numPr>
        <w:ilvl w:val="7"/>
        <w:numId w:val="7"/>
      </w:numPr>
      <w:ind w:left="780" w:hanging="780"/>
      <w:jc w:val="both"/>
      <w:outlineLvl w:val="7"/>
    </w:pPr>
    <w:rPr>
      <w:rFonts w:ascii="Arial" w:hAnsi="Arial" w:cs="Arial"/>
      <w:b/>
      <w:sz w:val="22"/>
    </w:rPr>
  </w:style>
  <w:style w:type="paragraph" w:styleId="Heading9">
    <w:name w:val="heading 9"/>
    <w:basedOn w:val="Normal"/>
    <w:next w:val="Normal"/>
    <w:qFormat/>
    <w:pPr>
      <w:keepNext/>
      <w:numPr>
        <w:ilvl w:val="8"/>
        <w:numId w:val="7"/>
      </w:numPr>
      <w:jc w:val="both"/>
      <w:outlineLvl w:val="8"/>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imes New Roman" w:eastAsia="Times New Roman" w:hAnsi="Times New Roman" w:cs="Times New Roman"/>
      <w:color w:val="0000FF"/>
      <w:u w:val="single"/>
    </w:rPr>
  </w:style>
  <w:style w:type="character" w:styleId="HTMLTypewriter">
    <w:name w:val="HTML Typewriter"/>
    <w:rPr>
      <w:rFonts w:ascii="Courier New" w:eastAsia="Times New Roman" w:hAnsi="Courier New" w:cs="Univers"/>
      <w:sz w:val="20"/>
      <w:szCs w:val="20"/>
    </w:rPr>
  </w:style>
  <w:style w:type="paragraph" w:styleId="BodyTextIndent">
    <w:name w:val="Body Text Indent"/>
    <w:basedOn w:val="Normal"/>
    <w:pPr>
      <w:ind w:left="2880" w:hanging="3060"/>
      <w:jc w:val="both"/>
    </w:pPr>
    <w:rPr>
      <w:rFonts w:ascii="Arial" w:hAnsi="Arial" w:cs="Arial"/>
      <w:sz w:val="22"/>
    </w:rPr>
  </w:style>
  <w:style w:type="paragraph" w:customStyle="1" w:styleId="WW-HTMLPreformattedBoldVerdanaChar">
    <w:name w:val="WW-HTML Preformatted + Bold+Verdana Char"/>
    <w:basedOn w:val="Normal"/>
    <w:pPr>
      <w:suppressAutoHyphens w:val="0"/>
      <w:autoSpaceDE w:val="0"/>
    </w:pPr>
    <w:rPr>
      <w:rFonts w:ascii="Arial Unicode MS" w:eastAsia="Arial Unicode MS" w:hAnsi="Arial Unicode MS" w:cs="Arial Unicode MS"/>
      <w:b/>
    </w:rPr>
  </w:style>
  <w:style w:type="paragraph" w:customStyle="1" w:styleId="Normalvardana">
    <w:name w:val="Normal+vardana"/>
    <w:basedOn w:val="WW-HTMLPreformattedBoldVerdanaChar"/>
    <w:pPr>
      <w:suppressAutoHyphens/>
      <w:autoSpaceDE/>
    </w:pPr>
    <w:rPr>
      <w:rFonts w:ascii="Verdana" w:eastAsia="Times New Roman" w:hAnsi="Verdana" w:cs="Verdana"/>
      <w:b w:val="0"/>
      <w:bCs/>
    </w:rPr>
  </w:style>
  <w:style w:type="paragraph" w:customStyle="1" w:styleId="ClientTEXT">
    <w:name w:val="Client TEXT"/>
    <w:basedOn w:val="Normal"/>
    <w:pPr>
      <w:suppressAutoHyphens w:val="0"/>
      <w:ind w:left="-720"/>
      <w:jc w:val="both"/>
    </w:pPr>
    <w:rPr>
      <w:color w:val="000000"/>
      <w:sz w:val="22"/>
    </w:rPr>
  </w:style>
  <w:style w:type="character" w:customStyle="1" w:styleId="WW8Num1z0">
    <w:name w:val="WW8Num1z0"/>
    <w:rPr>
      <w:rFonts w:ascii="Wingdings" w:eastAsia="Times New Roman" w:hAnsi="Wingdings" w:cs="Wingdings"/>
    </w:rPr>
  </w:style>
  <w:style w:type="character" w:customStyle="1" w:styleId="WW8Num1z1">
    <w:name w:val="WW8Num1z1"/>
    <w:rPr>
      <w:rFonts w:ascii="Courier New" w:eastAsia="Times New Roman" w:hAnsi="Courier New" w:cs="Courier New"/>
    </w:rPr>
  </w:style>
  <w:style w:type="character" w:customStyle="1" w:styleId="WW8Num1z2">
    <w:name w:val="WW8Num1z2"/>
    <w:rPr>
      <w:rFonts w:ascii="Times New Roman" w:eastAsia="Times New Roman" w:hAnsi="Times New Roman" w:cs="Times New Roman"/>
    </w:rPr>
  </w:style>
  <w:style w:type="character" w:customStyle="1" w:styleId="WW8Num1z3">
    <w:name w:val="WW8Num1z3"/>
    <w:rPr>
      <w:rFonts w:ascii="Symbol" w:eastAsia="Times New Roman" w:hAnsi="Symbol" w:cs="Symbol"/>
    </w:rPr>
  </w:style>
  <w:style w:type="character" w:customStyle="1" w:styleId="WW8Num1z4">
    <w:name w:val="WW8Num1z4"/>
    <w:rPr>
      <w:rFonts w:ascii="Times New Roman" w:eastAsia="Times New Roman" w:hAnsi="Times New Roman" w:cs="Times New Roman"/>
    </w:rPr>
  </w:style>
  <w:style w:type="character" w:customStyle="1" w:styleId="WW8Num1z5">
    <w:name w:val="WW8Num1z5"/>
    <w:rPr>
      <w:rFonts w:ascii="Times New Roman" w:eastAsia="Times New Roman" w:hAnsi="Times New Roman" w:cs="Times New Roman"/>
    </w:rPr>
  </w:style>
  <w:style w:type="character" w:customStyle="1" w:styleId="WW8Num1z6">
    <w:name w:val="WW8Num1z6"/>
    <w:rPr>
      <w:rFonts w:ascii="Times New Roman" w:eastAsia="Times New Roman" w:hAnsi="Times New Roman" w:cs="Times New Roman"/>
    </w:rPr>
  </w:style>
  <w:style w:type="character" w:customStyle="1" w:styleId="WW8Num1z7">
    <w:name w:val="WW8Num1z7"/>
    <w:rPr>
      <w:rFonts w:ascii="Times New Roman" w:eastAsia="Times New Roman" w:hAnsi="Times New Roman" w:cs="Times New Roman"/>
    </w:rPr>
  </w:style>
  <w:style w:type="character" w:customStyle="1" w:styleId="WW8Num1z8">
    <w:name w:val="WW8Num1z8"/>
    <w:rPr>
      <w:rFonts w:ascii="Times New Roman" w:eastAsia="Times New Roman" w:hAnsi="Times New Roman" w:cs="Times New Roman"/>
    </w:rPr>
  </w:style>
  <w:style w:type="character" w:customStyle="1" w:styleId="WW8Num2z0">
    <w:name w:val="WW8Num2z0"/>
    <w:rPr>
      <w:rFonts w:ascii="Wingdings" w:eastAsia="Times New Roman" w:hAnsi="Wingdings" w:cs="Wingdings"/>
      <w:lang w:val="fr-FR"/>
    </w:rPr>
  </w:style>
  <w:style w:type="character" w:customStyle="1" w:styleId="WW8Num3z0">
    <w:name w:val="WW8Num3z0"/>
    <w:rPr>
      <w:rFonts w:ascii="Wingdings" w:eastAsia="Times New Roman" w:hAnsi="Wingdings" w:cs="Wingdings"/>
    </w:rPr>
  </w:style>
  <w:style w:type="character" w:customStyle="1" w:styleId="WW8Num4z0">
    <w:name w:val="WW8Num4z0"/>
    <w:rPr>
      <w:rFonts w:ascii="Wingdings" w:eastAsia="Times New Roman" w:hAnsi="Wingdings" w:cs="Wingdings"/>
    </w:rPr>
  </w:style>
  <w:style w:type="character" w:customStyle="1" w:styleId="WW8Num5z0">
    <w:name w:val="WW8Num5z0"/>
    <w:rPr>
      <w:rFonts w:ascii="Wingdings" w:eastAsia="Times New Roman" w:hAnsi="Wingdings" w:cs="Wingdings"/>
    </w:rPr>
  </w:style>
  <w:style w:type="character" w:customStyle="1" w:styleId="WW8Num6z0">
    <w:name w:val="WW8Num6z0"/>
    <w:rPr>
      <w:rFonts w:ascii="Wingdings" w:eastAsia="Times New Roman" w:hAnsi="Wingdings" w:cs="Wingdings"/>
    </w:rPr>
  </w:style>
  <w:style w:type="character" w:customStyle="1" w:styleId="Absatz-Standardschriftart">
    <w:name w:val="Absatz-Standardschriftart"/>
    <w:rPr>
      <w:rFonts w:ascii="Times New Roman" w:eastAsia="Times New Roman" w:hAnsi="Times New Roman" w:cs="Times New Roman"/>
    </w:rPr>
  </w:style>
  <w:style w:type="character" w:customStyle="1" w:styleId="WW-Absatz-Standardschriftart">
    <w:name w:val="WW-Absatz-Standardschriftart"/>
    <w:rPr>
      <w:rFonts w:ascii="Times New Roman" w:eastAsia="Times New Roman" w:hAnsi="Times New Roman" w:cs="Times New Roman"/>
    </w:rPr>
  </w:style>
  <w:style w:type="character" w:customStyle="1" w:styleId="WW-Absatz-Standardschriftart1">
    <w:name w:val="WW-Absatz-Standardschriftart1"/>
    <w:rPr>
      <w:rFonts w:ascii="Times New Roman" w:eastAsia="Times New Roman" w:hAnsi="Times New Roman" w:cs="Times New Roman"/>
    </w:rPr>
  </w:style>
  <w:style w:type="character" w:customStyle="1" w:styleId="WW-Absatz-Standardschriftart11">
    <w:name w:val="WW-Absatz-Standardschriftart11"/>
    <w:rPr>
      <w:rFonts w:ascii="Times New Roman" w:eastAsia="Times New Roman" w:hAnsi="Times New Roman" w:cs="Times New Roman"/>
    </w:rPr>
  </w:style>
  <w:style w:type="character" w:customStyle="1" w:styleId="WW-Absatz-Standardschriftart111">
    <w:name w:val="WW-Absatz-Standardschriftart111"/>
    <w:rPr>
      <w:rFonts w:ascii="Times New Roman" w:eastAsia="Times New Roman" w:hAnsi="Times New Roman" w:cs="Times New Roman"/>
    </w:rPr>
  </w:style>
  <w:style w:type="character" w:customStyle="1" w:styleId="WW-Absatz-Standardschriftart1111">
    <w:name w:val="WW-Absatz-Standardschriftart1111"/>
    <w:rPr>
      <w:rFonts w:ascii="Times New Roman" w:eastAsia="Times New Roman" w:hAnsi="Times New Roman" w:cs="Times New Roman"/>
    </w:rPr>
  </w:style>
  <w:style w:type="character" w:customStyle="1" w:styleId="WW8Num3z1">
    <w:name w:val="WW8Num3z1"/>
    <w:rPr>
      <w:rFonts w:ascii="Courier New" w:eastAsia="Times New Roman" w:hAnsi="Courier New" w:cs="Arial"/>
    </w:rPr>
  </w:style>
  <w:style w:type="character" w:customStyle="1" w:styleId="WW8Num3z2">
    <w:name w:val="WW8Num3z2"/>
    <w:rPr>
      <w:rFonts w:ascii="Wingdings" w:eastAsia="Times New Roman" w:hAnsi="Wingdings" w:cs="Wingdings"/>
    </w:rPr>
  </w:style>
  <w:style w:type="character" w:customStyle="1" w:styleId="WW8Num4z1">
    <w:name w:val="WW8Num4z1"/>
    <w:rPr>
      <w:rFonts w:ascii="Courier New" w:eastAsia="Times New Roman" w:hAnsi="Courier New" w:cs="Arial"/>
    </w:rPr>
  </w:style>
  <w:style w:type="character" w:customStyle="1" w:styleId="WW8Num4z2">
    <w:name w:val="WW8Num4z2"/>
    <w:rPr>
      <w:rFonts w:ascii="Wingdings" w:eastAsia="Times New Roman" w:hAnsi="Wingdings" w:cs="Wingdings"/>
    </w:rPr>
  </w:style>
  <w:style w:type="character" w:customStyle="1" w:styleId="WW8Num5z1">
    <w:name w:val="WW8Num5z1"/>
    <w:rPr>
      <w:rFonts w:ascii="Courier New" w:eastAsia="Times New Roman" w:hAnsi="Courier New" w:cs="Courier New"/>
    </w:rPr>
  </w:style>
  <w:style w:type="character" w:customStyle="1" w:styleId="WW8Num5z2">
    <w:name w:val="WW8Num5z2"/>
    <w:rPr>
      <w:rFonts w:ascii="Wingdings" w:eastAsia="Times New Roman" w:hAnsi="Wingdings" w:cs="Wingdings"/>
    </w:rPr>
  </w:style>
  <w:style w:type="character" w:customStyle="1" w:styleId="WW8Num6z1">
    <w:name w:val="WW8Num6z1"/>
    <w:rPr>
      <w:rFonts w:ascii="Courier New" w:eastAsia="Times New Roman" w:hAnsi="Courier New" w:cs="Courier New"/>
    </w:rPr>
  </w:style>
  <w:style w:type="character" w:customStyle="1" w:styleId="WW8Num6z3">
    <w:name w:val="WW8Num6z3"/>
    <w:rPr>
      <w:rFonts w:ascii="Symbol" w:eastAsia="Times New Roman" w:hAnsi="Symbol" w:cs="Symbol"/>
    </w:rPr>
  </w:style>
  <w:style w:type="character" w:customStyle="1" w:styleId="WW8Num7z0">
    <w:name w:val="WW8Num7z0"/>
    <w:rPr>
      <w:rFonts w:ascii="Wingdings" w:eastAsia="Times New Roman" w:hAnsi="Wingdings" w:cs="Wingdings"/>
    </w:rPr>
  </w:style>
  <w:style w:type="character" w:customStyle="1" w:styleId="WW8Num7z1">
    <w:name w:val="WW8Num7z1"/>
    <w:rPr>
      <w:rFonts w:ascii="Courier New" w:eastAsia="Times New Roman" w:hAnsi="Courier New" w:cs="Courier New"/>
    </w:rPr>
  </w:style>
  <w:style w:type="character" w:customStyle="1" w:styleId="WW8Num7z2">
    <w:name w:val="WW8Num7z2"/>
    <w:rPr>
      <w:rFonts w:ascii="Wingdings" w:eastAsia="Times New Roman" w:hAnsi="Wingdings" w:cs="Wingdings"/>
    </w:rPr>
  </w:style>
  <w:style w:type="character" w:customStyle="1" w:styleId="WW8Num8z0">
    <w:name w:val="WW8Num8z0"/>
    <w:rPr>
      <w:rFonts w:ascii="Wingdings" w:eastAsia="Times New Roman" w:hAnsi="Wingdings" w:cs="Wingdings"/>
    </w:rPr>
  </w:style>
  <w:style w:type="character" w:customStyle="1" w:styleId="WW8Num8z1">
    <w:name w:val="WW8Num8z1"/>
    <w:rPr>
      <w:rFonts w:ascii="Courier New" w:eastAsia="Times New Roman" w:hAnsi="Courier New" w:cs="Arial"/>
    </w:rPr>
  </w:style>
  <w:style w:type="character" w:customStyle="1" w:styleId="WW8Num8z2">
    <w:name w:val="WW8Num8z2"/>
    <w:rPr>
      <w:rFonts w:ascii="Wingdings" w:eastAsia="Times New Roman" w:hAnsi="Wingdings" w:cs="Wingdings"/>
    </w:rPr>
  </w:style>
  <w:style w:type="character" w:customStyle="1" w:styleId="WW8Num9z0">
    <w:name w:val="WW8Num9z0"/>
    <w:rPr>
      <w:rFonts w:ascii="Wingdings" w:eastAsia="Times New Roman" w:hAnsi="Wingdings" w:cs="Wingdings"/>
    </w:rPr>
  </w:style>
  <w:style w:type="character" w:customStyle="1" w:styleId="WW8Num9z1">
    <w:name w:val="WW8Num9z1"/>
    <w:rPr>
      <w:rFonts w:ascii="Courier New" w:eastAsia="Times New Roman" w:hAnsi="Courier New" w:cs="Courier New"/>
    </w:rPr>
  </w:style>
  <w:style w:type="character" w:customStyle="1" w:styleId="WW8Num9z3">
    <w:name w:val="WW8Num9z3"/>
    <w:rPr>
      <w:rFonts w:ascii="Symbol" w:eastAsia="Times New Roman" w:hAnsi="Symbol" w:cs="Symbol"/>
    </w:rPr>
  </w:style>
  <w:style w:type="character" w:customStyle="1" w:styleId="WW8Num10z0">
    <w:name w:val="WW8Num10z0"/>
    <w:rPr>
      <w:rFonts w:ascii="Wingdings" w:eastAsia="Times New Roman" w:hAnsi="Wingdings" w:cs="Wingdings"/>
    </w:rPr>
  </w:style>
  <w:style w:type="character" w:customStyle="1" w:styleId="WW8Num10z1">
    <w:name w:val="WW8Num10z1"/>
    <w:rPr>
      <w:rFonts w:ascii="Courier New" w:eastAsia="Times New Roman" w:hAnsi="Courier New" w:cs="Arial"/>
    </w:rPr>
  </w:style>
  <w:style w:type="character" w:customStyle="1" w:styleId="WW8Num10z3">
    <w:name w:val="WW8Num10z3"/>
    <w:rPr>
      <w:rFonts w:ascii="Symbol" w:eastAsia="Times New Roman" w:hAnsi="Symbol" w:cs="Symbol"/>
    </w:rPr>
  </w:style>
  <w:style w:type="character" w:customStyle="1" w:styleId="WW8Num11z0">
    <w:name w:val="WW8Num11z0"/>
    <w:rPr>
      <w:rFonts w:ascii="Symbol" w:eastAsia="Times New Roman" w:hAnsi="Symbol" w:cs="Symbol"/>
      <w:color w:val="auto"/>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Wingdings"/>
    </w:rPr>
  </w:style>
  <w:style w:type="character" w:customStyle="1" w:styleId="WW8Num11z3">
    <w:name w:val="WW8Num11z3"/>
    <w:rPr>
      <w:rFonts w:ascii="Symbol" w:eastAsia="Times New Roman" w:hAnsi="Symbol" w:cs="Symbol"/>
    </w:rPr>
  </w:style>
  <w:style w:type="character" w:customStyle="1" w:styleId="WW8Num12z0">
    <w:name w:val="WW8Num12z0"/>
    <w:rPr>
      <w:rFonts w:ascii="Symbol" w:eastAsia="Times New Roman" w:hAnsi="Symbol" w:cs="Symbol"/>
      <w:sz w:val="20"/>
      <w:szCs w:val="20"/>
    </w:rPr>
  </w:style>
  <w:style w:type="character" w:customStyle="1" w:styleId="WW8Num12z1">
    <w:name w:val="WW8Num12z1"/>
    <w:rPr>
      <w:rFonts w:ascii="Courier New" w:eastAsia="Times New Roman" w:hAnsi="Courier New" w:cs="Arial"/>
    </w:rPr>
  </w:style>
  <w:style w:type="character" w:customStyle="1" w:styleId="WW8Num12z2">
    <w:name w:val="WW8Num12z2"/>
    <w:rPr>
      <w:rFonts w:ascii="Wingdings" w:eastAsia="Times New Roman" w:hAnsi="Wingdings" w:cs="Wingdings"/>
    </w:rPr>
  </w:style>
  <w:style w:type="character" w:customStyle="1" w:styleId="WW8Num12z3">
    <w:name w:val="WW8Num12z3"/>
    <w:rPr>
      <w:rFonts w:ascii="Symbol" w:eastAsia="Times New Roman" w:hAnsi="Symbol" w:cs="Symbol"/>
    </w:rPr>
  </w:style>
  <w:style w:type="character" w:customStyle="1" w:styleId="WW8Num13z0">
    <w:name w:val="WW8Num13z0"/>
    <w:rPr>
      <w:rFonts w:ascii="Symbol" w:eastAsia="Times New Roman" w:hAnsi="Symbol" w:cs="Symbol"/>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Wingdings"/>
    </w:rPr>
  </w:style>
  <w:style w:type="character" w:customStyle="1" w:styleId="WW8Num14z0">
    <w:name w:val="WW8Num14z0"/>
    <w:rPr>
      <w:rFonts w:ascii="Wingdings" w:eastAsia="Times New Roman" w:hAnsi="Wingdings" w:cs="Wingdings"/>
    </w:rPr>
  </w:style>
  <w:style w:type="character" w:customStyle="1" w:styleId="WW8Num14z1">
    <w:name w:val="WW8Num14z1"/>
    <w:rPr>
      <w:rFonts w:ascii="Courier New" w:eastAsia="Times New Roman" w:hAnsi="Courier New" w:cs="HG Mincho Light J"/>
    </w:rPr>
  </w:style>
  <w:style w:type="character" w:customStyle="1" w:styleId="WW8Num14z3">
    <w:name w:val="WW8Num14z3"/>
    <w:rPr>
      <w:rFonts w:ascii="Symbol" w:eastAsia="Times New Roman" w:hAnsi="Symbol" w:cs="Symbol"/>
    </w:rPr>
  </w:style>
  <w:style w:type="character" w:customStyle="1" w:styleId="WW8Num15z0">
    <w:name w:val="WW8Num15z0"/>
    <w:rPr>
      <w:rFonts w:ascii="Symbol" w:eastAsia="Times New Roman" w:hAnsi="Symbol" w:cs="Symbol"/>
    </w:rPr>
  </w:style>
  <w:style w:type="character" w:customStyle="1" w:styleId="WW8Num15z1">
    <w:name w:val="WW8Num15z1"/>
    <w:rPr>
      <w:rFonts w:ascii="Courier New" w:eastAsia="Times New Roman" w:hAnsi="Courier New" w:cs="Arial"/>
    </w:rPr>
  </w:style>
  <w:style w:type="character" w:customStyle="1" w:styleId="WW8Num15z2">
    <w:name w:val="WW8Num15z2"/>
    <w:rPr>
      <w:rFonts w:ascii="Wingdings" w:eastAsia="Times New Roman" w:hAnsi="Wingdings" w:cs="Wingdings"/>
    </w:rPr>
  </w:style>
  <w:style w:type="character" w:customStyle="1" w:styleId="WW8Num16z0">
    <w:name w:val="WW8Num16z0"/>
    <w:rPr>
      <w:rFonts w:ascii="Wingdings" w:eastAsia="Times New Roman" w:hAnsi="Wingdings" w:cs="Wingdings"/>
    </w:rPr>
  </w:style>
  <w:style w:type="character" w:customStyle="1" w:styleId="WW8Num16z1">
    <w:name w:val="WW8Num16z1"/>
    <w:rPr>
      <w:rFonts w:ascii="Courier New" w:eastAsia="Times New Roman" w:hAnsi="Courier New" w:cs="Courier New"/>
    </w:rPr>
  </w:style>
  <w:style w:type="character" w:customStyle="1" w:styleId="WW8Num16z3">
    <w:name w:val="WW8Num16z3"/>
    <w:rPr>
      <w:rFonts w:ascii="Symbol" w:eastAsia="Times New Roman" w:hAnsi="Symbol" w:cs="Symbol"/>
    </w:rPr>
  </w:style>
  <w:style w:type="character" w:customStyle="1" w:styleId="WW-DefaultParagraphFont">
    <w:name w:val="WW-Default Paragraph Font"/>
    <w:rPr>
      <w:rFonts w:ascii="Times New Roman" w:eastAsia="Times New Roman" w:hAnsi="Times New Roman" w:cs="Times New Roman"/>
    </w:rPr>
  </w:style>
  <w:style w:type="character" w:customStyle="1" w:styleId="WW-DefaultParagraphFont1">
    <w:name w:val="WW-Default Paragraph Font1"/>
    <w:rPr>
      <w:rFonts w:ascii="Times New Roman" w:eastAsia="Times New Roman" w:hAnsi="Times New Roman" w:cs="Times New Roman"/>
    </w:rPr>
  </w:style>
  <w:style w:type="character" w:customStyle="1" w:styleId="WW8Num5z3">
    <w:name w:val="WW8Num5z3"/>
    <w:rPr>
      <w:rFonts w:ascii="Symbol" w:eastAsia="Times New Roman" w:hAnsi="Symbol" w:cs="Symbol"/>
    </w:rPr>
  </w:style>
  <w:style w:type="character" w:customStyle="1" w:styleId="WW8Num7z3">
    <w:name w:val="WW8Num7z3"/>
    <w:rPr>
      <w:rFonts w:ascii="Symbol" w:eastAsia="Times New Roman" w:hAnsi="Symbol" w:cs="Symbol"/>
    </w:rPr>
  </w:style>
  <w:style w:type="character" w:customStyle="1" w:styleId="BulletSymbols">
    <w:name w:val="Bullet Symbols"/>
    <w:rPr>
      <w:rFonts w:ascii="StarSymbol" w:eastAsia="StarSymbol" w:hAnsi="StarSymbol" w:cs="StarSymbol"/>
      <w:sz w:val="18"/>
    </w:rPr>
  </w:style>
  <w:style w:type="character" w:styleId="FollowedHyperlink">
    <w:name w:val="FollowedHyperlink"/>
    <w:rPr>
      <w:rFonts w:ascii="Times New Roman" w:eastAsia="Times New Roman" w:hAnsi="Times New Roman" w:cs="Times New Roman"/>
      <w:color w:val="800080"/>
      <w:u w:val="single"/>
    </w:rPr>
  </w:style>
  <w:style w:type="character" w:customStyle="1" w:styleId="CharChar">
    <w:name w:val="Char Char"/>
    <w:rPr>
      <w:rFonts w:ascii="Courier New" w:eastAsia="Courier New" w:hAnsi="Courier New" w:cs="Courier New"/>
      <w:lang w:val="en-US"/>
    </w:rPr>
  </w:style>
  <w:style w:type="character" w:customStyle="1" w:styleId="BalloonTextChar">
    <w:name w:val="Balloon Text Char"/>
    <w:rPr>
      <w:rFonts w:ascii="Segoe UI" w:eastAsia="Times New Roman" w:hAnsi="Segoe UI" w:cs="Segoe UI"/>
      <w:sz w:val="18"/>
      <w:szCs w:val="18"/>
    </w:rPr>
  </w:style>
  <w:style w:type="paragraph" w:styleId="BodyText">
    <w:name w:val="Body Text"/>
    <w:basedOn w:val="Normal"/>
    <w:rPr>
      <w:rFonts w:ascii="Arial" w:hAnsi="Arial" w:cs="Arial"/>
      <w:sz w:val="22"/>
    </w:rPr>
  </w:style>
  <w:style w:type="paragraph" w:customStyle="1" w:styleId="Heading">
    <w:name w:val="Heading"/>
    <w:basedOn w:val="Normal"/>
    <w:next w:val="BodyText"/>
    <w:pPr>
      <w:keepNext/>
      <w:spacing w:before="240" w:after="120"/>
    </w:pPr>
    <w:rPr>
      <w:rFonts w:ascii="Albany" w:eastAsia="HG Mincho Light J" w:hAnsi="Albany" w:cs="Albany"/>
      <w:sz w:val="28"/>
    </w:rPr>
  </w:style>
  <w:style w:type="paragraph" w:styleId="List">
    <w:name w:val="List"/>
    <w:basedOn w:val="BodyText"/>
    <w:rPr>
      <w:rFonts w:ascii="Times New Roman" w:hAnsi="Times New Roman"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Subtitle">
    <w:name w:val="Subtitle"/>
    <w:basedOn w:val="Normal"/>
    <w:next w:val="BodyText"/>
    <w:qFormat/>
    <w:pPr>
      <w:jc w:val="both"/>
    </w:pPr>
    <w:rPr>
      <w:rFonts w:ascii="Verdana" w:hAnsi="Verdana" w:cs="Verdana"/>
      <w:b/>
    </w:rPr>
  </w:style>
  <w:style w:type="paragraph" w:customStyle="1" w:styleId="WW-BlockText">
    <w:name w:val="WW-Block Text"/>
    <w:basedOn w:val="Normal"/>
    <w:pPr>
      <w:ind w:left="2160" w:right="-360" w:hanging="2160"/>
    </w:pPr>
    <w:rPr>
      <w:rFonts w:ascii="Arial" w:hAnsi="Arial" w:cs="Arial"/>
      <w:sz w:val="22"/>
    </w:rPr>
  </w:style>
  <w:style w:type="paragraph" w:customStyle="1" w:styleId="TableContents">
    <w:name w:val="Table Contents"/>
    <w:basedOn w:val="BodyText"/>
    <w:pPr>
      <w:suppressLineNumbers/>
    </w:pPr>
    <w:rPr>
      <w:rFonts w:ascii="Times New Roman" w:hAnsi="Times New Roman" w:cs="Times New Roman"/>
    </w:rPr>
  </w:style>
  <w:style w:type="paragraph" w:customStyle="1" w:styleId="TableHeading">
    <w:name w:val="Table Heading"/>
    <w:basedOn w:val="TableContents"/>
    <w:pPr>
      <w:jc w:val="center"/>
    </w:pPr>
    <w:rPr>
      <w:b/>
      <w:i/>
    </w:rPr>
  </w:style>
  <w:style w:type="paragraph" w:customStyle="1" w:styleId="JobTitle">
    <w:name w:val="Job Title"/>
    <w:next w:val="Normal"/>
    <w:pPr>
      <w:suppressAutoHyphens/>
      <w:spacing w:after="40" w:line="220" w:lineRule="atLeast"/>
    </w:pPr>
    <w:rPr>
      <w:rFonts w:ascii="Arial" w:eastAsia="Arial" w:hAnsi="Arial" w:cs="Arial"/>
      <w:b/>
      <w:spacing w:val="-10"/>
      <w:lang w:val="en-US" w:eastAsia="ar-SA"/>
    </w:rPr>
  </w:style>
  <w:style w:type="paragraph" w:styleId="BodyText3">
    <w:name w:val="Body Text 3"/>
    <w:basedOn w:val="Normal"/>
    <w:pPr>
      <w:spacing w:after="120"/>
    </w:pPr>
    <w:rPr>
      <w:sz w:val="16"/>
      <w:szCs w:val="16"/>
    </w:rPr>
  </w:style>
  <w:style w:type="paragraph" w:styleId="BodyText2">
    <w:name w:val="Body Text 2"/>
    <w:basedOn w:val="Normal"/>
    <w:pPr>
      <w:jc w:val="right"/>
    </w:pPr>
    <w:rPr>
      <w:rFonts w:ascii="Verdana" w:hAnsi="Verdana" w:cs="Verdana"/>
      <w:b/>
    </w:rPr>
  </w:style>
  <w:style w:type="paragraph" w:styleId="HTMLPreformatted">
    <w:name w:val="HTML Preformatted"/>
    <w:basedOn w:val="Normal"/>
    <w:pPr>
      <w:suppressAutoHyphens w:val="0"/>
    </w:pPr>
    <w:rPr>
      <w:rFonts w:ascii="Courier New" w:eastAsia="Courier New" w:hAnsi="Courier New" w:cs="Courier New"/>
    </w:rPr>
  </w:style>
  <w:style w:type="paragraph" w:styleId="BodyTextIndent2">
    <w:name w:val="Body Text Indent 2"/>
    <w:basedOn w:val="Normal"/>
    <w:pPr>
      <w:spacing w:after="80"/>
      <w:ind w:firstLine="720"/>
      <w:jc w:val="both"/>
    </w:pPr>
    <w:rPr>
      <w:rFonts w:ascii="Verdana" w:hAnsi="Verdana" w:cs="Verdana"/>
      <w:sz w:val="28"/>
      <w:szCs w:val="28"/>
    </w:rPr>
  </w:style>
  <w:style w:type="paragraph" w:styleId="ListBullet2">
    <w:name w:val="List Bullet 2"/>
    <w:basedOn w:val="Normal"/>
    <w:pPr>
      <w:suppressAutoHyphens w:val="0"/>
    </w:pPr>
    <w:rPr>
      <w:rFonts w:ascii="Verdana" w:hAnsi="Verdana" w:cs="Verdana"/>
    </w:rPr>
  </w:style>
  <w:style w:type="paragraph" w:styleId="NormalWeb">
    <w:name w:val="Normal (Web)"/>
    <w:basedOn w:val="Normal"/>
    <w:pPr>
      <w:suppressAutoHyphens w:val="0"/>
      <w:spacing w:before="280" w:after="280"/>
    </w:pPr>
    <w:rPr>
      <w:sz w:val="24"/>
      <w:szCs w:val="24"/>
    </w:rPr>
  </w:style>
  <w:style w:type="paragraph" w:styleId="NormalIndent">
    <w:name w:val="Normal Indent"/>
    <w:basedOn w:val="Normal"/>
    <w:pPr>
      <w:suppressAutoHyphens w:val="0"/>
      <w:ind w:left="720"/>
    </w:pPr>
  </w:style>
  <w:style w:type="paragraph" w:styleId="BalloonText">
    <w:name w:val="Balloon Text"/>
    <w:basedOn w:val="Normal"/>
    <w:rPr>
      <w:rFonts w:ascii="Segoe UI" w:hAnsi="Segoe UI" w:cs="Segoe UI"/>
      <w:sz w:val="18"/>
      <w:szCs w:val="18"/>
    </w:rPr>
  </w:style>
  <w:style w:type="character" w:styleId="Strong">
    <w:name w:val="Strong"/>
    <w:qFormat/>
    <w:rPr>
      <w:rFonts w:ascii="Times New Roman" w:eastAsia="Times New Roman" w:hAnsi="Times New Roman" w:cs="Times New Roman"/>
      <w:b/>
      <w:bCs/>
    </w:rPr>
  </w:style>
  <w:style w:type="character" w:styleId="Emphasis">
    <w:name w:val="Emphasis"/>
    <w:qFormat/>
    <w:rPr>
      <w:rFonts w:ascii="Times New Roman" w:eastAsia="Times New Roman" w:hAnsi="Times New Roman" w:cs="Times New Roman"/>
      <w:i/>
      <w:iCs/>
    </w:rPr>
  </w:style>
  <w:style w:type="paragraph" w:styleId="Header">
    <w:name w:val="header"/>
    <w:basedOn w:val="Normal"/>
    <w:link w:val="HeaderChar"/>
    <w:uiPriority w:val="99"/>
    <w:unhideWhenUsed/>
    <w:rsid w:val="00CF0AF6"/>
    <w:pPr>
      <w:tabs>
        <w:tab w:val="center" w:pos="4680"/>
        <w:tab w:val="right" w:pos="9360"/>
      </w:tabs>
    </w:pPr>
  </w:style>
  <w:style w:type="character" w:customStyle="1" w:styleId="HeaderChar">
    <w:name w:val="Header Char"/>
    <w:basedOn w:val="DefaultParagraphFont"/>
    <w:link w:val="Header"/>
    <w:uiPriority w:val="99"/>
    <w:rsid w:val="00CF0AF6"/>
    <w:rPr>
      <w:rFonts w:ascii="Times New Roman" w:eastAsia="Times New Roman" w:hAnsi="Times New Roman" w:cs="Times New Roman"/>
      <w:lang w:val="en-US" w:eastAsia="ar-SA"/>
    </w:rPr>
  </w:style>
  <w:style w:type="paragraph" w:styleId="Footer">
    <w:name w:val="footer"/>
    <w:basedOn w:val="Normal"/>
    <w:link w:val="FooterChar"/>
    <w:uiPriority w:val="99"/>
    <w:unhideWhenUsed/>
    <w:rsid w:val="00CF0AF6"/>
    <w:pPr>
      <w:tabs>
        <w:tab w:val="center" w:pos="4680"/>
        <w:tab w:val="right" w:pos="9360"/>
      </w:tabs>
    </w:pPr>
  </w:style>
  <w:style w:type="character" w:customStyle="1" w:styleId="FooterChar">
    <w:name w:val="Footer Char"/>
    <w:basedOn w:val="DefaultParagraphFont"/>
    <w:link w:val="Footer"/>
    <w:uiPriority w:val="99"/>
    <w:rsid w:val="00CF0AF6"/>
    <w:rPr>
      <w:rFonts w:ascii="Times New Roman" w:eastAsia="Times New Roman" w:hAnsi="Times New Roman" w:cs="Times New Roman"/>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42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ee6d43fd48b6e840c007017f15859e9134f530e18705c4458440321091b5b58150f11031542515c1b4d58515c424154181c084b281e0103030018435d550f51580f1b425c4c01090340281e010315061641595a094d584b50535a4f162e024b4340010d120213105b5c0c004d145c455715445a5c5d57421a081105431458090d074b100a12031753444f4a081e0103030012435b540c564b1b00034e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2070</Words>
  <Characters>11801</Characters>
  <Application>Microsoft Office Word</Application>
  <DocSecurity>0</DocSecurity>
  <Lines>98</Lines>
  <Paragraphs>27</Paragraphs>
  <ScaleCrop>false</ScaleCrop>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dc:title>
  <dc:creator>Falcon</dc:creator>
  <cp:lastModifiedBy>Guest User</cp:lastModifiedBy>
  <cp:revision>3</cp:revision>
  <cp:lastPrinted>2013-11-12T12:00:00Z</cp:lastPrinted>
  <dcterms:created xsi:type="dcterms:W3CDTF">2018-12-18T08:06:00Z</dcterms:created>
  <dcterms:modified xsi:type="dcterms:W3CDTF">2018-12-18T08:06:00Z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bb73effa-ec05-4fcf-92bc-f8995271597d</vt:lpwstr>
  </property>
</Properties>
</file>