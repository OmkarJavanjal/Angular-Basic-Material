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B5A6F" w14:paraId="71CD1C31" w14:textId="77777777">
      <w:pPr>
        <w:jc w:val="center"/>
        <w:rPr>
          <w:sz w:val="26"/>
          <w:szCs w:val="26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Swapnil Phophaliya </w:t>
      </w:r>
    </w:p>
    <w:p w:rsidR="00EB5A6F" w14:paraId="64BF6DE6" w14:textId="7777777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[Java, J2ee, </w:t>
      </w:r>
      <w:r>
        <w:rPr>
          <w:sz w:val="26"/>
          <w:szCs w:val="26"/>
        </w:rPr>
        <w:t>Spring</w:t>
      </w:r>
      <w:r>
        <w:rPr>
          <w:sz w:val="26"/>
          <w:szCs w:val="26"/>
        </w:rPr>
        <w:t xml:space="preserve">, Rest, Mongo, Groovy, </w:t>
      </w:r>
      <w:r>
        <w:rPr>
          <w:sz w:val="26"/>
          <w:szCs w:val="26"/>
        </w:rPr>
        <w:t>Jmeter</w:t>
      </w:r>
      <w:r>
        <w:rPr>
          <w:sz w:val="26"/>
          <w:szCs w:val="26"/>
        </w:rPr>
        <w:t>, Spock, Junit, Cucumber]</w:t>
      </w:r>
    </w:p>
    <w:p w:rsidR="00EB5A6F" w14:paraId="1EE7F230" w14:textId="77777777">
      <w:pPr>
        <w:jc w:val="center"/>
      </w:pPr>
      <w:r>
        <w:rPr>
          <w:sz w:val="26"/>
          <w:szCs w:val="26"/>
        </w:rPr>
        <w:t>[TDD, BDD, PP, CI, XP]</w:t>
      </w:r>
    </w:p>
    <w:p w:rsidR="00EB5A6F" w14:paraId="4342E8EA" w14:textId="77777777">
      <w:r>
        <w:t>M: +91 9011004514</w:t>
      </w:r>
    </w:p>
    <w:p w:rsidR="00EB5A6F" w14:paraId="78EE2BCD" w14:textId="77777777">
      <w:r>
        <w:t xml:space="preserve">E: </w:t>
      </w:r>
      <w:hyperlink r:id="rId4" w:history="1">
        <w:r>
          <w:rPr>
            <w:rStyle w:val="Hyperlink"/>
          </w:rPr>
          <w:t>phophaliya.swapnil@gmail.com</w:t>
        </w:r>
      </w:hyperlink>
    </w:p>
    <w:p w:rsidR="00EB5A6F" w14:paraId="64134CA9" w14:textId="77777777">
      <w:r>
        <w:t xml:space="preserve">A: 302 C4 Kumar </w:t>
      </w:r>
      <w:r>
        <w:t>Prithvi</w:t>
      </w:r>
      <w:r>
        <w:t xml:space="preserve"> </w:t>
      </w:r>
      <w:r>
        <w:t>Kondhwa</w:t>
      </w:r>
      <w:r>
        <w:t xml:space="preserve"> Pune 411048</w:t>
      </w:r>
    </w:p>
    <w:p w:rsidR="00EB5A6F" w14:paraId="5370CC88" w14:textId="77777777"/>
    <w:p w:rsidR="00EB5A6F" w14:paraId="29634EC8" w14:textId="77777777">
      <w:pPr>
        <w:shd w:val="clear" w:color="auto" w:fill="DDDDDD"/>
      </w:pPr>
      <w:r>
        <w:rPr>
          <w:b/>
          <w:bCs/>
          <w:sz w:val="24"/>
          <w:szCs w:val="24"/>
        </w:rPr>
        <w:t>Summary</w:t>
      </w:r>
    </w:p>
    <w:p w:rsidR="00EB5A6F" w14:paraId="61D20C2C" w14:textId="77777777"/>
    <w:p w:rsidR="00AC5CF0" w14:paraId="5229D2B1" w14:textId="77777777">
      <w:pPr>
        <w:numPr>
          <w:ilvl w:val="0"/>
          <w:numId w:val="1"/>
        </w:numPr>
      </w:pPr>
      <w:r w:rsidRPr="007D7EB9">
        <w:rPr>
          <w:b/>
        </w:rPr>
        <w:t>10+</w:t>
      </w:r>
      <w:r>
        <w:t xml:space="preserve"> years of software development experience</w:t>
      </w:r>
      <w:r w:rsidR="007D7EB9">
        <w:t>.</w:t>
      </w:r>
    </w:p>
    <w:p w:rsidR="00AC5CF0" w14:paraId="2984C0EB" w14:textId="77777777">
      <w:pPr>
        <w:numPr>
          <w:ilvl w:val="0"/>
          <w:numId w:val="1"/>
        </w:numPr>
      </w:pPr>
      <w:r w:rsidRPr="007D7EB9">
        <w:rPr>
          <w:b/>
        </w:rPr>
        <w:t>3+</w:t>
      </w:r>
      <w:r>
        <w:t xml:space="preserve"> years of experience in </w:t>
      </w:r>
      <w:r w:rsidRPr="007D7EB9">
        <w:rPr>
          <w:b/>
        </w:rPr>
        <w:t>TDD, BDD, Pair Programming, CI, CD, XP</w:t>
      </w:r>
      <w:r>
        <w:t xml:space="preserve"> practices</w:t>
      </w:r>
      <w:r w:rsidR="007D7EB9">
        <w:t>.</w:t>
      </w:r>
    </w:p>
    <w:p w:rsidR="00AC5CF0" w14:paraId="64E9D16F" w14:textId="6BE61054">
      <w:pPr>
        <w:numPr>
          <w:ilvl w:val="0"/>
          <w:numId w:val="1"/>
        </w:numPr>
      </w:pPr>
      <w:r>
        <w:t xml:space="preserve">Did end to end development of </w:t>
      </w:r>
      <w:r w:rsidRPr="0004144B">
        <w:rPr>
          <w:b/>
        </w:rPr>
        <w:t>my own product</w:t>
      </w:r>
      <w:r w:rsidR="00765270">
        <w:t>.</w:t>
      </w:r>
    </w:p>
    <w:p w:rsidR="00AC5CF0" w14:paraId="791475E6" w14:textId="77777777">
      <w:pPr>
        <w:numPr>
          <w:ilvl w:val="0"/>
          <w:numId w:val="1"/>
        </w:numPr>
      </w:pPr>
      <w:r>
        <w:rPr>
          <w:b/>
          <w:bCs/>
        </w:rPr>
        <w:t xml:space="preserve">O2 Identity Management and SSO </w:t>
      </w:r>
      <w:r>
        <w:t xml:space="preserve">project was nominated in </w:t>
      </w:r>
      <w:r>
        <w:rPr>
          <w:b/>
          <w:bCs/>
        </w:rPr>
        <w:t>top 5 of 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Real IT Award</w:t>
      </w:r>
      <w:r>
        <w:t xml:space="preserve"> under '</w:t>
      </w:r>
      <w:r>
        <w:rPr>
          <w:b/>
          <w:bCs/>
        </w:rPr>
        <w:t>Innovation In Technology</w:t>
      </w:r>
      <w:r>
        <w:t>' category.</w:t>
      </w:r>
    </w:p>
    <w:p w:rsidR="00C835B3" w:rsidRPr="007D7EB9" w14:paraId="20FBEBF2" w14:textId="77777777">
      <w:pPr>
        <w:numPr>
          <w:ilvl w:val="0"/>
          <w:numId w:val="1"/>
        </w:numPr>
      </w:pPr>
      <w:r w:rsidRPr="00C835B3">
        <w:rPr>
          <w:bCs/>
        </w:rPr>
        <w:t>Know</w:t>
      </w:r>
      <w:r>
        <w:rPr>
          <w:bCs/>
        </w:rPr>
        <w:t xml:space="preserve"> how to deliver </w:t>
      </w:r>
      <w:r w:rsidR="007D7EB9">
        <w:rPr>
          <w:bCs/>
        </w:rPr>
        <w:t xml:space="preserve">a </w:t>
      </w:r>
      <w:r>
        <w:rPr>
          <w:bCs/>
        </w:rPr>
        <w:t>quality software from scratch by following XP practices</w:t>
      </w:r>
    </w:p>
    <w:p w:rsidR="007D7EB9" w:rsidRPr="00C835B3" w14:paraId="7B977243" w14:textId="77777777">
      <w:pPr>
        <w:numPr>
          <w:ilvl w:val="0"/>
          <w:numId w:val="1"/>
        </w:numPr>
      </w:pPr>
      <w:r>
        <w:t xml:space="preserve">Have good understanding of </w:t>
      </w:r>
      <w:r>
        <w:rPr>
          <w:b/>
          <w:bCs/>
        </w:rPr>
        <w:t xml:space="preserve">Http standards, REST conventions, Oauth2, SSL, Identity management, Single sign on, Rest </w:t>
      </w:r>
      <w:r>
        <w:rPr>
          <w:b/>
          <w:bCs/>
        </w:rPr>
        <w:t>apigateway</w:t>
      </w:r>
      <w:r>
        <w:rPr>
          <w:b/>
          <w:bCs/>
        </w:rPr>
        <w:t>.</w:t>
      </w:r>
    </w:p>
    <w:p w:rsidR="00C835B3" w:rsidP="00C835B3" w14:paraId="7C075BE3" w14:textId="77777777">
      <w:pPr>
        <w:pStyle w:val="TableContents"/>
        <w:numPr>
          <w:ilvl w:val="0"/>
          <w:numId w:val="1"/>
        </w:numPr>
      </w:pPr>
      <w:r>
        <w:t xml:space="preserve">Have good understanding of </w:t>
      </w:r>
      <w:r>
        <w:rPr>
          <w:b/>
          <w:bCs/>
        </w:rPr>
        <w:t>pre-production and production infrastructure</w:t>
      </w:r>
      <w:r>
        <w:t xml:space="preserve"> including </w:t>
      </w:r>
      <w:r>
        <w:rPr>
          <w:b/>
          <w:bCs/>
        </w:rPr>
        <w:t>F5 servers to actual application server</w:t>
      </w:r>
      <w:r>
        <w:t>.</w:t>
      </w:r>
    </w:p>
    <w:p w:rsidR="00C835B3" w:rsidRPr="00036F94" w:rsidP="00C835B3" w14:paraId="415D14DE" w14:textId="77777777">
      <w:pPr>
        <w:pStyle w:val="TableContents"/>
        <w:numPr>
          <w:ilvl w:val="0"/>
          <w:numId w:val="1"/>
        </w:numPr>
        <w:rPr>
          <w:b/>
          <w:bCs/>
        </w:rPr>
      </w:pPr>
      <w:r>
        <w:t xml:space="preserve">Have good analytical and problem solving skills as </w:t>
      </w:r>
      <w:r w:rsidR="0004144B">
        <w:rPr>
          <w:b/>
          <w:bCs/>
        </w:rPr>
        <w:t>owned</w:t>
      </w:r>
      <w:r>
        <w:rPr>
          <w:b/>
          <w:bCs/>
        </w:rPr>
        <w:t xml:space="preserve"> many production releases</w:t>
      </w:r>
      <w:r>
        <w:t>.</w:t>
      </w:r>
    </w:p>
    <w:p w:rsidR="00EB5A6F" w:rsidP="00C835B3" w14:paraId="2AF656CD" w14:textId="77777777">
      <w:pPr>
        <w:ind w:left="720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15"/>
        <w:gridCol w:w="3855"/>
        <w:gridCol w:w="4309"/>
      </w:tblGrid>
      <w:tr w14:paraId="1137C43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76CBB42" w14:textId="77777777">
            <w:pPr>
              <w:pStyle w:val="TableContents"/>
              <w:snapToGrid w:val="0"/>
              <w:rPr>
                <w:b/>
                <w:bCs/>
              </w:rPr>
            </w:pPr>
          </w:p>
        </w:tc>
        <w:tc>
          <w:tcPr>
            <w:tcW w:w="38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158A313" w14:textId="777777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43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RPr="0004144B" w14:paraId="3074F069" w14:textId="77777777">
            <w:pPr>
              <w:pStyle w:val="TableContents"/>
              <w:rPr>
                <w:b/>
              </w:rPr>
            </w:pPr>
            <w:r w:rsidRPr="0004144B">
              <w:rPr>
                <w:b/>
              </w:rPr>
              <w:t>Other technical skills</w:t>
            </w:r>
          </w:p>
        </w:tc>
      </w:tr>
      <w:tr w14:paraId="5DF12493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36E2953" w14:textId="77777777">
            <w:pPr>
              <w:pStyle w:val="TableContents"/>
            </w:pPr>
            <w:r>
              <w:t>Functional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54341E5B" w14:textId="77777777">
            <w:pPr>
              <w:pStyle w:val="TableContents"/>
            </w:pPr>
            <w:r>
              <w:t xml:space="preserve">Groovy, </w:t>
            </w:r>
            <w:r w:rsidR="0004144B">
              <w:t xml:space="preserve">Rest Assured, </w:t>
            </w:r>
            <w:r>
              <w:t>Junit</w:t>
            </w:r>
            <w:r>
              <w:t>, Cucumber, Google Http Client</w:t>
            </w:r>
          </w:p>
        </w:tc>
        <w:tc>
          <w:tcPr>
            <w:tcW w:w="4309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7EEB" w:rsidP="0035495C" w14:paraId="6E7D74A7" w14:textId="740D5196">
            <w:pPr>
              <w:pStyle w:val="TableContents"/>
            </w:pPr>
            <w:r>
              <w:t>Play 2.3.7</w:t>
            </w:r>
            <w:r>
              <w:t xml:space="preserve">, </w:t>
            </w:r>
            <w:r w:rsidR="00765270">
              <w:t xml:space="preserve"> </w:t>
            </w:r>
            <w:r w:rsidR="00765270">
              <w:t>Scala</w:t>
            </w:r>
            <w:r w:rsidR="00765270">
              <w:t xml:space="preserve">, </w:t>
            </w:r>
            <w:r>
              <w:t xml:space="preserve">Object Oriented Design Principles, Design Patterns, Multithreading, JMS, JSF, Flash </w:t>
            </w:r>
            <w:r>
              <w:t>Actionscript</w:t>
            </w:r>
            <w:r>
              <w:t xml:space="preserve">, Pure MVC framework, </w:t>
            </w:r>
            <w:r>
              <w:t>Jquery</w:t>
            </w:r>
            <w:r>
              <w:t xml:space="preserve">, </w:t>
            </w:r>
            <w:r>
              <w:t>Javascript</w:t>
            </w:r>
            <w:r>
              <w:t>, Html, PL-SQL, XML, XSLT, JSP, Shell script, Apache, Jetty, Tomcat</w:t>
            </w:r>
          </w:p>
        </w:tc>
      </w:tr>
      <w:tr w14:paraId="645DACF6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071509A0" w14:textId="77777777">
            <w:pPr>
              <w:pStyle w:val="TableContents"/>
            </w:pPr>
            <w:r>
              <w:t>Unit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D1EFA05" w14:textId="77777777">
            <w:pPr>
              <w:pStyle w:val="TableContents"/>
            </w:pPr>
            <w:r>
              <w:t>Groovy, Spock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86A62D1" w14:textId="77777777">
            <w:pPr>
              <w:pStyle w:val="TableContents"/>
              <w:snapToGrid w:val="0"/>
            </w:pPr>
          </w:p>
        </w:tc>
      </w:tr>
      <w:tr w14:paraId="3403E851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8C14CAE" w14:textId="77777777">
            <w:pPr>
              <w:pStyle w:val="TableContents"/>
            </w:pPr>
            <w:r>
              <w:t>Production Code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:rsidP="00036F94" w14:paraId="2AA79DF5" w14:textId="77777777">
            <w:pPr>
              <w:pStyle w:val="TableContents"/>
            </w:pPr>
            <w:r>
              <w:t>Java, J2ee, Spring</w:t>
            </w:r>
            <w:r w:rsidR="00036F94">
              <w:t xml:space="preserve"> Core</w:t>
            </w:r>
            <w:r>
              <w:t xml:space="preserve">, </w:t>
            </w:r>
            <w:r w:rsidR="00036F94">
              <w:t xml:space="preserve">Spring Boot, Spring </w:t>
            </w:r>
            <w:r w:rsidR="00036F94">
              <w:t>Jpa</w:t>
            </w:r>
            <w:r w:rsidR="00036F94">
              <w:t xml:space="preserve">, </w:t>
            </w:r>
            <w:r>
              <w:t xml:space="preserve">Jersey Rest, </w:t>
            </w:r>
            <w:r>
              <w:t>Joda</w:t>
            </w:r>
            <w:r>
              <w:t xml:space="preserve">, </w:t>
            </w:r>
            <w:r>
              <w:t>Gauva</w:t>
            </w:r>
            <w:r>
              <w:t xml:space="preserve">, Yammer metrics, Jackson, Apache commons, Swagger, </w:t>
            </w:r>
            <w:r>
              <w:t>Guice</w:t>
            </w:r>
            <w:r>
              <w:t xml:space="preserve">, </w:t>
            </w:r>
            <w:r>
              <w:t>Morphia</w:t>
            </w:r>
            <w:r>
              <w:t xml:space="preserve">, </w:t>
            </w:r>
            <w:r>
              <w:t>Dropwizard</w:t>
            </w:r>
            <w:r>
              <w:t xml:space="preserve">, </w:t>
            </w:r>
            <w:r>
              <w:t>Javax</w:t>
            </w:r>
            <w:r>
              <w:t xml:space="preserve"> Validations, Velocity templates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7B638576" w14:textId="77777777">
            <w:pPr>
              <w:pStyle w:val="TableContents"/>
              <w:snapToGrid w:val="0"/>
            </w:pPr>
          </w:p>
        </w:tc>
      </w:tr>
      <w:tr w14:paraId="404D8BE7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4F44D5C" w14:textId="77777777">
            <w:pPr>
              <w:pStyle w:val="TableContents"/>
            </w:pPr>
            <w:r>
              <w:t>Performance Test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B488568" w14:textId="77777777">
            <w:pPr>
              <w:pStyle w:val="TableContents"/>
            </w:pPr>
            <w:r>
              <w:t>Jmeter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2832CF75" w14:textId="77777777">
            <w:pPr>
              <w:pStyle w:val="TableContents"/>
              <w:snapToGrid w:val="0"/>
            </w:pPr>
          </w:p>
        </w:tc>
      </w:tr>
      <w:tr w14:paraId="2A9A82F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9FCF2EF" w14:textId="77777777">
            <w:pPr>
              <w:pStyle w:val="TableContents"/>
            </w:pPr>
            <w:r>
              <w:t>DB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800A8BE" w14:textId="77777777">
            <w:pPr>
              <w:pStyle w:val="TableContents"/>
            </w:pPr>
            <w:r>
              <w:t>Mongo DB, Oracle</w:t>
            </w:r>
            <w:r w:rsidR="00036F94">
              <w:t>, MySQL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4C566CD8" w14:textId="77777777">
            <w:pPr>
              <w:pStyle w:val="TableContents"/>
              <w:snapToGrid w:val="0"/>
            </w:pPr>
          </w:p>
        </w:tc>
      </w:tr>
      <w:tr w14:paraId="39BDF08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04A03307" w14:textId="77777777">
            <w:pPr>
              <w:pStyle w:val="TableContents"/>
            </w:pPr>
            <w:r>
              <w:t>Version Control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0D24479" w14:textId="77777777">
            <w:pPr>
              <w:pStyle w:val="TableContents"/>
            </w:pPr>
            <w:r>
              <w:t>Git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D99A0E2" w14:textId="77777777">
            <w:pPr>
              <w:pStyle w:val="TableContents"/>
              <w:snapToGrid w:val="0"/>
            </w:pPr>
          </w:p>
        </w:tc>
      </w:tr>
      <w:tr w14:paraId="3633D2C3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6C0DFE1" w14:textId="77777777">
            <w:pPr>
              <w:pStyle w:val="TableContents"/>
            </w:pPr>
            <w:r>
              <w:t>Build tool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059921A" w14:textId="77777777">
            <w:pPr>
              <w:pStyle w:val="TableContents"/>
            </w:pPr>
            <w:r>
              <w:t>Gradle</w:t>
            </w:r>
            <w:r w:rsidR="0004144B">
              <w:t xml:space="preserve">, </w:t>
            </w:r>
            <w:r w:rsidR="0004144B">
              <w:t>Sbt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746E7B5" w14:textId="77777777">
            <w:pPr>
              <w:pStyle w:val="TableContents"/>
              <w:snapToGrid w:val="0"/>
            </w:pPr>
          </w:p>
        </w:tc>
      </w:tr>
      <w:tr w14:paraId="3725BCD8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D294BAB" w14:textId="77777777">
            <w:pPr>
              <w:pStyle w:val="TableContents"/>
            </w:pPr>
            <w:r>
              <w:t>CI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448CE3E" w14:textId="77777777">
            <w:pPr>
              <w:pStyle w:val="TableContents"/>
            </w:pPr>
            <w:r>
              <w:t>Jenkins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81CE262" w14:textId="77777777">
            <w:pPr>
              <w:pStyle w:val="TableContents"/>
              <w:snapToGrid w:val="0"/>
            </w:pPr>
          </w:p>
        </w:tc>
      </w:tr>
      <w:tr w14:paraId="506E670A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DCA6BE2" w14:textId="77777777">
            <w:pPr>
              <w:pStyle w:val="TableContents"/>
            </w:pPr>
            <w:r>
              <w:t>OS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9998689" w14:textId="77777777">
            <w:pPr>
              <w:pStyle w:val="TableContents"/>
            </w:pPr>
            <w:r>
              <w:t>Linux Ubuntu 14.04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1CAE98C" w14:textId="77777777">
            <w:pPr>
              <w:pStyle w:val="TableContents"/>
              <w:snapToGrid w:val="0"/>
            </w:pPr>
          </w:p>
        </w:tc>
      </w:tr>
      <w:tr w14:paraId="22EB33F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673D9E7" w14:textId="77777777">
            <w:pPr>
              <w:pStyle w:val="TableContents"/>
            </w:pPr>
            <w:r>
              <w:t>Proxy Servers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57B42A5" w14:textId="77777777">
            <w:pPr>
              <w:pStyle w:val="TableContents"/>
            </w:pPr>
            <w:r>
              <w:t>Nginx</w:t>
            </w:r>
            <w:r>
              <w:t>, Varnish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4B8719C" w14:textId="77777777">
            <w:pPr>
              <w:pStyle w:val="TableContents"/>
              <w:snapToGrid w:val="0"/>
            </w:pPr>
          </w:p>
        </w:tc>
      </w:tr>
      <w:tr w14:paraId="0413D26B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8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34350004" w14:textId="77777777">
            <w:pPr>
              <w:pStyle w:val="TableContents"/>
            </w:pPr>
            <w:r>
              <w:t>IDE</w:t>
            </w:r>
          </w:p>
        </w:tc>
        <w:tc>
          <w:tcPr>
            <w:tcW w:w="385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04E7443" w14:textId="77777777">
            <w:pPr>
              <w:pStyle w:val="TableContents"/>
            </w:pPr>
            <w:r>
              <w:t>Intellij</w:t>
            </w:r>
            <w:r>
              <w:t xml:space="preserve"> Idea</w:t>
            </w:r>
          </w:p>
        </w:tc>
        <w:tc>
          <w:tcPr>
            <w:tcW w:w="430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CCF343D" w14:textId="77777777">
            <w:pPr>
              <w:pStyle w:val="TableContents"/>
              <w:snapToGrid w:val="0"/>
            </w:pPr>
          </w:p>
        </w:tc>
      </w:tr>
    </w:tbl>
    <w:p w:rsidR="00036F94" w:rsidP="007D7EB9" w14:paraId="077C0693" w14:textId="77777777">
      <w:pPr>
        <w:pStyle w:val="TableContents"/>
      </w:pPr>
    </w:p>
    <w:p w:rsidR="007D7EB9" w:rsidP="007D7EB9" w14:paraId="3C14F59E" w14:textId="77777777">
      <w:pPr>
        <w:pStyle w:val="TableContents"/>
        <w:rPr>
          <w:b/>
          <w:bCs/>
        </w:rPr>
      </w:pPr>
    </w:p>
    <w:p w:rsidR="00EB5A6F" w14:paraId="0B1F7B6E" w14:textId="77777777">
      <w:pPr>
        <w:shd w:val="clear" w:color="auto" w:fill="EEEEEE"/>
      </w:pPr>
      <w:r>
        <w:rPr>
          <w:b/>
          <w:bCs/>
        </w:rPr>
        <w:t>Awards</w:t>
      </w:r>
    </w:p>
    <w:p w:rsidR="00EB5A6F" w14:paraId="51CED3F2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90"/>
      </w:tblGrid>
      <w:tr w14:paraId="2287FA1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6A5D278" w14:textId="77777777">
            <w:pPr>
              <w:pStyle w:val="TableContents"/>
            </w:pPr>
            <w:r>
              <w:t>Team Excellence Award (Cognizant UK, 2014)</w:t>
            </w:r>
          </w:p>
        </w:tc>
      </w:tr>
      <w:tr w14:paraId="0BC1307B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5933766" w14:textId="77777777">
            <w:pPr>
              <w:pStyle w:val="TableContents"/>
            </w:pPr>
            <w:r>
              <w:t>Individual Excellence Award (Cognizant UK, 2013)</w:t>
            </w:r>
          </w:p>
        </w:tc>
      </w:tr>
      <w:tr w14:paraId="3E98AB8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D6D8BCB" w14:textId="77777777">
            <w:pPr>
              <w:pStyle w:val="TableContents"/>
            </w:pPr>
            <w:r>
              <w:t xml:space="preserve">Spot Award (Persistent System </w:t>
            </w:r>
            <w:r>
              <w:t>Pvt</w:t>
            </w:r>
            <w:r>
              <w:t xml:space="preserve"> Ltd, 2008)</w:t>
            </w:r>
          </w:p>
        </w:tc>
      </w:tr>
      <w:tr w14:paraId="7EF57D2A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01FA6B5D" w14:textId="77777777">
            <w:pPr>
              <w:pStyle w:val="TableContents"/>
            </w:pPr>
            <w:r>
              <w:t>Special Recognition Award (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2007)</w:t>
            </w:r>
          </w:p>
        </w:tc>
      </w:tr>
      <w:tr w14:paraId="7A0C40FD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99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2ACF9ECF" w14:textId="77777777">
            <w:pPr>
              <w:pStyle w:val="TableContents"/>
            </w:pPr>
            <w:r>
              <w:t>Special Recognition Award (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2006)</w:t>
            </w:r>
          </w:p>
        </w:tc>
      </w:tr>
    </w:tbl>
    <w:p w:rsidR="00EB5A6F" w14:paraId="4326294A" w14:textId="77777777"/>
    <w:p w:rsidR="00EB5A6F" w14:paraId="2A0ACDA2" w14:textId="77777777">
      <w:pPr>
        <w:shd w:val="clear" w:color="auto" w:fill="EEEEEE"/>
      </w:pPr>
      <w:r>
        <w:rPr>
          <w:b/>
          <w:bCs/>
          <w:sz w:val="24"/>
          <w:szCs w:val="24"/>
        </w:rPr>
        <w:t>Work Experience, Qualification</w:t>
      </w:r>
    </w:p>
    <w:p w:rsidR="00EB5A6F" w14:paraId="7B7F79D8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70"/>
        <w:gridCol w:w="7323"/>
      </w:tblGrid>
      <w:tr w14:paraId="6EF23DC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647243EF" w14:textId="77777777">
            <w:pPr>
              <w:pStyle w:val="TableContents"/>
            </w:pPr>
            <w:r>
              <w:t>Total Work Experience</w:t>
            </w:r>
          </w:p>
        </w:tc>
        <w:tc>
          <w:tcPr>
            <w:tcW w:w="7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36F94" w14:paraId="0EA51A65" w14:textId="77777777">
            <w:pPr>
              <w:pStyle w:val="TableContents"/>
            </w:pPr>
            <w:r>
              <w:t>10</w:t>
            </w:r>
            <w:r>
              <w:t xml:space="preserve"> years of e</w:t>
            </w:r>
            <w:r w:rsidR="00CA01A5">
              <w:t xml:space="preserve">xperience (Sep 2005 </w:t>
            </w:r>
            <w:r>
              <w:t>to till date</w:t>
            </w:r>
            <w:r>
              <w:t>)</w:t>
            </w:r>
          </w:p>
        </w:tc>
      </w:tr>
      <w:tr w14:paraId="7E4E901F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5E37DD45" w14:textId="77777777">
            <w:pPr>
              <w:pStyle w:val="TableContents"/>
              <w:rPr>
                <w:b/>
                <w:bCs/>
              </w:rPr>
            </w:pPr>
            <w:r>
              <w:t>Company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36F94" w14:paraId="203076E9" w14:textId="77777777">
            <w:pPr>
              <w:pStyle w:val="TableContents"/>
            </w:pPr>
            <w:r>
              <w:rPr>
                <w:b/>
                <w:bCs/>
              </w:rPr>
              <w:t>Ascent Cyber Solutions</w:t>
            </w:r>
            <w:r w:rsidR="00036F94">
              <w:rPr>
                <w:b/>
                <w:bCs/>
              </w:rPr>
              <w:t xml:space="preserve"> (17-Jun-2015 to till date)</w:t>
            </w:r>
          </w:p>
        </w:tc>
      </w:tr>
      <w:tr w14:paraId="06ED8A54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6FC0068" w14:textId="77777777">
            <w:pPr>
              <w:pStyle w:val="TableContents"/>
            </w:pPr>
            <w:r>
              <w:t>Past Companies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36F94" w14:paraId="2CA85519" w14:textId="77777777">
            <w:pPr>
              <w:pStyle w:val="TableContents"/>
              <w:rPr>
                <w:bCs/>
              </w:rPr>
            </w:pPr>
            <w:r>
              <w:t xml:space="preserve">1] </w:t>
            </w:r>
            <w:r w:rsidRPr="00036F94">
              <w:rPr>
                <w:bCs/>
              </w:rPr>
              <w:t>Cognizant UK Ltd  (</w:t>
            </w:r>
            <w:r>
              <w:rPr>
                <w:bCs/>
              </w:rPr>
              <w:t>Oct</w:t>
            </w:r>
            <w:r w:rsidRPr="00036F94">
              <w:rPr>
                <w:bCs/>
              </w:rPr>
              <w:t xml:space="preserve"> 2012 to Jan</w:t>
            </w:r>
            <w:r>
              <w:rPr>
                <w:bCs/>
              </w:rPr>
              <w:t xml:space="preserve"> </w:t>
            </w:r>
            <w:r w:rsidRPr="00036F94">
              <w:rPr>
                <w:bCs/>
              </w:rPr>
              <w:t>2015)</w:t>
            </w:r>
          </w:p>
          <w:p w:rsidR="00036F94" w:rsidP="00036F94" w14:paraId="50D56637" w14:textId="77777777">
            <w:pPr>
              <w:pStyle w:val="TableContents"/>
            </w:pPr>
            <w:r>
              <w:t xml:space="preserve">    Cognizant India (Apr-2012 to Sep-2012)</w:t>
            </w:r>
          </w:p>
          <w:p w:rsidR="00EB5A6F" w14:paraId="25BF266C" w14:textId="77777777">
            <w:pPr>
              <w:pStyle w:val="TableContents"/>
            </w:pPr>
            <w:r>
              <w:t>2</w:t>
            </w:r>
            <w:r>
              <w:t>] SAS R &amp; D, India (Apr 2010 to Apr 2012)</w:t>
            </w:r>
          </w:p>
          <w:p w:rsidR="00EB5A6F" w14:paraId="3131B9ED" w14:textId="77777777">
            <w:pPr>
              <w:pStyle w:val="TableContents"/>
            </w:pPr>
            <w:r>
              <w:t>3</w:t>
            </w:r>
            <w:r>
              <w:t xml:space="preserve">] Persistent System </w:t>
            </w:r>
            <w:r>
              <w:t>Pvt</w:t>
            </w:r>
            <w:r>
              <w:t xml:space="preserve"> Ltd, India (Sep 2007 to Apr 2010)</w:t>
            </w:r>
          </w:p>
          <w:p w:rsidR="00EB5A6F" w14:paraId="5BB697E1" w14:textId="77777777">
            <w:pPr>
              <w:pStyle w:val="TableContents"/>
            </w:pPr>
            <w:r>
              <w:t>4</w:t>
            </w:r>
            <w:r>
              <w:t xml:space="preserve">] </w:t>
            </w:r>
            <w:r>
              <w:t>Egain</w:t>
            </w:r>
            <w:r>
              <w:t xml:space="preserve"> Communications </w:t>
            </w:r>
            <w:r>
              <w:t>Pvt</w:t>
            </w:r>
            <w:r>
              <w:t xml:space="preserve"> Ltd, India (Sep 2005 to Aug 2007) </w:t>
            </w:r>
          </w:p>
        </w:tc>
      </w:tr>
      <w:tr w14:paraId="52C77D17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61E06818" w14:textId="77777777">
            <w:pPr>
              <w:pStyle w:val="TableContents"/>
            </w:pPr>
            <w:r>
              <w:t>Qualification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790647AB" w14:textId="77777777">
            <w:pPr>
              <w:pStyle w:val="TableContents"/>
            </w:pPr>
            <w:r>
              <w:t>Bachelor of Engineering [Computers]</w:t>
            </w:r>
          </w:p>
          <w:p w:rsidR="00EB5A6F" w14:paraId="00F85AFE" w14:textId="77777777">
            <w:pPr>
              <w:pStyle w:val="TableContents"/>
            </w:pPr>
            <w:r>
              <w:t>Pune University [2004], India</w:t>
            </w:r>
          </w:p>
        </w:tc>
      </w:tr>
      <w:tr w14:paraId="1A3F087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6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A16CBC0" w14:textId="77777777">
            <w:pPr>
              <w:pStyle w:val="TableContents"/>
            </w:pPr>
            <w:r>
              <w:t>Date Of Birth</w:t>
            </w:r>
          </w:p>
        </w:tc>
        <w:tc>
          <w:tcPr>
            <w:tcW w:w="73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6793555F" w14:textId="77777777">
            <w:pPr>
              <w:pStyle w:val="TableContents"/>
            </w:pPr>
            <w:r>
              <w:t>03-May-1982</w:t>
            </w:r>
          </w:p>
        </w:tc>
      </w:tr>
    </w:tbl>
    <w:p w:rsidR="00EB5A6F" w14:paraId="7F336BE1" w14:textId="77777777"/>
    <w:p w:rsidR="00EB5A6F" w14:paraId="72BE839B" w14:textId="77777777">
      <w:pPr>
        <w:shd w:val="clear" w:color="auto" w:fill="EEEEEE"/>
      </w:pPr>
      <w:r>
        <w:rPr>
          <w:b/>
          <w:bCs/>
        </w:rPr>
        <w:t>Projects</w:t>
      </w:r>
    </w:p>
    <w:p w:rsidR="00EB5A6F" w14:paraId="11CBCEAB" w14:textId="77777777"/>
    <w:p w:rsidR="007D7EB9" w:rsidRPr="00640A5A" w14:paraId="52C42540" w14:textId="77777777">
      <w:pPr>
        <w:rPr>
          <w:b/>
        </w:rPr>
      </w:pPr>
      <w:r w:rsidRPr="00640A5A">
        <w:rPr>
          <w:b/>
        </w:rPr>
        <w:t>Postal Balance Management (</w:t>
      </w:r>
      <w:r w:rsidRPr="00640A5A" w:rsidR="00DC0FD7">
        <w:rPr>
          <w:b/>
        </w:rPr>
        <w:t xml:space="preserve">Client: Pitney Bowes India, </w:t>
      </w:r>
      <w:r w:rsidRPr="00640A5A">
        <w:rPr>
          <w:b/>
        </w:rPr>
        <w:t>17-Jun-2015 to till date)</w:t>
      </w:r>
    </w:p>
    <w:p w:rsidR="00DC0FD7" w14:paraId="49D5EBC1" w14:textId="77777777">
      <w:r w:rsidRPr="00640A5A">
        <w:rPr>
          <w:b/>
        </w:rPr>
        <w:t>Technologies</w:t>
      </w:r>
      <w:r>
        <w:t xml:space="preserve">: </w:t>
      </w:r>
      <w:r w:rsidR="00640A5A">
        <w:t xml:space="preserve">Java 1.8, </w:t>
      </w:r>
      <w:r>
        <w:t xml:space="preserve">Spring Boot, Spring </w:t>
      </w:r>
      <w:r>
        <w:t>Jpa</w:t>
      </w:r>
      <w:r>
        <w:t xml:space="preserve">, MySQL, Groovy, Spock, Rest Assured,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Gradle</w:t>
      </w:r>
      <w:r>
        <w:t xml:space="preserve">, </w:t>
      </w:r>
      <w:r>
        <w:t>Jenkins</w:t>
      </w:r>
    </w:p>
    <w:p w:rsidR="00DC0FD7" w14:paraId="2EC22D58" w14:textId="77777777">
      <w:r w:rsidRPr="00640A5A">
        <w:rPr>
          <w:b/>
        </w:rPr>
        <w:t>Role</w:t>
      </w:r>
      <w:r>
        <w:t>:</w:t>
      </w:r>
    </w:p>
    <w:p w:rsidR="00DC0FD7" w:rsidP="00DC0FD7" w14:paraId="6A5267D3" w14:textId="77777777">
      <w:pPr>
        <w:numPr>
          <w:ilvl w:val="0"/>
          <w:numId w:val="8"/>
        </w:numPr>
      </w:pPr>
      <w:r>
        <w:t>Understand product requirements from US colleague and provide a solution</w:t>
      </w:r>
    </w:p>
    <w:p w:rsidR="00DC0FD7" w:rsidP="00DC0FD7" w14:paraId="76660834" w14:textId="77777777">
      <w:pPr>
        <w:numPr>
          <w:ilvl w:val="0"/>
          <w:numId w:val="8"/>
        </w:numPr>
      </w:pPr>
      <w:r>
        <w:t>Implemented a solution by following XP (TDD, PP, CI, CD) practices</w:t>
      </w:r>
    </w:p>
    <w:p w:rsidR="00765270" w:rsidP="00DC0FD7" w14:paraId="3DFFD710" w14:textId="405098FF">
      <w:pPr>
        <w:numPr>
          <w:ilvl w:val="0"/>
          <w:numId w:val="8"/>
        </w:numPr>
      </w:pPr>
      <w:r>
        <w:t>Initiated XP practices in the team and helped team members to follow it</w:t>
      </w:r>
    </w:p>
    <w:p w:rsidR="00DC0FD7" w:rsidP="00DC0FD7" w14:paraId="4355AB13" w14:textId="3B5A5E83">
      <w:pPr>
        <w:numPr>
          <w:ilvl w:val="0"/>
          <w:numId w:val="8"/>
        </w:numPr>
      </w:pPr>
      <w:r>
        <w:t>Integrated functional test suite and performance test suite with build task</w:t>
      </w:r>
    </w:p>
    <w:p w:rsidR="00DC0FD7" w:rsidP="00DC0FD7" w14:paraId="4890DF3A" w14:textId="7640DC5F">
      <w:pPr>
        <w:numPr>
          <w:ilvl w:val="0"/>
          <w:numId w:val="8"/>
        </w:numPr>
      </w:pPr>
      <w:r>
        <w:t xml:space="preserve">Delivered </w:t>
      </w:r>
      <w:r w:rsidR="00765270">
        <w:t xml:space="preserve"> a</w:t>
      </w:r>
      <w:r w:rsidR="00765270">
        <w:t xml:space="preserve"> </w:t>
      </w:r>
      <w:r>
        <w:t>smooth release in production</w:t>
      </w:r>
      <w:r w:rsidR="00765270">
        <w:t xml:space="preserve"> by following XP practices</w:t>
      </w:r>
    </w:p>
    <w:p w:rsidR="00DC0FD7" w:rsidP="00DC0FD7" w14:paraId="78D0A06A" w14:textId="77777777">
      <w:pPr>
        <w:ind w:left="780"/>
      </w:pPr>
    </w:p>
    <w:p w:rsidR="007D7EB9" w14:paraId="76A6F55F" w14:textId="77777777">
      <w:r w:rsidRPr="00640A5A">
        <w:rPr>
          <w:b/>
        </w:rPr>
        <w:t>Description</w:t>
      </w:r>
      <w:r>
        <w:t>: REST based component</w:t>
      </w:r>
      <w:r>
        <w:t xml:space="preserve"> provides services to perform all type of transaction</w:t>
      </w:r>
      <w:r>
        <w:t xml:space="preserve">s and manages the balance of a </w:t>
      </w:r>
      <w:r>
        <w:t>customer</w:t>
      </w:r>
      <w:r>
        <w:t>. Also provides services to search transaction on different fields and their combinations.</w:t>
      </w:r>
    </w:p>
    <w:p w:rsidR="007D7EB9" w14:paraId="7E2028E1" w14:textId="77777777"/>
    <w:p w:rsidR="00736E26" w14:paraId="32CD4B2E" w14:textId="77777777"/>
    <w:p w:rsidR="0004144B" w:rsidP="00640A5A" w14:paraId="08C9FEE7" w14:textId="77777777">
      <w:pPr>
        <w:rPr>
          <w:b/>
        </w:rPr>
      </w:pPr>
    </w:p>
    <w:p w:rsidR="00640A5A" w:rsidRPr="00736E26" w:rsidP="00640A5A" w14:paraId="48449991" w14:textId="77777777">
      <w:pPr>
        <w:rPr>
          <w:b/>
        </w:rPr>
      </w:pPr>
      <w:r>
        <w:rPr>
          <w:b/>
        </w:rPr>
        <w:t xml:space="preserve">Non-Blocking IO based </w:t>
      </w:r>
      <w:r w:rsidRPr="00736E26">
        <w:rPr>
          <w:b/>
        </w:rPr>
        <w:t xml:space="preserve">Rest API Gateway (My Own Product, Jan 2015 to May 2015) </w:t>
      </w:r>
    </w:p>
    <w:p w:rsidR="00640A5A" w:rsidP="00640A5A" w14:paraId="0AC42B9E" w14:textId="77777777">
      <w:r w:rsidRPr="00640A5A">
        <w:rPr>
          <w:b/>
        </w:rPr>
        <w:t>Technologies</w:t>
      </w:r>
      <w:r>
        <w:t xml:space="preserve">: Java 1.8, Play Framework, </w:t>
      </w:r>
      <w:r>
        <w:t>Morphia</w:t>
      </w:r>
      <w:r>
        <w:t xml:space="preserve">, Mongo, Yammer Metrics, High Chart, Underscore JS, Groovy, Spock, Rest Assured,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Sbt</w:t>
      </w:r>
    </w:p>
    <w:p w:rsidR="00640A5A" w:rsidP="00640A5A" w14:paraId="22C9FB02" w14:textId="77777777">
      <w:pPr>
        <w:rPr>
          <w:b/>
        </w:rPr>
      </w:pPr>
    </w:p>
    <w:p w:rsidR="00640A5A" w:rsidP="00640A5A" w14:paraId="39AF2E74" w14:textId="77777777">
      <w:r w:rsidRPr="00640A5A">
        <w:rPr>
          <w:b/>
        </w:rPr>
        <w:t>Role</w:t>
      </w:r>
      <w:r>
        <w:t>:</w:t>
      </w:r>
    </w:p>
    <w:p w:rsidR="00640A5A" w:rsidP="00640A5A" w14:paraId="1095F0DC" w14:textId="77777777">
      <w:pPr>
        <w:numPr>
          <w:ilvl w:val="0"/>
          <w:numId w:val="8"/>
        </w:numPr>
      </w:pPr>
      <w:r>
        <w:t>Did end to end development by following XP practices</w:t>
      </w:r>
    </w:p>
    <w:p w:rsidR="00640A5A" w:rsidP="00640A5A" w14:paraId="6345DDCB" w14:textId="77777777">
      <w:pPr>
        <w:ind w:left="780"/>
      </w:pPr>
    </w:p>
    <w:p w:rsidR="00736E26" w:rsidP="00640A5A" w14:paraId="0A5AA597" w14:textId="77777777">
      <w:r w:rsidRPr="00640A5A">
        <w:rPr>
          <w:b/>
        </w:rPr>
        <w:t>Description</w:t>
      </w:r>
      <w:r>
        <w:t xml:space="preserve">: Secures rest services through different security mechanism like </w:t>
      </w:r>
      <w:r>
        <w:t xml:space="preserve">SSL authentication, </w:t>
      </w:r>
      <w:r>
        <w:t xml:space="preserve">client authentication, IP validation, client read/write validation, </w:t>
      </w:r>
      <w:r>
        <w:t>client service access check, client TPS limit check etc. Provides real time feedback of provider services, failures through different charts to gateway admin, service providers, clients etc.</w:t>
      </w:r>
    </w:p>
    <w:p w:rsidR="00736E26" w:rsidP="00640A5A" w14:paraId="528F5A76" w14:textId="77777777"/>
    <w:p w:rsidR="0004144B" w:rsidP="00640A5A" w14:paraId="608E3B14" w14:textId="77777777">
      <w:pPr>
        <w:rPr>
          <w:b/>
        </w:rPr>
      </w:pPr>
    </w:p>
    <w:p w:rsidR="0004144B" w:rsidP="00640A5A" w14:paraId="4B7D62C7" w14:textId="77777777">
      <w:pPr>
        <w:rPr>
          <w:b/>
        </w:rPr>
      </w:pPr>
    </w:p>
    <w:p w:rsidR="00736E26" w:rsidRPr="00736E26" w:rsidP="00640A5A" w14:paraId="24435771" w14:textId="77777777">
      <w:pPr>
        <w:rPr>
          <w:b/>
        </w:rPr>
      </w:pPr>
      <w:r w:rsidRPr="00736E26">
        <w:rPr>
          <w:b/>
        </w:rPr>
        <w:t xml:space="preserve">O2 Identity Management and Single Sign On (Client: O2 </w:t>
      </w:r>
      <w:r w:rsidRPr="00736E26">
        <w:rPr>
          <w:b/>
        </w:rPr>
        <w:t>Telefonica</w:t>
      </w:r>
      <w:r w:rsidRPr="00736E26">
        <w:rPr>
          <w:b/>
        </w:rPr>
        <w:t xml:space="preserve"> UK, Oct 2012 to Jan 2015)</w:t>
      </w:r>
    </w:p>
    <w:p w:rsidR="00736E26" w:rsidP="00736E26" w14:paraId="467E5A26" w14:textId="77777777">
      <w:r w:rsidRPr="00640A5A">
        <w:rPr>
          <w:b/>
        </w:rPr>
        <w:t>Technologies</w:t>
      </w:r>
      <w:r>
        <w:t>: Java 1.6, Jersey, Spring Core, Spring Mongo, Mongo, OID</w:t>
      </w:r>
      <w:r w:rsidR="00072FC8">
        <w:t xml:space="preserve">, </w:t>
      </w:r>
      <w:r>
        <w:t xml:space="preserve">Yammer Metrics, High Chart, Underscore JS, Groovy, Spock, </w:t>
      </w:r>
      <w:r>
        <w:t>Junit</w:t>
      </w:r>
      <w:r>
        <w:t xml:space="preserve">, </w:t>
      </w:r>
      <w:r>
        <w:t>Jmeter</w:t>
      </w:r>
      <w:r>
        <w:t xml:space="preserve">, </w:t>
      </w:r>
      <w:r>
        <w:t>Git</w:t>
      </w:r>
      <w:r>
        <w:t xml:space="preserve">, </w:t>
      </w:r>
      <w:r>
        <w:t>Gradle</w:t>
      </w:r>
      <w:r>
        <w:t>, Jenkins</w:t>
      </w:r>
    </w:p>
    <w:p w:rsidR="00736E26" w:rsidP="00736E26" w14:paraId="7855444F" w14:textId="77777777">
      <w:pPr>
        <w:rPr>
          <w:b/>
        </w:rPr>
      </w:pPr>
    </w:p>
    <w:p w:rsidR="00736E26" w:rsidP="00736E26" w14:paraId="7A2A891A" w14:textId="77777777">
      <w:r w:rsidRPr="00640A5A">
        <w:rPr>
          <w:b/>
        </w:rPr>
        <w:t>Role</w:t>
      </w:r>
      <w:r>
        <w:t>:</w:t>
      </w:r>
    </w:p>
    <w:p w:rsidR="00765270" w:rsidP="00765270" w14:paraId="3153251E" w14:textId="3BDD5745">
      <w:pPr>
        <w:numPr>
          <w:ilvl w:val="0"/>
          <w:numId w:val="8"/>
        </w:numPr>
      </w:pPr>
      <w:r>
        <w:t>Delivered 25 smooth releases in the production</w:t>
      </w:r>
      <w:r>
        <w:t xml:space="preserve"> by following XP practices, 6-7 releases were delivered under my leadership </w:t>
      </w:r>
    </w:p>
    <w:p w:rsidR="00072FC8" w:rsidP="00736E26" w14:paraId="788A19D0" w14:textId="77777777">
      <w:pPr>
        <w:numPr>
          <w:ilvl w:val="0"/>
          <w:numId w:val="8"/>
        </w:numPr>
      </w:pPr>
      <w:r>
        <w:t>Understand a solution from solution architect and clarify doubts</w:t>
      </w:r>
    </w:p>
    <w:p w:rsidR="00072FC8" w:rsidP="00736E26" w14:paraId="650D2F01" w14:textId="77777777">
      <w:pPr>
        <w:numPr>
          <w:ilvl w:val="0"/>
          <w:numId w:val="8"/>
        </w:numPr>
      </w:pPr>
      <w:r>
        <w:t>Implement story by following XP practices</w:t>
      </w:r>
    </w:p>
    <w:p w:rsidR="00072FC8" w:rsidP="00736E26" w14:paraId="45D12FAD" w14:textId="77777777">
      <w:pPr>
        <w:numPr>
          <w:ilvl w:val="0"/>
          <w:numId w:val="8"/>
        </w:numPr>
      </w:pPr>
      <w:r>
        <w:t xml:space="preserve">Owning a release means making sure </w:t>
      </w:r>
      <w:r>
        <w:t>of  all</w:t>
      </w:r>
      <w:r>
        <w:t xml:space="preserve"> stories in the war artifact, required templates are deployed in different environment, build is green with FT and performance test, monitoring logs during release </w:t>
      </w:r>
      <w:r>
        <w:t>etc</w:t>
      </w:r>
    </w:p>
    <w:p w:rsidR="00072FC8" w:rsidP="00072FC8" w14:paraId="051ED26C" w14:textId="77777777">
      <w:pPr>
        <w:numPr>
          <w:ilvl w:val="0"/>
          <w:numId w:val="8"/>
        </w:numPr>
      </w:pPr>
      <w:r>
        <w:t xml:space="preserve">Conducting </w:t>
      </w:r>
      <w:r>
        <w:t>retros</w:t>
      </w:r>
    </w:p>
    <w:p w:rsidR="00736E26" w:rsidP="00736E26" w14:paraId="0A7B3328" w14:textId="77777777">
      <w:pPr>
        <w:ind w:left="780"/>
      </w:pPr>
    </w:p>
    <w:p w:rsidR="0004144B" w:rsidP="00736E26" w14:paraId="336648AB" w14:textId="77777777">
      <w:r w:rsidRPr="00640A5A">
        <w:rPr>
          <w:b/>
        </w:rPr>
        <w:t>Description</w:t>
      </w:r>
      <w:r>
        <w:t xml:space="preserve">:  </w:t>
      </w:r>
      <w:r w:rsidR="00072FC8">
        <w:t xml:space="preserve">REST based components provides </w:t>
      </w:r>
      <w:r w:rsidR="00072FC8">
        <w:t>Oauth</w:t>
      </w:r>
      <w:r w:rsidR="00072FC8">
        <w:t xml:space="preserve"> 2 based identity management and single sign on</w:t>
      </w:r>
      <w:r>
        <w:t xml:space="preserve"> services. </w:t>
      </w:r>
    </w:p>
    <w:p w:rsidR="0004144B" w:rsidP="00736E26" w14:paraId="75FE985E" w14:textId="77777777"/>
    <w:p w:rsidR="0004144B" w:rsidP="00736E26" w14:paraId="43283C98" w14:textId="77777777"/>
    <w:p w:rsidR="00072FC8" w:rsidRPr="00736E26" w:rsidP="00072FC8" w14:paraId="79A9632A" w14:textId="77777777">
      <w:pPr>
        <w:rPr>
          <w:b/>
        </w:rPr>
      </w:pPr>
      <w:r>
        <w:rPr>
          <w:b/>
        </w:rPr>
        <w:t>NGINX-Varnish</w:t>
      </w:r>
      <w:r>
        <w:rPr>
          <w:b/>
        </w:rPr>
        <w:t xml:space="preserve"> based </w:t>
      </w:r>
      <w:r w:rsidRPr="00736E26">
        <w:rPr>
          <w:b/>
        </w:rPr>
        <w:t>Rest API Gateway (</w:t>
      </w:r>
      <w:r w:rsidRPr="00736E26">
        <w:rPr>
          <w:b/>
        </w:rPr>
        <w:t xml:space="preserve">Client: O2 </w:t>
      </w:r>
      <w:r w:rsidRPr="00736E26">
        <w:rPr>
          <w:b/>
        </w:rPr>
        <w:t>Telefonica</w:t>
      </w:r>
      <w:r w:rsidRPr="00736E26">
        <w:rPr>
          <w:b/>
        </w:rPr>
        <w:t xml:space="preserve"> UK, </w:t>
      </w:r>
      <w:r>
        <w:rPr>
          <w:b/>
        </w:rPr>
        <w:t>Jun 2013</w:t>
      </w:r>
      <w:r w:rsidRPr="00736E26">
        <w:rPr>
          <w:b/>
        </w:rPr>
        <w:t xml:space="preserve"> to Jan 2015</w:t>
      </w:r>
      <w:r w:rsidRPr="00736E26">
        <w:rPr>
          <w:b/>
        </w:rPr>
        <w:t xml:space="preserve">) </w:t>
      </w:r>
    </w:p>
    <w:p w:rsidR="00072FC8" w:rsidP="00072FC8" w14:paraId="724E3B30" w14:textId="77777777">
      <w:r w:rsidRPr="00640A5A">
        <w:rPr>
          <w:b/>
        </w:rPr>
        <w:t>Technologies</w:t>
      </w:r>
      <w:r w:rsidR="0035495C">
        <w:t>: Java 1.7</w:t>
      </w:r>
      <w:r>
        <w:t xml:space="preserve">, </w:t>
      </w:r>
      <w:r w:rsidR="0035495C">
        <w:t>Nginx</w:t>
      </w:r>
      <w:r>
        <w:t xml:space="preserve">, </w:t>
      </w:r>
      <w:r w:rsidR="0035495C">
        <w:t xml:space="preserve">Varnish, </w:t>
      </w:r>
      <w:r w:rsidR="0035495C">
        <w:t>Netty</w:t>
      </w:r>
      <w:r w:rsidR="0035495C">
        <w:t xml:space="preserve">, </w:t>
      </w:r>
      <w:r w:rsidR="0035495C">
        <w:t>Dropwizard</w:t>
      </w:r>
      <w:r w:rsidR="0035495C">
        <w:t xml:space="preserve">, Juice, </w:t>
      </w:r>
      <w:r>
        <w:t>Morphia</w:t>
      </w:r>
      <w:r>
        <w:t xml:space="preserve">, Mongo, Yammer Metrics, High Chart, Underscore JS, Groovy, Spock, Rest </w:t>
      </w:r>
      <w:r w:rsidR="0035495C">
        <w:t xml:space="preserve">Assured, </w:t>
      </w:r>
      <w:r w:rsidR="0035495C">
        <w:t>Junit</w:t>
      </w:r>
      <w:r w:rsidR="0035495C">
        <w:t xml:space="preserve">, Http Stub Server, </w:t>
      </w:r>
      <w:r w:rsidR="0035495C">
        <w:t>Jmeter</w:t>
      </w:r>
      <w:r w:rsidR="0035495C">
        <w:t xml:space="preserve">, </w:t>
      </w:r>
      <w:r w:rsidR="0035495C">
        <w:t>Git</w:t>
      </w:r>
      <w:r w:rsidR="0035495C">
        <w:t>, Jenkins</w:t>
      </w:r>
    </w:p>
    <w:p w:rsidR="00072FC8" w:rsidP="00072FC8" w14:paraId="3E41A73C" w14:textId="77777777">
      <w:pPr>
        <w:rPr>
          <w:b/>
        </w:rPr>
      </w:pPr>
    </w:p>
    <w:p w:rsidR="00072FC8" w:rsidP="00072FC8" w14:paraId="77B979F1" w14:textId="77777777">
      <w:r w:rsidRPr="00640A5A">
        <w:rPr>
          <w:b/>
        </w:rPr>
        <w:t>Role</w:t>
      </w:r>
      <w:r>
        <w:t>:</w:t>
      </w:r>
    </w:p>
    <w:p w:rsidR="0035495C" w:rsidP="0035495C" w14:paraId="218807E4" w14:textId="73E190D3">
      <w:pPr>
        <w:numPr>
          <w:ilvl w:val="0"/>
          <w:numId w:val="8"/>
        </w:numPr>
      </w:pPr>
      <w:r>
        <w:t>Delivered 10 smooth releases in the production</w:t>
      </w:r>
      <w:r w:rsidRPr="00765270" w:rsidR="00765270">
        <w:t xml:space="preserve"> </w:t>
      </w:r>
      <w:r w:rsidR="00765270">
        <w:t>by following XP practices, 2-3 releases were delivered under my leadership</w:t>
      </w:r>
    </w:p>
    <w:p w:rsidR="0035495C" w:rsidP="0035495C" w14:paraId="7AA37AAF" w14:textId="77777777">
      <w:pPr>
        <w:numPr>
          <w:ilvl w:val="0"/>
          <w:numId w:val="8"/>
        </w:numPr>
      </w:pPr>
      <w:r>
        <w:t>Understand a solution from solution architect and clarify doubts</w:t>
      </w:r>
    </w:p>
    <w:p w:rsidR="0035495C" w:rsidP="0035495C" w14:paraId="6CA68900" w14:textId="77777777">
      <w:pPr>
        <w:numPr>
          <w:ilvl w:val="0"/>
          <w:numId w:val="8"/>
        </w:numPr>
      </w:pPr>
      <w:r>
        <w:t>Implement story by following XP practices</w:t>
      </w:r>
    </w:p>
    <w:p w:rsidR="0035495C" w:rsidP="0035495C" w14:paraId="4BE2C7E6" w14:textId="77777777">
      <w:pPr>
        <w:numPr>
          <w:ilvl w:val="0"/>
          <w:numId w:val="8"/>
        </w:numPr>
      </w:pPr>
      <w:r>
        <w:t xml:space="preserve">Owning a release means making sure </w:t>
      </w:r>
      <w:r>
        <w:t>of  all</w:t>
      </w:r>
      <w:r>
        <w:t xml:space="preserve"> stories in the war artifact, required templates are deployed in different environment, build is green with FT and performance test, monitoring logs during release </w:t>
      </w:r>
      <w:r>
        <w:t>etc</w:t>
      </w:r>
    </w:p>
    <w:p w:rsidR="0035495C" w:rsidP="0035495C" w14:paraId="561BA8FB" w14:textId="77777777">
      <w:pPr>
        <w:numPr>
          <w:ilvl w:val="0"/>
          <w:numId w:val="8"/>
        </w:numPr>
      </w:pPr>
      <w:r>
        <w:t xml:space="preserve">Conducting </w:t>
      </w:r>
      <w:r>
        <w:t>retros</w:t>
      </w:r>
    </w:p>
    <w:p w:rsidR="00072FC8" w:rsidP="00072FC8" w14:paraId="7E2E8AA2" w14:textId="77777777">
      <w:pPr>
        <w:ind w:left="780"/>
      </w:pPr>
    </w:p>
    <w:p w:rsidR="00072FC8" w:rsidP="00072FC8" w14:paraId="5A8966CE" w14:textId="77777777">
      <w:r w:rsidRPr="00640A5A">
        <w:rPr>
          <w:b/>
        </w:rPr>
        <w:t>Description</w:t>
      </w:r>
      <w:r>
        <w:t>: Secures rest services through different security mechanism like SSL authentication, client authentication, IP validation, client service access check</w:t>
      </w:r>
      <w:r w:rsidR="0035495C">
        <w:t xml:space="preserve"> etc.</w:t>
      </w:r>
    </w:p>
    <w:p w:rsidR="0004144B" w:rsidP="00072FC8" w14:paraId="6439D3B6" w14:textId="77777777"/>
    <w:p w:rsidR="0004144B" w:rsidP="00072FC8" w14:paraId="197BD605" w14:textId="77777777"/>
    <w:p w:rsidR="00072FC8" w:rsidRPr="0004144B" w:rsidP="00736E26" w14:paraId="3ECE3CAF" w14:textId="77777777">
      <w:pPr>
        <w:rPr>
          <w:b/>
        </w:rPr>
      </w:pPr>
      <w:r w:rsidRPr="0004144B">
        <w:rPr>
          <w:b/>
        </w:rPr>
        <w:t>Old Projects:</w:t>
      </w:r>
    </w:p>
    <w:p w:rsidR="00640A5A" w14:paraId="08FAC844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715"/>
        <w:gridCol w:w="7278"/>
      </w:tblGrid>
      <w:tr w14:paraId="22DF9A05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7E17F25" w14:textId="77777777">
            <w:pPr>
              <w:pStyle w:val="TableContents"/>
            </w:pPr>
            <w:r>
              <w:t>Company</w:t>
            </w:r>
          </w:p>
        </w:tc>
        <w:tc>
          <w:tcPr>
            <w:tcW w:w="7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:rsidP="0004144B" w14:paraId="40D768E3" w14:textId="77777777">
            <w:pPr>
              <w:pStyle w:val="TableContents"/>
            </w:pPr>
            <w:r>
              <w:t>Project</w:t>
            </w:r>
          </w:p>
        </w:tc>
      </w:tr>
      <w:tr w14:paraId="168D5DBC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77246537" w14:textId="77777777">
            <w:pPr>
              <w:pStyle w:val="TableContents"/>
            </w:pPr>
            <w:r>
              <w:t>Cognizant India</w:t>
            </w:r>
          </w:p>
          <w:p w:rsidR="00EB5A6F" w14:paraId="4A4BE00C" w14:textId="77777777">
            <w:pPr>
              <w:pStyle w:val="TableContents"/>
            </w:pPr>
            <w:r>
              <w:t>(Apr-2012 to Sep-2012)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BDF09F2" w14:textId="77777777">
            <w:pPr>
              <w:pStyle w:val="TableContents"/>
            </w:pPr>
            <w:r>
              <w:t>1] Cognizant Service Mashup Platform</w:t>
            </w:r>
          </w:p>
        </w:tc>
      </w:tr>
      <w:tr w14:paraId="4030B1F4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4851C073" w14:textId="77777777">
            <w:pPr>
              <w:pStyle w:val="TableContents"/>
            </w:pPr>
            <w:r>
              <w:t>SAS R &amp; D, India</w:t>
            </w:r>
          </w:p>
          <w:p w:rsidR="00EB5A6F" w14:paraId="0350DCBD" w14:textId="77777777">
            <w:pPr>
              <w:pStyle w:val="TableContents"/>
            </w:pPr>
            <w:r>
              <w:t>(Apr-2010 to Apr-2012)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5030F3C9" w14:textId="77777777">
            <w:pPr>
              <w:pStyle w:val="TableContents"/>
            </w:pPr>
            <w:r>
              <w:t>1] Metadata Promotion and Comparison</w:t>
            </w:r>
          </w:p>
          <w:p w:rsidR="00EB5A6F" w14:paraId="0105378C" w14:textId="77777777">
            <w:pPr>
              <w:pStyle w:val="TableContents"/>
            </w:pPr>
            <w:r>
              <w:t>2] Smart Object Implementation</w:t>
            </w:r>
          </w:p>
        </w:tc>
      </w:tr>
      <w:tr w14:paraId="3C4A7ADD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2727AB0B" w14:textId="77777777">
            <w:pPr>
              <w:pStyle w:val="TableContents"/>
            </w:pPr>
            <w:r>
              <w:t>Persistent System, India</w:t>
            </w:r>
          </w:p>
          <w:p w:rsidR="00EB5A6F" w14:paraId="37D99C4A" w14:textId="77777777">
            <w:pPr>
              <w:pStyle w:val="TableContents"/>
            </w:pPr>
            <w:r>
              <w:t>(Sep-2007 to Apr-2010)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24D8DD0" w14:textId="77777777">
            <w:pPr>
              <w:pStyle w:val="TableContents"/>
            </w:pPr>
            <w:r>
              <w:t xml:space="preserve">1] </w:t>
            </w:r>
            <w:r>
              <w:t>Zimbra</w:t>
            </w:r>
            <w:r>
              <w:t xml:space="preserve"> Mail UI – Oracle Mail Server Connector</w:t>
            </w:r>
          </w:p>
          <w:p w:rsidR="00EB5A6F" w14:paraId="6446309D" w14:textId="77777777">
            <w:pPr>
              <w:pStyle w:val="TableContents"/>
            </w:pPr>
            <w:r>
              <w:t xml:space="preserve">2] </w:t>
            </w:r>
            <w:r>
              <w:t>Nomis</w:t>
            </w:r>
            <w:r>
              <w:t xml:space="preserve"> Product Optimizer</w:t>
            </w:r>
          </w:p>
          <w:p w:rsidR="00EB5A6F" w14:paraId="73C3DEE2" w14:textId="77777777">
            <w:pPr>
              <w:pStyle w:val="TableContents"/>
            </w:pPr>
            <w:r>
              <w:t>3] VMWare Capacity Planner</w:t>
            </w:r>
          </w:p>
        </w:tc>
      </w:tr>
      <w:tr w14:paraId="06D1A260" w14:textId="77777777">
        <w:tblPrEx>
          <w:tblW w:w="0" w:type="auto"/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27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5A6F" w14:paraId="10584662" w14:textId="77777777">
            <w:pPr>
              <w:pStyle w:val="TableContents"/>
            </w:pPr>
            <w:r>
              <w:t>Egain</w:t>
            </w:r>
            <w:r>
              <w:t xml:space="preserve"> Communications </w:t>
            </w:r>
          </w:p>
          <w:p w:rsidR="00EB5A6F" w14:paraId="2590C5C4" w14:textId="77777777">
            <w:pPr>
              <w:pStyle w:val="TableContents"/>
            </w:pPr>
            <w:r>
              <w:t>(Sep-2005 to Aug-2007)</w:t>
            </w:r>
          </w:p>
        </w:tc>
        <w:tc>
          <w:tcPr>
            <w:tcW w:w="727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5A6F" w14:paraId="3DFFB177" w14:textId="77777777">
            <w:pPr>
              <w:pStyle w:val="TableContents"/>
            </w:pPr>
            <w:r>
              <w:t>1] Sun JVM Migration</w:t>
            </w:r>
          </w:p>
          <w:p w:rsidR="00EB5A6F" w14:paraId="15480417" w14:textId="77777777">
            <w:pPr>
              <w:pStyle w:val="TableContents"/>
            </w:pPr>
            <w:r>
              <w:t>2] Partial Release management</w:t>
            </w:r>
          </w:p>
        </w:tc>
      </w:tr>
    </w:tbl>
    <w:p w:rsidR="00EB5A6F" w14:paraId="334F034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D9C621A2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multilevel"/>
    <w:tmpl w:val="0000000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A1A1D8E"/>
    <w:multiLevelType w:val="hybridMultilevel"/>
    <w:tmpl w:val="188E48B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9D18EC"/>
    <w:multiLevelType w:val="hybridMultilevel"/>
    <w:tmpl w:val="37FAEF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F16E4"/>
    <w:multiLevelType w:val="hybridMultilevel"/>
    <w:tmpl w:val="BF2ECD2E"/>
    <w:lvl w:ilvl="0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5"/>
    <w:rsid w:val="00036F94"/>
    <w:rsid w:val="0004144B"/>
    <w:rsid w:val="00072FC8"/>
    <w:rsid w:val="001045FA"/>
    <w:rsid w:val="0035495C"/>
    <w:rsid w:val="005A70B2"/>
    <w:rsid w:val="00640A5A"/>
    <w:rsid w:val="00736E26"/>
    <w:rsid w:val="00757EEB"/>
    <w:rsid w:val="00765270"/>
    <w:rsid w:val="007D7EB9"/>
    <w:rsid w:val="00AC5CF0"/>
    <w:rsid w:val="00C6410C"/>
    <w:rsid w:val="00C835B3"/>
    <w:rsid w:val="00CA01A5"/>
    <w:rsid w:val="00DC0FD7"/>
    <w:rsid w:val="00EB5A6F"/>
    <w:rsid w:val="00EF65F8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Bullets">
    <w:name w:val="Bullets"/>
  </w:style>
  <w:style w:type="character" w:customStyle="1" w:styleId="NumberingSymbols">
    <w:name w:val="Numbering Symbols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hophaliya.swapnil@gmail.com" TargetMode="External" /><Relationship Id="rId5" Type="http://schemas.openxmlformats.org/officeDocument/2006/relationships/image" Target="https://rdxfootmark.naukri.com/v2/track/openCv?trackingInfo=493a81c195362d7de78d48cb8e78d61b134f530e18705c4458440321091b5b58100c17001949515e1b4d58515c424154181c084b281e0103030018435d550f51580f1b425c4c01090340281e010315061641595a094d584b50535a4f162e024b4340010d120213105b5c0c004d145c455715445a5c5d57421a081105431458090d074b100a12031753444f4a081e0103030012425f5a0d504213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Phophaliya</dc:creator>
  <cp:lastModifiedBy>Ashish Godani</cp:lastModifiedBy>
  <cp:revision>2</cp:revision>
  <dcterms:created xsi:type="dcterms:W3CDTF">2015-10-13T14:40:00Z</dcterms:created>
  <dcterms:modified xsi:type="dcterms:W3CDTF">2015-10-13T14:40:00Z</dcterms:modified>
</cp:coreProperties>
</file>