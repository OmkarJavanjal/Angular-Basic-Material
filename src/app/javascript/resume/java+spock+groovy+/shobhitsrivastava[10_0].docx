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E124C9" w:rsidRPr="00171914" w:rsidP="00E124C9">
      <w:pPr>
        <w:pStyle w:val="Heading1"/>
        <w:spacing w:line="240" w:lineRule="auto"/>
        <w:rPr>
          <w:rFonts w:eastAsia="+mj-ea"/>
          <w:bCs w:val="0"/>
          <w:color w:val="548DD4" w:themeColor="text2" w:themeTint="99"/>
          <w:kern w:val="24"/>
          <w:sz w:val="20"/>
          <w:szCs w:val="20"/>
        </w:rPr>
      </w:pPr>
      <w:r w:rsidRPr="00171914">
        <w:rPr>
          <w:rFonts w:eastAsia="+mj-ea"/>
          <w:bCs w:val="0"/>
          <w:color w:val="548DD4" w:themeColor="text2" w:themeTint="99"/>
          <w:kern w:val="24"/>
          <w:sz w:val="20"/>
          <w:szCs w:val="20"/>
        </w:rPr>
        <w:t>Summary</w:t>
      </w:r>
    </w:p>
    <w:p w:rsidR="009F2938" w:rsidRPr="00345125" w:rsidP="00F04601">
      <w:pPr>
        <w:pStyle w:val="Heading1"/>
        <w:spacing w:before="0" w:after="0" w:line="240" w:lineRule="auto"/>
        <w:jc w:val="both"/>
        <w:rPr>
          <w:rFonts w:eastAsia="+mj-ea"/>
          <w:b w:val="0"/>
          <w:bCs w:val="0"/>
          <w:color w:val="159DEB"/>
          <w:kern w:val="24"/>
          <w:sz w:val="20"/>
          <w:szCs w:val="20"/>
        </w:rPr>
      </w:pPr>
      <w:r>
        <w:rPr>
          <w:b w:val="0"/>
          <w:bCs w:val="0"/>
          <w:sz w:val="20"/>
          <w:szCs w:val="20"/>
        </w:rPr>
        <w:t xml:space="preserve">Shobhit Srivastava </w:t>
      </w:r>
      <w:r w:rsidRPr="00E108D3">
        <w:rPr>
          <w:b w:val="0"/>
          <w:bCs w:val="0"/>
          <w:sz w:val="20"/>
          <w:szCs w:val="20"/>
        </w:rPr>
        <w:t xml:space="preserve">is </w:t>
      </w:r>
      <w:r w:rsidRPr="00E108D3" w:rsidR="00685DD6">
        <w:rPr>
          <w:b w:val="0"/>
          <w:bCs w:val="0"/>
          <w:sz w:val="20"/>
          <w:szCs w:val="20"/>
        </w:rPr>
        <w:t>a</w:t>
      </w:r>
      <w:r w:rsidRPr="00E108D3">
        <w:rPr>
          <w:b w:val="0"/>
          <w:bCs w:val="0"/>
          <w:sz w:val="20"/>
          <w:szCs w:val="20"/>
        </w:rPr>
        <w:t xml:space="preserve"> </w:t>
      </w:r>
      <w:r>
        <w:rPr>
          <w:b w:val="0"/>
          <w:bCs w:val="0"/>
          <w:sz w:val="20"/>
          <w:szCs w:val="20"/>
        </w:rPr>
        <w:t xml:space="preserve">Senior </w:t>
      </w:r>
      <w:r w:rsidRPr="00E108D3">
        <w:rPr>
          <w:b w:val="0"/>
          <w:bCs w:val="0"/>
          <w:sz w:val="20"/>
          <w:szCs w:val="20"/>
        </w:rPr>
        <w:t xml:space="preserve">Associate Technology in Sapient’s </w:t>
      </w:r>
      <w:r>
        <w:rPr>
          <w:b w:val="0"/>
          <w:bCs w:val="0"/>
          <w:sz w:val="20"/>
          <w:szCs w:val="20"/>
        </w:rPr>
        <w:t xml:space="preserve">Gurgaon and having </w:t>
      </w:r>
      <w:r w:rsidR="005C1E9F">
        <w:rPr>
          <w:b w:val="0"/>
          <w:bCs w:val="0"/>
          <w:sz w:val="20"/>
          <w:szCs w:val="20"/>
        </w:rPr>
        <w:t>6+</w:t>
      </w:r>
      <w:r w:rsidRPr="00345125" w:rsidR="00E124C9">
        <w:rPr>
          <w:b w:val="0"/>
          <w:bCs w:val="0"/>
          <w:sz w:val="20"/>
          <w:szCs w:val="20"/>
        </w:rPr>
        <w:t xml:space="preserve"> years of technical experience in Linux </w:t>
      </w:r>
      <w:r w:rsidR="00685DD6">
        <w:rPr>
          <w:b w:val="0"/>
          <w:bCs w:val="0"/>
          <w:sz w:val="20"/>
          <w:szCs w:val="20"/>
        </w:rPr>
        <w:t>and Application Administration</w:t>
      </w:r>
      <w:r w:rsidRPr="00345125" w:rsidR="00F04601">
        <w:rPr>
          <w:b w:val="0"/>
          <w:bCs w:val="0"/>
          <w:sz w:val="20"/>
          <w:szCs w:val="20"/>
        </w:rPr>
        <w:t>.</w:t>
      </w:r>
      <w:r w:rsidRPr="00345125" w:rsidR="00F04601">
        <w:rPr>
          <w:b w:val="0"/>
          <w:sz w:val="20"/>
          <w:szCs w:val="20"/>
        </w:rPr>
        <w:t xml:space="preserve"> Skilled</w:t>
      </w:r>
      <w:r w:rsidRPr="00345125" w:rsidR="00E124C9">
        <w:rPr>
          <w:b w:val="0"/>
          <w:sz w:val="20"/>
          <w:szCs w:val="20"/>
        </w:rPr>
        <w:t xml:space="preserve"> in configuration, implementation, maintenance, troubleshooting, administration and project management of client server </w:t>
      </w:r>
      <w:r w:rsidR="004F07AE">
        <w:rPr>
          <w:b w:val="0"/>
          <w:sz w:val="20"/>
          <w:szCs w:val="20"/>
        </w:rPr>
        <w:t xml:space="preserve">and cloud </w:t>
      </w:r>
      <w:r w:rsidRPr="00345125" w:rsidR="00E124C9">
        <w:rPr>
          <w:b w:val="0"/>
          <w:sz w:val="20"/>
          <w:szCs w:val="20"/>
        </w:rPr>
        <w:t>based systems.</w:t>
      </w:r>
    </w:p>
    <w:p w:rsidR="009026FF" w:rsidP="00961E4D">
      <w:pPr>
        <w:pStyle w:val="Heading1"/>
        <w:spacing w:line="240" w:lineRule="auto"/>
        <w:rPr>
          <w:rFonts w:eastAsia="+mj-ea"/>
          <w:bCs w:val="0"/>
          <w:color w:val="548DD4" w:themeColor="text2" w:themeTint="99"/>
          <w:kern w:val="24"/>
          <w:sz w:val="20"/>
          <w:szCs w:val="20"/>
        </w:rPr>
      </w:pPr>
      <w:r w:rsidRPr="00171914">
        <w:rPr>
          <w:rFonts w:eastAsia="+mj-ea"/>
          <w:bCs w:val="0"/>
          <w:color w:val="548DD4" w:themeColor="text2" w:themeTint="99"/>
          <w:kern w:val="24"/>
          <w:sz w:val="20"/>
          <w:szCs w:val="20"/>
        </w:rPr>
        <w:t>Work Experience</w:t>
      </w:r>
    </w:p>
    <w:p w:rsidR="0021602E" w:rsidP="0021602E">
      <w:pPr>
        <w:rPr>
          <w:rFonts w:cs="Arial"/>
        </w:rPr>
      </w:pPr>
      <w:r w:rsidRPr="0021602E">
        <w:rPr>
          <w:rFonts w:cs="Arial"/>
          <w:b/>
        </w:rPr>
        <w:t>Samsung India: Research &amp; Development</w:t>
      </w:r>
      <w:r>
        <w:rPr>
          <w:rFonts w:cs="Arial"/>
          <w:b/>
        </w:rPr>
        <w:t>,</w:t>
      </w:r>
      <w:r>
        <w:rPr>
          <w:rFonts w:cs="Arial"/>
        </w:rPr>
        <w:t xml:space="preserve"> </w:t>
      </w:r>
      <w:r>
        <w:rPr>
          <w:rFonts w:cs="Arial"/>
        </w:rPr>
        <w:t>Jany</w:t>
      </w:r>
      <w:r>
        <w:rPr>
          <w:rFonts w:cs="Arial"/>
        </w:rPr>
        <w:t xml:space="preserve"> 2016 to present</w:t>
      </w:r>
    </w:p>
    <w:p w:rsidR="0021602E" w:rsidP="0021602E">
      <w:pPr>
        <w:rPr>
          <w:rFonts w:cs="Arial"/>
        </w:rPr>
      </w:pPr>
      <w:r>
        <w:rPr>
          <w:rFonts w:cs="Arial"/>
        </w:rPr>
        <w:t>Lead Engineer – Video Division</w:t>
      </w:r>
    </w:p>
    <w:p w:rsidR="0021602E" w:rsidRPr="00F016C4" w:rsidP="0021602E">
      <w:pPr>
        <w:pStyle w:val="ListParagraph"/>
        <w:numPr>
          <w:ilvl w:val="0"/>
          <w:numId w:val="9"/>
        </w:numPr>
        <w:rPr>
          <w:rFonts w:cs="Arial"/>
        </w:rPr>
      </w:pPr>
      <w:r w:rsidRPr="00F016C4">
        <w:rPr>
          <w:rFonts w:cs="Arial"/>
          <w:b/>
        </w:rPr>
        <w:t xml:space="preserve">Project: </w:t>
      </w:r>
      <w:r>
        <w:rPr>
          <w:rFonts w:cs="Arial"/>
          <w:b/>
        </w:rPr>
        <w:t>Server Development Group</w:t>
      </w:r>
    </w:p>
    <w:p w:rsidR="0021602E" w:rsidP="0021602E">
      <w:pPr>
        <w:pStyle w:val="ListParagraph"/>
        <w:rPr>
          <w:rFonts w:cs="Arial"/>
          <w:b/>
        </w:rPr>
      </w:pPr>
      <w:r>
        <w:rPr>
          <w:rFonts w:cs="Arial"/>
          <w:b/>
        </w:rPr>
        <w:t xml:space="preserve">Duration: </w:t>
      </w:r>
      <w:r>
        <w:rPr>
          <w:rFonts w:cs="Arial"/>
          <w:b/>
        </w:rPr>
        <w:t>Jan 2016 to Present</w:t>
      </w:r>
    </w:p>
    <w:p w:rsidR="0021602E" w:rsidP="0021602E">
      <w:pPr>
        <w:tabs>
          <w:tab w:val="left" w:pos="1080"/>
        </w:tabs>
        <w:jc w:val="both"/>
        <w:rPr>
          <w:rFonts w:cs="Arial"/>
        </w:rPr>
      </w:pPr>
      <w:r w:rsidRPr="00345125">
        <w:rPr>
          <w:rFonts w:cs="Arial"/>
        </w:rPr>
        <w:t>Major responsibility:</w:t>
      </w:r>
    </w:p>
    <w:p w:rsidR="0021602E" w:rsidRPr="0017055E" w:rsidP="0021602E">
      <w:pPr>
        <w:pStyle w:val="Billing"/>
        <w:numPr>
          <w:ilvl w:val="0"/>
          <w:numId w:val="3"/>
        </w:numPr>
        <w:jc w:val="both"/>
        <w:rPr>
          <w:bCs/>
          <w:sz w:val="20"/>
          <w:szCs w:val="20"/>
        </w:rPr>
      </w:pPr>
      <w:r>
        <w:rPr>
          <w:bCs/>
          <w:sz w:val="20"/>
          <w:szCs w:val="20"/>
        </w:rPr>
        <w:t xml:space="preserve">AWS </w:t>
      </w:r>
      <w:r w:rsidR="00DB3E33">
        <w:rPr>
          <w:bCs/>
          <w:sz w:val="20"/>
          <w:szCs w:val="20"/>
        </w:rPr>
        <w:t>servers</w:t>
      </w:r>
      <w:r>
        <w:rPr>
          <w:bCs/>
          <w:sz w:val="20"/>
          <w:szCs w:val="20"/>
        </w:rPr>
        <w:t xml:space="preserve"> management, maintenance and support for </w:t>
      </w:r>
      <w:r>
        <w:rPr>
          <w:bCs/>
          <w:sz w:val="20"/>
          <w:szCs w:val="20"/>
        </w:rPr>
        <w:t>production environment</w:t>
      </w:r>
      <w:r>
        <w:rPr>
          <w:bCs/>
          <w:sz w:val="20"/>
          <w:szCs w:val="20"/>
        </w:rPr>
        <w:t>.</w:t>
      </w:r>
    </w:p>
    <w:p w:rsidR="00DB3E33" w:rsidP="009026FF">
      <w:pPr>
        <w:pStyle w:val="Billing"/>
        <w:numPr>
          <w:ilvl w:val="0"/>
          <w:numId w:val="3"/>
        </w:numPr>
        <w:jc w:val="both"/>
        <w:rPr>
          <w:bCs/>
          <w:sz w:val="20"/>
          <w:szCs w:val="20"/>
        </w:rPr>
      </w:pPr>
      <w:r>
        <w:rPr>
          <w:bCs/>
          <w:sz w:val="20"/>
          <w:szCs w:val="20"/>
        </w:rPr>
        <w:t>To manage cloud and DC servers with configuration management system. Use</w:t>
      </w:r>
      <w:r>
        <w:rPr>
          <w:bCs/>
          <w:sz w:val="20"/>
          <w:szCs w:val="20"/>
        </w:rPr>
        <w:t>d</w:t>
      </w:r>
      <w:r>
        <w:rPr>
          <w:bCs/>
          <w:sz w:val="20"/>
          <w:szCs w:val="20"/>
        </w:rPr>
        <w:t xml:space="preserve"> Jenkins </w:t>
      </w:r>
      <w:r>
        <w:rPr>
          <w:bCs/>
          <w:sz w:val="20"/>
          <w:szCs w:val="20"/>
        </w:rPr>
        <w:t xml:space="preserve">to automate the </w:t>
      </w:r>
      <w:r>
        <w:rPr>
          <w:bCs/>
          <w:sz w:val="20"/>
          <w:szCs w:val="20"/>
        </w:rPr>
        <w:t xml:space="preserve">deployment </w:t>
      </w:r>
      <w:r>
        <w:rPr>
          <w:bCs/>
          <w:sz w:val="20"/>
          <w:szCs w:val="20"/>
        </w:rPr>
        <w:t>process.</w:t>
      </w:r>
    </w:p>
    <w:p w:rsidR="00DB3E33" w:rsidP="00DB3E33">
      <w:pPr>
        <w:pStyle w:val="ListParagraph"/>
        <w:numPr>
          <w:ilvl w:val="0"/>
          <w:numId w:val="3"/>
        </w:numPr>
        <w:rPr>
          <w:lang w:eastAsia="ar-SA"/>
        </w:rPr>
      </w:pPr>
      <w:r>
        <w:rPr>
          <w:lang w:eastAsia="ar-SA"/>
        </w:rPr>
        <w:t>Worked on log management system with HDFS to provide the recommendation for Samsung Smart TV Apps.</w:t>
      </w:r>
    </w:p>
    <w:p w:rsidR="00DB3E33" w:rsidP="00DB3E33">
      <w:pPr>
        <w:pStyle w:val="ListParagraph"/>
        <w:numPr>
          <w:ilvl w:val="0"/>
          <w:numId w:val="3"/>
        </w:numPr>
        <w:rPr>
          <w:lang w:eastAsia="ar-SA"/>
        </w:rPr>
      </w:pPr>
      <w:r>
        <w:rPr>
          <w:lang w:eastAsia="ar-SA"/>
        </w:rPr>
        <w:t>Implement the Log Analyzer system to forecast the upcoming issue.</w:t>
      </w:r>
    </w:p>
    <w:p w:rsidR="00DB3E33" w:rsidP="00DB3E33">
      <w:pPr>
        <w:pStyle w:val="ListParagraph"/>
        <w:numPr>
          <w:ilvl w:val="0"/>
          <w:numId w:val="3"/>
        </w:numPr>
        <w:rPr>
          <w:lang w:eastAsia="ar-SA"/>
        </w:rPr>
      </w:pPr>
      <w:r>
        <w:rPr>
          <w:lang w:eastAsia="ar-SA"/>
        </w:rPr>
        <w:t xml:space="preserve">Implement the </w:t>
      </w:r>
      <w:r>
        <w:rPr>
          <w:lang w:eastAsia="ar-SA"/>
        </w:rPr>
        <w:t>redis</w:t>
      </w:r>
      <w:r>
        <w:rPr>
          <w:lang w:eastAsia="ar-SA"/>
        </w:rPr>
        <w:t xml:space="preserve"> HA cluster.</w:t>
      </w:r>
    </w:p>
    <w:p w:rsidR="00DB3E33" w:rsidRPr="00DB3E33" w:rsidP="00DB3E33">
      <w:pPr>
        <w:pStyle w:val="ListParagraph"/>
        <w:numPr>
          <w:ilvl w:val="0"/>
          <w:numId w:val="3"/>
        </w:numPr>
        <w:rPr>
          <w:lang w:eastAsia="ar-SA"/>
        </w:rPr>
      </w:pPr>
      <w:r>
        <w:rPr>
          <w:lang w:eastAsia="ar-SA"/>
        </w:rPr>
        <w:t>Apply the multiple script to generate the report and automate the process.</w:t>
      </w:r>
    </w:p>
    <w:p w:rsidR="00DB3E33" w:rsidRPr="00DB3E33" w:rsidP="00DB3E33">
      <w:pPr>
        <w:rPr>
          <w:lang w:eastAsia="ar-SA"/>
        </w:rPr>
      </w:pPr>
    </w:p>
    <w:p w:rsidR="009026FF" w:rsidRPr="00885201" w:rsidP="009026FF">
      <w:pPr>
        <w:spacing w:line="240" w:lineRule="auto"/>
        <w:rPr>
          <w:rFonts w:cs="Arial"/>
          <w:sz w:val="22"/>
          <w:szCs w:val="22"/>
        </w:rPr>
      </w:pPr>
      <w:bookmarkStart w:id="0" w:name="_GoBack"/>
      <w:bookmarkEnd w:id="0"/>
      <w:r w:rsidRPr="00804183">
        <w:rPr>
          <w:rFonts w:cs="Arial"/>
          <w:b/>
        </w:rPr>
        <w:t>Sapient Corporation,</w:t>
      </w:r>
      <w:r w:rsidRPr="00885201">
        <w:rPr>
          <w:rFonts w:cs="Arial"/>
          <w:b/>
          <w:sz w:val="22"/>
          <w:szCs w:val="22"/>
        </w:rPr>
        <w:t xml:space="preserve"> </w:t>
      </w:r>
      <w:r w:rsidRPr="00804183" w:rsidR="00E124C9">
        <w:t>April</w:t>
      </w:r>
      <w:r w:rsidRPr="00804183">
        <w:t xml:space="preserve"> </w:t>
      </w:r>
      <w:r w:rsidRPr="00804183" w:rsidR="00E124C9">
        <w:t>2014</w:t>
      </w:r>
      <w:r w:rsidRPr="00804183">
        <w:t xml:space="preserve"> to </w:t>
      </w:r>
      <w:r w:rsidR="0021602E">
        <w:t>31 December 2015</w:t>
      </w:r>
    </w:p>
    <w:p w:rsidR="00667442" w:rsidP="00E124C9">
      <w:pPr>
        <w:pStyle w:val="Text"/>
        <w:rPr>
          <w:rFonts w:cs="Arial"/>
        </w:rPr>
      </w:pPr>
      <w:r w:rsidRPr="00885201">
        <w:rPr>
          <w:rFonts w:cs="Arial"/>
        </w:rPr>
        <w:t>SAL1</w:t>
      </w:r>
      <w:r w:rsidRPr="00885201" w:rsidR="009026FF">
        <w:rPr>
          <w:rFonts w:cs="Arial"/>
        </w:rPr>
        <w:t xml:space="preserve"> – </w:t>
      </w:r>
      <w:r w:rsidR="004F07AE">
        <w:rPr>
          <w:rFonts w:cs="Arial"/>
        </w:rPr>
        <w:t>Infrastructure Middleware</w:t>
      </w:r>
    </w:p>
    <w:p w:rsidR="00667442" w:rsidRPr="00F016C4" w:rsidP="00E124C9">
      <w:pPr>
        <w:pStyle w:val="ListParagraph"/>
        <w:numPr>
          <w:ilvl w:val="0"/>
          <w:numId w:val="9"/>
        </w:numPr>
        <w:rPr>
          <w:rFonts w:cs="Arial"/>
        </w:rPr>
      </w:pPr>
      <w:r w:rsidRPr="00F016C4">
        <w:rPr>
          <w:rFonts w:cs="Arial"/>
          <w:b/>
        </w:rPr>
        <w:t>Project: Harley Davidson</w:t>
      </w:r>
    </w:p>
    <w:p w:rsidR="00F016C4" w:rsidP="00F016C4">
      <w:pPr>
        <w:pStyle w:val="ListParagraph"/>
        <w:rPr>
          <w:rFonts w:cs="Arial"/>
          <w:b/>
        </w:rPr>
      </w:pPr>
      <w:r>
        <w:rPr>
          <w:rFonts w:cs="Arial"/>
          <w:b/>
        </w:rPr>
        <w:t>Duration: April 15 to May 15</w:t>
      </w:r>
    </w:p>
    <w:p w:rsidR="00F016C4" w:rsidRPr="00345125" w:rsidP="00F016C4">
      <w:pPr>
        <w:tabs>
          <w:tab w:val="left" w:pos="1080"/>
        </w:tabs>
        <w:jc w:val="both"/>
        <w:rPr>
          <w:rFonts w:cs="Arial"/>
        </w:rPr>
      </w:pPr>
      <w:r w:rsidRPr="00345125">
        <w:rPr>
          <w:rFonts w:cs="Arial"/>
        </w:rPr>
        <w:t>Major responsibility:</w:t>
      </w:r>
    </w:p>
    <w:p w:rsidR="00F016C4" w:rsidRPr="00345125" w:rsidP="00F016C4">
      <w:pPr>
        <w:pStyle w:val="Billing"/>
        <w:numPr>
          <w:ilvl w:val="0"/>
          <w:numId w:val="4"/>
        </w:numPr>
        <w:jc w:val="both"/>
        <w:rPr>
          <w:sz w:val="20"/>
          <w:szCs w:val="20"/>
        </w:rPr>
      </w:pPr>
      <w:r>
        <w:rPr>
          <w:sz w:val="20"/>
          <w:szCs w:val="20"/>
        </w:rPr>
        <w:t>OS and application upgrade in Rackspace cloud server.</w:t>
      </w:r>
    </w:p>
    <w:p w:rsidR="00F016C4" w:rsidRPr="00345125" w:rsidP="00F016C4">
      <w:pPr>
        <w:pStyle w:val="Billing"/>
        <w:numPr>
          <w:ilvl w:val="0"/>
          <w:numId w:val="4"/>
        </w:numPr>
        <w:jc w:val="both"/>
        <w:rPr>
          <w:sz w:val="20"/>
          <w:szCs w:val="20"/>
        </w:rPr>
      </w:pPr>
      <w:r>
        <w:rPr>
          <w:sz w:val="20"/>
          <w:szCs w:val="20"/>
        </w:rPr>
        <w:t>Ubuntu 14.04 applied in as latest upgrade.</w:t>
      </w:r>
    </w:p>
    <w:p w:rsidR="00F016C4" w:rsidRPr="00345125" w:rsidP="00F016C4">
      <w:pPr>
        <w:pStyle w:val="Billing"/>
        <w:numPr>
          <w:ilvl w:val="0"/>
          <w:numId w:val="4"/>
        </w:numPr>
        <w:jc w:val="both"/>
        <w:rPr>
          <w:sz w:val="20"/>
          <w:szCs w:val="20"/>
        </w:rPr>
      </w:pPr>
      <w:r>
        <w:rPr>
          <w:sz w:val="20"/>
          <w:szCs w:val="20"/>
        </w:rPr>
        <w:t xml:space="preserve">Upgrade the </w:t>
      </w:r>
      <w:r>
        <w:rPr>
          <w:sz w:val="20"/>
          <w:szCs w:val="20"/>
        </w:rPr>
        <w:t>nginx</w:t>
      </w:r>
      <w:r w:rsidRPr="00345125">
        <w:rPr>
          <w:sz w:val="20"/>
          <w:szCs w:val="20"/>
        </w:rPr>
        <w:t xml:space="preserve"> </w:t>
      </w:r>
      <w:r>
        <w:rPr>
          <w:sz w:val="20"/>
          <w:szCs w:val="20"/>
        </w:rPr>
        <w:t xml:space="preserve">and </w:t>
      </w:r>
      <w:r>
        <w:rPr>
          <w:sz w:val="20"/>
          <w:szCs w:val="20"/>
        </w:rPr>
        <w:t>php</w:t>
      </w:r>
      <w:r>
        <w:rPr>
          <w:sz w:val="20"/>
          <w:szCs w:val="20"/>
        </w:rPr>
        <w:t xml:space="preserve"> version</w:t>
      </w:r>
      <w:r w:rsidRPr="00345125">
        <w:rPr>
          <w:sz w:val="20"/>
          <w:szCs w:val="20"/>
        </w:rPr>
        <w:t>.</w:t>
      </w:r>
    </w:p>
    <w:p w:rsidR="00F016C4" w:rsidRPr="00345125" w:rsidP="00F016C4">
      <w:pPr>
        <w:pStyle w:val="Billing"/>
        <w:numPr>
          <w:ilvl w:val="0"/>
          <w:numId w:val="4"/>
        </w:numPr>
        <w:jc w:val="both"/>
        <w:rPr>
          <w:sz w:val="20"/>
          <w:szCs w:val="20"/>
        </w:rPr>
      </w:pPr>
      <w:r w:rsidRPr="00345125">
        <w:rPr>
          <w:sz w:val="20"/>
          <w:szCs w:val="20"/>
        </w:rPr>
        <w:t>Log handling rotation and logs backup strategy.</w:t>
      </w:r>
    </w:p>
    <w:p w:rsidR="00F016C4" w:rsidP="00E124C9">
      <w:pPr>
        <w:pStyle w:val="Text"/>
        <w:rPr>
          <w:rFonts w:cs="Arial"/>
        </w:rPr>
      </w:pPr>
    </w:p>
    <w:p w:rsidR="0031343A" w:rsidRPr="007E7C16" w:rsidP="007E7C16">
      <w:pPr>
        <w:pStyle w:val="ListParagraph"/>
        <w:numPr>
          <w:ilvl w:val="0"/>
          <w:numId w:val="9"/>
        </w:numPr>
        <w:rPr>
          <w:rFonts w:cs="Arial"/>
          <w:b/>
        </w:rPr>
      </w:pPr>
      <w:r w:rsidRPr="007E7C16">
        <w:rPr>
          <w:rFonts w:cs="Arial"/>
          <w:b/>
        </w:rPr>
        <w:t>Project: Sony MOLT,</w:t>
      </w:r>
    </w:p>
    <w:p w:rsidR="0031343A" w:rsidP="0031343A">
      <w:pPr>
        <w:rPr>
          <w:rFonts w:cs="Arial"/>
          <w:b/>
          <w:iCs/>
          <w:color w:val="000000"/>
        </w:rPr>
      </w:pPr>
      <w:r>
        <w:rPr>
          <w:rFonts w:cs="Arial"/>
          <w:b/>
          <w:iCs/>
          <w:color w:val="000000"/>
        </w:rPr>
        <w:t xml:space="preserve">             </w:t>
      </w:r>
      <w:r w:rsidR="00F016C4">
        <w:rPr>
          <w:rFonts w:cs="Arial"/>
          <w:b/>
          <w:iCs/>
          <w:color w:val="000000"/>
        </w:rPr>
        <w:t>Duration: Jan 15 to April 15</w:t>
      </w:r>
    </w:p>
    <w:p w:rsidR="00B77A84" w:rsidP="00290C75">
      <w:pPr>
        <w:jc w:val="both"/>
        <w:rPr>
          <w:rFonts w:cs="Arial"/>
        </w:rPr>
      </w:pPr>
      <w:r w:rsidRPr="00290C75">
        <w:rPr>
          <w:rFonts w:cs="Arial"/>
        </w:rPr>
        <w:t xml:space="preserve">The </w:t>
      </w:r>
      <w:r w:rsidR="00290C75">
        <w:rPr>
          <w:rFonts w:cs="Arial"/>
        </w:rPr>
        <w:t>Sony</w:t>
      </w:r>
      <w:r w:rsidRPr="00290C75">
        <w:rPr>
          <w:rFonts w:cs="Arial"/>
        </w:rPr>
        <w:t>MOLT</w:t>
      </w:r>
      <w:r w:rsidRPr="00290C75">
        <w:rPr>
          <w:rFonts w:cs="Arial"/>
        </w:rPr>
        <w:t xml:space="preserve"> Content Pipeline </w:t>
      </w:r>
      <w:r w:rsidRPr="00290C75">
        <w:rPr>
          <w:rFonts w:cs="Arial"/>
        </w:rPr>
        <w:t>programme</w:t>
      </w:r>
      <w:r w:rsidRPr="00290C75">
        <w:rPr>
          <w:rFonts w:cs="Arial"/>
        </w:rPr>
        <w:t xml:space="preserve"> is introducing a global PIM and DAM to manage product information and content</w:t>
      </w:r>
      <w:r w:rsidR="00290C75">
        <w:rPr>
          <w:rFonts w:cs="Arial"/>
        </w:rPr>
        <w:t xml:space="preserve">. </w:t>
      </w:r>
      <w:r w:rsidRPr="00290C75">
        <w:rPr>
          <w:rFonts w:cs="Arial"/>
        </w:rPr>
        <w:t>The global PIM and DAM will provide Master Data Management for SCE &amp; SNE products and services</w:t>
      </w:r>
      <w:r w:rsidR="00290C75">
        <w:rPr>
          <w:rFonts w:cs="Arial"/>
        </w:rPr>
        <w:t xml:space="preserve">. </w:t>
      </w:r>
      <w:r w:rsidRPr="00290C75">
        <w:rPr>
          <w:rFonts w:cs="Arial"/>
        </w:rPr>
        <w:t>Hybris is the chosen PIM platform and OpenText is</w:t>
      </w:r>
      <w:r w:rsidR="001B6B09">
        <w:rPr>
          <w:rFonts w:cs="Arial"/>
        </w:rPr>
        <w:t xml:space="preserve"> the chosen DAM platform by SCE.</w:t>
      </w:r>
    </w:p>
    <w:p w:rsidR="001B6B09" w:rsidRPr="00290C75" w:rsidP="00290C75">
      <w:pPr>
        <w:jc w:val="both"/>
        <w:rPr>
          <w:rFonts w:cs="Arial"/>
        </w:rPr>
      </w:pPr>
      <w:r>
        <w:rPr>
          <w:rFonts w:cs="Arial"/>
        </w:rPr>
        <w:t>Project MOLT is still running and it’s in it development phase.</w:t>
      </w:r>
    </w:p>
    <w:p w:rsidR="00AD5865" w:rsidP="0031343A">
      <w:pPr>
        <w:rPr>
          <w:rFonts w:cs="Arial"/>
          <w:b/>
          <w:iCs/>
          <w:color w:val="000000"/>
        </w:rPr>
      </w:pPr>
    </w:p>
    <w:p w:rsidR="00667442" w:rsidRPr="007E7C16" w:rsidP="007E7C16">
      <w:pPr>
        <w:pStyle w:val="ListParagraph"/>
        <w:numPr>
          <w:ilvl w:val="0"/>
          <w:numId w:val="11"/>
        </w:numPr>
        <w:rPr>
          <w:rFonts w:cs="Arial"/>
          <w:b/>
        </w:rPr>
      </w:pPr>
      <w:r w:rsidRPr="007E7C16">
        <w:rPr>
          <w:rFonts w:cs="Arial"/>
          <w:b/>
        </w:rPr>
        <w:t xml:space="preserve">Project: </w:t>
      </w:r>
      <w:r w:rsidRPr="007E7C16">
        <w:rPr>
          <w:rFonts w:cs="Arial"/>
          <w:b/>
        </w:rPr>
        <w:t>Metlife</w:t>
      </w:r>
      <w:r w:rsidRPr="007E7C16">
        <w:rPr>
          <w:rFonts w:cs="Arial"/>
          <w:b/>
        </w:rPr>
        <w:t>,</w:t>
      </w:r>
    </w:p>
    <w:p w:rsidR="00667442" w:rsidRPr="00345125" w:rsidP="00667442">
      <w:pPr>
        <w:rPr>
          <w:rFonts w:cs="Arial"/>
        </w:rPr>
      </w:pPr>
      <w:r>
        <w:rPr>
          <w:rFonts w:cs="Arial"/>
          <w:b/>
          <w:iCs/>
          <w:color w:val="000000"/>
        </w:rPr>
        <w:t xml:space="preserve">             </w:t>
      </w:r>
      <w:r w:rsidR="00FF2665">
        <w:rPr>
          <w:rFonts w:cs="Arial"/>
          <w:b/>
          <w:iCs/>
          <w:color w:val="000000"/>
        </w:rPr>
        <w:t>Duration: April 14 to Jan 15</w:t>
      </w:r>
    </w:p>
    <w:p w:rsidR="00CF26BA" w:rsidRPr="00CF26BA" w:rsidP="00290C75">
      <w:pPr>
        <w:pStyle w:val="Text"/>
        <w:jc w:val="both"/>
        <w:rPr>
          <w:rFonts w:cs="Arial"/>
        </w:rPr>
      </w:pPr>
      <w:r w:rsidRPr="00CF26BA">
        <w:rPr>
          <w:rFonts w:cs="Arial"/>
        </w:rPr>
        <w:t xml:space="preserve">MetLife, Inc. is the holding corporation for the Metropolitan Life Insurance Company. MetLife is among the largest global providers of insurance, annuities, and employee benefit programs, with 90 million customers in </w:t>
      </w:r>
      <w:r w:rsidRPr="00CF26BA">
        <w:rPr>
          <w:rFonts w:cs="Arial"/>
        </w:rPr>
        <w:t>over 60 countries. The firm was founded on March 24, 1868, for 140 years, MetLife has been insuring the lives of the people who depend on them.</w:t>
      </w:r>
    </w:p>
    <w:p w:rsidR="00B77A84" w:rsidRPr="00CF26BA" w:rsidP="00290C75">
      <w:pPr>
        <w:pStyle w:val="Text"/>
        <w:numPr>
          <w:ilvl w:val="0"/>
          <w:numId w:val="7"/>
        </w:numPr>
        <w:jc w:val="both"/>
        <w:rPr>
          <w:rFonts w:cs="Arial"/>
        </w:rPr>
      </w:pPr>
      <w:r>
        <w:rPr>
          <w:rFonts w:cs="Arial"/>
        </w:rPr>
        <w:t>We the</w:t>
      </w:r>
      <w:r w:rsidRPr="00CF26BA" w:rsidR="0006006C">
        <w:rPr>
          <w:rFonts w:cs="Arial"/>
        </w:rPr>
        <w:t xml:space="preserve"> Technology team designed and implemented </w:t>
      </w:r>
      <w:r w:rsidRPr="00CF26BA" w:rsidR="0006006C">
        <w:rPr>
          <w:rFonts w:cs="Arial"/>
        </w:rPr>
        <w:t>a</w:t>
      </w:r>
      <w:r w:rsidRPr="00CF26BA" w:rsidR="0006006C">
        <w:rPr>
          <w:rFonts w:cs="Arial"/>
        </w:rPr>
        <w:t xml:space="preserve"> IBM WebSphere and SDL </w:t>
      </w:r>
      <w:r w:rsidRPr="00CF26BA" w:rsidR="0006006C">
        <w:rPr>
          <w:rFonts w:cs="Arial"/>
        </w:rPr>
        <w:t>Tridion</w:t>
      </w:r>
      <w:r w:rsidRPr="00CF26BA" w:rsidR="0006006C">
        <w:rPr>
          <w:rFonts w:cs="Arial"/>
        </w:rPr>
        <w:t xml:space="preserve"> based system, taking their product into new territories.</w:t>
      </w:r>
    </w:p>
    <w:p w:rsidR="00B77A84" w:rsidRPr="00CF26BA" w:rsidP="00290C75">
      <w:pPr>
        <w:pStyle w:val="Text"/>
        <w:numPr>
          <w:ilvl w:val="0"/>
          <w:numId w:val="7"/>
        </w:numPr>
        <w:jc w:val="both"/>
        <w:rPr>
          <w:rFonts w:cs="Arial"/>
        </w:rPr>
      </w:pPr>
      <w:r w:rsidRPr="00CF26BA">
        <w:rPr>
          <w:rFonts w:cs="Arial"/>
        </w:rPr>
        <w:t xml:space="preserve">SDL </w:t>
      </w:r>
      <w:r w:rsidRPr="00CF26BA">
        <w:rPr>
          <w:rFonts w:cs="Arial"/>
        </w:rPr>
        <w:t>Tridion</w:t>
      </w:r>
      <w:r w:rsidRPr="00CF26BA">
        <w:rPr>
          <w:rFonts w:cs="Arial"/>
        </w:rPr>
        <w:t xml:space="preserve"> will be the content management solution</w:t>
      </w:r>
    </w:p>
    <w:p w:rsidR="00B77A84" w:rsidRPr="00CF26BA" w:rsidP="00290C75">
      <w:pPr>
        <w:pStyle w:val="Text"/>
        <w:numPr>
          <w:ilvl w:val="0"/>
          <w:numId w:val="7"/>
        </w:numPr>
        <w:jc w:val="both"/>
        <w:rPr>
          <w:rFonts w:cs="Arial"/>
        </w:rPr>
      </w:pPr>
      <w:r w:rsidRPr="00CF26BA">
        <w:rPr>
          <w:rFonts w:cs="Arial"/>
        </w:rPr>
        <w:t xml:space="preserve">IBM </w:t>
      </w:r>
      <w:r w:rsidRPr="00CF26BA">
        <w:rPr>
          <w:rFonts w:cs="Arial"/>
        </w:rPr>
        <w:t>Websphere</w:t>
      </w:r>
      <w:r w:rsidRPr="00CF26BA">
        <w:rPr>
          <w:rFonts w:cs="Arial"/>
        </w:rPr>
        <w:t xml:space="preserve"> Clustered Environment WAS 8.5.5.1 provides robust and stable Cluster environment.</w:t>
      </w:r>
    </w:p>
    <w:p w:rsidR="00B77A84" w:rsidRPr="00CF26BA" w:rsidP="00290C75">
      <w:pPr>
        <w:pStyle w:val="Text"/>
        <w:numPr>
          <w:ilvl w:val="0"/>
          <w:numId w:val="7"/>
        </w:numPr>
        <w:jc w:val="both"/>
        <w:rPr>
          <w:rFonts w:cs="Arial"/>
        </w:rPr>
      </w:pPr>
      <w:r w:rsidRPr="00CF26BA">
        <w:rPr>
          <w:rFonts w:cs="Arial"/>
        </w:rPr>
        <w:t>GSA will be the search solution for Marketing, Sales and Servicing systems</w:t>
      </w:r>
      <w:r w:rsidR="008F38EE">
        <w:rPr>
          <w:rFonts w:cs="Arial"/>
        </w:rPr>
        <w:t>.</w:t>
      </w:r>
    </w:p>
    <w:p w:rsidR="00B77A84" w:rsidRPr="00CF26BA" w:rsidP="00290C75">
      <w:pPr>
        <w:pStyle w:val="Text"/>
        <w:numPr>
          <w:ilvl w:val="0"/>
          <w:numId w:val="7"/>
        </w:numPr>
        <w:jc w:val="both"/>
        <w:rPr>
          <w:rFonts w:cs="Arial"/>
        </w:rPr>
      </w:pPr>
      <w:r w:rsidRPr="00CF26BA">
        <w:rPr>
          <w:rFonts w:cs="Arial"/>
        </w:rPr>
        <w:t xml:space="preserve">Integration of Akamai CDN layer to handle the huge traffic to the tune of millions of unique visitors in an hour and successful on-time release of new season fixture to the club fans. </w:t>
      </w:r>
    </w:p>
    <w:p w:rsidR="00B77A84" w:rsidRPr="00CF26BA" w:rsidP="00290C75">
      <w:pPr>
        <w:pStyle w:val="Text"/>
        <w:numPr>
          <w:ilvl w:val="0"/>
          <w:numId w:val="7"/>
        </w:numPr>
        <w:jc w:val="both"/>
        <w:rPr>
          <w:rFonts w:cs="Arial"/>
        </w:rPr>
      </w:pPr>
      <w:r w:rsidRPr="00CF26BA">
        <w:rPr>
          <w:rFonts w:cs="Arial"/>
        </w:rPr>
        <w:t xml:space="preserve">Provide dedicated support for three core areas of software development life cycle i.e. Database, Infrastructure, Build &amp; Release management. </w:t>
      </w:r>
    </w:p>
    <w:p w:rsidR="00B77A84" w:rsidRPr="00CF26BA" w:rsidP="00290C75">
      <w:pPr>
        <w:pStyle w:val="Text"/>
        <w:numPr>
          <w:ilvl w:val="0"/>
          <w:numId w:val="7"/>
        </w:numPr>
        <w:jc w:val="both"/>
        <w:rPr>
          <w:rFonts w:cs="Arial"/>
        </w:rPr>
      </w:pPr>
      <w:r w:rsidRPr="00CF26BA">
        <w:rPr>
          <w:rFonts w:cs="Arial"/>
        </w:rPr>
        <w:t>This also includes providing core support and enhancements for the main platform as well developing different channels for engagement</w:t>
      </w:r>
    </w:p>
    <w:p w:rsidR="00CF26BA" w:rsidP="00E124C9">
      <w:pPr>
        <w:pStyle w:val="Text"/>
        <w:rPr>
          <w:rFonts w:cs="Arial"/>
        </w:rPr>
      </w:pPr>
    </w:p>
    <w:p w:rsidR="00804183" w:rsidRPr="00804183" w:rsidP="00804183">
      <w:pPr>
        <w:rPr>
          <w:rFonts w:cs="Arial"/>
          <w:b/>
        </w:rPr>
      </w:pPr>
      <w:r w:rsidRPr="00471511">
        <w:rPr>
          <w:rFonts w:cs="Arial"/>
          <w:b/>
        </w:rPr>
        <w:t>Sapient Corporation</w:t>
      </w:r>
      <w:r>
        <w:rPr>
          <w:rFonts w:cs="Arial"/>
          <w:b/>
        </w:rPr>
        <w:t xml:space="preserve"> (Contractor), </w:t>
      </w:r>
      <w:r w:rsidRPr="00DC23FA">
        <w:rPr>
          <w:rFonts w:cs="Arial"/>
        </w:rPr>
        <w:t>Dec 201</w:t>
      </w:r>
      <w:r>
        <w:rPr>
          <w:rFonts w:cs="Arial"/>
        </w:rPr>
        <w:t>2</w:t>
      </w:r>
      <w:r w:rsidRPr="00DC23FA">
        <w:rPr>
          <w:rFonts w:cs="Arial"/>
        </w:rPr>
        <w:t xml:space="preserve"> </w:t>
      </w:r>
      <w:r>
        <w:rPr>
          <w:rFonts w:cs="Arial"/>
        </w:rPr>
        <w:t>to April 2014</w:t>
      </w:r>
    </w:p>
    <w:p w:rsidR="00804183" w:rsidP="00804183">
      <w:pPr>
        <w:rPr>
          <w:rFonts w:cs="Arial"/>
        </w:rPr>
      </w:pPr>
      <w:r>
        <w:rPr>
          <w:rFonts w:cs="Arial"/>
        </w:rPr>
        <w:t>Designation: Associate Infrastructure L1</w:t>
      </w:r>
    </w:p>
    <w:p w:rsidR="00804183" w:rsidP="00804183">
      <w:pPr>
        <w:rPr>
          <w:rFonts w:cs="Arial"/>
        </w:rPr>
      </w:pPr>
      <w:r>
        <w:rPr>
          <w:rFonts w:cs="Arial"/>
        </w:rPr>
        <w:t>Role: Middleware Admin</w:t>
      </w:r>
    </w:p>
    <w:p w:rsidR="00804183" w:rsidP="00804183">
      <w:pPr>
        <w:rPr>
          <w:rFonts w:cs="Arial"/>
        </w:rPr>
      </w:pPr>
      <w:r>
        <w:rPr>
          <w:rFonts w:cs="Arial"/>
        </w:rPr>
        <w:t xml:space="preserve">Team: </w:t>
      </w:r>
      <w:r w:rsidRPr="002E208A">
        <w:rPr>
          <w:rFonts w:cs="Arial"/>
        </w:rPr>
        <w:t xml:space="preserve">ISST </w:t>
      </w:r>
      <w:r>
        <w:rPr>
          <w:rFonts w:cs="Arial"/>
        </w:rPr>
        <w:t>-</w:t>
      </w:r>
      <w:r w:rsidRPr="002E208A">
        <w:rPr>
          <w:rFonts w:cs="Arial"/>
        </w:rPr>
        <w:t xml:space="preserve"> Infrastructure Shared Services Team</w:t>
      </w:r>
    </w:p>
    <w:p w:rsidR="00667442" w:rsidRPr="007E7C16" w:rsidP="007E7C16">
      <w:pPr>
        <w:pStyle w:val="ListParagraph"/>
        <w:numPr>
          <w:ilvl w:val="0"/>
          <w:numId w:val="11"/>
        </w:numPr>
        <w:rPr>
          <w:rFonts w:cs="Arial"/>
          <w:b/>
        </w:rPr>
      </w:pPr>
      <w:r w:rsidRPr="007E7C16">
        <w:rPr>
          <w:rFonts w:cs="Arial"/>
          <w:b/>
        </w:rPr>
        <w:t xml:space="preserve">Project: </w:t>
      </w:r>
      <w:r w:rsidRPr="007E7C16">
        <w:rPr>
          <w:rFonts w:cs="Arial"/>
          <w:b/>
        </w:rPr>
        <w:t>Target Kellogg Virtual Store</w:t>
      </w:r>
    </w:p>
    <w:p w:rsidR="00667442" w:rsidP="00667442">
      <w:pPr>
        <w:rPr>
          <w:rFonts w:cs="Arial"/>
          <w:b/>
        </w:rPr>
      </w:pPr>
      <w:r>
        <w:rPr>
          <w:rFonts w:cs="Arial"/>
          <w:b/>
        </w:rPr>
        <w:t xml:space="preserve">             </w:t>
      </w:r>
      <w:r>
        <w:rPr>
          <w:rFonts w:cs="Arial"/>
          <w:b/>
        </w:rPr>
        <w:t xml:space="preserve">Duration: November 2013 to </w:t>
      </w:r>
      <w:r w:rsidR="00C05B75">
        <w:rPr>
          <w:rFonts w:cs="Arial"/>
          <w:b/>
        </w:rPr>
        <w:t>February</w:t>
      </w:r>
      <w:r>
        <w:rPr>
          <w:rFonts w:cs="Arial"/>
          <w:b/>
        </w:rPr>
        <w:t xml:space="preserve"> 2014</w:t>
      </w:r>
    </w:p>
    <w:p w:rsidR="00667442" w:rsidP="00290C75">
      <w:pPr>
        <w:jc w:val="both"/>
        <w:rPr>
          <w:rStyle w:val="Emphasis"/>
          <w:rFonts w:cs="Arial"/>
          <w:bCs/>
          <w:i w:val="0"/>
          <w:iCs w:val="0"/>
          <w:color w:val="000000"/>
          <w:shd w:val="clear" w:color="auto" w:fill="FFFFFF"/>
        </w:rPr>
      </w:pPr>
      <w:r>
        <w:rPr>
          <w:rFonts w:cs="Arial"/>
        </w:rPr>
        <w:t xml:space="preserve">Target </w:t>
      </w:r>
      <w:r>
        <w:rPr>
          <w:rFonts w:cs="Arial"/>
        </w:rPr>
        <w:t>Kellogs</w:t>
      </w:r>
      <w:r>
        <w:rPr>
          <w:rFonts w:cs="Arial"/>
        </w:rPr>
        <w:t xml:space="preserve"> Virtual store is an initiative by Target, Sapient and IBM to provide online ecommerce experience to the class of management students at the </w:t>
      </w:r>
      <w:r>
        <w:rPr>
          <w:rStyle w:val="Emphasis"/>
          <w:rFonts w:cs="Arial"/>
          <w:b/>
          <w:bCs/>
          <w:i w:val="0"/>
          <w:iCs w:val="0"/>
          <w:color w:val="000000"/>
          <w:shd w:val="clear" w:color="auto" w:fill="FFFFFF"/>
        </w:rPr>
        <w:t xml:space="preserve">Kellogg School of Management. </w:t>
      </w:r>
      <w:r>
        <w:rPr>
          <w:rStyle w:val="Emphasis"/>
          <w:rFonts w:cs="Arial"/>
          <w:bCs/>
          <w:i w:val="0"/>
          <w:iCs w:val="0"/>
          <w:color w:val="000000"/>
          <w:shd w:val="clear" w:color="auto" w:fill="FFFFFF"/>
        </w:rPr>
        <w:t>The solution built on IBM WebSphere Commerce stack is an ecommerce website which students can utilizes to understand various integrities of an e-commerce solution. Rohit took complete ownership of the Infrastructure track of the project and seamlessly managed all aspects of delivery, starting from initial planning, estimation, vendor (amazon) coordination, setup and support for the project. All the project environments were setup by Rohit and his team. The team comprising of two more members were responsible for setup of complete infrastructure and build and release for the project</w:t>
      </w:r>
      <w:r w:rsidR="00CF26BA">
        <w:rPr>
          <w:rStyle w:val="Emphasis"/>
          <w:rFonts w:cs="Arial"/>
          <w:bCs/>
          <w:i w:val="0"/>
          <w:iCs w:val="0"/>
          <w:color w:val="000000"/>
          <w:shd w:val="clear" w:color="auto" w:fill="FFFFFF"/>
        </w:rPr>
        <w:t>.</w:t>
      </w:r>
    </w:p>
    <w:p w:rsidR="00667442" w:rsidP="00667442">
      <w:pPr>
        <w:rPr>
          <w:rFonts w:cs="Arial"/>
          <w:b/>
        </w:rPr>
      </w:pPr>
    </w:p>
    <w:p w:rsidR="00667442" w:rsidRPr="002F600A" w:rsidP="002F600A">
      <w:pPr>
        <w:pStyle w:val="ListParagraph"/>
        <w:numPr>
          <w:ilvl w:val="0"/>
          <w:numId w:val="11"/>
        </w:numPr>
        <w:jc w:val="both"/>
        <w:rPr>
          <w:rFonts w:cs="Arial"/>
          <w:b/>
        </w:rPr>
      </w:pPr>
      <w:r w:rsidRPr="002F600A">
        <w:rPr>
          <w:rFonts w:cs="Arial"/>
          <w:b/>
        </w:rPr>
        <w:t xml:space="preserve">Project: </w:t>
      </w:r>
      <w:r w:rsidRPr="002F600A">
        <w:rPr>
          <w:rFonts w:cs="Arial"/>
          <w:b/>
        </w:rPr>
        <w:t>Harley-Davidson Motor Company</w:t>
      </w:r>
    </w:p>
    <w:p w:rsidR="00667442" w:rsidRPr="00345125" w:rsidP="00667442">
      <w:pPr>
        <w:jc w:val="both"/>
        <w:rPr>
          <w:rFonts w:cs="Arial"/>
          <w:b/>
          <w:iCs/>
          <w:color w:val="000000"/>
        </w:rPr>
      </w:pPr>
      <w:r>
        <w:rPr>
          <w:rFonts w:cs="Arial"/>
          <w:b/>
          <w:iCs/>
          <w:color w:val="000000"/>
        </w:rPr>
        <w:t xml:space="preserve">            </w:t>
      </w:r>
      <w:r w:rsidRPr="00345125">
        <w:rPr>
          <w:rFonts w:cs="Arial"/>
          <w:b/>
          <w:iCs/>
          <w:color w:val="000000"/>
        </w:rPr>
        <w:t xml:space="preserve">Duration: April 2013 to </w:t>
      </w:r>
      <w:r>
        <w:rPr>
          <w:rFonts w:cs="Arial"/>
          <w:b/>
          <w:iCs/>
          <w:color w:val="000000"/>
        </w:rPr>
        <w:t>March 2014</w:t>
      </w:r>
    </w:p>
    <w:p w:rsidR="00667442" w:rsidRPr="00345125" w:rsidP="00290C75">
      <w:pPr>
        <w:tabs>
          <w:tab w:val="left" w:pos="1080"/>
        </w:tabs>
        <w:jc w:val="both"/>
        <w:rPr>
          <w:rFonts w:cs="Arial"/>
        </w:rPr>
      </w:pPr>
      <w:r w:rsidRPr="00345125">
        <w:rPr>
          <w:rFonts w:cs="Arial"/>
        </w:rPr>
        <w:t xml:space="preserve">Harley-Davidson </w:t>
      </w:r>
      <w:r w:rsidRPr="00345125">
        <w:rPr>
          <w:rFonts w:cs="Arial"/>
        </w:rPr>
        <w:t>Inc</w:t>
      </w:r>
      <w:r w:rsidRPr="00345125">
        <w:rPr>
          <w:rFonts w:cs="Arial"/>
        </w:rPr>
        <w:t>, often abbreviated H-D or Harley, is an American motorcycle manufacturer. Founded in Milwaukee, Wisconsin, during the first decade of the 20th century, it was one of two major American motorcycle manufacturers to survive the Great Depression.</w:t>
      </w:r>
    </w:p>
    <w:p w:rsidR="00667442" w:rsidRPr="00345125" w:rsidP="00290C75">
      <w:pPr>
        <w:tabs>
          <w:tab w:val="left" w:pos="1080"/>
        </w:tabs>
        <w:jc w:val="both"/>
        <w:rPr>
          <w:rFonts w:cs="Arial"/>
        </w:rPr>
      </w:pPr>
      <w:r w:rsidRPr="00345125">
        <w:rPr>
          <w:rFonts w:cs="Arial"/>
        </w:rPr>
        <w:t>Major responsibility:</w:t>
      </w:r>
    </w:p>
    <w:p w:rsidR="00667442" w:rsidRPr="00345125" w:rsidP="00290C75">
      <w:pPr>
        <w:pStyle w:val="Billing"/>
        <w:numPr>
          <w:ilvl w:val="0"/>
          <w:numId w:val="4"/>
        </w:numPr>
        <w:jc w:val="both"/>
        <w:rPr>
          <w:sz w:val="20"/>
          <w:szCs w:val="20"/>
        </w:rPr>
      </w:pPr>
      <w:r w:rsidRPr="00345125">
        <w:rPr>
          <w:sz w:val="20"/>
          <w:szCs w:val="20"/>
        </w:rPr>
        <w:t>Creating server level scripts for deployment of application and server performance monitoring.</w:t>
      </w:r>
    </w:p>
    <w:p w:rsidR="00667442" w:rsidRPr="00345125" w:rsidP="00290C75">
      <w:pPr>
        <w:pStyle w:val="Billing"/>
        <w:numPr>
          <w:ilvl w:val="0"/>
          <w:numId w:val="4"/>
        </w:numPr>
        <w:jc w:val="both"/>
        <w:rPr>
          <w:sz w:val="20"/>
          <w:szCs w:val="20"/>
        </w:rPr>
      </w:pPr>
      <w:r w:rsidRPr="00345125">
        <w:rPr>
          <w:sz w:val="20"/>
          <w:szCs w:val="20"/>
        </w:rPr>
        <w:t>Provide support for server level issue as L2.</w:t>
      </w:r>
    </w:p>
    <w:p w:rsidR="00667442" w:rsidRPr="00345125" w:rsidP="00290C75">
      <w:pPr>
        <w:pStyle w:val="Billing"/>
        <w:numPr>
          <w:ilvl w:val="0"/>
          <w:numId w:val="4"/>
        </w:numPr>
        <w:jc w:val="both"/>
        <w:rPr>
          <w:sz w:val="20"/>
          <w:szCs w:val="20"/>
        </w:rPr>
      </w:pPr>
      <w:r w:rsidRPr="00345125">
        <w:rPr>
          <w:sz w:val="20"/>
          <w:szCs w:val="20"/>
        </w:rPr>
        <w:t>Management of Apache and tomcat connectivity.</w:t>
      </w:r>
    </w:p>
    <w:p w:rsidR="00667442" w:rsidRPr="00345125" w:rsidP="00290C75">
      <w:pPr>
        <w:pStyle w:val="Billing"/>
        <w:numPr>
          <w:ilvl w:val="0"/>
          <w:numId w:val="4"/>
        </w:numPr>
        <w:jc w:val="both"/>
        <w:rPr>
          <w:sz w:val="20"/>
          <w:szCs w:val="20"/>
        </w:rPr>
      </w:pPr>
      <w:r w:rsidRPr="00345125">
        <w:rPr>
          <w:sz w:val="20"/>
          <w:szCs w:val="20"/>
        </w:rPr>
        <w:t>Log handling rotation and logs backup strategy.</w:t>
      </w:r>
    </w:p>
    <w:p w:rsidR="00667442" w:rsidRPr="00345125" w:rsidP="00290C75">
      <w:pPr>
        <w:pStyle w:val="Billing"/>
        <w:numPr>
          <w:ilvl w:val="0"/>
          <w:numId w:val="4"/>
        </w:numPr>
        <w:jc w:val="both"/>
        <w:rPr>
          <w:sz w:val="20"/>
          <w:szCs w:val="20"/>
        </w:rPr>
      </w:pPr>
      <w:r w:rsidRPr="00345125">
        <w:rPr>
          <w:sz w:val="20"/>
          <w:szCs w:val="20"/>
        </w:rPr>
        <w:t>Designing server archite</w:t>
      </w:r>
      <w:r>
        <w:rPr>
          <w:sz w:val="20"/>
          <w:szCs w:val="20"/>
        </w:rPr>
        <w:t>ct for new subproject of Harley Davidson.</w:t>
      </w:r>
    </w:p>
    <w:p w:rsidR="00667442" w:rsidP="00290C75">
      <w:pPr>
        <w:tabs>
          <w:tab w:val="left" w:pos="1080"/>
        </w:tabs>
        <w:jc w:val="both"/>
        <w:rPr>
          <w:rStyle w:val="Emphasis"/>
          <w:rFonts w:cs="Arial"/>
          <w:bCs/>
          <w:i w:val="0"/>
          <w:iCs w:val="0"/>
          <w:color w:val="000000"/>
          <w:shd w:val="clear" w:color="auto" w:fill="FFFFFF"/>
        </w:rPr>
      </w:pPr>
      <w:r w:rsidRPr="00345125">
        <w:t>Monitor system/server performance.</w:t>
      </w:r>
    </w:p>
    <w:p w:rsidR="00667442" w:rsidP="005C1E9F">
      <w:pPr>
        <w:rPr>
          <w:rFonts w:cs="Arial"/>
          <w:b/>
        </w:rPr>
      </w:pPr>
    </w:p>
    <w:p w:rsidR="005C1E9F" w:rsidRPr="00CA4D1B" w:rsidP="00CA4D1B">
      <w:pPr>
        <w:pStyle w:val="ListParagraph"/>
        <w:numPr>
          <w:ilvl w:val="0"/>
          <w:numId w:val="11"/>
        </w:numPr>
        <w:rPr>
          <w:rFonts w:cs="Arial"/>
          <w:b/>
        </w:rPr>
      </w:pPr>
      <w:r w:rsidRPr="00CA4D1B">
        <w:rPr>
          <w:rFonts w:cs="Arial"/>
          <w:b/>
        </w:rPr>
        <w:t xml:space="preserve">Project: </w:t>
      </w:r>
      <w:r w:rsidRPr="00CA4D1B">
        <w:rPr>
          <w:rFonts w:cs="Arial"/>
          <w:b/>
        </w:rPr>
        <w:t>Michelin Tires,</w:t>
      </w:r>
    </w:p>
    <w:p w:rsidR="005C1E9F" w:rsidRPr="00345125" w:rsidP="005C1E9F">
      <w:pPr>
        <w:rPr>
          <w:rFonts w:cs="Arial"/>
        </w:rPr>
      </w:pPr>
      <w:r>
        <w:rPr>
          <w:rFonts w:cs="Arial"/>
          <w:b/>
          <w:iCs/>
          <w:color w:val="000000"/>
        </w:rPr>
        <w:t xml:space="preserve">             </w:t>
      </w:r>
      <w:r w:rsidRPr="00345125">
        <w:rPr>
          <w:rFonts w:cs="Arial"/>
          <w:b/>
          <w:iCs/>
          <w:color w:val="000000"/>
        </w:rPr>
        <w:t>Duration: December 2012 to April 2013</w:t>
      </w:r>
    </w:p>
    <w:p w:rsidR="005C1E9F" w:rsidRPr="00345125" w:rsidP="005C1E9F">
      <w:pPr>
        <w:tabs>
          <w:tab w:val="left" w:pos="1080"/>
        </w:tabs>
        <w:jc w:val="both"/>
        <w:rPr>
          <w:rFonts w:cs="Arial"/>
        </w:rPr>
      </w:pPr>
      <w:r w:rsidRPr="00345125">
        <w:rPr>
          <w:rFonts w:cs="Arial"/>
        </w:rPr>
        <w:t>Michelin is a tire manufacturer based in Clermont-Ferrand in the Auvergne region of France. It is one of the two largest tire manufacturers in the world along with Bridgestone</w:t>
      </w:r>
    </w:p>
    <w:p w:rsidR="005C1E9F" w:rsidRPr="00345125" w:rsidP="005C1E9F">
      <w:pPr>
        <w:tabs>
          <w:tab w:val="left" w:pos="1080"/>
        </w:tabs>
        <w:jc w:val="both"/>
        <w:rPr>
          <w:rFonts w:cs="Arial"/>
        </w:rPr>
      </w:pPr>
      <w:r w:rsidRPr="00345125">
        <w:rPr>
          <w:rFonts w:cs="Arial"/>
        </w:rPr>
        <w:t>My Project is to migrate whole Michelin 172 websites (minor of major) from WAS 6.0 application server to Tomcat 6 server.</w:t>
      </w:r>
    </w:p>
    <w:p w:rsidR="005C1E9F" w:rsidRPr="00345125" w:rsidP="005C1E9F">
      <w:pPr>
        <w:tabs>
          <w:tab w:val="left" w:pos="1080"/>
        </w:tabs>
        <w:jc w:val="both"/>
        <w:rPr>
          <w:rFonts w:cs="Arial"/>
        </w:rPr>
      </w:pPr>
      <w:r w:rsidRPr="00345125">
        <w:rPr>
          <w:rFonts w:cs="Arial"/>
        </w:rPr>
        <w:t>Major responsibility:</w:t>
      </w:r>
    </w:p>
    <w:p w:rsidR="005C1E9F" w:rsidRPr="00345125" w:rsidP="005C1E9F">
      <w:pPr>
        <w:pStyle w:val="Billing"/>
        <w:numPr>
          <w:ilvl w:val="0"/>
          <w:numId w:val="4"/>
        </w:numPr>
        <w:jc w:val="both"/>
        <w:rPr>
          <w:bCs/>
          <w:sz w:val="20"/>
          <w:szCs w:val="20"/>
        </w:rPr>
      </w:pPr>
      <w:r w:rsidRPr="00345125">
        <w:rPr>
          <w:bCs/>
          <w:sz w:val="20"/>
          <w:szCs w:val="20"/>
        </w:rPr>
        <w:t xml:space="preserve">Configuration and Administration of Linux server which were based of AT&amp;T cloud      Datacenter. </w:t>
      </w:r>
    </w:p>
    <w:p w:rsidR="005C1E9F" w:rsidRPr="00345125" w:rsidP="005C1E9F">
      <w:pPr>
        <w:pStyle w:val="Billing"/>
        <w:numPr>
          <w:ilvl w:val="0"/>
          <w:numId w:val="4"/>
        </w:numPr>
        <w:jc w:val="both"/>
        <w:rPr>
          <w:bCs/>
          <w:sz w:val="20"/>
          <w:szCs w:val="20"/>
        </w:rPr>
      </w:pPr>
      <w:r w:rsidRPr="00345125">
        <w:rPr>
          <w:bCs/>
          <w:sz w:val="20"/>
          <w:szCs w:val="20"/>
        </w:rPr>
        <w:t>Installation and Configuration of Tomcat and apache webserver.</w:t>
      </w:r>
    </w:p>
    <w:p w:rsidR="005C1E9F" w:rsidRPr="00345125" w:rsidP="005C1E9F">
      <w:pPr>
        <w:pStyle w:val="Billing"/>
        <w:numPr>
          <w:ilvl w:val="0"/>
          <w:numId w:val="4"/>
        </w:numPr>
        <w:jc w:val="both"/>
        <w:rPr>
          <w:bCs/>
          <w:sz w:val="20"/>
          <w:szCs w:val="20"/>
        </w:rPr>
      </w:pPr>
      <w:r w:rsidRPr="00345125">
        <w:rPr>
          <w:bCs/>
          <w:sz w:val="20"/>
          <w:szCs w:val="20"/>
        </w:rPr>
        <w:t>Application management while migration from WAS to tomcat.</w:t>
      </w:r>
    </w:p>
    <w:p w:rsidR="005C1E9F" w:rsidRPr="00345125" w:rsidP="005C1E9F">
      <w:pPr>
        <w:pStyle w:val="Billing"/>
        <w:numPr>
          <w:ilvl w:val="0"/>
          <w:numId w:val="4"/>
        </w:numPr>
        <w:jc w:val="both"/>
        <w:rPr>
          <w:bCs/>
          <w:sz w:val="20"/>
          <w:szCs w:val="20"/>
        </w:rPr>
      </w:pPr>
      <w:r w:rsidRPr="00345125">
        <w:rPr>
          <w:bCs/>
          <w:sz w:val="20"/>
          <w:szCs w:val="20"/>
        </w:rPr>
        <w:t>Management of Apache and tomcat connectivity.</w:t>
      </w:r>
    </w:p>
    <w:p w:rsidR="005C1E9F" w:rsidRPr="00345125" w:rsidP="005C1E9F">
      <w:pPr>
        <w:pStyle w:val="Billing"/>
        <w:numPr>
          <w:ilvl w:val="0"/>
          <w:numId w:val="4"/>
        </w:numPr>
        <w:jc w:val="both"/>
        <w:rPr>
          <w:bCs/>
          <w:sz w:val="20"/>
          <w:szCs w:val="20"/>
        </w:rPr>
      </w:pPr>
      <w:r w:rsidRPr="00345125">
        <w:rPr>
          <w:bCs/>
          <w:sz w:val="20"/>
          <w:szCs w:val="20"/>
        </w:rPr>
        <w:t>Log handling rotation and logs backup strategy.</w:t>
      </w:r>
    </w:p>
    <w:p w:rsidR="005C1E9F" w:rsidP="005C1E9F">
      <w:pPr>
        <w:pStyle w:val="Billing"/>
        <w:numPr>
          <w:ilvl w:val="0"/>
          <w:numId w:val="4"/>
        </w:numPr>
        <w:jc w:val="both"/>
        <w:rPr>
          <w:bCs/>
          <w:sz w:val="20"/>
          <w:szCs w:val="20"/>
        </w:rPr>
      </w:pPr>
      <w:r w:rsidRPr="00345125">
        <w:rPr>
          <w:bCs/>
          <w:sz w:val="20"/>
          <w:szCs w:val="20"/>
        </w:rPr>
        <w:t>Monitor system/server performance.</w:t>
      </w:r>
    </w:p>
    <w:p w:rsidR="00171914" w:rsidP="00DC23FA">
      <w:pPr>
        <w:tabs>
          <w:tab w:val="left" w:pos="1080"/>
        </w:tabs>
        <w:jc w:val="both"/>
        <w:rPr>
          <w:rStyle w:val="Emphasis"/>
          <w:rFonts w:cs="Arial"/>
          <w:bCs/>
          <w:i w:val="0"/>
          <w:iCs w:val="0"/>
          <w:color w:val="000000"/>
          <w:shd w:val="clear" w:color="auto" w:fill="FFFFFF"/>
        </w:rPr>
      </w:pPr>
    </w:p>
    <w:p w:rsidR="00171914" w:rsidRPr="00171914" w:rsidP="00171914">
      <w:pPr>
        <w:pStyle w:val="Heading1"/>
        <w:spacing w:line="240" w:lineRule="auto"/>
        <w:rPr>
          <w:bCs w:val="0"/>
          <w:color w:val="548DD4" w:themeColor="text2" w:themeTint="99"/>
          <w:kern w:val="20"/>
          <w:sz w:val="20"/>
          <w:szCs w:val="20"/>
        </w:rPr>
      </w:pPr>
      <w:r w:rsidRPr="00171914">
        <w:rPr>
          <w:bCs w:val="0"/>
          <w:color w:val="548DD4" w:themeColor="text2" w:themeTint="99"/>
          <w:kern w:val="20"/>
          <w:sz w:val="20"/>
          <w:szCs w:val="20"/>
        </w:rPr>
        <w:t>Previous Employer</w:t>
      </w:r>
    </w:p>
    <w:p w:rsidR="009F2938" w:rsidRPr="00171914" w:rsidP="00171914">
      <w:pPr>
        <w:pStyle w:val="ListParagraph"/>
        <w:numPr>
          <w:ilvl w:val="0"/>
          <w:numId w:val="13"/>
        </w:numPr>
        <w:tabs>
          <w:tab w:val="left" w:pos="1080"/>
        </w:tabs>
        <w:jc w:val="both"/>
        <w:rPr>
          <w:rFonts w:cs="Arial"/>
          <w:b/>
          <w:bCs/>
        </w:rPr>
      </w:pPr>
      <w:r w:rsidRPr="00171914">
        <w:rPr>
          <w:rFonts w:cs="Arial"/>
          <w:b/>
        </w:rPr>
        <w:t>Summit Information Technologies Pvt. Ltd</w:t>
      </w:r>
      <w:r w:rsidRPr="00171914">
        <w:rPr>
          <w:rFonts w:cs="Arial"/>
        </w:rPr>
        <w:t>, Dec 2011 to Dec 2012</w:t>
      </w:r>
    </w:p>
    <w:p w:rsidR="009F2938" w:rsidRPr="00DC23FA" w:rsidP="00DC23FA">
      <w:pPr>
        <w:pStyle w:val="Text"/>
        <w:jc w:val="both"/>
        <w:rPr>
          <w:rFonts w:cs="Arial"/>
          <w:b/>
        </w:rPr>
      </w:pPr>
      <w:r w:rsidRPr="00DC23FA">
        <w:rPr>
          <w:rFonts w:cs="Arial"/>
          <w:b/>
        </w:rPr>
        <w:t>Linux Administrator</w:t>
      </w:r>
    </w:p>
    <w:p w:rsidR="009F2938" w:rsidP="00DC23FA">
      <w:pPr>
        <w:pStyle w:val="Text"/>
        <w:jc w:val="both"/>
        <w:rPr>
          <w:rFonts w:cs="Arial"/>
        </w:rPr>
      </w:pPr>
    </w:p>
    <w:p w:rsidR="009F2938" w:rsidRPr="0017055E" w:rsidP="0017055E">
      <w:pPr>
        <w:pStyle w:val="Billing"/>
        <w:numPr>
          <w:ilvl w:val="0"/>
          <w:numId w:val="3"/>
        </w:numPr>
        <w:jc w:val="both"/>
        <w:rPr>
          <w:bCs/>
          <w:sz w:val="20"/>
          <w:szCs w:val="20"/>
        </w:rPr>
      </w:pPr>
      <w:r w:rsidRPr="0017055E">
        <w:rPr>
          <w:bCs/>
          <w:sz w:val="20"/>
          <w:szCs w:val="20"/>
        </w:rPr>
        <w:t>User administration (setup and maintaining account).</w:t>
      </w:r>
    </w:p>
    <w:p w:rsidR="009F2938" w:rsidRPr="0017055E" w:rsidP="0017055E">
      <w:pPr>
        <w:pStyle w:val="Billing"/>
        <w:numPr>
          <w:ilvl w:val="0"/>
          <w:numId w:val="3"/>
        </w:numPr>
        <w:jc w:val="both"/>
        <w:rPr>
          <w:bCs/>
          <w:sz w:val="20"/>
          <w:szCs w:val="20"/>
        </w:rPr>
      </w:pPr>
      <w:r w:rsidRPr="0017055E">
        <w:rPr>
          <w:bCs/>
          <w:sz w:val="20"/>
          <w:szCs w:val="20"/>
        </w:rPr>
        <w:t>Maintaining and update system as soon as new version of OS and</w:t>
      </w:r>
      <w:r w:rsidRPr="0017055E" w:rsidR="0017055E">
        <w:rPr>
          <w:bCs/>
          <w:sz w:val="20"/>
          <w:szCs w:val="20"/>
        </w:rPr>
        <w:t xml:space="preserve"> application software comes out.</w:t>
      </w:r>
    </w:p>
    <w:p w:rsidR="009F2938" w:rsidRPr="0017055E" w:rsidP="0017055E">
      <w:pPr>
        <w:pStyle w:val="Billing"/>
        <w:numPr>
          <w:ilvl w:val="0"/>
          <w:numId w:val="3"/>
        </w:numPr>
        <w:jc w:val="both"/>
        <w:rPr>
          <w:bCs/>
          <w:sz w:val="20"/>
          <w:szCs w:val="20"/>
        </w:rPr>
      </w:pPr>
      <w:r>
        <w:rPr>
          <w:bCs/>
          <w:sz w:val="20"/>
          <w:szCs w:val="20"/>
        </w:rPr>
        <w:t>Quickly arrange/</w:t>
      </w:r>
      <w:r w:rsidRPr="0017055E">
        <w:rPr>
          <w:bCs/>
          <w:sz w:val="20"/>
          <w:szCs w:val="20"/>
        </w:rPr>
        <w:t>repair hardware in occasion of hardware failure.</w:t>
      </w:r>
    </w:p>
    <w:p w:rsidR="009F2938" w:rsidRPr="0017055E" w:rsidP="0017055E">
      <w:pPr>
        <w:pStyle w:val="Billing"/>
        <w:numPr>
          <w:ilvl w:val="0"/>
          <w:numId w:val="3"/>
        </w:numPr>
        <w:jc w:val="both"/>
        <w:rPr>
          <w:bCs/>
          <w:sz w:val="20"/>
          <w:szCs w:val="20"/>
        </w:rPr>
      </w:pPr>
      <w:r w:rsidRPr="0017055E">
        <w:rPr>
          <w:bCs/>
          <w:sz w:val="20"/>
          <w:szCs w:val="20"/>
        </w:rPr>
        <w:t>Installation, Configuration and Administration of Linux server.</w:t>
      </w:r>
    </w:p>
    <w:p w:rsidR="009F2938" w:rsidRPr="0017055E" w:rsidP="0017055E">
      <w:pPr>
        <w:pStyle w:val="Billing"/>
        <w:numPr>
          <w:ilvl w:val="0"/>
          <w:numId w:val="3"/>
        </w:numPr>
        <w:jc w:val="both"/>
        <w:rPr>
          <w:bCs/>
          <w:sz w:val="20"/>
          <w:szCs w:val="20"/>
        </w:rPr>
      </w:pPr>
      <w:r w:rsidRPr="0017055E">
        <w:rPr>
          <w:bCs/>
          <w:sz w:val="20"/>
          <w:szCs w:val="20"/>
        </w:rPr>
        <w:t>Configuring and Administering Tomcat and apache.</w:t>
      </w:r>
    </w:p>
    <w:p w:rsidR="009F2938" w:rsidRPr="0017055E" w:rsidP="0017055E">
      <w:pPr>
        <w:pStyle w:val="Billing"/>
        <w:numPr>
          <w:ilvl w:val="0"/>
          <w:numId w:val="3"/>
        </w:numPr>
        <w:jc w:val="both"/>
        <w:rPr>
          <w:bCs/>
          <w:sz w:val="20"/>
          <w:szCs w:val="20"/>
        </w:rPr>
      </w:pPr>
      <w:r w:rsidRPr="0017055E">
        <w:rPr>
          <w:bCs/>
          <w:sz w:val="20"/>
          <w:szCs w:val="20"/>
        </w:rPr>
        <w:t xml:space="preserve">Backing up and restoring </w:t>
      </w:r>
      <w:r w:rsidRPr="0017055E">
        <w:rPr>
          <w:bCs/>
          <w:sz w:val="20"/>
          <w:szCs w:val="20"/>
        </w:rPr>
        <w:t>mysql</w:t>
      </w:r>
      <w:r w:rsidRPr="0017055E">
        <w:rPr>
          <w:bCs/>
          <w:sz w:val="20"/>
          <w:szCs w:val="20"/>
        </w:rPr>
        <w:t xml:space="preserve"> db.</w:t>
      </w:r>
    </w:p>
    <w:p w:rsidR="00DC23FA" w:rsidRPr="00DC23FA" w:rsidP="00DC23FA">
      <w:pPr>
        <w:pStyle w:val="BodyTextIndent"/>
        <w:ind w:left="0"/>
        <w:rPr>
          <w:rFonts w:ascii="Arial" w:hAnsi="Arial" w:cs="Arial"/>
        </w:rPr>
      </w:pPr>
    </w:p>
    <w:p w:rsidR="009B1470" w:rsidRPr="00171914" w:rsidP="00171914">
      <w:pPr>
        <w:pStyle w:val="ListParagraph"/>
        <w:numPr>
          <w:ilvl w:val="0"/>
          <w:numId w:val="13"/>
        </w:numPr>
        <w:tabs>
          <w:tab w:val="left" w:pos="1080"/>
        </w:tabs>
        <w:jc w:val="both"/>
        <w:rPr>
          <w:rFonts w:cs="Arial"/>
          <w:b/>
        </w:rPr>
      </w:pPr>
      <w:r w:rsidRPr="00171914">
        <w:rPr>
          <w:rFonts w:cs="Arial"/>
          <w:b/>
        </w:rPr>
        <w:t>Nextag</w:t>
      </w:r>
      <w:r w:rsidRPr="00171914">
        <w:rPr>
          <w:rFonts w:cs="Arial"/>
          <w:b/>
        </w:rPr>
        <w:t xml:space="preserve"> S</w:t>
      </w:r>
      <w:r w:rsidRPr="00171914">
        <w:rPr>
          <w:rFonts w:cs="Arial"/>
          <w:b/>
        </w:rPr>
        <w:t xml:space="preserve">oftware and Services Pvt. Ltd., </w:t>
      </w:r>
      <w:r w:rsidRPr="00171914">
        <w:rPr>
          <w:rFonts w:cs="Arial"/>
        </w:rPr>
        <w:t>July 2010 to Nov 2011</w:t>
      </w:r>
    </w:p>
    <w:p w:rsidR="00DC23FA" w:rsidRPr="00FF2665" w:rsidP="00DC23FA">
      <w:pPr>
        <w:tabs>
          <w:tab w:val="left" w:pos="1080"/>
        </w:tabs>
        <w:jc w:val="both"/>
        <w:rPr>
          <w:rFonts w:cs="Arial"/>
          <w:b/>
        </w:rPr>
      </w:pPr>
      <w:r w:rsidRPr="00DC23FA">
        <w:rPr>
          <w:rFonts w:cs="Arial"/>
          <w:b/>
        </w:rPr>
        <w:t>NOC Engineer</w:t>
      </w:r>
    </w:p>
    <w:p w:rsidR="00DC23FA" w:rsidRPr="00DC23FA" w:rsidP="00DC23FA">
      <w:pPr>
        <w:pStyle w:val="Billing"/>
        <w:ind w:left="720"/>
        <w:jc w:val="both"/>
        <w:rPr>
          <w:b/>
          <w:sz w:val="20"/>
          <w:szCs w:val="20"/>
        </w:rPr>
      </w:pPr>
    </w:p>
    <w:p w:rsidR="00DC23FA" w:rsidRPr="00DC23FA" w:rsidP="00DC23FA">
      <w:pPr>
        <w:pStyle w:val="Billing"/>
        <w:numPr>
          <w:ilvl w:val="0"/>
          <w:numId w:val="3"/>
        </w:numPr>
        <w:jc w:val="both"/>
        <w:rPr>
          <w:bCs/>
          <w:sz w:val="20"/>
          <w:szCs w:val="20"/>
        </w:rPr>
      </w:pPr>
      <w:r w:rsidRPr="00DC23FA">
        <w:rPr>
          <w:bCs/>
          <w:sz w:val="20"/>
          <w:szCs w:val="20"/>
        </w:rPr>
        <w:t>Installation, Configuration and Administration of Linux servers in four Datacenter.</w:t>
      </w:r>
    </w:p>
    <w:p w:rsidR="00DC23FA" w:rsidRPr="00DC23FA" w:rsidP="00DC23FA">
      <w:pPr>
        <w:pStyle w:val="Billing"/>
        <w:numPr>
          <w:ilvl w:val="0"/>
          <w:numId w:val="3"/>
        </w:numPr>
        <w:jc w:val="both"/>
        <w:rPr>
          <w:bCs/>
          <w:sz w:val="20"/>
          <w:szCs w:val="20"/>
        </w:rPr>
      </w:pPr>
      <w:r w:rsidRPr="00DC23FA">
        <w:rPr>
          <w:bCs/>
          <w:sz w:val="20"/>
          <w:szCs w:val="20"/>
        </w:rPr>
        <w:t>Configuring and Administering of tomcat and apache.</w:t>
      </w:r>
    </w:p>
    <w:p w:rsidR="00DC23FA" w:rsidRPr="00DC23FA" w:rsidP="00DC23FA">
      <w:pPr>
        <w:pStyle w:val="Billing"/>
        <w:numPr>
          <w:ilvl w:val="0"/>
          <w:numId w:val="3"/>
        </w:numPr>
        <w:jc w:val="both"/>
        <w:rPr>
          <w:bCs/>
          <w:sz w:val="20"/>
          <w:szCs w:val="20"/>
        </w:rPr>
      </w:pPr>
      <w:r w:rsidRPr="00DC23FA">
        <w:rPr>
          <w:bCs/>
          <w:sz w:val="20"/>
          <w:szCs w:val="20"/>
        </w:rPr>
        <w:t>Analyzing system logs and identifying potential issues of real time production servers.</w:t>
      </w:r>
    </w:p>
    <w:p w:rsidR="00DC23FA" w:rsidRPr="00DC23FA" w:rsidP="00DC23FA">
      <w:pPr>
        <w:pStyle w:val="Billing"/>
        <w:numPr>
          <w:ilvl w:val="0"/>
          <w:numId w:val="3"/>
        </w:numPr>
        <w:jc w:val="both"/>
        <w:rPr>
          <w:bCs/>
          <w:sz w:val="20"/>
          <w:szCs w:val="20"/>
        </w:rPr>
      </w:pPr>
      <w:r w:rsidRPr="00DC23FA">
        <w:rPr>
          <w:bCs/>
          <w:sz w:val="20"/>
          <w:szCs w:val="20"/>
        </w:rPr>
        <w:t>Performing routine audits of systems and software.</w:t>
      </w:r>
    </w:p>
    <w:p w:rsidR="00DC23FA" w:rsidRPr="00DC23FA" w:rsidP="00DC23FA">
      <w:pPr>
        <w:pStyle w:val="Billing"/>
        <w:numPr>
          <w:ilvl w:val="0"/>
          <w:numId w:val="3"/>
        </w:numPr>
        <w:jc w:val="both"/>
        <w:rPr>
          <w:bCs/>
          <w:sz w:val="20"/>
          <w:szCs w:val="20"/>
        </w:rPr>
      </w:pPr>
      <w:r w:rsidRPr="00DC23FA">
        <w:rPr>
          <w:bCs/>
          <w:sz w:val="20"/>
          <w:szCs w:val="20"/>
        </w:rPr>
        <w:t>Investigating live site issue with in time limits.</w:t>
      </w:r>
    </w:p>
    <w:p w:rsidR="00DC23FA" w:rsidRPr="00DC23FA" w:rsidP="00DC23FA">
      <w:pPr>
        <w:pStyle w:val="Billing"/>
        <w:jc w:val="both"/>
        <w:rPr>
          <w:b/>
          <w:sz w:val="20"/>
          <w:szCs w:val="20"/>
          <w:u w:val="single"/>
        </w:rPr>
      </w:pPr>
    </w:p>
    <w:p w:rsidR="00785CB5" w:rsidP="00DC23FA">
      <w:pPr>
        <w:tabs>
          <w:tab w:val="left" w:pos="1080"/>
        </w:tabs>
        <w:jc w:val="both"/>
        <w:rPr>
          <w:rFonts w:cs="Arial"/>
          <w:b/>
          <w:szCs w:val="22"/>
        </w:rPr>
      </w:pPr>
    </w:p>
    <w:p w:rsidR="009B1470" w:rsidRPr="00171914" w:rsidP="00171914">
      <w:pPr>
        <w:pStyle w:val="ListParagraph"/>
        <w:numPr>
          <w:ilvl w:val="0"/>
          <w:numId w:val="13"/>
        </w:numPr>
        <w:tabs>
          <w:tab w:val="left" w:pos="1080"/>
        </w:tabs>
        <w:jc w:val="both"/>
        <w:rPr>
          <w:rFonts w:cs="Arial"/>
          <w:szCs w:val="22"/>
        </w:rPr>
      </w:pPr>
      <w:r w:rsidRPr="00171914">
        <w:rPr>
          <w:rFonts w:cs="Arial"/>
          <w:b/>
          <w:szCs w:val="22"/>
        </w:rPr>
        <w:t>STJ El</w:t>
      </w:r>
      <w:r w:rsidRPr="00171914">
        <w:rPr>
          <w:rFonts w:cs="Arial"/>
          <w:b/>
          <w:szCs w:val="22"/>
        </w:rPr>
        <w:t>ectronics Pvt. Ltd</w:t>
      </w:r>
      <w:r w:rsidRPr="00171914">
        <w:rPr>
          <w:rFonts w:cs="Arial"/>
          <w:b/>
          <w:sz w:val="22"/>
          <w:szCs w:val="22"/>
        </w:rPr>
        <w:t xml:space="preserve">., </w:t>
      </w:r>
      <w:r w:rsidRPr="00171914">
        <w:rPr>
          <w:rFonts w:cs="Arial"/>
          <w:szCs w:val="22"/>
        </w:rPr>
        <w:t>September 2008</w:t>
      </w:r>
      <w:r w:rsidRPr="00171914">
        <w:rPr>
          <w:rFonts w:cs="Arial"/>
          <w:iCs/>
          <w:szCs w:val="22"/>
        </w:rPr>
        <w:t xml:space="preserve"> to April 2010</w:t>
      </w:r>
    </w:p>
    <w:p w:rsidR="00DC23FA" w:rsidRPr="00DC23FA" w:rsidP="00DC23FA">
      <w:pPr>
        <w:tabs>
          <w:tab w:val="left" w:pos="1080"/>
        </w:tabs>
        <w:jc w:val="both"/>
        <w:rPr>
          <w:rFonts w:cs="Arial"/>
          <w:iCs/>
        </w:rPr>
      </w:pPr>
      <w:r w:rsidRPr="00DC23FA">
        <w:rPr>
          <w:rFonts w:cs="Arial"/>
          <w:b/>
        </w:rPr>
        <w:t>System (IT) Support &amp; Administration</w:t>
      </w:r>
    </w:p>
    <w:p w:rsidR="00DC23FA" w:rsidRPr="00DC23FA" w:rsidP="00DC23FA">
      <w:pPr>
        <w:tabs>
          <w:tab w:val="left" w:pos="1080"/>
        </w:tabs>
        <w:jc w:val="both"/>
        <w:rPr>
          <w:rFonts w:cs="Arial"/>
          <w:iCs/>
        </w:rPr>
      </w:pPr>
    </w:p>
    <w:p w:rsidR="00DC23FA" w:rsidRPr="00DC23FA" w:rsidP="00DC23FA">
      <w:pPr>
        <w:numPr>
          <w:ilvl w:val="0"/>
          <w:numId w:val="3"/>
        </w:numPr>
        <w:tabs>
          <w:tab w:val="clear" w:pos="8208"/>
        </w:tabs>
        <w:suppressAutoHyphens/>
        <w:autoSpaceDE w:val="0"/>
        <w:spacing w:before="0" w:after="40" w:line="240" w:lineRule="auto"/>
        <w:jc w:val="both"/>
        <w:rPr>
          <w:rFonts w:cs="Arial"/>
          <w:bCs/>
        </w:rPr>
      </w:pPr>
      <w:r>
        <w:rPr>
          <w:rFonts w:cs="Arial"/>
          <w:bCs/>
        </w:rPr>
        <w:t>Installing, upgrading, querying software p</w:t>
      </w:r>
      <w:r w:rsidRPr="00DC23FA">
        <w:rPr>
          <w:rFonts w:cs="Arial"/>
          <w:bCs/>
        </w:rPr>
        <w:t>ackages using RPM and YUM.</w:t>
      </w:r>
    </w:p>
    <w:p w:rsidR="00DC23FA" w:rsidRPr="00DC23FA" w:rsidP="00DC23FA">
      <w:pPr>
        <w:pStyle w:val="Billing"/>
        <w:numPr>
          <w:ilvl w:val="0"/>
          <w:numId w:val="3"/>
        </w:numPr>
        <w:jc w:val="both"/>
        <w:rPr>
          <w:bCs/>
          <w:sz w:val="20"/>
          <w:szCs w:val="20"/>
        </w:rPr>
      </w:pPr>
      <w:r w:rsidRPr="00DC23FA">
        <w:rPr>
          <w:bCs/>
          <w:sz w:val="20"/>
          <w:szCs w:val="20"/>
        </w:rPr>
        <w:t xml:space="preserve">Installation &amp; compiling the tars, upgrading the packages, patching up the </w:t>
      </w:r>
      <w:r w:rsidRPr="00DC23FA">
        <w:rPr>
          <w:bCs/>
          <w:sz w:val="20"/>
          <w:szCs w:val="20"/>
        </w:rPr>
        <w:t>softwares</w:t>
      </w:r>
      <w:r w:rsidRPr="00DC23FA">
        <w:rPr>
          <w:bCs/>
          <w:sz w:val="20"/>
          <w:szCs w:val="20"/>
        </w:rPr>
        <w:t>.</w:t>
      </w:r>
    </w:p>
    <w:p w:rsidR="00DC23FA" w:rsidRPr="00DC23FA" w:rsidP="00DC23FA">
      <w:pPr>
        <w:pStyle w:val="Billing"/>
        <w:numPr>
          <w:ilvl w:val="0"/>
          <w:numId w:val="3"/>
        </w:numPr>
        <w:jc w:val="both"/>
        <w:rPr>
          <w:bCs/>
          <w:sz w:val="20"/>
          <w:szCs w:val="20"/>
        </w:rPr>
      </w:pPr>
      <w:r w:rsidRPr="00DC23FA">
        <w:rPr>
          <w:bCs/>
          <w:sz w:val="20"/>
          <w:szCs w:val="20"/>
        </w:rPr>
        <w:t>Well-built client service knowledge. Experienced functioning with the clients on-sites, evaluating software needs and developing procedures and solutions.</w:t>
      </w:r>
    </w:p>
    <w:p w:rsidR="00DC23FA" w:rsidRPr="00DC23FA" w:rsidP="00DC23FA">
      <w:pPr>
        <w:pStyle w:val="Billing"/>
        <w:numPr>
          <w:ilvl w:val="0"/>
          <w:numId w:val="3"/>
        </w:numPr>
        <w:jc w:val="both"/>
        <w:rPr>
          <w:bCs/>
          <w:sz w:val="20"/>
          <w:szCs w:val="20"/>
        </w:rPr>
      </w:pPr>
      <w:r w:rsidRPr="00DC23FA">
        <w:rPr>
          <w:bCs/>
          <w:sz w:val="20"/>
          <w:szCs w:val="20"/>
        </w:rPr>
        <w:t>Applying Operating System updates and configuration changes.</w:t>
      </w:r>
    </w:p>
    <w:p w:rsidR="00DC23FA" w:rsidRPr="00DC23FA" w:rsidP="00DC23FA">
      <w:pPr>
        <w:pStyle w:val="Billing"/>
        <w:numPr>
          <w:ilvl w:val="0"/>
          <w:numId w:val="3"/>
        </w:numPr>
        <w:jc w:val="both"/>
        <w:rPr>
          <w:bCs/>
          <w:sz w:val="20"/>
          <w:szCs w:val="20"/>
        </w:rPr>
      </w:pPr>
      <w:r w:rsidRPr="00DC23FA">
        <w:rPr>
          <w:bCs/>
          <w:sz w:val="20"/>
          <w:szCs w:val="20"/>
        </w:rPr>
        <w:t>Installing and configuring new hardware and software.</w:t>
      </w:r>
    </w:p>
    <w:p w:rsidR="009F2938" w:rsidP="00DC23FA">
      <w:pPr>
        <w:pStyle w:val="Text"/>
        <w:jc w:val="both"/>
        <w:rPr>
          <w:rStyle w:val="Header2companynameChar"/>
          <w:rFonts w:cs="Arial"/>
        </w:rPr>
      </w:pPr>
    </w:p>
    <w:p w:rsidR="00BA4596" w:rsidRPr="00DC23FA" w:rsidP="00DC23FA">
      <w:pPr>
        <w:pStyle w:val="Text"/>
        <w:jc w:val="both"/>
        <w:rPr>
          <w:rStyle w:val="Header2companynameChar"/>
          <w:rFonts w:cs="Arial"/>
        </w:rPr>
      </w:pPr>
    </w:p>
    <w:p w:rsidR="009026FF" w:rsidRPr="003A2E01" w:rsidP="00F04601">
      <w:pPr>
        <w:jc w:val="both"/>
        <w:rPr>
          <w:rFonts w:cs="Arial"/>
          <w:b/>
        </w:rPr>
      </w:pPr>
      <w:r w:rsidRPr="005E55BB">
        <w:rPr>
          <w:rFonts w:cs="Arial"/>
          <w:b/>
          <w:color w:val="FF0000"/>
        </w:rPr>
        <w:t>Education</w:t>
      </w:r>
      <w:r w:rsidRPr="003A2E01">
        <w:rPr>
          <w:rFonts w:cs="Arial"/>
          <w:b/>
        </w:rPr>
        <w:t xml:space="preserve"> </w:t>
      </w:r>
    </w:p>
    <w:p w:rsidR="009026FF" w:rsidRPr="00345125" w:rsidP="00F04601">
      <w:pPr>
        <w:pStyle w:val="Text"/>
        <w:jc w:val="both"/>
        <w:rPr>
          <w:rFonts w:cs="Arial"/>
        </w:rPr>
      </w:pPr>
      <w:r w:rsidRPr="00345125">
        <w:rPr>
          <w:rFonts w:cs="Arial"/>
        </w:rPr>
        <w:t>B.TECH, 2008</w:t>
      </w:r>
      <w:r w:rsidR="00A46FEA">
        <w:rPr>
          <w:rFonts w:cs="Arial"/>
        </w:rPr>
        <w:t xml:space="preserve"> from </w:t>
      </w:r>
      <w:r w:rsidRPr="00345125" w:rsidR="00A46FEA">
        <w:rPr>
          <w:rStyle w:val="Header2companynameChar"/>
          <w:rFonts w:cs="Arial"/>
        </w:rPr>
        <w:t>UPTU</w:t>
      </w:r>
      <w:r w:rsidRPr="00345125" w:rsidR="00A46FEA">
        <w:rPr>
          <w:rFonts w:cs="Arial"/>
        </w:rPr>
        <w:t xml:space="preserve">, </w:t>
      </w:r>
      <w:r w:rsidRPr="00345125" w:rsidR="00A46FEA">
        <w:rPr>
          <w:rFonts w:cs="Arial"/>
        </w:rPr>
        <w:t>Lucknow</w:t>
      </w:r>
      <w:r w:rsidRPr="00345125" w:rsidR="00A46FEA">
        <w:rPr>
          <w:rFonts w:cs="Arial"/>
        </w:rPr>
        <w:t>, U.P</w:t>
      </w:r>
    </w:p>
    <w:p w:rsidR="00A46FEA" w:rsidRPr="00345125" w:rsidP="00A46FEA">
      <w:pPr>
        <w:pStyle w:val="Text"/>
        <w:jc w:val="both"/>
        <w:rPr>
          <w:rFonts w:cs="Arial"/>
        </w:rPr>
      </w:pPr>
      <w:r w:rsidRPr="00345125">
        <w:rPr>
          <w:rFonts w:cs="Arial"/>
        </w:rPr>
        <w:t>Intermediate</w:t>
      </w:r>
      <w:r w:rsidRPr="00345125" w:rsidR="009026FF">
        <w:rPr>
          <w:rFonts w:cs="Arial"/>
        </w:rPr>
        <w:t xml:space="preserve">, </w:t>
      </w:r>
      <w:r w:rsidRPr="00345125">
        <w:rPr>
          <w:rFonts w:cs="Arial"/>
        </w:rPr>
        <w:t>2003</w:t>
      </w:r>
      <w:r>
        <w:rPr>
          <w:rFonts w:cs="Arial"/>
        </w:rPr>
        <w:t xml:space="preserve"> from </w:t>
      </w:r>
      <w:r w:rsidRPr="00345125">
        <w:rPr>
          <w:rStyle w:val="Header2companynameChar"/>
          <w:rFonts w:cs="Arial"/>
        </w:rPr>
        <w:t>OFIC</w:t>
      </w:r>
      <w:r w:rsidRPr="00345125">
        <w:rPr>
          <w:rFonts w:cs="Arial"/>
        </w:rPr>
        <w:t>, Kanpur</w:t>
      </w:r>
      <w:r w:rsidR="00331C3F">
        <w:rPr>
          <w:rFonts w:cs="Arial"/>
        </w:rPr>
        <w:t xml:space="preserve"> U.P.</w:t>
      </w:r>
    </w:p>
    <w:p w:rsidR="001C5E12" w:rsidRPr="00345125" w:rsidP="00F04601">
      <w:pPr>
        <w:pStyle w:val="Text"/>
        <w:jc w:val="both"/>
        <w:rPr>
          <w:rFonts w:cs="Arial"/>
        </w:rPr>
      </w:pPr>
    </w:p>
    <w:p w:rsidR="005E55BB" w:rsidRPr="00471511" w:rsidP="005E55BB">
      <w:pPr>
        <w:pStyle w:val="Header1sectionheader"/>
        <w:rPr>
          <w:rFonts w:ascii="Arial" w:hAnsi="Arial" w:cs="Arial"/>
        </w:rPr>
      </w:pPr>
      <w:r w:rsidRPr="00471511">
        <w:rPr>
          <w:rFonts w:ascii="Arial" w:hAnsi="Arial" w:cs="Arial"/>
        </w:rPr>
        <w:t>Skills</w:t>
      </w:r>
    </w:p>
    <w:p w:rsidR="006D4B3E" w:rsidP="006D4B3E">
      <w:pPr>
        <w:pStyle w:val="Text"/>
        <w:rPr>
          <w:rFonts w:cs="Arial"/>
          <w:sz w:val="18"/>
          <w:szCs w:val="18"/>
          <w:lang w:val="fr-FR"/>
        </w:rPr>
      </w:pPr>
      <w:r>
        <w:rPr>
          <w:rFonts w:cs="Arial"/>
          <w:b/>
        </w:rPr>
        <w:t xml:space="preserve">Application: </w:t>
      </w:r>
      <w:r w:rsidRPr="00610F3A">
        <w:rPr>
          <w:rFonts w:cs="Arial"/>
          <w:sz w:val="18"/>
          <w:szCs w:val="18"/>
          <w:lang w:val="fr-FR"/>
        </w:rPr>
        <w:t>Web/App server</w:t>
      </w:r>
      <w:r>
        <w:rPr>
          <w:rFonts w:cs="Arial"/>
          <w:sz w:val="18"/>
          <w:szCs w:val="18"/>
          <w:lang w:val="fr-FR"/>
        </w:rPr>
        <w:t xml:space="preserve"> </w:t>
      </w:r>
      <w:r w:rsidR="00CC51CE">
        <w:rPr>
          <w:rFonts w:cs="Arial"/>
          <w:sz w:val="18"/>
          <w:szCs w:val="18"/>
          <w:lang w:val="fr-FR"/>
        </w:rPr>
        <w:t>(Apache</w:t>
      </w:r>
      <w:r>
        <w:rPr>
          <w:rFonts w:cs="Arial"/>
          <w:sz w:val="18"/>
          <w:szCs w:val="18"/>
          <w:lang w:val="fr-FR"/>
        </w:rPr>
        <w:t>,</w:t>
      </w:r>
      <w:r w:rsidR="008B44CC">
        <w:rPr>
          <w:rFonts w:cs="Arial"/>
          <w:sz w:val="18"/>
          <w:szCs w:val="18"/>
          <w:lang w:val="fr-FR"/>
        </w:rPr>
        <w:t xml:space="preserve"> </w:t>
      </w:r>
      <w:r w:rsidR="000D4C39">
        <w:rPr>
          <w:rFonts w:cs="Arial"/>
          <w:sz w:val="18"/>
          <w:szCs w:val="18"/>
          <w:lang w:val="fr-FR"/>
        </w:rPr>
        <w:t xml:space="preserve">IHS, </w:t>
      </w:r>
      <w:r w:rsidRPr="00610F3A">
        <w:rPr>
          <w:rFonts w:cs="Arial"/>
          <w:sz w:val="18"/>
          <w:szCs w:val="18"/>
          <w:lang w:val="fr-FR"/>
        </w:rPr>
        <w:t>Tomcat</w:t>
      </w:r>
      <w:r w:rsidRPr="00610F3A">
        <w:rPr>
          <w:rFonts w:cs="Arial"/>
          <w:sz w:val="18"/>
          <w:szCs w:val="18"/>
          <w:lang w:val="fr-FR"/>
        </w:rPr>
        <w:t xml:space="preserve"> </w:t>
      </w:r>
      <w:r w:rsidR="00D547B0">
        <w:rPr>
          <w:rFonts w:cs="Arial"/>
          <w:sz w:val="18"/>
          <w:szCs w:val="18"/>
          <w:lang w:val="fr-FR"/>
        </w:rPr>
        <w:t>,</w:t>
      </w:r>
      <w:r w:rsidR="00D547B0">
        <w:rPr>
          <w:rFonts w:cs="Arial"/>
          <w:sz w:val="18"/>
          <w:szCs w:val="18"/>
          <w:lang w:val="fr-FR"/>
        </w:rPr>
        <w:t xml:space="preserve"> </w:t>
      </w:r>
      <w:r w:rsidR="00D547B0">
        <w:rPr>
          <w:rFonts w:cs="Arial"/>
          <w:sz w:val="18"/>
          <w:szCs w:val="18"/>
          <w:lang w:val="fr-FR"/>
        </w:rPr>
        <w:t>JB</w:t>
      </w:r>
      <w:r w:rsidRPr="00610F3A">
        <w:rPr>
          <w:rFonts w:cs="Arial"/>
          <w:sz w:val="18"/>
          <w:szCs w:val="18"/>
          <w:lang w:val="fr-FR"/>
        </w:rPr>
        <w:t>oss</w:t>
      </w:r>
      <w:r w:rsidRPr="00610F3A">
        <w:rPr>
          <w:rFonts w:cs="Arial"/>
          <w:sz w:val="18"/>
          <w:szCs w:val="18"/>
          <w:lang w:val="fr-FR"/>
        </w:rPr>
        <w:t>,</w:t>
      </w:r>
      <w:r w:rsidR="008B44CC">
        <w:rPr>
          <w:rFonts w:cs="Arial"/>
          <w:sz w:val="18"/>
          <w:szCs w:val="18"/>
          <w:lang w:val="fr-FR"/>
        </w:rPr>
        <w:t xml:space="preserve">  </w:t>
      </w:r>
      <w:r>
        <w:rPr>
          <w:rFonts w:cs="Arial"/>
          <w:sz w:val="18"/>
          <w:szCs w:val="18"/>
          <w:lang w:val="fr-FR"/>
        </w:rPr>
        <w:t xml:space="preserve">Web </w:t>
      </w:r>
      <w:r>
        <w:rPr>
          <w:rFonts w:cs="Arial"/>
          <w:sz w:val="18"/>
          <w:szCs w:val="18"/>
          <w:lang w:val="fr-FR"/>
        </w:rPr>
        <w:t>sphe</w:t>
      </w:r>
      <w:r w:rsidRPr="00610F3A">
        <w:rPr>
          <w:rFonts w:cs="Arial"/>
          <w:sz w:val="18"/>
          <w:szCs w:val="18"/>
          <w:lang w:val="fr-FR"/>
        </w:rPr>
        <w:t>re</w:t>
      </w:r>
      <w:r>
        <w:rPr>
          <w:rFonts w:cs="Arial"/>
          <w:sz w:val="18"/>
          <w:szCs w:val="18"/>
          <w:lang w:val="fr-FR"/>
        </w:rPr>
        <w:t>.</w:t>
      </w:r>
      <w:r w:rsidR="008A054E">
        <w:rPr>
          <w:rFonts w:cs="Arial"/>
          <w:sz w:val="18"/>
          <w:szCs w:val="18"/>
          <w:lang w:val="fr-FR"/>
        </w:rPr>
        <w:t>)</w:t>
      </w:r>
      <w:r w:rsidR="00C86B71">
        <w:rPr>
          <w:rFonts w:cs="Arial"/>
          <w:sz w:val="18"/>
          <w:szCs w:val="18"/>
          <w:lang w:val="fr-FR"/>
        </w:rPr>
        <w:t xml:space="preserve">,  </w:t>
      </w:r>
      <w:r w:rsidR="00C86B71">
        <w:rPr>
          <w:rFonts w:cs="Arial"/>
        </w:rPr>
        <w:t>MapR</w:t>
      </w:r>
      <w:r w:rsidR="00C86B71">
        <w:rPr>
          <w:rFonts w:cs="Arial"/>
        </w:rPr>
        <w:t xml:space="preserve">, </w:t>
      </w:r>
      <w:r w:rsidR="00C86B71">
        <w:rPr>
          <w:rFonts w:cs="Arial"/>
        </w:rPr>
        <w:t>OpenText</w:t>
      </w:r>
      <w:r w:rsidR="00C86B71">
        <w:rPr>
          <w:rFonts w:cs="Arial"/>
        </w:rPr>
        <w:t xml:space="preserve"> Media Management.</w:t>
      </w:r>
    </w:p>
    <w:p w:rsidR="00E056D7" w:rsidP="006D4B3E">
      <w:pPr>
        <w:pStyle w:val="Text"/>
        <w:rPr>
          <w:rFonts w:cs="Arial"/>
          <w:sz w:val="18"/>
          <w:szCs w:val="18"/>
          <w:lang w:val="fr-FR"/>
        </w:rPr>
      </w:pPr>
      <w:r w:rsidRPr="00E056D7">
        <w:rPr>
          <w:rFonts w:cs="Arial"/>
          <w:b/>
          <w:sz w:val="18"/>
          <w:szCs w:val="18"/>
          <w:lang w:val="fr-FR"/>
        </w:rPr>
        <w:t xml:space="preserve">E-Commerce : </w:t>
      </w:r>
      <w:r w:rsidRPr="00E056D7">
        <w:rPr>
          <w:rFonts w:cs="Arial"/>
          <w:sz w:val="18"/>
          <w:szCs w:val="18"/>
          <w:lang w:val="fr-FR"/>
        </w:rPr>
        <w:t>Hybris,</w:t>
      </w:r>
      <w:r>
        <w:rPr>
          <w:rFonts w:cs="Arial"/>
          <w:b/>
          <w:sz w:val="18"/>
          <w:szCs w:val="18"/>
          <w:lang w:val="fr-FR"/>
        </w:rPr>
        <w:t xml:space="preserve"> </w:t>
      </w:r>
      <w:r w:rsidRPr="00E056D7">
        <w:rPr>
          <w:rFonts w:cs="Arial"/>
          <w:sz w:val="18"/>
          <w:szCs w:val="18"/>
          <w:lang w:val="fr-FR"/>
        </w:rPr>
        <w:t xml:space="preserve"> WCS</w:t>
      </w:r>
      <w:r>
        <w:rPr>
          <w:rFonts w:cs="Arial"/>
          <w:sz w:val="18"/>
          <w:szCs w:val="18"/>
          <w:lang w:val="fr-FR"/>
        </w:rPr>
        <w:t>.</w:t>
      </w:r>
    </w:p>
    <w:p w:rsidR="007E5061" w:rsidRPr="007E5061" w:rsidP="006D4B3E">
      <w:pPr>
        <w:pStyle w:val="Text"/>
        <w:rPr>
          <w:rFonts w:cs="Arial"/>
          <w:sz w:val="18"/>
          <w:szCs w:val="18"/>
          <w:lang w:val="fr-FR"/>
        </w:rPr>
      </w:pPr>
      <w:r w:rsidRPr="007E5061">
        <w:rPr>
          <w:rFonts w:cs="Arial"/>
          <w:b/>
          <w:sz w:val="18"/>
          <w:szCs w:val="18"/>
          <w:lang w:val="fr-FR"/>
        </w:rPr>
        <w:t>Cloud Provider :</w:t>
      </w:r>
      <w:r>
        <w:rPr>
          <w:rFonts w:cs="Arial"/>
          <w:b/>
          <w:sz w:val="18"/>
          <w:szCs w:val="18"/>
          <w:lang w:val="fr-FR"/>
        </w:rPr>
        <w:t xml:space="preserve"> </w:t>
      </w:r>
      <w:r>
        <w:rPr>
          <w:rFonts w:cs="Arial"/>
          <w:sz w:val="18"/>
          <w:szCs w:val="18"/>
          <w:lang w:val="fr-FR"/>
        </w:rPr>
        <w:t>Rackspace</w:t>
      </w:r>
      <w:r>
        <w:rPr>
          <w:rFonts w:cs="Arial"/>
          <w:sz w:val="18"/>
          <w:szCs w:val="18"/>
          <w:lang w:val="fr-FR"/>
        </w:rPr>
        <w:t>, Amazon Web Services.</w:t>
      </w:r>
    </w:p>
    <w:p w:rsidR="000D4C39" w:rsidRPr="00E056D7" w:rsidP="006D4B3E">
      <w:pPr>
        <w:pStyle w:val="Text"/>
        <w:rPr>
          <w:rFonts w:cs="Arial"/>
          <w:b/>
        </w:rPr>
      </w:pPr>
      <w:r w:rsidRPr="000D4C39">
        <w:rPr>
          <w:rFonts w:cs="Arial"/>
          <w:b/>
          <w:sz w:val="18"/>
          <w:szCs w:val="18"/>
          <w:lang w:val="fr-FR"/>
        </w:rPr>
        <w:t xml:space="preserve">Digital </w:t>
      </w:r>
      <w:r w:rsidRPr="000D4C39">
        <w:rPr>
          <w:rFonts w:cs="Arial"/>
          <w:b/>
          <w:sz w:val="18"/>
          <w:szCs w:val="18"/>
          <w:lang w:val="fr-FR"/>
        </w:rPr>
        <w:t>A</w:t>
      </w:r>
      <w:r w:rsidR="007E5061">
        <w:rPr>
          <w:rFonts w:cs="Arial"/>
          <w:b/>
          <w:sz w:val="18"/>
          <w:szCs w:val="18"/>
          <w:lang w:val="fr-FR"/>
        </w:rPr>
        <w:t>ssets</w:t>
      </w:r>
      <w:r w:rsidRPr="000D4C39">
        <w:rPr>
          <w:rFonts w:cs="Arial"/>
          <w:b/>
          <w:sz w:val="18"/>
          <w:szCs w:val="18"/>
          <w:lang w:val="fr-FR"/>
        </w:rPr>
        <w:t xml:space="preserve"> Management :</w:t>
      </w:r>
      <w:r>
        <w:rPr>
          <w:rFonts w:cs="Arial"/>
          <w:sz w:val="18"/>
          <w:szCs w:val="18"/>
          <w:lang w:val="fr-FR"/>
        </w:rPr>
        <w:t xml:space="preserve"> </w:t>
      </w:r>
      <w:r>
        <w:rPr>
          <w:rFonts w:cs="Arial"/>
          <w:sz w:val="18"/>
          <w:szCs w:val="18"/>
          <w:lang w:val="fr-FR"/>
        </w:rPr>
        <w:t>OpenText</w:t>
      </w:r>
      <w:r>
        <w:rPr>
          <w:rFonts w:cs="Arial"/>
          <w:sz w:val="18"/>
          <w:szCs w:val="18"/>
          <w:lang w:val="fr-FR"/>
        </w:rPr>
        <w:t xml:space="preserve"> Media Manager.</w:t>
      </w:r>
    </w:p>
    <w:p w:rsidR="001C5E12" w:rsidRPr="00345125" w:rsidP="00F04601">
      <w:pPr>
        <w:pStyle w:val="Text"/>
        <w:jc w:val="both"/>
        <w:rPr>
          <w:rFonts w:cs="Arial"/>
        </w:rPr>
      </w:pPr>
      <w:r w:rsidRPr="00345125">
        <w:rPr>
          <w:rFonts w:cs="Arial"/>
          <w:b/>
        </w:rPr>
        <w:t>Operating System</w:t>
      </w:r>
      <w:r w:rsidRPr="00345125">
        <w:rPr>
          <w:rFonts w:cs="Arial"/>
        </w:rPr>
        <w:t xml:space="preserve">: Linux, </w:t>
      </w:r>
      <w:r w:rsidRPr="00345125" w:rsidR="001B48A3">
        <w:rPr>
          <w:rFonts w:cs="Arial"/>
        </w:rPr>
        <w:t>UNIX</w:t>
      </w:r>
      <w:r w:rsidR="00367BFF">
        <w:rPr>
          <w:rFonts w:cs="Arial"/>
        </w:rPr>
        <w:t>, Windows.</w:t>
      </w:r>
    </w:p>
    <w:p w:rsidR="001C5E12" w:rsidRPr="00345125" w:rsidP="00F04601">
      <w:pPr>
        <w:pStyle w:val="Text"/>
        <w:jc w:val="both"/>
        <w:rPr>
          <w:rFonts w:cs="Arial"/>
        </w:rPr>
      </w:pPr>
      <w:r w:rsidRPr="00345125">
        <w:rPr>
          <w:rFonts w:cs="Arial"/>
          <w:b/>
        </w:rPr>
        <w:t>Programming Languages</w:t>
      </w:r>
      <w:r w:rsidRPr="00345125">
        <w:rPr>
          <w:rFonts w:cs="Arial"/>
        </w:rPr>
        <w:t>: C, PHP</w:t>
      </w:r>
      <w:r w:rsidR="007132E9">
        <w:rPr>
          <w:rFonts w:cs="Arial"/>
        </w:rPr>
        <w:t xml:space="preserve">, Python, and </w:t>
      </w:r>
      <w:r w:rsidR="007132E9">
        <w:rPr>
          <w:rFonts w:cs="Arial"/>
        </w:rPr>
        <w:t>B</w:t>
      </w:r>
      <w:r w:rsidR="00B04F5B">
        <w:rPr>
          <w:rFonts w:cs="Arial"/>
        </w:rPr>
        <w:t>aSH</w:t>
      </w:r>
    </w:p>
    <w:p w:rsidR="001C5E12" w:rsidRPr="00345125" w:rsidP="00F04601">
      <w:pPr>
        <w:pStyle w:val="Text"/>
        <w:jc w:val="both"/>
        <w:rPr>
          <w:rFonts w:cs="Arial"/>
        </w:rPr>
      </w:pPr>
      <w:r w:rsidRPr="00345125">
        <w:rPr>
          <w:rFonts w:cs="Arial"/>
          <w:b/>
        </w:rPr>
        <w:t>Database</w:t>
      </w:r>
      <w:r w:rsidRPr="00345125">
        <w:rPr>
          <w:rFonts w:cs="Arial"/>
        </w:rPr>
        <w:t xml:space="preserve">: </w:t>
      </w:r>
      <w:r w:rsidR="008A0B4E">
        <w:rPr>
          <w:rFonts w:cs="Arial"/>
        </w:rPr>
        <w:t xml:space="preserve">MySQL, </w:t>
      </w:r>
      <w:r w:rsidRPr="00345125">
        <w:rPr>
          <w:rFonts w:cs="Arial"/>
        </w:rPr>
        <w:t xml:space="preserve">Oracle </w:t>
      </w:r>
      <w:r w:rsidR="00FF2AD0">
        <w:rPr>
          <w:rFonts w:cs="Arial"/>
        </w:rPr>
        <w:t>9i/10g/</w:t>
      </w:r>
      <w:r w:rsidRPr="00345125">
        <w:rPr>
          <w:rFonts w:cs="Arial"/>
        </w:rPr>
        <w:t>11g, DB2</w:t>
      </w:r>
      <w:r w:rsidR="00FF2AD0">
        <w:rPr>
          <w:rFonts w:cs="Arial"/>
        </w:rPr>
        <w:t xml:space="preserve"> 9.7/10</w:t>
      </w:r>
      <w:r w:rsidR="009F3513">
        <w:rPr>
          <w:rFonts w:cs="Arial"/>
        </w:rPr>
        <w:t>, Hadoop</w:t>
      </w:r>
    </w:p>
    <w:p w:rsidR="009026FF" w:rsidRPr="001B570C" w:rsidP="00F04601">
      <w:pPr>
        <w:pStyle w:val="Heading1"/>
        <w:spacing w:line="240" w:lineRule="auto"/>
        <w:jc w:val="both"/>
        <w:rPr>
          <w:bCs w:val="0"/>
          <w:color w:val="548DD4" w:themeColor="text2" w:themeTint="99"/>
          <w:kern w:val="20"/>
          <w:sz w:val="20"/>
          <w:szCs w:val="20"/>
        </w:rPr>
      </w:pPr>
      <w:r w:rsidRPr="001B570C">
        <w:rPr>
          <w:bCs w:val="0"/>
          <w:color w:val="548DD4" w:themeColor="text2" w:themeTint="99"/>
          <w:kern w:val="20"/>
          <w:sz w:val="20"/>
          <w:szCs w:val="20"/>
        </w:rPr>
        <w:t>Other</w:t>
      </w:r>
    </w:p>
    <w:p w:rsidR="009026FF" w:rsidRPr="00345125" w:rsidP="00F04601">
      <w:pPr>
        <w:pStyle w:val="Header2companyname"/>
        <w:spacing w:line="240" w:lineRule="auto"/>
        <w:jc w:val="both"/>
        <w:rPr>
          <w:rFonts w:cs="Arial"/>
        </w:rPr>
      </w:pPr>
      <w:r w:rsidRPr="00345125">
        <w:rPr>
          <w:rFonts w:cs="Arial"/>
        </w:rPr>
        <w:t>Certifications/Training</w:t>
      </w:r>
    </w:p>
    <w:p w:rsidR="001C5E12" w:rsidRPr="00345125" w:rsidP="00F04601">
      <w:pPr>
        <w:pStyle w:val="Bullets"/>
        <w:spacing w:line="240" w:lineRule="auto"/>
        <w:jc w:val="both"/>
        <w:rPr>
          <w:rFonts w:cs="Arial"/>
        </w:rPr>
      </w:pPr>
      <w:r w:rsidRPr="00345125">
        <w:rPr>
          <w:rFonts w:cs="Arial"/>
        </w:rPr>
        <w:t>RHCT</w:t>
      </w:r>
    </w:p>
    <w:p w:rsidR="00B42E2C" w:rsidP="00F04601">
      <w:pPr>
        <w:pStyle w:val="Bullets"/>
        <w:spacing w:line="240" w:lineRule="auto"/>
        <w:jc w:val="both"/>
        <w:rPr>
          <w:rFonts w:cs="Arial"/>
        </w:rPr>
      </w:pPr>
      <w:r w:rsidRPr="00345125">
        <w:rPr>
          <w:rFonts w:cs="Arial"/>
        </w:rPr>
        <w:t>RHCE</w:t>
      </w:r>
    </w:p>
    <w:p w:rsidR="00B42E2C" w:rsidP="00F04601">
      <w:pPr>
        <w:pStyle w:val="Bullets"/>
        <w:spacing w:line="240" w:lineRule="auto"/>
        <w:jc w:val="both"/>
        <w:rPr>
          <w:rFonts w:cs="Arial"/>
        </w:rPr>
      </w:pPr>
      <w:r>
        <w:rPr>
          <w:rFonts w:cs="Arial"/>
        </w:rPr>
        <w:t>SELinux</w:t>
      </w:r>
    </w:p>
    <w:p w:rsidR="009026FF" w:rsidP="001B570C">
      <w:pPr>
        <w:pStyle w:val="Bullets"/>
        <w:spacing w:line="240" w:lineRule="auto"/>
        <w:jc w:val="both"/>
        <w:rPr>
          <w:rFonts w:cs="Arial"/>
        </w:rPr>
      </w:pPr>
      <w:r>
        <w:rPr>
          <w:rFonts w:cs="Arial"/>
        </w:rPr>
        <w:t>AWS</w:t>
      </w:r>
    </w:p>
    <w:p w:rsidR="001B570C" w:rsidP="0034095E">
      <w:pPr>
        <w:pStyle w:val="Bullets"/>
        <w:numPr>
          <w:ilvl w:val="0"/>
          <w:numId w:val="0"/>
        </w:numPr>
        <w:spacing w:line="240" w:lineRule="auto"/>
        <w:ind w:left="720" w:hanging="360"/>
        <w:jc w:val="both"/>
        <w:rPr>
          <w:rFonts w:cs="Arial"/>
        </w:rPr>
      </w:pPr>
    </w:p>
    <w:p w:rsidR="001B570C" w:rsidRPr="00BB2393" w:rsidP="001B570C">
      <w:pPr>
        <w:jc w:val="both"/>
        <w:rPr>
          <w:rFonts w:cs="Arial"/>
          <w:b/>
          <w:color w:val="FF0000"/>
        </w:rPr>
      </w:pPr>
      <w:r w:rsidRPr="00BB2393">
        <w:rPr>
          <w:rFonts w:cs="Arial"/>
          <w:b/>
          <w:color w:val="FF0000"/>
        </w:rPr>
        <w:t>Personal Details</w:t>
      </w:r>
    </w:p>
    <w:p w:rsidR="001B570C" w:rsidRPr="00BB2393" w:rsidP="001B570C">
      <w:pPr>
        <w:jc w:val="both"/>
        <w:rPr>
          <w:b/>
          <w:color w:val="000000"/>
        </w:rPr>
      </w:pPr>
    </w:p>
    <w:p w:rsidR="001B570C" w:rsidRPr="00BB2393" w:rsidP="001B570C">
      <w:pPr>
        <w:jc w:val="both"/>
        <w:rPr>
          <w:color w:val="000000"/>
        </w:rPr>
      </w:pPr>
      <w:r w:rsidRPr="00BB2393">
        <w:rPr>
          <w:b/>
          <w:color w:val="000000"/>
        </w:rPr>
        <w:t>Father’s Name:</w:t>
      </w:r>
      <w:r w:rsidRPr="00BB2393">
        <w:rPr>
          <w:color w:val="000000"/>
        </w:rPr>
        <w:t xml:space="preserve"> </w:t>
      </w:r>
      <w:r w:rsidRPr="00BB2393">
        <w:rPr>
          <w:rFonts w:cs="Arial"/>
          <w:bCs/>
        </w:rPr>
        <w:t>Mr. S.K. Srivastava</w:t>
      </w:r>
      <w:r w:rsidRPr="00BB2393">
        <w:rPr>
          <w:color w:val="000000"/>
        </w:rPr>
        <w:t xml:space="preserve"> </w:t>
      </w:r>
    </w:p>
    <w:p w:rsidR="001B570C" w:rsidRPr="00BB2393" w:rsidP="001B570C">
      <w:pPr>
        <w:rPr>
          <w:bCs/>
          <w:color w:val="000000"/>
        </w:rPr>
      </w:pPr>
      <w:r w:rsidRPr="00BB2393">
        <w:rPr>
          <w:b/>
          <w:bCs/>
          <w:color w:val="000000"/>
        </w:rPr>
        <w:t xml:space="preserve">Date of Birth: </w:t>
      </w:r>
      <w:r w:rsidRPr="00BB2393">
        <w:rPr>
          <w:rFonts w:cs="Arial"/>
          <w:bCs/>
        </w:rPr>
        <w:t>5th December 1985</w:t>
      </w:r>
    </w:p>
    <w:p w:rsidR="001B570C" w:rsidRPr="00BB2393" w:rsidP="001B570C">
      <w:pPr>
        <w:rPr>
          <w:color w:val="000000"/>
        </w:rPr>
      </w:pPr>
      <w:r w:rsidRPr="00BB2393">
        <w:rPr>
          <w:b/>
          <w:color w:val="000000"/>
        </w:rPr>
        <w:t xml:space="preserve">Marital Status: </w:t>
      </w:r>
      <w:r w:rsidRPr="00BB2393">
        <w:rPr>
          <w:color w:val="000000"/>
        </w:rPr>
        <w:t>Married</w:t>
      </w:r>
    </w:p>
    <w:p w:rsidR="001B570C" w:rsidRPr="00BB2393" w:rsidP="001B570C">
      <w:pPr>
        <w:rPr>
          <w:color w:val="000000"/>
        </w:rPr>
      </w:pPr>
      <w:r w:rsidRPr="00BB2393">
        <w:rPr>
          <w:b/>
          <w:color w:val="000000"/>
        </w:rPr>
        <w:t>Languages Known:</w:t>
      </w:r>
      <w:r w:rsidRPr="00BB2393">
        <w:rPr>
          <w:color w:val="000000"/>
        </w:rPr>
        <w:t xml:space="preserve"> </w:t>
      </w:r>
      <w:r w:rsidRPr="00BB2393">
        <w:rPr>
          <w:rFonts w:cs="Arial"/>
          <w:bCs/>
        </w:rPr>
        <w:t>Hindi and English</w:t>
      </w:r>
    </w:p>
    <w:p w:rsidR="001B570C" w:rsidRPr="00BB2393" w:rsidP="001B570C">
      <w:r w:rsidRPr="00BB2393">
        <w:rPr>
          <w:b/>
        </w:rPr>
        <w:t>Permanent Address:</w:t>
      </w:r>
      <w:r w:rsidRPr="00BB2393">
        <w:t xml:space="preserve"> </w:t>
      </w:r>
      <w:r w:rsidRPr="00BB2393">
        <w:rPr>
          <w:rFonts w:cs="Arial"/>
          <w:bCs/>
        </w:rPr>
        <w:t>“</w:t>
      </w:r>
      <w:r w:rsidRPr="00BB2393">
        <w:rPr>
          <w:rFonts w:cs="Arial"/>
          <w:bCs/>
        </w:rPr>
        <w:t>Shivayan</w:t>
      </w:r>
      <w:r w:rsidRPr="00BB2393">
        <w:rPr>
          <w:rFonts w:cs="Arial"/>
          <w:bCs/>
        </w:rPr>
        <w:t xml:space="preserve">” 141 </w:t>
      </w:r>
      <w:r w:rsidRPr="00BB2393">
        <w:rPr>
          <w:rFonts w:cs="Arial"/>
          <w:bCs/>
        </w:rPr>
        <w:t>Swaraj</w:t>
      </w:r>
      <w:r w:rsidRPr="00BB2393">
        <w:rPr>
          <w:rFonts w:cs="Arial"/>
          <w:bCs/>
        </w:rPr>
        <w:t xml:space="preserve"> Nagar </w:t>
      </w:r>
      <w:r w:rsidRPr="00BB2393">
        <w:rPr>
          <w:rFonts w:cs="Arial"/>
          <w:bCs/>
        </w:rPr>
        <w:t>Panki</w:t>
      </w:r>
      <w:r w:rsidRPr="00BB2393">
        <w:rPr>
          <w:rFonts w:cs="Arial"/>
          <w:bCs/>
        </w:rPr>
        <w:t>, Kanpur U.P.</w:t>
      </w:r>
    </w:p>
    <w:p w:rsidR="001B570C" w:rsidRPr="00BB2393" w:rsidP="001B570C">
      <w:r w:rsidRPr="00BB2393">
        <w:rPr>
          <w:b/>
        </w:rPr>
        <w:t>Relocate:</w:t>
      </w:r>
      <w:r w:rsidRPr="00BB2393">
        <w:t xml:space="preserve"> </w:t>
      </w:r>
      <w:r w:rsidRPr="00BB2393">
        <w:rPr>
          <w:rFonts w:cs="Arial"/>
          <w:bCs/>
        </w:rPr>
        <w:t>Yes</w:t>
      </w:r>
    </w:p>
    <w:p w:rsidR="001B570C" w:rsidRPr="00BB2393" w:rsidP="001B570C">
      <w:pPr>
        <w:pStyle w:val="Billing"/>
        <w:jc w:val="both"/>
        <w:rPr>
          <w:rFonts w:ascii="Times New Roman" w:hAnsi="Times New Roman" w:cs="Times New Roman"/>
          <w:sz w:val="20"/>
          <w:szCs w:val="20"/>
        </w:rPr>
      </w:pPr>
      <w:r w:rsidRPr="00BB2393">
        <w:rPr>
          <w:rFonts w:ascii="Times New Roman" w:hAnsi="Times New Roman" w:cs="Times New Roman"/>
          <w:sz w:val="20"/>
          <w:szCs w:val="20"/>
        </w:rPr>
        <w:t xml:space="preserve">  </w:t>
      </w:r>
    </w:p>
    <w:p w:rsidR="001B570C" w:rsidRPr="00BB2393" w:rsidP="001B570C">
      <w:pPr>
        <w:jc w:val="both"/>
        <w:rPr>
          <w:rFonts w:cs="Arial"/>
          <w:b/>
          <w:color w:val="FF0000"/>
        </w:rPr>
      </w:pPr>
      <w:r w:rsidRPr="00BB2393">
        <w:rPr>
          <w:rFonts w:cs="Arial"/>
          <w:b/>
          <w:color w:val="FF0000"/>
        </w:rPr>
        <w:t>Strengths</w:t>
      </w:r>
    </w:p>
    <w:p w:rsidR="001B570C" w:rsidRPr="00BB2393" w:rsidP="001B570C">
      <w:pPr>
        <w:pStyle w:val="Billing"/>
        <w:ind w:left="720"/>
        <w:jc w:val="both"/>
        <w:rPr>
          <w:rFonts w:ascii="Times New Roman" w:hAnsi="Times New Roman" w:cs="Times New Roman"/>
          <w:bCs/>
          <w:sz w:val="20"/>
          <w:szCs w:val="20"/>
        </w:rPr>
      </w:pPr>
    </w:p>
    <w:p w:rsidR="001B570C" w:rsidRPr="00BB2393" w:rsidP="001B570C">
      <w:pPr>
        <w:pStyle w:val="Billing"/>
        <w:jc w:val="both"/>
        <w:rPr>
          <w:rFonts w:eastAsia="SimSun"/>
          <w:bCs/>
          <w:kern w:val="20"/>
          <w:sz w:val="20"/>
          <w:szCs w:val="20"/>
          <w:lang w:eastAsia="zh-CN"/>
        </w:rPr>
      </w:pPr>
      <w:r w:rsidRPr="00BB2393">
        <w:rPr>
          <w:rFonts w:eastAsia="SimSun"/>
          <w:bCs/>
          <w:kern w:val="20"/>
          <w:sz w:val="20"/>
          <w:szCs w:val="20"/>
          <w:lang w:eastAsia="zh-CN"/>
        </w:rPr>
        <w:t>No procrastination, Optimistic, Work within time scales, Positive thinking.</w:t>
      </w:r>
    </w:p>
    <w:p w:rsidR="001B570C" w:rsidRPr="00BB2393" w:rsidP="001B570C">
      <w:pPr>
        <w:pStyle w:val="Billing"/>
        <w:jc w:val="both"/>
        <w:rPr>
          <w:rFonts w:ascii="Times New Roman" w:hAnsi="Times New Roman" w:cs="Times New Roman"/>
          <w:sz w:val="20"/>
          <w:szCs w:val="20"/>
        </w:rPr>
      </w:pPr>
    </w:p>
    <w:p w:rsidR="001B570C" w:rsidRPr="00BB2393" w:rsidP="001B570C">
      <w:pPr>
        <w:jc w:val="both"/>
        <w:rPr>
          <w:rFonts w:cs="Arial"/>
          <w:b/>
          <w:color w:val="FF0000"/>
        </w:rPr>
      </w:pPr>
      <w:r w:rsidRPr="00BB2393">
        <w:rPr>
          <w:rFonts w:cs="Arial"/>
          <w:b/>
          <w:color w:val="FF0000"/>
        </w:rPr>
        <w:t>Hobbies</w:t>
      </w:r>
    </w:p>
    <w:p w:rsidR="001B570C" w:rsidP="001B570C">
      <w:pPr>
        <w:pStyle w:val="Billing"/>
        <w:jc w:val="both"/>
        <w:rPr>
          <w:rFonts w:ascii="Times New Roman" w:hAnsi="Times New Roman" w:cs="Times New Roman"/>
          <w:sz w:val="22"/>
          <w:szCs w:val="22"/>
        </w:rPr>
      </w:pPr>
    </w:p>
    <w:p w:rsidR="001B570C" w:rsidP="001B570C">
      <w:pPr>
        <w:pStyle w:val="Billing"/>
        <w:jc w:val="both"/>
        <w:rPr>
          <w:b/>
          <w:color w:val="000000"/>
          <w:sz w:val="22"/>
          <w:szCs w:val="22"/>
        </w:rPr>
      </w:pPr>
      <w:r>
        <w:rPr>
          <w:rFonts w:ascii="Times New Roman" w:hAnsi="Times New Roman" w:cs="Times New Roman"/>
          <w:sz w:val="22"/>
          <w:szCs w:val="22"/>
        </w:rPr>
        <w:t>Traveling, mountaineering and Cooking.</w:t>
      </w:r>
      <w:r>
        <w:rPr>
          <w:b/>
          <w:i/>
          <w:color w:val="000000"/>
          <w:sz w:val="22"/>
          <w:szCs w:val="22"/>
        </w:rPr>
        <w:t xml:space="preserve"> </w:t>
      </w:r>
    </w:p>
    <w:p w:rsidR="001B570C" w:rsidP="001B570C">
      <w:pPr>
        <w:pStyle w:val="Billing"/>
        <w:jc w:val="right"/>
      </w:pPr>
      <w:r>
        <w:rPr>
          <w:rFonts w:ascii="Times New Roman" w:hAnsi="Times New Roman" w:cs="Times New Roman"/>
          <w:b/>
          <w:bCs/>
          <w:sz w:val="22"/>
          <w:szCs w:val="22"/>
        </w:rPr>
        <w:t xml:space="preserve"> Shobhit Srivastava </w:t>
      </w:r>
    </w:p>
    <w:p w:rsidR="001B570C" w:rsidRPr="001B570C" w:rsidP="001B570C">
      <w:pPr>
        <w:pStyle w:val="Bullets"/>
        <w:numPr>
          <w:ilvl w:val="0"/>
          <w:numId w:val="0"/>
        </w:numPr>
        <w:spacing w:line="240" w:lineRule="auto"/>
        <w:ind w:left="720"/>
        <w:jc w:val="both"/>
        <w:rPr>
          <w:rFonts w:cs="Arial"/>
        </w:rPr>
        <w:sectPr w:rsidSect="001B570C">
          <w:headerReference w:type="default" r:id="rId5"/>
          <w:footerReference w:type="default" r:id="rId6"/>
          <w:headerReference w:type="first" r:id="rId7"/>
          <w:pgSz w:w="12240" w:h="15840" w:code="1"/>
          <w:pgMar w:top="2244" w:right="835" w:bottom="1440" w:left="0" w:header="720" w:footer="720" w:gutter="1800"/>
          <w:cols w:space="720"/>
          <w:docGrid w:linePitch="360"/>
        </w:sectPr>
      </w:pPr>
    </w:p>
    <w:p w:rsidR="009026FF" w:rsidRPr="00345125" w:rsidP="00F04601">
      <w:pPr>
        <w:jc w:val="both"/>
        <w:rPr>
          <w:rFonts w:cs="Arial"/>
        </w:rPr>
      </w:pPr>
    </w:p>
    <w:p w:rsidR="00EF285E" w:rsidRPr="00345125" w:rsidP="00F04601">
      <w:pPr>
        <w:jc w:val="both"/>
        <w:rPr>
          <w:rFonts w:cs="Arial"/>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8"/>
          </v:shape>
        </w:pict>
      </w:r>
    </w:p>
    <w:sectPr w:rsidSect="009A2A72">
      <w:headerReference w:type="even" r:id="rId9"/>
      <w:headerReference w:type="first" r:id="rId10"/>
      <w:footerReference w:type="first" r:id="rId11"/>
      <w:type w:val="continuous"/>
      <w:pgSz w:w="12240" w:h="15840" w:code="1"/>
      <w:pgMar w:top="2520" w:right="1080" w:bottom="1440" w:left="1440" w:header="720" w:footer="43" w:gutter="180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j-e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A2A72" w:rsidRPr="00571796" w:rsidP="001D175D">
    <w:pPr>
      <w:jc w:val="righ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W w:w="5000" w:type="pct"/>
      <w:tblBorders>
        <w:top w:val="single" w:sz="12" w:space="0" w:color="FF2700"/>
      </w:tblBorders>
      <w:tblLook w:val="0000"/>
    </w:tblPr>
    <w:tblGrid>
      <w:gridCol w:w="1145"/>
      <w:gridCol w:w="5894"/>
      <w:gridCol w:w="1097"/>
    </w:tblGrid>
    <w:tr>
      <w:tblPrEx>
        <w:tblW w:w="5000" w:type="pct"/>
        <w:tblBorders>
          <w:top w:val="single" w:sz="12" w:space="0" w:color="FF2700"/>
        </w:tblBorders>
        <w:tblLook w:val="0000"/>
      </w:tblPrEx>
      <w:tc>
        <w:tcPr>
          <w:tcW w:w="1188" w:type="dxa"/>
        </w:tcPr>
        <w:p w:rsidR="009A2A72">
          <w:r>
            <w:rPr>
              <w:noProof/>
              <w:lang w:eastAsia="en-US"/>
            </w:rPr>
            <w:drawing>
              <wp:anchor distT="0" distB="0" distL="114300" distR="114300" simplePos="0" relativeHeight="251660288" behindDoc="1" locked="0" layoutInCell="1" allowOverlap="1">
                <wp:simplePos x="0" y="0"/>
                <wp:positionH relativeFrom="page">
                  <wp:posOffset>59055</wp:posOffset>
                </wp:positionH>
                <wp:positionV relativeFrom="page">
                  <wp:posOffset>-511175</wp:posOffset>
                </wp:positionV>
                <wp:extent cx="610870" cy="212090"/>
                <wp:effectExtent l="0" t="0" r="0" b="0"/>
                <wp:wrapNone/>
                <wp:docPr id="3" name="Picture 3" descr="SAPE_H~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797259" name="Picture 3" descr="SAPE_H~4"/>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610870" cy="2120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120" w:type="dxa"/>
        </w:tcPr>
        <w:p w:rsidR="009A2A72">
          <w:r>
            <w:t>Prepared by Sapient for &lt;Insert Client Name Here&gt;</w:t>
          </w:r>
        </w:p>
      </w:tc>
      <w:tc>
        <w:tcPr>
          <w:tcW w:w="1116" w:type="dxa"/>
        </w:tcPr>
        <w:p w:rsidR="009A2A72">
          <w:r>
            <w:t xml:space="preserve">Page </w:t>
          </w:r>
          <w:r>
            <w:fldChar w:fldCharType="begin"/>
          </w:r>
          <w:r>
            <w:instrText xml:space="preserve"> PAGE   \* MERGEFORMAT </w:instrText>
          </w:r>
          <w:r>
            <w:fldChar w:fldCharType="separate"/>
          </w:r>
          <w:r>
            <w:rPr>
              <w:noProof/>
            </w:rPr>
            <w:t>2</w:t>
          </w:r>
          <w:r>
            <w:fldChar w:fldCharType="end"/>
          </w:r>
        </w:p>
      </w:tc>
    </w:tr>
  </w:tbl>
  <w:p w:rsidR="009A2A72"/>
  <w:p w:rsidR="009A2A72"/>
  <w:p w:rsidR="009A2A72"/>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B570C" w:rsidRPr="001B570C" w:rsidP="001B570C">
    <w:pPr>
      <w:rPr>
        <w:rFonts w:cs="Arial"/>
        <w:b/>
        <w:sz w:val="22"/>
        <w:szCs w:val="22"/>
        <w:lang w:val="en-GB"/>
      </w:rPr>
    </w:pPr>
    <w:r w:rsidRPr="001B570C">
      <w:rPr>
        <w:rFonts w:cs="Arial"/>
        <w:noProof/>
        <w:sz w:val="22"/>
        <w:szCs w:val="22"/>
        <w:lang w:eastAsia="en-US"/>
      </w:rPr>
      <w:drawing>
        <wp:anchor distT="0" distB="0" distL="114935" distR="114935" simplePos="0" relativeHeight="251661312" behindDoc="0" locked="0" layoutInCell="1" allowOverlap="1">
          <wp:simplePos x="0" y="0"/>
          <wp:positionH relativeFrom="column">
            <wp:posOffset>5316623</wp:posOffset>
          </wp:positionH>
          <wp:positionV relativeFrom="paragraph">
            <wp:posOffset>-161925</wp:posOffset>
          </wp:positionV>
          <wp:extent cx="568325" cy="844550"/>
          <wp:effectExtent l="0" t="0" r="317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903302" name="Picture 1"/>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568325" cy="84455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1B570C">
      <w:rPr>
        <w:rFonts w:cs="Arial"/>
        <w:b/>
        <w:sz w:val="22"/>
        <w:szCs w:val="22"/>
        <w:lang w:val="en-GB"/>
      </w:rPr>
      <w:t>Shobhit Srivastava</w:t>
    </w:r>
  </w:p>
  <w:p w:rsidR="001B570C" w:rsidRPr="001B570C" w:rsidP="001B570C">
    <w:pPr>
      <w:rPr>
        <w:rFonts w:cs="Arial"/>
        <w:sz w:val="22"/>
        <w:szCs w:val="22"/>
      </w:rPr>
    </w:pPr>
    <w:r w:rsidRPr="001B570C">
      <w:rPr>
        <w:rFonts w:cs="Arial"/>
        <w:b/>
        <w:sz w:val="22"/>
        <w:szCs w:val="22"/>
        <w:lang w:val="en-GB"/>
      </w:rPr>
      <w:t>B.Tech</w:t>
    </w:r>
    <w:r w:rsidRPr="001B570C">
      <w:rPr>
        <w:rFonts w:cs="Arial"/>
        <w:b/>
        <w:sz w:val="22"/>
        <w:szCs w:val="22"/>
        <w:lang w:val="en-GB"/>
      </w:rPr>
      <w:t xml:space="preserve"> (I.T.)                                                  </w:t>
    </w:r>
    <w:r w:rsidRPr="001B570C">
      <w:rPr>
        <w:rFonts w:cs="Arial"/>
        <w:b/>
        <w:sz w:val="22"/>
        <w:szCs w:val="22"/>
        <w:lang w:val="en-GB"/>
      </w:rPr>
      <w:br/>
    </w:r>
    <w:r w:rsidRPr="001B570C">
      <w:rPr>
        <w:rFonts w:cs="Arial"/>
        <w:b/>
        <w:bCs/>
        <w:color w:val="000000"/>
        <w:sz w:val="22"/>
        <w:szCs w:val="22"/>
        <w:lang w:val="fr-FR"/>
      </w:rPr>
      <w:t>Mobile:</w:t>
    </w:r>
    <w:r w:rsidRPr="001B570C">
      <w:rPr>
        <w:rFonts w:cs="Arial"/>
        <w:color w:val="000000"/>
        <w:sz w:val="22"/>
        <w:szCs w:val="22"/>
        <w:lang w:val="fr-FR"/>
      </w:rPr>
      <w:t xml:space="preserve"> +</w:t>
    </w:r>
    <w:r w:rsidRPr="001B570C">
      <w:rPr>
        <w:rFonts w:cs="Arial"/>
        <w:sz w:val="22"/>
        <w:szCs w:val="22"/>
      </w:rPr>
      <w:t>91-9871534679</w:t>
    </w:r>
  </w:p>
  <w:p w:rsidR="009A2A72" w:rsidRPr="001B570C" w:rsidP="001B570C">
    <w:pPr>
      <w:rPr>
        <w:rFonts w:cs="Arial"/>
        <w:sz w:val="22"/>
        <w:szCs w:val="22"/>
      </w:rPr>
    </w:pPr>
    <w:r w:rsidRPr="001B570C">
      <w:rPr>
        <w:rFonts w:cs="Arial"/>
        <w:noProof/>
        <w:sz w:val="22"/>
        <w:szCs w:val="22"/>
        <w:lang w:eastAsia="en-US"/>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174625</wp:posOffset>
              </wp:positionV>
              <wp:extent cx="6096000" cy="0"/>
              <wp:effectExtent l="0" t="0" r="19050" b="19050"/>
              <wp:wrapNone/>
              <wp:docPr id="5" name="Straight Connector 5"/>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096000" cy="0"/>
                      </a:xfrm>
                      <a:prstGeom prst="line">
                        <a:avLst/>
                      </a:prstGeom>
                      <a:noFill/>
                      <a:ln w="9525">
                        <a:solidFill>
                          <a:srgbClr val="F04E22"/>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2049" style="mso-height-percent:0;mso-height-relative:page;mso-width-percent:0;mso-width-relative:page;mso-wrap-distance-bottom:0;mso-wrap-distance-left:9pt;mso-wrap-distance-right:9pt;mso-wrap-distance-top:0;mso-wrap-style:square;position:absolute;visibility:visible;z-index:251659264" from="0,13.75pt" to="480pt,13.75pt" strokecolor="#f04e22"/>
          </w:pict>
        </mc:Fallback>
      </mc:AlternateContent>
    </w:r>
    <w:r w:rsidRPr="001B570C">
      <w:rPr>
        <w:rFonts w:cs="Arial"/>
        <w:b/>
        <w:bCs/>
        <w:color w:val="000000"/>
        <w:sz w:val="22"/>
        <w:szCs w:val="22"/>
        <w:lang w:val="fr-FR"/>
      </w:rPr>
      <w:t xml:space="preserve">Email: </w:t>
    </w:r>
    <w:hyperlink r:id="rId2" w:history="1">
      <w:r w:rsidRPr="001B570C">
        <w:rPr>
          <w:rStyle w:val="Hyperlink"/>
          <w:rFonts w:cs="Arial"/>
          <w:sz w:val="22"/>
          <w:szCs w:val="22"/>
          <w:lang w:val="fr-FR"/>
        </w:rPr>
        <w:t>srivastava05.shobhit@gmail.com</w:t>
      </w:r>
    </w:hyperlink>
    <w:r w:rsidRPr="001B570C">
      <w:rPr>
        <w:rFonts w:cs="Arial"/>
        <w:bCs/>
        <w:color w:val="000000"/>
        <w:sz w:val="22"/>
        <w:szCs w:val="22"/>
        <w:lang w:val="fr-FR"/>
      </w:rPr>
      <w:t xml:space="preserve">                     </w:t>
    </w:r>
  </w:p>
  <w:p w:rsidR="00612BA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A2A72" w:rsidP="009A2A72">
    <w:pPr>
      <w:tabs>
        <w:tab w:val="center" w:pos="252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A2A72"/>
  <w:p w:rsidR="009A2A7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W w:w="5000" w:type="pct"/>
      <w:tblBorders>
        <w:bottom w:val="single" w:sz="12" w:space="0" w:color="FF2700"/>
      </w:tblBorders>
      <w:tblLook w:val="0000"/>
    </w:tblPr>
    <w:tblGrid>
      <w:gridCol w:w="6645"/>
      <w:gridCol w:w="1491"/>
    </w:tblGrid>
    <w:tr>
      <w:tblPrEx>
        <w:tblW w:w="5000" w:type="pct"/>
        <w:tblBorders>
          <w:bottom w:val="single" w:sz="12" w:space="0" w:color="FF2700"/>
        </w:tblBorders>
        <w:tblLook w:val="0000"/>
      </w:tblPrEx>
      <w:tc>
        <w:tcPr>
          <w:tcW w:w="7848" w:type="dxa"/>
        </w:tcPr>
        <w:p w:rsidR="009A2A72" w:rsidP="009A2A72"/>
      </w:tc>
      <w:tc>
        <w:tcPr>
          <w:tcW w:w="1728" w:type="dxa"/>
        </w:tcPr>
        <w:p w:rsidR="009A2A72" w:rsidP="009A2A72">
          <w:pPr>
            <w:jc w:val="right"/>
          </w:pPr>
        </w:p>
      </w:tc>
    </w:tr>
  </w:tbl>
  <w:p w:rsidR="009A2A72"/>
  <w:p w:rsidR="009A2A72"/>
  <w:p w:rsidR="009A2A7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2"/>
    <w:multiLevelType w:val="singleLevel"/>
    <w:tmpl w:val="00000002"/>
    <w:lvl w:ilvl="0">
      <w:start w:val="1"/>
      <w:numFmt w:val="bullet"/>
      <w:lvlText w:val=""/>
      <w:lvlJc w:val="left"/>
      <w:pPr>
        <w:tabs>
          <w:tab w:val="num" w:pos="720"/>
        </w:tabs>
        <w:ind w:left="0" w:firstLine="0"/>
      </w:pPr>
      <w:rPr>
        <w:rFonts w:ascii="Wingdings" w:hAnsi="Wingdings" w:cs="Wingdings"/>
      </w:rPr>
    </w:lvl>
  </w:abstractNum>
  <w:abstractNum w:abstractNumId="1">
    <w:nsid w:val="00000003"/>
    <w:multiLevelType w:val="singleLevel"/>
    <w:tmpl w:val="00000003"/>
    <w:name w:val="WW8Num3"/>
    <w:lvl w:ilvl="0">
      <w:start w:val="1"/>
      <w:numFmt w:val="bullet"/>
      <w:lvlText w:val=""/>
      <w:lvlJc w:val="left"/>
      <w:pPr>
        <w:tabs>
          <w:tab w:val="num" w:pos="720"/>
        </w:tabs>
        <w:ind w:left="0" w:firstLine="0"/>
      </w:pPr>
      <w:rPr>
        <w:rFonts w:ascii="Wingdings" w:hAnsi="Wingdings" w:cs="Wingdings"/>
        <w:sz w:val="20"/>
      </w:rPr>
    </w:lvl>
  </w:abstractNum>
  <w:abstractNum w:abstractNumId="2">
    <w:nsid w:val="00000004"/>
    <w:multiLevelType w:val="singleLevel"/>
    <w:tmpl w:val="00000004"/>
    <w:name w:val="WW8Num4"/>
    <w:lvl w:ilvl="0">
      <w:start w:val="1"/>
      <w:numFmt w:val="bullet"/>
      <w:lvlText w:val=""/>
      <w:lvlJc w:val="left"/>
      <w:pPr>
        <w:tabs>
          <w:tab w:val="num" w:pos="720"/>
        </w:tabs>
        <w:ind w:left="0" w:firstLine="0"/>
      </w:pPr>
      <w:rPr>
        <w:rFonts w:ascii="Wingdings" w:hAnsi="Wingdings" w:cs="Wingdings"/>
      </w:rPr>
    </w:lvl>
  </w:abstractNum>
  <w:abstractNum w:abstractNumId="3">
    <w:nsid w:val="00000005"/>
    <w:multiLevelType w:val="singleLevel"/>
    <w:tmpl w:val="00000005"/>
    <w:name w:val="WW8Num5"/>
    <w:lvl w:ilvl="0">
      <w:start w:val="1"/>
      <w:numFmt w:val="bullet"/>
      <w:lvlText w:val=""/>
      <w:lvlJc w:val="left"/>
      <w:pPr>
        <w:tabs>
          <w:tab w:val="num" w:pos="720"/>
        </w:tabs>
        <w:ind w:left="0" w:firstLine="0"/>
      </w:pPr>
      <w:rPr>
        <w:rFonts w:ascii="Wingdings" w:hAnsi="Wingdings" w:cs="Symbol"/>
      </w:rPr>
    </w:lvl>
  </w:abstractNum>
  <w:abstractNum w:abstractNumId="4">
    <w:nsid w:val="0F7C2E22"/>
    <w:multiLevelType w:val="hybridMultilevel"/>
    <w:tmpl w:val="1A687C6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13A90156"/>
    <w:multiLevelType w:val="hybridMultilevel"/>
    <w:tmpl w:val="81E6DA9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166711E3"/>
    <w:multiLevelType w:val="hybridMultilevel"/>
    <w:tmpl w:val="A522898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23511DBF"/>
    <w:multiLevelType w:val="hybridMultilevel"/>
    <w:tmpl w:val="CB88B8E6"/>
    <w:lvl w:ilvl="0">
      <w:start w:val="1"/>
      <w:numFmt w:val="bullet"/>
      <w:lvlText w:val="•"/>
      <w:lvlJc w:val="left"/>
      <w:pPr>
        <w:tabs>
          <w:tab w:val="num" w:pos="720"/>
        </w:tabs>
        <w:ind w:left="720" w:hanging="360"/>
      </w:pPr>
      <w:rPr>
        <w:rFonts w:ascii="Times New Roman" w:hAnsi="Times New Roman" w:hint="default"/>
      </w:rPr>
    </w:lvl>
    <w:lvl w:ilvl="1" w:tentative="1">
      <w:start w:val="1"/>
      <w:numFmt w:val="bullet"/>
      <w:lvlText w:val="•"/>
      <w:lvlJc w:val="left"/>
      <w:pPr>
        <w:tabs>
          <w:tab w:val="num" w:pos="1440"/>
        </w:tabs>
        <w:ind w:left="1440" w:hanging="360"/>
      </w:pPr>
      <w:rPr>
        <w:rFonts w:ascii="Times New Roman" w:hAnsi="Times New Roman" w:hint="default"/>
      </w:rPr>
    </w:lvl>
    <w:lvl w:ilvl="2" w:tentative="1">
      <w:start w:val="1"/>
      <w:numFmt w:val="bullet"/>
      <w:lvlText w:val="•"/>
      <w:lvlJc w:val="left"/>
      <w:pPr>
        <w:tabs>
          <w:tab w:val="num" w:pos="2160"/>
        </w:tabs>
        <w:ind w:left="2160" w:hanging="360"/>
      </w:pPr>
      <w:rPr>
        <w:rFonts w:ascii="Times New Roman" w:hAnsi="Times New Roman" w:hint="default"/>
      </w:rPr>
    </w:lvl>
    <w:lvl w:ilvl="3" w:tentative="1">
      <w:start w:val="1"/>
      <w:numFmt w:val="bullet"/>
      <w:lvlText w:val="•"/>
      <w:lvlJc w:val="left"/>
      <w:pPr>
        <w:tabs>
          <w:tab w:val="num" w:pos="2880"/>
        </w:tabs>
        <w:ind w:left="2880" w:hanging="360"/>
      </w:pPr>
      <w:rPr>
        <w:rFonts w:ascii="Times New Roman" w:hAnsi="Times New Roman" w:hint="default"/>
      </w:rPr>
    </w:lvl>
    <w:lvl w:ilvl="4" w:tentative="1">
      <w:start w:val="1"/>
      <w:numFmt w:val="bullet"/>
      <w:lvlText w:val="•"/>
      <w:lvlJc w:val="left"/>
      <w:pPr>
        <w:tabs>
          <w:tab w:val="num" w:pos="3600"/>
        </w:tabs>
        <w:ind w:left="3600" w:hanging="360"/>
      </w:pPr>
      <w:rPr>
        <w:rFonts w:ascii="Times New Roman" w:hAnsi="Times New Roman" w:hint="default"/>
      </w:rPr>
    </w:lvl>
    <w:lvl w:ilvl="5" w:tentative="1">
      <w:start w:val="1"/>
      <w:numFmt w:val="bullet"/>
      <w:lvlText w:val="•"/>
      <w:lvlJc w:val="left"/>
      <w:pPr>
        <w:tabs>
          <w:tab w:val="num" w:pos="4320"/>
        </w:tabs>
        <w:ind w:left="4320" w:hanging="360"/>
      </w:pPr>
      <w:rPr>
        <w:rFonts w:ascii="Times New Roman" w:hAnsi="Times New Roman" w:hint="default"/>
      </w:rPr>
    </w:lvl>
    <w:lvl w:ilvl="6" w:tentative="1">
      <w:start w:val="1"/>
      <w:numFmt w:val="bullet"/>
      <w:lvlText w:val="•"/>
      <w:lvlJc w:val="left"/>
      <w:pPr>
        <w:tabs>
          <w:tab w:val="num" w:pos="5040"/>
        </w:tabs>
        <w:ind w:left="5040" w:hanging="360"/>
      </w:pPr>
      <w:rPr>
        <w:rFonts w:ascii="Times New Roman" w:hAnsi="Times New Roman" w:hint="default"/>
      </w:rPr>
    </w:lvl>
    <w:lvl w:ilvl="7" w:tentative="1">
      <w:start w:val="1"/>
      <w:numFmt w:val="bullet"/>
      <w:lvlText w:val="•"/>
      <w:lvlJc w:val="left"/>
      <w:pPr>
        <w:tabs>
          <w:tab w:val="num" w:pos="5760"/>
        </w:tabs>
        <w:ind w:left="5760" w:hanging="360"/>
      </w:pPr>
      <w:rPr>
        <w:rFonts w:ascii="Times New Roman" w:hAnsi="Times New Roman" w:hint="default"/>
      </w:rPr>
    </w:lvl>
    <w:lvl w:ilvl="8" w:tentative="1">
      <w:start w:val="1"/>
      <w:numFmt w:val="bullet"/>
      <w:lvlText w:val="•"/>
      <w:lvlJc w:val="left"/>
      <w:pPr>
        <w:tabs>
          <w:tab w:val="num" w:pos="6480"/>
        </w:tabs>
        <w:ind w:left="6480" w:hanging="360"/>
      </w:pPr>
      <w:rPr>
        <w:rFonts w:ascii="Times New Roman" w:hAnsi="Times New Roman" w:hint="default"/>
      </w:rPr>
    </w:lvl>
  </w:abstractNum>
  <w:abstractNum w:abstractNumId="8">
    <w:nsid w:val="31082F48"/>
    <w:multiLevelType w:val="hybridMultilevel"/>
    <w:tmpl w:val="051EA1FA"/>
    <w:lvl w:ilvl="0">
      <w:start w:val="1"/>
      <w:numFmt w:val="bullet"/>
      <w:pStyle w:val="Bullets"/>
      <w:lvlText w:val=""/>
      <w:lvlJc w:val="left"/>
      <w:pPr>
        <w:tabs>
          <w:tab w:val="num" w:pos="720"/>
        </w:tabs>
        <w:ind w:left="720" w:hanging="360"/>
      </w:pPr>
      <w:rPr>
        <w:rFonts w:ascii="Wingdings" w:hAnsi="Wingdings" w:hint="default"/>
        <w:color w:val="808080"/>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nsid w:val="372F4DB3"/>
    <w:multiLevelType w:val="hybridMultilevel"/>
    <w:tmpl w:val="E2F6AC86"/>
    <w:lvl w:ilvl="0">
      <w:start w:val="0"/>
      <w:numFmt w:val="bullet"/>
      <w:lvlText w:val=""/>
      <w:lvlJc w:val="left"/>
      <w:pPr>
        <w:ind w:left="720" w:hanging="360"/>
      </w:pPr>
      <w:rPr>
        <w:rFonts w:ascii="Symbol" w:eastAsia="SimSun" w:hAnsi="Symbol"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46B13260"/>
    <w:multiLevelType w:val="hybridMultilevel"/>
    <w:tmpl w:val="7A3E168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4EC23ACE"/>
    <w:multiLevelType w:val="hybridMultilevel"/>
    <w:tmpl w:val="BF967800"/>
    <w:lvl w:ilvl="0">
      <w:start w:val="0"/>
      <w:numFmt w:val="bullet"/>
      <w:lvlText w:val=""/>
      <w:lvlJc w:val="left"/>
      <w:pPr>
        <w:ind w:left="720" w:hanging="360"/>
      </w:pPr>
      <w:rPr>
        <w:rFonts w:ascii="Symbol" w:eastAsia="SimSun" w:hAnsi="Symbol" w:cs="Aria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52332AFF"/>
    <w:multiLevelType w:val="hybridMultilevel"/>
    <w:tmpl w:val="77F45C94"/>
    <w:lvl w:ilvl="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753126CA"/>
    <w:multiLevelType w:val="hybridMultilevel"/>
    <w:tmpl w:val="81B2EA64"/>
    <w:lvl w:ilvl="0">
      <w:start w:val="1"/>
      <w:numFmt w:val="bullet"/>
      <w:lvlText w:val="•"/>
      <w:lvlJc w:val="left"/>
      <w:pPr>
        <w:tabs>
          <w:tab w:val="num" w:pos="720"/>
        </w:tabs>
        <w:ind w:left="720" w:hanging="360"/>
      </w:pPr>
      <w:rPr>
        <w:rFonts w:ascii="Arial" w:hAnsi="Arial" w:hint="default"/>
      </w:rPr>
    </w:lvl>
    <w:lvl w:ilvl="1" w:tentative="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14">
    <w:nsid w:val="7EFE1B3A"/>
    <w:multiLevelType w:val="hybridMultilevel"/>
    <w:tmpl w:val="8854A1E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0"/>
  </w:num>
  <w:num w:numId="4">
    <w:abstractNumId w:val="2"/>
  </w:num>
  <w:num w:numId="5">
    <w:abstractNumId w:val="3"/>
  </w:num>
  <w:num w:numId="6">
    <w:abstractNumId w:val="5"/>
  </w:num>
  <w:num w:numId="7">
    <w:abstractNumId w:val="13"/>
  </w:num>
  <w:num w:numId="8">
    <w:abstractNumId w:val="7"/>
  </w:num>
  <w:num w:numId="9">
    <w:abstractNumId w:val="10"/>
  </w:num>
  <w:num w:numId="10">
    <w:abstractNumId w:val="4"/>
  </w:num>
  <w:num w:numId="11">
    <w:abstractNumId w:val="14"/>
  </w:num>
  <w:num w:numId="12">
    <w:abstractNumId w:val="6"/>
  </w:num>
  <w:num w:numId="13">
    <w:abstractNumId w:val="12"/>
  </w:num>
  <w:num w:numId="14">
    <w:abstractNumId w:val="1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6FF"/>
    <w:rsid w:val="00026C76"/>
    <w:rsid w:val="000367FD"/>
    <w:rsid w:val="0006006C"/>
    <w:rsid w:val="00071F52"/>
    <w:rsid w:val="000840D1"/>
    <w:rsid w:val="0008650A"/>
    <w:rsid w:val="000A58E9"/>
    <w:rsid w:val="000D0628"/>
    <w:rsid w:val="000D4C39"/>
    <w:rsid w:val="000F79DD"/>
    <w:rsid w:val="00146B5B"/>
    <w:rsid w:val="0017055E"/>
    <w:rsid w:val="00171914"/>
    <w:rsid w:val="0018068D"/>
    <w:rsid w:val="001875F6"/>
    <w:rsid w:val="001B1AE0"/>
    <w:rsid w:val="001B48A3"/>
    <w:rsid w:val="001B570C"/>
    <w:rsid w:val="001B6B09"/>
    <w:rsid w:val="001C5E12"/>
    <w:rsid w:val="001D175D"/>
    <w:rsid w:val="001E27AE"/>
    <w:rsid w:val="0021602E"/>
    <w:rsid w:val="00236F37"/>
    <w:rsid w:val="00247857"/>
    <w:rsid w:val="00290C75"/>
    <w:rsid w:val="002B726B"/>
    <w:rsid w:val="002E208A"/>
    <w:rsid w:val="002F600A"/>
    <w:rsid w:val="003024F2"/>
    <w:rsid w:val="00306261"/>
    <w:rsid w:val="0031343A"/>
    <w:rsid w:val="00331C3F"/>
    <w:rsid w:val="0034095E"/>
    <w:rsid w:val="00345125"/>
    <w:rsid w:val="00367BFF"/>
    <w:rsid w:val="003A2E01"/>
    <w:rsid w:val="003A55F0"/>
    <w:rsid w:val="003C6328"/>
    <w:rsid w:val="00416EE7"/>
    <w:rsid w:val="004627E4"/>
    <w:rsid w:val="00471511"/>
    <w:rsid w:val="0049495F"/>
    <w:rsid w:val="004B7DFA"/>
    <w:rsid w:val="004D30EF"/>
    <w:rsid w:val="004F07AE"/>
    <w:rsid w:val="005432EC"/>
    <w:rsid w:val="00551D86"/>
    <w:rsid w:val="00564479"/>
    <w:rsid w:val="00571796"/>
    <w:rsid w:val="005C1E9F"/>
    <w:rsid w:val="005E55BB"/>
    <w:rsid w:val="005F1B83"/>
    <w:rsid w:val="00610F3A"/>
    <w:rsid w:val="00612BAE"/>
    <w:rsid w:val="006529DD"/>
    <w:rsid w:val="00667442"/>
    <w:rsid w:val="00673888"/>
    <w:rsid w:val="00685DD6"/>
    <w:rsid w:val="006878EB"/>
    <w:rsid w:val="006B32F9"/>
    <w:rsid w:val="006C4433"/>
    <w:rsid w:val="006D4B3E"/>
    <w:rsid w:val="007132E9"/>
    <w:rsid w:val="00785CB5"/>
    <w:rsid w:val="007D7CC0"/>
    <w:rsid w:val="007E119A"/>
    <w:rsid w:val="007E5061"/>
    <w:rsid w:val="007E7C16"/>
    <w:rsid w:val="00804183"/>
    <w:rsid w:val="00835388"/>
    <w:rsid w:val="00885201"/>
    <w:rsid w:val="008A054E"/>
    <w:rsid w:val="008A0B4E"/>
    <w:rsid w:val="008B44CC"/>
    <w:rsid w:val="008E42DA"/>
    <w:rsid w:val="008F38EE"/>
    <w:rsid w:val="009026FF"/>
    <w:rsid w:val="00936F74"/>
    <w:rsid w:val="00953BB4"/>
    <w:rsid w:val="00961E4D"/>
    <w:rsid w:val="00973594"/>
    <w:rsid w:val="00995F0B"/>
    <w:rsid w:val="009A2A72"/>
    <w:rsid w:val="009B1470"/>
    <w:rsid w:val="009C0767"/>
    <w:rsid w:val="009F2938"/>
    <w:rsid w:val="009F3513"/>
    <w:rsid w:val="009F51C4"/>
    <w:rsid w:val="00A1373D"/>
    <w:rsid w:val="00A46FEA"/>
    <w:rsid w:val="00A90E02"/>
    <w:rsid w:val="00AA35FA"/>
    <w:rsid w:val="00AA4BCB"/>
    <w:rsid w:val="00AD5865"/>
    <w:rsid w:val="00B04F5B"/>
    <w:rsid w:val="00B1133C"/>
    <w:rsid w:val="00B36755"/>
    <w:rsid w:val="00B42E2C"/>
    <w:rsid w:val="00B6114C"/>
    <w:rsid w:val="00B741FD"/>
    <w:rsid w:val="00B77A84"/>
    <w:rsid w:val="00BA4596"/>
    <w:rsid w:val="00BA6F0D"/>
    <w:rsid w:val="00BB2393"/>
    <w:rsid w:val="00BC6704"/>
    <w:rsid w:val="00BD21F8"/>
    <w:rsid w:val="00C05B75"/>
    <w:rsid w:val="00C212CD"/>
    <w:rsid w:val="00C371BF"/>
    <w:rsid w:val="00C56473"/>
    <w:rsid w:val="00C57708"/>
    <w:rsid w:val="00C66160"/>
    <w:rsid w:val="00C86B71"/>
    <w:rsid w:val="00C9767A"/>
    <w:rsid w:val="00CA4D1B"/>
    <w:rsid w:val="00CB0FB5"/>
    <w:rsid w:val="00CB7C11"/>
    <w:rsid w:val="00CC51CE"/>
    <w:rsid w:val="00CF26BA"/>
    <w:rsid w:val="00D25D3C"/>
    <w:rsid w:val="00D25E34"/>
    <w:rsid w:val="00D547B0"/>
    <w:rsid w:val="00D63D20"/>
    <w:rsid w:val="00D64BFF"/>
    <w:rsid w:val="00D71816"/>
    <w:rsid w:val="00DB3E33"/>
    <w:rsid w:val="00DC23FA"/>
    <w:rsid w:val="00E056D7"/>
    <w:rsid w:val="00E108D3"/>
    <w:rsid w:val="00E124C9"/>
    <w:rsid w:val="00E12812"/>
    <w:rsid w:val="00E13AFF"/>
    <w:rsid w:val="00E27CFD"/>
    <w:rsid w:val="00E61245"/>
    <w:rsid w:val="00E82D68"/>
    <w:rsid w:val="00EB0AE6"/>
    <w:rsid w:val="00EF285E"/>
    <w:rsid w:val="00F016C4"/>
    <w:rsid w:val="00F04601"/>
    <w:rsid w:val="00F47DDC"/>
    <w:rsid w:val="00F75026"/>
    <w:rsid w:val="00F772D9"/>
    <w:rsid w:val="00FE51B5"/>
    <w:rsid w:val="00FF2665"/>
    <w:rsid w:val="00FF2AD0"/>
    <w:rsid w:val="00FF605C"/>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DCE7FE50-EFBE-4570-B4BB-339B9CC82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26FF"/>
    <w:pPr>
      <w:tabs>
        <w:tab w:val="right" w:leader="dot" w:pos="8208"/>
      </w:tabs>
      <w:spacing w:before="60" w:after="60" w:line="260" w:lineRule="atLeast"/>
    </w:pPr>
    <w:rPr>
      <w:rFonts w:ascii="Arial" w:eastAsia="SimSun" w:hAnsi="Arial" w:cs="Times New Roman"/>
      <w:kern w:val="20"/>
      <w:sz w:val="20"/>
      <w:szCs w:val="20"/>
      <w:lang w:eastAsia="zh-CN"/>
    </w:rPr>
  </w:style>
  <w:style w:type="paragraph" w:styleId="Heading1">
    <w:name w:val="heading 1"/>
    <w:basedOn w:val="Normal"/>
    <w:next w:val="Normal"/>
    <w:link w:val="Heading1Char"/>
    <w:qFormat/>
    <w:rsid w:val="009026FF"/>
    <w:pPr>
      <w:keepNext/>
      <w:spacing w:before="240"/>
      <w:outlineLvl w:val="0"/>
    </w:pPr>
    <w:rPr>
      <w:rFonts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026FF"/>
    <w:rPr>
      <w:rFonts w:ascii="Arial" w:eastAsia="SimSun" w:hAnsi="Arial" w:cs="Arial"/>
      <w:b/>
      <w:bCs/>
      <w:kern w:val="32"/>
      <w:sz w:val="32"/>
      <w:szCs w:val="32"/>
      <w:lang w:eastAsia="zh-CN"/>
    </w:rPr>
  </w:style>
  <w:style w:type="paragraph" w:customStyle="1" w:styleId="PR-ForImmediateRelease">
    <w:name w:val="PR-For Immediate Release"/>
    <w:basedOn w:val="Normal"/>
    <w:rsid w:val="009026FF"/>
    <w:rPr>
      <w:rFonts w:ascii="Arial Narrow" w:hAnsi="Arial Narrow"/>
      <w:b/>
      <w:color w:val="808080"/>
      <w:spacing w:val="20"/>
      <w:sz w:val="24"/>
      <w:szCs w:val="24"/>
    </w:rPr>
  </w:style>
  <w:style w:type="paragraph" w:customStyle="1" w:styleId="Bullets">
    <w:name w:val="Bullets"/>
    <w:basedOn w:val="Normal"/>
    <w:rsid w:val="009026FF"/>
    <w:pPr>
      <w:numPr>
        <w:numId w:val="1"/>
      </w:numPr>
      <w:tabs>
        <w:tab w:val="clear" w:pos="720"/>
        <w:tab w:val="clear" w:pos="8208"/>
      </w:tabs>
    </w:pPr>
  </w:style>
  <w:style w:type="paragraph" w:customStyle="1" w:styleId="Text">
    <w:name w:val="Text"/>
    <w:basedOn w:val="Normal"/>
    <w:link w:val="TextChar"/>
    <w:rsid w:val="009026FF"/>
    <w:pPr>
      <w:spacing w:line="240" w:lineRule="auto"/>
    </w:pPr>
  </w:style>
  <w:style w:type="paragraph" w:customStyle="1" w:styleId="Header2companyname">
    <w:name w:val="Header 2 (company name"/>
    <w:aliases w:val="skills category,university name)"/>
    <w:basedOn w:val="Normal"/>
    <w:link w:val="Header2companynameChar"/>
    <w:rsid w:val="009026FF"/>
    <w:rPr>
      <w:b/>
    </w:rPr>
  </w:style>
  <w:style w:type="character" w:customStyle="1" w:styleId="TextChar">
    <w:name w:val="Text Char"/>
    <w:link w:val="Text"/>
    <w:rsid w:val="009026FF"/>
    <w:rPr>
      <w:rFonts w:ascii="Arial" w:eastAsia="SimSun" w:hAnsi="Arial" w:cs="Times New Roman"/>
      <w:kern w:val="20"/>
      <w:sz w:val="20"/>
      <w:szCs w:val="20"/>
      <w:lang w:eastAsia="zh-CN"/>
    </w:rPr>
  </w:style>
  <w:style w:type="character" w:customStyle="1" w:styleId="Header2companynameChar">
    <w:name w:val="Header 2 (company name Char"/>
    <w:aliases w:val="skills category Char,university name) Char"/>
    <w:link w:val="Header2companyname"/>
    <w:rsid w:val="009026FF"/>
    <w:rPr>
      <w:rFonts w:ascii="Arial" w:eastAsia="SimSun" w:hAnsi="Arial" w:cs="Times New Roman"/>
      <w:b/>
      <w:kern w:val="20"/>
      <w:sz w:val="20"/>
      <w:szCs w:val="20"/>
      <w:lang w:eastAsia="zh-CN"/>
    </w:rPr>
  </w:style>
  <w:style w:type="paragraph" w:styleId="BalloonText">
    <w:name w:val="Balloon Text"/>
    <w:basedOn w:val="Normal"/>
    <w:link w:val="BalloonTextChar"/>
    <w:uiPriority w:val="99"/>
    <w:semiHidden/>
    <w:unhideWhenUsed/>
    <w:rsid w:val="009026F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26FF"/>
    <w:rPr>
      <w:rFonts w:ascii="Tahoma" w:eastAsia="SimSun" w:hAnsi="Tahoma" w:cs="Tahoma"/>
      <w:kern w:val="20"/>
      <w:sz w:val="16"/>
      <w:szCs w:val="16"/>
      <w:lang w:eastAsia="zh-CN"/>
    </w:rPr>
  </w:style>
  <w:style w:type="paragraph" w:styleId="Header">
    <w:name w:val="header"/>
    <w:basedOn w:val="Normal"/>
    <w:link w:val="HeaderChar"/>
    <w:uiPriority w:val="99"/>
    <w:unhideWhenUsed/>
    <w:rsid w:val="00835388"/>
    <w:pPr>
      <w:tabs>
        <w:tab w:val="center" w:pos="4680"/>
        <w:tab w:val="clear" w:pos="8208"/>
        <w:tab w:val="right" w:pos="9360"/>
      </w:tabs>
      <w:spacing w:before="0" w:after="0" w:line="240" w:lineRule="auto"/>
    </w:pPr>
  </w:style>
  <w:style w:type="character" w:customStyle="1" w:styleId="HeaderChar">
    <w:name w:val="Header Char"/>
    <w:basedOn w:val="DefaultParagraphFont"/>
    <w:link w:val="Header"/>
    <w:uiPriority w:val="99"/>
    <w:rsid w:val="00835388"/>
    <w:rPr>
      <w:rFonts w:ascii="Arial" w:eastAsia="SimSun" w:hAnsi="Arial" w:cs="Times New Roman"/>
      <w:kern w:val="20"/>
      <w:sz w:val="20"/>
      <w:szCs w:val="20"/>
      <w:lang w:eastAsia="zh-CN"/>
    </w:rPr>
  </w:style>
  <w:style w:type="paragraph" w:styleId="Footer">
    <w:name w:val="footer"/>
    <w:basedOn w:val="Normal"/>
    <w:link w:val="FooterChar"/>
    <w:uiPriority w:val="99"/>
    <w:unhideWhenUsed/>
    <w:rsid w:val="00835388"/>
    <w:pPr>
      <w:tabs>
        <w:tab w:val="center" w:pos="4680"/>
        <w:tab w:val="clear" w:pos="8208"/>
        <w:tab w:val="right" w:pos="9360"/>
      </w:tabs>
      <w:spacing w:before="0" w:after="0" w:line="240" w:lineRule="auto"/>
    </w:pPr>
  </w:style>
  <w:style w:type="character" w:customStyle="1" w:styleId="FooterChar">
    <w:name w:val="Footer Char"/>
    <w:basedOn w:val="DefaultParagraphFont"/>
    <w:link w:val="Footer"/>
    <w:uiPriority w:val="99"/>
    <w:rsid w:val="00835388"/>
    <w:rPr>
      <w:rFonts w:ascii="Arial" w:eastAsia="SimSun" w:hAnsi="Arial" w:cs="Times New Roman"/>
      <w:kern w:val="20"/>
      <w:sz w:val="20"/>
      <w:szCs w:val="20"/>
      <w:lang w:eastAsia="zh-CN"/>
    </w:rPr>
  </w:style>
  <w:style w:type="character" w:customStyle="1" w:styleId="WW8Num5z0">
    <w:name w:val="WW8Num5z0"/>
    <w:rsid w:val="00E124C9"/>
    <w:rPr>
      <w:rFonts w:ascii="Symbol" w:hAnsi="Symbol" w:cs="Symbol"/>
    </w:rPr>
  </w:style>
  <w:style w:type="paragraph" w:customStyle="1" w:styleId="Billing">
    <w:name w:val="Billing"/>
    <w:basedOn w:val="Normal"/>
    <w:next w:val="Normal"/>
    <w:rsid w:val="00E124C9"/>
    <w:pPr>
      <w:tabs>
        <w:tab w:val="clear" w:pos="8208"/>
      </w:tabs>
      <w:suppressAutoHyphens/>
      <w:spacing w:before="0" w:after="0" w:line="240" w:lineRule="auto"/>
    </w:pPr>
    <w:rPr>
      <w:rFonts w:eastAsia="Times New Roman" w:cs="Arial"/>
      <w:kern w:val="0"/>
      <w:sz w:val="24"/>
      <w:szCs w:val="24"/>
      <w:lang w:eastAsia="ar-SA"/>
    </w:rPr>
  </w:style>
  <w:style w:type="paragraph" w:styleId="BodyTextIndent">
    <w:name w:val="Body Text Indent"/>
    <w:basedOn w:val="Normal"/>
    <w:link w:val="BodyTextIndentChar"/>
    <w:semiHidden/>
    <w:rsid w:val="00E124C9"/>
    <w:pPr>
      <w:widowControl w:val="0"/>
      <w:tabs>
        <w:tab w:val="clear" w:pos="8208"/>
      </w:tabs>
      <w:suppressAutoHyphens/>
      <w:spacing w:before="0" w:after="0" w:line="240" w:lineRule="auto"/>
      <w:ind w:left="720"/>
      <w:jc w:val="both"/>
      <w:textAlignment w:val="baseline"/>
    </w:pPr>
    <w:rPr>
      <w:rFonts w:ascii="Verdana" w:eastAsia="Times New Roman" w:hAnsi="Verdana" w:cs="Verdana"/>
      <w:kern w:val="0"/>
      <w:lang w:eastAsia="ar-SA"/>
    </w:rPr>
  </w:style>
  <w:style w:type="character" w:customStyle="1" w:styleId="BodyTextIndentChar">
    <w:name w:val="Body Text Indent Char"/>
    <w:basedOn w:val="DefaultParagraphFont"/>
    <w:link w:val="BodyTextIndent"/>
    <w:semiHidden/>
    <w:rsid w:val="00E124C9"/>
    <w:rPr>
      <w:rFonts w:ascii="Verdana" w:eastAsia="Times New Roman" w:hAnsi="Verdana" w:cs="Verdana"/>
      <w:sz w:val="20"/>
      <w:szCs w:val="20"/>
      <w:lang w:eastAsia="ar-SA"/>
    </w:rPr>
  </w:style>
  <w:style w:type="paragraph" w:styleId="ListParagraph">
    <w:name w:val="List Paragraph"/>
    <w:basedOn w:val="Normal"/>
    <w:uiPriority w:val="34"/>
    <w:qFormat/>
    <w:rsid w:val="009F2938"/>
    <w:pPr>
      <w:ind w:left="720"/>
      <w:contextualSpacing/>
    </w:pPr>
  </w:style>
  <w:style w:type="character" w:styleId="Emphasis">
    <w:name w:val="Emphasis"/>
    <w:uiPriority w:val="20"/>
    <w:qFormat/>
    <w:rsid w:val="00F04601"/>
    <w:rPr>
      <w:i/>
      <w:iCs/>
    </w:rPr>
  </w:style>
  <w:style w:type="paragraph" w:customStyle="1" w:styleId="Header1sectionheader">
    <w:name w:val="Header 1 (section header)"/>
    <w:basedOn w:val="Normal"/>
    <w:rsid w:val="005E55BB"/>
    <w:rPr>
      <w:rFonts w:ascii="Arial Narrow" w:hAnsi="Arial Narrow"/>
      <w:b/>
      <w:color w:val="FF0000"/>
    </w:rPr>
  </w:style>
  <w:style w:type="character" w:styleId="Hyperlink">
    <w:name w:val="Hyperlink"/>
    <w:semiHidden/>
    <w:rsid w:val="001B570C"/>
    <w:rPr>
      <w:color w:val="0000FF"/>
      <w:u w:val="single"/>
    </w:rPr>
  </w:style>
  <w:style w:type="character" w:styleId="Strong">
    <w:name w:val="Strong"/>
    <w:basedOn w:val="DefaultParagraphFont"/>
    <w:uiPriority w:val="22"/>
    <w:qFormat/>
    <w:rsid w:val="002160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4.xml" /><Relationship Id="rId11" Type="http://schemas.openxmlformats.org/officeDocument/2006/relationships/footer" Target="footer2.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header" Target="header2.xml" /><Relationship Id="rId8" Type="http://schemas.openxmlformats.org/officeDocument/2006/relationships/image" Target="https://rdxfootmark.naukri.com/v2/track/openCv?trackingInfo=75fe4f9b70ca64f5d4a630bf637ae0f6134f530e18705c4458440321091b5b58100a140b10425e581b4d58515c424154181c084b281e0103030018435d550f51580f1b425c4c01090340281e010315061641595a094d584b50535a4f162e024b4340010d120213105b5c0c004d145c455715445a5c5d57421a081105431458090d074b100a12031753444f4a081e0103030012425d550b5443160a034e6&amp;docType=docx" TargetMode="External" /><Relationship Id="rId9" Type="http://schemas.openxmlformats.org/officeDocument/2006/relationships/header" Target="header3.xml" /></Relationships>
</file>

<file path=word/_rels/footer2.xml.rels>&#65279;<?xml version="1.0" encoding="utf-8" standalone="yes"?><Relationships xmlns="http://schemas.openxmlformats.org/package/2006/relationships"><Relationship Id="rId1" Type="http://schemas.openxmlformats.org/officeDocument/2006/relationships/image" Target="media/image2.wmf" /></Relationships>
</file>

<file path=word/_rels/header1.xml.rels>&#65279;<?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hyperlink" Target="mailto:srivastava05.shobhit@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CFB213-DB51-4BEE-9FCE-D8C5BD616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1162</Words>
  <Characters>6626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Sapient</Company>
  <LinksUpToDate>false</LinksUpToDate>
  <CharactersWithSpaces>7773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WIN764BIT</dc:creator>
  <cp:lastModifiedBy>Deepika Singh</cp:lastModifiedBy>
  <cp:revision>5</cp:revision>
  <dcterms:created xsi:type="dcterms:W3CDTF">2015-06-11T07:18:00Z</dcterms:created>
  <dcterms:modified xsi:type="dcterms:W3CDTF">2016-10-12T15:25:00Z</dcterms:modified>
</cp:coreProperties>
</file>