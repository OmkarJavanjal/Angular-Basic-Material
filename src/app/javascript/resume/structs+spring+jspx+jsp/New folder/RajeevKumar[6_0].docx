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ackground w:color="ffffff">
    <v:background id="_x0000_s1025" filled="t"/>
  </w:background>
  <w:body>
    <w:tbl>
      <w:tblPr>
        <w:tblW w:w="10657" w:type="dxa"/>
        <w:tblInd w:w="-122" w:type="dxa"/>
        <w:tblLayout w:type="fixed"/>
        <w:tblCellMar>
          <w:left w:w="0" w:type="dxa"/>
          <w:right w:w="0" w:type="dxa"/>
        </w:tblCellMar>
        <w:tblLook w:val="0000"/>
      </w:tblPr>
      <w:tblGrid>
        <w:gridCol w:w="2017"/>
        <w:gridCol w:w="126"/>
        <w:gridCol w:w="7575"/>
        <w:gridCol w:w="32"/>
        <w:gridCol w:w="239"/>
        <w:gridCol w:w="239"/>
        <w:gridCol w:w="239"/>
        <w:gridCol w:w="190"/>
      </w:tblGrid>
      <w:tr w:rsidTr="008171DF">
        <w:tblPrEx>
          <w:tblW w:w="10657" w:type="dxa"/>
          <w:tblInd w:w="-122" w:type="dxa"/>
          <w:tblLayout w:type="fixed"/>
          <w:tblCellMar>
            <w:left w:w="0" w:type="dxa"/>
            <w:right w:w="0" w:type="dxa"/>
          </w:tblCellMar>
          <w:tblLook w:val="0000"/>
        </w:tblPrEx>
        <w:trPr>
          <w:trHeight w:val="355"/>
        </w:trPr>
        <w:tc>
          <w:tcPr>
            <w:tcW w:w="2017" w:type="dxa"/>
            <w:tcBorders>
              <w:top w:val="single" w:sz="4" w:space="0" w:color="808080"/>
              <w:left w:val="single" w:sz="4" w:space="0" w:color="808080"/>
              <w:bottom w:val="single" w:sz="4" w:space="0" w:color="808080"/>
            </w:tcBorders>
            <w:shd w:val="clear" w:color="auto" w:fill="DFDFDF"/>
            <w:vAlign w:val="center"/>
          </w:tcPr>
          <w:p w:rsidR="000F6F58" w:rsidRPr="00C81151">
            <w:pPr>
              <w:snapToGrid w:val="0"/>
              <w:rPr>
                <w:b/>
              </w:rPr>
            </w:pPr>
            <w:bookmarkStart w:id="0" w:name="DDE_LINK"/>
            <w:r w:rsidRPr="00C81151">
              <w:rPr>
                <w:b/>
              </w:rPr>
              <w:t xml:space="preserve">RAJEEV </w:t>
            </w:r>
            <w:r w:rsidRPr="000F3F6D">
              <w:rPr>
                <w:b/>
                <w:sz w:val="22"/>
                <w:szCs w:val="22"/>
              </w:rPr>
              <w:t>KUMAR</w:t>
            </w:r>
          </w:p>
        </w:tc>
        <w:tc>
          <w:tcPr>
            <w:tcW w:w="7701" w:type="dxa"/>
            <w:gridSpan w:val="2"/>
            <w:tcBorders>
              <w:left w:val="single" w:sz="4" w:space="0" w:color="808080"/>
            </w:tcBorders>
            <w:shd w:val="clear" w:color="auto" w:fill="auto"/>
          </w:tcPr>
          <w:p w:rsidR="000F6F58">
            <w:pPr>
              <w:snapToGrid w:val="0"/>
              <w:rPr>
                <w:sz w:val="22"/>
                <w:szCs w:val="22"/>
              </w:rPr>
            </w:pPr>
          </w:p>
        </w:tc>
        <w:tc>
          <w:tcPr>
            <w:tcW w:w="32" w:type="dxa"/>
            <w:shd w:val="clear" w:color="auto" w:fill="auto"/>
          </w:tcPr>
          <w:p w:rsidR="000F6F58">
            <w:pPr>
              <w:snapToGrid w:val="0"/>
              <w:rPr>
                <w:sz w:val="22"/>
                <w:szCs w:val="22"/>
              </w:rPr>
            </w:pPr>
          </w:p>
        </w:tc>
        <w:tc>
          <w:tcPr>
            <w:tcW w:w="239" w:type="dxa"/>
            <w:shd w:val="clear" w:color="auto" w:fill="auto"/>
          </w:tcPr>
          <w:p w:rsidR="000F6F58">
            <w:pPr>
              <w:snapToGrid w:val="0"/>
              <w:rPr>
                <w:sz w:val="22"/>
                <w:szCs w:val="22"/>
              </w:rPr>
            </w:pPr>
          </w:p>
        </w:tc>
        <w:tc>
          <w:tcPr>
            <w:tcW w:w="239" w:type="dxa"/>
            <w:shd w:val="clear" w:color="auto" w:fill="auto"/>
          </w:tcPr>
          <w:p w:rsidR="000F6F58">
            <w:pPr>
              <w:snapToGrid w:val="0"/>
              <w:rPr>
                <w:sz w:val="22"/>
                <w:szCs w:val="22"/>
              </w:rPr>
            </w:pPr>
          </w:p>
        </w:tc>
        <w:tc>
          <w:tcPr>
            <w:tcW w:w="239" w:type="dxa"/>
            <w:shd w:val="clear" w:color="auto" w:fill="auto"/>
          </w:tcPr>
          <w:p w:rsidR="000F6F58">
            <w:pPr>
              <w:snapToGrid w:val="0"/>
              <w:rPr>
                <w:sz w:val="22"/>
                <w:szCs w:val="22"/>
              </w:rPr>
            </w:pPr>
          </w:p>
        </w:tc>
        <w:tc>
          <w:tcPr>
            <w:tcW w:w="190" w:type="dxa"/>
            <w:shd w:val="clear" w:color="auto" w:fill="auto"/>
          </w:tcPr>
          <w:p w:rsidR="000F6F58">
            <w:pPr>
              <w:snapToGrid w:val="0"/>
              <w:rPr>
                <w:sz w:val="21"/>
                <w:szCs w:val="21"/>
              </w:rPr>
            </w:pPr>
          </w:p>
        </w:tc>
      </w:tr>
      <w:tr w:rsidTr="00FB6C86">
        <w:tblPrEx>
          <w:tblW w:w="10657" w:type="dxa"/>
          <w:tblInd w:w="-122" w:type="dxa"/>
          <w:tblLayout w:type="fixed"/>
          <w:tblCellMar>
            <w:left w:w="108" w:type="dxa"/>
            <w:right w:w="108" w:type="dxa"/>
          </w:tblCellMar>
          <w:tblLook w:val="0000"/>
        </w:tblPrEx>
        <w:trPr>
          <w:cantSplit/>
          <w:trHeight w:val="288"/>
        </w:trPr>
        <w:tc>
          <w:tcPr>
            <w:tcW w:w="2143" w:type="dxa"/>
            <w:gridSpan w:val="2"/>
            <w:tcBorders>
              <w:top w:val="single" w:sz="4" w:space="0" w:color="C0C0C0"/>
              <w:left w:val="single" w:sz="4" w:space="0" w:color="C0C0C0"/>
              <w:bottom w:val="single" w:sz="4" w:space="0" w:color="C0C0C0"/>
            </w:tcBorders>
            <w:shd w:val="clear" w:color="auto" w:fill="F2F2F2"/>
            <w:vAlign w:val="center"/>
          </w:tcPr>
          <w:p w:rsidR="000F6F58">
            <w:pPr>
              <w:snapToGrid w:val="0"/>
              <w:rPr>
                <w:sz w:val="21"/>
                <w:szCs w:val="21"/>
              </w:rPr>
            </w:pPr>
            <w:r>
              <w:rPr>
                <w:sz w:val="21"/>
                <w:szCs w:val="21"/>
              </w:rPr>
              <w:t>E-</w:t>
            </w:r>
            <w:r w:rsidRPr="000521A7">
              <w:rPr>
                <w:sz w:val="22"/>
                <w:szCs w:val="22"/>
              </w:rPr>
              <w:t>mail</w:t>
            </w:r>
            <w:r>
              <w:rPr>
                <w:sz w:val="21"/>
                <w:szCs w:val="21"/>
              </w:rPr>
              <w:t xml:space="preserve"> Id</w:t>
            </w:r>
          </w:p>
        </w:tc>
        <w:tc>
          <w:tcPr>
            <w:tcW w:w="8514"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0F6F58" w:rsidRPr="00BE2D0D" w:rsidP="00C23D0E">
            <w:pPr>
              <w:snapToGrid w:val="0"/>
              <w:rPr>
                <w:sz w:val="22"/>
                <w:szCs w:val="22"/>
              </w:rPr>
            </w:pPr>
            <w:hyperlink r:id="rId4" w:history="1">
              <w:r w:rsidRPr="00C00214" w:rsidR="00C23D0E">
                <w:rPr>
                  <w:rStyle w:val="Hyperlink"/>
                  <w:sz w:val="22"/>
                  <w:szCs w:val="22"/>
                </w:rPr>
                <w:t>rajeev505@gmail.com</w:t>
              </w:r>
            </w:hyperlink>
          </w:p>
        </w:tc>
      </w:tr>
      <w:tr w:rsidTr="00FB6C86">
        <w:tblPrEx>
          <w:tblW w:w="10657" w:type="dxa"/>
          <w:tblInd w:w="-122" w:type="dxa"/>
          <w:tblLayout w:type="fixed"/>
          <w:tblCellMar>
            <w:left w:w="108" w:type="dxa"/>
            <w:right w:w="108" w:type="dxa"/>
          </w:tblCellMar>
          <w:tblLook w:val="0000"/>
        </w:tblPrEx>
        <w:trPr>
          <w:cantSplit/>
          <w:trHeight w:val="288"/>
        </w:trPr>
        <w:tc>
          <w:tcPr>
            <w:tcW w:w="2143" w:type="dxa"/>
            <w:gridSpan w:val="2"/>
            <w:tcBorders>
              <w:left w:val="single" w:sz="4" w:space="0" w:color="C0C0C0"/>
              <w:bottom w:val="single" w:sz="4" w:space="0" w:color="C0C0C0"/>
            </w:tcBorders>
            <w:shd w:val="clear" w:color="auto" w:fill="F2F2F2"/>
            <w:vAlign w:val="center"/>
          </w:tcPr>
          <w:p w:rsidR="000F6F58">
            <w:pPr>
              <w:snapToGrid w:val="0"/>
              <w:rPr>
                <w:rFonts w:cs="Tahoma"/>
                <w:sz w:val="21"/>
                <w:szCs w:val="21"/>
              </w:rPr>
            </w:pPr>
            <w:r w:rsidRPr="000521A7">
              <w:rPr>
                <w:rFonts w:cs="Tahoma"/>
                <w:sz w:val="22"/>
                <w:szCs w:val="22"/>
              </w:rPr>
              <w:t>Mob</w:t>
            </w:r>
            <w:r>
              <w:rPr>
                <w:rFonts w:cs="Tahoma"/>
                <w:sz w:val="21"/>
                <w:szCs w:val="21"/>
              </w:rPr>
              <w:t>. No.</w:t>
            </w:r>
          </w:p>
        </w:tc>
        <w:tc>
          <w:tcPr>
            <w:tcW w:w="8514" w:type="dxa"/>
            <w:gridSpan w:val="6"/>
            <w:tcBorders>
              <w:left w:val="single" w:sz="4" w:space="0" w:color="C0C0C0"/>
              <w:bottom w:val="single" w:sz="4" w:space="0" w:color="C0C0C0"/>
              <w:right w:val="single" w:sz="4" w:space="0" w:color="C0C0C0"/>
            </w:tcBorders>
            <w:shd w:val="clear" w:color="auto" w:fill="auto"/>
            <w:vAlign w:val="center"/>
          </w:tcPr>
          <w:p w:rsidR="000F6F58" w:rsidP="007443A8">
            <w:pPr>
              <w:snapToGrid w:val="0"/>
              <w:rPr>
                <w:sz w:val="21"/>
                <w:szCs w:val="21"/>
              </w:rPr>
            </w:pPr>
            <w:r>
              <w:rPr>
                <w:sz w:val="21"/>
                <w:szCs w:val="21"/>
              </w:rPr>
              <w:t>+</w:t>
            </w:r>
            <w:r w:rsidR="00C23D0E">
              <w:rPr>
                <w:sz w:val="22"/>
                <w:szCs w:val="22"/>
              </w:rPr>
              <w:t>919711975753</w:t>
            </w:r>
          </w:p>
        </w:tc>
      </w:tr>
      <w:tr w:rsidTr="00FB6C86">
        <w:tblPrEx>
          <w:tblW w:w="10657" w:type="dxa"/>
          <w:tblInd w:w="-122" w:type="dxa"/>
          <w:tblLayout w:type="fixed"/>
          <w:tblCellMar>
            <w:left w:w="108" w:type="dxa"/>
            <w:right w:w="108" w:type="dxa"/>
          </w:tblCellMar>
          <w:tblLook w:val="0000"/>
        </w:tblPrEx>
        <w:trPr>
          <w:cantSplit/>
          <w:trHeight w:val="288"/>
        </w:trPr>
        <w:tc>
          <w:tcPr>
            <w:tcW w:w="2143" w:type="dxa"/>
            <w:gridSpan w:val="2"/>
            <w:tcBorders>
              <w:left w:val="single" w:sz="4" w:space="0" w:color="C0C0C0"/>
              <w:bottom w:val="single" w:sz="4" w:space="0" w:color="C0C0C0"/>
            </w:tcBorders>
            <w:shd w:val="clear" w:color="auto" w:fill="F2F2F2"/>
            <w:vAlign w:val="center"/>
          </w:tcPr>
          <w:p w:rsidR="000F6F58">
            <w:pPr>
              <w:snapToGrid w:val="0"/>
              <w:rPr>
                <w:sz w:val="21"/>
                <w:szCs w:val="21"/>
              </w:rPr>
            </w:pPr>
            <w:r w:rsidRPr="000521A7">
              <w:rPr>
                <w:sz w:val="22"/>
                <w:szCs w:val="22"/>
              </w:rPr>
              <w:t>Address</w:t>
            </w:r>
          </w:p>
        </w:tc>
        <w:tc>
          <w:tcPr>
            <w:tcW w:w="8514" w:type="dxa"/>
            <w:gridSpan w:val="6"/>
            <w:tcBorders>
              <w:left w:val="single" w:sz="4" w:space="0" w:color="C0C0C0"/>
              <w:bottom w:val="single" w:sz="4" w:space="0" w:color="C0C0C0"/>
              <w:right w:val="single" w:sz="4" w:space="0" w:color="C0C0C0"/>
            </w:tcBorders>
            <w:shd w:val="clear" w:color="auto" w:fill="auto"/>
            <w:vAlign w:val="center"/>
          </w:tcPr>
          <w:p w:rsidR="000407F9" w:rsidRPr="00955607" w:rsidP="00152D58">
            <w:pPr>
              <w:snapToGrid w:val="0"/>
              <w:rPr>
                <w:sz w:val="22"/>
                <w:szCs w:val="22"/>
              </w:rPr>
            </w:pPr>
            <w:r w:rsidRPr="00955607">
              <w:rPr>
                <w:sz w:val="22"/>
                <w:szCs w:val="22"/>
              </w:rPr>
              <w:t xml:space="preserve">RZ-B-62, </w:t>
            </w:r>
            <w:r w:rsidRPr="00955607" w:rsidR="00DB4BA3">
              <w:rPr>
                <w:sz w:val="22"/>
                <w:szCs w:val="22"/>
              </w:rPr>
              <w:t xml:space="preserve">Street No. 1, </w:t>
            </w:r>
            <w:r w:rsidRPr="00955607">
              <w:rPr>
                <w:sz w:val="22"/>
                <w:szCs w:val="22"/>
              </w:rPr>
              <w:t>Sita Puri-II, N.D.-110045</w:t>
            </w:r>
          </w:p>
        </w:tc>
      </w:tr>
    </w:tbl>
    <w:p w:rsidR="000F6F58">
      <w:pPr>
        <w:rPr>
          <w:rFonts w:ascii="Verdana" w:hAnsi="Verdana"/>
          <w:sz w:val="21"/>
          <w:szCs w:val="21"/>
        </w:rPr>
      </w:pPr>
    </w:p>
    <w:p w:rsidR="00E732E9">
      <w:pPr>
        <w:rPr>
          <w:rFonts w:ascii="Verdana" w:hAnsi="Verdana"/>
          <w:sz w:val="21"/>
          <w:szCs w:val="21"/>
        </w:rPr>
      </w:pPr>
    </w:p>
    <w:tbl>
      <w:tblPr>
        <w:tblW w:w="10642" w:type="dxa"/>
        <w:tblInd w:w="-107" w:type="dxa"/>
        <w:tblLayout w:type="fixed"/>
        <w:tblCellMar>
          <w:left w:w="0" w:type="dxa"/>
          <w:right w:w="0" w:type="dxa"/>
        </w:tblCellMar>
        <w:tblLook w:val="0000"/>
      </w:tblPr>
      <w:tblGrid>
        <w:gridCol w:w="1192"/>
        <w:gridCol w:w="8511"/>
        <w:gridCol w:w="32"/>
        <w:gridCol w:w="239"/>
        <w:gridCol w:w="239"/>
        <w:gridCol w:w="239"/>
        <w:gridCol w:w="190"/>
      </w:tblGrid>
      <w:tr w:rsidTr="00FB6C86">
        <w:tblPrEx>
          <w:tblW w:w="10642" w:type="dxa"/>
          <w:tblInd w:w="-107" w:type="dxa"/>
          <w:tblLayout w:type="fixed"/>
          <w:tblCellMar>
            <w:left w:w="0" w:type="dxa"/>
            <w:right w:w="0" w:type="dxa"/>
          </w:tblCellMar>
          <w:tblLook w:val="0000"/>
        </w:tblPrEx>
        <w:trPr>
          <w:trHeight w:val="280"/>
        </w:trPr>
        <w:tc>
          <w:tcPr>
            <w:tcW w:w="1192" w:type="dxa"/>
            <w:tcBorders>
              <w:top w:val="single" w:sz="4" w:space="0" w:color="808080"/>
              <w:left w:val="single" w:sz="4" w:space="0" w:color="808080"/>
              <w:bottom w:val="single" w:sz="4" w:space="0" w:color="808080"/>
            </w:tcBorders>
            <w:shd w:val="clear" w:color="auto" w:fill="DFDFDF"/>
            <w:vAlign w:val="center"/>
          </w:tcPr>
          <w:p w:rsidR="000F6F58">
            <w:pPr>
              <w:snapToGrid w:val="0"/>
              <w:rPr>
                <w:b/>
                <w:bCs/>
                <w:sz w:val="22"/>
                <w:szCs w:val="22"/>
              </w:rPr>
            </w:pPr>
            <w:r w:rsidRPr="008A25AD">
              <w:rPr>
                <w:b/>
                <w:bCs/>
                <w:sz w:val="22"/>
                <w:szCs w:val="22"/>
              </w:rPr>
              <w:t>Objective</w:t>
            </w:r>
            <w:r>
              <w:rPr>
                <w:b/>
                <w:bCs/>
                <w:sz w:val="22"/>
                <w:szCs w:val="22"/>
              </w:rPr>
              <w:t xml:space="preserve">: </w:t>
            </w:r>
          </w:p>
        </w:tc>
        <w:tc>
          <w:tcPr>
            <w:tcW w:w="8511" w:type="dxa"/>
            <w:tcBorders>
              <w:left w:val="single" w:sz="4" w:space="0" w:color="808080"/>
            </w:tcBorders>
            <w:shd w:val="clear" w:color="auto" w:fill="auto"/>
          </w:tcPr>
          <w:p w:rsidR="000F6F58">
            <w:pPr>
              <w:snapToGrid w:val="0"/>
              <w:rPr>
                <w:rFonts w:ascii="Verdana" w:hAnsi="Verdana"/>
                <w:b/>
                <w:sz w:val="22"/>
                <w:szCs w:val="22"/>
                <w:u w:val="single"/>
              </w:rPr>
            </w:pPr>
          </w:p>
        </w:tc>
        <w:tc>
          <w:tcPr>
            <w:tcW w:w="32" w:type="dxa"/>
            <w:shd w:val="clear" w:color="auto" w:fill="auto"/>
          </w:tcPr>
          <w:p w:rsidR="000F6F58">
            <w:pPr>
              <w:snapToGrid w:val="0"/>
              <w:rPr>
                <w:sz w:val="22"/>
                <w:szCs w:val="22"/>
              </w:rPr>
            </w:pPr>
          </w:p>
        </w:tc>
        <w:tc>
          <w:tcPr>
            <w:tcW w:w="239" w:type="dxa"/>
            <w:shd w:val="clear" w:color="auto" w:fill="auto"/>
          </w:tcPr>
          <w:p w:rsidR="000F6F58">
            <w:pPr>
              <w:snapToGrid w:val="0"/>
              <w:rPr>
                <w:sz w:val="22"/>
                <w:szCs w:val="22"/>
              </w:rPr>
            </w:pPr>
          </w:p>
        </w:tc>
        <w:tc>
          <w:tcPr>
            <w:tcW w:w="239" w:type="dxa"/>
            <w:shd w:val="clear" w:color="auto" w:fill="auto"/>
          </w:tcPr>
          <w:p w:rsidR="000F6F58">
            <w:pPr>
              <w:snapToGrid w:val="0"/>
              <w:rPr>
                <w:sz w:val="22"/>
                <w:szCs w:val="22"/>
              </w:rPr>
            </w:pPr>
          </w:p>
        </w:tc>
        <w:tc>
          <w:tcPr>
            <w:tcW w:w="239" w:type="dxa"/>
            <w:shd w:val="clear" w:color="auto" w:fill="auto"/>
          </w:tcPr>
          <w:p w:rsidR="000F6F58">
            <w:pPr>
              <w:snapToGrid w:val="0"/>
              <w:rPr>
                <w:sz w:val="22"/>
                <w:szCs w:val="22"/>
              </w:rPr>
            </w:pPr>
          </w:p>
        </w:tc>
        <w:tc>
          <w:tcPr>
            <w:tcW w:w="190" w:type="dxa"/>
            <w:shd w:val="clear" w:color="auto" w:fill="auto"/>
          </w:tcPr>
          <w:p w:rsidR="000F6F58">
            <w:pPr>
              <w:snapToGrid w:val="0"/>
              <w:rPr>
                <w:sz w:val="21"/>
                <w:szCs w:val="21"/>
              </w:rPr>
            </w:pPr>
          </w:p>
        </w:tc>
      </w:tr>
      <w:tr w:rsidTr="00FB6C86">
        <w:tblPrEx>
          <w:tblW w:w="10642" w:type="dxa"/>
          <w:tblInd w:w="-107" w:type="dxa"/>
          <w:tblLayout w:type="fixed"/>
          <w:tblCellMar>
            <w:left w:w="108" w:type="dxa"/>
            <w:right w:w="108" w:type="dxa"/>
          </w:tblCellMar>
          <w:tblLook w:val="0000"/>
        </w:tblPrEx>
        <w:trPr>
          <w:cantSplit/>
          <w:trHeight w:val="863"/>
        </w:trPr>
        <w:tc>
          <w:tcPr>
            <w:tcW w:w="10642" w:type="dxa"/>
            <w:gridSpan w:val="7"/>
            <w:tcBorders>
              <w:top w:val="single" w:sz="4" w:space="0" w:color="C0C0C0"/>
              <w:left w:val="single" w:sz="4" w:space="0" w:color="C0C0C0"/>
              <w:bottom w:val="single" w:sz="4" w:space="0" w:color="808080"/>
              <w:right w:val="single" w:sz="4" w:space="0" w:color="C0C0C0"/>
            </w:tcBorders>
            <w:shd w:val="clear" w:color="auto" w:fill="auto"/>
            <w:vAlign w:val="center"/>
          </w:tcPr>
          <w:p w:rsidR="000F6F58" w:rsidRPr="00BD163C" w:rsidP="008228B5">
            <w:pPr>
              <w:snapToGrid w:val="0"/>
              <w:rPr>
                <w:rFonts w:ascii="Verdana" w:hAnsi="Verdana"/>
                <w:sz w:val="22"/>
                <w:szCs w:val="22"/>
              </w:rPr>
            </w:pPr>
            <w:r w:rsidRPr="00BD163C">
              <w:rPr>
                <w:sz w:val="22"/>
                <w:szCs w:val="22"/>
              </w:rPr>
              <w:t>To develop my career in the field of software development where I will contribute quality ideas and work for an organization where there is an ample scope for individual as well as organization growth in Software Design and Development.</w:t>
            </w:r>
          </w:p>
        </w:tc>
      </w:tr>
    </w:tbl>
    <w:p w:rsidR="000F6F58">
      <w:pPr>
        <w:rPr>
          <w:sz w:val="21"/>
          <w:szCs w:val="21"/>
        </w:rPr>
      </w:pPr>
    </w:p>
    <w:p w:rsidR="00E732E9">
      <w:pPr>
        <w:rPr>
          <w:sz w:val="21"/>
          <w:szCs w:val="21"/>
        </w:rPr>
      </w:pPr>
    </w:p>
    <w:tbl>
      <w:tblPr>
        <w:tblW w:w="11138" w:type="dxa"/>
        <w:tblInd w:w="-85" w:type="dxa"/>
        <w:tblLayout w:type="fixed"/>
        <w:tblCellMar>
          <w:left w:w="0" w:type="dxa"/>
          <w:right w:w="0" w:type="dxa"/>
        </w:tblCellMar>
        <w:tblLook w:val="0000"/>
      </w:tblPr>
      <w:tblGrid>
        <w:gridCol w:w="5040"/>
        <w:gridCol w:w="5280"/>
        <w:gridCol w:w="300"/>
        <w:gridCol w:w="20"/>
        <w:gridCol w:w="239"/>
        <w:gridCol w:w="239"/>
        <w:gridCol w:w="20"/>
      </w:tblGrid>
      <w:tr w:rsidTr="00FB6C86">
        <w:tblPrEx>
          <w:tblW w:w="11138" w:type="dxa"/>
          <w:tblInd w:w="-85" w:type="dxa"/>
          <w:tblLayout w:type="fixed"/>
          <w:tblCellMar>
            <w:left w:w="0" w:type="dxa"/>
            <w:right w:w="0" w:type="dxa"/>
          </w:tblCellMar>
          <w:tblLook w:val="0000"/>
        </w:tblPrEx>
        <w:trPr>
          <w:trHeight w:val="274"/>
        </w:trPr>
        <w:tc>
          <w:tcPr>
            <w:tcW w:w="5040" w:type="dxa"/>
            <w:tcBorders>
              <w:top w:val="single" w:sz="4" w:space="0" w:color="808080"/>
              <w:left w:val="single" w:sz="4" w:space="0" w:color="808080"/>
              <w:bottom w:val="single" w:sz="4" w:space="0" w:color="808080"/>
            </w:tcBorders>
            <w:shd w:val="clear" w:color="auto" w:fill="DFDFDF"/>
            <w:vAlign w:val="center"/>
          </w:tcPr>
          <w:p w:rsidR="000F6F58" w:rsidP="000E0BBA">
            <w:pPr>
              <w:snapToGrid w:val="0"/>
              <w:ind w:right="-733"/>
              <w:rPr>
                <w:sz w:val="22"/>
                <w:szCs w:val="22"/>
              </w:rPr>
            </w:pPr>
            <w:r w:rsidRPr="00C374F9">
              <w:rPr>
                <w:b/>
                <w:bCs/>
                <w:sz w:val="22"/>
                <w:szCs w:val="22"/>
              </w:rPr>
              <w:t xml:space="preserve">Total </w:t>
            </w:r>
            <w:r w:rsidRPr="00C374F9" w:rsidR="006463A2">
              <w:rPr>
                <w:b/>
                <w:bCs/>
                <w:sz w:val="22"/>
                <w:szCs w:val="22"/>
              </w:rPr>
              <w:t>Work</w:t>
            </w:r>
            <w:r w:rsidRPr="007758A0">
              <w:rPr>
                <w:b/>
                <w:bCs/>
                <w:sz w:val="22"/>
                <w:szCs w:val="22"/>
              </w:rPr>
              <w:t>Experience</w:t>
            </w:r>
            <w:r>
              <w:rPr>
                <w:sz w:val="22"/>
                <w:szCs w:val="22"/>
              </w:rPr>
              <w:t xml:space="preserve">: </w:t>
            </w:r>
            <w:r w:rsidR="007F523D">
              <w:rPr>
                <w:b/>
                <w:sz w:val="22"/>
                <w:szCs w:val="22"/>
              </w:rPr>
              <w:t>6</w:t>
            </w:r>
            <w:r w:rsidR="00430122">
              <w:rPr>
                <w:b/>
                <w:sz w:val="22"/>
                <w:szCs w:val="22"/>
              </w:rPr>
              <w:t>+</w:t>
            </w:r>
            <w:r w:rsidRPr="00FC6BFE" w:rsidR="00FC6BFE">
              <w:rPr>
                <w:b/>
                <w:sz w:val="22"/>
                <w:szCs w:val="22"/>
              </w:rPr>
              <w:t>Years</w:t>
            </w:r>
            <w:r w:rsidRPr="00FC6BFE" w:rsidR="00FC6BFE">
              <w:rPr>
                <w:sz w:val="22"/>
                <w:szCs w:val="22"/>
              </w:rPr>
              <w:t xml:space="preserve"> in </w:t>
            </w:r>
            <w:r w:rsidRPr="00C47857" w:rsidR="00C47857">
              <w:rPr>
                <w:b/>
                <w:sz w:val="22"/>
                <w:szCs w:val="22"/>
              </w:rPr>
              <w:t>JAVA/J2EE</w:t>
            </w:r>
          </w:p>
        </w:tc>
        <w:tc>
          <w:tcPr>
            <w:tcW w:w="5280" w:type="dxa"/>
            <w:tcBorders>
              <w:left w:val="single" w:sz="4" w:space="0" w:color="808080"/>
            </w:tcBorders>
            <w:shd w:val="clear" w:color="auto" w:fill="auto"/>
          </w:tcPr>
          <w:p w:rsidR="000F6F58">
            <w:pPr>
              <w:snapToGrid w:val="0"/>
              <w:rPr>
                <w:b/>
                <w:sz w:val="21"/>
                <w:szCs w:val="21"/>
                <w:u w:val="single"/>
              </w:rPr>
            </w:pPr>
          </w:p>
        </w:tc>
        <w:tc>
          <w:tcPr>
            <w:tcW w:w="300" w:type="dxa"/>
            <w:shd w:val="clear" w:color="auto" w:fill="auto"/>
          </w:tcPr>
          <w:p w:rsidR="000F6F58" w:rsidP="00D479C8">
            <w:pPr>
              <w:snapToGrid w:val="0"/>
              <w:ind w:right="-487"/>
              <w:rPr>
                <w:sz w:val="22"/>
                <w:szCs w:val="22"/>
              </w:rPr>
            </w:pPr>
          </w:p>
        </w:tc>
        <w:tc>
          <w:tcPr>
            <w:tcW w:w="20" w:type="dxa"/>
            <w:shd w:val="clear" w:color="auto" w:fill="auto"/>
          </w:tcPr>
          <w:p w:rsidR="000F6F58">
            <w:pPr>
              <w:snapToGrid w:val="0"/>
              <w:rPr>
                <w:rFonts w:ascii="Bitstream Charter" w:eastAsia="Bitstream Charter" w:hAnsi="Bitstream Charter" w:cs="Bitstream Charter"/>
                <w:sz w:val="22"/>
                <w:szCs w:val="22"/>
              </w:rPr>
            </w:pPr>
          </w:p>
        </w:tc>
        <w:tc>
          <w:tcPr>
            <w:tcW w:w="239" w:type="dxa"/>
            <w:shd w:val="clear" w:color="auto" w:fill="auto"/>
          </w:tcPr>
          <w:p w:rsidR="000F6F58">
            <w:pPr>
              <w:snapToGrid w:val="0"/>
              <w:rPr>
                <w:rFonts w:ascii="Bitstream Charter" w:eastAsia="Bitstream Charter" w:hAnsi="Bitstream Charter" w:cs="Bitstream Charter"/>
                <w:sz w:val="22"/>
                <w:szCs w:val="22"/>
              </w:rPr>
            </w:pPr>
          </w:p>
        </w:tc>
        <w:tc>
          <w:tcPr>
            <w:tcW w:w="239" w:type="dxa"/>
            <w:shd w:val="clear" w:color="auto" w:fill="auto"/>
          </w:tcPr>
          <w:p w:rsidR="000F6F58">
            <w:pPr>
              <w:snapToGrid w:val="0"/>
              <w:rPr>
                <w:rFonts w:ascii="Bitstream Charter" w:eastAsia="Bitstream Charter" w:hAnsi="Bitstream Charter" w:cs="Bitstream Charter"/>
                <w:sz w:val="22"/>
                <w:szCs w:val="22"/>
              </w:rPr>
            </w:pPr>
          </w:p>
        </w:tc>
        <w:tc>
          <w:tcPr>
            <w:tcW w:w="20" w:type="dxa"/>
            <w:shd w:val="clear" w:color="auto" w:fill="auto"/>
          </w:tcPr>
          <w:p w:rsidR="000F6F58">
            <w:pPr>
              <w:snapToGrid w:val="0"/>
              <w:rPr>
                <w:rFonts w:eastAsia="Bitstream Charter"/>
                <w:sz w:val="21"/>
                <w:szCs w:val="21"/>
              </w:rPr>
            </w:pPr>
          </w:p>
        </w:tc>
      </w:tr>
      <w:tr w:rsidTr="00FB6C86">
        <w:tblPrEx>
          <w:tblW w:w="11138" w:type="dxa"/>
          <w:tblInd w:w="-85" w:type="dxa"/>
          <w:tblLayout w:type="fixed"/>
          <w:tblCellMar>
            <w:left w:w="108" w:type="dxa"/>
            <w:right w:w="108" w:type="dxa"/>
          </w:tblCellMar>
          <w:tblLook w:val="0000"/>
        </w:tblPrEx>
        <w:trPr>
          <w:gridAfter w:val="4"/>
          <w:wAfter w:w="518" w:type="dxa"/>
          <w:cantSplit/>
          <w:trHeight w:val="903"/>
        </w:trPr>
        <w:tc>
          <w:tcPr>
            <w:tcW w:w="10620"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1F2A0F" w:rsidRPr="00C374F9" w:rsidP="001F2A0F">
            <w:pPr>
              <w:snapToGrid w:val="0"/>
              <w:rPr>
                <w:rFonts w:eastAsia="Bitstream Charter"/>
                <w:sz w:val="22"/>
                <w:szCs w:val="22"/>
              </w:rPr>
            </w:pPr>
            <w:r w:rsidRPr="00C374F9">
              <w:rPr>
                <w:rFonts w:eastAsia="Bitstream Charter"/>
                <w:sz w:val="22"/>
                <w:szCs w:val="22"/>
              </w:rPr>
              <w:t xml:space="preserve">•Currently working with </w:t>
            </w:r>
            <w:r w:rsidRPr="00C374F9">
              <w:rPr>
                <w:bCs/>
                <w:sz w:val="22"/>
                <w:szCs w:val="22"/>
              </w:rPr>
              <w:t>National Informatics Centre (NIC</w:t>
            </w:r>
            <w:r w:rsidRPr="00C374F9">
              <w:rPr>
                <w:b/>
                <w:bCs/>
                <w:sz w:val="22"/>
                <w:szCs w:val="22"/>
              </w:rPr>
              <w:t xml:space="preserve"> - </w:t>
            </w:r>
            <w:r w:rsidRPr="00C374F9">
              <w:rPr>
                <w:sz w:val="22"/>
                <w:szCs w:val="22"/>
              </w:rPr>
              <w:t>an IT Dept. of Govt. of India</w:t>
            </w:r>
            <w:r w:rsidRPr="00C374F9">
              <w:rPr>
                <w:b/>
                <w:bCs/>
                <w:sz w:val="22"/>
                <w:szCs w:val="22"/>
              </w:rPr>
              <w:t xml:space="preserve">) , </w:t>
            </w:r>
            <w:r w:rsidRPr="00C374F9">
              <w:rPr>
                <w:bCs/>
                <w:sz w:val="22"/>
                <w:szCs w:val="22"/>
              </w:rPr>
              <w:t xml:space="preserve">C.G.O Complex,  New Delhiemployed byAurionpro Solutions Pvt. Ltd., </w:t>
            </w:r>
            <w:r w:rsidRPr="00C374F9" w:rsidR="008502E7">
              <w:rPr>
                <w:bCs/>
                <w:sz w:val="22"/>
                <w:szCs w:val="22"/>
              </w:rPr>
              <w:t>Mumbai</w:t>
            </w:r>
            <w:r w:rsidRPr="00C374F9">
              <w:rPr>
                <w:bCs/>
                <w:sz w:val="22"/>
                <w:szCs w:val="22"/>
              </w:rPr>
              <w:t>as Java Programmer from</w:t>
            </w:r>
            <w:r w:rsidRPr="00C374F9">
              <w:rPr>
                <w:rFonts w:eastAsia="Bitstream Charter"/>
                <w:sz w:val="22"/>
                <w:szCs w:val="22"/>
              </w:rPr>
              <w:t>1</w:t>
            </w:r>
            <w:r w:rsidRPr="00C374F9">
              <w:rPr>
                <w:rFonts w:eastAsia="Bitstream Charter"/>
                <w:sz w:val="22"/>
                <w:szCs w:val="22"/>
                <w:vertAlign w:val="superscript"/>
              </w:rPr>
              <w:t>st</w:t>
            </w:r>
            <w:r w:rsidRPr="00C374F9">
              <w:rPr>
                <w:rFonts w:eastAsia="Bitstream Charter"/>
                <w:sz w:val="22"/>
                <w:szCs w:val="22"/>
              </w:rPr>
              <w:t xml:space="preserve"> Jan 2016.</w:t>
            </w:r>
          </w:p>
          <w:p w:rsidR="001F2A0F" w:rsidRPr="00C374F9" w:rsidP="00A0213F">
            <w:pPr>
              <w:snapToGrid w:val="0"/>
              <w:rPr>
                <w:rFonts w:eastAsia="Bitstream Charter"/>
                <w:sz w:val="22"/>
                <w:szCs w:val="22"/>
              </w:rPr>
            </w:pPr>
          </w:p>
          <w:p w:rsidR="00A0213F" w:rsidRPr="00C374F9" w:rsidP="00A0213F">
            <w:pPr>
              <w:snapToGrid w:val="0"/>
              <w:rPr>
                <w:rFonts w:eastAsia="Bitstream Charter"/>
                <w:sz w:val="22"/>
                <w:szCs w:val="22"/>
              </w:rPr>
            </w:pPr>
            <w:r w:rsidRPr="00C374F9">
              <w:rPr>
                <w:rFonts w:eastAsia="Bitstream Charter"/>
                <w:sz w:val="22"/>
                <w:szCs w:val="22"/>
              </w:rPr>
              <w:t xml:space="preserve">•Worked with </w:t>
            </w:r>
            <w:r w:rsidRPr="00C374F9">
              <w:rPr>
                <w:bCs/>
                <w:sz w:val="22"/>
                <w:szCs w:val="22"/>
              </w:rPr>
              <w:t xml:space="preserve">National Informatics Centre (NIC </w:t>
            </w:r>
            <w:r w:rsidRPr="00C374F9">
              <w:rPr>
                <w:b/>
                <w:bCs/>
                <w:sz w:val="22"/>
                <w:szCs w:val="22"/>
              </w:rPr>
              <w:t xml:space="preserve">- </w:t>
            </w:r>
            <w:r w:rsidRPr="00C374F9">
              <w:rPr>
                <w:sz w:val="22"/>
                <w:szCs w:val="22"/>
              </w:rPr>
              <w:t>an IT Dept. of Govt. of India</w:t>
            </w:r>
            <w:r w:rsidRPr="00C374F9">
              <w:rPr>
                <w:b/>
                <w:bCs/>
                <w:sz w:val="22"/>
                <w:szCs w:val="22"/>
              </w:rPr>
              <w:t xml:space="preserve">) </w:t>
            </w:r>
            <w:r w:rsidRPr="00C374F9">
              <w:rPr>
                <w:bCs/>
                <w:sz w:val="22"/>
                <w:szCs w:val="22"/>
              </w:rPr>
              <w:t>, C.G.O Complex,  New Delhiemployed byeCentric Solutions Pvt. Ltd., New Delhias Java Programmer from</w:t>
            </w:r>
            <w:r w:rsidRPr="00C374F9">
              <w:rPr>
                <w:rFonts w:eastAsia="Bitstream Charter"/>
                <w:sz w:val="22"/>
                <w:szCs w:val="22"/>
              </w:rPr>
              <w:t>1</w:t>
            </w:r>
            <w:r w:rsidRPr="00C374F9">
              <w:rPr>
                <w:rFonts w:eastAsia="Bitstream Charter"/>
                <w:sz w:val="22"/>
                <w:szCs w:val="22"/>
                <w:vertAlign w:val="superscript"/>
              </w:rPr>
              <w:t>st</w:t>
            </w:r>
            <w:r w:rsidRPr="00C374F9">
              <w:rPr>
                <w:rFonts w:eastAsia="Bitstream Charter"/>
                <w:sz w:val="22"/>
                <w:szCs w:val="22"/>
              </w:rPr>
              <w:t xml:space="preserve"> July 2015 to31</w:t>
            </w:r>
            <w:r w:rsidRPr="00C374F9">
              <w:rPr>
                <w:rFonts w:eastAsia="Bitstream Charter"/>
                <w:sz w:val="22"/>
                <w:szCs w:val="22"/>
                <w:vertAlign w:val="superscript"/>
              </w:rPr>
              <w:t>st</w:t>
            </w:r>
            <w:r w:rsidRPr="00C374F9">
              <w:rPr>
                <w:rFonts w:eastAsia="Bitstream Charter"/>
                <w:sz w:val="22"/>
                <w:szCs w:val="22"/>
              </w:rPr>
              <w:t xml:space="preserve"> Dec 2015.</w:t>
            </w:r>
          </w:p>
          <w:p w:rsidR="00FA4CE8" w:rsidRPr="00C374F9" w:rsidP="000407F9">
            <w:pPr>
              <w:snapToGrid w:val="0"/>
              <w:rPr>
                <w:rFonts w:eastAsia="Bitstream Charter"/>
                <w:sz w:val="22"/>
                <w:szCs w:val="22"/>
              </w:rPr>
            </w:pPr>
          </w:p>
          <w:p w:rsidR="000F6F58" w:rsidP="00EC5853">
            <w:pPr>
              <w:snapToGrid w:val="0"/>
              <w:rPr>
                <w:sz w:val="22"/>
                <w:szCs w:val="22"/>
              </w:rPr>
            </w:pPr>
            <w:r w:rsidRPr="00C374F9">
              <w:rPr>
                <w:rFonts w:eastAsia="Bitstream Charter"/>
                <w:sz w:val="22"/>
                <w:szCs w:val="22"/>
              </w:rPr>
              <w:t xml:space="preserve">•Worked </w:t>
            </w:r>
            <w:r w:rsidRPr="00C374F9" w:rsidR="000407F9">
              <w:rPr>
                <w:rFonts w:eastAsia="Bitstream Charter"/>
                <w:sz w:val="22"/>
                <w:szCs w:val="22"/>
              </w:rPr>
              <w:t xml:space="preserve">with </w:t>
            </w:r>
            <w:r w:rsidRPr="00C374F9" w:rsidR="000407F9">
              <w:rPr>
                <w:bCs/>
                <w:sz w:val="22"/>
                <w:szCs w:val="22"/>
              </w:rPr>
              <w:t>National Informatics Centre</w:t>
            </w:r>
            <w:r w:rsidRPr="00C374F9" w:rsidR="000407F9">
              <w:rPr>
                <w:b/>
                <w:bCs/>
                <w:sz w:val="22"/>
                <w:szCs w:val="22"/>
              </w:rPr>
              <w:t xml:space="preserve"> (</w:t>
            </w:r>
            <w:r w:rsidRPr="00C374F9" w:rsidR="000407F9">
              <w:rPr>
                <w:bCs/>
                <w:sz w:val="22"/>
                <w:szCs w:val="22"/>
              </w:rPr>
              <w:t>NIC</w:t>
            </w:r>
            <w:r w:rsidRPr="00C374F9" w:rsidR="000407F9">
              <w:rPr>
                <w:b/>
                <w:bCs/>
                <w:sz w:val="22"/>
                <w:szCs w:val="22"/>
              </w:rPr>
              <w:t xml:space="preserve"> - </w:t>
            </w:r>
            <w:r w:rsidRPr="00C374F9" w:rsidR="000407F9">
              <w:rPr>
                <w:sz w:val="22"/>
                <w:szCs w:val="22"/>
              </w:rPr>
              <w:t>an IT Dept. of Govt. of India</w:t>
            </w:r>
            <w:r w:rsidRPr="00C374F9" w:rsidR="000407F9">
              <w:rPr>
                <w:b/>
                <w:bCs/>
                <w:sz w:val="22"/>
                <w:szCs w:val="22"/>
              </w:rPr>
              <w:t xml:space="preserve">) </w:t>
            </w:r>
            <w:r w:rsidRPr="00C374F9" w:rsidR="00E41F7C">
              <w:rPr>
                <w:bCs/>
                <w:sz w:val="22"/>
                <w:szCs w:val="22"/>
              </w:rPr>
              <w:t>,</w:t>
            </w:r>
            <w:r w:rsidRPr="00C374F9" w:rsidR="0082055F">
              <w:rPr>
                <w:bCs/>
                <w:sz w:val="22"/>
                <w:szCs w:val="22"/>
              </w:rPr>
              <w:t xml:space="preserve"> C.G.O Complex, </w:t>
            </w:r>
            <w:r w:rsidRPr="00C374F9" w:rsidR="000407F9">
              <w:rPr>
                <w:bCs/>
                <w:sz w:val="22"/>
                <w:szCs w:val="22"/>
              </w:rPr>
              <w:t>New Delhi</w:t>
            </w:r>
            <w:r w:rsidRPr="00C374F9" w:rsidR="00D51DEE">
              <w:rPr>
                <w:bCs/>
                <w:sz w:val="22"/>
                <w:szCs w:val="22"/>
              </w:rPr>
              <w:t>employed by</w:t>
            </w:r>
            <w:r w:rsidRPr="00C374F9" w:rsidR="00E012ED">
              <w:rPr>
                <w:bCs/>
                <w:sz w:val="22"/>
                <w:szCs w:val="22"/>
              </w:rPr>
              <w:t>CyberQ Consulting</w:t>
            </w:r>
            <w:r w:rsidRPr="00C374F9" w:rsidR="00D51DEE">
              <w:rPr>
                <w:bCs/>
                <w:sz w:val="22"/>
                <w:szCs w:val="22"/>
              </w:rPr>
              <w:t xml:space="preserve"> Pvt. Ltd., New Delhi</w:t>
            </w:r>
            <w:r w:rsidRPr="00C374F9" w:rsidR="00F0182A">
              <w:rPr>
                <w:bCs/>
                <w:sz w:val="22"/>
                <w:szCs w:val="22"/>
              </w:rPr>
              <w:t xml:space="preserve">as </w:t>
            </w:r>
            <w:r w:rsidRPr="00C374F9" w:rsidR="00E012ED">
              <w:rPr>
                <w:bCs/>
                <w:sz w:val="22"/>
                <w:szCs w:val="22"/>
              </w:rPr>
              <w:t>Java Programmer</w:t>
            </w:r>
            <w:r w:rsidRPr="00C374F9" w:rsidR="000407F9">
              <w:rPr>
                <w:bCs/>
                <w:sz w:val="22"/>
                <w:szCs w:val="22"/>
              </w:rPr>
              <w:t>from</w:t>
            </w:r>
            <w:r w:rsidRPr="00C374F9">
              <w:rPr>
                <w:rFonts w:eastAsia="Bitstream Charter"/>
                <w:sz w:val="22"/>
                <w:szCs w:val="22"/>
              </w:rPr>
              <w:t>8</w:t>
            </w:r>
            <w:r w:rsidRPr="00C374F9">
              <w:rPr>
                <w:rFonts w:eastAsia="Bitstream Charter"/>
                <w:sz w:val="22"/>
                <w:szCs w:val="22"/>
                <w:vertAlign w:val="superscript"/>
              </w:rPr>
              <w:t>th</w:t>
            </w:r>
            <w:r w:rsidRPr="00C374F9">
              <w:rPr>
                <w:rFonts w:eastAsia="Bitstream Charter"/>
                <w:sz w:val="22"/>
                <w:szCs w:val="22"/>
              </w:rPr>
              <w:t xml:space="preserve"> Nov 2011 to 28</w:t>
            </w:r>
            <w:r w:rsidRPr="00C374F9">
              <w:rPr>
                <w:rFonts w:eastAsia="Bitstream Charter"/>
                <w:sz w:val="22"/>
                <w:szCs w:val="22"/>
                <w:vertAlign w:val="superscript"/>
              </w:rPr>
              <w:t>th</w:t>
            </w:r>
            <w:r w:rsidRPr="00C374F9">
              <w:rPr>
                <w:rFonts w:eastAsia="Bitstream Charter"/>
                <w:sz w:val="22"/>
                <w:szCs w:val="22"/>
              </w:rPr>
              <w:t xml:space="preserve"> Feb 2015</w:t>
            </w:r>
            <w:r w:rsidRPr="00C374F9" w:rsidR="000407F9">
              <w:rPr>
                <w:rFonts w:eastAsia="Bitstream Charter"/>
                <w:sz w:val="22"/>
                <w:szCs w:val="22"/>
              </w:rPr>
              <w:t>.</w:t>
            </w:r>
          </w:p>
        </w:tc>
      </w:tr>
    </w:tbl>
    <w:p w:rsidR="000F6F58">
      <w:pPr>
        <w:rPr>
          <w:sz w:val="21"/>
          <w:szCs w:val="21"/>
        </w:rPr>
      </w:pPr>
    </w:p>
    <w:p w:rsidR="00E732E9">
      <w:pPr>
        <w:rPr>
          <w:sz w:val="21"/>
          <w:szCs w:val="21"/>
        </w:rPr>
      </w:pPr>
    </w:p>
    <w:tbl>
      <w:tblPr>
        <w:tblW w:w="10642" w:type="dxa"/>
        <w:tblInd w:w="-107" w:type="dxa"/>
        <w:tblLayout w:type="fixed"/>
        <w:tblCellMar>
          <w:left w:w="0" w:type="dxa"/>
          <w:right w:w="0" w:type="dxa"/>
        </w:tblCellMar>
        <w:tblLook w:val="0000"/>
      </w:tblPr>
      <w:tblGrid>
        <w:gridCol w:w="2722"/>
        <w:gridCol w:w="6981"/>
        <w:gridCol w:w="32"/>
        <w:gridCol w:w="239"/>
        <w:gridCol w:w="239"/>
        <w:gridCol w:w="239"/>
        <w:gridCol w:w="190"/>
      </w:tblGrid>
      <w:tr w:rsidTr="003010D4">
        <w:tblPrEx>
          <w:tblW w:w="10642" w:type="dxa"/>
          <w:tblInd w:w="-107" w:type="dxa"/>
          <w:tblLayout w:type="fixed"/>
          <w:tblCellMar>
            <w:left w:w="0" w:type="dxa"/>
            <w:right w:w="0" w:type="dxa"/>
          </w:tblCellMar>
          <w:tblLook w:val="0000"/>
        </w:tblPrEx>
        <w:trPr>
          <w:trHeight w:val="280"/>
        </w:trPr>
        <w:tc>
          <w:tcPr>
            <w:tcW w:w="2722" w:type="dxa"/>
            <w:tcBorders>
              <w:top w:val="single" w:sz="4" w:space="0" w:color="808080"/>
              <w:left w:val="single" w:sz="4" w:space="0" w:color="808080"/>
              <w:bottom w:val="single" w:sz="4" w:space="0" w:color="808080"/>
            </w:tcBorders>
            <w:shd w:val="clear" w:color="auto" w:fill="DFDFDF"/>
            <w:vAlign w:val="center"/>
          </w:tcPr>
          <w:p w:rsidR="000F6F58">
            <w:pPr>
              <w:snapToGrid w:val="0"/>
            </w:pPr>
            <w:r>
              <w:rPr>
                <w:b/>
                <w:bCs/>
                <w:sz w:val="21"/>
                <w:szCs w:val="21"/>
              </w:rPr>
              <w:t xml:space="preserve">Professional </w:t>
            </w:r>
            <w:r w:rsidRPr="00A66022">
              <w:rPr>
                <w:b/>
                <w:bCs/>
                <w:sz w:val="22"/>
                <w:szCs w:val="22"/>
              </w:rPr>
              <w:t>Qualifications</w:t>
            </w:r>
            <w:r>
              <w:t xml:space="preserve">: </w:t>
            </w:r>
          </w:p>
        </w:tc>
        <w:tc>
          <w:tcPr>
            <w:tcW w:w="6981" w:type="dxa"/>
            <w:tcBorders>
              <w:left w:val="single" w:sz="4" w:space="0" w:color="808080"/>
            </w:tcBorders>
            <w:shd w:val="clear" w:color="auto" w:fill="auto"/>
          </w:tcPr>
          <w:p w:rsidR="000F6F58">
            <w:pPr>
              <w:snapToGrid w:val="0"/>
              <w:rPr>
                <w:rFonts w:ascii="Verdana" w:hAnsi="Verdana"/>
                <w:b/>
                <w:sz w:val="21"/>
                <w:szCs w:val="21"/>
                <w:u w:val="single"/>
              </w:rPr>
            </w:pPr>
          </w:p>
        </w:tc>
        <w:tc>
          <w:tcPr>
            <w:tcW w:w="32" w:type="dxa"/>
            <w:shd w:val="clear" w:color="auto" w:fill="auto"/>
          </w:tcPr>
          <w:p w:rsidR="000F6F58">
            <w:pPr>
              <w:snapToGrid w:val="0"/>
              <w:rPr>
                <w:sz w:val="21"/>
                <w:szCs w:val="21"/>
              </w:rPr>
            </w:pPr>
          </w:p>
        </w:tc>
        <w:tc>
          <w:tcPr>
            <w:tcW w:w="239" w:type="dxa"/>
            <w:shd w:val="clear" w:color="auto" w:fill="auto"/>
          </w:tcPr>
          <w:p w:rsidR="000F6F58">
            <w:pPr>
              <w:snapToGrid w:val="0"/>
              <w:rPr>
                <w:rFonts w:ascii="Bitstream Charter" w:eastAsia="Bitstream Charter" w:hAnsi="Bitstream Charter" w:cs="Bitstream Charter"/>
                <w:sz w:val="21"/>
                <w:szCs w:val="21"/>
              </w:rPr>
            </w:pPr>
          </w:p>
        </w:tc>
        <w:tc>
          <w:tcPr>
            <w:tcW w:w="239" w:type="dxa"/>
            <w:shd w:val="clear" w:color="auto" w:fill="auto"/>
          </w:tcPr>
          <w:p w:rsidR="000F6F58">
            <w:pPr>
              <w:snapToGrid w:val="0"/>
              <w:rPr>
                <w:rFonts w:ascii="Bitstream Charter" w:eastAsia="Bitstream Charter" w:hAnsi="Bitstream Charter" w:cs="Bitstream Charter"/>
                <w:sz w:val="21"/>
                <w:szCs w:val="21"/>
              </w:rPr>
            </w:pPr>
          </w:p>
        </w:tc>
        <w:tc>
          <w:tcPr>
            <w:tcW w:w="239" w:type="dxa"/>
            <w:shd w:val="clear" w:color="auto" w:fill="auto"/>
          </w:tcPr>
          <w:p w:rsidR="000F6F58">
            <w:pPr>
              <w:snapToGrid w:val="0"/>
              <w:rPr>
                <w:rFonts w:ascii="Bitstream Charter" w:eastAsia="Bitstream Charter" w:hAnsi="Bitstream Charter" w:cs="Bitstream Charter"/>
                <w:sz w:val="21"/>
                <w:szCs w:val="21"/>
              </w:rPr>
            </w:pPr>
          </w:p>
        </w:tc>
        <w:tc>
          <w:tcPr>
            <w:tcW w:w="190" w:type="dxa"/>
            <w:shd w:val="clear" w:color="auto" w:fill="auto"/>
          </w:tcPr>
          <w:p w:rsidR="000F6F58">
            <w:pPr>
              <w:snapToGrid w:val="0"/>
              <w:rPr>
                <w:rFonts w:ascii="Bitstream Charter" w:eastAsia="Bitstream Charter" w:hAnsi="Bitstream Charter" w:cs="Bitstream Charter"/>
                <w:sz w:val="21"/>
                <w:szCs w:val="21"/>
              </w:rPr>
            </w:pPr>
          </w:p>
        </w:tc>
      </w:tr>
      <w:tr w:rsidTr="003010D4">
        <w:tblPrEx>
          <w:tblW w:w="10642" w:type="dxa"/>
          <w:tblInd w:w="-107" w:type="dxa"/>
          <w:tblLayout w:type="fixed"/>
          <w:tblCellMar>
            <w:left w:w="108" w:type="dxa"/>
            <w:right w:w="108" w:type="dxa"/>
          </w:tblCellMar>
          <w:tblLook w:val="0000"/>
        </w:tblPrEx>
        <w:trPr>
          <w:cantSplit/>
          <w:trHeight w:val="845"/>
        </w:trPr>
        <w:tc>
          <w:tcPr>
            <w:tcW w:w="10642" w:type="dxa"/>
            <w:gridSpan w:val="7"/>
            <w:tcBorders>
              <w:top w:val="single" w:sz="4" w:space="0" w:color="C0C0C0"/>
              <w:left w:val="single" w:sz="4" w:space="0" w:color="C0C0C0"/>
              <w:bottom w:val="single" w:sz="4" w:space="0" w:color="808080"/>
              <w:right w:val="single" w:sz="4" w:space="0" w:color="C0C0C0"/>
            </w:tcBorders>
            <w:shd w:val="clear" w:color="auto" w:fill="auto"/>
            <w:vAlign w:val="center"/>
          </w:tcPr>
          <w:p w:rsidR="00A927CC" w:rsidRPr="003010D4" w:rsidP="000409EC">
            <w:pPr>
              <w:snapToGrid w:val="0"/>
              <w:spacing w:line="280" w:lineRule="exact"/>
              <w:rPr>
                <w:sz w:val="21"/>
                <w:szCs w:val="21"/>
              </w:rPr>
            </w:pPr>
            <w:r>
              <w:rPr>
                <w:rFonts w:ascii="Bitstream Charter" w:eastAsia="Bitstream Charter" w:hAnsi="Bitstream Charter" w:cs="Bitstream Charter"/>
                <w:sz w:val="21"/>
                <w:szCs w:val="21"/>
              </w:rPr>
              <w:t>•</w:t>
            </w:r>
            <w:r w:rsidRPr="00324C44">
              <w:rPr>
                <w:sz w:val="22"/>
                <w:szCs w:val="22"/>
              </w:rPr>
              <w:t>Master of Computer Applications (</w:t>
            </w:r>
            <w:r w:rsidRPr="00324C44">
              <w:rPr>
                <w:bCs/>
                <w:sz w:val="22"/>
                <w:szCs w:val="22"/>
              </w:rPr>
              <w:t>MCA</w:t>
            </w:r>
            <w:r w:rsidRPr="00324C44">
              <w:rPr>
                <w:b/>
                <w:bCs/>
                <w:sz w:val="22"/>
                <w:szCs w:val="22"/>
              </w:rPr>
              <w:t>)</w:t>
            </w:r>
            <w:r w:rsidRPr="00324C44">
              <w:rPr>
                <w:sz w:val="22"/>
                <w:szCs w:val="22"/>
              </w:rPr>
              <w:t xml:space="preserve"> from </w:t>
            </w:r>
            <w:r w:rsidRPr="00324C44" w:rsidR="00886E3A">
              <w:rPr>
                <w:sz w:val="22"/>
                <w:szCs w:val="22"/>
              </w:rPr>
              <w:t>Indira Gandhi National Open University (IGNOU</w:t>
            </w:r>
            <w:r w:rsidRPr="00324C44">
              <w:rPr>
                <w:sz w:val="22"/>
                <w:szCs w:val="22"/>
              </w:rPr>
              <w:t xml:space="preserve">), </w:t>
            </w:r>
            <w:r w:rsidRPr="00324C44" w:rsidR="00886E3A">
              <w:rPr>
                <w:sz w:val="22"/>
                <w:szCs w:val="22"/>
              </w:rPr>
              <w:t>New Delhi</w:t>
            </w:r>
            <w:r w:rsidRPr="00324C44">
              <w:rPr>
                <w:sz w:val="22"/>
                <w:szCs w:val="22"/>
              </w:rPr>
              <w:t xml:space="preserve"> with </w:t>
            </w:r>
            <w:r w:rsidRPr="00324C44" w:rsidR="00886E3A">
              <w:rPr>
                <w:sz w:val="22"/>
                <w:szCs w:val="22"/>
              </w:rPr>
              <w:t>61</w:t>
            </w:r>
            <w:r w:rsidRPr="00324C44">
              <w:rPr>
                <w:sz w:val="22"/>
                <w:szCs w:val="22"/>
              </w:rPr>
              <w:t xml:space="preserve"> %</w:t>
            </w:r>
            <w:r w:rsidR="00407496">
              <w:rPr>
                <w:sz w:val="22"/>
                <w:szCs w:val="22"/>
              </w:rPr>
              <w:t xml:space="preserve"> marks</w:t>
            </w:r>
            <w:r w:rsidR="00D95B6A">
              <w:rPr>
                <w:sz w:val="22"/>
                <w:szCs w:val="22"/>
              </w:rPr>
              <w:t>.</w:t>
            </w:r>
          </w:p>
          <w:p w:rsidR="00A927CC" w:rsidP="000409EC">
            <w:pPr>
              <w:snapToGrid w:val="0"/>
              <w:spacing w:line="280" w:lineRule="exact"/>
              <w:rPr>
                <w:b/>
                <w:sz w:val="21"/>
                <w:szCs w:val="21"/>
              </w:rPr>
            </w:pPr>
            <w:r>
              <w:rPr>
                <w:b/>
                <w:sz w:val="21"/>
                <w:szCs w:val="21"/>
              </w:rPr>
              <w:t xml:space="preserve">. </w:t>
            </w:r>
            <w:r w:rsidRPr="00324C44">
              <w:rPr>
                <w:sz w:val="22"/>
                <w:szCs w:val="22"/>
              </w:rPr>
              <w:t>Bachelor of Computer Applications (</w:t>
            </w:r>
            <w:r w:rsidRPr="00324C44">
              <w:rPr>
                <w:bCs/>
                <w:sz w:val="22"/>
                <w:szCs w:val="22"/>
              </w:rPr>
              <w:t>BCA</w:t>
            </w:r>
            <w:r w:rsidRPr="00324C44">
              <w:rPr>
                <w:b/>
                <w:bCs/>
                <w:sz w:val="22"/>
                <w:szCs w:val="22"/>
              </w:rPr>
              <w:t>)</w:t>
            </w:r>
            <w:r w:rsidRPr="00324C44">
              <w:rPr>
                <w:sz w:val="22"/>
                <w:szCs w:val="22"/>
              </w:rPr>
              <w:t xml:space="preserve"> from Indira Gandhi National Open Uni</w:t>
            </w:r>
            <w:r w:rsidRPr="00324C44" w:rsidR="003010D4">
              <w:rPr>
                <w:sz w:val="22"/>
                <w:szCs w:val="22"/>
              </w:rPr>
              <w:t>versity (IGNOU), New Delhi with 62</w:t>
            </w:r>
            <w:r w:rsidRPr="00324C44">
              <w:rPr>
                <w:sz w:val="22"/>
                <w:szCs w:val="22"/>
              </w:rPr>
              <w:t>%</w:t>
            </w:r>
            <w:r w:rsidR="00407496">
              <w:rPr>
                <w:sz w:val="22"/>
                <w:szCs w:val="22"/>
              </w:rPr>
              <w:t xml:space="preserve"> marks</w:t>
            </w:r>
            <w:r w:rsidR="00D95B6A">
              <w:rPr>
                <w:sz w:val="22"/>
                <w:szCs w:val="22"/>
              </w:rPr>
              <w:t>.</w:t>
            </w:r>
          </w:p>
          <w:p w:rsidR="000409EC" w:rsidRPr="000409EC" w:rsidP="003010D4">
            <w:pPr>
              <w:snapToGrid w:val="0"/>
              <w:spacing w:line="280" w:lineRule="exact"/>
              <w:rPr>
                <w:b/>
                <w:sz w:val="21"/>
                <w:szCs w:val="21"/>
              </w:rPr>
            </w:pPr>
            <w:r>
              <w:rPr>
                <w:b/>
                <w:sz w:val="21"/>
                <w:szCs w:val="21"/>
              </w:rPr>
              <w:t xml:space="preserve">. </w:t>
            </w:r>
            <w:r w:rsidRPr="00324C44">
              <w:rPr>
                <w:sz w:val="22"/>
                <w:szCs w:val="22"/>
              </w:rPr>
              <w:t>3 Years Diploma in Computer Engineering from Aditya Institute Of Technology</w:t>
            </w:r>
            <w:r w:rsidRPr="00324C44" w:rsidR="003A0F9F">
              <w:rPr>
                <w:sz w:val="22"/>
                <w:szCs w:val="22"/>
              </w:rPr>
              <w:t>(Polytechnic)</w:t>
            </w:r>
            <w:r w:rsidRPr="00324C44">
              <w:rPr>
                <w:sz w:val="22"/>
                <w:szCs w:val="22"/>
              </w:rPr>
              <w:t>, New Delhi affiliated to B.T.E.(Govt. of Delhi) and Approved from A.I.C.T.E.</w:t>
            </w:r>
            <w:r w:rsidRPr="00324C44" w:rsidR="00BA4677">
              <w:rPr>
                <w:sz w:val="22"/>
                <w:szCs w:val="22"/>
              </w:rPr>
              <w:t xml:space="preserve"> with 73%</w:t>
            </w:r>
            <w:r w:rsidR="00407496">
              <w:rPr>
                <w:sz w:val="22"/>
                <w:szCs w:val="22"/>
              </w:rPr>
              <w:t xml:space="preserve"> marks.</w:t>
            </w:r>
          </w:p>
        </w:tc>
      </w:tr>
    </w:tbl>
    <w:p w:rsidR="00AB46F0"/>
    <w:p w:rsidR="00E732E9"/>
    <w:tbl>
      <w:tblPr>
        <w:tblW w:w="10789" w:type="dxa"/>
        <w:tblInd w:w="8" w:type="dxa"/>
        <w:tblLayout w:type="fixed"/>
        <w:tblLook w:val="0000"/>
      </w:tblPr>
      <w:tblGrid>
        <w:gridCol w:w="2260"/>
        <w:gridCol w:w="7561"/>
        <w:gridCol w:w="236"/>
        <w:gridCol w:w="239"/>
        <w:gridCol w:w="239"/>
        <w:gridCol w:w="95"/>
        <w:gridCol w:w="148"/>
        <w:gridCol w:w="11"/>
      </w:tblGrid>
      <w:tr w:rsidTr="002D6CDD">
        <w:tblPrEx>
          <w:tblW w:w="10789" w:type="dxa"/>
          <w:tblInd w:w="8" w:type="dxa"/>
          <w:tblLayout w:type="fixed"/>
          <w:tblLook w:val="0000"/>
        </w:tblPrEx>
        <w:trPr>
          <w:gridAfter w:val="1"/>
          <w:wAfter w:w="11" w:type="dxa"/>
          <w:trHeight w:val="168"/>
        </w:trPr>
        <w:tc>
          <w:tcPr>
            <w:tcW w:w="2260" w:type="dxa"/>
            <w:tcBorders>
              <w:top w:val="single" w:sz="4" w:space="0" w:color="808080"/>
              <w:left w:val="single" w:sz="4" w:space="0" w:color="808080"/>
            </w:tcBorders>
            <w:shd w:val="clear" w:color="auto" w:fill="DFDFDF"/>
            <w:vAlign w:val="center"/>
          </w:tcPr>
          <w:p w:rsidR="000F6F58" w:rsidRPr="00C75183" w:rsidP="00F52D29">
            <w:pPr>
              <w:snapToGrid w:val="0"/>
              <w:rPr>
                <w:sz w:val="22"/>
                <w:szCs w:val="22"/>
              </w:rPr>
            </w:pPr>
            <w:r w:rsidRPr="00C75183">
              <w:rPr>
                <w:b/>
                <w:bCs/>
                <w:sz w:val="22"/>
                <w:szCs w:val="22"/>
              </w:rPr>
              <w:t xml:space="preserve">Technical </w:t>
            </w:r>
            <w:r w:rsidRPr="00C75183" w:rsidR="00F52D29">
              <w:rPr>
                <w:b/>
                <w:bCs/>
                <w:sz w:val="22"/>
                <w:szCs w:val="22"/>
              </w:rPr>
              <w:t>Skills</w:t>
            </w:r>
            <w:r w:rsidRPr="00C75183">
              <w:rPr>
                <w:sz w:val="22"/>
                <w:szCs w:val="22"/>
              </w:rPr>
              <w:t xml:space="preserve">: </w:t>
            </w:r>
          </w:p>
        </w:tc>
        <w:tc>
          <w:tcPr>
            <w:tcW w:w="7561" w:type="dxa"/>
            <w:tcBorders>
              <w:left w:val="single" w:sz="4" w:space="0" w:color="808080"/>
            </w:tcBorders>
            <w:shd w:val="clear" w:color="auto" w:fill="auto"/>
          </w:tcPr>
          <w:p w:rsidR="000F6F58">
            <w:pPr>
              <w:snapToGrid w:val="0"/>
              <w:rPr>
                <w:b/>
                <w:sz w:val="21"/>
                <w:szCs w:val="21"/>
                <w:u w:val="single"/>
              </w:rPr>
            </w:pPr>
          </w:p>
        </w:tc>
        <w:tc>
          <w:tcPr>
            <w:tcW w:w="236" w:type="dxa"/>
            <w:shd w:val="clear" w:color="auto" w:fill="auto"/>
          </w:tcPr>
          <w:p w:rsidR="000F6F58">
            <w:pPr>
              <w:snapToGrid w:val="0"/>
              <w:rPr>
                <w:b/>
                <w:sz w:val="21"/>
                <w:szCs w:val="21"/>
              </w:rPr>
            </w:pPr>
          </w:p>
        </w:tc>
        <w:tc>
          <w:tcPr>
            <w:tcW w:w="239" w:type="dxa"/>
            <w:shd w:val="clear" w:color="auto" w:fill="auto"/>
          </w:tcPr>
          <w:p w:rsidR="000F6F58">
            <w:pPr>
              <w:snapToGrid w:val="0"/>
              <w:rPr>
                <w:rFonts w:eastAsia="Times New Roman"/>
                <w:sz w:val="20"/>
                <w:szCs w:val="20"/>
              </w:rPr>
            </w:pPr>
          </w:p>
        </w:tc>
        <w:tc>
          <w:tcPr>
            <w:tcW w:w="239" w:type="dxa"/>
            <w:shd w:val="clear" w:color="auto" w:fill="auto"/>
          </w:tcPr>
          <w:p w:rsidR="000F6F58">
            <w:pPr>
              <w:snapToGrid w:val="0"/>
              <w:rPr>
                <w:rFonts w:eastAsia="Times New Roman"/>
                <w:sz w:val="20"/>
                <w:szCs w:val="20"/>
              </w:rPr>
            </w:pPr>
          </w:p>
        </w:tc>
        <w:tc>
          <w:tcPr>
            <w:tcW w:w="243" w:type="dxa"/>
            <w:gridSpan w:val="2"/>
            <w:shd w:val="clear" w:color="auto" w:fill="auto"/>
          </w:tcPr>
          <w:p w:rsidR="000F6F58">
            <w:pPr>
              <w:snapToGrid w:val="0"/>
              <w:rPr>
                <w:rFonts w:eastAsia="Times New Roman"/>
                <w:sz w:val="20"/>
                <w:szCs w:val="20"/>
              </w:rPr>
            </w:pPr>
          </w:p>
        </w:tc>
      </w:tr>
      <w:tr w:rsidTr="002D6CDD">
        <w:tblPrEx>
          <w:tblW w:w="10789" w:type="dxa"/>
          <w:tblInd w:w="8" w:type="dxa"/>
          <w:tblLayout w:type="fixed"/>
          <w:tblCellMar>
            <w:left w:w="0" w:type="dxa"/>
            <w:right w:w="0" w:type="dxa"/>
          </w:tblCellMar>
          <w:tblLook w:val="0000"/>
        </w:tblPrEx>
        <w:trPr>
          <w:cantSplit/>
          <w:trHeight w:val="173"/>
        </w:trPr>
        <w:tc>
          <w:tcPr>
            <w:tcW w:w="2260" w:type="dxa"/>
            <w:tcBorders>
              <w:top w:val="single" w:sz="4" w:space="0" w:color="C0C0C0"/>
              <w:left w:val="single" w:sz="4" w:space="0" w:color="C0C0C0"/>
              <w:bottom w:val="single" w:sz="4" w:space="0" w:color="C0C0C0"/>
            </w:tcBorders>
            <w:shd w:val="clear" w:color="auto" w:fill="F3F3F3"/>
            <w:vAlign w:val="center"/>
          </w:tcPr>
          <w:p w:rsidR="000F6F58" w:rsidRPr="00C75183">
            <w:pPr>
              <w:snapToGrid w:val="0"/>
              <w:rPr>
                <w:rFonts w:eastAsia="Times New Roman"/>
                <w:sz w:val="22"/>
                <w:szCs w:val="22"/>
              </w:rPr>
            </w:pPr>
            <w:r w:rsidRPr="00C75183">
              <w:rPr>
                <w:rFonts w:eastAsia="Times New Roman"/>
                <w:sz w:val="22"/>
                <w:szCs w:val="22"/>
              </w:rPr>
              <w:t>Programming Language</w:t>
            </w:r>
            <w:r w:rsidRPr="00C75183" w:rsidR="00CA255B">
              <w:rPr>
                <w:rFonts w:eastAsia="Times New Roman"/>
                <w:sz w:val="22"/>
                <w:szCs w:val="22"/>
              </w:rPr>
              <w:t>s</w:t>
            </w:r>
          </w:p>
        </w:tc>
        <w:tc>
          <w:tcPr>
            <w:tcW w:w="8370" w:type="dxa"/>
            <w:gridSpan w:val="5"/>
            <w:tcBorders>
              <w:top w:val="single" w:sz="4" w:space="0" w:color="C0C0C0"/>
              <w:left w:val="single" w:sz="4" w:space="0" w:color="C0C0C0"/>
              <w:bottom w:val="single" w:sz="4" w:space="0" w:color="C0C0C0"/>
            </w:tcBorders>
            <w:shd w:val="clear" w:color="auto" w:fill="auto"/>
            <w:vAlign w:val="center"/>
          </w:tcPr>
          <w:p w:rsidR="000F6F58" w:rsidRPr="00C75183" w:rsidP="003D07F1">
            <w:pPr>
              <w:snapToGrid w:val="0"/>
              <w:rPr>
                <w:rFonts w:eastAsia="Times New Roman"/>
                <w:sz w:val="22"/>
                <w:szCs w:val="22"/>
              </w:rPr>
            </w:pPr>
            <w:r w:rsidRPr="00C75183">
              <w:rPr>
                <w:rFonts w:eastAsia="Times New Roman"/>
                <w:sz w:val="22"/>
                <w:szCs w:val="22"/>
              </w:rPr>
              <w:t>JAVA</w:t>
            </w:r>
            <w:r w:rsidRPr="00C75183" w:rsidR="0082055F">
              <w:rPr>
                <w:rFonts w:eastAsia="Times New Roman"/>
                <w:sz w:val="22"/>
                <w:szCs w:val="22"/>
              </w:rPr>
              <w:t xml:space="preserve"> / </w:t>
            </w:r>
            <w:r w:rsidRPr="00C75183">
              <w:rPr>
                <w:rFonts w:eastAsia="Times New Roman"/>
                <w:sz w:val="22"/>
                <w:szCs w:val="22"/>
              </w:rPr>
              <w:t>J2</w:t>
            </w:r>
            <w:r w:rsidRPr="00C75183" w:rsidR="00C073EF">
              <w:rPr>
                <w:rFonts w:eastAsia="Times New Roman"/>
                <w:sz w:val="22"/>
                <w:szCs w:val="22"/>
              </w:rPr>
              <w:t>EE</w:t>
            </w:r>
          </w:p>
        </w:tc>
        <w:tc>
          <w:tcPr>
            <w:tcW w:w="159" w:type="dxa"/>
            <w:gridSpan w:val="2"/>
            <w:tcBorders>
              <w:left w:val="single" w:sz="4" w:space="0" w:color="C0C0C0"/>
            </w:tcBorders>
            <w:shd w:val="clear" w:color="auto" w:fill="auto"/>
          </w:tcPr>
          <w:p w:rsidR="000F6F58">
            <w:pPr>
              <w:snapToGrid w:val="0"/>
            </w:pPr>
          </w:p>
        </w:tc>
      </w:tr>
      <w:tr w:rsidTr="002D6CDD">
        <w:tblPrEx>
          <w:tblW w:w="10789" w:type="dxa"/>
          <w:tblInd w:w="8" w:type="dxa"/>
          <w:tblLayout w:type="fixed"/>
          <w:tblCellMar>
            <w:left w:w="0" w:type="dxa"/>
            <w:right w:w="0" w:type="dxa"/>
          </w:tblCellMar>
          <w:tblLook w:val="0000"/>
        </w:tblPrEx>
        <w:trPr>
          <w:cantSplit/>
          <w:trHeight w:val="173"/>
        </w:trPr>
        <w:tc>
          <w:tcPr>
            <w:tcW w:w="2260" w:type="dxa"/>
            <w:tcBorders>
              <w:left w:val="single" w:sz="4" w:space="0" w:color="C0C0C0"/>
              <w:bottom w:val="single" w:sz="4" w:space="0" w:color="C0C0C0"/>
            </w:tcBorders>
            <w:shd w:val="clear" w:color="auto" w:fill="F3F3F3"/>
            <w:vAlign w:val="center"/>
          </w:tcPr>
          <w:p w:rsidR="00C60F91" w:rsidRPr="00C75183" w:rsidP="00A15341">
            <w:pPr>
              <w:snapToGrid w:val="0"/>
              <w:rPr>
                <w:rFonts w:eastAsia="Times New Roman"/>
                <w:sz w:val="22"/>
                <w:szCs w:val="22"/>
              </w:rPr>
            </w:pPr>
            <w:r w:rsidRPr="00C75183">
              <w:rPr>
                <w:rFonts w:eastAsia="Times New Roman"/>
                <w:sz w:val="22"/>
                <w:szCs w:val="22"/>
              </w:rPr>
              <w:t>Web Technologies</w:t>
            </w:r>
          </w:p>
        </w:tc>
        <w:tc>
          <w:tcPr>
            <w:tcW w:w="8370" w:type="dxa"/>
            <w:gridSpan w:val="5"/>
            <w:tcBorders>
              <w:left w:val="single" w:sz="4" w:space="0" w:color="C0C0C0"/>
              <w:bottom w:val="single" w:sz="4" w:space="0" w:color="C0C0C0"/>
            </w:tcBorders>
            <w:shd w:val="clear" w:color="auto" w:fill="auto"/>
            <w:vAlign w:val="center"/>
          </w:tcPr>
          <w:p w:rsidR="00C60F91" w:rsidRPr="00C75183" w:rsidP="008B6094">
            <w:pPr>
              <w:snapToGrid w:val="0"/>
              <w:rPr>
                <w:rFonts w:eastAsia="Times New Roman"/>
                <w:sz w:val="22"/>
                <w:szCs w:val="22"/>
              </w:rPr>
            </w:pPr>
            <w:r w:rsidRPr="00C75183">
              <w:rPr>
                <w:rFonts w:eastAsia="Times New Roman"/>
                <w:sz w:val="22"/>
                <w:szCs w:val="22"/>
              </w:rPr>
              <w:t xml:space="preserve">Spring 3.0,Hibernate 4.0,RESTful Web Service </w:t>
            </w:r>
            <w:r w:rsidRPr="00C75183" w:rsidR="00CA6E74">
              <w:rPr>
                <w:rFonts w:eastAsia="Times New Roman"/>
                <w:sz w:val="22"/>
                <w:szCs w:val="22"/>
              </w:rPr>
              <w:t>Struts</w:t>
            </w:r>
            <w:r w:rsidRPr="00C75183" w:rsidR="00522CE5">
              <w:rPr>
                <w:rFonts w:eastAsia="Times New Roman"/>
                <w:sz w:val="22"/>
                <w:szCs w:val="22"/>
              </w:rPr>
              <w:t xml:space="preserve"> 1.2/2.3</w:t>
            </w:r>
            <w:r w:rsidRPr="00C75183" w:rsidR="00CA6E74">
              <w:rPr>
                <w:rFonts w:eastAsia="Times New Roman"/>
                <w:sz w:val="22"/>
                <w:szCs w:val="22"/>
              </w:rPr>
              <w:t xml:space="preserve">, </w:t>
            </w:r>
            <w:r w:rsidRPr="00C75183" w:rsidR="00522CE5">
              <w:rPr>
                <w:rFonts w:eastAsia="Times New Roman"/>
                <w:sz w:val="22"/>
                <w:szCs w:val="22"/>
              </w:rPr>
              <w:t>Servlets, JSP</w:t>
            </w:r>
            <w:r w:rsidRPr="00C75183" w:rsidR="00B976A4">
              <w:rPr>
                <w:rFonts w:eastAsia="Times New Roman"/>
                <w:sz w:val="22"/>
                <w:szCs w:val="22"/>
              </w:rPr>
              <w:t>, JavaScript, jQuery</w:t>
            </w:r>
            <w:r w:rsidRPr="00C75183" w:rsidR="00F12643">
              <w:rPr>
                <w:rFonts w:eastAsia="Times New Roman"/>
                <w:sz w:val="22"/>
                <w:szCs w:val="22"/>
              </w:rPr>
              <w:t xml:space="preserve">, </w:t>
            </w:r>
            <w:r w:rsidRPr="00C75183" w:rsidR="00B976A4">
              <w:rPr>
                <w:rFonts w:eastAsia="Times New Roman"/>
                <w:sz w:val="22"/>
                <w:szCs w:val="22"/>
              </w:rPr>
              <w:t>AJAX</w:t>
            </w:r>
            <w:r w:rsidRPr="00C75183" w:rsidR="00522CE5">
              <w:rPr>
                <w:rFonts w:eastAsia="Times New Roman"/>
                <w:sz w:val="22"/>
                <w:szCs w:val="22"/>
              </w:rPr>
              <w:t xml:space="preserve">, </w:t>
            </w:r>
            <w:r w:rsidRPr="00C75183" w:rsidR="00B976A4">
              <w:rPr>
                <w:rFonts w:eastAsia="Times New Roman"/>
                <w:sz w:val="22"/>
                <w:szCs w:val="22"/>
              </w:rPr>
              <w:t>DWR</w:t>
            </w:r>
          </w:p>
        </w:tc>
        <w:tc>
          <w:tcPr>
            <w:tcW w:w="159" w:type="dxa"/>
            <w:gridSpan w:val="2"/>
            <w:tcBorders>
              <w:left w:val="single" w:sz="4" w:space="0" w:color="C0C0C0"/>
            </w:tcBorders>
            <w:shd w:val="clear" w:color="auto" w:fill="auto"/>
          </w:tcPr>
          <w:p w:rsidR="00C60F91" w:rsidP="00A15341">
            <w:pPr>
              <w:snapToGrid w:val="0"/>
            </w:pPr>
          </w:p>
        </w:tc>
      </w:tr>
      <w:tr w:rsidTr="002D6CDD">
        <w:tblPrEx>
          <w:tblW w:w="10789" w:type="dxa"/>
          <w:tblInd w:w="8" w:type="dxa"/>
          <w:tblLayout w:type="fixed"/>
          <w:tblCellMar>
            <w:left w:w="0" w:type="dxa"/>
            <w:right w:w="0" w:type="dxa"/>
          </w:tblCellMar>
          <w:tblLook w:val="0000"/>
        </w:tblPrEx>
        <w:trPr>
          <w:cantSplit/>
          <w:trHeight w:val="173"/>
        </w:trPr>
        <w:tc>
          <w:tcPr>
            <w:tcW w:w="2260" w:type="dxa"/>
            <w:tcBorders>
              <w:left w:val="single" w:sz="4" w:space="0" w:color="C0C0C0"/>
              <w:bottom w:val="single" w:sz="4" w:space="0" w:color="C0C0C0"/>
            </w:tcBorders>
            <w:shd w:val="clear" w:color="auto" w:fill="F3F3F3"/>
            <w:vAlign w:val="center"/>
          </w:tcPr>
          <w:p w:rsidR="000F6F58" w:rsidRPr="00C75183">
            <w:pPr>
              <w:pStyle w:val="Header1"/>
              <w:snapToGrid w:val="0"/>
              <w:rPr>
                <w:rFonts w:eastAsia="Times New Roman"/>
                <w:sz w:val="22"/>
                <w:szCs w:val="22"/>
              </w:rPr>
            </w:pPr>
            <w:r w:rsidRPr="00C75183">
              <w:rPr>
                <w:rFonts w:eastAsia="Times New Roman"/>
                <w:sz w:val="22"/>
                <w:szCs w:val="22"/>
              </w:rPr>
              <w:t xml:space="preserve">Web/Application Server </w:t>
            </w:r>
          </w:p>
        </w:tc>
        <w:tc>
          <w:tcPr>
            <w:tcW w:w="8370" w:type="dxa"/>
            <w:gridSpan w:val="5"/>
            <w:tcBorders>
              <w:left w:val="single" w:sz="4" w:space="0" w:color="C0C0C0"/>
              <w:bottom w:val="single" w:sz="4" w:space="0" w:color="C0C0C0"/>
            </w:tcBorders>
            <w:shd w:val="clear" w:color="auto" w:fill="auto"/>
            <w:vAlign w:val="center"/>
          </w:tcPr>
          <w:p w:rsidR="000F6F58" w:rsidRPr="00C75183" w:rsidP="00F51A0F">
            <w:pPr>
              <w:pStyle w:val="Header1"/>
              <w:snapToGrid w:val="0"/>
              <w:rPr>
                <w:rFonts w:eastAsia="Times New Roman"/>
                <w:sz w:val="22"/>
                <w:szCs w:val="22"/>
              </w:rPr>
            </w:pPr>
            <w:r w:rsidRPr="00C75183">
              <w:rPr>
                <w:rFonts w:eastAsia="Times New Roman"/>
                <w:sz w:val="22"/>
                <w:szCs w:val="22"/>
              </w:rPr>
              <w:t>Tomcat 5/7, Jboss 4.2</w:t>
            </w:r>
          </w:p>
        </w:tc>
        <w:tc>
          <w:tcPr>
            <w:tcW w:w="159" w:type="dxa"/>
            <w:gridSpan w:val="2"/>
            <w:tcBorders>
              <w:left w:val="single" w:sz="4" w:space="0" w:color="C0C0C0"/>
            </w:tcBorders>
            <w:shd w:val="clear" w:color="auto" w:fill="auto"/>
          </w:tcPr>
          <w:p w:rsidR="000F6F58">
            <w:pPr>
              <w:snapToGrid w:val="0"/>
            </w:pPr>
          </w:p>
        </w:tc>
      </w:tr>
      <w:tr w:rsidTr="002D6CDD">
        <w:tblPrEx>
          <w:tblW w:w="10789" w:type="dxa"/>
          <w:tblInd w:w="8" w:type="dxa"/>
          <w:tblLayout w:type="fixed"/>
          <w:tblCellMar>
            <w:left w:w="0" w:type="dxa"/>
            <w:right w:w="0" w:type="dxa"/>
          </w:tblCellMar>
          <w:tblLook w:val="0000"/>
        </w:tblPrEx>
        <w:trPr>
          <w:cantSplit/>
          <w:trHeight w:val="173"/>
        </w:trPr>
        <w:tc>
          <w:tcPr>
            <w:tcW w:w="2260" w:type="dxa"/>
            <w:tcBorders>
              <w:left w:val="single" w:sz="4" w:space="0" w:color="C0C0C0"/>
              <w:bottom w:val="single" w:sz="4" w:space="0" w:color="C0C0C0"/>
            </w:tcBorders>
            <w:shd w:val="clear" w:color="auto" w:fill="F3F3F3"/>
            <w:vAlign w:val="center"/>
          </w:tcPr>
          <w:p w:rsidR="006357CB" w:rsidRPr="00C75183" w:rsidP="00B813B5">
            <w:pPr>
              <w:snapToGrid w:val="0"/>
              <w:rPr>
                <w:rFonts w:eastAsia="Times New Roman"/>
                <w:sz w:val="22"/>
                <w:szCs w:val="22"/>
              </w:rPr>
            </w:pPr>
            <w:r w:rsidRPr="00C75183">
              <w:rPr>
                <w:rFonts w:eastAsia="Times New Roman"/>
                <w:sz w:val="22"/>
                <w:szCs w:val="22"/>
              </w:rPr>
              <w:t>Databases</w:t>
            </w:r>
            <w:r w:rsidRPr="00C75183" w:rsidR="00F61331">
              <w:rPr>
                <w:rFonts w:eastAsia="Times New Roman"/>
                <w:sz w:val="22"/>
                <w:szCs w:val="22"/>
              </w:rPr>
              <w:t>(Familiar with)</w:t>
            </w:r>
          </w:p>
        </w:tc>
        <w:tc>
          <w:tcPr>
            <w:tcW w:w="8370" w:type="dxa"/>
            <w:gridSpan w:val="5"/>
            <w:tcBorders>
              <w:left w:val="single" w:sz="4" w:space="0" w:color="C0C0C0"/>
              <w:bottom w:val="single" w:sz="4" w:space="0" w:color="C0C0C0"/>
            </w:tcBorders>
            <w:shd w:val="clear" w:color="auto" w:fill="auto"/>
            <w:vAlign w:val="center"/>
          </w:tcPr>
          <w:p w:rsidR="006357CB" w:rsidRPr="00C75183" w:rsidP="00D71DDA">
            <w:pPr>
              <w:snapToGrid w:val="0"/>
              <w:rPr>
                <w:rFonts w:eastAsia="Times New Roman"/>
                <w:sz w:val="22"/>
                <w:szCs w:val="22"/>
              </w:rPr>
            </w:pPr>
            <w:r w:rsidRPr="00C75183">
              <w:rPr>
                <w:rFonts w:eastAsia="Times New Roman"/>
                <w:sz w:val="22"/>
                <w:szCs w:val="22"/>
              </w:rPr>
              <w:t>PostgreSQL 9.5</w:t>
            </w:r>
            <w:r w:rsidRPr="00C75183" w:rsidR="00215D34">
              <w:rPr>
                <w:rFonts w:eastAsia="Times New Roman"/>
                <w:sz w:val="22"/>
                <w:szCs w:val="22"/>
              </w:rPr>
              <w:t>, SqlServer 2005</w:t>
            </w:r>
          </w:p>
        </w:tc>
        <w:tc>
          <w:tcPr>
            <w:tcW w:w="159" w:type="dxa"/>
            <w:gridSpan w:val="2"/>
            <w:tcBorders>
              <w:left w:val="single" w:sz="4" w:space="0" w:color="C0C0C0"/>
            </w:tcBorders>
            <w:shd w:val="clear" w:color="auto" w:fill="auto"/>
          </w:tcPr>
          <w:p w:rsidR="006357CB" w:rsidP="00B813B5">
            <w:pPr>
              <w:snapToGrid w:val="0"/>
            </w:pPr>
          </w:p>
        </w:tc>
      </w:tr>
      <w:tr w:rsidTr="002D6CDD">
        <w:tblPrEx>
          <w:tblW w:w="10789" w:type="dxa"/>
          <w:tblInd w:w="8" w:type="dxa"/>
          <w:tblLayout w:type="fixed"/>
          <w:tblCellMar>
            <w:left w:w="0" w:type="dxa"/>
            <w:right w:w="0" w:type="dxa"/>
          </w:tblCellMar>
          <w:tblLook w:val="0000"/>
        </w:tblPrEx>
        <w:trPr>
          <w:cantSplit/>
          <w:trHeight w:val="173"/>
        </w:trPr>
        <w:tc>
          <w:tcPr>
            <w:tcW w:w="2260" w:type="dxa"/>
            <w:tcBorders>
              <w:left w:val="single" w:sz="4" w:space="0" w:color="C0C0C0"/>
              <w:bottom w:val="single" w:sz="4" w:space="0" w:color="C0C0C0"/>
            </w:tcBorders>
            <w:shd w:val="clear" w:color="auto" w:fill="F3F3F3"/>
            <w:vAlign w:val="center"/>
          </w:tcPr>
          <w:p w:rsidR="000F6F58" w:rsidRPr="00C75183">
            <w:pPr>
              <w:pStyle w:val="Header1"/>
              <w:snapToGrid w:val="0"/>
              <w:rPr>
                <w:rFonts w:eastAsia="Times New Roman"/>
                <w:sz w:val="22"/>
                <w:szCs w:val="22"/>
              </w:rPr>
            </w:pPr>
            <w:r w:rsidRPr="00C75183">
              <w:rPr>
                <w:rFonts w:eastAsia="Times New Roman"/>
                <w:sz w:val="22"/>
                <w:szCs w:val="22"/>
              </w:rPr>
              <w:t>IDEs</w:t>
            </w:r>
          </w:p>
        </w:tc>
        <w:tc>
          <w:tcPr>
            <w:tcW w:w="8370" w:type="dxa"/>
            <w:gridSpan w:val="5"/>
            <w:tcBorders>
              <w:left w:val="single" w:sz="4" w:space="0" w:color="C0C0C0"/>
              <w:bottom w:val="single" w:sz="4" w:space="0" w:color="C0C0C0"/>
            </w:tcBorders>
            <w:shd w:val="clear" w:color="auto" w:fill="auto"/>
            <w:vAlign w:val="center"/>
          </w:tcPr>
          <w:p w:rsidR="000F6F58" w:rsidRPr="00C75183">
            <w:pPr>
              <w:pStyle w:val="Header1"/>
              <w:snapToGrid w:val="0"/>
              <w:rPr>
                <w:rFonts w:eastAsia="Times New Roman"/>
                <w:sz w:val="22"/>
                <w:szCs w:val="22"/>
              </w:rPr>
            </w:pPr>
            <w:r w:rsidRPr="00C75183">
              <w:rPr>
                <w:rFonts w:eastAsia="Times New Roman"/>
                <w:sz w:val="22"/>
                <w:szCs w:val="22"/>
              </w:rPr>
              <w:t>Eclipse</w:t>
            </w:r>
          </w:p>
        </w:tc>
        <w:tc>
          <w:tcPr>
            <w:tcW w:w="159" w:type="dxa"/>
            <w:gridSpan w:val="2"/>
            <w:tcBorders>
              <w:left w:val="single" w:sz="4" w:space="0" w:color="C0C0C0"/>
            </w:tcBorders>
            <w:shd w:val="clear" w:color="auto" w:fill="auto"/>
          </w:tcPr>
          <w:p w:rsidR="000F6F58">
            <w:pPr>
              <w:snapToGrid w:val="0"/>
            </w:pPr>
          </w:p>
        </w:tc>
      </w:tr>
      <w:tr w:rsidTr="002D6CDD">
        <w:tblPrEx>
          <w:tblW w:w="10789" w:type="dxa"/>
          <w:tblInd w:w="8" w:type="dxa"/>
          <w:tblLayout w:type="fixed"/>
          <w:tblCellMar>
            <w:left w:w="0" w:type="dxa"/>
            <w:right w:w="0" w:type="dxa"/>
          </w:tblCellMar>
          <w:tblLook w:val="0000"/>
        </w:tblPrEx>
        <w:trPr>
          <w:cantSplit/>
          <w:trHeight w:val="173"/>
        </w:trPr>
        <w:tc>
          <w:tcPr>
            <w:tcW w:w="2260" w:type="dxa"/>
            <w:tcBorders>
              <w:left w:val="single" w:sz="4" w:space="0" w:color="C0C0C0"/>
              <w:bottom w:val="single" w:sz="4" w:space="0" w:color="C0C0C0"/>
            </w:tcBorders>
            <w:shd w:val="clear" w:color="auto" w:fill="F3F3F3"/>
            <w:vAlign w:val="center"/>
          </w:tcPr>
          <w:p w:rsidR="00CE78DD" w:rsidRPr="00C75183">
            <w:pPr>
              <w:snapToGrid w:val="0"/>
              <w:rPr>
                <w:rFonts w:eastAsia="Times New Roman"/>
                <w:sz w:val="22"/>
                <w:szCs w:val="22"/>
              </w:rPr>
            </w:pPr>
            <w:r w:rsidRPr="00C75183">
              <w:rPr>
                <w:rFonts w:eastAsia="Times New Roman"/>
                <w:sz w:val="22"/>
                <w:szCs w:val="22"/>
              </w:rPr>
              <w:t>Operating Systems</w:t>
            </w:r>
          </w:p>
        </w:tc>
        <w:tc>
          <w:tcPr>
            <w:tcW w:w="8370" w:type="dxa"/>
            <w:gridSpan w:val="5"/>
            <w:tcBorders>
              <w:left w:val="single" w:sz="4" w:space="0" w:color="C0C0C0"/>
              <w:bottom w:val="single" w:sz="4" w:space="0" w:color="C0C0C0"/>
            </w:tcBorders>
            <w:shd w:val="clear" w:color="auto" w:fill="auto"/>
            <w:vAlign w:val="center"/>
          </w:tcPr>
          <w:p w:rsidR="00CE78DD" w:rsidRPr="00C75183">
            <w:pPr>
              <w:snapToGrid w:val="0"/>
              <w:rPr>
                <w:rFonts w:eastAsia="Times New Roman"/>
                <w:sz w:val="22"/>
                <w:szCs w:val="22"/>
              </w:rPr>
            </w:pPr>
            <w:r w:rsidRPr="00C75183">
              <w:rPr>
                <w:rFonts w:eastAsia="Times New Roman"/>
                <w:sz w:val="22"/>
                <w:szCs w:val="22"/>
              </w:rPr>
              <w:t>Windows 2000/XP/7</w:t>
            </w:r>
            <w:r w:rsidR="00AC2D72">
              <w:rPr>
                <w:rFonts w:eastAsia="Times New Roman"/>
                <w:sz w:val="22"/>
                <w:szCs w:val="22"/>
              </w:rPr>
              <w:t>/10</w:t>
            </w:r>
          </w:p>
        </w:tc>
        <w:tc>
          <w:tcPr>
            <w:tcW w:w="159" w:type="dxa"/>
            <w:gridSpan w:val="2"/>
            <w:tcBorders>
              <w:left w:val="single" w:sz="4" w:space="0" w:color="C0C0C0"/>
            </w:tcBorders>
            <w:shd w:val="clear" w:color="auto" w:fill="auto"/>
          </w:tcPr>
          <w:p w:rsidR="00CE78DD">
            <w:pPr>
              <w:snapToGrid w:val="0"/>
            </w:pPr>
          </w:p>
        </w:tc>
      </w:tr>
    </w:tbl>
    <w:p w:rsidR="00521AB0">
      <w:pPr>
        <w:shd w:val="clear" w:color="auto" w:fill="FFFFFF"/>
      </w:pPr>
    </w:p>
    <w:p w:rsidR="00E732E9">
      <w:pPr>
        <w:shd w:val="clear" w:color="auto" w:fill="FFFFFF"/>
      </w:pPr>
    </w:p>
    <w:tbl>
      <w:tblPr>
        <w:tblW w:w="10672" w:type="dxa"/>
        <w:tblInd w:w="-137" w:type="dxa"/>
        <w:tblLayout w:type="fixed"/>
        <w:tblCellMar>
          <w:left w:w="0" w:type="dxa"/>
          <w:right w:w="0" w:type="dxa"/>
        </w:tblCellMar>
        <w:tblLook w:val="0000"/>
      </w:tblPr>
      <w:tblGrid>
        <w:gridCol w:w="1852"/>
        <w:gridCol w:w="7881"/>
        <w:gridCol w:w="32"/>
        <w:gridCol w:w="239"/>
        <w:gridCol w:w="239"/>
        <w:gridCol w:w="239"/>
        <w:gridCol w:w="190"/>
      </w:tblGrid>
      <w:tr w:rsidTr="00FB6C86">
        <w:tblPrEx>
          <w:tblW w:w="10672" w:type="dxa"/>
          <w:tblInd w:w="-137" w:type="dxa"/>
          <w:tblLayout w:type="fixed"/>
          <w:tblCellMar>
            <w:left w:w="0" w:type="dxa"/>
            <w:right w:w="0" w:type="dxa"/>
          </w:tblCellMar>
          <w:tblLook w:val="0000"/>
        </w:tblPrEx>
        <w:trPr>
          <w:trHeight w:val="280"/>
        </w:trPr>
        <w:tc>
          <w:tcPr>
            <w:tcW w:w="1852" w:type="dxa"/>
            <w:tcBorders>
              <w:top w:val="single" w:sz="4" w:space="0" w:color="808080"/>
              <w:left w:val="single" w:sz="4" w:space="0" w:color="808080"/>
              <w:bottom w:val="single" w:sz="4" w:space="0" w:color="808080"/>
            </w:tcBorders>
            <w:shd w:val="clear" w:color="auto" w:fill="DFDFDF"/>
            <w:vAlign w:val="center"/>
          </w:tcPr>
          <w:p w:rsidR="008E53C9" w:rsidRPr="00C75183" w:rsidP="00B278F6">
            <w:pPr>
              <w:snapToGrid w:val="0"/>
              <w:rPr>
                <w:sz w:val="22"/>
                <w:szCs w:val="22"/>
              </w:rPr>
            </w:pPr>
            <w:r w:rsidRPr="00C75183">
              <w:rPr>
                <w:b/>
                <w:bCs/>
                <w:sz w:val="22"/>
                <w:szCs w:val="22"/>
              </w:rPr>
              <w:t>Work Experience</w:t>
            </w:r>
            <w:r w:rsidRPr="00C75183">
              <w:rPr>
                <w:sz w:val="22"/>
                <w:szCs w:val="22"/>
              </w:rPr>
              <w:t xml:space="preserve">: </w:t>
            </w:r>
          </w:p>
        </w:tc>
        <w:tc>
          <w:tcPr>
            <w:tcW w:w="7881" w:type="dxa"/>
            <w:tcBorders>
              <w:left w:val="single" w:sz="4" w:space="0" w:color="808080"/>
            </w:tcBorders>
            <w:shd w:val="clear" w:color="auto" w:fill="auto"/>
          </w:tcPr>
          <w:p w:rsidR="008E53C9" w:rsidP="00B278F6">
            <w:pPr>
              <w:snapToGrid w:val="0"/>
              <w:rPr>
                <w:b/>
                <w:sz w:val="21"/>
                <w:szCs w:val="21"/>
                <w:u w:val="single"/>
              </w:rPr>
            </w:pPr>
          </w:p>
        </w:tc>
        <w:tc>
          <w:tcPr>
            <w:tcW w:w="32" w:type="dxa"/>
            <w:shd w:val="clear" w:color="auto" w:fill="auto"/>
          </w:tcPr>
          <w:p w:rsidR="008E53C9" w:rsidP="00B278F6">
            <w:pPr>
              <w:snapToGrid w:val="0"/>
              <w:rPr>
                <w:sz w:val="21"/>
                <w:szCs w:val="21"/>
              </w:rPr>
            </w:pPr>
          </w:p>
        </w:tc>
        <w:tc>
          <w:tcPr>
            <w:tcW w:w="239" w:type="dxa"/>
            <w:shd w:val="clear" w:color="auto" w:fill="auto"/>
          </w:tcPr>
          <w:p w:rsidR="008E53C9" w:rsidP="00B278F6">
            <w:pPr>
              <w:snapToGrid w:val="0"/>
              <w:rPr>
                <w:sz w:val="21"/>
                <w:szCs w:val="21"/>
              </w:rPr>
            </w:pPr>
          </w:p>
        </w:tc>
        <w:tc>
          <w:tcPr>
            <w:tcW w:w="239" w:type="dxa"/>
            <w:shd w:val="clear" w:color="auto" w:fill="auto"/>
          </w:tcPr>
          <w:p w:rsidR="008E53C9" w:rsidP="00B278F6">
            <w:pPr>
              <w:snapToGrid w:val="0"/>
              <w:rPr>
                <w:sz w:val="21"/>
                <w:szCs w:val="21"/>
              </w:rPr>
            </w:pPr>
          </w:p>
        </w:tc>
        <w:tc>
          <w:tcPr>
            <w:tcW w:w="239" w:type="dxa"/>
            <w:shd w:val="clear" w:color="auto" w:fill="auto"/>
          </w:tcPr>
          <w:p w:rsidR="008E53C9" w:rsidP="00B278F6">
            <w:pPr>
              <w:snapToGrid w:val="0"/>
              <w:rPr>
                <w:sz w:val="21"/>
                <w:szCs w:val="21"/>
              </w:rPr>
            </w:pPr>
          </w:p>
        </w:tc>
        <w:tc>
          <w:tcPr>
            <w:tcW w:w="190" w:type="dxa"/>
            <w:shd w:val="clear" w:color="auto" w:fill="auto"/>
          </w:tcPr>
          <w:p w:rsidR="008E53C9" w:rsidP="00B278F6">
            <w:pPr>
              <w:snapToGrid w:val="0"/>
              <w:rPr>
                <w:sz w:val="21"/>
                <w:szCs w:val="21"/>
              </w:rPr>
            </w:pPr>
          </w:p>
        </w:tc>
      </w:tr>
      <w:tr w:rsidTr="00FB6C86">
        <w:tblPrEx>
          <w:tblW w:w="10672" w:type="dxa"/>
          <w:tblInd w:w="-137" w:type="dxa"/>
          <w:tblLayout w:type="fixed"/>
          <w:tblCellMar>
            <w:left w:w="108" w:type="dxa"/>
            <w:right w:w="108" w:type="dxa"/>
          </w:tblCellMar>
          <w:tblLook w:val="0000"/>
        </w:tblPrEx>
        <w:trPr>
          <w:cantSplit/>
          <w:trHeight w:val="440"/>
        </w:trPr>
        <w:tc>
          <w:tcPr>
            <w:tcW w:w="10672" w:type="dxa"/>
            <w:gridSpan w:val="7"/>
            <w:tcBorders>
              <w:top w:val="single" w:sz="4" w:space="0" w:color="C0C0C0"/>
              <w:left w:val="single" w:sz="4" w:space="0" w:color="C0C0C0"/>
              <w:bottom w:val="single" w:sz="4" w:space="0" w:color="808080"/>
              <w:right w:val="single" w:sz="4" w:space="0" w:color="C0C0C0"/>
            </w:tcBorders>
            <w:shd w:val="clear" w:color="auto" w:fill="auto"/>
            <w:vAlign w:val="center"/>
          </w:tcPr>
          <w:p w:rsidR="008E53C9" w:rsidRPr="00C75183" w:rsidP="00C375DE">
            <w:pPr>
              <w:snapToGrid w:val="0"/>
              <w:spacing w:line="280" w:lineRule="exact"/>
              <w:rPr>
                <w:sz w:val="22"/>
                <w:szCs w:val="22"/>
              </w:rPr>
            </w:pPr>
            <w:r w:rsidRPr="00C75183">
              <w:rPr>
                <w:sz w:val="22"/>
                <w:szCs w:val="22"/>
              </w:rPr>
              <w:t>The projects I worked/working upon are as follows: -</w:t>
            </w:r>
          </w:p>
        </w:tc>
      </w:tr>
    </w:tbl>
    <w:p w:rsidR="003C4648">
      <w:pPr>
        <w:shd w:val="clear" w:color="auto" w:fill="FFFFFF"/>
      </w:pPr>
    </w:p>
    <w:p w:rsidR="007C5AAC">
      <w:pPr>
        <w:shd w:val="clear" w:color="auto" w:fill="FFFFFF"/>
      </w:pPr>
    </w:p>
    <w:tbl>
      <w:tblPr>
        <w:tblW w:w="10823" w:type="dxa"/>
        <w:tblInd w:w="18" w:type="dxa"/>
        <w:tblLayout w:type="fixed"/>
        <w:tblLook w:val="0000"/>
      </w:tblPr>
      <w:tblGrid>
        <w:gridCol w:w="1530"/>
        <w:gridCol w:w="8104"/>
        <w:gridCol w:w="236"/>
        <w:gridCol w:w="239"/>
        <w:gridCol w:w="239"/>
        <w:gridCol w:w="239"/>
        <w:gridCol w:w="33"/>
        <w:gridCol w:w="203"/>
      </w:tblGrid>
      <w:tr w:rsidTr="005F0ABD">
        <w:tblPrEx>
          <w:tblW w:w="10823" w:type="dxa"/>
          <w:tblInd w:w="18" w:type="dxa"/>
          <w:tblLayout w:type="fixed"/>
          <w:tblLook w:val="0000"/>
        </w:tblPrEx>
        <w:trPr>
          <w:trHeight w:val="168"/>
        </w:trPr>
        <w:tc>
          <w:tcPr>
            <w:tcW w:w="1530" w:type="dxa"/>
            <w:tcBorders>
              <w:top w:val="single" w:sz="4" w:space="0" w:color="808080"/>
              <w:left w:val="single" w:sz="4" w:space="0" w:color="808080"/>
            </w:tcBorders>
            <w:shd w:val="clear" w:color="auto" w:fill="DFDFDF"/>
            <w:vAlign w:val="center"/>
          </w:tcPr>
          <w:p w:rsidR="00E539E7" w:rsidRPr="005C3A80" w:rsidP="005F0ABD">
            <w:pPr>
              <w:snapToGrid w:val="0"/>
              <w:rPr>
                <w:b/>
                <w:bCs/>
                <w:sz w:val="22"/>
                <w:szCs w:val="22"/>
              </w:rPr>
            </w:pPr>
            <w:r w:rsidRPr="005C3A80">
              <w:rPr>
                <w:sz w:val="22"/>
                <w:szCs w:val="22"/>
              </w:rPr>
              <w:t>Project</w:t>
            </w:r>
            <w:r w:rsidRPr="005C3A80">
              <w:rPr>
                <w:b/>
                <w:bCs/>
                <w:sz w:val="22"/>
                <w:szCs w:val="22"/>
              </w:rPr>
              <w:t xml:space="preserve"> #</w:t>
            </w:r>
            <w:r>
              <w:rPr>
                <w:b/>
                <w:bCs/>
                <w:sz w:val="22"/>
                <w:szCs w:val="22"/>
              </w:rPr>
              <w:t>1</w:t>
            </w:r>
          </w:p>
        </w:tc>
        <w:tc>
          <w:tcPr>
            <w:tcW w:w="8104" w:type="dxa"/>
            <w:tcBorders>
              <w:left w:val="single" w:sz="4" w:space="0" w:color="808080"/>
            </w:tcBorders>
            <w:shd w:val="clear" w:color="auto" w:fill="auto"/>
          </w:tcPr>
          <w:p w:rsidR="00E539E7" w:rsidRPr="005C3A80" w:rsidP="005F0ABD">
            <w:pPr>
              <w:snapToGrid w:val="0"/>
              <w:rPr>
                <w:sz w:val="22"/>
                <w:szCs w:val="22"/>
              </w:rPr>
            </w:pPr>
          </w:p>
        </w:tc>
        <w:tc>
          <w:tcPr>
            <w:tcW w:w="236" w:type="dxa"/>
            <w:shd w:val="clear" w:color="auto" w:fill="auto"/>
          </w:tcPr>
          <w:p w:rsidR="00E539E7" w:rsidRPr="005C3A80" w:rsidP="005F0ABD">
            <w:pPr>
              <w:snapToGrid w:val="0"/>
              <w:rPr>
                <w:bCs/>
                <w:sz w:val="22"/>
                <w:szCs w:val="22"/>
              </w:rPr>
            </w:pPr>
          </w:p>
        </w:tc>
        <w:tc>
          <w:tcPr>
            <w:tcW w:w="239" w:type="dxa"/>
            <w:shd w:val="clear" w:color="auto" w:fill="auto"/>
          </w:tcPr>
          <w:p w:rsidR="00E539E7" w:rsidRPr="005C3A80" w:rsidP="005F0ABD">
            <w:pPr>
              <w:snapToGrid w:val="0"/>
              <w:rPr>
                <w:bCs/>
                <w:sz w:val="22"/>
                <w:szCs w:val="22"/>
              </w:rPr>
            </w:pPr>
          </w:p>
        </w:tc>
        <w:tc>
          <w:tcPr>
            <w:tcW w:w="239" w:type="dxa"/>
            <w:shd w:val="clear" w:color="auto" w:fill="auto"/>
          </w:tcPr>
          <w:p w:rsidR="00E539E7" w:rsidRPr="005C3A80" w:rsidP="005F0ABD">
            <w:pPr>
              <w:snapToGrid w:val="0"/>
              <w:rPr>
                <w:bCs/>
                <w:sz w:val="22"/>
                <w:szCs w:val="22"/>
              </w:rPr>
            </w:pPr>
          </w:p>
        </w:tc>
        <w:tc>
          <w:tcPr>
            <w:tcW w:w="239" w:type="dxa"/>
            <w:shd w:val="clear" w:color="auto" w:fill="auto"/>
          </w:tcPr>
          <w:p w:rsidR="00E539E7" w:rsidRPr="005C3A80" w:rsidP="005F0ABD">
            <w:pPr>
              <w:snapToGrid w:val="0"/>
              <w:rPr>
                <w:bCs/>
                <w:sz w:val="22"/>
                <w:szCs w:val="22"/>
              </w:rPr>
            </w:pPr>
          </w:p>
        </w:tc>
        <w:tc>
          <w:tcPr>
            <w:tcW w:w="236" w:type="dxa"/>
            <w:gridSpan w:val="2"/>
            <w:shd w:val="clear" w:color="auto" w:fill="auto"/>
          </w:tcPr>
          <w:p w:rsidR="00E539E7" w:rsidRPr="005C3A80" w:rsidP="005F0ABD">
            <w:pPr>
              <w:snapToGrid w:val="0"/>
              <w:rPr>
                <w:bCs/>
                <w:sz w:val="22"/>
                <w:szCs w:val="22"/>
              </w:rPr>
            </w:pPr>
          </w:p>
        </w:tc>
      </w:tr>
      <w:tr w:rsidTr="005F0ABD">
        <w:tblPrEx>
          <w:tblW w:w="10823" w:type="dxa"/>
          <w:tblInd w:w="18" w:type="dxa"/>
          <w:tblLayout w:type="fixed"/>
          <w:tblLook w:val="0000"/>
        </w:tblPrEx>
        <w:trPr>
          <w:gridAfter w:val="1"/>
          <w:wAfter w:w="203" w:type="dxa"/>
          <w:trHeight w:val="173"/>
        </w:trPr>
        <w:tc>
          <w:tcPr>
            <w:tcW w:w="1530" w:type="dxa"/>
            <w:tcBorders>
              <w:top w:val="single" w:sz="4" w:space="0" w:color="C0C0C0"/>
              <w:left w:val="single" w:sz="4" w:space="0" w:color="C0C0C0"/>
              <w:bottom w:val="single" w:sz="4" w:space="0" w:color="C0C0C0"/>
            </w:tcBorders>
            <w:shd w:val="clear" w:color="auto" w:fill="F3F3F3"/>
            <w:vAlign w:val="center"/>
          </w:tcPr>
          <w:p w:rsidR="00E539E7" w:rsidRPr="005C3A80" w:rsidP="005F0ABD">
            <w:pPr>
              <w:snapToGrid w:val="0"/>
              <w:ind w:right="-3"/>
              <w:rPr>
                <w:bCs/>
                <w:sz w:val="22"/>
                <w:szCs w:val="22"/>
              </w:rPr>
            </w:pPr>
            <w:r w:rsidRPr="005C3A80">
              <w:rPr>
                <w:bCs/>
                <w:sz w:val="22"/>
                <w:szCs w:val="22"/>
              </w:rPr>
              <w:t>Project Name:</w:t>
            </w:r>
          </w:p>
        </w:tc>
        <w:tc>
          <w:tcPr>
            <w:tcW w:w="9090"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E539E7" w:rsidRPr="005C3A80" w:rsidP="005F0ABD">
            <w:pPr>
              <w:snapToGrid w:val="0"/>
              <w:rPr>
                <w:rFonts w:cs="Arial"/>
                <w:bCs/>
                <w:sz w:val="22"/>
                <w:szCs w:val="22"/>
              </w:rPr>
            </w:pPr>
            <w:r w:rsidRPr="005C3A80">
              <w:rPr>
                <w:rFonts w:cs="Arial"/>
                <w:bCs/>
                <w:sz w:val="22"/>
                <w:szCs w:val="22"/>
              </w:rPr>
              <w:t>PlanPlus</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E539E7" w:rsidRPr="005C3A80" w:rsidP="005F0ABD">
            <w:pPr>
              <w:snapToGrid w:val="0"/>
              <w:rPr>
                <w:bCs/>
                <w:sz w:val="22"/>
                <w:szCs w:val="22"/>
              </w:rPr>
            </w:pPr>
            <w:r w:rsidRPr="005C3A80">
              <w:rPr>
                <w:bCs/>
                <w:sz w:val="22"/>
                <w:szCs w:val="22"/>
              </w:rPr>
              <w:t xml:space="preserve">Organization:     </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5C3A80" w:rsidP="005F0ABD">
            <w:pPr>
              <w:snapToGrid w:val="0"/>
              <w:rPr>
                <w:sz w:val="22"/>
                <w:szCs w:val="22"/>
              </w:rPr>
            </w:pPr>
            <w:r w:rsidRPr="005C3A80">
              <w:rPr>
                <w:sz w:val="22"/>
                <w:szCs w:val="22"/>
              </w:rPr>
              <w:t>National Informatics Centre(NIC), New Delhi,India</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tcPr>
          <w:p w:rsidR="00E539E7" w:rsidRPr="005C3A80" w:rsidP="005F0ABD">
            <w:pPr>
              <w:snapToGrid w:val="0"/>
              <w:ind w:left="-3" w:right="-3"/>
              <w:rPr>
                <w:bCs/>
                <w:sz w:val="22"/>
                <w:szCs w:val="22"/>
              </w:rPr>
            </w:pPr>
            <w:r w:rsidRPr="005C3A80">
              <w:rPr>
                <w:bCs/>
                <w:sz w:val="22"/>
                <w:szCs w:val="22"/>
              </w:rPr>
              <w:t xml:space="preserve">Client: </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5C3A80" w:rsidP="005F0ABD">
            <w:pPr>
              <w:tabs>
                <w:tab w:val="left" w:pos="3240"/>
                <w:tab w:val="left" w:pos="3510"/>
              </w:tabs>
              <w:snapToGrid w:val="0"/>
              <w:ind w:hanging="360"/>
              <w:rPr>
                <w:b/>
                <w:sz w:val="22"/>
                <w:szCs w:val="22"/>
              </w:rPr>
            </w:pPr>
            <w:r w:rsidRPr="005C3A80">
              <w:rPr>
                <w:sz w:val="22"/>
                <w:szCs w:val="22"/>
              </w:rPr>
              <w:t>M   The Ministry of Panchayati Raj (MoPR) of Government of India.</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E539E7" w:rsidRPr="005C3A80" w:rsidP="005F0ABD">
            <w:pPr>
              <w:snapToGrid w:val="0"/>
              <w:rPr>
                <w:bCs/>
                <w:sz w:val="22"/>
                <w:szCs w:val="22"/>
              </w:rPr>
            </w:pPr>
            <w:r w:rsidRPr="005C3A80">
              <w:rPr>
                <w:bCs/>
                <w:sz w:val="22"/>
                <w:szCs w:val="22"/>
              </w:rPr>
              <w:t>Technologies:</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5C3A80" w:rsidP="005F0ABD">
            <w:pPr>
              <w:snapToGrid w:val="0"/>
              <w:rPr>
                <w:rFonts w:cs="Arial"/>
                <w:sz w:val="22"/>
                <w:szCs w:val="22"/>
              </w:rPr>
            </w:pPr>
            <w:r w:rsidRPr="005C3A80">
              <w:rPr>
                <w:rFonts w:cs="Arial"/>
                <w:sz w:val="22"/>
                <w:szCs w:val="22"/>
              </w:rPr>
              <w:t>JSP, Struts 1.2, JDBC</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E539E7" w:rsidRPr="005C3A80" w:rsidP="005F0ABD">
            <w:pPr>
              <w:snapToGrid w:val="0"/>
              <w:rPr>
                <w:bCs/>
                <w:sz w:val="22"/>
                <w:szCs w:val="22"/>
              </w:rPr>
            </w:pPr>
            <w:r w:rsidRPr="005C3A80">
              <w:rPr>
                <w:bCs/>
                <w:sz w:val="22"/>
                <w:szCs w:val="22"/>
              </w:rPr>
              <w:t>Database:</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5C3A80" w:rsidP="005F0ABD">
            <w:pPr>
              <w:snapToGrid w:val="0"/>
              <w:rPr>
                <w:rFonts w:cs="Arial"/>
                <w:sz w:val="22"/>
                <w:szCs w:val="22"/>
              </w:rPr>
            </w:pPr>
            <w:r w:rsidRPr="005C3A80">
              <w:rPr>
                <w:rFonts w:cs="Arial"/>
                <w:sz w:val="22"/>
                <w:szCs w:val="22"/>
              </w:rPr>
              <w:t>PostgreSql 9.1</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E539E7" w:rsidRPr="005C3A80" w:rsidP="005F0ABD">
            <w:pPr>
              <w:snapToGrid w:val="0"/>
              <w:rPr>
                <w:bCs/>
                <w:sz w:val="22"/>
                <w:szCs w:val="22"/>
              </w:rPr>
            </w:pPr>
            <w:r w:rsidRPr="005C3A80">
              <w:rPr>
                <w:bCs/>
                <w:sz w:val="22"/>
                <w:szCs w:val="22"/>
              </w:rPr>
              <w:t>Server</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5C3A80" w:rsidP="005F0ABD">
            <w:pPr>
              <w:snapToGrid w:val="0"/>
              <w:rPr>
                <w:sz w:val="22"/>
                <w:szCs w:val="22"/>
              </w:rPr>
            </w:pPr>
            <w:r w:rsidRPr="005C3A80">
              <w:rPr>
                <w:sz w:val="22"/>
                <w:szCs w:val="22"/>
              </w:rPr>
              <w:t>Apache Tomcat 7.x</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E539E7" w:rsidRPr="005C3A80" w:rsidP="005F0ABD">
            <w:pPr>
              <w:snapToGrid w:val="0"/>
              <w:rPr>
                <w:rFonts w:cs="Arial"/>
                <w:sz w:val="22"/>
                <w:szCs w:val="22"/>
              </w:rPr>
            </w:pPr>
            <w:r w:rsidRPr="005C3A80">
              <w:rPr>
                <w:rFonts w:cs="Arial"/>
                <w:sz w:val="22"/>
                <w:szCs w:val="22"/>
              </w:rPr>
              <w:t>Platform</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5C3A80" w:rsidP="005F0ABD">
            <w:pPr>
              <w:snapToGrid w:val="0"/>
              <w:rPr>
                <w:rFonts w:cs="Arial"/>
                <w:sz w:val="22"/>
                <w:szCs w:val="22"/>
              </w:rPr>
            </w:pPr>
            <w:r w:rsidRPr="005C3A80">
              <w:rPr>
                <w:rFonts w:cs="Arial"/>
                <w:sz w:val="22"/>
                <w:szCs w:val="22"/>
              </w:rPr>
              <w:t>Windows 7 Professional</w:t>
            </w:r>
          </w:p>
        </w:tc>
      </w:tr>
      <w:tr w:rsidTr="005F0ABD">
        <w:tblPrEx>
          <w:tblW w:w="10823" w:type="dxa"/>
          <w:tblInd w:w="18" w:type="dxa"/>
          <w:tblLayout w:type="fixed"/>
          <w:tblLook w:val="0000"/>
        </w:tblPrEx>
        <w:trPr>
          <w:gridAfter w:val="1"/>
          <w:wAfter w:w="203" w:type="dxa"/>
          <w:trHeight w:val="728"/>
        </w:trPr>
        <w:tc>
          <w:tcPr>
            <w:tcW w:w="10620" w:type="dxa"/>
            <w:gridSpan w:val="7"/>
            <w:tcBorders>
              <w:left w:val="single" w:sz="4" w:space="0" w:color="C0C0C0"/>
              <w:bottom w:val="single" w:sz="4" w:space="0" w:color="C0C0C0"/>
              <w:right w:val="single" w:sz="4" w:space="0" w:color="C0C0C0"/>
            </w:tcBorders>
            <w:shd w:val="clear" w:color="auto" w:fill="auto"/>
            <w:vAlign w:val="center"/>
          </w:tcPr>
          <w:p w:rsidR="00E539E7" w:rsidRPr="00873179" w:rsidP="005F0ABD">
            <w:pPr>
              <w:snapToGrid w:val="0"/>
              <w:rPr>
                <w:sz w:val="21"/>
                <w:szCs w:val="21"/>
              </w:rPr>
            </w:pPr>
            <w:r w:rsidRPr="00873179">
              <w:rPr>
                <w:sz w:val="22"/>
                <w:szCs w:val="22"/>
              </w:rPr>
              <w:t>PlanPlus is a Decentralized Planning Tool which is used for creating plans at different levels in all over the Country (India). It is software developed by NIC, under guidance and direction from Ministry of Panchayati Raj (MOPR), in order to demystify and strengthen the decentralized planning process</w:t>
            </w:r>
            <w:r>
              <w:rPr>
                <w:sz w:val="22"/>
                <w:szCs w:val="22"/>
              </w:rPr>
              <w:t>.</w:t>
            </w:r>
          </w:p>
        </w:tc>
      </w:tr>
      <w:tr w:rsidTr="005F0ABD">
        <w:tblPrEx>
          <w:tblW w:w="10823" w:type="dxa"/>
          <w:tblInd w:w="18" w:type="dxa"/>
          <w:tblLayout w:type="fixed"/>
          <w:tblLook w:val="0000"/>
        </w:tblPrEx>
        <w:trPr>
          <w:gridAfter w:val="1"/>
          <w:wAfter w:w="203" w:type="dxa"/>
          <w:trHeight w:val="1142"/>
        </w:trPr>
        <w:tc>
          <w:tcPr>
            <w:tcW w:w="10620" w:type="dxa"/>
            <w:gridSpan w:val="7"/>
            <w:tcBorders>
              <w:left w:val="single" w:sz="4" w:space="0" w:color="C0C0C0"/>
              <w:bottom w:val="single" w:sz="4" w:space="0" w:color="C0C0C0"/>
              <w:right w:val="single" w:sz="4" w:space="0" w:color="C0C0C0"/>
            </w:tcBorders>
            <w:shd w:val="clear" w:color="auto" w:fill="auto"/>
            <w:vAlign w:val="center"/>
          </w:tcPr>
          <w:p w:rsidR="00E539E7" w:rsidRPr="00CA1CB3" w:rsidP="005F0ABD">
            <w:pPr>
              <w:snapToGrid w:val="0"/>
              <w:rPr>
                <w:sz w:val="21"/>
                <w:szCs w:val="21"/>
              </w:rPr>
            </w:pPr>
            <w:r w:rsidRPr="00CA1CB3">
              <w:rPr>
                <w:sz w:val="21"/>
                <w:szCs w:val="21"/>
              </w:rPr>
              <w:t xml:space="preserve">Responsibilities:  </w:t>
            </w:r>
          </w:p>
          <w:p w:rsidR="00E539E7" w:rsidRPr="004266AE" w:rsidP="005F0ABD">
            <w:pPr>
              <w:pStyle w:val="NormalWeb"/>
              <w:numPr>
                <w:ilvl w:val="0"/>
                <w:numId w:val="5"/>
              </w:numPr>
              <w:spacing w:before="0" w:after="0"/>
              <w:rPr>
                <w:sz w:val="21"/>
                <w:szCs w:val="21"/>
              </w:rPr>
            </w:pPr>
            <w:r w:rsidRPr="0007681C">
              <w:rPr>
                <w:sz w:val="22"/>
                <w:szCs w:val="22"/>
              </w:rPr>
              <w:t>Responsible for the programming of development and maintenance phase of the project.</w:t>
            </w:r>
          </w:p>
          <w:p w:rsidR="00E539E7" w:rsidRPr="004266AE" w:rsidP="005F0ABD">
            <w:pPr>
              <w:pStyle w:val="NormalWeb"/>
              <w:numPr>
                <w:ilvl w:val="0"/>
                <w:numId w:val="5"/>
              </w:numPr>
              <w:spacing w:before="0" w:after="0"/>
              <w:rPr>
                <w:sz w:val="21"/>
                <w:szCs w:val="21"/>
              </w:rPr>
            </w:pPr>
            <w:r w:rsidRPr="0032527C">
              <w:rPr>
                <w:sz w:val="22"/>
                <w:szCs w:val="22"/>
              </w:rPr>
              <w:t xml:space="preserve">Reviewed, </w:t>
            </w:r>
            <w:r>
              <w:rPr>
                <w:sz w:val="22"/>
                <w:szCs w:val="22"/>
              </w:rPr>
              <w:t xml:space="preserve">analyzed, customize and updated the modules as per needed </w:t>
            </w:r>
            <w:r w:rsidRPr="0032527C">
              <w:rPr>
                <w:sz w:val="22"/>
                <w:szCs w:val="22"/>
              </w:rPr>
              <w:t>by</w:t>
            </w:r>
            <w:r>
              <w:rPr>
                <w:sz w:val="22"/>
                <w:szCs w:val="22"/>
              </w:rPr>
              <w:t xml:space="preserve"> users.</w:t>
            </w:r>
          </w:p>
          <w:p w:rsidR="00E539E7" w:rsidRPr="00F112FE" w:rsidP="005F0ABD">
            <w:pPr>
              <w:pStyle w:val="NormalWeb"/>
              <w:numPr>
                <w:ilvl w:val="0"/>
                <w:numId w:val="5"/>
              </w:numPr>
              <w:spacing w:before="0" w:after="0"/>
              <w:rPr>
                <w:sz w:val="21"/>
                <w:szCs w:val="21"/>
              </w:rPr>
            </w:pPr>
            <w:r>
              <w:rPr>
                <w:sz w:val="22"/>
                <w:szCs w:val="22"/>
              </w:rPr>
              <w:t>Written d</w:t>
            </w:r>
            <w:r w:rsidRPr="0032527C">
              <w:rPr>
                <w:sz w:val="22"/>
                <w:szCs w:val="22"/>
              </w:rPr>
              <w:t>atabase queries &amp; functions to r</w:t>
            </w:r>
            <w:r>
              <w:rPr>
                <w:sz w:val="22"/>
                <w:szCs w:val="22"/>
              </w:rPr>
              <w:t>aise operating efficiency.</w:t>
            </w:r>
          </w:p>
          <w:p w:rsidR="00E539E7" w:rsidRPr="0032527C" w:rsidP="005F0ABD">
            <w:pPr>
              <w:numPr>
                <w:ilvl w:val="0"/>
                <w:numId w:val="5"/>
              </w:numPr>
              <w:suppressAutoHyphens w:val="0"/>
              <w:spacing w:before="100" w:beforeAutospacing="1" w:after="100" w:afterAutospacing="1" w:line="270" w:lineRule="atLeast"/>
              <w:jc w:val="both"/>
              <w:rPr>
                <w:sz w:val="21"/>
                <w:szCs w:val="21"/>
              </w:rPr>
            </w:pPr>
            <w:r w:rsidRPr="00F112FE">
              <w:rPr>
                <w:sz w:val="22"/>
                <w:szCs w:val="22"/>
              </w:rPr>
              <w:t>Responsible for taking care of enhancement and fix the bugs reported by the users.</w:t>
            </w:r>
          </w:p>
        </w:tc>
      </w:tr>
    </w:tbl>
    <w:p w:rsidR="00E539E7">
      <w:pPr>
        <w:shd w:val="clear" w:color="auto" w:fill="FFFFFF"/>
      </w:pPr>
    </w:p>
    <w:p w:rsidR="00317F96">
      <w:pPr>
        <w:shd w:val="clear" w:color="auto" w:fill="FFFFFF"/>
      </w:pPr>
    </w:p>
    <w:tbl>
      <w:tblPr>
        <w:tblW w:w="10823" w:type="dxa"/>
        <w:tblInd w:w="18" w:type="dxa"/>
        <w:tblLayout w:type="fixed"/>
        <w:tblLook w:val="0000"/>
      </w:tblPr>
      <w:tblGrid>
        <w:gridCol w:w="1530"/>
        <w:gridCol w:w="8104"/>
        <w:gridCol w:w="236"/>
        <w:gridCol w:w="239"/>
        <w:gridCol w:w="239"/>
        <w:gridCol w:w="239"/>
        <w:gridCol w:w="33"/>
        <w:gridCol w:w="203"/>
      </w:tblGrid>
      <w:tr w:rsidTr="005F0ABD">
        <w:tblPrEx>
          <w:tblW w:w="10823" w:type="dxa"/>
          <w:tblInd w:w="18" w:type="dxa"/>
          <w:tblLayout w:type="fixed"/>
          <w:tblLook w:val="0000"/>
        </w:tblPrEx>
        <w:trPr>
          <w:trHeight w:val="168"/>
        </w:trPr>
        <w:tc>
          <w:tcPr>
            <w:tcW w:w="1530" w:type="dxa"/>
            <w:tcBorders>
              <w:top w:val="single" w:sz="4" w:space="0" w:color="808080"/>
              <w:left w:val="single" w:sz="4" w:space="0" w:color="808080"/>
            </w:tcBorders>
            <w:shd w:val="clear" w:color="auto" w:fill="DFDFDF"/>
            <w:vAlign w:val="center"/>
          </w:tcPr>
          <w:p w:rsidR="00E539E7" w:rsidRPr="007677B5" w:rsidP="005F0ABD">
            <w:pPr>
              <w:snapToGrid w:val="0"/>
              <w:rPr>
                <w:b/>
                <w:bCs/>
                <w:sz w:val="22"/>
                <w:szCs w:val="22"/>
              </w:rPr>
            </w:pPr>
            <w:r w:rsidRPr="007677B5">
              <w:rPr>
                <w:sz w:val="22"/>
                <w:szCs w:val="22"/>
              </w:rPr>
              <w:t>Project</w:t>
            </w:r>
            <w:r w:rsidRPr="007677B5">
              <w:rPr>
                <w:b/>
                <w:bCs/>
                <w:sz w:val="22"/>
                <w:szCs w:val="22"/>
              </w:rPr>
              <w:t xml:space="preserve"> #</w:t>
            </w:r>
            <w:r>
              <w:rPr>
                <w:b/>
                <w:bCs/>
                <w:sz w:val="22"/>
                <w:szCs w:val="22"/>
              </w:rPr>
              <w:t>2</w:t>
            </w:r>
          </w:p>
        </w:tc>
        <w:tc>
          <w:tcPr>
            <w:tcW w:w="8104" w:type="dxa"/>
            <w:tcBorders>
              <w:left w:val="single" w:sz="4" w:space="0" w:color="808080"/>
            </w:tcBorders>
            <w:shd w:val="clear" w:color="auto" w:fill="auto"/>
          </w:tcPr>
          <w:p w:rsidR="00E539E7" w:rsidRPr="007677B5" w:rsidP="005F0ABD">
            <w:pPr>
              <w:snapToGrid w:val="0"/>
              <w:rPr>
                <w:sz w:val="22"/>
                <w:szCs w:val="22"/>
              </w:rPr>
            </w:pPr>
          </w:p>
        </w:tc>
        <w:tc>
          <w:tcPr>
            <w:tcW w:w="236" w:type="dxa"/>
            <w:shd w:val="clear" w:color="auto" w:fill="auto"/>
          </w:tcPr>
          <w:p w:rsidR="00E539E7" w:rsidRPr="007677B5" w:rsidP="005F0ABD">
            <w:pPr>
              <w:snapToGrid w:val="0"/>
              <w:rPr>
                <w:bCs/>
                <w:sz w:val="22"/>
                <w:szCs w:val="22"/>
              </w:rPr>
            </w:pPr>
          </w:p>
        </w:tc>
        <w:tc>
          <w:tcPr>
            <w:tcW w:w="239" w:type="dxa"/>
            <w:shd w:val="clear" w:color="auto" w:fill="auto"/>
          </w:tcPr>
          <w:p w:rsidR="00E539E7" w:rsidRPr="007677B5" w:rsidP="005F0ABD">
            <w:pPr>
              <w:snapToGrid w:val="0"/>
              <w:rPr>
                <w:bCs/>
                <w:sz w:val="22"/>
                <w:szCs w:val="22"/>
              </w:rPr>
            </w:pPr>
          </w:p>
        </w:tc>
        <w:tc>
          <w:tcPr>
            <w:tcW w:w="239" w:type="dxa"/>
            <w:shd w:val="clear" w:color="auto" w:fill="auto"/>
          </w:tcPr>
          <w:p w:rsidR="00E539E7" w:rsidRPr="007677B5" w:rsidP="005F0ABD">
            <w:pPr>
              <w:snapToGrid w:val="0"/>
              <w:rPr>
                <w:bCs/>
                <w:sz w:val="22"/>
                <w:szCs w:val="22"/>
              </w:rPr>
            </w:pPr>
          </w:p>
        </w:tc>
        <w:tc>
          <w:tcPr>
            <w:tcW w:w="239" w:type="dxa"/>
            <w:shd w:val="clear" w:color="auto" w:fill="auto"/>
          </w:tcPr>
          <w:p w:rsidR="00E539E7" w:rsidRPr="007677B5" w:rsidP="005F0ABD">
            <w:pPr>
              <w:snapToGrid w:val="0"/>
              <w:rPr>
                <w:bCs/>
                <w:sz w:val="22"/>
                <w:szCs w:val="22"/>
              </w:rPr>
            </w:pPr>
          </w:p>
        </w:tc>
        <w:tc>
          <w:tcPr>
            <w:tcW w:w="236" w:type="dxa"/>
            <w:gridSpan w:val="2"/>
            <w:shd w:val="clear" w:color="auto" w:fill="auto"/>
          </w:tcPr>
          <w:p w:rsidR="00E539E7" w:rsidRPr="007677B5" w:rsidP="005F0ABD">
            <w:pPr>
              <w:snapToGrid w:val="0"/>
              <w:rPr>
                <w:bCs/>
                <w:sz w:val="22"/>
                <w:szCs w:val="22"/>
              </w:rPr>
            </w:pPr>
          </w:p>
        </w:tc>
      </w:tr>
      <w:tr w:rsidTr="005F0ABD">
        <w:tblPrEx>
          <w:tblW w:w="10823" w:type="dxa"/>
          <w:tblInd w:w="18" w:type="dxa"/>
          <w:tblLayout w:type="fixed"/>
          <w:tblLook w:val="0000"/>
        </w:tblPrEx>
        <w:trPr>
          <w:gridAfter w:val="1"/>
          <w:wAfter w:w="203" w:type="dxa"/>
          <w:trHeight w:val="173"/>
        </w:trPr>
        <w:tc>
          <w:tcPr>
            <w:tcW w:w="1530" w:type="dxa"/>
            <w:tcBorders>
              <w:top w:val="single" w:sz="4" w:space="0" w:color="C0C0C0"/>
              <w:left w:val="single" w:sz="4" w:space="0" w:color="C0C0C0"/>
              <w:bottom w:val="single" w:sz="4" w:space="0" w:color="C0C0C0"/>
            </w:tcBorders>
            <w:shd w:val="clear" w:color="auto" w:fill="F3F3F3"/>
            <w:vAlign w:val="center"/>
          </w:tcPr>
          <w:p w:rsidR="00E539E7" w:rsidRPr="007677B5" w:rsidP="005F0ABD">
            <w:pPr>
              <w:snapToGrid w:val="0"/>
              <w:ind w:right="-3"/>
              <w:rPr>
                <w:bCs/>
                <w:sz w:val="22"/>
                <w:szCs w:val="22"/>
              </w:rPr>
            </w:pPr>
            <w:r w:rsidRPr="007677B5">
              <w:rPr>
                <w:bCs/>
                <w:sz w:val="22"/>
                <w:szCs w:val="22"/>
              </w:rPr>
              <w:t>Project Name:</w:t>
            </w:r>
          </w:p>
        </w:tc>
        <w:tc>
          <w:tcPr>
            <w:tcW w:w="9090"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E539E7" w:rsidRPr="007677B5" w:rsidP="005F0ABD">
            <w:pPr>
              <w:snapToGrid w:val="0"/>
              <w:rPr>
                <w:rFonts w:cs="Arial"/>
                <w:bCs/>
                <w:sz w:val="22"/>
                <w:szCs w:val="22"/>
              </w:rPr>
            </w:pPr>
            <w:r w:rsidRPr="007677B5">
              <w:rPr>
                <w:rFonts w:cs="Arial"/>
                <w:bCs/>
                <w:sz w:val="22"/>
                <w:szCs w:val="22"/>
              </w:rPr>
              <w:t>e-Panchayat MMP[ActionSoft ]</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E539E7" w:rsidRPr="007677B5" w:rsidP="005F0ABD">
            <w:pPr>
              <w:snapToGrid w:val="0"/>
              <w:rPr>
                <w:bCs/>
                <w:sz w:val="22"/>
                <w:szCs w:val="22"/>
              </w:rPr>
            </w:pPr>
            <w:r w:rsidRPr="007677B5">
              <w:rPr>
                <w:bCs/>
                <w:sz w:val="22"/>
                <w:szCs w:val="22"/>
              </w:rPr>
              <w:t xml:space="preserve">Organization:     </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7677B5" w:rsidP="005F0ABD">
            <w:pPr>
              <w:snapToGrid w:val="0"/>
              <w:rPr>
                <w:sz w:val="22"/>
                <w:szCs w:val="22"/>
              </w:rPr>
            </w:pPr>
            <w:r w:rsidRPr="007677B5">
              <w:rPr>
                <w:sz w:val="22"/>
                <w:szCs w:val="22"/>
              </w:rPr>
              <w:t>National Informatics Centre(NIC), New Delhi,India</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tcPr>
          <w:p w:rsidR="00E539E7" w:rsidRPr="007677B5" w:rsidP="005F0ABD">
            <w:pPr>
              <w:snapToGrid w:val="0"/>
              <w:ind w:left="-3" w:right="-3"/>
              <w:rPr>
                <w:bCs/>
                <w:sz w:val="22"/>
                <w:szCs w:val="22"/>
              </w:rPr>
            </w:pPr>
            <w:r w:rsidRPr="007677B5">
              <w:rPr>
                <w:bCs/>
                <w:sz w:val="22"/>
                <w:szCs w:val="22"/>
              </w:rPr>
              <w:t xml:space="preserve">Client: </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7677B5" w:rsidP="005F0ABD">
            <w:pPr>
              <w:tabs>
                <w:tab w:val="left" w:pos="3240"/>
                <w:tab w:val="left" w:pos="3510"/>
              </w:tabs>
              <w:snapToGrid w:val="0"/>
              <w:ind w:hanging="360"/>
              <w:rPr>
                <w:b/>
                <w:sz w:val="22"/>
                <w:szCs w:val="22"/>
              </w:rPr>
            </w:pPr>
            <w:r w:rsidRPr="007677B5">
              <w:rPr>
                <w:sz w:val="22"/>
                <w:szCs w:val="22"/>
              </w:rPr>
              <w:t>M   The Ministry of Panchayati Raj (MoPR) of Government of India.</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E539E7" w:rsidRPr="007677B5" w:rsidP="005F0ABD">
            <w:pPr>
              <w:snapToGrid w:val="0"/>
              <w:rPr>
                <w:bCs/>
                <w:sz w:val="22"/>
                <w:szCs w:val="22"/>
              </w:rPr>
            </w:pPr>
            <w:r w:rsidRPr="007677B5">
              <w:rPr>
                <w:bCs/>
                <w:sz w:val="22"/>
                <w:szCs w:val="22"/>
              </w:rPr>
              <w:t>Technologies:</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7677B5" w:rsidP="005F0ABD">
            <w:pPr>
              <w:snapToGrid w:val="0"/>
              <w:rPr>
                <w:rFonts w:cs="Arial"/>
                <w:sz w:val="22"/>
                <w:szCs w:val="22"/>
              </w:rPr>
            </w:pPr>
            <w:r w:rsidRPr="007677B5">
              <w:rPr>
                <w:rFonts w:cs="Arial"/>
                <w:sz w:val="22"/>
                <w:szCs w:val="22"/>
              </w:rPr>
              <w:t>JSP, Spring MVC and JPA.</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E539E7" w:rsidRPr="007677B5" w:rsidP="005F0ABD">
            <w:pPr>
              <w:snapToGrid w:val="0"/>
              <w:rPr>
                <w:bCs/>
                <w:sz w:val="22"/>
                <w:szCs w:val="22"/>
              </w:rPr>
            </w:pPr>
            <w:r w:rsidRPr="007677B5">
              <w:rPr>
                <w:bCs/>
                <w:sz w:val="22"/>
                <w:szCs w:val="22"/>
              </w:rPr>
              <w:t>Database:</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7677B5" w:rsidP="005F0ABD">
            <w:pPr>
              <w:snapToGrid w:val="0"/>
              <w:rPr>
                <w:rFonts w:cs="Arial"/>
                <w:sz w:val="22"/>
                <w:szCs w:val="22"/>
              </w:rPr>
            </w:pPr>
            <w:r w:rsidRPr="007677B5">
              <w:rPr>
                <w:rFonts w:cs="Arial"/>
                <w:sz w:val="22"/>
                <w:szCs w:val="22"/>
              </w:rPr>
              <w:t>PostgreSql 9.1</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E539E7" w:rsidRPr="007677B5" w:rsidP="005F0ABD">
            <w:pPr>
              <w:snapToGrid w:val="0"/>
              <w:rPr>
                <w:bCs/>
                <w:sz w:val="22"/>
                <w:szCs w:val="22"/>
              </w:rPr>
            </w:pPr>
            <w:r w:rsidRPr="007677B5">
              <w:rPr>
                <w:bCs/>
                <w:sz w:val="22"/>
                <w:szCs w:val="22"/>
              </w:rPr>
              <w:t>Server</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7677B5" w:rsidP="005F0ABD">
            <w:pPr>
              <w:snapToGrid w:val="0"/>
              <w:rPr>
                <w:sz w:val="22"/>
                <w:szCs w:val="22"/>
              </w:rPr>
            </w:pPr>
            <w:r w:rsidRPr="007677B5">
              <w:rPr>
                <w:sz w:val="22"/>
                <w:szCs w:val="22"/>
              </w:rPr>
              <w:t>Apache Tomcat 7.x</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E539E7" w:rsidRPr="007677B5" w:rsidP="005F0ABD">
            <w:pPr>
              <w:snapToGrid w:val="0"/>
              <w:rPr>
                <w:rFonts w:cs="Arial"/>
                <w:sz w:val="22"/>
                <w:szCs w:val="22"/>
              </w:rPr>
            </w:pPr>
            <w:r w:rsidRPr="007677B5">
              <w:rPr>
                <w:rFonts w:cs="Arial"/>
                <w:sz w:val="22"/>
                <w:szCs w:val="22"/>
              </w:rPr>
              <w:t>Platform</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7677B5" w:rsidP="005F0ABD">
            <w:pPr>
              <w:snapToGrid w:val="0"/>
              <w:rPr>
                <w:rFonts w:cs="Arial"/>
                <w:sz w:val="22"/>
                <w:szCs w:val="22"/>
              </w:rPr>
            </w:pPr>
            <w:r w:rsidRPr="007677B5">
              <w:rPr>
                <w:rFonts w:cs="Arial"/>
                <w:sz w:val="22"/>
                <w:szCs w:val="22"/>
              </w:rPr>
              <w:t>Windows 7 Professional</w:t>
            </w:r>
          </w:p>
        </w:tc>
      </w:tr>
      <w:tr w:rsidTr="005F0ABD">
        <w:tblPrEx>
          <w:tblW w:w="10823" w:type="dxa"/>
          <w:tblInd w:w="18" w:type="dxa"/>
          <w:tblLayout w:type="fixed"/>
          <w:tblLook w:val="0000"/>
        </w:tblPrEx>
        <w:trPr>
          <w:gridAfter w:val="1"/>
          <w:wAfter w:w="203" w:type="dxa"/>
          <w:trHeight w:val="728"/>
        </w:trPr>
        <w:tc>
          <w:tcPr>
            <w:tcW w:w="10620" w:type="dxa"/>
            <w:gridSpan w:val="7"/>
            <w:tcBorders>
              <w:left w:val="single" w:sz="4" w:space="0" w:color="C0C0C0"/>
              <w:bottom w:val="single" w:sz="4" w:space="0" w:color="C0C0C0"/>
              <w:right w:val="single" w:sz="4" w:space="0" w:color="C0C0C0"/>
            </w:tcBorders>
            <w:shd w:val="clear" w:color="auto" w:fill="auto"/>
            <w:vAlign w:val="center"/>
          </w:tcPr>
          <w:p w:rsidR="00E539E7" w:rsidRPr="008536D3" w:rsidP="005F0ABD">
            <w:pPr>
              <w:snapToGrid w:val="0"/>
              <w:rPr>
                <w:sz w:val="22"/>
                <w:szCs w:val="22"/>
              </w:rPr>
            </w:pPr>
            <w:r w:rsidRPr="008536D3">
              <w:rPr>
                <w:sz w:val="22"/>
                <w:szCs w:val="22"/>
              </w:rPr>
              <w:t>It is a web based Application and had been developed for The Ministry of Panchayati Raj (MoPR). It facilitates proper recording of the Financial and Physical progress of the works. It will act as a tool to support the monitoring of the status and the expenditure incurred in works undertaken under various central and state schemes by various governments.</w:t>
            </w:r>
          </w:p>
        </w:tc>
      </w:tr>
      <w:tr w:rsidTr="005F0ABD">
        <w:tblPrEx>
          <w:tblW w:w="10823" w:type="dxa"/>
          <w:tblInd w:w="18" w:type="dxa"/>
          <w:tblLayout w:type="fixed"/>
          <w:tblLook w:val="0000"/>
        </w:tblPrEx>
        <w:trPr>
          <w:gridAfter w:val="1"/>
          <w:wAfter w:w="203" w:type="dxa"/>
          <w:trHeight w:val="1142"/>
        </w:trPr>
        <w:tc>
          <w:tcPr>
            <w:tcW w:w="10620" w:type="dxa"/>
            <w:gridSpan w:val="7"/>
            <w:tcBorders>
              <w:left w:val="single" w:sz="4" w:space="0" w:color="C0C0C0"/>
              <w:bottom w:val="single" w:sz="4" w:space="0" w:color="C0C0C0"/>
              <w:right w:val="single" w:sz="4" w:space="0" w:color="C0C0C0"/>
            </w:tcBorders>
            <w:shd w:val="clear" w:color="auto" w:fill="auto"/>
            <w:vAlign w:val="center"/>
          </w:tcPr>
          <w:p w:rsidR="00E539E7" w:rsidRPr="001F1308" w:rsidP="005F0ABD">
            <w:pPr>
              <w:snapToGrid w:val="0"/>
              <w:rPr>
                <w:sz w:val="22"/>
                <w:szCs w:val="22"/>
              </w:rPr>
            </w:pPr>
            <w:r w:rsidRPr="001F1308">
              <w:rPr>
                <w:sz w:val="22"/>
                <w:szCs w:val="22"/>
              </w:rPr>
              <w:t xml:space="preserve">Responsibilities:  </w:t>
            </w:r>
          </w:p>
          <w:p w:rsidR="00E539E7" w:rsidP="005F0ABD">
            <w:pPr>
              <w:pStyle w:val="NormalWeb"/>
              <w:numPr>
                <w:ilvl w:val="0"/>
                <w:numId w:val="5"/>
              </w:numPr>
              <w:spacing w:before="0" w:after="0"/>
              <w:rPr>
                <w:rFonts w:cs="Arial"/>
                <w:sz w:val="22"/>
                <w:szCs w:val="22"/>
              </w:rPr>
            </w:pPr>
            <w:r w:rsidRPr="00F27520">
              <w:rPr>
                <w:rFonts w:cs="Arial"/>
                <w:sz w:val="22"/>
                <w:szCs w:val="22"/>
              </w:rPr>
              <w:t>Creating web services by using Spring provided REST Easy API for mobile client.</w:t>
            </w:r>
          </w:p>
          <w:p w:rsidR="00E539E7" w:rsidRPr="00FB701E" w:rsidP="005F0ABD">
            <w:pPr>
              <w:pStyle w:val="NormalWeb"/>
              <w:numPr>
                <w:ilvl w:val="0"/>
                <w:numId w:val="5"/>
              </w:numPr>
              <w:spacing w:before="0" w:after="0"/>
              <w:rPr>
                <w:sz w:val="21"/>
                <w:szCs w:val="21"/>
              </w:rPr>
            </w:pPr>
            <w:r>
              <w:rPr>
                <w:sz w:val="22"/>
                <w:szCs w:val="22"/>
              </w:rPr>
              <w:t>Get the audit cleared.</w:t>
            </w:r>
          </w:p>
        </w:tc>
      </w:tr>
    </w:tbl>
    <w:p w:rsidR="00E539E7">
      <w:pPr>
        <w:shd w:val="clear" w:color="auto" w:fill="FFFFFF"/>
      </w:pPr>
    </w:p>
    <w:p w:rsidR="00E539E7">
      <w:pPr>
        <w:shd w:val="clear" w:color="auto" w:fill="FFFFFF"/>
      </w:pPr>
    </w:p>
    <w:tbl>
      <w:tblPr>
        <w:tblW w:w="10823" w:type="dxa"/>
        <w:tblInd w:w="18" w:type="dxa"/>
        <w:tblLayout w:type="fixed"/>
        <w:tblLook w:val="0000"/>
      </w:tblPr>
      <w:tblGrid>
        <w:gridCol w:w="1530"/>
        <w:gridCol w:w="8104"/>
        <w:gridCol w:w="236"/>
        <w:gridCol w:w="239"/>
        <w:gridCol w:w="239"/>
        <w:gridCol w:w="239"/>
        <w:gridCol w:w="33"/>
        <w:gridCol w:w="203"/>
      </w:tblGrid>
      <w:tr w:rsidTr="005F0ABD">
        <w:tblPrEx>
          <w:tblW w:w="10823" w:type="dxa"/>
          <w:tblInd w:w="18" w:type="dxa"/>
          <w:tblLayout w:type="fixed"/>
          <w:tblLook w:val="0000"/>
        </w:tblPrEx>
        <w:trPr>
          <w:trHeight w:val="168"/>
        </w:trPr>
        <w:tc>
          <w:tcPr>
            <w:tcW w:w="1530" w:type="dxa"/>
            <w:tcBorders>
              <w:top w:val="single" w:sz="4" w:space="0" w:color="808080"/>
              <w:left w:val="single" w:sz="4" w:space="0" w:color="808080"/>
            </w:tcBorders>
            <w:shd w:val="clear" w:color="auto" w:fill="DFDFDF"/>
            <w:vAlign w:val="center"/>
          </w:tcPr>
          <w:p w:rsidR="00E539E7" w:rsidRPr="00083D57" w:rsidP="005F0ABD">
            <w:pPr>
              <w:snapToGrid w:val="0"/>
              <w:rPr>
                <w:b/>
                <w:bCs/>
                <w:sz w:val="22"/>
                <w:szCs w:val="22"/>
              </w:rPr>
            </w:pPr>
            <w:r w:rsidRPr="00083D57">
              <w:rPr>
                <w:sz w:val="22"/>
                <w:szCs w:val="22"/>
              </w:rPr>
              <w:t>Project</w:t>
            </w:r>
            <w:r>
              <w:rPr>
                <w:b/>
                <w:bCs/>
                <w:sz w:val="22"/>
                <w:szCs w:val="22"/>
              </w:rPr>
              <w:t xml:space="preserve"> #3</w:t>
            </w:r>
          </w:p>
        </w:tc>
        <w:tc>
          <w:tcPr>
            <w:tcW w:w="8104" w:type="dxa"/>
            <w:tcBorders>
              <w:left w:val="single" w:sz="4" w:space="0" w:color="808080"/>
            </w:tcBorders>
            <w:shd w:val="clear" w:color="auto" w:fill="auto"/>
          </w:tcPr>
          <w:p w:rsidR="00E539E7" w:rsidRPr="00083D57" w:rsidP="005F0ABD">
            <w:pPr>
              <w:snapToGrid w:val="0"/>
              <w:rPr>
                <w:sz w:val="22"/>
                <w:szCs w:val="22"/>
              </w:rPr>
            </w:pPr>
          </w:p>
        </w:tc>
        <w:tc>
          <w:tcPr>
            <w:tcW w:w="236" w:type="dxa"/>
            <w:shd w:val="clear" w:color="auto" w:fill="auto"/>
          </w:tcPr>
          <w:p w:rsidR="00E539E7" w:rsidRPr="00083D57" w:rsidP="005F0ABD">
            <w:pPr>
              <w:snapToGrid w:val="0"/>
              <w:rPr>
                <w:bCs/>
                <w:sz w:val="22"/>
                <w:szCs w:val="22"/>
              </w:rPr>
            </w:pPr>
          </w:p>
        </w:tc>
        <w:tc>
          <w:tcPr>
            <w:tcW w:w="239" w:type="dxa"/>
            <w:shd w:val="clear" w:color="auto" w:fill="auto"/>
          </w:tcPr>
          <w:p w:rsidR="00E539E7" w:rsidRPr="00083D57" w:rsidP="005F0ABD">
            <w:pPr>
              <w:snapToGrid w:val="0"/>
              <w:rPr>
                <w:bCs/>
                <w:sz w:val="22"/>
                <w:szCs w:val="22"/>
              </w:rPr>
            </w:pPr>
          </w:p>
        </w:tc>
        <w:tc>
          <w:tcPr>
            <w:tcW w:w="239" w:type="dxa"/>
            <w:shd w:val="clear" w:color="auto" w:fill="auto"/>
          </w:tcPr>
          <w:p w:rsidR="00E539E7" w:rsidRPr="00083D57" w:rsidP="005F0ABD">
            <w:pPr>
              <w:snapToGrid w:val="0"/>
              <w:rPr>
                <w:bCs/>
                <w:sz w:val="22"/>
                <w:szCs w:val="22"/>
              </w:rPr>
            </w:pPr>
          </w:p>
        </w:tc>
        <w:tc>
          <w:tcPr>
            <w:tcW w:w="239" w:type="dxa"/>
            <w:shd w:val="clear" w:color="auto" w:fill="auto"/>
          </w:tcPr>
          <w:p w:rsidR="00E539E7" w:rsidRPr="00083D57" w:rsidP="005F0ABD">
            <w:pPr>
              <w:snapToGrid w:val="0"/>
              <w:rPr>
                <w:bCs/>
                <w:sz w:val="22"/>
                <w:szCs w:val="22"/>
              </w:rPr>
            </w:pPr>
          </w:p>
        </w:tc>
        <w:tc>
          <w:tcPr>
            <w:tcW w:w="236" w:type="dxa"/>
            <w:gridSpan w:val="2"/>
            <w:shd w:val="clear" w:color="auto" w:fill="auto"/>
          </w:tcPr>
          <w:p w:rsidR="00E539E7" w:rsidRPr="00083D57" w:rsidP="005F0ABD">
            <w:pPr>
              <w:snapToGrid w:val="0"/>
              <w:rPr>
                <w:bCs/>
                <w:sz w:val="22"/>
                <w:szCs w:val="22"/>
              </w:rPr>
            </w:pPr>
          </w:p>
        </w:tc>
      </w:tr>
      <w:tr w:rsidTr="005F0ABD">
        <w:tblPrEx>
          <w:tblW w:w="10823" w:type="dxa"/>
          <w:tblInd w:w="18" w:type="dxa"/>
          <w:tblLayout w:type="fixed"/>
          <w:tblLook w:val="0000"/>
        </w:tblPrEx>
        <w:trPr>
          <w:gridAfter w:val="1"/>
          <w:wAfter w:w="203" w:type="dxa"/>
          <w:trHeight w:val="173"/>
        </w:trPr>
        <w:tc>
          <w:tcPr>
            <w:tcW w:w="1530" w:type="dxa"/>
            <w:tcBorders>
              <w:top w:val="single" w:sz="4" w:space="0" w:color="C0C0C0"/>
              <w:left w:val="single" w:sz="4" w:space="0" w:color="C0C0C0"/>
              <w:bottom w:val="single" w:sz="4" w:space="0" w:color="C0C0C0"/>
            </w:tcBorders>
            <w:shd w:val="clear" w:color="auto" w:fill="F3F3F3"/>
            <w:vAlign w:val="center"/>
          </w:tcPr>
          <w:p w:rsidR="00E539E7" w:rsidRPr="00083D57" w:rsidP="005F0ABD">
            <w:pPr>
              <w:snapToGrid w:val="0"/>
              <w:ind w:right="-3"/>
              <w:rPr>
                <w:bCs/>
                <w:sz w:val="22"/>
                <w:szCs w:val="22"/>
              </w:rPr>
            </w:pPr>
            <w:r w:rsidRPr="00083D57">
              <w:rPr>
                <w:bCs/>
                <w:sz w:val="22"/>
                <w:szCs w:val="22"/>
              </w:rPr>
              <w:t>Project Name:</w:t>
            </w:r>
          </w:p>
        </w:tc>
        <w:tc>
          <w:tcPr>
            <w:tcW w:w="9090"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E539E7" w:rsidRPr="00083D57" w:rsidP="005F0ABD">
            <w:pPr>
              <w:snapToGrid w:val="0"/>
              <w:rPr>
                <w:rFonts w:cs="Arial"/>
                <w:bCs/>
                <w:sz w:val="22"/>
                <w:szCs w:val="22"/>
              </w:rPr>
            </w:pPr>
            <w:r w:rsidRPr="00083D57">
              <w:rPr>
                <w:rFonts w:cs="Arial"/>
                <w:bCs/>
                <w:sz w:val="22"/>
                <w:szCs w:val="22"/>
              </w:rPr>
              <w:t>e-Panchayat MMP[NAD]</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E539E7" w:rsidRPr="00083D57" w:rsidP="005F0ABD">
            <w:pPr>
              <w:snapToGrid w:val="0"/>
              <w:rPr>
                <w:bCs/>
                <w:sz w:val="22"/>
                <w:szCs w:val="22"/>
              </w:rPr>
            </w:pPr>
            <w:r w:rsidRPr="00083D57">
              <w:rPr>
                <w:bCs/>
                <w:sz w:val="22"/>
                <w:szCs w:val="22"/>
              </w:rPr>
              <w:t xml:space="preserve">Organization:     </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083D57" w:rsidP="005F0ABD">
            <w:pPr>
              <w:snapToGrid w:val="0"/>
              <w:rPr>
                <w:sz w:val="22"/>
                <w:szCs w:val="22"/>
              </w:rPr>
            </w:pPr>
            <w:r w:rsidRPr="00083D57">
              <w:rPr>
                <w:sz w:val="22"/>
                <w:szCs w:val="22"/>
              </w:rPr>
              <w:t>National Informatics Centre(NIC), New Delhi,India</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tcPr>
          <w:p w:rsidR="00E539E7" w:rsidRPr="00083D57" w:rsidP="005F0ABD">
            <w:pPr>
              <w:snapToGrid w:val="0"/>
              <w:ind w:left="-3" w:right="-3"/>
              <w:rPr>
                <w:bCs/>
                <w:sz w:val="22"/>
                <w:szCs w:val="22"/>
              </w:rPr>
            </w:pPr>
            <w:r w:rsidRPr="00083D57">
              <w:rPr>
                <w:bCs/>
                <w:sz w:val="22"/>
                <w:szCs w:val="22"/>
              </w:rPr>
              <w:t xml:space="preserve">Client: </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083D57" w:rsidP="005F0ABD">
            <w:pPr>
              <w:tabs>
                <w:tab w:val="left" w:pos="3240"/>
                <w:tab w:val="left" w:pos="3510"/>
              </w:tabs>
              <w:snapToGrid w:val="0"/>
              <w:ind w:hanging="360"/>
              <w:rPr>
                <w:b/>
                <w:sz w:val="22"/>
                <w:szCs w:val="22"/>
              </w:rPr>
            </w:pPr>
            <w:r w:rsidRPr="00083D57">
              <w:rPr>
                <w:sz w:val="22"/>
                <w:szCs w:val="22"/>
              </w:rPr>
              <w:t>M   The Ministry of Panchayati Raj (MoPR) of Government of India.</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E539E7" w:rsidRPr="00083D57" w:rsidP="005F0ABD">
            <w:pPr>
              <w:snapToGrid w:val="0"/>
              <w:rPr>
                <w:bCs/>
                <w:sz w:val="22"/>
                <w:szCs w:val="22"/>
              </w:rPr>
            </w:pPr>
            <w:r w:rsidRPr="00083D57">
              <w:rPr>
                <w:bCs/>
                <w:sz w:val="22"/>
                <w:szCs w:val="22"/>
              </w:rPr>
              <w:t>Technologies:</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083D57" w:rsidP="005F0ABD">
            <w:pPr>
              <w:snapToGrid w:val="0"/>
              <w:rPr>
                <w:rFonts w:cs="Arial"/>
                <w:sz w:val="22"/>
                <w:szCs w:val="22"/>
              </w:rPr>
            </w:pPr>
            <w:r w:rsidRPr="00083D57">
              <w:rPr>
                <w:rFonts w:cs="Arial"/>
                <w:sz w:val="22"/>
                <w:szCs w:val="22"/>
              </w:rPr>
              <w:t>JSP, Spring MVC and JPA.</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E539E7" w:rsidRPr="00083D57" w:rsidP="005F0ABD">
            <w:pPr>
              <w:snapToGrid w:val="0"/>
              <w:rPr>
                <w:bCs/>
                <w:sz w:val="22"/>
                <w:szCs w:val="22"/>
              </w:rPr>
            </w:pPr>
            <w:r w:rsidRPr="00083D57">
              <w:rPr>
                <w:bCs/>
                <w:sz w:val="22"/>
                <w:szCs w:val="22"/>
              </w:rPr>
              <w:t>Database:</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083D57" w:rsidP="005F0ABD">
            <w:pPr>
              <w:snapToGrid w:val="0"/>
              <w:rPr>
                <w:rFonts w:cs="Arial"/>
                <w:sz w:val="22"/>
                <w:szCs w:val="22"/>
              </w:rPr>
            </w:pPr>
            <w:r w:rsidRPr="00083D57">
              <w:rPr>
                <w:rFonts w:cs="Arial"/>
                <w:sz w:val="22"/>
                <w:szCs w:val="22"/>
              </w:rPr>
              <w:t>PostgreSql 9.1</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E539E7" w:rsidRPr="00083D57" w:rsidP="005F0ABD">
            <w:pPr>
              <w:snapToGrid w:val="0"/>
              <w:rPr>
                <w:bCs/>
                <w:sz w:val="22"/>
                <w:szCs w:val="22"/>
              </w:rPr>
            </w:pPr>
            <w:r w:rsidRPr="00083D57">
              <w:rPr>
                <w:bCs/>
                <w:sz w:val="22"/>
                <w:szCs w:val="22"/>
              </w:rPr>
              <w:t>Server</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083D57" w:rsidP="005F0ABD">
            <w:pPr>
              <w:snapToGrid w:val="0"/>
              <w:rPr>
                <w:sz w:val="22"/>
                <w:szCs w:val="22"/>
              </w:rPr>
            </w:pPr>
            <w:r w:rsidRPr="00083D57">
              <w:rPr>
                <w:sz w:val="22"/>
                <w:szCs w:val="22"/>
              </w:rPr>
              <w:t>Apache Tomcat 7.x</w:t>
            </w:r>
          </w:p>
        </w:tc>
      </w:tr>
      <w:tr w:rsidTr="005F0ABD">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E539E7" w:rsidRPr="00083D57" w:rsidP="005F0ABD">
            <w:pPr>
              <w:snapToGrid w:val="0"/>
              <w:rPr>
                <w:rFonts w:cs="Arial"/>
                <w:sz w:val="22"/>
                <w:szCs w:val="22"/>
              </w:rPr>
            </w:pPr>
            <w:r w:rsidRPr="00083D57">
              <w:rPr>
                <w:rFonts w:cs="Arial"/>
                <w:sz w:val="22"/>
                <w:szCs w:val="22"/>
              </w:rPr>
              <w:t>Platform</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E539E7" w:rsidRPr="00083D57" w:rsidP="005F0ABD">
            <w:pPr>
              <w:snapToGrid w:val="0"/>
              <w:rPr>
                <w:rFonts w:cs="Arial"/>
                <w:sz w:val="22"/>
                <w:szCs w:val="22"/>
              </w:rPr>
            </w:pPr>
            <w:r w:rsidRPr="00083D57">
              <w:rPr>
                <w:rFonts w:cs="Arial"/>
                <w:sz w:val="22"/>
                <w:szCs w:val="22"/>
              </w:rPr>
              <w:t>Windows 7 Professional</w:t>
            </w:r>
          </w:p>
        </w:tc>
      </w:tr>
      <w:tr w:rsidTr="005F0ABD">
        <w:tblPrEx>
          <w:tblW w:w="10823" w:type="dxa"/>
          <w:tblInd w:w="18" w:type="dxa"/>
          <w:tblLayout w:type="fixed"/>
          <w:tblLook w:val="0000"/>
        </w:tblPrEx>
        <w:trPr>
          <w:gridAfter w:val="1"/>
          <w:wAfter w:w="203" w:type="dxa"/>
          <w:trHeight w:val="728"/>
        </w:trPr>
        <w:tc>
          <w:tcPr>
            <w:tcW w:w="10620" w:type="dxa"/>
            <w:gridSpan w:val="7"/>
            <w:tcBorders>
              <w:left w:val="single" w:sz="4" w:space="0" w:color="C0C0C0"/>
              <w:bottom w:val="single" w:sz="4" w:space="0" w:color="C0C0C0"/>
              <w:right w:val="single" w:sz="4" w:space="0" w:color="C0C0C0"/>
            </w:tcBorders>
            <w:shd w:val="clear" w:color="auto" w:fill="auto"/>
            <w:vAlign w:val="center"/>
          </w:tcPr>
          <w:p w:rsidR="00E539E7" w:rsidRPr="00083D57" w:rsidP="005F0ABD">
            <w:pPr>
              <w:snapToGrid w:val="0"/>
              <w:rPr>
                <w:color w:val="000000" w:themeColor="text1"/>
                <w:sz w:val="22"/>
                <w:szCs w:val="22"/>
              </w:rPr>
            </w:pPr>
            <w:r w:rsidRPr="00083D57">
              <w:rPr>
                <w:color w:val="000000" w:themeColor="text1"/>
                <w:sz w:val="22"/>
                <w:szCs w:val="22"/>
              </w:rPr>
              <w:t>The Ministry of Panchayati Raj (MoPR) has undertaken e-Panchayat Mission Mode Project (e-Panchayat MMP) with a view to introduce and strengthen e-Governance in Panchayati Raj Institutions (PRIs) across the country and build associated capacities of the PRIs for effective adoption of the e-Governance initiative.</w:t>
            </w:r>
          </w:p>
        </w:tc>
      </w:tr>
      <w:tr w:rsidTr="005F0ABD">
        <w:tblPrEx>
          <w:tblW w:w="10823" w:type="dxa"/>
          <w:tblInd w:w="18" w:type="dxa"/>
          <w:tblLayout w:type="fixed"/>
          <w:tblLook w:val="0000"/>
        </w:tblPrEx>
        <w:trPr>
          <w:gridAfter w:val="1"/>
          <w:wAfter w:w="203" w:type="dxa"/>
          <w:trHeight w:val="1142"/>
        </w:trPr>
        <w:tc>
          <w:tcPr>
            <w:tcW w:w="10620" w:type="dxa"/>
            <w:gridSpan w:val="7"/>
            <w:tcBorders>
              <w:left w:val="single" w:sz="4" w:space="0" w:color="C0C0C0"/>
              <w:bottom w:val="single" w:sz="4" w:space="0" w:color="C0C0C0"/>
              <w:right w:val="single" w:sz="4" w:space="0" w:color="C0C0C0"/>
            </w:tcBorders>
            <w:shd w:val="clear" w:color="auto" w:fill="auto"/>
            <w:vAlign w:val="center"/>
          </w:tcPr>
          <w:p w:rsidR="00E539E7" w:rsidRPr="003E0E67" w:rsidP="005F0ABD">
            <w:pPr>
              <w:snapToGrid w:val="0"/>
              <w:rPr>
                <w:sz w:val="22"/>
                <w:szCs w:val="22"/>
              </w:rPr>
            </w:pPr>
            <w:r w:rsidRPr="003E0E67">
              <w:rPr>
                <w:sz w:val="22"/>
                <w:szCs w:val="22"/>
              </w:rPr>
              <w:t xml:space="preserve">Responsibilities:  </w:t>
            </w:r>
          </w:p>
          <w:p w:rsidR="00E539E7" w:rsidRPr="00FB701E" w:rsidP="005F0ABD">
            <w:pPr>
              <w:pStyle w:val="NormalWeb"/>
              <w:numPr>
                <w:ilvl w:val="0"/>
                <w:numId w:val="5"/>
              </w:numPr>
              <w:spacing w:before="0" w:after="0"/>
              <w:rPr>
                <w:rFonts w:cs="Arial"/>
                <w:sz w:val="21"/>
                <w:szCs w:val="21"/>
              </w:rPr>
            </w:pPr>
            <w:r w:rsidRPr="003E0E67">
              <w:rPr>
                <w:rFonts w:cs="Arial"/>
                <w:sz w:val="22"/>
                <w:szCs w:val="22"/>
              </w:rPr>
              <w:t>Creating web services by using Spring provided REST Easy API for mobile client.</w:t>
            </w:r>
          </w:p>
          <w:p w:rsidR="00E539E7" w:rsidRPr="00FB701E" w:rsidP="005F0ABD">
            <w:pPr>
              <w:pStyle w:val="NormalWeb"/>
              <w:numPr>
                <w:ilvl w:val="0"/>
                <w:numId w:val="5"/>
              </w:numPr>
              <w:spacing w:before="0" w:after="0"/>
              <w:rPr>
                <w:sz w:val="21"/>
                <w:szCs w:val="21"/>
              </w:rPr>
            </w:pPr>
            <w:r>
              <w:rPr>
                <w:sz w:val="22"/>
                <w:szCs w:val="22"/>
              </w:rPr>
              <w:t>Get the audit cleared.</w:t>
            </w:r>
          </w:p>
        </w:tc>
      </w:tr>
    </w:tbl>
    <w:p w:rsidR="00E539E7">
      <w:pPr>
        <w:shd w:val="clear" w:color="auto" w:fill="FFFFFF"/>
      </w:pPr>
    </w:p>
    <w:p w:rsidR="00E539E7">
      <w:pPr>
        <w:shd w:val="clear" w:color="auto" w:fill="FFFFFF"/>
      </w:pPr>
    </w:p>
    <w:tbl>
      <w:tblPr>
        <w:tblW w:w="10823" w:type="dxa"/>
        <w:tblInd w:w="18" w:type="dxa"/>
        <w:tblLayout w:type="fixed"/>
        <w:tblLook w:val="0000"/>
      </w:tblPr>
      <w:tblGrid>
        <w:gridCol w:w="1530"/>
        <w:gridCol w:w="8104"/>
        <w:gridCol w:w="236"/>
        <w:gridCol w:w="239"/>
        <w:gridCol w:w="239"/>
        <w:gridCol w:w="239"/>
        <w:gridCol w:w="33"/>
        <w:gridCol w:w="203"/>
      </w:tblGrid>
      <w:tr w:rsidTr="003C1670">
        <w:tblPrEx>
          <w:tblW w:w="10823" w:type="dxa"/>
          <w:tblInd w:w="18" w:type="dxa"/>
          <w:tblLayout w:type="fixed"/>
          <w:tblLook w:val="0000"/>
        </w:tblPrEx>
        <w:trPr>
          <w:trHeight w:val="168"/>
        </w:trPr>
        <w:tc>
          <w:tcPr>
            <w:tcW w:w="1530" w:type="dxa"/>
            <w:tcBorders>
              <w:top w:val="single" w:sz="4" w:space="0" w:color="808080"/>
              <w:left w:val="single" w:sz="4" w:space="0" w:color="808080"/>
            </w:tcBorders>
            <w:shd w:val="clear" w:color="auto" w:fill="DFDFDF"/>
            <w:vAlign w:val="center"/>
          </w:tcPr>
          <w:p w:rsidR="00FC1849" w:rsidRPr="00C074B5" w:rsidP="003C1670">
            <w:pPr>
              <w:snapToGrid w:val="0"/>
              <w:rPr>
                <w:b/>
                <w:bCs/>
                <w:sz w:val="22"/>
                <w:szCs w:val="22"/>
              </w:rPr>
            </w:pPr>
            <w:r w:rsidRPr="00C074B5">
              <w:rPr>
                <w:sz w:val="22"/>
                <w:szCs w:val="22"/>
              </w:rPr>
              <w:t>Project</w:t>
            </w:r>
            <w:r w:rsidR="00E539E7">
              <w:rPr>
                <w:b/>
                <w:bCs/>
                <w:sz w:val="22"/>
                <w:szCs w:val="22"/>
              </w:rPr>
              <w:t xml:space="preserve"> #4</w:t>
            </w:r>
          </w:p>
        </w:tc>
        <w:tc>
          <w:tcPr>
            <w:tcW w:w="8104" w:type="dxa"/>
            <w:tcBorders>
              <w:left w:val="single" w:sz="4" w:space="0" w:color="808080"/>
            </w:tcBorders>
            <w:shd w:val="clear" w:color="auto" w:fill="auto"/>
          </w:tcPr>
          <w:p w:rsidR="00FC1849" w:rsidRPr="00C074B5" w:rsidP="003C1670">
            <w:pPr>
              <w:snapToGrid w:val="0"/>
              <w:rPr>
                <w:sz w:val="22"/>
                <w:szCs w:val="22"/>
              </w:rPr>
            </w:pPr>
          </w:p>
        </w:tc>
        <w:tc>
          <w:tcPr>
            <w:tcW w:w="236" w:type="dxa"/>
            <w:shd w:val="clear" w:color="auto" w:fill="auto"/>
          </w:tcPr>
          <w:p w:rsidR="00FC1849" w:rsidRPr="00C074B5" w:rsidP="003C1670">
            <w:pPr>
              <w:snapToGrid w:val="0"/>
              <w:rPr>
                <w:bCs/>
                <w:sz w:val="22"/>
                <w:szCs w:val="22"/>
              </w:rPr>
            </w:pPr>
          </w:p>
        </w:tc>
        <w:tc>
          <w:tcPr>
            <w:tcW w:w="239" w:type="dxa"/>
            <w:shd w:val="clear" w:color="auto" w:fill="auto"/>
          </w:tcPr>
          <w:p w:rsidR="00FC1849" w:rsidRPr="00C074B5" w:rsidP="003C1670">
            <w:pPr>
              <w:snapToGrid w:val="0"/>
              <w:rPr>
                <w:bCs/>
                <w:sz w:val="22"/>
                <w:szCs w:val="22"/>
              </w:rPr>
            </w:pPr>
          </w:p>
        </w:tc>
        <w:tc>
          <w:tcPr>
            <w:tcW w:w="239" w:type="dxa"/>
            <w:shd w:val="clear" w:color="auto" w:fill="auto"/>
          </w:tcPr>
          <w:p w:rsidR="00FC1849" w:rsidRPr="00C074B5" w:rsidP="003C1670">
            <w:pPr>
              <w:snapToGrid w:val="0"/>
              <w:rPr>
                <w:bCs/>
                <w:sz w:val="22"/>
                <w:szCs w:val="22"/>
              </w:rPr>
            </w:pPr>
          </w:p>
        </w:tc>
        <w:tc>
          <w:tcPr>
            <w:tcW w:w="239" w:type="dxa"/>
            <w:shd w:val="clear" w:color="auto" w:fill="auto"/>
          </w:tcPr>
          <w:p w:rsidR="00FC1849" w:rsidRPr="00C074B5" w:rsidP="003C1670">
            <w:pPr>
              <w:snapToGrid w:val="0"/>
              <w:rPr>
                <w:bCs/>
                <w:sz w:val="22"/>
                <w:szCs w:val="22"/>
              </w:rPr>
            </w:pPr>
          </w:p>
        </w:tc>
        <w:tc>
          <w:tcPr>
            <w:tcW w:w="236" w:type="dxa"/>
            <w:gridSpan w:val="2"/>
            <w:shd w:val="clear" w:color="auto" w:fill="auto"/>
          </w:tcPr>
          <w:p w:rsidR="00FC1849" w:rsidRPr="00C074B5" w:rsidP="003C1670">
            <w:pPr>
              <w:snapToGrid w:val="0"/>
              <w:rPr>
                <w:bCs/>
                <w:sz w:val="22"/>
                <w:szCs w:val="22"/>
              </w:rPr>
            </w:pPr>
          </w:p>
        </w:tc>
      </w:tr>
      <w:tr w:rsidTr="003C1670">
        <w:tblPrEx>
          <w:tblW w:w="10823" w:type="dxa"/>
          <w:tblInd w:w="18" w:type="dxa"/>
          <w:tblLayout w:type="fixed"/>
          <w:tblLook w:val="0000"/>
        </w:tblPrEx>
        <w:trPr>
          <w:gridAfter w:val="1"/>
          <w:wAfter w:w="203" w:type="dxa"/>
          <w:trHeight w:val="173"/>
        </w:trPr>
        <w:tc>
          <w:tcPr>
            <w:tcW w:w="1530" w:type="dxa"/>
            <w:tcBorders>
              <w:top w:val="single" w:sz="4" w:space="0" w:color="C0C0C0"/>
              <w:left w:val="single" w:sz="4" w:space="0" w:color="C0C0C0"/>
              <w:bottom w:val="single" w:sz="4" w:space="0" w:color="C0C0C0"/>
            </w:tcBorders>
            <w:shd w:val="clear" w:color="auto" w:fill="F3F3F3"/>
            <w:vAlign w:val="center"/>
          </w:tcPr>
          <w:p w:rsidR="00FC1849" w:rsidRPr="00C074B5" w:rsidP="003C1670">
            <w:pPr>
              <w:snapToGrid w:val="0"/>
              <w:ind w:right="-3"/>
              <w:rPr>
                <w:bCs/>
                <w:sz w:val="22"/>
                <w:szCs w:val="22"/>
              </w:rPr>
            </w:pPr>
            <w:r w:rsidRPr="00C074B5">
              <w:rPr>
                <w:bCs/>
                <w:sz w:val="22"/>
                <w:szCs w:val="22"/>
              </w:rPr>
              <w:t>Project Name:</w:t>
            </w:r>
          </w:p>
        </w:tc>
        <w:tc>
          <w:tcPr>
            <w:tcW w:w="9090"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FC1849" w:rsidRPr="00C074B5" w:rsidP="003C1670">
            <w:pPr>
              <w:snapToGrid w:val="0"/>
              <w:rPr>
                <w:rFonts w:cs="Arial"/>
                <w:bCs/>
                <w:sz w:val="22"/>
                <w:szCs w:val="22"/>
              </w:rPr>
            </w:pPr>
            <w:r>
              <w:rPr>
                <w:rFonts w:cs="Arial"/>
                <w:bCs/>
                <w:sz w:val="22"/>
                <w:szCs w:val="22"/>
              </w:rPr>
              <w:t>FFCMIS</w:t>
            </w:r>
          </w:p>
        </w:tc>
      </w:tr>
      <w:tr w:rsidTr="003C1670">
        <w:tblPrEx>
          <w:tblW w:w="10823" w:type="dxa"/>
          <w:tblInd w:w="18" w:type="dxa"/>
          <w:tblLayout w:type="fixed"/>
          <w:tblLook w:val="0000"/>
        </w:tblPrEx>
        <w:trPr>
          <w:gridAfter w:val="1"/>
          <w:wAfter w:w="203" w:type="dxa"/>
          <w:trHeight w:val="70"/>
        </w:trPr>
        <w:tc>
          <w:tcPr>
            <w:tcW w:w="1530" w:type="dxa"/>
            <w:tcBorders>
              <w:left w:val="single" w:sz="4" w:space="0" w:color="C0C0C0"/>
              <w:bottom w:val="single" w:sz="4" w:space="0" w:color="C0C0C0"/>
            </w:tcBorders>
            <w:shd w:val="clear" w:color="auto" w:fill="F3F3F3"/>
            <w:vAlign w:val="center"/>
          </w:tcPr>
          <w:p w:rsidR="00FC1849" w:rsidRPr="00C074B5" w:rsidP="003C1670">
            <w:pPr>
              <w:snapToGrid w:val="0"/>
              <w:rPr>
                <w:bCs/>
                <w:sz w:val="22"/>
                <w:szCs w:val="22"/>
              </w:rPr>
            </w:pPr>
            <w:r w:rsidRPr="00C074B5">
              <w:rPr>
                <w:bCs/>
                <w:sz w:val="22"/>
                <w:szCs w:val="22"/>
              </w:rPr>
              <w:t xml:space="preserve">Organization:     </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FC1849" w:rsidRPr="00C074B5" w:rsidP="003C1670">
            <w:pPr>
              <w:snapToGrid w:val="0"/>
              <w:rPr>
                <w:sz w:val="22"/>
                <w:szCs w:val="22"/>
              </w:rPr>
            </w:pPr>
            <w:r w:rsidRPr="00C074B5">
              <w:rPr>
                <w:sz w:val="22"/>
                <w:szCs w:val="22"/>
              </w:rPr>
              <w:t>National Informatics Centre(NIC), New Delhi,India</w:t>
            </w:r>
          </w:p>
        </w:tc>
      </w:tr>
      <w:tr w:rsidTr="003C1670">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tcPr>
          <w:p w:rsidR="00FC1849" w:rsidRPr="00F968E4" w:rsidP="003C1670">
            <w:pPr>
              <w:snapToGrid w:val="0"/>
              <w:ind w:left="-3" w:right="-3"/>
              <w:rPr>
                <w:bCs/>
                <w:sz w:val="22"/>
                <w:szCs w:val="22"/>
              </w:rPr>
            </w:pPr>
            <w:r w:rsidRPr="00F968E4">
              <w:rPr>
                <w:bCs/>
                <w:sz w:val="22"/>
                <w:szCs w:val="22"/>
              </w:rPr>
              <w:t xml:space="preserve">Client: </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FC1849" w:rsidRPr="00F968E4" w:rsidP="003C1670">
            <w:pPr>
              <w:tabs>
                <w:tab w:val="left" w:pos="3240"/>
                <w:tab w:val="left" w:pos="3510"/>
              </w:tabs>
              <w:snapToGrid w:val="0"/>
              <w:ind w:hanging="360"/>
              <w:rPr>
                <w:b/>
                <w:sz w:val="22"/>
                <w:szCs w:val="22"/>
              </w:rPr>
            </w:pPr>
            <w:r w:rsidRPr="00F968E4">
              <w:rPr>
                <w:sz w:val="22"/>
                <w:szCs w:val="22"/>
              </w:rPr>
              <w:t>M   The Ministry of Panchayati Raj (MoPR) of Government of India.</w:t>
            </w:r>
          </w:p>
        </w:tc>
      </w:tr>
      <w:tr w:rsidTr="003C1670">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FC1849" w:rsidRPr="00F968E4" w:rsidP="003C1670">
            <w:pPr>
              <w:snapToGrid w:val="0"/>
              <w:rPr>
                <w:bCs/>
                <w:sz w:val="22"/>
                <w:szCs w:val="22"/>
              </w:rPr>
            </w:pPr>
            <w:r w:rsidRPr="00F968E4">
              <w:rPr>
                <w:bCs/>
                <w:sz w:val="22"/>
                <w:szCs w:val="22"/>
              </w:rPr>
              <w:t>Technologies:</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FC1849" w:rsidRPr="00F968E4" w:rsidP="003C1670">
            <w:pPr>
              <w:snapToGrid w:val="0"/>
              <w:rPr>
                <w:rFonts w:cs="Arial"/>
                <w:sz w:val="22"/>
                <w:szCs w:val="22"/>
              </w:rPr>
            </w:pPr>
            <w:r w:rsidRPr="00F968E4">
              <w:rPr>
                <w:rFonts w:cs="Arial"/>
                <w:sz w:val="22"/>
                <w:szCs w:val="22"/>
              </w:rPr>
              <w:t>JSP, Spring MVC and Hibernate</w:t>
            </w:r>
          </w:p>
        </w:tc>
      </w:tr>
      <w:tr w:rsidTr="003C1670">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FC1849" w:rsidRPr="00F968E4" w:rsidP="003C1670">
            <w:pPr>
              <w:snapToGrid w:val="0"/>
              <w:rPr>
                <w:bCs/>
                <w:sz w:val="22"/>
                <w:szCs w:val="22"/>
              </w:rPr>
            </w:pPr>
            <w:r w:rsidRPr="00F968E4">
              <w:rPr>
                <w:bCs/>
                <w:sz w:val="22"/>
                <w:szCs w:val="22"/>
              </w:rPr>
              <w:t>Database:</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FC1849" w:rsidRPr="00F968E4" w:rsidP="003C1670">
            <w:pPr>
              <w:snapToGrid w:val="0"/>
              <w:rPr>
                <w:rFonts w:cs="Arial"/>
                <w:sz w:val="22"/>
                <w:szCs w:val="22"/>
              </w:rPr>
            </w:pPr>
            <w:r w:rsidRPr="00F968E4">
              <w:rPr>
                <w:rFonts w:cs="Arial"/>
                <w:sz w:val="22"/>
                <w:szCs w:val="22"/>
              </w:rPr>
              <w:t>PostgreSql 9.5</w:t>
            </w:r>
          </w:p>
        </w:tc>
      </w:tr>
      <w:tr w:rsidTr="003C1670">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FC1849" w:rsidRPr="00F968E4" w:rsidP="003C1670">
            <w:pPr>
              <w:snapToGrid w:val="0"/>
              <w:rPr>
                <w:bCs/>
                <w:sz w:val="22"/>
                <w:szCs w:val="22"/>
              </w:rPr>
            </w:pPr>
            <w:r w:rsidRPr="00F968E4">
              <w:rPr>
                <w:bCs/>
                <w:sz w:val="22"/>
                <w:szCs w:val="22"/>
              </w:rPr>
              <w:t>Server</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FC1849" w:rsidRPr="00F968E4" w:rsidP="003C1670">
            <w:pPr>
              <w:snapToGrid w:val="0"/>
              <w:rPr>
                <w:sz w:val="22"/>
                <w:szCs w:val="22"/>
              </w:rPr>
            </w:pPr>
            <w:r w:rsidRPr="00F968E4">
              <w:rPr>
                <w:sz w:val="22"/>
                <w:szCs w:val="22"/>
              </w:rPr>
              <w:t>Apache Tomcat 7.x</w:t>
            </w:r>
          </w:p>
        </w:tc>
      </w:tr>
      <w:tr w:rsidTr="003C1670">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FC1849" w:rsidRPr="00F968E4" w:rsidP="003C1670">
            <w:pPr>
              <w:snapToGrid w:val="0"/>
              <w:rPr>
                <w:rFonts w:cs="Arial"/>
                <w:sz w:val="22"/>
                <w:szCs w:val="22"/>
              </w:rPr>
            </w:pPr>
            <w:r w:rsidRPr="00F968E4">
              <w:rPr>
                <w:rFonts w:cs="Arial"/>
                <w:sz w:val="22"/>
                <w:szCs w:val="22"/>
              </w:rPr>
              <w:t>Platform</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FC1849" w:rsidRPr="00F968E4" w:rsidP="003C1670">
            <w:pPr>
              <w:snapToGrid w:val="0"/>
              <w:rPr>
                <w:rFonts w:cs="Arial"/>
                <w:sz w:val="22"/>
                <w:szCs w:val="22"/>
              </w:rPr>
            </w:pPr>
            <w:r w:rsidRPr="00F968E4">
              <w:rPr>
                <w:rFonts w:cs="Arial"/>
                <w:sz w:val="22"/>
                <w:szCs w:val="22"/>
              </w:rPr>
              <w:t>Windows 7</w:t>
            </w:r>
            <w:r>
              <w:rPr>
                <w:rFonts w:cs="Arial"/>
                <w:sz w:val="22"/>
                <w:szCs w:val="22"/>
              </w:rPr>
              <w:t>/10</w:t>
            </w:r>
            <w:r w:rsidRPr="00F968E4">
              <w:rPr>
                <w:rFonts w:cs="Arial"/>
                <w:sz w:val="22"/>
                <w:szCs w:val="22"/>
              </w:rPr>
              <w:t xml:space="preserve"> Professional</w:t>
            </w:r>
          </w:p>
        </w:tc>
      </w:tr>
      <w:tr w:rsidTr="003C1670">
        <w:tblPrEx>
          <w:tblW w:w="10823" w:type="dxa"/>
          <w:tblInd w:w="18" w:type="dxa"/>
          <w:tblLayout w:type="fixed"/>
          <w:tblLook w:val="0000"/>
        </w:tblPrEx>
        <w:trPr>
          <w:gridAfter w:val="1"/>
          <w:wAfter w:w="203" w:type="dxa"/>
          <w:trHeight w:val="728"/>
        </w:trPr>
        <w:tc>
          <w:tcPr>
            <w:tcW w:w="10620" w:type="dxa"/>
            <w:gridSpan w:val="7"/>
            <w:tcBorders>
              <w:left w:val="single" w:sz="4" w:space="0" w:color="C0C0C0"/>
              <w:bottom w:val="single" w:sz="4" w:space="0" w:color="C0C0C0"/>
              <w:right w:val="single" w:sz="4" w:space="0" w:color="C0C0C0"/>
            </w:tcBorders>
            <w:shd w:val="clear" w:color="auto" w:fill="auto"/>
            <w:vAlign w:val="center"/>
          </w:tcPr>
          <w:p w:rsidR="00FC1849" w:rsidRPr="00873179" w:rsidP="003C1670">
            <w:pPr>
              <w:snapToGrid w:val="0"/>
              <w:rPr>
                <w:sz w:val="21"/>
                <w:szCs w:val="21"/>
              </w:rPr>
            </w:pPr>
            <w:r>
              <w:rPr>
                <w:sz w:val="22"/>
                <w:szCs w:val="22"/>
              </w:rPr>
              <w:t>FFCMIS</w:t>
            </w:r>
            <w:r w:rsidR="00A071CF">
              <w:rPr>
                <w:sz w:val="22"/>
                <w:szCs w:val="22"/>
              </w:rPr>
              <w:t xml:space="preserve"> (Fourteenth Finance Commission) developed to record grants released to states of India from Ministry.</w:t>
            </w:r>
          </w:p>
        </w:tc>
      </w:tr>
      <w:tr w:rsidTr="003C1670">
        <w:tblPrEx>
          <w:tblW w:w="10823" w:type="dxa"/>
          <w:tblInd w:w="18" w:type="dxa"/>
          <w:tblLayout w:type="fixed"/>
          <w:tblLook w:val="0000"/>
        </w:tblPrEx>
        <w:trPr>
          <w:gridAfter w:val="1"/>
          <w:wAfter w:w="203" w:type="dxa"/>
          <w:trHeight w:val="1142"/>
        </w:trPr>
        <w:tc>
          <w:tcPr>
            <w:tcW w:w="10620" w:type="dxa"/>
            <w:gridSpan w:val="7"/>
            <w:tcBorders>
              <w:left w:val="single" w:sz="4" w:space="0" w:color="C0C0C0"/>
              <w:bottom w:val="single" w:sz="4" w:space="0" w:color="C0C0C0"/>
              <w:right w:val="single" w:sz="4" w:space="0" w:color="C0C0C0"/>
            </w:tcBorders>
            <w:shd w:val="clear" w:color="auto" w:fill="auto"/>
            <w:vAlign w:val="center"/>
          </w:tcPr>
          <w:p w:rsidR="00FC1849" w:rsidRPr="00C13FF7" w:rsidP="003C1670">
            <w:pPr>
              <w:snapToGrid w:val="0"/>
              <w:rPr>
                <w:b/>
                <w:sz w:val="21"/>
                <w:szCs w:val="21"/>
              </w:rPr>
            </w:pPr>
            <w:r w:rsidRPr="005C3A80">
              <w:rPr>
                <w:sz w:val="22"/>
                <w:szCs w:val="22"/>
              </w:rPr>
              <w:t>Responsibilities</w:t>
            </w:r>
            <w:r w:rsidRPr="00C13FF7">
              <w:rPr>
                <w:sz w:val="21"/>
                <w:szCs w:val="21"/>
              </w:rPr>
              <w:t>:</w:t>
            </w:r>
          </w:p>
          <w:p w:rsidR="00FC1849" w:rsidRPr="003C4648" w:rsidP="003C1670">
            <w:pPr>
              <w:pStyle w:val="NormalWeb"/>
              <w:numPr>
                <w:ilvl w:val="0"/>
                <w:numId w:val="5"/>
              </w:numPr>
              <w:spacing w:before="0" w:after="0"/>
              <w:rPr>
                <w:sz w:val="21"/>
                <w:szCs w:val="21"/>
              </w:rPr>
            </w:pPr>
            <w:r>
              <w:rPr>
                <w:sz w:val="22"/>
                <w:szCs w:val="22"/>
              </w:rPr>
              <w:t>Configured the project using Spring MVC and Hibernate.</w:t>
            </w:r>
          </w:p>
          <w:p w:rsidR="00FC1849" w:rsidRPr="00FB701E" w:rsidP="003C1670">
            <w:pPr>
              <w:pStyle w:val="NormalWeb"/>
              <w:numPr>
                <w:ilvl w:val="0"/>
                <w:numId w:val="5"/>
              </w:numPr>
              <w:spacing w:before="0" w:after="0"/>
              <w:rPr>
                <w:sz w:val="21"/>
                <w:szCs w:val="21"/>
              </w:rPr>
            </w:pPr>
            <w:r>
              <w:rPr>
                <w:sz w:val="22"/>
                <w:szCs w:val="22"/>
              </w:rPr>
              <w:t>Writing code for several forms provided to me.</w:t>
            </w:r>
          </w:p>
          <w:p w:rsidR="00FB701E" w:rsidRPr="000D559B" w:rsidP="003C1670">
            <w:pPr>
              <w:pStyle w:val="NormalWeb"/>
              <w:numPr>
                <w:ilvl w:val="0"/>
                <w:numId w:val="5"/>
              </w:numPr>
              <w:spacing w:before="0" w:after="0"/>
              <w:rPr>
                <w:sz w:val="21"/>
                <w:szCs w:val="21"/>
              </w:rPr>
            </w:pPr>
            <w:r>
              <w:rPr>
                <w:sz w:val="22"/>
                <w:szCs w:val="22"/>
              </w:rPr>
              <w:t>Get the audit cleared.</w:t>
            </w:r>
          </w:p>
          <w:p w:rsidR="00FC1849" w:rsidRPr="003C4648" w:rsidP="003C1670">
            <w:pPr>
              <w:pStyle w:val="NormalWeb"/>
              <w:numPr>
                <w:ilvl w:val="0"/>
                <w:numId w:val="5"/>
              </w:numPr>
              <w:spacing w:before="0" w:after="0"/>
              <w:rPr>
                <w:sz w:val="21"/>
                <w:szCs w:val="21"/>
              </w:rPr>
            </w:pPr>
            <w:r>
              <w:rPr>
                <w:sz w:val="22"/>
                <w:szCs w:val="22"/>
              </w:rPr>
              <w:t>Currently working on this project.</w:t>
            </w:r>
          </w:p>
        </w:tc>
      </w:tr>
    </w:tbl>
    <w:p w:rsidR="00FC1849">
      <w:pPr>
        <w:shd w:val="clear" w:color="auto" w:fill="FFFFFF"/>
      </w:pPr>
    </w:p>
    <w:p w:rsidR="00FC1849">
      <w:pPr>
        <w:shd w:val="clear" w:color="auto" w:fill="FFFFFF"/>
      </w:pPr>
    </w:p>
    <w:tbl>
      <w:tblPr>
        <w:tblW w:w="10823" w:type="dxa"/>
        <w:tblInd w:w="18" w:type="dxa"/>
        <w:tblLayout w:type="fixed"/>
        <w:tblLook w:val="0000"/>
      </w:tblPr>
      <w:tblGrid>
        <w:gridCol w:w="1530"/>
        <w:gridCol w:w="8104"/>
        <w:gridCol w:w="236"/>
        <w:gridCol w:w="239"/>
        <w:gridCol w:w="239"/>
        <w:gridCol w:w="239"/>
        <w:gridCol w:w="33"/>
        <w:gridCol w:w="203"/>
      </w:tblGrid>
      <w:tr w:rsidTr="006E1D64">
        <w:tblPrEx>
          <w:tblW w:w="10823" w:type="dxa"/>
          <w:tblInd w:w="18" w:type="dxa"/>
          <w:tblLayout w:type="fixed"/>
          <w:tblLook w:val="0000"/>
        </w:tblPrEx>
        <w:trPr>
          <w:trHeight w:val="168"/>
        </w:trPr>
        <w:tc>
          <w:tcPr>
            <w:tcW w:w="1530" w:type="dxa"/>
            <w:tcBorders>
              <w:top w:val="single" w:sz="4" w:space="0" w:color="808080"/>
              <w:left w:val="single" w:sz="4" w:space="0" w:color="808080"/>
            </w:tcBorders>
            <w:shd w:val="clear" w:color="auto" w:fill="DFDFDF"/>
            <w:vAlign w:val="center"/>
          </w:tcPr>
          <w:p w:rsidR="003C4648" w:rsidRPr="00C074B5" w:rsidP="00326D03">
            <w:pPr>
              <w:snapToGrid w:val="0"/>
              <w:rPr>
                <w:b/>
                <w:bCs/>
                <w:sz w:val="22"/>
                <w:szCs w:val="22"/>
              </w:rPr>
            </w:pPr>
            <w:r w:rsidRPr="00C074B5">
              <w:rPr>
                <w:sz w:val="22"/>
                <w:szCs w:val="22"/>
              </w:rPr>
              <w:t>Project</w:t>
            </w:r>
            <w:r w:rsidRPr="00C074B5">
              <w:rPr>
                <w:b/>
                <w:bCs/>
                <w:sz w:val="22"/>
                <w:szCs w:val="22"/>
              </w:rPr>
              <w:t xml:space="preserve"> #</w:t>
            </w:r>
            <w:r w:rsidR="00E539E7">
              <w:rPr>
                <w:b/>
                <w:bCs/>
                <w:sz w:val="22"/>
                <w:szCs w:val="22"/>
              </w:rPr>
              <w:t>5</w:t>
            </w:r>
          </w:p>
        </w:tc>
        <w:tc>
          <w:tcPr>
            <w:tcW w:w="8104" w:type="dxa"/>
            <w:tcBorders>
              <w:left w:val="single" w:sz="4" w:space="0" w:color="808080"/>
            </w:tcBorders>
            <w:shd w:val="clear" w:color="auto" w:fill="auto"/>
          </w:tcPr>
          <w:p w:rsidR="003C4648" w:rsidRPr="00C074B5" w:rsidP="00326D03">
            <w:pPr>
              <w:snapToGrid w:val="0"/>
              <w:rPr>
                <w:sz w:val="22"/>
                <w:szCs w:val="22"/>
              </w:rPr>
            </w:pPr>
          </w:p>
        </w:tc>
        <w:tc>
          <w:tcPr>
            <w:tcW w:w="236" w:type="dxa"/>
            <w:shd w:val="clear" w:color="auto" w:fill="auto"/>
          </w:tcPr>
          <w:p w:rsidR="003C4648" w:rsidRPr="00C074B5" w:rsidP="00326D03">
            <w:pPr>
              <w:snapToGrid w:val="0"/>
              <w:rPr>
                <w:bCs/>
                <w:sz w:val="22"/>
                <w:szCs w:val="22"/>
              </w:rPr>
            </w:pPr>
          </w:p>
        </w:tc>
        <w:tc>
          <w:tcPr>
            <w:tcW w:w="239" w:type="dxa"/>
            <w:shd w:val="clear" w:color="auto" w:fill="auto"/>
          </w:tcPr>
          <w:p w:rsidR="003C4648" w:rsidRPr="00C074B5" w:rsidP="00326D03">
            <w:pPr>
              <w:snapToGrid w:val="0"/>
              <w:rPr>
                <w:bCs/>
                <w:sz w:val="22"/>
                <w:szCs w:val="22"/>
              </w:rPr>
            </w:pPr>
          </w:p>
        </w:tc>
        <w:tc>
          <w:tcPr>
            <w:tcW w:w="239" w:type="dxa"/>
            <w:shd w:val="clear" w:color="auto" w:fill="auto"/>
          </w:tcPr>
          <w:p w:rsidR="003C4648" w:rsidRPr="00C074B5" w:rsidP="00326D03">
            <w:pPr>
              <w:snapToGrid w:val="0"/>
              <w:rPr>
                <w:bCs/>
                <w:sz w:val="22"/>
                <w:szCs w:val="22"/>
              </w:rPr>
            </w:pPr>
          </w:p>
        </w:tc>
        <w:tc>
          <w:tcPr>
            <w:tcW w:w="239" w:type="dxa"/>
            <w:shd w:val="clear" w:color="auto" w:fill="auto"/>
          </w:tcPr>
          <w:p w:rsidR="003C4648" w:rsidRPr="00C074B5" w:rsidP="00326D03">
            <w:pPr>
              <w:snapToGrid w:val="0"/>
              <w:rPr>
                <w:bCs/>
                <w:sz w:val="22"/>
                <w:szCs w:val="22"/>
              </w:rPr>
            </w:pPr>
          </w:p>
        </w:tc>
        <w:tc>
          <w:tcPr>
            <w:tcW w:w="236" w:type="dxa"/>
            <w:gridSpan w:val="2"/>
            <w:shd w:val="clear" w:color="auto" w:fill="auto"/>
          </w:tcPr>
          <w:p w:rsidR="003C4648" w:rsidRPr="00C074B5" w:rsidP="00326D03">
            <w:pPr>
              <w:snapToGrid w:val="0"/>
              <w:rPr>
                <w:bCs/>
                <w:sz w:val="22"/>
                <w:szCs w:val="22"/>
              </w:rPr>
            </w:pPr>
          </w:p>
        </w:tc>
      </w:tr>
      <w:tr w:rsidTr="006E1D64">
        <w:tblPrEx>
          <w:tblW w:w="10823" w:type="dxa"/>
          <w:tblInd w:w="18" w:type="dxa"/>
          <w:tblLayout w:type="fixed"/>
          <w:tblLook w:val="0000"/>
        </w:tblPrEx>
        <w:trPr>
          <w:gridAfter w:val="1"/>
          <w:wAfter w:w="203" w:type="dxa"/>
          <w:trHeight w:val="173"/>
        </w:trPr>
        <w:tc>
          <w:tcPr>
            <w:tcW w:w="1530" w:type="dxa"/>
            <w:tcBorders>
              <w:top w:val="single" w:sz="4" w:space="0" w:color="C0C0C0"/>
              <w:left w:val="single" w:sz="4" w:space="0" w:color="C0C0C0"/>
              <w:bottom w:val="single" w:sz="4" w:space="0" w:color="C0C0C0"/>
            </w:tcBorders>
            <w:shd w:val="clear" w:color="auto" w:fill="F3F3F3"/>
            <w:vAlign w:val="center"/>
          </w:tcPr>
          <w:p w:rsidR="003C4648" w:rsidRPr="00C074B5" w:rsidP="00326D03">
            <w:pPr>
              <w:snapToGrid w:val="0"/>
              <w:ind w:right="-3"/>
              <w:rPr>
                <w:bCs/>
                <w:sz w:val="22"/>
                <w:szCs w:val="22"/>
              </w:rPr>
            </w:pPr>
            <w:r w:rsidRPr="00C074B5">
              <w:rPr>
                <w:bCs/>
                <w:sz w:val="22"/>
                <w:szCs w:val="22"/>
              </w:rPr>
              <w:t>Project Name:</w:t>
            </w:r>
          </w:p>
        </w:tc>
        <w:tc>
          <w:tcPr>
            <w:tcW w:w="9090"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3C4648" w:rsidRPr="00C074B5" w:rsidP="00326D03">
            <w:pPr>
              <w:snapToGrid w:val="0"/>
              <w:rPr>
                <w:rFonts w:cs="Arial"/>
                <w:bCs/>
                <w:sz w:val="22"/>
                <w:szCs w:val="22"/>
              </w:rPr>
            </w:pPr>
            <w:r w:rsidRPr="00C074B5">
              <w:rPr>
                <w:rFonts w:cs="Arial"/>
                <w:bCs/>
                <w:sz w:val="22"/>
                <w:szCs w:val="22"/>
              </w:rPr>
              <w:t>GPDP</w:t>
            </w:r>
          </w:p>
        </w:tc>
      </w:tr>
      <w:tr w:rsidTr="006E1D64">
        <w:tblPrEx>
          <w:tblW w:w="10823" w:type="dxa"/>
          <w:tblInd w:w="18" w:type="dxa"/>
          <w:tblLayout w:type="fixed"/>
          <w:tblLook w:val="0000"/>
        </w:tblPrEx>
        <w:trPr>
          <w:gridAfter w:val="1"/>
          <w:wAfter w:w="203" w:type="dxa"/>
          <w:trHeight w:val="70"/>
        </w:trPr>
        <w:tc>
          <w:tcPr>
            <w:tcW w:w="1530" w:type="dxa"/>
            <w:tcBorders>
              <w:left w:val="single" w:sz="4" w:space="0" w:color="C0C0C0"/>
              <w:bottom w:val="single" w:sz="4" w:space="0" w:color="C0C0C0"/>
            </w:tcBorders>
            <w:shd w:val="clear" w:color="auto" w:fill="F3F3F3"/>
            <w:vAlign w:val="center"/>
          </w:tcPr>
          <w:p w:rsidR="003C4648" w:rsidRPr="00C074B5" w:rsidP="00326D03">
            <w:pPr>
              <w:snapToGrid w:val="0"/>
              <w:rPr>
                <w:bCs/>
                <w:sz w:val="22"/>
                <w:szCs w:val="22"/>
              </w:rPr>
            </w:pPr>
            <w:r w:rsidRPr="00C074B5">
              <w:rPr>
                <w:bCs/>
                <w:sz w:val="22"/>
                <w:szCs w:val="22"/>
              </w:rPr>
              <w:t xml:space="preserve">Organization:     </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3C4648" w:rsidRPr="00C074B5" w:rsidP="00326D03">
            <w:pPr>
              <w:snapToGrid w:val="0"/>
              <w:rPr>
                <w:sz w:val="22"/>
                <w:szCs w:val="22"/>
              </w:rPr>
            </w:pPr>
            <w:r w:rsidRPr="00C074B5">
              <w:rPr>
                <w:sz w:val="22"/>
                <w:szCs w:val="22"/>
              </w:rPr>
              <w:t>National Informatics Centre(NIC), New Delhi,India</w:t>
            </w:r>
          </w:p>
        </w:tc>
      </w:tr>
      <w:tr w:rsidTr="006E1D64">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tcPr>
          <w:p w:rsidR="003C4648" w:rsidRPr="00F968E4" w:rsidP="00326D03">
            <w:pPr>
              <w:snapToGrid w:val="0"/>
              <w:ind w:left="-3" w:right="-3"/>
              <w:rPr>
                <w:bCs/>
                <w:sz w:val="22"/>
                <w:szCs w:val="22"/>
              </w:rPr>
            </w:pPr>
            <w:r w:rsidRPr="00F968E4">
              <w:rPr>
                <w:bCs/>
                <w:sz w:val="22"/>
                <w:szCs w:val="22"/>
              </w:rPr>
              <w:t xml:space="preserve">Client: </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3C4648" w:rsidRPr="00F968E4" w:rsidP="00326D03">
            <w:pPr>
              <w:tabs>
                <w:tab w:val="left" w:pos="3240"/>
                <w:tab w:val="left" w:pos="3510"/>
              </w:tabs>
              <w:snapToGrid w:val="0"/>
              <w:ind w:hanging="360"/>
              <w:rPr>
                <w:b/>
                <w:sz w:val="22"/>
                <w:szCs w:val="22"/>
              </w:rPr>
            </w:pPr>
            <w:r w:rsidRPr="00F968E4">
              <w:rPr>
                <w:sz w:val="22"/>
                <w:szCs w:val="22"/>
              </w:rPr>
              <w:t>M   The Ministry of Panchayati Raj (MoPR) of Government of India.</w:t>
            </w:r>
          </w:p>
        </w:tc>
      </w:tr>
      <w:tr w:rsidTr="006E1D64">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3C4648" w:rsidRPr="00F968E4" w:rsidP="00326D03">
            <w:pPr>
              <w:snapToGrid w:val="0"/>
              <w:rPr>
                <w:bCs/>
                <w:sz w:val="22"/>
                <w:szCs w:val="22"/>
              </w:rPr>
            </w:pPr>
            <w:r w:rsidRPr="00F968E4">
              <w:rPr>
                <w:bCs/>
                <w:sz w:val="22"/>
                <w:szCs w:val="22"/>
              </w:rPr>
              <w:t>Technologies:</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3C4648" w:rsidRPr="00F968E4" w:rsidP="00326D03">
            <w:pPr>
              <w:snapToGrid w:val="0"/>
              <w:rPr>
                <w:rFonts w:cs="Arial"/>
                <w:sz w:val="22"/>
                <w:szCs w:val="22"/>
              </w:rPr>
            </w:pPr>
            <w:r w:rsidRPr="00F968E4">
              <w:rPr>
                <w:rFonts w:cs="Arial"/>
                <w:sz w:val="22"/>
                <w:szCs w:val="22"/>
              </w:rPr>
              <w:t>JSP, Spring MVC and Hibernate</w:t>
            </w:r>
          </w:p>
        </w:tc>
      </w:tr>
      <w:tr w:rsidTr="006E1D64">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3C4648" w:rsidRPr="00F968E4" w:rsidP="00326D03">
            <w:pPr>
              <w:snapToGrid w:val="0"/>
              <w:rPr>
                <w:bCs/>
                <w:sz w:val="22"/>
                <w:szCs w:val="22"/>
              </w:rPr>
            </w:pPr>
            <w:r w:rsidRPr="00F968E4">
              <w:rPr>
                <w:bCs/>
                <w:sz w:val="22"/>
                <w:szCs w:val="22"/>
              </w:rPr>
              <w:t>Database:</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3C4648" w:rsidRPr="00F968E4" w:rsidP="00326D03">
            <w:pPr>
              <w:snapToGrid w:val="0"/>
              <w:rPr>
                <w:rFonts w:cs="Arial"/>
                <w:sz w:val="22"/>
                <w:szCs w:val="22"/>
              </w:rPr>
            </w:pPr>
            <w:r w:rsidRPr="00F968E4">
              <w:rPr>
                <w:rFonts w:cs="Arial"/>
                <w:sz w:val="22"/>
                <w:szCs w:val="22"/>
              </w:rPr>
              <w:t>PostgreSql 9.5</w:t>
            </w:r>
          </w:p>
        </w:tc>
      </w:tr>
      <w:tr w:rsidTr="006E1D64">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3C4648" w:rsidRPr="00F968E4" w:rsidP="00326D03">
            <w:pPr>
              <w:snapToGrid w:val="0"/>
              <w:rPr>
                <w:bCs/>
                <w:sz w:val="22"/>
                <w:szCs w:val="22"/>
              </w:rPr>
            </w:pPr>
            <w:r w:rsidRPr="00F968E4">
              <w:rPr>
                <w:bCs/>
                <w:sz w:val="22"/>
                <w:szCs w:val="22"/>
              </w:rPr>
              <w:t>Server</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3C4648" w:rsidRPr="00F968E4" w:rsidP="00326D03">
            <w:pPr>
              <w:snapToGrid w:val="0"/>
              <w:rPr>
                <w:sz w:val="22"/>
                <w:szCs w:val="22"/>
              </w:rPr>
            </w:pPr>
            <w:r w:rsidRPr="00F968E4">
              <w:rPr>
                <w:sz w:val="22"/>
                <w:szCs w:val="22"/>
              </w:rPr>
              <w:t>Apache Tomcat 7.x</w:t>
            </w:r>
          </w:p>
        </w:tc>
      </w:tr>
      <w:tr w:rsidTr="006E1D64">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3C4648" w:rsidRPr="00F968E4" w:rsidP="00326D03">
            <w:pPr>
              <w:snapToGrid w:val="0"/>
              <w:rPr>
                <w:rFonts w:cs="Arial"/>
                <w:sz w:val="22"/>
                <w:szCs w:val="22"/>
              </w:rPr>
            </w:pPr>
            <w:r w:rsidRPr="00F968E4">
              <w:rPr>
                <w:rFonts w:cs="Arial"/>
                <w:sz w:val="22"/>
                <w:szCs w:val="22"/>
              </w:rPr>
              <w:t>Platform</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3C4648" w:rsidRPr="00F968E4" w:rsidP="00326D03">
            <w:pPr>
              <w:snapToGrid w:val="0"/>
              <w:rPr>
                <w:rFonts w:cs="Arial"/>
                <w:sz w:val="22"/>
                <w:szCs w:val="22"/>
              </w:rPr>
            </w:pPr>
            <w:r w:rsidRPr="00F968E4">
              <w:rPr>
                <w:rFonts w:cs="Arial"/>
                <w:sz w:val="22"/>
                <w:szCs w:val="22"/>
              </w:rPr>
              <w:t>Windows 7 Professional</w:t>
            </w:r>
          </w:p>
        </w:tc>
      </w:tr>
      <w:tr w:rsidTr="007B629A">
        <w:tblPrEx>
          <w:tblW w:w="10823" w:type="dxa"/>
          <w:tblInd w:w="18" w:type="dxa"/>
          <w:tblLayout w:type="fixed"/>
          <w:tblLook w:val="0000"/>
        </w:tblPrEx>
        <w:trPr>
          <w:gridAfter w:val="1"/>
          <w:wAfter w:w="203" w:type="dxa"/>
          <w:trHeight w:val="728"/>
        </w:trPr>
        <w:tc>
          <w:tcPr>
            <w:tcW w:w="10620" w:type="dxa"/>
            <w:gridSpan w:val="7"/>
            <w:tcBorders>
              <w:left w:val="single" w:sz="4" w:space="0" w:color="C0C0C0"/>
              <w:bottom w:val="single" w:sz="4" w:space="0" w:color="C0C0C0"/>
              <w:right w:val="single" w:sz="4" w:space="0" w:color="C0C0C0"/>
            </w:tcBorders>
            <w:shd w:val="clear" w:color="auto" w:fill="auto"/>
            <w:vAlign w:val="center"/>
          </w:tcPr>
          <w:p w:rsidR="003C4648" w:rsidRPr="00873179" w:rsidP="004F24B8">
            <w:pPr>
              <w:snapToGrid w:val="0"/>
              <w:rPr>
                <w:sz w:val="21"/>
                <w:szCs w:val="21"/>
              </w:rPr>
            </w:pPr>
            <w:r>
              <w:rPr>
                <w:sz w:val="22"/>
                <w:szCs w:val="22"/>
              </w:rPr>
              <w:t>GPDP(Gram Panchayat Development Plan) is the advance and new version of the previous project named PlanPlus.</w:t>
            </w:r>
          </w:p>
        </w:tc>
      </w:tr>
      <w:tr w:rsidTr="007B629A">
        <w:tblPrEx>
          <w:tblW w:w="10823" w:type="dxa"/>
          <w:tblInd w:w="18" w:type="dxa"/>
          <w:tblLayout w:type="fixed"/>
          <w:tblLook w:val="0000"/>
        </w:tblPrEx>
        <w:trPr>
          <w:gridAfter w:val="1"/>
          <w:wAfter w:w="203" w:type="dxa"/>
          <w:trHeight w:val="1142"/>
        </w:trPr>
        <w:tc>
          <w:tcPr>
            <w:tcW w:w="10620" w:type="dxa"/>
            <w:gridSpan w:val="7"/>
            <w:tcBorders>
              <w:left w:val="single" w:sz="4" w:space="0" w:color="C0C0C0"/>
              <w:bottom w:val="single" w:sz="4" w:space="0" w:color="C0C0C0"/>
              <w:right w:val="single" w:sz="4" w:space="0" w:color="C0C0C0"/>
            </w:tcBorders>
            <w:shd w:val="clear" w:color="auto" w:fill="auto"/>
            <w:vAlign w:val="center"/>
          </w:tcPr>
          <w:p w:rsidR="003C4648" w:rsidRPr="00C13FF7" w:rsidP="00326D03">
            <w:pPr>
              <w:snapToGrid w:val="0"/>
              <w:rPr>
                <w:b/>
                <w:sz w:val="21"/>
                <w:szCs w:val="21"/>
              </w:rPr>
            </w:pPr>
            <w:r w:rsidRPr="005C3A80">
              <w:rPr>
                <w:sz w:val="22"/>
                <w:szCs w:val="22"/>
              </w:rPr>
              <w:t>Responsibilities</w:t>
            </w:r>
            <w:r w:rsidRPr="00C13FF7">
              <w:rPr>
                <w:sz w:val="21"/>
                <w:szCs w:val="21"/>
              </w:rPr>
              <w:t>:</w:t>
            </w:r>
          </w:p>
          <w:p w:rsidR="003C4648" w:rsidRPr="003C4648" w:rsidP="003C4648">
            <w:pPr>
              <w:pStyle w:val="NormalWeb"/>
              <w:numPr>
                <w:ilvl w:val="0"/>
                <w:numId w:val="5"/>
              </w:numPr>
              <w:spacing w:before="0" w:after="0"/>
              <w:rPr>
                <w:sz w:val="21"/>
                <w:szCs w:val="21"/>
              </w:rPr>
            </w:pPr>
            <w:r>
              <w:rPr>
                <w:sz w:val="22"/>
                <w:szCs w:val="22"/>
              </w:rPr>
              <w:t>Configured the project using Spring MVC and Hibernate.</w:t>
            </w:r>
          </w:p>
          <w:p w:rsidR="000D559B" w:rsidRPr="00E539E7" w:rsidP="00E539E7">
            <w:pPr>
              <w:pStyle w:val="NormalWeb"/>
              <w:numPr>
                <w:ilvl w:val="0"/>
                <w:numId w:val="5"/>
              </w:numPr>
              <w:spacing w:before="0" w:after="0"/>
              <w:rPr>
                <w:sz w:val="21"/>
                <w:szCs w:val="21"/>
              </w:rPr>
            </w:pPr>
            <w:r>
              <w:rPr>
                <w:sz w:val="22"/>
                <w:szCs w:val="22"/>
              </w:rPr>
              <w:t>Writing code for several forms provided to me.</w:t>
            </w:r>
          </w:p>
        </w:tc>
      </w:tr>
    </w:tbl>
    <w:p w:rsidR="00317F96">
      <w:pPr>
        <w:shd w:val="clear" w:color="auto" w:fill="FFFFFF"/>
      </w:pPr>
    </w:p>
    <w:p w:rsidR="00317F96">
      <w:pPr>
        <w:rPr>
          <w:rFonts w:ascii="Verdana" w:hAnsi="Verdana"/>
          <w:sz w:val="21"/>
          <w:szCs w:val="21"/>
        </w:rPr>
      </w:pPr>
    </w:p>
    <w:tbl>
      <w:tblPr>
        <w:tblW w:w="10823" w:type="dxa"/>
        <w:tblInd w:w="18" w:type="dxa"/>
        <w:tblLayout w:type="fixed"/>
        <w:tblLook w:val="0000"/>
      </w:tblPr>
      <w:tblGrid>
        <w:gridCol w:w="1530"/>
        <w:gridCol w:w="8104"/>
        <w:gridCol w:w="236"/>
        <w:gridCol w:w="239"/>
        <w:gridCol w:w="239"/>
        <w:gridCol w:w="239"/>
        <w:gridCol w:w="33"/>
        <w:gridCol w:w="203"/>
      </w:tblGrid>
      <w:tr w:rsidTr="006E1D64">
        <w:tblPrEx>
          <w:tblW w:w="10823" w:type="dxa"/>
          <w:tblInd w:w="18" w:type="dxa"/>
          <w:tblLayout w:type="fixed"/>
          <w:tblLook w:val="0000"/>
        </w:tblPrEx>
        <w:trPr>
          <w:trHeight w:val="168"/>
        </w:trPr>
        <w:tc>
          <w:tcPr>
            <w:tcW w:w="1530" w:type="dxa"/>
            <w:tcBorders>
              <w:top w:val="single" w:sz="4" w:space="0" w:color="808080"/>
              <w:left w:val="single" w:sz="4" w:space="0" w:color="808080"/>
            </w:tcBorders>
            <w:shd w:val="clear" w:color="auto" w:fill="DFDFDF"/>
            <w:vAlign w:val="center"/>
          </w:tcPr>
          <w:p w:rsidR="0012761F" w:rsidRPr="009A0CF7" w:rsidP="00990183">
            <w:pPr>
              <w:snapToGrid w:val="0"/>
              <w:rPr>
                <w:b/>
                <w:bCs/>
                <w:sz w:val="22"/>
                <w:szCs w:val="22"/>
              </w:rPr>
            </w:pPr>
            <w:r w:rsidRPr="009A0CF7">
              <w:rPr>
                <w:sz w:val="22"/>
                <w:szCs w:val="22"/>
              </w:rPr>
              <w:t>Project</w:t>
            </w:r>
            <w:r w:rsidRPr="009A0CF7">
              <w:rPr>
                <w:b/>
                <w:bCs/>
                <w:sz w:val="22"/>
                <w:szCs w:val="22"/>
              </w:rPr>
              <w:t xml:space="preserve"> #</w:t>
            </w:r>
            <w:r w:rsidR="00E539E7">
              <w:rPr>
                <w:b/>
                <w:bCs/>
                <w:sz w:val="22"/>
                <w:szCs w:val="22"/>
              </w:rPr>
              <w:t>6</w:t>
            </w:r>
          </w:p>
        </w:tc>
        <w:tc>
          <w:tcPr>
            <w:tcW w:w="8104" w:type="dxa"/>
            <w:tcBorders>
              <w:left w:val="single" w:sz="4" w:space="0" w:color="808080"/>
            </w:tcBorders>
            <w:shd w:val="clear" w:color="auto" w:fill="auto"/>
          </w:tcPr>
          <w:p w:rsidR="0012761F" w:rsidRPr="009A0CF7" w:rsidP="0085312D">
            <w:pPr>
              <w:snapToGrid w:val="0"/>
              <w:rPr>
                <w:sz w:val="22"/>
                <w:szCs w:val="22"/>
              </w:rPr>
            </w:pPr>
          </w:p>
        </w:tc>
        <w:tc>
          <w:tcPr>
            <w:tcW w:w="236" w:type="dxa"/>
            <w:shd w:val="clear" w:color="auto" w:fill="auto"/>
          </w:tcPr>
          <w:p w:rsidR="0012761F" w:rsidRPr="009A0CF7" w:rsidP="00990183">
            <w:pPr>
              <w:snapToGrid w:val="0"/>
              <w:rPr>
                <w:bCs/>
                <w:sz w:val="22"/>
                <w:szCs w:val="22"/>
              </w:rPr>
            </w:pPr>
          </w:p>
        </w:tc>
        <w:tc>
          <w:tcPr>
            <w:tcW w:w="239" w:type="dxa"/>
            <w:shd w:val="clear" w:color="auto" w:fill="auto"/>
          </w:tcPr>
          <w:p w:rsidR="0012761F" w:rsidRPr="009A0CF7" w:rsidP="00990183">
            <w:pPr>
              <w:snapToGrid w:val="0"/>
              <w:rPr>
                <w:bCs/>
                <w:sz w:val="22"/>
                <w:szCs w:val="22"/>
              </w:rPr>
            </w:pPr>
          </w:p>
        </w:tc>
        <w:tc>
          <w:tcPr>
            <w:tcW w:w="239" w:type="dxa"/>
            <w:shd w:val="clear" w:color="auto" w:fill="auto"/>
          </w:tcPr>
          <w:p w:rsidR="0012761F" w:rsidRPr="009A0CF7" w:rsidP="00990183">
            <w:pPr>
              <w:snapToGrid w:val="0"/>
              <w:rPr>
                <w:bCs/>
                <w:sz w:val="22"/>
                <w:szCs w:val="22"/>
              </w:rPr>
            </w:pPr>
          </w:p>
        </w:tc>
        <w:tc>
          <w:tcPr>
            <w:tcW w:w="239" w:type="dxa"/>
            <w:shd w:val="clear" w:color="auto" w:fill="auto"/>
          </w:tcPr>
          <w:p w:rsidR="0012761F" w:rsidRPr="009A0CF7" w:rsidP="00990183">
            <w:pPr>
              <w:snapToGrid w:val="0"/>
              <w:rPr>
                <w:bCs/>
                <w:sz w:val="22"/>
                <w:szCs w:val="22"/>
              </w:rPr>
            </w:pPr>
          </w:p>
        </w:tc>
        <w:tc>
          <w:tcPr>
            <w:tcW w:w="236" w:type="dxa"/>
            <w:gridSpan w:val="2"/>
            <w:shd w:val="clear" w:color="auto" w:fill="auto"/>
          </w:tcPr>
          <w:p w:rsidR="0012761F" w:rsidRPr="009A0CF7" w:rsidP="00990183">
            <w:pPr>
              <w:snapToGrid w:val="0"/>
              <w:rPr>
                <w:bCs/>
                <w:sz w:val="22"/>
                <w:szCs w:val="22"/>
              </w:rPr>
            </w:pPr>
          </w:p>
        </w:tc>
      </w:tr>
      <w:tr w:rsidTr="006E1D64">
        <w:tblPrEx>
          <w:tblW w:w="10823" w:type="dxa"/>
          <w:tblInd w:w="18" w:type="dxa"/>
          <w:tblLayout w:type="fixed"/>
          <w:tblLook w:val="0000"/>
        </w:tblPrEx>
        <w:trPr>
          <w:gridAfter w:val="1"/>
          <w:wAfter w:w="203" w:type="dxa"/>
          <w:trHeight w:val="173"/>
        </w:trPr>
        <w:tc>
          <w:tcPr>
            <w:tcW w:w="1530" w:type="dxa"/>
            <w:tcBorders>
              <w:top w:val="single" w:sz="4" w:space="0" w:color="C0C0C0"/>
              <w:left w:val="single" w:sz="4" w:space="0" w:color="C0C0C0"/>
              <w:bottom w:val="single" w:sz="4" w:space="0" w:color="C0C0C0"/>
            </w:tcBorders>
            <w:shd w:val="clear" w:color="auto" w:fill="F3F3F3"/>
            <w:vAlign w:val="center"/>
          </w:tcPr>
          <w:p w:rsidR="0012761F" w:rsidRPr="009A0CF7" w:rsidP="00990183">
            <w:pPr>
              <w:snapToGrid w:val="0"/>
              <w:ind w:right="-3"/>
              <w:rPr>
                <w:bCs/>
                <w:sz w:val="22"/>
                <w:szCs w:val="22"/>
              </w:rPr>
            </w:pPr>
            <w:r w:rsidRPr="009A0CF7">
              <w:rPr>
                <w:bCs/>
                <w:sz w:val="22"/>
                <w:szCs w:val="22"/>
              </w:rPr>
              <w:t>Project Name:</w:t>
            </w:r>
          </w:p>
        </w:tc>
        <w:tc>
          <w:tcPr>
            <w:tcW w:w="9090"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12761F" w:rsidRPr="009A0CF7" w:rsidP="00990183">
            <w:pPr>
              <w:snapToGrid w:val="0"/>
              <w:rPr>
                <w:rFonts w:cs="Arial"/>
                <w:bCs/>
                <w:sz w:val="22"/>
                <w:szCs w:val="22"/>
              </w:rPr>
            </w:pPr>
            <w:r w:rsidRPr="009A0CF7">
              <w:rPr>
                <w:rFonts w:cs="Arial"/>
                <w:bCs/>
                <w:sz w:val="22"/>
                <w:szCs w:val="22"/>
              </w:rPr>
              <w:t>BRGF-MIS</w:t>
            </w:r>
          </w:p>
        </w:tc>
      </w:tr>
      <w:tr w:rsidTr="006E1D64">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12761F" w:rsidRPr="009A0CF7" w:rsidP="00990183">
            <w:pPr>
              <w:snapToGrid w:val="0"/>
              <w:rPr>
                <w:bCs/>
                <w:sz w:val="22"/>
                <w:szCs w:val="22"/>
              </w:rPr>
            </w:pPr>
            <w:r w:rsidRPr="009A0CF7">
              <w:rPr>
                <w:bCs/>
                <w:sz w:val="22"/>
                <w:szCs w:val="22"/>
              </w:rPr>
              <w:t xml:space="preserve">Organization:     </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12761F" w:rsidRPr="009A0CF7" w:rsidP="00990183">
            <w:pPr>
              <w:snapToGrid w:val="0"/>
              <w:rPr>
                <w:sz w:val="22"/>
                <w:szCs w:val="22"/>
              </w:rPr>
            </w:pPr>
            <w:r w:rsidRPr="009A0CF7">
              <w:rPr>
                <w:sz w:val="22"/>
                <w:szCs w:val="22"/>
              </w:rPr>
              <w:t>National Informatics Centre(NIC), New Delhi,India</w:t>
            </w:r>
          </w:p>
        </w:tc>
      </w:tr>
      <w:tr w:rsidTr="006E1D64">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tcPr>
          <w:p w:rsidR="0012761F" w:rsidRPr="009A0CF7" w:rsidP="00990183">
            <w:pPr>
              <w:snapToGrid w:val="0"/>
              <w:ind w:left="-3" w:right="-3"/>
              <w:rPr>
                <w:bCs/>
                <w:sz w:val="22"/>
                <w:szCs w:val="22"/>
              </w:rPr>
            </w:pPr>
            <w:r w:rsidRPr="009A0CF7">
              <w:rPr>
                <w:bCs/>
                <w:sz w:val="22"/>
                <w:szCs w:val="22"/>
              </w:rPr>
              <w:t xml:space="preserve">Client: </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12761F" w:rsidRPr="009A0CF7" w:rsidP="00990183">
            <w:pPr>
              <w:tabs>
                <w:tab w:val="left" w:pos="3240"/>
                <w:tab w:val="left" w:pos="3510"/>
              </w:tabs>
              <w:snapToGrid w:val="0"/>
              <w:ind w:hanging="360"/>
              <w:rPr>
                <w:b/>
                <w:sz w:val="22"/>
                <w:szCs w:val="22"/>
              </w:rPr>
            </w:pPr>
            <w:r w:rsidRPr="009A0CF7">
              <w:rPr>
                <w:sz w:val="22"/>
                <w:szCs w:val="22"/>
              </w:rPr>
              <w:t>M   The Ministry of Panchayati Raj (MoPR) of Government of India.</w:t>
            </w:r>
          </w:p>
        </w:tc>
      </w:tr>
      <w:tr w:rsidTr="006E1D64">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12761F" w:rsidRPr="009A0CF7" w:rsidP="00990183">
            <w:pPr>
              <w:snapToGrid w:val="0"/>
              <w:rPr>
                <w:bCs/>
                <w:sz w:val="22"/>
                <w:szCs w:val="22"/>
              </w:rPr>
            </w:pPr>
            <w:r w:rsidRPr="009A0CF7">
              <w:rPr>
                <w:bCs/>
                <w:sz w:val="22"/>
                <w:szCs w:val="22"/>
              </w:rPr>
              <w:t>Technologies:</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12761F" w:rsidRPr="009A0CF7" w:rsidP="000A1961">
            <w:pPr>
              <w:snapToGrid w:val="0"/>
              <w:rPr>
                <w:rFonts w:cs="Arial"/>
                <w:sz w:val="22"/>
                <w:szCs w:val="22"/>
              </w:rPr>
            </w:pPr>
            <w:r w:rsidRPr="009A0CF7">
              <w:rPr>
                <w:rFonts w:cs="Arial"/>
                <w:sz w:val="22"/>
                <w:szCs w:val="22"/>
              </w:rPr>
              <w:t xml:space="preserve">JSP, </w:t>
            </w:r>
            <w:r w:rsidRPr="009A0CF7" w:rsidR="000A1961">
              <w:rPr>
                <w:rFonts w:cs="Arial"/>
                <w:sz w:val="22"/>
                <w:szCs w:val="22"/>
              </w:rPr>
              <w:t>Struts 2.3, Hibernate 4.0</w:t>
            </w:r>
          </w:p>
        </w:tc>
      </w:tr>
      <w:tr w:rsidTr="006E1D64">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12761F" w:rsidRPr="009A0CF7" w:rsidP="00990183">
            <w:pPr>
              <w:snapToGrid w:val="0"/>
              <w:rPr>
                <w:bCs/>
                <w:sz w:val="22"/>
                <w:szCs w:val="22"/>
              </w:rPr>
            </w:pPr>
            <w:r w:rsidRPr="009A0CF7">
              <w:rPr>
                <w:bCs/>
                <w:sz w:val="22"/>
                <w:szCs w:val="22"/>
              </w:rPr>
              <w:t>Database:</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12761F" w:rsidRPr="009A0CF7" w:rsidP="00990183">
            <w:pPr>
              <w:snapToGrid w:val="0"/>
              <w:rPr>
                <w:rFonts w:cs="Arial"/>
                <w:sz w:val="22"/>
                <w:szCs w:val="22"/>
              </w:rPr>
            </w:pPr>
            <w:r w:rsidRPr="009A0CF7">
              <w:rPr>
                <w:rFonts w:cs="Arial"/>
                <w:sz w:val="22"/>
                <w:szCs w:val="22"/>
              </w:rPr>
              <w:t>MS SQL Server 2005</w:t>
            </w:r>
          </w:p>
        </w:tc>
      </w:tr>
      <w:tr w:rsidTr="006E1D64">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12761F" w:rsidRPr="009A0CF7" w:rsidP="00990183">
            <w:pPr>
              <w:snapToGrid w:val="0"/>
              <w:rPr>
                <w:bCs/>
                <w:sz w:val="22"/>
                <w:szCs w:val="22"/>
              </w:rPr>
            </w:pPr>
            <w:r w:rsidRPr="009A0CF7">
              <w:rPr>
                <w:bCs/>
                <w:sz w:val="22"/>
                <w:szCs w:val="22"/>
              </w:rPr>
              <w:t>Server</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12761F" w:rsidRPr="009A0CF7" w:rsidP="00990183">
            <w:pPr>
              <w:snapToGrid w:val="0"/>
              <w:rPr>
                <w:sz w:val="22"/>
                <w:szCs w:val="22"/>
              </w:rPr>
            </w:pPr>
            <w:r w:rsidRPr="009A0CF7">
              <w:rPr>
                <w:sz w:val="22"/>
                <w:szCs w:val="22"/>
              </w:rPr>
              <w:t>Apache Tomcat 7.x</w:t>
            </w:r>
          </w:p>
        </w:tc>
      </w:tr>
      <w:tr w:rsidTr="006E1D64">
        <w:tblPrEx>
          <w:tblW w:w="10823" w:type="dxa"/>
          <w:tblInd w:w="18" w:type="dxa"/>
          <w:tblLayout w:type="fixed"/>
          <w:tblLook w:val="0000"/>
        </w:tblPrEx>
        <w:trPr>
          <w:gridAfter w:val="1"/>
          <w:wAfter w:w="203" w:type="dxa"/>
          <w:trHeight w:val="173"/>
        </w:trPr>
        <w:tc>
          <w:tcPr>
            <w:tcW w:w="1530" w:type="dxa"/>
            <w:tcBorders>
              <w:left w:val="single" w:sz="4" w:space="0" w:color="C0C0C0"/>
              <w:bottom w:val="single" w:sz="4" w:space="0" w:color="C0C0C0"/>
            </w:tcBorders>
            <w:shd w:val="clear" w:color="auto" w:fill="F3F3F3"/>
            <w:vAlign w:val="center"/>
          </w:tcPr>
          <w:p w:rsidR="0012761F" w:rsidRPr="0082088E" w:rsidP="00990183">
            <w:pPr>
              <w:snapToGrid w:val="0"/>
              <w:rPr>
                <w:rFonts w:cs="Arial"/>
                <w:sz w:val="22"/>
                <w:szCs w:val="22"/>
              </w:rPr>
            </w:pPr>
            <w:r w:rsidRPr="0082088E">
              <w:rPr>
                <w:rFonts w:cs="Arial"/>
                <w:sz w:val="22"/>
                <w:szCs w:val="22"/>
              </w:rPr>
              <w:t>Platform</w:t>
            </w:r>
          </w:p>
        </w:tc>
        <w:tc>
          <w:tcPr>
            <w:tcW w:w="9090" w:type="dxa"/>
            <w:gridSpan w:val="6"/>
            <w:tcBorders>
              <w:left w:val="single" w:sz="4" w:space="0" w:color="C0C0C0"/>
              <w:bottom w:val="single" w:sz="4" w:space="0" w:color="C0C0C0"/>
              <w:right w:val="single" w:sz="4" w:space="0" w:color="C0C0C0"/>
            </w:tcBorders>
            <w:shd w:val="clear" w:color="auto" w:fill="auto"/>
            <w:vAlign w:val="center"/>
          </w:tcPr>
          <w:p w:rsidR="0012761F" w:rsidRPr="0082088E" w:rsidP="00990183">
            <w:pPr>
              <w:snapToGrid w:val="0"/>
              <w:rPr>
                <w:rFonts w:cs="Arial"/>
                <w:sz w:val="22"/>
                <w:szCs w:val="22"/>
              </w:rPr>
            </w:pPr>
            <w:r w:rsidRPr="0082088E">
              <w:rPr>
                <w:rFonts w:cs="Arial"/>
                <w:sz w:val="22"/>
                <w:szCs w:val="22"/>
              </w:rPr>
              <w:t>Windows 7 Professional</w:t>
            </w:r>
          </w:p>
        </w:tc>
      </w:tr>
      <w:tr w:rsidTr="005E78AD">
        <w:tblPrEx>
          <w:tblW w:w="10823" w:type="dxa"/>
          <w:tblInd w:w="18" w:type="dxa"/>
          <w:tblLayout w:type="fixed"/>
          <w:tblLook w:val="0000"/>
        </w:tblPrEx>
        <w:trPr>
          <w:gridAfter w:val="1"/>
          <w:wAfter w:w="203" w:type="dxa"/>
          <w:trHeight w:val="728"/>
        </w:trPr>
        <w:tc>
          <w:tcPr>
            <w:tcW w:w="10620" w:type="dxa"/>
            <w:gridSpan w:val="7"/>
            <w:tcBorders>
              <w:left w:val="single" w:sz="4" w:space="0" w:color="C0C0C0"/>
              <w:bottom w:val="single" w:sz="4" w:space="0" w:color="C0C0C0"/>
              <w:right w:val="single" w:sz="4" w:space="0" w:color="C0C0C0"/>
            </w:tcBorders>
            <w:shd w:val="clear" w:color="auto" w:fill="auto"/>
            <w:vAlign w:val="center"/>
          </w:tcPr>
          <w:p w:rsidR="00DB5D1F" w:rsidRPr="0082088E" w:rsidP="00FF019E">
            <w:pPr>
              <w:snapToGrid w:val="0"/>
              <w:rPr>
                <w:sz w:val="22"/>
                <w:szCs w:val="22"/>
              </w:rPr>
            </w:pPr>
            <w:r w:rsidRPr="0082088E">
              <w:rPr>
                <w:sz w:val="22"/>
                <w:szCs w:val="22"/>
              </w:rPr>
              <w:t>Backward Regions Grant Fund (BRGF) i</w:t>
            </w:r>
            <w:r w:rsidRPr="0082088E" w:rsidR="0012761F">
              <w:rPr>
                <w:sz w:val="22"/>
                <w:szCs w:val="22"/>
              </w:rPr>
              <w:t xml:space="preserve">s a web based Application </w:t>
            </w:r>
            <w:r w:rsidRPr="0082088E" w:rsidR="001A74CC">
              <w:rPr>
                <w:sz w:val="22"/>
                <w:szCs w:val="22"/>
              </w:rPr>
              <w:t>which is being</w:t>
            </w:r>
            <w:r w:rsidRPr="0082088E" w:rsidR="0012761F">
              <w:rPr>
                <w:sz w:val="22"/>
                <w:szCs w:val="22"/>
              </w:rPr>
              <w:t xml:space="preserve"> developed for The Ministry of Panchayati Raj (MoPR)</w:t>
            </w:r>
            <w:r w:rsidRPr="0082088E" w:rsidR="00C43DB0">
              <w:rPr>
                <w:sz w:val="22"/>
                <w:szCs w:val="22"/>
              </w:rPr>
              <w:t>, of Govt</w:t>
            </w:r>
            <w:r w:rsidRPr="0082088E" w:rsidR="001A74CC">
              <w:rPr>
                <w:sz w:val="22"/>
                <w:szCs w:val="22"/>
              </w:rPr>
              <w:t>. of India.</w:t>
            </w:r>
            <w:r w:rsidRPr="0082088E" w:rsidR="00134C84">
              <w:rPr>
                <w:sz w:val="22"/>
                <w:szCs w:val="22"/>
              </w:rPr>
              <w:t xml:space="preserve"> It is designed to redress regional imbalances in development.</w:t>
            </w:r>
          </w:p>
          <w:p w:rsidR="00DB5D1F" w:rsidP="00FF5A12">
            <w:pPr>
              <w:snapToGrid w:val="0"/>
              <w:rPr>
                <w:sz w:val="21"/>
                <w:szCs w:val="21"/>
              </w:rPr>
            </w:pPr>
            <w:r w:rsidRPr="0082088E">
              <w:rPr>
                <w:sz w:val="22"/>
                <w:szCs w:val="22"/>
              </w:rPr>
              <w:t>The fund will provide financial resources for supplementing and converging existing developmental inflows into 250 identified districts</w:t>
            </w:r>
            <w:r w:rsidR="00FF5A12">
              <w:rPr>
                <w:sz w:val="22"/>
                <w:szCs w:val="22"/>
              </w:rPr>
              <w:t>.</w:t>
            </w:r>
          </w:p>
        </w:tc>
      </w:tr>
      <w:tr w:rsidTr="005E78AD">
        <w:tblPrEx>
          <w:tblW w:w="10823" w:type="dxa"/>
          <w:tblInd w:w="18" w:type="dxa"/>
          <w:tblLayout w:type="fixed"/>
          <w:tblLook w:val="0000"/>
        </w:tblPrEx>
        <w:trPr>
          <w:gridAfter w:val="1"/>
          <w:wAfter w:w="203" w:type="dxa"/>
          <w:trHeight w:val="1142"/>
        </w:trPr>
        <w:tc>
          <w:tcPr>
            <w:tcW w:w="10620" w:type="dxa"/>
            <w:gridSpan w:val="7"/>
            <w:tcBorders>
              <w:left w:val="single" w:sz="4" w:space="0" w:color="C0C0C0"/>
              <w:bottom w:val="single" w:sz="4" w:space="0" w:color="C0C0C0"/>
              <w:right w:val="single" w:sz="4" w:space="0" w:color="C0C0C0"/>
            </w:tcBorders>
            <w:shd w:val="clear" w:color="auto" w:fill="auto"/>
            <w:vAlign w:val="center"/>
          </w:tcPr>
          <w:p w:rsidR="0012761F" w:rsidRPr="00461052" w:rsidP="0012761F">
            <w:pPr>
              <w:snapToGrid w:val="0"/>
              <w:rPr>
                <w:sz w:val="22"/>
                <w:szCs w:val="22"/>
              </w:rPr>
            </w:pPr>
            <w:r w:rsidRPr="00461052">
              <w:rPr>
                <w:sz w:val="22"/>
                <w:szCs w:val="22"/>
              </w:rPr>
              <w:t xml:space="preserve">Responsibilities:  </w:t>
            </w:r>
          </w:p>
          <w:p w:rsidR="0012761F" w:rsidRPr="00501353" w:rsidP="0012761F">
            <w:pPr>
              <w:pStyle w:val="NormalWeb"/>
              <w:numPr>
                <w:ilvl w:val="0"/>
                <w:numId w:val="5"/>
              </w:numPr>
              <w:spacing w:before="0" w:after="0"/>
              <w:rPr>
                <w:rFonts w:cs="Arial"/>
                <w:sz w:val="22"/>
                <w:szCs w:val="22"/>
              </w:rPr>
            </w:pPr>
            <w:r w:rsidRPr="00501353">
              <w:rPr>
                <w:rFonts w:cs="Arial"/>
                <w:sz w:val="22"/>
                <w:szCs w:val="22"/>
              </w:rPr>
              <w:t>Configured (</w:t>
            </w:r>
            <w:r w:rsidRPr="00501353">
              <w:rPr>
                <w:rFonts w:cs="Arial"/>
                <w:bCs/>
                <w:sz w:val="22"/>
                <w:szCs w:val="22"/>
              </w:rPr>
              <w:t>BRGF-MIS)</w:t>
            </w:r>
            <w:r w:rsidRPr="00501353">
              <w:rPr>
                <w:rFonts w:cs="Arial"/>
                <w:sz w:val="22"/>
                <w:szCs w:val="22"/>
              </w:rPr>
              <w:t xml:space="preserve"> project by using St</w:t>
            </w:r>
            <w:r w:rsidRPr="00501353" w:rsidR="00E872A3">
              <w:rPr>
                <w:rFonts w:cs="Arial"/>
                <w:sz w:val="22"/>
                <w:szCs w:val="22"/>
              </w:rPr>
              <w:t xml:space="preserve">ruts 2 </w:t>
            </w:r>
            <w:r w:rsidRPr="00501353">
              <w:rPr>
                <w:rFonts w:cs="Arial"/>
                <w:sz w:val="22"/>
                <w:szCs w:val="22"/>
              </w:rPr>
              <w:t>and Hibernate 4which is being developed for the Ministry of Panchayati Raj (MoPR).</w:t>
            </w:r>
          </w:p>
          <w:p w:rsidR="0012761F" w:rsidRPr="00FB701E" w:rsidP="008E26DD">
            <w:pPr>
              <w:pStyle w:val="NormalWeb"/>
              <w:numPr>
                <w:ilvl w:val="0"/>
                <w:numId w:val="5"/>
              </w:numPr>
              <w:spacing w:before="0" w:after="0"/>
              <w:rPr>
                <w:rFonts w:cs="Arial"/>
                <w:sz w:val="21"/>
                <w:szCs w:val="21"/>
              </w:rPr>
            </w:pPr>
            <w:r w:rsidRPr="00501353">
              <w:rPr>
                <w:rFonts w:cs="Arial"/>
                <w:sz w:val="22"/>
                <w:szCs w:val="22"/>
              </w:rPr>
              <w:t xml:space="preserve">Coding </w:t>
            </w:r>
            <w:r w:rsidRPr="00501353" w:rsidR="00710BA3">
              <w:rPr>
                <w:rFonts w:cs="Arial"/>
                <w:sz w:val="22"/>
                <w:szCs w:val="22"/>
              </w:rPr>
              <w:t>to</w:t>
            </w:r>
            <w:r w:rsidRPr="00501353">
              <w:rPr>
                <w:rFonts w:cs="Arial"/>
                <w:sz w:val="22"/>
                <w:szCs w:val="22"/>
              </w:rPr>
              <w:t xml:space="preserve"> develop</w:t>
            </w:r>
            <w:r w:rsidRPr="00501353" w:rsidR="00710BA3">
              <w:rPr>
                <w:rFonts w:cs="Arial"/>
                <w:sz w:val="22"/>
                <w:szCs w:val="22"/>
              </w:rPr>
              <w:t>ed</w:t>
            </w:r>
            <w:r w:rsidRPr="00501353">
              <w:rPr>
                <w:rFonts w:cs="Arial"/>
                <w:sz w:val="22"/>
                <w:szCs w:val="22"/>
              </w:rPr>
              <w:t xml:space="preserve"> User Management Module and other functionalities.</w:t>
            </w:r>
          </w:p>
          <w:p w:rsidR="00FB701E" w:rsidRPr="00FB701E" w:rsidP="00FB701E">
            <w:pPr>
              <w:pStyle w:val="NormalWeb"/>
              <w:numPr>
                <w:ilvl w:val="0"/>
                <w:numId w:val="5"/>
              </w:numPr>
              <w:spacing w:before="0" w:after="0"/>
              <w:rPr>
                <w:sz w:val="21"/>
                <w:szCs w:val="21"/>
              </w:rPr>
            </w:pPr>
            <w:r>
              <w:rPr>
                <w:sz w:val="22"/>
                <w:szCs w:val="22"/>
              </w:rPr>
              <w:t>Get the audit cleared.</w:t>
            </w:r>
          </w:p>
        </w:tc>
      </w:tr>
    </w:tbl>
    <w:p w:rsidR="00C9342B" w:rsidP="00E41F7C">
      <w:pPr>
        <w:rPr>
          <w:rFonts w:ascii="Verdana" w:hAnsi="Verdana"/>
          <w:sz w:val="21"/>
          <w:szCs w:val="21"/>
        </w:rPr>
      </w:pPr>
    </w:p>
    <w:p w:rsidR="00317F96" w:rsidP="00E41F7C">
      <w:pPr>
        <w:rPr>
          <w:rFonts w:ascii="Verdana" w:hAnsi="Verdana"/>
          <w:sz w:val="21"/>
          <w:szCs w:val="21"/>
        </w:rPr>
      </w:pPr>
    </w:p>
    <w:p w:rsidR="00511283">
      <w:pPr>
        <w:rPr>
          <w:rFonts w:ascii="Verdana" w:hAnsi="Verdana"/>
          <w:sz w:val="21"/>
          <w:szCs w:val="21"/>
        </w:rPr>
      </w:pPr>
    </w:p>
    <w:p w:rsidR="008D1410">
      <w:pPr>
        <w:rPr>
          <w:rFonts w:ascii="Verdana" w:hAnsi="Verdana"/>
          <w:sz w:val="21"/>
          <w:szCs w:val="21"/>
        </w:rPr>
      </w:pPr>
    </w:p>
    <w:p w:rsidR="003E73C1">
      <w:pPr>
        <w:rPr>
          <w:rFonts w:ascii="Verdana" w:hAnsi="Verdana"/>
          <w:sz w:val="21"/>
          <w:szCs w:val="21"/>
        </w:rPr>
      </w:pPr>
    </w:p>
    <w:p w:rsidR="00317F96">
      <w:pPr>
        <w:rPr>
          <w:rFonts w:ascii="Verdana" w:hAnsi="Verdana"/>
          <w:sz w:val="21"/>
          <w:szCs w:val="21"/>
        </w:rPr>
      </w:pPr>
    </w:p>
    <w:p w:rsidR="00317F96">
      <w:pPr>
        <w:rPr>
          <w:rFonts w:ascii="Verdana" w:hAnsi="Verdana"/>
          <w:sz w:val="21"/>
          <w:szCs w:val="21"/>
        </w:rPr>
      </w:pPr>
    </w:p>
    <w:p w:rsidR="00317F96">
      <w:pPr>
        <w:rPr>
          <w:rFonts w:ascii="Verdana" w:hAnsi="Verdana"/>
          <w:sz w:val="21"/>
          <w:szCs w:val="21"/>
        </w:rPr>
      </w:pPr>
    </w:p>
    <w:p w:rsidR="00317F96">
      <w:pPr>
        <w:rPr>
          <w:rFonts w:ascii="Verdana" w:hAnsi="Verdana"/>
          <w:sz w:val="21"/>
          <w:szCs w:val="21"/>
        </w:rPr>
      </w:pPr>
    </w:p>
    <w:p w:rsidR="00317F96">
      <w:pPr>
        <w:rPr>
          <w:rFonts w:ascii="Verdana" w:hAnsi="Verdana"/>
          <w:sz w:val="21"/>
          <w:szCs w:val="21"/>
        </w:rPr>
      </w:pPr>
    </w:p>
    <w:p w:rsidR="00317F96">
      <w:pPr>
        <w:rPr>
          <w:rFonts w:ascii="Verdana" w:hAnsi="Verdana"/>
          <w:sz w:val="21"/>
          <w:szCs w:val="21"/>
        </w:rPr>
      </w:pPr>
    </w:p>
    <w:p w:rsidR="00317F96">
      <w:pPr>
        <w:rPr>
          <w:rFonts w:ascii="Verdana" w:hAnsi="Verdana"/>
          <w:sz w:val="21"/>
          <w:szCs w:val="21"/>
        </w:rPr>
      </w:pPr>
    </w:p>
    <w:tbl>
      <w:tblPr>
        <w:tblW w:w="10683" w:type="dxa"/>
        <w:tblInd w:w="18" w:type="dxa"/>
        <w:tblLayout w:type="fixed"/>
        <w:tblLook w:val="0000"/>
      </w:tblPr>
      <w:tblGrid>
        <w:gridCol w:w="2250"/>
        <w:gridCol w:w="7470"/>
        <w:gridCol w:w="236"/>
        <w:gridCol w:w="239"/>
        <w:gridCol w:w="239"/>
        <w:gridCol w:w="186"/>
        <w:gridCol w:w="53"/>
        <w:gridCol w:w="10"/>
      </w:tblGrid>
      <w:tr w:rsidTr="006E1D64">
        <w:tblPrEx>
          <w:tblW w:w="10683" w:type="dxa"/>
          <w:tblInd w:w="18" w:type="dxa"/>
          <w:tblLayout w:type="fixed"/>
          <w:tblLook w:val="0000"/>
        </w:tblPrEx>
        <w:trPr>
          <w:gridAfter w:val="1"/>
          <w:wAfter w:w="10" w:type="dxa"/>
          <w:trHeight w:val="274"/>
        </w:trPr>
        <w:tc>
          <w:tcPr>
            <w:tcW w:w="2250" w:type="dxa"/>
            <w:tcBorders>
              <w:top w:val="single" w:sz="4" w:space="0" w:color="808080"/>
              <w:left w:val="single" w:sz="4" w:space="0" w:color="808080"/>
              <w:bottom w:val="single" w:sz="4" w:space="0" w:color="808080"/>
            </w:tcBorders>
            <w:shd w:val="clear" w:color="auto" w:fill="DFDFDF"/>
            <w:vAlign w:val="center"/>
          </w:tcPr>
          <w:p w:rsidR="000F6F58" w:rsidRPr="00254DFA">
            <w:pPr>
              <w:pStyle w:val="FootnoteText"/>
              <w:snapToGrid w:val="0"/>
              <w:rPr>
                <w:b/>
                <w:sz w:val="21"/>
                <w:szCs w:val="21"/>
              </w:rPr>
            </w:pPr>
            <w:r w:rsidRPr="00254DFA">
              <w:rPr>
                <w:b/>
                <w:sz w:val="21"/>
                <w:szCs w:val="21"/>
              </w:rPr>
              <w:t>Personal Information:</w:t>
            </w:r>
          </w:p>
        </w:tc>
        <w:tc>
          <w:tcPr>
            <w:tcW w:w="7470" w:type="dxa"/>
            <w:tcBorders>
              <w:left w:val="single" w:sz="4" w:space="0" w:color="808080"/>
            </w:tcBorders>
            <w:shd w:val="clear" w:color="auto" w:fill="auto"/>
          </w:tcPr>
          <w:p w:rsidR="000F6F58">
            <w:pPr>
              <w:snapToGrid w:val="0"/>
              <w:rPr>
                <w:sz w:val="21"/>
                <w:szCs w:val="21"/>
              </w:rPr>
            </w:pPr>
          </w:p>
        </w:tc>
        <w:tc>
          <w:tcPr>
            <w:tcW w:w="236" w:type="dxa"/>
            <w:shd w:val="clear" w:color="auto" w:fill="auto"/>
          </w:tcPr>
          <w:p w:rsidR="000F6F58">
            <w:pPr>
              <w:snapToGrid w:val="0"/>
              <w:rPr>
                <w:b/>
                <w:sz w:val="21"/>
                <w:szCs w:val="21"/>
              </w:rPr>
            </w:pPr>
          </w:p>
        </w:tc>
        <w:tc>
          <w:tcPr>
            <w:tcW w:w="239" w:type="dxa"/>
            <w:shd w:val="clear" w:color="auto" w:fill="auto"/>
          </w:tcPr>
          <w:p w:rsidR="000F6F58">
            <w:pPr>
              <w:snapToGrid w:val="0"/>
              <w:rPr>
                <w:b/>
                <w:sz w:val="21"/>
                <w:szCs w:val="21"/>
              </w:rPr>
            </w:pPr>
          </w:p>
        </w:tc>
        <w:tc>
          <w:tcPr>
            <w:tcW w:w="239" w:type="dxa"/>
            <w:shd w:val="clear" w:color="auto" w:fill="auto"/>
          </w:tcPr>
          <w:p w:rsidR="000F6F58">
            <w:pPr>
              <w:snapToGrid w:val="0"/>
              <w:rPr>
                <w:b/>
                <w:sz w:val="21"/>
                <w:szCs w:val="21"/>
              </w:rPr>
            </w:pPr>
          </w:p>
        </w:tc>
        <w:tc>
          <w:tcPr>
            <w:tcW w:w="239" w:type="dxa"/>
            <w:gridSpan w:val="2"/>
            <w:shd w:val="clear" w:color="auto" w:fill="auto"/>
          </w:tcPr>
          <w:p w:rsidR="000F6F58">
            <w:pPr>
              <w:snapToGrid w:val="0"/>
              <w:rPr>
                <w:b/>
                <w:sz w:val="21"/>
                <w:szCs w:val="21"/>
              </w:rPr>
            </w:pPr>
          </w:p>
        </w:tc>
      </w:tr>
      <w:tr w:rsidTr="006E1D64">
        <w:tblPrEx>
          <w:tblW w:w="10683" w:type="dxa"/>
          <w:tblInd w:w="18" w:type="dxa"/>
          <w:tblLayout w:type="fixed"/>
          <w:tblCellMar>
            <w:left w:w="0" w:type="dxa"/>
            <w:right w:w="0" w:type="dxa"/>
          </w:tblCellMar>
          <w:tblLook w:val="0000"/>
        </w:tblPrEx>
        <w:trPr>
          <w:trHeight w:val="288"/>
        </w:trPr>
        <w:tc>
          <w:tcPr>
            <w:tcW w:w="2250" w:type="dxa"/>
            <w:tcBorders>
              <w:left w:val="single" w:sz="4" w:space="0" w:color="C0C0C0"/>
              <w:bottom w:val="single" w:sz="4" w:space="0" w:color="C0C0C0"/>
            </w:tcBorders>
            <w:shd w:val="clear" w:color="auto" w:fill="F3F3F3"/>
            <w:vAlign w:val="center"/>
          </w:tcPr>
          <w:p w:rsidR="000F6F58" w:rsidRPr="00C805AE">
            <w:pPr>
              <w:snapToGrid w:val="0"/>
              <w:rPr>
                <w:sz w:val="22"/>
                <w:szCs w:val="22"/>
              </w:rPr>
            </w:pPr>
            <w:r w:rsidRPr="00C805AE">
              <w:rPr>
                <w:sz w:val="22"/>
                <w:szCs w:val="22"/>
              </w:rPr>
              <w:t>Father’s Name</w:t>
            </w:r>
          </w:p>
        </w:tc>
        <w:tc>
          <w:tcPr>
            <w:tcW w:w="8370" w:type="dxa"/>
            <w:gridSpan w:val="5"/>
            <w:tcBorders>
              <w:left w:val="single" w:sz="4" w:space="0" w:color="C0C0C0"/>
              <w:bottom w:val="single" w:sz="4" w:space="0" w:color="C0C0C0"/>
            </w:tcBorders>
            <w:shd w:val="clear" w:color="auto" w:fill="auto"/>
            <w:vAlign w:val="center"/>
          </w:tcPr>
          <w:p w:rsidR="000F6F58" w:rsidRPr="00C805AE" w:rsidP="00952114">
            <w:pPr>
              <w:pStyle w:val="FootnoteText"/>
              <w:snapToGrid w:val="0"/>
              <w:rPr>
                <w:sz w:val="22"/>
                <w:szCs w:val="22"/>
              </w:rPr>
            </w:pPr>
            <w:r w:rsidRPr="00C805AE">
              <w:rPr>
                <w:sz w:val="22"/>
                <w:szCs w:val="22"/>
              </w:rPr>
              <w:t xml:space="preserve">Shri </w:t>
            </w:r>
            <w:r w:rsidRPr="00C805AE" w:rsidR="00952114">
              <w:rPr>
                <w:sz w:val="22"/>
                <w:szCs w:val="22"/>
              </w:rPr>
              <w:t>Shiv Nath</w:t>
            </w:r>
          </w:p>
        </w:tc>
        <w:tc>
          <w:tcPr>
            <w:tcW w:w="63" w:type="dxa"/>
            <w:gridSpan w:val="2"/>
            <w:tcBorders>
              <w:left w:val="single" w:sz="4" w:space="0" w:color="C0C0C0"/>
            </w:tcBorders>
            <w:shd w:val="clear" w:color="auto" w:fill="auto"/>
          </w:tcPr>
          <w:p w:rsidR="000F6F58">
            <w:pPr>
              <w:snapToGrid w:val="0"/>
            </w:pPr>
          </w:p>
        </w:tc>
      </w:tr>
      <w:tr w:rsidTr="006E1D64">
        <w:tblPrEx>
          <w:tblW w:w="10683" w:type="dxa"/>
          <w:tblInd w:w="18" w:type="dxa"/>
          <w:tblLayout w:type="fixed"/>
          <w:tblCellMar>
            <w:left w:w="0" w:type="dxa"/>
            <w:right w:w="0" w:type="dxa"/>
          </w:tblCellMar>
          <w:tblLook w:val="0000"/>
        </w:tblPrEx>
        <w:trPr>
          <w:trHeight w:val="364"/>
        </w:trPr>
        <w:tc>
          <w:tcPr>
            <w:tcW w:w="2250" w:type="dxa"/>
            <w:tcBorders>
              <w:left w:val="single" w:sz="4" w:space="0" w:color="C0C0C0"/>
              <w:bottom w:val="single" w:sz="4" w:space="0" w:color="C0C0C0"/>
            </w:tcBorders>
            <w:shd w:val="clear" w:color="auto" w:fill="F3F3F3"/>
            <w:vAlign w:val="center"/>
          </w:tcPr>
          <w:p w:rsidR="00566AA7" w:rsidRPr="00C805AE">
            <w:pPr>
              <w:pStyle w:val="Heading7"/>
              <w:snapToGrid w:val="0"/>
              <w:jc w:val="left"/>
              <w:rPr>
                <w:rFonts w:ascii="Times New Roman" w:hAnsi="Times New Roman"/>
                <w:b w:val="0"/>
                <w:sz w:val="22"/>
                <w:szCs w:val="22"/>
              </w:rPr>
            </w:pPr>
            <w:r w:rsidRPr="00C805AE">
              <w:rPr>
                <w:rFonts w:ascii="Times New Roman" w:hAnsi="Times New Roman"/>
                <w:b w:val="0"/>
                <w:sz w:val="22"/>
                <w:szCs w:val="22"/>
              </w:rPr>
              <w:t>Date o</w:t>
            </w:r>
            <w:r w:rsidRPr="00C805AE">
              <w:rPr>
                <w:rFonts w:ascii="Times New Roman" w:hAnsi="Times New Roman"/>
                <w:b w:val="0"/>
                <w:sz w:val="22"/>
                <w:szCs w:val="22"/>
              </w:rPr>
              <w:t>f Birth</w:t>
            </w:r>
          </w:p>
        </w:tc>
        <w:tc>
          <w:tcPr>
            <w:tcW w:w="8370" w:type="dxa"/>
            <w:gridSpan w:val="5"/>
            <w:tcBorders>
              <w:left w:val="single" w:sz="4" w:space="0" w:color="C0C0C0"/>
              <w:bottom w:val="single" w:sz="4" w:space="0" w:color="C0C0C0"/>
            </w:tcBorders>
            <w:shd w:val="clear" w:color="auto" w:fill="auto"/>
            <w:vAlign w:val="center"/>
          </w:tcPr>
          <w:p w:rsidR="00566AA7" w:rsidRPr="00C805AE" w:rsidP="00D45D43">
            <w:pPr>
              <w:snapToGrid w:val="0"/>
              <w:spacing w:line="280" w:lineRule="exact"/>
              <w:ind w:left="-18"/>
              <w:rPr>
                <w:rFonts w:cs="Arial"/>
                <w:sz w:val="22"/>
                <w:szCs w:val="22"/>
                <w:lang w:val="it-IT"/>
              </w:rPr>
            </w:pPr>
            <w:r w:rsidRPr="00C805AE">
              <w:rPr>
                <w:rFonts w:cs="Arial"/>
                <w:sz w:val="22"/>
                <w:szCs w:val="22"/>
                <w:lang w:val="it-IT"/>
              </w:rPr>
              <w:t xml:space="preserve">  1</w:t>
            </w:r>
            <w:r w:rsidRPr="00C805AE">
              <w:rPr>
                <w:rFonts w:cs="Arial"/>
                <w:sz w:val="22"/>
                <w:szCs w:val="22"/>
                <w:lang w:val="it-IT"/>
              </w:rPr>
              <w:t>6/09/1988</w:t>
            </w:r>
          </w:p>
        </w:tc>
        <w:tc>
          <w:tcPr>
            <w:tcW w:w="63" w:type="dxa"/>
            <w:gridSpan w:val="2"/>
            <w:tcBorders>
              <w:left w:val="single" w:sz="4" w:space="0" w:color="C0C0C0"/>
            </w:tcBorders>
            <w:shd w:val="clear" w:color="auto" w:fill="auto"/>
          </w:tcPr>
          <w:p w:rsidR="00566AA7">
            <w:pPr>
              <w:snapToGrid w:val="0"/>
            </w:pPr>
          </w:p>
        </w:tc>
      </w:tr>
      <w:tr w:rsidTr="006E1D64">
        <w:tblPrEx>
          <w:tblW w:w="10683" w:type="dxa"/>
          <w:tblInd w:w="18" w:type="dxa"/>
          <w:tblLayout w:type="fixed"/>
          <w:tblCellMar>
            <w:left w:w="0" w:type="dxa"/>
            <w:right w:w="0" w:type="dxa"/>
          </w:tblCellMar>
          <w:tblLook w:val="0000"/>
        </w:tblPrEx>
        <w:trPr>
          <w:trHeight w:val="364"/>
        </w:trPr>
        <w:tc>
          <w:tcPr>
            <w:tcW w:w="2250" w:type="dxa"/>
            <w:tcBorders>
              <w:left w:val="single" w:sz="4" w:space="0" w:color="C0C0C0"/>
              <w:bottom w:val="single" w:sz="4" w:space="0" w:color="C0C0C0"/>
            </w:tcBorders>
            <w:shd w:val="clear" w:color="auto" w:fill="F3F3F3"/>
            <w:vAlign w:val="center"/>
          </w:tcPr>
          <w:p w:rsidR="000F6F58" w:rsidRPr="00C805AE">
            <w:pPr>
              <w:pStyle w:val="Heading7"/>
              <w:snapToGrid w:val="0"/>
              <w:jc w:val="left"/>
              <w:rPr>
                <w:rFonts w:ascii="Times New Roman" w:hAnsi="Times New Roman"/>
                <w:b w:val="0"/>
                <w:sz w:val="22"/>
                <w:szCs w:val="22"/>
              </w:rPr>
            </w:pPr>
            <w:r w:rsidRPr="00C805AE">
              <w:rPr>
                <w:rFonts w:ascii="Times New Roman" w:hAnsi="Times New Roman"/>
                <w:b w:val="0"/>
                <w:sz w:val="22"/>
                <w:szCs w:val="22"/>
              </w:rPr>
              <w:t>Permanent Address</w:t>
            </w:r>
          </w:p>
        </w:tc>
        <w:tc>
          <w:tcPr>
            <w:tcW w:w="8370" w:type="dxa"/>
            <w:gridSpan w:val="5"/>
            <w:tcBorders>
              <w:left w:val="single" w:sz="4" w:space="0" w:color="C0C0C0"/>
              <w:bottom w:val="single" w:sz="4" w:space="0" w:color="C0C0C0"/>
            </w:tcBorders>
            <w:shd w:val="clear" w:color="auto" w:fill="auto"/>
            <w:vAlign w:val="center"/>
          </w:tcPr>
          <w:p w:rsidR="000F6F58" w:rsidRPr="00C805AE" w:rsidP="00D45D43">
            <w:pPr>
              <w:snapToGrid w:val="0"/>
              <w:spacing w:line="280" w:lineRule="exact"/>
              <w:ind w:left="-18"/>
              <w:rPr>
                <w:rFonts w:cs="Arial"/>
                <w:sz w:val="22"/>
                <w:szCs w:val="22"/>
                <w:lang w:val="it-IT"/>
              </w:rPr>
            </w:pPr>
            <w:r w:rsidRPr="00C805AE">
              <w:rPr>
                <w:rFonts w:cs="Arial"/>
                <w:sz w:val="22"/>
                <w:szCs w:val="22"/>
                <w:lang w:val="it-IT"/>
              </w:rPr>
              <w:t xml:space="preserve">  R</w:t>
            </w:r>
            <w:r w:rsidRPr="00C805AE" w:rsidR="00B71A83">
              <w:rPr>
                <w:rFonts w:cs="Arial"/>
                <w:sz w:val="22"/>
                <w:szCs w:val="22"/>
                <w:lang w:val="it-IT"/>
              </w:rPr>
              <w:t xml:space="preserve">Z-B-62, </w:t>
            </w:r>
            <w:r w:rsidRPr="00C805AE" w:rsidR="003F76EF">
              <w:rPr>
                <w:rFonts w:cs="Arial"/>
                <w:sz w:val="22"/>
                <w:szCs w:val="22"/>
                <w:lang w:val="it-IT"/>
              </w:rPr>
              <w:t xml:space="preserve">Street No.1, </w:t>
            </w:r>
            <w:r w:rsidRPr="00C805AE" w:rsidR="001F6F40">
              <w:rPr>
                <w:rFonts w:cs="Arial"/>
                <w:sz w:val="22"/>
                <w:szCs w:val="22"/>
                <w:lang w:val="it-IT"/>
              </w:rPr>
              <w:t>Sita Puri-II, New Delhi -</w:t>
            </w:r>
            <w:r w:rsidRPr="00C805AE" w:rsidR="00B71A83">
              <w:rPr>
                <w:rFonts w:cs="Arial"/>
                <w:sz w:val="22"/>
                <w:szCs w:val="22"/>
                <w:lang w:val="it-IT"/>
              </w:rPr>
              <w:t>110045</w:t>
            </w:r>
          </w:p>
        </w:tc>
        <w:tc>
          <w:tcPr>
            <w:tcW w:w="63" w:type="dxa"/>
            <w:gridSpan w:val="2"/>
            <w:tcBorders>
              <w:left w:val="single" w:sz="4" w:space="0" w:color="C0C0C0"/>
            </w:tcBorders>
            <w:shd w:val="clear" w:color="auto" w:fill="auto"/>
          </w:tcPr>
          <w:p w:rsidR="000F6F58">
            <w:pPr>
              <w:snapToGrid w:val="0"/>
            </w:pPr>
          </w:p>
        </w:tc>
      </w:tr>
      <w:tr w:rsidTr="006E1D64">
        <w:tblPrEx>
          <w:tblW w:w="10683" w:type="dxa"/>
          <w:tblInd w:w="18" w:type="dxa"/>
          <w:tblLayout w:type="fixed"/>
          <w:tblCellMar>
            <w:left w:w="0" w:type="dxa"/>
            <w:right w:w="0" w:type="dxa"/>
          </w:tblCellMar>
          <w:tblLook w:val="0000"/>
        </w:tblPrEx>
        <w:trPr>
          <w:trHeight w:val="288"/>
        </w:trPr>
        <w:tc>
          <w:tcPr>
            <w:tcW w:w="2250" w:type="dxa"/>
            <w:tcBorders>
              <w:left w:val="single" w:sz="4" w:space="0" w:color="C0C0C0"/>
              <w:bottom w:val="single" w:sz="4" w:space="0" w:color="C0C0C0"/>
            </w:tcBorders>
            <w:shd w:val="clear" w:color="auto" w:fill="F3F3F3"/>
            <w:vAlign w:val="center"/>
          </w:tcPr>
          <w:p w:rsidR="000F6F58" w:rsidRPr="00C805AE">
            <w:pPr>
              <w:snapToGrid w:val="0"/>
              <w:rPr>
                <w:sz w:val="22"/>
                <w:szCs w:val="22"/>
              </w:rPr>
            </w:pPr>
            <w:r w:rsidRPr="00C805AE">
              <w:rPr>
                <w:sz w:val="22"/>
                <w:szCs w:val="22"/>
              </w:rPr>
              <w:t>Nationality</w:t>
            </w:r>
          </w:p>
        </w:tc>
        <w:tc>
          <w:tcPr>
            <w:tcW w:w="8370" w:type="dxa"/>
            <w:gridSpan w:val="5"/>
            <w:tcBorders>
              <w:left w:val="single" w:sz="4" w:space="0" w:color="C0C0C0"/>
              <w:bottom w:val="single" w:sz="4" w:space="0" w:color="C0C0C0"/>
            </w:tcBorders>
            <w:shd w:val="clear" w:color="auto" w:fill="auto"/>
            <w:vAlign w:val="center"/>
          </w:tcPr>
          <w:p w:rsidR="000F6F58" w:rsidRPr="00C805AE">
            <w:pPr>
              <w:snapToGrid w:val="0"/>
              <w:rPr>
                <w:sz w:val="22"/>
                <w:szCs w:val="22"/>
              </w:rPr>
            </w:pPr>
            <w:r w:rsidRPr="00C805AE">
              <w:rPr>
                <w:sz w:val="22"/>
                <w:szCs w:val="22"/>
              </w:rPr>
              <w:t xml:space="preserve"> I</w:t>
            </w:r>
            <w:r w:rsidRPr="00C805AE" w:rsidR="003D04E5">
              <w:rPr>
                <w:sz w:val="22"/>
                <w:szCs w:val="22"/>
              </w:rPr>
              <w:t>ndian</w:t>
            </w:r>
          </w:p>
        </w:tc>
        <w:tc>
          <w:tcPr>
            <w:tcW w:w="63" w:type="dxa"/>
            <w:gridSpan w:val="2"/>
            <w:tcBorders>
              <w:left w:val="single" w:sz="4" w:space="0" w:color="C0C0C0"/>
            </w:tcBorders>
            <w:shd w:val="clear" w:color="auto" w:fill="auto"/>
          </w:tcPr>
          <w:p w:rsidR="000F6F58">
            <w:pPr>
              <w:snapToGrid w:val="0"/>
            </w:pPr>
          </w:p>
        </w:tc>
      </w:tr>
      <w:tr w:rsidTr="006E1D64">
        <w:tblPrEx>
          <w:tblW w:w="10683" w:type="dxa"/>
          <w:tblInd w:w="18" w:type="dxa"/>
          <w:tblLayout w:type="fixed"/>
          <w:tblCellMar>
            <w:left w:w="0" w:type="dxa"/>
            <w:right w:w="0" w:type="dxa"/>
          </w:tblCellMar>
          <w:tblLook w:val="0000"/>
        </w:tblPrEx>
        <w:trPr>
          <w:trHeight w:val="288"/>
        </w:trPr>
        <w:tc>
          <w:tcPr>
            <w:tcW w:w="2250" w:type="dxa"/>
            <w:tcBorders>
              <w:left w:val="single" w:sz="4" w:space="0" w:color="C0C0C0"/>
              <w:bottom w:val="single" w:sz="4" w:space="0" w:color="C0C0C0"/>
            </w:tcBorders>
            <w:shd w:val="clear" w:color="auto" w:fill="F3F3F3"/>
            <w:vAlign w:val="center"/>
          </w:tcPr>
          <w:p w:rsidR="00F12A7C" w:rsidRPr="00C805AE">
            <w:pPr>
              <w:snapToGrid w:val="0"/>
              <w:rPr>
                <w:sz w:val="22"/>
                <w:szCs w:val="22"/>
              </w:rPr>
            </w:pPr>
            <w:r w:rsidRPr="00C805AE">
              <w:rPr>
                <w:sz w:val="22"/>
                <w:szCs w:val="22"/>
              </w:rPr>
              <w:t>Marital Status</w:t>
            </w:r>
          </w:p>
        </w:tc>
        <w:tc>
          <w:tcPr>
            <w:tcW w:w="8370" w:type="dxa"/>
            <w:gridSpan w:val="5"/>
            <w:tcBorders>
              <w:left w:val="single" w:sz="4" w:space="0" w:color="C0C0C0"/>
              <w:bottom w:val="single" w:sz="4" w:space="0" w:color="C0C0C0"/>
            </w:tcBorders>
            <w:shd w:val="clear" w:color="auto" w:fill="auto"/>
            <w:vAlign w:val="center"/>
          </w:tcPr>
          <w:p w:rsidR="00F12A7C" w:rsidRPr="00C805AE">
            <w:pPr>
              <w:snapToGrid w:val="0"/>
              <w:rPr>
                <w:sz w:val="22"/>
                <w:szCs w:val="22"/>
              </w:rPr>
            </w:pPr>
            <w:r w:rsidRPr="00C805AE">
              <w:rPr>
                <w:sz w:val="22"/>
                <w:szCs w:val="22"/>
              </w:rPr>
              <w:t xml:space="preserve"> M</w:t>
            </w:r>
            <w:r w:rsidRPr="00C805AE">
              <w:rPr>
                <w:sz w:val="22"/>
                <w:szCs w:val="22"/>
              </w:rPr>
              <w:t>arried</w:t>
            </w:r>
          </w:p>
        </w:tc>
        <w:tc>
          <w:tcPr>
            <w:tcW w:w="63" w:type="dxa"/>
            <w:gridSpan w:val="2"/>
            <w:tcBorders>
              <w:left w:val="single" w:sz="4" w:space="0" w:color="C0C0C0"/>
            </w:tcBorders>
            <w:shd w:val="clear" w:color="auto" w:fill="auto"/>
          </w:tcPr>
          <w:p w:rsidR="00F12A7C">
            <w:pPr>
              <w:snapToGrid w:val="0"/>
            </w:pPr>
          </w:p>
        </w:tc>
      </w:tr>
      <w:tr w:rsidTr="006E1D64">
        <w:tblPrEx>
          <w:tblW w:w="10683" w:type="dxa"/>
          <w:tblInd w:w="18" w:type="dxa"/>
          <w:tblLayout w:type="fixed"/>
          <w:tblCellMar>
            <w:left w:w="0" w:type="dxa"/>
            <w:right w:w="0" w:type="dxa"/>
          </w:tblCellMar>
          <w:tblLook w:val="0000"/>
        </w:tblPrEx>
        <w:trPr>
          <w:trHeight w:val="288"/>
        </w:trPr>
        <w:tc>
          <w:tcPr>
            <w:tcW w:w="2250" w:type="dxa"/>
            <w:tcBorders>
              <w:left w:val="single" w:sz="4" w:space="0" w:color="C0C0C0"/>
              <w:bottom w:val="single" w:sz="4" w:space="0" w:color="C0C0C0"/>
            </w:tcBorders>
            <w:shd w:val="clear" w:color="auto" w:fill="F3F3F3"/>
            <w:vAlign w:val="center"/>
          </w:tcPr>
          <w:p w:rsidR="000F6F58" w:rsidRPr="00C805AE">
            <w:pPr>
              <w:snapToGrid w:val="0"/>
              <w:rPr>
                <w:sz w:val="22"/>
                <w:szCs w:val="22"/>
              </w:rPr>
            </w:pPr>
            <w:r w:rsidRPr="00C805AE">
              <w:rPr>
                <w:sz w:val="22"/>
                <w:szCs w:val="22"/>
              </w:rPr>
              <w:t>Interests:</w:t>
            </w:r>
          </w:p>
        </w:tc>
        <w:tc>
          <w:tcPr>
            <w:tcW w:w="8370" w:type="dxa"/>
            <w:gridSpan w:val="5"/>
            <w:tcBorders>
              <w:left w:val="single" w:sz="4" w:space="0" w:color="C0C0C0"/>
              <w:bottom w:val="single" w:sz="4" w:space="0" w:color="C0C0C0"/>
            </w:tcBorders>
            <w:shd w:val="clear" w:color="auto" w:fill="auto"/>
            <w:vAlign w:val="center"/>
          </w:tcPr>
          <w:p w:rsidR="000F6F58" w:rsidP="00746CA3">
            <w:pPr>
              <w:snapToGrid w:val="0"/>
              <w:rPr>
                <w:sz w:val="21"/>
                <w:szCs w:val="21"/>
              </w:rPr>
            </w:pPr>
            <w:r>
              <w:rPr>
                <w:sz w:val="22"/>
                <w:szCs w:val="22"/>
              </w:rPr>
              <w:t>Playing Chess and Listening Music</w:t>
            </w:r>
          </w:p>
        </w:tc>
        <w:tc>
          <w:tcPr>
            <w:tcW w:w="63" w:type="dxa"/>
            <w:gridSpan w:val="2"/>
            <w:tcBorders>
              <w:left w:val="single" w:sz="4" w:space="0" w:color="C0C0C0"/>
            </w:tcBorders>
            <w:shd w:val="clear" w:color="auto" w:fill="auto"/>
          </w:tcPr>
          <w:p w:rsidR="000F6F58">
            <w:pPr>
              <w:snapToGrid w:val="0"/>
            </w:pPr>
          </w:p>
        </w:tc>
      </w:tr>
      <w:tr w:rsidTr="006E1D64">
        <w:tblPrEx>
          <w:tblW w:w="10683" w:type="dxa"/>
          <w:tblInd w:w="18" w:type="dxa"/>
          <w:tblLayout w:type="fixed"/>
          <w:tblCellMar>
            <w:left w:w="0" w:type="dxa"/>
            <w:right w:w="0" w:type="dxa"/>
          </w:tblCellMar>
          <w:tblLook w:val="0000"/>
        </w:tblPrEx>
        <w:trPr>
          <w:trHeight w:val="288"/>
        </w:trPr>
        <w:tc>
          <w:tcPr>
            <w:tcW w:w="2250" w:type="dxa"/>
            <w:tcBorders>
              <w:left w:val="single" w:sz="4" w:space="0" w:color="C0C0C0"/>
              <w:bottom w:val="single" w:sz="4" w:space="0" w:color="C0C0C0"/>
            </w:tcBorders>
            <w:shd w:val="clear" w:color="auto" w:fill="F3F3F3"/>
            <w:vAlign w:val="center"/>
          </w:tcPr>
          <w:p w:rsidR="000F6F58" w:rsidRPr="00C805AE">
            <w:pPr>
              <w:snapToGrid w:val="0"/>
              <w:rPr>
                <w:sz w:val="22"/>
                <w:szCs w:val="22"/>
              </w:rPr>
            </w:pPr>
            <w:r w:rsidRPr="00C805AE">
              <w:rPr>
                <w:sz w:val="22"/>
                <w:szCs w:val="22"/>
              </w:rPr>
              <w:t>Languages:</w:t>
            </w:r>
          </w:p>
        </w:tc>
        <w:tc>
          <w:tcPr>
            <w:tcW w:w="8370" w:type="dxa"/>
            <w:gridSpan w:val="5"/>
            <w:tcBorders>
              <w:left w:val="single" w:sz="4" w:space="0" w:color="C0C0C0"/>
              <w:bottom w:val="single" w:sz="4" w:space="0" w:color="C0C0C0"/>
            </w:tcBorders>
            <w:shd w:val="clear" w:color="auto" w:fill="auto"/>
            <w:vAlign w:val="center"/>
          </w:tcPr>
          <w:p w:rsidR="000F6F58">
            <w:pPr>
              <w:snapToGrid w:val="0"/>
              <w:rPr>
                <w:sz w:val="21"/>
                <w:szCs w:val="21"/>
              </w:rPr>
            </w:pPr>
            <w:r>
              <w:rPr>
                <w:sz w:val="21"/>
                <w:szCs w:val="21"/>
              </w:rPr>
              <w:t xml:space="preserve"> H</w:t>
            </w:r>
            <w:r w:rsidR="00EE379C">
              <w:rPr>
                <w:sz w:val="21"/>
                <w:szCs w:val="21"/>
              </w:rPr>
              <w:t>indi, English</w:t>
            </w:r>
          </w:p>
        </w:tc>
        <w:tc>
          <w:tcPr>
            <w:tcW w:w="63" w:type="dxa"/>
            <w:gridSpan w:val="2"/>
            <w:tcBorders>
              <w:left w:val="single" w:sz="4" w:space="0" w:color="C0C0C0"/>
            </w:tcBorders>
            <w:shd w:val="clear" w:color="auto" w:fill="auto"/>
          </w:tcPr>
          <w:p w:rsidR="000F6F58">
            <w:pPr>
              <w:snapToGrid w:val="0"/>
            </w:pPr>
          </w:p>
        </w:tc>
      </w:tr>
      <w:tr w:rsidTr="006E1D64">
        <w:tblPrEx>
          <w:tblW w:w="10683" w:type="dxa"/>
          <w:tblInd w:w="18" w:type="dxa"/>
          <w:tblLayout w:type="fixed"/>
          <w:tblCellMar>
            <w:left w:w="0" w:type="dxa"/>
            <w:right w:w="0" w:type="dxa"/>
          </w:tblCellMar>
          <w:tblLook w:val="0000"/>
        </w:tblPrEx>
        <w:trPr>
          <w:trHeight w:val="288"/>
        </w:trPr>
        <w:tc>
          <w:tcPr>
            <w:tcW w:w="2250" w:type="dxa"/>
            <w:tcBorders>
              <w:left w:val="single" w:sz="4" w:space="0" w:color="C0C0C0"/>
              <w:bottom w:val="single" w:sz="4" w:space="0" w:color="C0C0C0"/>
            </w:tcBorders>
            <w:shd w:val="clear" w:color="auto" w:fill="F3F3F3"/>
            <w:vAlign w:val="center"/>
          </w:tcPr>
          <w:p w:rsidR="000F6F58" w:rsidRPr="00C805AE">
            <w:pPr>
              <w:snapToGrid w:val="0"/>
              <w:rPr>
                <w:bCs/>
                <w:sz w:val="22"/>
                <w:szCs w:val="22"/>
              </w:rPr>
            </w:pPr>
            <w:r w:rsidRPr="00C805AE">
              <w:rPr>
                <w:bCs/>
                <w:sz w:val="22"/>
                <w:szCs w:val="22"/>
              </w:rPr>
              <w:t>Strengths</w:t>
            </w:r>
          </w:p>
        </w:tc>
        <w:tc>
          <w:tcPr>
            <w:tcW w:w="8370" w:type="dxa"/>
            <w:gridSpan w:val="5"/>
            <w:tcBorders>
              <w:left w:val="single" w:sz="4" w:space="0" w:color="C0C0C0"/>
              <w:bottom w:val="single" w:sz="4" w:space="0" w:color="C0C0C0"/>
            </w:tcBorders>
            <w:shd w:val="clear" w:color="auto" w:fill="auto"/>
            <w:vAlign w:val="center"/>
          </w:tcPr>
          <w:p w:rsidR="000F6F58" w:rsidRPr="002B3387">
            <w:pPr>
              <w:tabs>
                <w:tab w:val="left" w:pos="1152"/>
                <w:tab w:val="left" w:pos="3150"/>
                <w:tab w:val="left" w:pos="3240"/>
                <w:tab w:val="left" w:pos="4680"/>
              </w:tabs>
              <w:snapToGrid w:val="0"/>
              <w:spacing w:before="100" w:after="100" w:line="280" w:lineRule="exact"/>
              <w:ind w:left="1152" w:hanging="1208"/>
              <w:rPr>
                <w:rFonts w:eastAsia="Times New Roman"/>
                <w:sz w:val="22"/>
                <w:szCs w:val="22"/>
              </w:rPr>
            </w:pPr>
            <w:r w:rsidRPr="002B3387">
              <w:rPr>
                <w:rFonts w:eastAsia="Times New Roman"/>
                <w:sz w:val="22"/>
                <w:szCs w:val="22"/>
              </w:rPr>
              <w:t>P</w:t>
            </w:r>
            <w:r w:rsidRPr="002B3387">
              <w:rPr>
                <w:rFonts w:eastAsia="Times New Roman"/>
                <w:sz w:val="22"/>
                <w:szCs w:val="22"/>
              </w:rPr>
              <w:t>u</w:t>
            </w:r>
            <w:r w:rsidRPr="002B3387" w:rsidR="0083455A">
              <w:rPr>
                <w:rFonts w:eastAsia="Times New Roman"/>
                <w:sz w:val="22"/>
                <w:szCs w:val="22"/>
              </w:rPr>
              <w:t>nctuality, Honesty</w:t>
            </w:r>
          </w:p>
        </w:tc>
        <w:tc>
          <w:tcPr>
            <w:tcW w:w="63" w:type="dxa"/>
            <w:gridSpan w:val="2"/>
            <w:tcBorders>
              <w:left w:val="single" w:sz="4" w:space="0" w:color="C0C0C0"/>
            </w:tcBorders>
            <w:shd w:val="clear" w:color="auto" w:fill="auto"/>
          </w:tcPr>
          <w:p w:rsidR="000F6F58">
            <w:pPr>
              <w:snapToGrid w:val="0"/>
            </w:pPr>
          </w:p>
        </w:tc>
      </w:tr>
    </w:tbl>
    <w:p w:rsidR="000F6F58"/>
    <w:p w:rsidR="00B81180">
      <w:pPr>
        <w:ind w:left="-180"/>
        <w:rPr>
          <w:sz w:val="21"/>
          <w:szCs w:val="21"/>
        </w:rPr>
      </w:pPr>
    </w:p>
    <w:p w:rsidR="00635B62" w:rsidP="00BF6BE8">
      <w:pPr>
        <w:ind w:left="-180"/>
        <w:outlineLvl w:val="0"/>
        <w:rPr>
          <w:sz w:val="21"/>
          <w:szCs w:val="21"/>
        </w:rPr>
      </w:pPr>
    </w:p>
    <w:p w:rsidR="000F6F58" w:rsidP="00BF6BE8">
      <w:pPr>
        <w:ind w:left="-180"/>
        <w:outlineLvl w:val="0"/>
        <w:rPr>
          <w:sz w:val="21"/>
          <w:szCs w:val="21"/>
        </w:rPr>
      </w:pPr>
      <w:r w:rsidRPr="00BA0D62">
        <w:rPr>
          <w:sz w:val="22"/>
          <w:szCs w:val="22"/>
        </w:rPr>
        <w:t>I hereby declare that the facts given above are correct to the best of my knowledge</w:t>
      </w:r>
      <w:r>
        <w:rPr>
          <w:sz w:val="21"/>
          <w:szCs w:val="21"/>
        </w:rPr>
        <w:t>.</w:t>
      </w:r>
    </w:p>
    <w:p w:rsidR="000F6F58">
      <w:pPr>
        <w:rPr>
          <w:sz w:val="21"/>
          <w:szCs w:val="21"/>
        </w:rPr>
      </w:pPr>
    </w:p>
    <w:p w:rsidR="000F6F58" w:rsidP="00F06CDD">
      <w:pPr>
        <w:ind w:left="-180"/>
        <w:rPr>
          <w:sz w:val="21"/>
          <w:szCs w:val="21"/>
        </w:rPr>
      </w:pPr>
      <w:r w:rsidRPr="00BA0D62">
        <w:rPr>
          <w:sz w:val="22"/>
          <w:szCs w:val="22"/>
        </w:rPr>
        <w:t>Date:_______________</w:t>
      </w:r>
    </w:p>
    <w:p w:rsidR="000F6F58">
      <w:pPr>
        <w:rPr>
          <w:b/>
          <w:bCs/>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sidRPr="00BA0D62">
        <w:rPr>
          <w:sz w:val="22"/>
          <w:szCs w:val="22"/>
        </w:rPr>
        <w:t>(</w:t>
      </w:r>
      <w:r w:rsidRPr="00BA0D62" w:rsidR="00BB2727">
        <w:rPr>
          <w:b/>
          <w:bCs/>
          <w:sz w:val="22"/>
          <w:szCs w:val="22"/>
        </w:rPr>
        <w:t>Rajeev</w:t>
      </w:r>
      <w:r w:rsidRPr="00BA0D62">
        <w:rPr>
          <w:b/>
          <w:bCs/>
          <w:sz w:val="22"/>
          <w:szCs w:val="22"/>
        </w:rPr>
        <w:t xml:space="preserve"> Kumar)</w:t>
      </w:r>
    </w:p>
    <w:p w:rsidR="000F6F58">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5"/>
          </v:shape>
        </w:pict>
      </w:r>
    </w:p>
    <w:sectPr w:rsidSect="002B3B9C">
      <w:footerReference w:type="default" r:id="rId6"/>
      <w:pgSz w:w="11906" w:h="16838"/>
      <w:pgMar w:top="1080" w:right="720" w:bottom="1253" w:left="1005" w:header="72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tarSymbol">
    <w:altName w:val="Arial Unicode MS"/>
    <w:charset w:val="80"/>
    <w:family w:val="auto"/>
    <w:pitch w:val="default"/>
    <w:sig w:usb0="00000000" w:usb1="00000000" w:usb2="00000000" w:usb3="00000000" w:csb0="00000000" w:csb1="00000000"/>
  </w:font>
  <w:font w:name="Mincho">
    <w:altName w:val="明朝"/>
    <w:panose1 w:val="02020609040305080305"/>
    <w:charset w:val="80"/>
    <w:family w:val="roman"/>
    <w:notTrueType/>
    <w:pitch w:val="fixed"/>
    <w:sig w:usb0="00000001" w:usb1="08070000" w:usb2="00000010" w:usb3="00000000" w:csb0="00020000" w:csb1="00000000"/>
  </w:font>
  <w:font w:name="Lucidasans">
    <w:altName w:val="Times New Roman"/>
    <w:charset w:val="00"/>
    <w:family w:val="auto"/>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Charter">
    <w:altName w:val="MS Mincho"/>
    <w:charset w:val="8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F58">
    <w:pPr>
      <w:pStyle w:val="Footer"/>
      <w:ind w:right="360"/>
    </w:pPr>
    <w:r>
      <w:pict>
        <v:shapetype id="_x0000_t202" coordsize="21600,21600" o:spt="202" path="m,l,21600r21600,l21600,xe">
          <v:stroke joinstyle="miter"/>
          <v:path gradientshapeok="t" o:connecttype="rect"/>
        </v:shapetype>
        <v:shape id="_x0000_s2049" type="#_x0000_t202" style="width:4.9pt;height:13.3pt;margin-top:0.05pt;margin-left:553.2pt;mso-position-horizontal-relative:page;mso-wrap-distance-left:0;mso-wrap-distance-right:0;position:absolute;z-index:251658240" stroked="f">
          <v:fill opacity="0" color2="black"/>
          <v:textbox inset="0,0,0,0">
            <w:txbxContent>
              <w:p w:rsidR="000F6F58">
                <w:pPr>
                  <w:pStyle w:val="Footer"/>
                </w:pPr>
                <w:r>
                  <w:rPr>
                    <w:rStyle w:val="PageNumber"/>
                  </w:rPr>
                  <w:fldChar w:fldCharType="begin"/>
                </w:r>
                <w:r>
                  <w:rPr>
                    <w:rStyle w:val="PageNumber"/>
                  </w:rPr>
                  <w:instrText xml:space="preserve"> PAGE </w:instrText>
                </w:r>
                <w:r>
                  <w:rPr>
                    <w:rStyle w:val="PageNumber"/>
                  </w:rPr>
                  <w:fldChar w:fldCharType="separate"/>
                </w:r>
                <w:r w:rsidR="008B6094">
                  <w:rPr>
                    <w:rStyle w:val="PageNumber"/>
                    <w:noProof/>
                  </w:rPr>
                  <w:t>1</w:t>
                </w:r>
                <w:r>
                  <w:rPr>
                    <w:rStyle w:val="PageNumber"/>
                  </w:rPr>
                  <w:fldChar w:fldCharType="end"/>
                </w:r>
              </w:p>
            </w:txbxContent>
          </v:textbox>
          <w10:wrap type="square" side="largest"/>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filled="t">
        <v:fill color2="black"/>
        <v:imagedata r:id="rId1" o:title=""/>
      </v:shape>
    </w:pict>
  </w:numPicBullet>
  <w:abstractNum w:abstractNumId="0">
    <w:nsid w:val="00000001"/>
    <w:multiLevelType w:val="multilevel"/>
    <w:tmpl w:val="00000001"/>
    <w:lvl w:ilvl="0">
      <w:start w:val="1"/>
      <w:numFmt w:val="none"/>
      <w:pStyle w:val="Heading1"/>
      <w:suff w:val="nothing"/>
      <w:lvlJc w:val="left"/>
      <w:pPr>
        <w:tabs>
          <w:tab w:val="num" w:pos="0"/>
        </w:tabs>
        <w:ind w:left="432" w:hanging="432"/>
      </w:pPr>
    </w:lvl>
    <w:lvl w:ilvl="1">
      <w:start w:val="1"/>
      <w:numFmt w:val="none"/>
      <w:pStyle w:val="Heading2"/>
      <w:suff w:val="nothing"/>
      <w:lvlJc w:val="left"/>
      <w:pPr>
        <w:tabs>
          <w:tab w:val="num" w:pos="0"/>
        </w:tabs>
        <w:ind w:left="576" w:hanging="576"/>
      </w:pPr>
    </w:lvl>
    <w:lvl w:ilvl="2">
      <w:start w:val="1"/>
      <w:numFmt w:val="none"/>
      <w:pStyle w:val="Heading3"/>
      <w:suff w:val="nothing"/>
      <w:lvlJc w:val="left"/>
      <w:pPr>
        <w:tabs>
          <w:tab w:val="num" w:pos="0"/>
        </w:tabs>
        <w:ind w:left="720" w:hanging="720"/>
      </w:pPr>
    </w:lvl>
    <w:lvl w:ilvl="3">
      <w:start w:val="1"/>
      <w:numFmt w:val="none"/>
      <w:pStyle w:val="Heading4"/>
      <w:suff w:val="nothing"/>
      <w:lvlJc w:val="left"/>
      <w:pPr>
        <w:tabs>
          <w:tab w:val="num" w:pos="0"/>
        </w:tabs>
        <w:ind w:left="864" w:hanging="864"/>
      </w:pPr>
    </w:lvl>
    <w:lvl w:ilvl="4">
      <w:start w:val="1"/>
      <w:numFmt w:val="none"/>
      <w:pStyle w:val="Heading5"/>
      <w:suff w:val="nothing"/>
      <w:lvlJc w:val="left"/>
      <w:pPr>
        <w:tabs>
          <w:tab w:val="num" w:pos="0"/>
        </w:tabs>
        <w:ind w:left="1008" w:hanging="1008"/>
      </w:pPr>
    </w:lvl>
    <w:lvl w:ilvl="5">
      <w:start w:val="1"/>
      <w:numFmt w:val="none"/>
      <w:pStyle w:val="Heading6"/>
      <w:suff w:val="nothing"/>
      <w:lvlJc w:val="left"/>
      <w:pPr>
        <w:tabs>
          <w:tab w:val="num" w:pos="0"/>
        </w:tabs>
        <w:ind w:left="1152" w:hanging="1152"/>
      </w:pPr>
    </w:lvl>
    <w:lvl w:ilvl="6">
      <w:start w:val="1"/>
      <w:numFmt w:val="none"/>
      <w:pStyle w:val="Heading7"/>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pStyle w:val="Heading9"/>
      <w:suff w:val="nothing"/>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sz w:val="18"/>
        <w:szCs w:val="18"/>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lvl w:ilvl="0">
      <w:start w:val="1"/>
      <w:numFmt w:val="bullet"/>
      <w:lvlText w:val=""/>
      <w:lvlJc w:val="left"/>
      <w:pPr>
        <w:tabs>
          <w:tab w:val="num" w:pos="0"/>
        </w:tabs>
        <w:ind w:left="720" w:hanging="360"/>
      </w:pPr>
      <w:rPr>
        <w:rFonts w:ascii="Symbol" w:hAnsi="Symbol"/>
        <w:sz w:val="20"/>
        <w:szCs w:val="20"/>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6">
    <w:nsid w:val="12F31E8E"/>
    <w:multiLevelType w:val="multilevel"/>
    <w:tmpl w:val="D54C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EmbedSmartTags/>
  <w:compat>
    <w:spaceForUL/>
    <w:balanceSingleByteDoubleByteWidth/>
    <w:doNotLeaveBackslashAlone/>
    <w:ulTrailSpace/>
    <w:doNotExpandShiftReturn/>
    <w:adjustLineHeightInTable/>
  </w:compat>
  <w:rsids>
    <w:rsidRoot w:val="009A3091"/>
    <w:rsid w:val="00002DF8"/>
    <w:rsid w:val="00005981"/>
    <w:rsid w:val="000061B1"/>
    <w:rsid w:val="000111AE"/>
    <w:rsid w:val="00011642"/>
    <w:rsid w:val="0001496B"/>
    <w:rsid w:val="00021E70"/>
    <w:rsid w:val="00024723"/>
    <w:rsid w:val="000325FB"/>
    <w:rsid w:val="0003352F"/>
    <w:rsid w:val="00034139"/>
    <w:rsid w:val="00034DD4"/>
    <w:rsid w:val="00035F6C"/>
    <w:rsid w:val="000407F9"/>
    <w:rsid w:val="000409EC"/>
    <w:rsid w:val="00041C5E"/>
    <w:rsid w:val="00046315"/>
    <w:rsid w:val="000521A7"/>
    <w:rsid w:val="000541C8"/>
    <w:rsid w:val="00060AC0"/>
    <w:rsid w:val="00062CD5"/>
    <w:rsid w:val="000652C7"/>
    <w:rsid w:val="00066A99"/>
    <w:rsid w:val="000700E1"/>
    <w:rsid w:val="00074717"/>
    <w:rsid w:val="0007681C"/>
    <w:rsid w:val="00076C0A"/>
    <w:rsid w:val="00081999"/>
    <w:rsid w:val="00083D57"/>
    <w:rsid w:val="0008441F"/>
    <w:rsid w:val="000901BA"/>
    <w:rsid w:val="00090D0A"/>
    <w:rsid w:val="0009448E"/>
    <w:rsid w:val="00097922"/>
    <w:rsid w:val="000A1961"/>
    <w:rsid w:val="000A3C20"/>
    <w:rsid w:val="000A4FCD"/>
    <w:rsid w:val="000A715D"/>
    <w:rsid w:val="000A7503"/>
    <w:rsid w:val="000B1D33"/>
    <w:rsid w:val="000B7105"/>
    <w:rsid w:val="000B7A44"/>
    <w:rsid w:val="000C2520"/>
    <w:rsid w:val="000C3374"/>
    <w:rsid w:val="000C3E98"/>
    <w:rsid w:val="000C5F8A"/>
    <w:rsid w:val="000D14A4"/>
    <w:rsid w:val="000D2A05"/>
    <w:rsid w:val="000D559B"/>
    <w:rsid w:val="000D6BCE"/>
    <w:rsid w:val="000D78B8"/>
    <w:rsid w:val="000E0340"/>
    <w:rsid w:val="000E0492"/>
    <w:rsid w:val="000E0BBA"/>
    <w:rsid w:val="000E1D0A"/>
    <w:rsid w:val="000E45A0"/>
    <w:rsid w:val="000E4FFD"/>
    <w:rsid w:val="000E75DF"/>
    <w:rsid w:val="000F0C61"/>
    <w:rsid w:val="000F3F6D"/>
    <w:rsid w:val="000F6F58"/>
    <w:rsid w:val="00101FD1"/>
    <w:rsid w:val="0010263C"/>
    <w:rsid w:val="001026B7"/>
    <w:rsid w:val="00104D2E"/>
    <w:rsid w:val="001067A9"/>
    <w:rsid w:val="00110255"/>
    <w:rsid w:val="001111AC"/>
    <w:rsid w:val="0011134B"/>
    <w:rsid w:val="00111598"/>
    <w:rsid w:val="00112AF2"/>
    <w:rsid w:val="00115EAA"/>
    <w:rsid w:val="001209B9"/>
    <w:rsid w:val="0012269B"/>
    <w:rsid w:val="00123175"/>
    <w:rsid w:val="0012330A"/>
    <w:rsid w:val="00124A54"/>
    <w:rsid w:val="0012761F"/>
    <w:rsid w:val="00131FBB"/>
    <w:rsid w:val="00134A5B"/>
    <w:rsid w:val="00134C84"/>
    <w:rsid w:val="00141988"/>
    <w:rsid w:val="001443A4"/>
    <w:rsid w:val="001453E6"/>
    <w:rsid w:val="001454A0"/>
    <w:rsid w:val="00152D58"/>
    <w:rsid w:val="001534D7"/>
    <w:rsid w:val="0015459A"/>
    <w:rsid w:val="00155F1B"/>
    <w:rsid w:val="001700F3"/>
    <w:rsid w:val="00171CCB"/>
    <w:rsid w:val="0017262E"/>
    <w:rsid w:val="00176BE7"/>
    <w:rsid w:val="001818F8"/>
    <w:rsid w:val="0018448A"/>
    <w:rsid w:val="00184657"/>
    <w:rsid w:val="00186A53"/>
    <w:rsid w:val="00190C09"/>
    <w:rsid w:val="00190EAA"/>
    <w:rsid w:val="00192327"/>
    <w:rsid w:val="00195B44"/>
    <w:rsid w:val="0019602E"/>
    <w:rsid w:val="00197FCD"/>
    <w:rsid w:val="001A04DB"/>
    <w:rsid w:val="001A131A"/>
    <w:rsid w:val="001A337D"/>
    <w:rsid w:val="001A39EB"/>
    <w:rsid w:val="001A74CC"/>
    <w:rsid w:val="001B0239"/>
    <w:rsid w:val="001B1CC2"/>
    <w:rsid w:val="001B453C"/>
    <w:rsid w:val="001B72FB"/>
    <w:rsid w:val="001C383B"/>
    <w:rsid w:val="001C5337"/>
    <w:rsid w:val="001C5472"/>
    <w:rsid w:val="001C746F"/>
    <w:rsid w:val="001D1A5F"/>
    <w:rsid w:val="001D1F83"/>
    <w:rsid w:val="001D3235"/>
    <w:rsid w:val="001D4859"/>
    <w:rsid w:val="001D7C4E"/>
    <w:rsid w:val="001E0777"/>
    <w:rsid w:val="001E0B3A"/>
    <w:rsid w:val="001E0BE9"/>
    <w:rsid w:val="001E12E9"/>
    <w:rsid w:val="001E2663"/>
    <w:rsid w:val="001E6B92"/>
    <w:rsid w:val="001E7750"/>
    <w:rsid w:val="001F0BF8"/>
    <w:rsid w:val="001F1308"/>
    <w:rsid w:val="001F2A0F"/>
    <w:rsid w:val="001F3861"/>
    <w:rsid w:val="001F3F9F"/>
    <w:rsid w:val="001F6F40"/>
    <w:rsid w:val="00201AD6"/>
    <w:rsid w:val="00201CAE"/>
    <w:rsid w:val="00204195"/>
    <w:rsid w:val="00213810"/>
    <w:rsid w:val="00215B10"/>
    <w:rsid w:val="00215D34"/>
    <w:rsid w:val="00216984"/>
    <w:rsid w:val="002205F4"/>
    <w:rsid w:val="002232B1"/>
    <w:rsid w:val="00230153"/>
    <w:rsid w:val="0023045D"/>
    <w:rsid w:val="00230D11"/>
    <w:rsid w:val="00231224"/>
    <w:rsid w:val="00232A04"/>
    <w:rsid w:val="00232EFD"/>
    <w:rsid w:val="002341DC"/>
    <w:rsid w:val="00236603"/>
    <w:rsid w:val="0024055B"/>
    <w:rsid w:val="002438CA"/>
    <w:rsid w:val="00243D2E"/>
    <w:rsid w:val="00244CAF"/>
    <w:rsid w:val="00245F8D"/>
    <w:rsid w:val="00246766"/>
    <w:rsid w:val="00250B7E"/>
    <w:rsid w:val="00254AB6"/>
    <w:rsid w:val="00254DFA"/>
    <w:rsid w:val="00256BA9"/>
    <w:rsid w:val="00262B29"/>
    <w:rsid w:val="00270A71"/>
    <w:rsid w:val="002717C2"/>
    <w:rsid w:val="002776CF"/>
    <w:rsid w:val="00280AEA"/>
    <w:rsid w:val="00284AC9"/>
    <w:rsid w:val="002852C2"/>
    <w:rsid w:val="0028686F"/>
    <w:rsid w:val="002935CA"/>
    <w:rsid w:val="00295210"/>
    <w:rsid w:val="00295CB9"/>
    <w:rsid w:val="002969C8"/>
    <w:rsid w:val="00296E50"/>
    <w:rsid w:val="002A2251"/>
    <w:rsid w:val="002A39D0"/>
    <w:rsid w:val="002A4056"/>
    <w:rsid w:val="002A448B"/>
    <w:rsid w:val="002A5EC2"/>
    <w:rsid w:val="002B3387"/>
    <w:rsid w:val="002B3B9C"/>
    <w:rsid w:val="002B53F6"/>
    <w:rsid w:val="002C4611"/>
    <w:rsid w:val="002C67B1"/>
    <w:rsid w:val="002D6CDD"/>
    <w:rsid w:val="002E0809"/>
    <w:rsid w:val="002E35C3"/>
    <w:rsid w:val="002E460F"/>
    <w:rsid w:val="002E52A9"/>
    <w:rsid w:val="002E6098"/>
    <w:rsid w:val="002F0F36"/>
    <w:rsid w:val="002F1C2A"/>
    <w:rsid w:val="002F30A7"/>
    <w:rsid w:val="002F51B2"/>
    <w:rsid w:val="002F7EF9"/>
    <w:rsid w:val="00300282"/>
    <w:rsid w:val="003010D4"/>
    <w:rsid w:val="00306444"/>
    <w:rsid w:val="0031168C"/>
    <w:rsid w:val="00317F96"/>
    <w:rsid w:val="00320B40"/>
    <w:rsid w:val="00324C44"/>
    <w:rsid w:val="00325087"/>
    <w:rsid w:val="0032527C"/>
    <w:rsid w:val="00326BD8"/>
    <w:rsid w:val="00326D03"/>
    <w:rsid w:val="003368FD"/>
    <w:rsid w:val="003376E0"/>
    <w:rsid w:val="00337CC6"/>
    <w:rsid w:val="00340739"/>
    <w:rsid w:val="00350BB2"/>
    <w:rsid w:val="00355AE2"/>
    <w:rsid w:val="0035689E"/>
    <w:rsid w:val="003606EB"/>
    <w:rsid w:val="00370002"/>
    <w:rsid w:val="00372CB5"/>
    <w:rsid w:val="00380598"/>
    <w:rsid w:val="00382A6E"/>
    <w:rsid w:val="00383655"/>
    <w:rsid w:val="003836B1"/>
    <w:rsid w:val="003850FF"/>
    <w:rsid w:val="003854B4"/>
    <w:rsid w:val="00387C1E"/>
    <w:rsid w:val="0039729E"/>
    <w:rsid w:val="003A02C2"/>
    <w:rsid w:val="003A0F9F"/>
    <w:rsid w:val="003A15AD"/>
    <w:rsid w:val="003A1BAE"/>
    <w:rsid w:val="003A4909"/>
    <w:rsid w:val="003A525A"/>
    <w:rsid w:val="003B06FA"/>
    <w:rsid w:val="003B3D9D"/>
    <w:rsid w:val="003B44B7"/>
    <w:rsid w:val="003C017B"/>
    <w:rsid w:val="003C1670"/>
    <w:rsid w:val="003C257A"/>
    <w:rsid w:val="003C3358"/>
    <w:rsid w:val="003C4648"/>
    <w:rsid w:val="003C5245"/>
    <w:rsid w:val="003C5955"/>
    <w:rsid w:val="003D04E5"/>
    <w:rsid w:val="003D07F1"/>
    <w:rsid w:val="003D1E19"/>
    <w:rsid w:val="003D6611"/>
    <w:rsid w:val="003E05AF"/>
    <w:rsid w:val="003E0E67"/>
    <w:rsid w:val="003E56C7"/>
    <w:rsid w:val="003E579F"/>
    <w:rsid w:val="003E73C1"/>
    <w:rsid w:val="003F1735"/>
    <w:rsid w:val="003F2048"/>
    <w:rsid w:val="003F76EF"/>
    <w:rsid w:val="00400460"/>
    <w:rsid w:val="00407496"/>
    <w:rsid w:val="00415AF6"/>
    <w:rsid w:val="00416341"/>
    <w:rsid w:val="00422CD2"/>
    <w:rsid w:val="004266AE"/>
    <w:rsid w:val="00430122"/>
    <w:rsid w:val="00430AFB"/>
    <w:rsid w:val="004318C2"/>
    <w:rsid w:val="00434527"/>
    <w:rsid w:val="0043534E"/>
    <w:rsid w:val="00436A89"/>
    <w:rsid w:val="00436E4F"/>
    <w:rsid w:val="0044027E"/>
    <w:rsid w:val="00442634"/>
    <w:rsid w:val="00442A02"/>
    <w:rsid w:val="00443429"/>
    <w:rsid w:val="00445E2E"/>
    <w:rsid w:val="00453819"/>
    <w:rsid w:val="00455F78"/>
    <w:rsid w:val="00457E4A"/>
    <w:rsid w:val="00461052"/>
    <w:rsid w:val="0046243F"/>
    <w:rsid w:val="0046332D"/>
    <w:rsid w:val="0046390C"/>
    <w:rsid w:val="00464638"/>
    <w:rsid w:val="004654C1"/>
    <w:rsid w:val="00471253"/>
    <w:rsid w:val="00480BDC"/>
    <w:rsid w:val="00485589"/>
    <w:rsid w:val="00487EB6"/>
    <w:rsid w:val="00490DF7"/>
    <w:rsid w:val="004915D0"/>
    <w:rsid w:val="00491A2D"/>
    <w:rsid w:val="004965EF"/>
    <w:rsid w:val="004970DA"/>
    <w:rsid w:val="004A5B71"/>
    <w:rsid w:val="004A6262"/>
    <w:rsid w:val="004B18D6"/>
    <w:rsid w:val="004B28CA"/>
    <w:rsid w:val="004B511D"/>
    <w:rsid w:val="004C1DB8"/>
    <w:rsid w:val="004D0EAB"/>
    <w:rsid w:val="004D4BA3"/>
    <w:rsid w:val="004D4C90"/>
    <w:rsid w:val="004D6052"/>
    <w:rsid w:val="004D7836"/>
    <w:rsid w:val="004E24EB"/>
    <w:rsid w:val="004E59F6"/>
    <w:rsid w:val="004E7893"/>
    <w:rsid w:val="004E7A5F"/>
    <w:rsid w:val="004F24B8"/>
    <w:rsid w:val="005009D3"/>
    <w:rsid w:val="00501353"/>
    <w:rsid w:val="00501BF9"/>
    <w:rsid w:val="0050567F"/>
    <w:rsid w:val="00505FEF"/>
    <w:rsid w:val="00506457"/>
    <w:rsid w:val="00506B3A"/>
    <w:rsid w:val="00507F06"/>
    <w:rsid w:val="00510CE2"/>
    <w:rsid w:val="00511283"/>
    <w:rsid w:val="005127BA"/>
    <w:rsid w:val="005149CD"/>
    <w:rsid w:val="00517B7F"/>
    <w:rsid w:val="00521AB0"/>
    <w:rsid w:val="00522968"/>
    <w:rsid w:val="00522CE5"/>
    <w:rsid w:val="0052439E"/>
    <w:rsid w:val="00525B27"/>
    <w:rsid w:val="00526114"/>
    <w:rsid w:val="005338F7"/>
    <w:rsid w:val="005371A1"/>
    <w:rsid w:val="005421DF"/>
    <w:rsid w:val="005421E4"/>
    <w:rsid w:val="00546BCE"/>
    <w:rsid w:val="005471F4"/>
    <w:rsid w:val="005504D0"/>
    <w:rsid w:val="0055213F"/>
    <w:rsid w:val="005617D1"/>
    <w:rsid w:val="00566AA7"/>
    <w:rsid w:val="00580E30"/>
    <w:rsid w:val="005847E3"/>
    <w:rsid w:val="00584803"/>
    <w:rsid w:val="00591482"/>
    <w:rsid w:val="005A3316"/>
    <w:rsid w:val="005B3BC0"/>
    <w:rsid w:val="005B43E4"/>
    <w:rsid w:val="005B72C5"/>
    <w:rsid w:val="005C2B8E"/>
    <w:rsid w:val="005C3438"/>
    <w:rsid w:val="005C3A80"/>
    <w:rsid w:val="005C649F"/>
    <w:rsid w:val="005C692E"/>
    <w:rsid w:val="005C6A29"/>
    <w:rsid w:val="005C72CF"/>
    <w:rsid w:val="005D0625"/>
    <w:rsid w:val="005D1A2A"/>
    <w:rsid w:val="005D236B"/>
    <w:rsid w:val="005D2C31"/>
    <w:rsid w:val="005D6751"/>
    <w:rsid w:val="005D7063"/>
    <w:rsid w:val="005E565D"/>
    <w:rsid w:val="005E5918"/>
    <w:rsid w:val="005E6C2E"/>
    <w:rsid w:val="005E78AD"/>
    <w:rsid w:val="005E7C4C"/>
    <w:rsid w:val="005F0ABD"/>
    <w:rsid w:val="005F38D2"/>
    <w:rsid w:val="00602BC0"/>
    <w:rsid w:val="00603C8A"/>
    <w:rsid w:val="00605C30"/>
    <w:rsid w:val="0061175E"/>
    <w:rsid w:val="006121FB"/>
    <w:rsid w:val="00612C0F"/>
    <w:rsid w:val="006134CA"/>
    <w:rsid w:val="00614235"/>
    <w:rsid w:val="00614335"/>
    <w:rsid w:val="00622877"/>
    <w:rsid w:val="00625E1D"/>
    <w:rsid w:val="006265ED"/>
    <w:rsid w:val="00634CE5"/>
    <w:rsid w:val="006357CB"/>
    <w:rsid w:val="00635B62"/>
    <w:rsid w:val="00635CD7"/>
    <w:rsid w:val="006438B6"/>
    <w:rsid w:val="0064531C"/>
    <w:rsid w:val="006463A2"/>
    <w:rsid w:val="00655354"/>
    <w:rsid w:val="00656283"/>
    <w:rsid w:val="00656AFE"/>
    <w:rsid w:val="00656D0E"/>
    <w:rsid w:val="0066112F"/>
    <w:rsid w:val="00661EBD"/>
    <w:rsid w:val="00662276"/>
    <w:rsid w:val="00662859"/>
    <w:rsid w:val="006640E5"/>
    <w:rsid w:val="006655E7"/>
    <w:rsid w:val="00666D5B"/>
    <w:rsid w:val="00666DAB"/>
    <w:rsid w:val="00671179"/>
    <w:rsid w:val="00685A11"/>
    <w:rsid w:val="00693FEE"/>
    <w:rsid w:val="00694DBA"/>
    <w:rsid w:val="00694DD3"/>
    <w:rsid w:val="00697E57"/>
    <w:rsid w:val="006A364E"/>
    <w:rsid w:val="006B042C"/>
    <w:rsid w:val="006B0A70"/>
    <w:rsid w:val="006B5C5D"/>
    <w:rsid w:val="006B5DAD"/>
    <w:rsid w:val="006C5709"/>
    <w:rsid w:val="006C5F39"/>
    <w:rsid w:val="006C639C"/>
    <w:rsid w:val="006C6908"/>
    <w:rsid w:val="006D130B"/>
    <w:rsid w:val="006D3B81"/>
    <w:rsid w:val="006D43E8"/>
    <w:rsid w:val="006D5D6F"/>
    <w:rsid w:val="006D7603"/>
    <w:rsid w:val="006E124D"/>
    <w:rsid w:val="006E1687"/>
    <w:rsid w:val="006E1D64"/>
    <w:rsid w:val="006E2B27"/>
    <w:rsid w:val="006E7D4C"/>
    <w:rsid w:val="006F21C2"/>
    <w:rsid w:val="006F2583"/>
    <w:rsid w:val="00700956"/>
    <w:rsid w:val="007042F5"/>
    <w:rsid w:val="00710BA3"/>
    <w:rsid w:val="00711A36"/>
    <w:rsid w:val="00713117"/>
    <w:rsid w:val="00724900"/>
    <w:rsid w:val="00727B6A"/>
    <w:rsid w:val="00731455"/>
    <w:rsid w:val="00734B04"/>
    <w:rsid w:val="0074055F"/>
    <w:rsid w:val="00742910"/>
    <w:rsid w:val="00743F7F"/>
    <w:rsid w:val="007443A8"/>
    <w:rsid w:val="00746CA3"/>
    <w:rsid w:val="007501DD"/>
    <w:rsid w:val="007516E0"/>
    <w:rsid w:val="007573C1"/>
    <w:rsid w:val="007627D4"/>
    <w:rsid w:val="007677B5"/>
    <w:rsid w:val="0077414E"/>
    <w:rsid w:val="007758A0"/>
    <w:rsid w:val="00777719"/>
    <w:rsid w:val="0078600D"/>
    <w:rsid w:val="00791256"/>
    <w:rsid w:val="00791CAC"/>
    <w:rsid w:val="00793EFA"/>
    <w:rsid w:val="00794AC8"/>
    <w:rsid w:val="0079518C"/>
    <w:rsid w:val="00795B1D"/>
    <w:rsid w:val="007A127F"/>
    <w:rsid w:val="007A171B"/>
    <w:rsid w:val="007A2019"/>
    <w:rsid w:val="007A3CFE"/>
    <w:rsid w:val="007A710B"/>
    <w:rsid w:val="007B629A"/>
    <w:rsid w:val="007C04A7"/>
    <w:rsid w:val="007C50D6"/>
    <w:rsid w:val="007C5AAC"/>
    <w:rsid w:val="007C5AF1"/>
    <w:rsid w:val="007D327A"/>
    <w:rsid w:val="007D7373"/>
    <w:rsid w:val="007E2E3B"/>
    <w:rsid w:val="007E44D8"/>
    <w:rsid w:val="007E7014"/>
    <w:rsid w:val="007E7767"/>
    <w:rsid w:val="007F41D9"/>
    <w:rsid w:val="007F4CDA"/>
    <w:rsid w:val="007F523D"/>
    <w:rsid w:val="007F5416"/>
    <w:rsid w:val="007F6D25"/>
    <w:rsid w:val="00806A0E"/>
    <w:rsid w:val="008072D5"/>
    <w:rsid w:val="0081382E"/>
    <w:rsid w:val="00813A0B"/>
    <w:rsid w:val="00814260"/>
    <w:rsid w:val="00816DF5"/>
    <w:rsid w:val="008171DF"/>
    <w:rsid w:val="00817211"/>
    <w:rsid w:val="0082055F"/>
    <w:rsid w:val="0082088E"/>
    <w:rsid w:val="008228B5"/>
    <w:rsid w:val="00825940"/>
    <w:rsid w:val="008302D6"/>
    <w:rsid w:val="00830D44"/>
    <w:rsid w:val="0083455A"/>
    <w:rsid w:val="00834748"/>
    <w:rsid w:val="00836882"/>
    <w:rsid w:val="0084436D"/>
    <w:rsid w:val="00844AD5"/>
    <w:rsid w:val="00844DC4"/>
    <w:rsid w:val="008502E7"/>
    <w:rsid w:val="0085312D"/>
    <w:rsid w:val="008536D3"/>
    <w:rsid w:val="0086220B"/>
    <w:rsid w:val="008646C7"/>
    <w:rsid w:val="00867728"/>
    <w:rsid w:val="00873179"/>
    <w:rsid w:val="00875A5F"/>
    <w:rsid w:val="00880D0A"/>
    <w:rsid w:val="00882B16"/>
    <w:rsid w:val="00883F67"/>
    <w:rsid w:val="00886E3A"/>
    <w:rsid w:val="008879A6"/>
    <w:rsid w:val="00896EEE"/>
    <w:rsid w:val="008A1C7C"/>
    <w:rsid w:val="008A25AD"/>
    <w:rsid w:val="008A2FC4"/>
    <w:rsid w:val="008A59A5"/>
    <w:rsid w:val="008A7454"/>
    <w:rsid w:val="008B05C9"/>
    <w:rsid w:val="008B07CD"/>
    <w:rsid w:val="008B0C3E"/>
    <w:rsid w:val="008B127A"/>
    <w:rsid w:val="008B1653"/>
    <w:rsid w:val="008B4D2C"/>
    <w:rsid w:val="008B6094"/>
    <w:rsid w:val="008B6105"/>
    <w:rsid w:val="008B779C"/>
    <w:rsid w:val="008C5E20"/>
    <w:rsid w:val="008D066B"/>
    <w:rsid w:val="008D07FC"/>
    <w:rsid w:val="008D1410"/>
    <w:rsid w:val="008D3F0A"/>
    <w:rsid w:val="008D500C"/>
    <w:rsid w:val="008D759C"/>
    <w:rsid w:val="008E0C2D"/>
    <w:rsid w:val="008E1121"/>
    <w:rsid w:val="008E23AB"/>
    <w:rsid w:val="008E26DD"/>
    <w:rsid w:val="008E53C9"/>
    <w:rsid w:val="008E5F36"/>
    <w:rsid w:val="008E6399"/>
    <w:rsid w:val="008F034D"/>
    <w:rsid w:val="008F180F"/>
    <w:rsid w:val="008F2483"/>
    <w:rsid w:val="008F3D7C"/>
    <w:rsid w:val="008F42F4"/>
    <w:rsid w:val="009003A6"/>
    <w:rsid w:val="00904BE8"/>
    <w:rsid w:val="00905CFE"/>
    <w:rsid w:val="00911D96"/>
    <w:rsid w:val="00911EA1"/>
    <w:rsid w:val="00920200"/>
    <w:rsid w:val="00923C85"/>
    <w:rsid w:val="00925FE6"/>
    <w:rsid w:val="009320F8"/>
    <w:rsid w:val="0093231E"/>
    <w:rsid w:val="0093249F"/>
    <w:rsid w:val="00934622"/>
    <w:rsid w:val="009350B5"/>
    <w:rsid w:val="00944540"/>
    <w:rsid w:val="009452C0"/>
    <w:rsid w:val="00946092"/>
    <w:rsid w:val="00946CC2"/>
    <w:rsid w:val="00947F25"/>
    <w:rsid w:val="00951C23"/>
    <w:rsid w:val="00951FCA"/>
    <w:rsid w:val="00952114"/>
    <w:rsid w:val="009528CE"/>
    <w:rsid w:val="00955607"/>
    <w:rsid w:val="00956728"/>
    <w:rsid w:val="00961EAE"/>
    <w:rsid w:val="00962662"/>
    <w:rsid w:val="00962A5A"/>
    <w:rsid w:val="0097068D"/>
    <w:rsid w:val="00975060"/>
    <w:rsid w:val="0098033F"/>
    <w:rsid w:val="009859EE"/>
    <w:rsid w:val="00986AF9"/>
    <w:rsid w:val="00987FCF"/>
    <w:rsid w:val="0099014C"/>
    <w:rsid w:val="00990183"/>
    <w:rsid w:val="00991B3E"/>
    <w:rsid w:val="009A0CF7"/>
    <w:rsid w:val="009A3091"/>
    <w:rsid w:val="009A50A8"/>
    <w:rsid w:val="009A559F"/>
    <w:rsid w:val="009B7E2B"/>
    <w:rsid w:val="009C4438"/>
    <w:rsid w:val="009C7DB6"/>
    <w:rsid w:val="009D38B1"/>
    <w:rsid w:val="009E12F5"/>
    <w:rsid w:val="009E182C"/>
    <w:rsid w:val="009E2071"/>
    <w:rsid w:val="009E6243"/>
    <w:rsid w:val="00A00C64"/>
    <w:rsid w:val="00A011FE"/>
    <w:rsid w:val="00A0213F"/>
    <w:rsid w:val="00A03317"/>
    <w:rsid w:val="00A043C3"/>
    <w:rsid w:val="00A05B2C"/>
    <w:rsid w:val="00A071CF"/>
    <w:rsid w:val="00A07E5F"/>
    <w:rsid w:val="00A14EF1"/>
    <w:rsid w:val="00A15341"/>
    <w:rsid w:val="00A1720D"/>
    <w:rsid w:val="00A23961"/>
    <w:rsid w:val="00A256D3"/>
    <w:rsid w:val="00A26CE4"/>
    <w:rsid w:val="00A32D20"/>
    <w:rsid w:val="00A3524D"/>
    <w:rsid w:val="00A35BB1"/>
    <w:rsid w:val="00A362DA"/>
    <w:rsid w:val="00A36AAC"/>
    <w:rsid w:val="00A36E00"/>
    <w:rsid w:val="00A376D7"/>
    <w:rsid w:val="00A43662"/>
    <w:rsid w:val="00A467AD"/>
    <w:rsid w:val="00A5067E"/>
    <w:rsid w:val="00A51623"/>
    <w:rsid w:val="00A53946"/>
    <w:rsid w:val="00A543D7"/>
    <w:rsid w:val="00A54427"/>
    <w:rsid w:val="00A56736"/>
    <w:rsid w:val="00A57722"/>
    <w:rsid w:val="00A63681"/>
    <w:rsid w:val="00A66022"/>
    <w:rsid w:val="00A706E7"/>
    <w:rsid w:val="00A762DD"/>
    <w:rsid w:val="00A76ABC"/>
    <w:rsid w:val="00A80981"/>
    <w:rsid w:val="00A839BC"/>
    <w:rsid w:val="00A840F0"/>
    <w:rsid w:val="00A85CCE"/>
    <w:rsid w:val="00A927CC"/>
    <w:rsid w:val="00A96B9F"/>
    <w:rsid w:val="00A9725D"/>
    <w:rsid w:val="00AA3124"/>
    <w:rsid w:val="00AA6BE9"/>
    <w:rsid w:val="00AB0836"/>
    <w:rsid w:val="00AB21C3"/>
    <w:rsid w:val="00AB3180"/>
    <w:rsid w:val="00AB46F0"/>
    <w:rsid w:val="00AB59F1"/>
    <w:rsid w:val="00AB7C71"/>
    <w:rsid w:val="00AC083F"/>
    <w:rsid w:val="00AC1253"/>
    <w:rsid w:val="00AC2D72"/>
    <w:rsid w:val="00AC3BAF"/>
    <w:rsid w:val="00AD2FCB"/>
    <w:rsid w:val="00AD6CF8"/>
    <w:rsid w:val="00AD798B"/>
    <w:rsid w:val="00AE0DA5"/>
    <w:rsid w:val="00AF29E6"/>
    <w:rsid w:val="00AF5E39"/>
    <w:rsid w:val="00AF6162"/>
    <w:rsid w:val="00B03C1F"/>
    <w:rsid w:val="00B04603"/>
    <w:rsid w:val="00B0586C"/>
    <w:rsid w:val="00B072C5"/>
    <w:rsid w:val="00B112A7"/>
    <w:rsid w:val="00B11C7D"/>
    <w:rsid w:val="00B16631"/>
    <w:rsid w:val="00B23BD2"/>
    <w:rsid w:val="00B278F6"/>
    <w:rsid w:val="00B302BA"/>
    <w:rsid w:val="00B35CFD"/>
    <w:rsid w:val="00B403EE"/>
    <w:rsid w:val="00B442EC"/>
    <w:rsid w:val="00B45EBF"/>
    <w:rsid w:val="00B52AF8"/>
    <w:rsid w:val="00B5568D"/>
    <w:rsid w:val="00B574DF"/>
    <w:rsid w:val="00B6031C"/>
    <w:rsid w:val="00B60755"/>
    <w:rsid w:val="00B71A83"/>
    <w:rsid w:val="00B73EEB"/>
    <w:rsid w:val="00B75B5D"/>
    <w:rsid w:val="00B75E83"/>
    <w:rsid w:val="00B7688B"/>
    <w:rsid w:val="00B81180"/>
    <w:rsid w:val="00B813B5"/>
    <w:rsid w:val="00B82775"/>
    <w:rsid w:val="00B85657"/>
    <w:rsid w:val="00B91B7A"/>
    <w:rsid w:val="00B9375A"/>
    <w:rsid w:val="00B93A10"/>
    <w:rsid w:val="00B94F1A"/>
    <w:rsid w:val="00B95FD7"/>
    <w:rsid w:val="00B96564"/>
    <w:rsid w:val="00B976A4"/>
    <w:rsid w:val="00B97CBE"/>
    <w:rsid w:val="00BA0D62"/>
    <w:rsid w:val="00BA4677"/>
    <w:rsid w:val="00BA73BE"/>
    <w:rsid w:val="00BA7FA1"/>
    <w:rsid w:val="00BB13A7"/>
    <w:rsid w:val="00BB1869"/>
    <w:rsid w:val="00BB2727"/>
    <w:rsid w:val="00BB4BFF"/>
    <w:rsid w:val="00BB5980"/>
    <w:rsid w:val="00BB68C0"/>
    <w:rsid w:val="00BC0BBC"/>
    <w:rsid w:val="00BC1350"/>
    <w:rsid w:val="00BC198F"/>
    <w:rsid w:val="00BC4305"/>
    <w:rsid w:val="00BC6C90"/>
    <w:rsid w:val="00BD163C"/>
    <w:rsid w:val="00BD3928"/>
    <w:rsid w:val="00BD3ACA"/>
    <w:rsid w:val="00BD4FC8"/>
    <w:rsid w:val="00BD5897"/>
    <w:rsid w:val="00BD7C32"/>
    <w:rsid w:val="00BE2404"/>
    <w:rsid w:val="00BE2D0D"/>
    <w:rsid w:val="00BE6EAC"/>
    <w:rsid w:val="00BE7233"/>
    <w:rsid w:val="00BF10A5"/>
    <w:rsid w:val="00BF6BE8"/>
    <w:rsid w:val="00C00214"/>
    <w:rsid w:val="00C0173A"/>
    <w:rsid w:val="00C01B4E"/>
    <w:rsid w:val="00C04EE6"/>
    <w:rsid w:val="00C057D8"/>
    <w:rsid w:val="00C073EF"/>
    <w:rsid w:val="00C0745D"/>
    <w:rsid w:val="00C074B5"/>
    <w:rsid w:val="00C13FF7"/>
    <w:rsid w:val="00C1530A"/>
    <w:rsid w:val="00C165C2"/>
    <w:rsid w:val="00C23D0E"/>
    <w:rsid w:val="00C247E1"/>
    <w:rsid w:val="00C31186"/>
    <w:rsid w:val="00C34B85"/>
    <w:rsid w:val="00C373F7"/>
    <w:rsid w:val="00C374F9"/>
    <w:rsid w:val="00C375DE"/>
    <w:rsid w:val="00C37DA9"/>
    <w:rsid w:val="00C43DB0"/>
    <w:rsid w:val="00C44F16"/>
    <w:rsid w:val="00C47857"/>
    <w:rsid w:val="00C47CA5"/>
    <w:rsid w:val="00C5247D"/>
    <w:rsid w:val="00C60F91"/>
    <w:rsid w:val="00C6256C"/>
    <w:rsid w:val="00C62CDE"/>
    <w:rsid w:val="00C65DBB"/>
    <w:rsid w:val="00C67A18"/>
    <w:rsid w:val="00C70496"/>
    <w:rsid w:val="00C70E95"/>
    <w:rsid w:val="00C71C63"/>
    <w:rsid w:val="00C727D1"/>
    <w:rsid w:val="00C75183"/>
    <w:rsid w:val="00C804B2"/>
    <w:rsid w:val="00C805AE"/>
    <w:rsid w:val="00C81151"/>
    <w:rsid w:val="00C819C0"/>
    <w:rsid w:val="00C8305E"/>
    <w:rsid w:val="00C83B8E"/>
    <w:rsid w:val="00C84A7B"/>
    <w:rsid w:val="00C84E96"/>
    <w:rsid w:val="00C850B6"/>
    <w:rsid w:val="00C85B51"/>
    <w:rsid w:val="00C90282"/>
    <w:rsid w:val="00C90D16"/>
    <w:rsid w:val="00C91F2D"/>
    <w:rsid w:val="00C9342B"/>
    <w:rsid w:val="00C95010"/>
    <w:rsid w:val="00C96780"/>
    <w:rsid w:val="00CA1CB3"/>
    <w:rsid w:val="00CA255B"/>
    <w:rsid w:val="00CA6E74"/>
    <w:rsid w:val="00CB54C9"/>
    <w:rsid w:val="00CB61C6"/>
    <w:rsid w:val="00CC244A"/>
    <w:rsid w:val="00CC2766"/>
    <w:rsid w:val="00CC6A4F"/>
    <w:rsid w:val="00CD3791"/>
    <w:rsid w:val="00CD6CD2"/>
    <w:rsid w:val="00CD79D3"/>
    <w:rsid w:val="00CE5024"/>
    <w:rsid w:val="00CE6D3F"/>
    <w:rsid w:val="00CE78DD"/>
    <w:rsid w:val="00CF0BCD"/>
    <w:rsid w:val="00CF1457"/>
    <w:rsid w:val="00CF79AF"/>
    <w:rsid w:val="00D01E8C"/>
    <w:rsid w:val="00D07EBB"/>
    <w:rsid w:val="00D17597"/>
    <w:rsid w:val="00D17CA0"/>
    <w:rsid w:val="00D2220A"/>
    <w:rsid w:val="00D22319"/>
    <w:rsid w:val="00D22997"/>
    <w:rsid w:val="00D26B0C"/>
    <w:rsid w:val="00D3183E"/>
    <w:rsid w:val="00D3285F"/>
    <w:rsid w:val="00D3551A"/>
    <w:rsid w:val="00D45D43"/>
    <w:rsid w:val="00D45E30"/>
    <w:rsid w:val="00D479C8"/>
    <w:rsid w:val="00D506A0"/>
    <w:rsid w:val="00D51DEE"/>
    <w:rsid w:val="00D53CF2"/>
    <w:rsid w:val="00D54901"/>
    <w:rsid w:val="00D559BE"/>
    <w:rsid w:val="00D60D1B"/>
    <w:rsid w:val="00D61DF4"/>
    <w:rsid w:val="00D669AE"/>
    <w:rsid w:val="00D71DDA"/>
    <w:rsid w:val="00D800A0"/>
    <w:rsid w:val="00D83CFD"/>
    <w:rsid w:val="00D95549"/>
    <w:rsid w:val="00D95B6A"/>
    <w:rsid w:val="00D96431"/>
    <w:rsid w:val="00DA1E8D"/>
    <w:rsid w:val="00DA277C"/>
    <w:rsid w:val="00DA31B4"/>
    <w:rsid w:val="00DA41E3"/>
    <w:rsid w:val="00DA5970"/>
    <w:rsid w:val="00DA7E77"/>
    <w:rsid w:val="00DB0757"/>
    <w:rsid w:val="00DB31E4"/>
    <w:rsid w:val="00DB4BA3"/>
    <w:rsid w:val="00DB5D1F"/>
    <w:rsid w:val="00DC0683"/>
    <w:rsid w:val="00DC19F8"/>
    <w:rsid w:val="00DC3DD0"/>
    <w:rsid w:val="00DC4566"/>
    <w:rsid w:val="00DC4DAE"/>
    <w:rsid w:val="00DC6D74"/>
    <w:rsid w:val="00DC704B"/>
    <w:rsid w:val="00DD1924"/>
    <w:rsid w:val="00DD2566"/>
    <w:rsid w:val="00DD3ACE"/>
    <w:rsid w:val="00DD42F7"/>
    <w:rsid w:val="00DD4B12"/>
    <w:rsid w:val="00DE2B70"/>
    <w:rsid w:val="00DE7A2E"/>
    <w:rsid w:val="00DF014C"/>
    <w:rsid w:val="00DF1A78"/>
    <w:rsid w:val="00DF37A5"/>
    <w:rsid w:val="00DF4B72"/>
    <w:rsid w:val="00DF4DAB"/>
    <w:rsid w:val="00E00E7B"/>
    <w:rsid w:val="00E012ED"/>
    <w:rsid w:val="00E013FC"/>
    <w:rsid w:val="00E02DBD"/>
    <w:rsid w:val="00E0381C"/>
    <w:rsid w:val="00E03CA9"/>
    <w:rsid w:val="00E0425B"/>
    <w:rsid w:val="00E0591B"/>
    <w:rsid w:val="00E05B7D"/>
    <w:rsid w:val="00E123A6"/>
    <w:rsid w:val="00E13303"/>
    <w:rsid w:val="00E145EA"/>
    <w:rsid w:val="00E21A97"/>
    <w:rsid w:val="00E226CA"/>
    <w:rsid w:val="00E23706"/>
    <w:rsid w:val="00E27B48"/>
    <w:rsid w:val="00E27D56"/>
    <w:rsid w:val="00E27DCC"/>
    <w:rsid w:val="00E31D06"/>
    <w:rsid w:val="00E34BD7"/>
    <w:rsid w:val="00E3612C"/>
    <w:rsid w:val="00E41F7C"/>
    <w:rsid w:val="00E45954"/>
    <w:rsid w:val="00E536D3"/>
    <w:rsid w:val="00E539E7"/>
    <w:rsid w:val="00E5712B"/>
    <w:rsid w:val="00E60AA9"/>
    <w:rsid w:val="00E611B3"/>
    <w:rsid w:val="00E62B8E"/>
    <w:rsid w:val="00E64CC4"/>
    <w:rsid w:val="00E6603F"/>
    <w:rsid w:val="00E67FF6"/>
    <w:rsid w:val="00E7197E"/>
    <w:rsid w:val="00E72FDD"/>
    <w:rsid w:val="00E732E9"/>
    <w:rsid w:val="00E75EF6"/>
    <w:rsid w:val="00E80393"/>
    <w:rsid w:val="00E828D3"/>
    <w:rsid w:val="00E834AD"/>
    <w:rsid w:val="00E872A3"/>
    <w:rsid w:val="00E908C3"/>
    <w:rsid w:val="00E91F80"/>
    <w:rsid w:val="00E92614"/>
    <w:rsid w:val="00E95A51"/>
    <w:rsid w:val="00EA078D"/>
    <w:rsid w:val="00EA19D3"/>
    <w:rsid w:val="00EA3323"/>
    <w:rsid w:val="00EA381C"/>
    <w:rsid w:val="00EA540B"/>
    <w:rsid w:val="00EA548C"/>
    <w:rsid w:val="00EA71DA"/>
    <w:rsid w:val="00EB09BD"/>
    <w:rsid w:val="00EB58D1"/>
    <w:rsid w:val="00EB6EB9"/>
    <w:rsid w:val="00EC2E86"/>
    <w:rsid w:val="00EC4FAE"/>
    <w:rsid w:val="00EC5853"/>
    <w:rsid w:val="00EC7702"/>
    <w:rsid w:val="00ED0729"/>
    <w:rsid w:val="00ED576A"/>
    <w:rsid w:val="00EE0EDF"/>
    <w:rsid w:val="00EE10CB"/>
    <w:rsid w:val="00EE165C"/>
    <w:rsid w:val="00EE2A92"/>
    <w:rsid w:val="00EE32A3"/>
    <w:rsid w:val="00EE379C"/>
    <w:rsid w:val="00EE4638"/>
    <w:rsid w:val="00EE573F"/>
    <w:rsid w:val="00EE596D"/>
    <w:rsid w:val="00EE7A45"/>
    <w:rsid w:val="00EF2D7B"/>
    <w:rsid w:val="00EF682B"/>
    <w:rsid w:val="00F01367"/>
    <w:rsid w:val="00F0142B"/>
    <w:rsid w:val="00F0182A"/>
    <w:rsid w:val="00F02B66"/>
    <w:rsid w:val="00F0350A"/>
    <w:rsid w:val="00F0506F"/>
    <w:rsid w:val="00F05913"/>
    <w:rsid w:val="00F059AC"/>
    <w:rsid w:val="00F06CDD"/>
    <w:rsid w:val="00F112FE"/>
    <w:rsid w:val="00F12643"/>
    <w:rsid w:val="00F12A7C"/>
    <w:rsid w:val="00F1321D"/>
    <w:rsid w:val="00F23411"/>
    <w:rsid w:val="00F23A15"/>
    <w:rsid w:val="00F25864"/>
    <w:rsid w:val="00F27520"/>
    <w:rsid w:val="00F27821"/>
    <w:rsid w:val="00F376DD"/>
    <w:rsid w:val="00F40A2C"/>
    <w:rsid w:val="00F42D56"/>
    <w:rsid w:val="00F449E4"/>
    <w:rsid w:val="00F46226"/>
    <w:rsid w:val="00F51A0F"/>
    <w:rsid w:val="00F52D29"/>
    <w:rsid w:val="00F53F1B"/>
    <w:rsid w:val="00F57214"/>
    <w:rsid w:val="00F5797F"/>
    <w:rsid w:val="00F61331"/>
    <w:rsid w:val="00F61B1F"/>
    <w:rsid w:val="00F62DFB"/>
    <w:rsid w:val="00F64D99"/>
    <w:rsid w:val="00F64DE4"/>
    <w:rsid w:val="00F65085"/>
    <w:rsid w:val="00F66526"/>
    <w:rsid w:val="00F673B4"/>
    <w:rsid w:val="00F70426"/>
    <w:rsid w:val="00F75E83"/>
    <w:rsid w:val="00F77CF4"/>
    <w:rsid w:val="00F81B80"/>
    <w:rsid w:val="00F825E5"/>
    <w:rsid w:val="00F87343"/>
    <w:rsid w:val="00F903F6"/>
    <w:rsid w:val="00F968E4"/>
    <w:rsid w:val="00F9763C"/>
    <w:rsid w:val="00FA3E57"/>
    <w:rsid w:val="00FA4CE8"/>
    <w:rsid w:val="00FA4ED5"/>
    <w:rsid w:val="00FB6C86"/>
    <w:rsid w:val="00FB701E"/>
    <w:rsid w:val="00FC1849"/>
    <w:rsid w:val="00FC6BFE"/>
    <w:rsid w:val="00FD3D76"/>
    <w:rsid w:val="00FD4E2A"/>
    <w:rsid w:val="00FD7110"/>
    <w:rsid w:val="00FE0006"/>
    <w:rsid w:val="00FE33DE"/>
    <w:rsid w:val="00FE4FA4"/>
    <w:rsid w:val="00FE68A4"/>
    <w:rsid w:val="00FE7EEC"/>
    <w:rsid w:val="00FF019E"/>
    <w:rsid w:val="00FF0634"/>
    <w:rsid w:val="00FF5A12"/>
    <w:rsid w:val="00FF62E7"/>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B9C"/>
    <w:pPr>
      <w:suppressAutoHyphens/>
    </w:pPr>
    <w:rPr>
      <w:rFonts w:eastAsia="MS Mincho"/>
      <w:sz w:val="24"/>
      <w:szCs w:val="24"/>
      <w:lang w:val="en-US" w:eastAsia="ar-SA"/>
    </w:rPr>
  </w:style>
  <w:style w:type="paragraph" w:styleId="Heading1">
    <w:name w:val="heading 1"/>
    <w:basedOn w:val="Normal"/>
    <w:next w:val="Normal"/>
    <w:qFormat/>
    <w:rsid w:val="002B3B9C"/>
    <w:pPr>
      <w:keepNext/>
      <w:numPr>
        <w:numId w:val="1"/>
      </w:numPr>
      <w:spacing w:line="360" w:lineRule="auto"/>
      <w:outlineLvl w:val="0"/>
    </w:pPr>
    <w:rPr>
      <w:b/>
      <w:sz w:val="26"/>
      <w:szCs w:val="20"/>
    </w:rPr>
  </w:style>
  <w:style w:type="paragraph" w:styleId="Heading2">
    <w:name w:val="heading 2"/>
    <w:basedOn w:val="Normal"/>
    <w:next w:val="Normal"/>
    <w:qFormat/>
    <w:rsid w:val="002B3B9C"/>
    <w:pPr>
      <w:keepNext/>
      <w:numPr>
        <w:ilvl w:val="1"/>
        <w:numId w:val="1"/>
      </w:numPr>
      <w:jc w:val="center"/>
      <w:outlineLvl w:val="1"/>
    </w:pPr>
    <w:rPr>
      <w:b/>
      <w:szCs w:val="20"/>
    </w:rPr>
  </w:style>
  <w:style w:type="paragraph" w:styleId="Heading3">
    <w:name w:val="heading 3"/>
    <w:basedOn w:val="Normal"/>
    <w:next w:val="Normal"/>
    <w:qFormat/>
    <w:rsid w:val="002B3B9C"/>
    <w:pPr>
      <w:keepNext/>
      <w:numPr>
        <w:ilvl w:val="2"/>
        <w:numId w:val="1"/>
      </w:numPr>
      <w:outlineLvl w:val="2"/>
    </w:pPr>
    <w:rPr>
      <w:b/>
      <w:szCs w:val="20"/>
    </w:rPr>
  </w:style>
  <w:style w:type="paragraph" w:styleId="Heading4">
    <w:name w:val="heading 4"/>
    <w:basedOn w:val="Normal"/>
    <w:next w:val="Normal"/>
    <w:qFormat/>
    <w:rsid w:val="002B3B9C"/>
    <w:pPr>
      <w:keepNext/>
      <w:numPr>
        <w:ilvl w:val="3"/>
        <w:numId w:val="1"/>
      </w:numPr>
      <w:jc w:val="center"/>
      <w:outlineLvl w:val="3"/>
    </w:pPr>
    <w:rPr>
      <w:rFonts w:ascii="Verdana" w:hAnsi="Verdana"/>
      <w:b/>
      <w:sz w:val="18"/>
      <w:szCs w:val="18"/>
    </w:rPr>
  </w:style>
  <w:style w:type="paragraph" w:styleId="Heading5">
    <w:name w:val="heading 5"/>
    <w:basedOn w:val="Normal"/>
    <w:next w:val="Normal"/>
    <w:qFormat/>
    <w:rsid w:val="002B3B9C"/>
    <w:pPr>
      <w:keepNext/>
      <w:numPr>
        <w:ilvl w:val="4"/>
        <w:numId w:val="1"/>
      </w:numPr>
      <w:outlineLvl w:val="4"/>
    </w:pPr>
    <w:rPr>
      <w:rFonts w:ascii="Verdana" w:hAnsi="Verdana" w:cs="Arial"/>
      <w:b/>
      <w:bCs/>
      <w:sz w:val="18"/>
    </w:rPr>
  </w:style>
  <w:style w:type="paragraph" w:styleId="Heading6">
    <w:name w:val="heading 6"/>
    <w:basedOn w:val="Normal"/>
    <w:next w:val="Normal"/>
    <w:qFormat/>
    <w:rsid w:val="002B3B9C"/>
    <w:pPr>
      <w:keepNext/>
      <w:numPr>
        <w:ilvl w:val="5"/>
        <w:numId w:val="1"/>
      </w:numPr>
      <w:jc w:val="center"/>
      <w:outlineLvl w:val="5"/>
    </w:pPr>
    <w:rPr>
      <w:b/>
      <w:sz w:val="30"/>
      <w:szCs w:val="20"/>
      <w:u w:val="single"/>
    </w:rPr>
  </w:style>
  <w:style w:type="paragraph" w:styleId="Heading7">
    <w:name w:val="heading 7"/>
    <w:basedOn w:val="Normal"/>
    <w:next w:val="Normal"/>
    <w:qFormat/>
    <w:rsid w:val="002B3B9C"/>
    <w:pPr>
      <w:keepNext/>
      <w:numPr>
        <w:ilvl w:val="6"/>
        <w:numId w:val="1"/>
      </w:numPr>
      <w:spacing w:line="280" w:lineRule="exact"/>
      <w:jc w:val="right"/>
      <w:outlineLvl w:val="6"/>
    </w:pPr>
    <w:rPr>
      <w:rFonts w:ascii="Verdana" w:hAnsi="Verdana"/>
      <w:b/>
      <w:bCs/>
      <w:sz w:val="18"/>
    </w:rPr>
  </w:style>
  <w:style w:type="paragraph" w:styleId="Heading9">
    <w:name w:val="heading 9"/>
    <w:basedOn w:val="Normal"/>
    <w:next w:val="Normal"/>
    <w:qFormat/>
    <w:rsid w:val="002B3B9C"/>
    <w:pPr>
      <w:keepNext/>
      <w:numPr>
        <w:ilvl w:val="8"/>
        <w:numId w:val="1"/>
      </w:numPr>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2B3B9C"/>
    <w:rPr>
      <w:rFonts w:ascii="Symbol" w:hAnsi="Symbol"/>
      <w:sz w:val="18"/>
      <w:szCs w:val="18"/>
    </w:rPr>
  </w:style>
  <w:style w:type="character" w:customStyle="1" w:styleId="WW8Num3z0">
    <w:name w:val="WW8Num3z0"/>
    <w:rsid w:val="002B3B9C"/>
    <w:rPr>
      <w:rFonts w:ascii="Symbol" w:hAnsi="Symbol"/>
    </w:rPr>
  </w:style>
  <w:style w:type="character" w:customStyle="1" w:styleId="WW8Num4z0">
    <w:name w:val="WW8Num4z0"/>
    <w:rsid w:val="002B3B9C"/>
    <w:rPr>
      <w:rFonts w:ascii="Symbol" w:hAnsi="Symbol"/>
    </w:rPr>
  </w:style>
  <w:style w:type="character" w:customStyle="1" w:styleId="WW8Num5z0">
    <w:name w:val="WW8Num5z0"/>
    <w:rsid w:val="002B3B9C"/>
    <w:rPr>
      <w:rFonts w:ascii="Symbol" w:hAnsi="Symbol"/>
      <w:sz w:val="20"/>
      <w:szCs w:val="20"/>
    </w:rPr>
  </w:style>
  <w:style w:type="character" w:customStyle="1" w:styleId="WW8Num6z0">
    <w:name w:val="WW8Num6z0"/>
    <w:rsid w:val="002B3B9C"/>
    <w:rPr>
      <w:rFonts w:ascii="Symbol" w:hAnsi="Symbol"/>
    </w:rPr>
  </w:style>
  <w:style w:type="character" w:customStyle="1" w:styleId="Absatz-Standardschriftart">
    <w:name w:val="Absatz-Standardschriftart"/>
    <w:rsid w:val="002B3B9C"/>
  </w:style>
  <w:style w:type="character" w:customStyle="1" w:styleId="WW8Num1z0">
    <w:name w:val="WW8Num1z0"/>
    <w:rsid w:val="002B3B9C"/>
    <w:rPr>
      <w:rFonts w:ascii="Wingdings" w:hAnsi="Wingdings"/>
    </w:rPr>
  </w:style>
  <w:style w:type="character" w:customStyle="1" w:styleId="WW8Num3z1">
    <w:name w:val="WW8Num3z1"/>
    <w:rsid w:val="002B3B9C"/>
    <w:rPr>
      <w:rFonts w:ascii="Courier New" w:hAnsi="Courier New"/>
    </w:rPr>
  </w:style>
  <w:style w:type="character" w:customStyle="1" w:styleId="WW8Num3z2">
    <w:name w:val="WW8Num3z2"/>
    <w:rsid w:val="002B3B9C"/>
    <w:rPr>
      <w:rFonts w:ascii="Wingdings" w:hAnsi="Wingdings"/>
    </w:rPr>
  </w:style>
  <w:style w:type="character" w:customStyle="1" w:styleId="WW8Num4z1">
    <w:name w:val="WW8Num4z1"/>
    <w:rsid w:val="002B3B9C"/>
    <w:rPr>
      <w:rFonts w:ascii="Courier New" w:hAnsi="Courier New" w:cs="Courier New"/>
    </w:rPr>
  </w:style>
  <w:style w:type="character" w:customStyle="1" w:styleId="WW8Num4z2">
    <w:name w:val="WW8Num4z2"/>
    <w:rsid w:val="002B3B9C"/>
    <w:rPr>
      <w:rFonts w:ascii="Wingdings" w:hAnsi="Wingdings"/>
    </w:rPr>
  </w:style>
  <w:style w:type="character" w:customStyle="1" w:styleId="WW8Num5z1">
    <w:name w:val="WW8Num5z1"/>
    <w:rsid w:val="002B3B9C"/>
    <w:rPr>
      <w:rFonts w:ascii="Courier New" w:hAnsi="Courier New" w:cs="Courier New"/>
    </w:rPr>
  </w:style>
  <w:style w:type="character" w:customStyle="1" w:styleId="WW8Num5z2">
    <w:name w:val="WW8Num5z2"/>
    <w:rsid w:val="002B3B9C"/>
    <w:rPr>
      <w:rFonts w:ascii="Wingdings" w:hAnsi="Wingdings"/>
    </w:rPr>
  </w:style>
  <w:style w:type="character" w:customStyle="1" w:styleId="WW8Num6z1">
    <w:name w:val="WW8Num6z1"/>
    <w:rsid w:val="002B3B9C"/>
    <w:rPr>
      <w:rFonts w:ascii="Courier New" w:hAnsi="Courier New" w:cs="Courier New"/>
    </w:rPr>
  </w:style>
  <w:style w:type="character" w:customStyle="1" w:styleId="WW8Num6z2">
    <w:name w:val="WW8Num6z2"/>
    <w:rsid w:val="002B3B9C"/>
    <w:rPr>
      <w:rFonts w:ascii="Wingdings" w:hAnsi="Wingdings"/>
    </w:rPr>
  </w:style>
  <w:style w:type="character" w:customStyle="1" w:styleId="WW8Num7z0">
    <w:name w:val="WW8Num7z0"/>
    <w:rsid w:val="002B3B9C"/>
    <w:rPr>
      <w:rFonts w:ascii="Symbol" w:hAnsi="Symbol"/>
    </w:rPr>
  </w:style>
  <w:style w:type="character" w:customStyle="1" w:styleId="WW8Num7z1">
    <w:name w:val="WW8Num7z1"/>
    <w:rsid w:val="002B3B9C"/>
    <w:rPr>
      <w:rFonts w:ascii="Courier New" w:hAnsi="Courier New"/>
    </w:rPr>
  </w:style>
  <w:style w:type="character" w:customStyle="1" w:styleId="WW8Num7z2">
    <w:name w:val="WW8Num7z2"/>
    <w:rsid w:val="002B3B9C"/>
    <w:rPr>
      <w:rFonts w:ascii="Wingdings" w:hAnsi="Wingdings"/>
    </w:rPr>
  </w:style>
  <w:style w:type="character" w:customStyle="1" w:styleId="WW8Num8z0">
    <w:name w:val="WW8Num8z0"/>
    <w:rsid w:val="002B3B9C"/>
    <w:rPr>
      <w:rFonts w:ascii="Symbol" w:hAnsi="Symbol"/>
    </w:rPr>
  </w:style>
  <w:style w:type="character" w:customStyle="1" w:styleId="WW8Num8z1">
    <w:name w:val="WW8Num8z1"/>
    <w:rsid w:val="002B3B9C"/>
    <w:rPr>
      <w:rFonts w:ascii="Courier New" w:hAnsi="Courier New"/>
    </w:rPr>
  </w:style>
  <w:style w:type="character" w:customStyle="1" w:styleId="WW8Num8z2">
    <w:name w:val="WW8Num8z2"/>
    <w:rsid w:val="002B3B9C"/>
    <w:rPr>
      <w:rFonts w:ascii="Wingdings" w:hAnsi="Wingdings"/>
    </w:rPr>
  </w:style>
  <w:style w:type="character" w:customStyle="1" w:styleId="WW8Num9z0">
    <w:name w:val="WW8Num9z0"/>
    <w:rsid w:val="002B3B9C"/>
    <w:rPr>
      <w:rFonts w:ascii="Symbol" w:hAnsi="Symbol"/>
    </w:rPr>
  </w:style>
  <w:style w:type="character" w:customStyle="1" w:styleId="WW8Num9z1">
    <w:name w:val="WW8Num9z1"/>
    <w:rsid w:val="002B3B9C"/>
    <w:rPr>
      <w:rFonts w:ascii="Courier New" w:hAnsi="Courier New"/>
    </w:rPr>
  </w:style>
  <w:style w:type="character" w:customStyle="1" w:styleId="WW8Num9z2">
    <w:name w:val="WW8Num9z2"/>
    <w:rsid w:val="002B3B9C"/>
    <w:rPr>
      <w:rFonts w:ascii="Wingdings" w:hAnsi="Wingdings"/>
    </w:rPr>
  </w:style>
  <w:style w:type="character" w:customStyle="1" w:styleId="WW8Num10z0">
    <w:name w:val="WW8Num10z0"/>
    <w:rsid w:val="002B3B9C"/>
    <w:rPr>
      <w:rFonts w:ascii="Symbol" w:hAnsi="Symbol"/>
    </w:rPr>
  </w:style>
  <w:style w:type="character" w:customStyle="1" w:styleId="WW8Num10z1">
    <w:name w:val="WW8Num10z1"/>
    <w:rsid w:val="002B3B9C"/>
    <w:rPr>
      <w:rFonts w:ascii="Courier New" w:hAnsi="Courier New"/>
    </w:rPr>
  </w:style>
  <w:style w:type="character" w:customStyle="1" w:styleId="WW8Num10z2">
    <w:name w:val="WW8Num10z2"/>
    <w:rsid w:val="002B3B9C"/>
    <w:rPr>
      <w:rFonts w:ascii="Wingdings" w:hAnsi="Wingdings"/>
    </w:rPr>
  </w:style>
  <w:style w:type="character" w:customStyle="1" w:styleId="WW-Absatz-Standardschriftart">
    <w:name w:val="WW-Absatz-Standardschriftart"/>
    <w:rsid w:val="002B3B9C"/>
  </w:style>
  <w:style w:type="character" w:customStyle="1" w:styleId="WW-Absatz-Standardschriftart1">
    <w:name w:val="WW-Absatz-Standardschriftart1"/>
    <w:rsid w:val="002B3B9C"/>
  </w:style>
  <w:style w:type="character" w:customStyle="1" w:styleId="WW-Absatz-Standardschriftart11">
    <w:name w:val="WW-Absatz-Standardschriftart11"/>
    <w:rsid w:val="002B3B9C"/>
  </w:style>
  <w:style w:type="character" w:customStyle="1" w:styleId="WW-Absatz-Standardschriftart111">
    <w:name w:val="WW-Absatz-Standardschriftart111"/>
    <w:rsid w:val="002B3B9C"/>
  </w:style>
  <w:style w:type="character" w:customStyle="1" w:styleId="WW-Absatz-Standardschriftart1111">
    <w:name w:val="WW-Absatz-Standardschriftart1111"/>
    <w:rsid w:val="002B3B9C"/>
  </w:style>
  <w:style w:type="character" w:customStyle="1" w:styleId="WW-Absatz-Standardschriftart11111">
    <w:name w:val="WW-Absatz-Standardschriftart11111"/>
    <w:rsid w:val="002B3B9C"/>
  </w:style>
  <w:style w:type="character" w:customStyle="1" w:styleId="WW-Absatz-Standardschriftart111111">
    <w:name w:val="WW-Absatz-Standardschriftart111111"/>
    <w:rsid w:val="002B3B9C"/>
  </w:style>
  <w:style w:type="character" w:customStyle="1" w:styleId="WW-Absatz-Standardschriftart1111111">
    <w:name w:val="WW-Absatz-Standardschriftart1111111"/>
    <w:rsid w:val="002B3B9C"/>
  </w:style>
  <w:style w:type="character" w:customStyle="1" w:styleId="WW-Absatz-Standardschriftart11111111">
    <w:name w:val="WW-Absatz-Standardschriftart11111111"/>
    <w:rsid w:val="002B3B9C"/>
  </w:style>
  <w:style w:type="character" w:customStyle="1" w:styleId="WW-Absatz-Standardschriftart111111111">
    <w:name w:val="WW-Absatz-Standardschriftart111111111"/>
    <w:rsid w:val="002B3B9C"/>
  </w:style>
  <w:style w:type="character" w:customStyle="1" w:styleId="WW-Absatz-Standardschriftart1111111111">
    <w:name w:val="WW-Absatz-Standardschriftart1111111111"/>
    <w:rsid w:val="002B3B9C"/>
  </w:style>
  <w:style w:type="character" w:customStyle="1" w:styleId="WW-Absatz-Standardschriftart11111111111">
    <w:name w:val="WW-Absatz-Standardschriftart11111111111"/>
    <w:rsid w:val="002B3B9C"/>
  </w:style>
  <w:style w:type="character" w:customStyle="1" w:styleId="WW-Absatz-Standardschriftart111111111111">
    <w:name w:val="WW-Absatz-Standardschriftart111111111111"/>
    <w:rsid w:val="002B3B9C"/>
  </w:style>
  <w:style w:type="character" w:customStyle="1" w:styleId="WW-Absatz-Standardschriftart1111111111111">
    <w:name w:val="WW-Absatz-Standardschriftart1111111111111"/>
    <w:rsid w:val="002B3B9C"/>
  </w:style>
  <w:style w:type="character" w:customStyle="1" w:styleId="WW-Absatz-Standardschriftart11111111111111">
    <w:name w:val="WW-Absatz-Standardschriftart11111111111111"/>
    <w:rsid w:val="002B3B9C"/>
  </w:style>
  <w:style w:type="character" w:customStyle="1" w:styleId="WW-Absatz-Standardschriftart111111111111111">
    <w:name w:val="WW-Absatz-Standardschriftart111111111111111"/>
    <w:rsid w:val="002B3B9C"/>
  </w:style>
  <w:style w:type="character" w:customStyle="1" w:styleId="WW-Absatz-Standardschriftart1111111111111111">
    <w:name w:val="WW-Absatz-Standardschriftart1111111111111111"/>
    <w:rsid w:val="002B3B9C"/>
  </w:style>
  <w:style w:type="character" w:customStyle="1" w:styleId="WW-Absatz-Standardschriftart11111111111111111">
    <w:name w:val="WW-Absatz-Standardschriftart11111111111111111"/>
    <w:rsid w:val="002B3B9C"/>
  </w:style>
  <w:style w:type="character" w:customStyle="1" w:styleId="WW-Absatz-Standardschriftart111111111111111111">
    <w:name w:val="WW-Absatz-Standardschriftart111111111111111111"/>
    <w:rsid w:val="002B3B9C"/>
  </w:style>
  <w:style w:type="character" w:customStyle="1" w:styleId="WW-Absatz-Standardschriftart1111111111111111111">
    <w:name w:val="WW-Absatz-Standardschriftart1111111111111111111"/>
    <w:rsid w:val="002B3B9C"/>
  </w:style>
  <w:style w:type="character" w:customStyle="1" w:styleId="WW8Num1z1">
    <w:name w:val="WW8Num1z1"/>
    <w:rsid w:val="002B3B9C"/>
    <w:rPr>
      <w:rFonts w:ascii="Courier New" w:hAnsi="Courier New"/>
    </w:rPr>
  </w:style>
  <w:style w:type="character" w:customStyle="1" w:styleId="WW8Num1z3">
    <w:name w:val="WW8Num1z3"/>
    <w:rsid w:val="002B3B9C"/>
    <w:rPr>
      <w:rFonts w:ascii="Symbol" w:hAnsi="Symbol"/>
    </w:rPr>
  </w:style>
  <w:style w:type="character" w:customStyle="1" w:styleId="WW8Num2z1">
    <w:name w:val="WW8Num2z1"/>
    <w:rsid w:val="002B3B9C"/>
    <w:rPr>
      <w:rFonts w:ascii="Courier New" w:hAnsi="Courier New" w:cs="Courier New"/>
    </w:rPr>
  </w:style>
  <w:style w:type="character" w:customStyle="1" w:styleId="WW8Num2z2">
    <w:name w:val="WW8Num2z2"/>
    <w:rsid w:val="002B3B9C"/>
    <w:rPr>
      <w:rFonts w:ascii="Wingdings" w:hAnsi="Wingdings"/>
    </w:rPr>
  </w:style>
  <w:style w:type="character" w:customStyle="1" w:styleId="WW8Num2z3">
    <w:name w:val="WW8Num2z3"/>
    <w:rsid w:val="002B3B9C"/>
    <w:rPr>
      <w:rFonts w:ascii="Symbol" w:hAnsi="Symbol"/>
    </w:rPr>
  </w:style>
  <w:style w:type="character" w:customStyle="1" w:styleId="WW8Num5z3">
    <w:name w:val="WW8Num5z3"/>
    <w:rsid w:val="002B3B9C"/>
    <w:rPr>
      <w:rFonts w:ascii="Symbol" w:hAnsi="Symbol"/>
    </w:rPr>
  </w:style>
  <w:style w:type="character" w:customStyle="1" w:styleId="WW8Num11z0">
    <w:name w:val="WW8Num11z0"/>
    <w:rsid w:val="002B3B9C"/>
    <w:rPr>
      <w:rFonts w:ascii="Symbol" w:hAnsi="Symbol"/>
    </w:rPr>
  </w:style>
  <w:style w:type="character" w:customStyle="1" w:styleId="WW8Num11z1">
    <w:name w:val="WW8Num11z1"/>
    <w:rsid w:val="002B3B9C"/>
    <w:rPr>
      <w:rFonts w:ascii="Courier New" w:hAnsi="Courier New" w:cs="Courier New"/>
    </w:rPr>
  </w:style>
  <w:style w:type="character" w:customStyle="1" w:styleId="WW8Num11z2">
    <w:name w:val="WW8Num11z2"/>
    <w:rsid w:val="002B3B9C"/>
    <w:rPr>
      <w:rFonts w:ascii="Wingdings" w:hAnsi="Wingdings"/>
    </w:rPr>
  </w:style>
  <w:style w:type="character" w:customStyle="1" w:styleId="WW8Num12z0">
    <w:name w:val="WW8Num12z0"/>
    <w:rsid w:val="002B3B9C"/>
    <w:rPr>
      <w:rFonts w:ascii="Symbol" w:hAnsi="Symbol"/>
    </w:rPr>
  </w:style>
  <w:style w:type="character" w:customStyle="1" w:styleId="WW8Num12z1">
    <w:name w:val="WW8Num12z1"/>
    <w:rsid w:val="002B3B9C"/>
    <w:rPr>
      <w:rFonts w:ascii="Courier New" w:hAnsi="Courier New" w:cs="Courier New"/>
    </w:rPr>
  </w:style>
  <w:style w:type="character" w:customStyle="1" w:styleId="WW8Num12z2">
    <w:name w:val="WW8Num12z2"/>
    <w:rsid w:val="002B3B9C"/>
    <w:rPr>
      <w:rFonts w:ascii="Wingdings" w:hAnsi="Wingdings"/>
    </w:rPr>
  </w:style>
  <w:style w:type="character" w:customStyle="1" w:styleId="WW8Num13z0">
    <w:name w:val="WW8Num13z0"/>
    <w:rsid w:val="002B3B9C"/>
    <w:rPr>
      <w:rFonts w:ascii="Symbol" w:hAnsi="Symbol"/>
    </w:rPr>
  </w:style>
  <w:style w:type="character" w:customStyle="1" w:styleId="WW8Num13z1">
    <w:name w:val="WW8Num13z1"/>
    <w:rsid w:val="002B3B9C"/>
    <w:rPr>
      <w:rFonts w:ascii="Courier New" w:hAnsi="Courier New"/>
    </w:rPr>
  </w:style>
  <w:style w:type="character" w:customStyle="1" w:styleId="WW8Num13z2">
    <w:name w:val="WW8Num13z2"/>
    <w:rsid w:val="002B3B9C"/>
    <w:rPr>
      <w:rFonts w:ascii="Wingdings" w:hAnsi="Wingdings"/>
    </w:rPr>
  </w:style>
  <w:style w:type="character" w:customStyle="1" w:styleId="WW8Num14z0">
    <w:name w:val="WW8Num14z0"/>
    <w:rsid w:val="002B3B9C"/>
    <w:rPr>
      <w:rFonts w:ascii="Symbol" w:hAnsi="Symbol"/>
    </w:rPr>
  </w:style>
  <w:style w:type="character" w:customStyle="1" w:styleId="WW8Num14z1">
    <w:name w:val="WW8Num14z1"/>
    <w:rsid w:val="002B3B9C"/>
    <w:rPr>
      <w:rFonts w:ascii="Courier New" w:hAnsi="Courier New"/>
    </w:rPr>
  </w:style>
  <w:style w:type="character" w:customStyle="1" w:styleId="WW8Num14z2">
    <w:name w:val="WW8Num14z2"/>
    <w:rsid w:val="002B3B9C"/>
    <w:rPr>
      <w:rFonts w:ascii="Wingdings" w:hAnsi="Wingdings"/>
    </w:rPr>
  </w:style>
  <w:style w:type="character" w:customStyle="1" w:styleId="WW8Num15z0">
    <w:name w:val="WW8Num15z0"/>
    <w:rsid w:val="002B3B9C"/>
    <w:rPr>
      <w:rFonts w:ascii="Symbol" w:hAnsi="Symbol"/>
      <w:color w:val="auto"/>
      <w:sz w:val="18"/>
      <w:szCs w:val="18"/>
    </w:rPr>
  </w:style>
  <w:style w:type="character" w:customStyle="1" w:styleId="WW8Num15z2">
    <w:name w:val="WW8Num15z2"/>
    <w:rsid w:val="002B3B9C"/>
    <w:rPr>
      <w:rFonts w:ascii="Wingdings" w:hAnsi="Wingdings"/>
    </w:rPr>
  </w:style>
  <w:style w:type="character" w:customStyle="1" w:styleId="WW8Num15z3">
    <w:name w:val="WW8Num15z3"/>
    <w:rsid w:val="002B3B9C"/>
    <w:rPr>
      <w:rFonts w:ascii="Symbol" w:hAnsi="Symbol"/>
    </w:rPr>
  </w:style>
  <w:style w:type="character" w:customStyle="1" w:styleId="WW8Num15z4">
    <w:name w:val="WW8Num15z4"/>
    <w:rsid w:val="002B3B9C"/>
    <w:rPr>
      <w:rFonts w:ascii="Courier New" w:hAnsi="Courier New" w:cs="Courier New"/>
    </w:rPr>
  </w:style>
  <w:style w:type="character" w:customStyle="1" w:styleId="WW8Num16z0">
    <w:name w:val="WW8Num16z0"/>
    <w:rsid w:val="002B3B9C"/>
    <w:rPr>
      <w:rFonts w:ascii="Symbol" w:hAnsi="Symbol"/>
      <w:sz w:val="20"/>
      <w:szCs w:val="20"/>
    </w:rPr>
  </w:style>
  <w:style w:type="character" w:customStyle="1" w:styleId="WW8Num16z1">
    <w:name w:val="WW8Num16z1"/>
    <w:rsid w:val="002B3B9C"/>
    <w:rPr>
      <w:rFonts w:ascii="Courier New" w:hAnsi="Courier New" w:cs="Courier New"/>
    </w:rPr>
  </w:style>
  <w:style w:type="character" w:customStyle="1" w:styleId="WW8Num16z2">
    <w:name w:val="WW8Num16z2"/>
    <w:rsid w:val="002B3B9C"/>
    <w:rPr>
      <w:rFonts w:ascii="Wingdings" w:hAnsi="Wingdings"/>
    </w:rPr>
  </w:style>
  <w:style w:type="character" w:customStyle="1" w:styleId="WW8Num16z3">
    <w:name w:val="WW8Num16z3"/>
    <w:rsid w:val="002B3B9C"/>
    <w:rPr>
      <w:rFonts w:ascii="Symbol" w:hAnsi="Symbol"/>
    </w:rPr>
  </w:style>
  <w:style w:type="character" w:customStyle="1" w:styleId="WW8Num17z0">
    <w:name w:val="WW8Num17z0"/>
    <w:rsid w:val="002B3B9C"/>
    <w:rPr>
      <w:rFonts w:ascii="Symbol" w:hAnsi="Symbol"/>
    </w:rPr>
  </w:style>
  <w:style w:type="character" w:customStyle="1" w:styleId="WW8Num18z0">
    <w:name w:val="WW8Num18z0"/>
    <w:rsid w:val="002B3B9C"/>
    <w:rPr>
      <w:rFonts w:ascii="Symbol" w:hAnsi="Symbol"/>
    </w:rPr>
  </w:style>
  <w:style w:type="character" w:customStyle="1" w:styleId="WW8Num18z1">
    <w:name w:val="WW8Num18z1"/>
    <w:rsid w:val="002B3B9C"/>
    <w:rPr>
      <w:rFonts w:ascii="Courier New" w:hAnsi="Courier New"/>
    </w:rPr>
  </w:style>
  <w:style w:type="character" w:customStyle="1" w:styleId="WW8Num18z2">
    <w:name w:val="WW8Num18z2"/>
    <w:rsid w:val="002B3B9C"/>
    <w:rPr>
      <w:rFonts w:ascii="Wingdings" w:hAnsi="Wingdings"/>
    </w:rPr>
  </w:style>
  <w:style w:type="character" w:customStyle="1" w:styleId="WW8Num19z0">
    <w:name w:val="WW8Num19z0"/>
    <w:rsid w:val="002B3B9C"/>
    <w:rPr>
      <w:rFonts w:ascii="Symbol" w:hAnsi="Symbol"/>
    </w:rPr>
  </w:style>
  <w:style w:type="character" w:customStyle="1" w:styleId="WW8Num19z1">
    <w:name w:val="WW8Num19z1"/>
    <w:rsid w:val="002B3B9C"/>
    <w:rPr>
      <w:rFonts w:ascii="Courier New" w:hAnsi="Courier New" w:cs="Courier New"/>
    </w:rPr>
  </w:style>
  <w:style w:type="character" w:customStyle="1" w:styleId="WW8Num19z2">
    <w:name w:val="WW8Num19z2"/>
    <w:rsid w:val="002B3B9C"/>
    <w:rPr>
      <w:rFonts w:ascii="Wingdings" w:hAnsi="Wingdings"/>
    </w:rPr>
  </w:style>
  <w:style w:type="character" w:customStyle="1" w:styleId="WW8Num20z0">
    <w:name w:val="WW8Num20z0"/>
    <w:rsid w:val="002B3B9C"/>
    <w:rPr>
      <w:rFonts w:ascii="Wingdings" w:hAnsi="Wingdings"/>
    </w:rPr>
  </w:style>
  <w:style w:type="character" w:customStyle="1" w:styleId="WW8Num20z1">
    <w:name w:val="WW8Num20z1"/>
    <w:rsid w:val="002B3B9C"/>
    <w:rPr>
      <w:rFonts w:ascii="Courier New" w:hAnsi="Courier New"/>
    </w:rPr>
  </w:style>
  <w:style w:type="character" w:customStyle="1" w:styleId="WW8Num20z3">
    <w:name w:val="WW8Num20z3"/>
    <w:rsid w:val="002B3B9C"/>
    <w:rPr>
      <w:rFonts w:ascii="Symbol" w:hAnsi="Symbol"/>
    </w:rPr>
  </w:style>
  <w:style w:type="character" w:customStyle="1" w:styleId="WW8Num21z0">
    <w:name w:val="WW8Num21z0"/>
    <w:rsid w:val="002B3B9C"/>
    <w:rPr>
      <w:rFonts w:ascii="Symbol" w:hAnsi="Symbol"/>
      <w:color w:val="auto"/>
      <w:sz w:val="18"/>
      <w:szCs w:val="18"/>
    </w:rPr>
  </w:style>
  <w:style w:type="character" w:customStyle="1" w:styleId="WW8Num21z2">
    <w:name w:val="WW8Num21z2"/>
    <w:rsid w:val="002B3B9C"/>
    <w:rPr>
      <w:rFonts w:ascii="Wingdings" w:hAnsi="Wingdings"/>
    </w:rPr>
  </w:style>
  <w:style w:type="character" w:customStyle="1" w:styleId="WW8Num21z3">
    <w:name w:val="WW8Num21z3"/>
    <w:rsid w:val="002B3B9C"/>
    <w:rPr>
      <w:rFonts w:ascii="Symbol" w:hAnsi="Symbol"/>
    </w:rPr>
  </w:style>
  <w:style w:type="character" w:customStyle="1" w:styleId="WW8Num21z4">
    <w:name w:val="WW8Num21z4"/>
    <w:rsid w:val="002B3B9C"/>
    <w:rPr>
      <w:rFonts w:ascii="Courier New" w:hAnsi="Courier New" w:cs="Courier New"/>
    </w:rPr>
  </w:style>
  <w:style w:type="character" w:customStyle="1" w:styleId="WW8Num22z0">
    <w:name w:val="WW8Num22z0"/>
    <w:rsid w:val="002B3B9C"/>
    <w:rPr>
      <w:rFonts w:ascii="Symbol" w:hAnsi="Symbol"/>
    </w:rPr>
  </w:style>
  <w:style w:type="character" w:customStyle="1" w:styleId="WW8Num22z1">
    <w:name w:val="WW8Num22z1"/>
    <w:rsid w:val="002B3B9C"/>
    <w:rPr>
      <w:rFonts w:ascii="Courier New" w:hAnsi="Courier New" w:cs="Courier New"/>
    </w:rPr>
  </w:style>
  <w:style w:type="character" w:customStyle="1" w:styleId="WW8Num22z2">
    <w:name w:val="WW8Num22z2"/>
    <w:rsid w:val="002B3B9C"/>
    <w:rPr>
      <w:rFonts w:ascii="Wingdings" w:hAnsi="Wingdings"/>
    </w:rPr>
  </w:style>
  <w:style w:type="character" w:customStyle="1" w:styleId="WW8Num23z0">
    <w:name w:val="WW8Num23z0"/>
    <w:rsid w:val="002B3B9C"/>
    <w:rPr>
      <w:rFonts w:ascii="Symbol" w:hAnsi="Symbol"/>
      <w:sz w:val="18"/>
      <w:szCs w:val="18"/>
    </w:rPr>
  </w:style>
  <w:style w:type="character" w:customStyle="1" w:styleId="WW8Num23z1">
    <w:name w:val="WW8Num23z1"/>
    <w:rsid w:val="002B3B9C"/>
    <w:rPr>
      <w:rFonts w:ascii="Courier New" w:hAnsi="Courier New"/>
    </w:rPr>
  </w:style>
  <w:style w:type="character" w:customStyle="1" w:styleId="WW8Num23z2">
    <w:name w:val="WW8Num23z2"/>
    <w:rsid w:val="002B3B9C"/>
    <w:rPr>
      <w:rFonts w:ascii="Wingdings" w:hAnsi="Wingdings"/>
    </w:rPr>
  </w:style>
  <w:style w:type="character" w:customStyle="1" w:styleId="WW8Num23z3">
    <w:name w:val="WW8Num23z3"/>
    <w:rsid w:val="002B3B9C"/>
    <w:rPr>
      <w:rFonts w:ascii="Symbol" w:hAnsi="Symbol"/>
    </w:rPr>
  </w:style>
  <w:style w:type="character" w:customStyle="1" w:styleId="WW8Num24z0">
    <w:name w:val="WW8Num24z0"/>
    <w:rsid w:val="002B3B9C"/>
    <w:rPr>
      <w:rFonts w:ascii="Symbol" w:hAnsi="Symbol"/>
      <w:sz w:val="20"/>
      <w:szCs w:val="20"/>
    </w:rPr>
  </w:style>
  <w:style w:type="character" w:customStyle="1" w:styleId="WW8Num24z1">
    <w:name w:val="WW8Num24z1"/>
    <w:rsid w:val="002B3B9C"/>
    <w:rPr>
      <w:rFonts w:ascii="Symbol" w:hAnsi="Symbol"/>
      <w:color w:val="auto"/>
      <w:sz w:val="20"/>
      <w:szCs w:val="20"/>
    </w:rPr>
  </w:style>
  <w:style w:type="character" w:customStyle="1" w:styleId="WW8Num24z2">
    <w:name w:val="WW8Num24z2"/>
    <w:rsid w:val="002B3B9C"/>
    <w:rPr>
      <w:rFonts w:ascii="Wingdings" w:hAnsi="Wingdings"/>
    </w:rPr>
  </w:style>
  <w:style w:type="character" w:customStyle="1" w:styleId="WW8Num24z3">
    <w:name w:val="WW8Num24z3"/>
    <w:rsid w:val="002B3B9C"/>
    <w:rPr>
      <w:rFonts w:ascii="Symbol" w:hAnsi="Symbol"/>
    </w:rPr>
  </w:style>
  <w:style w:type="character" w:customStyle="1" w:styleId="WW8Num24z4">
    <w:name w:val="WW8Num24z4"/>
    <w:rsid w:val="002B3B9C"/>
    <w:rPr>
      <w:rFonts w:ascii="Courier New" w:hAnsi="Courier New" w:cs="Courier New"/>
    </w:rPr>
  </w:style>
  <w:style w:type="character" w:customStyle="1" w:styleId="WW8Num25z0">
    <w:name w:val="WW8Num25z0"/>
    <w:rsid w:val="002B3B9C"/>
    <w:rPr>
      <w:rFonts w:ascii="Symbol" w:hAnsi="Symbol"/>
    </w:rPr>
  </w:style>
  <w:style w:type="character" w:customStyle="1" w:styleId="WW8Num25z1">
    <w:name w:val="WW8Num25z1"/>
    <w:rsid w:val="002B3B9C"/>
    <w:rPr>
      <w:rFonts w:ascii="Courier New" w:hAnsi="Courier New" w:cs="Courier New"/>
    </w:rPr>
  </w:style>
  <w:style w:type="character" w:customStyle="1" w:styleId="WW8Num25z2">
    <w:name w:val="WW8Num25z2"/>
    <w:rsid w:val="002B3B9C"/>
    <w:rPr>
      <w:rFonts w:ascii="Wingdings" w:hAnsi="Wingdings"/>
    </w:rPr>
  </w:style>
  <w:style w:type="character" w:customStyle="1" w:styleId="WW8Num26z0">
    <w:name w:val="WW8Num26z0"/>
    <w:rsid w:val="002B3B9C"/>
    <w:rPr>
      <w:rFonts w:ascii="Wingdings" w:hAnsi="Wingdings"/>
    </w:rPr>
  </w:style>
  <w:style w:type="character" w:customStyle="1" w:styleId="WW8Num26z1">
    <w:name w:val="WW8Num26z1"/>
    <w:rsid w:val="002B3B9C"/>
    <w:rPr>
      <w:rFonts w:ascii="Courier New" w:hAnsi="Courier New"/>
    </w:rPr>
  </w:style>
  <w:style w:type="character" w:customStyle="1" w:styleId="WW8Num26z3">
    <w:name w:val="WW8Num26z3"/>
    <w:rsid w:val="002B3B9C"/>
    <w:rPr>
      <w:rFonts w:ascii="Symbol" w:hAnsi="Symbol"/>
    </w:rPr>
  </w:style>
  <w:style w:type="character" w:customStyle="1" w:styleId="WW8Num27z0">
    <w:name w:val="WW8Num27z0"/>
    <w:rsid w:val="002B3B9C"/>
    <w:rPr>
      <w:rFonts w:ascii="Symbol" w:hAnsi="Symbol"/>
    </w:rPr>
  </w:style>
  <w:style w:type="character" w:customStyle="1" w:styleId="WW8Num27z1">
    <w:name w:val="WW8Num27z1"/>
    <w:rsid w:val="002B3B9C"/>
    <w:rPr>
      <w:rFonts w:ascii="Courier New" w:hAnsi="Courier New" w:cs="Courier New"/>
    </w:rPr>
  </w:style>
  <w:style w:type="character" w:customStyle="1" w:styleId="WW8Num27z2">
    <w:name w:val="WW8Num27z2"/>
    <w:rsid w:val="002B3B9C"/>
    <w:rPr>
      <w:rFonts w:ascii="Wingdings" w:hAnsi="Wingdings"/>
    </w:rPr>
  </w:style>
  <w:style w:type="character" w:customStyle="1" w:styleId="WW8Num28z0">
    <w:name w:val="WW8Num28z0"/>
    <w:rsid w:val="002B3B9C"/>
    <w:rPr>
      <w:rFonts w:ascii="Symbol" w:hAnsi="Symbol"/>
    </w:rPr>
  </w:style>
  <w:style w:type="character" w:customStyle="1" w:styleId="WW8Num28z1">
    <w:name w:val="WW8Num28z1"/>
    <w:rsid w:val="002B3B9C"/>
    <w:rPr>
      <w:rFonts w:ascii="Courier New" w:hAnsi="Courier New" w:cs="Courier New"/>
    </w:rPr>
  </w:style>
  <w:style w:type="character" w:customStyle="1" w:styleId="WW8Num28z2">
    <w:name w:val="WW8Num28z2"/>
    <w:rsid w:val="002B3B9C"/>
    <w:rPr>
      <w:rFonts w:ascii="Wingdings" w:hAnsi="Wingdings"/>
    </w:rPr>
  </w:style>
  <w:style w:type="character" w:customStyle="1" w:styleId="WW8Num29z0">
    <w:name w:val="WW8Num29z0"/>
    <w:rsid w:val="002B3B9C"/>
    <w:rPr>
      <w:rFonts w:ascii="Symbol" w:hAnsi="Symbol"/>
    </w:rPr>
  </w:style>
  <w:style w:type="character" w:customStyle="1" w:styleId="WW8Num29z1">
    <w:name w:val="WW8Num29z1"/>
    <w:rsid w:val="002B3B9C"/>
    <w:rPr>
      <w:rFonts w:ascii="Courier New" w:hAnsi="Courier New"/>
    </w:rPr>
  </w:style>
  <w:style w:type="character" w:customStyle="1" w:styleId="WW8Num29z2">
    <w:name w:val="WW8Num29z2"/>
    <w:rsid w:val="002B3B9C"/>
    <w:rPr>
      <w:rFonts w:ascii="Wingdings" w:hAnsi="Wingdings"/>
    </w:rPr>
  </w:style>
  <w:style w:type="character" w:customStyle="1" w:styleId="WW8Num30z0">
    <w:name w:val="WW8Num30z0"/>
    <w:rsid w:val="002B3B9C"/>
    <w:rPr>
      <w:rFonts w:ascii="Symbol" w:hAnsi="Symbol"/>
      <w:color w:val="auto"/>
      <w:sz w:val="18"/>
      <w:szCs w:val="18"/>
    </w:rPr>
  </w:style>
  <w:style w:type="character" w:customStyle="1" w:styleId="WW8Num30z2">
    <w:name w:val="WW8Num30z2"/>
    <w:rsid w:val="002B3B9C"/>
    <w:rPr>
      <w:rFonts w:ascii="Wingdings" w:hAnsi="Wingdings"/>
    </w:rPr>
  </w:style>
  <w:style w:type="character" w:customStyle="1" w:styleId="WW8Num30z3">
    <w:name w:val="WW8Num30z3"/>
    <w:rsid w:val="002B3B9C"/>
    <w:rPr>
      <w:rFonts w:ascii="Symbol" w:hAnsi="Symbol"/>
    </w:rPr>
  </w:style>
  <w:style w:type="character" w:customStyle="1" w:styleId="WW8Num30z4">
    <w:name w:val="WW8Num30z4"/>
    <w:rsid w:val="002B3B9C"/>
    <w:rPr>
      <w:rFonts w:ascii="Courier New" w:hAnsi="Courier New" w:cs="Courier New"/>
    </w:rPr>
  </w:style>
  <w:style w:type="character" w:styleId="Hyperlink">
    <w:name w:val="Hyperlink"/>
    <w:basedOn w:val="DefaultParagraphFont"/>
    <w:rsid w:val="002B3B9C"/>
    <w:rPr>
      <w:color w:val="0000FF"/>
      <w:u w:val="single"/>
    </w:rPr>
  </w:style>
  <w:style w:type="character" w:styleId="FollowedHyperlink">
    <w:name w:val="FollowedHyperlink"/>
    <w:basedOn w:val="DefaultParagraphFont"/>
    <w:rsid w:val="002B3B9C"/>
    <w:rPr>
      <w:color w:val="800080"/>
      <w:u w:val="single"/>
    </w:rPr>
  </w:style>
  <w:style w:type="character" w:styleId="PageNumber">
    <w:name w:val="page number"/>
    <w:basedOn w:val="DefaultParagraphFont"/>
    <w:rsid w:val="002B3B9C"/>
  </w:style>
  <w:style w:type="character" w:customStyle="1" w:styleId="timesnew1">
    <w:name w:val="timesnew1"/>
    <w:basedOn w:val="DefaultParagraphFont"/>
    <w:rsid w:val="002B3B9C"/>
    <w:rPr>
      <w:rFonts w:ascii="Arial" w:hAnsi="Arial" w:cs="Arial"/>
      <w:b w:val="0"/>
      <w:bCs w:val="0"/>
      <w:strike w:val="0"/>
      <w:dstrike w:val="0"/>
      <w:color w:val="333333"/>
      <w:sz w:val="20"/>
      <w:szCs w:val="20"/>
      <w:u w:val="none"/>
    </w:rPr>
  </w:style>
  <w:style w:type="character" w:customStyle="1" w:styleId="Bullets">
    <w:name w:val="Bullets"/>
    <w:rsid w:val="002B3B9C"/>
    <w:rPr>
      <w:rFonts w:ascii="StarSymbol" w:eastAsia="StarSymbol" w:hAnsi="StarSymbol" w:cs="StarSymbol"/>
      <w:sz w:val="18"/>
      <w:szCs w:val="18"/>
    </w:rPr>
  </w:style>
  <w:style w:type="character" w:customStyle="1" w:styleId="BodyTextIndentChar">
    <w:name w:val="Body Text Indent Char"/>
    <w:basedOn w:val="DefaultParagraphFont"/>
    <w:rsid w:val="002B3B9C"/>
    <w:rPr>
      <w:rFonts w:eastAsia="MS Mincho"/>
      <w:sz w:val="24"/>
    </w:rPr>
  </w:style>
  <w:style w:type="paragraph" w:customStyle="1" w:styleId="Heading">
    <w:name w:val="Heading"/>
    <w:basedOn w:val="Normal"/>
    <w:next w:val="BodyText"/>
    <w:rsid w:val="002B3B9C"/>
    <w:pPr>
      <w:keepNext/>
      <w:spacing w:before="240" w:after="120"/>
    </w:pPr>
    <w:rPr>
      <w:rFonts w:ascii="Arial" w:eastAsia="Mincho" w:hAnsi="Arial" w:cs="Lucidasans"/>
      <w:sz w:val="28"/>
      <w:szCs w:val="28"/>
    </w:rPr>
  </w:style>
  <w:style w:type="paragraph" w:styleId="BodyText">
    <w:name w:val="Body Text"/>
    <w:basedOn w:val="Normal"/>
    <w:rsid w:val="002B3B9C"/>
    <w:pPr>
      <w:spacing w:after="120"/>
    </w:pPr>
  </w:style>
  <w:style w:type="paragraph" w:styleId="List">
    <w:name w:val="List"/>
    <w:basedOn w:val="BodyText"/>
    <w:rsid w:val="002B3B9C"/>
    <w:rPr>
      <w:rFonts w:cs="Lucidasans"/>
    </w:rPr>
  </w:style>
  <w:style w:type="paragraph" w:styleId="Caption">
    <w:name w:val="caption"/>
    <w:basedOn w:val="Normal"/>
    <w:qFormat/>
    <w:rsid w:val="002B3B9C"/>
    <w:pPr>
      <w:suppressLineNumbers/>
      <w:spacing w:before="120" w:after="120"/>
    </w:pPr>
    <w:rPr>
      <w:rFonts w:cs="Lucidasans"/>
      <w:i/>
      <w:iCs/>
    </w:rPr>
  </w:style>
  <w:style w:type="paragraph" w:customStyle="1" w:styleId="Index">
    <w:name w:val="Index"/>
    <w:basedOn w:val="Normal"/>
    <w:rsid w:val="002B3B9C"/>
    <w:pPr>
      <w:suppressLineNumbers/>
    </w:pPr>
    <w:rPr>
      <w:rFonts w:cs="Lucidasans"/>
    </w:rPr>
  </w:style>
  <w:style w:type="paragraph" w:styleId="Title">
    <w:name w:val="Title"/>
    <w:basedOn w:val="Normal"/>
    <w:next w:val="Subtitle"/>
    <w:qFormat/>
    <w:rsid w:val="002B3B9C"/>
    <w:pPr>
      <w:jc w:val="center"/>
    </w:pPr>
    <w:rPr>
      <w:b/>
      <w:sz w:val="32"/>
      <w:szCs w:val="20"/>
      <w:u w:val="single"/>
    </w:rPr>
  </w:style>
  <w:style w:type="paragraph" w:styleId="Subtitle">
    <w:name w:val="Subtitle"/>
    <w:basedOn w:val="Normal"/>
    <w:next w:val="BodyText"/>
    <w:qFormat/>
    <w:rsid w:val="002B3B9C"/>
    <w:rPr>
      <w:rFonts w:ascii="Bookman Old Style" w:hAnsi="Bookman Old Style" w:cs="Arial"/>
      <w:b/>
      <w:bCs/>
      <w:sz w:val="28"/>
    </w:rPr>
  </w:style>
  <w:style w:type="paragraph" w:styleId="FootnoteText">
    <w:name w:val="footnote text"/>
    <w:basedOn w:val="Normal"/>
    <w:rsid w:val="002B3B9C"/>
    <w:rPr>
      <w:sz w:val="20"/>
      <w:szCs w:val="20"/>
    </w:rPr>
  </w:style>
  <w:style w:type="paragraph" w:styleId="BodyTextIndent">
    <w:name w:val="Body Text Indent"/>
    <w:basedOn w:val="Normal"/>
    <w:rsid w:val="002B3B9C"/>
    <w:pPr>
      <w:ind w:left="810" w:hanging="450"/>
    </w:pPr>
    <w:rPr>
      <w:szCs w:val="20"/>
    </w:rPr>
  </w:style>
  <w:style w:type="paragraph" w:styleId="NormalWeb">
    <w:name w:val="Normal (Web)"/>
    <w:basedOn w:val="Normal"/>
    <w:rsid w:val="002B3B9C"/>
    <w:pPr>
      <w:spacing w:before="280" w:after="280"/>
    </w:pPr>
  </w:style>
  <w:style w:type="paragraph" w:styleId="BodyText2">
    <w:name w:val="Body Text 2"/>
    <w:basedOn w:val="Normal"/>
    <w:rsid w:val="002B3B9C"/>
    <w:pPr>
      <w:spacing w:after="120" w:line="480" w:lineRule="auto"/>
    </w:pPr>
  </w:style>
  <w:style w:type="paragraph" w:styleId="Footer">
    <w:name w:val="footer"/>
    <w:basedOn w:val="Normal"/>
    <w:rsid w:val="002B3B9C"/>
  </w:style>
  <w:style w:type="paragraph" w:styleId="Header">
    <w:name w:val="header"/>
    <w:basedOn w:val="Normal"/>
    <w:rsid w:val="002B3B9C"/>
  </w:style>
  <w:style w:type="paragraph" w:styleId="PlainText">
    <w:name w:val="Plain Text"/>
    <w:basedOn w:val="Normal"/>
    <w:rsid w:val="002B3B9C"/>
    <w:rPr>
      <w:rFonts w:ascii="Courier New" w:hAnsi="Courier New"/>
      <w:sz w:val="20"/>
      <w:szCs w:val="20"/>
    </w:rPr>
  </w:style>
  <w:style w:type="paragraph" w:customStyle="1" w:styleId="NormalArial">
    <w:name w:val="Normal+Arial"/>
    <w:basedOn w:val="BodyText"/>
    <w:rsid w:val="002B3B9C"/>
    <w:pPr>
      <w:spacing w:after="0"/>
    </w:pPr>
    <w:rPr>
      <w:rFonts w:ascii="Arial" w:hAnsi="Arial" w:cs="Arial"/>
      <w:sz w:val="20"/>
    </w:rPr>
  </w:style>
  <w:style w:type="paragraph" w:styleId="BalloonText">
    <w:name w:val="Balloon Text"/>
    <w:basedOn w:val="Normal"/>
    <w:rsid w:val="002B3B9C"/>
    <w:rPr>
      <w:rFonts w:ascii="Tahoma" w:hAnsi="Tahoma" w:cs="Tahoma"/>
      <w:sz w:val="16"/>
      <w:szCs w:val="16"/>
    </w:rPr>
  </w:style>
  <w:style w:type="paragraph" w:styleId="BodyText3">
    <w:name w:val="Body Text 3"/>
    <w:basedOn w:val="Normal"/>
    <w:rsid w:val="002B3B9C"/>
    <w:pPr>
      <w:jc w:val="both"/>
    </w:pPr>
    <w:rPr>
      <w:rFonts w:ascii="Verdana" w:hAnsi="Verdana"/>
      <w:sz w:val="18"/>
    </w:rPr>
  </w:style>
  <w:style w:type="paragraph" w:customStyle="1" w:styleId="TableContents">
    <w:name w:val="Table Contents"/>
    <w:basedOn w:val="Normal"/>
    <w:rsid w:val="002B3B9C"/>
    <w:pPr>
      <w:suppressLineNumbers/>
    </w:pPr>
  </w:style>
  <w:style w:type="paragraph" w:customStyle="1" w:styleId="TableHeading">
    <w:name w:val="Table Heading"/>
    <w:basedOn w:val="TableContents"/>
    <w:rsid w:val="002B3B9C"/>
    <w:pPr>
      <w:jc w:val="center"/>
    </w:pPr>
    <w:rPr>
      <w:b/>
      <w:bCs/>
    </w:rPr>
  </w:style>
  <w:style w:type="paragraph" w:customStyle="1" w:styleId="Framecontents">
    <w:name w:val="Frame contents"/>
    <w:basedOn w:val="BodyText"/>
    <w:rsid w:val="002B3B9C"/>
  </w:style>
  <w:style w:type="paragraph" w:customStyle="1" w:styleId="Header1">
    <w:name w:val="Header1"/>
    <w:basedOn w:val="Normal"/>
    <w:rsid w:val="002B3B9C"/>
  </w:style>
  <w:style w:type="paragraph" w:styleId="DocumentMap">
    <w:name w:val="Document Map"/>
    <w:basedOn w:val="Normal"/>
    <w:link w:val="DocumentMapChar"/>
    <w:uiPriority w:val="99"/>
    <w:semiHidden/>
    <w:unhideWhenUsed/>
    <w:rsid w:val="00BF6BE8"/>
    <w:rPr>
      <w:rFonts w:ascii="Tahoma" w:hAnsi="Tahoma" w:cs="Tahoma"/>
      <w:sz w:val="16"/>
      <w:szCs w:val="16"/>
    </w:rPr>
  </w:style>
  <w:style w:type="character" w:customStyle="1" w:styleId="DocumentMapChar">
    <w:name w:val="Document Map Char"/>
    <w:basedOn w:val="DefaultParagraphFont"/>
    <w:link w:val="DocumentMap"/>
    <w:uiPriority w:val="99"/>
    <w:semiHidden/>
    <w:rsid w:val="00BF6BE8"/>
    <w:rPr>
      <w:rFonts w:ascii="Tahoma" w:eastAsia="MS Mincho"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jeev505@gmail.com" TargetMode="External" /><Relationship Id="rId5" Type="http://schemas.openxmlformats.org/officeDocument/2006/relationships/image" Target="https://rdxfootmark.naukri.com/v2/track/openCv?trackingInfo=6eae7aafc553bdeebe42d7825d0178b8134f530e18705c4458440321091b5b58170a140419465f5b1b4d58515c424154181c084b281e0103030018435d550f51580f1b425c4c01090340281e010315061641595a094d584b50535a4f162e024b4340010d120213105b5c0c004d145c455715445a5c5d57421a081105431458090d074b100a12031753444f4a081e010303001242505a0b5242160c034e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4</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Qa CV</vt:lpstr>
    </vt:vector>
  </TitlesOfParts>
  <Company>Microsoft</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CV</dc:title>
  <dc:creator>Abhi</dc:creator>
  <cp:lastModifiedBy>acer</cp:lastModifiedBy>
  <cp:revision>426</cp:revision>
  <cp:lastPrinted>2008-11-15T06:53:00Z</cp:lastPrinted>
  <dcterms:created xsi:type="dcterms:W3CDTF">2014-10-01T17:47:00Z</dcterms:created>
  <dcterms:modified xsi:type="dcterms:W3CDTF">2018-11-27T05:43:00Z</dcterms:modified>
</cp:coreProperties>
</file>