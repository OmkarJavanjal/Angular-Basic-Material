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tbl>
      <w:tblPr>
        <w:tblW w:w="1106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ook w:val="04E0"/>
      </w:tblPr>
      <w:tblGrid>
        <w:gridCol w:w="6615"/>
        <w:gridCol w:w="18"/>
        <w:gridCol w:w="4428"/>
      </w:tblGrid>
      <w:tr w:rsidTr="000E0119">
        <w:tblPrEx>
          <w:tblW w:w="1106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ook w:val="04E0"/>
        </w:tblPrEx>
        <w:trPr>
          <w:trHeight w:val="238"/>
        </w:trPr>
        <w:tc>
          <w:tcPr>
            <w:tcW w:w="6615" w:type="dxa"/>
            <w:shd w:val="clear" w:color="auto" w:fill="F2F2F2" w:themeFill="background1" w:themeFillShade="F2"/>
          </w:tcPr>
          <w:p w:rsidR="003B2139" w:rsidRPr="00115716" w:rsidP="008F0759">
            <w:pPr>
              <w:spacing w:after="0" w:line="240" w:lineRule="auto"/>
              <w:rPr>
                <w:rFonts w:ascii="Trebuchet MS" w:hAnsi="Trebuchet MS"/>
                <w:b/>
                <w:bCs/>
                <w:sz w:val="28"/>
                <w:szCs w:val="28"/>
              </w:rPr>
            </w:pPr>
            <w:r w:rsidRPr="00115716">
              <w:rPr>
                <w:rFonts w:ascii="Trebuchet MS" w:hAnsi="Trebuchet MS"/>
                <w:b/>
                <w:bCs/>
                <w:sz w:val="28"/>
                <w:szCs w:val="28"/>
              </w:rPr>
              <w:t>Narendra Kumar</w:t>
            </w:r>
          </w:p>
        </w:tc>
        <w:tc>
          <w:tcPr>
            <w:tcW w:w="4446" w:type="dxa"/>
            <w:gridSpan w:val="2"/>
            <w:shd w:val="clear" w:color="auto" w:fill="F2F2F2" w:themeFill="background1" w:themeFillShade="F2"/>
          </w:tcPr>
          <w:p w:rsidR="003B2139" w:rsidRPr="00115716" w:rsidP="008F0759">
            <w:pPr>
              <w:spacing w:after="100" w:afterAutospacing="1"/>
              <w:rPr>
                <w:rFonts w:ascii="Trebuchet MS" w:hAnsi="Trebuchet MS"/>
                <w:b/>
                <w:bCs/>
                <w:sz w:val="28"/>
                <w:szCs w:val="28"/>
              </w:rPr>
            </w:pPr>
            <w:r w:rsidRPr="00115716">
              <w:rPr>
                <w:rFonts w:ascii="Trebuchet MS" w:hAnsi="Trebuchet MS"/>
                <w:b/>
                <w:bCs/>
                <w:sz w:val="28"/>
                <w:szCs w:val="28"/>
              </w:rPr>
              <w:t>Total Exp: 8+ Years</w:t>
            </w:r>
          </w:p>
        </w:tc>
      </w:tr>
      <w:tr w:rsidTr="000E0119">
        <w:tblPrEx>
          <w:tblW w:w="11061" w:type="dxa"/>
          <w:shd w:val="clear" w:color="auto" w:fill="F2F2F2" w:themeFill="background1" w:themeFillShade="F2"/>
          <w:tblLook w:val="04E0"/>
        </w:tblPrEx>
        <w:trPr>
          <w:trHeight w:val="1676"/>
        </w:trPr>
        <w:tc>
          <w:tcPr>
            <w:tcW w:w="6633" w:type="dxa"/>
            <w:gridSpan w:val="2"/>
            <w:shd w:val="clear" w:color="auto" w:fill="F2F2F2" w:themeFill="background1" w:themeFillShade="F2"/>
          </w:tcPr>
          <w:p w:rsidR="00170A6C" w:rsidP="00306BCE">
            <w:pPr>
              <w:spacing w:before="100" w:beforeAutospacing="1" w:after="0" w:line="360" w:lineRule="auto"/>
              <w:jc w:val="both"/>
              <w:rPr>
                <w:rFonts w:ascii="Trebuchet MS" w:hAnsi="Trebuchet MS" w:cs="Calibri"/>
              </w:rPr>
            </w:pPr>
            <w:r w:rsidRPr="00862EBD">
              <w:rPr>
                <w:rFonts w:ascii="Trebuchet MS" w:hAnsi="Trebuchet MS" w:cs="Calibri"/>
                <w:b/>
              </w:rPr>
              <w:t xml:space="preserve">Skills : </w:t>
            </w:r>
            <w:r w:rsidRPr="003E4269" w:rsidR="003E4269">
              <w:rPr>
                <w:rFonts w:ascii="Trebuchet MS" w:hAnsi="Trebuchet MS" w:cs="Calibri"/>
                <w:bCs/>
              </w:rPr>
              <w:t>Project Leader- Java,</w:t>
            </w:r>
            <w:r w:rsidR="003E4269">
              <w:rPr>
                <w:rFonts w:ascii="Trebuchet MS" w:hAnsi="Trebuchet MS" w:cs="Calibri"/>
                <w:b/>
              </w:rPr>
              <w:t xml:space="preserve"> </w:t>
            </w:r>
            <w:r w:rsidRPr="00C9186D" w:rsidR="00C9186D">
              <w:rPr>
                <w:rFonts w:ascii="Trebuchet MS" w:hAnsi="Trebuchet MS" w:cs="Calibri"/>
                <w:bCs/>
              </w:rPr>
              <w:t>Full Stack developer,</w:t>
            </w:r>
            <w:r w:rsidR="00C9186D">
              <w:rPr>
                <w:rFonts w:ascii="Trebuchet MS" w:hAnsi="Trebuchet MS" w:cs="Calibri"/>
                <w:b/>
              </w:rPr>
              <w:t xml:space="preserve"> </w:t>
            </w:r>
            <w:r>
              <w:rPr>
                <w:rFonts w:ascii="Trebuchet MS" w:hAnsi="Trebuchet MS" w:cs="Calibri"/>
              </w:rPr>
              <w:t>Java</w:t>
            </w:r>
            <w:r w:rsidR="00384E17">
              <w:rPr>
                <w:rFonts w:ascii="Trebuchet MS" w:hAnsi="Trebuchet MS" w:cs="Calibri"/>
              </w:rPr>
              <w:t>/J2EE</w:t>
            </w:r>
            <w:r w:rsidRPr="00862EBD">
              <w:rPr>
                <w:rFonts w:ascii="Trebuchet MS" w:hAnsi="Trebuchet MS" w:cs="Calibri"/>
              </w:rPr>
              <w:t>, Spring boot</w:t>
            </w:r>
            <w:r w:rsidR="00306BCE">
              <w:rPr>
                <w:rFonts w:ascii="Trebuchet MS" w:hAnsi="Trebuchet MS" w:cs="Calibri"/>
              </w:rPr>
              <w:t xml:space="preserve"> &amp;</w:t>
            </w:r>
            <w:r w:rsidR="00C9186D">
              <w:rPr>
                <w:rFonts w:ascii="Trebuchet MS" w:hAnsi="Trebuchet MS" w:cs="Calibri"/>
              </w:rPr>
              <w:t xml:space="preserve"> </w:t>
            </w:r>
            <w:r w:rsidR="00A029F1">
              <w:rPr>
                <w:rFonts w:ascii="Trebuchet MS" w:hAnsi="Trebuchet MS" w:cs="Calibri"/>
              </w:rPr>
              <w:t>Spring cloud</w:t>
            </w:r>
            <w:r w:rsidR="00384E17">
              <w:rPr>
                <w:rFonts w:ascii="Trebuchet MS" w:hAnsi="Trebuchet MS" w:cs="Calibri"/>
              </w:rPr>
              <w:t xml:space="preserve"> micro services</w:t>
            </w:r>
            <w:r w:rsidR="00A029F1">
              <w:rPr>
                <w:rFonts w:ascii="Trebuchet MS" w:hAnsi="Trebuchet MS" w:cs="Calibri"/>
              </w:rPr>
              <w:t>,</w:t>
            </w:r>
            <w:r w:rsidR="00384E17">
              <w:rPr>
                <w:rFonts w:ascii="Trebuchet MS" w:hAnsi="Trebuchet MS" w:cs="Calibri"/>
              </w:rPr>
              <w:t xml:space="preserve"> </w:t>
            </w:r>
            <w:r>
              <w:rPr>
                <w:rFonts w:ascii="Trebuchet MS" w:hAnsi="Trebuchet MS" w:cs="Calibri"/>
              </w:rPr>
              <w:t xml:space="preserve">JUnit &amp; Mockito, </w:t>
            </w:r>
            <w:r w:rsidR="00C9186D">
              <w:rPr>
                <w:rFonts w:ascii="Trebuchet MS" w:hAnsi="Trebuchet MS" w:cs="Calibri"/>
              </w:rPr>
              <w:t xml:space="preserve"> ORM frameworks, </w:t>
            </w:r>
            <w:r w:rsidR="00A05664">
              <w:rPr>
                <w:rFonts w:ascii="Trebuchet MS" w:hAnsi="Trebuchet MS" w:cs="Calibri"/>
              </w:rPr>
              <w:t>HTML5,</w:t>
            </w:r>
            <w:r w:rsidRPr="00862EBD">
              <w:rPr>
                <w:rFonts w:ascii="Trebuchet MS" w:hAnsi="Trebuchet MS" w:cs="Calibri"/>
              </w:rPr>
              <w:t xml:space="preserve">J </w:t>
            </w:r>
            <w:r w:rsidR="00C9186D">
              <w:rPr>
                <w:rFonts w:ascii="Trebuchet MS" w:hAnsi="Trebuchet MS" w:cs="Calibri"/>
              </w:rPr>
              <w:t>Query,</w:t>
            </w:r>
            <w:r w:rsidR="0015105F">
              <w:rPr>
                <w:rFonts w:ascii="Trebuchet MS" w:hAnsi="Trebuchet MS" w:cs="Calibri"/>
              </w:rPr>
              <w:t xml:space="preserve"> </w:t>
            </w:r>
            <w:r w:rsidRPr="00862EBD">
              <w:rPr>
                <w:rFonts w:ascii="Trebuchet MS" w:hAnsi="Trebuchet MS" w:cs="Calibri"/>
              </w:rPr>
              <w:t>Data Structure &amp; Algorithm</w:t>
            </w:r>
            <w:r>
              <w:rPr>
                <w:rFonts w:ascii="Trebuchet MS" w:hAnsi="Trebuchet MS" w:cs="Calibri"/>
              </w:rPr>
              <w:t>, MDM, IPTV,ERP</w:t>
            </w:r>
          </w:p>
          <w:p w:rsidR="003B2139" w:rsidRPr="00862EBD" w:rsidP="00170A6C">
            <w:pPr>
              <w:spacing w:after="0" w:line="360" w:lineRule="auto"/>
              <w:jc w:val="both"/>
              <w:rPr>
                <w:rFonts w:ascii="Trebuchet MS" w:hAnsi="Trebuchet MS" w:cs="Calibri"/>
                <w:caps/>
              </w:rPr>
            </w:pPr>
            <w:r w:rsidRPr="00862EBD">
              <w:rPr>
                <w:rFonts w:ascii="Trebuchet MS" w:hAnsi="Trebuchet MS" w:cs="Calibri"/>
                <w:b/>
              </w:rPr>
              <w:t xml:space="preserve">Qualification: </w:t>
            </w:r>
            <w:r w:rsidRPr="00862EBD">
              <w:rPr>
                <w:rFonts w:ascii="Trebuchet MS" w:hAnsi="Trebuchet MS" w:cs="Calibri"/>
              </w:rPr>
              <w:t>B. Tech.(CS &amp;E) and Three Yrs Diploma (CS &amp;E)</w:t>
            </w:r>
          </w:p>
        </w:tc>
        <w:tc>
          <w:tcPr>
            <w:tcW w:w="4428" w:type="dxa"/>
            <w:shd w:val="clear" w:color="auto" w:fill="F2F2F2" w:themeFill="background1" w:themeFillShade="F2"/>
          </w:tcPr>
          <w:p w:rsidR="003B2139" w:rsidP="008F0759">
            <w:pPr>
              <w:snapToGrid w:val="0"/>
              <w:spacing w:after="0" w:line="360" w:lineRule="auto"/>
              <w:rPr>
                <w:rFonts w:ascii="Trebuchet MS" w:hAnsi="Trebuchet MS" w:cs="Calibri"/>
                <w:iCs/>
              </w:rPr>
            </w:pPr>
            <w:r w:rsidRPr="00591E26">
              <w:rPr>
                <w:rFonts w:ascii="Trebuchet MS" w:hAnsi="Trebuchet MS" w:cs="Calibri"/>
                <w:b/>
                <w:iCs/>
              </w:rPr>
              <w:t xml:space="preserve">Address: </w:t>
            </w:r>
            <w:r w:rsidRPr="00591E26">
              <w:rPr>
                <w:rFonts w:ascii="Trebuchet MS" w:hAnsi="Trebuchet MS" w:cs="Calibri"/>
                <w:iCs/>
              </w:rPr>
              <w:t xml:space="preserve"> B -1139, 4th Avenue, Gaur City 1, Sector 4 , Near Kisaan Chowk, Greater Noida (W), UP-201</w:t>
            </w:r>
            <w:r w:rsidR="005759DD">
              <w:rPr>
                <w:rFonts w:ascii="Trebuchet MS" w:hAnsi="Trebuchet MS" w:cs="Calibri"/>
                <w:iCs/>
              </w:rPr>
              <w:t>301</w:t>
            </w:r>
          </w:p>
          <w:p w:rsidR="003B2139" w:rsidRPr="00591E26" w:rsidP="008F0759">
            <w:pPr>
              <w:snapToGrid w:val="0"/>
              <w:spacing w:after="0" w:line="360" w:lineRule="auto"/>
              <w:rPr>
                <w:rFonts w:ascii="Trebuchet MS" w:hAnsi="Trebuchet MS"/>
                <w:iCs/>
              </w:rPr>
            </w:pPr>
            <w:r w:rsidRPr="00591E26">
              <w:rPr>
                <w:rFonts w:ascii="Trebuchet MS" w:hAnsi="Trebuchet MS" w:cs="Calibri"/>
                <w:b/>
                <w:iCs/>
              </w:rPr>
              <w:t xml:space="preserve">E-mail : </w:t>
            </w:r>
            <w:r>
              <w:fldChar w:fldCharType="begin"/>
            </w:r>
            <w:r>
              <w:instrText xml:space="preserve"> HYPERLINK "mailto:narendrayadav1988@gmail.com" </w:instrText>
            </w:r>
            <w:r>
              <w:fldChar w:fldCharType="separate"/>
            </w:r>
            <w:r w:rsidRPr="00591E26">
              <w:rPr>
                <w:rStyle w:val="Hyperlink"/>
                <w:rFonts w:ascii="Trebuchet MS" w:hAnsi="Trebuchet MS"/>
                <w:iCs/>
              </w:rPr>
              <w:t>narendrayadav1988@gmail.com</w:t>
            </w:r>
            <w:r>
              <w:fldChar w:fldCharType="end"/>
            </w:r>
            <w:r w:rsidRPr="00591E26">
              <w:rPr>
                <w:rFonts w:ascii="Trebuchet MS" w:hAnsi="Trebuchet MS"/>
                <w:iCs/>
              </w:rPr>
              <w:t xml:space="preserve">   </w:t>
            </w:r>
          </w:p>
          <w:p w:rsidR="003B2139" w:rsidRPr="00862EBD" w:rsidP="008F0759">
            <w:pPr>
              <w:snapToGrid w:val="0"/>
              <w:spacing w:after="0" w:line="360" w:lineRule="auto"/>
              <w:rPr>
                <w:rFonts w:ascii="Trebuchet MS" w:hAnsi="Trebuchet MS"/>
                <w:b/>
                <w:bCs/>
              </w:rPr>
            </w:pPr>
            <w:r w:rsidRPr="00591E26">
              <w:rPr>
                <w:rFonts w:ascii="Trebuchet MS" w:hAnsi="Trebuchet MS" w:cs="Calibri"/>
                <w:b/>
                <w:iCs/>
              </w:rPr>
              <w:t>MOB:</w:t>
            </w:r>
            <w:r w:rsidRPr="00591E26">
              <w:rPr>
                <w:rFonts w:ascii="Trebuchet MS" w:hAnsi="Trebuchet MS" w:cs="Calibri"/>
                <w:iCs/>
              </w:rPr>
              <w:t>+91 9335141574</w:t>
            </w:r>
          </w:p>
        </w:tc>
      </w:tr>
    </w:tbl>
    <w:p w:rsidR="0028554C" w:rsidRPr="00713A6F" w:rsidP="00B777B4">
      <w:pPr>
        <w:spacing w:after="0"/>
        <w:rPr>
          <w:rFonts w:ascii="Trebuchet MS" w:hAnsi="Trebuchet MS"/>
        </w:rPr>
      </w:pPr>
    </w:p>
    <w:tbl>
      <w:tblPr>
        <w:tblW w:w="11082"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E0"/>
      </w:tblPr>
      <w:tblGrid>
        <w:gridCol w:w="11082"/>
      </w:tblGrid>
      <w:tr w:rsidTr="009503B4">
        <w:tblPrEx>
          <w:tblW w:w="11082"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E0"/>
        </w:tblPrEx>
        <w:trPr>
          <w:trHeight w:val="165"/>
        </w:trPr>
        <w:tc>
          <w:tcPr>
            <w:tcW w:w="11082" w:type="dxa"/>
            <w:shd w:val="clear" w:color="auto" w:fill="DBEEF3" w:themeFill="accent5" w:themeFillTint="33"/>
          </w:tcPr>
          <w:p w:rsidR="003B2139" w:rsidRPr="00713A6F" w:rsidP="00062733">
            <w:pPr>
              <w:spacing w:after="0" w:line="240" w:lineRule="auto"/>
              <w:rPr>
                <w:rFonts w:ascii="Trebuchet MS" w:hAnsi="Trebuchet MS"/>
                <w:b/>
                <w:bCs/>
              </w:rPr>
            </w:pPr>
            <w:r w:rsidRPr="00713A6F">
              <w:rPr>
                <w:rFonts w:ascii="Trebuchet MS" w:hAnsi="Trebuchet MS"/>
                <w:b/>
                <w:bCs/>
                <w:sz w:val="26"/>
                <w:szCs w:val="26"/>
              </w:rPr>
              <w:t>PROFILE SUMMARY</w:t>
            </w:r>
          </w:p>
        </w:tc>
      </w:tr>
      <w:tr w:rsidTr="009503B4">
        <w:tblPrEx>
          <w:tblW w:w="11082" w:type="dxa"/>
          <w:tblLook w:val="04E0"/>
        </w:tblPrEx>
        <w:trPr>
          <w:trHeight w:val="2800"/>
        </w:trPr>
        <w:tc>
          <w:tcPr>
            <w:tcW w:w="11082" w:type="dxa"/>
            <w:shd w:val="clear" w:color="auto" w:fill="auto"/>
          </w:tcPr>
          <w:p w:rsidR="003B2139" w:rsidRPr="00BC6358" w:rsidP="00BC6358">
            <w:pPr>
              <w:spacing w:before="120" w:after="0" w:line="240" w:lineRule="auto"/>
              <w:jc w:val="both"/>
              <w:rPr>
                <w:rFonts w:ascii="Trebuchet MS" w:hAnsi="Trebuchet MS" w:cs="Arial"/>
              </w:rPr>
            </w:pPr>
            <w:r w:rsidRPr="00BC6358">
              <w:rPr>
                <w:rFonts w:ascii="Trebuchet MS" w:hAnsi="Trebuchet MS" w:cs="Arial"/>
              </w:rPr>
              <w:t>Poised to leverage technical and analytical skills towards launching a successful career with a growth-centric organization that seeks an articulate team player committed to supporting organizational objectives</w:t>
            </w:r>
          </w:p>
          <w:p w:rsidR="003B2139" w:rsidRPr="00BC6358" w:rsidP="00BC6358">
            <w:pPr>
              <w:numPr>
                <w:ilvl w:val="0"/>
                <w:numId w:val="5"/>
              </w:numPr>
              <w:tabs>
                <w:tab w:val="left" w:pos="720"/>
              </w:tabs>
              <w:suppressAutoHyphens/>
              <w:spacing w:before="120" w:after="0" w:line="264" w:lineRule="auto"/>
              <w:rPr>
                <w:rFonts w:ascii="Trebuchet MS" w:hAnsi="Trebuchet MS" w:cs="Trebuchet MS"/>
              </w:rPr>
            </w:pPr>
            <w:r w:rsidRPr="00BC6358">
              <w:rPr>
                <w:rFonts w:ascii="Trebuchet MS" w:hAnsi="Trebuchet MS" w:cs="Trebuchet MS"/>
              </w:rPr>
              <w:t xml:space="preserve">An Accomplished and performance-driven IT Professional having above </w:t>
            </w:r>
            <w:r w:rsidRPr="00BC6358">
              <w:rPr>
                <w:rFonts w:ascii="Trebuchet MS" w:hAnsi="Trebuchet MS" w:cs="Trebuchet MS"/>
                <w:b/>
              </w:rPr>
              <w:t xml:space="preserve"> 8+ years  </w:t>
            </w:r>
            <w:r w:rsidRPr="00BC6358">
              <w:rPr>
                <w:rFonts w:ascii="Trebuchet MS" w:hAnsi="Trebuchet MS" w:cs="Trebuchet MS"/>
              </w:rPr>
              <w:t xml:space="preserve">of significant experience in </w:t>
            </w:r>
            <w:r w:rsidRPr="00BC6358">
              <w:rPr>
                <w:rFonts w:ascii="Trebuchet MS" w:hAnsi="Trebuchet MS" w:cs="Trebuchet MS"/>
                <w:b/>
              </w:rPr>
              <w:t>Application and Product Development , Master Data Management , ERP , IPTV using JAVA</w:t>
            </w:r>
          </w:p>
          <w:p w:rsidR="003B2139" w:rsidRPr="00BC6358" w:rsidP="00BC6358">
            <w:pPr>
              <w:numPr>
                <w:ilvl w:val="0"/>
                <w:numId w:val="5"/>
              </w:numPr>
              <w:tabs>
                <w:tab w:val="left" w:pos="720"/>
              </w:tabs>
              <w:suppressAutoHyphens/>
              <w:spacing w:before="120" w:after="0" w:line="264" w:lineRule="auto"/>
              <w:rPr>
                <w:rFonts w:ascii="Trebuchet MS" w:hAnsi="Trebuchet MS" w:cs="Trebuchet MS"/>
              </w:rPr>
            </w:pPr>
            <w:r w:rsidRPr="00BC6358">
              <w:rPr>
                <w:rFonts w:ascii="Trebuchet MS" w:hAnsi="Trebuchet MS" w:cs="Trebuchet MS"/>
              </w:rPr>
              <w:t>Implemented best practices in different projects for smooth delivery as per customer requirements</w:t>
            </w:r>
          </w:p>
          <w:p w:rsidR="003B2139" w:rsidRPr="00BC6358" w:rsidP="00BC6358">
            <w:pPr>
              <w:numPr>
                <w:ilvl w:val="0"/>
                <w:numId w:val="5"/>
              </w:numPr>
              <w:tabs>
                <w:tab w:val="left" w:pos="720"/>
              </w:tabs>
              <w:suppressAutoHyphens/>
              <w:spacing w:before="120" w:after="0" w:line="264" w:lineRule="auto"/>
              <w:rPr>
                <w:rFonts w:ascii="Trebuchet MS" w:hAnsi="Trebuchet MS" w:cs="Trebuchet MS"/>
              </w:rPr>
            </w:pPr>
            <w:r w:rsidRPr="00BC6358">
              <w:rPr>
                <w:rFonts w:ascii="Trebuchet MS" w:hAnsi="Trebuchet MS" w:cs="Trebuchet MS"/>
              </w:rPr>
              <w:t>Eminent leadership expertise with exemplary record in driving teams for successful execution of projects</w:t>
            </w:r>
          </w:p>
          <w:p w:rsidR="003B2139" w:rsidRPr="00BC6358" w:rsidP="00BC6358">
            <w:pPr>
              <w:numPr>
                <w:ilvl w:val="0"/>
                <w:numId w:val="5"/>
              </w:numPr>
              <w:tabs>
                <w:tab w:val="left" w:pos="720"/>
              </w:tabs>
              <w:suppressAutoHyphens/>
              <w:spacing w:before="120" w:after="0" w:line="264" w:lineRule="auto"/>
              <w:rPr>
                <w:rFonts w:ascii="Trebuchet MS" w:hAnsi="Trebuchet MS" w:cs="Trebuchet MS"/>
              </w:rPr>
            </w:pPr>
            <w:r w:rsidRPr="00BC6358">
              <w:rPr>
                <w:rFonts w:ascii="Trebuchet MS" w:hAnsi="Trebuchet MS" w:cs="Trebuchet MS"/>
              </w:rPr>
              <w:t>Results-driven professional, recognized for taking on major initiatives, adapting to rapidly changing environments and resolving mission-critical issues to ensure bottom-line success</w:t>
            </w:r>
          </w:p>
          <w:p w:rsidR="003B2139" w:rsidRPr="00BC6358" w:rsidP="00BC6358">
            <w:pPr>
              <w:numPr>
                <w:ilvl w:val="0"/>
                <w:numId w:val="5"/>
              </w:numPr>
              <w:tabs>
                <w:tab w:val="left" w:pos="720"/>
              </w:tabs>
              <w:suppressAutoHyphens/>
              <w:spacing w:before="120" w:after="0" w:line="264" w:lineRule="auto"/>
              <w:rPr>
                <w:rFonts w:ascii="Trebuchet MS" w:hAnsi="Trebuchet MS" w:cs="Trebuchet MS"/>
                <w:b/>
              </w:rPr>
            </w:pPr>
            <w:r w:rsidRPr="00BC6358">
              <w:rPr>
                <w:rFonts w:ascii="Trebuchet MS" w:hAnsi="Trebuchet MS" w:cs="Trebuchet MS"/>
              </w:rPr>
              <w:t>Management style characterized by a focus on discipline, prioritization, and keeping focus on mission critical objectives.</w:t>
            </w:r>
          </w:p>
          <w:p w:rsidR="003B2139" w:rsidRPr="00E46E83" w:rsidP="00BC6358">
            <w:pPr>
              <w:numPr>
                <w:ilvl w:val="0"/>
                <w:numId w:val="5"/>
              </w:numPr>
              <w:tabs>
                <w:tab w:val="left" w:pos="720"/>
              </w:tabs>
              <w:suppressAutoHyphens/>
              <w:spacing w:before="120" w:after="0" w:line="264" w:lineRule="auto"/>
              <w:rPr>
                <w:rFonts w:ascii="Trebuchet MS" w:hAnsi="Trebuchet MS" w:cs="Trebuchet MS"/>
              </w:rPr>
            </w:pPr>
            <w:r w:rsidRPr="00BC6358">
              <w:rPr>
                <w:rFonts w:ascii="Trebuchet MS" w:hAnsi="Trebuchet MS" w:cs="Trebuchet MS"/>
              </w:rPr>
              <w:t>Visionary with good communication, team building and management, interpersonal &amp; analytical skills</w:t>
            </w:r>
          </w:p>
        </w:tc>
      </w:tr>
    </w:tbl>
    <w:p w:rsidR="003B2139" w:rsidP="00B777B4">
      <w:pPr>
        <w:spacing w:after="0"/>
        <w:rPr>
          <w:rFonts w:ascii="Trebuchet MS" w:hAnsi="Trebuchet MS"/>
        </w:rPr>
      </w:pP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898"/>
        <w:gridCol w:w="8190"/>
      </w:tblGrid>
      <w:tr w:rsidTr="009503B4">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rPr>
          <w:trHeight w:val="219"/>
        </w:trPr>
        <w:tc>
          <w:tcPr>
            <w:tcW w:w="11088" w:type="dxa"/>
            <w:gridSpan w:val="2"/>
            <w:shd w:val="clear" w:color="auto" w:fill="DBEEF3" w:themeFill="accent5" w:themeFillTint="33"/>
          </w:tcPr>
          <w:p w:rsidR="0028554C" w:rsidRPr="009B79FA" w:rsidP="00D82573">
            <w:pPr>
              <w:spacing w:after="0" w:line="240" w:lineRule="auto"/>
              <w:rPr>
                <w:rFonts w:ascii="Trebuchet MS" w:hAnsi="Trebuchet MS"/>
                <w:b/>
              </w:rPr>
            </w:pPr>
            <w:r w:rsidRPr="009B79FA">
              <w:rPr>
                <w:rFonts w:ascii="Trebuchet MS" w:hAnsi="Trebuchet MS"/>
                <w:b/>
              </w:rPr>
              <w:t>TECHNICAL EXPERTISE</w:t>
            </w:r>
          </w:p>
        </w:tc>
      </w:tr>
      <w:tr w:rsidTr="009503B4">
        <w:tblPrEx>
          <w:tblW w:w="11088" w:type="dxa"/>
          <w:tblLook w:val="04A0"/>
        </w:tblPrEx>
        <w:trPr>
          <w:trHeight w:val="627"/>
        </w:trPr>
        <w:tc>
          <w:tcPr>
            <w:tcW w:w="2898" w:type="dxa"/>
            <w:shd w:val="clear" w:color="auto" w:fill="FEF4EC"/>
            <w:vAlign w:val="center"/>
          </w:tcPr>
          <w:p w:rsidR="0005547E" w:rsidP="00D82573">
            <w:pPr>
              <w:spacing w:after="0" w:line="240" w:lineRule="auto"/>
              <w:rPr>
                <w:rFonts w:ascii="Trebuchet MS" w:hAnsi="Trebuchet MS"/>
                <w:b/>
              </w:rPr>
            </w:pPr>
            <w:r>
              <w:rPr>
                <w:rFonts w:ascii="Trebuchet MS" w:hAnsi="Trebuchet MS"/>
                <w:b/>
              </w:rPr>
              <w:t>Language</w:t>
            </w:r>
          </w:p>
        </w:tc>
        <w:tc>
          <w:tcPr>
            <w:tcW w:w="8190" w:type="dxa"/>
            <w:shd w:val="clear" w:color="auto" w:fill="auto"/>
            <w:vAlign w:val="center"/>
          </w:tcPr>
          <w:p w:rsidR="0005547E" w:rsidRPr="000A56A2" w:rsidP="00D82573">
            <w:pPr>
              <w:spacing w:after="0" w:line="360" w:lineRule="auto"/>
              <w:jc w:val="both"/>
              <w:rPr>
                <w:rFonts w:ascii="Trebuchet MS" w:hAnsi="Trebuchet MS" w:cs="Calibri"/>
              </w:rPr>
            </w:pPr>
            <w:r>
              <w:rPr>
                <w:rFonts w:ascii="Trebuchet MS" w:hAnsi="Trebuchet MS" w:cs="Calibri"/>
              </w:rPr>
              <w:t>Java, J2EE, Basic C</w:t>
            </w:r>
          </w:p>
        </w:tc>
      </w:tr>
      <w:tr w:rsidTr="009503B4">
        <w:tblPrEx>
          <w:tblW w:w="11088" w:type="dxa"/>
          <w:tblLook w:val="04A0"/>
        </w:tblPrEx>
        <w:trPr>
          <w:trHeight w:val="627"/>
        </w:trPr>
        <w:tc>
          <w:tcPr>
            <w:tcW w:w="2898" w:type="dxa"/>
            <w:shd w:val="clear" w:color="auto" w:fill="FEF4EC"/>
            <w:vAlign w:val="center"/>
          </w:tcPr>
          <w:p w:rsidR="009F7B95" w:rsidP="00D82573">
            <w:pPr>
              <w:spacing w:after="0" w:line="240" w:lineRule="auto"/>
              <w:rPr>
                <w:rFonts w:ascii="Trebuchet MS" w:hAnsi="Trebuchet MS"/>
                <w:b/>
              </w:rPr>
            </w:pPr>
            <w:r>
              <w:rPr>
                <w:rFonts w:ascii="Trebuchet MS" w:hAnsi="Trebuchet MS"/>
                <w:b/>
              </w:rPr>
              <w:t>Query Language</w:t>
            </w:r>
          </w:p>
        </w:tc>
        <w:tc>
          <w:tcPr>
            <w:tcW w:w="8190" w:type="dxa"/>
            <w:shd w:val="clear" w:color="auto" w:fill="auto"/>
            <w:vAlign w:val="center"/>
          </w:tcPr>
          <w:p w:rsidR="009F7B95" w:rsidP="00D82573">
            <w:pPr>
              <w:spacing w:after="0" w:line="360" w:lineRule="auto"/>
              <w:jc w:val="both"/>
              <w:rPr>
                <w:rFonts w:ascii="Trebuchet MS" w:hAnsi="Trebuchet MS" w:cs="Calibri"/>
              </w:rPr>
            </w:pPr>
            <w:r>
              <w:rPr>
                <w:rFonts w:ascii="Trebuchet MS" w:hAnsi="Trebuchet MS" w:cs="Calibri"/>
              </w:rPr>
              <w:t>SQL</w:t>
            </w:r>
          </w:p>
        </w:tc>
      </w:tr>
      <w:tr w:rsidTr="009503B4">
        <w:tblPrEx>
          <w:tblW w:w="11088" w:type="dxa"/>
          <w:tblLook w:val="04A0"/>
        </w:tblPrEx>
        <w:trPr>
          <w:trHeight w:val="627"/>
        </w:trPr>
        <w:tc>
          <w:tcPr>
            <w:tcW w:w="2898" w:type="dxa"/>
            <w:shd w:val="clear" w:color="auto" w:fill="FEF4EC"/>
            <w:vAlign w:val="center"/>
          </w:tcPr>
          <w:p w:rsidR="0022698A" w:rsidP="00D82573">
            <w:pPr>
              <w:spacing w:after="0" w:line="240" w:lineRule="auto"/>
              <w:rPr>
                <w:rFonts w:ascii="Trebuchet MS" w:hAnsi="Trebuchet MS"/>
                <w:b/>
              </w:rPr>
            </w:pPr>
            <w:r w:rsidRPr="0022698A">
              <w:rPr>
                <w:rFonts w:ascii="Trebuchet MS" w:hAnsi="Trebuchet MS"/>
                <w:b/>
              </w:rPr>
              <w:t>Web Technologies</w:t>
            </w:r>
          </w:p>
        </w:tc>
        <w:tc>
          <w:tcPr>
            <w:tcW w:w="8190" w:type="dxa"/>
            <w:shd w:val="clear" w:color="auto" w:fill="auto"/>
            <w:vAlign w:val="center"/>
          </w:tcPr>
          <w:p w:rsidR="0022698A" w:rsidP="00D82573">
            <w:pPr>
              <w:spacing w:after="0" w:line="360" w:lineRule="auto"/>
              <w:jc w:val="both"/>
              <w:rPr>
                <w:rFonts w:ascii="Trebuchet MS" w:hAnsi="Trebuchet MS" w:cs="Calibri"/>
              </w:rPr>
            </w:pPr>
            <w:r w:rsidRPr="0022698A">
              <w:rPr>
                <w:rFonts w:ascii="Trebuchet MS" w:hAnsi="Trebuchet MS" w:cs="Calibri"/>
              </w:rPr>
              <w:t>JSP, Servlet,</w:t>
            </w:r>
            <w:r>
              <w:rPr>
                <w:rFonts w:ascii="Trebuchet MS" w:hAnsi="Trebuchet MS" w:cs="Calibri"/>
              </w:rPr>
              <w:t xml:space="preserve"> </w:t>
            </w:r>
            <w:r w:rsidR="0064236E">
              <w:rPr>
                <w:rFonts w:ascii="Trebuchet MS" w:hAnsi="Trebuchet MS" w:cs="Calibri"/>
              </w:rPr>
              <w:t xml:space="preserve">HTML5, </w:t>
            </w:r>
            <w:r>
              <w:rPr>
                <w:rFonts w:ascii="Trebuchet MS" w:hAnsi="Trebuchet MS" w:cs="Calibri"/>
              </w:rPr>
              <w:t>Basic</w:t>
            </w:r>
            <w:r w:rsidRPr="0022698A">
              <w:rPr>
                <w:rFonts w:ascii="Trebuchet MS" w:hAnsi="Trebuchet MS" w:cs="Calibri"/>
              </w:rPr>
              <w:t xml:space="preserve"> CSS</w:t>
            </w:r>
            <w:r>
              <w:rPr>
                <w:rFonts w:ascii="Trebuchet MS" w:hAnsi="Trebuchet MS" w:cs="Calibri"/>
              </w:rPr>
              <w:t xml:space="preserve">, </w:t>
            </w:r>
            <w:r w:rsidRPr="0022698A">
              <w:rPr>
                <w:rFonts w:ascii="Trebuchet MS" w:hAnsi="Trebuchet MS" w:cs="Calibri"/>
              </w:rPr>
              <w:t>JavaScript, J</w:t>
            </w:r>
            <w:r>
              <w:rPr>
                <w:rFonts w:ascii="Trebuchet MS" w:hAnsi="Trebuchet MS" w:cs="Calibri"/>
              </w:rPr>
              <w:t xml:space="preserve"> </w:t>
            </w:r>
            <w:r w:rsidRPr="0022698A">
              <w:rPr>
                <w:rFonts w:ascii="Trebuchet MS" w:hAnsi="Trebuchet MS" w:cs="Calibri"/>
              </w:rPr>
              <w:t>Query</w:t>
            </w:r>
            <w:r>
              <w:rPr>
                <w:rFonts w:ascii="Trebuchet MS" w:hAnsi="Trebuchet MS" w:cs="Calibri"/>
              </w:rPr>
              <w:t xml:space="preserve"> </w:t>
            </w:r>
            <w:r w:rsidRPr="0022698A">
              <w:rPr>
                <w:rFonts w:ascii="Trebuchet MS" w:hAnsi="Trebuchet MS" w:cs="Calibri"/>
              </w:rPr>
              <w:t>&amp; AJAX</w:t>
            </w:r>
          </w:p>
        </w:tc>
      </w:tr>
      <w:tr w:rsidTr="009503B4">
        <w:tblPrEx>
          <w:tblW w:w="11088" w:type="dxa"/>
          <w:tblLook w:val="04A0"/>
        </w:tblPrEx>
        <w:trPr>
          <w:trHeight w:val="627"/>
        </w:trPr>
        <w:tc>
          <w:tcPr>
            <w:tcW w:w="2898" w:type="dxa"/>
            <w:shd w:val="clear" w:color="auto" w:fill="FEF4EC"/>
            <w:vAlign w:val="center"/>
          </w:tcPr>
          <w:p w:rsidR="00C31BB2" w:rsidRPr="0022698A" w:rsidP="00D82573">
            <w:pPr>
              <w:spacing w:after="0" w:line="240" w:lineRule="auto"/>
              <w:rPr>
                <w:rFonts w:ascii="Trebuchet MS" w:hAnsi="Trebuchet MS"/>
                <w:b/>
              </w:rPr>
            </w:pPr>
            <w:r w:rsidRPr="00C31BB2">
              <w:rPr>
                <w:rFonts w:ascii="Trebuchet MS" w:hAnsi="Trebuchet MS"/>
                <w:b/>
              </w:rPr>
              <w:t>Frameworks</w:t>
            </w:r>
          </w:p>
        </w:tc>
        <w:tc>
          <w:tcPr>
            <w:tcW w:w="8190" w:type="dxa"/>
            <w:shd w:val="clear" w:color="auto" w:fill="auto"/>
            <w:vAlign w:val="center"/>
          </w:tcPr>
          <w:p w:rsidR="00457F12" w:rsidP="00D82573">
            <w:pPr>
              <w:spacing w:after="0" w:line="360" w:lineRule="auto"/>
              <w:jc w:val="both"/>
              <w:rPr>
                <w:rFonts w:ascii="Trebuchet MS" w:hAnsi="Trebuchet MS" w:cs="Calibri"/>
              </w:rPr>
            </w:pPr>
            <w:r w:rsidRPr="00457F12">
              <w:rPr>
                <w:rFonts w:ascii="Trebuchet MS" w:hAnsi="Trebuchet MS" w:cs="Calibri"/>
                <w:b/>
                <w:bCs/>
              </w:rPr>
              <w:t>Spring</w:t>
            </w:r>
            <w:r w:rsidRPr="00457F12">
              <w:rPr>
                <w:rFonts w:ascii="Trebuchet MS" w:hAnsi="Trebuchet MS" w:cs="Calibri"/>
                <w:b/>
                <w:bCs/>
              </w:rPr>
              <w:t>:</w:t>
            </w:r>
            <w:r>
              <w:rPr>
                <w:rFonts w:ascii="Trebuchet MS" w:hAnsi="Trebuchet MS" w:cs="Calibri"/>
              </w:rPr>
              <w:t xml:space="preserve">  </w:t>
            </w:r>
            <w:r>
              <w:rPr>
                <w:rFonts w:ascii="Trebuchet MS" w:hAnsi="Trebuchet MS" w:cs="Calibri"/>
              </w:rPr>
              <w:t xml:space="preserve">Core, </w:t>
            </w:r>
            <w:r w:rsidRPr="000A56A2">
              <w:rPr>
                <w:rFonts w:ascii="Trebuchet MS" w:hAnsi="Trebuchet MS" w:cs="Calibri"/>
              </w:rPr>
              <w:t>IOC, AOP, Security, DI, MVC,</w:t>
            </w:r>
            <w:r>
              <w:rPr>
                <w:rFonts w:ascii="Trebuchet MS" w:hAnsi="Trebuchet MS" w:cs="Calibri"/>
              </w:rPr>
              <w:t xml:space="preserve"> </w:t>
            </w:r>
            <w:r w:rsidRPr="000A56A2">
              <w:rPr>
                <w:rFonts w:ascii="Trebuchet MS" w:hAnsi="Trebuchet MS" w:cs="Calibri"/>
              </w:rPr>
              <w:t xml:space="preserve">Web Flow, </w:t>
            </w:r>
            <w:r>
              <w:rPr>
                <w:rFonts w:ascii="Trebuchet MS" w:hAnsi="Trebuchet MS" w:cs="Calibri"/>
              </w:rPr>
              <w:t>Data, Batch</w:t>
            </w:r>
          </w:p>
          <w:p w:rsidR="007F5A3C" w:rsidP="00D82573">
            <w:pPr>
              <w:spacing w:after="0" w:line="360" w:lineRule="auto"/>
              <w:jc w:val="both"/>
              <w:rPr>
                <w:rFonts w:ascii="Trebuchet MS" w:hAnsi="Trebuchet MS" w:cs="Calibri"/>
              </w:rPr>
            </w:pPr>
            <w:r w:rsidRPr="00457F12">
              <w:rPr>
                <w:rFonts w:ascii="Trebuchet MS" w:hAnsi="Trebuchet MS" w:cs="Calibri"/>
                <w:b/>
                <w:bCs/>
              </w:rPr>
              <w:t xml:space="preserve">Spring </w:t>
            </w:r>
            <w:r w:rsidRPr="00457F12" w:rsidR="00E20FC7">
              <w:rPr>
                <w:rFonts w:ascii="Trebuchet MS" w:hAnsi="Trebuchet MS" w:cs="Calibri"/>
                <w:b/>
                <w:bCs/>
              </w:rPr>
              <w:t>Boot</w:t>
            </w:r>
            <w:r w:rsidR="00DA052B">
              <w:rPr>
                <w:rFonts w:ascii="Trebuchet MS" w:hAnsi="Trebuchet MS" w:cs="Calibri"/>
              </w:rPr>
              <w:t xml:space="preserve">: </w:t>
            </w:r>
            <w:r w:rsidR="00625C20">
              <w:rPr>
                <w:rFonts w:ascii="Trebuchet MS" w:hAnsi="Trebuchet MS" w:cs="Calibri"/>
              </w:rPr>
              <w:t xml:space="preserve"> Micro services using Spring boot  &amp; Spring cloud (Netflix Eureka, Zuul API Gateway, Ribbon client, </w:t>
            </w:r>
            <w:r w:rsidR="00573616">
              <w:rPr>
                <w:rFonts w:ascii="Trebuchet MS" w:hAnsi="Trebuchet MS" w:cs="Calibri"/>
              </w:rPr>
              <w:t xml:space="preserve">Circuit Breaker, </w:t>
            </w:r>
            <w:r w:rsidR="00625C20">
              <w:rPr>
                <w:rFonts w:ascii="Trebuchet MS" w:hAnsi="Trebuchet MS" w:cs="Calibri"/>
              </w:rPr>
              <w:t>Hystrix</w:t>
            </w:r>
            <w:r w:rsidR="008D3349">
              <w:rPr>
                <w:rFonts w:ascii="Trebuchet MS" w:hAnsi="Trebuchet MS" w:cs="Calibri"/>
              </w:rPr>
              <w:t>,Docker</w:t>
            </w:r>
            <w:r w:rsidR="00625C20">
              <w:rPr>
                <w:rFonts w:ascii="Trebuchet MS" w:hAnsi="Trebuchet MS" w:cs="Calibri"/>
              </w:rPr>
              <w:t>)</w:t>
            </w:r>
          </w:p>
          <w:p w:rsidR="003A4362" w:rsidP="00D82573">
            <w:pPr>
              <w:spacing w:after="0" w:line="360" w:lineRule="auto"/>
              <w:jc w:val="both"/>
              <w:rPr>
                <w:rFonts w:ascii="Trebuchet MS" w:hAnsi="Trebuchet MS" w:cs="Calibri"/>
              </w:rPr>
            </w:pPr>
            <w:r w:rsidRPr="003A4362">
              <w:rPr>
                <w:rFonts w:ascii="Trebuchet MS" w:hAnsi="Trebuchet MS" w:cs="Calibri"/>
                <w:b/>
                <w:bCs/>
              </w:rPr>
              <w:t>ORM:</w:t>
            </w:r>
            <w:r w:rsidR="007F5A3C">
              <w:rPr>
                <w:rFonts w:ascii="Trebuchet MS" w:hAnsi="Trebuchet MS" w:cs="Calibri"/>
              </w:rPr>
              <w:t xml:space="preserve"> JPA/</w:t>
            </w:r>
            <w:r w:rsidRPr="009C6855" w:rsidR="009C6855">
              <w:rPr>
                <w:rFonts w:ascii="Trebuchet MS" w:hAnsi="Trebuchet MS" w:cs="Calibri"/>
              </w:rPr>
              <w:t>Hibernate</w:t>
            </w:r>
          </w:p>
          <w:p w:rsidR="00C31BB2" w:rsidRPr="0022698A" w:rsidP="002C0CDB">
            <w:pPr>
              <w:spacing w:after="0" w:line="360" w:lineRule="auto"/>
              <w:jc w:val="both"/>
              <w:rPr>
                <w:rFonts w:ascii="Trebuchet MS" w:hAnsi="Trebuchet MS" w:cs="Calibri"/>
              </w:rPr>
            </w:pPr>
            <w:r w:rsidRPr="00C324AA">
              <w:rPr>
                <w:rFonts w:ascii="Trebuchet MS" w:hAnsi="Trebuchet MS" w:cs="Calibri"/>
                <w:b/>
                <w:bCs/>
              </w:rPr>
              <w:t>Other</w:t>
            </w:r>
            <w:r>
              <w:rPr>
                <w:rFonts w:ascii="Trebuchet MS" w:hAnsi="Trebuchet MS" w:cs="Calibri"/>
              </w:rPr>
              <w:t>:</w:t>
            </w:r>
            <w:r w:rsidR="002C0CDB">
              <w:rPr>
                <w:rFonts w:ascii="Trebuchet MS" w:hAnsi="Trebuchet MS" w:cs="Calibri"/>
              </w:rPr>
              <w:t xml:space="preserve"> </w:t>
            </w:r>
            <w:r w:rsidRPr="000A56A2">
              <w:rPr>
                <w:rFonts w:ascii="Trebuchet MS" w:hAnsi="Trebuchet MS" w:cs="Calibri"/>
              </w:rPr>
              <w:t>Quartz</w:t>
            </w:r>
            <w:r w:rsidR="009748ED">
              <w:rPr>
                <w:rFonts w:ascii="Trebuchet MS" w:hAnsi="Trebuchet MS" w:cs="Calibri"/>
              </w:rPr>
              <w:t xml:space="preserve"> Scheduler</w:t>
            </w:r>
            <w:r w:rsidR="004D6C8F">
              <w:rPr>
                <w:rFonts w:ascii="Trebuchet MS" w:hAnsi="Trebuchet MS" w:cs="Calibri"/>
              </w:rPr>
              <w:t>, Executor</w:t>
            </w:r>
            <w:r w:rsidR="005A7B86">
              <w:rPr>
                <w:rFonts w:ascii="Trebuchet MS" w:hAnsi="Trebuchet MS" w:cs="Calibri"/>
              </w:rPr>
              <w:t>, JWT</w:t>
            </w:r>
            <w:r w:rsidR="002C0CDB">
              <w:rPr>
                <w:rFonts w:ascii="Trebuchet MS" w:hAnsi="Trebuchet MS" w:cs="Calibri"/>
              </w:rPr>
              <w:t>, JSTL</w:t>
            </w:r>
          </w:p>
        </w:tc>
      </w:tr>
      <w:tr w:rsidTr="009503B4">
        <w:tblPrEx>
          <w:tblW w:w="11088" w:type="dxa"/>
          <w:tblLook w:val="04A0"/>
        </w:tblPrEx>
        <w:trPr>
          <w:trHeight w:val="627"/>
        </w:trPr>
        <w:tc>
          <w:tcPr>
            <w:tcW w:w="2898" w:type="dxa"/>
            <w:shd w:val="clear" w:color="auto" w:fill="FEF4EC"/>
            <w:vAlign w:val="center"/>
          </w:tcPr>
          <w:p w:rsidR="00D82573" w:rsidRPr="00C31BB2" w:rsidP="00D82573">
            <w:pPr>
              <w:spacing w:after="0" w:line="240" w:lineRule="auto"/>
              <w:rPr>
                <w:rFonts w:ascii="Trebuchet MS" w:hAnsi="Trebuchet MS"/>
                <w:b/>
              </w:rPr>
            </w:pPr>
            <w:r w:rsidRPr="00D82573">
              <w:rPr>
                <w:rFonts w:ascii="Trebuchet MS" w:hAnsi="Trebuchet MS"/>
                <w:b/>
              </w:rPr>
              <w:t>Web-Services</w:t>
            </w:r>
          </w:p>
        </w:tc>
        <w:tc>
          <w:tcPr>
            <w:tcW w:w="8190" w:type="dxa"/>
            <w:shd w:val="clear" w:color="auto" w:fill="auto"/>
            <w:vAlign w:val="center"/>
          </w:tcPr>
          <w:p w:rsidR="00D82573" w:rsidRPr="00457F12" w:rsidP="00D82573">
            <w:pPr>
              <w:spacing w:after="0" w:line="360" w:lineRule="auto"/>
              <w:jc w:val="both"/>
              <w:rPr>
                <w:rFonts w:ascii="Trebuchet MS" w:hAnsi="Trebuchet MS" w:cs="Calibri"/>
                <w:b/>
                <w:bCs/>
              </w:rPr>
            </w:pPr>
            <w:r w:rsidRPr="00D82573">
              <w:rPr>
                <w:rFonts w:ascii="Trebuchet MS" w:hAnsi="Trebuchet MS" w:cs="Calibri"/>
              </w:rPr>
              <w:t>JSON,</w:t>
            </w:r>
            <w:r>
              <w:rPr>
                <w:rFonts w:ascii="Trebuchet MS" w:hAnsi="Trebuchet MS" w:cs="Calibri"/>
              </w:rPr>
              <w:t xml:space="preserve"> XML, </w:t>
            </w:r>
            <w:r w:rsidRPr="00D82573">
              <w:rPr>
                <w:rFonts w:ascii="Trebuchet MS" w:hAnsi="Trebuchet MS" w:cs="Calibri"/>
              </w:rPr>
              <w:t>JAXB,</w:t>
            </w:r>
            <w:r>
              <w:rPr>
                <w:rFonts w:ascii="Trebuchet MS" w:hAnsi="Trebuchet MS" w:cs="Calibri"/>
              </w:rPr>
              <w:t xml:space="preserve"> </w:t>
            </w:r>
            <w:r w:rsidRPr="00D82573">
              <w:rPr>
                <w:rFonts w:ascii="Trebuchet MS" w:hAnsi="Trebuchet MS" w:cs="Calibri"/>
              </w:rPr>
              <w:t>RESTful</w:t>
            </w:r>
            <w:r>
              <w:rPr>
                <w:rFonts w:ascii="Trebuchet MS" w:hAnsi="Trebuchet MS" w:cs="Calibri"/>
              </w:rPr>
              <w:t>.</w:t>
            </w:r>
          </w:p>
        </w:tc>
      </w:tr>
      <w:tr w:rsidTr="009503B4">
        <w:tblPrEx>
          <w:tblW w:w="11088" w:type="dxa"/>
          <w:tblLook w:val="04A0"/>
        </w:tblPrEx>
        <w:trPr>
          <w:trHeight w:val="627"/>
        </w:trPr>
        <w:tc>
          <w:tcPr>
            <w:tcW w:w="2898" w:type="dxa"/>
            <w:shd w:val="clear" w:color="auto" w:fill="FEF4EC"/>
            <w:vAlign w:val="center"/>
          </w:tcPr>
          <w:p w:rsidR="0028554C" w:rsidRPr="0045788A" w:rsidP="00D82573">
            <w:pPr>
              <w:spacing w:after="0" w:line="240" w:lineRule="auto"/>
              <w:rPr>
                <w:rFonts w:ascii="Trebuchet MS" w:hAnsi="Trebuchet MS"/>
                <w:b/>
              </w:rPr>
            </w:pPr>
            <w:r>
              <w:rPr>
                <w:rFonts w:ascii="Trebuchet MS" w:hAnsi="Trebuchet MS"/>
                <w:b/>
              </w:rPr>
              <w:t>Messaging</w:t>
            </w:r>
          </w:p>
        </w:tc>
        <w:tc>
          <w:tcPr>
            <w:tcW w:w="8190" w:type="dxa"/>
            <w:shd w:val="clear" w:color="auto" w:fill="auto"/>
            <w:vAlign w:val="center"/>
          </w:tcPr>
          <w:p w:rsidR="0028554C" w:rsidRPr="000A56A2" w:rsidP="00C567D7">
            <w:pPr>
              <w:spacing w:after="0" w:line="360" w:lineRule="auto"/>
              <w:jc w:val="both"/>
              <w:rPr>
                <w:rFonts w:ascii="Trebuchet MS" w:hAnsi="Trebuchet MS" w:cs="Calibri"/>
              </w:rPr>
            </w:pPr>
            <w:r w:rsidRPr="000A56A2">
              <w:rPr>
                <w:rFonts w:ascii="Trebuchet MS" w:hAnsi="Trebuchet MS" w:cs="Calibri"/>
              </w:rPr>
              <w:t>JMS</w:t>
            </w:r>
            <w:r w:rsidR="00BD4275">
              <w:rPr>
                <w:rFonts w:ascii="Trebuchet MS" w:hAnsi="Trebuchet MS" w:cs="Calibri"/>
              </w:rPr>
              <w:t>, ActiveMQ &amp; HornetQ</w:t>
            </w:r>
          </w:p>
        </w:tc>
      </w:tr>
      <w:tr w:rsidTr="009503B4">
        <w:tblPrEx>
          <w:tblW w:w="11088" w:type="dxa"/>
          <w:tblLook w:val="04A0"/>
        </w:tblPrEx>
        <w:trPr>
          <w:trHeight w:val="627"/>
        </w:trPr>
        <w:tc>
          <w:tcPr>
            <w:tcW w:w="2898" w:type="dxa"/>
            <w:shd w:val="clear" w:color="auto" w:fill="FEF4EC"/>
            <w:vAlign w:val="center"/>
          </w:tcPr>
          <w:p w:rsidR="008745B5" w:rsidP="00D82573">
            <w:pPr>
              <w:spacing w:after="0" w:line="240" w:lineRule="auto"/>
              <w:rPr>
                <w:rFonts w:ascii="Trebuchet MS" w:hAnsi="Trebuchet MS"/>
                <w:b/>
              </w:rPr>
            </w:pPr>
            <w:r w:rsidRPr="008745B5">
              <w:rPr>
                <w:rFonts w:ascii="Trebuchet MS" w:hAnsi="Trebuchet MS"/>
                <w:b/>
              </w:rPr>
              <w:t>Design Patterns</w:t>
            </w:r>
          </w:p>
        </w:tc>
        <w:tc>
          <w:tcPr>
            <w:tcW w:w="8190" w:type="dxa"/>
            <w:shd w:val="clear" w:color="auto" w:fill="auto"/>
            <w:vAlign w:val="center"/>
          </w:tcPr>
          <w:p w:rsidR="008745B5" w:rsidRPr="000A56A2" w:rsidP="00D82573">
            <w:pPr>
              <w:spacing w:after="0" w:line="360" w:lineRule="auto"/>
              <w:jc w:val="both"/>
              <w:rPr>
                <w:rFonts w:ascii="Trebuchet MS" w:hAnsi="Trebuchet MS" w:cs="Calibri"/>
              </w:rPr>
            </w:pPr>
            <w:r w:rsidRPr="008745B5">
              <w:rPr>
                <w:rFonts w:ascii="Trebuchet MS" w:hAnsi="Trebuchet MS" w:cs="Calibri"/>
              </w:rPr>
              <w:t>MVC, DAO, Singleton pattern &amp; Factory pattern</w:t>
            </w:r>
          </w:p>
        </w:tc>
      </w:tr>
      <w:tr w:rsidTr="009503B4">
        <w:tblPrEx>
          <w:tblW w:w="11088" w:type="dxa"/>
          <w:tblLook w:val="04A0"/>
        </w:tblPrEx>
        <w:trPr>
          <w:trHeight w:val="361"/>
        </w:trPr>
        <w:tc>
          <w:tcPr>
            <w:tcW w:w="2898" w:type="dxa"/>
            <w:shd w:val="clear" w:color="auto" w:fill="FEF4EC"/>
            <w:vAlign w:val="center"/>
          </w:tcPr>
          <w:p w:rsidR="00FC1685" w:rsidP="00D82573">
            <w:pPr>
              <w:spacing w:after="0" w:line="240" w:lineRule="auto"/>
              <w:rPr>
                <w:rFonts w:ascii="Trebuchet MS" w:hAnsi="Trebuchet MS"/>
                <w:b/>
              </w:rPr>
            </w:pPr>
            <w:r>
              <w:rPr>
                <w:rFonts w:ascii="Trebuchet MS" w:hAnsi="Trebuchet MS"/>
                <w:b/>
              </w:rPr>
              <w:t xml:space="preserve">Testing Tool </w:t>
            </w:r>
          </w:p>
        </w:tc>
        <w:tc>
          <w:tcPr>
            <w:tcW w:w="8190" w:type="dxa"/>
            <w:shd w:val="clear" w:color="auto" w:fill="auto"/>
            <w:vAlign w:val="center"/>
          </w:tcPr>
          <w:p w:rsidR="00FC1685" w:rsidRPr="000A56A2" w:rsidP="00D82573">
            <w:pPr>
              <w:spacing w:after="0" w:line="240" w:lineRule="auto"/>
              <w:jc w:val="both"/>
              <w:rPr>
                <w:rFonts w:ascii="Trebuchet MS" w:hAnsi="Trebuchet MS" w:cs="Calibri"/>
              </w:rPr>
            </w:pPr>
            <w:r w:rsidRPr="000A56A2">
              <w:rPr>
                <w:rFonts w:ascii="Trebuchet MS" w:hAnsi="Trebuchet MS" w:cs="Calibri"/>
              </w:rPr>
              <w:t>J</w:t>
            </w:r>
            <w:r>
              <w:rPr>
                <w:rFonts w:ascii="Trebuchet MS" w:hAnsi="Trebuchet MS" w:cs="Calibri"/>
              </w:rPr>
              <w:t>U</w:t>
            </w:r>
            <w:r w:rsidRPr="000A56A2">
              <w:rPr>
                <w:rFonts w:ascii="Trebuchet MS" w:hAnsi="Trebuchet MS" w:cs="Calibri"/>
              </w:rPr>
              <w:t>nit</w:t>
            </w:r>
            <w:r>
              <w:rPr>
                <w:rFonts w:ascii="Trebuchet MS" w:hAnsi="Trebuchet MS" w:cs="Calibri"/>
              </w:rPr>
              <w:t>, Mockito, Mock runner, Power mock</w:t>
            </w:r>
            <w:r w:rsidR="0065174A">
              <w:rPr>
                <w:rFonts w:ascii="Trebuchet MS" w:hAnsi="Trebuchet MS" w:cs="Calibri"/>
              </w:rPr>
              <w:t>, JMeter</w:t>
            </w:r>
          </w:p>
        </w:tc>
      </w:tr>
      <w:tr w:rsidTr="009503B4">
        <w:tblPrEx>
          <w:tblW w:w="11088" w:type="dxa"/>
          <w:tblLook w:val="04A0"/>
        </w:tblPrEx>
        <w:trPr>
          <w:trHeight w:val="361"/>
        </w:trPr>
        <w:tc>
          <w:tcPr>
            <w:tcW w:w="2898" w:type="dxa"/>
            <w:shd w:val="clear" w:color="auto" w:fill="FEF4EC"/>
            <w:vAlign w:val="center"/>
          </w:tcPr>
          <w:p w:rsidR="0028554C" w:rsidRPr="0045788A" w:rsidP="00D82573">
            <w:pPr>
              <w:spacing w:after="0" w:line="240" w:lineRule="auto"/>
              <w:rPr>
                <w:rFonts w:ascii="Trebuchet MS" w:hAnsi="Trebuchet MS"/>
                <w:b/>
              </w:rPr>
            </w:pPr>
            <w:r w:rsidRPr="0045788A">
              <w:rPr>
                <w:rFonts w:ascii="Trebuchet MS" w:hAnsi="Trebuchet MS"/>
                <w:b/>
              </w:rPr>
              <w:t>Scripting Languages</w:t>
            </w:r>
          </w:p>
        </w:tc>
        <w:tc>
          <w:tcPr>
            <w:tcW w:w="8190" w:type="dxa"/>
            <w:shd w:val="clear" w:color="auto" w:fill="auto"/>
            <w:vAlign w:val="center"/>
          </w:tcPr>
          <w:p w:rsidR="0028554C" w:rsidRPr="0045788A" w:rsidP="00D82573">
            <w:pPr>
              <w:spacing w:after="0" w:line="240" w:lineRule="auto"/>
              <w:jc w:val="both"/>
              <w:rPr>
                <w:rFonts w:ascii="Trebuchet MS" w:hAnsi="Trebuchet MS"/>
                <w:b/>
              </w:rPr>
            </w:pPr>
            <w:r w:rsidRPr="0045788A">
              <w:rPr>
                <w:rFonts w:ascii="Trebuchet MS" w:hAnsi="Trebuchet MS" w:cs="Arial"/>
              </w:rPr>
              <w:t>UNIX Shell Script</w:t>
            </w:r>
          </w:p>
        </w:tc>
      </w:tr>
      <w:tr w:rsidTr="009503B4">
        <w:tblPrEx>
          <w:tblW w:w="11088" w:type="dxa"/>
          <w:tblLook w:val="04A0"/>
        </w:tblPrEx>
        <w:trPr>
          <w:trHeight w:val="361"/>
        </w:trPr>
        <w:tc>
          <w:tcPr>
            <w:tcW w:w="2898" w:type="dxa"/>
            <w:shd w:val="clear" w:color="auto" w:fill="FEF4EC"/>
            <w:vAlign w:val="center"/>
          </w:tcPr>
          <w:p w:rsidR="0028554C" w:rsidRPr="0045788A" w:rsidP="00D82573">
            <w:pPr>
              <w:spacing w:after="0" w:line="240" w:lineRule="auto"/>
              <w:rPr>
                <w:rFonts w:ascii="Trebuchet MS" w:hAnsi="Trebuchet MS"/>
                <w:b/>
              </w:rPr>
            </w:pPr>
            <w:r w:rsidRPr="00F84BEF">
              <w:rPr>
                <w:rFonts w:ascii="Trebuchet MS" w:hAnsi="Trebuchet MS"/>
                <w:b/>
              </w:rPr>
              <w:t>Database / RDBMS</w:t>
            </w:r>
          </w:p>
        </w:tc>
        <w:tc>
          <w:tcPr>
            <w:tcW w:w="8190" w:type="dxa"/>
            <w:shd w:val="clear" w:color="auto" w:fill="auto"/>
            <w:vAlign w:val="center"/>
          </w:tcPr>
          <w:p w:rsidR="0028554C" w:rsidRPr="0045788A" w:rsidP="00D82573">
            <w:pPr>
              <w:spacing w:after="0" w:line="240" w:lineRule="auto"/>
              <w:jc w:val="both"/>
              <w:rPr>
                <w:rFonts w:ascii="Trebuchet MS" w:hAnsi="Trebuchet MS"/>
                <w:b/>
              </w:rPr>
            </w:pPr>
            <w:r w:rsidRPr="0045788A">
              <w:rPr>
                <w:rFonts w:ascii="Trebuchet MS" w:hAnsi="Trebuchet MS" w:cs="Arial"/>
              </w:rPr>
              <w:t>Oracle</w:t>
            </w:r>
            <w:r w:rsidR="003A4089">
              <w:rPr>
                <w:rFonts w:ascii="Trebuchet MS" w:hAnsi="Trebuchet MS" w:cs="Arial"/>
              </w:rPr>
              <w:t>, MS SQL Server,</w:t>
            </w:r>
            <w:r w:rsidRPr="0045788A" w:rsidR="00B91268">
              <w:rPr>
                <w:rFonts w:ascii="Trebuchet MS" w:hAnsi="Trebuchet MS" w:cs="Arial"/>
              </w:rPr>
              <w:t xml:space="preserve"> My SQL</w:t>
            </w:r>
            <w:r w:rsidR="00F64D44">
              <w:rPr>
                <w:rFonts w:ascii="Trebuchet MS" w:hAnsi="Trebuchet MS" w:cs="Arial"/>
              </w:rPr>
              <w:t xml:space="preserve">, Postgres SQL, Maria DB </w:t>
            </w:r>
          </w:p>
        </w:tc>
      </w:tr>
      <w:tr w:rsidTr="009503B4">
        <w:tblPrEx>
          <w:tblW w:w="11088" w:type="dxa"/>
          <w:tblLook w:val="04A0"/>
        </w:tblPrEx>
        <w:trPr>
          <w:trHeight w:val="361"/>
        </w:trPr>
        <w:tc>
          <w:tcPr>
            <w:tcW w:w="2898" w:type="dxa"/>
            <w:shd w:val="clear" w:color="auto" w:fill="FEF4EC"/>
            <w:vAlign w:val="center"/>
          </w:tcPr>
          <w:p w:rsidR="00BF3CF1" w:rsidP="00446271">
            <w:pPr>
              <w:spacing w:after="0" w:line="240" w:lineRule="auto"/>
              <w:rPr>
                <w:rFonts w:ascii="Trebuchet MS" w:hAnsi="Trebuchet MS"/>
                <w:b/>
              </w:rPr>
            </w:pPr>
            <w:r w:rsidRPr="00637478">
              <w:rPr>
                <w:rFonts w:ascii="Trebuchet MS" w:hAnsi="Trebuchet MS"/>
                <w:b/>
              </w:rPr>
              <w:t>IDE’s &amp; Tools</w:t>
            </w:r>
            <w:r w:rsidRPr="00637478">
              <w:rPr>
                <w:rFonts w:ascii="Trebuchet MS" w:hAnsi="Trebuchet MS"/>
                <w:b/>
              </w:rPr>
              <w:tab/>
            </w:r>
          </w:p>
        </w:tc>
        <w:tc>
          <w:tcPr>
            <w:tcW w:w="8190" w:type="dxa"/>
            <w:shd w:val="clear" w:color="auto" w:fill="auto"/>
            <w:vAlign w:val="center"/>
          </w:tcPr>
          <w:p w:rsidR="00BF3CF1" w:rsidRPr="000A56A2" w:rsidP="00446271">
            <w:pPr>
              <w:spacing w:after="0" w:line="360" w:lineRule="auto"/>
              <w:jc w:val="both"/>
              <w:rPr>
                <w:rFonts w:ascii="Trebuchet MS" w:hAnsi="Trebuchet MS" w:cs="Calibri"/>
              </w:rPr>
            </w:pPr>
            <w:r>
              <w:rPr>
                <w:rFonts w:ascii="Trebuchet MS" w:hAnsi="Trebuchet MS" w:cs="Calibri"/>
              </w:rPr>
              <w:t>Eclipse, Maven &amp; Ant,</w:t>
            </w:r>
            <w:r w:rsidRPr="00637478">
              <w:rPr>
                <w:rFonts w:ascii="Trebuchet MS" w:hAnsi="Trebuchet MS" w:cs="Calibri"/>
              </w:rPr>
              <w:t xml:space="preserve"> SVN,</w:t>
            </w:r>
            <w:r>
              <w:rPr>
                <w:rFonts w:ascii="Trebuchet MS" w:hAnsi="Trebuchet MS" w:cs="Arial"/>
              </w:rPr>
              <w:t xml:space="preserve"> Perforce,</w:t>
            </w:r>
            <w:r w:rsidRPr="00637478">
              <w:rPr>
                <w:rFonts w:ascii="Trebuchet MS" w:hAnsi="Trebuchet MS" w:cs="Calibri"/>
              </w:rPr>
              <w:t xml:space="preserve"> and Git, MS Visio</w:t>
            </w:r>
            <w:r w:rsidR="00415B0D">
              <w:rPr>
                <w:rFonts w:ascii="Trebuchet MS" w:hAnsi="Trebuchet MS" w:cs="Calibri"/>
              </w:rPr>
              <w:t>,</w:t>
            </w:r>
            <w:r w:rsidR="00F751C7">
              <w:rPr>
                <w:rFonts w:ascii="Trebuchet MS" w:hAnsi="Trebuchet MS" w:cs="Calibri"/>
              </w:rPr>
              <w:t xml:space="preserve"> </w:t>
            </w:r>
            <w:r w:rsidR="00415B0D">
              <w:rPr>
                <w:rFonts w:ascii="Trebuchet MS" w:hAnsi="Trebuchet MS" w:cs="Calibri"/>
              </w:rPr>
              <w:t>Jenkis, Docker</w:t>
            </w:r>
          </w:p>
        </w:tc>
      </w:tr>
      <w:tr w:rsidTr="009503B4">
        <w:tblPrEx>
          <w:tblW w:w="11088" w:type="dxa"/>
          <w:tblLook w:val="04A0"/>
        </w:tblPrEx>
        <w:trPr>
          <w:trHeight w:val="361"/>
        </w:trPr>
        <w:tc>
          <w:tcPr>
            <w:tcW w:w="2898" w:type="dxa"/>
            <w:shd w:val="clear" w:color="auto" w:fill="FEF4EC"/>
            <w:vAlign w:val="center"/>
          </w:tcPr>
          <w:p w:rsidR="00DD4104" w:rsidRPr="0045788A" w:rsidP="00D82573">
            <w:pPr>
              <w:spacing w:after="0" w:line="240" w:lineRule="auto"/>
              <w:rPr>
                <w:rFonts w:ascii="Trebuchet MS" w:hAnsi="Trebuchet MS"/>
                <w:b/>
              </w:rPr>
            </w:pPr>
            <w:r>
              <w:rPr>
                <w:rFonts w:ascii="Trebuchet MS" w:hAnsi="Trebuchet MS"/>
                <w:b/>
              </w:rPr>
              <w:t>Web/Application server</w:t>
            </w:r>
          </w:p>
        </w:tc>
        <w:tc>
          <w:tcPr>
            <w:tcW w:w="8190" w:type="dxa"/>
            <w:shd w:val="clear" w:color="auto" w:fill="auto"/>
            <w:vAlign w:val="center"/>
          </w:tcPr>
          <w:p w:rsidR="00DD4104" w:rsidRPr="0045788A" w:rsidP="00D82573">
            <w:pPr>
              <w:spacing w:after="0" w:line="240" w:lineRule="auto"/>
              <w:jc w:val="both"/>
              <w:rPr>
                <w:rFonts w:ascii="Trebuchet MS" w:hAnsi="Trebuchet MS" w:cs="Arial"/>
              </w:rPr>
            </w:pPr>
            <w:r>
              <w:rPr>
                <w:rFonts w:ascii="Trebuchet MS" w:hAnsi="Trebuchet MS" w:cs="Arial"/>
              </w:rPr>
              <w:t>Apache, XAMP, Apache Tomcat, Wildfly 8.2.1</w:t>
            </w:r>
          </w:p>
        </w:tc>
      </w:tr>
      <w:tr w:rsidTr="009503B4">
        <w:tblPrEx>
          <w:tblW w:w="11088" w:type="dxa"/>
          <w:tblLook w:val="04A0"/>
        </w:tblPrEx>
        <w:trPr>
          <w:trHeight w:val="361"/>
        </w:trPr>
        <w:tc>
          <w:tcPr>
            <w:tcW w:w="2898" w:type="dxa"/>
            <w:shd w:val="clear" w:color="auto" w:fill="FEF4EC"/>
            <w:vAlign w:val="center"/>
          </w:tcPr>
          <w:p w:rsidR="00D331C0" w:rsidRPr="0045788A" w:rsidP="00D82573">
            <w:pPr>
              <w:spacing w:after="0" w:line="240" w:lineRule="auto"/>
              <w:rPr>
                <w:rFonts w:ascii="Trebuchet MS" w:hAnsi="Trebuchet MS"/>
                <w:b/>
              </w:rPr>
            </w:pPr>
            <w:r w:rsidRPr="0045788A">
              <w:rPr>
                <w:rFonts w:ascii="Trebuchet MS" w:hAnsi="Trebuchet MS"/>
                <w:b/>
              </w:rPr>
              <w:t>Reporting Tool</w:t>
            </w:r>
          </w:p>
        </w:tc>
        <w:tc>
          <w:tcPr>
            <w:tcW w:w="8190" w:type="dxa"/>
            <w:shd w:val="clear" w:color="auto" w:fill="auto"/>
            <w:vAlign w:val="center"/>
          </w:tcPr>
          <w:p w:rsidR="00D331C0" w:rsidRPr="0045788A" w:rsidP="00D82573">
            <w:pPr>
              <w:spacing w:after="0" w:line="240" w:lineRule="auto"/>
              <w:jc w:val="both"/>
              <w:rPr>
                <w:rFonts w:ascii="Trebuchet MS" w:hAnsi="Trebuchet MS" w:cs="Arial"/>
              </w:rPr>
            </w:pPr>
            <w:r w:rsidRPr="0045788A">
              <w:rPr>
                <w:rFonts w:ascii="Trebuchet MS" w:hAnsi="Trebuchet MS" w:cs="Calibri"/>
              </w:rPr>
              <w:t>Jasper Report, I Report, I</w:t>
            </w:r>
            <w:r>
              <w:rPr>
                <w:rFonts w:ascii="Trebuchet MS" w:hAnsi="Trebuchet MS" w:cs="Calibri"/>
              </w:rPr>
              <w:t>T</w:t>
            </w:r>
            <w:r w:rsidRPr="0045788A">
              <w:rPr>
                <w:rFonts w:ascii="Trebuchet MS" w:hAnsi="Trebuchet MS" w:cs="Calibri"/>
              </w:rPr>
              <w:t>ext</w:t>
            </w:r>
            <w:r>
              <w:rPr>
                <w:rFonts w:ascii="Trebuchet MS" w:hAnsi="Trebuchet MS" w:cs="Calibri"/>
              </w:rPr>
              <w:t>, Apache PDF Box</w:t>
            </w:r>
          </w:p>
        </w:tc>
      </w:tr>
      <w:tr w:rsidTr="009503B4">
        <w:tblPrEx>
          <w:tblW w:w="11088" w:type="dxa"/>
          <w:tblLook w:val="04A0"/>
        </w:tblPrEx>
        <w:trPr>
          <w:trHeight w:val="361"/>
        </w:trPr>
        <w:tc>
          <w:tcPr>
            <w:tcW w:w="2898" w:type="dxa"/>
            <w:shd w:val="clear" w:color="auto" w:fill="FEF4EC"/>
            <w:vAlign w:val="center"/>
          </w:tcPr>
          <w:p w:rsidR="00D331C0" w:rsidRPr="0045788A" w:rsidP="00D82573">
            <w:pPr>
              <w:spacing w:after="0" w:line="240" w:lineRule="auto"/>
              <w:rPr>
                <w:rFonts w:ascii="Trebuchet MS" w:hAnsi="Trebuchet MS"/>
                <w:b/>
              </w:rPr>
            </w:pPr>
            <w:r>
              <w:rPr>
                <w:rFonts w:ascii="Trebuchet MS" w:hAnsi="Trebuchet MS"/>
                <w:b/>
              </w:rPr>
              <w:t>Project Management Tool</w:t>
            </w:r>
          </w:p>
        </w:tc>
        <w:tc>
          <w:tcPr>
            <w:tcW w:w="8190" w:type="dxa"/>
            <w:shd w:val="clear" w:color="auto" w:fill="auto"/>
            <w:vAlign w:val="center"/>
          </w:tcPr>
          <w:p w:rsidR="00D331C0" w:rsidRPr="0075578E" w:rsidP="00D82573">
            <w:pPr>
              <w:spacing w:after="0" w:line="240" w:lineRule="auto"/>
              <w:rPr>
                <w:rFonts w:ascii="Trebuchet MS" w:hAnsi="Trebuchet MS" w:cs="Arial"/>
              </w:rPr>
            </w:pPr>
            <w:r>
              <w:rPr>
                <w:rFonts w:ascii="Trebuchet MS" w:hAnsi="Trebuchet MS" w:cs="Arial"/>
              </w:rPr>
              <w:t>JIRA,</w:t>
            </w:r>
            <w:r>
              <w:t xml:space="preserve"> </w:t>
            </w:r>
            <w:r w:rsidRPr="00D26B7F">
              <w:rPr>
                <w:rFonts w:ascii="Trebuchet MS" w:hAnsi="Trebuchet MS" w:cs="Arial"/>
              </w:rPr>
              <w:t>HP Application Lifecycle Management</w:t>
            </w:r>
          </w:p>
        </w:tc>
      </w:tr>
      <w:tr w:rsidTr="009503B4">
        <w:tblPrEx>
          <w:tblW w:w="11088" w:type="dxa"/>
          <w:tblLook w:val="04A0"/>
        </w:tblPrEx>
        <w:trPr>
          <w:trHeight w:val="357"/>
        </w:trPr>
        <w:tc>
          <w:tcPr>
            <w:tcW w:w="2898" w:type="dxa"/>
            <w:shd w:val="clear" w:color="auto" w:fill="FEF4EC"/>
            <w:vAlign w:val="center"/>
          </w:tcPr>
          <w:p w:rsidR="00D331C0" w:rsidRPr="0045788A" w:rsidP="00D82573">
            <w:pPr>
              <w:spacing w:after="0" w:line="240" w:lineRule="auto"/>
              <w:rPr>
                <w:rFonts w:ascii="Trebuchet MS" w:hAnsi="Trebuchet MS"/>
                <w:b/>
              </w:rPr>
            </w:pPr>
            <w:r w:rsidRPr="0045788A">
              <w:rPr>
                <w:rFonts w:ascii="Trebuchet MS" w:hAnsi="Trebuchet MS"/>
                <w:b/>
              </w:rPr>
              <w:t>Operating System</w:t>
            </w:r>
          </w:p>
        </w:tc>
        <w:tc>
          <w:tcPr>
            <w:tcW w:w="8190" w:type="dxa"/>
            <w:shd w:val="clear" w:color="auto" w:fill="auto"/>
            <w:vAlign w:val="center"/>
          </w:tcPr>
          <w:p w:rsidR="00D331C0" w:rsidRPr="0045788A" w:rsidP="00D82573">
            <w:pPr>
              <w:spacing w:after="0" w:line="240" w:lineRule="auto"/>
              <w:rPr>
                <w:rFonts w:ascii="Trebuchet MS" w:hAnsi="Trebuchet MS"/>
                <w:b/>
              </w:rPr>
            </w:pPr>
            <w:r w:rsidRPr="0045788A">
              <w:rPr>
                <w:rFonts w:ascii="Trebuchet MS" w:hAnsi="Trebuchet MS" w:cs="Arial"/>
              </w:rPr>
              <w:t>Windows, MS-DOS, LINUX</w:t>
            </w:r>
          </w:p>
        </w:tc>
      </w:tr>
      <w:tr w:rsidTr="009503B4">
        <w:tblPrEx>
          <w:tblW w:w="11088" w:type="dxa"/>
          <w:tblLook w:val="04A0"/>
        </w:tblPrEx>
        <w:trPr>
          <w:trHeight w:val="357"/>
        </w:trPr>
        <w:tc>
          <w:tcPr>
            <w:tcW w:w="2898" w:type="dxa"/>
            <w:shd w:val="clear" w:color="auto" w:fill="FEF4EC"/>
            <w:vAlign w:val="center"/>
          </w:tcPr>
          <w:p w:rsidR="00AE1972" w:rsidRPr="0045788A" w:rsidP="00D82573">
            <w:pPr>
              <w:spacing w:after="0" w:line="240" w:lineRule="auto"/>
              <w:rPr>
                <w:rFonts w:ascii="Trebuchet MS" w:hAnsi="Trebuchet MS"/>
                <w:b/>
              </w:rPr>
            </w:pPr>
            <w:r w:rsidRPr="00AE1972">
              <w:rPr>
                <w:rFonts w:ascii="Trebuchet MS" w:hAnsi="Trebuchet MS"/>
                <w:b/>
              </w:rPr>
              <w:t>Methodologies</w:t>
            </w:r>
          </w:p>
        </w:tc>
        <w:tc>
          <w:tcPr>
            <w:tcW w:w="8190" w:type="dxa"/>
            <w:shd w:val="clear" w:color="auto" w:fill="auto"/>
            <w:vAlign w:val="center"/>
          </w:tcPr>
          <w:p w:rsidR="00AE1972" w:rsidRPr="0045788A" w:rsidP="00D82573">
            <w:pPr>
              <w:spacing w:after="0" w:line="240" w:lineRule="auto"/>
              <w:rPr>
                <w:rFonts w:ascii="Trebuchet MS" w:hAnsi="Trebuchet MS" w:cs="Arial"/>
              </w:rPr>
            </w:pPr>
            <w:r w:rsidRPr="00AE1972">
              <w:rPr>
                <w:rFonts w:ascii="Trebuchet MS" w:hAnsi="Trebuchet MS" w:cs="Arial"/>
                <w:bCs/>
              </w:rPr>
              <w:t>UML, Agile/scrum Methodology, Scrum</w:t>
            </w:r>
          </w:p>
        </w:tc>
      </w:tr>
      <w:tr w:rsidTr="009503B4">
        <w:tblPrEx>
          <w:tblW w:w="11088" w:type="dxa"/>
          <w:tblLook w:val="04A0"/>
        </w:tblPrEx>
        <w:trPr>
          <w:trHeight w:val="330"/>
        </w:trPr>
        <w:tc>
          <w:tcPr>
            <w:tcW w:w="2898" w:type="dxa"/>
            <w:shd w:val="clear" w:color="auto" w:fill="FEF4EC"/>
            <w:vAlign w:val="center"/>
          </w:tcPr>
          <w:p w:rsidR="00D331C0" w:rsidRPr="0045788A" w:rsidP="00D82573">
            <w:pPr>
              <w:spacing w:after="0" w:line="240" w:lineRule="auto"/>
              <w:rPr>
                <w:rFonts w:ascii="Trebuchet MS" w:hAnsi="Trebuchet MS"/>
                <w:b/>
              </w:rPr>
            </w:pPr>
            <w:r>
              <w:rPr>
                <w:rFonts w:ascii="Trebuchet MS" w:hAnsi="Trebuchet MS"/>
                <w:b/>
              </w:rPr>
              <w:t>Domain</w:t>
            </w:r>
          </w:p>
        </w:tc>
        <w:tc>
          <w:tcPr>
            <w:tcW w:w="8190" w:type="dxa"/>
            <w:shd w:val="clear" w:color="auto" w:fill="auto"/>
            <w:vAlign w:val="center"/>
          </w:tcPr>
          <w:p w:rsidR="00D331C0" w:rsidRPr="0045788A" w:rsidP="00D82573">
            <w:pPr>
              <w:spacing w:after="0" w:line="240" w:lineRule="auto"/>
              <w:rPr>
                <w:rFonts w:ascii="Trebuchet MS" w:hAnsi="Trebuchet MS" w:cs="Arial"/>
              </w:rPr>
            </w:pPr>
            <w:r>
              <w:rPr>
                <w:rFonts w:ascii="Trebuchet MS" w:hAnsi="Trebuchet MS" w:cs="Arial"/>
              </w:rPr>
              <w:t>ERP, MDM, Healthcare, IPTV</w:t>
            </w:r>
          </w:p>
        </w:tc>
      </w:tr>
    </w:tbl>
    <w:p w:rsidR="002D4A48" w:rsidP="000E5C7B">
      <w:pPr>
        <w:spacing w:before="120" w:after="120"/>
        <w:rPr>
          <w:rFonts w:ascii="Trebuchet MS" w:hAnsi="Trebuchet MS"/>
          <w:b/>
          <w:i/>
          <w:sz w:val="28"/>
          <w:szCs w:val="28"/>
        </w:rPr>
      </w:pPr>
      <w:r w:rsidRPr="008615FF">
        <w:rPr>
          <w:rFonts w:ascii="Trebuchet MS" w:hAnsi="Trebuchet MS"/>
          <w:b/>
          <w:i/>
          <w:sz w:val="28"/>
          <w:szCs w:val="28"/>
          <w:u w:val="single"/>
        </w:rPr>
        <w:t xml:space="preserve">Presently working as </w:t>
      </w:r>
      <w:r w:rsidR="00252B4D">
        <w:rPr>
          <w:rFonts w:ascii="Trebuchet MS" w:hAnsi="Trebuchet MS"/>
          <w:b/>
          <w:i/>
          <w:sz w:val="28"/>
          <w:szCs w:val="28"/>
          <w:u w:val="single"/>
        </w:rPr>
        <w:t>Project Leader</w:t>
      </w:r>
      <w:r w:rsidRPr="008615FF">
        <w:rPr>
          <w:rFonts w:ascii="Trebuchet MS" w:hAnsi="Trebuchet MS"/>
          <w:b/>
          <w:i/>
          <w:sz w:val="28"/>
          <w:szCs w:val="28"/>
          <w:u w:val="single"/>
        </w:rPr>
        <w:t xml:space="preserve"> in </w:t>
      </w:r>
      <w:r>
        <w:rPr>
          <w:rFonts w:ascii="Trebuchet MS" w:hAnsi="Trebuchet MS"/>
          <w:b/>
          <w:i/>
          <w:sz w:val="28"/>
          <w:szCs w:val="28"/>
          <w:u w:val="single"/>
        </w:rPr>
        <w:t>R Systems International Limited C</w:t>
      </w:r>
      <w:r w:rsidRPr="008615FF">
        <w:rPr>
          <w:rFonts w:ascii="Trebuchet MS" w:hAnsi="Trebuchet MS"/>
          <w:b/>
          <w:i/>
          <w:sz w:val="28"/>
          <w:szCs w:val="28"/>
          <w:u w:val="single"/>
        </w:rPr>
        <w:t>-</w:t>
      </w:r>
      <w:r>
        <w:rPr>
          <w:rFonts w:ascii="Trebuchet MS" w:hAnsi="Trebuchet MS"/>
          <w:b/>
          <w:i/>
          <w:sz w:val="28"/>
          <w:szCs w:val="28"/>
          <w:u w:val="single"/>
        </w:rPr>
        <w:t>40,</w:t>
      </w:r>
      <w:r w:rsidRPr="008615FF">
        <w:rPr>
          <w:rFonts w:ascii="Trebuchet MS" w:hAnsi="Trebuchet MS"/>
          <w:b/>
          <w:i/>
          <w:sz w:val="28"/>
          <w:szCs w:val="28"/>
          <w:u w:val="single"/>
        </w:rPr>
        <w:t xml:space="preserve"> Sector -</w:t>
      </w:r>
      <w:r>
        <w:rPr>
          <w:rFonts w:ascii="Trebuchet MS" w:hAnsi="Trebuchet MS"/>
          <w:b/>
          <w:i/>
          <w:sz w:val="28"/>
          <w:szCs w:val="28"/>
          <w:u w:val="single"/>
        </w:rPr>
        <w:t>59,</w:t>
      </w:r>
      <w:r w:rsidRPr="008615FF">
        <w:rPr>
          <w:rFonts w:ascii="Trebuchet MS" w:hAnsi="Trebuchet MS"/>
          <w:b/>
          <w:i/>
          <w:sz w:val="28"/>
          <w:szCs w:val="28"/>
          <w:u w:val="single"/>
        </w:rPr>
        <w:t xml:space="preserve"> Noida since </w:t>
      </w:r>
      <w:r>
        <w:rPr>
          <w:rFonts w:ascii="Trebuchet MS" w:hAnsi="Trebuchet MS"/>
          <w:b/>
          <w:i/>
          <w:sz w:val="28"/>
          <w:szCs w:val="28"/>
          <w:u w:val="single"/>
        </w:rPr>
        <w:t>10</w:t>
      </w:r>
      <w:r w:rsidRPr="008615FF">
        <w:rPr>
          <w:rFonts w:ascii="Trebuchet MS" w:hAnsi="Trebuchet MS"/>
          <w:b/>
          <w:i/>
          <w:sz w:val="28"/>
          <w:szCs w:val="28"/>
          <w:u w:val="single"/>
        </w:rPr>
        <w:t xml:space="preserve"> </w:t>
      </w:r>
      <w:r>
        <w:rPr>
          <w:rFonts w:ascii="Trebuchet MS" w:hAnsi="Trebuchet MS"/>
          <w:b/>
          <w:i/>
          <w:sz w:val="28"/>
          <w:szCs w:val="28"/>
          <w:u w:val="single"/>
        </w:rPr>
        <w:t>Aug</w:t>
      </w:r>
      <w:r w:rsidRPr="008615FF">
        <w:rPr>
          <w:rFonts w:ascii="Trebuchet MS" w:hAnsi="Trebuchet MS"/>
          <w:b/>
          <w:i/>
          <w:sz w:val="28"/>
          <w:szCs w:val="28"/>
          <w:u w:val="single"/>
        </w:rPr>
        <w:t xml:space="preserve"> 201</w:t>
      </w:r>
      <w:r>
        <w:rPr>
          <w:rFonts w:ascii="Trebuchet MS" w:hAnsi="Trebuchet MS"/>
          <w:b/>
          <w:i/>
          <w:sz w:val="28"/>
          <w:szCs w:val="28"/>
          <w:u w:val="single"/>
        </w:rPr>
        <w:t>5</w:t>
      </w:r>
      <w:r w:rsidRPr="008615FF">
        <w:rPr>
          <w:rFonts w:ascii="Trebuchet MS" w:hAnsi="Trebuchet MS"/>
          <w:b/>
          <w:i/>
          <w:sz w:val="28"/>
          <w:szCs w:val="28"/>
          <w:u w:val="single"/>
        </w:rPr>
        <w:t xml:space="preserve"> to till date</w:t>
      </w:r>
      <w:r w:rsidRPr="008615FF">
        <w:rPr>
          <w:rFonts w:ascii="Trebuchet MS" w:hAnsi="Trebuchet MS"/>
          <w:b/>
          <w:i/>
          <w:sz w:val="28"/>
          <w:szCs w:val="28"/>
        </w:rPr>
        <w:t>:</w:t>
      </w:r>
    </w:p>
    <w:tbl>
      <w:tblPr>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783"/>
        <w:gridCol w:w="8215"/>
      </w:tblGrid>
      <w:tr w:rsidTr="0041031B">
        <w:tblPrEx>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0998" w:type="dxa"/>
            <w:gridSpan w:val="2"/>
            <w:shd w:val="clear" w:color="auto" w:fill="DBEEF3" w:themeFill="accent5" w:themeFillTint="33"/>
          </w:tcPr>
          <w:p w:rsidR="00322FFD" w:rsidRPr="002E590B" w:rsidP="001201FD">
            <w:pPr>
              <w:spacing w:after="0" w:line="240" w:lineRule="auto"/>
              <w:rPr>
                <w:rFonts w:ascii="Trebuchet MS" w:hAnsi="Trebuchet MS"/>
                <w:b/>
                <w:sz w:val="26"/>
                <w:szCs w:val="26"/>
              </w:rPr>
            </w:pPr>
            <w:r w:rsidRPr="00104BAE">
              <w:rPr>
                <w:rFonts w:ascii="Trebuchet MS" w:hAnsi="Trebuchet MS"/>
                <w:color w:val="8064A2" w:themeColor="accent4"/>
                <w:sz w:val="26"/>
                <w:szCs w:val="26"/>
                <w:u w:val="single"/>
              </w:rPr>
              <w:br w:type="page"/>
            </w:r>
            <w:r w:rsidRPr="002E590B" w:rsidR="001201FD">
              <w:rPr>
                <w:rFonts w:ascii="Trebuchet MS" w:hAnsi="Trebuchet MS"/>
                <w:b/>
                <w:sz w:val="26"/>
                <w:szCs w:val="26"/>
              </w:rPr>
              <w:t>Project</w:t>
            </w:r>
            <w:r w:rsidRPr="002E590B">
              <w:rPr>
                <w:rFonts w:ascii="Trebuchet MS" w:hAnsi="Trebuchet MS"/>
                <w:b/>
                <w:sz w:val="26"/>
                <w:szCs w:val="26"/>
              </w:rPr>
              <w:t xml:space="preserve"> 1 (Current  Project)</w:t>
            </w:r>
          </w:p>
        </w:tc>
      </w:tr>
      <w:tr w:rsidTr="0041031B">
        <w:tblPrEx>
          <w:tblW w:w="10998" w:type="dxa"/>
          <w:tblLook w:val="04A0"/>
        </w:tblPrEx>
        <w:trPr>
          <w:trHeight w:val="432"/>
        </w:trPr>
        <w:tc>
          <w:tcPr>
            <w:tcW w:w="2783" w:type="dxa"/>
            <w:shd w:val="clear" w:color="auto" w:fill="FEF2E8"/>
            <w:vAlign w:val="center"/>
          </w:tcPr>
          <w:p w:rsidR="00322FFD" w:rsidRPr="0045788A" w:rsidP="00062733">
            <w:pPr>
              <w:spacing w:after="0" w:line="240" w:lineRule="auto"/>
              <w:rPr>
                <w:rFonts w:ascii="Trebuchet MS" w:hAnsi="Trebuchet MS"/>
                <w:b/>
              </w:rPr>
            </w:pPr>
            <w:r w:rsidRPr="0045788A">
              <w:rPr>
                <w:rFonts w:ascii="Trebuchet MS" w:hAnsi="Trebuchet MS"/>
                <w:b/>
              </w:rPr>
              <w:t xml:space="preserve">Client </w:t>
            </w:r>
          </w:p>
        </w:tc>
        <w:tc>
          <w:tcPr>
            <w:tcW w:w="8215" w:type="dxa"/>
            <w:shd w:val="clear" w:color="auto" w:fill="auto"/>
            <w:vAlign w:val="center"/>
          </w:tcPr>
          <w:p w:rsidR="00322FFD" w:rsidRPr="0045788A" w:rsidP="00062733">
            <w:pPr>
              <w:spacing w:after="0" w:line="240" w:lineRule="auto"/>
              <w:rPr>
                <w:rFonts w:ascii="Trebuchet MS" w:hAnsi="Trebuchet MS"/>
                <w:b/>
                <w:color w:val="FFFFFF"/>
              </w:rPr>
            </w:pPr>
            <w:r>
              <w:rPr>
                <w:rFonts w:ascii="Trebuchet MS" w:hAnsi="Trebuchet MS" w:cs="Calibri"/>
                <w:b/>
              </w:rPr>
              <w:t>Proximus  / Belgacom group, Brussels Belgium</w:t>
            </w:r>
          </w:p>
        </w:tc>
      </w:tr>
      <w:tr w:rsidTr="0041031B">
        <w:tblPrEx>
          <w:tblW w:w="10998" w:type="dxa"/>
          <w:tblLook w:val="04A0"/>
        </w:tblPrEx>
        <w:trPr>
          <w:trHeight w:val="432"/>
        </w:trPr>
        <w:tc>
          <w:tcPr>
            <w:tcW w:w="2783" w:type="dxa"/>
            <w:shd w:val="clear" w:color="auto" w:fill="FEF2E8"/>
            <w:vAlign w:val="center"/>
          </w:tcPr>
          <w:p w:rsidR="00322FFD" w:rsidRPr="0045788A" w:rsidP="00062733">
            <w:pPr>
              <w:spacing w:after="0" w:line="240" w:lineRule="auto"/>
              <w:rPr>
                <w:rFonts w:ascii="Trebuchet MS" w:hAnsi="Trebuchet MS"/>
                <w:b/>
              </w:rPr>
            </w:pPr>
            <w:r w:rsidRPr="0045788A">
              <w:rPr>
                <w:rFonts w:ascii="Trebuchet MS" w:hAnsi="Trebuchet MS"/>
                <w:b/>
              </w:rPr>
              <w:t>Project Name</w:t>
            </w:r>
          </w:p>
        </w:tc>
        <w:tc>
          <w:tcPr>
            <w:tcW w:w="8215" w:type="dxa"/>
            <w:shd w:val="clear" w:color="auto" w:fill="auto"/>
            <w:vAlign w:val="center"/>
          </w:tcPr>
          <w:p w:rsidR="00322FFD" w:rsidRPr="0045788A" w:rsidP="00AB0BF8">
            <w:pPr>
              <w:spacing w:after="0" w:line="240" w:lineRule="auto"/>
              <w:jc w:val="both"/>
              <w:rPr>
                <w:rFonts w:ascii="Trebuchet MS" w:hAnsi="Trebuchet MS" w:cs="Arial"/>
                <w:b/>
                <w:bCs/>
                <w:color w:val="000000"/>
              </w:rPr>
            </w:pPr>
            <w:r>
              <w:rPr>
                <w:rFonts w:ascii="Trebuchet MS" w:hAnsi="Trebuchet MS" w:cs="Calibri"/>
                <w:b/>
              </w:rPr>
              <w:t xml:space="preserve">BEP </w:t>
            </w:r>
            <w:r w:rsidR="00AB0BF8">
              <w:rPr>
                <w:rFonts w:ascii="Trebuchet MS" w:hAnsi="Trebuchet MS" w:cs="Calibri"/>
                <w:b/>
              </w:rPr>
              <w:t>S</w:t>
            </w:r>
            <w:r>
              <w:rPr>
                <w:rFonts w:ascii="Trebuchet MS" w:hAnsi="Trebuchet MS" w:cs="Calibri"/>
                <w:b/>
              </w:rPr>
              <w:t>olution</w:t>
            </w:r>
            <w:r w:rsidR="00AB0BF8">
              <w:rPr>
                <w:rFonts w:ascii="Trebuchet MS" w:hAnsi="Trebuchet MS" w:cs="Calibri"/>
                <w:b/>
              </w:rPr>
              <w:t xml:space="preserve"> for IPTV</w:t>
            </w:r>
            <w:r w:rsidR="000F4FAB">
              <w:rPr>
                <w:rFonts w:ascii="Trebuchet MS" w:hAnsi="Trebuchet MS" w:cs="Calibri"/>
                <w:b/>
              </w:rPr>
              <w:t xml:space="preserve"> (OTT and STB</w:t>
            </w:r>
            <w:r w:rsidR="00104322">
              <w:rPr>
                <w:rFonts w:ascii="Trebuchet MS" w:hAnsi="Trebuchet MS" w:cs="Calibri"/>
                <w:b/>
              </w:rPr>
              <w:t xml:space="preserve"> devices</w:t>
            </w:r>
            <w:r w:rsidR="000F4FAB">
              <w:rPr>
                <w:rFonts w:ascii="Trebuchet MS" w:hAnsi="Trebuchet MS" w:cs="Calibri"/>
                <w:b/>
              </w:rPr>
              <w:t>)</w:t>
            </w:r>
          </w:p>
        </w:tc>
      </w:tr>
      <w:tr w:rsidTr="0041031B">
        <w:tblPrEx>
          <w:tblW w:w="10998" w:type="dxa"/>
          <w:tblLook w:val="04A0"/>
        </w:tblPrEx>
        <w:trPr>
          <w:trHeight w:val="432"/>
        </w:trPr>
        <w:tc>
          <w:tcPr>
            <w:tcW w:w="2783" w:type="dxa"/>
            <w:shd w:val="clear" w:color="auto" w:fill="FEF2E8"/>
            <w:vAlign w:val="center"/>
          </w:tcPr>
          <w:p w:rsidR="004D6306" w:rsidRPr="0045788A" w:rsidP="00062733">
            <w:pPr>
              <w:spacing w:after="0" w:line="240" w:lineRule="auto"/>
              <w:rPr>
                <w:rFonts w:ascii="Trebuchet MS" w:hAnsi="Trebuchet MS"/>
                <w:b/>
              </w:rPr>
            </w:pPr>
            <w:r w:rsidRPr="0045788A">
              <w:rPr>
                <w:rFonts w:ascii="Trebuchet MS" w:hAnsi="Trebuchet MS" w:cs="Calibri"/>
                <w:b/>
              </w:rPr>
              <w:t>Module</w:t>
            </w:r>
          </w:p>
        </w:tc>
        <w:tc>
          <w:tcPr>
            <w:tcW w:w="8215" w:type="dxa"/>
            <w:shd w:val="clear" w:color="auto" w:fill="auto"/>
            <w:vAlign w:val="center"/>
          </w:tcPr>
          <w:p w:rsidR="004D6306" w:rsidP="00062733">
            <w:pPr>
              <w:spacing w:after="0" w:line="240" w:lineRule="auto"/>
              <w:jc w:val="both"/>
              <w:rPr>
                <w:rFonts w:ascii="Trebuchet MS" w:hAnsi="Trebuchet MS" w:cs="Calibri"/>
                <w:b/>
              </w:rPr>
            </w:pPr>
            <w:r>
              <w:rPr>
                <w:rFonts w:ascii="Trebuchet MS" w:hAnsi="Trebuchet MS" w:cs="Calibri"/>
                <w:b/>
              </w:rPr>
              <w:t>Total Manage(TM), BEPMF, Broker Generation Service, Get</w:t>
            </w:r>
            <w:r w:rsidR="00790E0D">
              <w:rPr>
                <w:rFonts w:ascii="Trebuchet MS" w:hAnsi="Trebuchet MS" w:cs="Calibri"/>
                <w:b/>
              </w:rPr>
              <w:t xml:space="preserve"> </w:t>
            </w:r>
            <w:r>
              <w:rPr>
                <w:rFonts w:ascii="Trebuchet MS" w:hAnsi="Trebuchet MS" w:cs="Calibri"/>
                <w:b/>
              </w:rPr>
              <w:t>URL</w:t>
            </w:r>
            <w:r w:rsidR="00170FA4">
              <w:rPr>
                <w:rFonts w:ascii="Trebuchet MS" w:hAnsi="Trebuchet MS" w:cs="Calibri"/>
                <w:b/>
              </w:rPr>
              <w:t xml:space="preserve"> for Live, CUTV, VOD and NPVR</w:t>
            </w:r>
          </w:p>
        </w:tc>
      </w:tr>
      <w:tr w:rsidTr="0041031B">
        <w:tblPrEx>
          <w:tblW w:w="10998" w:type="dxa"/>
          <w:tblLook w:val="04A0"/>
        </w:tblPrEx>
        <w:trPr>
          <w:trHeight w:val="432"/>
        </w:trPr>
        <w:tc>
          <w:tcPr>
            <w:tcW w:w="2783" w:type="dxa"/>
            <w:shd w:val="clear" w:color="auto" w:fill="FEF2E8"/>
            <w:vAlign w:val="center"/>
          </w:tcPr>
          <w:p w:rsidR="00322FFD" w:rsidRPr="0045788A" w:rsidP="00062733">
            <w:pPr>
              <w:spacing w:after="0" w:line="240" w:lineRule="auto"/>
              <w:rPr>
                <w:rFonts w:ascii="Trebuchet MS" w:hAnsi="Trebuchet MS"/>
                <w:b/>
              </w:rPr>
            </w:pPr>
            <w:r w:rsidRPr="0045788A">
              <w:rPr>
                <w:rFonts w:ascii="Trebuchet MS" w:hAnsi="Trebuchet MS"/>
                <w:b/>
              </w:rPr>
              <w:t>Role</w:t>
            </w:r>
          </w:p>
        </w:tc>
        <w:tc>
          <w:tcPr>
            <w:tcW w:w="8215" w:type="dxa"/>
            <w:shd w:val="clear" w:color="auto" w:fill="auto"/>
            <w:vAlign w:val="center"/>
          </w:tcPr>
          <w:p w:rsidR="00322FFD" w:rsidRPr="0045788A" w:rsidP="00062733">
            <w:pPr>
              <w:spacing w:after="0" w:line="240" w:lineRule="auto"/>
              <w:rPr>
                <w:rFonts w:ascii="Trebuchet MS" w:hAnsi="Trebuchet MS"/>
                <w:b/>
                <w:color w:val="FFFFFF"/>
              </w:rPr>
            </w:pPr>
            <w:r w:rsidRPr="00104BAE">
              <w:rPr>
                <w:rFonts w:ascii="Trebuchet MS" w:hAnsi="Trebuchet MS" w:cs="Arial"/>
                <w:b/>
                <w:bCs/>
              </w:rPr>
              <w:t>Project</w:t>
            </w:r>
            <w:r>
              <w:rPr>
                <w:rFonts w:ascii="Trebuchet MS" w:hAnsi="Trebuchet MS" w:cs="Arial"/>
                <w:b/>
                <w:bCs/>
                <w:color w:val="000000"/>
              </w:rPr>
              <w:t xml:space="preserve"> Leader</w:t>
            </w:r>
          </w:p>
        </w:tc>
      </w:tr>
      <w:tr w:rsidTr="0041031B">
        <w:tblPrEx>
          <w:tblW w:w="10998" w:type="dxa"/>
          <w:tblLook w:val="04A0"/>
        </w:tblPrEx>
        <w:trPr>
          <w:trHeight w:val="432"/>
        </w:trPr>
        <w:tc>
          <w:tcPr>
            <w:tcW w:w="2783" w:type="dxa"/>
            <w:shd w:val="clear" w:color="auto" w:fill="FEF2E8"/>
            <w:vAlign w:val="center"/>
          </w:tcPr>
          <w:p w:rsidR="00322FFD" w:rsidRPr="0045788A" w:rsidP="00062733">
            <w:pPr>
              <w:spacing w:after="0" w:line="240" w:lineRule="auto"/>
              <w:rPr>
                <w:rFonts w:ascii="Trebuchet MS" w:hAnsi="Trebuchet MS"/>
                <w:b/>
              </w:rPr>
            </w:pPr>
            <w:r w:rsidRPr="0045788A">
              <w:rPr>
                <w:rFonts w:ascii="Trebuchet MS" w:hAnsi="Trebuchet MS"/>
                <w:b/>
              </w:rPr>
              <w:t>Duration</w:t>
            </w:r>
          </w:p>
        </w:tc>
        <w:tc>
          <w:tcPr>
            <w:tcW w:w="8215" w:type="dxa"/>
            <w:shd w:val="clear" w:color="auto" w:fill="auto"/>
            <w:vAlign w:val="center"/>
          </w:tcPr>
          <w:p w:rsidR="00322FFD" w:rsidRPr="0045788A" w:rsidP="00BE7A42">
            <w:pPr>
              <w:spacing w:after="0" w:line="240" w:lineRule="auto"/>
              <w:jc w:val="both"/>
              <w:rPr>
                <w:rFonts w:ascii="Trebuchet MS" w:hAnsi="Trebuchet MS" w:cs="Arial"/>
                <w:b/>
                <w:bCs/>
                <w:color w:val="000000"/>
              </w:rPr>
            </w:pPr>
            <w:r>
              <w:rPr>
                <w:rFonts w:ascii="Trebuchet MS" w:hAnsi="Trebuchet MS" w:cs="Arial"/>
                <w:b/>
                <w:bCs/>
                <w:color w:val="000000"/>
              </w:rPr>
              <w:t>Jan 201</w:t>
            </w:r>
            <w:r w:rsidR="00BE7A42">
              <w:rPr>
                <w:rFonts w:ascii="Trebuchet MS" w:hAnsi="Trebuchet MS" w:cs="Arial"/>
                <w:b/>
                <w:bCs/>
                <w:color w:val="000000"/>
              </w:rPr>
              <w:t>8</w:t>
            </w:r>
            <w:r w:rsidRPr="0045788A">
              <w:rPr>
                <w:rFonts w:ascii="Trebuchet MS" w:hAnsi="Trebuchet MS" w:cs="Arial"/>
                <w:b/>
                <w:bCs/>
                <w:color w:val="000000"/>
              </w:rPr>
              <w:t xml:space="preserve"> – till date</w:t>
            </w:r>
          </w:p>
        </w:tc>
      </w:tr>
    </w:tbl>
    <w:p w:rsidR="000B199A" w:rsidRPr="0045788A" w:rsidP="000E5C7B">
      <w:pPr>
        <w:tabs>
          <w:tab w:val="left" w:pos="1050"/>
        </w:tabs>
        <w:spacing w:before="120" w:after="0"/>
        <w:rPr>
          <w:rFonts w:ascii="Trebuchet MS" w:hAnsi="Trebuchet MS" w:cs="Calibri"/>
          <w:bCs/>
        </w:rPr>
      </w:pPr>
      <w:r w:rsidRPr="0045788A">
        <w:rPr>
          <w:rFonts w:ascii="Trebuchet MS" w:hAnsi="Trebuchet MS"/>
          <w:b/>
        </w:rPr>
        <w:t>Environment</w:t>
      </w:r>
      <w:r w:rsidRPr="0045788A">
        <w:rPr>
          <w:rFonts w:ascii="Trebuchet MS" w:hAnsi="Trebuchet MS" w:cs="Calibri"/>
          <w:b/>
          <w:bCs/>
        </w:rPr>
        <w:t xml:space="preserve">:  </w:t>
      </w:r>
      <w:r w:rsidR="00B565EE">
        <w:rPr>
          <w:rFonts w:ascii="Trebuchet MS" w:hAnsi="Trebuchet MS" w:cs="Calibri"/>
        </w:rPr>
        <w:t xml:space="preserve">Java8, </w:t>
      </w:r>
      <w:r>
        <w:rPr>
          <w:rFonts w:ascii="Trebuchet MS" w:hAnsi="Trebuchet MS" w:cs="Calibri"/>
          <w:bCs/>
        </w:rPr>
        <w:t>Spring boot</w:t>
      </w:r>
      <w:r w:rsidR="0071794B">
        <w:rPr>
          <w:rFonts w:ascii="Trebuchet MS" w:hAnsi="Trebuchet MS" w:cs="Calibri"/>
          <w:bCs/>
        </w:rPr>
        <w:t xml:space="preserve"> micro services </w:t>
      </w:r>
      <w:r w:rsidRPr="0045788A">
        <w:rPr>
          <w:rFonts w:ascii="Trebuchet MS" w:hAnsi="Trebuchet MS" w:cs="Calibri"/>
          <w:b/>
          <w:bCs/>
        </w:rPr>
        <w:t>,</w:t>
      </w:r>
      <w:r>
        <w:rPr>
          <w:rFonts w:ascii="Trebuchet MS" w:hAnsi="Trebuchet MS" w:cs="Calibri"/>
          <w:b/>
          <w:bCs/>
        </w:rPr>
        <w:t xml:space="preserve"> </w:t>
      </w:r>
      <w:r w:rsidRPr="0045788A">
        <w:rPr>
          <w:rFonts w:ascii="Trebuchet MS" w:hAnsi="Trebuchet MS" w:cs="Calibri"/>
          <w:bCs/>
        </w:rPr>
        <w:t>Spring MVC</w:t>
      </w:r>
      <w:r w:rsidR="005D06FA">
        <w:rPr>
          <w:rFonts w:ascii="Trebuchet MS" w:hAnsi="Trebuchet MS" w:cs="Calibri"/>
          <w:bCs/>
        </w:rPr>
        <w:t xml:space="preserve">, AOP, Security </w:t>
      </w:r>
      <w:r>
        <w:rPr>
          <w:rFonts w:ascii="Trebuchet MS" w:hAnsi="Trebuchet MS" w:cs="Calibri"/>
          <w:bCs/>
        </w:rPr>
        <w:t>, JWT, Quartz, JMS, Hibernate</w:t>
      </w:r>
      <w:r w:rsidRPr="0045788A">
        <w:rPr>
          <w:rFonts w:ascii="Trebuchet MS" w:hAnsi="Trebuchet MS" w:cs="Calibri"/>
          <w:bCs/>
        </w:rPr>
        <w:t xml:space="preserve">, </w:t>
      </w:r>
      <w:r>
        <w:rPr>
          <w:rFonts w:ascii="Trebuchet MS" w:hAnsi="Trebuchet MS" w:cs="Calibri"/>
          <w:bCs/>
        </w:rPr>
        <w:t>Oracle</w:t>
      </w:r>
      <w:r w:rsidRPr="0045788A">
        <w:rPr>
          <w:rFonts w:ascii="Trebuchet MS" w:hAnsi="Trebuchet MS" w:cs="Calibri"/>
          <w:bCs/>
        </w:rPr>
        <w:t>, J Query</w:t>
      </w:r>
      <w:r w:rsidRPr="0045788A">
        <w:rPr>
          <w:rFonts w:ascii="Trebuchet MS" w:hAnsi="Trebuchet MS"/>
          <w:b/>
        </w:rPr>
        <w:t>,</w:t>
      </w:r>
      <w:r>
        <w:rPr>
          <w:rFonts w:ascii="Trebuchet MS" w:hAnsi="Trebuchet MS"/>
          <w:b/>
        </w:rPr>
        <w:t xml:space="preserve"> </w:t>
      </w:r>
      <w:r>
        <w:rPr>
          <w:rFonts w:ascii="Trebuchet MS" w:hAnsi="Trebuchet MS"/>
        </w:rPr>
        <w:t>Spring J Unit,</w:t>
      </w:r>
      <w:r>
        <w:rPr>
          <w:rFonts w:ascii="Trebuchet MS" w:hAnsi="Trebuchet MS"/>
          <w:b/>
        </w:rPr>
        <w:t xml:space="preserve"> </w:t>
      </w:r>
      <w:r w:rsidRPr="0045788A">
        <w:rPr>
          <w:rFonts w:ascii="Trebuchet MS" w:hAnsi="Trebuchet MS" w:cs="Calibri"/>
          <w:b/>
          <w:bCs/>
          <w:i/>
        </w:rPr>
        <w:t>OS:</w:t>
      </w:r>
      <w:r w:rsidRPr="0045788A">
        <w:rPr>
          <w:rFonts w:ascii="Trebuchet MS" w:hAnsi="Trebuchet MS" w:cs="Calibri"/>
          <w:bCs/>
          <w:i/>
        </w:rPr>
        <w:t xml:space="preserve"> Win </w:t>
      </w:r>
      <w:r>
        <w:rPr>
          <w:rFonts w:ascii="Trebuchet MS" w:hAnsi="Trebuchet MS" w:cs="Calibri"/>
          <w:bCs/>
          <w:i/>
        </w:rPr>
        <w:t xml:space="preserve">7 </w:t>
      </w:r>
      <w:r w:rsidRPr="0045788A">
        <w:rPr>
          <w:rFonts w:ascii="Trebuchet MS" w:hAnsi="Trebuchet MS" w:cs="Calibri"/>
          <w:bCs/>
          <w:i/>
        </w:rPr>
        <w:t>IDE</w:t>
      </w:r>
      <w:r w:rsidRPr="0045788A">
        <w:rPr>
          <w:rFonts w:ascii="Trebuchet MS" w:hAnsi="Trebuchet MS" w:cs="Calibri"/>
          <w:b/>
          <w:bCs/>
          <w:i/>
        </w:rPr>
        <w:t xml:space="preserve">: </w:t>
      </w:r>
      <w:r w:rsidRPr="0045788A">
        <w:rPr>
          <w:rFonts w:ascii="Trebuchet MS" w:hAnsi="Trebuchet MS" w:cs="Calibri"/>
          <w:bCs/>
          <w:i/>
        </w:rPr>
        <w:t xml:space="preserve">Eclipse </w:t>
      </w:r>
      <w:r w:rsidR="009A12FA">
        <w:rPr>
          <w:rFonts w:ascii="Trebuchet MS" w:hAnsi="Trebuchet MS" w:cs="Calibri"/>
          <w:bCs/>
          <w:i/>
        </w:rPr>
        <w:t>Oxygen</w:t>
      </w:r>
    </w:p>
    <w:p w:rsidR="00524C62" w:rsidP="000E5C7B">
      <w:pPr>
        <w:spacing w:before="120" w:after="0"/>
        <w:rPr>
          <w:rFonts w:ascii="Trebuchet MS" w:hAnsi="Trebuchet MS" w:cs="Calibri"/>
          <w:bCs/>
          <w:iCs/>
        </w:rPr>
      </w:pPr>
      <w:r w:rsidRPr="0045788A">
        <w:rPr>
          <w:rFonts w:ascii="Trebuchet MS" w:hAnsi="Trebuchet MS"/>
          <w:b/>
        </w:rPr>
        <w:t>Description</w:t>
      </w:r>
      <w:r w:rsidRPr="0045788A">
        <w:rPr>
          <w:rFonts w:ascii="Trebuchet MS" w:hAnsi="Trebuchet MS" w:cs="Calibri"/>
          <w:b/>
          <w:i/>
        </w:rPr>
        <w:t>:</w:t>
      </w:r>
      <w:r>
        <w:rPr>
          <w:rFonts w:ascii="Trebuchet MS" w:hAnsi="Trebuchet MS" w:cs="Calibri"/>
          <w:b/>
          <w:i/>
        </w:rPr>
        <w:t xml:space="preserve"> </w:t>
      </w:r>
      <w:r w:rsidRPr="00AB0BF8" w:rsidR="00760EEC">
        <w:rPr>
          <w:rFonts w:ascii="Trebuchet MS" w:hAnsi="Trebuchet MS" w:cs="Calibri"/>
          <w:bCs/>
          <w:iCs/>
        </w:rPr>
        <w:t>BEP</w:t>
      </w:r>
      <w:r w:rsidR="00760EEC">
        <w:rPr>
          <w:rFonts w:ascii="Trebuchet MS" w:hAnsi="Trebuchet MS" w:cs="Calibri"/>
          <w:bCs/>
          <w:iCs/>
        </w:rPr>
        <w:t xml:space="preserve"> solution contains approx 20 module. It handles complete backend solution for IPTV domain and facilitate to several STB’s (</w:t>
      </w:r>
      <w:r>
        <w:rPr>
          <w:rFonts w:ascii="Trebuchet MS" w:hAnsi="Trebuchet MS" w:cs="Calibri"/>
          <w:bCs/>
          <w:iCs/>
        </w:rPr>
        <w:t>V4, V5</w:t>
      </w:r>
      <w:r w:rsidR="00760EEC">
        <w:rPr>
          <w:rFonts w:ascii="Trebuchet MS" w:hAnsi="Trebuchet MS" w:cs="Calibri"/>
          <w:bCs/>
          <w:iCs/>
        </w:rPr>
        <w:t>, V5C, V6 and V7)</w:t>
      </w:r>
      <w:r w:rsidR="007D02BC">
        <w:rPr>
          <w:rFonts w:ascii="Trebuchet MS" w:hAnsi="Trebuchet MS" w:cs="Calibri"/>
          <w:bCs/>
          <w:iCs/>
        </w:rPr>
        <w:t xml:space="preserve"> and also for OTT devices.</w:t>
      </w:r>
      <w:r>
        <w:rPr>
          <w:rFonts w:ascii="Trebuchet MS" w:hAnsi="Trebuchet MS" w:cs="Calibri"/>
          <w:bCs/>
          <w:iCs/>
        </w:rPr>
        <w:t xml:space="preserve"> It provides required data to devices and ensures the security and integrity.</w:t>
      </w:r>
    </w:p>
    <w:p w:rsidR="00524C62" w:rsidP="000E5C7B">
      <w:pPr>
        <w:spacing w:before="120" w:after="0"/>
        <w:rPr>
          <w:rFonts w:ascii="Trebuchet MS" w:hAnsi="Trebuchet MS" w:cs="Calibri"/>
          <w:bCs/>
          <w:iCs/>
        </w:rPr>
      </w:pPr>
      <w:r w:rsidRPr="00D928F1">
        <w:rPr>
          <w:rFonts w:ascii="Trebuchet MS" w:hAnsi="Trebuchet MS" w:cs="Calibri"/>
          <w:b/>
          <w:iCs/>
        </w:rPr>
        <w:t>Total Manage</w:t>
      </w:r>
      <w:r>
        <w:rPr>
          <w:rFonts w:ascii="Trebuchet MS" w:hAnsi="Trebuchet MS" w:cs="Calibri"/>
          <w:bCs/>
          <w:iCs/>
        </w:rPr>
        <w:t xml:space="preserve">: It’s a Java swing application. This application manages the company, subscriber, device, and messaging, content etc. related data. </w:t>
      </w:r>
    </w:p>
    <w:p w:rsidR="00575C48" w:rsidP="000B199A">
      <w:pPr>
        <w:spacing w:before="120" w:after="120"/>
        <w:rPr>
          <w:rFonts w:ascii="Trebuchet MS" w:hAnsi="Trebuchet MS" w:cs="Calibri"/>
          <w:bCs/>
        </w:rPr>
      </w:pPr>
      <w:r>
        <w:rPr>
          <w:rFonts w:ascii="Trebuchet MS" w:hAnsi="Trebuchet MS" w:cs="Calibri"/>
          <w:b/>
        </w:rPr>
        <w:t>BEPMF</w:t>
      </w:r>
      <w:r w:rsidRPr="00575C48">
        <w:rPr>
          <w:rFonts w:ascii="Trebuchet MS" w:hAnsi="Trebuchet MS" w:cs="Calibri"/>
          <w:bCs/>
        </w:rPr>
        <w:t xml:space="preserve">: It’s a new sub module of TM. It’s </w:t>
      </w:r>
      <w:r>
        <w:rPr>
          <w:rFonts w:ascii="Trebuchet MS" w:hAnsi="Trebuchet MS" w:cs="Calibri"/>
          <w:bCs/>
        </w:rPr>
        <w:t xml:space="preserve">developed using </w:t>
      </w:r>
      <w:r w:rsidRPr="00575C48">
        <w:rPr>
          <w:rFonts w:ascii="Trebuchet MS" w:hAnsi="Trebuchet MS" w:cs="Calibri"/>
          <w:bCs/>
        </w:rPr>
        <w:t>HTML 5, React JS, Spring Boot cloud, JWT</w:t>
      </w:r>
      <w:r w:rsidR="00C94844">
        <w:rPr>
          <w:rFonts w:ascii="Trebuchet MS" w:hAnsi="Trebuchet MS" w:cs="Calibri"/>
          <w:bCs/>
        </w:rPr>
        <w:t>, RMI</w:t>
      </w:r>
      <w:r w:rsidRPr="00575C48">
        <w:rPr>
          <w:rFonts w:ascii="Trebuchet MS" w:hAnsi="Trebuchet MS" w:cs="Calibri"/>
          <w:bCs/>
        </w:rPr>
        <w:t xml:space="preserve"> etc.</w:t>
      </w:r>
      <w:r>
        <w:rPr>
          <w:rFonts w:ascii="Trebuchet MS" w:hAnsi="Trebuchet MS" w:cs="Calibri"/>
          <w:bCs/>
        </w:rPr>
        <w:t xml:space="preserve"> We have developed management facing rest API using these API front end is developed.</w:t>
      </w:r>
    </w:p>
    <w:p w:rsidR="00D928F1" w:rsidP="000B199A">
      <w:pPr>
        <w:spacing w:before="120" w:after="120"/>
        <w:rPr>
          <w:rFonts w:ascii="Trebuchet MS" w:hAnsi="Trebuchet MS" w:cs="Calibri"/>
          <w:bCs/>
        </w:rPr>
      </w:pPr>
      <w:r w:rsidRPr="00D928F1">
        <w:rPr>
          <w:rFonts w:ascii="Trebuchet MS" w:hAnsi="Trebuchet MS" w:cs="Calibri"/>
          <w:b/>
        </w:rPr>
        <w:t>Broker generation services</w:t>
      </w:r>
      <w:r>
        <w:rPr>
          <w:rFonts w:ascii="Trebuchet MS" w:hAnsi="Trebuchet MS" w:cs="Calibri"/>
          <w:bCs/>
        </w:rPr>
        <w:t xml:space="preserve">: </w:t>
      </w:r>
      <w:r w:rsidR="005F19B8">
        <w:rPr>
          <w:rFonts w:ascii="Trebuchet MS" w:hAnsi="Trebuchet MS" w:cs="Calibri"/>
          <w:bCs/>
        </w:rPr>
        <w:t xml:space="preserve">This component is responsible to generate the broker document for STB’s , other component and devices. It notifies the document to other component like MMDF. </w:t>
      </w:r>
      <w:r w:rsidR="00CD76A5">
        <w:rPr>
          <w:rFonts w:ascii="Trebuchet MS" w:hAnsi="Trebuchet MS" w:cs="Calibri"/>
          <w:bCs/>
        </w:rPr>
        <w:t>We have developed this component using Spring boot, Quartz (Clustered mode) JMS (HornetQ) , JAXB</w:t>
      </w:r>
      <w:r w:rsidR="00C805B3">
        <w:rPr>
          <w:rFonts w:ascii="Trebuchet MS" w:hAnsi="Trebuchet MS" w:cs="Calibri"/>
          <w:bCs/>
        </w:rPr>
        <w:t>, JUnit Mockrunner and Mockito etc.</w:t>
      </w:r>
    </w:p>
    <w:p w:rsidR="00CA56D7" w:rsidRPr="00575C48" w:rsidP="000B199A">
      <w:pPr>
        <w:spacing w:before="120" w:after="120"/>
        <w:rPr>
          <w:rFonts w:ascii="Trebuchet MS" w:hAnsi="Trebuchet MS" w:cs="Calibri"/>
          <w:bCs/>
          <w:iCs/>
        </w:rPr>
      </w:pPr>
      <w:r w:rsidRPr="00CA56D7">
        <w:rPr>
          <w:rFonts w:ascii="Trebuchet MS" w:hAnsi="Trebuchet MS" w:cs="Calibri"/>
          <w:b/>
        </w:rPr>
        <w:t>Get URL</w:t>
      </w:r>
      <w:r>
        <w:rPr>
          <w:rFonts w:ascii="Trebuchet MS" w:hAnsi="Trebuchet MS" w:cs="Calibri"/>
          <w:bCs/>
        </w:rPr>
        <w:t xml:space="preserve">: Get URL component is responsible to provide the </w:t>
      </w:r>
      <w:r w:rsidR="008E5423">
        <w:rPr>
          <w:rFonts w:ascii="Trebuchet MS" w:hAnsi="Trebuchet MS" w:cs="Calibri"/>
          <w:bCs/>
        </w:rPr>
        <w:t xml:space="preserve">suitable </w:t>
      </w:r>
      <w:r>
        <w:rPr>
          <w:rFonts w:ascii="Trebuchet MS" w:hAnsi="Trebuchet MS" w:cs="Calibri"/>
          <w:bCs/>
        </w:rPr>
        <w:t xml:space="preserve">content </w:t>
      </w:r>
      <w:r w:rsidR="008E5423">
        <w:rPr>
          <w:rFonts w:ascii="Trebuchet MS" w:hAnsi="Trebuchet MS" w:cs="Calibri"/>
          <w:bCs/>
        </w:rPr>
        <w:t>URL for</w:t>
      </w:r>
      <w:r>
        <w:rPr>
          <w:rFonts w:ascii="Trebuchet MS" w:hAnsi="Trebuchet MS" w:cs="Calibri"/>
          <w:bCs/>
        </w:rPr>
        <w:t xml:space="preserve"> the devices as their player requirement</w:t>
      </w:r>
      <w:r w:rsidR="008724A2">
        <w:rPr>
          <w:rFonts w:ascii="Trebuchet MS" w:hAnsi="Trebuchet MS" w:cs="Calibri"/>
          <w:bCs/>
        </w:rPr>
        <w:t xml:space="preserve"> like live </w:t>
      </w:r>
      <w:r w:rsidR="006453B8">
        <w:rPr>
          <w:rFonts w:ascii="Trebuchet MS" w:hAnsi="Trebuchet MS" w:cs="Calibri"/>
          <w:bCs/>
        </w:rPr>
        <w:t>TV,</w:t>
      </w:r>
      <w:r w:rsidR="008724A2">
        <w:rPr>
          <w:rFonts w:ascii="Trebuchet MS" w:hAnsi="Trebuchet MS" w:cs="Calibri"/>
          <w:bCs/>
        </w:rPr>
        <w:t xml:space="preserve"> CUTV VOD and NPVR</w:t>
      </w:r>
      <w:r>
        <w:rPr>
          <w:rFonts w:ascii="Trebuchet MS" w:hAnsi="Trebuchet MS" w:cs="Calibri"/>
          <w:bCs/>
        </w:rPr>
        <w:t>.</w:t>
      </w:r>
    </w:p>
    <w:p w:rsidR="000B199A" w:rsidP="000B199A">
      <w:pPr>
        <w:spacing w:after="0"/>
        <w:rPr>
          <w:rFonts w:ascii="Trebuchet MS" w:hAnsi="Trebuchet MS" w:cs="Calibri"/>
          <w:bCs/>
        </w:rPr>
      </w:pPr>
      <w:r w:rsidRPr="0045788A">
        <w:rPr>
          <w:rFonts w:ascii="Trebuchet MS" w:hAnsi="Trebuchet MS"/>
          <w:b/>
        </w:rPr>
        <w:t>Responsibilities</w:t>
      </w:r>
      <w:r w:rsidRPr="0045788A">
        <w:rPr>
          <w:rFonts w:ascii="Trebuchet MS" w:hAnsi="Trebuchet MS" w:cs="Calibri"/>
          <w:bCs/>
        </w:rPr>
        <w:t xml:space="preserve">: </w:t>
      </w:r>
    </w:p>
    <w:p w:rsidR="000B199A" w:rsidRPr="0045788A" w:rsidP="000B199A">
      <w:pPr>
        <w:numPr>
          <w:ilvl w:val="0"/>
          <w:numId w:val="16"/>
        </w:numPr>
        <w:spacing w:after="0" w:line="240" w:lineRule="auto"/>
        <w:ind w:left="1500"/>
        <w:rPr>
          <w:rFonts w:ascii="Trebuchet MS" w:hAnsi="Trebuchet MS" w:cs="Calibri"/>
          <w:bCs/>
        </w:rPr>
      </w:pPr>
      <w:r w:rsidRPr="0045788A">
        <w:rPr>
          <w:rFonts w:ascii="Trebuchet MS" w:hAnsi="Trebuchet MS" w:cs="Calibri"/>
          <w:bCs/>
        </w:rPr>
        <w:t xml:space="preserve">Working as a </w:t>
      </w:r>
      <w:r w:rsidR="004D6306">
        <w:rPr>
          <w:rFonts w:ascii="Trebuchet MS" w:hAnsi="Trebuchet MS" w:cs="Calibri"/>
          <w:bCs/>
        </w:rPr>
        <w:t xml:space="preserve">Project </w:t>
      </w:r>
      <w:r w:rsidR="00D03D41">
        <w:rPr>
          <w:rFonts w:ascii="Trebuchet MS" w:hAnsi="Trebuchet MS" w:cs="Calibri"/>
          <w:bCs/>
        </w:rPr>
        <w:t>lead,</w:t>
      </w:r>
      <w:r w:rsidR="004F1BE1">
        <w:rPr>
          <w:rFonts w:ascii="Trebuchet MS" w:hAnsi="Trebuchet MS" w:cs="Calibri"/>
          <w:bCs/>
        </w:rPr>
        <w:t xml:space="preserve"> </w:t>
      </w:r>
      <w:r w:rsidR="004D6306">
        <w:rPr>
          <w:rFonts w:ascii="Trebuchet MS" w:hAnsi="Trebuchet MS" w:cs="Calibri"/>
          <w:bCs/>
        </w:rPr>
        <w:t>full stack</w:t>
      </w:r>
      <w:r>
        <w:rPr>
          <w:rFonts w:ascii="Trebuchet MS" w:hAnsi="Trebuchet MS" w:cs="Calibri"/>
          <w:bCs/>
        </w:rPr>
        <w:t xml:space="preserve"> </w:t>
      </w:r>
      <w:r w:rsidRPr="0045788A">
        <w:rPr>
          <w:rFonts w:ascii="Trebuchet MS" w:hAnsi="Trebuchet MS" w:cs="Calibri"/>
          <w:bCs/>
        </w:rPr>
        <w:t>d</w:t>
      </w:r>
      <w:r>
        <w:rPr>
          <w:rFonts w:ascii="Trebuchet MS" w:hAnsi="Trebuchet MS" w:cs="Calibri"/>
          <w:bCs/>
        </w:rPr>
        <w:t xml:space="preserve">eveloper and leading a team of </w:t>
      </w:r>
      <w:r w:rsidR="004D6306">
        <w:rPr>
          <w:rFonts w:ascii="Trebuchet MS" w:hAnsi="Trebuchet MS" w:cs="Calibri"/>
          <w:bCs/>
        </w:rPr>
        <w:t>5</w:t>
      </w:r>
      <w:r>
        <w:rPr>
          <w:rFonts w:ascii="Trebuchet MS" w:hAnsi="Trebuchet MS" w:cs="Calibri"/>
          <w:bCs/>
        </w:rPr>
        <w:t>-</w:t>
      </w:r>
      <w:r w:rsidR="004D6306">
        <w:rPr>
          <w:rFonts w:ascii="Trebuchet MS" w:hAnsi="Trebuchet MS" w:cs="Calibri"/>
          <w:bCs/>
        </w:rPr>
        <w:t xml:space="preserve">8 </w:t>
      </w:r>
      <w:r w:rsidRPr="0045788A" w:rsidR="004D6306">
        <w:rPr>
          <w:rFonts w:ascii="Trebuchet MS" w:hAnsi="Trebuchet MS" w:cs="Calibri"/>
          <w:bCs/>
        </w:rPr>
        <w:t>Members</w:t>
      </w:r>
      <w:r w:rsidRPr="0045788A">
        <w:rPr>
          <w:rFonts w:ascii="Trebuchet MS" w:hAnsi="Trebuchet MS" w:cs="Calibri"/>
          <w:bCs/>
        </w:rPr>
        <w:t>.</w:t>
      </w:r>
    </w:p>
    <w:p w:rsidR="000B199A" w:rsidRPr="0045788A" w:rsidP="000B199A">
      <w:pPr>
        <w:numPr>
          <w:ilvl w:val="0"/>
          <w:numId w:val="16"/>
        </w:numPr>
        <w:spacing w:after="0" w:line="240" w:lineRule="auto"/>
        <w:ind w:left="1500"/>
        <w:rPr>
          <w:rFonts w:ascii="Trebuchet MS" w:hAnsi="Trebuchet MS" w:cs="Calibri"/>
          <w:bCs/>
        </w:rPr>
      </w:pPr>
      <w:r w:rsidRPr="0045788A">
        <w:rPr>
          <w:rFonts w:ascii="Trebuchet MS" w:hAnsi="Trebuchet MS" w:cs="Calibri"/>
          <w:bCs/>
        </w:rPr>
        <w:t>Client coordination and support</w:t>
      </w:r>
    </w:p>
    <w:p w:rsidR="00126C80" w:rsidP="00126C80">
      <w:pPr>
        <w:numPr>
          <w:ilvl w:val="0"/>
          <w:numId w:val="15"/>
        </w:numPr>
        <w:spacing w:after="0" w:line="240" w:lineRule="auto"/>
        <w:ind w:left="1500"/>
        <w:rPr>
          <w:rFonts w:ascii="Trebuchet MS" w:hAnsi="Trebuchet MS" w:cs="Vani"/>
        </w:rPr>
      </w:pPr>
      <w:r>
        <w:rPr>
          <w:rFonts w:ascii="Trebuchet MS" w:hAnsi="Trebuchet MS" w:cs="Vani"/>
        </w:rPr>
        <w:t>P</w:t>
      </w:r>
      <w:r w:rsidRPr="0045788A" w:rsidR="000B199A">
        <w:rPr>
          <w:rFonts w:ascii="Trebuchet MS" w:hAnsi="Trebuchet MS" w:cs="Vani"/>
        </w:rPr>
        <w:t xml:space="preserve">rogram expert and has been grooming newer people in </w:t>
      </w:r>
      <w:r w:rsidR="000B199A">
        <w:rPr>
          <w:rFonts w:ascii="Trebuchet MS" w:hAnsi="Trebuchet MS" w:cs="Vani"/>
        </w:rPr>
        <w:t xml:space="preserve">this  </w:t>
      </w:r>
      <w:r w:rsidRPr="0045788A" w:rsidR="000B199A">
        <w:rPr>
          <w:rFonts w:ascii="Trebuchet MS" w:hAnsi="Trebuchet MS" w:cs="Vani"/>
        </w:rPr>
        <w:t>project</w:t>
      </w:r>
    </w:p>
    <w:p w:rsidR="000B199A" w:rsidRPr="00126C80" w:rsidP="00126C80">
      <w:pPr>
        <w:numPr>
          <w:ilvl w:val="0"/>
          <w:numId w:val="15"/>
        </w:numPr>
        <w:spacing w:after="0" w:line="240" w:lineRule="auto"/>
        <w:ind w:left="1500"/>
        <w:rPr>
          <w:rFonts w:ascii="Trebuchet MS" w:hAnsi="Trebuchet MS" w:cs="Vani"/>
        </w:rPr>
      </w:pPr>
      <w:r w:rsidRPr="00126C80">
        <w:rPr>
          <w:rFonts w:ascii="Trebuchet MS" w:hAnsi="Trebuchet MS" w:cs="Arial"/>
        </w:rPr>
        <w:t>Development and unit testing of ongoing project</w:t>
      </w:r>
    </w:p>
    <w:p w:rsidR="00893718" w:rsidP="000B199A">
      <w:pPr>
        <w:spacing w:after="0"/>
        <w:ind w:left="720" w:firstLine="720"/>
        <w:rPr>
          <w:rFonts w:ascii="Trebuchet MS" w:hAnsi="Trebuchet MS" w:cs="Arial"/>
        </w:rPr>
      </w:pPr>
    </w:p>
    <w:tbl>
      <w:tblPr>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786"/>
        <w:gridCol w:w="8212"/>
      </w:tblGrid>
      <w:tr w:rsidTr="0041031B">
        <w:tblPrEx>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0998" w:type="dxa"/>
            <w:gridSpan w:val="2"/>
            <w:shd w:val="clear" w:color="auto" w:fill="DBEEF3" w:themeFill="accent5" w:themeFillTint="33"/>
          </w:tcPr>
          <w:p w:rsidR="002E2E36" w:rsidRPr="002E590B" w:rsidP="001201FD">
            <w:pPr>
              <w:spacing w:after="0" w:line="240" w:lineRule="auto"/>
              <w:rPr>
                <w:rFonts w:ascii="Trebuchet MS" w:hAnsi="Trebuchet MS"/>
                <w:b/>
                <w:sz w:val="26"/>
                <w:szCs w:val="26"/>
              </w:rPr>
            </w:pPr>
            <w:r w:rsidRPr="002E590B">
              <w:rPr>
                <w:rFonts w:ascii="Trebuchet MS" w:hAnsi="Trebuchet MS"/>
                <w:color w:val="8064A2" w:themeColor="accent4"/>
                <w:sz w:val="26"/>
                <w:szCs w:val="26"/>
              </w:rPr>
              <w:br w:type="page"/>
            </w:r>
            <w:r w:rsidRPr="002E590B" w:rsidR="001201FD">
              <w:rPr>
                <w:rFonts w:ascii="Trebuchet MS" w:hAnsi="Trebuchet MS"/>
                <w:b/>
                <w:sz w:val="26"/>
                <w:szCs w:val="26"/>
              </w:rPr>
              <w:t>Project</w:t>
            </w:r>
            <w:r w:rsidR="002E590B">
              <w:rPr>
                <w:rFonts w:ascii="Trebuchet MS" w:hAnsi="Trebuchet MS"/>
                <w:b/>
                <w:sz w:val="26"/>
                <w:szCs w:val="26"/>
              </w:rPr>
              <w:t xml:space="preserve"> </w:t>
            </w:r>
            <w:r w:rsidRPr="002E590B" w:rsidR="001201FD">
              <w:rPr>
                <w:rFonts w:ascii="Trebuchet MS" w:hAnsi="Trebuchet MS"/>
                <w:b/>
                <w:sz w:val="26"/>
                <w:szCs w:val="26"/>
              </w:rPr>
              <w:t>2</w:t>
            </w:r>
          </w:p>
        </w:tc>
      </w:tr>
      <w:tr w:rsidTr="0041031B">
        <w:tblPrEx>
          <w:tblW w:w="10998" w:type="dxa"/>
          <w:tblLook w:val="04A0"/>
        </w:tblPrEx>
        <w:trPr>
          <w:trHeight w:val="432"/>
        </w:trPr>
        <w:tc>
          <w:tcPr>
            <w:tcW w:w="2786" w:type="dxa"/>
            <w:shd w:val="clear" w:color="auto" w:fill="FEF2E8"/>
            <w:vAlign w:val="center"/>
          </w:tcPr>
          <w:p w:rsidR="002E2E36" w:rsidRPr="0045788A" w:rsidP="00532066">
            <w:pPr>
              <w:spacing w:after="0" w:line="240" w:lineRule="auto"/>
              <w:rPr>
                <w:rFonts w:ascii="Trebuchet MS" w:hAnsi="Trebuchet MS"/>
                <w:b/>
              </w:rPr>
            </w:pPr>
            <w:r w:rsidRPr="0045788A">
              <w:rPr>
                <w:rFonts w:ascii="Trebuchet MS" w:hAnsi="Trebuchet MS"/>
                <w:b/>
              </w:rPr>
              <w:t xml:space="preserve">Client </w:t>
            </w:r>
          </w:p>
        </w:tc>
        <w:tc>
          <w:tcPr>
            <w:tcW w:w="8212" w:type="dxa"/>
            <w:shd w:val="clear" w:color="auto" w:fill="auto"/>
            <w:vAlign w:val="center"/>
          </w:tcPr>
          <w:p w:rsidR="002E2E36" w:rsidRPr="0045788A" w:rsidP="002E2E36">
            <w:pPr>
              <w:spacing w:after="0" w:line="240" w:lineRule="auto"/>
              <w:rPr>
                <w:rFonts w:ascii="Trebuchet MS" w:hAnsi="Trebuchet MS"/>
                <w:b/>
                <w:color w:val="FFFFFF"/>
              </w:rPr>
            </w:pPr>
            <w:r>
              <w:rPr>
                <w:rFonts w:ascii="Trebuchet MS" w:hAnsi="Trebuchet MS" w:cs="Calibri"/>
                <w:b/>
              </w:rPr>
              <w:t>Proximus  / Belgacom group, Brussels Belgium</w:t>
            </w:r>
          </w:p>
        </w:tc>
      </w:tr>
      <w:tr w:rsidTr="0041031B">
        <w:tblPrEx>
          <w:tblW w:w="10998" w:type="dxa"/>
          <w:tblLook w:val="04A0"/>
        </w:tblPrEx>
        <w:trPr>
          <w:trHeight w:val="432"/>
        </w:trPr>
        <w:tc>
          <w:tcPr>
            <w:tcW w:w="2786" w:type="dxa"/>
            <w:shd w:val="clear" w:color="auto" w:fill="FEF2E8"/>
            <w:vAlign w:val="center"/>
          </w:tcPr>
          <w:p w:rsidR="002E2E36" w:rsidRPr="0045788A" w:rsidP="00532066">
            <w:pPr>
              <w:spacing w:after="0" w:line="240" w:lineRule="auto"/>
              <w:rPr>
                <w:rFonts w:ascii="Trebuchet MS" w:hAnsi="Trebuchet MS"/>
                <w:b/>
              </w:rPr>
            </w:pPr>
            <w:r w:rsidRPr="0045788A">
              <w:rPr>
                <w:rFonts w:ascii="Trebuchet MS" w:hAnsi="Trebuchet MS"/>
                <w:b/>
              </w:rPr>
              <w:t>Project Name</w:t>
            </w:r>
          </w:p>
        </w:tc>
        <w:tc>
          <w:tcPr>
            <w:tcW w:w="8212" w:type="dxa"/>
            <w:shd w:val="clear" w:color="auto" w:fill="auto"/>
            <w:vAlign w:val="center"/>
          </w:tcPr>
          <w:p w:rsidR="002E2E36" w:rsidRPr="0045788A" w:rsidP="00532066">
            <w:pPr>
              <w:spacing w:after="0" w:line="240" w:lineRule="auto"/>
              <w:jc w:val="both"/>
              <w:rPr>
                <w:rFonts w:ascii="Trebuchet MS" w:hAnsi="Trebuchet MS" w:cs="Arial"/>
                <w:b/>
                <w:bCs/>
                <w:color w:val="000000"/>
              </w:rPr>
            </w:pPr>
            <w:r>
              <w:rPr>
                <w:rFonts w:ascii="Trebuchet MS" w:hAnsi="Trebuchet MS" w:cs="Calibri"/>
                <w:b/>
              </w:rPr>
              <w:t>HPG Client cloud based solution</w:t>
            </w:r>
          </w:p>
        </w:tc>
      </w:tr>
      <w:tr w:rsidTr="0041031B">
        <w:tblPrEx>
          <w:tblW w:w="10998" w:type="dxa"/>
          <w:tblLook w:val="04A0"/>
        </w:tblPrEx>
        <w:trPr>
          <w:trHeight w:val="432"/>
        </w:trPr>
        <w:tc>
          <w:tcPr>
            <w:tcW w:w="2786" w:type="dxa"/>
            <w:shd w:val="clear" w:color="auto" w:fill="FEF2E8"/>
            <w:vAlign w:val="center"/>
          </w:tcPr>
          <w:p w:rsidR="002E2E36" w:rsidRPr="0045788A" w:rsidP="00532066">
            <w:pPr>
              <w:spacing w:after="0" w:line="240" w:lineRule="auto"/>
              <w:rPr>
                <w:rFonts w:ascii="Trebuchet MS" w:hAnsi="Trebuchet MS"/>
                <w:b/>
              </w:rPr>
            </w:pPr>
            <w:r w:rsidRPr="0045788A">
              <w:rPr>
                <w:rFonts w:ascii="Trebuchet MS" w:hAnsi="Trebuchet MS"/>
                <w:b/>
              </w:rPr>
              <w:t>Role</w:t>
            </w:r>
          </w:p>
        </w:tc>
        <w:tc>
          <w:tcPr>
            <w:tcW w:w="8212" w:type="dxa"/>
            <w:shd w:val="clear" w:color="auto" w:fill="auto"/>
            <w:vAlign w:val="center"/>
          </w:tcPr>
          <w:p w:rsidR="002E2E36" w:rsidRPr="0045788A" w:rsidP="00322FFD">
            <w:pPr>
              <w:spacing w:after="0" w:line="240" w:lineRule="auto"/>
              <w:rPr>
                <w:rFonts w:ascii="Trebuchet MS" w:hAnsi="Trebuchet MS"/>
                <w:b/>
                <w:color w:val="FFFFFF"/>
              </w:rPr>
            </w:pPr>
            <w:r>
              <w:rPr>
                <w:rFonts w:ascii="Trebuchet MS" w:hAnsi="Trebuchet MS" w:cs="Arial"/>
                <w:b/>
                <w:bCs/>
              </w:rPr>
              <w:t>Sr. Java Developer</w:t>
            </w:r>
          </w:p>
        </w:tc>
      </w:tr>
      <w:tr w:rsidTr="0041031B">
        <w:tblPrEx>
          <w:tblW w:w="10998" w:type="dxa"/>
          <w:tblLook w:val="04A0"/>
        </w:tblPrEx>
        <w:trPr>
          <w:trHeight w:val="432"/>
        </w:trPr>
        <w:tc>
          <w:tcPr>
            <w:tcW w:w="2786" w:type="dxa"/>
            <w:shd w:val="clear" w:color="auto" w:fill="FEF2E8"/>
            <w:vAlign w:val="center"/>
          </w:tcPr>
          <w:p w:rsidR="002E2E36" w:rsidRPr="0045788A" w:rsidP="00532066">
            <w:pPr>
              <w:spacing w:after="0" w:line="240" w:lineRule="auto"/>
              <w:rPr>
                <w:rFonts w:ascii="Trebuchet MS" w:hAnsi="Trebuchet MS"/>
                <w:b/>
              </w:rPr>
            </w:pPr>
            <w:r w:rsidRPr="0045788A">
              <w:rPr>
                <w:rFonts w:ascii="Trebuchet MS" w:hAnsi="Trebuchet MS"/>
                <w:b/>
              </w:rPr>
              <w:t>Duration</w:t>
            </w:r>
          </w:p>
        </w:tc>
        <w:tc>
          <w:tcPr>
            <w:tcW w:w="8212" w:type="dxa"/>
            <w:shd w:val="clear" w:color="auto" w:fill="auto"/>
            <w:vAlign w:val="center"/>
          </w:tcPr>
          <w:p w:rsidR="002E2E36" w:rsidRPr="0045788A" w:rsidP="00BE7A42">
            <w:pPr>
              <w:spacing w:after="0" w:line="240" w:lineRule="auto"/>
              <w:jc w:val="both"/>
              <w:rPr>
                <w:rFonts w:ascii="Trebuchet MS" w:hAnsi="Trebuchet MS" w:cs="Arial"/>
                <w:b/>
                <w:bCs/>
                <w:color w:val="000000"/>
              </w:rPr>
            </w:pPr>
            <w:r>
              <w:rPr>
                <w:rFonts w:ascii="Trebuchet MS" w:hAnsi="Trebuchet MS" w:cs="Arial"/>
                <w:b/>
                <w:bCs/>
                <w:color w:val="000000"/>
              </w:rPr>
              <w:t>Jan 2016</w:t>
            </w:r>
            <w:r w:rsidRPr="0045788A">
              <w:rPr>
                <w:rFonts w:ascii="Trebuchet MS" w:hAnsi="Trebuchet MS" w:cs="Arial"/>
                <w:b/>
                <w:bCs/>
                <w:color w:val="000000"/>
              </w:rPr>
              <w:t xml:space="preserve"> – </w:t>
            </w:r>
            <w:r w:rsidR="00BE7A42">
              <w:rPr>
                <w:rFonts w:ascii="Trebuchet MS" w:hAnsi="Trebuchet MS" w:cs="Arial"/>
                <w:b/>
                <w:bCs/>
                <w:color w:val="000000"/>
              </w:rPr>
              <w:t>Dec 2017</w:t>
            </w:r>
          </w:p>
        </w:tc>
      </w:tr>
    </w:tbl>
    <w:p w:rsidR="002E2E36" w:rsidRPr="0045788A" w:rsidP="00E6634B">
      <w:pPr>
        <w:spacing w:before="120" w:after="120"/>
        <w:rPr>
          <w:rFonts w:ascii="Trebuchet MS" w:hAnsi="Trebuchet MS" w:cs="Calibri"/>
          <w:bCs/>
        </w:rPr>
      </w:pPr>
      <w:r w:rsidRPr="0045788A">
        <w:rPr>
          <w:rFonts w:ascii="Trebuchet MS" w:hAnsi="Trebuchet MS"/>
          <w:b/>
        </w:rPr>
        <w:t>Environment</w:t>
      </w:r>
      <w:r w:rsidRPr="0045788A">
        <w:rPr>
          <w:rFonts w:ascii="Trebuchet MS" w:hAnsi="Trebuchet MS" w:cs="Calibri"/>
          <w:b/>
          <w:bCs/>
        </w:rPr>
        <w:t xml:space="preserve">:  </w:t>
      </w:r>
      <w:r w:rsidR="00000CC0">
        <w:rPr>
          <w:rFonts w:ascii="Trebuchet MS" w:hAnsi="Trebuchet MS" w:cs="Calibri"/>
          <w:bCs/>
        </w:rPr>
        <w:t>Java8,</w:t>
      </w:r>
      <w:r w:rsidRPr="0045788A">
        <w:rPr>
          <w:rFonts w:ascii="Trebuchet MS" w:hAnsi="Trebuchet MS" w:cs="Calibri"/>
          <w:b/>
          <w:bCs/>
        </w:rPr>
        <w:t xml:space="preserve"> </w:t>
      </w:r>
      <w:r w:rsidRPr="0045788A">
        <w:rPr>
          <w:rFonts w:ascii="Trebuchet MS" w:hAnsi="Trebuchet MS" w:cs="Calibri"/>
          <w:bCs/>
        </w:rPr>
        <w:t xml:space="preserve">Spring </w:t>
      </w:r>
      <w:r w:rsidR="00000CC0">
        <w:rPr>
          <w:rFonts w:ascii="Trebuchet MS" w:hAnsi="Trebuchet MS" w:cs="Calibri"/>
          <w:bCs/>
        </w:rPr>
        <w:t>Boot,</w:t>
      </w:r>
      <w:r w:rsidR="008D7872">
        <w:rPr>
          <w:rFonts w:ascii="Trebuchet MS" w:hAnsi="Trebuchet MS" w:cs="Calibri"/>
          <w:bCs/>
        </w:rPr>
        <w:t xml:space="preserve"> </w:t>
      </w:r>
      <w:r w:rsidRPr="0045788A">
        <w:rPr>
          <w:rFonts w:ascii="Trebuchet MS" w:hAnsi="Trebuchet MS" w:cs="Calibri"/>
          <w:bCs/>
        </w:rPr>
        <w:t>MVC</w:t>
      </w:r>
      <w:r>
        <w:rPr>
          <w:rFonts w:ascii="Trebuchet MS" w:hAnsi="Trebuchet MS" w:cs="Calibri"/>
          <w:bCs/>
        </w:rPr>
        <w:t xml:space="preserve">, AOP, Security and </w:t>
      </w:r>
      <w:r w:rsidR="00EA3760">
        <w:rPr>
          <w:rFonts w:ascii="Trebuchet MS" w:hAnsi="Trebuchet MS" w:cs="Calibri"/>
          <w:bCs/>
        </w:rPr>
        <w:t>micro services, Hibernate</w:t>
      </w:r>
      <w:r w:rsidRPr="0045788A">
        <w:rPr>
          <w:rFonts w:ascii="Trebuchet MS" w:hAnsi="Trebuchet MS" w:cs="Calibri"/>
          <w:bCs/>
        </w:rPr>
        <w:t xml:space="preserve">, </w:t>
      </w:r>
      <w:r w:rsidR="00EA3760">
        <w:rPr>
          <w:rFonts w:ascii="Trebuchet MS" w:hAnsi="Trebuchet MS" w:cs="Calibri"/>
          <w:bCs/>
        </w:rPr>
        <w:t>Oracle</w:t>
      </w:r>
      <w:r w:rsidRPr="0045788A">
        <w:rPr>
          <w:rFonts w:ascii="Trebuchet MS" w:hAnsi="Trebuchet MS" w:cs="Calibri"/>
          <w:bCs/>
        </w:rPr>
        <w:t>, J Query</w:t>
      </w:r>
      <w:r w:rsidRPr="0045788A">
        <w:rPr>
          <w:rFonts w:ascii="Trebuchet MS" w:hAnsi="Trebuchet MS"/>
          <w:b/>
        </w:rPr>
        <w:t>,</w:t>
      </w:r>
      <w:r>
        <w:rPr>
          <w:rFonts w:ascii="Trebuchet MS" w:hAnsi="Trebuchet MS"/>
          <w:b/>
        </w:rPr>
        <w:t xml:space="preserve"> </w:t>
      </w:r>
      <w:r>
        <w:rPr>
          <w:rFonts w:ascii="Trebuchet MS" w:hAnsi="Trebuchet MS"/>
        </w:rPr>
        <w:t>Spring J Unit,</w:t>
      </w:r>
      <w:r>
        <w:rPr>
          <w:rFonts w:ascii="Trebuchet MS" w:hAnsi="Trebuchet MS"/>
          <w:b/>
        </w:rPr>
        <w:t xml:space="preserve"> </w:t>
      </w:r>
      <w:r w:rsidRPr="0045788A">
        <w:rPr>
          <w:rFonts w:ascii="Trebuchet MS" w:hAnsi="Trebuchet MS" w:cs="Calibri"/>
          <w:b/>
          <w:bCs/>
          <w:i/>
        </w:rPr>
        <w:t>OS:</w:t>
      </w:r>
      <w:r w:rsidRPr="0045788A">
        <w:rPr>
          <w:rFonts w:ascii="Trebuchet MS" w:hAnsi="Trebuchet MS" w:cs="Calibri"/>
          <w:bCs/>
          <w:i/>
        </w:rPr>
        <w:t xml:space="preserve"> Win </w:t>
      </w:r>
      <w:r w:rsidR="00AD3478">
        <w:rPr>
          <w:rFonts w:ascii="Trebuchet MS" w:hAnsi="Trebuchet MS" w:cs="Calibri"/>
          <w:bCs/>
          <w:i/>
        </w:rPr>
        <w:t xml:space="preserve">7 </w:t>
      </w:r>
      <w:r w:rsidRPr="0045788A" w:rsidR="00AD3478">
        <w:rPr>
          <w:rFonts w:ascii="Trebuchet MS" w:hAnsi="Trebuchet MS" w:cs="Calibri"/>
          <w:bCs/>
          <w:i/>
        </w:rPr>
        <w:t>IDE</w:t>
      </w:r>
      <w:r w:rsidRPr="0045788A">
        <w:rPr>
          <w:rFonts w:ascii="Trebuchet MS" w:hAnsi="Trebuchet MS" w:cs="Calibri"/>
          <w:b/>
          <w:bCs/>
          <w:i/>
        </w:rPr>
        <w:t xml:space="preserve">: </w:t>
      </w:r>
      <w:r w:rsidRPr="0045788A">
        <w:rPr>
          <w:rFonts w:ascii="Trebuchet MS" w:hAnsi="Trebuchet MS" w:cs="Calibri"/>
          <w:bCs/>
          <w:i/>
        </w:rPr>
        <w:t>Eclipse Kepler</w:t>
      </w:r>
    </w:p>
    <w:p w:rsidR="007E4E03" w:rsidRPr="007E4E03" w:rsidP="00E6634B">
      <w:pPr>
        <w:spacing w:before="120" w:after="120"/>
        <w:rPr>
          <w:rFonts w:ascii="Trebuchet MS" w:hAnsi="Trebuchet MS" w:cs="Vani"/>
        </w:rPr>
      </w:pPr>
      <w:r w:rsidRPr="0045788A">
        <w:rPr>
          <w:rFonts w:ascii="Trebuchet MS" w:hAnsi="Trebuchet MS"/>
          <w:b/>
        </w:rPr>
        <w:t>Description</w:t>
      </w:r>
      <w:r w:rsidRPr="0045788A">
        <w:rPr>
          <w:rFonts w:ascii="Trebuchet MS" w:hAnsi="Trebuchet MS" w:cs="Calibri"/>
          <w:b/>
          <w:i/>
        </w:rPr>
        <w:t>:</w:t>
      </w:r>
      <w:r w:rsidR="00E6634B">
        <w:rPr>
          <w:rFonts w:ascii="Trebuchet MS" w:hAnsi="Trebuchet MS" w:cs="Calibri"/>
          <w:b/>
          <w:i/>
        </w:rPr>
        <w:t xml:space="preserve"> </w:t>
      </w:r>
      <w:r w:rsidRPr="007E4E03">
        <w:rPr>
          <w:rFonts w:ascii="Trebuchet MS" w:hAnsi="Trebuchet MS" w:cs="Vani"/>
        </w:rPr>
        <w:t>The Application is developed with rich and interactive UI of animations of CSS3, Canvas, html5 and jQuery for powerful user experience. This application is a real time streaming. This application is developed for Belgacom’s STB that works with Smart TV’s. It is composed of showcases of various kinds of contents. It can be Boot Setup, TV, VOD (Video on Demand), EPG and Social TV. Application has rich UI with animations for inter</w:t>
      </w:r>
      <w:r w:rsidR="00E24710">
        <w:rPr>
          <w:rFonts w:ascii="Trebuchet MS" w:hAnsi="Trebuchet MS" w:cs="Vani"/>
        </w:rPr>
        <w:t xml:space="preserve">active user experience. It uses </w:t>
      </w:r>
      <w:r w:rsidRPr="007E4E03">
        <w:rPr>
          <w:rFonts w:ascii="Trebuchet MS" w:hAnsi="Trebuchet MS" w:cs="Vani"/>
        </w:rPr>
        <w:t xml:space="preserve">HTML 5 and advanced CSS3 properties to create rich </w:t>
      </w:r>
      <w:r w:rsidR="00E24710">
        <w:rPr>
          <w:rFonts w:ascii="Trebuchet MS" w:hAnsi="Trebuchet MS" w:cs="Vani"/>
        </w:rPr>
        <w:t>,</w:t>
      </w:r>
      <w:r w:rsidRPr="007E4E03">
        <w:rPr>
          <w:rFonts w:ascii="Trebuchet MS" w:hAnsi="Trebuchet MS" w:cs="Vani"/>
        </w:rPr>
        <w:t xml:space="preserve"> smooth animation UI. Client requests for the HTML Pages from the server (based on the urls) and server processes the request and generates HTML pages. These pages are generated using API calls (BTA requests). Springs </w:t>
      </w:r>
      <w:r w:rsidRPr="007E4E03" w:rsidR="00E24710">
        <w:rPr>
          <w:rFonts w:ascii="Trebuchet MS" w:hAnsi="Trebuchet MS" w:cs="Vani"/>
        </w:rPr>
        <w:t>framework</w:t>
      </w:r>
      <w:r w:rsidR="00E24710">
        <w:rPr>
          <w:rFonts w:ascii="Trebuchet MS" w:hAnsi="Trebuchet MS" w:cs="Vani"/>
        </w:rPr>
        <w:t xml:space="preserve"> (MVC, AOP, Micro services)</w:t>
      </w:r>
      <w:r w:rsidRPr="007E4E03">
        <w:rPr>
          <w:rFonts w:ascii="Trebuchet MS" w:hAnsi="Trebuchet MS" w:cs="Vani"/>
        </w:rPr>
        <w:t xml:space="preserve"> is used server side to generate these pages dynamically. </w:t>
      </w:r>
    </w:p>
    <w:p w:rsidR="007E4E03" w:rsidP="00141D01">
      <w:pPr>
        <w:spacing w:after="0"/>
        <w:jc w:val="both"/>
        <w:rPr>
          <w:rFonts w:ascii="Trebuchet MS" w:hAnsi="Trebuchet MS" w:cs="Vani"/>
        </w:rPr>
      </w:pPr>
      <w:r w:rsidRPr="007E4E03">
        <w:rPr>
          <w:rFonts w:ascii="Trebuchet MS" w:hAnsi="Trebuchet MS" w:cs="Vani"/>
        </w:rPr>
        <w:t>The Hub is the main entry point for the navigation within the UI. It is composed of showcases of various kinds of contents; it can be TV, VOD,</w:t>
      </w:r>
      <w:r w:rsidR="006156A6">
        <w:rPr>
          <w:rFonts w:ascii="Trebuchet MS" w:hAnsi="Trebuchet MS" w:cs="Vani"/>
        </w:rPr>
        <w:t xml:space="preserve"> </w:t>
      </w:r>
      <w:r w:rsidR="0059442E">
        <w:rPr>
          <w:rFonts w:ascii="Trebuchet MS" w:hAnsi="Trebuchet MS" w:cs="Vani"/>
        </w:rPr>
        <w:t>Recording</w:t>
      </w:r>
      <w:r w:rsidRPr="007E4E03">
        <w:rPr>
          <w:rFonts w:ascii="Trebuchet MS" w:hAnsi="Trebuchet MS" w:cs="Vani"/>
        </w:rPr>
        <w:t xml:space="preserve"> and EPG etc</w:t>
      </w:r>
    </w:p>
    <w:p w:rsidR="002E2E36" w:rsidRPr="0045788A" w:rsidP="00141D01">
      <w:pPr>
        <w:spacing w:after="0"/>
        <w:rPr>
          <w:rFonts w:ascii="Trebuchet MS" w:hAnsi="Trebuchet MS" w:cs="Calibri"/>
          <w:bCs/>
        </w:rPr>
      </w:pPr>
      <w:r w:rsidRPr="0045788A">
        <w:rPr>
          <w:rFonts w:ascii="Trebuchet MS" w:hAnsi="Trebuchet MS"/>
          <w:b/>
        </w:rPr>
        <w:t>Responsibilities</w:t>
      </w:r>
      <w:r w:rsidRPr="0045788A">
        <w:rPr>
          <w:rFonts w:ascii="Trebuchet MS" w:hAnsi="Trebuchet MS" w:cs="Calibri"/>
          <w:bCs/>
        </w:rPr>
        <w:t xml:space="preserve">: </w:t>
      </w:r>
    </w:p>
    <w:p w:rsidR="002E2E36" w:rsidRPr="0045788A" w:rsidP="00C17EE3">
      <w:pPr>
        <w:numPr>
          <w:ilvl w:val="0"/>
          <w:numId w:val="16"/>
        </w:numPr>
        <w:spacing w:after="0" w:line="240" w:lineRule="auto"/>
        <w:ind w:left="1500"/>
        <w:rPr>
          <w:rFonts w:ascii="Trebuchet MS" w:hAnsi="Trebuchet MS" w:cs="Calibri"/>
          <w:bCs/>
        </w:rPr>
      </w:pPr>
      <w:r w:rsidRPr="0045788A">
        <w:rPr>
          <w:rFonts w:ascii="Trebuchet MS" w:hAnsi="Trebuchet MS" w:cs="Calibri"/>
          <w:bCs/>
        </w:rPr>
        <w:t xml:space="preserve">Working as a </w:t>
      </w:r>
      <w:r w:rsidR="002B18D1">
        <w:rPr>
          <w:rFonts w:ascii="Trebuchet MS" w:hAnsi="Trebuchet MS" w:cs="Calibri"/>
          <w:bCs/>
        </w:rPr>
        <w:t xml:space="preserve">Sr. </w:t>
      </w:r>
      <w:r w:rsidRPr="0045788A">
        <w:rPr>
          <w:rFonts w:ascii="Trebuchet MS" w:hAnsi="Trebuchet MS" w:cs="Calibri"/>
          <w:bCs/>
        </w:rPr>
        <w:t>d</w:t>
      </w:r>
      <w:r w:rsidR="00DD319F">
        <w:rPr>
          <w:rFonts w:ascii="Trebuchet MS" w:hAnsi="Trebuchet MS" w:cs="Calibri"/>
          <w:bCs/>
        </w:rPr>
        <w:t xml:space="preserve">eveloper and leading a team of </w:t>
      </w:r>
      <w:r w:rsidR="006156A6">
        <w:rPr>
          <w:rFonts w:ascii="Trebuchet MS" w:hAnsi="Trebuchet MS" w:cs="Calibri"/>
          <w:bCs/>
        </w:rPr>
        <w:t>3</w:t>
      </w:r>
      <w:r w:rsidR="00DD319F">
        <w:rPr>
          <w:rFonts w:ascii="Trebuchet MS" w:hAnsi="Trebuchet MS" w:cs="Calibri"/>
          <w:bCs/>
        </w:rPr>
        <w:t>-</w:t>
      </w:r>
      <w:r w:rsidR="00000CC0">
        <w:rPr>
          <w:rFonts w:ascii="Trebuchet MS" w:hAnsi="Trebuchet MS" w:cs="Calibri"/>
          <w:bCs/>
        </w:rPr>
        <w:t xml:space="preserve">5 </w:t>
      </w:r>
      <w:r w:rsidRPr="0045788A" w:rsidR="00000CC0">
        <w:rPr>
          <w:rFonts w:ascii="Trebuchet MS" w:hAnsi="Trebuchet MS" w:cs="Calibri"/>
          <w:bCs/>
        </w:rPr>
        <w:t>Members</w:t>
      </w:r>
      <w:r w:rsidRPr="0045788A">
        <w:rPr>
          <w:rFonts w:ascii="Trebuchet MS" w:hAnsi="Trebuchet MS" w:cs="Calibri"/>
          <w:bCs/>
        </w:rPr>
        <w:t>.</w:t>
      </w:r>
    </w:p>
    <w:p w:rsidR="002E2E36" w:rsidRPr="0045788A" w:rsidP="00C17EE3">
      <w:pPr>
        <w:numPr>
          <w:ilvl w:val="0"/>
          <w:numId w:val="16"/>
        </w:numPr>
        <w:spacing w:after="0" w:line="240" w:lineRule="auto"/>
        <w:ind w:left="1500"/>
        <w:rPr>
          <w:rFonts w:ascii="Trebuchet MS" w:hAnsi="Trebuchet MS" w:cs="Calibri"/>
          <w:bCs/>
        </w:rPr>
      </w:pPr>
      <w:r w:rsidRPr="0045788A">
        <w:rPr>
          <w:rFonts w:ascii="Trebuchet MS" w:hAnsi="Trebuchet MS" w:cs="Calibri"/>
          <w:bCs/>
        </w:rPr>
        <w:t>Client coordination and support</w:t>
      </w:r>
    </w:p>
    <w:p w:rsidR="002E2E36" w:rsidRPr="0045788A" w:rsidP="00C17EE3">
      <w:pPr>
        <w:numPr>
          <w:ilvl w:val="0"/>
          <w:numId w:val="15"/>
        </w:numPr>
        <w:spacing w:after="0" w:line="240" w:lineRule="auto"/>
        <w:ind w:left="1500"/>
        <w:rPr>
          <w:rFonts w:ascii="Trebuchet MS" w:hAnsi="Trebuchet MS" w:cs="Vani"/>
        </w:rPr>
      </w:pPr>
      <w:r w:rsidRPr="0045788A">
        <w:rPr>
          <w:rFonts w:ascii="Trebuchet MS" w:hAnsi="Trebuchet MS" w:cs="Vani"/>
        </w:rPr>
        <w:t xml:space="preserve">program expert and has been grooming newer people in </w:t>
      </w:r>
      <w:r>
        <w:rPr>
          <w:rFonts w:ascii="Trebuchet MS" w:hAnsi="Trebuchet MS" w:cs="Vani"/>
        </w:rPr>
        <w:t xml:space="preserve">this  </w:t>
      </w:r>
      <w:r w:rsidRPr="0045788A">
        <w:rPr>
          <w:rFonts w:ascii="Trebuchet MS" w:hAnsi="Trebuchet MS" w:cs="Vani"/>
        </w:rPr>
        <w:t>project</w:t>
      </w:r>
    </w:p>
    <w:p w:rsidR="002E2E36" w:rsidP="00141D01">
      <w:pPr>
        <w:spacing w:after="0"/>
        <w:ind w:left="720" w:firstLine="720"/>
        <w:rPr>
          <w:rFonts w:ascii="Trebuchet MS" w:hAnsi="Trebuchet MS" w:cs="Arial"/>
        </w:rPr>
      </w:pPr>
      <w:r>
        <w:rPr>
          <w:rFonts w:ascii="Trebuchet MS" w:hAnsi="Trebuchet MS" w:cs="Arial"/>
        </w:rPr>
        <w:t xml:space="preserve"> </w:t>
      </w:r>
      <w:r w:rsidRPr="0045788A">
        <w:rPr>
          <w:rFonts w:ascii="Trebuchet MS" w:hAnsi="Trebuchet MS" w:cs="Arial"/>
        </w:rPr>
        <w:t>Development and unit testing of ongoing project</w:t>
      </w:r>
    </w:p>
    <w:p w:rsidR="009126C7" w:rsidP="00141D01">
      <w:pPr>
        <w:spacing w:after="0"/>
        <w:ind w:left="720" w:firstLine="720"/>
        <w:rPr>
          <w:rFonts w:ascii="Trebuchet MS" w:hAnsi="Trebuchet MS" w:cs="Arial"/>
        </w:rPr>
      </w:pPr>
    </w:p>
    <w:tbl>
      <w:tblPr>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782"/>
        <w:gridCol w:w="8216"/>
      </w:tblGrid>
      <w:tr w:rsidTr="00E56CED">
        <w:tblPrEx>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0998" w:type="dxa"/>
            <w:gridSpan w:val="2"/>
            <w:shd w:val="clear" w:color="auto" w:fill="DBEEF3" w:themeFill="accent5" w:themeFillTint="33"/>
          </w:tcPr>
          <w:p w:rsidR="002D4A48" w:rsidRPr="002E590B" w:rsidP="001201FD">
            <w:pPr>
              <w:spacing w:after="0" w:line="240" w:lineRule="auto"/>
              <w:rPr>
                <w:rFonts w:ascii="Trebuchet MS" w:hAnsi="Trebuchet MS"/>
                <w:sz w:val="26"/>
                <w:szCs w:val="26"/>
              </w:rPr>
            </w:pPr>
            <w:r w:rsidRPr="00A831AD">
              <w:rPr>
                <w:rFonts w:ascii="Trebuchet MS" w:hAnsi="Trebuchet MS"/>
                <w:sz w:val="26"/>
                <w:szCs w:val="26"/>
                <w:u w:val="single"/>
              </w:rPr>
              <w:br w:type="page"/>
            </w:r>
            <w:r w:rsidRPr="002E590B" w:rsidR="001201FD">
              <w:rPr>
                <w:rFonts w:ascii="Trebuchet MS" w:hAnsi="Trebuchet MS"/>
                <w:b/>
                <w:sz w:val="26"/>
                <w:szCs w:val="26"/>
              </w:rPr>
              <w:t>Project 3</w:t>
            </w:r>
          </w:p>
        </w:tc>
      </w:tr>
      <w:tr w:rsidTr="00E56CED">
        <w:tblPrEx>
          <w:tblW w:w="10998" w:type="dxa"/>
          <w:tblLook w:val="04A0"/>
        </w:tblPrEx>
        <w:trPr>
          <w:trHeight w:val="432"/>
        </w:trPr>
        <w:tc>
          <w:tcPr>
            <w:tcW w:w="2782" w:type="dxa"/>
            <w:shd w:val="clear" w:color="auto" w:fill="FEF2E8"/>
            <w:vAlign w:val="center"/>
          </w:tcPr>
          <w:p w:rsidR="002D4A48" w:rsidRPr="0045788A" w:rsidP="00C665B1">
            <w:pPr>
              <w:spacing w:after="0" w:line="240" w:lineRule="auto"/>
              <w:rPr>
                <w:rFonts w:ascii="Trebuchet MS" w:hAnsi="Trebuchet MS"/>
                <w:b/>
              </w:rPr>
            </w:pPr>
            <w:r w:rsidRPr="0045788A">
              <w:rPr>
                <w:rFonts w:ascii="Trebuchet MS" w:hAnsi="Trebuchet MS"/>
                <w:b/>
              </w:rPr>
              <w:t xml:space="preserve">Client </w:t>
            </w:r>
          </w:p>
        </w:tc>
        <w:tc>
          <w:tcPr>
            <w:tcW w:w="8216" w:type="dxa"/>
            <w:shd w:val="clear" w:color="auto" w:fill="auto"/>
            <w:vAlign w:val="center"/>
          </w:tcPr>
          <w:p w:rsidR="002D4A48" w:rsidRPr="0045788A" w:rsidP="00E46081">
            <w:pPr>
              <w:spacing w:after="0" w:line="240" w:lineRule="auto"/>
              <w:rPr>
                <w:rFonts w:ascii="Trebuchet MS" w:hAnsi="Trebuchet MS"/>
                <w:b/>
                <w:color w:val="FFFFFF"/>
              </w:rPr>
            </w:pPr>
            <w:r>
              <w:rPr>
                <w:rFonts w:ascii="Trebuchet MS" w:hAnsi="Trebuchet MS" w:cs="Calibri"/>
                <w:b/>
              </w:rPr>
              <w:t>Panasonic Singapore</w:t>
            </w:r>
          </w:p>
        </w:tc>
      </w:tr>
      <w:tr w:rsidTr="00E56CED">
        <w:tblPrEx>
          <w:tblW w:w="10998" w:type="dxa"/>
          <w:tblLook w:val="04A0"/>
        </w:tblPrEx>
        <w:trPr>
          <w:trHeight w:val="432"/>
        </w:trPr>
        <w:tc>
          <w:tcPr>
            <w:tcW w:w="2782" w:type="dxa"/>
            <w:shd w:val="clear" w:color="auto" w:fill="FEF2E8"/>
            <w:vAlign w:val="center"/>
          </w:tcPr>
          <w:p w:rsidR="002D4A48" w:rsidRPr="0045788A" w:rsidP="00C665B1">
            <w:pPr>
              <w:spacing w:after="0" w:line="240" w:lineRule="auto"/>
              <w:rPr>
                <w:rFonts w:ascii="Trebuchet MS" w:hAnsi="Trebuchet MS"/>
                <w:b/>
              </w:rPr>
            </w:pPr>
            <w:r w:rsidRPr="0045788A">
              <w:rPr>
                <w:rFonts w:ascii="Trebuchet MS" w:hAnsi="Trebuchet MS"/>
                <w:b/>
              </w:rPr>
              <w:t>Project Name</w:t>
            </w:r>
          </w:p>
        </w:tc>
        <w:tc>
          <w:tcPr>
            <w:tcW w:w="8216" w:type="dxa"/>
            <w:shd w:val="clear" w:color="auto" w:fill="auto"/>
            <w:vAlign w:val="center"/>
          </w:tcPr>
          <w:p w:rsidR="002D4A48" w:rsidRPr="0045788A" w:rsidP="00AE5246">
            <w:pPr>
              <w:spacing w:after="0" w:line="240" w:lineRule="auto"/>
              <w:jc w:val="both"/>
              <w:rPr>
                <w:rFonts w:ascii="Trebuchet MS" w:hAnsi="Trebuchet MS" w:cs="Arial"/>
                <w:b/>
                <w:bCs/>
                <w:color w:val="000000"/>
              </w:rPr>
            </w:pPr>
            <w:r>
              <w:rPr>
                <w:rFonts w:ascii="Trebuchet MS" w:hAnsi="Trebuchet MS" w:cs="Calibri"/>
                <w:b/>
              </w:rPr>
              <w:t xml:space="preserve">B2B AC </w:t>
            </w:r>
            <w:r w:rsidR="00CA5E8C">
              <w:rPr>
                <w:rFonts w:ascii="Trebuchet MS" w:hAnsi="Trebuchet MS" w:cs="Calibri"/>
                <w:b/>
              </w:rPr>
              <w:t>Remote</w:t>
            </w:r>
            <w:r w:rsidR="00E051D1">
              <w:rPr>
                <w:rFonts w:ascii="Trebuchet MS" w:hAnsi="Trebuchet MS" w:cs="Calibri"/>
                <w:b/>
              </w:rPr>
              <w:t>ly</w:t>
            </w:r>
            <w:r w:rsidR="00CA5E8C">
              <w:rPr>
                <w:rFonts w:ascii="Trebuchet MS" w:hAnsi="Trebuchet MS" w:cs="Calibri"/>
                <w:b/>
              </w:rPr>
              <w:t xml:space="preserve"> Configuration </w:t>
            </w:r>
            <w:r>
              <w:rPr>
                <w:rFonts w:ascii="Trebuchet MS" w:hAnsi="Trebuchet MS" w:cs="Calibri"/>
                <w:b/>
              </w:rPr>
              <w:t>API</w:t>
            </w:r>
          </w:p>
        </w:tc>
      </w:tr>
      <w:tr w:rsidTr="00E56CED">
        <w:tblPrEx>
          <w:tblW w:w="10998" w:type="dxa"/>
          <w:tblLook w:val="04A0"/>
        </w:tblPrEx>
        <w:trPr>
          <w:trHeight w:val="432"/>
        </w:trPr>
        <w:tc>
          <w:tcPr>
            <w:tcW w:w="2782" w:type="dxa"/>
            <w:shd w:val="clear" w:color="auto" w:fill="FEF2E8"/>
            <w:vAlign w:val="center"/>
          </w:tcPr>
          <w:p w:rsidR="002D4A48" w:rsidRPr="0045788A" w:rsidP="00C665B1">
            <w:pPr>
              <w:spacing w:after="0" w:line="240" w:lineRule="auto"/>
              <w:rPr>
                <w:rFonts w:ascii="Trebuchet MS" w:hAnsi="Trebuchet MS"/>
                <w:b/>
              </w:rPr>
            </w:pPr>
            <w:r w:rsidRPr="0045788A">
              <w:rPr>
                <w:rFonts w:ascii="Trebuchet MS" w:hAnsi="Trebuchet MS"/>
                <w:b/>
              </w:rPr>
              <w:t>Role</w:t>
            </w:r>
          </w:p>
        </w:tc>
        <w:tc>
          <w:tcPr>
            <w:tcW w:w="8216" w:type="dxa"/>
            <w:shd w:val="clear" w:color="auto" w:fill="auto"/>
            <w:vAlign w:val="center"/>
          </w:tcPr>
          <w:p w:rsidR="002D4A48" w:rsidRPr="0045788A" w:rsidP="00A869B9">
            <w:pPr>
              <w:spacing w:after="0" w:line="240" w:lineRule="auto"/>
              <w:rPr>
                <w:rFonts w:ascii="Trebuchet MS" w:hAnsi="Trebuchet MS"/>
                <w:b/>
                <w:color w:val="FFFFFF"/>
              </w:rPr>
            </w:pPr>
            <w:r>
              <w:rPr>
                <w:rFonts w:ascii="Trebuchet MS" w:hAnsi="Trebuchet MS" w:cs="Arial"/>
                <w:b/>
                <w:bCs/>
                <w:color w:val="000000"/>
              </w:rPr>
              <w:t xml:space="preserve">Sr. Java </w:t>
            </w:r>
            <w:r w:rsidRPr="0045788A">
              <w:rPr>
                <w:rFonts w:ascii="Trebuchet MS" w:hAnsi="Trebuchet MS" w:cs="Arial"/>
                <w:b/>
                <w:bCs/>
                <w:color w:val="000000"/>
              </w:rPr>
              <w:t>Developer</w:t>
            </w:r>
          </w:p>
        </w:tc>
      </w:tr>
      <w:tr w:rsidTr="00E56CED">
        <w:tblPrEx>
          <w:tblW w:w="10998" w:type="dxa"/>
          <w:tblLook w:val="04A0"/>
        </w:tblPrEx>
        <w:trPr>
          <w:trHeight w:val="432"/>
        </w:trPr>
        <w:tc>
          <w:tcPr>
            <w:tcW w:w="2782" w:type="dxa"/>
            <w:shd w:val="clear" w:color="auto" w:fill="FEF2E8"/>
            <w:vAlign w:val="center"/>
          </w:tcPr>
          <w:p w:rsidR="002D4A48" w:rsidRPr="0045788A" w:rsidP="00C665B1">
            <w:pPr>
              <w:spacing w:after="0" w:line="240" w:lineRule="auto"/>
              <w:rPr>
                <w:rFonts w:ascii="Trebuchet MS" w:hAnsi="Trebuchet MS"/>
                <w:b/>
              </w:rPr>
            </w:pPr>
            <w:r w:rsidRPr="0045788A">
              <w:rPr>
                <w:rFonts w:ascii="Trebuchet MS" w:hAnsi="Trebuchet MS"/>
                <w:b/>
              </w:rPr>
              <w:t>Duration</w:t>
            </w:r>
          </w:p>
        </w:tc>
        <w:tc>
          <w:tcPr>
            <w:tcW w:w="8216" w:type="dxa"/>
            <w:shd w:val="clear" w:color="auto" w:fill="auto"/>
            <w:vAlign w:val="center"/>
          </w:tcPr>
          <w:p w:rsidR="002D4A48" w:rsidRPr="0045788A" w:rsidP="00E748C0">
            <w:pPr>
              <w:spacing w:after="0" w:line="240" w:lineRule="auto"/>
              <w:jc w:val="both"/>
              <w:rPr>
                <w:rFonts w:ascii="Trebuchet MS" w:hAnsi="Trebuchet MS" w:cs="Arial"/>
                <w:b/>
                <w:bCs/>
                <w:color w:val="000000"/>
              </w:rPr>
            </w:pPr>
            <w:r>
              <w:rPr>
                <w:rFonts w:ascii="Trebuchet MS" w:hAnsi="Trebuchet MS" w:cs="Arial"/>
                <w:b/>
                <w:bCs/>
                <w:color w:val="000000"/>
              </w:rPr>
              <w:t>Aug 2015</w:t>
            </w:r>
            <w:r w:rsidRPr="0045788A">
              <w:rPr>
                <w:rFonts w:ascii="Trebuchet MS" w:hAnsi="Trebuchet MS" w:cs="Arial"/>
                <w:b/>
                <w:bCs/>
                <w:color w:val="000000"/>
              </w:rPr>
              <w:t xml:space="preserve"> – </w:t>
            </w:r>
            <w:r w:rsidR="00E748C0">
              <w:rPr>
                <w:rFonts w:ascii="Trebuchet MS" w:hAnsi="Trebuchet MS" w:cs="Arial"/>
                <w:b/>
                <w:bCs/>
                <w:color w:val="000000"/>
              </w:rPr>
              <w:t>Dec 2015</w:t>
            </w:r>
          </w:p>
        </w:tc>
      </w:tr>
    </w:tbl>
    <w:p w:rsidR="002D4A48" w:rsidRPr="00160E88" w:rsidP="00893718">
      <w:pPr>
        <w:spacing w:before="120" w:after="0"/>
        <w:rPr>
          <w:rFonts w:ascii="Trebuchet MS" w:hAnsi="Trebuchet MS" w:cs="Calibri"/>
          <w:b/>
          <w:bCs/>
        </w:rPr>
      </w:pPr>
      <w:r w:rsidRPr="0045788A">
        <w:rPr>
          <w:rFonts w:ascii="Trebuchet MS" w:hAnsi="Trebuchet MS"/>
          <w:b/>
        </w:rPr>
        <w:t>Environment</w:t>
      </w:r>
      <w:r w:rsidRPr="0045788A">
        <w:rPr>
          <w:rFonts w:ascii="Trebuchet MS" w:hAnsi="Trebuchet MS" w:cs="Calibri"/>
          <w:b/>
          <w:bCs/>
        </w:rPr>
        <w:t xml:space="preserve">:  </w:t>
      </w:r>
      <w:r w:rsidRPr="004659DF" w:rsidR="00602EE1">
        <w:rPr>
          <w:rFonts w:ascii="Trebuchet MS" w:hAnsi="Trebuchet MS" w:cs="Calibri"/>
        </w:rPr>
        <w:t>Java8</w:t>
      </w:r>
      <w:r w:rsidR="00602EE1">
        <w:rPr>
          <w:rFonts w:ascii="Trebuchet MS" w:hAnsi="Trebuchet MS" w:cs="Calibri"/>
          <w:b/>
          <w:bCs/>
        </w:rPr>
        <w:t xml:space="preserve">, </w:t>
      </w:r>
      <w:r w:rsidRPr="0045788A">
        <w:rPr>
          <w:rFonts w:ascii="Trebuchet MS" w:hAnsi="Trebuchet MS" w:cs="Calibri"/>
          <w:bCs/>
        </w:rPr>
        <w:t>J2EE</w:t>
      </w:r>
      <w:r w:rsidRPr="0045788A">
        <w:rPr>
          <w:rFonts w:ascii="Trebuchet MS" w:hAnsi="Trebuchet MS" w:cs="Calibri"/>
          <w:b/>
          <w:bCs/>
        </w:rPr>
        <w:t xml:space="preserve">, </w:t>
      </w:r>
      <w:r w:rsidRPr="0045788A">
        <w:rPr>
          <w:rFonts w:ascii="Trebuchet MS" w:hAnsi="Trebuchet MS" w:cs="Calibri"/>
          <w:bCs/>
        </w:rPr>
        <w:t xml:space="preserve">Spring </w:t>
      </w:r>
      <w:r w:rsidR="001B2A0F">
        <w:rPr>
          <w:rFonts w:ascii="Trebuchet MS" w:hAnsi="Trebuchet MS" w:cs="Calibri"/>
          <w:bCs/>
        </w:rPr>
        <w:t xml:space="preserve">boot, </w:t>
      </w:r>
      <w:r w:rsidRPr="0045788A">
        <w:rPr>
          <w:rFonts w:ascii="Trebuchet MS" w:hAnsi="Trebuchet MS" w:cs="Calibri"/>
          <w:bCs/>
        </w:rPr>
        <w:t>MVC</w:t>
      </w:r>
      <w:r w:rsidR="00E6472B">
        <w:rPr>
          <w:rFonts w:ascii="Trebuchet MS" w:hAnsi="Trebuchet MS" w:cs="Calibri"/>
          <w:bCs/>
        </w:rPr>
        <w:t>, AOP, Security and Web services</w:t>
      </w:r>
      <w:r w:rsidRPr="0045788A">
        <w:rPr>
          <w:rFonts w:ascii="Trebuchet MS" w:hAnsi="Trebuchet MS" w:cs="Calibri"/>
          <w:bCs/>
        </w:rPr>
        <w:t xml:space="preserve">, I Batis, </w:t>
      </w:r>
      <w:r w:rsidR="00E6472B">
        <w:rPr>
          <w:rFonts w:ascii="Trebuchet MS" w:hAnsi="Trebuchet MS" w:cs="Calibri"/>
          <w:bCs/>
        </w:rPr>
        <w:t>My Sql, Postgres sql</w:t>
      </w:r>
      <w:r w:rsidRPr="0045788A">
        <w:rPr>
          <w:rFonts w:ascii="Trebuchet MS" w:hAnsi="Trebuchet MS" w:cs="Calibri"/>
          <w:bCs/>
        </w:rPr>
        <w:t>, J Query</w:t>
      </w:r>
      <w:r w:rsidRPr="0045788A">
        <w:rPr>
          <w:rFonts w:ascii="Trebuchet MS" w:hAnsi="Trebuchet MS"/>
          <w:b/>
        </w:rPr>
        <w:t>,</w:t>
      </w:r>
      <w:r w:rsidR="00E6472B">
        <w:rPr>
          <w:rFonts w:ascii="Trebuchet MS" w:hAnsi="Trebuchet MS"/>
          <w:b/>
        </w:rPr>
        <w:t xml:space="preserve"> </w:t>
      </w:r>
      <w:r w:rsidR="00E6472B">
        <w:rPr>
          <w:rFonts w:ascii="Trebuchet MS" w:hAnsi="Trebuchet MS"/>
        </w:rPr>
        <w:t>Spring J Unit,</w:t>
      </w:r>
      <w:r w:rsidR="00D659EF">
        <w:rPr>
          <w:rFonts w:ascii="Trebuchet MS" w:hAnsi="Trebuchet MS"/>
          <w:b/>
        </w:rPr>
        <w:t xml:space="preserve"> </w:t>
      </w:r>
      <w:r w:rsidRPr="0045788A">
        <w:rPr>
          <w:rFonts w:ascii="Trebuchet MS" w:hAnsi="Trebuchet MS" w:cs="Calibri"/>
          <w:b/>
          <w:bCs/>
          <w:i/>
        </w:rPr>
        <w:t>OS:</w:t>
      </w:r>
      <w:r w:rsidR="00237EF4">
        <w:rPr>
          <w:rFonts w:ascii="Trebuchet MS" w:hAnsi="Trebuchet MS" w:cs="Calibri"/>
          <w:bCs/>
          <w:i/>
        </w:rPr>
        <w:t xml:space="preserve"> Win 7,</w:t>
      </w:r>
      <w:r w:rsidRPr="0045788A">
        <w:rPr>
          <w:rFonts w:ascii="Trebuchet MS" w:hAnsi="Trebuchet MS" w:cs="Calibri"/>
          <w:bCs/>
          <w:i/>
        </w:rPr>
        <w:t xml:space="preserve"> </w:t>
      </w:r>
      <w:r w:rsidRPr="0045788A">
        <w:rPr>
          <w:rFonts w:ascii="Trebuchet MS" w:hAnsi="Trebuchet MS" w:cs="Calibri"/>
          <w:b/>
          <w:bCs/>
          <w:i/>
        </w:rPr>
        <w:t xml:space="preserve">IDE: </w:t>
      </w:r>
      <w:r w:rsidRPr="0045788A">
        <w:rPr>
          <w:rFonts w:ascii="Trebuchet MS" w:hAnsi="Trebuchet MS" w:cs="Calibri"/>
          <w:bCs/>
          <w:i/>
        </w:rPr>
        <w:t>Eclipse Kepler</w:t>
      </w:r>
    </w:p>
    <w:p w:rsidR="002D4A48" w:rsidRPr="0045788A" w:rsidP="00B95320">
      <w:pPr>
        <w:spacing w:after="0"/>
        <w:rPr>
          <w:rFonts w:ascii="Trebuchet MS" w:hAnsi="Trebuchet MS" w:cs="Vani"/>
        </w:rPr>
      </w:pPr>
      <w:r w:rsidRPr="0045788A">
        <w:rPr>
          <w:rFonts w:ascii="Trebuchet MS" w:hAnsi="Trebuchet MS"/>
          <w:b/>
        </w:rPr>
        <w:t>Description</w:t>
      </w:r>
      <w:r w:rsidRPr="0045788A">
        <w:rPr>
          <w:rFonts w:ascii="Trebuchet MS" w:hAnsi="Trebuchet MS" w:cs="Calibri"/>
          <w:b/>
          <w:i/>
        </w:rPr>
        <w:t>:</w:t>
      </w:r>
      <w:r w:rsidR="005677C0">
        <w:rPr>
          <w:rFonts w:ascii="Trebuchet MS" w:hAnsi="Trebuchet MS" w:cs="Calibri"/>
          <w:b/>
          <w:i/>
        </w:rPr>
        <w:t xml:space="preserve"> </w:t>
      </w:r>
      <w:r w:rsidR="00570778">
        <w:rPr>
          <w:rFonts w:ascii="Trebuchet MS" w:hAnsi="Trebuchet MS" w:cs="Vani"/>
        </w:rPr>
        <w:t xml:space="preserve">This is a Business to Business AC Configuration </w:t>
      </w:r>
      <w:r w:rsidR="00732915">
        <w:rPr>
          <w:rFonts w:ascii="Trebuchet MS" w:hAnsi="Trebuchet MS" w:cs="Vani"/>
        </w:rPr>
        <w:t xml:space="preserve">project. So </w:t>
      </w:r>
      <w:r w:rsidR="00F220DE">
        <w:rPr>
          <w:rFonts w:ascii="Trebuchet MS" w:hAnsi="Trebuchet MS" w:cs="Vani"/>
        </w:rPr>
        <w:t>we</w:t>
      </w:r>
      <w:r w:rsidR="00732915">
        <w:rPr>
          <w:rFonts w:ascii="Trebuchet MS" w:hAnsi="Trebuchet MS" w:cs="Vani"/>
        </w:rPr>
        <w:t xml:space="preserve"> are</w:t>
      </w:r>
      <w:r w:rsidR="00570778">
        <w:rPr>
          <w:rFonts w:ascii="Trebuchet MS" w:hAnsi="Trebuchet MS" w:cs="Vani"/>
        </w:rPr>
        <w:t xml:space="preserve"> working on middle </w:t>
      </w:r>
      <w:r w:rsidR="00732915">
        <w:rPr>
          <w:rFonts w:ascii="Trebuchet MS" w:hAnsi="Trebuchet MS" w:cs="Vani"/>
        </w:rPr>
        <w:t>ware in</w:t>
      </w:r>
      <w:r w:rsidR="00570778">
        <w:rPr>
          <w:rFonts w:ascii="Trebuchet MS" w:hAnsi="Trebuchet MS" w:cs="Vani"/>
        </w:rPr>
        <w:t xml:space="preserve"> this project. </w:t>
      </w:r>
      <w:r w:rsidR="00732915">
        <w:rPr>
          <w:rFonts w:ascii="Trebuchet MS" w:hAnsi="Trebuchet MS" w:cs="Vani"/>
        </w:rPr>
        <w:t>Japanese company is working on Hardware part (Like Control AC Remotely</w:t>
      </w:r>
      <w:r w:rsidR="00F220DE">
        <w:rPr>
          <w:rFonts w:ascii="Trebuchet MS" w:hAnsi="Trebuchet MS" w:cs="Vani"/>
        </w:rPr>
        <w:t xml:space="preserve"> via hardware</w:t>
      </w:r>
      <w:r w:rsidR="00732915">
        <w:rPr>
          <w:rFonts w:ascii="Trebuchet MS" w:hAnsi="Trebuchet MS" w:cs="Vani"/>
        </w:rPr>
        <w:t>) and Pansonic itself working on UI part. We are facilitating to both by developing the middleware API. We are taking and providing data to Hardware and UI both.</w:t>
      </w:r>
    </w:p>
    <w:p w:rsidR="002D4A48" w:rsidP="00B95320">
      <w:pPr>
        <w:spacing w:after="0"/>
        <w:rPr>
          <w:rFonts w:ascii="Trebuchet MS" w:hAnsi="Trebuchet MS" w:cs="Calibri"/>
          <w:bCs/>
        </w:rPr>
      </w:pPr>
      <w:r w:rsidRPr="0045788A">
        <w:rPr>
          <w:rFonts w:ascii="Trebuchet MS" w:hAnsi="Trebuchet MS"/>
          <w:b/>
        </w:rPr>
        <w:t>Responsibilities</w:t>
      </w:r>
      <w:r w:rsidRPr="0045788A">
        <w:rPr>
          <w:rFonts w:ascii="Trebuchet MS" w:hAnsi="Trebuchet MS" w:cs="Calibri"/>
          <w:bCs/>
        </w:rPr>
        <w:t xml:space="preserve">: </w:t>
      </w:r>
    </w:p>
    <w:p w:rsidR="0073222F" w:rsidP="0073222F">
      <w:pPr>
        <w:numPr>
          <w:ilvl w:val="0"/>
          <w:numId w:val="16"/>
        </w:numPr>
        <w:spacing w:after="0" w:line="240" w:lineRule="auto"/>
        <w:ind w:left="1500"/>
        <w:rPr>
          <w:rFonts w:ascii="Trebuchet MS" w:hAnsi="Trebuchet MS" w:cs="Calibri"/>
          <w:bCs/>
        </w:rPr>
      </w:pPr>
      <w:r w:rsidRPr="0073222F">
        <w:rPr>
          <w:rFonts w:ascii="Trebuchet MS" w:hAnsi="Trebuchet MS" w:cs="Calibri"/>
          <w:bCs/>
        </w:rPr>
        <w:t>Working as a developer and leading a team of 5-6 Members.</w:t>
      </w:r>
    </w:p>
    <w:p w:rsidR="002D4A48" w:rsidRPr="0073222F" w:rsidP="0073222F">
      <w:pPr>
        <w:numPr>
          <w:ilvl w:val="0"/>
          <w:numId w:val="16"/>
        </w:numPr>
        <w:spacing w:after="0" w:line="240" w:lineRule="auto"/>
        <w:ind w:left="1500"/>
        <w:rPr>
          <w:rFonts w:ascii="Trebuchet MS" w:hAnsi="Trebuchet MS" w:cs="Calibri"/>
          <w:bCs/>
        </w:rPr>
      </w:pPr>
      <w:r w:rsidRPr="0073222F">
        <w:rPr>
          <w:rFonts w:ascii="Trebuchet MS" w:hAnsi="Trebuchet MS" w:cs="Calibri"/>
          <w:bCs/>
        </w:rPr>
        <w:t>Client coordination and support</w:t>
      </w:r>
    </w:p>
    <w:p w:rsidR="002D4A48" w:rsidRPr="0045788A" w:rsidP="0073222F">
      <w:pPr>
        <w:numPr>
          <w:ilvl w:val="0"/>
          <w:numId w:val="15"/>
        </w:numPr>
        <w:spacing w:after="0" w:line="240" w:lineRule="auto"/>
        <w:ind w:left="1500"/>
        <w:rPr>
          <w:rFonts w:ascii="Trebuchet MS" w:hAnsi="Trebuchet MS" w:cs="Vani"/>
        </w:rPr>
      </w:pPr>
      <w:r w:rsidRPr="0045788A">
        <w:rPr>
          <w:rFonts w:ascii="Trebuchet MS" w:hAnsi="Trebuchet MS" w:cs="Vani"/>
        </w:rPr>
        <w:t xml:space="preserve">program expert and has been grooming newer people in </w:t>
      </w:r>
      <w:r w:rsidR="003902C0">
        <w:rPr>
          <w:rFonts w:ascii="Trebuchet MS" w:hAnsi="Trebuchet MS" w:cs="Vani"/>
        </w:rPr>
        <w:t xml:space="preserve">this  </w:t>
      </w:r>
      <w:r w:rsidRPr="0045788A">
        <w:rPr>
          <w:rFonts w:ascii="Trebuchet MS" w:hAnsi="Trebuchet MS" w:cs="Vani"/>
        </w:rPr>
        <w:t>project</w:t>
      </w:r>
    </w:p>
    <w:p w:rsidR="002D4A48" w:rsidP="0073222F">
      <w:pPr>
        <w:numPr>
          <w:ilvl w:val="0"/>
          <w:numId w:val="15"/>
        </w:numPr>
        <w:suppressAutoHyphens/>
        <w:spacing w:after="0" w:line="240" w:lineRule="auto"/>
        <w:ind w:left="1500"/>
        <w:jc w:val="both"/>
        <w:rPr>
          <w:rFonts w:ascii="Trebuchet MS" w:hAnsi="Trebuchet MS" w:cs="Arial"/>
        </w:rPr>
      </w:pPr>
      <w:r w:rsidRPr="0045788A">
        <w:rPr>
          <w:rFonts w:ascii="Trebuchet MS" w:hAnsi="Trebuchet MS" w:cs="Arial"/>
        </w:rPr>
        <w:t>Development and unit testing of ongoing project</w:t>
      </w:r>
    </w:p>
    <w:p w:rsidR="00941DF3" w:rsidRPr="008615FF" w:rsidP="002A1212">
      <w:pPr>
        <w:spacing w:before="120" w:after="120"/>
        <w:rPr>
          <w:rFonts w:ascii="Trebuchet MS" w:hAnsi="Trebuchet MS"/>
          <w:b/>
          <w:i/>
          <w:sz w:val="28"/>
          <w:szCs w:val="28"/>
          <w:u w:val="single"/>
        </w:rPr>
      </w:pPr>
      <w:r>
        <w:rPr>
          <w:rFonts w:ascii="Trebuchet MS" w:hAnsi="Trebuchet MS"/>
          <w:b/>
          <w:i/>
          <w:sz w:val="28"/>
          <w:szCs w:val="28"/>
          <w:u w:val="single"/>
        </w:rPr>
        <w:t>3</w:t>
      </w:r>
      <w:r w:rsidRPr="00F107E0">
        <w:rPr>
          <w:rFonts w:ascii="Trebuchet MS" w:hAnsi="Trebuchet MS"/>
          <w:b/>
          <w:i/>
          <w:sz w:val="28"/>
          <w:szCs w:val="28"/>
          <w:u w:val="single"/>
          <w:vertAlign w:val="superscript"/>
        </w:rPr>
        <w:t>rd</w:t>
      </w:r>
      <w:r>
        <w:rPr>
          <w:rFonts w:ascii="Trebuchet MS" w:hAnsi="Trebuchet MS"/>
          <w:b/>
          <w:i/>
          <w:sz w:val="28"/>
          <w:szCs w:val="28"/>
          <w:u w:val="single"/>
        </w:rPr>
        <w:t xml:space="preserve"> Employer: </w:t>
      </w:r>
      <w:r w:rsidRPr="008615FF">
        <w:rPr>
          <w:rFonts w:ascii="Trebuchet MS" w:hAnsi="Trebuchet MS"/>
          <w:b/>
          <w:i/>
          <w:sz w:val="28"/>
          <w:szCs w:val="28"/>
          <w:u w:val="single"/>
        </w:rPr>
        <w:t xml:space="preserve">BirlaSoft India Limited D-195 Sector -63 Noida </w:t>
      </w:r>
      <w:r w:rsidRPr="008615FF" w:rsidR="00E3691F">
        <w:rPr>
          <w:rFonts w:ascii="Trebuchet MS" w:hAnsi="Trebuchet MS"/>
          <w:b/>
          <w:i/>
          <w:sz w:val="28"/>
          <w:szCs w:val="28"/>
          <w:u w:val="single"/>
        </w:rPr>
        <w:t xml:space="preserve">since 08 July 2013 to </w:t>
      </w:r>
      <w:r w:rsidR="00F97656">
        <w:rPr>
          <w:rFonts w:ascii="Trebuchet MS" w:hAnsi="Trebuchet MS"/>
          <w:b/>
          <w:i/>
          <w:sz w:val="28"/>
          <w:szCs w:val="28"/>
          <w:u w:val="single"/>
        </w:rPr>
        <w:t>06 July 2015</w:t>
      </w:r>
      <w:r w:rsidRPr="008615FF" w:rsidR="00E3691F">
        <w:rPr>
          <w:rFonts w:ascii="Trebuchet MS" w:hAnsi="Trebuchet MS"/>
          <w:b/>
          <w:i/>
          <w:sz w:val="28"/>
          <w:szCs w:val="28"/>
        </w:rPr>
        <w:t>:</w:t>
      </w:r>
    </w:p>
    <w:tbl>
      <w:tblPr>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783"/>
        <w:gridCol w:w="8215"/>
      </w:tblGrid>
      <w:tr w:rsidTr="007875E0">
        <w:tblPrEx>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0998" w:type="dxa"/>
            <w:gridSpan w:val="2"/>
            <w:shd w:val="clear" w:color="auto" w:fill="DBEEF3" w:themeFill="accent5" w:themeFillTint="33"/>
          </w:tcPr>
          <w:p w:rsidR="0028554C" w:rsidRPr="002E590B" w:rsidP="001201FD">
            <w:pPr>
              <w:spacing w:after="0" w:line="240" w:lineRule="auto"/>
              <w:rPr>
                <w:rFonts w:ascii="Trebuchet MS" w:hAnsi="Trebuchet MS"/>
                <w:b/>
                <w:sz w:val="26"/>
                <w:szCs w:val="26"/>
              </w:rPr>
            </w:pPr>
            <w:r w:rsidRPr="002E590B">
              <w:rPr>
                <w:rFonts w:ascii="Trebuchet MS" w:hAnsi="Trebuchet MS"/>
                <w:b/>
                <w:sz w:val="26"/>
                <w:szCs w:val="26"/>
              </w:rPr>
              <w:t>Project</w:t>
            </w:r>
            <w:r w:rsidRPr="002E590B" w:rsidR="00F107E0">
              <w:rPr>
                <w:rFonts w:ascii="Trebuchet MS" w:hAnsi="Trebuchet MS"/>
                <w:b/>
                <w:sz w:val="26"/>
                <w:szCs w:val="26"/>
              </w:rPr>
              <w:t xml:space="preserve"> </w:t>
            </w:r>
            <w:r w:rsidRPr="002E590B">
              <w:rPr>
                <w:rFonts w:ascii="Trebuchet MS" w:hAnsi="Trebuchet MS"/>
                <w:b/>
                <w:sz w:val="26"/>
                <w:szCs w:val="26"/>
              </w:rPr>
              <w:t>4</w:t>
            </w:r>
          </w:p>
        </w:tc>
      </w:tr>
      <w:tr w:rsidTr="007875E0">
        <w:tblPrEx>
          <w:tblW w:w="10998" w:type="dxa"/>
          <w:tblLook w:val="04A0"/>
        </w:tblPrEx>
        <w:trPr>
          <w:trHeight w:val="432"/>
        </w:trPr>
        <w:tc>
          <w:tcPr>
            <w:tcW w:w="2783" w:type="dxa"/>
            <w:shd w:val="clear" w:color="auto" w:fill="FEF2E8"/>
            <w:vAlign w:val="center"/>
          </w:tcPr>
          <w:p w:rsidR="00EC655C" w:rsidRPr="0045788A" w:rsidP="00002FA6">
            <w:pPr>
              <w:spacing w:after="0" w:line="240" w:lineRule="auto"/>
              <w:rPr>
                <w:rFonts w:ascii="Trebuchet MS" w:hAnsi="Trebuchet MS"/>
                <w:b/>
              </w:rPr>
            </w:pPr>
            <w:r w:rsidRPr="0045788A">
              <w:rPr>
                <w:rFonts w:ascii="Trebuchet MS" w:hAnsi="Trebuchet MS"/>
                <w:b/>
              </w:rPr>
              <w:t xml:space="preserve">Client </w:t>
            </w:r>
          </w:p>
        </w:tc>
        <w:tc>
          <w:tcPr>
            <w:tcW w:w="8215" w:type="dxa"/>
            <w:shd w:val="clear" w:color="auto" w:fill="auto"/>
            <w:vAlign w:val="center"/>
          </w:tcPr>
          <w:p w:rsidR="00EC655C" w:rsidRPr="0045788A" w:rsidP="00002FA6">
            <w:pPr>
              <w:spacing w:after="0" w:line="240" w:lineRule="auto"/>
              <w:rPr>
                <w:rFonts w:ascii="Trebuchet MS" w:hAnsi="Trebuchet MS"/>
                <w:b/>
                <w:color w:val="FFFFFF"/>
              </w:rPr>
            </w:pPr>
            <w:r w:rsidRPr="0045788A">
              <w:rPr>
                <w:rFonts w:ascii="Trebuchet MS" w:hAnsi="Trebuchet MS" w:cs="Calibri"/>
                <w:b/>
              </w:rPr>
              <w:t>GE TREASURY</w:t>
            </w:r>
            <w:r w:rsidRPr="0045788A" w:rsidR="00FA1F04">
              <w:rPr>
                <w:rFonts w:ascii="Trebuchet MS" w:hAnsi="Trebuchet MS" w:cs="Arial"/>
                <w:b/>
                <w:bCs/>
                <w:color w:val="000000"/>
              </w:rPr>
              <w:t>, USA</w:t>
            </w:r>
          </w:p>
        </w:tc>
      </w:tr>
      <w:tr w:rsidTr="007875E0">
        <w:tblPrEx>
          <w:tblW w:w="10998" w:type="dxa"/>
          <w:tblLook w:val="04A0"/>
        </w:tblPrEx>
        <w:trPr>
          <w:trHeight w:val="432"/>
        </w:trPr>
        <w:tc>
          <w:tcPr>
            <w:tcW w:w="2783" w:type="dxa"/>
            <w:shd w:val="clear" w:color="auto" w:fill="FEF2E8"/>
            <w:vAlign w:val="center"/>
          </w:tcPr>
          <w:p w:rsidR="00EC655C" w:rsidRPr="0045788A" w:rsidP="00002FA6">
            <w:pPr>
              <w:spacing w:after="0" w:line="240" w:lineRule="auto"/>
              <w:rPr>
                <w:rFonts w:ascii="Trebuchet MS" w:hAnsi="Trebuchet MS"/>
                <w:b/>
              </w:rPr>
            </w:pPr>
            <w:r w:rsidRPr="0045788A">
              <w:rPr>
                <w:rFonts w:ascii="Trebuchet MS" w:hAnsi="Trebuchet MS"/>
                <w:b/>
              </w:rPr>
              <w:t>Project Name</w:t>
            </w:r>
          </w:p>
        </w:tc>
        <w:tc>
          <w:tcPr>
            <w:tcW w:w="8215" w:type="dxa"/>
            <w:shd w:val="clear" w:color="auto" w:fill="auto"/>
            <w:vAlign w:val="center"/>
          </w:tcPr>
          <w:p w:rsidR="00EC655C" w:rsidRPr="0045788A" w:rsidP="00002FA6">
            <w:pPr>
              <w:spacing w:after="0" w:line="240" w:lineRule="auto"/>
              <w:jc w:val="both"/>
              <w:rPr>
                <w:rFonts w:ascii="Trebuchet MS" w:hAnsi="Trebuchet MS" w:cs="Arial"/>
                <w:b/>
                <w:bCs/>
                <w:color w:val="000000"/>
              </w:rPr>
            </w:pPr>
            <w:r w:rsidRPr="0045788A">
              <w:rPr>
                <w:rFonts w:ascii="Trebuchet MS" w:hAnsi="Trebuchet MS" w:cs="Calibri"/>
                <w:b/>
              </w:rPr>
              <w:t>MDM &amp; INTERFACES</w:t>
            </w:r>
          </w:p>
        </w:tc>
      </w:tr>
      <w:tr w:rsidTr="007875E0">
        <w:tblPrEx>
          <w:tblW w:w="10998" w:type="dxa"/>
          <w:tblLook w:val="04A0"/>
        </w:tblPrEx>
        <w:trPr>
          <w:trHeight w:val="432"/>
        </w:trPr>
        <w:tc>
          <w:tcPr>
            <w:tcW w:w="2783" w:type="dxa"/>
            <w:shd w:val="clear" w:color="auto" w:fill="FEF2E8"/>
            <w:vAlign w:val="center"/>
          </w:tcPr>
          <w:p w:rsidR="00D867D5" w:rsidRPr="0045788A" w:rsidP="00002FA6">
            <w:pPr>
              <w:spacing w:after="0" w:line="240" w:lineRule="auto"/>
              <w:rPr>
                <w:rFonts w:ascii="Trebuchet MS" w:hAnsi="Trebuchet MS" w:cs="Calibri"/>
                <w:b/>
              </w:rPr>
            </w:pPr>
            <w:r w:rsidRPr="0045788A">
              <w:rPr>
                <w:rFonts w:ascii="Trebuchet MS" w:hAnsi="Trebuchet MS" w:cs="Calibri"/>
                <w:b/>
              </w:rPr>
              <w:t>Module</w:t>
            </w:r>
          </w:p>
        </w:tc>
        <w:tc>
          <w:tcPr>
            <w:tcW w:w="8215" w:type="dxa"/>
            <w:shd w:val="clear" w:color="auto" w:fill="auto"/>
            <w:vAlign w:val="center"/>
          </w:tcPr>
          <w:p w:rsidR="00D867D5" w:rsidRPr="0045788A" w:rsidP="00002FA6">
            <w:pPr>
              <w:spacing w:after="0" w:line="240" w:lineRule="auto"/>
              <w:jc w:val="both"/>
              <w:rPr>
                <w:rFonts w:ascii="Trebuchet MS" w:hAnsi="Trebuchet MS" w:cs="Calibri"/>
                <w:b/>
              </w:rPr>
            </w:pPr>
            <w:r w:rsidRPr="0045788A">
              <w:rPr>
                <w:rFonts w:ascii="Trebuchet MS" w:hAnsi="Trebuchet MS" w:cs="Calibri"/>
                <w:b/>
              </w:rPr>
              <w:t>FATCA, CIM, DDR, PCOE and Bank/VAULT</w:t>
            </w:r>
          </w:p>
        </w:tc>
      </w:tr>
      <w:tr w:rsidTr="007875E0">
        <w:tblPrEx>
          <w:tblW w:w="10998" w:type="dxa"/>
          <w:tblLook w:val="04A0"/>
        </w:tblPrEx>
        <w:trPr>
          <w:trHeight w:val="432"/>
        </w:trPr>
        <w:tc>
          <w:tcPr>
            <w:tcW w:w="2783" w:type="dxa"/>
            <w:shd w:val="clear" w:color="auto" w:fill="FEF2E8"/>
            <w:vAlign w:val="center"/>
          </w:tcPr>
          <w:p w:rsidR="00EC655C" w:rsidRPr="0045788A" w:rsidP="00002FA6">
            <w:pPr>
              <w:spacing w:after="0" w:line="240" w:lineRule="auto"/>
              <w:rPr>
                <w:rFonts w:ascii="Trebuchet MS" w:hAnsi="Trebuchet MS"/>
                <w:b/>
              </w:rPr>
            </w:pPr>
            <w:r w:rsidRPr="0045788A">
              <w:rPr>
                <w:rFonts w:ascii="Trebuchet MS" w:hAnsi="Trebuchet MS"/>
                <w:b/>
              </w:rPr>
              <w:t>Role</w:t>
            </w:r>
          </w:p>
        </w:tc>
        <w:tc>
          <w:tcPr>
            <w:tcW w:w="8215" w:type="dxa"/>
            <w:shd w:val="clear" w:color="auto" w:fill="auto"/>
            <w:vAlign w:val="center"/>
          </w:tcPr>
          <w:p w:rsidR="00EC655C" w:rsidRPr="0045788A" w:rsidP="00002FA6">
            <w:pPr>
              <w:spacing w:after="0" w:line="240" w:lineRule="auto"/>
              <w:rPr>
                <w:rFonts w:ascii="Trebuchet MS" w:hAnsi="Trebuchet MS"/>
                <w:b/>
                <w:color w:val="FFFFFF"/>
              </w:rPr>
            </w:pPr>
            <w:r w:rsidRPr="0045788A">
              <w:rPr>
                <w:rFonts w:ascii="Trebuchet MS" w:hAnsi="Trebuchet MS" w:cs="Arial"/>
                <w:b/>
                <w:bCs/>
                <w:color w:val="000000"/>
              </w:rPr>
              <w:t>Developer</w:t>
            </w:r>
            <w:r w:rsidRPr="0045788A" w:rsidR="00BB1096">
              <w:rPr>
                <w:rFonts w:ascii="Trebuchet MS" w:hAnsi="Trebuchet MS" w:cs="Arial"/>
                <w:b/>
                <w:bCs/>
                <w:color w:val="000000"/>
              </w:rPr>
              <w:t xml:space="preserve"> and leading a team of five members</w:t>
            </w:r>
          </w:p>
        </w:tc>
      </w:tr>
      <w:tr w:rsidTr="007875E0">
        <w:tblPrEx>
          <w:tblW w:w="10998" w:type="dxa"/>
          <w:tblLook w:val="04A0"/>
        </w:tblPrEx>
        <w:trPr>
          <w:trHeight w:val="432"/>
        </w:trPr>
        <w:tc>
          <w:tcPr>
            <w:tcW w:w="2783" w:type="dxa"/>
            <w:shd w:val="clear" w:color="auto" w:fill="FEF2E8"/>
            <w:vAlign w:val="center"/>
          </w:tcPr>
          <w:p w:rsidR="00EC655C" w:rsidRPr="0045788A" w:rsidP="00002FA6">
            <w:pPr>
              <w:spacing w:after="0" w:line="240" w:lineRule="auto"/>
              <w:rPr>
                <w:rFonts w:ascii="Trebuchet MS" w:hAnsi="Trebuchet MS"/>
                <w:b/>
              </w:rPr>
            </w:pPr>
            <w:r w:rsidRPr="0045788A">
              <w:rPr>
                <w:rFonts w:ascii="Trebuchet MS" w:hAnsi="Trebuchet MS"/>
                <w:b/>
              </w:rPr>
              <w:t>Duration</w:t>
            </w:r>
          </w:p>
        </w:tc>
        <w:tc>
          <w:tcPr>
            <w:tcW w:w="8215" w:type="dxa"/>
            <w:shd w:val="clear" w:color="auto" w:fill="auto"/>
            <w:vAlign w:val="center"/>
          </w:tcPr>
          <w:p w:rsidR="00EC655C" w:rsidRPr="0045788A" w:rsidP="00002FA6">
            <w:pPr>
              <w:spacing w:after="0" w:line="240" w:lineRule="auto"/>
              <w:jc w:val="both"/>
              <w:rPr>
                <w:rFonts w:ascii="Trebuchet MS" w:hAnsi="Trebuchet MS" w:cs="Arial"/>
                <w:b/>
                <w:bCs/>
                <w:color w:val="000000"/>
              </w:rPr>
            </w:pPr>
            <w:r w:rsidRPr="0045788A">
              <w:rPr>
                <w:rFonts w:ascii="Trebuchet MS" w:hAnsi="Trebuchet MS" w:cs="Arial"/>
                <w:b/>
                <w:bCs/>
                <w:color w:val="000000"/>
              </w:rPr>
              <w:t>J</w:t>
            </w:r>
            <w:r w:rsidRPr="0045788A" w:rsidR="00D25C4D">
              <w:rPr>
                <w:rFonts w:ascii="Trebuchet MS" w:hAnsi="Trebuchet MS" w:cs="Arial"/>
                <w:b/>
                <w:bCs/>
                <w:color w:val="000000"/>
              </w:rPr>
              <w:t>uly</w:t>
            </w:r>
            <w:r w:rsidRPr="0045788A">
              <w:rPr>
                <w:rFonts w:ascii="Trebuchet MS" w:hAnsi="Trebuchet MS" w:cs="Arial"/>
                <w:b/>
                <w:bCs/>
                <w:color w:val="000000"/>
              </w:rPr>
              <w:t>’13 – till date</w:t>
            </w:r>
            <w:bookmarkStart w:id="0" w:name="_GoBack"/>
            <w:bookmarkEnd w:id="0"/>
          </w:p>
        </w:tc>
      </w:tr>
    </w:tbl>
    <w:p w:rsidR="00B95320" w:rsidP="00B95320">
      <w:pPr>
        <w:spacing w:before="120" w:after="0"/>
        <w:rPr>
          <w:rFonts w:ascii="Trebuchet MS" w:hAnsi="Trebuchet MS" w:cs="Calibri"/>
          <w:bCs/>
          <w:i/>
        </w:rPr>
      </w:pPr>
      <w:r w:rsidRPr="0045788A">
        <w:rPr>
          <w:rFonts w:ascii="Trebuchet MS" w:hAnsi="Trebuchet MS"/>
          <w:b/>
        </w:rPr>
        <w:t>Environment</w:t>
      </w:r>
      <w:r w:rsidRPr="0045788A">
        <w:rPr>
          <w:rFonts w:ascii="Trebuchet MS" w:hAnsi="Trebuchet MS" w:cs="Calibri"/>
          <w:b/>
          <w:bCs/>
        </w:rPr>
        <w:t xml:space="preserve">:  </w:t>
      </w:r>
      <w:r w:rsidRPr="004B2B90" w:rsidR="004B2B90">
        <w:rPr>
          <w:rFonts w:ascii="Trebuchet MS" w:hAnsi="Trebuchet MS" w:cs="Calibri"/>
        </w:rPr>
        <w:t>Core Java,</w:t>
      </w:r>
      <w:r w:rsidR="004B2B90">
        <w:rPr>
          <w:rFonts w:ascii="Trebuchet MS" w:hAnsi="Trebuchet MS" w:cs="Calibri"/>
          <w:b/>
          <w:bCs/>
        </w:rPr>
        <w:t xml:space="preserve"> </w:t>
      </w:r>
      <w:r w:rsidRPr="0045788A">
        <w:rPr>
          <w:rFonts w:ascii="Trebuchet MS" w:hAnsi="Trebuchet MS" w:cs="Calibri"/>
          <w:bCs/>
        </w:rPr>
        <w:t>J2EE</w:t>
      </w:r>
      <w:r w:rsidRPr="0045788A">
        <w:rPr>
          <w:rFonts w:ascii="Trebuchet MS" w:hAnsi="Trebuchet MS" w:cs="Calibri"/>
          <w:b/>
          <w:bCs/>
        </w:rPr>
        <w:t xml:space="preserve">, </w:t>
      </w:r>
      <w:r w:rsidRPr="0045788A">
        <w:rPr>
          <w:rFonts w:ascii="Trebuchet MS" w:hAnsi="Trebuchet MS" w:cs="Calibri"/>
          <w:bCs/>
        </w:rPr>
        <w:t xml:space="preserve">Spring MVC and Web Flow, I Batis, Oracle, J </w:t>
      </w:r>
      <w:r w:rsidRPr="0045788A" w:rsidR="006815BF">
        <w:rPr>
          <w:rFonts w:ascii="Trebuchet MS" w:hAnsi="Trebuchet MS" w:cs="Calibri"/>
          <w:bCs/>
        </w:rPr>
        <w:t>Query</w:t>
      </w:r>
      <w:r w:rsidRPr="0045788A" w:rsidR="006815BF">
        <w:rPr>
          <w:rFonts w:ascii="Trebuchet MS" w:hAnsi="Trebuchet MS"/>
          <w:b/>
        </w:rPr>
        <w:t>,</w:t>
      </w:r>
      <w:r w:rsidRPr="0045788A" w:rsidR="001241EB">
        <w:rPr>
          <w:rFonts w:ascii="Trebuchet MS" w:hAnsi="Trebuchet MS" w:cs="Calibri"/>
          <w:b/>
          <w:bCs/>
          <w:i/>
        </w:rPr>
        <w:t xml:space="preserve"> OS:</w:t>
      </w:r>
      <w:r w:rsidRPr="0045788A" w:rsidR="001241EB">
        <w:rPr>
          <w:rFonts w:ascii="Trebuchet MS" w:hAnsi="Trebuchet MS" w:cs="Calibri"/>
          <w:bCs/>
          <w:i/>
        </w:rPr>
        <w:t xml:space="preserve"> Win XP </w:t>
      </w:r>
      <w:r w:rsidRPr="0045788A" w:rsidR="001241EB">
        <w:rPr>
          <w:rFonts w:ascii="Trebuchet MS" w:hAnsi="Trebuchet MS" w:cs="Calibri"/>
          <w:b/>
          <w:bCs/>
          <w:i/>
        </w:rPr>
        <w:t xml:space="preserve">IDE: </w:t>
      </w:r>
      <w:r w:rsidRPr="0045788A" w:rsidR="001241EB">
        <w:rPr>
          <w:rFonts w:ascii="Trebuchet MS" w:hAnsi="Trebuchet MS" w:cs="Calibri"/>
          <w:bCs/>
          <w:i/>
        </w:rPr>
        <w:t>Eclipse Kepler</w:t>
      </w:r>
    </w:p>
    <w:p w:rsidR="00680563" w:rsidRPr="0045788A" w:rsidP="00B95320">
      <w:pPr>
        <w:spacing w:before="120" w:after="0"/>
        <w:rPr>
          <w:rFonts w:ascii="Trebuchet MS" w:hAnsi="Trebuchet MS" w:cs="Vani"/>
        </w:rPr>
      </w:pPr>
      <w:r w:rsidRPr="0045788A">
        <w:rPr>
          <w:rFonts w:ascii="Trebuchet MS" w:hAnsi="Trebuchet MS"/>
          <w:b/>
        </w:rPr>
        <w:t>Description</w:t>
      </w:r>
      <w:r w:rsidRPr="0045788A">
        <w:rPr>
          <w:rFonts w:ascii="Trebuchet MS" w:hAnsi="Trebuchet MS" w:cs="Calibri"/>
          <w:b/>
          <w:i/>
        </w:rPr>
        <w:t>:</w:t>
      </w:r>
      <w:r w:rsidR="00FA4D3C">
        <w:rPr>
          <w:rFonts w:ascii="Trebuchet MS" w:hAnsi="Trebuchet MS" w:cs="Calibri"/>
          <w:b/>
          <w:i/>
        </w:rPr>
        <w:t xml:space="preserve"> </w:t>
      </w:r>
      <w:r w:rsidRPr="0045788A">
        <w:rPr>
          <w:rFonts w:ascii="Trebuchet MS" w:hAnsi="Trebuchet MS" w:cs="Vani"/>
        </w:rPr>
        <w:t>This is a project development product. Earlier on we were working on a third party vendor tool named as onedata by software AG. Due to limitations and non-adaptive to new upcoming technologies client thought of replacing the tool .This gave us an opportunity to create/ come up with the concept of development of the product .We were having all the MDM domain knowledge to start with the development. We started our work by taking our previous knowledge as baseline and focused on the pain areas of the client and started our product development. Project includes wide use of data grid/Data tables to show the data Multithreading and thread pooling to read Metadata and data from database and publishing it to the external system. Dynamic Form Rendering from Metadata without the need of writing JSP Code. Wide use of Web services to interact with other system that requires data from our system. Product is well versed in handling workflows with the implementation of Activity BPM.</w:t>
      </w:r>
    </w:p>
    <w:p w:rsidR="00680563" w:rsidRPr="0045788A" w:rsidP="00B95320">
      <w:pPr>
        <w:spacing w:after="0" w:line="264" w:lineRule="auto"/>
        <w:jc w:val="both"/>
        <w:rPr>
          <w:rFonts w:ascii="Trebuchet MS" w:hAnsi="Trebuchet MS" w:cs="Vani"/>
        </w:rPr>
      </w:pPr>
      <w:r w:rsidRPr="0045788A">
        <w:rPr>
          <w:rFonts w:ascii="Trebuchet MS" w:hAnsi="Trebuchet MS" w:cs="Vani"/>
        </w:rPr>
        <w:t>We have developed various modules (</w:t>
      </w:r>
      <w:r w:rsidRPr="0045788A">
        <w:rPr>
          <w:rFonts w:ascii="Trebuchet MS" w:hAnsi="Trebuchet MS" w:cs="Vani"/>
          <w:b/>
        </w:rPr>
        <w:t>FATCA, CIM, DDR, P</w:t>
      </w:r>
      <w:r w:rsidRPr="0045788A" w:rsidR="003415A5">
        <w:rPr>
          <w:rFonts w:ascii="Trebuchet MS" w:hAnsi="Trebuchet MS" w:cs="Vani"/>
          <w:b/>
        </w:rPr>
        <w:t xml:space="preserve">arty </w:t>
      </w:r>
      <w:r w:rsidRPr="0045788A">
        <w:rPr>
          <w:rFonts w:ascii="Trebuchet MS" w:hAnsi="Trebuchet MS" w:cs="Vani"/>
          <w:b/>
        </w:rPr>
        <w:t>COE and Bank/VAULT etc</w:t>
      </w:r>
      <w:r w:rsidRPr="0045788A">
        <w:rPr>
          <w:rFonts w:ascii="Trebuchet MS" w:hAnsi="Trebuchet MS" w:cs="Vani"/>
        </w:rPr>
        <w:t>.) using this product.</w:t>
      </w:r>
    </w:p>
    <w:p w:rsidR="00680563" w:rsidRPr="0045788A" w:rsidP="00B95320">
      <w:pPr>
        <w:spacing w:before="120" w:after="0"/>
        <w:rPr>
          <w:rFonts w:ascii="Trebuchet MS" w:hAnsi="Trebuchet MS" w:cs="Calibri"/>
          <w:bCs/>
        </w:rPr>
      </w:pPr>
      <w:r w:rsidRPr="0045788A">
        <w:rPr>
          <w:rFonts w:ascii="Trebuchet MS" w:hAnsi="Trebuchet MS"/>
          <w:b/>
        </w:rPr>
        <w:t>Responsibilities</w:t>
      </w:r>
      <w:r w:rsidRPr="0045788A">
        <w:rPr>
          <w:rFonts w:ascii="Trebuchet MS" w:hAnsi="Trebuchet MS" w:cs="Calibri"/>
          <w:bCs/>
        </w:rPr>
        <w:t xml:space="preserve">: </w:t>
      </w:r>
    </w:p>
    <w:p w:rsidR="00680563" w:rsidRPr="0045788A" w:rsidP="008B0E0D">
      <w:pPr>
        <w:numPr>
          <w:ilvl w:val="0"/>
          <w:numId w:val="16"/>
        </w:numPr>
        <w:spacing w:after="0" w:line="240" w:lineRule="auto"/>
        <w:ind w:left="1500"/>
        <w:rPr>
          <w:rFonts w:ascii="Trebuchet MS" w:hAnsi="Trebuchet MS" w:cs="Calibri"/>
          <w:bCs/>
        </w:rPr>
      </w:pPr>
      <w:r w:rsidRPr="0045788A">
        <w:rPr>
          <w:rFonts w:ascii="Trebuchet MS" w:hAnsi="Trebuchet MS" w:cs="Calibri"/>
          <w:bCs/>
        </w:rPr>
        <w:t xml:space="preserve">Working as a </w:t>
      </w:r>
      <w:r w:rsidR="00237DD8">
        <w:rPr>
          <w:rFonts w:ascii="Trebuchet MS" w:hAnsi="Trebuchet MS" w:cs="Calibri"/>
          <w:bCs/>
        </w:rPr>
        <w:t xml:space="preserve">sr. </w:t>
      </w:r>
      <w:r w:rsidRPr="0045788A">
        <w:rPr>
          <w:rFonts w:ascii="Trebuchet MS" w:hAnsi="Trebuchet MS" w:cs="Calibri"/>
          <w:bCs/>
        </w:rPr>
        <w:t>d</w:t>
      </w:r>
      <w:r w:rsidRPr="0045788A">
        <w:rPr>
          <w:rFonts w:ascii="Trebuchet MS" w:hAnsi="Trebuchet MS" w:cs="Calibri"/>
          <w:bCs/>
        </w:rPr>
        <w:t>eveloper.</w:t>
      </w:r>
    </w:p>
    <w:p w:rsidR="00D867D5" w:rsidRPr="0045788A" w:rsidP="008B0E0D">
      <w:pPr>
        <w:numPr>
          <w:ilvl w:val="0"/>
          <w:numId w:val="16"/>
        </w:numPr>
        <w:spacing w:after="0" w:line="240" w:lineRule="auto"/>
        <w:ind w:left="1500"/>
        <w:rPr>
          <w:rFonts w:ascii="Trebuchet MS" w:hAnsi="Trebuchet MS" w:cs="Calibri"/>
          <w:bCs/>
        </w:rPr>
      </w:pPr>
      <w:r w:rsidRPr="0045788A">
        <w:rPr>
          <w:rFonts w:ascii="Trebuchet MS" w:hAnsi="Trebuchet MS" w:cs="Calibri"/>
          <w:bCs/>
        </w:rPr>
        <w:t>Client coordination and support</w:t>
      </w:r>
    </w:p>
    <w:p w:rsidR="00680563" w:rsidRPr="0045788A" w:rsidP="008B0E0D">
      <w:pPr>
        <w:numPr>
          <w:ilvl w:val="0"/>
          <w:numId w:val="15"/>
        </w:numPr>
        <w:spacing w:after="0" w:line="240" w:lineRule="auto"/>
        <w:ind w:left="1500"/>
        <w:rPr>
          <w:rFonts w:ascii="Trebuchet MS" w:hAnsi="Trebuchet MS" w:cs="Vani"/>
        </w:rPr>
      </w:pPr>
      <w:r w:rsidRPr="0045788A">
        <w:rPr>
          <w:rFonts w:ascii="Trebuchet MS" w:hAnsi="Trebuchet MS" w:cs="Vani"/>
        </w:rPr>
        <w:t>program expert and has been grooming newer people in MDM product/project</w:t>
      </w:r>
    </w:p>
    <w:p w:rsidR="00680563" w:rsidRPr="0045788A" w:rsidP="008B0E0D">
      <w:pPr>
        <w:numPr>
          <w:ilvl w:val="0"/>
          <w:numId w:val="15"/>
        </w:numPr>
        <w:spacing w:after="0" w:line="240" w:lineRule="auto"/>
        <w:ind w:left="1500"/>
        <w:rPr>
          <w:rFonts w:ascii="Trebuchet MS" w:hAnsi="Trebuchet MS" w:cs="Vani"/>
        </w:rPr>
      </w:pPr>
      <w:r w:rsidRPr="0045788A">
        <w:rPr>
          <w:rFonts w:ascii="Trebuchet MS" w:hAnsi="Trebuchet MS" w:cs="Vani"/>
        </w:rPr>
        <w:t>Leading the successful delivery of Part</w:t>
      </w:r>
      <w:r w:rsidRPr="0045788A" w:rsidR="003077E9">
        <w:rPr>
          <w:rFonts w:ascii="Trebuchet MS" w:hAnsi="Trebuchet MS" w:cs="Vani"/>
        </w:rPr>
        <w:t xml:space="preserve">y </w:t>
      </w:r>
      <w:r w:rsidRPr="0045788A">
        <w:rPr>
          <w:rFonts w:ascii="Trebuchet MS" w:hAnsi="Trebuchet MS" w:cs="Vani"/>
        </w:rPr>
        <w:t xml:space="preserve">COE module. Developed various </w:t>
      </w:r>
      <w:r w:rsidRPr="0045788A" w:rsidR="00BE3F86">
        <w:rPr>
          <w:rFonts w:ascii="Trebuchet MS" w:hAnsi="Trebuchet MS" w:cs="Vani"/>
        </w:rPr>
        <w:t xml:space="preserve">project </w:t>
      </w:r>
      <w:r w:rsidRPr="0045788A" w:rsidR="002F2181">
        <w:rPr>
          <w:rFonts w:ascii="Trebuchet MS" w:hAnsi="Trebuchet MS" w:cs="Vani"/>
        </w:rPr>
        <w:t>CIM and</w:t>
      </w:r>
      <w:r w:rsidRPr="0045788A">
        <w:rPr>
          <w:rFonts w:ascii="Trebuchet MS" w:hAnsi="Trebuchet MS" w:cs="Vani"/>
        </w:rPr>
        <w:t xml:space="preserve"> FATCA roles using the P</w:t>
      </w:r>
      <w:r w:rsidRPr="0045788A" w:rsidR="00A7681A">
        <w:rPr>
          <w:rFonts w:ascii="Trebuchet MS" w:hAnsi="Trebuchet MS" w:cs="Vani"/>
        </w:rPr>
        <w:t xml:space="preserve">arty </w:t>
      </w:r>
      <w:r w:rsidRPr="0045788A">
        <w:rPr>
          <w:rFonts w:ascii="Trebuchet MS" w:hAnsi="Trebuchet MS" w:cs="Vani"/>
        </w:rPr>
        <w:t>COE concept.</w:t>
      </w:r>
    </w:p>
    <w:p w:rsidR="00680563" w:rsidRPr="0045788A" w:rsidP="008B0E0D">
      <w:pPr>
        <w:numPr>
          <w:ilvl w:val="0"/>
          <w:numId w:val="15"/>
        </w:numPr>
        <w:spacing w:after="0" w:line="240" w:lineRule="auto"/>
        <w:ind w:left="1500"/>
        <w:rPr>
          <w:rFonts w:ascii="Trebuchet MS" w:hAnsi="Trebuchet MS" w:cs="Vani"/>
        </w:rPr>
      </w:pPr>
      <w:r w:rsidRPr="0045788A">
        <w:rPr>
          <w:rFonts w:ascii="Trebuchet MS" w:hAnsi="Trebuchet MS" w:cs="Vani"/>
        </w:rPr>
        <w:t xml:space="preserve">Leading the application side efforts for one of the biggest and complex module- VAULT/BANK </w:t>
      </w:r>
    </w:p>
    <w:p w:rsidR="00D867D5" w:rsidP="008B0E0D">
      <w:pPr>
        <w:numPr>
          <w:ilvl w:val="0"/>
          <w:numId w:val="15"/>
        </w:numPr>
        <w:suppressAutoHyphens/>
        <w:spacing w:after="0" w:line="240" w:lineRule="auto"/>
        <w:ind w:left="1500"/>
        <w:jc w:val="both"/>
        <w:rPr>
          <w:rFonts w:ascii="Trebuchet MS" w:hAnsi="Trebuchet MS" w:cs="Arial"/>
        </w:rPr>
      </w:pPr>
      <w:r w:rsidRPr="0045788A">
        <w:rPr>
          <w:rFonts w:ascii="Trebuchet MS" w:hAnsi="Trebuchet MS" w:cs="Arial"/>
        </w:rPr>
        <w:t>Development and unit testing of ongoing project</w:t>
      </w:r>
    </w:p>
    <w:p w:rsidR="008E2B7A" w:rsidP="008B0E0D">
      <w:pPr>
        <w:suppressAutoHyphens/>
        <w:spacing w:after="0" w:line="240" w:lineRule="auto"/>
        <w:ind w:left="1500"/>
        <w:jc w:val="both"/>
        <w:rPr>
          <w:rFonts w:ascii="Trebuchet MS" w:hAnsi="Trebuchet MS" w:cs="Arial"/>
        </w:rPr>
      </w:pPr>
    </w:p>
    <w:p w:rsidR="00141D01" w:rsidRPr="00D57977" w:rsidP="002A1212">
      <w:pPr>
        <w:spacing w:after="100" w:afterAutospacing="1"/>
        <w:rPr>
          <w:rFonts w:ascii="Trebuchet MS" w:hAnsi="Trebuchet MS"/>
          <w:b/>
          <w:i/>
          <w:sz w:val="28"/>
          <w:u w:val="single"/>
        </w:rPr>
      </w:pPr>
      <w:r w:rsidRPr="00D57977">
        <w:rPr>
          <w:rFonts w:ascii="Trebuchet MS" w:hAnsi="Trebuchet MS"/>
          <w:b/>
          <w:i/>
          <w:sz w:val="28"/>
          <w:u w:val="single"/>
        </w:rPr>
        <w:t>2</w:t>
      </w:r>
      <w:r w:rsidRPr="00D57977">
        <w:rPr>
          <w:rFonts w:ascii="Trebuchet MS" w:hAnsi="Trebuchet MS"/>
          <w:b/>
          <w:i/>
          <w:sz w:val="28"/>
          <w:u w:val="single"/>
          <w:vertAlign w:val="superscript"/>
        </w:rPr>
        <w:t>nd</w:t>
      </w:r>
      <w:r w:rsidRPr="00D57977">
        <w:rPr>
          <w:rFonts w:ascii="Trebuchet MS" w:hAnsi="Trebuchet MS"/>
          <w:b/>
          <w:i/>
          <w:sz w:val="28"/>
          <w:u w:val="single"/>
        </w:rPr>
        <w:t xml:space="preserve"> Employer: Perceptive Consulting Solution Noida -63 (16 May 2012 to 5 July 2013</w:t>
      </w:r>
    </w:p>
    <w:tbl>
      <w:tblPr>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787"/>
        <w:gridCol w:w="8211"/>
      </w:tblGrid>
      <w:tr w:rsidTr="007875E0">
        <w:tblPrEx>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0998" w:type="dxa"/>
            <w:gridSpan w:val="2"/>
            <w:shd w:val="clear" w:color="auto" w:fill="DBEEF3" w:themeFill="accent5" w:themeFillTint="33"/>
          </w:tcPr>
          <w:p w:rsidR="00634692" w:rsidRPr="002E590B" w:rsidP="00002FA6">
            <w:pPr>
              <w:spacing w:after="0" w:line="240" w:lineRule="auto"/>
              <w:rPr>
                <w:rFonts w:ascii="Trebuchet MS" w:hAnsi="Trebuchet MS"/>
                <w:b/>
              </w:rPr>
            </w:pPr>
            <w:r w:rsidRPr="002E590B">
              <w:rPr>
                <w:rFonts w:ascii="Trebuchet MS" w:hAnsi="Trebuchet MS"/>
                <w:b/>
                <w:sz w:val="26"/>
                <w:szCs w:val="26"/>
              </w:rPr>
              <w:t>Project</w:t>
            </w:r>
            <w:r w:rsidRPr="002E590B">
              <w:rPr>
                <w:rFonts w:ascii="Trebuchet MS" w:hAnsi="Trebuchet MS"/>
                <w:b/>
              </w:rPr>
              <w:t xml:space="preserve"> </w:t>
            </w:r>
            <w:r w:rsidRPr="002E590B">
              <w:rPr>
                <w:rFonts w:ascii="Trebuchet MS" w:hAnsi="Trebuchet MS"/>
                <w:b/>
              </w:rPr>
              <w:t>5</w:t>
            </w:r>
          </w:p>
        </w:tc>
      </w:tr>
      <w:tr w:rsidTr="007875E0">
        <w:tblPrEx>
          <w:tblW w:w="10998" w:type="dxa"/>
          <w:tblLook w:val="04A0"/>
        </w:tblPrEx>
        <w:trPr>
          <w:trHeight w:val="432"/>
        </w:trPr>
        <w:tc>
          <w:tcPr>
            <w:tcW w:w="2787"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 xml:space="preserve">Client </w:t>
            </w:r>
          </w:p>
        </w:tc>
        <w:tc>
          <w:tcPr>
            <w:tcW w:w="8211" w:type="dxa"/>
            <w:shd w:val="clear" w:color="auto" w:fill="auto"/>
            <w:vAlign w:val="center"/>
          </w:tcPr>
          <w:p w:rsidR="00634692" w:rsidRPr="0045788A" w:rsidP="00002FA6">
            <w:pPr>
              <w:spacing w:after="0" w:line="240" w:lineRule="auto"/>
              <w:rPr>
                <w:rFonts w:ascii="Trebuchet MS" w:hAnsi="Trebuchet MS"/>
                <w:b/>
                <w:color w:val="FFFFFF"/>
              </w:rPr>
            </w:pPr>
            <w:r w:rsidRPr="0045788A">
              <w:rPr>
                <w:rFonts w:ascii="Trebuchet MS" w:hAnsi="Trebuchet MS" w:cs="Arial"/>
                <w:b/>
                <w:bCs/>
                <w:color w:val="000000"/>
              </w:rPr>
              <w:t>Rahul Ion Tech Pvt Ltd Noida, India</w:t>
            </w:r>
          </w:p>
        </w:tc>
      </w:tr>
      <w:tr w:rsidTr="007875E0">
        <w:tblPrEx>
          <w:tblW w:w="10998" w:type="dxa"/>
          <w:tblLook w:val="04A0"/>
        </w:tblPrEx>
        <w:trPr>
          <w:trHeight w:val="432"/>
        </w:trPr>
        <w:tc>
          <w:tcPr>
            <w:tcW w:w="2787"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Project Name</w:t>
            </w:r>
          </w:p>
        </w:tc>
        <w:tc>
          <w:tcPr>
            <w:tcW w:w="8211" w:type="dxa"/>
            <w:shd w:val="clear" w:color="auto" w:fill="auto"/>
            <w:vAlign w:val="center"/>
          </w:tcPr>
          <w:p w:rsidR="00634692" w:rsidRPr="0045788A" w:rsidP="00002FA6">
            <w:pPr>
              <w:spacing w:after="0" w:line="240" w:lineRule="auto"/>
              <w:jc w:val="both"/>
              <w:rPr>
                <w:rFonts w:ascii="Trebuchet MS" w:hAnsi="Trebuchet MS" w:cs="Arial"/>
                <w:b/>
                <w:bCs/>
                <w:color w:val="000000"/>
              </w:rPr>
            </w:pPr>
            <w:r w:rsidRPr="0045788A">
              <w:rPr>
                <w:rFonts w:ascii="Trebuchet MS" w:hAnsi="Trebuchet MS" w:cs="Arial"/>
                <w:b/>
                <w:bCs/>
                <w:color w:val="000000"/>
              </w:rPr>
              <w:t>RITL ERP</w:t>
            </w:r>
          </w:p>
        </w:tc>
      </w:tr>
      <w:tr w:rsidTr="007875E0">
        <w:tblPrEx>
          <w:tblW w:w="10998" w:type="dxa"/>
          <w:tblLook w:val="04A0"/>
        </w:tblPrEx>
        <w:trPr>
          <w:trHeight w:val="432"/>
        </w:trPr>
        <w:tc>
          <w:tcPr>
            <w:tcW w:w="2787"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Role</w:t>
            </w:r>
          </w:p>
        </w:tc>
        <w:tc>
          <w:tcPr>
            <w:tcW w:w="8211" w:type="dxa"/>
            <w:shd w:val="clear" w:color="auto" w:fill="auto"/>
            <w:vAlign w:val="center"/>
          </w:tcPr>
          <w:p w:rsidR="00634692" w:rsidRPr="0045788A" w:rsidP="00002FA6">
            <w:pPr>
              <w:spacing w:after="0" w:line="240" w:lineRule="auto"/>
              <w:rPr>
                <w:rFonts w:ascii="Trebuchet MS" w:hAnsi="Trebuchet MS"/>
                <w:b/>
                <w:color w:val="FFFFFF"/>
              </w:rPr>
            </w:pPr>
            <w:r w:rsidRPr="0045788A">
              <w:rPr>
                <w:rFonts w:ascii="Trebuchet MS" w:hAnsi="Trebuchet MS" w:cs="Arial"/>
                <w:b/>
                <w:bCs/>
                <w:color w:val="000000"/>
              </w:rPr>
              <w:t>Developer</w:t>
            </w:r>
          </w:p>
        </w:tc>
      </w:tr>
      <w:tr w:rsidTr="007875E0">
        <w:tblPrEx>
          <w:tblW w:w="10998" w:type="dxa"/>
          <w:tblLook w:val="04A0"/>
        </w:tblPrEx>
        <w:trPr>
          <w:trHeight w:val="432"/>
        </w:trPr>
        <w:tc>
          <w:tcPr>
            <w:tcW w:w="2787"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Duration</w:t>
            </w:r>
          </w:p>
        </w:tc>
        <w:tc>
          <w:tcPr>
            <w:tcW w:w="8211" w:type="dxa"/>
            <w:shd w:val="clear" w:color="auto" w:fill="auto"/>
            <w:vAlign w:val="center"/>
          </w:tcPr>
          <w:p w:rsidR="00634692" w:rsidRPr="0045788A" w:rsidP="00002FA6">
            <w:pPr>
              <w:spacing w:after="0" w:line="240" w:lineRule="auto"/>
              <w:jc w:val="both"/>
              <w:rPr>
                <w:rFonts w:ascii="Trebuchet MS" w:hAnsi="Trebuchet MS" w:cs="Arial"/>
                <w:b/>
                <w:bCs/>
                <w:color w:val="000000"/>
              </w:rPr>
            </w:pPr>
            <w:r w:rsidRPr="0045788A">
              <w:rPr>
                <w:rFonts w:ascii="Trebuchet MS" w:hAnsi="Trebuchet MS" w:cs="Arial"/>
                <w:b/>
                <w:bCs/>
                <w:color w:val="000000"/>
              </w:rPr>
              <w:t>May</w:t>
            </w:r>
            <w:r w:rsidRPr="0045788A" w:rsidR="00FA1F04">
              <w:rPr>
                <w:rFonts w:ascii="Trebuchet MS" w:hAnsi="Trebuchet MS" w:cs="Arial"/>
                <w:b/>
                <w:bCs/>
                <w:color w:val="000000"/>
              </w:rPr>
              <w:t>’1</w:t>
            </w:r>
            <w:r w:rsidRPr="0045788A">
              <w:rPr>
                <w:rFonts w:ascii="Trebuchet MS" w:hAnsi="Trebuchet MS" w:cs="Arial"/>
                <w:b/>
                <w:bCs/>
                <w:color w:val="000000"/>
              </w:rPr>
              <w:t>2</w:t>
            </w:r>
            <w:r w:rsidRPr="0045788A" w:rsidR="00FA1F04">
              <w:rPr>
                <w:rFonts w:ascii="Trebuchet MS" w:hAnsi="Trebuchet MS" w:cs="Arial"/>
                <w:b/>
                <w:bCs/>
                <w:color w:val="000000"/>
              </w:rPr>
              <w:t xml:space="preserve"> – </w:t>
            </w:r>
            <w:r w:rsidRPr="0045788A">
              <w:rPr>
                <w:rFonts w:ascii="Trebuchet MS" w:hAnsi="Trebuchet MS" w:cs="Arial"/>
                <w:b/>
                <w:bCs/>
                <w:color w:val="000000"/>
              </w:rPr>
              <w:t>July’13</w:t>
            </w:r>
          </w:p>
        </w:tc>
      </w:tr>
    </w:tbl>
    <w:p w:rsidR="00BE3F86" w:rsidRPr="0045788A" w:rsidP="001C2012">
      <w:pPr>
        <w:spacing w:before="120" w:after="120"/>
        <w:jc w:val="both"/>
        <w:rPr>
          <w:rFonts w:ascii="Trebuchet MS" w:hAnsi="Trebuchet MS"/>
        </w:rPr>
      </w:pPr>
      <w:r w:rsidRPr="0045788A">
        <w:rPr>
          <w:rFonts w:ascii="Trebuchet MS" w:hAnsi="Trebuchet MS"/>
          <w:b/>
        </w:rPr>
        <w:t>Environment</w:t>
      </w:r>
      <w:r w:rsidRPr="0045788A">
        <w:rPr>
          <w:rFonts w:ascii="Trebuchet MS" w:hAnsi="Trebuchet MS" w:cs="Calibri"/>
          <w:b/>
          <w:bCs/>
        </w:rPr>
        <w:t>:</w:t>
      </w:r>
      <w:r w:rsidR="001C2012">
        <w:rPr>
          <w:rFonts w:ascii="Trebuchet MS" w:hAnsi="Trebuchet MS" w:cs="Calibri"/>
          <w:b/>
          <w:bCs/>
        </w:rPr>
        <w:t xml:space="preserve"> </w:t>
      </w:r>
      <w:r w:rsidRPr="0045788A">
        <w:rPr>
          <w:rFonts w:ascii="Trebuchet MS" w:hAnsi="Trebuchet MS" w:cs="Calibri"/>
          <w:bCs/>
        </w:rPr>
        <w:t>J2EE</w:t>
      </w:r>
      <w:r w:rsidRPr="0045788A">
        <w:rPr>
          <w:rFonts w:ascii="Trebuchet MS" w:hAnsi="Trebuchet MS" w:cs="Calibri"/>
          <w:b/>
          <w:bCs/>
        </w:rPr>
        <w:t xml:space="preserve">, </w:t>
      </w:r>
      <w:r w:rsidRPr="0045788A">
        <w:rPr>
          <w:rFonts w:ascii="Trebuchet MS" w:hAnsi="Trebuchet MS" w:cs="Calibri"/>
          <w:bCs/>
        </w:rPr>
        <w:t xml:space="preserve">Spring MVC, Hibernate, DOJO (Java </w:t>
      </w:r>
      <w:r w:rsidRPr="0045788A" w:rsidR="00E0687A">
        <w:rPr>
          <w:rFonts w:ascii="Trebuchet MS" w:hAnsi="Trebuchet MS" w:cs="Calibri"/>
          <w:bCs/>
        </w:rPr>
        <w:t>Script Framework), Display Tag ,</w:t>
      </w:r>
      <w:r w:rsidRPr="0045788A">
        <w:rPr>
          <w:rFonts w:ascii="Trebuchet MS" w:hAnsi="Trebuchet MS" w:cs="Calibri"/>
          <w:bCs/>
        </w:rPr>
        <w:t>Library and My SQL</w:t>
      </w:r>
      <w:r w:rsidRPr="0045788A" w:rsidR="00E0687A">
        <w:rPr>
          <w:rFonts w:ascii="Trebuchet MS" w:hAnsi="Trebuchet MS" w:cs="Calibri"/>
          <w:bCs/>
        </w:rPr>
        <w:t>,</w:t>
      </w:r>
      <w:r w:rsidRPr="0045788A" w:rsidR="00E0687A">
        <w:rPr>
          <w:rFonts w:ascii="Trebuchet MS" w:hAnsi="Trebuchet MS" w:cs="Calibri"/>
          <w:b/>
          <w:bCs/>
        </w:rPr>
        <w:t xml:space="preserve"> OS:</w:t>
      </w:r>
      <w:r w:rsidRPr="0045788A" w:rsidR="00E0687A">
        <w:rPr>
          <w:rFonts w:ascii="Trebuchet MS" w:hAnsi="Trebuchet MS" w:cs="Calibri"/>
          <w:bCs/>
        </w:rPr>
        <w:t xml:space="preserve"> Ubuntu 11.10 </w:t>
      </w:r>
      <w:r w:rsidRPr="0045788A" w:rsidR="00E0687A">
        <w:rPr>
          <w:rFonts w:ascii="Trebuchet MS" w:hAnsi="Trebuchet MS" w:cs="Calibri"/>
          <w:b/>
          <w:bCs/>
        </w:rPr>
        <w:t xml:space="preserve">IDE: </w:t>
      </w:r>
      <w:r w:rsidRPr="0045788A" w:rsidR="00E0687A">
        <w:rPr>
          <w:rFonts w:ascii="Trebuchet MS" w:hAnsi="Trebuchet MS" w:cs="Calibri"/>
          <w:bCs/>
        </w:rPr>
        <w:t>Eclipse Helios</w:t>
      </w:r>
    </w:p>
    <w:p w:rsidR="00BE3F86" w:rsidRPr="001C2012" w:rsidP="001C2012">
      <w:pPr>
        <w:spacing w:before="120" w:after="120"/>
        <w:rPr>
          <w:rFonts w:ascii="Trebuchet MS" w:hAnsi="Trebuchet MS" w:cs="Calibri"/>
          <w:b/>
        </w:rPr>
      </w:pPr>
      <w:r w:rsidRPr="0045788A">
        <w:rPr>
          <w:rFonts w:ascii="Trebuchet MS" w:hAnsi="Trebuchet MS"/>
          <w:b/>
        </w:rPr>
        <w:t>Description</w:t>
      </w:r>
      <w:r w:rsidRPr="0045788A">
        <w:rPr>
          <w:rFonts w:ascii="Trebuchet MS" w:hAnsi="Trebuchet MS" w:cs="Calibri"/>
          <w:b/>
          <w:i/>
        </w:rPr>
        <w:t>:</w:t>
      </w:r>
      <w:r w:rsidR="001C2012">
        <w:rPr>
          <w:rFonts w:ascii="Trebuchet MS" w:hAnsi="Trebuchet MS" w:cs="Calibri"/>
          <w:b/>
          <w:i/>
        </w:rPr>
        <w:t xml:space="preserve"> </w:t>
      </w:r>
      <w:r w:rsidRPr="0045788A">
        <w:rPr>
          <w:rFonts w:ascii="Trebuchet MS" w:hAnsi="Trebuchet MS" w:cs="Calibri"/>
        </w:rPr>
        <w:t>RITL is a leading manufacturing company which manufactures small parts (Like Straps, Chains) for the watches and perform</w:t>
      </w:r>
      <w:r w:rsidRPr="0045788A" w:rsidR="005D222D">
        <w:rPr>
          <w:rFonts w:ascii="Trebuchet MS" w:hAnsi="Trebuchet MS" w:cs="Calibri"/>
        </w:rPr>
        <w:t>s</w:t>
      </w:r>
      <w:r w:rsidRPr="0045788A">
        <w:rPr>
          <w:rFonts w:ascii="Trebuchet MS" w:hAnsi="Trebuchet MS" w:cs="Calibri"/>
        </w:rPr>
        <w:t xml:space="preserve"> job work as well. It also provides services for </w:t>
      </w:r>
      <w:r w:rsidRPr="0045788A" w:rsidR="005D222D">
        <w:rPr>
          <w:rFonts w:ascii="Trebuchet MS" w:hAnsi="Trebuchet MS" w:cs="Calibri"/>
        </w:rPr>
        <w:t>well-known</w:t>
      </w:r>
      <w:r w:rsidRPr="0045788A">
        <w:rPr>
          <w:rFonts w:ascii="Trebuchet MS" w:hAnsi="Trebuchet MS" w:cs="Calibri"/>
        </w:rPr>
        <w:t xml:space="preserve"> watch company like Titan, Timex, and GIMTL etc. We have developed a solution to automate their Job work, Quality Control, Manufacturing, Accounts, Sales and Purchase Module for this organization. The whole process has been divided in seven major modules. We have developed it in several phases. In First Phase we delivered the Job work and Quality Control module. Job Work can handle Customer Management, all type material inward and outward tracking, process tracking, inventory for The Documents, Item and Process, costing for a Process, Quote for a Process, Sales Order and Invoice, Taxation for a Invoice Packaging etc with business intelligence. Quality control module handles quality of the process on the item on the basis of defined Standard ISO and AOQL levels. This module can handle the different stages of the quality to make process reliable and intelligent. QC provides the facility to making Pareto charts and different type of reports which makes process quality reliable.</w:t>
      </w:r>
    </w:p>
    <w:p w:rsidR="005A2559" w:rsidRPr="0045788A" w:rsidP="005A2559">
      <w:pPr>
        <w:spacing w:before="120"/>
        <w:rPr>
          <w:rFonts w:ascii="Trebuchet MS" w:hAnsi="Trebuchet MS" w:cs="Calibri"/>
          <w:bCs/>
        </w:rPr>
      </w:pPr>
      <w:r w:rsidRPr="0045788A">
        <w:rPr>
          <w:rFonts w:ascii="Trebuchet MS" w:hAnsi="Trebuchet MS"/>
          <w:b/>
        </w:rPr>
        <w:t>Responsibilities</w:t>
      </w:r>
      <w:r w:rsidRPr="0045788A">
        <w:rPr>
          <w:rFonts w:ascii="Trebuchet MS" w:hAnsi="Trebuchet MS" w:cs="Calibri"/>
          <w:bCs/>
        </w:rPr>
        <w:t xml:space="preserve">: </w:t>
      </w:r>
    </w:p>
    <w:p w:rsidR="00BE3F86" w:rsidRPr="0045788A" w:rsidP="00BE3F86">
      <w:pPr>
        <w:numPr>
          <w:ilvl w:val="0"/>
          <w:numId w:val="16"/>
        </w:numPr>
        <w:spacing w:before="120" w:after="0" w:line="240" w:lineRule="auto"/>
        <w:rPr>
          <w:rFonts w:ascii="Trebuchet MS" w:hAnsi="Trebuchet MS" w:cs="Calibri"/>
          <w:bCs/>
        </w:rPr>
      </w:pPr>
      <w:r w:rsidRPr="0045788A">
        <w:rPr>
          <w:rFonts w:ascii="Trebuchet MS" w:hAnsi="Trebuchet MS" w:cs="Calibri"/>
          <w:bCs/>
        </w:rPr>
        <w:t xml:space="preserve"> Working as a developer and leading a team of </w:t>
      </w:r>
      <w:r w:rsidRPr="0045788A" w:rsidR="00AC563C">
        <w:rPr>
          <w:rFonts w:ascii="Trebuchet MS" w:hAnsi="Trebuchet MS" w:cs="Calibri"/>
          <w:bCs/>
        </w:rPr>
        <w:t>3</w:t>
      </w:r>
      <w:r w:rsidRPr="0045788A">
        <w:rPr>
          <w:rFonts w:ascii="Trebuchet MS" w:hAnsi="Trebuchet MS" w:cs="Calibri"/>
          <w:bCs/>
        </w:rPr>
        <w:t xml:space="preserve"> Members.</w:t>
      </w:r>
    </w:p>
    <w:p w:rsidR="00BE3F86" w:rsidRPr="0045788A" w:rsidP="00BE3F86">
      <w:pPr>
        <w:numPr>
          <w:ilvl w:val="0"/>
          <w:numId w:val="16"/>
        </w:numPr>
        <w:spacing w:before="120" w:after="0" w:line="240" w:lineRule="auto"/>
        <w:rPr>
          <w:rFonts w:ascii="Trebuchet MS" w:hAnsi="Trebuchet MS" w:cs="Calibri"/>
          <w:bCs/>
        </w:rPr>
      </w:pPr>
      <w:r w:rsidRPr="0045788A">
        <w:rPr>
          <w:rFonts w:ascii="Trebuchet MS" w:hAnsi="Trebuchet MS" w:cs="Calibri"/>
          <w:bCs/>
        </w:rPr>
        <w:t>Client coordination and support</w:t>
      </w:r>
    </w:p>
    <w:p w:rsidR="00AC563C" w:rsidRPr="0045788A" w:rsidP="00AC563C">
      <w:pPr>
        <w:numPr>
          <w:ilvl w:val="0"/>
          <w:numId w:val="16"/>
        </w:numPr>
        <w:spacing w:before="120" w:after="120" w:line="240" w:lineRule="auto"/>
        <w:rPr>
          <w:rFonts w:ascii="Trebuchet MS" w:hAnsi="Trebuchet MS" w:cs="Calibri"/>
          <w:bCs/>
        </w:rPr>
      </w:pPr>
      <w:r w:rsidRPr="0045788A">
        <w:rPr>
          <w:rFonts w:ascii="Trebuchet MS" w:hAnsi="Trebuchet MS" w:cs="Arial"/>
        </w:rPr>
        <w:t>Requirement gathering, analysis and design of several applications</w:t>
      </w:r>
    </w:p>
    <w:p w:rsidR="00AC563C" w:rsidRPr="0045788A" w:rsidP="00AC563C">
      <w:pPr>
        <w:numPr>
          <w:ilvl w:val="0"/>
          <w:numId w:val="16"/>
        </w:numPr>
        <w:suppressAutoHyphens/>
        <w:spacing w:after="120" w:line="240" w:lineRule="auto"/>
        <w:jc w:val="both"/>
        <w:rPr>
          <w:rFonts w:ascii="Trebuchet MS" w:hAnsi="Trebuchet MS" w:cs="Arial"/>
        </w:rPr>
      </w:pPr>
      <w:r w:rsidRPr="0045788A">
        <w:rPr>
          <w:rFonts w:ascii="Trebuchet MS" w:hAnsi="Trebuchet MS" w:cs="Arial"/>
        </w:rPr>
        <w:t>Development and unit testing of ongoing project</w:t>
      </w:r>
    </w:p>
    <w:p w:rsidR="00AC563C" w:rsidRPr="008E2B7A" w:rsidP="002724BC">
      <w:pPr>
        <w:numPr>
          <w:ilvl w:val="0"/>
          <w:numId w:val="16"/>
        </w:numPr>
        <w:suppressAutoHyphens/>
        <w:spacing w:after="240" w:line="240" w:lineRule="auto"/>
        <w:jc w:val="both"/>
        <w:rPr>
          <w:rFonts w:ascii="Trebuchet MS" w:hAnsi="Trebuchet MS" w:cs="Arial"/>
        </w:rPr>
      </w:pPr>
      <w:r w:rsidRPr="0045788A">
        <w:rPr>
          <w:rFonts w:ascii="Trebuchet MS" w:hAnsi="Trebuchet MS" w:cs="Vani"/>
        </w:rPr>
        <w:t>Leading the successful delivery of RITL ERP Job Work module</w:t>
      </w:r>
    </w:p>
    <w:tbl>
      <w:tblPr>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783"/>
        <w:gridCol w:w="8215"/>
      </w:tblGrid>
      <w:tr w:rsidTr="007875E0">
        <w:tblPrEx>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0998" w:type="dxa"/>
            <w:gridSpan w:val="2"/>
            <w:shd w:val="clear" w:color="auto" w:fill="DBEEF3" w:themeFill="accent5" w:themeFillTint="33"/>
          </w:tcPr>
          <w:p w:rsidR="00634692" w:rsidRPr="002E590B" w:rsidP="002E590B">
            <w:pPr>
              <w:spacing w:after="0" w:line="240" w:lineRule="auto"/>
              <w:rPr>
                <w:rFonts w:ascii="Trebuchet MS" w:hAnsi="Trebuchet MS"/>
                <w:b/>
              </w:rPr>
            </w:pPr>
            <w:r w:rsidRPr="002E590B">
              <w:rPr>
                <w:rFonts w:ascii="Trebuchet MS" w:hAnsi="Trebuchet MS"/>
                <w:b/>
                <w:sz w:val="26"/>
                <w:szCs w:val="26"/>
              </w:rPr>
              <w:t>Project</w:t>
            </w:r>
            <w:r w:rsidRPr="002E590B">
              <w:rPr>
                <w:rFonts w:ascii="Trebuchet MS" w:hAnsi="Trebuchet MS"/>
                <w:b/>
              </w:rPr>
              <w:t xml:space="preserve"> </w:t>
            </w:r>
            <w:r w:rsidRPr="002E590B">
              <w:rPr>
                <w:rFonts w:ascii="Trebuchet MS" w:hAnsi="Trebuchet MS"/>
                <w:b/>
              </w:rPr>
              <w:t>6</w:t>
            </w:r>
          </w:p>
        </w:tc>
      </w:tr>
      <w:tr w:rsidTr="007875E0">
        <w:tblPrEx>
          <w:tblW w:w="10998" w:type="dxa"/>
          <w:tblLook w:val="04A0"/>
        </w:tblPrEx>
        <w:trPr>
          <w:trHeight w:val="432"/>
        </w:trPr>
        <w:tc>
          <w:tcPr>
            <w:tcW w:w="2783"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 xml:space="preserve">Client </w:t>
            </w:r>
          </w:p>
        </w:tc>
        <w:tc>
          <w:tcPr>
            <w:tcW w:w="8215" w:type="dxa"/>
            <w:shd w:val="clear" w:color="auto" w:fill="auto"/>
            <w:vAlign w:val="center"/>
          </w:tcPr>
          <w:p w:rsidR="00634692" w:rsidRPr="0045788A" w:rsidP="00002FA6">
            <w:pPr>
              <w:spacing w:after="0" w:line="240" w:lineRule="auto"/>
              <w:jc w:val="both"/>
              <w:rPr>
                <w:rFonts w:ascii="Trebuchet MS" w:hAnsi="Trebuchet MS"/>
                <w:b/>
                <w:color w:val="FFFFFF"/>
              </w:rPr>
            </w:pPr>
            <w:r w:rsidRPr="0045788A">
              <w:rPr>
                <w:rFonts w:ascii="Trebuchet MS" w:hAnsi="Trebuchet MS" w:cs="Calibri"/>
                <w:b/>
                <w:color w:val="000000"/>
              </w:rPr>
              <w:t>Adinath</w:t>
            </w:r>
            <w:r w:rsidR="00AC09E1">
              <w:rPr>
                <w:rFonts w:ascii="Trebuchet MS" w:hAnsi="Trebuchet MS" w:cs="Calibri"/>
                <w:b/>
                <w:color w:val="000000"/>
              </w:rPr>
              <w:t xml:space="preserve"> </w:t>
            </w:r>
            <w:r w:rsidRPr="0045788A">
              <w:rPr>
                <w:rFonts w:ascii="Trebuchet MS" w:hAnsi="Trebuchet MS" w:cs="Calibri"/>
                <w:b/>
                <w:color w:val="000000"/>
              </w:rPr>
              <w:t>Coal Sales Pvt Ltd Delhi, India</w:t>
            </w:r>
          </w:p>
        </w:tc>
      </w:tr>
      <w:tr w:rsidTr="007875E0">
        <w:tblPrEx>
          <w:tblW w:w="10998" w:type="dxa"/>
          <w:tblLook w:val="04A0"/>
        </w:tblPrEx>
        <w:trPr>
          <w:trHeight w:val="432"/>
        </w:trPr>
        <w:tc>
          <w:tcPr>
            <w:tcW w:w="2783"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Project Name</w:t>
            </w:r>
          </w:p>
        </w:tc>
        <w:tc>
          <w:tcPr>
            <w:tcW w:w="8215" w:type="dxa"/>
            <w:shd w:val="clear" w:color="auto" w:fill="auto"/>
            <w:vAlign w:val="center"/>
          </w:tcPr>
          <w:p w:rsidR="00634692" w:rsidRPr="0045788A" w:rsidP="00002FA6">
            <w:pPr>
              <w:spacing w:after="0" w:line="240" w:lineRule="auto"/>
              <w:jc w:val="both"/>
              <w:rPr>
                <w:rFonts w:ascii="Trebuchet MS" w:hAnsi="Trebuchet MS" w:cs="Arial"/>
                <w:b/>
                <w:bCs/>
                <w:color w:val="000000"/>
              </w:rPr>
            </w:pPr>
            <w:r w:rsidRPr="0045788A">
              <w:rPr>
                <w:rFonts w:ascii="Trebuchet MS" w:hAnsi="Trebuchet MS" w:cs="Calibri"/>
                <w:b/>
                <w:color w:val="000000"/>
              </w:rPr>
              <w:t>AdinathCoal Sales ERP</w:t>
            </w:r>
          </w:p>
        </w:tc>
      </w:tr>
      <w:tr w:rsidTr="007875E0">
        <w:tblPrEx>
          <w:tblW w:w="10998" w:type="dxa"/>
          <w:tblLook w:val="04A0"/>
        </w:tblPrEx>
        <w:trPr>
          <w:trHeight w:val="432"/>
        </w:trPr>
        <w:tc>
          <w:tcPr>
            <w:tcW w:w="2783"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Role</w:t>
            </w:r>
          </w:p>
        </w:tc>
        <w:tc>
          <w:tcPr>
            <w:tcW w:w="8215" w:type="dxa"/>
            <w:shd w:val="clear" w:color="auto" w:fill="auto"/>
            <w:vAlign w:val="center"/>
          </w:tcPr>
          <w:p w:rsidR="00634692" w:rsidRPr="0045788A" w:rsidP="00002FA6">
            <w:pPr>
              <w:spacing w:after="0" w:line="240" w:lineRule="auto"/>
              <w:jc w:val="both"/>
              <w:rPr>
                <w:rFonts w:ascii="Trebuchet MS" w:hAnsi="Trebuchet MS"/>
                <w:b/>
                <w:color w:val="FFFFFF"/>
              </w:rPr>
            </w:pPr>
            <w:r w:rsidRPr="0045788A">
              <w:rPr>
                <w:rFonts w:ascii="Trebuchet MS" w:hAnsi="Trebuchet MS" w:cs="Arial"/>
                <w:b/>
                <w:bCs/>
                <w:color w:val="000000"/>
              </w:rPr>
              <w:t>Developer</w:t>
            </w:r>
          </w:p>
        </w:tc>
      </w:tr>
      <w:tr w:rsidTr="007875E0">
        <w:tblPrEx>
          <w:tblW w:w="10998" w:type="dxa"/>
          <w:tblLook w:val="04A0"/>
        </w:tblPrEx>
        <w:trPr>
          <w:trHeight w:val="432"/>
        </w:trPr>
        <w:tc>
          <w:tcPr>
            <w:tcW w:w="2783"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Duration</w:t>
            </w:r>
          </w:p>
        </w:tc>
        <w:tc>
          <w:tcPr>
            <w:tcW w:w="8215" w:type="dxa"/>
            <w:shd w:val="clear" w:color="auto" w:fill="auto"/>
            <w:vAlign w:val="center"/>
          </w:tcPr>
          <w:p w:rsidR="00634692" w:rsidRPr="0045788A" w:rsidP="00002FA6">
            <w:pPr>
              <w:spacing w:after="0" w:line="240" w:lineRule="auto"/>
              <w:jc w:val="both"/>
              <w:rPr>
                <w:rFonts w:ascii="Trebuchet MS" w:hAnsi="Trebuchet MS" w:cs="Arial"/>
                <w:b/>
                <w:bCs/>
                <w:color w:val="000000"/>
              </w:rPr>
            </w:pPr>
            <w:r w:rsidRPr="0045788A">
              <w:rPr>
                <w:rFonts w:ascii="Trebuchet MS" w:hAnsi="Trebuchet MS" w:cs="Arial"/>
                <w:b/>
                <w:bCs/>
                <w:color w:val="000000"/>
              </w:rPr>
              <w:t>June</w:t>
            </w:r>
            <w:r w:rsidRPr="0045788A" w:rsidR="008F2404">
              <w:rPr>
                <w:rFonts w:ascii="Trebuchet MS" w:hAnsi="Trebuchet MS" w:cs="Arial"/>
                <w:b/>
                <w:bCs/>
                <w:color w:val="000000"/>
              </w:rPr>
              <w:t>’1</w:t>
            </w:r>
            <w:r w:rsidRPr="0045788A">
              <w:rPr>
                <w:rFonts w:ascii="Trebuchet MS" w:hAnsi="Trebuchet MS" w:cs="Arial"/>
                <w:b/>
                <w:bCs/>
                <w:color w:val="000000"/>
              </w:rPr>
              <w:t>2</w:t>
            </w:r>
            <w:r w:rsidRPr="0045788A" w:rsidR="008F2404">
              <w:rPr>
                <w:rFonts w:ascii="Trebuchet MS" w:hAnsi="Trebuchet MS" w:cs="Arial"/>
                <w:b/>
                <w:bCs/>
                <w:color w:val="000000"/>
              </w:rPr>
              <w:t xml:space="preserve"> – Mar’1</w:t>
            </w:r>
            <w:r w:rsidRPr="0045788A">
              <w:rPr>
                <w:rFonts w:ascii="Trebuchet MS" w:hAnsi="Trebuchet MS" w:cs="Arial"/>
                <w:b/>
                <w:bCs/>
                <w:color w:val="000000"/>
              </w:rPr>
              <w:t>3</w:t>
            </w:r>
          </w:p>
        </w:tc>
      </w:tr>
    </w:tbl>
    <w:p w:rsidR="00BE27ED" w:rsidRPr="0045788A" w:rsidP="00147B5C">
      <w:pPr>
        <w:spacing w:before="120" w:after="120"/>
        <w:jc w:val="both"/>
        <w:rPr>
          <w:rFonts w:ascii="Trebuchet MS" w:hAnsi="Trebuchet MS"/>
          <w:b/>
        </w:rPr>
      </w:pPr>
      <w:r w:rsidRPr="0045788A">
        <w:rPr>
          <w:rFonts w:ascii="Trebuchet MS" w:hAnsi="Trebuchet MS"/>
          <w:b/>
        </w:rPr>
        <w:t xml:space="preserve">Environment: </w:t>
      </w:r>
    </w:p>
    <w:p w:rsidR="004E2CED" w:rsidRPr="0045788A" w:rsidP="00147B5C">
      <w:pPr>
        <w:spacing w:before="120" w:after="0"/>
        <w:ind w:left="720"/>
        <w:jc w:val="both"/>
        <w:rPr>
          <w:rFonts w:ascii="Trebuchet MS" w:hAnsi="Trebuchet MS"/>
        </w:rPr>
      </w:pPr>
      <w:r w:rsidRPr="0045788A">
        <w:rPr>
          <w:rFonts w:ascii="Trebuchet MS" w:hAnsi="Trebuchet MS" w:cs="Calibri"/>
          <w:bCs/>
        </w:rPr>
        <w:t>J2EE</w:t>
      </w:r>
      <w:r w:rsidRPr="0045788A">
        <w:rPr>
          <w:rFonts w:ascii="Trebuchet MS" w:hAnsi="Trebuchet MS" w:cs="Calibri"/>
          <w:b/>
          <w:bCs/>
        </w:rPr>
        <w:t xml:space="preserve">, </w:t>
      </w:r>
      <w:r w:rsidR="001A59CF">
        <w:rPr>
          <w:rFonts w:ascii="Trebuchet MS" w:hAnsi="Trebuchet MS" w:cs="Calibri"/>
          <w:bCs/>
        </w:rPr>
        <w:t>Struts2.x,</w:t>
      </w:r>
      <w:r w:rsidRPr="0045788A">
        <w:rPr>
          <w:rFonts w:ascii="Trebuchet MS" w:hAnsi="Trebuchet MS" w:cs="Calibri"/>
          <w:bCs/>
        </w:rPr>
        <w:t xml:space="preserve"> Hibernate, DOJO (Java </w:t>
      </w:r>
      <w:r w:rsidRPr="0045788A" w:rsidR="008C66E8">
        <w:rPr>
          <w:rFonts w:ascii="Trebuchet MS" w:hAnsi="Trebuchet MS" w:cs="Calibri"/>
          <w:bCs/>
        </w:rPr>
        <w:t>Script Framework), Display Tag</w:t>
      </w:r>
      <w:r w:rsidRPr="0045788A">
        <w:rPr>
          <w:rFonts w:ascii="Trebuchet MS" w:hAnsi="Trebuchet MS" w:cs="Calibri"/>
          <w:bCs/>
        </w:rPr>
        <w:t>, Library and My SQL,</w:t>
      </w:r>
      <w:r w:rsidRPr="0045788A">
        <w:rPr>
          <w:rFonts w:ascii="Trebuchet MS" w:hAnsi="Trebuchet MS" w:cs="Calibri"/>
          <w:b/>
          <w:bCs/>
        </w:rPr>
        <w:t xml:space="preserve"> OS:</w:t>
      </w:r>
      <w:r w:rsidRPr="0045788A">
        <w:rPr>
          <w:rFonts w:ascii="Trebuchet MS" w:hAnsi="Trebuchet MS" w:cs="Calibri"/>
          <w:bCs/>
        </w:rPr>
        <w:t xml:space="preserve"> Ubuntu 11.10 </w:t>
      </w:r>
      <w:r w:rsidRPr="0045788A">
        <w:rPr>
          <w:rFonts w:ascii="Trebuchet MS" w:hAnsi="Trebuchet MS" w:cs="Calibri"/>
          <w:b/>
          <w:bCs/>
        </w:rPr>
        <w:t xml:space="preserve">IDE: </w:t>
      </w:r>
      <w:r w:rsidRPr="0045788A">
        <w:rPr>
          <w:rFonts w:ascii="Trebuchet MS" w:hAnsi="Trebuchet MS" w:cs="Calibri"/>
          <w:bCs/>
        </w:rPr>
        <w:t>Eclipse Helios</w:t>
      </w:r>
    </w:p>
    <w:p w:rsidR="00BE27ED" w:rsidRPr="0045788A" w:rsidP="00F24D51">
      <w:pPr>
        <w:spacing w:after="0"/>
        <w:jc w:val="both"/>
        <w:rPr>
          <w:rFonts w:ascii="Trebuchet MS" w:hAnsi="Trebuchet MS"/>
          <w:b/>
        </w:rPr>
      </w:pPr>
      <w:r w:rsidRPr="0045788A">
        <w:rPr>
          <w:rFonts w:ascii="Trebuchet MS" w:hAnsi="Trebuchet MS"/>
          <w:b/>
        </w:rPr>
        <w:t>Description</w:t>
      </w:r>
      <w:r w:rsidRPr="0045788A" w:rsidR="00BE3F86">
        <w:rPr>
          <w:rFonts w:ascii="Trebuchet MS" w:hAnsi="Trebuchet MS"/>
          <w:b/>
        </w:rPr>
        <w:t xml:space="preserve">: </w:t>
      </w:r>
    </w:p>
    <w:p w:rsidR="005A2559" w:rsidRPr="0045788A" w:rsidP="00147B5C">
      <w:pPr>
        <w:spacing w:before="120" w:after="120"/>
        <w:ind w:left="720"/>
        <w:jc w:val="both"/>
        <w:rPr>
          <w:rFonts w:ascii="Trebuchet MS" w:hAnsi="Trebuchet MS" w:cs="Calibri"/>
          <w:b/>
          <w:bCs/>
        </w:rPr>
      </w:pPr>
      <w:r w:rsidRPr="0045788A">
        <w:rPr>
          <w:rFonts w:ascii="Trebuchet MS" w:hAnsi="Trebuchet MS" w:cs="Calibri"/>
        </w:rPr>
        <w:t>Adinath Coal is an organization of coal sector. This ERP can handle Inventory of Coal using different stockyards, inventory of applicable documents which are used at the time of sale and purchase of coal and legal documents, accounts with taxation and stock transfer module.</w:t>
      </w:r>
    </w:p>
    <w:p w:rsidR="005A2559" w:rsidRPr="0045788A" w:rsidP="00F24D51">
      <w:pPr>
        <w:spacing w:after="0"/>
        <w:rPr>
          <w:rFonts w:ascii="Trebuchet MS" w:hAnsi="Trebuchet MS" w:cs="Calibri"/>
          <w:bCs/>
        </w:rPr>
      </w:pPr>
      <w:r w:rsidRPr="0045788A">
        <w:rPr>
          <w:rFonts w:ascii="Trebuchet MS" w:hAnsi="Trebuchet MS"/>
          <w:b/>
        </w:rPr>
        <w:t>Responsibilities</w:t>
      </w:r>
      <w:r w:rsidRPr="0045788A">
        <w:rPr>
          <w:rFonts w:ascii="Trebuchet MS" w:hAnsi="Trebuchet MS" w:cs="Calibri"/>
          <w:bCs/>
        </w:rPr>
        <w:t xml:space="preserve">: </w:t>
      </w:r>
    </w:p>
    <w:p w:rsidR="005A2559" w:rsidRPr="0045788A" w:rsidP="005A2559">
      <w:pPr>
        <w:numPr>
          <w:ilvl w:val="0"/>
          <w:numId w:val="16"/>
        </w:numPr>
        <w:spacing w:before="120" w:after="0" w:line="240" w:lineRule="auto"/>
        <w:rPr>
          <w:rFonts w:ascii="Trebuchet MS" w:hAnsi="Trebuchet MS" w:cs="Calibri"/>
          <w:bCs/>
        </w:rPr>
      </w:pPr>
      <w:r w:rsidRPr="0045788A">
        <w:rPr>
          <w:rFonts w:ascii="Trebuchet MS" w:hAnsi="Trebuchet MS" w:cs="Calibri"/>
          <w:bCs/>
        </w:rPr>
        <w:t xml:space="preserve"> Working as a developer and leading a team of 3 Members.</w:t>
      </w:r>
    </w:p>
    <w:p w:rsidR="005A2559" w:rsidRPr="0045788A" w:rsidP="005A2559">
      <w:pPr>
        <w:numPr>
          <w:ilvl w:val="0"/>
          <w:numId w:val="16"/>
        </w:numPr>
        <w:spacing w:before="120" w:after="0" w:line="240" w:lineRule="auto"/>
        <w:rPr>
          <w:rFonts w:ascii="Trebuchet MS" w:hAnsi="Trebuchet MS" w:cs="Calibri"/>
          <w:bCs/>
        </w:rPr>
      </w:pPr>
      <w:r w:rsidRPr="0045788A">
        <w:rPr>
          <w:rFonts w:ascii="Trebuchet MS" w:hAnsi="Trebuchet MS" w:cs="Calibri"/>
          <w:bCs/>
        </w:rPr>
        <w:t>Client coordination and support</w:t>
      </w:r>
    </w:p>
    <w:p w:rsidR="005A2559" w:rsidRPr="0045788A" w:rsidP="005A2559">
      <w:pPr>
        <w:numPr>
          <w:ilvl w:val="0"/>
          <w:numId w:val="16"/>
        </w:numPr>
        <w:spacing w:before="120" w:after="120" w:line="240" w:lineRule="auto"/>
        <w:rPr>
          <w:rFonts w:ascii="Trebuchet MS" w:hAnsi="Trebuchet MS" w:cs="Calibri"/>
          <w:bCs/>
        </w:rPr>
      </w:pPr>
      <w:r w:rsidRPr="0045788A">
        <w:rPr>
          <w:rFonts w:ascii="Trebuchet MS" w:hAnsi="Trebuchet MS" w:cs="Arial"/>
        </w:rPr>
        <w:t>Requirement gathering, analysis and design of several applications</w:t>
      </w:r>
    </w:p>
    <w:p w:rsidR="005A2559" w:rsidRPr="0045788A" w:rsidP="005A2559">
      <w:pPr>
        <w:numPr>
          <w:ilvl w:val="0"/>
          <w:numId w:val="16"/>
        </w:numPr>
        <w:suppressAutoHyphens/>
        <w:spacing w:after="120" w:line="240" w:lineRule="auto"/>
        <w:jc w:val="both"/>
        <w:rPr>
          <w:rFonts w:ascii="Trebuchet MS" w:hAnsi="Trebuchet MS" w:cs="Arial"/>
        </w:rPr>
      </w:pPr>
      <w:r w:rsidRPr="0045788A">
        <w:rPr>
          <w:rFonts w:ascii="Trebuchet MS" w:hAnsi="Trebuchet MS" w:cs="Arial"/>
        </w:rPr>
        <w:t>Development and unit testing of ongoing project</w:t>
      </w:r>
    </w:p>
    <w:p w:rsidR="00856092" w:rsidRPr="008E2B7A" w:rsidP="00856092">
      <w:pPr>
        <w:numPr>
          <w:ilvl w:val="0"/>
          <w:numId w:val="16"/>
        </w:numPr>
        <w:suppressAutoHyphens/>
        <w:spacing w:after="0" w:line="240" w:lineRule="auto"/>
        <w:jc w:val="both"/>
        <w:rPr>
          <w:rFonts w:ascii="Trebuchet MS" w:hAnsi="Trebuchet MS" w:cs="Arial"/>
        </w:rPr>
      </w:pPr>
      <w:r w:rsidRPr="0045788A">
        <w:rPr>
          <w:rFonts w:ascii="Trebuchet MS" w:hAnsi="Trebuchet MS" w:cs="Vani"/>
        </w:rPr>
        <w:t>Leading the successful delivery of Adinath ERP Stock Transfer, Sales and Purchase module</w:t>
      </w:r>
    </w:p>
    <w:p w:rsidR="008E2B7A" w:rsidP="008E2B7A">
      <w:pPr>
        <w:suppressAutoHyphens/>
        <w:spacing w:after="0" w:line="240" w:lineRule="auto"/>
        <w:jc w:val="both"/>
        <w:rPr>
          <w:rFonts w:ascii="Trebuchet MS" w:hAnsi="Trebuchet MS" w:cs="Vani"/>
        </w:rPr>
      </w:pPr>
    </w:p>
    <w:p w:rsidR="00856092" w:rsidRPr="009461AB" w:rsidP="00856092">
      <w:pPr>
        <w:suppressAutoHyphens/>
        <w:spacing w:after="0" w:line="240" w:lineRule="auto"/>
        <w:jc w:val="both"/>
        <w:rPr>
          <w:rFonts w:ascii="Trebuchet MS" w:hAnsi="Trebuchet MS" w:cs="Arial"/>
          <w:sz w:val="28"/>
          <w:u w:val="single"/>
        </w:rPr>
      </w:pPr>
      <w:r w:rsidRPr="009461AB">
        <w:rPr>
          <w:rFonts w:ascii="Trebuchet MS" w:hAnsi="Trebuchet MS" w:cs="Calibri"/>
          <w:b/>
          <w:bCs/>
          <w:sz w:val="28"/>
          <w:u w:val="single"/>
        </w:rPr>
        <w:t>1</w:t>
      </w:r>
      <w:r w:rsidRPr="009461AB">
        <w:rPr>
          <w:rFonts w:ascii="Trebuchet MS" w:hAnsi="Trebuchet MS" w:cs="Calibri"/>
          <w:b/>
          <w:bCs/>
          <w:sz w:val="28"/>
          <w:u w:val="single"/>
        </w:rPr>
        <w:t>st Employer: Trident Technocrat Delhi (09 Aug 2010 to 15 May 2012)</w:t>
      </w:r>
    </w:p>
    <w:p w:rsidR="00634692" w:rsidRPr="0045788A" w:rsidP="00147B5C">
      <w:pPr>
        <w:suppressAutoHyphens/>
        <w:spacing w:after="0" w:line="240" w:lineRule="auto"/>
        <w:jc w:val="both"/>
        <w:rPr>
          <w:rFonts w:ascii="Trebuchet MS" w:hAnsi="Trebuchet MS" w:cs="Arial"/>
        </w:rPr>
      </w:pPr>
    </w:p>
    <w:tbl>
      <w:tblPr>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880"/>
        <w:gridCol w:w="8118"/>
      </w:tblGrid>
      <w:tr w:rsidTr="007875E0">
        <w:tblPrEx>
          <w:tblW w:w="1099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0998" w:type="dxa"/>
            <w:gridSpan w:val="2"/>
            <w:shd w:val="clear" w:color="auto" w:fill="DBEEF3" w:themeFill="accent5" w:themeFillTint="33"/>
          </w:tcPr>
          <w:p w:rsidR="00634692" w:rsidRPr="00CC7854" w:rsidP="00002FA6">
            <w:pPr>
              <w:spacing w:after="0" w:line="240" w:lineRule="auto"/>
              <w:rPr>
                <w:rFonts w:ascii="Trebuchet MS" w:hAnsi="Trebuchet MS"/>
                <w:b/>
              </w:rPr>
            </w:pPr>
            <w:r w:rsidRPr="002E590B">
              <w:rPr>
                <w:rFonts w:ascii="Trebuchet MS" w:hAnsi="Trebuchet MS"/>
                <w:b/>
                <w:sz w:val="26"/>
                <w:szCs w:val="26"/>
              </w:rPr>
              <w:t>Project</w:t>
            </w:r>
            <w:r w:rsidRPr="00CC7854">
              <w:rPr>
                <w:rFonts w:ascii="Trebuchet MS" w:hAnsi="Trebuchet MS"/>
                <w:b/>
              </w:rPr>
              <w:t xml:space="preserve"> </w:t>
            </w:r>
            <w:r w:rsidR="0072009D">
              <w:rPr>
                <w:rFonts w:ascii="Trebuchet MS" w:hAnsi="Trebuchet MS"/>
                <w:b/>
              </w:rPr>
              <w:t>7</w:t>
            </w:r>
          </w:p>
        </w:tc>
      </w:tr>
      <w:tr w:rsidTr="007875E0">
        <w:tblPrEx>
          <w:tblW w:w="1099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 xml:space="preserve">Client </w:t>
            </w:r>
          </w:p>
        </w:tc>
        <w:tc>
          <w:tcPr>
            <w:tcW w:w="8118" w:type="dxa"/>
            <w:shd w:val="clear" w:color="auto" w:fill="auto"/>
            <w:vAlign w:val="center"/>
          </w:tcPr>
          <w:p w:rsidR="00634692" w:rsidRPr="0045788A" w:rsidP="00002FA6">
            <w:pPr>
              <w:spacing w:after="0" w:line="240" w:lineRule="auto"/>
              <w:rPr>
                <w:rFonts w:ascii="Trebuchet MS" w:hAnsi="Trebuchet MS"/>
                <w:b/>
                <w:color w:val="FFFFFF"/>
              </w:rPr>
            </w:pPr>
            <w:r w:rsidRPr="0045788A">
              <w:rPr>
                <w:rFonts w:ascii="Trebuchet MS" w:hAnsi="Trebuchet MS" w:cs="Calibri"/>
                <w:b/>
                <w:bCs/>
                <w:color w:val="000000"/>
              </w:rPr>
              <w:t xml:space="preserve">Cargo Management System for ABC Ltd. </w:t>
            </w:r>
            <w:r w:rsidRPr="0045788A">
              <w:rPr>
                <w:rFonts w:ascii="Trebuchet MS" w:hAnsi="Trebuchet MS" w:cs="Calibri"/>
                <w:b/>
              </w:rPr>
              <w:t>Kedar</w:t>
            </w:r>
          </w:p>
        </w:tc>
      </w:tr>
      <w:tr w:rsidTr="007875E0">
        <w:tblPrEx>
          <w:tblW w:w="1099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Project Name</w:t>
            </w:r>
          </w:p>
        </w:tc>
        <w:tc>
          <w:tcPr>
            <w:tcW w:w="8118" w:type="dxa"/>
            <w:shd w:val="clear" w:color="auto" w:fill="auto"/>
            <w:vAlign w:val="center"/>
          </w:tcPr>
          <w:p w:rsidR="00634692" w:rsidRPr="0045788A" w:rsidP="00002FA6">
            <w:pPr>
              <w:spacing w:after="0" w:line="240" w:lineRule="auto"/>
              <w:jc w:val="both"/>
              <w:rPr>
                <w:rFonts w:ascii="Trebuchet MS" w:hAnsi="Trebuchet MS" w:cs="Arial"/>
                <w:b/>
                <w:bCs/>
                <w:color w:val="000000"/>
              </w:rPr>
            </w:pPr>
            <w:r w:rsidRPr="0045788A">
              <w:rPr>
                <w:rFonts w:ascii="Trebuchet MS" w:hAnsi="Trebuchet MS" w:cs="Calibri"/>
                <w:b/>
                <w:bCs/>
                <w:color w:val="000000"/>
              </w:rPr>
              <w:t>Cargo Management System</w:t>
            </w:r>
          </w:p>
        </w:tc>
      </w:tr>
      <w:tr w:rsidTr="007875E0">
        <w:tblPrEx>
          <w:tblW w:w="1099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Role</w:t>
            </w:r>
          </w:p>
        </w:tc>
        <w:tc>
          <w:tcPr>
            <w:tcW w:w="8118" w:type="dxa"/>
            <w:shd w:val="clear" w:color="auto" w:fill="auto"/>
            <w:vAlign w:val="center"/>
          </w:tcPr>
          <w:p w:rsidR="00634692" w:rsidRPr="0045788A" w:rsidP="00002FA6">
            <w:pPr>
              <w:spacing w:after="0" w:line="240" w:lineRule="auto"/>
              <w:jc w:val="both"/>
              <w:rPr>
                <w:rFonts w:ascii="Trebuchet MS" w:hAnsi="Trebuchet MS" w:cs="Arial"/>
                <w:b/>
                <w:bCs/>
                <w:color w:val="000000"/>
              </w:rPr>
            </w:pPr>
            <w:r w:rsidRPr="0045788A">
              <w:rPr>
                <w:rFonts w:ascii="Trebuchet MS" w:hAnsi="Trebuchet MS" w:cs="Arial"/>
                <w:b/>
                <w:bCs/>
                <w:color w:val="000000"/>
              </w:rPr>
              <w:t>Developer</w:t>
            </w:r>
          </w:p>
        </w:tc>
      </w:tr>
      <w:tr w:rsidTr="007875E0">
        <w:tblPrEx>
          <w:tblW w:w="1099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Duration</w:t>
            </w:r>
          </w:p>
        </w:tc>
        <w:tc>
          <w:tcPr>
            <w:tcW w:w="8118" w:type="dxa"/>
            <w:shd w:val="clear" w:color="auto" w:fill="auto"/>
            <w:vAlign w:val="center"/>
          </w:tcPr>
          <w:p w:rsidR="00634692" w:rsidRPr="0045788A" w:rsidP="00002FA6">
            <w:pPr>
              <w:spacing w:after="0" w:line="240" w:lineRule="auto"/>
              <w:rPr>
                <w:rFonts w:ascii="Trebuchet MS" w:hAnsi="Trebuchet MS"/>
                <w:b/>
              </w:rPr>
            </w:pPr>
            <w:r w:rsidRPr="0045788A">
              <w:rPr>
                <w:rFonts w:ascii="Trebuchet MS" w:hAnsi="Trebuchet MS" w:cs="Arial"/>
                <w:b/>
                <w:bCs/>
                <w:color w:val="000000"/>
              </w:rPr>
              <w:t>June’11</w:t>
            </w:r>
            <w:r w:rsidRPr="0045788A" w:rsidR="00AB2A9B">
              <w:rPr>
                <w:rFonts w:ascii="Trebuchet MS" w:hAnsi="Trebuchet MS" w:cs="Arial"/>
                <w:b/>
                <w:bCs/>
                <w:color w:val="000000"/>
              </w:rPr>
              <w:t xml:space="preserve"> – </w:t>
            </w:r>
            <w:r w:rsidRPr="0045788A">
              <w:rPr>
                <w:rFonts w:ascii="Trebuchet MS" w:hAnsi="Trebuchet MS" w:cs="Arial"/>
                <w:b/>
                <w:bCs/>
                <w:color w:val="000000"/>
              </w:rPr>
              <w:t>May</w:t>
            </w:r>
            <w:r w:rsidRPr="0045788A" w:rsidR="00AB2A9B">
              <w:rPr>
                <w:rFonts w:ascii="Trebuchet MS" w:hAnsi="Trebuchet MS" w:cs="Arial"/>
                <w:b/>
                <w:bCs/>
                <w:color w:val="000000"/>
              </w:rPr>
              <w:t>’1</w:t>
            </w:r>
            <w:r w:rsidRPr="0045788A">
              <w:rPr>
                <w:rFonts w:ascii="Trebuchet MS" w:hAnsi="Trebuchet MS" w:cs="Arial"/>
                <w:b/>
                <w:bCs/>
                <w:color w:val="000000"/>
              </w:rPr>
              <w:t>2</w:t>
            </w:r>
          </w:p>
        </w:tc>
      </w:tr>
    </w:tbl>
    <w:p w:rsidR="003B4A76" w:rsidP="003B4A76">
      <w:pPr>
        <w:spacing w:before="120" w:after="0"/>
        <w:jc w:val="both"/>
        <w:rPr>
          <w:rFonts w:ascii="Trebuchet MS" w:hAnsi="Trebuchet MS" w:cs="Calibri"/>
          <w:bCs/>
        </w:rPr>
      </w:pPr>
      <w:r w:rsidRPr="0045788A">
        <w:rPr>
          <w:rFonts w:ascii="Trebuchet MS" w:hAnsi="Trebuchet MS"/>
          <w:b/>
        </w:rPr>
        <w:t xml:space="preserve">Environment: </w:t>
      </w:r>
      <w:r w:rsidRPr="0045788A">
        <w:rPr>
          <w:rFonts w:ascii="Trebuchet MS" w:hAnsi="Trebuchet MS"/>
          <w:b/>
        </w:rPr>
        <w:br/>
      </w:r>
      <w:r w:rsidRPr="0045788A" w:rsidR="00AB2A9B">
        <w:rPr>
          <w:rFonts w:ascii="Trebuchet MS" w:hAnsi="Trebuchet MS" w:cs="Arial"/>
        </w:rPr>
        <w:tab/>
      </w:r>
      <w:r w:rsidRPr="0045788A" w:rsidR="008C66E8">
        <w:rPr>
          <w:rFonts w:ascii="Trebuchet MS" w:hAnsi="Trebuchet MS" w:cs="Calibri"/>
          <w:bCs/>
        </w:rPr>
        <w:t xml:space="preserve">JAVA SWING, JSP, </w:t>
      </w:r>
      <w:r w:rsidRPr="0045788A" w:rsidR="003F2BAE">
        <w:rPr>
          <w:rFonts w:ascii="Trebuchet MS" w:hAnsi="Trebuchet MS" w:cs="Calibri"/>
          <w:bCs/>
        </w:rPr>
        <w:t>MS</w:t>
      </w:r>
      <w:r w:rsidRPr="0045788A" w:rsidR="008C66E8">
        <w:rPr>
          <w:rFonts w:ascii="Trebuchet MS" w:hAnsi="Trebuchet MS" w:cs="Calibri"/>
          <w:bCs/>
        </w:rPr>
        <w:t xml:space="preserve"> SQL Server </w:t>
      </w:r>
      <w:r w:rsidRPr="0045788A" w:rsidR="008C66E8">
        <w:rPr>
          <w:rFonts w:ascii="Trebuchet MS" w:hAnsi="Trebuchet MS" w:cs="Calibri"/>
          <w:b/>
          <w:bCs/>
        </w:rPr>
        <w:t>OS:</w:t>
      </w:r>
      <w:r w:rsidR="006163EA">
        <w:rPr>
          <w:rFonts w:ascii="Trebuchet MS" w:hAnsi="Trebuchet MS" w:cs="Calibri"/>
          <w:bCs/>
        </w:rPr>
        <w:t xml:space="preserve"> </w:t>
      </w:r>
      <w:r w:rsidR="001A1883">
        <w:rPr>
          <w:rFonts w:ascii="Trebuchet MS" w:hAnsi="Trebuchet MS" w:cs="Calibri"/>
          <w:bCs/>
        </w:rPr>
        <w:t xml:space="preserve">Windows </w:t>
      </w:r>
      <w:r w:rsidRPr="0045788A" w:rsidR="001A1883">
        <w:rPr>
          <w:rFonts w:ascii="Trebuchet MS" w:hAnsi="Trebuchet MS" w:cs="Calibri"/>
          <w:bCs/>
        </w:rPr>
        <w:t>IDE</w:t>
      </w:r>
      <w:r w:rsidRPr="0045788A" w:rsidR="008C66E8">
        <w:rPr>
          <w:rFonts w:ascii="Trebuchet MS" w:hAnsi="Trebuchet MS" w:cs="Calibri"/>
          <w:b/>
          <w:bCs/>
        </w:rPr>
        <w:t xml:space="preserve">: </w:t>
      </w:r>
      <w:r w:rsidRPr="0045788A" w:rsidR="008C66E8">
        <w:rPr>
          <w:rFonts w:ascii="Trebuchet MS" w:hAnsi="Trebuchet MS" w:cs="Calibri"/>
          <w:bCs/>
        </w:rPr>
        <w:t>Eclipse</w:t>
      </w:r>
    </w:p>
    <w:p w:rsidR="00D57D7B" w:rsidRPr="003B4A76" w:rsidP="003B4A76">
      <w:pPr>
        <w:spacing w:before="120" w:after="0"/>
        <w:jc w:val="both"/>
        <w:rPr>
          <w:rFonts w:ascii="Trebuchet MS" w:hAnsi="Trebuchet MS"/>
          <w:color w:val="000000"/>
        </w:rPr>
      </w:pPr>
      <w:r w:rsidRPr="003B4A76">
        <w:rPr>
          <w:rFonts w:ascii="Trebuchet MS" w:hAnsi="Trebuchet MS"/>
          <w:b/>
          <w:bCs/>
          <w:color w:val="000000"/>
        </w:rPr>
        <w:t>Description</w:t>
      </w:r>
      <w:r w:rsidRPr="0045788A">
        <w:rPr>
          <w:rFonts w:ascii="Trebuchet MS" w:hAnsi="Trebuchet MS"/>
          <w:color w:val="000000"/>
        </w:rPr>
        <w:t xml:space="preserve">: </w:t>
      </w:r>
      <w:r w:rsidRPr="0045788A">
        <w:rPr>
          <w:rFonts w:ascii="Trebuchet MS" w:hAnsi="Trebuchet MS"/>
        </w:rPr>
        <w:br/>
      </w:r>
      <w:r w:rsidRPr="0045788A">
        <w:rPr>
          <w:rFonts w:ascii="Trebuchet MS" w:hAnsi="Trebuchet MS" w:cs="Calibri"/>
          <w:color w:val="000000"/>
        </w:rPr>
        <w:t>CMS provides periodic information about the status of goods and the transport details.  It generates information that is used in decision-making.  The project makes an attempt to automate the Cargo Management Department for Assam Bengal Corporation Limited (ABC Ltd.) for the transport of goods from consignor to consignee.</w:t>
      </w:r>
    </w:p>
    <w:p w:rsidR="00634692" w:rsidRPr="0045788A" w:rsidP="00F24D51">
      <w:pPr>
        <w:spacing w:after="0"/>
        <w:jc w:val="both"/>
        <w:rPr>
          <w:rFonts w:ascii="Trebuchet MS" w:hAnsi="Trebuchet MS"/>
          <w:b/>
        </w:rPr>
      </w:pPr>
      <w:r w:rsidRPr="0045788A">
        <w:rPr>
          <w:rFonts w:ascii="Trebuchet MS" w:hAnsi="Trebuchet MS"/>
          <w:b/>
        </w:rPr>
        <w:t xml:space="preserve">Responsibilities: </w:t>
      </w:r>
    </w:p>
    <w:p w:rsidR="001501B4" w:rsidRPr="0045788A" w:rsidP="001501B4">
      <w:pPr>
        <w:numPr>
          <w:ilvl w:val="0"/>
          <w:numId w:val="16"/>
        </w:numPr>
        <w:spacing w:before="120" w:after="0" w:line="240" w:lineRule="auto"/>
        <w:rPr>
          <w:rFonts w:ascii="Trebuchet MS" w:hAnsi="Trebuchet MS" w:cs="Calibri"/>
          <w:bCs/>
        </w:rPr>
      </w:pPr>
      <w:r w:rsidRPr="0045788A">
        <w:rPr>
          <w:rFonts w:ascii="Trebuchet MS" w:hAnsi="Trebuchet MS" w:cs="Calibri"/>
          <w:bCs/>
        </w:rPr>
        <w:t>Working as a developer.</w:t>
      </w:r>
    </w:p>
    <w:p w:rsidR="001501B4" w:rsidRPr="0045788A" w:rsidP="001501B4">
      <w:pPr>
        <w:numPr>
          <w:ilvl w:val="0"/>
          <w:numId w:val="16"/>
        </w:numPr>
        <w:spacing w:before="120" w:after="120" w:line="240" w:lineRule="auto"/>
        <w:rPr>
          <w:rFonts w:ascii="Trebuchet MS" w:hAnsi="Trebuchet MS" w:cs="Calibri"/>
          <w:bCs/>
        </w:rPr>
      </w:pPr>
      <w:r w:rsidRPr="0045788A">
        <w:rPr>
          <w:rFonts w:ascii="Trebuchet MS" w:hAnsi="Trebuchet MS" w:cs="Calibri"/>
          <w:bCs/>
        </w:rPr>
        <w:t>Client coordination and support</w:t>
      </w:r>
    </w:p>
    <w:p w:rsidR="00EB395F" w:rsidRPr="00F24D51" w:rsidP="00F24D51">
      <w:pPr>
        <w:numPr>
          <w:ilvl w:val="0"/>
          <w:numId w:val="16"/>
        </w:numPr>
        <w:suppressAutoHyphens/>
        <w:spacing w:after="120" w:line="240" w:lineRule="auto"/>
        <w:jc w:val="both"/>
        <w:rPr>
          <w:rFonts w:ascii="Trebuchet MS" w:hAnsi="Trebuchet MS" w:cs="Arial"/>
        </w:rPr>
      </w:pPr>
      <w:r w:rsidRPr="00F24D51">
        <w:rPr>
          <w:rFonts w:ascii="Trebuchet MS" w:hAnsi="Trebuchet MS" w:cs="Arial"/>
        </w:rPr>
        <w:t>Development and unit testing of ongoing project</w:t>
      </w: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880"/>
        <w:gridCol w:w="8208"/>
      </w:tblGrid>
      <w:tr w:rsidTr="00893718">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1088" w:type="dxa"/>
            <w:gridSpan w:val="2"/>
            <w:shd w:val="clear" w:color="auto" w:fill="DBEEF3" w:themeFill="accent5" w:themeFillTint="33"/>
          </w:tcPr>
          <w:p w:rsidR="00634692" w:rsidRPr="00CC7854" w:rsidP="00002FA6">
            <w:pPr>
              <w:spacing w:after="0" w:line="240" w:lineRule="auto"/>
              <w:rPr>
                <w:rFonts w:ascii="Trebuchet MS" w:hAnsi="Trebuchet MS"/>
                <w:b/>
              </w:rPr>
            </w:pPr>
            <w:r w:rsidRPr="002E590B">
              <w:rPr>
                <w:rFonts w:ascii="Trebuchet MS" w:hAnsi="Trebuchet MS"/>
                <w:b/>
                <w:sz w:val="26"/>
                <w:szCs w:val="26"/>
              </w:rPr>
              <w:t>Project</w:t>
            </w:r>
            <w:r w:rsidRPr="00CC7854">
              <w:rPr>
                <w:rFonts w:ascii="Trebuchet MS" w:hAnsi="Trebuchet MS"/>
                <w:b/>
              </w:rPr>
              <w:t xml:space="preserve"> </w:t>
            </w:r>
            <w:r w:rsidR="0072009D">
              <w:rPr>
                <w:rFonts w:ascii="Trebuchet MS" w:hAnsi="Trebuchet MS"/>
                <w:b/>
              </w:rPr>
              <w:t>8</w:t>
            </w:r>
          </w:p>
        </w:tc>
      </w:tr>
      <w:tr w:rsidTr="00893718">
        <w:tblPrEx>
          <w:tblW w:w="1108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 xml:space="preserve">Client </w:t>
            </w:r>
          </w:p>
        </w:tc>
        <w:tc>
          <w:tcPr>
            <w:tcW w:w="8208" w:type="dxa"/>
            <w:shd w:val="clear" w:color="auto" w:fill="auto"/>
            <w:vAlign w:val="center"/>
          </w:tcPr>
          <w:p w:rsidR="00634692" w:rsidRPr="0045788A" w:rsidP="00002FA6">
            <w:pPr>
              <w:pStyle w:val="Heading5"/>
              <w:numPr>
                <w:ilvl w:val="4"/>
                <w:numId w:val="9"/>
              </w:numPr>
              <w:tabs>
                <w:tab w:val="left" w:pos="0"/>
              </w:tabs>
              <w:rPr>
                <w:rFonts w:ascii="Trebuchet MS" w:hAnsi="Trebuchet MS"/>
                <w:color w:val="000000"/>
              </w:rPr>
            </w:pPr>
            <w:r w:rsidRPr="0045788A">
              <w:rPr>
                <w:rFonts w:ascii="Trebuchet MS" w:hAnsi="Trebuchet MS" w:cs="Calibri"/>
              </w:rPr>
              <w:t>Trident technocrats</w:t>
            </w:r>
          </w:p>
        </w:tc>
      </w:tr>
      <w:tr w:rsidTr="00893718">
        <w:tblPrEx>
          <w:tblW w:w="1108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Project Name</w:t>
            </w:r>
          </w:p>
        </w:tc>
        <w:tc>
          <w:tcPr>
            <w:tcW w:w="8208" w:type="dxa"/>
            <w:shd w:val="clear" w:color="auto" w:fill="auto"/>
            <w:vAlign w:val="center"/>
          </w:tcPr>
          <w:p w:rsidR="00634692" w:rsidRPr="0045788A" w:rsidP="00002FA6">
            <w:pPr>
              <w:spacing w:after="0" w:line="240" w:lineRule="auto"/>
              <w:jc w:val="both"/>
              <w:rPr>
                <w:rFonts w:ascii="Trebuchet MS" w:hAnsi="Trebuchet MS" w:cs="Arial"/>
                <w:b/>
                <w:bCs/>
                <w:color w:val="000000"/>
              </w:rPr>
            </w:pPr>
            <w:r w:rsidRPr="0045788A">
              <w:rPr>
                <w:rFonts w:ascii="Trebuchet MS" w:hAnsi="Trebuchet MS" w:cs="Calibri"/>
                <w:b/>
                <w:color w:val="000000"/>
              </w:rPr>
              <w:t>Product Sale and Customer Management System</w:t>
            </w:r>
          </w:p>
        </w:tc>
      </w:tr>
      <w:tr w:rsidTr="00893718">
        <w:tblPrEx>
          <w:tblW w:w="1108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Role</w:t>
            </w:r>
          </w:p>
        </w:tc>
        <w:tc>
          <w:tcPr>
            <w:tcW w:w="8208" w:type="dxa"/>
            <w:shd w:val="clear" w:color="auto" w:fill="auto"/>
            <w:vAlign w:val="center"/>
          </w:tcPr>
          <w:p w:rsidR="00634692" w:rsidRPr="0045788A" w:rsidP="00002FA6">
            <w:pPr>
              <w:spacing w:after="0" w:line="240" w:lineRule="auto"/>
              <w:rPr>
                <w:rFonts w:ascii="Trebuchet MS" w:hAnsi="Trebuchet MS"/>
                <w:b/>
                <w:color w:val="FFFFFF"/>
              </w:rPr>
            </w:pPr>
            <w:r w:rsidRPr="0045788A">
              <w:rPr>
                <w:rFonts w:ascii="Trebuchet MS" w:hAnsi="Trebuchet MS" w:cs="Arial"/>
                <w:b/>
              </w:rPr>
              <w:t>Developer</w:t>
            </w:r>
          </w:p>
        </w:tc>
      </w:tr>
      <w:tr w:rsidTr="00893718">
        <w:tblPrEx>
          <w:tblW w:w="11088" w:type="dxa"/>
          <w:tblLook w:val="04A0"/>
        </w:tblPrEx>
        <w:trPr>
          <w:trHeight w:val="432"/>
        </w:trPr>
        <w:tc>
          <w:tcPr>
            <w:tcW w:w="2880" w:type="dxa"/>
            <w:shd w:val="clear" w:color="auto" w:fill="FEF2E8"/>
            <w:vAlign w:val="center"/>
          </w:tcPr>
          <w:p w:rsidR="00634692" w:rsidRPr="0045788A" w:rsidP="00002FA6">
            <w:pPr>
              <w:spacing w:after="0" w:line="240" w:lineRule="auto"/>
              <w:rPr>
                <w:rFonts w:ascii="Trebuchet MS" w:hAnsi="Trebuchet MS"/>
                <w:b/>
              </w:rPr>
            </w:pPr>
            <w:r w:rsidRPr="0045788A">
              <w:rPr>
                <w:rFonts w:ascii="Trebuchet MS" w:hAnsi="Trebuchet MS"/>
                <w:b/>
              </w:rPr>
              <w:t>Duration</w:t>
            </w:r>
          </w:p>
        </w:tc>
        <w:tc>
          <w:tcPr>
            <w:tcW w:w="8208" w:type="dxa"/>
            <w:shd w:val="clear" w:color="auto" w:fill="auto"/>
            <w:vAlign w:val="center"/>
          </w:tcPr>
          <w:p w:rsidR="00634692" w:rsidRPr="0045788A" w:rsidP="00002FA6">
            <w:pPr>
              <w:spacing w:after="0" w:line="240" w:lineRule="auto"/>
              <w:rPr>
                <w:rFonts w:ascii="Trebuchet MS" w:hAnsi="Trebuchet MS"/>
                <w:b/>
              </w:rPr>
            </w:pPr>
            <w:r w:rsidRPr="0045788A">
              <w:rPr>
                <w:rFonts w:ascii="Trebuchet MS" w:eastAsia="Times New Roman" w:hAnsi="Trebuchet MS" w:cs="Arial"/>
                <w:b/>
                <w:bCs/>
                <w:color w:val="000000"/>
                <w:lang w:eastAsia="ar-SA"/>
              </w:rPr>
              <w:t>Aug’10</w:t>
            </w:r>
            <w:r w:rsidRPr="0045788A" w:rsidR="00AB2A9B">
              <w:rPr>
                <w:rFonts w:ascii="Trebuchet MS" w:eastAsia="Times New Roman" w:hAnsi="Trebuchet MS" w:cs="Arial"/>
                <w:b/>
                <w:bCs/>
                <w:color w:val="000000"/>
                <w:lang w:eastAsia="ar-SA"/>
              </w:rPr>
              <w:t xml:space="preserve"> – </w:t>
            </w:r>
            <w:r w:rsidRPr="0045788A">
              <w:rPr>
                <w:rFonts w:ascii="Trebuchet MS" w:eastAsia="Times New Roman" w:hAnsi="Trebuchet MS" w:cs="Arial"/>
                <w:b/>
                <w:bCs/>
                <w:color w:val="000000"/>
                <w:lang w:eastAsia="ar-SA"/>
              </w:rPr>
              <w:t>May</w:t>
            </w:r>
            <w:r w:rsidRPr="0045788A" w:rsidR="00AB2A9B">
              <w:rPr>
                <w:rFonts w:ascii="Trebuchet MS" w:eastAsia="Times New Roman" w:hAnsi="Trebuchet MS" w:cs="Arial"/>
                <w:b/>
                <w:bCs/>
                <w:color w:val="000000"/>
                <w:lang w:eastAsia="ar-SA"/>
              </w:rPr>
              <w:t>’</w:t>
            </w:r>
            <w:r w:rsidRPr="0045788A">
              <w:rPr>
                <w:rFonts w:ascii="Trebuchet MS" w:eastAsia="Times New Roman" w:hAnsi="Trebuchet MS" w:cs="Arial"/>
                <w:b/>
                <w:bCs/>
                <w:color w:val="000000"/>
                <w:lang w:eastAsia="ar-SA"/>
              </w:rPr>
              <w:t>2011</w:t>
            </w:r>
          </w:p>
        </w:tc>
      </w:tr>
    </w:tbl>
    <w:p w:rsidR="00634692" w:rsidRPr="0045788A" w:rsidP="00CB20EC">
      <w:pPr>
        <w:spacing w:before="100" w:beforeAutospacing="1" w:after="100" w:afterAutospacing="1"/>
        <w:jc w:val="both"/>
        <w:rPr>
          <w:rFonts w:ascii="Trebuchet MS" w:hAnsi="Trebuchet MS" w:cs="Arial"/>
        </w:rPr>
      </w:pPr>
      <w:r w:rsidRPr="0045788A">
        <w:rPr>
          <w:rFonts w:ascii="Trebuchet MS" w:hAnsi="Trebuchet MS"/>
          <w:b/>
        </w:rPr>
        <w:t xml:space="preserve">Environment: </w:t>
      </w:r>
      <w:r w:rsidRPr="0045788A" w:rsidR="00D94D56">
        <w:rPr>
          <w:rFonts w:ascii="Trebuchet MS" w:hAnsi="Trebuchet MS" w:cs="Calibri"/>
          <w:bCs/>
        </w:rPr>
        <w:t xml:space="preserve">JAVA SWING, JSP, MS SQL Server </w:t>
      </w:r>
      <w:r w:rsidRPr="0045788A" w:rsidR="00D94D56">
        <w:rPr>
          <w:rFonts w:ascii="Trebuchet MS" w:hAnsi="Trebuchet MS" w:cs="Calibri"/>
          <w:b/>
          <w:bCs/>
        </w:rPr>
        <w:t>OS:</w:t>
      </w:r>
      <w:r w:rsidR="006163EA">
        <w:rPr>
          <w:rFonts w:ascii="Trebuchet MS" w:hAnsi="Trebuchet MS" w:cs="Calibri"/>
          <w:bCs/>
        </w:rPr>
        <w:t xml:space="preserve"> Windows</w:t>
      </w:r>
      <w:r w:rsidRPr="0045788A" w:rsidR="00D94D56">
        <w:rPr>
          <w:rFonts w:ascii="Trebuchet MS" w:hAnsi="Trebuchet MS" w:cs="Calibri"/>
          <w:bCs/>
        </w:rPr>
        <w:t xml:space="preserve"> </w:t>
      </w:r>
      <w:r w:rsidRPr="0045788A" w:rsidR="00D94D56">
        <w:rPr>
          <w:rFonts w:ascii="Trebuchet MS" w:hAnsi="Trebuchet MS" w:cs="Calibri"/>
          <w:b/>
          <w:bCs/>
        </w:rPr>
        <w:t xml:space="preserve">IDE: </w:t>
      </w:r>
      <w:r w:rsidRPr="0045788A" w:rsidR="00D94D56">
        <w:rPr>
          <w:rFonts w:ascii="Trebuchet MS" w:hAnsi="Trebuchet MS" w:cs="Calibri"/>
          <w:bCs/>
        </w:rPr>
        <w:t>Eclipse</w:t>
      </w:r>
    </w:p>
    <w:p w:rsidR="00121C22" w:rsidRPr="0045788A" w:rsidP="00CB20EC">
      <w:pPr>
        <w:tabs>
          <w:tab w:val="left" w:pos="3960"/>
        </w:tabs>
        <w:spacing w:after="120"/>
        <w:jc w:val="both"/>
        <w:rPr>
          <w:rFonts w:ascii="Trebuchet MS" w:hAnsi="Trebuchet MS" w:cs="Calibri"/>
          <w:color w:val="000000"/>
        </w:rPr>
      </w:pPr>
      <w:r w:rsidRPr="0045788A">
        <w:rPr>
          <w:rFonts w:ascii="Trebuchet MS" w:hAnsi="Trebuchet MS"/>
          <w:b/>
        </w:rPr>
        <w:t>Description:</w:t>
      </w:r>
      <w:r w:rsidRPr="0045788A">
        <w:rPr>
          <w:rFonts w:ascii="Trebuchet MS" w:hAnsi="Trebuchet MS" w:cs="Calibri"/>
          <w:color w:val="000000"/>
        </w:rPr>
        <w:t xml:space="preserve"> The</w:t>
      </w:r>
      <w:r w:rsidRPr="0045788A">
        <w:rPr>
          <w:rFonts w:ascii="Trebuchet MS" w:hAnsi="Trebuchet MS" w:cs="Calibri"/>
          <w:color w:val="000000"/>
        </w:rPr>
        <w:t xml:space="preserve"> system is well suitable for automation of maintaining sales records and maintenance of customers. The system has ability to maintain all inquiries from customers, quotations sent to customers and sales orders from customers and maintain the sales records into master sales table.</w:t>
      </w:r>
    </w:p>
    <w:p w:rsidR="00634692" w:rsidRPr="0045788A" w:rsidP="00CB20EC">
      <w:pPr>
        <w:spacing w:after="0"/>
        <w:ind w:left="-90"/>
        <w:jc w:val="both"/>
        <w:rPr>
          <w:rFonts w:ascii="Trebuchet MS" w:hAnsi="Trebuchet MS"/>
          <w:b/>
        </w:rPr>
      </w:pPr>
      <w:r w:rsidRPr="0045788A">
        <w:rPr>
          <w:rFonts w:ascii="Trebuchet MS" w:hAnsi="Trebuchet MS"/>
          <w:b/>
        </w:rPr>
        <w:t xml:space="preserve">Responsibilities: </w:t>
      </w:r>
    </w:p>
    <w:p w:rsidR="00121C22" w:rsidRPr="0045788A" w:rsidP="00CB20EC">
      <w:pPr>
        <w:numPr>
          <w:ilvl w:val="0"/>
          <w:numId w:val="16"/>
        </w:numPr>
        <w:spacing w:after="0" w:line="240" w:lineRule="auto"/>
        <w:rPr>
          <w:rFonts w:ascii="Trebuchet MS" w:hAnsi="Trebuchet MS" w:cs="Calibri"/>
          <w:bCs/>
        </w:rPr>
      </w:pPr>
      <w:r w:rsidRPr="0045788A">
        <w:rPr>
          <w:rFonts w:ascii="Trebuchet MS" w:hAnsi="Trebuchet MS" w:cs="Calibri"/>
          <w:bCs/>
        </w:rPr>
        <w:t>Working as a developer.</w:t>
      </w:r>
    </w:p>
    <w:p w:rsidR="00121C22" w:rsidRPr="0045788A" w:rsidP="00CB20EC">
      <w:pPr>
        <w:numPr>
          <w:ilvl w:val="0"/>
          <w:numId w:val="16"/>
        </w:numPr>
        <w:spacing w:after="0" w:line="240" w:lineRule="auto"/>
        <w:rPr>
          <w:rFonts w:ascii="Trebuchet MS" w:hAnsi="Trebuchet MS" w:cs="Calibri"/>
          <w:bCs/>
        </w:rPr>
      </w:pPr>
      <w:r w:rsidRPr="0045788A">
        <w:rPr>
          <w:rFonts w:ascii="Trebuchet MS" w:hAnsi="Trebuchet MS" w:cs="Calibri"/>
          <w:bCs/>
        </w:rPr>
        <w:t>Client coordination and support</w:t>
      </w:r>
    </w:p>
    <w:p w:rsidR="00121C22" w:rsidP="00CB20EC">
      <w:pPr>
        <w:numPr>
          <w:ilvl w:val="0"/>
          <w:numId w:val="16"/>
        </w:numPr>
        <w:suppressAutoHyphens/>
        <w:spacing w:after="0" w:line="240" w:lineRule="auto"/>
        <w:jc w:val="both"/>
        <w:rPr>
          <w:rFonts w:ascii="Trebuchet MS" w:hAnsi="Trebuchet MS" w:cs="Arial"/>
        </w:rPr>
      </w:pPr>
      <w:r w:rsidRPr="0045788A">
        <w:rPr>
          <w:rFonts w:ascii="Trebuchet MS" w:hAnsi="Trebuchet MS" w:cs="Arial"/>
        </w:rPr>
        <w:t>Development and unit testing of ongoing project</w:t>
      </w: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p w:rsidR="00B154C0" w:rsidP="00B154C0">
      <w:pPr>
        <w:suppressAutoHyphens/>
        <w:spacing w:after="0" w:line="240" w:lineRule="auto"/>
        <w:jc w:val="both"/>
        <w:rPr>
          <w:rFonts w:ascii="Trebuchet MS" w:hAnsi="Trebuchet MS" w:cs="Arial"/>
        </w:rPr>
      </w:pP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4A0"/>
      </w:tblPr>
      <w:tblGrid>
        <w:gridCol w:w="2898"/>
        <w:gridCol w:w="8190"/>
      </w:tblGrid>
      <w:tr w:rsidTr="00FB798B">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4A0"/>
        </w:tblPrEx>
        <w:tc>
          <w:tcPr>
            <w:tcW w:w="11088" w:type="dxa"/>
            <w:gridSpan w:val="2"/>
            <w:shd w:val="clear" w:color="auto" w:fill="DBEEF3" w:themeFill="accent5" w:themeFillTint="33"/>
          </w:tcPr>
          <w:p w:rsidR="00167195" w:rsidRPr="00CC7854" w:rsidP="007A7120">
            <w:pPr>
              <w:spacing w:after="0" w:line="240" w:lineRule="auto"/>
              <w:rPr>
                <w:rFonts w:ascii="Trebuchet MS" w:hAnsi="Trebuchet MS"/>
                <w:b/>
                <w:bCs/>
              </w:rPr>
            </w:pPr>
            <w:r w:rsidRPr="00CC7854">
              <w:rPr>
                <w:rFonts w:ascii="Trebuchet MS" w:hAnsi="Trebuchet MS"/>
                <w:b/>
                <w:bCs/>
              </w:rPr>
              <w:t>EDUCATIONAL QUALIFICATIONA &amp; CERTIFICATION</w:t>
            </w:r>
          </w:p>
        </w:tc>
      </w:tr>
      <w:tr w:rsidTr="00FB798B">
        <w:tblPrEx>
          <w:tblW w:w="11088" w:type="dxa"/>
          <w:tblLayout w:type="fixed"/>
          <w:tblLook w:val="04A0"/>
        </w:tblPrEx>
        <w:trPr>
          <w:trHeight w:val="432"/>
        </w:trPr>
        <w:tc>
          <w:tcPr>
            <w:tcW w:w="2898" w:type="dxa"/>
            <w:shd w:val="clear" w:color="auto" w:fill="FEF2E8"/>
            <w:vAlign w:val="center"/>
          </w:tcPr>
          <w:p w:rsidR="00167195" w:rsidRPr="0045788A" w:rsidP="00167195">
            <w:pPr>
              <w:spacing w:after="0" w:line="240" w:lineRule="auto"/>
              <w:rPr>
                <w:rFonts w:ascii="Trebuchet MS" w:hAnsi="Trebuchet MS"/>
                <w:b/>
              </w:rPr>
            </w:pPr>
            <w:r w:rsidRPr="0045788A">
              <w:rPr>
                <w:rFonts w:ascii="Trebuchet MS" w:hAnsi="Trebuchet MS"/>
                <w:b/>
              </w:rPr>
              <w:t xml:space="preserve">Professional Qualification </w:t>
            </w:r>
          </w:p>
        </w:tc>
        <w:tc>
          <w:tcPr>
            <w:tcW w:w="8190" w:type="dxa"/>
            <w:shd w:val="clear" w:color="auto" w:fill="auto"/>
            <w:vAlign w:val="center"/>
          </w:tcPr>
          <w:p w:rsidR="00893718" w:rsidRPr="00893718" w:rsidP="00894EE2">
            <w:pPr>
              <w:numPr>
                <w:ilvl w:val="0"/>
                <w:numId w:val="10"/>
              </w:numPr>
              <w:tabs>
                <w:tab w:val="num" w:pos="0"/>
                <w:tab w:val="left" w:pos="576"/>
                <w:tab w:val="clear" w:pos="720"/>
              </w:tabs>
              <w:suppressAutoHyphens/>
              <w:spacing w:after="0" w:line="360" w:lineRule="auto"/>
              <w:ind w:left="288" w:firstLine="0"/>
              <w:rPr>
                <w:rFonts w:ascii="Trebuchet MS" w:hAnsi="Trebuchet MS"/>
                <w:b/>
                <w:bCs/>
                <w:color w:val="000000"/>
              </w:rPr>
            </w:pPr>
            <w:r w:rsidRPr="00893718">
              <w:rPr>
                <w:rFonts w:ascii="Trebuchet MS" w:hAnsi="Trebuchet MS"/>
                <w:b/>
                <w:color w:val="000000"/>
              </w:rPr>
              <w:t xml:space="preserve">2010- B-Tech (CSE) from MIET MEERUT Affiliated by UPTU Lucknow </w:t>
            </w:r>
          </w:p>
          <w:p w:rsidR="00167195" w:rsidRPr="00893718" w:rsidP="00893718">
            <w:pPr>
              <w:tabs>
                <w:tab w:val="left" w:pos="576"/>
              </w:tabs>
              <w:suppressAutoHyphens/>
              <w:spacing w:after="0" w:line="360" w:lineRule="auto"/>
              <w:ind w:left="288"/>
              <w:rPr>
                <w:rFonts w:ascii="Trebuchet MS" w:hAnsi="Trebuchet MS"/>
                <w:b/>
                <w:bCs/>
                <w:color w:val="000000"/>
              </w:rPr>
            </w:pPr>
            <w:r>
              <w:rPr>
                <w:rFonts w:ascii="Trebuchet MS" w:hAnsi="Trebuchet MS"/>
                <w:b/>
                <w:color w:val="000000"/>
              </w:rPr>
              <w:t xml:space="preserve">    </w:t>
            </w:r>
            <w:r w:rsidRPr="00893718" w:rsidR="00894EE2">
              <w:rPr>
                <w:rFonts w:ascii="Trebuchet MS" w:hAnsi="Trebuchet MS"/>
                <w:b/>
                <w:color w:val="000000"/>
              </w:rPr>
              <w:t xml:space="preserve"> </w:t>
            </w:r>
            <w:r w:rsidRPr="00893718">
              <w:rPr>
                <w:rFonts w:ascii="Trebuchet MS" w:hAnsi="Trebuchet MS"/>
                <w:b/>
                <w:color w:val="000000"/>
              </w:rPr>
              <w:t>with</w:t>
            </w:r>
            <w:r w:rsidRPr="00893718" w:rsidR="00901E5C">
              <w:rPr>
                <w:rFonts w:ascii="Trebuchet MS" w:hAnsi="Trebuchet MS"/>
                <w:b/>
                <w:color w:val="000000"/>
              </w:rPr>
              <w:t xml:space="preserve"> </w:t>
            </w:r>
            <w:r w:rsidRPr="00893718">
              <w:rPr>
                <w:rFonts w:ascii="Trebuchet MS" w:hAnsi="Trebuchet MS"/>
                <w:b/>
                <w:color w:val="000000"/>
              </w:rPr>
              <w:t>72.56 %</w:t>
            </w:r>
          </w:p>
          <w:p w:rsidR="00894EE2" w:rsidRPr="00894EE2" w:rsidP="00167195">
            <w:pPr>
              <w:numPr>
                <w:ilvl w:val="0"/>
                <w:numId w:val="10"/>
              </w:numPr>
              <w:tabs>
                <w:tab w:val="num" w:pos="0"/>
                <w:tab w:val="left" w:pos="576"/>
                <w:tab w:val="clear" w:pos="720"/>
              </w:tabs>
              <w:suppressAutoHyphens/>
              <w:spacing w:after="0" w:line="360" w:lineRule="auto"/>
              <w:ind w:left="288" w:firstLine="0"/>
              <w:rPr>
                <w:rFonts w:ascii="Trebuchet MS" w:hAnsi="Trebuchet MS"/>
                <w:b/>
                <w:bCs/>
                <w:color w:val="000000"/>
              </w:rPr>
            </w:pPr>
            <w:r w:rsidRPr="0045788A">
              <w:rPr>
                <w:rFonts w:ascii="Trebuchet MS" w:hAnsi="Trebuchet MS"/>
                <w:b/>
                <w:color w:val="000000"/>
              </w:rPr>
              <w:t xml:space="preserve">2007- Three Year Diploma in CSE from Govt. Polytechnic Unnao </w:t>
            </w:r>
          </w:p>
          <w:p w:rsidR="00167195" w:rsidRPr="0045788A" w:rsidP="00894EE2">
            <w:pPr>
              <w:tabs>
                <w:tab w:val="left" w:pos="576"/>
              </w:tabs>
              <w:suppressAutoHyphens/>
              <w:spacing w:after="0" w:line="360" w:lineRule="auto"/>
              <w:ind w:left="288"/>
              <w:rPr>
                <w:rFonts w:ascii="Trebuchet MS" w:hAnsi="Trebuchet MS"/>
                <w:b/>
                <w:color w:val="FFFFFF"/>
              </w:rPr>
            </w:pPr>
            <w:r>
              <w:rPr>
                <w:rFonts w:ascii="Trebuchet MS" w:hAnsi="Trebuchet MS"/>
                <w:b/>
                <w:color w:val="000000"/>
              </w:rPr>
              <w:t xml:space="preserve">    </w:t>
            </w:r>
            <w:r w:rsidRPr="0045788A">
              <w:rPr>
                <w:rFonts w:ascii="Trebuchet MS" w:hAnsi="Trebuchet MS"/>
                <w:b/>
                <w:color w:val="000000"/>
              </w:rPr>
              <w:t>affiliated</w:t>
            </w:r>
            <w:r w:rsidRPr="0045788A" w:rsidR="00901E5C">
              <w:rPr>
                <w:rFonts w:ascii="Trebuchet MS" w:hAnsi="Trebuchet MS"/>
                <w:b/>
                <w:color w:val="000000"/>
              </w:rPr>
              <w:t xml:space="preserve"> </w:t>
            </w:r>
            <w:r w:rsidRPr="0045788A">
              <w:rPr>
                <w:rFonts w:ascii="Trebuchet MS" w:hAnsi="Trebuchet MS"/>
                <w:b/>
                <w:color w:val="000000"/>
              </w:rPr>
              <w:t>by BTE</w:t>
            </w:r>
            <w:r w:rsidRPr="0045788A" w:rsidR="00363A09">
              <w:rPr>
                <w:rFonts w:ascii="Trebuchet MS" w:hAnsi="Trebuchet MS"/>
                <w:b/>
                <w:color w:val="000000"/>
              </w:rPr>
              <w:t xml:space="preserve"> </w:t>
            </w:r>
            <w:r w:rsidRPr="0045788A">
              <w:rPr>
                <w:rFonts w:ascii="Trebuchet MS" w:hAnsi="Trebuchet MS"/>
                <w:b/>
                <w:color w:val="000000"/>
              </w:rPr>
              <w:t>UP Lucknow  with 77.47%</w:t>
            </w:r>
          </w:p>
        </w:tc>
      </w:tr>
      <w:tr w:rsidTr="00FB798B">
        <w:tblPrEx>
          <w:tblW w:w="11088" w:type="dxa"/>
          <w:tblLayout w:type="fixed"/>
          <w:tblLook w:val="04A0"/>
        </w:tblPrEx>
        <w:trPr>
          <w:trHeight w:val="432"/>
        </w:trPr>
        <w:tc>
          <w:tcPr>
            <w:tcW w:w="2898" w:type="dxa"/>
            <w:shd w:val="clear" w:color="auto" w:fill="FEF2E8"/>
            <w:vAlign w:val="center"/>
          </w:tcPr>
          <w:p w:rsidR="00167195" w:rsidRPr="0045788A" w:rsidP="007A7120">
            <w:pPr>
              <w:spacing w:after="0" w:line="240" w:lineRule="auto"/>
              <w:rPr>
                <w:rFonts w:ascii="Trebuchet MS" w:hAnsi="Trebuchet MS"/>
                <w:b/>
              </w:rPr>
            </w:pPr>
            <w:r>
              <w:rPr>
                <w:rFonts w:ascii="Trebuchet MS" w:hAnsi="Trebuchet MS"/>
                <w:b/>
              </w:rPr>
              <w:t>Academic</w:t>
            </w:r>
            <w:r w:rsidRPr="0045788A">
              <w:rPr>
                <w:rFonts w:ascii="Trebuchet MS" w:hAnsi="Trebuchet MS"/>
                <w:b/>
              </w:rPr>
              <w:t xml:space="preserve"> Qualification</w:t>
            </w:r>
          </w:p>
        </w:tc>
        <w:tc>
          <w:tcPr>
            <w:tcW w:w="8190" w:type="dxa"/>
            <w:shd w:val="clear" w:color="auto" w:fill="auto"/>
            <w:vAlign w:val="center"/>
          </w:tcPr>
          <w:p w:rsidR="00894EE2" w:rsidRPr="00894EE2" w:rsidP="00901E5C">
            <w:pPr>
              <w:numPr>
                <w:ilvl w:val="0"/>
                <w:numId w:val="10"/>
              </w:numPr>
              <w:tabs>
                <w:tab w:val="num" w:pos="0"/>
                <w:tab w:val="left" w:pos="576"/>
                <w:tab w:val="clear" w:pos="720"/>
              </w:tabs>
              <w:suppressAutoHyphens/>
              <w:spacing w:after="0" w:line="360" w:lineRule="auto"/>
              <w:ind w:left="288" w:firstLine="0"/>
              <w:rPr>
                <w:rFonts w:ascii="Trebuchet MS" w:eastAsia="Arial Unicode MS" w:hAnsi="Trebuchet MS" w:cs="Calibri"/>
                <w:b/>
                <w:bCs/>
                <w:shd w:val="clear" w:color="auto" w:fill="C0C0C0"/>
              </w:rPr>
            </w:pPr>
            <w:r w:rsidRPr="0045788A">
              <w:rPr>
                <w:rFonts w:ascii="Trebuchet MS" w:hAnsi="Trebuchet MS" w:cs="Calibri"/>
                <w:b/>
                <w:bCs/>
              </w:rPr>
              <w:t xml:space="preserve">Intermediate </w:t>
            </w:r>
            <w:r w:rsidRPr="0045788A">
              <w:rPr>
                <w:rFonts w:ascii="Trebuchet MS" w:hAnsi="Trebuchet MS" w:cs="Calibri"/>
                <w:b/>
              </w:rPr>
              <w:t xml:space="preserve">from GIC Unnao affiliated by UP Board with 64.6% in </w:t>
            </w:r>
          </w:p>
          <w:p w:rsidR="00363A09" w:rsidRPr="0045788A" w:rsidP="00CF3F2E">
            <w:pPr>
              <w:tabs>
                <w:tab w:val="left" w:pos="576"/>
              </w:tabs>
              <w:suppressAutoHyphens/>
              <w:spacing w:after="0" w:line="360" w:lineRule="auto"/>
              <w:ind w:left="288"/>
              <w:rPr>
                <w:rFonts w:ascii="Trebuchet MS" w:eastAsia="Arial Unicode MS" w:hAnsi="Trebuchet MS" w:cs="Calibri"/>
                <w:b/>
                <w:bCs/>
                <w:shd w:val="clear" w:color="auto" w:fill="C0C0C0"/>
              </w:rPr>
            </w:pPr>
            <w:r>
              <w:rPr>
                <w:rFonts w:ascii="Trebuchet MS" w:hAnsi="Trebuchet MS" w:cs="Calibri"/>
                <w:b/>
              </w:rPr>
              <w:t xml:space="preserve">     </w:t>
            </w:r>
            <w:r w:rsidRPr="0045788A">
              <w:rPr>
                <w:rFonts w:ascii="Trebuchet MS" w:hAnsi="Trebuchet MS" w:cs="Calibri"/>
                <w:b/>
              </w:rPr>
              <w:t>2006</w:t>
            </w:r>
            <w:r w:rsidRPr="0045788A" w:rsidR="00901E5C">
              <w:rPr>
                <w:rFonts w:ascii="Trebuchet MS" w:eastAsia="Arial Unicode MS" w:hAnsi="Trebuchet MS" w:cs="Calibri"/>
                <w:b/>
                <w:bCs/>
                <w:shd w:val="clear" w:color="auto" w:fill="C0C0C0"/>
              </w:rPr>
              <w:t xml:space="preserve"> </w:t>
            </w:r>
            <w:r w:rsidRPr="0045788A">
              <w:rPr>
                <w:rFonts w:ascii="Trebuchet MS" w:hAnsi="Trebuchet MS" w:cs="Calibri"/>
                <w:b/>
              </w:rPr>
              <w:t>(As Private Candidate)</w:t>
            </w:r>
          </w:p>
          <w:p w:rsidR="00F12F8F" w:rsidRPr="00F12F8F" w:rsidP="00363A09">
            <w:pPr>
              <w:numPr>
                <w:ilvl w:val="0"/>
                <w:numId w:val="10"/>
              </w:numPr>
              <w:tabs>
                <w:tab w:val="num" w:pos="0"/>
                <w:tab w:val="left" w:pos="576"/>
                <w:tab w:val="clear" w:pos="720"/>
              </w:tabs>
              <w:suppressAutoHyphens/>
              <w:spacing w:after="0" w:line="360" w:lineRule="auto"/>
              <w:ind w:left="288" w:firstLine="0"/>
              <w:rPr>
                <w:rFonts w:ascii="Trebuchet MS" w:eastAsia="Arial Unicode MS" w:hAnsi="Trebuchet MS" w:cs="Calibri"/>
                <w:b/>
                <w:bCs/>
                <w:shd w:val="clear" w:color="auto" w:fill="C0C0C0"/>
              </w:rPr>
            </w:pPr>
            <w:r w:rsidRPr="0045788A">
              <w:rPr>
                <w:rFonts w:ascii="Trebuchet MS" w:hAnsi="Trebuchet MS" w:cs="Calibri"/>
                <w:b/>
                <w:bCs/>
              </w:rPr>
              <w:t xml:space="preserve">High school </w:t>
            </w:r>
            <w:r w:rsidRPr="0045788A">
              <w:rPr>
                <w:rFonts w:ascii="Trebuchet MS" w:hAnsi="Trebuchet MS" w:cs="Calibri"/>
                <w:b/>
              </w:rPr>
              <w:t xml:space="preserve">from CPAAIC Bahjoi (Sambhal) affiliated by UP Board </w:t>
            </w:r>
          </w:p>
          <w:p w:rsidR="00167195" w:rsidRPr="0045788A" w:rsidP="00F12F8F">
            <w:pPr>
              <w:tabs>
                <w:tab w:val="left" w:pos="576"/>
              </w:tabs>
              <w:suppressAutoHyphens/>
              <w:spacing w:after="0" w:line="360" w:lineRule="auto"/>
              <w:ind w:left="288"/>
              <w:rPr>
                <w:rFonts w:ascii="Trebuchet MS" w:eastAsia="Arial Unicode MS" w:hAnsi="Trebuchet MS" w:cs="Calibri"/>
                <w:b/>
                <w:bCs/>
                <w:shd w:val="clear" w:color="auto" w:fill="C0C0C0"/>
              </w:rPr>
            </w:pPr>
            <w:r>
              <w:rPr>
                <w:rFonts w:ascii="Trebuchet MS" w:hAnsi="Trebuchet MS" w:cs="Calibri"/>
                <w:b/>
              </w:rPr>
              <w:t xml:space="preserve">    </w:t>
            </w:r>
            <w:r w:rsidRPr="0045788A" w:rsidR="00363A09">
              <w:rPr>
                <w:rFonts w:ascii="Trebuchet MS" w:hAnsi="Trebuchet MS" w:cs="Calibri"/>
                <w:b/>
              </w:rPr>
              <w:t>with</w:t>
            </w:r>
            <w:r w:rsidRPr="0045788A" w:rsidR="00075734">
              <w:rPr>
                <w:rFonts w:ascii="Trebuchet MS" w:hAnsi="Trebuchet MS" w:cs="Calibri"/>
                <w:b/>
              </w:rPr>
              <w:t xml:space="preserve"> </w:t>
            </w:r>
            <w:r w:rsidRPr="0045788A" w:rsidR="00363A09">
              <w:rPr>
                <w:rFonts w:ascii="Trebuchet MS" w:hAnsi="Trebuchet MS" w:cs="Calibri"/>
                <w:b/>
              </w:rPr>
              <w:t>IInd division in 2002</w:t>
            </w:r>
          </w:p>
        </w:tc>
      </w:tr>
      <w:tr w:rsidTr="00FB798B">
        <w:tblPrEx>
          <w:tblW w:w="11088" w:type="dxa"/>
          <w:tblLayout w:type="fixed"/>
          <w:tblLook w:val="04A0"/>
        </w:tblPrEx>
        <w:trPr>
          <w:trHeight w:val="432"/>
        </w:trPr>
        <w:tc>
          <w:tcPr>
            <w:tcW w:w="2898" w:type="dxa"/>
            <w:shd w:val="clear" w:color="auto" w:fill="FEF2E8"/>
            <w:vAlign w:val="center"/>
          </w:tcPr>
          <w:p w:rsidR="00167195" w:rsidRPr="0045788A" w:rsidP="00E76608">
            <w:pPr>
              <w:spacing w:after="0" w:line="240" w:lineRule="auto"/>
              <w:rPr>
                <w:rFonts w:ascii="Trebuchet MS" w:hAnsi="Trebuchet MS" w:cs="Calibri"/>
                <w:b/>
              </w:rPr>
            </w:pPr>
            <w:r w:rsidRPr="0045788A">
              <w:rPr>
                <w:rFonts w:ascii="Trebuchet MS" w:hAnsi="Trebuchet MS" w:cs="Calibri"/>
                <w:b/>
              </w:rPr>
              <w:t>Certification</w:t>
            </w:r>
            <w:r w:rsidR="00E76608">
              <w:rPr>
                <w:rFonts w:ascii="Trebuchet MS" w:hAnsi="Trebuchet MS" w:cs="Calibri"/>
                <w:b/>
              </w:rPr>
              <w:t>s</w:t>
            </w:r>
          </w:p>
        </w:tc>
        <w:tc>
          <w:tcPr>
            <w:tcW w:w="8190" w:type="dxa"/>
            <w:shd w:val="clear" w:color="auto" w:fill="auto"/>
            <w:vAlign w:val="center"/>
          </w:tcPr>
          <w:p w:rsidR="00F07A47" w:rsidRPr="0045788A" w:rsidP="00F07A47">
            <w:pPr>
              <w:numPr>
                <w:ilvl w:val="0"/>
                <w:numId w:val="12"/>
              </w:numPr>
              <w:tabs>
                <w:tab w:val="left" w:pos="360"/>
              </w:tabs>
              <w:suppressAutoHyphens/>
              <w:spacing w:after="0" w:line="240" w:lineRule="auto"/>
              <w:ind w:left="720"/>
              <w:jc w:val="both"/>
              <w:rPr>
                <w:rFonts w:ascii="Trebuchet MS" w:eastAsia="Arial Unicode MS" w:hAnsi="Trebuchet MS"/>
                <w:b/>
                <w:color w:val="000000"/>
              </w:rPr>
            </w:pPr>
            <w:r w:rsidRPr="0045788A">
              <w:rPr>
                <w:rFonts w:ascii="Trebuchet MS" w:eastAsia="Arial Unicode MS" w:hAnsi="Trebuchet MS"/>
                <w:b/>
                <w:color w:val="000000"/>
              </w:rPr>
              <w:t>18 Month Diploma in “Advance Diploma in Computer Programming” (ADCP) from Microsis Computer Study Circle Unnao</w:t>
            </w:r>
          </w:p>
          <w:p w:rsidR="00F07A47" w:rsidRPr="0045788A" w:rsidP="00F07A47">
            <w:pPr>
              <w:numPr>
                <w:ilvl w:val="0"/>
                <w:numId w:val="12"/>
              </w:numPr>
              <w:tabs>
                <w:tab w:val="clear" w:pos="360"/>
                <w:tab w:val="num" w:pos="720"/>
              </w:tabs>
              <w:suppressAutoHyphens/>
              <w:spacing w:after="0" w:line="240" w:lineRule="auto"/>
              <w:ind w:left="720"/>
              <w:jc w:val="both"/>
              <w:rPr>
                <w:rFonts w:ascii="Trebuchet MS" w:eastAsia="Arial Unicode MS" w:hAnsi="Trebuchet MS"/>
                <w:b/>
                <w:color w:val="000000"/>
              </w:rPr>
            </w:pPr>
            <w:r w:rsidRPr="0045788A">
              <w:rPr>
                <w:rFonts w:ascii="Trebuchet MS" w:eastAsia="Arial Unicode MS" w:hAnsi="Trebuchet MS"/>
                <w:b/>
                <w:color w:val="000000"/>
              </w:rPr>
              <w:t>6 Month Diploma in “Hardware Maintenance and Networking” from Elegant Academy Unnao.</w:t>
            </w:r>
          </w:p>
          <w:p w:rsidR="00F07A47" w:rsidRPr="0045788A" w:rsidP="00F07A47">
            <w:pPr>
              <w:numPr>
                <w:ilvl w:val="0"/>
                <w:numId w:val="12"/>
              </w:numPr>
              <w:suppressAutoHyphens/>
              <w:spacing w:after="0" w:line="240" w:lineRule="auto"/>
              <w:ind w:left="720"/>
              <w:jc w:val="both"/>
              <w:rPr>
                <w:rFonts w:ascii="Trebuchet MS" w:eastAsia="Arial Unicode MS" w:hAnsi="Trebuchet MS"/>
                <w:b/>
                <w:color w:val="000000"/>
              </w:rPr>
            </w:pPr>
            <w:r w:rsidRPr="0045788A">
              <w:rPr>
                <w:rFonts w:ascii="Trebuchet MS" w:eastAsia="Arial Unicode MS" w:hAnsi="Trebuchet MS"/>
                <w:b/>
                <w:color w:val="000000"/>
              </w:rPr>
              <w:t>One Month Summer Training on Hardware &amp; Networking at “Microsis Computer Study Circle Unnao”</w:t>
            </w:r>
          </w:p>
          <w:p w:rsidR="00F07A47" w:rsidRPr="0045788A" w:rsidP="00F07A47">
            <w:pPr>
              <w:numPr>
                <w:ilvl w:val="0"/>
                <w:numId w:val="12"/>
              </w:numPr>
              <w:suppressAutoHyphens/>
              <w:spacing w:after="0" w:line="240" w:lineRule="auto"/>
              <w:ind w:left="720"/>
              <w:jc w:val="both"/>
              <w:rPr>
                <w:rFonts w:ascii="Trebuchet MS" w:eastAsia="Arial Unicode MS" w:hAnsi="Trebuchet MS"/>
                <w:b/>
                <w:color w:val="000000"/>
              </w:rPr>
            </w:pPr>
            <w:r w:rsidRPr="0045788A">
              <w:rPr>
                <w:rFonts w:ascii="Trebuchet MS" w:eastAsia="Arial Unicode MS" w:hAnsi="Trebuchet MS"/>
                <w:b/>
                <w:color w:val="000000"/>
              </w:rPr>
              <w:t>1Day Training on Low Power protection Systems in L &amp; T Switchgear Training Center (Lucknow).</w:t>
            </w:r>
          </w:p>
          <w:p w:rsidR="00F07A47" w:rsidRPr="0045788A" w:rsidP="00F07A47">
            <w:pPr>
              <w:numPr>
                <w:ilvl w:val="0"/>
                <w:numId w:val="12"/>
              </w:numPr>
              <w:suppressAutoHyphens/>
              <w:spacing w:after="0" w:line="240" w:lineRule="auto"/>
              <w:ind w:left="720"/>
              <w:jc w:val="both"/>
              <w:rPr>
                <w:rFonts w:ascii="Trebuchet MS" w:eastAsia="Arial Unicode MS" w:hAnsi="Trebuchet MS"/>
                <w:b/>
                <w:color w:val="000000"/>
              </w:rPr>
            </w:pPr>
            <w:r w:rsidRPr="0045788A">
              <w:rPr>
                <w:rFonts w:ascii="Trebuchet MS" w:eastAsia="Arial Unicode MS" w:hAnsi="Trebuchet MS"/>
                <w:b/>
                <w:color w:val="000000"/>
              </w:rPr>
              <w:t>1 Day Workshop on .NET By CETPA Technology.</w:t>
            </w:r>
          </w:p>
          <w:p w:rsidR="00F07A47" w:rsidRPr="0045788A" w:rsidP="00F07A47">
            <w:pPr>
              <w:numPr>
                <w:ilvl w:val="0"/>
                <w:numId w:val="12"/>
              </w:numPr>
              <w:suppressAutoHyphens/>
              <w:spacing w:after="0" w:line="240" w:lineRule="auto"/>
              <w:ind w:left="720"/>
              <w:jc w:val="both"/>
              <w:rPr>
                <w:rFonts w:ascii="Trebuchet MS" w:eastAsia="Arial Unicode MS" w:hAnsi="Trebuchet MS"/>
                <w:b/>
                <w:color w:val="000000"/>
              </w:rPr>
            </w:pPr>
            <w:r w:rsidRPr="0045788A">
              <w:rPr>
                <w:rFonts w:ascii="Trebuchet MS" w:eastAsia="Arial Unicode MS" w:hAnsi="Trebuchet MS"/>
                <w:b/>
                <w:color w:val="000000"/>
              </w:rPr>
              <w:t>One Day Workshop on IBM Mainframe Technology by Blue Sphere Technology Solution Pvt. Ltd. New Delhi</w:t>
            </w:r>
          </w:p>
          <w:p w:rsidR="005E5896" w:rsidRPr="0045788A" w:rsidP="00BF214A">
            <w:pPr>
              <w:numPr>
                <w:ilvl w:val="0"/>
                <w:numId w:val="12"/>
              </w:numPr>
              <w:tabs>
                <w:tab w:val="clear" w:pos="360"/>
                <w:tab w:val="num" w:pos="720"/>
              </w:tabs>
              <w:suppressAutoHyphens/>
              <w:spacing w:after="0" w:line="240" w:lineRule="auto"/>
              <w:ind w:left="720"/>
              <w:jc w:val="both"/>
              <w:rPr>
                <w:rFonts w:ascii="Trebuchet MS" w:hAnsi="Trebuchet MS"/>
                <w:b/>
                <w:bCs/>
                <w:color w:val="000000"/>
              </w:rPr>
            </w:pPr>
            <w:r w:rsidRPr="0045788A">
              <w:rPr>
                <w:rFonts w:ascii="Trebuchet MS" w:eastAsia="Arial Unicode MS" w:hAnsi="Trebuchet MS"/>
                <w:b/>
                <w:color w:val="000000"/>
              </w:rPr>
              <w:t>One day workshop on Red Hat Linux.</w:t>
            </w:r>
          </w:p>
        </w:tc>
      </w:tr>
      <w:tr w:rsidTr="00FB798B">
        <w:tblPrEx>
          <w:tblW w:w="11088" w:type="dxa"/>
          <w:tblLayout w:type="fixed"/>
          <w:tblLook w:val="04A0"/>
        </w:tblPrEx>
        <w:trPr>
          <w:trHeight w:val="432"/>
        </w:trPr>
        <w:tc>
          <w:tcPr>
            <w:tcW w:w="2898" w:type="dxa"/>
            <w:shd w:val="clear" w:color="auto" w:fill="FEF2E8"/>
            <w:vAlign w:val="center"/>
          </w:tcPr>
          <w:p w:rsidR="00816DA8" w:rsidRPr="0045788A" w:rsidP="007A7120">
            <w:pPr>
              <w:spacing w:after="0" w:line="240" w:lineRule="auto"/>
              <w:rPr>
                <w:rFonts w:ascii="Trebuchet MS" w:hAnsi="Trebuchet MS" w:cs="Calibri"/>
                <w:b/>
              </w:rPr>
            </w:pPr>
            <w:r w:rsidRPr="0045788A">
              <w:rPr>
                <w:rFonts w:ascii="Trebuchet MS" w:hAnsi="Trebuchet MS" w:cs="Calibri"/>
                <w:b/>
              </w:rPr>
              <w:t>Industry Awards</w:t>
            </w:r>
          </w:p>
        </w:tc>
        <w:tc>
          <w:tcPr>
            <w:tcW w:w="8190" w:type="dxa"/>
            <w:shd w:val="clear" w:color="auto" w:fill="auto"/>
            <w:vAlign w:val="center"/>
          </w:tcPr>
          <w:p w:rsidR="00816DA8" w:rsidRPr="0045788A" w:rsidP="00F07A47">
            <w:pPr>
              <w:numPr>
                <w:ilvl w:val="0"/>
                <w:numId w:val="12"/>
              </w:numPr>
              <w:tabs>
                <w:tab w:val="left" w:pos="360"/>
              </w:tabs>
              <w:suppressAutoHyphens/>
              <w:spacing w:after="0" w:line="240" w:lineRule="auto"/>
              <w:ind w:left="720"/>
              <w:jc w:val="both"/>
              <w:rPr>
                <w:rFonts w:ascii="Trebuchet MS" w:eastAsia="Arial Unicode MS" w:hAnsi="Trebuchet MS"/>
                <w:b/>
                <w:color w:val="000000"/>
              </w:rPr>
            </w:pPr>
            <w:r w:rsidRPr="0045788A">
              <w:rPr>
                <w:rFonts w:ascii="Trebuchet MS" w:eastAsia="Arial Unicode MS" w:hAnsi="Trebuchet MS"/>
                <w:b/>
                <w:color w:val="000000"/>
              </w:rPr>
              <w:t xml:space="preserve">Star achiever of the Quarter by Birlasoft India Ltd in </w:t>
            </w:r>
            <w:r w:rsidR="003D6981">
              <w:rPr>
                <w:rFonts w:ascii="Trebuchet MS" w:eastAsia="Arial Unicode MS" w:hAnsi="Trebuchet MS"/>
                <w:b/>
                <w:color w:val="000000"/>
              </w:rPr>
              <w:t>June</w:t>
            </w:r>
            <w:r w:rsidR="00454F4E">
              <w:rPr>
                <w:rFonts w:ascii="Trebuchet MS" w:eastAsia="Arial Unicode MS" w:hAnsi="Trebuchet MS"/>
                <w:b/>
                <w:color w:val="000000"/>
              </w:rPr>
              <w:t xml:space="preserve"> </w:t>
            </w:r>
            <w:r w:rsidRPr="0045788A" w:rsidR="00BF214A">
              <w:rPr>
                <w:rFonts w:ascii="Trebuchet MS" w:eastAsia="Arial Unicode MS" w:hAnsi="Trebuchet MS"/>
                <w:b/>
                <w:color w:val="000000"/>
              </w:rPr>
              <w:t>2014</w:t>
            </w:r>
          </w:p>
          <w:p w:rsidR="00CF3F2E" w:rsidRPr="0045788A" w:rsidP="00F07A47">
            <w:pPr>
              <w:numPr>
                <w:ilvl w:val="0"/>
                <w:numId w:val="12"/>
              </w:numPr>
              <w:tabs>
                <w:tab w:val="left" w:pos="360"/>
              </w:tabs>
              <w:suppressAutoHyphens/>
              <w:spacing w:after="0" w:line="240" w:lineRule="auto"/>
              <w:ind w:left="720"/>
              <w:jc w:val="both"/>
              <w:rPr>
                <w:rFonts w:ascii="Trebuchet MS" w:eastAsia="Arial Unicode MS" w:hAnsi="Trebuchet MS"/>
                <w:b/>
                <w:color w:val="000000"/>
              </w:rPr>
            </w:pPr>
            <w:r>
              <w:rPr>
                <w:rFonts w:ascii="Trebuchet MS" w:eastAsia="Arial Unicode MS" w:hAnsi="Trebuchet MS"/>
                <w:b/>
                <w:color w:val="000000"/>
              </w:rPr>
              <w:t>Certificate of Excellence for FATCA delivery by GE USA in July 2014</w:t>
            </w:r>
          </w:p>
        </w:tc>
      </w:tr>
      <w:tr w:rsidTr="00FB798B">
        <w:tblPrEx>
          <w:tblW w:w="11088" w:type="dxa"/>
          <w:tblLayout w:type="fixed"/>
          <w:tblLook w:val="04A0"/>
        </w:tblPrEx>
        <w:trPr>
          <w:trHeight w:val="432"/>
        </w:trPr>
        <w:tc>
          <w:tcPr>
            <w:tcW w:w="2898" w:type="dxa"/>
            <w:shd w:val="clear" w:color="auto" w:fill="FEF2E8"/>
            <w:vAlign w:val="center"/>
          </w:tcPr>
          <w:p w:rsidR="00CE1C19" w:rsidRPr="0045788A" w:rsidP="007A7120">
            <w:pPr>
              <w:spacing w:after="0" w:line="240" w:lineRule="auto"/>
              <w:rPr>
                <w:rFonts w:ascii="Trebuchet MS" w:hAnsi="Trebuchet MS" w:cs="Calibri"/>
                <w:b/>
              </w:rPr>
            </w:pPr>
            <w:r w:rsidRPr="0045788A">
              <w:rPr>
                <w:rFonts w:ascii="Trebuchet MS" w:hAnsi="Trebuchet MS" w:cs="Calibri"/>
                <w:b/>
              </w:rPr>
              <w:t>International research paper</w:t>
            </w:r>
          </w:p>
        </w:tc>
        <w:tc>
          <w:tcPr>
            <w:tcW w:w="8190" w:type="dxa"/>
            <w:shd w:val="clear" w:color="auto" w:fill="auto"/>
            <w:vAlign w:val="center"/>
          </w:tcPr>
          <w:p w:rsidR="00CE1C19" w:rsidRPr="0045788A" w:rsidP="00CE1C19">
            <w:pPr>
              <w:numPr>
                <w:ilvl w:val="0"/>
                <w:numId w:val="18"/>
              </w:numPr>
              <w:spacing w:after="0" w:line="240" w:lineRule="auto"/>
              <w:jc w:val="both"/>
              <w:rPr>
                <w:rFonts w:ascii="Trebuchet MS" w:hAnsi="Trebuchet MS"/>
                <w:b/>
                <w:bCs/>
                <w:color w:val="000000"/>
              </w:rPr>
            </w:pPr>
            <w:r w:rsidRPr="0045788A">
              <w:rPr>
                <w:rFonts w:ascii="Trebuchet MS" w:hAnsi="Trebuchet MS"/>
                <w:b/>
                <w:color w:val="000000"/>
              </w:rPr>
              <w:t>Presented a research paper entitled “</w:t>
            </w:r>
            <w:r w:rsidRPr="0045788A">
              <w:rPr>
                <w:rFonts w:ascii="Trebuchet MS" w:hAnsi="Trebuchet MS"/>
                <w:b/>
                <w:i/>
                <w:color w:val="000000"/>
              </w:rPr>
              <w:t>Quantum Cryptography</w:t>
            </w:r>
            <w:r w:rsidRPr="0045788A">
              <w:rPr>
                <w:rFonts w:ascii="Trebuchet MS" w:hAnsi="Trebuchet MS"/>
                <w:b/>
                <w:color w:val="000000"/>
              </w:rPr>
              <w:t xml:space="preserve">” in International Conference on VLSI, Communication and Networks (VCAN) held at </w:t>
            </w:r>
            <w:r w:rsidRPr="0045788A">
              <w:rPr>
                <w:rFonts w:ascii="Trebuchet MS" w:hAnsi="Trebuchet MS"/>
                <w:b/>
                <w:bCs/>
                <w:color w:val="000000"/>
              </w:rPr>
              <w:t>IET M.I.A. Alwar, Rajasthan (India), 25-10-2011</w:t>
            </w:r>
          </w:p>
        </w:tc>
      </w:tr>
    </w:tbl>
    <w:p w:rsidR="00F24D51" w:rsidP="00634692">
      <w:pPr>
        <w:suppressAutoHyphens/>
        <w:spacing w:after="0" w:line="240" w:lineRule="auto"/>
        <w:ind w:left="-90"/>
        <w:jc w:val="both"/>
        <w:rPr>
          <w:rFonts w:ascii="Trebuchet MS" w:hAnsi="Trebuchet MS" w:cs="Arial"/>
        </w:rPr>
      </w:pP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11088"/>
      </w:tblGrid>
      <w:tr w:rsidTr="00FB798B">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1088" w:type="dxa"/>
            <w:tcBorders>
              <w:bottom w:val="single" w:sz="12" w:space="0" w:color="A6A6A6"/>
            </w:tcBorders>
            <w:shd w:val="clear" w:color="auto" w:fill="DBEEF3" w:themeFill="accent5" w:themeFillTint="33"/>
          </w:tcPr>
          <w:p w:rsidR="00425082" w:rsidRPr="00CC7854" w:rsidP="00297348">
            <w:pPr>
              <w:spacing w:after="0" w:line="240" w:lineRule="auto"/>
              <w:rPr>
                <w:rFonts w:ascii="Trebuchet MS" w:hAnsi="Trebuchet MS"/>
                <w:b/>
              </w:rPr>
            </w:pPr>
            <w:r w:rsidRPr="00CC7854">
              <w:rPr>
                <w:rFonts w:ascii="Trebuchet MS" w:hAnsi="Trebuchet MS"/>
                <w:b/>
              </w:rPr>
              <w:t>EXTRA CURRICULAR ACTIVITIES</w:t>
            </w:r>
          </w:p>
        </w:tc>
      </w:tr>
      <w:tr w:rsidTr="00FB798B">
        <w:tblPrEx>
          <w:tblW w:w="11088" w:type="dxa"/>
          <w:tblLook w:val="04A0"/>
        </w:tblPrEx>
        <w:trPr>
          <w:trHeight w:val="1383"/>
        </w:trPr>
        <w:tc>
          <w:tcPr>
            <w:tcW w:w="11088" w:type="dxa"/>
            <w:shd w:val="clear" w:color="auto" w:fill="FFFFFF"/>
          </w:tcPr>
          <w:p w:rsidR="005E5896" w:rsidRPr="0045788A" w:rsidP="005E5896">
            <w:pPr>
              <w:numPr>
                <w:ilvl w:val="0"/>
                <w:numId w:val="4"/>
              </w:numPr>
              <w:tabs>
                <w:tab w:val="num" w:pos="360"/>
              </w:tabs>
              <w:suppressAutoHyphens/>
              <w:spacing w:after="0" w:line="240" w:lineRule="auto"/>
              <w:ind w:left="360"/>
              <w:jc w:val="both"/>
              <w:rPr>
                <w:rFonts w:ascii="Trebuchet MS" w:eastAsia="Arial Unicode MS" w:hAnsi="Trebuchet MS" w:cs="Calibri"/>
              </w:rPr>
            </w:pPr>
            <w:r w:rsidRPr="0045788A">
              <w:rPr>
                <w:rFonts w:ascii="Trebuchet MS" w:eastAsia="Arial Unicode MS" w:hAnsi="Trebuchet MS" w:cs="Calibri"/>
              </w:rPr>
              <w:t>Involved with National Service Scheme (NSS) for Two Years.</w:t>
            </w:r>
          </w:p>
          <w:p w:rsidR="005E5896" w:rsidRPr="0045788A" w:rsidP="005E5896">
            <w:pPr>
              <w:numPr>
                <w:ilvl w:val="0"/>
                <w:numId w:val="4"/>
              </w:numPr>
              <w:tabs>
                <w:tab w:val="num" w:pos="360"/>
              </w:tabs>
              <w:suppressAutoHyphens/>
              <w:spacing w:after="0" w:line="240" w:lineRule="auto"/>
              <w:ind w:left="360"/>
              <w:jc w:val="both"/>
              <w:rPr>
                <w:rFonts w:ascii="Trebuchet MS" w:eastAsia="Arial Unicode MS" w:hAnsi="Trebuchet MS" w:cs="Calibri"/>
              </w:rPr>
            </w:pPr>
            <w:r w:rsidRPr="0045788A">
              <w:rPr>
                <w:rFonts w:ascii="Trebuchet MS" w:eastAsia="Arial Unicode MS" w:hAnsi="Trebuchet MS" w:cs="Calibri"/>
              </w:rPr>
              <w:t>Winner in Technical Quiz from TECHMANIA-09 NIT Meerut.</w:t>
            </w:r>
          </w:p>
          <w:p w:rsidR="005E5896" w:rsidRPr="0045788A" w:rsidP="005E5896">
            <w:pPr>
              <w:numPr>
                <w:ilvl w:val="0"/>
                <w:numId w:val="4"/>
              </w:numPr>
              <w:tabs>
                <w:tab w:val="num" w:pos="360"/>
              </w:tabs>
              <w:suppressAutoHyphens/>
              <w:spacing w:after="0" w:line="240" w:lineRule="auto"/>
              <w:ind w:left="360"/>
              <w:jc w:val="both"/>
              <w:rPr>
                <w:rFonts w:ascii="Trebuchet MS" w:eastAsia="Arial Unicode MS" w:hAnsi="Trebuchet MS" w:cs="Calibri"/>
              </w:rPr>
            </w:pPr>
            <w:r w:rsidRPr="0045788A">
              <w:rPr>
                <w:rFonts w:ascii="Trebuchet MS" w:eastAsia="Arial Unicode MS" w:hAnsi="Trebuchet MS" w:cs="Calibri"/>
              </w:rPr>
              <w:t>Winner in Ad-Mad Show from TECHMANIA-09 NIT Meerut.</w:t>
            </w:r>
          </w:p>
          <w:p w:rsidR="005E5896" w:rsidRPr="0045788A" w:rsidP="005E5896">
            <w:pPr>
              <w:numPr>
                <w:ilvl w:val="0"/>
                <w:numId w:val="4"/>
              </w:numPr>
              <w:tabs>
                <w:tab w:val="num" w:pos="360"/>
              </w:tabs>
              <w:suppressAutoHyphens/>
              <w:spacing w:after="0" w:line="240" w:lineRule="auto"/>
              <w:ind w:left="360"/>
              <w:jc w:val="both"/>
              <w:rPr>
                <w:rFonts w:ascii="Trebuchet MS" w:hAnsi="Trebuchet MS" w:cs="Calibri"/>
              </w:rPr>
            </w:pPr>
            <w:r w:rsidRPr="0045788A">
              <w:rPr>
                <w:rFonts w:ascii="Trebuchet MS" w:eastAsia="Arial Unicode MS" w:hAnsi="Trebuchet MS" w:cs="Calibri"/>
              </w:rPr>
              <w:t>Seminar on Entrepreneurship development.</w:t>
            </w:r>
          </w:p>
          <w:p w:rsidR="005E5896" w:rsidRPr="0045788A" w:rsidP="005E5896">
            <w:pPr>
              <w:numPr>
                <w:ilvl w:val="0"/>
                <w:numId w:val="4"/>
              </w:numPr>
              <w:tabs>
                <w:tab w:val="num" w:pos="360"/>
              </w:tabs>
              <w:suppressAutoHyphens/>
              <w:spacing w:after="0" w:line="240" w:lineRule="auto"/>
              <w:ind w:left="360"/>
              <w:rPr>
                <w:rFonts w:ascii="Trebuchet MS" w:hAnsi="Trebuchet MS" w:cs="Calibri"/>
              </w:rPr>
            </w:pPr>
            <w:r w:rsidRPr="0045788A">
              <w:rPr>
                <w:rFonts w:ascii="Trebuchet MS" w:hAnsi="Trebuchet MS" w:cs="Calibri"/>
              </w:rPr>
              <w:t>Organizing member of National Conference “ETCS-2009” at MIET, Meerut, U.P.</w:t>
            </w:r>
          </w:p>
          <w:p w:rsidR="005E5896" w:rsidRPr="0045788A" w:rsidP="00425082">
            <w:pPr>
              <w:spacing w:after="0" w:line="240" w:lineRule="auto"/>
              <w:rPr>
                <w:rFonts w:ascii="Trebuchet MS" w:hAnsi="Trebuchet MS"/>
                <w:b/>
                <w:color w:val="FFFFFF"/>
              </w:rPr>
            </w:pPr>
          </w:p>
        </w:tc>
      </w:tr>
    </w:tbl>
    <w:p w:rsidR="003B7513">
      <w:pPr>
        <w:suppressAutoHyphens/>
        <w:spacing w:after="0" w:line="240" w:lineRule="auto"/>
        <w:ind w:left="-90"/>
        <w:jc w:val="both"/>
        <w:rPr>
          <w:rFonts w:ascii="Trebuchet MS" w:hAnsi="Trebuchet MS" w:cs="Arial"/>
        </w:rPr>
      </w:pP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2897"/>
        <w:gridCol w:w="8191"/>
      </w:tblGrid>
      <w:tr w:rsidTr="00FB798B">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1088" w:type="dxa"/>
            <w:gridSpan w:val="2"/>
            <w:shd w:val="clear" w:color="auto" w:fill="DBEEF3" w:themeFill="accent5" w:themeFillTint="33"/>
          </w:tcPr>
          <w:p w:rsidR="00AC6702" w:rsidRPr="00CC7854" w:rsidP="00AC6702">
            <w:pPr>
              <w:spacing w:after="0" w:line="240" w:lineRule="auto"/>
              <w:rPr>
                <w:rFonts w:ascii="Trebuchet MS" w:hAnsi="Trebuchet MS"/>
                <w:b/>
                <w:bCs/>
              </w:rPr>
            </w:pPr>
            <w:r w:rsidRPr="00CC7854">
              <w:rPr>
                <w:rFonts w:ascii="Trebuchet MS" w:hAnsi="Trebuchet MS"/>
                <w:b/>
                <w:bCs/>
              </w:rPr>
              <w:t>PERSONAL PROFIE</w:t>
            </w:r>
          </w:p>
        </w:tc>
      </w:tr>
      <w:tr w:rsidTr="00790652">
        <w:tblPrEx>
          <w:tblW w:w="11088" w:type="dxa"/>
          <w:tblLook w:val="04A0"/>
        </w:tblPrEx>
        <w:trPr>
          <w:trHeight w:val="312"/>
        </w:trPr>
        <w:tc>
          <w:tcPr>
            <w:tcW w:w="2897" w:type="dxa"/>
            <w:shd w:val="clear" w:color="auto" w:fill="FEF2E8"/>
            <w:vAlign w:val="center"/>
          </w:tcPr>
          <w:p w:rsidR="00AC6702" w:rsidRPr="0045788A" w:rsidP="007A7120">
            <w:pPr>
              <w:spacing w:after="0" w:line="240" w:lineRule="auto"/>
              <w:rPr>
                <w:rFonts w:ascii="Trebuchet MS" w:hAnsi="Trebuchet MS"/>
                <w:b/>
              </w:rPr>
            </w:pPr>
            <w:r w:rsidRPr="0045788A">
              <w:rPr>
                <w:rFonts w:ascii="Trebuchet MS" w:hAnsi="Trebuchet MS"/>
                <w:b/>
              </w:rPr>
              <w:t>Mother’ Name</w:t>
            </w:r>
          </w:p>
        </w:tc>
        <w:tc>
          <w:tcPr>
            <w:tcW w:w="8191" w:type="dxa"/>
            <w:shd w:val="clear" w:color="auto" w:fill="auto"/>
            <w:vAlign w:val="center"/>
          </w:tcPr>
          <w:p w:rsidR="00AC6702" w:rsidRPr="0045788A" w:rsidP="002718DF">
            <w:pPr>
              <w:tabs>
                <w:tab w:val="left" w:pos="576"/>
              </w:tabs>
              <w:suppressAutoHyphens/>
              <w:spacing w:after="0" w:line="360" w:lineRule="auto"/>
              <w:ind w:left="432"/>
              <w:rPr>
                <w:rFonts w:ascii="Trebuchet MS" w:hAnsi="Trebuchet MS"/>
                <w:b/>
                <w:color w:val="FFFFFF"/>
              </w:rPr>
            </w:pPr>
            <w:r w:rsidRPr="0045788A">
              <w:rPr>
                <w:rFonts w:ascii="Trebuchet MS" w:hAnsi="Trebuchet MS"/>
                <w:b/>
                <w:color w:val="000000"/>
              </w:rPr>
              <w:t>Mrs. Tara Devi</w:t>
            </w:r>
          </w:p>
        </w:tc>
      </w:tr>
      <w:tr w:rsidTr="00790652">
        <w:tblPrEx>
          <w:tblW w:w="11088" w:type="dxa"/>
          <w:tblLook w:val="04A0"/>
        </w:tblPrEx>
        <w:trPr>
          <w:trHeight w:val="303"/>
        </w:trPr>
        <w:tc>
          <w:tcPr>
            <w:tcW w:w="2897" w:type="dxa"/>
            <w:shd w:val="clear" w:color="auto" w:fill="FEF2E8"/>
            <w:vAlign w:val="center"/>
          </w:tcPr>
          <w:p w:rsidR="00AC6702" w:rsidRPr="0045788A" w:rsidP="007A7120">
            <w:pPr>
              <w:spacing w:after="0" w:line="240" w:lineRule="auto"/>
              <w:rPr>
                <w:rFonts w:ascii="Trebuchet MS" w:hAnsi="Trebuchet MS"/>
                <w:b/>
              </w:rPr>
            </w:pPr>
            <w:r w:rsidRPr="0045788A">
              <w:rPr>
                <w:rFonts w:ascii="Trebuchet MS" w:hAnsi="Trebuchet MS"/>
                <w:b/>
              </w:rPr>
              <w:t>Father’s Name</w:t>
            </w:r>
          </w:p>
        </w:tc>
        <w:tc>
          <w:tcPr>
            <w:tcW w:w="8191" w:type="dxa"/>
            <w:shd w:val="clear" w:color="auto" w:fill="auto"/>
            <w:vAlign w:val="center"/>
          </w:tcPr>
          <w:p w:rsidR="00AC6702" w:rsidRPr="0045788A" w:rsidP="002718DF">
            <w:pPr>
              <w:tabs>
                <w:tab w:val="left" w:pos="576"/>
              </w:tabs>
              <w:suppressAutoHyphens/>
              <w:spacing w:after="0" w:line="360" w:lineRule="auto"/>
              <w:ind w:left="432"/>
              <w:rPr>
                <w:rFonts w:ascii="Trebuchet MS" w:eastAsia="Arial Unicode MS" w:hAnsi="Trebuchet MS" w:cs="Calibri"/>
                <w:b/>
                <w:bCs/>
                <w:shd w:val="clear" w:color="auto" w:fill="C0C0C0"/>
              </w:rPr>
            </w:pPr>
            <w:r w:rsidRPr="0045788A">
              <w:rPr>
                <w:rFonts w:ascii="Trebuchet MS" w:hAnsi="Trebuchet MS" w:cs="Calibri"/>
                <w:b/>
                <w:bCs/>
              </w:rPr>
              <w:t>Mr. Ramovtar Singh</w:t>
            </w:r>
          </w:p>
        </w:tc>
      </w:tr>
      <w:tr w:rsidTr="00790652">
        <w:tblPrEx>
          <w:tblW w:w="11088" w:type="dxa"/>
          <w:tblLook w:val="04A0"/>
        </w:tblPrEx>
        <w:trPr>
          <w:trHeight w:val="240"/>
        </w:trPr>
        <w:tc>
          <w:tcPr>
            <w:tcW w:w="2897" w:type="dxa"/>
            <w:shd w:val="clear" w:color="auto" w:fill="FEF2E8"/>
            <w:vAlign w:val="center"/>
          </w:tcPr>
          <w:p w:rsidR="00AC6702" w:rsidRPr="0045788A" w:rsidP="007A7120">
            <w:pPr>
              <w:spacing w:after="0" w:line="240" w:lineRule="auto"/>
              <w:rPr>
                <w:rFonts w:ascii="Trebuchet MS" w:hAnsi="Trebuchet MS" w:cs="Calibri"/>
                <w:b/>
              </w:rPr>
            </w:pPr>
            <w:r w:rsidRPr="0045788A">
              <w:rPr>
                <w:rFonts w:ascii="Trebuchet MS" w:hAnsi="Trebuchet MS" w:cs="Calibri"/>
                <w:b/>
              </w:rPr>
              <w:t>Date of Birth</w:t>
            </w:r>
          </w:p>
        </w:tc>
        <w:tc>
          <w:tcPr>
            <w:tcW w:w="8191" w:type="dxa"/>
            <w:shd w:val="clear" w:color="auto" w:fill="auto"/>
            <w:vAlign w:val="center"/>
          </w:tcPr>
          <w:p w:rsidR="00AC6702" w:rsidRPr="0045788A" w:rsidP="002718DF">
            <w:pPr>
              <w:suppressAutoHyphens/>
              <w:spacing w:after="0" w:line="240" w:lineRule="auto"/>
              <w:ind w:left="432"/>
              <w:jc w:val="both"/>
              <w:rPr>
                <w:rFonts w:ascii="Trebuchet MS" w:eastAsia="Arial Unicode MS" w:hAnsi="Trebuchet MS"/>
                <w:b/>
                <w:color w:val="000000"/>
              </w:rPr>
            </w:pPr>
            <w:r w:rsidRPr="0045788A">
              <w:rPr>
                <w:rFonts w:ascii="Trebuchet MS" w:eastAsia="Arial Unicode MS" w:hAnsi="Trebuchet MS"/>
                <w:b/>
                <w:color w:val="000000"/>
              </w:rPr>
              <w:t xml:space="preserve">07, </w:t>
            </w:r>
            <w:r w:rsidRPr="0045788A" w:rsidR="001F2995">
              <w:rPr>
                <w:rFonts w:ascii="Trebuchet MS" w:eastAsia="Arial Unicode MS" w:hAnsi="Trebuchet MS"/>
                <w:b/>
                <w:color w:val="000000"/>
              </w:rPr>
              <w:t>August</w:t>
            </w:r>
            <w:r w:rsidRPr="0045788A">
              <w:rPr>
                <w:rFonts w:ascii="Trebuchet MS" w:eastAsia="Arial Unicode MS" w:hAnsi="Trebuchet MS"/>
                <w:b/>
                <w:color w:val="000000"/>
              </w:rPr>
              <w:t>,</w:t>
            </w:r>
            <w:r w:rsidRPr="0045788A" w:rsidR="001F2995">
              <w:rPr>
                <w:rFonts w:ascii="Trebuchet MS" w:eastAsia="Arial Unicode MS" w:hAnsi="Trebuchet MS"/>
                <w:b/>
                <w:color w:val="000000"/>
              </w:rPr>
              <w:t xml:space="preserve"> 1988</w:t>
            </w:r>
          </w:p>
        </w:tc>
      </w:tr>
      <w:tr w:rsidTr="00790652">
        <w:tblPrEx>
          <w:tblW w:w="11088" w:type="dxa"/>
          <w:tblLook w:val="04A0"/>
        </w:tblPrEx>
        <w:trPr>
          <w:trHeight w:val="285"/>
        </w:trPr>
        <w:tc>
          <w:tcPr>
            <w:tcW w:w="2897" w:type="dxa"/>
            <w:shd w:val="clear" w:color="auto" w:fill="FEF2E8"/>
            <w:vAlign w:val="center"/>
          </w:tcPr>
          <w:p w:rsidR="00AC6702" w:rsidRPr="0045788A" w:rsidP="00297348">
            <w:pPr>
              <w:spacing w:after="0" w:line="240" w:lineRule="auto"/>
              <w:rPr>
                <w:rFonts w:ascii="Trebuchet MS" w:hAnsi="Trebuchet MS" w:cs="Calibri"/>
                <w:b/>
              </w:rPr>
            </w:pPr>
            <w:r w:rsidRPr="0045788A">
              <w:rPr>
                <w:rFonts w:ascii="Trebuchet MS" w:hAnsi="Trebuchet MS" w:cs="Calibri"/>
                <w:b/>
              </w:rPr>
              <w:t>Gender</w:t>
            </w:r>
          </w:p>
        </w:tc>
        <w:tc>
          <w:tcPr>
            <w:tcW w:w="8191" w:type="dxa"/>
            <w:shd w:val="clear" w:color="auto" w:fill="auto"/>
            <w:vAlign w:val="center"/>
          </w:tcPr>
          <w:p w:rsidR="00AC6702" w:rsidRPr="0045788A" w:rsidP="002718DF">
            <w:pPr>
              <w:tabs>
                <w:tab w:val="left" w:pos="360"/>
              </w:tabs>
              <w:suppressAutoHyphens/>
              <w:spacing w:after="0" w:line="240" w:lineRule="auto"/>
              <w:ind w:left="432"/>
              <w:jc w:val="both"/>
              <w:rPr>
                <w:rFonts w:ascii="Trebuchet MS" w:eastAsia="Arial Unicode MS" w:hAnsi="Trebuchet MS"/>
                <w:b/>
                <w:color w:val="000000"/>
              </w:rPr>
            </w:pPr>
            <w:r w:rsidRPr="0045788A">
              <w:rPr>
                <w:rFonts w:ascii="Trebuchet MS" w:eastAsia="Arial Unicode MS" w:hAnsi="Trebuchet MS"/>
                <w:b/>
                <w:color w:val="000000"/>
              </w:rPr>
              <w:t>Male</w:t>
            </w:r>
          </w:p>
        </w:tc>
      </w:tr>
      <w:tr w:rsidTr="00790652">
        <w:tblPrEx>
          <w:tblW w:w="11088" w:type="dxa"/>
          <w:tblLook w:val="04A0"/>
        </w:tblPrEx>
        <w:trPr>
          <w:trHeight w:val="267"/>
        </w:trPr>
        <w:tc>
          <w:tcPr>
            <w:tcW w:w="2897" w:type="dxa"/>
            <w:shd w:val="clear" w:color="auto" w:fill="FEF2E8"/>
            <w:vAlign w:val="center"/>
          </w:tcPr>
          <w:p w:rsidR="00AC6702" w:rsidRPr="0045788A" w:rsidP="007A7120">
            <w:pPr>
              <w:spacing w:after="0" w:line="240" w:lineRule="auto"/>
              <w:rPr>
                <w:rFonts w:ascii="Trebuchet MS" w:hAnsi="Trebuchet MS" w:cs="Calibri"/>
                <w:b/>
              </w:rPr>
            </w:pPr>
            <w:r w:rsidRPr="0045788A">
              <w:rPr>
                <w:rFonts w:ascii="Trebuchet MS" w:hAnsi="Trebuchet MS" w:cs="Calibri"/>
                <w:b/>
              </w:rPr>
              <w:t>Marital Status</w:t>
            </w:r>
          </w:p>
        </w:tc>
        <w:tc>
          <w:tcPr>
            <w:tcW w:w="8191" w:type="dxa"/>
            <w:shd w:val="clear" w:color="auto" w:fill="auto"/>
            <w:vAlign w:val="center"/>
          </w:tcPr>
          <w:p w:rsidR="00AC6702" w:rsidRPr="0045788A" w:rsidP="002718DF">
            <w:pPr>
              <w:spacing w:after="0" w:line="240" w:lineRule="auto"/>
              <w:ind w:left="432"/>
              <w:jc w:val="both"/>
              <w:rPr>
                <w:rFonts w:ascii="Trebuchet MS" w:hAnsi="Trebuchet MS"/>
                <w:b/>
                <w:bCs/>
                <w:color w:val="000000"/>
              </w:rPr>
            </w:pPr>
            <w:r>
              <w:rPr>
                <w:rFonts w:ascii="Trebuchet MS" w:hAnsi="Trebuchet MS"/>
                <w:b/>
                <w:bCs/>
                <w:color w:val="000000"/>
              </w:rPr>
              <w:t>Married</w:t>
            </w:r>
          </w:p>
        </w:tc>
      </w:tr>
      <w:tr w:rsidTr="00790652">
        <w:tblPrEx>
          <w:tblW w:w="11088" w:type="dxa"/>
          <w:tblLook w:val="04A0"/>
        </w:tblPrEx>
        <w:trPr>
          <w:trHeight w:val="348"/>
        </w:trPr>
        <w:tc>
          <w:tcPr>
            <w:tcW w:w="2897" w:type="dxa"/>
            <w:shd w:val="clear" w:color="auto" w:fill="FEF2E8"/>
            <w:vAlign w:val="center"/>
          </w:tcPr>
          <w:p w:rsidR="00297348" w:rsidRPr="0045788A" w:rsidP="007A7120">
            <w:pPr>
              <w:spacing w:after="0" w:line="240" w:lineRule="auto"/>
              <w:rPr>
                <w:rFonts w:ascii="Trebuchet MS" w:hAnsi="Trebuchet MS" w:cs="Calibri"/>
                <w:b/>
              </w:rPr>
            </w:pPr>
            <w:r w:rsidRPr="0045788A">
              <w:rPr>
                <w:rFonts w:ascii="Trebuchet MS" w:hAnsi="Trebuchet MS" w:cs="Calibri"/>
                <w:b/>
              </w:rPr>
              <w:t>Passport No.</w:t>
            </w:r>
          </w:p>
        </w:tc>
        <w:tc>
          <w:tcPr>
            <w:tcW w:w="8191" w:type="dxa"/>
            <w:shd w:val="clear" w:color="auto" w:fill="auto"/>
            <w:vAlign w:val="center"/>
          </w:tcPr>
          <w:p w:rsidR="00297348" w:rsidRPr="0045788A" w:rsidP="002718DF">
            <w:pPr>
              <w:spacing w:after="0" w:line="240" w:lineRule="auto"/>
              <w:ind w:left="432"/>
              <w:jc w:val="both"/>
              <w:rPr>
                <w:rFonts w:ascii="Trebuchet MS" w:hAnsi="Trebuchet MS"/>
                <w:b/>
                <w:color w:val="000000"/>
              </w:rPr>
            </w:pPr>
            <w:r w:rsidRPr="0045788A">
              <w:rPr>
                <w:rFonts w:ascii="Trebuchet MS" w:hAnsi="Trebuchet MS" w:cs="Calibri"/>
                <w:b/>
              </w:rPr>
              <w:t>M2158042 (</w:t>
            </w:r>
            <w:r w:rsidR="005A181D">
              <w:rPr>
                <w:rFonts w:ascii="Trebuchet MS" w:hAnsi="Trebuchet MS" w:cs="Calibri"/>
                <w:b/>
              </w:rPr>
              <w:t xml:space="preserve">Issue Date – 16-09-2014, </w:t>
            </w:r>
            <w:r w:rsidRPr="0045788A">
              <w:rPr>
                <w:rFonts w:ascii="Trebuchet MS" w:hAnsi="Trebuchet MS" w:cs="Calibri"/>
                <w:b/>
              </w:rPr>
              <w:t>Expiry Date- 16-09-2024)</w:t>
            </w:r>
          </w:p>
        </w:tc>
      </w:tr>
      <w:tr w:rsidTr="00790652">
        <w:tblPrEx>
          <w:tblW w:w="11088" w:type="dxa"/>
          <w:tblLook w:val="04A0"/>
        </w:tblPrEx>
        <w:trPr>
          <w:trHeight w:val="330"/>
        </w:trPr>
        <w:tc>
          <w:tcPr>
            <w:tcW w:w="2897" w:type="dxa"/>
            <w:shd w:val="clear" w:color="auto" w:fill="FEF2E8"/>
            <w:vAlign w:val="center"/>
          </w:tcPr>
          <w:p w:rsidR="00297348" w:rsidRPr="0045788A" w:rsidP="007A7120">
            <w:pPr>
              <w:spacing w:after="0" w:line="240" w:lineRule="auto"/>
              <w:rPr>
                <w:rFonts w:ascii="Trebuchet MS" w:hAnsi="Trebuchet MS" w:cs="Calibri"/>
                <w:b/>
              </w:rPr>
            </w:pPr>
            <w:r w:rsidRPr="0045788A">
              <w:rPr>
                <w:rFonts w:ascii="Trebuchet MS" w:hAnsi="Trebuchet MS" w:cs="Calibri"/>
                <w:b/>
              </w:rPr>
              <w:t>PAN Card No.</w:t>
            </w:r>
          </w:p>
        </w:tc>
        <w:tc>
          <w:tcPr>
            <w:tcW w:w="8191" w:type="dxa"/>
            <w:shd w:val="clear" w:color="auto" w:fill="auto"/>
            <w:vAlign w:val="center"/>
          </w:tcPr>
          <w:p w:rsidR="00297348" w:rsidRPr="0045788A" w:rsidP="002718DF">
            <w:pPr>
              <w:spacing w:after="0" w:line="240" w:lineRule="auto"/>
              <w:ind w:left="432"/>
              <w:jc w:val="both"/>
              <w:rPr>
                <w:rFonts w:ascii="Trebuchet MS" w:hAnsi="Trebuchet MS"/>
                <w:b/>
                <w:color w:val="000000"/>
              </w:rPr>
            </w:pPr>
            <w:r w:rsidRPr="0045788A">
              <w:rPr>
                <w:rFonts w:ascii="Trebuchet MS" w:hAnsi="Trebuchet MS"/>
                <w:b/>
                <w:color w:val="000000"/>
              </w:rPr>
              <w:t>BHYPK4729E</w:t>
            </w:r>
          </w:p>
        </w:tc>
      </w:tr>
      <w:tr w:rsidTr="00790652">
        <w:tblPrEx>
          <w:tblW w:w="11088" w:type="dxa"/>
          <w:tblLook w:val="04A0"/>
        </w:tblPrEx>
        <w:trPr>
          <w:trHeight w:val="330"/>
        </w:trPr>
        <w:tc>
          <w:tcPr>
            <w:tcW w:w="2897" w:type="dxa"/>
            <w:shd w:val="clear" w:color="auto" w:fill="FEF2E8"/>
            <w:vAlign w:val="center"/>
          </w:tcPr>
          <w:p w:rsidR="00863CB1" w:rsidRPr="0045788A" w:rsidP="007A7120">
            <w:pPr>
              <w:spacing w:after="0" w:line="240" w:lineRule="auto"/>
              <w:rPr>
                <w:rFonts w:ascii="Trebuchet MS" w:hAnsi="Trebuchet MS" w:cs="Calibri"/>
                <w:b/>
              </w:rPr>
            </w:pPr>
            <w:r>
              <w:rPr>
                <w:rFonts w:ascii="Trebuchet MS" w:hAnsi="Trebuchet MS" w:cs="Calibri"/>
                <w:b/>
              </w:rPr>
              <w:t>A</w:t>
            </w:r>
            <w:r>
              <w:rPr>
                <w:rFonts w:ascii="Trebuchet MS" w:hAnsi="Trebuchet MS" w:cs="Calibri"/>
                <w:b/>
              </w:rPr>
              <w:t>Adhar Card No</w:t>
            </w:r>
          </w:p>
        </w:tc>
        <w:tc>
          <w:tcPr>
            <w:tcW w:w="8191" w:type="dxa"/>
            <w:shd w:val="clear" w:color="auto" w:fill="auto"/>
            <w:vAlign w:val="center"/>
          </w:tcPr>
          <w:p w:rsidR="00863CB1" w:rsidRPr="0045788A" w:rsidP="002718DF">
            <w:pPr>
              <w:spacing w:after="0" w:line="240" w:lineRule="auto"/>
              <w:ind w:left="432"/>
              <w:jc w:val="both"/>
              <w:rPr>
                <w:rFonts w:ascii="Trebuchet MS" w:hAnsi="Trebuchet MS"/>
                <w:b/>
                <w:color w:val="000000"/>
              </w:rPr>
            </w:pPr>
            <w:r>
              <w:rPr>
                <w:rFonts w:ascii="Trebuchet MS" w:hAnsi="Trebuchet MS"/>
                <w:b/>
                <w:color w:val="000000"/>
              </w:rPr>
              <w:t>944020568704</w:t>
            </w:r>
          </w:p>
        </w:tc>
      </w:tr>
      <w:tr w:rsidTr="00790652">
        <w:tblPrEx>
          <w:tblW w:w="11088" w:type="dxa"/>
          <w:tblLook w:val="04A0"/>
        </w:tblPrEx>
        <w:trPr>
          <w:trHeight w:val="312"/>
        </w:trPr>
        <w:tc>
          <w:tcPr>
            <w:tcW w:w="2897" w:type="dxa"/>
            <w:shd w:val="clear" w:color="auto" w:fill="FEF2E8"/>
            <w:vAlign w:val="center"/>
          </w:tcPr>
          <w:p w:rsidR="00C1148B" w:rsidRPr="0045788A" w:rsidP="007A7120">
            <w:pPr>
              <w:spacing w:after="0" w:line="240" w:lineRule="auto"/>
              <w:rPr>
                <w:rFonts w:ascii="Trebuchet MS" w:hAnsi="Trebuchet MS" w:cs="Calibri"/>
                <w:b/>
              </w:rPr>
            </w:pPr>
            <w:r w:rsidRPr="0045788A">
              <w:rPr>
                <w:rFonts w:ascii="Trebuchet MS" w:hAnsi="Trebuchet MS" w:cs="Calibri"/>
                <w:b/>
              </w:rPr>
              <w:t>Language Known</w:t>
            </w:r>
          </w:p>
        </w:tc>
        <w:tc>
          <w:tcPr>
            <w:tcW w:w="8191" w:type="dxa"/>
            <w:shd w:val="clear" w:color="auto" w:fill="auto"/>
            <w:vAlign w:val="center"/>
          </w:tcPr>
          <w:p w:rsidR="00C1148B" w:rsidRPr="0045788A" w:rsidP="002718DF">
            <w:pPr>
              <w:spacing w:after="0" w:line="240" w:lineRule="auto"/>
              <w:ind w:left="432"/>
              <w:jc w:val="both"/>
              <w:rPr>
                <w:rFonts w:ascii="Trebuchet MS" w:hAnsi="Trebuchet MS"/>
                <w:b/>
                <w:color w:val="000000"/>
              </w:rPr>
            </w:pPr>
            <w:r w:rsidRPr="0045788A">
              <w:rPr>
                <w:rFonts w:ascii="Trebuchet MS" w:hAnsi="Trebuchet MS"/>
                <w:b/>
                <w:color w:val="000000"/>
              </w:rPr>
              <w:t>Hindi, English</w:t>
            </w:r>
          </w:p>
        </w:tc>
      </w:tr>
    </w:tbl>
    <w:p w:rsidR="00B5146D" w:rsidRPr="0045788A">
      <w:pPr>
        <w:suppressAutoHyphens/>
        <w:spacing w:after="0" w:line="240" w:lineRule="auto"/>
        <w:ind w:left="-90"/>
        <w:jc w:val="both"/>
        <w:rPr>
          <w:rFonts w:ascii="Trebuchet MS" w:hAnsi="Trebuchet MS" w:cs="Arial"/>
        </w:rPr>
      </w:pP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11088"/>
      </w:tblGrid>
      <w:tr w:rsidTr="00FB798B">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1088" w:type="dxa"/>
            <w:tcBorders>
              <w:bottom w:val="single" w:sz="12" w:space="0" w:color="A6A6A6"/>
            </w:tcBorders>
            <w:shd w:val="clear" w:color="auto" w:fill="DBEEF3" w:themeFill="accent5" w:themeFillTint="33"/>
          </w:tcPr>
          <w:p w:rsidR="00B5146D" w:rsidRPr="00CC7854" w:rsidP="007A7120">
            <w:pPr>
              <w:spacing w:after="0" w:line="240" w:lineRule="auto"/>
              <w:rPr>
                <w:rFonts w:ascii="Trebuchet MS" w:hAnsi="Trebuchet MS"/>
                <w:b/>
              </w:rPr>
            </w:pPr>
            <w:r w:rsidRPr="00CC7854">
              <w:rPr>
                <w:rFonts w:ascii="Trebuchet MS" w:hAnsi="Trebuchet MS"/>
                <w:b/>
              </w:rPr>
              <w:t>HOBBIES</w:t>
            </w:r>
          </w:p>
        </w:tc>
      </w:tr>
      <w:tr w:rsidTr="00FB798B">
        <w:tblPrEx>
          <w:tblW w:w="11088" w:type="dxa"/>
          <w:tblLook w:val="04A0"/>
        </w:tblPrEx>
        <w:tc>
          <w:tcPr>
            <w:tcW w:w="11088" w:type="dxa"/>
            <w:shd w:val="clear" w:color="auto" w:fill="FFFFFF"/>
          </w:tcPr>
          <w:p w:rsidR="00381031" w:rsidP="00B5146D">
            <w:pPr>
              <w:spacing w:after="0"/>
              <w:ind w:left="3600" w:hanging="3600"/>
              <w:rPr>
                <w:rFonts w:ascii="Trebuchet MS" w:eastAsia="Arial Unicode MS" w:hAnsi="Trebuchet MS" w:cs="Calibri"/>
              </w:rPr>
            </w:pPr>
            <w:r w:rsidRPr="0045788A">
              <w:rPr>
                <w:rFonts w:ascii="Trebuchet MS" w:eastAsia="Arial Unicode MS" w:hAnsi="Trebuchet MS" w:cs="Calibri"/>
              </w:rPr>
              <w:t>Developing human Relationship skills, helping such Person as are poor or weak, and living with high</w:t>
            </w:r>
            <w:r w:rsidRPr="0045788A">
              <w:rPr>
                <w:rFonts w:ascii="Trebuchet MS" w:hAnsi="Trebuchet MS" w:cs="Calibri"/>
              </w:rPr>
              <w:t xml:space="preserve"> </w:t>
            </w:r>
            <w:r>
              <w:rPr>
                <w:rFonts w:ascii="Trebuchet MS" w:eastAsia="Arial Unicode MS" w:hAnsi="Trebuchet MS" w:cs="Calibri"/>
              </w:rPr>
              <w:t>thinking</w:t>
            </w:r>
          </w:p>
          <w:p w:rsidR="00B5146D" w:rsidRPr="0045788A" w:rsidP="00381031">
            <w:pPr>
              <w:spacing w:after="0"/>
              <w:ind w:left="3600" w:hanging="3600"/>
              <w:rPr>
                <w:rFonts w:ascii="Trebuchet MS" w:hAnsi="Trebuchet MS"/>
                <w:b/>
                <w:color w:val="FFFFFF"/>
              </w:rPr>
            </w:pPr>
            <w:r>
              <w:rPr>
                <w:rFonts w:ascii="Trebuchet MS" w:eastAsia="Arial Unicode MS" w:hAnsi="Trebuchet MS" w:cs="Calibri"/>
              </w:rPr>
              <w:t xml:space="preserve"> </w:t>
            </w:r>
            <w:r w:rsidRPr="0045788A">
              <w:rPr>
                <w:rFonts w:ascii="Trebuchet MS" w:eastAsia="Arial Unicode MS" w:hAnsi="Trebuchet MS" w:cs="Calibri"/>
              </w:rPr>
              <w:t>&amp;</w:t>
            </w:r>
            <w:r w:rsidRPr="0045788A" w:rsidR="006E6539">
              <w:rPr>
                <w:rFonts w:ascii="Trebuchet MS" w:eastAsia="Arial Unicode MS" w:hAnsi="Trebuchet MS" w:cs="Calibri"/>
              </w:rPr>
              <w:t>R</w:t>
            </w:r>
            <w:r w:rsidRPr="0045788A">
              <w:rPr>
                <w:rFonts w:ascii="Trebuchet MS" w:eastAsia="Arial Unicode MS" w:hAnsi="Trebuchet MS" w:cs="Calibri"/>
              </w:rPr>
              <w:t>esponsible</w:t>
            </w:r>
            <w:r w:rsidRPr="0045788A" w:rsidR="006E6539">
              <w:rPr>
                <w:rFonts w:ascii="Trebuchet MS" w:eastAsia="Arial Unicode MS" w:hAnsi="Trebuchet MS" w:cs="Calibri"/>
              </w:rPr>
              <w:t xml:space="preserve"> p</w:t>
            </w:r>
            <w:r w:rsidRPr="0045788A">
              <w:rPr>
                <w:rFonts w:ascii="Trebuchet MS" w:eastAsia="Arial Unicode MS" w:hAnsi="Trebuchet MS" w:cs="Calibri"/>
              </w:rPr>
              <w:t>ersons.</w:t>
            </w:r>
          </w:p>
        </w:tc>
      </w:tr>
    </w:tbl>
    <w:p w:rsidR="00A5155B" w:rsidRPr="0045788A">
      <w:pPr>
        <w:suppressAutoHyphens/>
        <w:spacing w:after="0" w:line="240" w:lineRule="auto"/>
        <w:ind w:left="-90"/>
        <w:jc w:val="both"/>
        <w:rPr>
          <w:rFonts w:ascii="Trebuchet MS" w:hAnsi="Trebuchet MS" w:cs="Arial"/>
        </w:rPr>
      </w:pP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11088"/>
      </w:tblGrid>
      <w:tr w:rsidTr="00FB798B">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1088" w:type="dxa"/>
            <w:tcBorders>
              <w:bottom w:val="single" w:sz="12" w:space="0" w:color="A6A6A6"/>
            </w:tcBorders>
            <w:shd w:val="clear" w:color="auto" w:fill="DBEEF3" w:themeFill="accent5" w:themeFillTint="33"/>
          </w:tcPr>
          <w:p w:rsidR="00B5146D" w:rsidRPr="00CC7854" w:rsidP="007A7120">
            <w:pPr>
              <w:spacing w:after="0" w:line="240" w:lineRule="auto"/>
              <w:rPr>
                <w:rFonts w:ascii="Trebuchet MS" w:hAnsi="Trebuchet MS"/>
                <w:b/>
              </w:rPr>
            </w:pPr>
            <w:r w:rsidRPr="00CC7854">
              <w:rPr>
                <w:rFonts w:ascii="Trebuchet MS" w:hAnsi="Trebuchet MS"/>
                <w:b/>
              </w:rPr>
              <w:t>MOTTO</w:t>
            </w:r>
          </w:p>
        </w:tc>
      </w:tr>
      <w:tr w:rsidTr="00FB798B">
        <w:tblPrEx>
          <w:tblW w:w="11088" w:type="dxa"/>
          <w:tblLook w:val="04A0"/>
        </w:tblPrEx>
        <w:tc>
          <w:tcPr>
            <w:tcW w:w="11088" w:type="dxa"/>
            <w:shd w:val="clear" w:color="auto" w:fill="FFFFFF"/>
          </w:tcPr>
          <w:p w:rsidR="00B5146D" w:rsidRPr="0045788A" w:rsidP="00B5146D">
            <w:pPr>
              <w:spacing w:after="0"/>
              <w:ind w:left="3600" w:hanging="3960"/>
              <w:rPr>
                <w:rFonts w:ascii="Trebuchet MS" w:eastAsia="Arial Unicode MS" w:hAnsi="Trebuchet MS" w:cs="Calibri"/>
                <w:b/>
              </w:rPr>
            </w:pPr>
            <w:r w:rsidRPr="0045788A">
              <w:rPr>
                <w:rFonts w:ascii="Trebuchet MS" w:hAnsi="Trebuchet MS" w:cs="Calibri"/>
              </w:rPr>
              <w:t xml:space="preserve">                </w:t>
            </w:r>
            <w:r w:rsidRPr="0045788A">
              <w:rPr>
                <w:rFonts w:ascii="Trebuchet MS" w:hAnsi="Trebuchet MS" w:cs="Calibri"/>
                <w:b/>
              </w:rPr>
              <w:t>“</w:t>
            </w:r>
            <w:r w:rsidRPr="0045788A">
              <w:rPr>
                <w:rFonts w:ascii="Trebuchet MS" w:eastAsia="Arial Unicode MS" w:hAnsi="Trebuchet MS" w:cs="Calibri"/>
                <w:b/>
              </w:rPr>
              <w:t>Responsibility Leads To Success.”</w:t>
            </w:r>
          </w:p>
        </w:tc>
      </w:tr>
    </w:tbl>
    <w:p w:rsidR="00AE0591" w:rsidRPr="0045788A">
      <w:pPr>
        <w:suppressAutoHyphens/>
        <w:spacing w:after="0" w:line="240" w:lineRule="auto"/>
        <w:ind w:left="-90"/>
        <w:jc w:val="both"/>
        <w:rPr>
          <w:rFonts w:ascii="Trebuchet MS" w:hAnsi="Trebuchet MS" w:cs="Arial"/>
        </w:rPr>
      </w:pPr>
    </w:p>
    <w:tbl>
      <w:tblPr>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
      <w:tblGrid>
        <w:gridCol w:w="11088"/>
      </w:tblGrid>
      <w:tr w:rsidTr="00FB798B">
        <w:tblPrEx>
          <w:tblW w:w="11088"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ook w:val="04A0"/>
        </w:tblPrEx>
        <w:tc>
          <w:tcPr>
            <w:tcW w:w="11088" w:type="dxa"/>
            <w:tcBorders>
              <w:bottom w:val="single" w:sz="12" w:space="0" w:color="A6A6A6"/>
            </w:tcBorders>
            <w:shd w:val="clear" w:color="auto" w:fill="DBEEF3" w:themeFill="accent5" w:themeFillTint="33"/>
          </w:tcPr>
          <w:p w:rsidR="00B5146D" w:rsidRPr="00CC7854" w:rsidP="007A7120">
            <w:pPr>
              <w:spacing w:after="0" w:line="240" w:lineRule="auto"/>
              <w:rPr>
                <w:rFonts w:ascii="Trebuchet MS" w:hAnsi="Trebuchet MS"/>
                <w:b/>
              </w:rPr>
            </w:pPr>
            <w:r w:rsidRPr="00CC7854">
              <w:rPr>
                <w:rFonts w:ascii="Trebuchet MS" w:hAnsi="Trebuchet MS"/>
                <w:b/>
              </w:rPr>
              <w:t>DECLARATION</w:t>
            </w:r>
          </w:p>
        </w:tc>
      </w:tr>
      <w:tr w:rsidTr="00FB798B">
        <w:tblPrEx>
          <w:tblW w:w="11088" w:type="dxa"/>
          <w:tblLook w:val="04A0"/>
        </w:tblPrEx>
        <w:tc>
          <w:tcPr>
            <w:tcW w:w="11088" w:type="dxa"/>
            <w:shd w:val="clear" w:color="auto" w:fill="FFFFFF"/>
          </w:tcPr>
          <w:p w:rsidR="00B5146D" w:rsidRPr="0045788A" w:rsidP="00B5146D">
            <w:pPr>
              <w:tabs>
                <w:tab w:val="left" w:pos="0"/>
              </w:tabs>
              <w:spacing w:after="0" w:line="360" w:lineRule="auto"/>
              <w:rPr>
                <w:rFonts w:ascii="Trebuchet MS" w:eastAsia="Arial Unicode MS" w:hAnsi="Trebuchet MS" w:cs="Calibri"/>
              </w:rPr>
            </w:pPr>
            <w:r w:rsidRPr="0045788A">
              <w:rPr>
                <w:rFonts w:ascii="Trebuchet MS" w:eastAsia="Arial Unicode MS" w:hAnsi="Trebuchet MS" w:cs="Calibri"/>
                <w:shd w:val="clear" w:color="auto" w:fill="F3F3F3"/>
              </w:rPr>
              <w:t>I</w:t>
            </w:r>
            <w:r w:rsidRPr="0045788A">
              <w:rPr>
                <w:rFonts w:ascii="Trebuchet MS" w:eastAsia="Arial Unicode MS" w:hAnsi="Trebuchet MS" w:cs="Calibri"/>
              </w:rPr>
              <w:t xml:space="preserve"> certify that the above information given by me is true to best of my knowledge. In any case, any error or omission found later, I should be liable for the consequences arising out of it.</w:t>
            </w:r>
          </w:p>
        </w:tc>
      </w:tr>
    </w:tbl>
    <w:p w:rsidR="00B5146D" w:rsidRPr="0045788A">
      <w:pPr>
        <w:suppressAutoHyphens/>
        <w:spacing w:after="0" w:line="240" w:lineRule="auto"/>
        <w:ind w:left="-90"/>
        <w:jc w:val="both"/>
        <w:rPr>
          <w:rFonts w:ascii="Trebuchet MS" w:hAnsi="Trebuchet MS" w:cs="Arial"/>
        </w:rPr>
      </w:pPr>
    </w:p>
    <w:p w:rsidR="0045788A" w:rsidRPr="0045788A" w:rsidP="0045788A">
      <w:pPr>
        <w:tabs>
          <w:tab w:val="left" w:pos="0"/>
        </w:tabs>
        <w:spacing w:line="360" w:lineRule="auto"/>
        <w:rPr>
          <w:rFonts w:ascii="Trebuchet MS" w:hAnsi="Trebuchet MS" w:cs="Calibri"/>
          <w:b/>
        </w:rPr>
      </w:pPr>
      <w:r w:rsidRPr="0045788A">
        <w:rPr>
          <w:rFonts w:ascii="Trebuchet MS" w:hAnsi="Trebuchet MS" w:cs="Calibri"/>
          <w:b/>
        </w:rPr>
        <w:t>Date:</w:t>
      </w:r>
      <w:r w:rsidRPr="0045788A">
        <w:rPr>
          <w:rFonts w:ascii="Trebuchet MS" w:hAnsi="Trebuchet MS" w:cs="Calibri"/>
          <w:b/>
        </w:rPr>
        <w:tab/>
      </w:r>
    </w:p>
    <w:p w:rsidR="0045788A" w:rsidRPr="0045788A" w:rsidP="0045788A">
      <w:pPr>
        <w:tabs>
          <w:tab w:val="left" w:pos="0"/>
        </w:tabs>
        <w:spacing w:line="360" w:lineRule="auto"/>
        <w:rPr>
          <w:rFonts w:ascii="Trebuchet MS" w:hAnsi="Trebuchet MS"/>
        </w:rPr>
      </w:pPr>
      <w:r w:rsidRPr="0045788A">
        <w:rPr>
          <w:rFonts w:ascii="Trebuchet MS" w:hAnsi="Trebuchet MS" w:cs="Calibri"/>
          <w:b/>
        </w:rPr>
        <w:t>Place:</w:t>
      </w:r>
      <w:r w:rsidRPr="0045788A">
        <w:rPr>
          <w:rFonts w:ascii="Trebuchet MS" w:hAnsi="Trebuchet MS" w:cs="Calibri"/>
          <w:b/>
        </w:rPr>
        <w:tab/>
        <w:t xml:space="preserve">  </w:t>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00D34080">
        <w:rPr>
          <w:rFonts w:ascii="Trebuchet MS" w:hAnsi="Trebuchet MS" w:cs="Calibri"/>
          <w:b/>
        </w:rPr>
        <w:tab/>
      </w:r>
      <w:r w:rsidRPr="0045788A">
        <w:rPr>
          <w:rFonts w:ascii="Trebuchet MS" w:hAnsi="Trebuchet MS" w:cs="Calibri"/>
          <w:b/>
        </w:rPr>
        <w:t xml:space="preserve">Narendra Kumar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875E0">
      <w:footerReference w:type="default" r:id="rId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ani">
    <w:panose1 w:val="020B0502040204020203"/>
    <w:charset w:val="00"/>
    <w:family w:val="swiss"/>
    <w:pitch w:val="variable"/>
    <w:sig w:usb0="002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Tr="0028554C">
      <w:tblPrEx>
        <w:tblW w:w="5000" w:type="pct"/>
        <w:tblLook w:val="04A0"/>
      </w:tblPrEx>
      <w:trPr>
        <w:trHeight w:val="630"/>
      </w:trPr>
      <w:tc>
        <w:tcPr>
          <w:tcW w:w="2250" w:type="pct"/>
        </w:tcPr>
        <w:p w:rsidR="0028554C" w:rsidP="00A4120E">
          <w:pPr>
            <w:pStyle w:val="Header"/>
            <w:jc w:val="center"/>
            <w:rPr>
              <w:rFonts w:ascii="Cambria" w:eastAsia="Times New Roman" w:hAnsi="Cambria"/>
              <w:b/>
              <w:bCs/>
            </w:rPr>
          </w:pPr>
        </w:p>
      </w:tc>
      <w:tc>
        <w:tcPr>
          <w:tcW w:w="500" w:type="pct"/>
          <w:vMerge w:val="restart"/>
          <w:noWrap/>
          <w:vAlign w:val="bottom"/>
        </w:tcPr>
        <w:p w:rsidR="0028554C" w:rsidRPr="00002FA6" w:rsidP="0005655A">
          <w:pPr>
            <w:pStyle w:val="NoSpacing"/>
            <w:jc w:val="center"/>
            <w:rPr>
              <w:rFonts w:ascii="Cambria" w:hAnsi="Cambria"/>
              <w:color w:val="C00000"/>
            </w:rPr>
          </w:pPr>
          <w:r w:rsidRPr="00002FA6">
            <w:rPr>
              <w:rFonts w:ascii="Cambria" w:hAnsi="Cambria"/>
              <w:b/>
              <w:color w:val="C00000"/>
            </w:rPr>
            <w:t xml:space="preserve">Page </w:t>
          </w:r>
          <w:r w:rsidRPr="00002FA6" w:rsidR="00F37A34">
            <w:rPr>
              <w:color w:val="C00000"/>
            </w:rPr>
            <w:fldChar w:fldCharType="begin"/>
          </w:r>
          <w:r w:rsidRPr="00002FA6">
            <w:rPr>
              <w:color w:val="C00000"/>
            </w:rPr>
            <w:instrText xml:space="preserve"> PAGE  \* MERGEFORMAT </w:instrText>
          </w:r>
          <w:r w:rsidRPr="00002FA6" w:rsidR="00F37A34">
            <w:rPr>
              <w:color w:val="C00000"/>
            </w:rPr>
            <w:fldChar w:fldCharType="separate"/>
          </w:r>
          <w:r w:rsidRPr="008D3349" w:rsidR="008D3349">
            <w:rPr>
              <w:rFonts w:ascii="Cambria" w:hAnsi="Cambria"/>
              <w:b/>
              <w:noProof/>
              <w:color w:val="C00000"/>
            </w:rPr>
            <w:t>1</w:t>
          </w:r>
          <w:r w:rsidRPr="00002FA6" w:rsidR="00F37A34">
            <w:rPr>
              <w:color w:val="C00000"/>
            </w:rPr>
            <w:fldChar w:fldCharType="end"/>
          </w:r>
        </w:p>
      </w:tc>
      <w:tc>
        <w:tcPr>
          <w:tcW w:w="2250" w:type="pct"/>
        </w:tcPr>
        <w:p w:rsidR="0028554C" w:rsidP="0005655A">
          <w:pPr>
            <w:pStyle w:val="Header"/>
            <w:jc w:val="center"/>
            <w:rPr>
              <w:rFonts w:ascii="Cambria" w:eastAsia="Times New Roman" w:hAnsi="Cambria"/>
              <w:b/>
              <w:bCs/>
            </w:rPr>
          </w:pPr>
        </w:p>
      </w:tc>
    </w:tr>
    <w:tr w:rsidTr="0028554C">
      <w:tblPrEx>
        <w:tblW w:w="5000" w:type="pct"/>
        <w:tblLook w:val="04A0"/>
      </w:tblPrEx>
      <w:trPr>
        <w:trHeight w:val="150"/>
      </w:trPr>
      <w:tc>
        <w:tcPr>
          <w:tcW w:w="2250" w:type="pct"/>
        </w:tcPr>
        <w:p w:rsidR="0028554C" w:rsidP="0005655A">
          <w:pPr>
            <w:pStyle w:val="Header"/>
            <w:jc w:val="center"/>
            <w:rPr>
              <w:rFonts w:ascii="Cambria" w:eastAsia="Times New Roman" w:hAnsi="Cambria"/>
              <w:b/>
              <w:bCs/>
            </w:rPr>
          </w:pPr>
        </w:p>
      </w:tc>
      <w:tc>
        <w:tcPr>
          <w:tcW w:w="500" w:type="pct"/>
          <w:vMerge/>
        </w:tcPr>
        <w:p w:rsidR="0028554C" w:rsidP="0005655A">
          <w:pPr>
            <w:pStyle w:val="Header"/>
            <w:jc w:val="center"/>
            <w:rPr>
              <w:rFonts w:ascii="Cambria" w:eastAsia="Times New Roman" w:hAnsi="Cambria"/>
              <w:b/>
              <w:bCs/>
            </w:rPr>
          </w:pPr>
        </w:p>
      </w:tc>
      <w:tc>
        <w:tcPr>
          <w:tcW w:w="2250" w:type="pct"/>
        </w:tcPr>
        <w:p w:rsidR="0028554C" w:rsidP="0005655A">
          <w:pPr>
            <w:pStyle w:val="Header"/>
            <w:jc w:val="center"/>
            <w:rPr>
              <w:rFonts w:ascii="Cambria" w:eastAsia="Times New Roman" w:hAnsi="Cambria"/>
              <w:b/>
              <w:bCs/>
            </w:rPr>
          </w:pPr>
        </w:p>
      </w:tc>
    </w:tr>
  </w:tbl>
  <w:p w:rsidR="0028554C" w:rsidP="00A4120E">
    <w:pPr>
      <w:pStyle w:val="Footer"/>
    </w:pPr>
    <w:r>
      <w:rPr>
        <w:noProof/>
      </w:rPr>
      <w:pict>
        <v:shapetype id="_x0000_t32" coordsize="21600,21600" o:spt="32" o:oned="t" path="m,l21600,21600e" filled="f">
          <v:path arrowok="t" fillok="f" o:connecttype="none"/>
          <o:lock v:ext="edit" shapetype="t"/>
        </v:shapetype>
        <v:shape id="_x0000_s2049" type="#_x0000_t32" style="width:612pt;height:0;margin-top:16.45pt;margin-left:-17.25pt;position:absolute;z-index:251658240" o:connectortype="straight" strokecolor="#d99594" strokeweight="1pt">
          <v:shadow type="perspective" color="#622423" opacity="0.5" offset="1pt" offset2="-3pt"/>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singleLevel"/>
    <w:tmpl w:val="0409000B"/>
    <w:lvl w:ilvl="0">
      <w:start w:val="1"/>
      <w:numFmt w:val="bullet"/>
      <w:lvlText w:val=""/>
      <w:lvlJc w:val="left"/>
      <w:pPr>
        <w:ind w:left="720" w:hanging="360"/>
      </w:pPr>
      <w:rPr>
        <w:rFonts w:ascii="Wingdings" w:hAnsi="Wingdings" w:hint="default"/>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7D6C2E70"/>
    <w:name w:val="WW8Num5"/>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singleLevel"/>
    <w:tmpl w:val="00000006"/>
    <w:lvl w:ilvl="0">
      <w:start w:val="1"/>
      <w:numFmt w:val="bullet"/>
      <w:lvlText w:val=""/>
      <w:lvlJc w:val="left"/>
      <w:pPr>
        <w:tabs>
          <w:tab w:val="num" w:pos="735"/>
        </w:tabs>
        <w:ind w:left="735" w:hanging="360"/>
      </w:pPr>
      <w:rPr>
        <w:rFonts w:ascii="Symbol" w:hAnsi="Symbol"/>
      </w:rPr>
    </w:lvl>
  </w:abstractNum>
  <w:abstractNum w:abstractNumId="6">
    <w:nsid w:val="00000009"/>
    <w:multiLevelType w:val="singleLevel"/>
    <w:tmpl w:val="00000009"/>
    <w:name w:val="WW8Num32"/>
    <w:lvl w:ilvl="0">
      <w:start w:val="1"/>
      <w:numFmt w:val="bullet"/>
      <w:lvlText w:val=""/>
      <w:lvlJc w:val="left"/>
      <w:pPr>
        <w:tabs>
          <w:tab w:val="num" w:pos="0"/>
        </w:tabs>
        <w:ind w:left="720" w:hanging="360"/>
      </w:pPr>
      <w:rPr>
        <w:rFonts w:ascii="Symbol" w:hAnsi="Symbol" w:cs="Symbol"/>
      </w:rPr>
    </w:lvl>
  </w:abstractNum>
  <w:abstractNum w:abstractNumId="7">
    <w:nsid w:val="25235C14"/>
    <w:multiLevelType w:val="hybridMultilevel"/>
    <w:tmpl w:val="5540F0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E1D456F"/>
    <w:multiLevelType w:val="hybridMultilevel"/>
    <w:tmpl w:val="0EE497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pStyle w:val="Heading5"/>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E1E6E80"/>
    <w:multiLevelType w:val="hybridMultilevel"/>
    <w:tmpl w:val="7EECC476"/>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0">
    <w:nsid w:val="3B2B338F"/>
    <w:multiLevelType w:val="hybridMultilevel"/>
    <w:tmpl w:val="4530D5C8"/>
    <w:lvl w:ilvl="0">
      <w:start w:val="0"/>
      <w:numFmt w:val="bullet"/>
      <w:lvlText w:val="•"/>
      <w:lvlJc w:val="left"/>
      <w:pPr>
        <w:ind w:left="1080" w:hanging="72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EF21DA2"/>
    <w:multiLevelType w:val="hybridMultilevel"/>
    <w:tmpl w:val="30EA0C4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02217E7"/>
    <w:multiLevelType w:val="hybridMultilevel"/>
    <w:tmpl w:val="3F5AECEE"/>
    <w:lvl w:ilvl="0">
      <w:start w:val="1"/>
      <w:numFmt w:val="bullet"/>
      <w:lvlText w:val="o"/>
      <w:lvlJc w:val="left"/>
      <w:pPr>
        <w:ind w:left="1080" w:hanging="72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28A3086"/>
    <w:multiLevelType w:val="hybridMultilevel"/>
    <w:tmpl w:val="AE6AA0C4"/>
    <w:lvl w:ilvl="0">
      <w:start w:val="1"/>
      <w:numFmt w:val="bullet"/>
      <w:lvlText w:val=""/>
      <w:lvlJc w:val="left"/>
      <w:pPr>
        <w:ind w:left="930" w:hanging="360"/>
      </w:pPr>
      <w:rPr>
        <w:rFonts w:ascii="Wingdings" w:hAnsi="Wingdings" w:hint="default"/>
      </w:rPr>
    </w:lvl>
    <w:lvl w:ilvl="1" w:tentative="1">
      <w:start w:val="1"/>
      <w:numFmt w:val="bullet"/>
      <w:lvlText w:val="o"/>
      <w:lvlJc w:val="left"/>
      <w:pPr>
        <w:ind w:left="1650" w:hanging="360"/>
      </w:pPr>
      <w:rPr>
        <w:rFonts w:ascii="Courier New" w:hAnsi="Courier New" w:cs="Courier New" w:hint="default"/>
      </w:rPr>
    </w:lvl>
    <w:lvl w:ilvl="2" w:tentative="1">
      <w:start w:val="1"/>
      <w:numFmt w:val="bullet"/>
      <w:lvlText w:val=""/>
      <w:lvlJc w:val="left"/>
      <w:pPr>
        <w:ind w:left="2370" w:hanging="360"/>
      </w:pPr>
      <w:rPr>
        <w:rFonts w:ascii="Wingdings" w:hAnsi="Wingdings" w:hint="default"/>
      </w:rPr>
    </w:lvl>
    <w:lvl w:ilvl="3" w:tentative="1">
      <w:start w:val="1"/>
      <w:numFmt w:val="bullet"/>
      <w:lvlText w:val=""/>
      <w:lvlJc w:val="left"/>
      <w:pPr>
        <w:ind w:left="3090" w:hanging="360"/>
      </w:pPr>
      <w:rPr>
        <w:rFonts w:ascii="Symbol" w:hAnsi="Symbol" w:hint="default"/>
      </w:rPr>
    </w:lvl>
    <w:lvl w:ilvl="4" w:tentative="1">
      <w:start w:val="1"/>
      <w:numFmt w:val="bullet"/>
      <w:lvlText w:val="o"/>
      <w:lvlJc w:val="left"/>
      <w:pPr>
        <w:ind w:left="3810" w:hanging="360"/>
      </w:pPr>
      <w:rPr>
        <w:rFonts w:ascii="Courier New" w:hAnsi="Courier New" w:cs="Courier New" w:hint="default"/>
      </w:rPr>
    </w:lvl>
    <w:lvl w:ilvl="5" w:tentative="1">
      <w:start w:val="1"/>
      <w:numFmt w:val="bullet"/>
      <w:lvlText w:val=""/>
      <w:lvlJc w:val="left"/>
      <w:pPr>
        <w:ind w:left="4530" w:hanging="360"/>
      </w:pPr>
      <w:rPr>
        <w:rFonts w:ascii="Wingdings" w:hAnsi="Wingdings" w:hint="default"/>
      </w:rPr>
    </w:lvl>
    <w:lvl w:ilvl="6" w:tentative="1">
      <w:start w:val="1"/>
      <w:numFmt w:val="bullet"/>
      <w:lvlText w:val=""/>
      <w:lvlJc w:val="left"/>
      <w:pPr>
        <w:ind w:left="5250" w:hanging="360"/>
      </w:pPr>
      <w:rPr>
        <w:rFonts w:ascii="Symbol" w:hAnsi="Symbol" w:hint="default"/>
      </w:rPr>
    </w:lvl>
    <w:lvl w:ilvl="7" w:tentative="1">
      <w:start w:val="1"/>
      <w:numFmt w:val="bullet"/>
      <w:lvlText w:val="o"/>
      <w:lvlJc w:val="left"/>
      <w:pPr>
        <w:ind w:left="5970" w:hanging="360"/>
      </w:pPr>
      <w:rPr>
        <w:rFonts w:ascii="Courier New" w:hAnsi="Courier New" w:cs="Courier New" w:hint="default"/>
      </w:rPr>
    </w:lvl>
    <w:lvl w:ilvl="8" w:tentative="1">
      <w:start w:val="1"/>
      <w:numFmt w:val="bullet"/>
      <w:lvlText w:val=""/>
      <w:lvlJc w:val="left"/>
      <w:pPr>
        <w:ind w:left="6690" w:hanging="360"/>
      </w:pPr>
      <w:rPr>
        <w:rFonts w:ascii="Wingdings" w:hAnsi="Wingdings" w:hint="default"/>
      </w:rPr>
    </w:lvl>
  </w:abstractNum>
  <w:abstractNum w:abstractNumId="14">
    <w:nsid w:val="53C565DF"/>
    <w:multiLevelType w:val="hybridMultilevel"/>
    <w:tmpl w:val="7AA23918"/>
    <w:lvl w:ilvl="0">
      <w:start w:val="1"/>
      <w:numFmt w:val="bullet"/>
      <w:lvlText w:val=""/>
      <w:lvlJc w:val="left"/>
      <w:pPr>
        <w:ind w:left="720" w:hanging="360"/>
      </w:pPr>
      <w:rPr>
        <w:rFonts w:ascii="Wingdings" w:hAnsi="Wingdings"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7B157F7"/>
    <w:multiLevelType w:val="hybridMultilevel"/>
    <w:tmpl w:val="B3428A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DA007D3"/>
    <w:multiLevelType w:val="hybridMultilevel"/>
    <w:tmpl w:val="9B90544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7064057A"/>
    <w:multiLevelType w:val="hybridMultilevel"/>
    <w:tmpl w:val="A4E094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3C40860"/>
    <w:multiLevelType w:val="hybridMultilevel"/>
    <w:tmpl w:val="DE54EAB0"/>
    <w:lvl w:ilvl="0">
      <w:start w:val="7"/>
      <w:numFmt w:val="decimalZero"/>
      <w:lvlText w:val="%1"/>
      <w:lvlJc w:val="left"/>
      <w:pPr>
        <w:ind w:left="660" w:hanging="36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19">
    <w:nsid w:val="743977C2"/>
    <w:multiLevelType w:val="hybridMultilevel"/>
    <w:tmpl w:val="D1D09DD0"/>
    <w:lvl w:ilvl="0">
      <w:start w:val="7"/>
      <w:numFmt w:val="decimalZer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8495AE0"/>
    <w:multiLevelType w:val="hybridMultilevel"/>
    <w:tmpl w:val="20886F70"/>
    <w:lvl w:ilvl="0">
      <w:start w:val="1"/>
      <w:numFmt w:val="bullet"/>
      <w:lvlText w:val=""/>
      <w:lvlJc w:val="left"/>
      <w:pPr>
        <w:ind w:left="930" w:hanging="360"/>
      </w:pPr>
      <w:rPr>
        <w:rFonts w:ascii="Wingdings" w:hAnsi="Wingdings" w:hint="default"/>
      </w:rPr>
    </w:lvl>
    <w:lvl w:ilvl="1" w:tentative="1">
      <w:start w:val="1"/>
      <w:numFmt w:val="bullet"/>
      <w:lvlText w:val="o"/>
      <w:lvlJc w:val="left"/>
      <w:pPr>
        <w:ind w:left="1650" w:hanging="360"/>
      </w:pPr>
      <w:rPr>
        <w:rFonts w:ascii="Courier New" w:hAnsi="Courier New" w:cs="Courier New" w:hint="default"/>
      </w:rPr>
    </w:lvl>
    <w:lvl w:ilvl="2" w:tentative="1">
      <w:start w:val="1"/>
      <w:numFmt w:val="bullet"/>
      <w:lvlText w:val=""/>
      <w:lvlJc w:val="left"/>
      <w:pPr>
        <w:ind w:left="2370" w:hanging="360"/>
      </w:pPr>
      <w:rPr>
        <w:rFonts w:ascii="Wingdings" w:hAnsi="Wingdings" w:hint="default"/>
      </w:rPr>
    </w:lvl>
    <w:lvl w:ilvl="3" w:tentative="1">
      <w:start w:val="1"/>
      <w:numFmt w:val="bullet"/>
      <w:lvlText w:val=""/>
      <w:lvlJc w:val="left"/>
      <w:pPr>
        <w:ind w:left="3090" w:hanging="360"/>
      </w:pPr>
      <w:rPr>
        <w:rFonts w:ascii="Symbol" w:hAnsi="Symbol" w:hint="default"/>
      </w:rPr>
    </w:lvl>
    <w:lvl w:ilvl="4" w:tentative="1">
      <w:start w:val="1"/>
      <w:numFmt w:val="bullet"/>
      <w:lvlText w:val="o"/>
      <w:lvlJc w:val="left"/>
      <w:pPr>
        <w:ind w:left="3810" w:hanging="360"/>
      </w:pPr>
      <w:rPr>
        <w:rFonts w:ascii="Courier New" w:hAnsi="Courier New" w:cs="Courier New" w:hint="default"/>
      </w:rPr>
    </w:lvl>
    <w:lvl w:ilvl="5" w:tentative="1">
      <w:start w:val="1"/>
      <w:numFmt w:val="bullet"/>
      <w:lvlText w:val=""/>
      <w:lvlJc w:val="left"/>
      <w:pPr>
        <w:ind w:left="4530" w:hanging="360"/>
      </w:pPr>
      <w:rPr>
        <w:rFonts w:ascii="Wingdings" w:hAnsi="Wingdings" w:hint="default"/>
      </w:rPr>
    </w:lvl>
    <w:lvl w:ilvl="6" w:tentative="1">
      <w:start w:val="1"/>
      <w:numFmt w:val="bullet"/>
      <w:lvlText w:val=""/>
      <w:lvlJc w:val="left"/>
      <w:pPr>
        <w:ind w:left="5250" w:hanging="360"/>
      </w:pPr>
      <w:rPr>
        <w:rFonts w:ascii="Symbol" w:hAnsi="Symbol" w:hint="default"/>
      </w:rPr>
    </w:lvl>
    <w:lvl w:ilvl="7" w:tentative="1">
      <w:start w:val="1"/>
      <w:numFmt w:val="bullet"/>
      <w:lvlText w:val="o"/>
      <w:lvlJc w:val="left"/>
      <w:pPr>
        <w:ind w:left="5970" w:hanging="360"/>
      </w:pPr>
      <w:rPr>
        <w:rFonts w:ascii="Courier New" w:hAnsi="Courier New" w:cs="Courier New" w:hint="default"/>
      </w:rPr>
    </w:lvl>
    <w:lvl w:ilvl="8" w:tentative="1">
      <w:start w:val="1"/>
      <w:numFmt w:val="bullet"/>
      <w:lvlText w:val=""/>
      <w:lvlJc w:val="left"/>
      <w:pPr>
        <w:ind w:left="6690" w:hanging="360"/>
      </w:pPr>
      <w:rPr>
        <w:rFonts w:ascii="Wingdings" w:hAnsi="Wingdings" w:hint="default"/>
      </w:rPr>
    </w:lvl>
  </w:abstractNum>
  <w:num w:numId="1">
    <w:abstractNumId w:val="8"/>
  </w:num>
  <w:num w:numId="2">
    <w:abstractNumId w:val="10"/>
  </w:num>
  <w:num w:numId="3">
    <w:abstractNumId w:val="12"/>
  </w:num>
  <w:num w:numId="4">
    <w:abstractNumId w:val="1"/>
  </w:num>
  <w:num w:numId="5">
    <w:abstractNumId w:val="14"/>
  </w:num>
  <w:num w:numId="6">
    <w:abstractNumId w:val="6"/>
  </w:num>
  <w:num w:numId="7">
    <w:abstractNumId w:val="3"/>
  </w:num>
  <w:num w:numId="8">
    <w:abstractNumId w:val="5"/>
  </w:num>
  <w:num w:numId="9">
    <w:abstractNumId w:val="0"/>
  </w:num>
  <w:num w:numId="10">
    <w:abstractNumId w:val="4"/>
  </w:num>
  <w:num w:numId="11">
    <w:abstractNumId w:val="9"/>
  </w:num>
  <w:num w:numId="12">
    <w:abstractNumId w:val="2"/>
  </w:num>
  <w:num w:numId="13">
    <w:abstractNumId w:val="16"/>
  </w:num>
  <w:num w:numId="14">
    <w:abstractNumId w:val="17"/>
  </w:num>
  <w:num w:numId="15">
    <w:abstractNumId w:val="13"/>
  </w:num>
  <w:num w:numId="16">
    <w:abstractNumId w:val="20"/>
  </w:num>
  <w:num w:numId="17">
    <w:abstractNumId w:val="7"/>
  </w:num>
  <w:num w:numId="18">
    <w:abstractNumId w:val="11"/>
  </w:num>
  <w:num w:numId="19">
    <w:abstractNumId w:val="18"/>
  </w:num>
  <w:num w:numId="20">
    <w:abstractNumId w:val="1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B0C"/>
    <w:pPr>
      <w:spacing w:after="200" w:line="276" w:lineRule="auto"/>
    </w:pPr>
    <w:rPr>
      <w:sz w:val="22"/>
      <w:szCs w:val="22"/>
    </w:rPr>
  </w:style>
  <w:style w:type="paragraph" w:styleId="Heading1">
    <w:name w:val="heading 1"/>
    <w:basedOn w:val="Normal"/>
    <w:next w:val="Normal"/>
    <w:link w:val="Heading1Char"/>
    <w:uiPriority w:val="9"/>
    <w:qFormat/>
    <w:rsid w:val="000125F2"/>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unhideWhenUsed/>
    <w:qFormat/>
    <w:rsid w:val="00D57D7B"/>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qFormat/>
    <w:rsid w:val="00AB2A9B"/>
    <w:pPr>
      <w:keepNext/>
      <w:numPr>
        <w:ilvl w:val="4"/>
        <w:numId w:val="1"/>
      </w:numPr>
      <w:suppressAutoHyphens/>
      <w:spacing w:after="0" w:line="240" w:lineRule="auto"/>
      <w:jc w:val="both"/>
      <w:outlineLvl w:val="4"/>
    </w:pPr>
    <w:rPr>
      <w:rFonts w:ascii="Arial" w:eastAsia="Times New Roman" w:hAnsi="Arial" w:cs="Arial"/>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54C"/>
  </w:style>
  <w:style w:type="paragraph" w:styleId="Footer">
    <w:name w:val="footer"/>
    <w:basedOn w:val="Normal"/>
    <w:link w:val="FooterChar"/>
    <w:uiPriority w:val="99"/>
    <w:unhideWhenUsed/>
    <w:rsid w:val="0028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54C"/>
  </w:style>
  <w:style w:type="paragraph" w:styleId="BalloonText">
    <w:name w:val="Balloon Text"/>
    <w:basedOn w:val="Normal"/>
    <w:link w:val="BalloonTextChar"/>
    <w:uiPriority w:val="99"/>
    <w:semiHidden/>
    <w:unhideWhenUsed/>
    <w:rsid w:val="0028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4C"/>
    <w:rPr>
      <w:rFonts w:ascii="Tahoma" w:hAnsi="Tahoma" w:cs="Tahoma"/>
      <w:sz w:val="16"/>
      <w:szCs w:val="16"/>
    </w:rPr>
  </w:style>
  <w:style w:type="paragraph" w:styleId="NoSpacing">
    <w:name w:val="No Spacing"/>
    <w:link w:val="NoSpacingChar"/>
    <w:uiPriority w:val="1"/>
    <w:qFormat/>
    <w:rsid w:val="0028554C"/>
    <w:rPr>
      <w:rFonts w:eastAsia="Times New Roman"/>
      <w:sz w:val="22"/>
      <w:szCs w:val="22"/>
    </w:rPr>
  </w:style>
  <w:style w:type="character" w:customStyle="1" w:styleId="NoSpacingChar">
    <w:name w:val="No Spacing Char"/>
    <w:basedOn w:val="DefaultParagraphFont"/>
    <w:link w:val="NoSpacing"/>
    <w:uiPriority w:val="1"/>
    <w:rsid w:val="0028554C"/>
    <w:rPr>
      <w:rFonts w:eastAsia="Times New Roman"/>
      <w:sz w:val="22"/>
      <w:szCs w:val="22"/>
      <w:lang w:val="en-US" w:eastAsia="en-US" w:bidi="ar-SA"/>
    </w:rPr>
  </w:style>
  <w:style w:type="table" w:styleId="TableGrid">
    <w:name w:val="Table Grid"/>
    <w:basedOn w:val="TableNormal"/>
    <w:uiPriority w:val="59"/>
    <w:rsid w:val="002855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54C"/>
    <w:pPr>
      <w:ind w:left="720"/>
      <w:contextualSpacing/>
    </w:pPr>
  </w:style>
  <w:style w:type="table" w:customStyle="1" w:styleId="LightShading-Accent11">
    <w:name w:val="Light Shading - Accent 11"/>
    <w:basedOn w:val="TableNormal"/>
    <w:uiPriority w:val="60"/>
    <w:rsid w:val="000B06B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odyText3">
    <w:name w:val="Body Text 3"/>
    <w:basedOn w:val="Normal"/>
    <w:link w:val="BodyText3Char"/>
    <w:rsid w:val="00456D11"/>
    <w:pPr>
      <w:suppressAutoHyphens/>
      <w:spacing w:after="120" w:line="240" w:lineRule="auto"/>
    </w:pPr>
    <w:rPr>
      <w:rFonts w:ascii="Times New Roman" w:eastAsia="Times New Roman" w:hAnsi="Times New Roman"/>
      <w:sz w:val="16"/>
      <w:szCs w:val="16"/>
      <w:lang w:eastAsia="ar-SA"/>
    </w:rPr>
  </w:style>
  <w:style w:type="character" w:customStyle="1" w:styleId="BodyText3Char">
    <w:name w:val="Body Text 3 Char"/>
    <w:basedOn w:val="DefaultParagraphFont"/>
    <w:link w:val="BodyText3"/>
    <w:rsid w:val="00456D11"/>
    <w:rPr>
      <w:rFonts w:ascii="Times New Roman" w:eastAsia="Times New Roman" w:hAnsi="Times New Roman" w:cs="Times New Roman"/>
      <w:sz w:val="16"/>
      <w:szCs w:val="16"/>
      <w:lang w:eastAsia="ar-SA"/>
    </w:rPr>
  </w:style>
  <w:style w:type="character" w:customStyle="1" w:styleId="Heading5Char">
    <w:name w:val="Heading 5 Char"/>
    <w:basedOn w:val="DefaultParagraphFont"/>
    <w:link w:val="Heading5"/>
    <w:rsid w:val="00AB2A9B"/>
    <w:rPr>
      <w:rFonts w:ascii="Arial" w:eastAsia="Times New Roman" w:hAnsi="Arial" w:cs="Arial"/>
      <w:b/>
      <w:bCs/>
      <w:lang w:eastAsia="ar-SA"/>
    </w:rPr>
  </w:style>
  <w:style w:type="character" w:customStyle="1" w:styleId="Heading1Char">
    <w:name w:val="Heading 1 Char"/>
    <w:basedOn w:val="DefaultParagraphFont"/>
    <w:link w:val="Heading1"/>
    <w:uiPriority w:val="9"/>
    <w:rsid w:val="000125F2"/>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D57D7B"/>
    <w:rPr>
      <w:rFonts w:ascii="Cambria" w:eastAsia="Times New Roman" w:hAnsi="Cambria" w:cs="Times New Roman"/>
      <w:b/>
      <w:bCs/>
      <w:color w:val="4F81BD"/>
    </w:rPr>
  </w:style>
  <w:style w:type="character" w:styleId="Hyperlink">
    <w:name w:val="Hyperlink"/>
    <w:rsid w:val="0051415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c57fbd3c8c7233fefe003259ae5bfc0134f530e18705c4458440321091b5b58150e100a19475a541b4d58515c424154181c084b281e0103030018435d550f51580f1b425c4c01090340281e010315061641595a094d584b50535a4f162e024b4340010d120213105b5c0c004d145c455715445a5c5d57421a081105431458090d074b100a12031753444f4a081e010303001042505f005543120a034e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3D16-DCC5-4ACD-BA05-14311C8AB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8</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Birlasoft India Ltd. Noida</Company>
  <LinksUpToDate>false</LinksUpToDate>
  <CharactersWithSpaces>15533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Kumar</dc:creator>
  <cp:lastModifiedBy>Narendra Yadav</cp:lastModifiedBy>
  <cp:revision>244</cp:revision>
  <dcterms:created xsi:type="dcterms:W3CDTF">2018-05-24T16:04:00Z</dcterms:created>
  <dcterms:modified xsi:type="dcterms:W3CDTF">2018-10-23T02:53:00Z</dcterms:modified>
</cp:coreProperties>
</file>