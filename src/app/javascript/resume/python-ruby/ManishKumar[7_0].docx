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CB62FD">
      <w:pPr>
        <w:spacing w:line="320" w:lineRule="atLeast"/>
        <w:rPr>
          <w:rFonts w:cstheme="minorBidi"/>
        </w:rPr>
      </w:pPr>
      <w:r>
        <w:rPr>
          <w:rFonts w:ascii="Arial" w:eastAsia="Times New Roman" w:cstheme="minorBidi"/>
          <w:b/>
          <w:color w:val="000000"/>
          <w:sz w:val="20"/>
          <w:lang w:val="en-US" w:eastAsia="en-US" w:bidi="ar-SA"/>
        </w:rPr>
        <w:t>Manish Kumar</w:t>
      </w:r>
      <w:r>
        <w:rPr>
          <w:rFonts w:ascii="Arial" w:eastAsia="Times New Roman" w:cstheme="minorBidi"/>
          <w:b/>
          <w:color w:val="000000"/>
          <w:sz w:val="20"/>
          <w:lang w:val="en-US" w:eastAsia="en-US" w:bidi="ar-SA"/>
        </w:rPr>
        <w:tab/>
      </w:r>
      <w:r>
        <w:rPr>
          <w:rFonts w:ascii="Arial" w:eastAsia="Times New Roman" w:cstheme="minorBidi"/>
          <w:b/>
          <w:color w:val="000000"/>
          <w:sz w:val="20"/>
          <w:lang w:val="en-US" w:eastAsia="en-US" w:bidi="ar-SA"/>
        </w:rPr>
        <w:tab/>
      </w:r>
      <w:r>
        <w:rPr>
          <w:rFonts w:ascii="Arial" w:eastAsia="Times New Roman" w:cstheme="minorBidi"/>
          <w:b/>
          <w:color w:val="000000"/>
          <w:sz w:val="20"/>
          <w:lang w:val="en-US" w:eastAsia="en-US" w:bidi="ar-SA"/>
        </w:rPr>
        <w:tab/>
      </w:r>
      <w:r>
        <w:rPr>
          <w:rFonts w:ascii="Arial" w:eastAsia="Times New Roman" w:cstheme="minorBidi"/>
          <w:b/>
          <w:color w:val="000000"/>
          <w:sz w:val="20"/>
          <w:lang w:val="en-US" w:eastAsia="en-US" w:bidi="ar-SA"/>
        </w:rPr>
        <w:tab/>
      </w:r>
      <w:r>
        <w:rPr>
          <w:rFonts w:ascii="Arial" w:eastAsia="Times New Roman" w:cstheme="minorBidi"/>
          <w:b/>
          <w:color w:val="000000"/>
          <w:sz w:val="20"/>
          <w:lang w:val="en-US" w:eastAsia="en-US" w:bidi="ar-SA"/>
        </w:rPr>
        <w:tab/>
      </w:r>
      <w:r>
        <w:rPr>
          <w:rFonts w:ascii="Arial" w:eastAsia="Times New Roman" w:cstheme="minorBidi"/>
          <w:b/>
          <w:color w:val="000000"/>
          <w:sz w:val="20"/>
          <w:lang w:val="en-US" w:eastAsia="en-US" w:bidi="ar-SA"/>
        </w:rPr>
        <w:tab/>
      </w:r>
      <w:r>
        <w:rPr>
          <w:rFonts w:ascii="Arial" w:eastAsia="Times New Roman" w:cstheme="minorBidi"/>
          <w:b/>
          <w:color w:val="000000"/>
          <w:sz w:val="20"/>
          <w:lang w:val="en-US" w:eastAsia="en-US" w:bidi="ar-SA"/>
        </w:rPr>
        <w:tab/>
      </w:r>
      <w:r>
        <w:rPr>
          <w:rFonts w:ascii="Arial" w:eastAsia="Times New Roman" w:cstheme="minorBidi"/>
          <w:b/>
          <w:color w:val="000000"/>
          <w:sz w:val="20"/>
          <w:lang w:val="en-US" w:eastAsia="en-US" w:bidi="ar-SA"/>
        </w:rPr>
        <w:tab/>
      </w:r>
      <w:r>
        <w:rPr>
          <w:rFonts w:ascii="Arial" w:eastAsia="Times New Roman" w:cstheme="minorBidi"/>
          <w:b/>
          <w:color w:val="000000"/>
          <w:sz w:val="20"/>
          <w:lang w:val="en-US" w:eastAsia="en-US" w:bidi="ar-SA"/>
        </w:rPr>
        <w:tab/>
      </w:r>
      <w:r>
        <w:fldChar w:fldCharType="begin"/>
      </w:r>
      <w:r>
        <w:instrText xml:space="preserve"> HYPERLINK "mailto:manish.cyborg@gmail.com" </w:instrText>
      </w:r>
      <w:r>
        <w:fldChar w:fldCharType="separate"/>
      </w:r>
      <w:r>
        <w:rPr>
          <w:rFonts w:ascii="Arial" w:eastAsia="Times New Roman" w:cstheme="minorBidi"/>
          <w:b/>
          <w:color w:val="000080"/>
          <w:sz w:val="20"/>
          <w:u w:val="single"/>
          <w:lang w:val="en-US"/>
        </w:rPr>
        <w:t>manish.cyborg@gmail.com</w:t>
      </w:r>
      <w:r>
        <w:fldChar w:fldCharType="end"/>
      </w:r>
    </w:p>
    <w:p w:rsidR="00CB62FD">
      <w:pPr>
        <w:spacing w:line="320" w:lineRule="atLeast"/>
        <w:ind w:left="6480" w:firstLine="720"/>
        <w:rPr>
          <w:rFonts w:cstheme="minorBidi"/>
        </w:rPr>
      </w:pPr>
      <w:r>
        <w:rPr>
          <w:rFonts w:ascii="Arial" w:eastAsia="Times New Roman" w:cstheme="minorBidi"/>
          <w:b/>
          <w:color w:val="000000"/>
          <w:sz w:val="20"/>
          <w:lang w:val="en-US" w:eastAsia="en-US" w:bidi="ar-SA"/>
        </w:rPr>
        <w:t>Mo # +91-8142802742</w:t>
      </w:r>
    </w:p>
    <w:p w:rsidR="00CB62FD">
      <w:pPr>
        <w:spacing w:line="320" w:lineRule="atLeast"/>
        <w:rPr>
          <w:rFonts w:cstheme="minorBidi"/>
        </w:rPr>
      </w:pPr>
      <w:r>
        <w:rPr>
          <w:rFonts w:ascii="Arial" w:eastAsia="Times New Roman" w:cstheme="minorBidi"/>
          <w:color w:val="000000"/>
          <w:sz w:val="18"/>
          <w:lang w:val="en-US" w:eastAsia="en-US" w:bidi="ar-SA"/>
        </w:rPr>
        <w:t>______________________________________________________________________________________________________</w:t>
      </w:r>
    </w:p>
    <w:p w:rsidR="00CB62FD">
      <w:pPr>
        <w:spacing w:line="320" w:lineRule="atLeast"/>
        <w:rPr>
          <w:rFonts w:cstheme="minorBidi"/>
        </w:rPr>
      </w:pPr>
    </w:p>
    <w:p w:rsidR="00CB62FD">
      <w:pPr>
        <w:spacing w:line="320" w:lineRule="atLeast"/>
        <w:rPr>
          <w:rFonts w:cstheme="minorBidi"/>
        </w:rPr>
      </w:pPr>
      <w:r>
        <w:rPr>
          <w:rFonts w:ascii="Arial" w:eastAsia="Times New Roman" w:cstheme="minorBidi"/>
          <w:b/>
          <w:color w:val="000000"/>
          <w:sz w:val="20"/>
          <w:lang w:val="en-US" w:eastAsia="en-US" w:bidi="ar-SA"/>
        </w:rPr>
        <w:t>Objective</w:t>
      </w:r>
    </w:p>
    <w:p w:rsidR="00CB62FD">
      <w:pPr>
        <w:spacing w:line="320" w:lineRule="atLeast"/>
        <w:rPr>
          <w:rFonts w:cstheme="minorBidi"/>
        </w:rPr>
      </w:pPr>
      <w:r>
        <w:rPr>
          <w:rFonts w:ascii="Arial" w:eastAsia="Times New Roman" w:cstheme="minorBidi"/>
          <w:color w:val="000000"/>
          <w:sz w:val="20"/>
          <w:lang w:val="en-US" w:eastAsia="en-US" w:bidi="ar-SA"/>
        </w:rPr>
        <w:t>To avail an opportunity from the organization to learn, nurture and enhance my creativity, innovation, development and interpersonal skills by exposing myself to challenging scenarios and tackle them whilst contributing to the growth and success of the organization, and the people around me.</w:t>
      </w:r>
    </w:p>
    <w:p w:rsidR="00CB62FD">
      <w:pPr>
        <w:spacing w:line="320" w:lineRule="atLeast"/>
        <w:rPr>
          <w:rFonts w:cstheme="minorBidi"/>
        </w:rPr>
      </w:pPr>
    </w:p>
    <w:p w:rsidR="00CB62FD">
      <w:pPr>
        <w:spacing w:line="320" w:lineRule="atLeast"/>
        <w:rPr>
          <w:rFonts w:cstheme="minorBidi"/>
        </w:rPr>
      </w:pPr>
      <w:r>
        <w:rPr>
          <w:rFonts w:ascii="Arial" w:eastAsia="Times New Roman" w:cstheme="minorBidi"/>
          <w:b/>
          <w:color w:val="000000"/>
          <w:sz w:val="20"/>
          <w:lang w:val="en-US" w:eastAsia="en-US" w:bidi="ar-SA"/>
        </w:rPr>
        <w:t>Roles and Responsibilities</w:t>
      </w:r>
    </w:p>
    <w:p w:rsidR="00CB62FD">
      <w:pPr>
        <w:rPr>
          <w:rFonts w:cstheme="minorBidi"/>
        </w:rPr>
      </w:pPr>
    </w:p>
    <w:p w:rsidR="00CB62FD">
      <w:pPr>
        <w:rPr>
          <w:rFonts w:cstheme="minorBidi"/>
        </w:rPr>
      </w:pPr>
    </w:p>
    <w:p w:rsidR="00CB62FD" w:rsidP="00405D8D">
      <w:pPr>
        <w:numPr>
          <w:ilvl w:val="0"/>
          <w:numId w:val="8"/>
        </w:numPr>
        <w:rPr>
          <w:rFonts w:cstheme="minorBidi"/>
        </w:rPr>
      </w:pPr>
      <w:r>
        <w:rPr>
          <w:rFonts w:ascii="Arial" w:eastAsia="Times New Roman" w:cstheme="minorBidi"/>
          <w:color w:val="000000"/>
          <w:sz w:val="20"/>
          <w:lang w:val="en-US" w:eastAsia="en-US" w:bidi="ar-SA"/>
        </w:rPr>
        <w:t xml:space="preserve">Working </w:t>
      </w:r>
      <w:r w:rsidR="0067339C">
        <w:rPr>
          <w:rFonts w:ascii="Arial" w:eastAsia="Times New Roman" w:cstheme="minorBidi"/>
          <w:color w:val="000000"/>
          <w:sz w:val="20"/>
          <w:lang w:val="en-US" w:eastAsia="en-US" w:bidi="ar-SA"/>
        </w:rPr>
        <w:t xml:space="preserve">in Wells Fargo </w:t>
      </w:r>
      <w:r>
        <w:rPr>
          <w:rFonts w:ascii="Arial" w:eastAsia="Times New Roman" w:cstheme="minorBidi"/>
          <w:color w:val="000000"/>
          <w:sz w:val="20"/>
          <w:lang w:val="en-US" w:eastAsia="en-US" w:bidi="ar-SA"/>
        </w:rPr>
        <w:t xml:space="preserve">as python and rails developer along with managing team of three with the responsibility of taking ownership </w:t>
      </w:r>
      <w:r w:rsidR="00911478">
        <w:rPr>
          <w:rFonts w:ascii="Arial" w:eastAsia="Times New Roman" w:cstheme="minorBidi"/>
          <w:color w:val="000000"/>
          <w:sz w:val="20"/>
          <w:lang w:val="en-US" w:eastAsia="en-US" w:bidi="ar-SA"/>
        </w:rPr>
        <w:t>of SDLC for product</w:t>
      </w:r>
      <w:r>
        <w:rPr>
          <w:rFonts w:ascii="Arial" w:eastAsia="Times New Roman" w:cstheme="minorBidi"/>
          <w:color w:val="000000"/>
          <w:sz w:val="20"/>
          <w:lang w:val="en-US" w:eastAsia="en-US" w:bidi="ar-SA"/>
        </w:rPr>
        <w:t xml:space="preserve">. Also managing </w:t>
      </w:r>
      <w:r w:rsidR="00911478">
        <w:rPr>
          <w:rFonts w:ascii="Arial" w:eastAsia="Times New Roman" w:cstheme="minorBidi"/>
          <w:color w:val="000000"/>
          <w:sz w:val="20"/>
          <w:lang w:val="en-US" w:eastAsia="en-US" w:bidi="ar-SA"/>
        </w:rPr>
        <w:t>the scrum and sprint for the offshore team</w:t>
      </w:r>
      <w:r>
        <w:rPr>
          <w:rFonts w:ascii="Arial" w:eastAsia="Times New Roman" w:cstheme="minorBidi"/>
          <w:color w:val="000000"/>
          <w:sz w:val="20"/>
          <w:lang w:val="en-US" w:eastAsia="en-US" w:bidi="ar-SA"/>
        </w:rPr>
        <w:t>, as an individual need to design and</w:t>
      </w:r>
      <w:r w:rsidR="00911478">
        <w:rPr>
          <w:rFonts w:ascii="Arial" w:eastAsia="Times New Roman" w:cstheme="minorBidi"/>
          <w:color w:val="000000"/>
          <w:sz w:val="20"/>
          <w:lang w:val="en-US" w:eastAsia="en-US" w:bidi="ar-SA"/>
        </w:rPr>
        <w:t xml:space="preserve"> implement the product development</w:t>
      </w:r>
      <w:r>
        <w:rPr>
          <w:rFonts w:ascii="Arial" w:eastAsia="Times New Roman" w:cstheme="minorBidi"/>
          <w:color w:val="000000"/>
          <w:sz w:val="20"/>
          <w:lang w:val="en-US" w:eastAsia="en-US" w:bidi="ar-SA"/>
        </w:rPr>
        <w:t xml:space="preserve"> for customer and adopt best practices. </w:t>
      </w:r>
    </w:p>
    <w:p w:rsidR="00CB62FD">
      <w:pPr>
        <w:ind w:left="360"/>
        <w:rPr>
          <w:rFonts w:cstheme="minorBidi"/>
        </w:rPr>
      </w:pPr>
    </w:p>
    <w:p w:rsidR="00CB62FD" w:rsidRPr="007777DA" w:rsidP="00405D8D">
      <w:pPr>
        <w:numPr>
          <w:ilvl w:val="0"/>
          <w:numId w:val="8"/>
        </w:numPr>
        <w:rPr>
          <w:rFonts w:cstheme="minorBidi"/>
        </w:rPr>
      </w:pPr>
      <w:r w:rsidRPr="00911478">
        <w:rPr>
          <w:rFonts w:ascii="Arial" w:eastAsia="Times New Roman" w:cstheme="minorBidi"/>
          <w:color w:val="000000"/>
          <w:sz w:val="20"/>
          <w:lang w:val="en-US" w:eastAsia="en-US" w:bidi="ar-SA"/>
        </w:rPr>
        <w:t xml:space="preserve">Worked at client </w:t>
      </w:r>
      <w:r>
        <w:rPr>
          <w:rFonts w:ascii="Arial" w:eastAsia="Times New Roman" w:cstheme="minorBidi"/>
          <w:color w:val="000000"/>
          <w:sz w:val="20"/>
          <w:lang w:val="en-US" w:eastAsia="en-US" w:bidi="ar-SA"/>
        </w:rPr>
        <w:t xml:space="preserve">location to deploy the product and give the demo for the product </w:t>
      </w:r>
      <w:r w:rsidR="000535EA">
        <w:rPr>
          <w:rFonts w:ascii="Arial" w:eastAsia="Times New Roman" w:cstheme="minorBidi"/>
          <w:color w:val="000000"/>
          <w:sz w:val="20"/>
          <w:lang w:val="en-US" w:eastAsia="en-US" w:bidi="ar-SA"/>
        </w:rPr>
        <w:t>to add business value to</w:t>
      </w:r>
      <w:r w:rsidR="00150B5A">
        <w:rPr>
          <w:rFonts w:ascii="Arial" w:eastAsia="Times New Roman" w:cstheme="minorBidi"/>
          <w:color w:val="000000"/>
          <w:sz w:val="20"/>
          <w:lang w:val="en-US" w:eastAsia="en-US" w:bidi="ar-SA"/>
        </w:rPr>
        <w:t xml:space="preserve"> product and enhance it</w:t>
      </w:r>
      <w:r w:rsidR="000535EA">
        <w:rPr>
          <w:rFonts w:ascii="Arial" w:eastAsia="Times New Roman" w:cstheme="minorBidi"/>
          <w:color w:val="000000"/>
          <w:sz w:val="20"/>
          <w:lang w:val="en-US" w:eastAsia="en-US" w:bidi="ar-SA"/>
        </w:rPr>
        <w:t xml:space="preserve"> further based on the input from business.</w:t>
      </w:r>
    </w:p>
    <w:p w:rsidR="007777DA" w:rsidP="007777DA">
      <w:pPr>
        <w:pStyle w:val="ListParagraph"/>
        <w:rPr>
          <w:rFonts w:cstheme="minorBidi"/>
        </w:rPr>
      </w:pPr>
    </w:p>
    <w:p w:rsidR="007777DA" w:rsidRPr="007777DA" w:rsidP="00405D8D">
      <w:pPr>
        <w:numPr>
          <w:ilvl w:val="0"/>
          <w:numId w:val="8"/>
        </w:numPr>
        <w:rPr>
          <w:rFonts w:ascii="Arial" w:hAnsi="Arial" w:cs="Arial"/>
          <w:sz w:val="20"/>
          <w:szCs w:val="20"/>
        </w:rPr>
      </w:pPr>
      <w:r w:rsidRPr="007777DA">
        <w:rPr>
          <w:rFonts w:ascii="Arial" w:hAnsi="Arial" w:cs="Arial"/>
          <w:sz w:val="20"/>
          <w:szCs w:val="20"/>
        </w:rPr>
        <w:t>Worked in TCS Research Lab to develop the crowd-sourcing platform</w:t>
      </w:r>
      <w:r>
        <w:rPr>
          <w:rFonts w:ascii="Arial" w:hAnsi="Arial" w:cs="Arial"/>
          <w:sz w:val="20"/>
          <w:szCs w:val="20"/>
        </w:rPr>
        <w:t>.</w:t>
      </w:r>
    </w:p>
    <w:p w:rsidR="00150B5A" w:rsidRPr="00911478" w:rsidP="00150B5A">
      <w:pPr>
        <w:rPr>
          <w:rFonts w:cstheme="minorBidi"/>
        </w:rPr>
      </w:pPr>
    </w:p>
    <w:p w:rsidR="00CB62FD" w:rsidP="00405D8D">
      <w:pPr>
        <w:numPr>
          <w:ilvl w:val="0"/>
          <w:numId w:val="8"/>
        </w:numPr>
        <w:rPr>
          <w:rFonts w:cstheme="minorBidi"/>
        </w:rPr>
      </w:pPr>
      <w:r>
        <w:rPr>
          <w:rFonts w:ascii="Arial" w:eastAsia="Times New Roman" w:cstheme="minorBidi"/>
          <w:color w:val="000000"/>
          <w:sz w:val="20"/>
          <w:lang w:val="en-US" w:eastAsia="en-US" w:bidi="ar-SA"/>
        </w:rPr>
        <w:t>Worked in Insurance based client as web-application developer and responsible for code verification and merging the code in the production.</w:t>
      </w:r>
    </w:p>
    <w:p w:rsidR="00CB62FD">
      <w:pPr>
        <w:pStyle w:val="ListParagraph"/>
        <w:rPr>
          <w:rFonts w:cstheme="minorBidi"/>
        </w:rPr>
      </w:pPr>
    </w:p>
    <w:p w:rsidR="00CB62FD" w:rsidP="00405D8D">
      <w:pPr>
        <w:numPr>
          <w:ilvl w:val="0"/>
          <w:numId w:val="8"/>
        </w:numPr>
        <w:rPr>
          <w:rFonts w:cstheme="minorBidi"/>
        </w:rPr>
      </w:pPr>
      <w:r>
        <w:rPr>
          <w:rFonts w:ascii="Arial" w:eastAsia="Times New Roman" w:cstheme="minorBidi"/>
          <w:color w:val="000000"/>
          <w:sz w:val="20"/>
          <w:lang w:val="en-US" w:eastAsia="en-US" w:bidi="ar-SA"/>
        </w:rPr>
        <w:t>Designed social networking platforms for enterprise, using ruby on rails, developed application and deployed whole application from scratch.</w:t>
      </w:r>
    </w:p>
    <w:p w:rsidR="00CB62FD">
      <w:pPr>
        <w:pStyle w:val="ListParagraph"/>
        <w:rPr>
          <w:rFonts w:cstheme="minorBidi"/>
        </w:rPr>
      </w:pPr>
    </w:p>
    <w:p w:rsidR="00CB62FD" w:rsidP="00405D8D">
      <w:pPr>
        <w:numPr>
          <w:ilvl w:val="0"/>
          <w:numId w:val="8"/>
        </w:numPr>
        <w:rPr>
          <w:rFonts w:cstheme="minorBidi"/>
        </w:rPr>
      </w:pPr>
      <w:r>
        <w:rPr>
          <w:rFonts w:ascii="Arial" w:eastAsia="Times New Roman" w:cstheme="minorBidi"/>
          <w:color w:val="000000"/>
          <w:sz w:val="20"/>
          <w:lang w:val="en-US" w:eastAsia="en-US" w:bidi="ar-SA"/>
        </w:rPr>
        <w:t>Worked as Operational Manager for the small web application development for new joiners.</w:t>
      </w:r>
    </w:p>
    <w:p w:rsidR="00CB62FD">
      <w:pPr>
        <w:pStyle w:val="ListParagraph"/>
        <w:rPr>
          <w:rFonts w:cstheme="minorBidi"/>
        </w:rPr>
      </w:pPr>
    </w:p>
    <w:p w:rsidR="00CB62FD" w:rsidRPr="005D4CCF" w:rsidP="00405D8D">
      <w:pPr>
        <w:numPr>
          <w:ilvl w:val="0"/>
          <w:numId w:val="8"/>
        </w:numPr>
        <w:rPr>
          <w:rFonts w:cstheme="minorBidi"/>
        </w:rPr>
      </w:pPr>
      <w:r>
        <w:rPr>
          <w:rFonts w:ascii="Arial" w:eastAsia="Times New Roman" w:cstheme="minorBidi"/>
          <w:color w:val="000000"/>
          <w:sz w:val="20"/>
          <w:lang w:val="en-US" w:eastAsia="en-US" w:bidi="ar-SA"/>
        </w:rPr>
        <w:t>Worked as editorial team member to write for technology and verify the authentication of material used in magazine.</w:t>
      </w:r>
      <w:r w:rsidRPr="005D4CCF">
        <w:rPr>
          <w:rFonts w:ascii="Arial" w:eastAsia="Times New Roman" w:cstheme="minorBidi"/>
          <w:color w:val="000000"/>
          <w:sz w:val="20"/>
          <w:lang w:val="en-US" w:eastAsia="en-US" w:bidi="ar-SA"/>
        </w:rPr>
        <w:t xml:space="preserve">  </w:t>
      </w:r>
    </w:p>
    <w:p w:rsidR="00CB62FD">
      <w:pPr>
        <w:spacing w:line="320" w:lineRule="atLeast"/>
        <w:rPr>
          <w:rFonts w:cstheme="minorBidi"/>
        </w:rPr>
      </w:pPr>
    </w:p>
    <w:p w:rsidR="00CB62FD">
      <w:pPr>
        <w:spacing w:line="320" w:lineRule="atLeast"/>
        <w:rPr>
          <w:rFonts w:ascii="Arial" w:eastAsia="Times New Roman" w:cstheme="minorBidi"/>
          <w:b/>
          <w:color w:val="000000"/>
          <w:sz w:val="20"/>
          <w:lang w:val="en-US" w:eastAsia="en-US" w:bidi="ar-SA"/>
        </w:rPr>
      </w:pPr>
      <w:r>
        <w:rPr>
          <w:rFonts w:ascii="Arial" w:eastAsia="Times New Roman" w:cstheme="minorBidi"/>
          <w:b/>
          <w:color w:val="000000"/>
          <w:sz w:val="20"/>
          <w:lang w:val="en-US" w:eastAsia="en-US" w:bidi="ar-SA"/>
        </w:rPr>
        <w:t>Technical Skills</w:t>
      </w:r>
    </w:p>
    <w:p w:rsidR="007777DA">
      <w:pPr>
        <w:spacing w:line="320" w:lineRule="atLeast"/>
        <w:rPr>
          <w:rFonts w:ascii="Arial" w:eastAsia="Times New Roman" w:cstheme="minorBidi"/>
          <w:b/>
          <w:color w:val="000000"/>
          <w:sz w:val="20"/>
          <w:lang w:val="en-US" w:eastAsia="en-US" w:bidi="ar-SA"/>
        </w:rPr>
      </w:pPr>
    </w:p>
    <w:p w:rsidR="007777DA" w:rsidRPr="007777DA">
      <w:pPr>
        <w:spacing w:line="320" w:lineRule="atLeast"/>
        <w:rPr>
          <w:rFonts w:cstheme="minorBidi"/>
        </w:rPr>
      </w:pPr>
      <w:r w:rsidRPr="007777DA">
        <w:rPr>
          <w:rFonts w:ascii="Arial" w:eastAsia="Times New Roman" w:cstheme="minorBidi"/>
          <w:color w:val="000000"/>
          <w:sz w:val="20"/>
          <w:lang w:val="en-US" w:eastAsia="en-US" w:bidi="ar-SA"/>
        </w:rPr>
        <w:t xml:space="preserve">Total 6+ year of experience with the different technologies which added wider scope and perspective for technology to understand and design the product from scratch.  </w:t>
      </w:r>
    </w:p>
    <w:p w:rsidR="00CB62FD">
      <w:pPr>
        <w:spacing w:line="320" w:lineRule="atLeast"/>
        <w:rPr>
          <w:rFonts w:cstheme="minorBidi"/>
        </w:rPr>
      </w:pPr>
    </w:p>
    <w:tbl>
      <w:tblPr>
        <w:tblW w:w="0" w:type="auto"/>
        <w:tblInd w:w="5" w:type="dxa"/>
        <w:tblLayout w:type="fixed"/>
        <w:tblCellMar>
          <w:left w:w="0" w:type="dxa"/>
          <w:right w:w="0" w:type="dxa"/>
        </w:tblCellMar>
        <w:tblLook w:val="0000"/>
      </w:tblPr>
      <w:tblGrid>
        <w:gridCol w:w="1850"/>
        <w:gridCol w:w="8506"/>
      </w:tblGrid>
      <w:tr w:rsidTr="00B61CE0">
        <w:tblPrEx>
          <w:tblW w:w="0" w:type="auto"/>
          <w:tblInd w:w="5" w:type="dxa"/>
          <w:tblLayout w:type="fixed"/>
          <w:tblCellMar>
            <w:left w:w="0" w:type="dxa"/>
            <w:right w:w="0" w:type="dxa"/>
          </w:tblCellMar>
          <w:tblLook w:val="0000"/>
        </w:tblPrEx>
        <w:tc>
          <w:tcPr>
            <w:tcW w:w="1850" w:type="dxa"/>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Software</w:t>
            </w:r>
          </w:p>
        </w:tc>
        <w:tc>
          <w:tcPr>
            <w:tcW w:w="8506" w:type="dxa"/>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Python, Ruby on Rails, Unix, SQL</w:t>
            </w:r>
            <w:r>
              <w:rPr>
                <w:rFonts w:ascii="Arial" w:cstheme="minorBidi"/>
                <w:color w:val="000000"/>
                <w:sz w:val="20"/>
                <w:lang w:val="en-US" w:eastAsia="en-US" w:bidi="ar-SA"/>
              </w:rPr>
              <w:t>,</w:t>
            </w:r>
            <w:r>
              <w:rPr>
                <w:rFonts w:ascii="Arial" w:hAnsi="Arial" w:cstheme="minorBidi"/>
                <w:color w:val="000000"/>
                <w:sz w:val="20"/>
                <w:lang w:val="en-US" w:eastAsia="en-US" w:bidi="ar-SA"/>
              </w:rPr>
              <w:t xml:space="preserve"> JavaScript, HTML, CSS</w:t>
            </w:r>
            <w:r w:rsidR="005D4CCF">
              <w:rPr>
                <w:rFonts w:ascii="Arial" w:hAnsi="Arial" w:cstheme="minorBidi"/>
                <w:color w:val="000000"/>
                <w:sz w:val="20"/>
                <w:lang w:val="en-US" w:eastAsia="en-US" w:bidi="ar-SA"/>
              </w:rPr>
              <w:t xml:space="preserve">, </w:t>
            </w:r>
            <w:r w:rsidR="005D4CCF">
              <w:rPr>
                <w:rFonts w:ascii="Arial" w:hAnsi="Arial" w:cstheme="minorBidi"/>
                <w:color w:val="000000"/>
                <w:sz w:val="20"/>
                <w:lang w:val="en-US" w:eastAsia="en-US" w:bidi="ar-SA"/>
              </w:rPr>
              <w:t>MongoDB</w:t>
            </w:r>
            <w:r w:rsidR="005D4CCF">
              <w:rPr>
                <w:rFonts w:ascii="Arial" w:hAnsi="Arial" w:cstheme="minorBidi"/>
                <w:color w:val="000000"/>
                <w:sz w:val="20"/>
                <w:lang w:val="en-US" w:eastAsia="en-US" w:bidi="ar-SA"/>
              </w:rPr>
              <w:t xml:space="preserve">, </w:t>
            </w:r>
            <w:r w:rsidR="005D4CCF">
              <w:rPr>
                <w:rFonts w:ascii="Arial" w:hAnsi="Arial" w:cstheme="minorBidi"/>
                <w:color w:val="000000"/>
                <w:sz w:val="20"/>
                <w:lang w:val="en-US" w:eastAsia="en-US" w:bidi="ar-SA"/>
              </w:rPr>
              <w:t>Redis</w:t>
            </w:r>
          </w:p>
        </w:tc>
      </w:tr>
      <w:tr w:rsidTr="00B61CE0">
        <w:tblPrEx>
          <w:tblW w:w="0" w:type="auto"/>
          <w:tblInd w:w="5" w:type="dxa"/>
          <w:tblLayout w:type="fixed"/>
          <w:tblCellMar>
            <w:left w:w="0" w:type="dxa"/>
            <w:right w:w="0" w:type="dxa"/>
          </w:tblCellMar>
          <w:tblLook w:val="0000"/>
        </w:tblPrEx>
        <w:tc>
          <w:tcPr>
            <w:tcW w:w="1850" w:type="dxa"/>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Hardware</w:t>
            </w:r>
          </w:p>
        </w:tc>
        <w:tc>
          <w:tcPr>
            <w:tcW w:w="8506" w:type="dxa"/>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Ubuntu</w:t>
            </w:r>
            <w:r>
              <w:rPr>
                <w:rFonts w:ascii="Arial" w:hAnsi="Arial" w:cstheme="minorBidi"/>
                <w:color w:val="000000"/>
                <w:sz w:val="20"/>
                <w:lang w:val="en-US" w:eastAsia="en-US" w:bidi="ar-SA"/>
              </w:rPr>
              <w:t>, Windows, Mac OSX</w:t>
            </w:r>
            <w:r w:rsidR="000B409E">
              <w:rPr>
                <w:rFonts w:ascii="Arial" w:hAnsi="Arial" w:cstheme="minorBidi"/>
                <w:color w:val="000000"/>
                <w:sz w:val="20"/>
                <w:lang w:val="en-US" w:eastAsia="en-US" w:bidi="ar-SA"/>
              </w:rPr>
              <w:t xml:space="preserve">, </w:t>
            </w:r>
            <w:r w:rsidR="000B409E">
              <w:rPr>
                <w:rFonts w:ascii="Arial" w:hAnsi="Arial" w:cstheme="minorBidi"/>
                <w:color w:val="000000"/>
                <w:sz w:val="20"/>
                <w:lang w:val="en-US" w:eastAsia="en-US" w:bidi="ar-SA"/>
              </w:rPr>
              <w:t>CentOS</w:t>
            </w:r>
          </w:p>
        </w:tc>
      </w:tr>
      <w:tr w:rsidTr="00B61CE0">
        <w:tblPrEx>
          <w:tblW w:w="0" w:type="auto"/>
          <w:tblInd w:w="5" w:type="dxa"/>
          <w:tblLayout w:type="fixed"/>
          <w:tblCellMar>
            <w:left w:w="0" w:type="dxa"/>
            <w:right w:w="0" w:type="dxa"/>
          </w:tblCellMar>
          <w:tblLook w:val="0000"/>
        </w:tblPrEx>
        <w:tc>
          <w:tcPr>
            <w:tcW w:w="1850" w:type="dxa"/>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Tools</w:t>
            </w:r>
          </w:p>
        </w:tc>
        <w:tc>
          <w:tcPr>
            <w:tcW w:w="8506" w:type="dxa"/>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 xml:space="preserve">Sublime Editor </w:t>
            </w:r>
            <w:r>
              <w:rPr>
                <w:rFonts w:ascii="Arial" w:cstheme="minorBidi"/>
                <w:color w:val="000000"/>
                <w:sz w:val="20"/>
                <w:lang w:val="en-US" w:eastAsia="en-US" w:bidi="ar-SA"/>
              </w:rPr>
              <w:t>,</w:t>
            </w:r>
            <w:r>
              <w:rPr>
                <w:rFonts w:ascii="Arial" w:hAnsi="Arial" w:cstheme="minorBidi"/>
                <w:color w:val="000000"/>
                <w:sz w:val="20"/>
                <w:lang w:val="en-US" w:eastAsia="en-US" w:bidi="ar-SA"/>
              </w:rPr>
              <w:t xml:space="preserve"> Eclipse, </w:t>
            </w:r>
            <w:r>
              <w:rPr>
                <w:rFonts w:ascii="Arial" w:hAnsi="Arial" w:cstheme="minorBidi"/>
                <w:color w:val="000000"/>
                <w:sz w:val="20"/>
                <w:lang w:val="en-US" w:eastAsia="en-US" w:bidi="ar-SA"/>
              </w:rPr>
              <w:t>Git</w:t>
            </w:r>
            <w:r>
              <w:rPr>
                <w:rFonts w:ascii="Arial" w:hAnsi="Arial" w:cstheme="minorBidi"/>
                <w:color w:val="000000"/>
                <w:sz w:val="20"/>
                <w:lang w:val="en-US" w:eastAsia="en-US" w:bidi="ar-SA"/>
              </w:rPr>
              <w:t>, SVN</w:t>
            </w:r>
          </w:p>
        </w:tc>
      </w:tr>
      <w:tr w:rsidTr="00B61CE0">
        <w:tblPrEx>
          <w:tblW w:w="0" w:type="auto"/>
          <w:tblInd w:w="5" w:type="dxa"/>
          <w:tblLayout w:type="fixed"/>
          <w:tblCellMar>
            <w:left w:w="0" w:type="dxa"/>
            <w:right w:w="0" w:type="dxa"/>
          </w:tblCellMar>
          <w:tblLook w:val="0000"/>
        </w:tblPrEx>
        <w:tc>
          <w:tcPr>
            <w:tcW w:w="1850" w:type="dxa"/>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Method</w:t>
            </w:r>
            <w:r w:rsidR="00220408">
              <w:rPr>
                <w:rFonts w:ascii="Arial" w:hAnsi="Arial" w:cstheme="minorBidi"/>
                <w:b/>
                <w:color w:val="000000"/>
                <w:sz w:val="20"/>
                <w:lang w:val="en-US" w:eastAsia="en-US" w:bidi="ar-SA"/>
              </w:rPr>
              <w:t>ology</w:t>
            </w:r>
          </w:p>
        </w:tc>
        <w:tc>
          <w:tcPr>
            <w:tcW w:w="8506" w:type="dxa"/>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Agile Web Development, Lean methodology, Understanding of Six-sigma</w:t>
            </w:r>
            <w:r w:rsidR="00772D6A">
              <w:rPr>
                <w:rFonts w:ascii="Arial" w:hAnsi="Arial" w:cstheme="minorBidi"/>
                <w:color w:val="000000"/>
                <w:sz w:val="20"/>
                <w:lang w:val="en-US" w:eastAsia="en-US" w:bidi="ar-SA"/>
              </w:rPr>
              <w:t>, Waterfall</w:t>
            </w:r>
          </w:p>
        </w:tc>
      </w:tr>
      <w:tr w:rsidTr="00B61CE0">
        <w:tblPrEx>
          <w:tblW w:w="0" w:type="auto"/>
          <w:tblInd w:w="5" w:type="dxa"/>
          <w:tblLayout w:type="fixed"/>
          <w:tblCellMar>
            <w:left w:w="0" w:type="dxa"/>
            <w:right w:w="0" w:type="dxa"/>
          </w:tblCellMar>
          <w:tblLook w:val="0000"/>
        </w:tblPrEx>
        <w:tc>
          <w:tcPr>
            <w:tcW w:w="1850" w:type="dxa"/>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Management Experience</w:t>
            </w:r>
          </w:p>
        </w:tc>
        <w:tc>
          <w:tcPr>
            <w:tcW w:w="8506" w:type="dxa"/>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Team Lead and given training to more than 50 associate on Python, Ruby on Rails. HR SPOC in training period, Editorial team for CNA-TCS relationship, Organized IRC week in 201</w:t>
            </w:r>
            <w:r w:rsidR="005D4CCF">
              <w:rPr>
                <w:rFonts w:ascii="Arial" w:hAnsi="Arial" w:cstheme="minorBidi"/>
                <w:color w:val="000000"/>
                <w:sz w:val="20"/>
                <w:lang w:val="en-US" w:eastAsia="en-US" w:bidi="ar-SA"/>
              </w:rPr>
              <w:t>1 in TCS</w:t>
            </w:r>
            <w:r>
              <w:rPr>
                <w:rFonts w:ascii="Arial" w:hAnsi="Arial" w:cstheme="minorBidi"/>
                <w:color w:val="000000"/>
                <w:sz w:val="20"/>
                <w:lang w:val="en-US" w:eastAsia="en-US" w:bidi="ar-SA"/>
              </w:rPr>
              <w:t>, Active Member of CSR and engaged in IT Employability Program .Organized various event under CSR</w:t>
            </w:r>
            <w:r>
              <w:rPr>
                <w:rFonts w:ascii="Arial" w:cstheme="minorBidi"/>
                <w:color w:val="000000"/>
                <w:sz w:val="20"/>
                <w:lang w:val="en-US" w:eastAsia="en-US" w:bidi="ar-SA"/>
              </w:rPr>
              <w:t>.</w:t>
            </w:r>
          </w:p>
        </w:tc>
      </w:tr>
      <w:tr w:rsidTr="00B61CE0">
        <w:tblPrEx>
          <w:tblW w:w="0" w:type="auto"/>
          <w:tblInd w:w="5" w:type="dxa"/>
          <w:tblLayout w:type="fixed"/>
          <w:tblCellMar>
            <w:left w:w="0" w:type="dxa"/>
            <w:right w:w="0" w:type="dxa"/>
          </w:tblCellMar>
          <w:tblLook w:val="0000"/>
        </w:tblPrEx>
        <w:tc>
          <w:tcPr>
            <w:tcW w:w="1850" w:type="dxa"/>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Business Development</w:t>
            </w:r>
          </w:p>
        </w:tc>
        <w:tc>
          <w:tcPr>
            <w:tcW w:w="8506" w:type="dxa"/>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Presentation about the client and its business methodology, Surveyed Insurance underwriter’s requirements and developed use cases.</w:t>
            </w:r>
          </w:p>
        </w:tc>
      </w:tr>
    </w:tbl>
    <w:p w:rsidR="00CB62FD">
      <w:pPr>
        <w:spacing w:line="320" w:lineRule="atLeast"/>
        <w:rPr>
          <w:rFonts w:cstheme="minorBidi"/>
        </w:rPr>
      </w:pPr>
    </w:p>
    <w:p w:rsidR="00CB62FD">
      <w:pPr>
        <w:spacing w:line="320" w:lineRule="atLeast"/>
        <w:rPr>
          <w:rFonts w:cstheme="minorBidi"/>
        </w:rPr>
      </w:pPr>
    </w:p>
    <w:p w:rsidR="00CB62FD">
      <w:pPr>
        <w:spacing w:line="320" w:lineRule="atLeast"/>
        <w:rPr>
          <w:rFonts w:cstheme="minorBidi"/>
        </w:rPr>
      </w:pPr>
      <w:r>
        <w:rPr>
          <w:rFonts w:ascii="Arial" w:eastAsia="Times New Roman" w:cstheme="minorBidi"/>
          <w:b/>
          <w:color w:val="000000"/>
          <w:sz w:val="20"/>
          <w:lang w:val="en-US" w:eastAsia="en-US" w:bidi="ar-SA"/>
        </w:rPr>
        <w:t>Achievements</w:t>
      </w:r>
    </w:p>
    <w:p w:rsidR="00CB62FD" w:rsidP="00405D8D">
      <w:pPr>
        <w:numPr>
          <w:ilvl w:val="0"/>
          <w:numId w:val="7"/>
        </w:numPr>
        <w:spacing w:line="320" w:lineRule="atLeast"/>
        <w:rPr>
          <w:rFonts w:cstheme="minorBidi"/>
        </w:rPr>
      </w:pPr>
      <w:r>
        <w:rPr>
          <w:rFonts w:ascii="Arial" w:eastAsia="Times New Roman" w:cstheme="minorBidi"/>
          <w:color w:val="000000"/>
          <w:sz w:val="20"/>
          <w:lang w:val="en-US" w:eastAsia="en-US" w:bidi="ar-SA"/>
        </w:rPr>
        <w:t>University Scholarship Award</w:t>
      </w:r>
    </w:p>
    <w:p w:rsidR="00CB62FD" w:rsidP="00405D8D">
      <w:pPr>
        <w:numPr>
          <w:ilvl w:val="0"/>
          <w:numId w:val="7"/>
        </w:numPr>
        <w:spacing w:line="320" w:lineRule="atLeast"/>
        <w:rPr>
          <w:rFonts w:cstheme="minorBidi"/>
        </w:rPr>
      </w:pPr>
      <w:r>
        <w:rPr>
          <w:rFonts w:ascii="Arial" w:eastAsia="Times New Roman" w:cstheme="minorBidi"/>
          <w:color w:val="000000"/>
          <w:sz w:val="20"/>
          <w:lang w:val="en-US" w:eastAsia="en-US" w:bidi="ar-SA"/>
        </w:rPr>
        <w:t>Presentation Skills Award</w:t>
      </w:r>
    </w:p>
    <w:p w:rsidR="00CB62FD" w:rsidP="00405D8D">
      <w:pPr>
        <w:numPr>
          <w:ilvl w:val="0"/>
          <w:numId w:val="7"/>
        </w:numPr>
        <w:spacing w:line="320" w:lineRule="atLeast"/>
        <w:rPr>
          <w:rFonts w:cstheme="minorBidi"/>
        </w:rPr>
      </w:pPr>
      <w:r>
        <w:rPr>
          <w:rFonts w:ascii="Arial" w:eastAsia="Times New Roman" w:cstheme="minorBidi"/>
          <w:color w:val="000000"/>
          <w:sz w:val="20"/>
          <w:lang w:val="en-US" w:eastAsia="en-US" w:bidi="ar-SA"/>
        </w:rPr>
        <w:t>On the Spot Award by Client</w:t>
      </w:r>
    </w:p>
    <w:p w:rsidR="00CB62FD" w:rsidP="00405D8D">
      <w:pPr>
        <w:numPr>
          <w:ilvl w:val="0"/>
          <w:numId w:val="7"/>
        </w:numPr>
        <w:spacing w:line="320" w:lineRule="atLeast"/>
        <w:rPr>
          <w:rFonts w:cstheme="minorBidi"/>
        </w:rPr>
      </w:pPr>
      <w:r>
        <w:rPr>
          <w:rFonts w:ascii="Arial" w:eastAsia="Times New Roman" w:cstheme="minorBidi"/>
          <w:color w:val="000000"/>
          <w:sz w:val="20"/>
          <w:lang w:val="en-US" w:eastAsia="en-US" w:bidi="ar-SA"/>
        </w:rPr>
        <w:t>Faculty Award</w:t>
      </w:r>
    </w:p>
    <w:p w:rsidR="00CB62FD" w:rsidP="00405D8D">
      <w:pPr>
        <w:numPr>
          <w:ilvl w:val="0"/>
          <w:numId w:val="7"/>
        </w:numPr>
        <w:spacing w:line="320" w:lineRule="atLeast"/>
        <w:rPr>
          <w:rFonts w:cstheme="minorBidi"/>
        </w:rPr>
      </w:pPr>
      <w:r>
        <w:rPr>
          <w:rFonts w:ascii="Arial" w:eastAsia="Times New Roman" w:cstheme="minorBidi"/>
          <w:color w:val="000000"/>
          <w:sz w:val="20"/>
          <w:lang w:val="en-US" w:eastAsia="en-US" w:bidi="ar-SA"/>
        </w:rPr>
        <w:t>CSR Award</w:t>
      </w:r>
    </w:p>
    <w:p w:rsidR="00CB62FD">
      <w:pPr>
        <w:spacing w:line="320" w:lineRule="atLeast"/>
        <w:rPr>
          <w:rFonts w:cstheme="minorBidi"/>
        </w:rPr>
      </w:pPr>
    </w:p>
    <w:p w:rsidR="00CB62FD">
      <w:pPr>
        <w:spacing w:line="320" w:lineRule="atLeast"/>
        <w:rPr>
          <w:rFonts w:cstheme="minorBidi"/>
        </w:rPr>
      </w:pPr>
      <w:r>
        <w:rPr>
          <w:rFonts w:ascii="Arial" w:eastAsia="Times New Roman" w:cstheme="minorBidi"/>
          <w:b/>
          <w:color w:val="000000"/>
          <w:sz w:val="20"/>
          <w:lang w:val="en-US" w:eastAsia="en-US" w:bidi="ar-SA"/>
        </w:rPr>
        <w:t>Additional Details</w:t>
      </w:r>
    </w:p>
    <w:p w:rsidR="00CB62FD" w:rsidP="00405D8D">
      <w:pPr>
        <w:numPr>
          <w:ilvl w:val="0"/>
          <w:numId w:val="6"/>
        </w:numPr>
        <w:spacing w:line="320" w:lineRule="atLeast"/>
        <w:rPr>
          <w:rFonts w:cstheme="minorBidi"/>
        </w:rPr>
      </w:pPr>
      <w:r>
        <w:rPr>
          <w:rFonts w:ascii="Arial" w:eastAsia="Times New Roman" w:cstheme="minorBidi"/>
          <w:color w:val="000000"/>
          <w:sz w:val="20"/>
          <w:lang w:val="en-US" w:eastAsia="en-US" w:bidi="ar-SA"/>
        </w:rPr>
        <w:t>Diploma in web designing (2003-04)</w:t>
      </w:r>
    </w:p>
    <w:p w:rsidR="00CB62FD" w:rsidP="00405D8D">
      <w:pPr>
        <w:numPr>
          <w:ilvl w:val="0"/>
          <w:numId w:val="6"/>
        </w:numPr>
        <w:spacing w:line="320" w:lineRule="atLeast"/>
        <w:rPr>
          <w:rFonts w:ascii="Arial" w:eastAsia="Times New Roman" w:cstheme="minorBidi"/>
          <w:color w:val="000000"/>
          <w:sz w:val="20"/>
          <w:lang w:val="en-US" w:eastAsia="en-US" w:bidi="ar-SA"/>
        </w:rPr>
      </w:pPr>
      <w:r>
        <w:rPr>
          <w:rFonts w:ascii="Arial" w:eastAsia="Times New Roman" w:cstheme="minorBidi"/>
          <w:color w:val="000000"/>
          <w:sz w:val="20"/>
          <w:lang w:val="en-US" w:eastAsia="en-US" w:bidi="ar-SA"/>
        </w:rPr>
        <w:t>Diploma in Computer Application.(2004-05)</w:t>
      </w:r>
    </w:p>
    <w:p w:rsidR="007777DA" w:rsidP="00405D8D">
      <w:pPr>
        <w:numPr>
          <w:ilvl w:val="0"/>
          <w:numId w:val="6"/>
        </w:numPr>
        <w:spacing w:line="320" w:lineRule="atLeast"/>
        <w:rPr>
          <w:rFonts w:ascii="Arial" w:eastAsia="Times New Roman" w:cstheme="minorBidi"/>
          <w:color w:val="000000"/>
          <w:sz w:val="20"/>
          <w:lang w:val="en-US" w:eastAsia="en-US" w:bidi="ar-SA"/>
        </w:rPr>
      </w:pPr>
      <w:r>
        <w:rPr>
          <w:rFonts w:ascii="Arial" w:eastAsia="Times New Roman" w:cstheme="minorBidi"/>
          <w:color w:val="000000"/>
          <w:sz w:val="20"/>
          <w:lang w:val="en-US" w:eastAsia="en-US" w:bidi="ar-SA"/>
        </w:rPr>
        <w:t>Certification in Scrum and Agile</w:t>
      </w:r>
    </w:p>
    <w:p w:rsidR="007777DA" w:rsidP="00405D8D">
      <w:pPr>
        <w:numPr>
          <w:ilvl w:val="0"/>
          <w:numId w:val="6"/>
        </w:numPr>
        <w:spacing w:line="320" w:lineRule="atLeast"/>
        <w:rPr>
          <w:rFonts w:ascii="Arial" w:eastAsia="Times New Roman" w:cstheme="minorBidi"/>
          <w:color w:val="000000"/>
          <w:sz w:val="20"/>
          <w:lang w:val="en-US" w:eastAsia="en-US" w:bidi="ar-SA"/>
        </w:rPr>
      </w:pPr>
      <w:r>
        <w:rPr>
          <w:rFonts w:ascii="Arial" w:eastAsia="Times New Roman" w:cstheme="minorBidi"/>
          <w:color w:val="000000"/>
          <w:sz w:val="20"/>
          <w:lang w:val="en-US" w:eastAsia="en-US" w:bidi="ar-SA"/>
        </w:rPr>
        <w:t>Certification in Devops</w:t>
      </w:r>
    </w:p>
    <w:p w:rsidR="007777DA" w:rsidP="00405D8D">
      <w:pPr>
        <w:numPr>
          <w:ilvl w:val="0"/>
          <w:numId w:val="6"/>
        </w:numPr>
        <w:spacing w:line="320" w:lineRule="atLeast"/>
        <w:rPr>
          <w:rFonts w:cstheme="minorBidi"/>
        </w:rPr>
      </w:pPr>
      <w:r>
        <w:rPr>
          <w:rFonts w:ascii="Arial" w:eastAsia="Times New Roman" w:cstheme="minorBidi"/>
          <w:color w:val="000000"/>
          <w:sz w:val="20"/>
          <w:lang w:val="en-US" w:eastAsia="en-US" w:bidi="ar-SA"/>
        </w:rPr>
        <w:t>Certification in MongoDB</w:t>
      </w:r>
    </w:p>
    <w:p w:rsidR="00CB62FD">
      <w:pPr>
        <w:spacing w:line="320" w:lineRule="atLeast"/>
        <w:rPr>
          <w:rFonts w:cstheme="minorBidi"/>
        </w:rPr>
      </w:pPr>
    </w:p>
    <w:p w:rsidR="00CB62FD">
      <w:pPr>
        <w:spacing w:line="320" w:lineRule="atLeast"/>
        <w:rPr>
          <w:rFonts w:cstheme="minorBidi"/>
        </w:rPr>
      </w:pPr>
      <w:r>
        <w:rPr>
          <w:rFonts w:ascii="Arial" w:eastAsia="Times New Roman" w:cstheme="minorBidi"/>
          <w:b/>
          <w:color w:val="000000"/>
          <w:sz w:val="20"/>
          <w:lang w:val="en-US" w:eastAsia="en-US" w:bidi="ar-SA"/>
        </w:rPr>
        <w:t>Total</w:t>
      </w:r>
      <w:r>
        <w:rPr>
          <w:rFonts w:ascii="Arial" w:eastAsia="Times New Roman" w:cstheme="minorBidi"/>
          <w:b/>
          <w:color w:val="000000"/>
          <w:sz w:val="20"/>
          <w:lang w:val="en-US" w:eastAsia="en-US" w:bidi="ar-SA"/>
        </w:rPr>
        <w:t xml:space="preserve"> Experience Summary </w:t>
      </w:r>
    </w:p>
    <w:p w:rsidR="00CB62FD">
      <w:pPr>
        <w:spacing w:line="320" w:lineRule="atLeast"/>
        <w:rPr>
          <w:rFonts w:cstheme="minorBidi"/>
        </w:rPr>
      </w:pPr>
    </w:p>
    <w:p w:rsidR="00CB62FD">
      <w:pPr>
        <w:spacing w:line="320" w:lineRule="atLeast"/>
        <w:rPr>
          <w:rFonts w:ascii="Arial" w:eastAsia="Times New Roman" w:cstheme="minorBidi"/>
          <w:b/>
          <w:color w:val="000000"/>
          <w:sz w:val="20"/>
          <w:lang w:val="en-US" w:eastAsia="en-US" w:bidi="ar-SA"/>
        </w:rPr>
      </w:pPr>
      <w:r>
        <w:rPr>
          <w:rFonts w:ascii="Arial" w:eastAsia="Times New Roman" w:cstheme="minorBidi"/>
          <w:b/>
          <w:color w:val="000000"/>
          <w:sz w:val="20"/>
          <w:lang w:val="en-US" w:eastAsia="en-US" w:bidi="ar-SA"/>
        </w:rPr>
        <w:t>Project 1 #</w:t>
      </w:r>
    </w:p>
    <w:p w:rsidR="00532945">
      <w:pPr>
        <w:spacing w:line="320" w:lineRule="atLeast"/>
        <w:rPr>
          <w:rFonts w:cstheme="minorBidi"/>
        </w:rPr>
      </w:pPr>
    </w:p>
    <w:tbl>
      <w:tblPr>
        <w:tblW w:w="0" w:type="auto"/>
        <w:tblInd w:w="5" w:type="dxa"/>
        <w:tblLayout w:type="fixed"/>
        <w:tblCellMar>
          <w:left w:w="0" w:type="dxa"/>
          <w:right w:w="0" w:type="dxa"/>
        </w:tblCellMar>
        <w:tblLook w:val="0000"/>
      </w:tblPr>
      <w:tblGrid>
        <w:gridCol w:w="1800"/>
        <w:gridCol w:w="8556"/>
      </w:tblGrid>
      <w:tr w:rsidTr="005D4CCF">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532945" w:rsidP="00B67404">
            <w:pPr>
              <w:spacing w:line="320" w:lineRule="atLeast"/>
              <w:rPr>
                <w:rFonts w:cstheme="minorBidi"/>
              </w:rPr>
            </w:pPr>
            <w:r>
              <w:rPr>
                <w:rFonts w:ascii="Arial" w:hAnsi="Arial" w:cstheme="minorBidi"/>
                <w:b/>
                <w:color w:val="000000"/>
                <w:sz w:val="20"/>
                <w:lang w:val="en-US" w:eastAsia="en-US" w:bidi="ar-SA"/>
              </w:rPr>
              <w:t>Project</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532945" w:rsidRPr="000070D9" w:rsidP="00B67404">
            <w:pPr>
              <w:spacing w:line="320" w:lineRule="atLeast"/>
              <w:rPr>
                <w:rFonts w:cstheme="minorBidi"/>
                <w:b/>
              </w:rPr>
            </w:pPr>
            <w:r>
              <w:rPr>
                <w:rFonts w:ascii="Arial" w:hAnsi="Arial" w:cstheme="minorBidi"/>
                <w:color w:val="000000"/>
                <w:sz w:val="20"/>
                <w:lang w:val="en-US" w:eastAsia="en-US" w:bidi="ar-SA"/>
              </w:rPr>
              <w:t xml:space="preserve"> </w:t>
            </w:r>
            <w:r w:rsidRPr="000070D9">
              <w:rPr>
                <w:rFonts w:ascii="Arial" w:hAnsi="Arial" w:cstheme="minorBidi"/>
                <w:b/>
                <w:color w:val="000000"/>
                <w:sz w:val="20"/>
                <w:lang w:val="en-US" w:eastAsia="en-US" w:bidi="ar-SA"/>
              </w:rPr>
              <w:t>ACL tool</w:t>
            </w:r>
          </w:p>
        </w:tc>
      </w:tr>
      <w:tr w:rsidTr="005D4CCF">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532945" w:rsidP="00B67404">
            <w:pPr>
              <w:spacing w:line="320" w:lineRule="atLeast"/>
              <w:rPr>
                <w:rFonts w:cstheme="minorBidi"/>
              </w:rPr>
            </w:pPr>
            <w:r>
              <w:rPr>
                <w:rFonts w:ascii="Arial" w:hAnsi="Arial" w:cstheme="minorBidi"/>
                <w:b/>
                <w:color w:val="000000"/>
                <w:sz w:val="20"/>
                <w:lang w:val="en-US" w:eastAsia="en-US" w:bidi="ar-SA"/>
              </w:rPr>
              <w:t>Role</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532945" w:rsidRPr="005D4CCF" w:rsidP="00B67404">
            <w:pPr>
              <w:spacing w:line="320" w:lineRule="atLeast"/>
              <w:rPr>
                <w:rFonts w:ascii="Arial" w:hAnsi="Arial" w:cs="Arial"/>
                <w:sz w:val="20"/>
                <w:szCs w:val="20"/>
              </w:rPr>
            </w:pPr>
            <w:r>
              <w:rPr>
                <w:rFonts w:cstheme="minorBidi"/>
              </w:rPr>
              <w:t xml:space="preserve"> </w:t>
            </w:r>
            <w:r w:rsidRPr="005D4CCF">
              <w:rPr>
                <w:rFonts w:ascii="Arial" w:hAnsi="Arial" w:cs="Arial"/>
                <w:sz w:val="20"/>
                <w:szCs w:val="20"/>
              </w:rPr>
              <w:t>Developer and Product owner</w:t>
            </w:r>
          </w:p>
        </w:tc>
      </w:tr>
      <w:tr w:rsidTr="005D4CCF">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532945" w:rsidP="00B67404">
            <w:pPr>
              <w:spacing w:line="320" w:lineRule="atLeast"/>
              <w:rPr>
                <w:rFonts w:cstheme="minorBidi"/>
              </w:rPr>
            </w:pPr>
            <w:r>
              <w:rPr>
                <w:rFonts w:ascii="Arial" w:hAnsi="Arial" w:cstheme="minorBidi"/>
                <w:b/>
                <w:color w:val="000000"/>
                <w:sz w:val="20"/>
                <w:lang w:val="en-US" w:eastAsia="en-US" w:bidi="ar-SA"/>
              </w:rPr>
              <w:t>Tools</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532945" w:rsidP="00B67404">
            <w:pPr>
              <w:spacing w:line="320" w:lineRule="atLeast"/>
              <w:rPr>
                <w:rFonts w:cstheme="minorBidi"/>
              </w:rPr>
            </w:pPr>
            <w:r>
              <w:rPr>
                <w:rFonts w:ascii="Arial" w:hAnsi="Arial" w:cstheme="minorBidi"/>
                <w:color w:val="000000"/>
                <w:sz w:val="20"/>
                <w:lang w:val="en-US" w:eastAsia="en-US" w:bidi="ar-SA"/>
              </w:rPr>
              <w:t xml:space="preserve"> Python, Rails, </w:t>
            </w:r>
            <w:r>
              <w:rPr>
                <w:rFonts w:ascii="Arial" w:hAnsi="Arial" w:cstheme="minorBidi"/>
                <w:color w:val="000000"/>
                <w:sz w:val="20"/>
                <w:lang w:val="en-US" w:eastAsia="en-US" w:bidi="ar-SA"/>
              </w:rPr>
              <w:t xml:space="preserve">Sublime Editor </w:t>
            </w:r>
            <w:r>
              <w:rPr>
                <w:rFonts w:ascii="Arial" w:cstheme="minorBidi"/>
                <w:color w:val="000000"/>
                <w:sz w:val="20"/>
                <w:lang w:val="en-US" w:eastAsia="en-US" w:bidi="ar-SA"/>
              </w:rPr>
              <w:t>,</w:t>
            </w:r>
            <w:r>
              <w:rPr>
                <w:rFonts w:ascii="Arial" w:hAnsi="Arial" w:cstheme="minorBidi"/>
                <w:color w:val="000000"/>
                <w:sz w:val="20"/>
                <w:lang w:val="en-US" w:eastAsia="en-US" w:bidi="ar-SA"/>
              </w:rPr>
              <w:t xml:space="preserve"> Eclipse, </w:t>
            </w:r>
            <w:r>
              <w:rPr>
                <w:rFonts w:ascii="Arial" w:hAnsi="Arial" w:cstheme="minorBidi"/>
                <w:color w:val="000000"/>
                <w:sz w:val="20"/>
                <w:lang w:val="en-US" w:eastAsia="en-US" w:bidi="ar-SA"/>
              </w:rPr>
              <w:t>SVN</w:t>
            </w:r>
          </w:p>
        </w:tc>
      </w:tr>
      <w:tr w:rsidTr="005D4CCF">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532945" w:rsidP="00B67404">
            <w:pPr>
              <w:spacing w:line="320" w:lineRule="atLeast"/>
              <w:rPr>
                <w:rFonts w:cstheme="minorBidi"/>
              </w:rPr>
            </w:pPr>
            <w:r>
              <w:rPr>
                <w:rFonts w:ascii="Arial" w:hAnsi="Arial" w:cstheme="minorBidi"/>
                <w:b/>
                <w:color w:val="000000"/>
                <w:sz w:val="20"/>
                <w:lang w:val="en-US" w:eastAsia="en-US" w:bidi="ar-SA"/>
              </w:rPr>
              <w:t>Period</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532945" w:rsidP="00B67404">
            <w:pPr>
              <w:spacing w:line="320" w:lineRule="atLeast"/>
              <w:rPr>
                <w:rFonts w:cstheme="minorBidi"/>
              </w:rPr>
            </w:pPr>
            <w:r>
              <w:rPr>
                <w:rFonts w:ascii="Arial" w:hAnsi="Arial" w:cstheme="minorBidi"/>
                <w:color w:val="000000"/>
                <w:sz w:val="20"/>
                <w:lang w:val="en-US" w:eastAsia="en-US" w:bidi="ar-SA"/>
              </w:rPr>
              <w:t xml:space="preserve"> </w:t>
            </w:r>
            <w:r w:rsidR="000070D9">
              <w:rPr>
                <w:rFonts w:ascii="Arial" w:hAnsi="Arial" w:cstheme="minorBidi"/>
                <w:color w:val="000000"/>
                <w:sz w:val="20"/>
                <w:lang w:val="en-US" w:eastAsia="en-US" w:bidi="ar-SA"/>
              </w:rPr>
              <w:t>Oct</w:t>
            </w:r>
            <w:r w:rsidR="00E45483">
              <w:rPr>
                <w:rFonts w:ascii="Arial" w:hAnsi="Arial" w:cstheme="minorBidi"/>
                <w:color w:val="000000"/>
                <w:sz w:val="20"/>
                <w:lang w:val="en-US" w:eastAsia="en-US" w:bidi="ar-SA"/>
              </w:rPr>
              <w:t xml:space="preserve">, 17 – till date </w:t>
            </w:r>
          </w:p>
        </w:tc>
      </w:tr>
      <w:tr w:rsidTr="005D4CCF">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532945" w:rsidP="00B67404">
            <w:pPr>
              <w:spacing w:line="320" w:lineRule="atLeast"/>
              <w:rPr>
                <w:rFonts w:cstheme="minorBidi"/>
              </w:rPr>
            </w:pPr>
            <w:r>
              <w:rPr>
                <w:rFonts w:ascii="Arial" w:hAnsi="Arial" w:cstheme="minorBidi"/>
                <w:b/>
                <w:color w:val="000000"/>
                <w:sz w:val="20"/>
                <w:lang w:val="en-US" w:eastAsia="en-US" w:bidi="ar-SA"/>
              </w:rPr>
              <w:t>Description</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532945" w:rsidP="00B87CD3">
            <w:pPr>
              <w:spacing w:line="320" w:lineRule="atLeast"/>
              <w:rPr>
                <w:rFonts w:cstheme="minorBidi"/>
              </w:rPr>
            </w:pPr>
            <w:r>
              <w:rPr>
                <w:rFonts w:ascii="Arial" w:hAnsi="Arial" w:cstheme="minorBidi"/>
                <w:color w:val="000000"/>
                <w:sz w:val="20"/>
                <w:lang w:val="en-US" w:eastAsia="en-US" w:bidi="ar-SA"/>
              </w:rPr>
              <w:t xml:space="preserve">ACL </w:t>
            </w:r>
            <w:r w:rsidR="00B87CD3">
              <w:rPr>
                <w:rFonts w:ascii="Arial" w:hAnsi="Arial" w:cstheme="minorBidi"/>
                <w:color w:val="000000"/>
                <w:sz w:val="20"/>
                <w:lang w:val="en-US" w:eastAsia="en-US" w:bidi="ar-SA"/>
              </w:rPr>
              <w:t>Tool is developed to automate the manual process of editing ACL</w:t>
            </w:r>
            <w:r>
              <w:rPr>
                <w:rFonts w:ascii="Arial" w:hAnsi="Arial" w:cstheme="minorBidi"/>
                <w:color w:val="000000"/>
                <w:sz w:val="20"/>
                <w:lang w:val="en-US" w:eastAsia="en-US" w:bidi="ar-SA"/>
              </w:rPr>
              <w:t xml:space="preserve"> </w:t>
            </w:r>
            <w:r w:rsidR="00B87CD3">
              <w:rPr>
                <w:rFonts w:ascii="Arial" w:hAnsi="Arial" w:cstheme="minorBidi"/>
                <w:color w:val="000000"/>
                <w:sz w:val="20"/>
                <w:lang w:val="en-US" w:eastAsia="en-US" w:bidi="ar-SA"/>
              </w:rPr>
              <w:t xml:space="preserve">(access control list) for </w:t>
            </w:r>
            <w:r>
              <w:rPr>
                <w:rFonts w:ascii="Arial" w:hAnsi="Arial" w:cstheme="minorBidi"/>
                <w:color w:val="000000"/>
                <w:sz w:val="20"/>
                <w:lang w:val="en-US" w:eastAsia="en-US" w:bidi="ar-SA"/>
              </w:rPr>
              <w:t xml:space="preserve">large groups and users. The tool helps in CRUD operation for various resources in application using rails framework and allow the change in the ACL with the help of python script. </w:t>
            </w:r>
            <w:r w:rsidR="001B1386">
              <w:rPr>
                <w:rFonts w:ascii="Arial" w:hAnsi="Arial" w:cstheme="minorBidi"/>
                <w:color w:val="000000"/>
                <w:sz w:val="20"/>
                <w:lang w:val="en-US" w:eastAsia="en-US" w:bidi="ar-SA"/>
              </w:rPr>
              <w:t>Any kind of group access or individual related access can be easily created and can be given access by the ACL tool. The product is been designed to easily edit the ACL page which has been kept for the editing in version control.</w:t>
            </w:r>
          </w:p>
        </w:tc>
      </w:tr>
    </w:tbl>
    <w:p w:rsidR="00CB62FD">
      <w:pPr>
        <w:spacing w:line="320" w:lineRule="atLeast"/>
        <w:rPr>
          <w:rFonts w:cstheme="minorBidi"/>
        </w:rPr>
      </w:pPr>
    </w:p>
    <w:p w:rsidR="00CB62FD" w:rsidRPr="000070D9">
      <w:pPr>
        <w:spacing w:line="320" w:lineRule="atLeast"/>
        <w:rPr>
          <w:rFonts w:ascii="Arial" w:hAnsi="Arial" w:cs="Arial"/>
          <w:b/>
          <w:sz w:val="20"/>
          <w:szCs w:val="20"/>
        </w:rPr>
      </w:pPr>
      <w:r w:rsidRPr="000070D9">
        <w:rPr>
          <w:rFonts w:ascii="Arial" w:hAnsi="Arial" w:cs="Arial"/>
          <w:b/>
          <w:sz w:val="20"/>
          <w:szCs w:val="20"/>
        </w:rPr>
        <w:t>Project 2 #</w:t>
      </w:r>
    </w:p>
    <w:p w:rsidR="000070D9">
      <w:pPr>
        <w:spacing w:line="320" w:lineRule="atLeast"/>
        <w:rPr>
          <w:rFonts w:cstheme="minorBidi"/>
        </w:rPr>
      </w:pPr>
    </w:p>
    <w:tbl>
      <w:tblPr>
        <w:tblW w:w="0" w:type="auto"/>
        <w:tblInd w:w="5" w:type="dxa"/>
        <w:tblLayout w:type="fixed"/>
        <w:tblCellMar>
          <w:left w:w="0" w:type="dxa"/>
          <w:right w:w="0" w:type="dxa"/>
        </w:tblCellMar>
        <w:tblLook w:val="0000"/>
      </w:tblPr>
      <w:tblGrid>
        <w:gridCol w:w="1800"/>
        <w:gridCol w:w="8556"/>
      </w:tblGrid>
      <w:tr w:rsidTr="00B67404">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0070D9" w:rsidP="00B67404">
            <w:pPr>
              <w:spacing w:line="320" w:lineRule="atLeast"/>
              <w:rPr>
                <w:rFonts w:cstheme="minorBidi"/>
              </w:rPr>
            </w:pPr>
            <w:r>
              <w:rPr>
                <w:rFonts w:ascii="Arial" w:hAnsi="Arial" w:cstheme="minorBidi"/>
                <w:b/>
                <w:color w:val="000000"/>
                <w:sz w:val="20"/>
                <w:lang w:val="en-US" w:eastAsia="en-US" w:bidi="ar-SA"/>
              </w:rPr>
              <w:t>Project</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0070D9" w:rsidRPr="000070D9" w:rsidP="00B67404">
            <w:pPr>
              <w:spacing w:line="320" w:lineRule="atLeast"/>
              <w:rPr>
                <w:rFonts w:cstheme="minorBidi"/>
                <w:b/>
              </w:rPr>
            </w:pPr>
            <w:r>
              <w:rPr>
                <w:rFonts w:ascii="Arial" w:hAnsi="Arial" w:cstheme="minorBidi"/>
                <w:color w:val="000000"/>
                <w:sz w:val="20"/>
                <w:lang w:val="en-US" w:eastAsia="en-US" w:bidi="ar-SA"/>
              </w:rPr>
              <w:t xml:space="preserve"> </w:t>
            </w:r>
            <w:r w:rsidRPr="000070D9">
              <w:rPr>
                <w:rFonts w:ascii="Arial" w:hAnsi="Arial" w:cstheme="minorBidi"/>
                <w:b/>
                <w:color w:val="000000"/>
                <w:sz w:val="20"/>
                <w:lang w:val="en-US" w:eastAsia="en-US" w:bidi="ar-SA"/>
              </w:rPr>
              <w:t>Cross Channel Search</w:t>
            </w:r>
          </w:p>
        </w:tc>
      </w:tr>
      <w:tr w:rsidTr="00B67404">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0070D9" w:rsidP="00B67404">
            <w:pPr>
              <w:spacing w:line="320" w:lineRule="atLeast"/>
              <w:rPr>
                <w:rFonts w:cstheme="minorBidi"/>
              </w:rPr>
            </w:pPr>
            <w:r>
              <w:rPr>
                <w:rFonts w:ascii="Arial" w:hAnsi="Arial" w:cstheme="minorBidi"/>
                <w:b/>
                <w:color w:val="000000"/>
                <w:sz w:val="20"/>
                <w:lang w:val="en-US" w:eastAsia="en-US" w:bidi="ar-SA"/>
              </w:rPr>
              <w:t>Role</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0070D9" w:rsidRPr="005D4CCF" w:rsidP="00B67404">
            <w:pPr>
              <w:spacing w:line="320" w:lineRule="atLeast"/>
              <w:rPr>
                <w:rFonts w:ascii="Arial" w:hAnsi="Arial" w:cs="Arial"/>
                <w:sz w:val="20"/>
                <w:szCs w:val="20"/>
              </w:rPr>
            </w:pPr>
            <w:r>
              <w:rPr>
                <w:rFonts w:cstheme="minorBidi"/>
              </w:rPr>
              <w:t xml:space="preserve"> </w:t>
            </w:r>
            <w:r w:rsidRPr="005D4CCF">
              <w:rPr>
                <w:rFonts w:ascii="Arial" w:hAnsi="Arial" w:cs="Arial"/>
                <w:sz w:val="20"/>
                <w:szCs w:val="20"/>
              </w:rPr>
              <w:t>Developer</w:t>
            </w:r>
          </w:p>
        </w:tc>
      </w:tr>
      <w:tr w:rsidTr="00B67404">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0070D9" w:rsidP="00B67404">
            <w:pPr>
              <w:spacing w:line="320" w:lineRule="atLeast"/>
              <w:rPr>
                <w:rFonts w:cstheme="minorBidi"/>
              </w:rPr>
            </w:pPr>
            <w:r>
              <w:rPr>
                <w:rFonts w:ascii="Arial" w:hAnsi="Arial" w:cstheme="minorBidi"/>
                <w:b/>
                <w:color w:val="000000"/>
                <w:sz w:val="20"/>
                <w:lang w:val="en-US" w:eastAsia="en-US" w:bidi="ar-SA"/>
              </w:rPr>
              <w:t>Tools</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0070D9" w:rsidP="00B67404">
            <w:pPr>
              <w:spacing w:line="320" w:lineRule="atLeast"/>
              <w:rPr>
                <w:rFonts w:cstheme="minorBidi"/>
              </w:rPr>
            </w:pPr>
            <w:r>
              <w:rPr>
                <w:rFonts w:ascii="Arial" w:hAnsi="Arial" w:cstheme="minorBidi"/>
                <w:color w:val="000000"/>
                <w:sz w:val="20"/>
                <w:lang w:val="en-US" w:eastAsia="en-US" w:bidi="ar-SA"/>
              </w:rPr>
              <w:t xml:space="preserve"> Python, Rails, Sublime Editor </w:t>
            </w:r>
            <w:r>
              <w:rPr>
                <w:rFonts w:ascii="Arial" w:cstheme="minorBidi"/>
                <w:color w:val="000000"/>
                <w:sz w:val="20"/>
                <w:lang w:val="en-US" w:eastAsia="en-US" w:bidi="ar-SA"/>
              </w:rPr>
              <w:t>,</w:t>
            </w:r>
            <w:r>
              <w:rPr>
                <w:rFonts w:ascii="Arial" w:hAnsi="Arial" w:cstheme="minorBidi"/>
                <w:color w:val="000000"/>
                <w:sz w:val="20"/>
                <w:lang w:val="en-US" w:eastAsia="en-US" w:bidi="ar-SA"/>
              </w:rPr>
              <w:t xml:space="preserve"> Eclipse, SVN</w:t>
            </w:r>
          </w:p>
        </w:tc>
      </w:tr>
      <w:tr w:rsidTr="00B67404">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0070D9" w:rsidP="00B67404">
            <w:pPr>
              <w:spacing w:line="320" w:lineRule="atLeast"/>
              <w:rPr>
                <w:rFonts w:cstheme="minorBidi"/>
              </w:rPr>
            </w:pPr>
            <w:r>
              <w:rPr>
                <w:rFonts w:ascii="Arial" w:hAnsi="Arial" w:cstheme="minorBidi"/>
                <w:b/>
                <w:color w:val="000000"/>
                <w:sz w:val="20"/>
                <w:lang w:val="en-US" w:eastAsia="en-US" w:bidi="ar-SA"/>
              </w:rPr>
              <w:t>Period</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0070D9" w:rsidP="00B67404">
            <w:pPr>
              <w:spacing w:line="320" w:lineRule="atLeast"/>
              <w:rPr>
                <w:rFonts w:cstheme="minorBidi"/>
              </w:rPr>
            </w:pPr>
            <w:r>
              <w:rPr>
                <w:rFonts w:ascii="Arial" w:hAnsi="Arial" w:cstheme="minorBidi"/>
                <w:color w:val="000000"/>
                <w:sz w:val="20"/>
                <w:lang w:val="en-US" w:eastAsia="en-US" w:bidi="ar-SA"/>
              </w:rPr>
              <w:t xml:space="preserve"> July, 16 – Sep ,17 </w:t>
            </w:r>
          </w:p>
        </w:tc>
      </w:tr>
      <w:tr w:rsidTr="00B67404">
        <w:tblPrEx>
          <w:tblW w:w="0" w:type="auto"/>
          <w:tblInd w:w="5" w:type="dxa"/>
          <w:tblLayout w:type="fixed"/>
          <w:tblCellMar>
            <w:left w:w="0" w:type="dxa"/>
            <w:right w:w="0" w:type="dxa"/>
          </w:tblCellMar>
          <w:tblLook w:val="0000"/>
        </w:tblPrEx>
        <w:tc>
          <w:tcPr>
            <w:tcW w:w="1800" w:type="dxa"/>
            <w:tcBorders>
              <w:top w:val="single" w:sz="4" w:space="0" w:color="000001"/>
              <w:left w:val="single" w:sz="4" w:space="0" w:color="000001"/>
              <w:bottom w:val="single" w:sz="4" w:space="0" w:color="000001"/>
              <w:right w:val="single" w:sz="4" w:space="0" w:color="000001"/>
            </w:tcBorders>
            <w:shd w:val="clear" w:color="auto" w:fill="C0C0C0"/>
          </w:tcPr>
          <w:p w:rsidR="000070D9" w:rsidP="00B67404">
            <w:pPr>
              <w:spacing w:line="320" w:lineRule="atLeast"/>
              <w:rPr>
                <w:rFonts w:cstheme="minorBidi"/>
              </w:rPr>
            </w:pPr>
            <w:r>
              <w:rPr>
                <w:rFonts w:ascii="Arial" w:hAnsi="Arial" w:cstheme="minorBidi"/>
                <w:b/>
                <w:color w:val="000000"/>
                <w:sz w:val="20"/>
                <w:lang w:val="en-US" w:eastAsia="en-US" w:bidi="ar-SA"/>
              </w:rPr>
              <w:t>Description</w:t>
            </w:r>
          </w:p>
        </w:tc>
        <w:tc>
          <w:tcPr>
            <w:tcW w:w="8556" w:type="dxa"/>
            <w:tcBorders>
              <w:top w:val="single" w:sz="4" w:space="0" w:color="000001"/>
              <w:left w:val="single" w:sz="4" w:space="0" w:color="000001"/>
              <w:bottom w:val="single" w:sz="4" w:space="0" w:color="000001"/>
              <w:right w:val="single" w:sz="4" w:space="0" w:color="000001"/>
            </w:tcBorders>
            <w:shd w:val="clear" w:color="auto" w:fill="FFFFFF"/>
          </w:tcPr>
          <w:p w:rsidR="000070D9" w:rsidP="00B67404">
            <w:pPr>
              <w:spacing w:line="320" w:lineRule="atLeast"/>
              <w:rPr>
                <w:rFonts w:cstheme="minorBidi"/>
              </w:rPr>
            </w:pPr>
            <w:r>
              <w:rPr>
                <w:rFonts w:ascii="Arial" w:hAnsi="Arial" w:cstheme="minorBidi"/>
                <w:color w:val="000000"/>
                <w:sz w:val="20"/>
                <w:lang w:val="en-US" w:eastAsia="en-US" w:bidi="ar-SA"/>
              </w:rPr>
              <w:t xml:space="preserve">CCS </w:t>
            </w:r>
            <w:r w:rsidR="001B1386">
              <w:rPr>
                <w:rFonts w:ascii="Arial" w:hAnsi="Arial" w:cstheme="minorBidi"/>
                <w:color w:val="000000"/>
                <w:sz w:val="20"/>
                <w:lang w:val="en-US" w:eastAsia="en-US" w:bidi="ar-SA"/>
              </w:rPr>
              <w:t>as an application helps packager to automate the packaging of the software and manage the software life cycle by managing the creation date, release date, version history and other information. All the packages gets store in Mongo DB and get retrieved by the end user based on the JIRA request. The application not only stores the data related to the packages but the JIRA details, packager details and all the JIRA which has been worked to facilitate the software in organization.</w:t>
            </w:r>
          </w:p>
        </w:tc>
      </w:tr>
    </w:tbl>
    <w:p w:rsidR="000070D9">
      <w:pPr>
        <w:spacing w:line="320" w:lineRule="atLeast"/>
        <w:rPr>
          <w:rFonts w:cstheme="minorBidi"/>
        </w:rPr>
      </w:pPr>
    </w:p>
    <w:p w:rsidR="001B1386">
      <w:pPr>
        <w:spacing w:line="320" w:lineRule="atLeast"/>
        <w:rPr>
          <w:rFonts w:ascii="Arial" w:eastAsia="Times New Roman" w:cstheme="minorBidi"/>
          <w:b/>
          <w:color w:val="000000"/>
          <w:sz w:val="20"/>
          <w:lang w:val="en-US" w:eastAsia="en-US" w:bidi="ar-SA"/>
        </w:rPr>
      </w:pPr>
    </w:p>
    <w:p w:rsidR="001B1386">
      <w:pPr>
        <w:spacing w:line="320" w:lineRule="atLeast"/>
        <w:rPr>
          <w:rFonts w:ascii="Arial" w:eastAsia="Times New Roman" w:cstheme="minorBidi"/>
          <w:b/>
          <w:color w:val="000000"/>
          <w:sz w:val="20"/>
          <w:lang w:val="en-US" w:eastAsia="en-US" w:bidi="ar-SA"/>
        </w:rPr>
      </w:pPr>
    </w:p>
    <w:p w:rsidR="001B1386">
      <w:pPr>
        <w:spacing w:line="320" w:lineRule="atLeast"/>
        <w:rPr>
          <w:rFonts w:ascii="Arial" w:eastAsia="Times New Roman" w:cstheme="minorBidi"/>
          <w:b/>
          <w:color w:val="000000"/>
          <w:sz w:val="20"/>
          <w:lang w:val="en-US" w:eastAsia="en-US" w:bidi="ar-SA"/>
        </w:rPr>
      </w:pPr>
    </w:p>
    <w:p w:rsidR="001B1386">
      <w:pPr>
        <w:spacing w:line="320" w:lineRule="atLeast"/>
        <w:rPr>
          <w:rFonts w:ascii="Arial" w:eastAsia="Times New Roman" w:cstheme="minorBidi"/>
          <w:b/>
          <w:color w:val="000000"/>
          <w:sz w:val="20"/>
          <w:lang w:val="en-US" w:eastAsia="en-US" w:bidi="ar-SA"/>
        </w:rPr>
      </w:pPr>
    </w:p>
    <w:p w:rsidR="001B1386">
      <w:pPr>
        <w:spacing w:line="320" w:lineRule="atLeast"/>
        <w:rPr>
          <w:rFonts w:ascii="Arial" w:eastAsia="Times New Roman" w:cstheme="minorBidi"/>
          <w:b/>
          <w:color w:val="000000"/>
          <w:sz w:val="20"/>
          <w:lang w:val="en-US" w:eastAsia="en-US" w:bidi="ar-SA"/>
        </w:rPr>
      </w:pPr>
    </w:p>
    <w:p w:rsidR="00CB62FD">
      <w:pPr>
        <w:spacing w:line="320" w:lineRule="atLeast"/>
        <w:rPr>
          <w:rFonts w:ascii="Arial" w:eastAsia="Times New Roman" w:cstheme="minorBidi"/>
          <w:b/>
          <w:color w:val="000000"/>
          <w:sz w:val="20"/>
          <w:lang w:val="en-US" w:eastAsia="en-US" w:bidi="ar-SA"/>
        </w:rPr>
      </w:pPr>
      <w:r>
        <w:rPr>
          <w:rFonts w:ascii="Arial" w:eastAsia="Times New Roman" w:cstheme="minorBidi"/>
          <w:b/>
          <w:color w:val="000000"/>
          <w:sz w:val="20"/>
          <w:lang w:val="en-US" w:eastAsia="en-US" w:bidi="ar-SA"/>
        </w:rPr>
        <w:t>Project 3</w:t>
      </w:r>
      <w:r>
        <w:rPr>
          <w:rFonts w:ascii="Arial" w:eastAsia="Times New Roman" w:cstheme="minorBidi"/>
          <w:b/>
          <w:color w:val="000000"/>
          <w:sz w:val="20"/>
          <w:lang w:val="en-US" w:eastAsia="en-US" w:bidi="ar-SA"/>
        </w:rPr>
        <w:t xml:space="preserve"> #</w:t>
      </w:r>
    </w:p>
    <w:p w:rsidR="007A0F20">
      <w:pPr>
        <w:spacing w:line="320" w:lineRule="atLeast"/>
        <w:rPr>
          <w:rFonts w:ascii="Arial" w:eastAsia="Times New Roman" w:cstheme="minorBidi"/>
          <w:b/>
          <w:color w:val="000000"/>
          <w:sz w:val="20"/>
          <w:lang w:val="en-US" w:eastAsia="en-US" w:bidi="ar-SA"/>
        </w:rPr>
      </w:pPr>
    </w:p>
    <w:tbl>
      <w:tblPr>
        <w:tblW w:w="5000" w:type="pct"/>
        <w:tblCellMar>
          <w:left w:w="0" w:type="dxa"/>
          <w:right w:w="0" w:type="dxa"/>
        </w:tblCellMar>
        <w:tblLook w:val="0000"/>
      </w:tblPr>
      <w:tblGrid>
        <w:gridCol w:w="1716"/>
        <w:gridCol w:w="8760"/>
      </w:tblGrid>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ascii="Arial" w:hAnsi="Arial" w:cstheme="minorBidi"/>
                <w:b/>
                <w:color w:val="000000"/>
                <w:sz w:val="20"/>
                <w:lang w:val="en-US" w:eastAsia="en-US" w:bidi="ar-SA"/>
              </w:rPr>
            </w:pPr>
            <w:r>
              <w:rPr>
                <w:rFonts w:ascii="Arial" w:hAnsi="Arial" w:cstheme="minorBidi"/>
                <w:b/>
                <w:color w:val="000000"/>
                <w:sz w:val="20"/>
                <w:lang w:val="en-US" w:eastAsia="en-US" w:bidi="ar-SA"/>
              </w:rPr>
              <w:t>Project</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ascii="Arial" w:hAnsi="Arial" w:cstheme="minorBidi"/>
                <w:color w:val="000000"/>
                <w:sz w:val="20"/>
                <w:lang w:val="en-US" w:eastAsia="en-US" w:bidi="ar-SA"/>
              </w:rPr>
            </w:pPr>
            <w:r>
              <w:rPr>
                <w:rFonts w:ascii="Arial" w:hAnsi="Arial" w:cstheme="minorBidi"/>
                <w:color w:val="000000"/>
                <w:sz w:val="20"/>
                <w:lang w:val="en-US" w:eastAsia="en-US" w:bidi="ar-SA"/>
              </w:rPr>
              <w:t>Regulatory Report For Bank</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Role</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cstheme="minorBidi"/>
              </w:rPr>
            </w:pPr>
            <w:r>
              <w:rPr>
                <w:rFonts w:ascii="Arial" w:hAnsi="Arial" w:cstheme="minorBidi"/>
                <w:color w:val="000000"/>
                <w:sz w:val="20"/>
                <w:lang w:val="en-US" w:eastAsia="en-US" w:bidi="ar-SA"/>
              </w:rPr>
              <w:t>Technical Lead</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Period</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cstheme="minorBidi"/>
              </w:rPr>
            </w:pPr>
            <w:r>
              <w:rPr>
                <w:rFonts w:ascii="Arial" w:hAnsi="Arial" w:cstheme="minorBidi"/>
                <w:color w:val="000000"/>
                <w:sz w:val="20"/>
                <w:lang w:val="en-US" w:eastAsia="en-US" w:bidi="ar-SA"/>
              </w:rPr>
              <w:t>May 2015 – June</w:t>
            </w:r>
            <w:r>
              <w:rPr>
                <w:rFonts w:ascii="Arial" w:hAnsi="Arial" w:cstheme="minorBidi"/>
                <w:color w:val="000000"/>
                <w:sz w:val="20"/>
                <w:lang w:val="en-US" w:eastAsia="en-US" w:bidi="ar-SA"/>
              </w:rPr>
              <w:t xml:space="preserve"> 201</w:t>
            </w:r>
            <w:r>
              <w:rPr>
                <w:rFonts w:ascii="Arial" w:hAnsi="Arial" w:cstheme="minorBidi"/>
                <w:color w:val="000000"/>
                <w:sz w:val="20"/>
                <w:lang w:val="en-US" w:eastAsia="en-US" w:bidi="ar-SA"/>
              </w:rPr>
              <w:t>6</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Technical Skills</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cstheme="minorBidi"/>
              </w:rPr>
            </w:pPr>
            <w:r>
              <w:rPr>
                <w:rFonts w:ascii="Arial" w:hAnsi="Arial" w:cstheme="minorBidi"/>
                <w:color w:val="000000"/>
                <w:sz w:val="20"/>
                <w:lang w:val="en-US" w:eastAsia="en-US" w:bidi="ar-SA"/>
              </w:rPr>
              <w:t xml:space="preserve">Python, Flask, Cassandra, </w:t>
            </w:r>
            <w:r>
              <w:rPr>
                <w:rFonts w:ascii="Arial" w:hAnsi="Arial" w:cstheme="minorBidi"/>
                <w:color w:val="000000"/>
                <w:sz w:val="20"/>
                <w:lang w:val="en-US" w:eastAsia="en-US" w:bidi="ar-SA"/>
              </w:rPr>
              <w:t>Git</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Achievement</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cstheme="minorBidi"/>
              </w:rPr>
            </w:pPr>
            <w:r>
              <w:rPr>
                <w:rFonts w:ascii="Arial" w:hAnsi="Arial" w:cstheme="minorBidi"/>
                <w:color w:val="000000"/>
                <w:sz w:val="20"/>
                <w:lang w:val="en-US" w:eastAsia="en-US" w:bidi="ar-SA"/>
              </w:rPr>
              <w:t>On The spot Award</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Description</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cstheme="minorBidi"/>
              </w:rPr>
            </w:pPr>
            <w:r>
              <w:rPr>
                <w:rFonts w:ascii="Arial" w:hAnsi="Arial" w:cstheme="minorBidi"/>
                <w:color w:val="000000"/>
                <w:sz w:val="20"/>
                <w:lang w:val="en-US" w:eastAsia="en-US" w:bidi="ar-SA"/>
              </w:rPr>
              <w:t>Regulatory report is one of the key and critical components of banking system which is used by central monetary authority of country to monitor the present and expected target for the financial year check for performance of bank, ratings of their loans, derivative and several factors which are included in report for inspection. The criticality of work is at high importance and all the reports needs to be automated from source system till report generation.</w:t>
            </w:r>
          </w:p>
        </w:tc>
      </w:tr>
    </w:tbl>
    <w:p w:rsidR="007A0F20">
      <w:pPr>
        <w:spacing w:line="320" w:lineRule="atLeast"/>
        <w:rPr>
          <w:rFonts w:cstheme="minorBidi"/>
        </w:rPr>
      </w:pPr>
    </w:p>
    <w:p w:rsidR="007A0F20">
      <w:pPr>
        <w:spacing w:line="320" w:lineRule="atLeast"/>
        <w:rPr>
          <w:rFonts w:cstheme="minorBidi"/>
        </w:rPr>
      </w:pPr>
      <w:r>
        <w:rPr>
          <w:rFonts w:ascii="Arial" w:eastAsia="Times New Roman" w:cstheme="minorBidi"/>
          <w:b/>
          <w:color w:val="000000"/>
          <w:sz w:val="20"/>
          <w:lang w:val="en-US" w:eastAsia="en-US" w:bidi="ar-SA"/>
        </w:rPr>
        <w:t>Project 4 #</w:t>
      </w:r>
    </w:p>
    <w:p w:rsidR="00CB62FD">
      <w:pPr>
        <w:spacing w:line="320" w:lineRule="atLeast"/>
        <w:rPr>
          <w:rFonts w:cstheme="minorBidi"/>
        </w:rPr>
      </w:pPr>
    </w:p>
    <w:tbl>
      <w:tblPr>
        <w:tblW w:w="5000" w:type="pct"/>
        <w:tblCellMar>
          <w:left w:w="0" w:type="dxa"/>
          <w:right w:w="0" w:type="dxa"/>
        </w:tblCellMar>
        <w:tblLook w:val="0000"/>
      </w:tblPr>
      <w:tblGrid>
        <w:gridCol w:w="1716"/>
        <w:gridCol w:w="8760"/>
      </w:tblGrid>
      <w:tr w:rsidTr="001B1386">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403DD1">
            <w:pPr>
              <w:spacing w:line="320" w:lineRule="atLeast"/>
              <w:rPr>
                <w:rFonts w:ascii="Arial" w:hAnsi="Arial" w:cstheme="minorBidi"/>
                <w:b/>
                <w:color w:val="000000"/>
                <w:sz w:val="20"/>
                <w:lang w:val="en-US" w:eastAsia="en-US" w:bidi="ar-SA"/>
              </w:rPr>
            </w:pPr>
            <w:r>
              <w:rPr>
                <w:rFonts w:ascii="Arial" w:hAnsi="Arial" w:cstheme="minorBidi"/>
                <w:b/>
                <w:color w:val="000000"/>
                <w:sz w:val="20"/>
                <w:lang w:val="en-US" w:eastAsia="en-US" w:bidi="ar-SA"/>
              </w:rPr>
              <w:t>Project</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403DD1">
            <w:pPr>
              <w:spacing w:line="320" w:lineRule="atLeast"/>
              <w:rPr>
                <w:rFonts w:ascii="Arial" w:hAnsi="Arial" w:cstheme="minorBidi"/>
                <w:color w:val="000000"/>
                <w:sz w:val="20"/>
                <w:lang w:val="en-US" w:eastAsia="en-US" w:bidi="ar-SA"/>
              </w:rPr>
            </w:pPr>
            <w:r>
              <w:rPr>
                <w:rFonts w:ascii="Arial" w:hAnsi="Arial" w:cstheme="minorBidi"/>
                <w:color w:val="000000"/>
                <w:sz w:val="20"/>
                <w:lang w:val="en-US" w:eastAsia="en-US" w:bidi="ar-SA"/>
              </w:rPr>
              <w:t>Social Collaboration application for Agent</w:t>
            </w:r>
          </w:p>
        </w:tc>
      </w:tr>
      <w:tr w:rsidTr="001B1386">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Role</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Developer</w:t>
            </w:r>
          </w:p>
        </w:tc>
      </w:tr>
      <w:tr w:rsidTr="001B1386">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Period</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June 2014 – April 2015</w:t>
            </w:r>
          </w:p>
        </w:tc>
      </w:tr>
      <w:tr w:rsidTr="001B1386">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Technical Skills</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 xml:space="preserve">Ruby On Rails, Python, Unix, </w:t>
            </w:r>
            <w:r>
              <w:rPr>
                <w:rFonts w:ascii="Arial" w:hAnsi="Arial" w:cstheme="minorBidi"/>
                <w:color w:val="000000"/>
                <w:sz w:val="20"/>
                <w:lang w:val="en-US" w:eastAsia="en-US" w:bidi="ar-SA"/>
              </w:rPr>
              <w:t>Git</w:t>
            </w:r>
          </w:p>
        </w:tc>
      </w:tr>
      <w:tr w:rsidTr="001B1386">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Achievement</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On The spot Award</w:t>
            </w:r>
          </w:p>
        </w:tc>
      </w:tr>
      <w:tr w:rsidTr="001B1386">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CB62FD">
            <w:pPr>
              <w:spacing w:line="320" w:lineRule="atLeast"/>
              <w:rPr>
                <w:rFonts w:cstheme="minorBidi"/>
              </w:rPr>
            </w:pPr>
            <w:r>
              <w:rPr>
                <w:rFonts w:ascii="Arial" w:hAnsi="Arial" w:cstheme="minorBidi"/>
                <w:b/>
                <w:color w:val="000000"/>
                <w:sz w:val="20"/>
                <w:lang w:val="en-US" w:eastAsia="en-US" w:bidi="ar-SA"/>
              </w:rPr>
              <w:t>Description</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rPr>
                <w:rFonts w:cstheme="minorBidi"/>
              </w:rPr>
            </w:pPr>
            <w:r>
              <w:rPr>
                <w:rFonts w:ascii="Arial" w:hAnsi="Arial" w:cstheme="minorBidi"/>
                <w:color w:val="000000"/>
                <w:sz w:val="20"/>
                <w:lang w:val="en-US" w:eastAsia="en-US" w:bidi="ar-SA"/>
              </w:rPr>
              <w:t>As a US based insurance client, the client wanted to have a common platform where Agent and end-customer can collaborate and discuss their product which needs to be properly secure and given access to the customer on the request. The customer can place their query and respective agent can locate the customer and provide them with their best suitable product. Even Agent can interact with under-writer and can request him for the product modification as per user.</w:t>
            </w:r>
          </w:p>
        </w:tc>
      </w:tr>
    </w:tbl>
    <w:p w:rsidR="00CB62FD">
      <w:pPr>
        <w:spacing w:line="320" w:lineRule="atLeast"/>
        <w:rPr>
          <w:rFonts w:cstheme="minorBidi"/>
        </w:rPr>
      </w:pPr>
    </w:p>
    <w:p w:rsidR="00CB62FD">
      <w:pPr>
        <w:spacing w:line="320" w:lineRule="atLeast"/>
        <w:rPr>
          <w:rFonts w:cstheme="minorBidi"/>
        </w:rPr>
      </w:pPr>
    </w:p>
    <w:p w:rsidR="00CB62FD">
      <w:pPr>
        <w:spacing w:line="320" w:lineRule="atLeast"/>
        <w:rPr>
          <w:rFonts w:cstheme="minorBidi"/>
        </w:rPr>
      </w:pPr>
    </w:p>
    <w:p w:rsidR="00CB62FD">
      <w:pPr>
        <w:spacing w:line="320" w:lineRule="atLeast"/>
        <w:rPr>
          <w:rFonts w:cstheme="minorBidi"/>
        </w:rPr>
      </w:pPr>
      <w:r>
        <w:rPr>
          <w:rFonts w:ascii="Arial" w:eastAsia="Times New Roman" w:cstheme="minorBidi"/>
          <w:b/>
          <w:color w:val="000000"/>
          <w:sz w:val="20"/>
          <w:lang w:val="en-US" w:eastAsia="en-US" w:bidi="ar-SA"/>
        </w:rPr>
        <w:t>Project 5</w:t>
      </w:r>
      <w:r>
        <w:rPr>
          <w:rFonts w:ascii="Arial" w:eastAsia="Times New Roman" w:cstheme="minorBidi"/>
          <w:b/>
          <w:color w:val="000000"/>
          <w:sz w:val="20"/>
          <w:lang w:val="en-US" w:eastAsia="en-US" w:bidi="ar-SA"/>
        </w:rPr>
        <w:t>#</w:t>
      </w:r>
    </w:p>
    <w:p w:rsidR="00CB62FD">
      <w:pPr>
        <w:spacing w:line="320" w:lineRule="atLeast"/>
        <w:rPr>
          <w:rFonts w:cstheme="minorBidi"/>
        </w:rPr>
      </w:pPr>
    </w:p>
    <w:tbl>
      <w:tblPr>
        <w:tblW w:w="5000" w:type="pct"/>
        <w:tblCellMar>
          <w:left w:w="0" w:type="dxa"/>
          <w:right w:w="0" w:type="dxa"/>
        </w:tblCellMar>
        <w:tblLook w:val="0000"/>
      </w:tblPr>
      <w:tblGrid>
        <w:gridCol w:w="1716"/>
        <w:gridCol w:w="8760"/>
      </w:tblGrid>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ascii="Arial" w:hAnsi="Arial" w:cstheme="minorBidi"/>
                <w:b/>
                <w:color w:val="000000"/>
                <w:sz w:val="20"/>
                <w:lang w:val="en-US" w:eastAsia="en-US" w:bidi="ar-SA"/>
              </w:rPr>
            </w:pPr>
            <w:r>
              <w:rPr>
                <w:rFonts w:ascii="Arial" w:hAnsi="Arial" w:cstheme="minorBidi"/>
                <w:b/>
                <w:color w:val="000000"/>
                <w:sz w:val="20"/>
                <w:lang w:val="en-US" w:eastAsia="en-US" w:bidi="ar-SA"/>
              </w:rPr>
              <w:t>Project</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ascii="Arial" w:hAnsi="Arial" w:cstheme="minorBidi"/>
                <w:color w:val="000000"/>
                <w:sz w:val="20"/>
                <w:lang w:val="en-US" w:eastAsia="en-US" w:bidi="ar-SA"/>
              </w:rPr>
            </w:pPr>
            <w:r>
              <w:rPr>
                <w:rFonts w:ascii="Arial" w:hAnsi="Arial" w:cstheme="minorBidi"/>
                <w:color w:val="000000"/>
                <w:sz w:val="20"/>
                <w:lang w:val="en-US" w:eastAsia="en-US" w:bidi="ar-SA"/>
              </w:rPr>
              <w:t>S</w:t>
            </w:r>
            <w:r w:rsidR="00863804">
              <w:rPr>
                <w:rFonts w:ascii="Arial" w:hAnsi="Arial" w:cstheme="minorBidi"/>
                <w:color w:val="000000"/>
                <w:sz w:val="20"/>
                <w:lang w:val="en-US" w:eastAsia="en-US" w:bidi="ar-SA"/>
              </w:rPr>
              <w:t>upplier value network collaboration application</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Role</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cstheme="minorBidi"/>
              </w:rPr>
            </w:pPr>
            <w:r>
              <w:rPr>
                <w:rFonts w:ascii="Arial" w:hAnsi="Arial" w:cstheme="minorBidi"/>
                <w:color w:val="000000"/>
                <w:sz w:val="20"/>
                <w:lang w:val="en-US" w:eastAsia="en-US" w:bidi="ar-SA"/>
              </w:rPr>
              <w:t>Developer</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Period</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cstheme="minorBidi"/>
              </w:rPr>
            </w:pPr>
            <w:r>
              <w:rPr>
                <w:rFonts w:ascii="Arial" w:hAnsi="Arial" w:cstheme="minorBidi"/>
                <w:color w:val="000000"/>
                <w:sz w:val="20"/>
                <w:lang w:val="en-US" w:eastAsia="en-US" w:bidi="ar-SA"/>
              </w:rPr>
              <w:t>Feb</w:t>
            </w:r>
            <w:r w:rsidR="00863804">
              <w:rPr>
                <w:rFonts w:ascii="Arial" w:hAnsi="Arial" w:cstheme="minorBidi"/>
                <w:color w:val="000000"/>
                <w:sz w:val="20"/>
                <w:lang w:val="en-US" w:eastAsia="en-US" w:bidi="ar-SA"/>
              </w:rPr>
              <w:t xml:space="preserve"> 2013</w:t>
            </w:r>
            <w:r>
              <w:rPr>
                <w:rFonts w:ascii="Arial" w:hAnsi="Arial" w:cstheme="minorBidi"/>
                <w:color w:val="000000"/>
                <w:sz w:val="20"/>
                <w:lang w:val="en-US" w:eastAsia="en-US" w:bidi="ar-SA"/>
              </w:rPr>
              <w:t xml:space="preserve"> – </w:t>
            </w:r>
            <w:r w:rsidR="00863804">
              <w:rPr>
                <w:rFonts w:ascii="Arial" w:hAnsi="Arial" w:cstheme="minorBidi"/>
                <w:color w:val="000000"/>
                <w:sz w:val="20"/>
                <w:lang w:val="en-US" w:eastAsia="en-US" w:bidi="ar-SA"/>
              </w:rPr>
              <w:t>May 2014</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Technical Skills</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cstheme="minorBidi"/>
              </w:rPr>
            </w:pPr>
            <w:r>
              <w:rPr>
                <w:rFonts w:ascii="Arial" w:hAnsi="Arial" w:cstheme="minorBidi"/>
                <w:color w:val="000000"/>
                <w:sz w:val="20"/>
                <w:lang w:val="en-US" w:eastAsia="en-US" w:bidi="ar-SA"/>
              </w:rPr>
              <w:t xml:space="preserve">Ruby On Rails, Python, Unix, </w:t>
            </w:r>
            <w:r>
              <w:rPr>
                <w:rFonts w:ascii="Arial" w:hAnsi="Arial" w:cstheme="minorBidi"/>
                <w:color w:val="000000"/>
                <w:sz w:val="20"/>
                <w:lang w:val="en-US" w:eastAsia="en-US" w:bidi="ar-SA"/>
              </w:rPr>
              <w:t>Git</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Achievement</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P="00495169">
            <w:pPr>
              <w:spacing w:line="320" w:lineRule="atLeast"/>
              <w:rPr>
                <w:rFonts w:cstheme="minorBidi"/>
              </w:rPr>
            </w:pPr>
            <w:r>
              <w:rPr>
                <w:rFonts w:ascii="Arial" w:hAnsi="Arial" w:cstheme="minorBidi"/>
                <w:color w:val="000000"/>
                <w:sz w:val="20"/>
                <w:lang w:val="en-US" w:eastAsia="en-US" w:bidi="ar-SA"/>
              </w:rPr>
              <w:t>On The spot Award</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7A0F20" w:rsidP="00495169">
            <w:pPr>
              <w:spacing w:line="320" w:lineRule="atLeast"/>
              <w:rPr>
                <w:rFonts w:cstheme="minorBidi"/>
              </w:rPr>
            </w:pPr>
            <w:r>
              <w:rPr>
                <w:rFonts w:ascii="Arial" w:hAnsi="Arial" w:cstheme="minorBidi"/>
                <w:b/>
                <w:color w:val="000000"/>
                <w:sz w:val="20"/>
                <w:lang w:val="en-US" w:eastAsia="en-US" w:bidi="ar-SA"/>
              </w:rPr>
              <w:t>Description</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7A0F20" w:rsidRPr="006355E8" w:rsidP="003045C7">
            <w:pPr>
              <w:spacing w:line="320" w:lineRule="atLeast"/>
              <w:rPr>
                <w:rFonts w:ascii="Arial" w:hAnsi="Arial" w:cs="Arial"/>
                <w:sz w:val="20"/>
                <w:szCs w:val="20"/>
              </w:rPr>
            </w:pPr>
            <w:r w:rsidRPr="006355E8">
              <w:rPr>
                <w:rFonts w:ascii="Arial" w:hAnsi="Arial" w:cs="Arial"/>
                <w:sz w:val="20"/>
                <w:szCs w:val="20"/>
              </w:rPr>
              <w:t>User will be able to connect with suppliers/vendors for any clarifications, delivery</w:t>
            </w:r>
            <w:r w:rsidR="006355E8">
              <w:rPr>
                <w:rFonts w:ascii="Arial" w:hAnsi="Arial" w:cs="Arial"/>
                <w:sz w:val="20"/>
                <w:szCs w:val="20"/>
              </w:rPr>
              <w:t xml:space="preserve"> </w:t>
            </w:r>
            <w:r w:rsidRPr="006355E8">
              <w:rPr>
                <w:rFonts w:ascii="Arial" w:hAnsi="Arial" w:cs="Arial"/>
                <w:sz w:val="20"/>
                <w:szCs w:val="20"/>
              </w:rPr>
              <w:t>issues or expedition of purchase orders placed. OEM (original equipment</w:t>
            </w:r>
            <w:r w:rsidR="006355E8">
              <w:rPr>
                <w:rFonts w:ascii="Arial" w:hAnsi="Arial" w:cs="Arial"/>
                <w:sz w:val="20"/>
                <w:szCs w:val="20"/>
              </w:rPr>
              <w:t xml:space="preserve"> </w:t>
            </w:r>
            <w:r w:rsidRPr="006355E8">
              <w:rPr>
                <w:rFonts w:ascii="Arial" w:hAnsi="Arial" w:cs="Arial"/>
                <w:sz w:val="20"/>
                <w:szCs w:val="20"/>
              </w:rPr>
              <w:t>manufacturer) can pose a challenge to the vendors/suppliers and each</w:t>
            </w:r>
            <w:r w:rsidR="006355E8">
              <w:rPr>
                <w:rFonts w:ascii="Arial" w:hAnsi="Arial" w:cs="Arial"/>
                <w:sz w:val="20"/>
                <w:szCs w:val="20"/>
              </w:rPr>
              <w:t xml:space="preserve"> </w:t>
            </w:r>
            <w:r w:rsidRPr="006355E8">
              <w:rPr>
                <w:rFonts w:ascii="Arial" w:hAnsi="Arial" w:cs="Arial"/>
                <w:sz w:val="20"/>
                <w:szCs w:val="20"/>
              </w:rPr>
              <w:t>individual vendor/supplie</w:t>
            </w:r>
            <w:r w:rsidR="006355E8">
              <w:rPr>
                <w:rFonts w:ascii="Arial" w:hAnsi="Arial" w:cs="Arial"/>
                <w:sz w:val="20"/>
                <w:szCs w:val="20"/>
              </w:rPr>
              <w:t xml:space="preserve">r can reply with their own idea </w:t>
            </w:r>
            <w:r w:rsidRPr="006355E8">
              <w:rPr>
                <w:rFonts w:ascii="Arial" w:hAnsi="Arial" w:cs="Arial"/>
                <w:sz w:val="20"/>
                <w:szCs w:val="20"/>
              </w:rPr>
              <w:t>on solutions. With improved</w:t>
            </w:r>
            <w:r w:rsidR="006355E8">
              <w:rPr>
                <w:rFonts w:ascii="Arial" w:hAnsi="Arial" w:cs="Arial"/>
                <w:sz w:val="20"/>
                <w:szCs w:val="20"/>
              </w:rPr>
              <w:t xml:space="preserve"> </w:t>
            </w:r>
            <w:r w:rsidRPr="006355E8">
              <w:rPr>
                <w:rFonts w:ascii="Arial" w:hAnsi="Arial" w:cs="Arial"/>
                <w:sz w:val="20"/>
                <w:szCs w:val="20"/>
              </w:rPr>
              <w:t>visualization of data participants can easily understand SCM info and speed up</w:t>
            </w:r>
            <w:r w:rsidR="006355E8">
              <w:rPr>
                <w:rFonts w:ascii="Arial" w:hAnsi="Arial" w:cs="Arial"/>
                <w:sz w:val="20"/>
                <w:szCs w:val="20"/>
              </w:rPr>
              <w:t xml:space="preserve"> </w:t>
            </w:r>
            <w:r w:rsidRPr="006355E8">
              <w:rPr>
                <w:rFonts w:ascii="Arial" w:hAnsi="Arial" w:cs="Arial"/>
                <w:sz w:val="20"/>
                <w:szCs w:val="20"/>
              </w:rPr>
              <w:t>decision making. The application encourages the users to utilize this solution by</w:t>
            </w:r>
            <w:r w:rsidR="006355E8">
              <w:rPr>
                <w:rFonts w:ascii="Arial" w:hAnsi="Arial" w:cs="Arial"/>
                <w:sz w:val="20"/>
                <w:szCs w:val="20"/>
              </w:rPr>
              <w:t xml:space="preserve"> </w:t>
            </w:r>
            <w:r w:rsidRPr="006355E8">
              <w:rPr>
                <w:rFonts w:ascii="Arial" w:hAnsi="Arial" w:cs="Arial"/>
                <w:sz w:val="20"/>
                <w:szCs w:val="20"/>
              </w:rPr>
              <w:t xml:space="preserve">awarding </w:t>
            </w:r>
            <w:r w:rsidRPr="006355E8">
              <w:rPr>
                <w:rFonts w:ascii="Arial" w:hAnsi="Arial" w:cs="Arial"/>
                <w:sz w:val="20"/>
                <w:szCs w:val="20"/>
              </w:rPr>
              <w:t>gamification</w:t>
            </w:r>
            <w:r w:rsidRPr="006355E8">
              <w:rPr>
                <w:rFonts w:ascii="Arial" w:hAnsi="Arial" w:cs="Arial"/>
                <w:sz w:val="20"/>
                <w:szCs w:val="20"/>
              </w:rPr>
              <w:t xml:space="preserve"> points.</w:t>
            </w:r>
          </w:p>
        </w:tc>
      </w:tr>
    </w:tbl>
    <w:p w:rsidR="007A0F20">
      <w:pPr>
        <w:spacing w:line="320" w:lineRule="atLeast"/>
        <w:rPr>
          <w:rFonts w:cstheme="minorBidi"/>
        </w:rPr>
      </w:pPr>
    </w:p>
    <w:p w:rsidR="005479A0">
      <w:pPr>
        <w:spacing w:line="320" w:lineRule="atLeast"/>
        <w:rPr>
          <w:rFonts w:cstheme="minorBidi"/>
        </w:rPr>
      </w:pPr>
    </w:p>
    <w:p w:rsidR="005479A0" w:rsidP="005479A0">
      <w:pPr>
        <w:spacing w:line="320" w:lineRule="atLeast"/>
        <w:rPr>
          <w:rFonts w:cstheme="minorBidi"/>
        </w:rPr>
      </w:pPr>
      <w:r>
        <w:rPr>
          <w:rFonts w:ascii="Arial" w:eastAsia="Times New Roman" w:cstheme="minorBidi"/>
          <w:b/>
          <w:color w:val="000000"/>
          <w:sz w:val="20"/>
          <w:lang w:val="en-US" w:eastAsia="en-US" w:bidi="ar-SA"/>
        </w:rPr>
        <w:t>Project 6#</w:t>
      </w:r>
    </w:p>
    <w:p w:rsidR="00CB62FD">
      <w:pPr>
        <w:spacing w:line="320" w:lineRule="atLeast"/>
        <w:rPr>
          <w:rFonts w:cstheme="minorBidi"/>
        </w:rPr>
      </w:pPr>
    </w:p>
    <w:tbl>
      <w:tblPr>
        <w:tblW w:w="5000" w:type="pct"/>
        <w:tblCellMar>
          <w:left w:w="0" w:type="dxa"/>
          <w:right w:w="0" w:type="dxa"/>
        </w:tblCellMar>
        <w:tblLook w:val="0000"/>
      </w:tblPr>
      <w:tblGrid>
        <w:gridCol w:w="1716"/>
        <w:gridCol w:w="8760"/>
      </w:tblGrid>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5479A0" w:rsidP="00495169">
            <w:pPr>
              <w:spacing w:line="320" w:lineRule="atLeast"/>
              <w:rPr>
                <w:rFonts w:ascii="Arial" w:hAnsi="Arial" w:cstheme="minorBidi"/>
                <w:b/>
                <w:color w:val="000000"/>
                <w:sz w:val="20"/>
                <w:lang w:val="en-US" w:eastAsia="en-US" w:bidi="ar-SA"/>
              </w:rPr>
            </w:pPr>
            <w:r>
              <w:rPr>
                <w:rFonts w:ascii="Arial" w:hAnsi="Arial" w:cstheme="minorBidi"/>
                <w:b/>
                <w:color w:val="000000"/>
                <w:sz w:val="20"/>
                <w:lang w:val="en-US" w:eastAsia="en-US" w:bidi="ar-SA"/>
              </w:rPr>
              <w:t>Project</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5479A0" w:rsidP="00495169">
            <w:pPr>
              <w:spacing w:line="320" w:lineRule="atLeast"/>
              <w:rPr>
                <w:rFonts w:ascii="Arial" w:hAnsi="Arial" w:cstheme="minorBidi"/>
                <w:color w:val="000000"/>
                <w:sz w:val="20"/>
                <w:lang w:val="en-US" w:eastAsia="en-US" w:bidi="ar-SA"/>
              </w:rPr>
            </w:pPr>
            <w:r>
              <w:rPr>
                <w:rFonts w:ascii="Arial" w:hAnsi="Arial" w:cstheme="minorBidi"/>
                <w:color w:val="000000"/>
                <w:sz w:val="20"/>
                <w:lang w:val="en-US" w:eastAsia="en-US" w:bidi="ar-SA"/>
              </w:rPr>
              <w:t>Enterprise Social Networking platform</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5479A0" w:rsidP="00495169">
            <w:pPr>
              <w:spacing w:line="320" w:lineRule="atLeast"/>
              <w:rPr>
                <w:rFonts w:cstheme="minorBidi"/>
              </w:rPr>
            </w:pPr>
            <w:r>
              <w:rPr>
                <w:rFonts w:ascii="Arial" w:hAnsi="Arial" w:cstheme="minorBidi"/>
                <w:b/>
                <w:color w:val="000000"/>
                <w:sz w:val="20"/>
                <w:lang w:val="en-US" w:eastAsia="en-US" w:bidi="ar-SA"/>
              </w:rPr>
              <w:t>Role</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5479A0" w:rsidP="00495169">
            <w:pPr>
              <w:spacing w:line="320" w:lineRule="atLeast"/>
              <w:rPr>
                <w:rFonts w:cstheme="minorBidi"/>
              </w:rPr>
            </w:pPr>
            <w:r>
              <w:rPr>
                <w:rFonts w:ascii="Arial" w:hAnsi="Arial" w:cstheme="minorBidi"/>
                <w:color w:val="000000"/>
                <w:sz w:val="20"/>
                <w:lang w:val="en-US" w:eastAsia="en-US" w:bidi="ar-SA"/>
              </w:rPr>
              <w:t>Developer</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5479A0" w:rsidP="00495169">
            <w:pPr>
              <w:spacing w:line="320" w:lineRule="atLeast"/>
              <w:rPr>
                <w:rFonts w:cstheme="minorBidi"/>
              </w:rPr>
            </w:pPr>
            <w:r>
              <w:rPr>
                <w:rFonts w:ascii="Arial" w:hAnsi="Arial" w:cstheme="minorBidi"/>
                <w:b/>
                <w:color w:val="000000"/>
                <w:sz w:val="20"/>
                <w:lang w:val="en-US" w:eastAsia="en-US" w:bidi="ar-SA"/>
              </w:rPr>
              <w:t>Period</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5479A0" w:rsidP="00495169">
            <w:pPr>
              <w:spacing w:line="320" w:lineRule="atLeast"/>
              <w:rPr>
                <w:rFonts w:cstheme="minorBidi"/>
              </w:rPr>
            </w:pPr>
            <w:r>
              <w:rPr>
                <w:rFonts w:ascii="Arial" w:hAnsi="Arial" w:cstheme="minorBidi"/>
                <w:color w:val="000000"/>
                <w:sz w:val="20"/>
                <w:lang w:val="en-US" w:eastAsia="en-US" w:bidi="ar-SA"/>
              </w:rPr>
              <w:t>Sep 2011 –</w:t>
            </w:r>
            <w:r>
              <w:rPr>
                <w:rFonts w:ascii="Arial" w:hAnsi="Arial" w:cstheme="minorBidi"/>
                <w:color w:val="000000"/>
                <w:sz w:val="20"/>
                <w:lang w:val="en-US" w:eastAsia="en-US" w:bidi="ar-SA"/>
              </w:rPr>
              <w:t xml:space="preserve"> </w:t>
            </w:r>
            <w:r>
              <w:rPr>
                <w:rFonts w:ascii="Arial" w:hAnsi="Arial" w:cstheme="minorBidi"/>
                <w:color w:val="000000"/>
                <w:sz w:val="20"/>
                <w:lang w:val="en-US" w:eastAsia="en-US" w:bidi="ar-SA"/>
              </w:rPr>
              <w:t>December 2012</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5479A0" w:rsidP="00495169">
            <w:pPr>
              <w:spacing w:line="320" w:lineRule="atLeast"/>
              <w:rPr>
                <w:rFonts w:cstheme="minorBidi"/>
              </w:rPr>
            </w:pPr>
            <w:r>
              <w:rPr>
                <w:rFonts w:ascii="Arial" w:hAnsi="Arial" w:cstheme="minorBidi"/>
                <w:b/>
                <w:color w:val="000000"/>
                <w:sz w:val="20"/>
                <w:lang w:val="en-US" w:eastAsia="en-US" w:bidi="ar-SA"/>
              </w:rPr>
              <w:t>Technical Skills</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5479A0" w:rsidP="00495169">
            <w:pPr>
              <w:spacing w:line="320" w:lineRule="atLeast"/>
              <w:rPr>
                <w:rFonts w:cstheme="minorBidi"/>
              </w:rPr>
            </w:pPr>
            <w:r>
              <w:rPr>
                <w:rFonts w:ascii="Arial" w:hAnsi="Arial" w:cstheme="minorBidi"/>
                <w:color w:val="000000"/>
                <w:sz w:val="20"/>
                <w:lang w:val="en-US" w:eastAsia="en-US" w:bidi="ar-SA"/>
              </w:rPr>
              <w:t xml:space="preserve">Ruby On Rails, </w:t>
            </w:r>
            <w:r>
              <w:rPr>
                <w:rFonts w:ascii="Arial" w:hAnsi="Arial" w:cstheme="minorBidi"/>
                <w:color w:val="000000"/>
                <w:sz w:val="20"/>
                <w:lang w:val="en-US" w:eastAsia="en-US" w:bidi="ar-SA"/>
              </w:rPr>
              <w:t>Redis</w:t>
            </w:r>
            <w:r>
              <w:rPr>
                <w:rFonts w:ascii="Arial" w:hAnsi="Arial" w:cstheme="minorBidi"/>
                <w:color w:val="000000"/>
                <w:sz w:val="20"/>
                <w:lang w:val="en-US" w:eastAsia="en-US" w:bidi="ar-SA"/>
              </w:rPr>
              <w:t>,</w:t>
            </w:r>
            <w:r w:rsidR="00101866">
              <w:rPr>
                <w:rFonts w:ascii="Arial" w:hAnsi="Arial" w:cstheme="minorBidi"/>
                <w:color w:val="000000"/>
                <w:sz w:val="20"/>
                <w:lang w:val="en-US" w:eastAsia="en-US" w:bidi="ar-SA"/>
              </w:rPr>
              <w:t xml:space="preserve"> </w:t>
            </w:r>
            <w:r w:rsidR="00101866">
              <w:rPr>
                <w:rFonts w:ascii="Arial" w:hAnsi="Arial" w:cstheme="minorBidi"/>
                <w:color w:val="000000"/>
                <w:sz w:val="20"/>
                <w:lang w:val="en-US" w:eastAsia="en-US" w:bidi="ar-SA"/>
              </w:rPr>
              <w:t>Memcached</w:t>
            </w:r>
            <w:r>
              <w:rPr>
                <w:rFonts w:ascii="Arial" w:hAnsi="Arial" w:cstheme="minorBidi"/>
                <w:color w:val="000000"/>
                <w:sz w:val="20"/>
                <w:lang w:val="en-US" w:eastAsia="en-US" w:bidi="ar-SA"/>
              </w:rPr>
              <w:t>, Sqlite3,</w:t>
            </w:r>
            <w:r>
              <w:rPr>
                <w:rFonts w:ascii="Arial" w:hAnsi="Arial" w:cstheme="minorBidi"/>
                <w:color w:val="000000"/>
                <w:sz w:val="20"/>
                <w:lang w:val="en-US" w:eastAsia="en-US" w:bidi="ar-SA"/>
              </w:rPr>
              <w:t xml:space="preserve"> Unix, </w:t>
            </w:r>
            <w:r>
              <w:rPr>
                <w:rFonts w:ascii="Arial" w:hAnsi="Arial" w:cstheme="minorBidi"/>
                <w:color w:val="000000"/>
                <w:sz w:val="20"/>
                <w:lang w:val="en-US" w:eastAsia="en-US" w:bidi="ar-SA"/>
              </w:rPr>
              <w:t>Git</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5479A0" w:rsidP="00495169">
            <w:pPr>
              <w:spacing w:line="320" w:lineRule="atLeast"/>
              <w:rPr>
                <w:rFonts w:cstheme="minorBidi"/>
              </w:rPr>
            </w:pPr>
            <w:r>
              <w:rPr>
                <w:rFonts w:ascii="Arial" w:hAnsi="Arial" w:cstheme="minorBidi"/>
                <w:b/>
                <w:color w:val="000000"/>
                <w:sz w:val="20"/>
                <w:lang w:val="en-US" w:eastAsia="en-US" w:bidi="ar-SA"/>
              </w:rPr>
              <w:t>Achievement</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5479A0" w:rsidP="00495169">
            <w:pPr>
              <w:spacing w:line="320" w:lineRule="atLeast"/>
              <w:rPr>
                <w:rFonts w:cstheme="minorBidi"/>
              </w:rPr>
            </w:pPr>
            <w:r>
              <w:rPr>
                <w:rFonts w:ascii="Arial" w:hAnsi="Arial" w:cstheme="minorBidi"/>
                <w:color w:val="000000"/>
                <w:sz w:val="20"/>
                <w:lang w:val="en-US" w:eastAsia="en-US" w:bidi="ar-SA"/>
              </w:rPr>
              <w:t>On The spot Award</w:t>
            </w:r>
          </w:p>
        </w:tc>
      </w:tr>
      <w:tr w:rsidTr="00495169">
        <w:tblPrEx>
          <w:tblW w:w="5000" w:type="pct"/>
          <w:tblCellMar>
            <w:left w:w="0" w:type="dxa"/>
            <w:right w:w="0" w:type="dxa"/>
          </w:tblCellMar>
          <w:tblLook w:val="0000"/>
        </w:tblPrEx>
        <w:tc>
          <w:tcPr>
            <w:tcW w:w="819" w:type="pct"/>
            <w:tcBorders>
              <w:top w:val="single" w:sz="4" w:space="0" w:color="000001"/>
              <w:left w:val="single" w:sz="4" w:space="0" w:color="000001"/>
              <w:bottom w:val="single" w:sz="4" w:space="0" w:color="000001"/>
              <w:right w:val="single" w:sz="4" w:space="0" w:color="000001"/>
            </w:tcBorders>
            <w:shd w:val="clear" w:color="auto" w:fill="C0C0C0"/>
          </w:tcPr>
          <w:p w:rsidR="005479A0" w:rsidP="00495169">
            <w:pPr>
              <w:spacing w:line="320" w:lineRule="atLeast"/>
              <w:rPr>
                <w:rFonts w:cstheme="minorBidi"/>
              </w:rPr>
            </w:pPr>
            <w:r>
              <w:rPr>
                <w:rFonts w:ascii="Arial" w:hAnsi="Arial" w:cstheme="minorBidi"/>
                <w:b/>
                <w:color w:val="000000"/>
                <w:sz w:val="20"/>
                <w:lang w:val="en-US" w:eastAsia="en-US" w:bidi="ar-SA"/>
              </w:rPr>
              <w:t>Description</w:t>
            </w:r>
          </w:p>
        </w:tc>
        <w:tc>
          <w:tcPr>
            <w:tcW w:w="4181" w:type="pct"/>
            <w:tcBorders>
              <w:top w:val="single" w:sz="4" w:space="0" w:color="000001"/>
              <w:left w:val="single" w:sz="4" w:space="0" w:color="000001"/>
              <w:bottom w:val="single" w:sz="4" w:space="0" w:color="000001"/>
              <w:right w:val="single" w:sz="4" w:space="0" w:color="000001"/>
            </w:tcBorders>
            <w:shd w:val="clear" w:color="auto" w:fill="FFFFFF"/>
          </w:tcPr>
          <w:p w:rsidR="005479A0" w:rsidRPr="006355E8" w:rsidP="000711A2">
            <w:pPr>
              <w:spacing w:line="320" w:lineRule="atLeast"/>
              <w:rPr>
                <w:rFonts w:ascii="Arial" w:hAnsi="Arial" w:cs="Arial"/>
                <w:sz w:val="20"/>
                <w:szCs w:val="20"/>
              </w:rPr>
            </w:pPr>
            <w:r w:rsidRPr="000711A2">
              <w:rPr>
                <w:rFonts w:ascii="Arial" w:hAnsi="Arial" w:cs="Arial"/>
                <w:sz w:val="20"/>
                <w:szCs w:val="20"/>
              </w:rPr>
              <w:t>An enterprise crowd sourcing platform which is being used as one of the biggest platform</w:t>
            </w:r>
            <w:r>
              <w:rPr>
                <w:rFonts w:ascii="Arial" w:hAnsi="Arial" w:cs="Arial"/>
                <w:sz w:val="20"/>
                <w:szCs w:val="20"/>
              </w:rPr>
              <w:t xml:space="preserve"> </w:t>
            </w:r>
            <w:r w:rsidRPr="000711A2">
              <w:rPr>
                <w:rFonts w:ascii="Arial" w:hAnsi="Arial" w:cs="Arial"/>
                <w:sz w:val="20"/>
                <w:szCs w:val="20"/>
              </w:rPr>
              <w:t>to share the resources ideas and suggestion to change the workplace. Platform is used to</w:t>
            </w:r>
            <w:r>
              <w:rPr>
                <w:rFonts w:ascii="Arial" w:hAnsi="Arial" w:cs="Arial"/>
                <w:sz w:val="20"/>
                <w:szCs w:val="20"/>
              </w:rPr>
              <w:t xml:space="preserve"> re-imagine the </w:t>
            </w:r>
            <w:r w:rsidRPr="000711A2">
              <w:rPr>
                <w:rFonts w:ascii="Arial" w:hAnsi="Arial" w:cs="Arial"/>
                <w:sz w:val="20"/>
                <w:szCs w:val="20"/>
              </w:rPr>
              <w:t>workplace and efficiently manage the project management task, replacing</w:t>
            </w:r>
            <w:r>
              <w:rPr>
                <w:rFonts w:ascii="Arial" w:hAnsi="Arial" w:cs="Arial"/>
                <w:sz w:val="20"/>
                <w:szCs w:val="20"/>
              </w:rPr>
              <w:t xml:space="preserve"> all the outdated </w:t>
            </w:r>
            <w:r w:rsidRPr="000711A2">
              <w:rPr>
                <w:rFonts w:ascii="Arial" w:hAnsi="Arial" w:cs="Arial"/>
                <w:sz w:val="20"/>
                <w:szCs w:val="20"/>
              </w:rPr>
              <w:t>methodology to share and collaborate regarding technology, business,</w:t>
            </w:r>
            <w:r>
              <w:rPr>
                <w:rFonts w:ascii="Arial" w:hAnsi="Arial" w:cs="Arial"/>
                <w:sz w:val="20"/>
                <w:szCs w:val="20"/>
              </w:rPr>
              <w:t xml:space="preserve"> </w:t>
            </w:r>
            <w:r w:rsidRPr="000711A2">
              <w:rPr>
                <w:rFonts w:ascii="Arial" w:hAnsi="Arial" w:cs="Arial"/>
                <w:sz w:val="20"/>
                <w:szCs w:val="20"/>
              </w:rPr>
              <w:t>economic condition and other various topics for overall development of resource in an</w:t>
            </w:r>
            <w:r>
              <w:rPr>
                <w:rFonts w:ascii="Arial" w:hAnsi="Arial" w:cs="Arial"/>
                <w:sz w:val="20"/>
                <w:szCs w:val="20"/>
              </w:rPr>
              <w:t xml:space="preserve"> </w:t>
            </w:r>
            <w:r w:rsidRPr="000711A2">
              <w:rPr>
                <w:rFonts w:ascii="Arial" w:hAnsi="Arial" w:cs="Arial"/>
                <w:sz w:val="20"/>
                <w:szCs w:val="20"/>
              </w:rPr>
              <w:t>en</w:t>
            </w:r>
            <w:r>
              <w:rPr>
                <w:rFonts w:ascii="Arial" w:hAnsi="Arial" w:cs="Arial"/>
                <w:sz w:val="20"/>
                <w:szCs w:val="20"/>
              </w:rPr>
              <w:t xml:space="preserve">terprise. Included </w:t>
            </w:r>
            <w:r>
              <w:rPr>
                <w:rFonts w:ascii="Arial" w:hAnsi="Arial" w:cs="Arial"/>
                <w:sz w:val="20"/>
                <w:szCs w:val="20"/>
              </w:rPr>
              <w:t>gamification</w:t>
            </w:r>
            <w:r>
              <w:rPr>
                <w:rFonts w:ascii="Arial" w:hAnsi="Arial" w:cs="Arial"/>
                <w:sz w:val="20"/>
                <w:szCs w:val="20"/>
              </w:rPr>
              <w:t xml:space="preserve"> </w:t>
            </w:r>
            <w:r w:rsidRPr="000711A2">
              <w:rPr>
                <w:rFonts w:ascii="Arial" w:hAnsi="Arial" w:cs="Arial"/>
                <w:sz w:val="20"/>
                <w:szCs w:val="20"/>
              </w:rPr>
              <w:t>techniques to make the web application usable</w:t>
            </w:r>
            <w:r>
              <w:rPr>
                <w:rFonts w:ascii="Arial" w:hAnsi="Arial" w:cs="Arial"/>
                <w:sz w:val="20"/>
                <w:szCs w:val="20"/>
              </w:rPr>
              <w:t xml:space="preserve"> </w:t>
            </w:r>
            <w:r w:rsidRPr="000711A2">
              <w:rPr>
                <w:rFonts w:ascii="Arial" w:hAnsi="Arial" w:cs="Arial"/>
                <w:sz w:val="20"/>
                <w:szCs w:val="20"/>
              </w:rPr>
              <w:t>continuously and can reward the user if shared information proficiently.</w:t>
            </w:r>
          </w:p>
        </w:tc>
      </w:tr>
    </w:tbl>
    <w:p w:rsidR="005479A0">
      <w:pPr>
        <w:spacing w:line="320" w:lineRule="atLeast"/>
        <w:rPr>
          <w:rFonts w:cstheme="minorBidi"/>
        </w:rPr>
      </w:pPr>
    </w:p>
    <w:p w:rsidR="00CB62FD">
      <w:pPr>
        <w:spacing w:line="320" w:lineRule="atLeast"/>
        <w:rPr>
          <w:rFonts w:cstheme="minorBidi"/>
        </w:rPr>
      </w:pPr>
      <w:r>
        <w:rPr>
          <w:rFonts w:ascii="Arial" w:eastAsia="Times New Roman" w:cstheme="minorBidi"/>
          <w:b/>
          <w:color w:val="000000"/>
          <w:sz w:val="20"/>
          <w:lang w:val="en-US" w:eastAsia="en-US" w:bidi="ar-SA"/>
        </w:rPr>
        <w:t>Education Summary</w:t>
      </w:r>
    </w:p>
    <w:p w:rsidR="00CB62FD">
      <w:pPr>
        <w:spacing w:line="320" w:lineRule="atLeast"/>
        <w:rPr>
          <w:rFonts w:cstheme="minorBidi"/>
        </w:rPr>
      </w:pPr>
    </w:p>
    <w:tbl>
      <w:tblPr>
        <w:tblW w:w="5000" w:type="pct"/>
        <w:tblCellMar>
          <w:left w:w="0" w:type="dxa"/>
          <w:right w:w="0" w:type="dxa"/>
        </w:tblCellMar>
        <w:tblLook w:val="0000"/>
      </w:tblPr>
      <w:tblGrid>
        <w:gridCol w:w="2976"/>
        <w:gridCol w:w="3905"/>
        <w:gridCol w:w="1301"/>
        <w:gridCol w:w="2294"/>
      </w:tblGrid>
      <w:tr w:rsidTr="00981C78">
        <w:tblPrEx>
          <w:tblW w:w="5000" w:type="pct"/>
          <w:tblCellMar>
            <w:left w:w="0" w:type="dxa"/>
            <w:right w:w="0" w:type="dxa"/>
          </w:tblCellMar>
          <w:tblLook w:val="0000"/>
        </w:tblPrEx>
        <w:trPr>
          <w:trHeight w:val="689"/>
        </w:trPr>
        <w:tc>
          <w:tcPr>
            <w:tcW w:w="1420" w:type="pct"/>
            <w:tcBorders>
              <w:top w:val="single" w:sz="4" w:space="0" w:color="000001"/>
              <w:left w:val="single" w:sz="4" w:space="0" w:color="000001"/>
              <w:bottom w:val="single" w:sz="4" w:space="0" w:color="000001"/>
              <w:right w:val="single" w:sz="4" w:space="0" w:color="000001"/>
            </w:tcBorders>
            <w:shd w:val="clear" w:color="auto" w:fill="C0C0C0"/>
          </w:tcPr>
          <w:p w:rsidR="00981C78">
            <w:pPr>
              <w:spacing w:line="320" w:lineRule="atLeast"/>
              <w:jc w:val="center"/>
              <w:rPr>
                <w:rFonts w:cstheme="minorBidi"/>
              </w:rPr>
            </w:pPr>
            <w:r>
              <w:rPr>
                <w:rFonts w:ascii="Arial" w:hAnsi="Arial" w:cstheme="minorBidi"/>
                <w:b/>
                <w:color w:val="000000"/>
                <w:sz w:val="20"/>
                <w:lang w:val="en-US" w:eastAsia="en-US" w:bidi="ar-SA"/>
              </w:rPr>
              <w:t>Qualification</w:t>
            </w:r>
          </w:p>
        </w:tc>
        <w:tc>
          <w:tcPr>
            <w:tcW w:w="1864" w:type="pct"/>
            <w:tcBorders>
              <w:top w:val="single" w:sz="4" w:space="0" w:color="000001"/>
              <w:left w:val="single" w:sz="4" w:space="0" w:color="000001"/>
              <w:bottom w:val="single" w:sz="4" w:space="0" w:color="000001"/>
              <w:right w:val="single" w:sz="4" w:space="0" w:color="000001"/>
            </w:tcBorders>
            <w:shd w:val="clear" w:color="auto" w:fill="C0C0C0"/>
          </w:tcPr>
          <w:p w:rsidR="00981C78" w:rsidP="00981C78">
            <w:pPr>
              <w:spacing w:line="320" w:lineRule="atLeast"/>
              <w:rPr>
                <w:rFonts w:cstheme="minorBidi"/>
              </w:rPr>
            </w:pPr>
            <w:r>
              <w:rPr>
                <w:rFonts w:ascii="Arial" w:hAnsi="Arial" w:cstheme="minorBidi"/>
                <w:b/>
                <w:color w:val="000000"/>
                <w:sz w:val="20"/>
                <w:lang w:val="en-US" w:eastAsia="en-US" w:bidi="ar-SA"/>
              </w:rPr>
              <w:t xml:space="preserve">          Subject/class</w:t>
            </w:r>
          </w:p>
          <w:p w:rsidR="00981C78">
            <w:pPr>
              <w:spacing w:line="320" w:lineRule="atLeast"/>
              <w:jc w:val="center"/>
              <w:rPr>
                <w:rFonts w:cstheme="minorBidi"/>
                <w:color w:val="000000"/>
              </w:rPr>
            </w:pPr>
          </w:p>
        </w:tc>
        <w:tc>
          <w:tcPr>
            <w:tcW w:w="621" w:type="pct"/>
            <w:tcBorders>
              <w:top w:val="single" w:sz="4" w:space="0" w:color="000001"/>
              <w:left w:val="single" w:sz="4" w:space="0" w:color="000001"/>
              <w:bottom w:val="single" w:sz="4" w:space="0" w:color="000001"/>
              <w:right w:val="single" w:sz="4" w:space="0" w:color="000001"/>
            </w:tcBorders>
            <w:shd w:val="clear" w:color="auto" w:fill="C0C0C0"/>
          </w:tcPr>
          <w:p w:rsidR="00981C78" w:rsidRPr="00981C78">
            <w:pPr>
              <w:spacing w:line="320" w:lineRule="atLeast"/>
              <w:jc w:val="center"/>
              <w:rPr>
                <w:rFonts w:ascii="Arial" w:hAnsi="Arial" w:cs="Arial"/>
                <w:b/>
                <w:color w:val="000000"/>
                <w:sz w:val="20"/>
                <w:szCs w:val="20"/>
              </w:rPr>
            </w:pPr>
            <w:r w:rsidRPr="00981C78">
              <w:rPr>
                <w:rFonts w:ascii="Arial" w:hAnsi="Arial" w:cs="Arial"/>
                <w:b/>
                <w:color w:val="000000"/>
                <w:sz w:val="20"/>
                <w:szCs w:val="20"/>
              </w:rPr>
              <w:t>Grade</w:t>
            </w:r>
          </w:p>
        </w:tc>
        <w:tc>
          <w:tcPr>
            <w:tcW w:w="1095" w:type="pct"/>
            <w:tcBorders>
              <w:top w:val="single" w:sz="4" w:space="0" w:color="000001"/>
              <w:left w:val="single" w:sz="4" w:space="0" w:color="000001"/>
              <w:bottom w:val="single" w:sz="4" w:space="0" w:color="000001"/>
              <w:right w:val="single" w:sz="4" w:space="0" w:color="000001"/>
            </w:tcBorders>
            <w:shd w:val="clear" w:color="auto" w:fill="C0C0C0"/>
          </w:tcPr>
          <w:p w:rsidR="00981C78" w:rsidRPr="00981C78">
            <w:pPr>
              <w:spacing w:line="320" w:lineRule="atLeast"/>
              <w:jc w:val="center"/>
              <w:rPr>
                <w:rFonts w:ascii="Arial" w:hAnsi="Arial" w:cs="Arial"/>
                <w:b/>
                <w:color w:val="000000"/>
                <w:sz w:val="20"/>
                <w:szCs w:val="20"/>
              </w:rPr>
            </w:pPr>
            <w:r w:rsidRPr="00981C78">
              <w:rPr>
                <w:rFonts w:ascii="Arial" w:hAnsi="Arial" w:cs="Arial"/>
                <w:b/>
                <w:color w:val="000000"/>
                <w:sz w:val="20"/>
                <w:szCs w:val="20"/>
              </w:rPr>
              <w:t>Year</w:t>
            </w:r>
          </w:p>
        </w:tc>
      </w:tr>
      <w:tr w:rsidTr="00981C78">
        <w:tblPrEx>
          <w:tblW w:w="5000" w:type="pct"/>
          <w:tblCellMar>
            <w:left w:w="0" w:type="dxa"/>
            <w:right w:w="0" w:type="dxa"/>
          </w:tblCellMar>
          <w:tblLook w:val="0000"/>
        </w:tblPrEx>
        <w:trPr>
          <w:trHeight w:val="320"/>
        </w:trPr>
        <w:tc>
          <w:tcPr>
            <w:tcW w:w="1420" w:type="pct"/>
            <w:tcBorders>
              <w:top w:val="single" w:sz="4" w:space="0" w:color="000001"/>
              <w:left w:val="single" w:sz="4" w:space="0" w:color="000001"/>
              <w:bottom w:val="single" w:sz="4" w:space="0" w:color="000001"/>
              <w:right w:val="single" w:sz="4" w:space="0" w:color="000001"/>
            </w:tcBorders>
            <w:shd w:val="clear" w:color="auto" w:fill="FFFFFF"/>
            <w:vAlign w:val="center"/>
          </w:tcPr>
          <w:p w:rsidR="00CB62FD">
            <w:pPr>
              <w:spacing w:line="320" w:lineRule="atLeast"/>
              <w:jc w:val="center"/>
              <w:rPr>
                <w:rFonts w:cstheme="minorBidi"/>
              </w:rPr>
            </w:pPr>
            <w:r>
              <w:rPr>
                <w:rFonts w:ascii="Arial" w:hAnsi="Arial" w:cstheme="minorBidi"/>
                <w:color w:val="000000"/>
                <w:sz w:val="20"/>
                <w:lang w:val="en-US" w:eastAsia="en-US" w:bidi="ar-SA"/>
              </w:rPr>
              <w:t>Bachelor Of Technology</w:t>
            </w:r>
          </w:p>
        </w:tc>
        <w:tc>
          <w:tcPr>
            <w:tcW w:w="1864" w:type="pct"/>
            <w:tcBorders>
              <w:top w:val="single" w:sz="4" w:space="0" w:color="000001"/>
              <w:left w:val="single" w:sz="4" w:space="0" w:color="000001"/>
              <w:bottom w:val="single" w:sz="4" w:space="0" w:color="000001"/>
              <w:right w:val="single" w:sz="4" w:space="0" w:color="000001"/>
            </w:tcBorders>
            <w:shd w:val="clear" w:color="auto" w:fill="FFFFFF"/>
            <w:vAlign w:val="center"/>
          </w:tcPr>
          <w:p w:rsidR="00CB62FD">
            <w:pPr>
              <w:spacing w:line="320" w:lineRule="atLeast"/>
              <w:jc w:val="center"/>
              <w:rPr>
                <w:rFonts w:cstheme="minorBidi"/>
              </w:rPr>
            </w:pPr>
            <w:r>
              <w:rPr>
                <w:rFonts w:ascii="Arial" w:hAnsi="Arial" w:cstheme="minorBidi"/>
                <w:color w:val="000000"/>
                <w:sz w:val="20"/>
                <w:lang w:val="en-US" w:eastAsia="en-US" w:bidi="ar-SA"/>
              </w:rPr>
              <w:t>Information Technology</w:t>
            </w:r>
          </w:p>
        </w:tc>
        <w:tc>
          <w:tcPr>
            <w:tcW w:w="621" w:type="pct"/>
            <w:tcBorders>
              <w:top w:val="single" w:sz="4" w:space="0" w:color="000001"/>
              <w:left w:val="single" w:sz="4" w:space="0" w:color="000001"/>
              <w:bottom w:val="single" w:sz="4" w:space="0" w:color="000001"/>
              <w:right w:val="single" w:sz="4" w:space="0" w:color="000001"/>
            </w:tcBorders>
            <w:shd w:val="clear" w:color="auto" w:fill="FFFFFF"/>
            <w:vAlign w:val="center"/>
          </w:tcPr>
          <w:p w:rsidR="00CB62FD">
            <w:pPr>
              <w:spacing w:line="320" w:lineRule="atLeast"/>
              <w:jc w:val="center"/>
              <w:rPr>
                <w:rFonts w:cstheme="minorBidi"/>
              </w:rPr>
            </w:pPr>
            <w:r>
              <w:rPr>
                <w:rFonts w:ascii="Arial" w:hAnsi="Arial" w:cstheme="minorBidi"/>
                <w:color w:val="000000"/>
                <w:sz w:val="20"/>
                <w:lang w:val="en-US" w:eastAsia="en-US" w:bidi="ar-SA"/>
              </w:rPr>
              <w:t>94.53</w:t>
            </w:r>
          </w:p>
        </w:tc>
        <w:tc>
          <w:tcPr>
            <w:tcW w:w="1095" w:type="pct"/>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jc w:val="center"/>
              <w:rPr>
                <w:rFonts w:cstheme="minorBidi"/>
              </w:rPr>
            </w:pPr>
            <w:r>
              <w:rPr>
                <w:rFonts w:ascii="Arial" w:hAnsi="Arial" w:cstheme="minorBidi"/>
                <w:color w:val="000000"/>
                <w:sz w:val="20"/>
                <w:lang w:val="en-US" w:eastAsia="en-US" w:bidi="ar-SA"/>
              </w:rPr>
              <w:t>2007- 2011</w:t>
            </w:r>
          </w:p>
        </w:tc>
      </w:tr>
      <w:tr w:rsidTr="00981C78">
        <w:tblPrEx>
          <w:tblW w:w="5000" w:type="pct"/>
          <w:tblCellMar>
            <w:left w:w="0" w:type="dxa"/>
            <w:right w:w="0" w:type="dxa"/>
          </w:tblCellMar>
          <w:tblLook w:val="0000"/>
        </w:tblPrEx>
        <w:trPr>
          <w:trHeight w:val="320"/>
        </w:trPr>
        <w:tc>
          <w:tcPr>
            <w:tcW w:w="1420" w:type="pct"/>
            <w:tcBorders>
              <w:top w:val="single" w:sz="4" w:space="0" w:color="000001"/>
              <w:left w:val="single" w:sz="4" w:space="0" w:color="000001"/>
              <w:bottom w:val="single" w:sz="4" w:space="0" w:color="000001"/>
              <w:right w:val="single" w:sz="4" w:space="0" w:color="000001"/>
            </w:tcBorders>
            <w:shd w:val="clear" w:color="auto" w:fill="FFFFFF"/>
            <w:vAlign w:val="center"/>
          </w:tcPr>
          <w:p w:rsidR="00CB62FD">
            <w:pPr>
              <w:spacing w:line="320" w:lineRule="atLeast"/>
              <w:jc w:val="center"/>
              <w:rPr>
                <w:rFonts w:cstheme="minorBidi"/>
              </w:rPr>
            </w:pPr>
            <w:r>
              <w:rPr>
                <w:rFonts w:ascii="Arial" w:hAnsi="Arial" w:cstheme="minorBidi"/>
                <w:color w:val="000000"/>
                <w:sz w:val="20"/>
                <w:lang w:val="en-US" w:eastAsia="en-US" w:bidi="ar-SA"/>
              </w:rPr>
              <w:t>Standard Xii / H.S.C.</w:t>
            </w:r>
          </w:p>
        </w:tc>
        <w:tc>
          <w:tcPr>
            <w:tcW w:w="1864" w:type="pct"/>
            <w:tcBorders>
              <w:top w:val="single" w:sz="4" w:space="0" w:color="000001"/>
              <w:left w:val="single" w:sz="4" w:space="0" w:color="000001"/>
              <w:bottom w:val="single" w:sz="4" w:space="0" w:color="000001"/>
              <w:right w:val="single" w:sz="4" w:space="0" w:color="000001"/>
            </w:tcBorders>
            <w:shd w:val="clear" w:color="auto" w:fill="FFFFFF"/>
            <w:vAlign w:val="center"/>
          </w:tcPr>
          <w:p w:rsidR="00CB62FD">
            <w:pPr>
              <w:spacing w:line="320" w:lineRule="atLeast"/>
              <w:jc w:val="center"/>
              <w:rPr>
                <w:rFonts w:cstheme="minorBidi"/>
              </w:rPr>
            </w:pPr>
            <w:r>
              <w:rPr>
                <w:rFonts w:ascii="Arial" w:hAnsi="Arial" w:cstheme="minorBidi"/>
                <w:color w:val="000000"/>
                <w:sz w:val="20"/>
                <w:lang w:val="en-US" w:eastAsia="en-US" w:bidi="ar-SA"/>
              </w:rPr>
              <w:t>Xii Std</w:t>
            </w:r>
          </w:p>
        </w:tc>
        <w:tc>
          <w:tcPr>
            <w:tcW w:w="621" w:type="pct"/>
            <w:tcBorders>
              <w:top w:val="single" w:sz="4" w:space="0" w:color="000001"/>
              <w:left w:val="single" w:sz="4" w:space="0" w:color="000001"/>
              <w:bottom w:val="single" w:sz="4" w:space="0" w:color="000001"/>
              <w:right w:val="single" w:sz="4" w:space="0" w:color="000001"/>
            </w:tcBorders>
            <w:shd w:val="clear" w:color="auto" w:fill="FFFFFF"/>
            <w:vAlign w:val="center"/>
          </w:tcPr>
          <w:p w:rsidR="00CB62FD">
            <w:pPr>
              <w:spacing w:line="320" w:lineRule="atLeast"/>
              <w:jc w:val="center"/>
              <w:rPr>
                <w:rFonts w:cstheme="minorBidi"/>
              </w:rPr>
            </w:pPr>
            <w:r>
              <w:rPr>
                <w:rFonts w:ascii="Arial" w:hAnsi="Arial" w:cstheme="minorBidi"/>
                <w:color w:val="000000"/>
                <w:sz w:val="20"/>
                <w:lang w:val="en-US" w:eastAsia="en-US" w:bidi="ar-SA"/>
              </w:rPr>
              <w:t>65.2</w:t>
            </w:r>
          </w:p>
        </w:tc>
        <w:tc>
          <w:tcPr>
            <w:tcW w:w="1095" w:type="pct"/>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jc w:val="center"/>
              <w:rPr>
                <w:rFonts w:cstheme="minorBidi"/>
              </w:rPr>
            </w:pPr>
            <w:r>
              <w:rPr>
                <w:rFonts w:ascii="Arial" w:hAnsi="Arial" w:cstheme="minorBidi"/>
                <w:color w:val="000000"/>
                <w:sz w:val="20"/>
                <w:lang w:val="en-US" w:eastAsia="en-US" w:bidi="ar-SA"/>
              </w:rPr>
              <w:t>2004</w:t>
            </w:r>
          </w:p>
        </w:tc>
      </w:tr>
      <w:tr w:rsidTr="00981C78">
        <w:tblPrEx>
          <w:tblW w:w="5000" w:type="pct"/>
          <w:tblCellMar>
            <w:left w:w="0" w:type="dxa"/>
            <w:right w:w="0" w:type="dxa"/>
          </w:tblCellMar>
          <w:tblLook w:val="0000"/>
        </w:tblPrEx>
        <w:trPr>
          <w:trHeight w:val="320"/>
        </w:trPr>
        <w:tc>
          <w:tcPr>
            <w:tcW w:w="1420" w:type="pct"/>
            <w:tcBorders>
              <w:top w:val="single" w:sz="4" w:space="0" w:color="000001"/>
              <w:left w:val="single" w:sz="4" w:space="0" w:color="000001"/>
              <w:bottom w:val="single" w:sz="4" w:space="0" w:color="000001"/>
              <w:right w:val="single" w:sz="4" w:space="0" w:color="000001"/>
            </w:tcBorders>
            <w:shd w:val="clear" w:color="auto" w:fill="FFFFFF"/>
            <w:vAlign w:val="center"/>
          </w:tcPr>
          <w:p w:rsidR="00CB62FD">
            <w:pPr>
              <w:spacing w:line="320" w:lineRule="atLeast"/>
              <w:jc w:val="center"/>
              <w:rPr>
                <w:rFonts w:cstheme="minorBidi"/>
              </w:rPr>
            </w:pPr>
            <w:r>
              <w:rPr>
                <w:rFonts w:ascii="Arial" w:hAnsi="Arial" w:cstheme="minorBidi"/>
                <w:color w:val="000000"/>
                <w:sz w:val="20"/>
                <w:lang w:val="en-US" w:eastAsia="en-US" w:bidi="ar-SA"/>
              </w:rPr>
              <w:t>Ssc</w:t>
            </w:r>
          </w:p>
        </w:tc>
        <w:tc>
          <w:tcPr>
            <w:tcW w:w="1864" w:type="pct"/>
            <w:tcBorders>
              <w:top w:val="single" w:sz="4" w:space="0" w:color="000001"/>
              <w:left w:val="single" w:sz="4" w:space="0" w:color="000001"/>
              <w:bottom w:val="single" w:sz="4" w:space="0" w:color="000001"/>
              <w:right w:val="single" w:sz="4" w:space="0" w:color="000001"/>
            </w:tcBorders>
            <w:shd w:val="clear" w:color="auto" w:fill="FFFFFF"/>
            <w:vAlign w:val="center"/>
          </w:tcPr>
          <w:p w:rsidR="00CB62FD">
            <w:pPr>
              <w:spacing w:line="320" w:lineRule="atLeast"/>
              <w:jc w:val="center"/>
              <w:rPr>
                <w:rFonts w:cstheme="minorBidi"/>
              </w:rPr>
            </w:pPr>
            <w:r>
              <w:rPr>
                <w:rFonts w:ascii="Arial" w:hAnsi="Arial" w:cstheme="minorBidi"/>
                <w:color w:val="000000"/>
                <w:sz w:val="20"/>
                <w:lang w:val="en-US" w:eastAsia="en-US" w:bidi="ar-SA"/>
              </w:rPr>
              <w:t>X Std</w:t>
            </w:r>
          </w:p>
        </w:tc>
        <w:tc>
          <w:tcPr>
            <w:tcW w:w="621" w:type="pct"/>
            <w:tcBorders>
              <w:top w:val="single" w:sz="4" w:space="0" w:color="000001"/>
              <w:left w:val="single" w:sz="4" w:space="0" w:color="000001"/>
              <w:bottom w:val="single" w:sz="4" w:space="0" w:color="000001"/>
              <w:right w:val="single" w:sz="4" w:space="0" w:color="000001"/>
            </w:tcBorders>
            <w:shd w:val="clear" w:color="auto" w:fill="FFFFFF"/>
            <w:vAlign w:val="center"/>
          </w:tcPr>
          <w:p w:rsidR="00CB62FD">
            <w:pPr>
              <w:spacing w:line="320" w:lineRule="atLeast"/>
              <w:jc w:val="center"/>
              <w:rPr>
                <w:rFonts w:cstheme="minorBidi"/>
              </w:rPr>
            </w:pPr>
            <w:r>
              <w:rPr>
                <w:rFonts w:ascii="Arial" w:hAnsi="Arial" w:cstheme="minorBidi"/>
                <w:color w:val="000000"/>
                <w:sz w:val="20"/>
                <w:lang w:val="en-US" w:eastAsia="en-US" w:bidi="ar-SA"/>
              </w:rPr>
              <w:t>74.4</w:t>
            </w:r>
          </w:p>
        </w:tc>
        <w:tc>
          <w:tcPr>
            <w:tcW w:w="1095" w:type="pct"/>
            <w:tcBorders>
              <w:top w:val="single" w:sz="4" w:space="0" w:color="000001"/>
              <w:left w:val="single" w:sz="4" w:space="0" w:color="000001"/>
              <w:bottom w:val="single" w:sz="4" w:space="0" w:color="000001"/>
              <w:right w:val="single" w:sz="4" w:space="0" w:color="000001"/>
            </w:tcBorders>
            <w:shd w:val="clear" w:color="auto" w:fill="FFFFFF"/>
          </w:tcPr>
          <w:p w:rsidR="00CB62FD">
            <w:pPr>
              <w:spacing w:line="320" w:lineRule="atLeast"/>
              <w:jc w:val="center"/>
              <w:rPr>
                <w:rFonts w:cstheme="minorBidi"/>
              </w:rPr>
            </w:pPr>
            <w:r>
              <w:rPr>
                <w:rFonts w:ascii="Arial" w:hAnsi="Arial" w:cstheme="minorBidi"/>
                <w:color w:val="000000"/>
                <w:sz w:val="20"/>
                <w:lang w:val="en-US" w:eastAsia="en-US" w:bidi="ar-SA"/>
              </w:rPr>
              <w:t>2002</w:t>
            </w:r>
          </w:p>
        </w:tc>
      </w:tr>
    </w:tbl>
    <w:p w:rsidR="00CB62FD">
      <w:pPr>
        <w:rPr>
          <w:rFonts w:cstheme="minorBid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9525FE">
      <w:headerReference w:type="default" r:id="rId5"/>
      <w:footerReference w:type="default" r:id="rId6"/>
      <w:type w:val="continuous"/>
      <w:pgSz w:w="11906" w:h="16838"/>
      <w:pgMar w:top="777" w:right="720" w:bottom="777" w:left="720" w:header="720" w:footer="720" w:gutter="0"/>
      <w:cols w:space="720"/>
      <w:formProt w:val="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80"/>
    <w:family w:val="roman"/>
    <w:notTrueType/>
    <w:pitch w:val="variable"/>
    <w:sig w:usb0="00000001" w:usb1="08070000" w:usb2="00000010" w:usb3="00000000" w:csb0="00020000" w:csb1="00000000"/>
  </w:font>
  <w:font w:name="Lohit Hindi">
    <w:altName w:val="MS Mincho"/>
    <w:panose1 w:val="00000000000000000000"/>
    <w:charset w:val="80"/>
    <w:family w:val="auto"/>
    <w:notTrueType/>
    <w:pitch w:val="default"/>
    <w:sig w:usb0="00000001" w:usb1="08070000" w:usb2="00000010" w:usb3="00000000" w:csb0="00020000" w:csb1="00000000"/>
  </w:font>
  <w:font w:name="WenQuanYi Micro Hei">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80"/>
    <w:family w:val="swiss"/>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604020202020204"/>
    <w:charset w:val="00"/>
    <w:family w:val="swiss"/>
    <w:notTrueType/>
    <w:pitch w:val="variable"/>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2FD">
    <w:pPr>
      <w:spacing w:line="320" w:lineRule="atLeast"/>
      <w:rPr>
        <w:rFonts w:cstheme="minorBidi"/>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2FD">
    <w:pPr>
      <w:spacing w:line="320" w:lineRule="atLea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Jc w:val="left"/>
      <w:pPr>
        <w:ind w:left="432" w:hanging="432"/>
      </w:pPr>
    </w:lvl>
    <w:lvl w:ilvl="1">
      <w:start w:val="1"/>
      <w:numFmt w:val="none"/>
      <w:lvlJc w:val="left"/>
      <w:pPr>
        <w:ind w:left="576" w:hanging="576"/>
      </w:pPr>
    </w:lvl>
    <w:lvl w:ilvl="2">
      <w:start w:val="1"/>
      <w:numFmt w:val="none"/>
      <w:lvlJc w:val="left"/>
      <w:pPr>
        <w:ind w:left="720" w:hanging="720"/>
      </w:pPr>
    </w:lvl>
    <w:lvl w:ilvl="3">
      <w:start w:val="1"/>
      <w:numFmt w:val="none"/>
      <w:lvlJc w:val="left"/>
      <w:pPr>
        <w:ind w:left="864" w:hanging="864"/>
      </w:pPr>
    </w:lvl>
    <w:lvl w:ilvl="4">
      <w:start w:val="1"/>
      <w:numFmt w:val="none"/>
      <w:lvlJc w:val="left"/>
      <w:pPr>
        <w:ind w:left="1008" w:hanging="1008"/>
      </w:pPr>
    </w:lvl>
    <w:lvl w:ilvl="5">
      <w:start w:val="1"/>
      <w:numFmt w:val="none"/>
      <w:lvlJc w:val="left"/>
      <w:pPr>
        <w:ind w:left="1152" w:hanging="1152"/>
      </w:pPr>
    </w:lvl>
    <w:lvl w:ilvl="6">
      <w:start w:val="1"/>
      <w:numFmt w:val="none"/>
      <w:lvlJc w:val="left"/>
      <w:pPr>
        <w:ind w:left="1296" w:hanging="1296"/>
      </w:pPr>
    </w:lvl>
    <w:lvl w:ilvl="7">
      <w:start w:val="1"/>
      <w:numFmt w:val="none"/>
      <w:lvlJc w:val="left"/>
      <w:pPr>
        <w:ind w:left="1440" w:hanging="1440"/>
      </w:pPr>
    </w:lvl>
    <w:lvl w:ilvl="8">
      <w:start w:val="1"/>
      <w:numFmt w:val="none"/>
      <w:lvlJc w:val="left"/>
      <w:pPr>
        <w:ind w:left="1584" w:hanging="1584"/>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nsid w:val="00000003"/>
    <w:multiLevelType w:val="multilevel"/>
    <w:tmpl w:val="0000000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3">
    <w:nsid w:val="0AE765B0"/>
    <w:multiLevelType w:val="hybridMultilevel"/>
    <w:tmpl w:val="9FCAB0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8CF6DE3"/>
    <w:multiLevelType w:val="multilevel"/>
    <w:tmpl w:val="FDB254BC"/>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5">
    <w:nsid w:val="2F701BB9"/>
    <w:multiLevelType w:val="hybridMultilevel"/>
    <w:tmpl w:val="59241DD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32E23867"/>
    <w:multiLevelType w:val="multilevel"/>
    <w:tmpl w:val="330E171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7">
    <w:nsid w:val="701B154F"/>
    <w:multiLevelType w:val="multilevel"/>
    <w:tmpl w:val="37A4DF00"/>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5FE"/>
    <w:pPr>
      <w:widowControl w:val="0"/>
      <w:autoSpaceDE w:val="0"/>
      <w:autoSpaceDN w:val="0"/>
      <w:adjustRightInd w:val="0"/>
    </w:pPr>
    <w:rPr>
      <w:rFonts w:ascii="Liberation Serif" w:eastAsia="Lohit Hindi" w:hAnsi="WenQuanYi Micro Hei" w:cs="Liberation Serif"/>
      <w:kern w:val="1"/>
      <w:sz w:val="24"/>
      <w:szCs w:val="24"/>
      <w:lang w:val="en-IN" w:eastAsia="zh-CN" w:bidi="hi-IN"/>
    </w:rPr>
  </w:style>
  <w:style w:type="paragraph" w:styleId="Heading1">
    <w:name w:val="heading 1"/>
    <w:basedOn w:val="Heading"/>
    <w:next w:val="Textbody"/>
    <w:link w:val="Heading1Char"/>
    <w:uiPriority w:val="99"/>
    <w:qFormat/>
    <w:rsid w:val="009525FE"/>
    <w:pPr>
      <w:outlineLvl w:val="0"/>
    </w:pPr>
    <w:rPr>
      <w:rFonts w:ascii="Arial" w:eastAsia="Times New Roman" w:cs="Arial"/>
      <w:b/>
      <w:bCs/>
      <w:sz w:val="32"/>
      <w:szCs w:val="32"/>
      <w:lang w:val="en-US" w:eastAsia="en-US" w:bidi="ar-SA"/>
    </w:rPr>
  </w:style>
  <w:style w:type="paragraph" w:styleId="Heading2">
    <w:name w:val="heading 2"/>
    <w:basedOn w:val="Heading"/>
    <w:next w:val="Textbody"/>
    <w:link w:val="Heading2Char"/>
    <w:uiPriority w:val="99"/>
    <w:qFormat/>
    <w:rsid w:val="009525FE"/>
    <w:pPr>
      <w:numPr>
        <w:ilvl w:val="1"/>
      </w:numPr>
      <w:outlineLvl w:val="1"/>
    </w:pPr>
    <w:rPr>
      <w:rFonts w:ascii="Arial" w:eastAsia="Times New Roman" w:cs="Arial"/>
      <w:b/>
      <w:bCs/>
      <w:i/>
      <w:iCs/>
      <w:lang w:val="en-US" w:eastAsia="en-US" w:bidi="ar-SA"/>
    </w:rPr>
  </w:style>
  <w:style w:type="paragraph" w:styleId="Heading3">
    <w:name w:val="heading 3"/>
    <w:basedOn w:val="Heading"/>
    <w:next w:val="Textbody"/>
    <w:link w:val="Heading3Char"/>
    <w:uiPriority w:val="99"/>
    <w:qFormat/>
    <w:rsid w:val="009525FE"/>
    <w:pPr>
      <w:numPr>
        <w:ilvl w:val="2"/>
      </w:numPr>
      <w:outlineLvl w:val="2"/>
    </w:pPr>
    <w:rPr>
      <w:rFonts w:ascii="Arial" w:eastAsia="Times New Roman" w:cs="Arial"/>
      <w:b/>
      <w:bCs/>
      <w:sz w:val="26"/>
      <w:szCs w:val="2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FE"/>
    <w:rPr>
      <w:rFonts w:asciiTheme="majorHAnsi" w:eastAsiaTheme="majorEastAsia" w:hAnsiTheme="majorHAnsi" w:cs="Mangal"/>
      <w:b/>
      <w:bCs/>
      <w:kern w:val="32"/>
      <w:sz w:val="32"/>
      <w:szCs w:val="29"/>
      <w:lang w:val="en-IN" w:eastAsia="zh-CN" w:bidi="hi-IN"/>
    </w:rPr>
  </w:style>
  <w:style w:type="character" w:customStyle="1" w:styleId="Heading2Char">
    <w:name w:val="Heading 2 Char"/>
    <w:basedOn w:val="DefaultParagraphFont"/>
    <w:link w:val="Heading2"/>
    <w:uiPriority w:val="9"/>
    <w:semiHidden/>
    <w:rsid w:val="009525FE"/>
    <w:rPr>
      <w:rFonts w:asciiTheme="majorHAnsi" w:eastAsiaTheme="majorEastAsia" w:hAnsiTheme="majorHAnsi" w:cs="Mangal"/>
      <w:b/>
      <w:bCs/>
      <w:i/>
      <w:iCs/>
      <w:kern w:val="1"/>
      <w:sz w:val="28"/>
      <w:szCs w:val="25"/>
      <w:lang w:val="en-IN" w:eastAsia="zh-CN" w:bidi="hi-IN"/>
    </w:rPr>
  </w:style>
  <w:style w:type="character" w:customStyle="1" w:styleId="Heading3Char">
    <w:name w:val="Heading 3 Char"/>
    <w:basedOn w:val="DefaultParagraphFont"/>
    <w:link w:val="Heading3"/>
    <w:uiPriority w:val="9"/>
    <w:semiHidden/>
    <w:rsid w:val="009525FE"/>
    <w:rPr>
      <w:rFonts w:asciiTheme="majorHAnsi" w:eastAsiaTheme="majorEastAsia" w:hAnsiTheme="majorHAnsi" w:cs="Mangal"/>
      <w:b/>
      <w:bCs/>
      <w:kern w:val="1"/>
      <w:sz w:val="26"/>
      <w:szCs w:val="23"/>
      <w:lang w:val="en-IN" w:eastAsia="zh-CN" w:bidi="hi-IN"/>
    </w:rPr>
  </w:style>
  <w:style w:type="character" w:customStyle="1" w:styleId="InternetLink">
    <w:name w:val="Internet Link"/>
    <w:uiPriority w:val="99"/>
    <w:rsid w:val="009525FE"/>
    <w:rPr>
      <w:color w:val="000080"/>
      <w:u w:val="single"/>
    </w:rPr>
  </w:style>
  <w:style w:type="paragraph" w:customStyle="1" w:styleId="Heading">
    <w:name w:val="Heading"/>
    <w:basedOn w:val="Normal"/>
    <w:next w:val="Textbody"/>
    <w:uiPriority w:val="99"/>
    <w:rsid w:val="009525FE"/>
    <w:pPr>
      <w:keepNext/>
      <w:spacing w:before="240" w:after="120"/>
    </w:pPr>
    <w:rPr>
      <w:rFonts w:ascii="Liberation Sans" w:cs="Liberation Sans"/>
      <w:sz w:val="28"/>
      <w:szCs w:val="28"/>
    </w:rPr>
  </w:style>
  <w:style w:type="paragraph" w:customStyle="1" w:styleId="Textbody">
    <w:name w:val="Text body"/>
    <w:basedOn w:val="Normal"/>
    <w:uiPriority w:val="99"/>
    <w:rsid w:val="009525FE"/>
    <w:pPr>
      <w:spacing w:after="120"/>
    </w:pPr>
  </w:style>
  <w:style w:type="paragraph" w:styleId="List">
    <w:name w:val="List"/>
    <w:basedOn w:val="Textbody"/>
    <w:uiPriority w:val="99"/>
    <w:rsid w:val="009525FE"/>
  </w:style>
  <w:style w:type="paragraph" w:styleId="Caption">
    <w:name w:val="caption"/>
    <w:basedOn w:val="Normal"/>
    <w:uiPriority w:val="99"/>
    <w:qFormat/>
    <w:rsid w:val="009525FE"/>
    <w:pPr>
      <w:suppressLineNumbers/>
      <w:spacing w:before="120" w:after="120"/>
    </w:pPr>
    <w:rPr>
      <w:i/>
      <w:iCs/>
    </w:rPr>
  </w:style>
  <w:style w:type="paragraph" w:customStyle="1" w:styleId="Index">
    <w:name w:val="Index"/>
    <w:basedOn w:val="Normal"/>
    <w:uiPriority w:val="99"/>
    <w:rsid w:val="009525FE"/>
    <w:pPr>
      <w:suppressLineNumbers/>
    </w:pPr>
  </w:style>
  <w:style w:type="paragraph" w:styleId="Header">
    <w:name w:val="header"/>
    <w:basedOn w:val="Normal"/>
    <w:link w:val="HeaderChar"/>
    <w:uiPriority w:val="99"/>
    <w:rsid w:val="009525FE"/>
    <w:pPr>
      <w:suppressLineNumbers/>
      <w:tabs>
        <w:tab w:val="center" w:pos="4680"/>
        <w:tab w:val="right" w:pos="9360"/>
      </w:tabs>
    </w:pPr>
    <w:rPr>
      <w:rFonts w:ascii="Arial" w:eastAsia="Times New Roman" w:cs="Arial"/>
      <w:lang w:val="en-US" w:eastAsia="en-US" w:bidi="ar-SA"/>
    </w:rPr>
  </w:style>
  <w:style w:type="character" w:customStyle="1" w:styleId="HeaderChar">
    <w:name w:val="Header Char"/>
    <w:basedOn w:val="DefaultParagraphFont"/>
    <w:link w:val="Header"/>
    <w:uiPriority w:val="99"/>
    <w:semiHidden/>
    <w:rsid w:val="009525FE"/>
    <w:rPr>
      <w:rFonts w:ascii="Liberation Serif" w:eastAsia="Lohit Hindi" w:hAnsi="WenQuanYi Micro Hei" w:cs="Mangal"/>
      <w:kern w:val="1"/>
      <w:sz w:val="24"/>
      <w:szCs w:val="21"/>
      <w:lang w:val="en-IN" w:eastAsia="zh-CN" w:bidi="hi-IN"/>
    </w:rPr>
  </w:style>
  <w:style w:type="paragraph" w:styleId="Footer">
    <w:name w:val="footer"/>
    <w:basedOn w:val="Normal"/>
    <w:link w:val="FooterChar"/>
    <w:uiPriority w:val="99"/>
    <w:rsid w:val="009525FE"/>
    <w:pPr>
      <w:suppressLineNumbers/>
      <w:tabs>
        <w:tab w:val="center" w:pos="4680"/>
        <w:tab w:val="right" w:pos="9360"/>
      </w:tabs>
    </w:pPr>
    <w:rPr>
      <w:rFonts w:ascii="Arial" w:eastAsia="Times New Roman" w:cs="Arial"/>
      <w:lang w:val="en-US" w:eastAsia="en-US" w:bidi="ar-SA"/>
    </w:rPr>
  </w:style>
  <w:style w:type="character" w:customStyle="1" w:styleId="FooterChar">
    <w:name w:val="Footer Char"/>
    <w:basedOn w:val="DefaultParagraphFont"/>
    <w:link w:val="Footer"/>
    <w:uiPriority w:val="99"/>
    <w:semiHidden/>
    <w:rsid w:val="009525FE"/>
    <w:rPr>
      <w:rFonts w:ascii="Liberation Serif" w:eastAsia="Lohit Hindi" w:hAnsi="WenQuanYi Micro Hei" w:cs="Mangal"/>
      <w:kern w:val="1"/>
      <w:sz w:val="24"/>
      <w:szCs w:val="21"/>
      <w:lang w:val="en-IN" w:eastAsia="zh-CN" w:bidi="hi-IN"/>
    </w:rPr>
  </w:style>
  <w:style w:type="paragraph" w:styleId="BalloonText">
    <w:name w:val="Balloon Text"/>
    <w:basedOn w:val="Normal"/>
    <w:link w:val="BalloonTextChar"/>
    <w:uiPriority w:val="99"/>
    <w:rsid w:val="009525FE"/>
    <w:rPr>
      <w:rFonts w:ascii="Tahoma" w:eastAsia="Helvetica" w:cs="Tahoma"/>
      <w:sz w:val="16"/>
      <w:szCs w:val="16"/>
      <w:lang w:val="en-US" w:eastAsia="en-US" w:bidi="ar-SA"/>
    </w:rPr>
  </w:style>
  <w:style w:type="character" w:customStyle="1" w:styleId="BalloonTextChar">
    <w:name w:val="Balloon Text Char"/>
    <w:basedOn w:val="DefaultParagraphFont"/>
    <w:link w:val="BalloonText"/>
    <w:uiPriority w:val="99"/>
    <w:semiHidden/>
    <w:rsid w:val="009525FE"/>
    <w:rPr>
      <w:rFonts w:ascii="Tahoma" w:eastAsia="Lohit Hindi" w:hAnsi="Tahoma" w:cs="Mangal"/>
      <w:kern w:val="1"/>
      <w:sz w:val="16"/>
      <w:szCs w:val="14"/>
      <w:lang w:val="en-IN" w:eastAsia="zh-CN" w:bidi="hi-IN"/>
    </w:rPr>
  </w:style>
  <w:style w:type="paragraph" w:styleId="ListParagraph">
    <w:name w:val="List Paragraph"/>
    <w:basedOn w:val="Normal"/>
    <w:uiPriority w:val="99"/>
    <w:qFormat/>
    <w:rsid w:val="009525FE"/>
    <w:pPr>
      <w:ind w:left="720"/>
    </w:pPr>
    <w:rPr>
      <w:rFonts w:ascii="Arial" w:eastAsia="Times New Roman" w:cs="Arial"/>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b75ba25866e5b220b810ac63a681cbb134f530e18705c4458440321091b5b581501190611415d541b4d58515c424154181c084b281e0103030018435d550f51580f1b425c4c01090340281e010315061641595a094d584b50535a4f162e024b4340010d120213105b5c0c004d145c455715445a5c5d57421a081105431458090d074b100a12031753444f4a081e0103030012415f5e0b514e1500034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Sheetal</dc:creator>
  <cp:lastModifiedBy>Sheetal</cp:lastModifiedBy>
  <cp:revision>9</cp:revision>
  <dcterms:created xsi:type="dcterms:W3CDTF">2017-11-16T06:03:00Z</dcterms:created>
  <dcterms:modified xsi:type="dcterms:W3CDTF">2017-12-19T06:25:00Z</dcterms:modified>
</cp:coreProperties>
</file>