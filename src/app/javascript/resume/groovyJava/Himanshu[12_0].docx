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D16C86">
      <w:pPr>
        <w:pStyle w:val="Title"/>
        <w:jc w:val="left"/>
        <w:rPr>
          <w:rFonts w:ascii="Tahoma" w:hAnsi="Tahoma" w:cs="Tahoma"/>
          <w:sz w:val="33"/>
          <w:szCs w:val="17"/>
          <w:u w:val="none"/>
        </w:rPr>
      </w:pPr>
      <w:r>
        <w:rPr>
          <w:rFonts w:ascii="Tahoma" w:hAnsi="Tahoma" w:cs="Tahoma"/>
          <w:sz w:val="33"/>
          <w:szCs w:val="17"/>
          <w:u w:val="none"/>
        </w:rPr>
        <w:tab/>
      </w:r>
      <w:r>
        <w:rPr>
          <w:rFonts w:ascii="Tahoma" w:hAnsi="Tahoma" w:cs="Tahoma"/>
          <w:sz w:val="33"/>
          <w:szCs w:val="17"/>
          <w:u w:val="none"/>
        </w:rPr>
        <w:tab/>
      </w:r>
    </w:p>
    <w:p w:rsidR="00D16C86">
      <w:pPr>
        <w:pStyle w:val="Title"/>
        <w:rPr>
          <w:rFonts w:ascii="Tahoma" w:hAnsi="Tahoma" w:cs="Tahoma"/>
          <w:sz w:val="33"/>
          <w:szCs w:val="17"/>
          <w:u w:val="none"/>
        </w:rPr>
      </w:pPr>
      <w:r>
        <w:rPr>
          <w:rFonts w:ascii="Tahoma" w:hAnsi="Tahoma" w:cs="Tahoma"/>
          <w:sz w:val="33"/>
          <w:szCs w:val="17"/>
          <w:u w:val="none"/>
        </w:rPr>
        <w:t>Himanshu Dixit</w:t>
      </w:r>
    </w:p>
    <w:p w:rsidR="00284CE3" w:rsidP="003C35BF">
      <w:pPr>
        <w:tabs>
          <w:tab w:val="left" w:pos="3017"/>
          <w:tab w:val="left" w:pos="8759"/>
        </w:tabs>
        <w:ind w:left="63"/>
        <w:jc w:val="center"/>
        <w:rPr>
          <w:rFonts w:ascii="Tahoma" w:hAnsi="Tahoma" w:cs="Tahoma"/>
          <w:szCs w:val="17"/>
        </w:rPr>
      </w:pPr>
      <w:r>
        <w:rPr>
          <w:rFonts w:ascii="Tahoma" w:hAnsi="Tahoma" w:cs="Tahoma"/>
          <w:szCs w:val="17"/>
        </w:rPr>
        <w:t>Flat No D-003,JM AROMA,Sector-75, Noida</w:t>
      </w:r>
    </w:p>
    <w:p w:rsidR="00284CE3">
      <w:pPr>
        <w:tabs>
          <w:tab w:val="left" w:pos="3017"/>
          <w:tab w:val="left" w:pos="8759"/>
        </w:tabs>
        <w:ind w:left="63"/>
        <w:jc w:val="center"/>
        <w:rPr>
          <w:rFonts w:ascii="Tahoma" w:hAnsi="Tahoma" w:cs="Tahoma"/>
          <w:szCs w:val="17"/>
        </w:rPr>
      </w:pPr>
    </w:p>
    <w:p w:rsidR="00D16C86">
      <w:pPr>
        <w:tabs>
          <w:tab w:val="left" w:pos="3017"/>
          <w:tab w:val="left" w:pos="8759"/>
        </w:tabs>
        <w:ind w:left="63"/>
        <w:jc w:val="center"/>
        <w:rPr>
          <w:rFonts w:ascii="Tahoma" w:hAnsi="Tahoma" w:cs="Tahoma"/>
          <w:b/>
          <w:bCs/>
          <w:szCs w:val="17"/>
          <w:lang w:val="fr-FR"/>
        </w:rPr>
      </w:pPr>
      <w:r>
        <w:rPr>
          <w:rFonts w:ascii="Tahoma" w:hAnsi="Tahoma" w:cs="Tahoma"/>
          <w:szCs w:val="17"/>
          <w:lang w:val="fr-FR"/>
        </w:rPr>
        <w:t>PH:0</w:t>
      </w:r>
      <w:r w:rsidR="003E3424">
        <w:rPr>
          <w:rFonts w:ascii="Tahoma" w:hAnsi="Tahoma" w:cs="Tahoma"/>
          <w:b/>
          <w:bCs/>
          <w:szCs w:val="17"/>
          <w:lang w:val="fr-FR"/>
        </w:rPr>
        <w:t>9560963927</w:t>
      </w:r>
    </w:p>
    <w:p w:rsidR="00D16C86">
      <w:pPr>
        <w:tabs>
          <w:tab w:val="left" w:pos="3017"/>
          <w:tab w:val="left" w:pos="8759"/>
        </w:tabs>
        <w:ind w:left="63"/>
        <w:jc w:val="center"/>
        <w:rPr>
          <w:rFonts w:ascii="Tahoma" w:hAnsi="Tahoma" w:cs="Tahoma"/>
          <w:b/>
          <w:bCs/>
          <w:color w:val="000000"/>
          <w:szCs w:val="17"/>
          <w:lang w:val="fr-FR"/>
        </w:rPr>
      </w:pPr>
      <w:r>
        <w:rPr>
          <w:rFonts w:ascii="Tahoma" w:hAnsi="Tahoma" w:cs="Tahoma"/>
          <w:b/>
          <w:bCs/>
          <w:color w:val="000000"/>
          <w:szCs w:val="17"/>
          <w:lang w:val="fr-FR"/>
        </w:rPr>
        <w:t>Email: himanshudixit33@gmail.com</w:t>
      </w:r>
    </w:p>
    <w:p w:rsidR="00D16C86">
      <w:pPr>
        <w:pStyle w:val="Title"/>
        <w:jc w:val="left"/>
        <w:rPr>
          <w:rFonts w:ascii="Tahoma" w:hAnsi="Tahoma" w:cs="Tahoma"/>
          <w:sz w:val="20"/>
          <w:szCs w:val="17"/>
          <w:u w:val="none"/>
          <w:lang w:val="fr-FR"/>
        </w:rPr>
      </w:pPr>
    </w:p>
    <w:p w:rsidR="00D16C86">
      <w:pPr>
        <w:rPr>
          <w:rFonts w:ascii="Tahoma" w:hAnsi="Tahoma" w:cs="Tahoma"/>
          <w:b/>
          <w:bCs/>
          <w:szCs w:val="17"/>
          <w:lang w:val="fr-FR"/>
        </w:rPr>
      </w:pPr>
    </w:p>
    <w:p w:rsidR="00D16C86">
      <w:pPr>
        <w:rPr>
          <w:rFonts w:ascii="Tahoma" w:hAnsi="Tahoma" w:cs="Tahoma"/>
          <w:szCs w:val="17"/>
        </w:rPr>
      </w:pPr>
      <w:r>
        <w:rPr>
          <w:rFonts w:ascii="Tahoma" w:hAnsi="Tahoma" w:cs="Tahoma"/>
          <w:b/>
          <w:bCs/>
          <w:szCs w:val="17"/>
        </w:rPr>
        <w:t>Objective</w:t>
      </w:r>
      <w:r>
        <w:rPr>
          <w:noProof/>
          <w:lang w:val="en-IN" w:eastAsia="en-IN"/>
        </w:rPr>
        <w:pict>
          <v:rect id="Rectangle 11" o:spid="_x0000_s1026" style="width:6in;height:1.5pt;margin-top:0;margin-left:0;mso-position-horizontal-relative:char;mso-position-vertical-relative:line;position:absolute;visibility:visible;v-text-anchor:middle;z-index:251662336" fillcolor="black" stroked="f">
            <v:stroke joinstyle="round"/>
          </v:rect>
        </w:pict>
      </w:r>
      <w:r w:rsidR="00B40F33">
        <w:rPr>
          <w:rFonts w:ascii="Tahoma" w:hAnsi="Tahoma" w:cs="Tahoma"/>
          <w:b/>
          <w:bCs/>
          <w:szCs w:val="17"/>
        </w:rPr>
        <w:t xml:space="preserve"> : </w:t>
      </w:r>
      <w:r>
        <w:rPr>
          <w:rFonts w:ascii="Tahoma" w:hAnsi="Tahoma" w:cs="Tahoma"/>
          <w:szCs w:val="17"/>
        </w:rPr>
        <w:t>Acquiring knowledge, improve skill and constantly work to perform best. Want to work with   organization where I get opportunity to learn and implement new innovative technologies.</w:t>
      </w:r>
    </w:p>
    <w:p w:rsidR="00D16C86">
      <w:pPr>
        <w:rPr>
          <w:rFonts w:ascii="Tahoma" w:hAnsi="Tahoma"/>
          <w:b/>
          <w:bCs/>
        </w:rPr>
      </w:pPr>
    </w:p>
    <w:p w:rsidR="00D16C86">
      <w:pPr>
        <w:rPr>
          <w:rFonts w:ascii="Tahoma" w:hAnsi="Tahoma"/>
        </w:rPr>
      </w:pPr>
      <w:r>
        <w:rPr>
          <w:rFonts w:ascii="Tahoma" w:hAnsi="Tahoma"/>
          <w:b/>
          <w:bCs/>
        </w:rPr>
        <w:t>Profile</w:t>
      </w:r>
      <w:r>
        <w:rPr>
          <w:noProof/>
          <w:lang w:val="en-IN" w:eastAsia="en-IN"/>
        </w:rPr>
        <w:pict>
          <v:rect id="Rectangle 12" o:spid="_x0000_s1027" style="width:6in;height:1.5pt;margin-top:0;margin-left:0;mso-position-horizontal-relative:char;mso-position-vertical-relative:line;position:absolute;visibility:visible;v-text-anchor:middle;z-index:251663360" fillcolor="black" stroked="f">
            <v:stroke joinstyle="round"/>
          </v:rect>
        </w:pict>
      </w:r>
    </w:p>
    <w:p w:rsidR="00D16C86" w:rsidRPr="00F86E80" w:rsidP="00F86E80">
      <w:pPr>
        <w:tabs>
          <w:tab w:val="left" w:pos="16860"/>
        </w:tabs>
        <w:ind w:left="4215"/>
        <w:rPr>
          <w:rFonts w:ascii="Tahoma" w:hAnsi="Tahoma"/>
        </w:rPr>
      </w:pPr>
      <w:r w:rsidRPr="00F86E80">
        <w:rPr>
          <w:rFonts w:ascii="Tahoma" w:hAnsi="Tahoma"/>
        </w:rPr>
        <w:t>B</w:t>
      </w:r>
      <w:r w:rsidRPr="00F86E80">
        <w:rPr>
          <w:rFonts w:ascii="Tahoma" w:hAnsi="Tahoma"/>
        </w:rPr>
        <w:t>.E From Kumaon Engineering College,Dwarahat</w:t>
      </w:r>
    </w:p>
    <w:p w:rsidR="00D16C86">
      <w:pPr>
        <w:pStyle w:val="BodyTextIndent"/>
      </w:pPr>
      <w:r>
        <w:t>(Affiliated to Kumaon University,Nainital)in Computer Science and Engineering in the year 2006</w:t>
      </w:r>
    </w:p>
    <w:p w:rsidR="00D16C86">
      <w:pPr>
        <w:tabs>
          <w:tab w:val="left" w:pos="19380"/>
        </w:tabs>
        <w:ind w:left="4215"/>
        <w:rPr>
          <w:rFonts w:ascii="Tahoma" w:hAnsi="Tahoma"/>
        </w:rPr>
      </w:pPr>
    </w:p>
    <w:p w:rsidR="00D16C86">
      <w:pPr>
        <w:tabs>
          <w:tab w:val="left" w:pos="9300"/>
        </w:tabs>
        <w:ind w:left="1695"/>
      </w:pPr>
    </w:p>
    <w:p w:rsidR="00D16C86">
      <w:pPr>
        <w:rPr>
          <w:rFonts w:ascii="Tahoma" w:hAnsi="Tahoma" w:cs="Tahoma"/>
          <w:b/>
          <w:bCs/>
          <w:szCs w:val="17"/>
        </w:rPr>
      </w:pPr>
      <w:r>
        <w:rPr>
          <w:rFonts w:ascii="Tahoma" w:hAnsi="Tahoma" w:cs="Tahoma"/>
          <w:b/>
          <w:bCs/>
          <w:szCs w:val="17"/>
        </w:rPr>
        <w:t xml:space="preserve">TECHNICAL SKILLS </w:t>
      </w:r>
    </w:p>
    <w:p w:rsidR="00D16C86">
      <w:pPr>
        <w:tabs>
          <w:tab w:val="left" w:pos="8590"/>
        </w:tabs>
        <w:rPr>
          <w:rFonts w:ascii="Trebuchet MS" w:hAnsi="Trebuchet MS" w:cs="Trebuchet MS"/>
          <w:b/>
          <w:bCs/>
        </w:rPr>
      </w:pPr>
      <w:r>
        <w:rPr>
          <w:noProof/>
          <w:lang w:val="en-IN" w:eastAsia="en-IN"/>
        </w:rPr>
        <w:pict>
          <v:rect id="Rectangle 13" o:spid="_x0000_s1028" style="width:6in;height:1.5pt;margin-top:0;margin-left:0;mso-position-horizontal-relative:char;mso-position-vertical-relative:line;position:absolute;visibility:visible;v-text-anchor:middle;z-index:251664384" fillcolor="black" stroked="f">
            <v:stroke joinstyle="round"/>
          </v:rect>
        </w:pict>
      </w:r>
    </w:p>
    <w:p w:rsidR="00D16C86">
      <w:pPr>
        <w:pStyle w:val="Header"/>
        <w:keepLines/>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Internet Technology</w:t>
      </w:r>
      <w:r>
        <w:rPr>
          <w:rFonts w:ascii="Trebuchet MS" w:hAnsi="Trebuchet MS" w:cs="Trebuchet MS"/>
          <w:b/>
          <w:bCs/>
        </w:rPr>
        <w:tab/>
      </w:r>
      <w:r>
        <w:rPr>
          <w:rFonts w:ascii="Trebuchet MS" w:hAnsi="Trebuchet MS" w:cs="Trebuchet MS"/>
        </w:rPr>
        <w:t>HTML, JavaScript.</w:t>
      </w:r>
    </w:p>
    <w:p w:rsidR="00D16C86">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ab/>
        <w:t>Eclipse</w:t>
      </w:r>
      <w:r w:rsidR="008F220B">
        <w:rPr>
          <w:rFonts w:ascii="Trebuchet MS" w:hAnsi="Trebuchet MS" w:cs="Trebuchet MS"/>
        </w:rPr>
        <w:t>, Tortoise SVN,</w:t>
      </w:r>
      <w:r w:rsidR="00B01A4E">
        <w:rPr>
          <w:rFonts w:ascii="Trebuchet MS" w:hAnsi="Trebuchet MS" w:cs="Trebuchet MS"/>
        </w:rPr>
        <w:t>Tortoise GIT,</w:t>
      </w:r>
      <w:r w:rsidR="008F220B">
        <w:rPr>
          <w:rFonts w:ascii="Trebuchet MS" w:hAnsi="Trebuchet MS" w:cs="Trebuchet MS"/>
        </w:rPr>
        <w:t xml:space="preserve"> CVS,SVN,GIT</w:t>
      </w:r>
      <w:r w:rsidR="00E3566A">
        <w:rPr>
          <w:rFonts w:ascii="Trebuchet MS" w:hAnsi="Trebuchet MS" w:cs="Trebuchet MS"/>
        </w:rPr>
        <w:t>,ANT</w:t>
      </w:r>
      <w:r w:rsidR="00CB3521">
        <w:rPr>
          <w:rFonts w:ascii="Trebuchet MS" w:hAnsi="Trebuchet MS" w:cs="Trebuchet MS"/>
        </w:rPr>
        <w:t>,Maven</w:t>
      </w:r>
    </w:p>
    <w:p w:rsidR="00D16C86">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Database</w:t>
      </w:r>
      <w:r>
        <w:rPr>
          <w:rFonts w:ascii="Trebuchet MS" w:hAnsi="Trebuchet MS" w:cs="Trebuchet MS"/>
          <w:b/>
          <w:bCs/>
        </w:rPr>
        <w:tab/>
      </w:r>
      <w:r>
        <w:rPr>
          <w:rFonts w:ascii="Trebuchet MS" w:hAnsi="Trebuchet MS" w:cs="Trebuchet MS"/>
        </w:rPr>
        <w:t>Oracle 9i</w:t>
      </w:r>
      <w:r w:rsidR="003F2857">
        <w:rPr>
          <w:rFonts w:ascii="Trebuchet MS" w:hAnsi="Trebuchet MS" w:cs="Trebuchet MS"/>
        </w:rPr>
        <w:t>, My SQL</w:t>
      </w:r>
    </w:p>
    <w:p w:rsidR="00D16C86">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Language</w:t>
      </w:r>
      <w:r w:rsidR="00B07409">
        <w:rPr>
          <w:rFonts w:ascii="Trebuchet MS" w:hAnsi="Trebuchet MS" w:cs="Trebuchet MS"/>
          <w:b/>
          <w:bCs/>
        </w:rPr>
        <w:t>/Skills</w:t>
      </w:r>
      <w:r w:rsidR="00EC101A">
        <w:rPr>
          <w:rFonts w:ascii="Trebuchet MS" w:hAnsi="Trebuchet MS" w:cs="Trebuchet MS"/>
        </w:rPr>
        <w:tab/>
        <w:t>Java,Struts,Servlets,</w:t>
      </w:r>
      <w:r w:rsidR="00461625">
        <w:rPr>
          <w:rFonts w:ascii="Trebuchet MS" w:hAnsi="Trebuchet MS" w:cs="Trebuchet MS"/>
        </w:rPr>
        <w:t>JSP,</w:t>
      </w:r>
      <w:r>
        <w:rPr>
          <w:rFonts w:ascii="Trebuchet MS" w:hAnsi="Trebuchet MS" w:cs="Trebuchet MS"/>
        </w:rPr>
        <w:t>Hibernate,Spring</w:t>
      </w:r>
      <w:r w:rsidR="00DF621A">
        <w:rPr>
          <w:rFonts w:ascii="Trebuchet MS" w:hAnsi="Trebuchet MS" w:cs="Trebuchet MS"/>
        </w:rPr>
        <w:t>MVC,</w:t>
      </w:r>
      <w:r w:rsidR="0045270B">
        <w:rPr>
          <w:rFonts w:ascii="Trebuchet MS" w:hAnsi="Trebuchet MS" w:cs="Trebuchet MS"/>
        </w:rPr>
        <w:t>LIF</w:t>
      </w:r>
      <w:r w:rsidR="00202C62">
        <w:rPr>
          <w:rFonts w:ascii="Trebuchet MS" w:hAnsi="Trebuchet MS" w:cs="Trebuchet MS"/>
        </w:rPr>
        <w:t>E</w:t>
      </w:r>
      <w:r w:rsidR="0045270B">
        <w:rPr>
          <w:rFonts w:ascii="Trebuchet MS" w:hAnsi="Trebuchet MS" w:cs="Trebuchet MS"/>
        </w:rPr>
        <w:t>RAY</w:t>
      </w:r>
      <w:r w:rsidR="00997478">
        <w:rPr>
          <w:rFonts w:ascii="Trebuchet MS" w:hAnsi="Trebuchet MS" w:cs="Trebuchet MS"/>
        </w:rPr>
        <w:t>6.2</w:t>
      </w:r>
      <w:r w:rsidR="00EC101A">
        <w:rPr>
          <w:rFonts w:ascii="Trebuchet MS" w:hAnsi="Trebuchet MS" w:cs="Trebuchet MS"/>
        </w:rPr>
        <w:t>,REST</w:t>
      </w:r>
      <w:r w:rsidR="00645669">
        <w:rPr>
          <w:rFonts w:ascii="Trebuchet MS" w:hAnsi="Trebuchet MS" w:cs="Trebuchet MS"/>
        </w:rPr>
        <w:t>Web Service</w:t>
      </w:r>
      <w:r w:rsidR="00895EF5">
        <w:rPr>
          <w:rFonts w:ascii="Trebuchet MS" w:hAnsi="Trebuchet MS" w:cs="Trebuchet MS"/>
        </w:rPr>
        <w:t>,RabbitMQ</w:t>
      </w:r>
      <w:r w:rsidR="00A130E5">
        <w:rPr>
          <w:rFonts w:ascii="Trebuchet MS" w:hAnsi="Trebuchet MS" w:cs="Trebuchet MS"/>
        </w:rPr>
        <w:t>,Spring</w:t>
      </w:r>
      <w:r w:rsidR="004A4560">
        <w:rPr>
          <w:rFonts w:ascii="Trebuchet MS" w:hAnsi="Trebuchet MS" w:cs="Trebuchet MS"/>
        </w:rPr>
        <w:t>Boot,JUNIT,Mockito</w:t>
      </w:r>
      <w:r w:rsidR="00DF621A">
        <w:rPr>
          <w:rFonts w:ascii="Trebuchet MS" w:hAnsi="Trebuchet MS" w:cs="Trebuchet MS"/>
        </w:rPr>
        <w:t>,Microservice</w:t>
      </w:r>
      <w:r w:rsidR="006D25A2">
        <w:rPr>
          <w:rFonts w:ascii="Trebuchet MS" w:hAnsi="Trebuchet MS" w:cs="Trebuchet MS"/>
        </w:rPr>
        <w:t>,Spring REST</w:t>
      </w:r>
    </w:p>
    <w:p w:rsidR="00EC101A">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p>
    <w:p w:rsidR="00D16C86">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Job Functions</w:t>
      </w:r>
      <w:r>
        <w:tab/>
      </w:r>
      <w:r>
        <w:rPr>
          <w:rFonts w:ascii="Trebuchet MS" w:hAnsi="Trebuchet MS" w:cs="Trebuchet MS"/>
        </w:rPr>
        <w:t>Developer</w:t>
      </w:r>
    </w:p>
    <w:p w:rsidR="00D16C86">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lang w:val="fr-FR"/>
        </w:rPr>
      </w:pPr>
      <w:r>
        <w:rPr>
          <w:rFonts w:ascii="Trebuchet MS" w:hAnsi="Trebuchet MS" w:cs="Trebuchet MS"/>
          <w:b/>
          <w:bCs/>
          <w:lang w:val="fr-FR"/>
        </w:rPr>
        <w:t>Application Server</w:t>
      </w:r>
      <w:r>
        <w:rPr>
          <w:rFonts w:ascii="Trebuchet MS" w:hAnsi="Trebuchet MS" w:cs="Trebuchet MS"/>
          <w:b/>
          <w:bCs/>
          <w:lang w:val="fr-FR"/>
        </w:rPr>
        <w:tab/>
      </w:r>
      <w:r>
        <w:rPr>
          <w:rFonts w:ascii="Trebuchet MS" w:hAnsi="Trebuchet MS" w:cs="Trebuchet MS"/>
          <w:lang w:val="fr-FR"/>
        </w:rPr>
        <w:t>Apache Tomcat</w:t>
      </w:r>
      <w:r w:rsidR="0093661C">
        <w:rPr>
          <w:rFonts w:ascii="Trebuchet MS" w:hAnsi="Trebuchet MS" w:cs="Trebuchet MS"/>
          <w:lang w:val="fr-FR"/>
        </w:rPr>
        <w:t>, JBOSS</w:t>
      </w:r>
    </w:p>
    <w:p w:rsidR="00D16C86">
      <w:pPr>
        <w:tabs>
          <w:tab w:val="left" w:pos="3960"/>
        </w:tabs>
        <w:ind w:left="360"/>
        <w:rPr>
          <w:rFonts w:ascii="Tahoma" w:hAnsi="Tahoma" w:cs="Tahoma"/>
          <w:lang w:val="fr-FR"/>
        </w:rPr>
      </w:pPr>
    </w:p>
    <w:p w:rsidR="00D16C86">
      <w:pPr>
        <w:tabs>
          <w:tab w:val="left" w:pos="9300"/>
        </w:tabs>
        <w:ind w:left="1695"/>
      </w:pPr>
    </w:p>
    <w:p w:rsidR="00D16C86">
      <w:pPr>
        <w:rPr>
          <w:rFonts w:ascii="Tahoma" w:hAnsi="Tahoma" w:cs="Tahoma"/>
          <w:b/>
          <w:bCs/>
          <w:szCs w:val="17"/>
        </w:rPr>
      </w:pPr>
      <w:r>
        <w:rPr>
          <w:rFonts w:ascii="Tahoma" w:hAnsi="Tahoma" w:cs="Tahoma"/>
          <w:b/>
          <w:bCs/>
          <w:szCs w:val="17"/>
        </w:rPr>
        <w:t>Work Experience(</w:t>
      </w:r>
      <w:r w:rsidR="00617A1A">
        <w:rPr>
          <w:rFonts w:ascii="Tahoma" w:hAnsi="Tahoma" w:cs="Tahoma"/>
          <w:b/>
          <w:bCs/>
          <w:szCs w:val="17"/>
        </w:rPr>
        <w:t>1</w:t>
      </w:r>
      <w:r w:rsidR="00F949CA">
        <w:rPr>
          <w:rFonts w:ascii="Tahoma" w:hAnsi="Tahoma" w:cs="Tahoma"/>
          <w:b/>
          <w:bCs/>
          <w:szCs w:val="17"/>
        </w:rPr>
        <w:t>1</w:t>
      </w:r>
      <w:r w:rsidR="00E8190E">
        <w:rPr>
          <w:rFonts w:ascii="Tahoma" w:hAnsi="Tahoma" w:cs="Tahoma"/>
          <w:b/>
          <w:bCs/>
          <w:szCs w:val="17"/>
        </w:rPr>
        <w:t>.7</w:t>
      </w:r>
      <w:r w:rsidR="00F949CA">
        <w:rPr>
          <w:rFonts w:ascii="Tahoma" w:hAnsi="Tahoma" w:cs="Tahoma"/>
          <w:b/>
          <w:bCs/>
          <w:szCs w:val="17"/>
        </w:rPr>
        <w:t xml:space="preserve"> </w:t>
      </w:r>
      <w:r w:rsidR="00C87155">
        <w:rPr>
          <w:rFonts w:ascii="Tahoma" w:hAnsi="Tahoma" w:cs="Tahoma"/>
          <w:b/>
          <w:bCs/>
          <w:szCs w:val="17"/>
        </w:rPr>
        <w:t>years</w:t>
      </w:r>
      <w:r w:rsidR="00897B9B">
        <w:rPr>
          <w:rFonts w:ascii="Tahoma" w:hAnsi="Tahoma" w:cs="Tahoma"/>
          <w:b/>
          <w:bCs/>
          <w:szCs w:val="17"/>
        </w:rPr>
        <w:t xml:space="preserve">)  </w:t>
      </w:r>
    </w:p>
    <w:p w:rsidR="00D16C86">
      <w:pPr>
        <w:rPr>
          <w:rFonts w:ascii="Tahoma" w:hAnsi="Tahoma" w:cs="Tahoma"/>
          <w:szCs w:val="17"/>
        </w:rPr>
      </w:pPr>
      <w:r>
        <w:rPr>
          <w:noProof/>
          <w:lang w:val="en-IN" w:eastAsia="en-IN"/>
        </w:rPr>
        <w:pict>
          <v:rect id="Rectangle 10" o:spid="_x0000_s1029" style="width:6in;height:1.5pt;margin-top:0;margin-left:0;mso-position-horizontal-relative:char;mso-position-vertical-relative:line;position:absolute;visibility:visible;v-text-anchor:middle;z-index:251661312" fillcolor="black" stroked="f">
            <v:stroke joinstyle="round"/>
          </v:rect>
        </w:pict>
      </w:r>
    </w:p>
    <w:p w:rsidR="00351091">
      <w:pPr>
        <w:tabs>
          <w:tab w:val="left" w:pos="2928"/>
          <w:tab w:val="left" w:pos="8575"/>
        </w:tabs>
        <w:rPr>
          <w:rFonts w:ascii="Verdana" w:hAnsi="Verdana"/>
          <w:b/>
          <w:bCs/>
        </w:rPr>
      </w:pPr>
      <w:r>
        <w:rPr>
          <w:rFonts w:ascii="Verdana" w:hAnsi="Verdana"/>
          <w:b/>
          <w:bCs/>
        </w:rPr>
        <w:t>1.</w:t>
      </w:r>
      <w:r w:rsidR="004A4100">
        <w:rPr>
          <w:rFonts w:ascii="Verdana" w:hAnsi="Verdana"/>
          <w:b/>
          <w:bCs/>
        </w:rPr>
        <w:t>Current Company : Currently Working as a Technical Lead in Netsmartz Infotech, Gurgaon.</w:t>
      </w:r>
      <w:r w:rsidR="0050133A">
        <w:rPr>
          <w:rFonts w:ascii="Verdana" w:hAnsi="Verdana"/>
          <w:b/>
          <w:bCs/>
        </w:rPr>
        <w:t>(19-OCT-2015 – Till Date)</w:t>
      </w:r>
    </w:p>
    <w:p w:rsidR="000F525B">
      <w:pPr>
        <w:tabs>
          <w:tab w:val="left" w:pos="2928"/>
          <w:tab w:val="left" w:pos="8575"/>
        </w:tabs>
        <w:rPr>
          <w:rFonts w:ascii="Verdana" w:hAnsi="Verdana"/>
          <w:b/>
          <w:bCs/>
        </w:rPr>
      </w:pPr>
    </w:p>
    <w:p w:rsidR="00010B87">
      <w:pPr>
        <w:tabs>
          <w:tab w:val="left" w:pos="2928"/>
          <w:tab w:val="left" w:pos="8575"/>
        </w:tabs>
        <w:rPr>
          <w:rFonts w:ascii="Verdana" w:hAnsi="Verdana"/>
          <w:b/>
          <w:bCs/>
        </w:rPr>
      </w:pPr>
      <w:r>
        <w:rPr>
          <w:rFonts w:ascii="Verdana" w:hAnsi="Verdana"/>
          <w:b/>
          <w:bCs/>
        </w:rPr>
        <w:t>2</w:t>
      </w:r>
      <w:r w:rsidR="007738D2">
        <w:rPr>
          <w:rFonts w:ascii="Verdana" w:hAnsi="Verdana"/>
          <w:b/>
          <w:bCs/>
        </w:rPr>
        <w:t>.</w:t>
      </w:r>
      <w:r w:rsidR="00C223F3">
        <w:rPr>
          <w:rFonts w:ascii="Verdana" w:hAnsi="Verdana"/>
          <w:b/>
          <w:bCs/>
        </w:rPr>
        <w:t xml:space="preserve">Worked as an Associate Consultant in </w:t>
      </w:r>
      <w:r w:rsidR="006461E2">
        <w:rPr>
          <w:rFonts w:ascii="Verdana" w:hAnsi="Verdana"/>
          <w:b/>
          <w:bCs/>
        </w:rPr>
        <w:t>Global</w:t>
      </w:r>
      <w:r>
        <w:rPr>
          <w:rFonts w:ascii="Verdana" w:hAnsi="Verdana"/>
          <w:b/>
          <w:bCs/>
        </w:rPr>
        <w:t>L</w:t>
      </w:r>
      <w:r w:rsidR="000F525B">
        <w:rPr>
          <w:rFonts w:ascii="Verdana" w:hAnsi="Verdana"/>
          <w:b/>
          <w:bCs/>
        </w:rPr>
        <w:t>ogic,</w:t>
      </w:r>
      <w:r w:rsidR="006461E2">
        <w:rPr>
          <w:rFonts w:ascii="Verdana" w:hAnsi="Verdana"/>
          <w:b/>
          <w:bCs/>
        </w:rPr>
        <w:t xml:space="preserve"> </w:t>
      </w:r>
      <w:r w:rsidR="000F525B">
        <w:rPr>
          <w:rFonts w:ascii="Verdana" w:hAnsi="Verdana"/>
          <w:b/>
          <w:bCs/>
        </w:rPr>
        <w:t>Noida(24-May-2012 - 8-Apr-2015</w:t>
      </w:r>
      <w:r>
        <w:rPr>
          <w:rFonts w:ascii="Verdana" w:hAnsi="Verdana"/>
          <w:b/>
          <w:bCs/>
        </w:rPr>
        <w:t>)</w:t>
      </w:r>
    </w:p>
    <w:p w:rsidR="00010B87">
      <w:pPr>
        <w:tabs>
          <w:tab w:val="left" w:pos="2928"/>
          <w:tab w:val="left" w:pos="8575"/>
        </w:tabs>
        <w:rPr>
          <w:rFonts w:ascii="Verdana" w:hAnsi="Verdana"/>
          <w:b/>
          <w:bCs/>
        </w:rPr>
      </w:pPr>
    </w:p>
    <w:p w:rsidR="00010B87" w:rsidP="00010B87">
      <w:pPr>
        <w:tabs>
          <w:tab w:val="left" w:pos="2928"/>
          <w:tab w:val="left" w:pos="8575"/>
        </w:tabs>
        <w:rPr>
          <w:b/>
          <w:bCs/>
        </w:rPr>
      </w:pPr>
      <w:r>
        <w:rPr>
          <w:rFonts w:ascii="Verdana" w:hAnsi="Verdana"/>
          <w:b/>
          <w:bCs/>
        </w:rPr>
        <w:t>3</w:t>
      </w:r>
      <w:r>
        <w:rPr>
          <w:rFonts w:ascii="Verdana" w:hAnsi="Verdana"/>
          <w:b/>
          <w:bCs/>
        </w:rPr>
        <w:t>.</w:t>
      </w:r>
      <w:r w:rsidR="00D16C86">
        <w:rPr>
          <w:rFonts w:ascii="Verdana" w:hAnsi="Verdana"/>
          <w:b/>
          <w:bCs/>
        </w:rPr>
        <w:t xml:space="preserve">Amdocs Software India Private Ltd. </w:t>
      </w:r>
      <w:r w:rsidR="00E266E4">
        <w:rPr>
          <w:rFonts w:ascii="Verdana" w:hAnsi="Verdana"/>
          <w:b/>
          <w:bCs/>
        </w:rPr>
        <w:t>,Gurgaon</w:t>
      </w:r>
      <w:r>
        <w:rPr>
          <w:rFonts w:ascii="Verdana" w:hAnsi="Verdana"/>
          <w:b/>
          <w:bCs/>
        </w:rPr>
        <w:t>(23 Nov 2009 – 04 May 2012</w:t>
      </w:r>
      <w:r>
        <w:rPr>
          <w:rFonts w:ascii="Verdana" w:hAnsi="Verdana"/>
          <w:b/>
          <w:bCs/>
          <w:sz w:val="24"/>
        </w:rPr>
        <w:tab/>
      </w:r>
    </w:p>
    <w:p w:rsidR="00F421FC">
      <w:pPr>
        <w:tabs>
          <w:tab w:val="left" w:pos="2928"/>
          <w:tab w:val="left" w:pos="8575"/>
        </w:tabs>
        <w:rPr>
          <w:rFonts w:ascii="Verdana" w:hAnsi="Verdana"/>
          <w:b/>
          <w:bCs/>
        </w:rPr>
      </w:pPr>
      <w:r>
        <w:rPr>
          <w:rFonts w:ascii="Verdana" w:hAnsi="Verdana"/>
          <w:b/>
          <w:bCs/>
        </w:rPr>
        <w:t>)</w:t>
      </w:r>
    </w:p>
    <w:p w:rsidR="00F421FC">
      <w:pPr>
        <w:tabs>
          <w:tab w:val="left" w:pos="2928"/>
          <w:tab w:val="left" w:pos="8575"/>
        </w:tabs>
        <w:rPr>
          <w:rFonts w:ascii="Verdana" w:hAnsi="Verdana"/>
          <w:b/>
          <w:bCs/>
        </w:rPr>
      </w:pPr>
    </w:p>
    <w:p w:rsidR="00BE23BE" w:rsidP="00BE23BE">
      <w:pPr>
        <w:rPr>
          <w:rFonts w:ascii="Verdana" w:hAnsi="Verdana"/>
          <w:b/>
          <w:bCs/>
        </w:rPr>
      </w:pPr>
      <w:r>
        <w:rPr>
          <w:rFonts w:ascii="Verdana" w:hAnsi="Verdana"/>
          <w:b/>
          <w:bCs/>
        </w:rPr>
        <w:t>4</w:t>
      </w:r>
      <w:r w:rsidR="00010B87">
        <w:rPr>
          <w:rFonts w:ascii="Verdana" w:hAnsi="Verdana"/>
          <w:b/>
          <w:bCs/>
        </w:rPr>
        <w:t>.</w:t>
      </w:r>
      <w:r>
        <w:rPr>
          <w:rFonts w:ascii="Verdana" w:hAnsi="Verdana"/>
          <w:b/>
          <w:bCs/>
        </w:rPr>
        <w:t xml:space="preserve">3i-Infotech Ltd.(June 2007 to 31 oct 2009)     </w:t>
      </w:r>
    </w:p>
    <w:p w:rsidR="00BE23BE" w:rsidP="00BE23BE">
      <w:pPr>
        <w:rPr>
          <w:rFonts w:ascii="Tahoma" w:hAnsi="Tahoma" w:cs="Tahoma"/>
          <w:szCs w:val="17"/>
        </w:rPr>
      </w:pPr>
    </w:p>
    <w:p w:rsidR="00BE23BE">
      <w:pPr>
        <w:tabs>
          <w:tab w:val="left" w:pos="2928"/>
          <w:tab w:val="left" w:pos="8575"/>
        </w:tabs>
        <w:rPr>
          <w:b/>
          <w:bCs/>
        </w:rPr>
      </w:pPr>
    </w:p>
    <w:p w:rsidR="00D16C86">
      <w:pPr>
        <w:tabs>
          <w:tab w:val="left" w:pos="2928"/>
          <w:tab w:val="left" w:pos="8575"/>
        </w:tabs>
        <w:rPr>
          <w:b/>
          <w:bCs/>
        </w:rPr>
      </w:pPr>
    </w:p>
    <w:p w:rsidR="00D16C86">
      <w:pPr>
        <w:rPr>
          <w:bCs/>
        </w:rPr>
      </w:pPr>
    </w:p>
    <w:p w:rsidR="00D16C86">
      <w:pPr>
        <w:rPr>
          <w:b/>
          <w:bCs/>
        </w:rPr>
      </w:pPr>
    </w:p>
    <w:p w:rsidR="00D16C86">
      <w:pPr>
        <w:rPr>
          <w:b/>
          <w:bCs/>
        </w:rPr>
      </w:pPr>
    </w:p>
    <w:p w:rsidR="00D16C86">
      <w:pPr>
        <w:rPr>
          <w:b/>
          <w:bCs/>
        </w:rPr>
      </w:pPr>
    </w:p>
    <w:p w:rsidR="00D16C86"/>
    <w:p w:rsidR="00D16C86"/>
    <w:p w:rsidR="00D16C86">
      <w:pPr>
        <w:pStyle w:val="Heading1"/>
        <w:keepLines/>
        <w:pBdr>
          <w:top w:val="single" w:sz="4" w:space="0" w:color="FFFFFF"/>
          <w:left w:val="single" w:sz="4" w:space="0" w:color="FFFFFF"/>
          <w:bottom w:val="single" w:sz="4" w:space="0" w:color="000000"/>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Trebuchet MS" w:hAnsi="Trebuchet MS" w:cs="Trebuchet MS"/>
          <w:sz w:val="24"/>
          <w:szCs w:val="24"/>
        </w:rPr>
      </w:pPr>
      <w:r>
        <w:rPr>
          <w:rFonts w:ascii="Trebuchet MS" w:hAnsi="Trebuchet MS" w:cs="Trebuchet MS"/>
          <w:sz w:val="24"/>
          <w:szCs w:val="24"/>
        </w:rPr>
        <w:t>Project Profile</w:t>
      </w: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r>
        <w:rPr>
          <w:rFonts w:ascii="Trebuchet MS" w:hAnsi="Trebuchet MS" w:cs="Trebuchet MS"/>
          <w:b/>
          <w:bCs/>
          <w:sz w:val="28"/>
          <w:szCs w:val="28"/>
        </w:rPr>
        <w:t>Current Project</w:t>
      </w:r>
      <w:r w:rsidR="005801AB">
        <w:rPr>
          <w:rFonts w:ascii="Trebuchet MS" w:hAnsi="Trebuchet MS" w:cs="Trebuchet MS"/>
          <w:b/>
          <w:bCs/>
          <w:sz w:val="28"/>
          <w:szCs w:val="28"/>
        </w:rPr>
        <w:t>s</w:t>
      </w:r>
      <w:r w:rsidRPr="00CD115F">
        <w:rPr>
          <w:rFonts w:ascii="Trebuchet MS" w:hAnsi="Trebuchet MS" w:cs="Trebuchet MS"/>
          <w:b/>
          <w:bCs/>
          <w:sz w:val="28"/>
          <w:szCs w:val="28"/>
        </w:rPr>
        <w:t xml:space="preserve"> in </w:t>
      </w:r>
      <w:r>
        <w:rPr>
          <w:rFonts w:ascii="Trebuchet MS" w:hAnsi="Trebuchet MS" w:cs="Trebuchet MS"/>
          <w:b/>
          <w:bCs/>
          <w:sz w:val="28"/>
          <w:szCs w:val="28"/>
        </w:rPr>
        <w:t xml:space="preserve">Netsmartz </w:t>
      </w:r>
    </w:p>
    <w:p w:rsidR="00146737"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146737" w:rsidP="00146737">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Segoe UI Emoji" w:hAnsi="Segoe UI Emoji"/>
          <w:color w:val="000000"/>
          <w:sz w:val="21"/>
          <w:szCs w:val="21"/>
          <w:shd w:val="clear" w:color="auto" w:fill="FFFFFF"/>
        </w:rPr>
      </w:pPr>
      <w:r>
        <w:rPr>
          <w:rFonts w:ascii="Trebuchet MS" w:hAnsi="Trebuchet MS" w:cs="Trebuchet MS"/>
          <w:b/>
          <w:bCs/>
          <w:sz w:val="28"/>
          <w:szCs w:val="28"/>
        </w:rPr>
        <w:t xml:space="preserve">1) MPC : </w:t>
      </w:r>
      <w:r>
        <w:rPr>
          <w:rFonts w:ascii="Segoe UI Emoji" w:hAnsi="Segoe UI Emoji"/>
          <w:color w:val="000000"/>
          <w:sz w:val="21"/>
          <w:szCs w:val="21"/>
          <w:shd w:val="clear" w:color="auto" w:fill="FFFFFF"/>
        </w:rPr>
        <w:t>Manage Public Cloud</w:t>
      </w:r>
    </w:p>
    <w:p w:rsidR="00146737" w:rsidP="00146737">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146737" w:rsidP="00146737">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Segoe UI Emoji" w:hAnsi="Segoe UI Emoji"/>
          <w:color w:val="000000"/>
          <w:sz w:val="21"/>
          <w:szCs w:val="21"/>
          <w:shd w:val="clear" w:color="auto" w:fill="FFFFFF"/>
        </w:rPr>
      </w:pPr>
      <w:r>
        <w:rPr>
          <w:rFonts w:ascii="Segoe UI Emoji" w:hAnsi="Segoe UI Emoji"/>
          <w:color w:val="000000"/>
          <w:sz w:val="21"/>
          <w:szCs w:val="21"/>
          <w:shd w:val="clear" w:color="auto" w:fill="FFFFFF"/>
        </w:rPr>
        <w:t>In MPC Management of AWS Accounts, their Budget Information, their Member Accounts and other information is managed through web based application.</w:t>
      </w:r>
    </w:p>
    <w:p w:rsidR="00146737" w:rsidP="00146737">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rPr>
          <w:rFonts w:ascii="Segoe UI Emoji" w:hAnsi="Segoe UI Emoji"/>
          <w:color w:val="000000"/>
          <w:sz w:val="21"/>
          <w:szCs w:val="21"/>
          <w:shd w:val="clear" w:color="auto" w:fill="FFFFFF"/>
        </w:rPr>
      </w:pPr>
      <w:r>
        <w:rPr>
          <w:rFonts w:ascii="Segoe UI Emoji" w:hAnsi="Segoe UI Emoji"/>
          <w:color w:val="000000"/>
          <w:sz w:val="21"/>
          <w:szCs w:val="21"/>
          <w:shd w:val="clear" w:color="auto" w:fill="FFFFFF"/>
        </w:rPr>
        <w:t>Rightscale and Dome9 are also integrated in this application.This is based on Microservices Concept.</w:t>
      </w:r>
      <w:r w:rsidR="00C54D63">
        <w:rPr>
          <w:rFonts w:ascii="Segoe UI Emoji" w:hAnsi="Segoe UI Emoji"/>
          <w:color w:val="000000"/>
          <w:sz w:val="21"/>
          <w:szCs w:val="21"/>
          <w:shd w:val="clear" w:color="auto" w:fill="FFFFFF"/>
        </w:rPr>
        <w:t>Rabbit MQ and Spring REST are the major base of this application.</w:t>
      </w:r>
    </w:p>
    <w:p w:rsidR="00146737" w:rsidP="00146737">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146737" w:rsidP="00146737">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xml:space="preserve">: </w:t>
      </w:r>
      <w:r w:rsidR="00234D42">
        <w:rPr>
          <w:rFonts w:ascii="Trebuchet MS" w:hAnsi="Trebuchet MS" w:cs="Trebuchet MS"/>
        </w:rPr>
        <w:t>Development</w:t>
      </w:r>
    </w:p>
    <w:p w:rsidR="00146737" w:rsidP="00146737">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GIT,JENKINS,TORTOISE GIT</w:t>
      </w:r>
      <w:r w:rsidR="0087422E">
        <w:rPr>
          <w:rFonts w:ascii="Trebuchet MS" w:hAnsi="Trebuchet MS" w:cs="Trebuchet MS"/>
        </w:rPr>
        <w:t>,Maven</w:t>
      </w:r>
    </w:p>
    <w:p w:rsidR="00146737" w:rsidP="00146737">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146737" w:rsidP="00146737">
      <w:pPr>
        <w:rPr>
          <w:rFonts w:ascii="Trebuchet MS" w:hAnsi="Trebuchet MS" w:cs="Trebuchet MS"/>
        </w:rPr>
      </w:pPr>
      <w:r>
        <w:rPr>
          <w:rFonts w:ascii="Trebuchet MS" w:hAnsi="Trebuchet MS" w:cs="Trebuchet MS"/>
          <w:b/>
          <w:bCs/>
        </w:rPr>
        <w:t>Skills</w:t>
      </w:r>
      <w:r>
        <w:rPr>
          <w:rFonts w:ascii="Arial" w:hAnsi="Arial" w:cs="Arial"/>
        </w:rPr>
        <w:tab/>
      </w:r>
      <w:r w:rsidR="001349A2">
        <w:rPr>
          <w:rFonts w:ascii="Trebuchet MS" w:hAnsi="Trebuchet MS" w:cs="Trebuchet MS"/>
        </w:rPr>
        <w:t xml:space="preserve">: </w:t>
      </w:r>
      <w:r w:rsidR="003D0ACD">
        <w:rPr>
          <w:rFonts w:ascii="Trebuchet MS" w:hAnsi="Trebuchet MS" w:cs="Trebuchet MS"/>
        </w:rPr>
        <w:t xml:space="preserve">                    </w:t>
      </w:r>
      <w:r w:rsidR="001349A2">
        <w:rPr>
          <w:rFonts w:ascii="Trebuchet MS" w:hAnsi="Trebuchet MS" w:cs="Trebuchet MS"/>
        </w:rPr>
        <w:t>Java 8</w:t>
      </w:r>
      <w:r w:rsidR="001E320C">
        <w:rPr>
          <w:rFonts w:ascii="Trebuchet MS" w:hAnsi="Trebuchet MS" w:cs="Trebuchet MS"/>
        </w:rPr>
        <w:t>,REST,SPRING</w:t>
      </w:r>
      <w:r>
        <w:rPr>
          <w:rFonts w:ascii="Trebuchet MS" w:hAnsi="Trebuchet MS" w:cs="Trebuchet MS"/>
        </w:rPr>
        <w:t>,MICROSERVICES,DOCKER,Rabbit MQ</w:t>
      </w:r>
      <w:r w:rsidR="0087422E">
        <w:rPr>
          <w:rFonts w:ascii="Trebuchet MS" w:hAnsi="Trebuchet MS" w:cs="Trebuchet MS"/>
        </w:rPr>
        <w:t>,JUNIT</w:t>
      </w:r>
      <w:r>
        <w:rPr>
          <w:rFonts w:ascii="Trebuchet MS" w:hAnsi="Trebuchet MS" w:cs="Trebuchet MS"/>
        </w:rPr>
        <w:t>,Hibernate</w:t>
      </w:r>
      <w:r w:rsidR="00163238">
        <w:rPr>
          <w:rFonts w:ascii="Trebuchet MS" w:hAnsi="Trebuchet MS" w:cs="Trebuchet MS"/>
        </w:rPr>
        <w:t>,Spring Boot</w:t>
      </w:r>
    </w:p>
    <w:p w:rsidR="00146737" w:rsidP="00146737">
      <w:pPr>
        <w:rPr>
          <w:rFonts w:ascii="Trebuchet MS" w:hAnsi="Trebuchet MS" w:cs="Trebuchet MS"/>
        </w:rPr>
      </w:pPr>
      <w:r w:rsidRPr="00B15400">
        <w:rPr>
          <w:rFonts w:ascii="Trebuchet MS" w:hAnsi="Trebuchet MS" w:cs="Trebuchet MS"/>
          <w:b/>
        </w:rPr>
        <w:t>DATABASE</w:t>
      </w:r>
      <w:r>
        <w:rPr>
          <w:rFonts w:ascii="Trebuchet MS" w:hAnsi="Trebuchet MS" w:cs="Trebuchet MS"/>
        </w:rPr>
        <w:t xml:space="preserve">                   : My SQL </w:t>
      </w:r>
    </w:p>
    <w:p w:rsidR="00146737" w:rsidP="00146737">
      <w:pPr>
        <w:rPr>
          <w:rFonts w:ascii="Trebuchet MS" w:hAnsi="Trebuchet MS"/>
        </w:rPr>
      </w:pPr>
      <w:r>
        <w:rPr>
          <w:rFonts w:ascii="Trebuchet MS" w:hAnsi="Trebuchet MS" w:cs="Trebuchet MS"/>
        </w:rPr>
        <w:t xml:space="preserve">SERVER                        :Tomcat              </w:t>
      </w:r>
    </w:p>
    <w:p w:rsidR="00146737" w:rsidRPr="0050477D" w:rsidP="00146737">
      <w:pPr>
        <w:rPr>
          <w:rFonts w:ascii="Trebuchet MS" w:hAnsi="Trebuchet MS" w:cs="Trebuchet MS"/>
          <w:b/>
        </w:rPr>
      </w:pPr>
      <w:r>
        <w:rPr>
          <w:rFonts w:ascii="Trebuchet MS" w:hAnsi="Trebuchet MS" w:cs="Trebuchet MS"/>
          <w:b/>
        </w:rPr>
        <w:t>ROLE                           :Technical Lead</w:t>
      </w:r>
    </w:p>
    <w:p w:rsidR="00146737" w:rsidP="00146737">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Telstra</w:t>
      </w:r>
    </w:p>
    <w:p w:rsidR="00146737" w:rsidP="00146737">
      <w:pPr>
        <w:rPr>
          <w:rFonts w:ascii="Trebuchet MS" w:hAnsi="Trebuchet MS" w:cs="Trebuchet MS"/>
        </w:rPr>
      </w:pPr>
      <w:r>
        <w:rPr>
          <w:rFonts w:ascii="Trebuchet MS" w:hAnsi="Trebuchet MS" w:cs="Trebuchet MS"/>
        </w:rPr>
        <w:t>DOMAIN:                      :Telecom,Networking</w:t>
      </w:r>
    </w:p>
    <w:p w:rsidR="00146737" w:rsidP="00146737">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r>
        <w:rPr>
          <w:rFonts w:ascii="Trebuchet MS" w:hAnsi="Trebuchet MS" w:cs="Trebuchet MS"/>
          <w:b/>
          <w:bCs/>
        </w:rPr>
        <w:t>Duration</w:t>
      </w:r>
      <w:r>
        <w:rPr>
          <w:rFonts w:ascii="Arial" w:hAnsi="Arial" w:cs="Arial"/>
          <w:b/>
          <w:bCs/>
        </w:rPr>
        <w:t xml:space="preserve">                       </w:t>
      </w:r>
      <w:r>
        <w:rPr>
          <w:rFonts w:ascii="Trebuchet MS" w:hAnsi="Trebuchet MS" w:cs="Arial"/>
        </w:rPr>
        <w:t>:</w:t>
      </w:r>
      <w:r w:rsidR="002346A3">
        <w:rPr>
          <w:rFonts w:ascii="Arial" w:hAnsi="Arial" w:cs="Arial"/>
        </w:rPr>
        <w:t>May</w:t>
      </w:r>
      <w:r>
        <w:rPr>
          <w:rFonts w:ascii="Arial" w:hAnsi="Arial" w:cs="Arial"/>
        </w:rPr>
        <w:t xml:space="preserve"> 2017 till Date</w:t>
      </w:r>
    </w:p>
    <w:p w:rsidR="00146737"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r>
        <w:rPr>
          <w:rFonts w:ascii="Trebuchet MS" w:hAnsi="Trebuchet MS" w:cs="Trebuchet MS"/>
          <w:b/>
          <w:bCs/>
          <w:sz w:val="22"/>
          <w:szCs w:val="22"/>
          <w:u w:val="single"/>
        </w:rPr>
        <w:t>2</w:t>
      </w:r>
      <w:r>
        <w:rPr>
          <w:rFonts w:ascii="Trebuchet MS" w:hAnsi="Trebuchet MS" w:cs="Trebuchet MS"/>
          <w:b/>
          <w:bCs/>
          <w:sz w:val="22"/>
          <w:szCs w:val="22"/>
          <w:u w:val="single"/>
        </w:rPr>
        <w:t>.)</w:t>
      </w:r>
      <w:r w:rsidR="006722B2">
        <w:rPr>
          <w:rFonts w:ascii="Trebuchet MS" w:hAnsi="Trebuchet MS" w:cs="Trebuchet MS"/>
          <w:b/>
          <w:bCs/>
          <w:sz w:val="22"/>
          <w:szCs w:val="22"/>
          <w:u w:val="single"/>
        </w:rPr>
        <w:t xml:space="preserve"> </w:t>
      </w:r>
      <w:r w:rsidR="003058BF">
        <w:rPr>
          <w:rFonts w:ascii="Trebuchet MS" w:hAnsi="Trebuchet MS" w:cs="Trebuchet MS"/>
          <w:b/>
          <w:bCs/>
          <w:sz w:val="22"/>
          <w:szCs w:val="22"/>
          <w:u w:val="single"/>
        </w:rPr>
        <w:t>Cloud Smartz Platform</w:t>
      </w:r>
      <w:r w:rsidR="00831A38">
        <w:rPr>
          <w:rFonts w:ascii="Trebuchet MS" w:hAnsi="Trebuchet MS" w:cs="Trebuchet MS"/>
          <w:b/>
          <w:bCs/>
          <w:sz w:val="22"/>
          <w:szCs w:val="22"/>
          <w:u w:val="single"/>
        </w:rPr>
        <w:t xml:space="preserve">(Telecom </w:t>
      </w:r>
      <w:r>
        <w:rPr>
          <w:rFonts w:ascii="Trebuchet MS" w:hAnsi="Trebuchet MS" w:cs="Trebuchet MS"/>
          <w:b/>
          <w:bCs/>
          <w:sz w:val="22"/>
          <w:szCs w:val="22"/>
          <w:u w:val="single"/>
        </w:rPr>
        <w:t>Domain)</w:t>
      </w: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r>
        <w:rPr>
          <w:rFonts w:ascii="Trebuchet MS" w:hAnsi="Trebuchet MS" w:cs="Trebuchet MS"/>
          <w:b/>
          <w:bCs/>
          <w:sz w:val="22"/>
          <w:szCs w:val="22"/>
          <w:u w:val="single"/>
        </w:rPr>
        <w:t>Description:</w:t>
      </w:r>
      <w:r w:rsidR="00B40F33">
        <w:rPr>
          <w:rFonts w:ascii="Trebuchet MS" w:hAnsi="Trebuchet MS" w:cs="Trebuchet MS"/>
          <w:b/>
          <w:bCs/>
          <w:sz w:val="22"/>
          <w:szCs w:val="22"/>
          <w:u w:val="single"/>
        </w:rPr>
        <w:t xml:space="preserve"> </w:t>
      </w:r>
      <w:r w:rsidR="000D722C">
        <w:rPr>
          <w:rFonts w:ascii="Trebuchet MS" w:hAnsi="Trebuchet MS" w:cs="Trebuchet MS"/>
          <w:b/>
          <w:bCs/>
          <w:sz w:val="22"/>
          <w:szCs w:val="22"/>
        </w:rPr>
        <w:t xml:space="preserve">We are creating a </w:t>
      </w:r>
      <w:r w:rsidR="008E78A4">
        <w:rPr>
          <w:rFonts w:ascii="Trebuchet MS" w:hAnsi="Trebuchet MS" w:cs="Trebuchet MS"/>
          <w:b/>
          <w:bCs/>
          <w:sz w:val="22"/>
          <w:szCs w:val="22"/>
        </w:rPr>
        <w:t>Web Based Portal</w:t>
      </w:r>
      <w:r w:rsidR="00896C98">
        <w:rPr>
          <w:rFonts w:ascii="Trebuchet MS" w:hAnsi="Trebuchet MS" w:cs="Trebuchet MS"/>
          <w:b/>
          <w:bCs/>
          <w:sz w:val="22"/>
          <w:szCs w:val="22"/>
        </w:rPr>
        <w:t xml:space="preserve"> for Telecom Companies in Liferay</w:t>
      </w:r>
      <w:r w:rsidR="00675B7F">
        <w:rPr>
          <w:rFonts w:ascii="Trebuchet MS" w:hAnsi="Trebuchet MS" w:cs="Trebuchet MS"/>
          <w:b/>
          <w:bCs/>
          <w:sz w:val="22"/>
          <w:szCs w:val="22"/>
        </w:rPr>
        <w:t xml:space="preserve"> 6.2</w:t>
      </w:r>
      <w:r w:rsidR="00896C98">
        <w:rPr>
          <w:rFonts w:ascii="Trebuchet MS" w:hAnsi="Trebuchet MS" w:cs="Trebuchet MS"/>
          <w:b/>
          <w:bCs/>
          <w:sz w:val="22"/>
          <w:szCs w:val="22"/>
        </w:rPr>
        <w:t>, which can be</w:t>
      </w:r>
      <w:r w:rsidR="004634E5">
        <w:rPr>
          <w:rFonts w:ascii="Trebuchet MS" w:hAnsi="Trebuchet MS" w:cs="Trebuchet MS"/>
          <w:b/>
          <w:bCs/>
          <w:sz w:val="22"/>
          <w:szCs w:val="22"/>
        </w:rPr>
        <w:t xml:space="preserve"> used as Customer Management ,</w:t>
      </w:r>
      <w:r w:rsidR="00896C98">
        <w:rPr>
          <w:rFonts w:ascii="Trebuchet MS" w:hAnsi="Trebuchet MS" w:cs="Trebuchet MS"/>
          <w:b/>
          <w:bCs/>
          <w:sz w:val="22"/>
          <w:szCs w:val="22"/>
        </w:rPr>
        <w:t xml:space="preserve"> User Management</w:t>
      </w:r>
      <w:r w:rsidR="008E78A4">
        <w:rPr>
          <w:rFonts w:ascii="Trebuchet MS" w:hAnsi="Trebuchet MS" w:cs="Trebuchet MS"/>
          <w:b/>
          <w:bCs/>
          <w:sz w:val="22"/>
          <w:szCs w:val="22"/>
        </w:rPr>
        <w:t>,Pricing Management</w:t>
      </w:r>
      <w:r w:rsidR="00896C98">
        <w:rPr>
          <w:rFonts w:ascii="Trebuchet MS" w:hAnsi="Trebuchet MS" w:cs="Trebuchet MS"/>
          <w:b/>
          <w:bCs/>
          <w:sz w:val="22"/>
          <w:szCs w:val="22"/>
        </w:rPr>
        <w:t xml:space="preserve"> and </w:t>
      </w:r>
      <w:r w:rsidR="004634E5">
        <w:rPr>
          <w:rFonts w:ascii="Trebuchet MS" w:hAnsi="Trebuchet MS" w:cs="Trebuchet MS"/>
          <w:b/>
          <w:bCs/>
          <w:sz w:val="22"/>
          <w:szCs w:val="22"/>
        </w:rPr>
        <w:t>Billing tool for Telecom Companies</w:t>
      </w:r>
      <w:r w:rsidR="00BE0E63">
        <w:rPr>
          <w:rFonts w:ascii="Trebuchet MS" w:hAnsi="Trebuchet MS" w:cs="Trebuchet MS"/>
          <w:b/>
          <w:bCs/>
          <w:sz w:val="22"/>
          <w:szCs w:val="22"/>
        </w:rPr>
        <w:t>.</w:t>
      </w:r>
    </w:p>
    <w:p w:rsidR="008E78A4"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p>
    <w:p w:rsidR="008E78A4"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r>
        <w:rPr>
          <w:rFonts w:ascii="Trebuchet MS" w:hAnsi="Trebuchet MS" w:cs="Trebuchet MS"/>
          <w:b/>
          <w:bCs/>
          <w:sz w:val="22"/>
          <w:szCs w:val="22"/>
        </w:rPr>
        <w:t>We are using Liferay 6.2 Theme,Hook,Portlet,Service Builder etc features of Liferay.</w:t>
      </w:r>
      <w:r w:rsidR="0040102A">
        <w:rPr>
          <w:rFonts w:ascii="Trebuchet MS" w:hAnsi="Trebuchet MS" w:cs="Trebuchet MS"/>
          <w:b/>
          <w:bCs/>
          <w:sz w:val="22"/>
          <w:szCs w:val="22"/>
        </w:rPr>
        <w:t>Apart from this Spring,Hibernate, Rest Web services are also being used  in this project.</w:t>
      </w:r>
    </w:p>
    <w:p w:rsidR="008E78A4"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p>
    <w:p w:rsidR="008E78A4"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p>
    <w:p w:rsidR="008950E6" w:rsidRPr="000B0D39"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Cs/>
          <w:sz w:val="22"/>
          <w:szCs w:val="22"/>
        </w:rPr>
      </w:pPr>
    </w:p>
    <w:p w:rsidR="008950E6" w:rsidRPr="00107F04"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8950E6" w:rsidP="008950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8950E6" w:rsidP="008950E6">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8950E6" w:rsidP="008950E6">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w:t>
      </w:r>
      <w:r w:rsidR="00FE7D13">
        <w:rPr>
          <w:rFonts w:ascii="Trebuchet MS" w:hAnsi="Trebuchet MS" w:cs="Trebuchet MS"/>
        </w:rPr>
        <w:t>GIT</w:t>
      </w:r>
    </w:p>
    <w:p w:rsidR="008950E6" w:rsidP="008950E6">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8950E6" w:rsidP="008950E6">
      <w:pPr>
        <w:rPr>
          <w:rFonts w:ascii="Trebuchet MS" w:hAnsi="Trebuchet MS" w:cs="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sidR="003522F3">
        <w:rPr>
          <w:rFonts w:ascii="Trebuchet MS" w:hAnsi="Trebuchet MS" w:cs="Trebuchet MS"/>
        </w:rPr>
        <w:t>Liferay</w:t>
      </w:r>
      <w:r w:rsidR="00865427">
        <w:rPr>
          <w:rFonts w:ascii="Trebuchet MS" w:hAnsi="Trebuchet MS" w:cs="Trebuchet MS"/>
        </w:rPr>
        <w:t xml:space="preserve"> 6.2</w:t>
      </w:r>
      <w:r w:rsidR="003522F3">
        <w:rPr>
          <w:rFonts w:ascii="Trebuchet MS" w:hAnsi="Trebuchet MS" w:cs="Trebuchet MS"/>
        </w:rPr>
        <w:t>,Java 7</w:t>
      </w:r>
      <w:r w:rsidR="007F2CE9">
        <w:rPr>
          <w:rFonts w:ascii="Trebuchet MS" w:hAnsi="Trebuchet MS" w:cs="Trebuchet MS"/>
        </w:rPr>
        <w:t>,Spring</w:t>
      </w:r>
      <w:r w:rsidR="0006428F">
        <w:rPr>
          <w:rFonts w:ascii="Trebuchet MS" w:hAnsi="Trebuchet MS" w:cs="Trebuchet MS"/>
        </w:rPr>
        <w:t xml:space="preserve"> 3</w:t>
      </w:r>
      <w:r w:rsidR="0056079A">
        <w:rPr>
          <w:rFonts w:ascii="Trebuchet MS" w:hAnsi="Trebuchet MS" w:cs="Trebuchet MS"/>
        </w:rPr>
        <w:t>, Hibernate 3</w:t>
      </w:r>
      <w:r w:rsidR="00D46CA4">
        <w:rPr>
          <w:rFonts w:ascii="Trebuchet MS" w:hAnsi="Trebuchet MS" w:cs="Trebuchet MS"/>
        </w:rPr>
        <w:t>,REST</w:t>
      </w:r>
    </w:p>
    <w:p w:rsidR="00BB3A7B" w:rsidP="008950E6">
      <w:pPr>
        <w:rPr>
          <w:rFonts w:ascii="Trebuchet MS" w:hAnsi="Trebuchet MS" w:cs="Trebuchet MS"/>
        </w:rPr>
      </w:pPr>
      <w:r w:rsidRPr="00B15400">
        <w:rPr>
          <w:rFonts w:ascii="Trebuchet MS" w:hAnsi="Trebuchet MS" w:cs="Trebuchet MS"/>
          <w:b/>
        </w:rPr>
        <w:t>DATABASE</w:t>
      </w:r>
      <w:r>
        <w:rPr>
          <w:rFonts w:ascii="Trebuchet MS" w:hAnsi="Trebuchet MS" w:cs="Trebuchet MS"/>
        </w:rPr>
        <w:t xml:space="preserve">                   : My SQL </w:t>
      </w:r>
    </w:p>
    <w:p w:rsidR="008950E6" w:rsidP="008950E6">
      <w:pPr>
        <w:rPr>
          <w:rFonts w:ascii="Trebuchet MS" w:hAnsi="Trebuchet MS"/>
        </w:rPr>
      </w:pPr>
      <w:r>
        <w:rPr>
          <w:rFonts w:ascii="Trebuchet MS" w:hAnsi="Trebuchet MS" w:cs="Trebuchet MS"/>
        </w:rPr>
        <w:t xml:space="preserve">SERVER                        :Tomcat </w:t>
      </w:r>
    </w:p>
    <w:p w:rsidR="008950E6" w:rsidRPr="0050477D" w:rsidP="008950E6">
      <w:pPr>
        <w:rPr>
          <w:rFonts w:ascii="Trebuchet MS" w:hAnsi="Trebuchet MS" w:cs="Trebuchet MS"/>
          <w:b/>
        </w:rPr>
      </w:pPr>
      <w:r>
        <w:rPr>
          <w:rFonts w:ascii="Trebuchet MS" w:hAnsi="Trebuchet MS" w:cs="Trebuchet MS"/>
          <w:b/>
        </w:rPr>
        <w:t>ROLE                           :Technical Lead</w:t>
      </w:r>
    </w:p>
    <w:p w:rsidR="008950E6" w:rsidP="008950E6">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xml:space="preserve">: </w:t>
      </w:r>
      <w:r w:rsidR="004D6084">
        <w:rPr>
          <w:rFonts w:ascii="Trebuchet MS" w:hAnsi="Trebuchet MS" w:cs="Trebuchet MS"/>
        </w:rPr>
        <w:t>Its  a Product</w:t>
      </w:r>
    </w:p>
    <w:p w:rsidR="008950E6" w:rsidP="008950E6">
      <w:pPr>
        <w:rPr>
          <w:rFonts w:ascii="Trebuchet MS" w:hAnsi="Trebuchet MS" w:cs="Trebuchet MS"/>
        </w:rPr>
      </w:pPr>
      <w:r>
        <w:rPr>
          <w:rFonts w:ascii="Trebuchet MS" w:hAnsi="Trebuchet MS" w:cs="Trebuchet MS"/>
        </w:rPr>
        <w:t xml:space="preserve">DOMAIN: </w:t>
      </w:r>
      <w:r w:rsidR="0035395A">
        <w:rPr>
          <w:rFonts w:ascii="Trebuchet MS" w:hAnsi="Trebuchet MS" w:cs="Trebuchet MS"/>
        </w:rPr>
        <w:t xml:space="preserve">                     :Telecom,Networking</w:t>
      </w:r>
    </w:p>
    <w:p w:rsidR="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r>
        <w:rPr>
          <w:rFonts w:ascii="Trebuchet MS" w:hAnsi="Trebuchet MS" w:cs="Trebuchet MS"/>
          <w:b/>
          <w:bCs/>
        </w:rPr>
        <w:t>Duration</w:t>
      </w:r>
      <w:r>
        <w:rPr>
          <w:rFonts w:ascii="Arial" w:hAnsi="Arial" w:cs="Arial"/>
          <w:b/>
          <w:bCs/>
        </w:rPr>
        <w:t xml:space="preserve">                       </w:t>
      </w:r>
      <w:r>
        <w:rPr>
          <w:rFonts w:ascii="Trebuchet MS" w:hAnsi="Trebuchet MS" w:cs="Arial"/>
        </w:rPr>
        <w:t>:</w:t>
      </w:r>
      <w:r>
        <w:rPr>
          <w:rFonts w:ascii="Arial" w:hAnsi="Arial" w:cs="Arial"/>
        </w:rPr>
        <w:t xml:space="preserve"> October 2015 till </w:t>
      </w:r>
      <w:r w:rsidR="007F5FAA">
        <w:rPr>
          <w:rFonts w:ascii="Arial" w:hAnsi="Arial" w:cs="Arial"/>
        </w:rPr>
        <w:t>Dec</w:t>
      </w:r>
      <w:r w:rsidR="001335CE">
        <w:rPr>
          <w:rFonts w:ascii="Arial" w:hAnsi="Arial" w:cs="Arial"/>
        </w:rPr>
        <w:t xml:space="preserve"> 2016</w:t>
      </w:r>
      <w:r w:rsidR="00552103">
        <w:rPr>
          <w:rFonts w:ascii="Arial" w:hAnsi="Arial" w:cs="Arial"/>
        </w:rPr>
        <w:t>(1</w:t>
      </w:r>
      <w:r w:rsidR="00325145">
        <w:rPr>
          <w:rFonts w:ascii="Arial" w:hAnsi="Arial" w:cs="Arial"/>
        </w:rPr>
        <w:t>.4</w:t>
      </w:r>
      <w:r w:rsidR="00552103">
        <w:rPr>
          <w:rFonts w:ascii="Arial" w:hAnsi="Arial" w:cs="Arial"/>
        </w:rPr>
        <w:t xml:space="preserve"> year)</w:t>
      </w:r>
    </w:p>
    <w:p w:rsidR="008950E6" w:rsidP="00705CEF">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663321" w:rsidP="00705CEF">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663321" w:rsidP="00705CEF">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705CEF"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0360D0"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r>
        <w:rPr>
          <w:rFonts w:ascii="Trebuchet MS" w:hAnsi="Trebuchet MS" w:cs="Trebuchet MS"/>
          <w:b/>
          <w:bCs/>
          <w:sz w:val="28"/>
          <w:szCs w:val="28"/>
        </w:rPr>
        <w:t>Project</w:t>
      </w:r>
      <w:r w:rsidRPr="00CD115F">
        <w:rPr>
          <w:rFonts w:ascii="Trebuchet MS" w:hAnsi="Trebuchet MS" w:cs="Trebuchet MS"/>
          <w:b/>
          <w:bCs/>
          <w:sz w:val="28"/>
          <w:szCs w:val="28"/>
        </w:rPr>
        <w:t xml:space="preserve"> in </w:t>
      </w:r>
      <w:r>
        <w:rPr>
          <w:rFonts w:ascii="Trebuchet MS" w:hAnsi="Trebuchet MS" w:cs="Trebuchet MS"/>
          <w:b/>
          <w:bCs/>
          <w:sz w:val="28"/>
          <w:szCs w:val="28"/>
        </w:rPr>
        <w:t>Global Logic</w:t>
      </w:r>
    </w:p>
    <w:p w:rsidR="00705CEF"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0360D0" w:rsidRPr="00B40F33" w:rsidP="00B40F33">
      <w:pPr>
        <w:pStyle w:val="ListParagraph"/>
        <w:numPr>
          <w:ilvl w:val="0"/>
          <w:numId w:val="5"/>
        </w:num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rPr>
          <w:rFonts w:ascii="Trebuchet MS" w:hAnsi="Trebuchet MS" w:cs="Trebuchet MS"/>
          <w:b/>
          <w:bCs/>
          <w:sz w:val="22"/>
          <w:szCs w:val="22"/>
          <w:u w:val="single"/>
        </w:rPr>
      </w:pPr>
      <w:r w:rsidRPr="00B40F33">
        <w:rPr>
          <w:rFonts w:ascii="Trebuchet MS" w:hAnsi="Trebuchet MS" w:cs="Trebuchet MS"/>
          <w:b/>
          <w:bCs/>
          <w:sz w:val="22"/>
          <w:szCs w:val="22"/>
          <w:u w:val="single"/>
        </w:rPr>
        <w:t>CABI</w:t>
      </w:r>
      <w:r w:rsidRPr="00B40F33" w:rsidR="004570D1">
        <w:rPr>
          <w:rFonts w:ascii="Trebuchet MS" w:hAnsi="Trebuchet MS" w:cs="Trebuchet MS"/>
          <w:b/>
          <w:bCs/>
          <w:sz w:val="22"/>
          <w:szCs w:val="22"/>
          <w:u w:val="single"/>
        </w:rPr>
        <w:t>-</w:t>
      </w:r>
      <w:r w:rsidRPr="00B40F33" w:rsidR="00542C5D">
        <w:rPr>
          <w:rFonts w:ascii="Trebuchet MS" w:hAnsi="Trebuchet MS" w:cs="Trebuchet MS"/>
          <w:b/>
          <w:bCs/>
          <w:sz w:val="22"/>
          <w:szCs w:val="22"/>
          <w:u w:val="single"/>
        </w:rPr>
        <w:t>(Ecommerce and ERP Domain)</w:t>
      </w:r>
    </w:p>
    <w:p w:rsidR="004570D1"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4570D1"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r>
        <w:rPr>
          <w:rFonts w:ascii="Trebuchet MS" w:hAnsi="Trebuchet MS" w:cs="Trebuchet MS"/>
          <w:b/>
          <w:bCs/>
          <w:sz w:val="22"/>
          <w:szCs w:val="22"/>
          <w:u w:val="single"/>
        </w:rPr>
        <w:t>Description:</w:t>
      </w:r>
      <w:r w:rsidR="004D4B98">
        <w:rPr>
          <w:rFonts w:ascii="Trebuchet MS" w:hAnsi="Trebuchet MS" w:cs="Trebuchet MS"/>
          <w:b/>
          <w:bCs/>
          <w:sz w:val="22"/>
          <w:szCs w:val="22"/>
        </w:rPr>
        <w:t xml:space="preserve"> It’s a Fashion site in US.</w:t>
      </w:r>
    </w:p>
    <w:p w:rsidR="00EF1F1E" w:rsidRPr="000B0D39"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Cs/>
          <w:sz w:val="22"/>
          <w:szCs w:val="22"/>
        </w:rPr>
      </w:pPr>
    </w:p>
    <w:p w:rsidR="00EF1F1E" w:rsidRPr="000B0D39"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Cs/>
          <w:sz w:val="22"/>
          <w:szCs w:val="22"/>
        </w:rPr>
      </w:pPr>
      <w:r w:rsidRPr="000B0D39">
        <w:rPr>
          <w:rFonts w:ascii="Trebuchet MS" w:hAnsi="Trebuchet MS" w:cs="Trebuchet MS"/>
          <w:bCs/>
          <w:sz w:val="22"/>
          <w:szCs w:val="22"/>
        </w:rPr>
        <w:t>We are re-building the new site all together,using ofbiz,java and groovy.</w:t>
      </w:r>
    </w:p>
    <w:p w:rsidR="000B0D39" w:rsidRPr="000B0D39"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Cs/>
          <w:sz w:val="22"/>
          <w:szCs w:val="22"/>
        </w:rPr>
      </w:pPr>
      <w:r w:rsidRPr="000B0D39">
        <w:rPr>
          <w:rFonts w:ascii="Trebuchet MS" w:hAnsi="Trebuchet MS" w:cs="Trebuchet MS"/>
          <w:bCs/>
          <w:sz w:val="22"/>
          <w:szCs w:val="22"/>
        </w:rPr>
        <w:t>Since the project is Ecommerce and ERP DOMAIN ,I have mainly worked on payment modules</w:t>
      </w:r>
      <w:r w:rsidR="00F33B6F">
        <w:rPr>
          <w:rFonts w:ascii="Trebuchet MS" w:hAnsi="Trebuchet MS" w:cs="Trebuchet MS"/>
          <w:bCs/>
          <w:sz w:val="22"/>
          <w:szCs w:val="22"/>
        </w:rPr>
        <w:t>, Security</w:t>
      </w:r>
      <w:r w:rsidRPr="000B0D39">
        <w:rPr>
          <w:rFonts w:ascii="Trebuchet MS" w:hAnsi="Trebuchet MS" w:cs="Trebuchet MS"/>
          <w:bCs/>
          <w:sz w:val="22"/>
          <w:szCs w:val="22"/>
        </w:rPr>
        <w:t xml:space="preserve"> and Commission calculations for Consultants</w:t>
      </w:r>
      <w:r>
        <w:rPr>
          <w:rFonts w:ascii="Trebuchet MS" w:hAnsi="Trebuchet MS" w:cs="Trebuchet MS"/>
          <w:bCs/>
          <w:sz w:val="22"/>
          <w:szCs w:val="22"/>
        </w:rPr>
        <w:t xml:space="preserve"> apart from other modules</w:t>
      </w:r>
      <w:r w:rsidRPr="000B0D39">
        <w:rPr>
          <w:rFonts w:ascii="Trebuchet MS" w:hAnsi="Trebuchet MS" w:cs="Trebuchet MS"/>
          <w:bCs/>
          <w:sz w:val="22"/>
          <w:szCs w:val="22"/>
        </w:rPr>
        <w:t>.</w:t>
      </w:r>
      <w:r>
        <w:rPr>
          <w:rFonts w:ascii="Trebuchet MS" w:hAnsi="Trebuchet MS" w:cs="Trebuchet MS"/>
          <w:bCs/>
          <w:sz w:val="22"/>
          <w:szCs w:val="22"/>
        </w:rPr>
        <w:t>Consultants are the internal people hired by CABI, to run their business.</w:t>
      </w:r>
    </w:p>
    <w:p w:rsidR="000B0D39" w:rsidRPr="00107F04"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p>
    <w:p w:rsidR="000360D0"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3D2DF4" w:rsidP="003D2DF4">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pPr>
    </w:p>
    <w:p w:rsidR="003D2DF4" w:rsidP="003D2DF4">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0360D0"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0360D0"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0360D0" w:rsidP="000360D0">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E27681" w:rsidP="00E27681">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w:t>
      </w:r>
      <w:r w:rsidR="00CC250E">
        <w:rPr>
          <w:rFonts w:ascii="Trebuchet MS" w:hAnsi="Trebuchet MS" w:cs="Trebuchet MS"/>
        </w:rPr>
        <w:t>, Tortoise SVN</w:t>
      </w:r>
      <w:r>
        <w:rPr>
          <w:rFonts w:ascii="Trebuchet MS" w:hAnsi="Trebuchet MS" w:cs="Trebuchet MS"/>
        </w:rPr>
        <w:t>,SVN,GIT</w:t>
      </w:r>
      <w:r w:rsidR="00133895">
        <w:rPr>
          <w:rFonts w:ascii="Trebuchet MS" w:hAnsi="Trebuchet MS" w:cs="Trebuchet MS"/>
        </w:rPr>
        <w:t>,ANT</w:t>
      </w:r>
    </w:p>
    <w:p w:rsidR="000360D0" w:rsidP="000360D0">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0360D0" w:rsidP="000360D0">
      <w:pPr>
        <w:rPr>
          <w:rFonts w:ascii="Trebuchet MS" w:hAnsi="Trebuchet MS" w:cs="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sidR="00194EB5">
        <w:rPr>
          <w:rFonts w:ascii="Trebuchet MS" w:hAnsi="Trebuchet MS" w:cs="Trebuchet MS"/>
        </w:rPr>
        <w:t>Apache Ofbiz,Groovy</w:t>
      </w:r>
      <w:r w:rsidR="004B1B60">
        <w:rPr>
          <w:rFonts w:ascii="Trebuchet MS" w:hAnsi="Trebuchet MS" w:cs="Trebuchet MS"/>
        </w:rPr>
        <w:t>,J</w:t>
      </w:r>
      <w:r w:rsidR="009E7BA1">
        <w:rPr>
          <w:rFonts w:ascii="Trebuchet MS" w:hAnsi="Trebuchet MS" w:cs="Trebuchet MS"/>
        </w:rPr>
        <w:t>ava</w:t>
      </w:r>
    </w:p>
    <w:p w:rsidR="00B15400" w:rsidP="000360D0">
      <w:pPr>
        <w:rPr>
          <w:rFonts w:ascii="Trebuchet MS" w:hAnsi="Trebuchet MS"/>
        </w:rPr>
      </w:pPr>
      <w:r w:rsidRPr="00B15400">
        <w:rPr>
          <w:rFonts w:ascii="Trebuchet MS" w:hAnsi="Trebuchet MS" w:cs="Trebuchet MS"/>
          <w:b/>
        </w:rPr>
        <w:t>DATABASE</w:t>
      </w:r>
      <w:r>
        <w:rPr>
          <w:rFonts w:ascii="Trebuchet MS" w:hAnsi="Trebuchet MS" w:cs="Trebuchet MS"/>
        </w:rPr>
        <w:t xml:space="preserve">                   : My SQL              </w:t>
      </w:r>
    </w:p>
    <w:p w:rsidR="000360D0" w:rsidRPr="0050477D" w:rsidP="000360D0">
      <w:pPr>
        <w:rPr>
          <w:rFonts w:ascii="Trebuchet MS" w:hAnsi="Trebuchet MS" w:cs="Trebuchet MS"/>
          <w:b/>
        </w:rPr>
      </w:pPr>
      <w:r>
        <w:rPr>
          <w:rFonts w:ascii="Trebuchet MS" w:hAnsi="Trebuchet MS" w:cs="Trebuchet MS"/>
          <w:b/>
        </w:rPr>
        <w:t>ROLE                           :Senior Developer</w:t>
      </w:r>
      <w:r w:rsidR="00526B46">
        <w:rPr>
          <w:rFonts w:ascii="Trebuchet MS" w:hAnsi="Trebuchet MS" w:cs="Trebuchet MS"/>
          <w:b/>
        </w:rPr>
        <w:t>(Coding</w:t>
      </w:r>
      <w:r>
        <w:rPr>
          <w:rFonts w:ascii="Trebuchet MS" w:hAnsi="Trebuchet MS" w:cs="Trebuchet MS"/>
          <w:b/>
        </w:rPr>
        <w:t>)</w:t>
      </w:r>
    </w:p>
    <w:p w:rsidR="000360D0" w:rsidP="000360D0">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xml:space="preserve">: </w:t>
      </w:r>
      <w:r w:rsidR="0025353F">
        <w:rPr>
          <w:rFonts w:ascii="Trebuchet MS" w:hAnsi="Trebuchet MS" w:cs="Trebuchet MS"/>
        </w:rPr>
        <w:t>CABI</w:t>
      </w:r>
    </w:p>
    <w:p w:rsidR="000360D0" w:rsidP="000360D0">
      <w:pPr>
        <w:rPr>
          <w:rFonts w:ascii="Trebuchet MS" w:hAnsi="Trebuchet MS" w:cs="Trebuchet MS"/>
        </w:rPr>
      </w:pPr>
      <w:r>
        <w:rPr>
          <w:rFonts w:ascii="Trebuchet MS" w:hAnsi="Trebuchet MS" w:cs="Trebuchet MS"/>
        </w:rPr>
        <w:t>DOMAIN:                      :</w:t>
      </w:r>
      <w:r w:rsidR="000060BF">
        <w:rPr>
          <w:rFonts w:ascii="Trebuchet MS" w:hAnsi="Trebuchet MS" w:cs="Trebuchet MS"/>
        </w:rPr>
        <w:t>ERP</w:t>
      </w:r>
      <w:r w:rsidR="00551540">
        <w:rPr>
          <w:rFonts w:ascii="Trebuchet MS" w:hAnsi="Trebuchet MS" w:cs="Trebuchet MS"/>
        </w:rPr>
        <w:t>,ECOMMERCE</w:t>
      </w:r>
    </w:p>
    <w:p w:rsidR="000360D0"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r>
        <w:rPr>
          <w:rFonts w:ascii="Trebuchet MS" w:hAnsi="Trebuchet MS" w:cs="Trebuchet MS"/>
          <w:b/>
          <w:bCs/>
        </w:rPr>
        <w:t>Duration</w:t>
      </w:r>
      <w:r>
        <w:rPr>
          <w:rFonts w:ascii="Arial" w:hAnsi="Arial" w:cs="Arial"/>
          <w:b/>
          <w:bCs/>
        </w:rPr>
        <w:t xml:space="preserve">                       </w:t>
      </w:r>
      <w:r>
        <w:rPr>
          <w:rFonts w:ascii="Trebuchet MS" w:hAnsi="Trebuchet MS" w:cs="Arial"/>
        </w:rPr>
        <w:t>:</w:t>
      </w:r>
      <w:r w:rsidR="004667D0">
        <w:rPr>
          <w:rFonts w:ascii="Arial" w:hAnsi="Arial" w:cs="Arial"/>
        </w:rPr>
        <w:t>MAY</w:t>
      </w:r>
      <w:r w:rsidR="00B155BD">
        <w:rPr>
          <w:rFonts w:ascii="Trebuchet MS" w:hAnsi="Trebuchet MS" w:cs="Trebuchet MS"/>
        </w:rPr>
        <w:t>2012 till April 2015</w:t>
      </w:r>
    </w:p>
    <w:p w:rsidR="000360D0" w:rsidRPr="00CD115F" w:rsidP="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0360D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p>
    <w:p w:rsidR="00D16C86" w:rsidRPr="00CD115F">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8"/>
          <w:szCs w:val="28"/>
        </w:rPr>
      </w:pPr>
      <w:r w:rsidRPr="00CD115F">
        <w:rPr>
          <w:rFonts w:ascii="Trebuchet MS" w:hAnsi="Trebuchet MS" w:cs="Trebuchet MS"/>
          <w:b/>
          <w:bCs/>
          <w:sz w:val="28"/>
          <w:szCs w:val="28"/>
        </w:rPr>
        <w:t>Projects in Amdocs</w:t>
      </w: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211EBC">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D16C86" w:rsidRPr="00B40F33" w:rsidP="00B40F33">
      <w:pPr>
        <w:pStyle w:val="ListParagraph"/>
        <w:numPr>
          <w:ilvl w:val="0"/>
          <w:numId w:val="6"/>
        </w:num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rPr>
          <w:rFonts w:ascii="Trebuchet MS" w:hAnsi="Trebuchet MS" w:cs="Trebuchet MS"/>
          <w:b/>
          <w:bCs/>
          <w:sz w:val="22"/>
          <w:szCs w:val="22"/>
          <w:u w:val="single"/>
        </w:rPr>
      </w:pPr>
      <w:r w:rsidRPr="00B40F33">
        <w:rPr>
          <w:rFonts w:ascii="Trebuchet MS" w:hAnsi="Trebuchet MS" w:cs="Trebuchet MS"/>
          <w:b/>
          <w:bCs/>
          <w:sz w:val="22"/>
          <w:szCs w:val="22"/>
          <w:u w:val="single"/>
        </w:rPr>
        <w:t>SNAP:  SERVICE NEGOTIATION AND PROCESSING</w:t>
      </w:r>
    </w:p>
    <w:p w:rsidR="0097627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976270" w:rsidRPr="0097627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rPr>
      </w:pPr>
      <w:r>
        <w:rPr>
          <w:rFonts w:ascii="Trebuchet MS" w:hAnsi="Trebuchet MS" w:cs="Trebuchet MS"/>
          <w:b/>
          <w:bCs/>
          <w:sz w:val="22"/>
          <w:szCs w:val="22"/>
          <w:u w:val="single"/>
        </w:rPr>
        <w:t>Description:</w:t>
      </w:r>
      <w:r w:rsidR="00B40F33">
        <w:rPr>
          <w:rFonts w:ascii="Trebuchet MS" w:hAnsi="Trebuchet MS" w:cs="Trebuchet MS"/>
          <w:b/>
          <w:bCs/>
          <w:sz w:val="22"/>
          <w:szCs w:val="22"/>
          <w:u w:val="single"/>
        </w:rPr>
        <w:t xml:space="preserve"> </w:t>
      </w:r>
      <w:r w:rsidRPr="00F42CC3" w:rsidR="00F42CC3">
        <w:rPr>
          <w:b/>
          <w:i/>
        </w:rPr>
        <w:t>The SNAP Application runs on the \STLOUIS HP NonStop Tandem platform in a Pathway online transaction processing environment.  The SNAP Pathway environment consists of server classes running multiple processes of server programs written in COBOL, TAL, C, or Java to process transactions from terminal screens driven by terminal control processes that execute screen (Screen COBOL) programs.  Database is maintained using HP NonStop Tandem’s ENSCRIBE software.</w:t>
      </w:r>
    </w:p>
    <w:p w:rsidR="0097627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97627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976270">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832B11" w:rsidP="00832B11">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832B11" w:rsidP="00832B11">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777018" w:rsidP="00777018">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w:t>
      </w:r>
      <w:r w:rsidR="00056A4D">
        <w:rPr>
          <w:rFonts w:ascii="Trebuchet MS" w:hAnsi="Trebuchet MS" w:cs="Trebuchet MS"/>
        </w:rPr>
        <w:t>SVN</w:t>
      </w:r>
    </w:p>
    <w:p w:rsidR="00832B11" w:rsidP="00832B11">
      <w:pPr>
        <w:rPr>
          <w:rFonts w:ascii="Trebuchet MS" w:hAnsi="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sidR="006C4D75">
        <w:rPr>
          <w:rFonts w:ascii="Trebuchet MS" w:hAnsi="Trebuchet MS" w:cs="Trebuchet MS"/>
        </w:rPr>
        <w:t xml:space="preserve">Core </w:t>
      </w:r>
      <w:r w:rsidR="00D13474">
        <w:rPr>
          <w:rFonts w:ascii="Trebuchet MS" w:hAnsi="Trebuchet MS"/>
        </w:rPr>
        <w:t>Java</w:t>
      </w:r>
    </w:p>
    <w:p w:rsidR="00B22DDA" w:rsidRPr="0050477D" w:rsidP="00B22DDA">
      <w:pPr>
        <w:rPr>
          <w:rFonts w:ascii="Trebuchet MS" w:hAnsi="Trebuchet MS" w:cs="Trebuchet MS"/>
          <w:b/>
        </w:rPr>
      </w:pPr>
      <w:r>
        <w:rPr>
          <w:rFonts w:ascii="Trebuchet MS" w:hAnsi="Trebuchet MS" w:cs="Trebuchet MS"/>
          <w:b/>
        </w:rPr>
        <w:t>ROLE                           :</w:t>
      </w:r>
      <w:r w:rsidR="009E2A39">
        <w:rPr>
          <w:rFonts w:ascii="Trebuchet MS" w:hAnsi="Trebuchet MS" w:cs="Trebuchet MS"/>
          <w:b/>
        </w:rPr>
        <w:t xml:space="preserve">Senior </w:t>
      </w:r>
      <w:r>
        <w:rPr>
          <w:rFonts w:ascii="Trebuchet MS" w:hAnsi="Trebuchet MS" w:cs="Trebuchet MS"/>
          <w:b/>
        </w:rPr>
        <w:t>Developer</w:t>
      </w:r>
      <w:r w:rsidR="009E2A39">
        <w:rPr>
          <w:rFonts w:ascii="Trebuchet MS" w:hAnsi="Trebuchet MS" w:cs="Trebuchet MS"/>
          <w:b/>
        </w:rPr>
        <w:t>(Coding,Handling of design documents</w:t>
      </w:r>
      <w:r w:rsidR="001B6980">
        <w:rPr>
          <w:rFonts w:ascii="Trebuchet MS" w:hAnsi="Trebuchet MS" w:cs="Trebuchet MS"/>
          <w:b/>
        </w:rPr>
        <w:t>,Unit</w:t>
      </w:r>
      <w:r w:rsidR="00AA7087">
        <w:rPr>
          <w:rFonts w:ascii="Trebuchet MS" w:hAnsi="Trebuchet MS" w:cs="Trebuchet MS"/>
          <w:b/>
        </w:rPr>
        <w:t>Testing</w:t>
      </w:r>
      <w:r w:rsidR="009E2A39">
        <w:rPr>
          <w:rFonts w:ascii="Trebuchet MS" w:hAnsi="Trebuchet MS" w:cs="Trebuchet MS"/>
          <w:b/>
        </w:rPr>
        <w:t>)</w:t>
      </w:r>
    </w:p>
    <w:p w:rsidR="00832B11" w:rsidP="00832B11">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xml:space="preserve">: </w:t>
      </w:r>
      <w:r w:rsidR="00D64821">
        <w:rPr>
          <w:rFonts w:ascii="Trebuchet MS" w:hAnsi="Trebuchet MS" w:cs="Trebuchet MS"/>
        </w:rPr>
        <w:t>AT&amp;T,US</w:t>
      </w:r>
    </w:p>
    <w:p w:rsidR="00D64821" w:rsidP="00832B11">
      <w:pPr>
        <w:rPr>
          <w:rFonts w:ascii="Trebuchet MS" w:hAnsi="Trebuchet MS" w:cs="Trebuchet MS"/>
        </w:rPr>
      </w:pPr>
      <w:r>
        <w:rPr>
          <w:rFonts w:ascii="Trebuchet MS" w:hAnsi="Trebuchet MS" w:cs="Trebuchet MS"/>
        </w:rPr>
        <w:t>DOMAIN:                      :TELECOM</w:t>
      </w:r>
    </w:p>
    <w:p w:rsidR="00832B11" w:rsidP="00832B11">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r>
        <w:rPr>
          <w:rFonts w:ascii="Trebuchet MS" w:hAnsi="Trebuchet MS" w:cs="Trebuchet MS"/>
          <w:b/>
          <w:bCs/>
        </w:rPr>
        <w:t>Duration</w:t>
      </w:r>
      <w:r>
        <w:rPr>
          <w:rFonts w:ascii="Arial" w:hAnsi="Arial" w:cs="Arial"/>
          <w:b/>
          <w:bCs/>
        </w:rPr>
        <w:t xml:space="preserve">                       </w:t>
      </w:r>
      <w:r>
        <w:rPr>
          <w:rFonts w:ascii="Trebuchet MS" w:hAnsi="Trebuchet MS" w:cs="Arial"/>
        </w:rPr>
        <w:t>:</w:t>
      </w:r>
      <w:r>
        <w:rPr>
          <w:rFonts w:ascii="Arial" w:hAnsi="Arial" w:cs="Arial"/>
        </w:rPr>
        <w:t xml:space="preserve"> APRIL </w:t>
      </w:r>
      <w:r w:rsidR="00E11516">
        <w:rPr>
          <w:rFonts w:ascii="Trebuchet MS" w:hAnsi="Trebuchet MS" w:cs="Trebuchet MS"/>
        </w:rPr>
        <w:t>2010</w:t>
      </w:r>
      <w:r>
        <w:rPr>
          <w:rFonts w:ascii="Trebuchet MS" w:hAnsi="Trebuchet MS" w:cs="Trebuchet MS"/>
        </w:rPr>
        <w:t xml:space="preserve"> till </w:t>
      </w:r>
      <w:r w:rsidR="00E11516">
        <w:rPr>
          <w:rFonts w:ascii="Trebuchet MS" w:hAnsi="Trebuchet MS" w:cs="Trebuchet MS"/>
        </w:rPr>
        <w:t>October 2</w:t>
      </w:r>
      <w:r w:rsidR="006B13ED">
        <w:rPr>
          <w:rFonts w:ascii="Trebuchet MS" w:hAnsi="Trebuchet MS" w:cs="Trebuchet MS"/>
        </w:rPr>
        <w:t>010</w:t>
      </w:r>
    </w:p>
    <w:p w:rsidR="00F604C9">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F604C9">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p>
    <w:p w:rsidR="00B57BE6" w:rsidRPr="00D23CE4" w:rsidP="00D23CE4">
      <w:pPr>
        <w:pStyle w:val="ListParagraph"/>
        <w:numPr>
          <w:ilvl w:val="0"/>
          <w:numId w:val="6"/>
        </w:num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rPr>
          <w:rFonts w:ascii="Trebuchet MS" w:hAnsi="Trebuchet MS" w:cs="Trebuchet MS"/>
          <w:b/>
        </w:rPr>
      </w:pPr>
      <w:r w:rsidRPr="00D23CE4">
        <w:rPr>
          <w:rFonts w:ascii="Trebuchet MS" w:hAnsi="Trebuchet MS" w:cs="Trebuchet MS"/>
          <w:b/>
        </w:rPr>
        <w:t>SOLS:SERVICE ORDER LANGUAGE STANDARDS</w:t>
      </w:r>
    </w:p>
    <w:p w:rsidR="00211EBC">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rPr>
      </w:pPr>
    </w:p>
    <w:p w:rsidR="00211EBC">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FB5D1B" w:rsidP="00FB5D1B">
      <w:r>
        <w:t xml:space="preserve">The SOLS, Service Order Language Standards, system supports the creation, tracking, and browsing of FIDs and USOCs.  Field Identifiers (FIDs) and Uniform Service Order Codes (USOCs) are used within the AT&amp;T Enterprise, and are standardized and administered by Telcordia.  </w:t>
      </w:r>
    </w:p>
    <w:p w:rsidR="00FB5D1B" w:rsidP="00FB5D1B"/>
    <w:p w:rsidR="00FB5D1B" w:rsidP="00FB5D1B">
      <w:r>
        <w:t xml:space="preserve">The SOLS website uses data from an Oracle database to display FID and USOC information for the MW, SW and, W regions.  The SOLS database is updated using the SOLS Administrative application (SOLS Admin tool).  The SOLS Admin tool is used to maintain the FID and USOC data on an ongoing basis through manual input by the FID and USOC coordinator.  </w:t>
      </w:r>
    </w:p>
    <w:p w:rsidR="00B57B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FB5D1B">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FB5D1B">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B57BE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F20409" w:rsidP="00F20409">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50477D" w:rsidRPr="0050477D" w:rsidP="00F20409">
      <w:pPr>
        <w:rPr>
          <w:rFonts w:ascii="Trebuchet MS" w:hAnsi="Trebuchet MS" w:cs="Trebuchet MS"/>
          <w:b/>
        </w:rPr>
      </w:pPr>
      <w:r>
        <w:rPr>
          <w:rFonts w:ascii="Trebuchet MS" w:hAnsi="Trebuchet MS" w:cs="Trebuchet MS"/>
          <w:b/>
        </w:rPr>
        <w:t>ROLE                           :</w:t>
      </w:r>
      <w:r w:rsidR="0084264B">
        <w:rPr>
          <w:rFonts w:ascii="Trebuchet MS" w:hAnsi="Trebuchet MS" w:cs="Trebuchet MS"/>
          <w:b/>
        </w:rPr>
        <w:t>Senior Developer(</w:t>
      </w:r>
      <w:r w:rsidR="00E9027F">
        <w:rPr>
          <w:rFonts w:ascii="Trebuchet MS" w:hAnsi="Trebuchet MS" w:cs="Trebuchet MS"/>
          <w:b/>
        </w:rPr>
        <w:t>Coding,Handling of designdocuments,UnitTesting</w:t>
      </w:r>
      <w:r w:rsidR="0084264B">
        <w:rPr>
          <w:rFonts w:ascii="Trebuchet MS" w:hAnsi="Trebuchet MS" w:cs="Trebuchet MS"/>
          <w:b/>
        </w:rPr>
        <w:t>)</w:t>
      </w:r>
    </w:p>
    <w:p w:rsidR="00F20409" w:rsidP="00F20409">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F20409" w:rsidP="00F20409">
      <w:pPr>
        <w:rPr>
          <w:rFonts w:ascii="Trebuchet MS" w:hAnsi="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sidR="000329C6">
        <w:rPr>
          <w:rFonts w:ascii="Trebuchet MS" w:hAnsi="Trebuchet MS"/>
        </w:rPr>
        <w:t>Java,JSP,STRUTS,J2EE</w:t>
      </w:r>
      <w:r w:rsidR="000B77A4">
        <w:rPr>
          <w:rFonts w:ascii="Trebuchet MS" w:hAnsi="Trebuchet MS"/>
        </w:rPr>
        <w:t>,IBATIS</w:t>
      </w:r>
    </w:p>
    <w:p w:rsidR="0045036C" w:rsidP="0045036C">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:Eclipse, SVN</w:t>
      </w:r>
    </w:p>
    <w:p w:rsidR="00903B52" w:rsidP="0045036C">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 xml:space="preserve">DATABASE                  </w:t>
      </w:r>
      <w:r w:rsidRPr="00903B52">
        <w:rPr>
          <w:rFonts w:ascii="Trebuchet MS" w:hAnsi="Trebuchet MS" w:cs="Trebuchet MS"/>
        </w:rPr>
        <w:t>:</w:t>
      </w:r>
      <w:r>
        <w:rPr>
          <w:rFonts w:ascii="Trebuchet MS" w:hAnsi="Trebuchet MS" w:cs="Trebuchet MS"/>
        </w:rPr>
        <w:t>Oracle</w:t>
      </w:r>
    </w:p>
    <w:p w:rsidR="00F20409" w:rsidP="00F20409">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AT&amp;T,US</w:t>
      </w:r>
    </w:p>
    <w:p w:rsidR="00F20409" w:rsidP="00F20409">
      <w:pPr>
        <w:rPr>
          <w:rFonts w:ascii="Trebuchet MS" w:hAnsi="Trebuchet MS" w:cs="Trebuchet MS"/>
        </w:rPr>
      </w:pPr>
      <w:r>
        <w:rPr>
          <w:rFonts w:ascii="Trebuchet MS" w:hAnsi="Trebuchet MS" w:cs="Trebuchet MS"/>
        </w:rPr>
        <w:t>DOMAIN:                      :TELECOM</w:t>
      </w:r>
    </w:p>
    <w:p w:rsidR="00F20409" w:rsidP="00F20409">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sz w:val="22"/>
          <w:szCs w:val="22"/>
          <w:u w:val="single"/>
        </w:rPr>
      </w:pPr>
      <w:r>
        <w:rPr>
          <w:rFonts w:ascii="Trebuchet MS" w:hAnsi="Trebuchet MS" w:cs="Trebuchet MS"/>
          <w:b/>
          <w:bCs/>
        </w:rPr>
        <w:t>Duration</w:t>
      </w:r>
      <w:r>
        <w:rPr>
          <w:rFonts w:ascii="Arial" w:hAnsi="Arial" w:cs="Arial"/>
          <w:b/>
          <w:bCs/>
        </w:rPr>
        <w:t xml:space="preserve">                       </w:t>
      </w:r>
      <w:r>
        <w:rPr>
          <w:rFonts w:ascii="Trebuchet MS" w:hAnsi="Trebuchet MS" w:cs="Arial"/>
        </w:rPr>
        <w:t>:</w:t>
      </w:r>
      <w:r w:rsidR="004728F2">
        <w:rPr>
          <w:rFonts w:ascii="Arial" w:hAnsi="Arial" w:cs="Arial"/>
        </w:rPr>
        <w:t>October</w:t>
      </w:r>
      <w:r w:rsidR="00A4786B">
        <w:rPr>
          <w:rFonts w:ascii="Arial" w:hAnsi="Arial" w:cs="Arial"/>
        </w:rPr>
        <w:t xml:space="preserve"> 2010</w:t>
      </w:r>
      <w:r>
        <w:rPr>
          <w:rFonts w:ascii="Trebuchet MS" w:hAnsi="Trebuchet MS" w:cs="Trebuchet MS"/>
        </w:rPr>
        <w:t xml:space="preserve"> till </w:t>
      </w:r>
      <w:r w:rsidR="004728F2">
        <w:rPr>
          <w:rFonts w:ascii="Trebuchet MS" w:hAnsi="Trebuchet MS" w:cs="Trebuchet MS"/>
        </w:rPr>
        <w:t xml:space="preserve">December 2011 </w:t>
      </w: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D16C86" w:rsidRPr="00535FA8">
      <w:pPr>
        <w:pStyle w:val="Heading6"/>
        <w:rPr>
          <w:sz w:val="28"/>
          <w:szCs w:val="28"/>
        </w:rPr>
      </w:pPr>
      <w:r w:rsidRPr="00535FA8">
        <w:rPr>
          <w:sz w:val="28"/>
          <w:szCs w:val="28"/>
        </w:rPr>
        <w:t xml:space="preserve">Projects in 3i-Infotech Limited </w:t>
      </w: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rPr>
      </w:pPr>
      <w:r>
        <w:rPr>
          <w:rFonts w:ascii="Trebuchet MS" w:hAnsi="Trebuchet MS" w:cs="Trebuchet MS"/>
          <w:b/>
          <w:bCs/>
        </w:rPr>
        <w:t>1)</w:t>
      </w:r>
    </w:p>
    <w:p w:rsidR="00D16C86">
      <w:pPr>
        <w:rPr>
          <w:rFonts w:ascii="Trebuchet MS" w:hAnsi="Trebuchet MS" w:cs="Trebuchet MS"/>
          <w:b/>
          <w:bCs/>
        </w:rPr>
      </w:pPr>
      <w:r>
        <w:rPr>
          <w:rFonts w:ascii="Trebuchet MS" w:hAnsi="Trebuchet MS" w:cs="Trebuchet MS"/>
          <w:b/>
          <w:bCs/>
        </w:rPr>
        <w:t>Project                       : iCE</w:t>
      </w:r>
    </w:p>
    <w:p w:rsidR="00D16C86">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3114D3" w:rsidRPr="0050477D" w:rsidP="003114D3">
      <w:pPr>
        <w:rPr>
          <w:rFonts w:ascii="Trebuchet MS" w:hAnsi="Trebuchet MS" w:cs="Trebuchet MS"/>
          <w:b/>
        </w:rPr>
      </w:pPr>
      <w:r>
        <w:rPr>
          <w:rFonts w:ascii="Trebuchet MS" w:hAnsi="Trebuchet MS" w:cs="Trebuchet MS"/>
          <w:b/>
        </w:rPr>
        <w:t>ROLE                           :Developer</w:t>
      </w:r>
    </w:p>
    <w:p w:rsidR="00D16C86">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D16C86">
      <w:pPr>
        <w:rPr>
          <w:rFonts w:ascii="Trebuchet MS" w:hAnsi="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Pr>
          <w:rFonts w:ascii="Trebuchet MS" w:hAnsi="Trebuchet MS"/>
        </w:rPr>
        <w:t>Java, Struts, Hibernate, JavaScript, Ajax, JSP, Dojo</w:t>
      </w:r>
    </w:p>
    <w:p w:rsidR="00D16C86">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iBasis, USA</w:t>
      </w:r>
    </w:p>
    <w:p w:rsidR="00960A4E" w:rsidP="00960A4E">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CVS</w:t>
      </w:r>
    </w:p>
    <w:p w:rsidR="00923678" w:rsidP="00960A4E">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 xml:space="preserve">Database                    </w:t>
      </w:r>
      <w:r w:rsidRPr="00923678">
        <w:rPr>
          <w:rFonts w:ascii="Trebuchet MS" w:hAnsi="Trebuchet MS" w:cs="Trebuchet MS"/>
        </w:rPr>
        <w:t>:</w:t>
      </w:r>
      <w:r>
        <w:rPr>
          <w:rFonts w:ascii="Trebuchet MS" w:hAnsi="Trebuchet MS" w:cs="Trebuchet MS"/>
        </w:rPr>
        <w:t>Oracle</w:t>
      </w:r>
    </w:p>
    <w:p w:rsidR="00D16C86">
      <w:pPr>
        <w:rPr>
          <w:rFonts w:ascii="Trebuchet MS" w:hAnsi="Trebuchet MS"/>
        </w:rPr>
      </w:pPr>
      <w:r>
        <w:rPr>
          <w:rFonts w:ascii="Trebuchet MS" w:hAnsi="Trebuchet MS" w:cs="Trebuchet MS"/>
          <w:b/>
          <w:bCs/>
        </w:rPr>
        <w:t>Duration</w:t>
      </w:r>
      <w:r>
        <w:rPr>
          <w:rFonts w:ascii="Arial" w:hAnsi="Arial" w:cs="Arial"/>
          <w:b/>
          <w:bCs/>
        </w:rPr>
        <w:t xml:space="preserve">                       </w:t>
      </w:r>
      <w:r>
        <w:rPr>
          <w:rFonts w:ascii="Trebuchet MS" w:hAnsi="Trebuchet MS" w:cs="Arial"/>
        </w:rPr>
        <w:t>:</w:t>
      </w:r>
      <w:r>
        <w:rPr>
          <w:rFonts w:ascii="Arial" w:hAnsi="Arial" w:cs="Arial"/>
        </w:rPr>
        <w:t xml:space="preserve"> DEC</w:t>
      </w:r>
      <w:r>
        <w:rPr>
          <w:rFonts w:ascii="Trebuchet MS" w:hAnsi="Trebuchet MS" w:cs="Trebuchet MS"/>
        </w:rPr>
        <w:t xml:space="preserve">’ 2007 To </w:t>
      </w:r>
      <w:r>
        <w:rPr>
          <w:rFonts w:ascii="Trebuchet MS" w:hAnsi="Trebuchet MS"/>
        </w:rPr>
        <w:t xml:space="preserve">APR’ 2008 </w:t>
      </w:r>
    </w:p>
    <w:p w:rsidR="00D16C86">
      <w:pPr>
        <w:rPr>
          <w:rFonts w:ascii="Trebuchet MS" w:hAnsi="Trebuchet MS" w:cs="Trebuchet MS"/>
        </w:rPr>
      </w:pPr>
      <w:r>
        <w:rPr>
          <w:rFonts w:ascii="Trebuchet MS" w:hAnsi="Trebuchet MS" w:cs="Trebuchet MS"/>
          <w:b/>
          <w:bCs/>
        </w:rPr>
        <w:t>Role   </w:t>
      </w:r>
      <w:r>
        <w:rPr>
          <w:rFonts w:ascii="Arial" w:hAnsi="Arial" w:cs="Arial"/>
          <w:b/>
          <w:bCs/>
        </w:rPr>
        <w:t xml:space="preserve">                           </w:t>
      </w:r>
      <w:r>
        <w:rPr>
          <w:rFonts w:ascii="Trebuchet MS" w:hAnsi="Trebuchet MS" w:cs="Arial"/>
        </w:rPr>
        <w:t>:</w:t>
      </w:r>
      <w:r>
        <w:rPr>
          <w:rFonts w:ascii="Trebuchet MS" w:hAnsi="Trebuchet MS" w:cs="Trebuchet MS"/>
        </w:rPr>
        <w:t>Developer (Work involves designing the jsp (including java scripts)      and writing java code using frameworks like struts and hibernate.)</w:t>
      </w:r>
    </w:p>
    <w:p w:rsidR="00D16C86"/>
    <w:p w:rsidR="00D16C86">
      <w:pPr>
        <w:pStyle w:val="Heading1"/>
        <w:pBdr>
          <w:bottom w:val="single" w:sz="4" w:space="1" w:color="000000"/>
        </w:pBdr>
        <w:tabs>
          <w:tab w:val="left" w:pos="0"/>
        </w:tabs>
        <w:rPr>
          <w:rFonts w:ascii="Trebuchet MS" w:hAnsi="Trebuchet MS"/>
          <w:sz w:val="20"/>
        </w:rPr>
      </w:pPr>
      <w:r>
        <w:rPr>
          <w:rFonts w:ascii="Trebuchet MS" w:hAnsi="Trebuchet MS"/>
          <w:sz w:val="20"/>
        </w:rPr>
        <w:t>Description:</w:t>
      </w:r>
    </w:p>
    <w:p w:rsidR="00D16C86"/>
    <w:p w:rsidR="00D16C86">
      <w:pPr>
        <w:pStyle w:val="Body"/>
        <w:ind w:left="0"/>
        <w:jc w:val="both"/>
        <w:rPr>
          <w:rFonts w:ascii="Trebuchet MS" w:hAnsi="Trebuchet MS" w:cs="Trebuchet MS"/>
        </w:rPr>
      </w:pPr>
      <w:r>
        <w:rPr>
          <w:rFonts w:ascii="Trebuchet MS" w:hAnsi="Trebuchet MS" w:cs="Trebuchet MS"/>
        </w:rPr>
        <w:t>The current iCE Assets system was the starting point for development. The overall look and feel of the application is maintained, with some improvements to usability and flow. To support circuits as real entities, the asset inventory system requires a few additional features. These allow a finer-grained control over how circuits relate to devices. The asset tool now contains administrative screens that allow the management of these new features.</w:t>
      </w:r>
    </w:p>
    <w:p w:rsidR="00D16C86">
      <w:pPr>
        <w:pStyle w:val="Body"/>
        <w:ind w:left="0"/>
        <w:jc w:val="both"/>
        <w:rPr>
          <w:rFonts w:ascii="Trebuchet MS" w:hAnsi="Trebuchet MS" w:cs="Trebuchet MS"/>
        </w:rPr>
      </w:pPr>
      <w:r>
        <w:rPr>
          <w:rFonts w:ascii="Trebuchet MS" w:hAnsi="Trebuchet MS" w:cs="Trebuchet MS"/>
        </w:rPr>
        <w:t xml:space="preserve">Application administrators can now update circuit types from the Assets interface. These are the same circuit types that are available in the order management tool. Each circuit type now has additional features: the number and type of child circuits the parent can hold. </w:t>
      </w:r>
    </w:p>
    <w:p w:rsidR="00D16C86">
      <w:pPr>
        <w:pStyle w:val="Body"/>
        <w:ind w:left="0"/>
        <w:jc w:val="both"/>
        <w:rPr>
          <w:rFonts w:ascii="Trebuchet MS" w:hAnsi="Trebuchet MS" w:cs="Trebuchet MS"/>
        </w:rPr>
      </w:pPr>
      <w:r>
        <w:rPr>
          <w:rFonts w:ascii="Trebuchet MS" w:hAnsi="Trebuchet MS" w:cs="Trebuchet MS"/>
        </w:rPr>
        <w:t>This tool creates the configuration rules that are applied to circuit layouts so that the facilities assigned to a circuit are rendered in proper, logical order.</w:t>
      </w:r>
    </w:p>
    <w:p w:rsidR="00D16C86">
      <w:pPr>
        <w:pStyle w:val="Body"/>
        <w:ind w:left="0"/>
        <w:jc w:val="both"/>
        <w:rPr>
          <w:rFonts w:ascii="Trebuchet MS" w:hAnsi="Trebuchet MS" w:cs="Trebuchet MS"/>
        </w:rPr>
      </w:pPr>
      <w:r>
        <w:rPr>
          <w:rFonts w:ascii="Trebuchet MS" w:hAnsi="Trebuchet MS" w:cs="Trebuchet MS"/>
        </w:rPr>
        <w:t>The template editor allows administrators to create/update/delete templates as necessary by choosing the order and orientation of endpoint devices. Only equipment that is designated as an “endpoint” in the device model editor can be included in the template.</w:t>
      </w:r>
    </w:p>
    <w:p w:rsidR="00D16C86">
      <w:pPr>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rebuchet MS" w:hAnsi="Trebuchet MS" w:cs="Trebuchet MS"/>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b/>
          <w:bCs/>
        </w:rPr>
      </w:pPr>
      <w:r>
        <w:rPr>
          <w:b/>
          <w:bCs/>
        </w:rPr>
        <w:t>2)</w:t>
      </w:r>
    </w:p>
    <w:p w:rsidR="00D16C86">
      <w:pPr>
        <w:rPr>
          <w:rFonts w:ascii="Trebuchet MS" w:hAnsi="Trebuchet MS"/>
          <w:b/>
          <w:bCs/>
        </w:rPr>
      </w:pPr>
      <w:r>
        <w:rPr>
          <w:rFonts w:ascii="Trebuchet MS" w:hAnsi="Trebuchet MS" w:cs="Trebuchet MS"/>
          <w:b/>
          <w:bCs/>
        </w:rPr>
        <w:t>Project</w:t>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b/>
          <w:bCs/>
        </w:rPr>
        <w:t>: RMS – Phase III</w:t>
      </w:r>
    </w:p>
    <w:p w:rsidR="00D16C86">
      <w:pPr>
        <w:rPr>
          <w:rFonts w:ascii="Trebuchet MS" w:hAnsi="Trebuchet MS"/>
        </w:rPr>
      </w:pPr>
      <w:r>
        <w:rPr>
          <w:rFonts w:ascii="Trebuchet MS" w:hAnsi="Trebuchet MS" w:cs="Trebuchet MS"/>
          <w:b/>
          <w:bCs/>
        </w:rPr>
        <w:t>Type</w:t>
      </w: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rPr>
        <w:t>: Development</w:t>
      </w:r>
    </w:p>
    <w:p w:rsidR="00C1286F" w:rsidRPr="0050477D" w:rsidP="00C1286F">
      <w:pPr>
        <w:rPr>
          <w:rFonts w:ascii="Trebuchet MS" w:hAnsi="Trebuchet MS" w:cs="Trebuchet MS"/>
          <w:b/>
        </w:rPr>
      </w:pPr>
      <w:r>
        <w:rPr>
          <w:rFonts w:ascii="Trebuchet MS" w:hAnsi="Trebuchet MS" w:cs="Trebuchet MS"/>
          <w:b/>
        </w:rPr>
        <w:t>ROLE                           :Developer</w:t>
      </w:r>
    </w:p>
    <w:p w:rsidR="00D16C86">
      <w:pPr>
        <w:rPr>
          <w:rFonts w:ascii="Trebuchet MS" w:hAnsi="Trebuchet MS"/>
        </w:rPr>
      </w:pPr>
      <w:r>
        <w:rPr>
          <w:rFonts w:ascii="Trebuchet MS" w:hAnsi="Trebuchet MS" w:cs="Trebuchet MS"/>
          <w:b/>
          <w:bCs/>
        </w:rPr>
        <w:t>Platform</w:t>
      </w:r>
      <w:r>
        <w:rPr>
          <w:rFonts w:ascii="Trebuchet MS" w:hAnsi="Trebuchet MS" w:cs="Trebuchet MS"/>
          <w:b/>
          <w:bCs/>
        </w:rPr>
        <w:tab/>
      </w:r>
      <w:r>
        <w:rPr>
          <w:rFonts w:ascii="Trebuchet MS" w:hAnsi="Trebuchet MS" w:cs="Trebuchet MS"/>
          <w:b/>
          <w:bCs/>
        </w:rPr>
        <w:tab/>
      </w:r>
      <w:r>
        <w:rPr>
          <w:rFonts w:ascii="Trebuchet MS" w:hAnsi="Trebuchet MS"/>
        </w:rPr>
        <w:t xml:space="preserve">: Windows XP </w:t>
      </w:r>
    </w:p>
    <w:p w:rsidR="00D16C86">
      <w:pPr>
        <w:rPr>
          <w:rFonts w:ascii="Trebuchet MS" w:hAnsi="Trebuchet MS"/>
        </w:rPr>
      </w:pPr>
      <w:r>
        <w:rPr>
          <w:rFonts w:ascii="Trebuchet MS" w:hAnsi="Trebuchet MS" w:cs="Trebuchet MS"/>
          <w:b/>
          <w:bCs/>
        </w:rPr>
        <w:t>Software</w:t>
      </w:r>
      <w:r>
        <w:rPr>
          <w:rFonts w:ascii="Trebuchet MS" w:hAnsi="Trebuchet MS"/>
        </w:rPr>
        <w:tab/>
      </w:r>
      <w:r>
        <w:rPr>
          <w:rFonts w:ascii="Trebuchet MS" w:hAnsi="Trebuchet MS"/>
        </w:rPr>
        <w:tab/>
        <w:t>: Java, Struts, Hibernate, JavaScript, Ajax, JSP</w:t>
      </w:r>
    </w:p>
    <w:p w:rsidR="00923678" w:rsidP="00923678">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CVS</w:t>
      </w:r>
    </w:p>
    <w:p w:rsidR="00923678" w:rsidP="00923678">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 xml:space="preserve">Database                    </w:t>
      </w:r>
      <w:r w:rsidRPr="00923678">
        <w:rPr>
          <w:rFonts w:ascii="Trebuchet MS" w:hAnsi="Trebuchet MS" w:cs="Trebuchet MS"/>
        </w:rPr>
        <w:t>:</w:t>
      </w:r>
      <w:r>
        <w:rPr>
          <w:rFonts w:ascii="Trebuchet MS" w:hAnsi="Trebuchet MS" w:cs="Trebuchet MS"/>
        </w:rPr>
        <w:t>Oracle</w:t>
      </w:r>
    </w:p>
    <w:p w:rsidR="00D16C86">
      <w:pPr>
        <w:rPr>
          <w:rFonts w:ascii="Trebuchet MS" w:hAnsi="Trebuchet MS"/>
        </w:rPr>
      </w:pPr>
      <w:r>
        <w:rPr>
          <w:rFonts w:ascii="Trebuchet MS" w:hAnsi="Trebuchet MS" w:cs="Trebuchet MS"/>
          <w:b/>
          <w:bCs/>
        </w:rPr>
        <w:t>Client</w:t>
      </w:r>
      <w:r>
        <w:rPr>
          <w:rFonts w:ascii="Trebuchet MS" w:hAnsi="Trebuchet MS"/>
          <w:b/>
          <w:bCs/>
        </w:rPr>
        <w:t xml:space="preserve">                            </w:t>
      </w:r>
      <w:r>
        <w:rPr>
          <w:rFonts w:ascii="Trebuchet MS" w:hAnsi="Trebuchet MS"/>
        </w:rPr>
        <w:t xml:space="preserve">: iBasis, U.S.A. </w:t>
      </w:r>
    </w:p>
    <w:p w:rsidR="00D16C86">
      <w:pPr>
        <w:rPr>
          <w:rFonts w:ascii="Trebuchet MS" w:hAnsi="Trebuchet MS"/>
        </w:rPr>
      </w:pPr>
      <w:r>
        <w:rPr>
          <w:rFonts w:ascii="Trebuchet MS" w:hAnsi="Trebuchet MS" w:cs="Trebuchet MS"/>
          <w:b/>
          <w:bCs/>
        </w:rPr>
        <w:t>Duration</w:t>
      </w:r>
      <w:r>
        <w:rPr>
          <w:rFonts w:ascii="Trebuchet MS" w:hAnsi="Trebuchet MS"/>
          <w:b/>
          <w:bCs/>
        </w:rPr>
        <w:t xml:space="preserve">                      </w:t>
      </w:r>
      <w:r>
        <w:rPr>
          <w:rFonts w:ascii="Trebuchet MS" w:hAnsi="Trebuchet MS"/>
          <w:b/>
          <w:bCs/>
        </w:rPr>
        <w:tab/>
      </w:r>
      <w:r>
        <w:rPr>
          <w:rFonts w:ascii="Trebuchet MS" w:hAnsi="Trebuchet MS"/>
        </w:rPr>
        <w:t>: APR’ 2008 to Aug 2008</w:t>
      </w:r>
    </w:p>
    <w:p w:rsidR="00D16C86">
      <w:pPr>
        <w:rPr>
          <w:rFonts w:ascii="Trebuchet MS" w:hAnsi="Trebuchet MS"/>
        </w:rPr>
      </w:pPr>
      <w:r>
        <w:rPr>
          <w:rFonts w:ascii="Trebuchet MS" w:hAnsi="Trebuchet MS" w:cs="Trebuchet MS"/>
          <w:b/>
          <w:bCs/>
        </w:rPr>
        <w:t>Role</w:t>
      </w:r>
      <w:r>
        <w:rPr>
          <w:rFonts w:ascii="Trebuchet MS" w:hAnsi="Trebuchet MS"/>
          <w:b/>
          <w:bCs/>
        </w:rPr>
        <w:t>                             </w:t>
      </w:r>
      <w:r>
        <w:rPr>
          <w:rFonts w:ascii="Trebuchet MS" w:hAnsi="Trebuchet MS"/>
          <w:b/>
          <w:bCs/>
        </w:rPr>
        <w:tab/>
      </w:r>
      <w:r>
        <w:rPr>
          <w:rFonts w:ascii="Trebuchet MS" w:hAnsi="Trebuchet MS"/>
        </w:rPr>
        <w:t>:Developer (</w:t>
      </w:r>
      <w:r>
        <w:rPr>
          <w:rFonts w:ascii="Trebuchet MS" w:hAnsi="Trebuchet MS" w:cs="Trebuchet MS"/>
        </w:rPr>
        <w:t>Work involves designing the jsp(including java scripts)      and writing java code using frameworks like struts and hibernate</w:t>
      </w:r>
      <w:r>
        <w:rPr>
          <w:rFonts w:ascii="Trebuchet MS" w:hAnsi="Trebuchet MS"/>
        </w:rPr>
        <w:t>)</w:t>
      </w:r>
    </w:p>
    <w:p w:rsidR="00D16C86">
      <w:pPr>
        <w:rPr>
          <w:rFonts w:ascii="Trebuchet MS" w:hAnsi="Trebuchet MS"/>
        </w:rPr>
      </w:pPr>
    </w:p>
    <w:p w:rsidR="00D16C86">
      <w:pPr>
        <w:pStyle w:val="Heading1"/>
        <w:pBdr>
          <w:bottom w:val="single" w:sz="4" w:space="1" w:color="000000"/>
        </w:pBdr>
        <w:tabs>
          <w:tab w:val="left" w:pos="0"/>
        </w:tabs>
        <w:rPr>
          <w:rFonts w:ascii="Trebuchet MS" w:hAnsi="Trebuchet MS"/>
          <w:sz w:val="20"/>
        </w:rPr>
      </w:pPr>
      <w:r>
        <w:rPr>
          <w:rFonts w:ascii="Trebuchet MS" w:hAnsi="Trebuchet MS"/>
          <w:sz w:val="20"/>
        </w:rPr>
        <w:t>Description:</w:t>
      </w:r>
    </w:p>
    <w:p w:rsidR="00D16C86"/>
    <w:p w:rsidR="00D16C86">
      <w:pPr>
        <w:pBdr>
          <w:top w:val="single" w:sz="4" w:space="0" w:color="FFFFFF"/>
          <w:left w:val="single" w:sz="4" w:space="0" w:color="FFFFFF"/>
          <w:bottom w:val="single" w:sz="4" w:space="0" w:color="FFFFFF"/>
          <w:right w:val="single" w:sz="4" w:space="0" w:color="FFFFFF"/>
        </w:pBdr>
        <w:tabs>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rebuchet MS" w:hAnsi="Trebuchet MS" w:cs="Trebuchet MS"/>
        </w:rPr>
      </w:pPr>
      <w:r>
        <w:rPr>
          <w:rFonts w:ascii="Trebuchet MS" w:hAnsi="Trebuchet MS" w:cs="Trebuchet MS"/>
        </w:rPr>
        <w:t>RMS III is a Graphical User Interface used by iBasis for creating Agreement for Customer and Vendor rates. The project involves creating, updating and copying the new agreements.</w:t>
      </w:r>
    </w:p>
    <w:p w:rsidR="00D16C86">
      <w:pPr>
        <w:pBdr>
          <w:top w:val="single" w:sz="4" w:space="0" w:color="FFFFFF"/>
          <w:left w:val="single" w:sz="4" w:space="0" w:color="FFFFFF"/>
          <w:bottom w:val="single" w:sz="4" w:space="0" w:color="FFFFFF"/>
          <w:right w:val="single" w:sz="4" w:space="0" w:color="FFFFFF"/>
        </w:pBdr>
        <w:tabs>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rebuchet MS" w:hAnsi="Trebuchet MS" w:cs="Trebuchet MS"/>
        </w:rPr>
      </w:pPr>
      <w:r>
        <w:rPr>
          <w:rFonts w:ascii="Trebuchet MS" w:hAnsi="Trebuchet MS" w:cs="Trebuchet MS"/>
        </w:rPr>
        <w:t>Responsibilities in this project include:</w:t>
      </w:r>
    </w:p>
    <w:p w:rsidR="00D16C86">
      <w:pPr>
        <w:pStyle w:val="level1"/>
        <w:numPr>
          <w:ilvl w:val="0"/>
          <w:numId w:val="3"/>
        </w:numPr>
        <w:pBdr>
          <w:top w:val="single" w:sz="4" w:space="0" w:color="FFFFFF"/>
          <w:left w:val="single" w:sz="4" w:space="0" w:color="FFFFFF"/>
          <w:bottom w:val="single" w:sz="4" w:space="0" w:color="FFFFFF"/>
          <w:right w:val="single" w:sz="4" w:space="0" w:color="FFFFFF"/>
        </w:pBdr>
        <w:tabs>
          <w:tab w:val="left" w:pos="0"/>
          <w:tab w:val="left" w:pos="810"/>
          <w:tab w:val="clear" w:pos="1080"/>
          <w:tab w:val="right" w:pos="8640"/>
          <w:tab w:val="clear" w:pos="9360"/>
        </w:tabs>
        <w:ind w:left="0" w:firstLine="0"/>
        <w:jc w:val="both"/>
        <w:rPr>
          <w:rFonts w:ascii="Trebuchet MS" w:hAnsi="Trebuchet MS" w:cs="Trebuchet MS"/>
        </w:rPr>
      </w:pPr>
      <w:r>
        <w:rPr>
          <w:rFonts w:ascii="Trebuchet MS" w:hAnsi="Trebuchet MS" w:cs="Trebuchet MS"/>
        </w:rPr>
        <w:t>Doing Research &amp; Development on understanding the code of RMS Phase II.</w:t>
      </w:r>
    </w:p>
    <w:p w:rsidR="00D16C86">
      <w:pPr>
        <w:pStyle w:val="level1"/>
        <w:numPr>
          <w:ilvl w:val="0"/>
          <w:numId w:val="3"/>
        </w:numPr>
        <w:pBdr>
          <w:top w:val="single" w:sz="4" w:space="0" w:color="FFFFFF"/>
          <w:left w:val="single" w:sz="4" w:space="0" w:color="FFFFFF"/>
          <w:bottom w:val="single" w:sz="4" w:space="0" w:color="FFFFFF"/>
          <w:right w:val="single" w:sz="4" w:space="0" w:color="FFFFFF"/>
        </w:pBdr>
        <w:tabs>
          <w:tab w:val="left" w:pos="0"/>
          <w:tab w:val="left" w:pos="810"/>
          <w:tab w:val="clear" w:pos="1080"/>
          <w:tab w:val="right" w:pos="8640"/>
          <w:tab w:val="clear" w:pos="9360"/>
        </w:tabs>
        <w:ind w:left="0" w:firstLine="0"/>
        <w:jc w:val="both"/>
        <w:rPr>
          <w:rFonts w:ascii="Trebuchet MS" w:hAnsi="Trebuchet MS" w:cs="Trebuchet MS"/>
        </w:rPr>
      </w:pPr>
      <w:r>
        <w:rPr>
          <w:rFonts w:ascii="Trebuchet MS" w:hAnsi="Trebuchet MS" w:cs="Trebuchet MS"/>
        </w:rPr>
        <w:t xml:space="preserve">Coding for making the necessary changes for Phase III keeping the functionality of </w:t>
      </w:r>
    </w:p>
    <w:p w:rsidR="00D16C86">
      <w:pPr>
        <w:pStyle w:val="level1"/>
        <w:pBdr>
          <w:top w:val="single" w:sz="4" w:space="0" w:color="FFFFFF"/>
          <w:left w:val="single" w:sz="4" w:space="0" w:color="FFFFFF"/>
          <w:bottom w:val="single" w:sz="4" w:space="0" w:color="FFFFFF"/>
          <w:right w:val="single" w:sz="4" w:space="0" w:color="FFFFFF"/>
        </w:pBdr>
        <w:tabs>
          <w:tab w:val="clear" w:pos="1080"/>
          <w:tab w:val="clear" w:pos="1440"/>
          <w:tab w:val="clear" w:pos="2160"/>
          <w:tab w:val="left" w:pos="3150"/>
          <w:tab w:val="clear" w:pos="3600"/>
          <w:tab w:val="left" w:pos="3870"/>
          <w:tab w:val="clear" w:pos="4320"/>
          <w:tab w:val="left" w:pos="4590"/>
          <w:tab w:val="clear" w:pos="5040"/>
          <w:tab w:val="left" w:pos="5310"/>
          <w:tab w:val="clear" w:pos="5760"/>
          <w:tab w:val="left" w:pos="6030"/>
          <w:tab w:val="clear" w:pos="6480"/>
          <w:tab w:val="left" w:pos="6750"/>
          <w:tab w:val="clear" w:pos="7200"/>
          <w:tab w:val="left" w:pos="7470"/>
          <w:tab w:val="clear" w:pos="7920"/>
          <w:tab w:val="left" w:pos="8190"/>
          <w:tab w:val="clear" w:pos="8640"/>
          <w:tab w:val="left" w:pos="8910"/>
          <w:tab w:val="clear" w:pos="9360"/>
          <w:tab w:val="left" w:pos="9630"/>
          <w:tab w:val="left" w:pos="10350"/>
          <w:tab w:val="right" w:pos="11070"/>
        </w:tabs>
        <w:ind w:left="810" w:firstLine="0"/>
        <w:jc w:val="both"/>
        <w:rPr>
          <w:rFonts w:ascii="Trebuchet MS" w:hAnsi="Trebuchet MS" w:cs="Trebuchet MS"/>
        </w:rPr>
      </w:pPr>
      <w:r>
        <w:rPr>
          <w:rFonts w:ascii="Trebuchet MS" w:hAnsi="Trebuchet MS" w:cs="Trebuchet MS"/>
        </w:rPr>
        <w:t>RMS Phase II intact.</w:t>
      </w:r>
    </w:p>
    <w:p w:rsidR="00D16C86">
      <w:pPr>
        <w:pStyle w:val="level1"/>
        <w:pBdr>
          <w:top w:val="single" w:sz="4" w:space="0" w:color="FFFFFF"/>
          <w:left w:val="single" w:sz="4" w:space="0" w:color="FFFFFF"/>
          <w:bottom w:val="single" w:sz="4" w:space="0" w:color="FFFFFF"/>
          <w:right w:val="single" w:sz="4" w:space="0" w:color="FFFFFF"/>
        </w:pBdr>
        <w:tabs>
          <w:tab w:val="left" w:pos="0"/>
          <w:tab w:val="left" w:pos="810"/>
          <w:tab w:val="clear" w:pos="1080"/>
          <w:tab w:val="right" w:pos="8640"/>
          <w:tab w:val="clear" w:pos="9360"/>
        </w:tabs>
        <w:ind w:left="0" w:firstLine="0"/>
        <w:jc w:val="both"/>
        <w:rPr>
          <w:rFonts w:ascii="Trebuchet MS" w:hAnsi="Trebuchet MS" w:cs="Trebuchet MS"/>
        </w:rPr>
      </w:pPr>
    </w:p>
    <w:p w:rsidR="00D16C86">
      <w:pPr>
        <w:pBdr>
          <w:top w:val="single" w:sz="4" w:space="0" w:color="FFFFFF"/>
          <w:left w:val="single" w:sz="4" w:space="0" w:color="FFFFFF"/>
          <w:bottom w:val="single" w:sz="4" w:space="0" w:color="000000"/>
          <w:right w:val="single" w:sz="4" w:space="0" w:color="FFFFFF"/>
        </w:pBdr>
        <w:tabs>
          <w:tab w:val="left" w:pos="5760"/>
          <w:tab w:val="left" w:pos="6480"/>
          <w:tab w:val="left" w:pos="7200"/>
          <w:tab w:val="left" w:pos="7920"/>
          <w:tab w:val="left" w:pos="8640"/>
        </w:tabs>
        <w:rPr>
          <w:rFonts w:ascii="Trebuchet MS" w:hAnsi="Trebuchet MS" w:cs="Trebuchet MS"/>
        </w:rPr>
      </w:pPr>
    </w:p>
    <w:p w:rsidR="00D16C86">
      <w:pPr>
        <w:pStyle w:val="level1"/>
        <w:numPr>
          <w:ilvl w:val="0"/>
          <w:numId w:val="3"/>
        </w:numPr>
        <w:pBdr>
          <w:top w:val="single" w:sz="4" w:space="0" w:color="FFFFFF"/>
          <w:left w:val="single" w:sz="4" w:space="0" w:color="FFFFFF"/>
          <w:bottom w:val="single" w:sz="4" w:space="0" w:color="FFFFFF"/>
          <w:right w:val="single" w:sz="4" w:space="0" w:color="FFFFFF"/>
        </w:pBdr>
        <w:tabs>
          <w:tab w:val="left" w:pos="0"/>
          <w:tab w:val="left" w:pos="810"/>
          <w:tab w:val="clear" w:pos="1080"/>
          <w:tab w:val="right" w:pos="8640"/>
          <w:tab w:val="clear" w:pos="9360"/>
        </w:tabs>
        <w:ind w:left="0" w:firstLine="0"/>
        <w:rPr>
          <w:rFonts w:ascii="Trebuchet MS" w:hAnsi="Trebuchet MS" w:cs="Trebuchet MS"/>
        </w:rPr>
      </w:pPr>
    </w:p>
    <w:p w:rsidR="00D16C86">
      <w:pPr>
        <w:pStyle w:val="level1"/>
        <w:pBdr>
          <w:top w:val="single" w:sz="4" w:space="0" w:color="FFFFFF"/>
          <w:left w:val="single" w:sz="4" w:space="0" w:color="FFFFFF"/>
          <w:bottom w:val="single" w:sz="4" w:space="0" w:color="FFFFFF"/>
          <w:right w:val="single" w:sz="4" w:space="0" w:color="FFFFFF"/>
        </w:pBdr>
        <w:tabs>
          <w:tab w:val="clear" w:pos="1080"/>
          <w:tab w:val="clear" w:pos="1440"/>
          <w:tab w:val="clear" w:pos="2160"/>
          <w:tab w:val="left" w:pos="2520"/>
          <w:tab w:val="clear" w:pos="2880"/>
          <w:tab w:val="left" w:pos="3240"/>
          <w:tab w:val="clear" w:pos="3600"/>
          <w:tab w:val="left" w:pos="3960"/>
          <w:tab w:val="clear" w:pos="4320"/>
          <w:tab w:val="left" w:pos="4680"/>
          <w:tab w:val="clear" w:pos="5040"/>
          <w:tab w:val="left" w:pos="5400"/>
          <w:tab w:val="clear" w:pos="5760"/>
          <w:tab w:val="left" w:pos="6120"/>
          <w:tab w:val="clear" w:pos="6480"/>
          <w:tab w:val="left" w:pos="6840"/>
          <w:tab w:val="clear" w:pos="7200"/>
          <w:tab w:val="left" w:pos="7560"/>
          <w:tab w:val="clear" w:pos="7920"/>
          <w:tab w:val="left" w:pos="8280"/>
          <w:tab w:val="clear" w:pos="8640"/>
          <w:tab w:val="left" w:pos="9000"/>
          <w:tab w:val="clear" w:pos="9360"/>
          <w:tab w:val="right" w:pos="9720"/>
        </w:tabs>
        <w:rPr>
          <w:rFonts w:ascii="Trebuchet MS" w:hAnsi="Trebuchet MS" w:cs="Trebuchet MS"/>
        </w:rPr>
      </w:pPr>
    </w:p>
    <w:p w:rsidR="00D16C86">
      <w:pPr>
        <w:pStyle w:val="level1"/>
        <w:pBdr>
          <w:top w:val="single" w:sz="4" w:space="0" w:color="FFFFFF"/>
          <w:left w:val="single" w:sz="4" w:space="0" w:color="FFFFFF"/>
          <w:bottom w:val="single" w:sz="4" w:space="0" w:color="FFFFFF"/>
          <w:right w:val="single" w:sz="4" w:space="0" w:color="FFFFFF"/>
        </w:pBdr>
        <w:tabs>
          <w:tab w:val="clear" w:pos="1080"/>
          <w:tab w:val="clear" w:pos="1440"/>
          <w:tab w:val="clear" w:pos="2160"/>
          <w:tab w:val="left" w:pos="2520"/>
          <w:tab w:val="clear" w:pos="2880"/>
          <w:tab w:val="left" w:pos="3240"/>
          <w:tab w:val="clear" w:pos="3600"/>
          <w:tab w:val="left" w:pos="3960"/>
          <w:tab w:val="clear" w:pos="4320"/>
          <w:tab w:val="left" w:pos="4680"/>
          <w:tab w:val="clear" w:pos="5040"/>
          <w:tab w:val="left" w:pos="5400"/>
          <w:tab w:val="clear" w:pos="5760"/>
          <w:tab w:val="left" w:pos="6120"/>
          <w:tab w:val="clear" w:pos="6480"/>
          <w:tab w:val="left" w:pos="6840"/>
          <w:tab w:val="clear" w:pos="7200"/>
          <w:tab w:val="left" w:pos="7560"/>
          <w:tab w:val="clear" w:pos="7920"/>
          <w:tab w:val="left" w:pos="8280"/>
          <w:tab w:val="clear" w:pos="8640"/>
          <w:tab w:val="left" w:pos="9000"/>
          <w:tab w:val="clear" w:pos="9360"/>
          <w:tab w:val="right" w:pos="9720"/>
        </w:tabs>
        <w:rPr>
          <w:rFonts w:ascii="Tahoma" w:hAnsi="Tahoma" w:cs="Tahoma"/>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rPr>
      </w:pPr>
      <w:r>
        <w:rPr>
          <w:rFonts w:ascii="Trebuchet MS" w:hAnsi="Trebuchet MS" w:cs="Trebuchet MS"/>
          <w:b/>
          <w:bCs/>
        </w:rPr>
        <w:t>3)</w:t>
      </w:r>
    </w:p>
    <w:p w:rsidR="00D16C86">
      <w:pPr>
        <w:rPr>
          <w:rFonts w:ascii="Trebuchet MS" w:hAnsi="Trebuchet MS" w:cs="Trebuchet MS"/>
          <w:b/>
          <w:bCs/>
        </w:rPr>
      </w:pPr>
      <w:r>
        <w:rPr>
          <w:rFonts w:ascii="Trebuchet MS" w:hAnsi="Trebuchet MS" w:cs="Trebuchet MS"/>
          <w:b/>
          <w:bCs/>
        </w:rPr>
        <w:t>Project                       : ITSL</w:t>
      </w:r>
    </w:p>
    <w:p w:rsidR="00D16C86">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D16C86">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BB314A" w:rsidRPr="0050477D" w:rsidP="00BB314A">
      <w:pPr>
        <w:rPr>
          <w:rFonts w:ascii="Trebuchet MS" w:hAnsi="Trebuchet MS" w:cs="Trebuchet MS"/>
          <w:b/>
        </w:rPr>
      </w:pPr>
      <w:r>
        <w:rPr>
          <w:rFonts w:ascii="Trebuchet MS" w:hAnsi="Trebuchet MS" w:cs="Trebuchet MS"/>
          <w:b/>
        </w:rPr>
        <w:t>ROLE                           :Developer</w:t>
      </w:r>
    </w:p>
    <w:p w:rsidR="00D16C86">
      <w:pPr>
        <w:rPr>
          <w:rFonts w:ascii="Trebuchet MS" w:hAnsi="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Pr>
          <w:rFonts w:ascii="Trebuchet MS" w:hAnsi="Trebuchet MS"/>
        </w:rPr>
        <w:t>Java, Spring, Hibernate, JavaScript, DWR, JSP</w:t>
      </w:r>
    </w:p>
    <w:p w:rsidR="0061723D" w:rsidP="0061723D">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CVS</w:t>
      </w:r>
    </w:p>
    <w:p w:rsidR="0061723D" w:rsidP="0061723D">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 xml:space="preserve">Database                    </w:t>
      </w:r>
      <w:r w:rsidRPr="00923678">
        <w:rPr>
          <w:rFonts w:ascii="Trebuchet MS" w:hAnsi="Trebuchet MS" w:cs="Trebuchet MS"/>
        </w:rPr>
        <w:t>:</w:t>
      </w:r>
      <w:r>
        <w:rPr>
          <w:rFonts w:ascii="Trebuchet MS" w:hAnsi="Trebuchet MS" w:cs="Trebuchet MS"/>
        </w:rPr>
        <w:t>Oracle</w:t>
      </w:r>
    </w:p>
    <w:p w:rsidR="00D16C86">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iBasis, USA</w:t>
      </w:r>
    </w:p>
    <w:p w:rsidR="00D16C86">
      <w:pPr>
        <w:rPr>
          <w:rFonts w:ascii="Trebuchet MS" w:hAnsi="Trebuchet MS"/>
        </w:rPr>
      </w:pPr>
      <w:r>
        <w:rPr>
          <w:rFonts w:ascii="Trebuchet MS" w:hAnsi="Trebuchet MS" w:cs="Trebuchet MS"/>
          <w:b/>
          <w:bCs/>
        </w:rPr>
        <w:t>Duration</w:t>
      </w:r>
      <w:r>
        <w:rPr>
          <w:rFonts w:ascii="Arial" w:hAnsi="Arial" w:cs="Arial"/>
          <w:b/>
          <w:bCs/>
        </w:rPr>
        <w:t xml:space="preserve">                       </w:t>
      </w:r>
      <w:r>
        <w:rPr>
          <w:rFonts w:ascii="Trebuchet MS" w:hAnsi="Trebuchet MS" w:cs="Arial"/>
        </w:rPr>
        <w:t>:</w:t>
      </w:r>
      <w:r>
        <w:rPr>
          <w:rFonts w:ascii="Arial" w:hAnsi="Arial" w:cs="Arial"/>
        </w:rPr>
        <w:t xml:space="preserve"> AUG 2008</w:t>
      </w:r>
      <w:r>
        <w:rPr>
          <w:rFonts w:ascii="Trebuchet MS" w:hAnsi="Trebuchet MS" w:cs="Trebuchet MS"/>
        </w:rPr>
        <w:t xml:space="preserve"> To </w:t>
      </w:r>
      <w:r>
        <w:rPr>
          <w:rFonts w:ascii="Trebuchet MS" w:hAnsi="Trebuchet MS"/>
        </w:rPr>
        <w:t xml:space="preserve">NOV 2008 </w:t>
      </w:r>
    </w:p>
    <w:p w:rsidR="00D16C86">
      <w:pPr>
        <w:rPr>
          <w:rFonts w:ascii="Trebuchet MS" w:hAnsi="Trebuchet MS" w:cs="Trebuchet MS"/>
        </w:rPr>
      </w:pPr>
      <w:r>
        <w:rPr>
          <w:rFonts w:ascii="Trebuchet MS" w:hAnsi="Trebuchet MS" w:cs="Trebuchet MS"/>
          <w:b/>
          <w:bCs/>
        </w:rPr>
        <w:t>Role   </w:t>
      </w:r>
      <w:r>
        <w:rPr>
          <w:rFonts w:ascii="Arial" w:hAnsi="Arial" w:cs="Arial"/>
          <w:b/>
          <w:bCs/>
        </w:rPr>
        <w:t xml:space="preserve">                           </w:t>
      </w:r>
      <w:r>
        <w:rPr>
          <w:rFonts w:ascii="Trebuchet MS" w:hAnsi="Trebuchet MS" w:cs="Arial"/>
        </w:rPr>
        <w:t>:</w:t>
      </w:r>
      <w:r>
        <w:rPr>
          <w:rFonts w:ascii="Trebuchet MS" w:hAnsi="Trebuchet MS" w:cs="Trebuchet MS"/>
        </w:rPr>
        <w:t>Developer (Work involved designing the jsp (including java scripts)    and writing java code using frameworks like spring and hibernate).</w:t>
      </w:r>
    </w:p>
    <w:p w:rsidR="00D16C86">
      <w:pPr>
        <w:rPr>
          <w:rFonts w:ascii="Trebuchet MS" w:hAnsi="Trebuchet MS" w:cs="Trebuchet MS"/>
        </w:rPr>
      </w:pPr>
    </w:p>
    <w:p w:rsidR="00D16C86">
      <w:pPr>
        <w:pStyle w:val="Heading1"/>
        <w:pBdr>
          <w:bottom w:val="single" w:sz="4" w:space="1" w:color="000000"/>
        </w:pBdr>
        <w:tabs>
          <w:tab w:val="left" w:pos="0"/>
        </w:tabs>
        <w:rPr>
          <w:rFonts w:ascii="Trebuchet MS" w:hAnsi="Trebuchet MS"/>
          <w:sz w:val="20"/>
        </w:rPr>
      </w:pPr>
      <w:r>
        <w:rPr>
          <w:rFonts w:ascii="Trebuchet MS" w:hAnsi="Trebuchet MS"/>
          <w:sz w:val="20"/>
        </w:rPr>
        <w:t>Description:</w:t>
      </w:r>
    </w:p>
    <w:p w:rsidR="00D16C86">
      <w:pPr>
        <w:jc w:val="both"/>
        <w:rPr>
          <w:rFonts w:ascii="Verdana" w:hAnsi="Verdana" w:cs="Tahoma"/>
          <w:szCs w:val="17"/>
        </w:rPr>
      </w:pPr>
      <w:r>
        <w:rPr>
          <w:rFonts w:ascii="Verdana" w:hAnsi="Verdana" w:cs="Tahoma"/>
          <w:szCs w:val="17"/>
        </w:rPr>
        <w:t xml:space="preserve">3i-ITSL was incorporated on 28th August 2006 as a Security Trustee company, </w:t>
      </w:r>
    </w:p>
    <w:p w:rsidR="00D16C86">
      <w:pPr>
        <w:pStyle w:val="BodyText"/>
        <w:jc w:val="both"/>
        <w:rPr>
          <w:rFonts w:ascii="Verdana" w:hAnsi="Verdana"/>
          <w:sz w:val="20"/>
        </w:rPr>
      </w:pPr>
      <w:r>
        <w:rPr>
          <w:rFonts w:ascii="Verdana" w:hAnsi="Verdana"/>
          <w:sz w:val="20"/>
        </w:rPr>
        <w:t xml:space="preserve">engaged in the Business Activity of providing Security trusteeship services to Banks, </w:t>
      </w:r>
    </w:p>
    <w:p w:rsidR="00D16C86">
      <w:pPr>
        <w:pStyle w:val="BodyText"/>
        <w:jc w:val="both"/>
        <w:rPr>
          <w:rFonts w:ascii="Verdana" w:hAnsi="Verdana"/>
          <w:sz w:val="20"/>
        </w:rPr>
      </w:pPr>
      <w:r>
        <w:rPr>
          <w:rFonts w:ascii="Verdana" w:hAnsi="Verdana"/>
          <w:sz w:val="20"/>
        </w:rPr>
        <w:t xml:space="preserve">Financial Institutions, Large Borrowers for Sole / Multiple and Consortium Financing, ECB Financing, Project funding. </w:t>
      </w:r>
    </w:p>
    <w:p w:rsidR="00D16C86">
      <w:pPr>
        <w:pStyle w:val="BodyText"/>
        <w:jc w:val="both"/>
        <w:rPr>
          <w:rFonts w:ascii="Verdana" w:hAnsi="Verdana"/>
          <w:sz w:val="20"/>
        </w:rPr>
      </w:pPr>
      <w:r>
        <w:rPr>
          <w:rFonts w:ascii="Verdana" w:hAnsi="Verdana"/>
          <w:sz w:val="20"/>
        </w:rPr>
        <w:t>3i-ITSL is a 100% subsidiary of 3i-Infotech, A globally established provider of software solutions and Services for the Banking, Financial Services and Insurance (BSFI) Industry, having a bouquet of proven offering for the Banking, Insurance, Mutual Funds and Capital Markets Sectors.</w:t>
      </w:r>
    </w:p>
    <w:p w:rsidR="00D16C86">
      <w:pPr>
        <w:pStyle w:val="BodyText"/>
        <w:jc w:val="both"/>
        <w:rPr>
          <w:rFonts w:ascii="Verdana" w:hAnsi="Verdana"/>
          <w:sz w:val="20"/>
        </w:rPr>
      </w:pPr>
      <w:r>
        <w:rPr>
          <w:rFonts w:ascii="Verdana" w:hAnsi="Verdana"/>
          <w:sz w:val="20"/>
        </w:rPr>
        <w:t>3i-ITSL is providing Security Trusteeship Services to Banks, Financial Institutions and</w:t>
      </w:r>
    </w:p>
    <w:p w:rsidR="00D16C86">
      <w:pPr>
        <w:pStyle w:val="BodyText"/>
        <w:jc w:val="both"/>
        <w:rPr>
          <w:rFonts w:ascii="Verdana" w:hAnsi="Verdana"/>
          <w:sz w:val="20"/>
        </w:rPr>
      </w:pPr>
      <w:r>
        <w:rPr>
          <w:rFonts w:ascii="Verdana" w:hAnsi="Verdana"/>
          <w:sz w:val="20"/>
        </w:rPr>
        <w:t xml:space="preserve">Large Borrower Accounts across the Country. </w:t>
      </w:r>
    </w:p>
    <w:p w:rsidR="00D16C86">
      <w:pPr>
        <w:pStyle w:val="BodyText"/>
        <w:jc w:val="both"/>
        <w:rPr>
          <w:rFonts w:ascii="Verdana" w:hAnsi="Verdana"/>
          <w:sz w:val="20"/>
        </w:rPr>
      </w:pPr>
      <w:r>
        <w:rPr>
          <w:rFonts w:ascii="Verdana" w:hAnsi="Verdana"/>
          <w:sz w:val="20"/>
        </w:rPr>
        <w:t>A Security trustee is the entity holding the various security interests created on trust for the benefit of various creditors, such as Banks and Financial Institutions.</w:t>
      </w:r>
    </w:p>
    <w:p w:rsidR="00D16C86">
      <w:pPr>
        <w:pStyle w:val="BodyText"/>
        <w:jc w:val="both"/>
        <w:rPr>
          <w:rFonts w:ascii="Verdana" w:hAnsi="Verdana"/>
          <w:sz w:val="20"/>
        </w:rPr>
      </w:pPr>
      <w:r>
        <w:rPr>
          <w:rFonts w:ascii="Verdana" w:hAnsi="Verdana"/>
          <w:sz w:val="20"/>
        </w:rPr>
        <w:t>Security Trustee acts as a facilitator between Borrower and Lenders.</w:t>
      </w:r>
    </w:p>
    <w:p w:rsidR="00D16C86">
      <w:pPr>
        <w:pStyle w:val="BodyText"/>
        <w:jc w:val="both"/>
        <w:rPr>
          <w:rFonts w:ascii="Verdana" w:hAnsi="Verdana"/>
          <w:sz w:val="20"/>
        </w:rPr>
      </w:pPr>
      <w:r>
        <w:rPr>
          <w:rFonts w:ascii="Verdana" w:hAnsi="Verdana"/>
          <w:sz w:val="20"/>
        </w:rPr>
        <w:t>Security Trustee is appointed to act or perform the responsibilities for and on behalf of Lenders.</w:t>
      </w:r>
    </w:p>
    <w:p w:rsidR="00D16C86">
      <w:pPr>
        <w:pStyle w:val="BodyText"/>
        <w:jc w:val="both"/>
        <w:rPr>
          <w:rFonts w:ascii="Verdana" w:hAnsi="Verdana"/>
          <w:sz w:val="20"/>
        </w:rPr>
      </w:pPr>
      <w:r>
        <w:rPr>
          <w:rFonts w:ascii="Verdana" w:hAnsi="Verdana"/>
          <w:sz w:val="20"/>
        </w:rPr>
        <w:t>Security Trustee holds all security related documents for the benefit of lenders.</w:t>
      </w:r>
    </w:p>
    <w:p w:rsidR="00D16C86">
      <w:pPr>
        <w:tabs>
          <w:tab w:val="left" w:pos="4097"/>
          <w:tab w:val="left" w:pos="9839"/>
        </w:tabs>
        <w:ind w:left="423"/>
        <w:rPr>
          <w:rFonts w:ascii="Tahoma" w:hAnsi="Tahoma" w:cs="Tahoma"/>
        </w:rPr>
      </w:pPr>
    </w:p>
    <w:p w:rsidR="00D16C86">
      <w:pPr>
        <w:tabs>
          <w:tab w:val="left" w:pos="4097"/>
          <w:tab w:val="left" w:pos="9839"/>
        </w:tabs>
        <w:ind w:left="423"/>
        <w:rPr>
          <w:rFonts w:ascii="Tahoma" w:hAnsi="Tahoma" w:cs="Tahoma"/>
        </w:rPr>
      </w:pPr>
    </w:p>
    <w:p w:rsidR="00D16C86">
      <w:pPr>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rPr>
          <w:rFonts w:ascii="Trebuchet MS" w:hAnsi="Trebuchet MS" w:cs="Trebuchet MS"/>
          <w:b/>
          <w:bCs/>
        </w:rPr>
      </w:pPr>
      <w:r>
        <w:rPr>
          <w:rFonts w:ascii="Trebuchet MS" w:hAnsi="Trebuchet MS" w:cs="Trebuchet MS"/>
          <w:b/>
          <w:bCs/>
        </w:rPr>
        <w:t>4)</w:t>
      </w:r>
    </w:p>
    <w:p w:rsidR="00D16C86">
      <w:pPr>
        <w:rPr>
          <w:rFonts w:ascii="Trebuchet MS" w:hAnsi="Trebuchet MS" w:cs="Trebuchet MS"/>
          <w:b/>
          <w:bCs/>
        </w:rPr>
      </w:pPr>
      <w:r>
        <w:rPr>
          <w:rFonts w:ascii="Trebuchet MS" w:hAnsi="Trebuchet MS" w:cs="Trebuchet MS"/>
          <w:b/>
          <w:bCs/>
        </w:rPr>
        <w:t>Project                       : iSecuritisation</w:t>
      </w:r>
    </w:p>
    <w:p w:rsidR="00C51EDD" w:rsidRPr="0050477D" w:rsidP="00C51EDD">
      <w:pPr>
        <w:rPr>
          <w:rFonts w:ascii="Trebuchet MS" w:hAnsi="Trebuchet MS" w:cs="Trebuchet MS"/>
          <w:b/>
        </w:rPr>
      </w:pPr>
      <w:r>
        <w:rPr>
          <w:rFonts w:ascii="Trebuchet MS" w:hAnsi="Trebuchet MS" w:cs="Trebuchet MS"/>
          <w:b/>
        </w:rPr>
        <w:t>ROLE                           :Developer</w:t>
      </w:r>
    </w:p>
    <w:p w:rsidR="00D16C86">
      <w:pPr>
        <w:rPr>
          <w:rFonts w:ascii="Trebuchet MS" w:hAnsi="Trebuchet MS" w:cs="Trebuchet MS"/>
        </w:rPr>
      </w:pPr>
      <w:r>
        <w:rPr>
          <w:rFonts w:ascii="Trebuchet MS" w:hAnsi="Trebuchet MS" w:cs="Trebuchet MS"/>
          <w:b/>
          <w:bCs/>
        </w:rPr>
        <w:t>Type </w:t>
      </w:r>
      <w:r>
        <w:rPr>
          <w:rFonts w:ascii="Arial" w:hAnsi="Arial" w:cs="Arial"/>
          <w:b/>
          <w:bCs/>
          <w:iCs/>
        </w:rPr>
        <w:t xml:space="preserve">   </w:t>
      </w:r>
      <w:r>
        <w:rPr>
          <w:rFonts w:ascii="Arial" w:hAnsi="Arial" w:cs="Arial"/>
          <w:b/>
          <w:bCs/>
        </w:rPr>
        <w:t xml:space="preserve">                         </w:t>
      </w:r>
      <w:r>
        <w:rPr>
          <w:rFonts w:ascii="Trebuchet MS" w:hAnsi="Trebuchet MS" w:cs="Trebuchet MS"/>
        </w:rPr>
        <w:t>: Development</w:t>
      </w:r>
    </w:p>
    <w:p w:rsidR="00D16C86">
      <w:pPr>
        <w:rPr>
          <w:rFonts w:ascii="Trebuchet MS" w:hAnsi="Trebuchet MS" w:cs="Trebuchet MS"/>
        </w:rPr>
      </w:pPr>
      <w:r>
        <w:rPr>
          <w:rFonts w:ascii="Trebuchet MS" w:hAnsi="Trebuchet MS" w:cs="Trebuchet MS"/>
          <w:b/>
          <w:bCs/>
        </w:rPr>
        <w:t>Platform</w:t>
      </w:r>
      <w:r>
        <w:rPr>
          <w:rFonts w:ascii="Arial" w:hAnsi="Arial" w:cs="Arial"/>
        </w:rPr>
        <w:t xml:space="preserve">                       </w:t>
      </w:r>
      <w:r>
        <w:rPr>
          <w:rFonts w:ascii="Trebuchet MS" w:hAnsi="Trebuchet MS" w:cs="Trebuchet MS"/>
        </w:rPr>
        <w:t>: Windows XP</w:t>
      </w:r>
    </w:p>
    <w:p w:rsidR="00D16C86">
      <w:pPr>
        <w:rPr>
          <w:rFonts w:ascii="Trebuchet MS" w:hAnsi="Trebuchet MS"/>
        </w:rPr>
      </w:pPr>
      <w:r>
        <w:rPr>
          <w:rFonts w:ascii="Trebuchet MS" w:hAnsi="Trebuchet MS" w:cs="Trebuchet MS"/>
          <w:b/>
          <w:bCs/>
        </w:rPr>
        <w:t>Software</w:t>
      </w:r>
      <w:r>
        <w:rPr>
          <w:rFonts w:ascii="Arial" w:hAnsi="Arial" w:cs="Arial"/>
        </w:rPr>
        <w:tab/>
      </w:r>
      <w:r>
        <w:rPr>
          <w:rFonts w:ascii="Trebuchet MS" w:hAnsi="Trebuchet MS" w:cs="Trebuchet MS"/>
        </w:rPr>
        <w:t xml:space="preserve">: </w:t>
      </w:r>
      <w:r>
        <w:rPr>
          <w:rFonts w:ascii="Trebuchet MS" w:hAnsi="Trebuchet MS"/>
        </w:rPr>
        <w:t>Java, Spring, Hibernate, JavaScript, DWR, JSP</w:t>
      </w:r>
    </w:p>
    <w:p w:rsidR="00045A91" w:rsidP="00045A91">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Tools</w:t>
      </w:r>
      <w:r>
        <w:rPr>
          <w:rFonts w:ascii="Trebuchet MS" w:hAnsi="Trebuchet MS" w:cs="Trebuchet MS"/>
        </w:rPr>
        <w:t xml:space="preserve">                          :Eclipse, CVS</w:t>
      </w:r>
    </w:p>
    <w:p w:rsidR="00045A91" w:rsidP="00045A91">
      <w:pPr>
        <w:pStyle w:val="Header"/>
        <w:tabs>
          <w:tab w:val="clear" w:pos="0"/>
          <w:tab w:val="clear" w:pos="4320"/>
          <w:tab w:val="clear" w:pos="8640"/>
          <w:tab w:val="left" w:pos="9360"/>
          <w:tab w:val="left" w:pos="9900"/>
          <w:tab w:val="left" w:pos="10620"/>
          <w:tab w:val="left" w:pos="11340"/>
          <w:tab w:val="left" w:pos="12060"/>
          <w:tab w:val="left" w:pos="12780"/>
          <w:tab w:val="left" w:pos="13500"/>
          <w:tab w:val="left" w:pos="14220"/>
          <w:tab w:val="left" w:pos="14940"/>
          <w:tab w:val="right" w:pos="15660"/>
        </w:tabs>
        <w:ind w:left="2340" w:hanging="2340"/>
        <w:rPr>
          <w:rFonts w:ascii="Trebuchet MS" w:hAnsi="Trebuchet MS" w:cs="Trebuchet MS"/>
        </w:rPr>
      </w:pPr>
      <w:r>
        <w:rPr>
          <w:rFonts w:ascii="Trebuchet MS" w:hAnsi="Trebuchet MS" w:cs="Trebuchet MS"/>
          <w:b/>
          <w:bCs/>
        </w:rPr>
        <w:t xml:space="preserve">Database                    </w:t>
      </w:r>
      <w:r w:rsidRPr="00923678">
        <w:rPr>
          <w:rFonts w:ascii="Trebuchet MS" w:hAnsi="Trebuchet MS" w:cs="Trebuchet MS"/>
        </w:rPr>
        <w:t>:</w:t>
      </w:r>
      <w:r>
        <w:rPr>
          <w:rFonts w:ascii="Trebuchet MS" w:hAnsi="Trebuchet MS" w:cs="Trebuchet MS"/>
        </w:rPr>
        <w:t>Oracle</w:t>
      </w:r>
    </w:p>
    <w:p w:rsidR="00D16C86">
      <w:pPr>
        <w:rPr>
          <w:rFonts w:ascii="Trebuchet MS" w:hAnsi="Trebuchet MS" w:cs="Trebuchet MS"/>
        </w:rPr>
      </w:pPr>
      <w:r>
        <w:rPr>
          <w:rFonts w:ascii="Trebuchet MS" w:hAnsi="Trebuchet MS" w:cs="Trebuchet MS"/>
          <w:b/>
          <w:bCs/>
        </w:rPr>
        <w:t>Client  </w:t>
      </w:r>
      <w:r>
        <w:rPr>
          <w:rFonts w:ascii="Arial" w:hAnsi="Arial" w:cs="Arial"/>
          <w:b/>
          <w:bCs/>
        </w:rPr>
        <w:t xml:space="preserve">                          </w:t>
      </w:r>
      <w:r>
        <w:rPr>
          <w:rFonts w:ascii="Trebuchet MS" w:hAnsi="Trebuchet MS" w:cs="Trebuchet MS"/>
        </w:rPr>
        <w:t>: ICICI Bank</w:t>
      </w:r>
    </w:p>
    <w:p w:rsidR="00D16C86">
      <w:pPr>
        <w:rPr>
          <w:rFonts w:ascii="Trebuchet MS" w:hAnsi="Trebuchet MS"/>
        </w:rPr>
      </w:pPr>
      <w:r>
        <w:rPr>
          <w:rFonts w:ascii="Trebuchet MS" w:hAnsi="Trebuchet MS" w:cs="Trebuchet MS"/>
          <w:b/>
          <w:bCs/>
        </w:rPr>
        <w:t>Duration</w:t>
      </w:r>
      <w:r>
        <w:rPr>
          <w:rFonts w:ascii="Arial" w:hAnsi="Arial" w:cs="Arial"/>
          <w:b/>
          <w:bCs/>
        </w:rPr>
        <w:t xml:space="preserve">                       </w:t>
      </w:r>
      <w:r>
        <w:rPr>
          <w:rFonts w:ascii="Trebuchet MS" w:hAnsi="Trebuchet MS" w:cs="Arial"/>
        </w:rPr>
        <w:t>:</w:t>
      </w:r>
      <w:r>
        <w:rPr>
          <w:rFonts w:ascii="Arial" w:hAnsi="Arial" w:cs="Arial"/>
        </w:rPr>
        <w:t xml:space="preserve"> NOV 2008</w:t>
      </w:r>
      <w:r w:rsidR="004728F2">
        <w:rPr>
          <w:rFonts w:ascii="Trebuchet MS" w:hAnsi="Trebuchet MS" w:cs="Trebuchet MS"/>
        </w:rPr>
        <w:t xml:space="preserve"> To Nov 2009</w:t>
      </w:r>
    </w:p>
    <w:p w:rsidR="00D16C86">
      <w:pPr>
        <w:rPr>
          <w:rFonts w:ascii="Trebuchet MS" w:hAnsi="Trebuchet MS" w:cs="Trebuchet MS"/>
        </w:rPr>
      </w:pPr>
      <w:r>
        <w:rPr>
          <w:rFonts w:ascii="Trebuchet MS" w:hAnsi="Trebuchet MS" w:cs="Trebuchet MS"/>
          <w:b/>
          <w:bCs/>
        </w:rPr>
        <w:t>Role   </w:t>
      </w:r>
      <w:r>
        <w:rPr>
          <w:rFonts w:ascii="Arial" w:hAnsi="Arial" w:cs="Arial"/>
          <w:b/>
          <w:bCs/>
        </w:rPr>
        <w:t xml:space="preserve">                           </w:t>
      </w:r>
      <w:r>
        <w:rPr>
          <w:rFonts w:ascii="Trebuchet MS" w:hAnsi="Trebuchet MS" w:cs="Arial"/>
        </w:rPr>
        <w:t>:</w:t>
      </w:r>
      <w:r>
        <w:rPr>
          <w:rFonts w:ascii="Trebuchet MS" w:hAnsi="Trebuchet MS" w:cs="Trebuchet MS"/>
        </w:rPr>
        <w:t>Developer (Work involves designing the jsp (including java scripts)  and                                                           writing java code using frameworks like spring and hibernate).</w:t>
      </w:r>
    </w:p>
    <w:p w:rsidR="00D16C86"/>
    <w:p w:rsidR="00D16C86">
      <w:pPr>
        <w:pStyle w:val="Heading1"/>
        <w:pBdr>
          <w:bottom w:val="single" w:sz="4" w:space="1" w:color="000000"/>
        </w:pBdr>
        <w:tabs>
          <w:tab w:val="left" w:pos="0"/>
        </w:tabs>
        <w:rPr>
          <w:rFonts w:ascii="Trebuchet MS" w:hAnsi="Trebuchet MS"/>
          <w:sz w:val="20"/>
        </w:rPr>
      </w:pPr>
      <w:r>
        <w:rPr>
          <w:rFonts w:ascii="Trebuchet MS" w:hAnsi="Trebuchet MS"/>
          <w:sz w:val="20"/>
        </w:rPr>
        <w:t>Description:</w:t>
      </w:r>
    </w:p>
    <w:p w:rsidR="00D16C86">
      <w:pPr>
        <w:pStyle w:val="NormalWeb"/>
      </w:pPr>
      <w:r>
        <w:rPr>
          <w:b/>
          <w:bCs/>
        </w:rPr>
        <w:t>Securitization</w:t>
      </w:r>
      <w:r>
        <w:t xml:space="preserve"> (or </w:t>
      </w:r>
      <w:r>
        <w:rPr>
          <w:b/>
          <w:bCs/>
        </w:rPr>
        <w:t>Securitisation</w:t>
      </w:r>
      <w:r>
        <w:t xml:space="preserve">) is a </w:t>
      </w:r>
      <w:hyperlink r:id="rId5" w:history="1">
        <w:r>
          <w:rPr>
            <w:rStyle w:val="Hyperlink"/>
          </w:rPr>
          <w:t>structured finance</w:t>
        </w:r>
      </w:hyperlink>
      <w:r>
        <w:t xml:space="preserve"> process, which involves </w:t>
      </w:r>
      <w:hyperlink r:id="rId6" w:history="1">
        <w:r>
          <w:rPr>
            <w:rStyle w:val="Hyperlink"/>
          </w:rPr>
          <w:t>pooling</w:t>
        </w:r>
      </w:hyperlink>
      <w:r>
        <w:t xml:space="preserve"> and </w:t>
      </w:r>
      <w:hyperlink r:id="rId7" w:anchor="Repackaging" w:history="1">
        <w:r>
          <w:rPr>
            <w:rStyle w:val="Hyperlink"/>
          </w:rPr>
          <w:t>repackaging</w:t>
        </w:r>
      </w:hyperlink>
      <w:r>
        <w:t xml:space="preserve"> of </w:t>
      </w:r>
      <w:hyperlink r:id="rId8" w:history="1">
        <w:r>
          <w:rPr>
            <w:rStyle w:val="Hyperlink"/>
          </w:rPr>
          <w:t>cash flow</w:t>
        </w:r>
      </w:hyperlink>
      <w:r>
        <w:t xml:space="preserve"> producing financial </w:t>
      </w:r>
      <w:hyperlink r:id="rId9" w:history="1">
        <w:r>
          <w:rPr>
            <w:rStyle w:val="Hyperlink"/>
          </w:rPr>
          <w:t>assets</w:t>
        </w:r>
      </w:hyperlink>
      <w:r>
        <w:t xml:space="preserve"> into </w:t>
      </w:r>
      <w:hyperlink r:id="rId7" w:history="1">
        <w:r>
          <w:rPr>
            <w:rStyle w:val="Hyperlink"/>
          </w:rPr>
          <w:t>securities</w:t>
        </w:r>
      </w:hyperlink>
      <w:r>
        <w:t xml:space="preserve"> that are then sold to investors. The name "securitization" is derived from the fact that the form of financial instruments used to obtain funds from the investors are securities.</w:t>
      </w:r>
    </w:p>
    <w:p w:rsidR="00D16C86">
      <w:pPr>
        <w:tabs>
          <w:tab w:val="left" w:pos="4097"/>
          <w:tab w:val="left" w:pos="9839"/>
        </w:tabs>
        <w:ind w:left="423"/>
        <w:rPr>
          <w:rFonts w:ascii="Tahoma" w:hAnsi="Tahoma" w:cs="Tahoma"/>
        </w:rPr>
      </w:pPr>
    </w:p>
    <w:p w:rsidR="00D16C86">
      <w:pPr>
        <w:tabs>
          <w:tab w:val="left" w:pos="4097"/>
          <w:tab w:val="left" w:pos="9839"/>
        </w:tabs>
        <w:ind w:left="423"/>
        <w:rPr>
          <w:rFonts w:ascii="Tahoma" w:hAnsi="Tahoma" w:cs="Tahoma"/>
        </w:rPr>
      </w:pPr>
    </w:p>
    <w:p w:rsidR="00D16C86">
      <w:pPr>
        <w:rPr>
          <w:rFonts w:ascii="Tahoma" w:hAnsi="Tahoma" w:cs="Tahoma"/>
          <w:lang w:val="fr-FR"/>
        </w:rPr>
      </w:pPr>
    </w:p>
    <w:p w:rsidR="00D16C86">
      <w:pPr>
        <w:ind w:left="360"/>
        <w:rPr>
          <w:rFonts w:ascii="Tahoma" w:hAnsi="Tahoma" w:cs="Tahoma"/>
          <w:szCs w:val="17"/>
        </w:rPr>
      </w:pPr>
    </w:p>
    <w:p w:rsidR="00D16C86">
      <w:pPr>
        <w:rPr>
          <w:rFonts w:ascii="Tahoma" w:hAnsi="Tahoma" w:cs="Tahoma"/>
          <w:b/>
          <w:bCs/>
          <w:szCs w:val="17"/>
        </w:rPr>
      </w:pPr>
      <w:r>
        <w:rPr>
          <w:rFonts w:ascii="Tahoma" w:hAnsi="Tahoma" w:cs="Tahoma"/>
          <w:b/>
          <w:bCs/>
          <w:szCs w:val="17"/>
        </w:rPr>
        <w:t>Education Qualification</w:t>
      </w:r>
    </w:p>
    <w:p w:rsidR="00D16C86">
      <w:pPr>
        <w:tabs>
          <w:tab w:val="left" w:pos="8824"/>
        </w:tabs>
        <w:rPr>
          <w:rFonts w:ascii="Arial" w:hAnsi="Arial"/>
        </w:rPr>
      </w:pPr>
      <w:r>
        <w:rPr>
          <w:noProof/>
          <w:lang w:val="en-IN" w:eastAsia="en-IN"/>
        </w:rPr>
        <w:pict>
          <v:rect id="Rectangle 9" o:spid="_x0000_s1030" style="width:6in;height:1.5pt;margin-top:0;margin-left:0;mso-position-horizontal-relative:char;mso-position-vertical-relative:line;position:absolute;visibility:visible;v-text-anchor:middle;z-index:251660288" fillcolor="black" stroked="f">
            <v:stroke joinstyle="round"/>
          </v:rect>
        </w:pict>
      </w:r>
    </w:p>
    <w:tbl>
      <w:tblPr>
        <w:tblW w:w="9330" w:type="dxa"/>
        <w:tblInd w:w="108" w:type="dxa"/>
        <w:tblLayout w:type="fixed"/>
        <w:tblLook w:val="0000"/>
      </w:tblPr>
      <w:tblGrid>
        <w:gridCol w:w="1800"/>
        <w:gridCol w:w="1351"/>
        <w:gridCol w:w="2317"/>
        <w:gridCol w:w="2317"/>
        <w:gridCol w:w="1545"/>
      </w:tblGrid>
      <w:tr w:rsidTr="00393B79">
        <w:tblPrEx>
          <w:tblW w:w="9330" w:type="dxa"/>
          <w:tblInd w:w="108" w:type="dxa"/>
          <w:tblLayout w:type="fixed"/>
          <w:tblLook w:val="0000"/>
        </w:tblPrEx>
        <w:trPr>
          <w:cantSplit/>
          <w:trHeight w:val="308"/>
        </w:trPr>
        <w:tc>
          <w:tcPr>
            <w:tcW w:w="1800" w:type="dxa"/>
            <w:tcBorders>
              <w:top w:val="single" w:sz="4" w:space="0" w:color="000000"/>
              <w:left w:val="single" w:sz="4" w:space="0" w:color="000000"/>
              <w:bottom w:val="single" w:sz="4" w:space="0" w:color="000000"/>
            </w:tcBorders>
            <w:shd w:val="clear" w:color="auto" w:fill="B2B2B2"/>
          </w:tcPr>
          <w:p w:rsidR="00D16C86">
            <w:pPr>
              <w:pStyle w:val="Heading5"/>
              <w:snapToGrid w:val="0"/>
              <w:spacing w:line="280" w:lineRule="exact"/>
              <w:rPr>
                <w:rFonts w:ascii="Arial" w:hAnsi="Arial"/>
              </w:rPr>
            </w:pPr>
            <w:r>
              <w:rPr>
                <w:rFonts w:ascii="Arial" w:hAnsi="Arial"/>
              </w:rPr>
              <w:t>DEGREE</w:t>
            </w:r>
          </w:p>
        </w:tc>
        <w:tc>
          <w:tcPr>
            <w:tcW w:w="1351" w:type="dxa"/>
            <w:tcBorders>
              <w:top w:val="single" w:sz="4" w:space="0" w:color="000000"/>
              <w:left w:val="single" w:sz="4" w:space="0" w:color="000000"/>
              <w:bottom w:val="single" w:sz="4" w:space="0" w:color="000000"/>
            </w:tcBorders>
            <w:shd w:val="clear" w:color="auto" w:fill="B2B2B2"/>
          </w:tcPr>
          <w:p w:rsidR="00D16C86">
            <w:pPr>
              <w:pStyle w:val="Heading5"/>
              <w:snapToGrid w:val="0"/>
              <w:spacing w:line="280" w:lineRule="exact"/>
              <w:rPr>
                <w:rFonts w:ascii="Arial" w:hAnsi="Arial"/>
              </w:rPr>
            </w:pPr>
            <w:r>
              <w:rPr>
                <w:rFonts w:ascii="Arial" w:hAnsi="Arial"/>
              </w:rPr>
              <w:t>YEAR</w:t>
            </w:r>
          </w:p>
        </w:tc>
        <w:tc>
          <w:tcPr>
            <w:tcW w:w="2317" w:type="dxa"/>
            <w:tcBorders>
              <w:top w:val="single" w:sz="4" w:space="0" w:color="000000"/>
              <w:left w:val="single" w:sz="4" w:space="0" w:color="000000"/>
              <w:bottom w:val="single" w:sz="4" w:space="0" w:color="000000"/>
            </w:tcBorders>
            <w:shd w:val="clear" w:color="auto" w:fill="B2B2B2"/>
          </w:tcPr>
          <w:p w:rsidR="00D16C86">
            <w:pPr>
              <w:pStyle w:val="Heading5"/>
              <w:snapToGrid w:val="0"/>
              <w:spacing w:line="280" w:lineRule="exact"/>
              <w:rPr>
                <w:rFonts w:ascii="Arial" w:hAnsi="Arial"/>
              </w:rPr>
            </w:pPr>
            <w:r>
              <w:rPr>
                <w:rFonts w:ascii="Arial" w:hAnsi="Arial"/>
              </w:rPr>
              <w:t>BOARD/UNIVERSITY</w:t>
            </w:r>
          </w:p>
        </w:tc>
        <w:tc>
          <w:tcPr>
            <w:tcW w:w="2317" w:type="dxa"/>
            <w:tcBorders>
              <w:top w:val="single" w:sz="4" w:space="0" w:color="000000"/>
              <w:left w:val="single" w:sz="4" w:space="0" w:color="000000"/>
              <w:bottom w:val="single" w:sz="4" w:space="0" w:color="000000"/>
            </w:tcBorders>
            <w:shd w:val="clear" w:color="auto" w:fill="B2B2B2"/>
          </w:tcPr>
          <w:p w:rsidR="00D16C86">
            <w:pPr>
              <w:pStyle w:val="Heading5"/>
              <w:snapToGrid w:val="0"/>
              <w:spacing w:line="280" w:lineRule="exact"/>
              <w:rPr>
                <w:rFonts w:ascii="Arial" w:hAnsi="Arial"/>
              </w:rPr>
            </w:pPr>
            <w:r>
              <w:rPr>
                <w:rFonts w:ascii="Arial" w:hAnsi="Arial"/>
              </w:rPr>
              <w:t>COLLEGE/SCHOOL</w:t>
            </w:r>
          </w:p>
        </w:tc>
        <w:tc>
          <w:tcPr>
            <w:tcW w:w="1545" w:type="dxa"/>
            <w:tcBorders>
              <w:top w:val="single" w:sz="4" w:space="0" w:color="000000"/>
              <w:left w:val="single" w:sz="4" w:space="0" w:color="000000"/>
              <w:bottom w:val="single" w:sz="4" w:space="0" w:color="000000"/>
              <w:right w:val="single" w:sz="4" w:space="0" w:color="000000"/>
            </w:tcBorders>
            <w:shd w:val="clear" w:color="auto" w:fill="B2B2B2"/>
          </w:tcPr>
          <w:p w:rsidR="00D16C86">
            <w:pPr>
              <w:pStyle w:val="Heading5"/>
              <w:snapToGrid w:val="0"/>
              <w:spacing w:line="280" w:lineRule="exact"/>
              <w:ind w:right="-18"/>
              <w:rPr>
                <w:rFonts w:ascii="Arial" w:hAnsi="Arial"/>
              </w:rPr>
            </w:pPr>
            <w:r>
              <w:rPr>
                <w:rFonts w:ascii="Arial" w:hAnsi="Arial"/>
              </w:rPr>
              <w:t>AGG MARKS</w:t>
            </w:r>
          </w:p>
        </w:tc>
      </w:tr>
      <w:tr w:rsidTr="00393B79">
        <w:tblPrEx>
          <w:tblW w:w="9330" w:type="dxa"/>
          <w:tblInd w:w="108" w:type="dxa"/>
          <w:tblLayout w:type="fixed"/>
          <w:tblLook w:val="0000"/>
        </w:tblPrEx>
        <w:trPr>
          <w:cantSplit/>
          <w:trHeight w:val="402"/>
        </w:trPr>
        <w:tc>
          <w:tcPr>
            <w:tcW w:w="1800" w:type="dxa"/>
            <w:tcBorders>
              <w:left w:val="single" w:sz="4" w:space="0" w:color="000000"/>
            </w:tcBorders>
            <w:vAlign w:val="center"/>
          </w:tcPr>
          <w:p w:rsidR="00D16C86">
            <w:pPr>
              <w:snapToGrid w:val="0"/>
              <w:spacing w:line="280" w:lineRule="exact"/>
              <w:rPr>
                <w:rFonts w:ascii="Arial" w:hAnsi="Arial"/>
                <w:b/>
              </w:rPr>
            </w:pPr>
            <w:r>
              <w:rPr>
                <w:rFonts w:ascii="Arial" w:hAnsi="Arial"/>
                <w:b/>
              </w:rPr>
              <w:t>BE</w:t>
            </w:r>
            <w:r w:rsidR="0045086C">
              <w:rPr>
                <w:rFonts w:ascii="Arial" w:hAnsi="Arial"/>
                <w:b/>
              </w:rPr>
              <w:t>(CSE)</w:t>
            </w:r>
          </w:p>
        </w:tc>
        <w:tc>
          <w:tcPr>
            <w:tcW w:w="1351" w:type="dxa"/>
            <w:tcBorders>
              <w:left w:val="single" w:sz="4" w:space="0" w:color="000000"/>
            </w:tcBorders>
            <w:vAlign w:val="center"/>
          </w:tcPr>
          <w:p w:rsidR="00D16C86">
            <w:pPr>
              <w:snapToGrid w:val="0"/>
              <w:spacing w:line="280" w:lineRule="exact"/>
              <w:rPr>
                <w:rFonts w:ascii="Arial" w:hAnsi="Arial"/>
              </w:rPr>
            </w:pPr>
            <w:r>
              <w:rPr>
                <w:rFonts w:ascii="Arial" w:hAnsi="Arial"/>
              </w:rPr>
              <w:t>June 2006</w:t>
            </w:r>
          </w:p>
        </w:tc>
        <w:tc>
          <w:tcPr>
            <w:tcW w:w="2317" w:type="dxa"/>
            <w:tcBorders>
              <w:left w:val="single" w:sz="4" w:space="0" w:color="000000"/>
            </w:tcBorders>
            <w:vAlign w:val="center"/>
          </w:tcPr>
          <w:p w:rsidR="00D16C86">
            <w:pPr>
              <w:snapToGrid w:val="0"/>
              <w:spacing w:line="280" w:lineRule="exact"/>
              <w:rPr>
                <w:rFonts w:ascii="Arial" w:hAnsi="Arial"/>
              </w:rPr>
            </w:pPr>
            <w:r>
              <w:rPr>
                <w:rFonts w:ascii="Arial" w:hAnsi="Arial"/>
              </w:rPr>
              <w:t>Kumaon University,Nainital</w:t>
            </w:r>
          </w:p>
        </w:tc>
        <w:tc>
          <w:tcPr>
            <w:tcW w:w="2317" w:type="dxa"/>
            <w:tcBorders>
              <w:left w:val="single" w:sz="4" w:space="0" w:color="000000"/>
            </w:tcBorders>
            <w:vAlign w:val="center"/>
          </w:tcPr>
          <w:p w:rsidR="00D16C86">
            <w:pPr>
              <w:snapToGrid w:val="0"/>
              <w:spacing w:line="280" w:lineRule="exact"/>
              <w:rPr>
                <w:rFonts w:ascii="Arial" w:hAnsi="Arial"/>
              </w:rPr>
            </w:pPr>
            <w:r>
              <w:rPr>
                <w:rFonts w:ascii="Arial" w:hAnsi="Arial"/>
              </w:rPr>
              <w:t>Kumaon Engineering College,Dwarahat</w:t>
            </w:r>
          </w:p>
        </w:tc>
        <w:tc>
          <w:tcPr>
            <w:tcW w:w="1545" w:type="dxa"/>
            <w:tcBorders>
              <w:left w:val="single" w:sz="4" w:space="0" w:color="000000"/>
              <w:right w:val="single" w:sz="4" w:space="0" w:color="000000"/>
            </w:tcBorders>
          </w:tcPr>
          <w:p w:rsidR="00D16C86">
            <w:pPr>
              <w:snapToGrid w:val="0"/>
              <w:spacing w:line="280" w:lineRule="exact"/>
              <w:jc w:val="center"/>
              <w:rPr>
                <w:rFonts w:ascii="Arial" w:hAnsi="Arial"/>
                <w:b/>
                <w:bCs/>
              </w:rPr>
            </w:pPr>
            <w:r>
              <w:rPr>
                <w:rFonts w:ascii="Arial" w:hAnsi="Arial"/>
                <w:b/>
                <w:bCs/>
              </w:rPr>
              <w:t>68.48%</w:t>
            </w:r>
          </w:p>
        </w:tc>
      </w:tr>
    </w:tbl>
    <w:p w:rsidR="00D16C86"/>
    <w:p w:rsidR="00393B79"/>
    <w:p w:rsidR="00393B79"/>
    <w:p w:rsidR="00393B79"/>
    <w:p w:rsidR="00393B79"/>
    <w:p w:rsidR="00D16C86">
      <w:pPr>
        <w:tabs>
          <w:tab w:val="left" w:pos="4097"/>
          <w:tab w:val="left" w:pos="9839"/>
        </w:tabs>
        <w:ind w:left="423"/>
        <w:rPr>
          <w:rFonts w:ascii="Tahoma" w:hAnsi="Tahoma" w:cs="Tahoma"/>
          <w:b/>
          <w:bCs/>
          <w:szCs w:val="17"/>
        </w:rPr>
      </w:pPr>
    </w:p>
    <w:p w:rsidR="00D16C86">
      <w:pPr>
        <w:rPr>
          <w:rFonts w:ascii="Tahoma" w:hAnsi="Tahoma" w:cs="Tahoma"/>
          <w:b/>
          <w:bCs/>
          <w:szCs w:val="17"/>
        </w:rPr>
      </w:pPr>
      <w:r>
        <w:rPr>
          <w:rFonts w:ascii="Tahoma" w:hAnsi="Tahoma" w:cs="Tahoma"/>
          <w:b/>
          <w:bCs/>
          <w:szCs w:val="17"/>
        </w:rPr>
        <w:t>PERSONAL DETAILS</w:t>
      </w:r>
    </w:p>
    <w:p w:rsidR="00D16C86">
      <w:pPr>
        <w:tabs>
          <w:tab w:val="left" w:pos="8590"/>
        </w:tabs>
        <w:rPr>
          <w:rFonts w:ascii="Tahoma" w:hAnsi="Tahoma" w:cs="Tahoma"/>
          <w:szCs w:val="17"/>
        </w:rPr>
      </w:pPr>
      <w:r>
        <w:rPr>
          <w:noProof/>
          <w:lang w:val="en-IN" w:eastAsia="en-IN"/>
        </w:rPr>
        <w:pict>
          <v:rect id="Rectangle 8" o:spid="_x0000_s1031" style="width:6in;height:1.5pt;margin-top:0;margin-left:0;mso-position-horizontal-relative:char;mso-position-vertical-relative:line;position:absolute;visibility:visible;v-text-anchor:middle;z-index:251658240" fillcolor="black" stroked="f">
            <v:stroke joinstyle="round"/>
          </v:rect>
        </w:pict>
      </w:r>
    </w:p>
    <w:p w:rsidR="00D16C86">
      <w:pPr>
        <w:numPr>
          <w:ilvl w:val="0"/>
          <w:numId w:val="4"/>
        </w:numPr>
        <w:tabs>
          <w:tab w:val="left" w:pos="1692"/>
          <w:tab w:val="left" w:pos="2052"/>
          <w:tab w:val="left" w:pos="4097"/>
          <w:tab w:val="left" w:pos="9839"/>
        </w:tabs>
        <w:ind w:left="423"/>
        <w:rPr>
          <w:rFonts w:ascii="Tahoma" w:hAnsi="Tahoma" w:cs="Tahoma"/>
          <w:szCs w:val="17"/>
        </w:rPr>
      </w:pPr>
      <w:r>
        <w:rPr>
          <w:rFonts w:ascii="Tahoma" w:hAnsi="Tahoma" w:cs="Tahoma"/>
          <w:szCs w:val="17"/>
        </w:rPr>
        <w:t>Gender</w:t>
      </w:r>
      <w:r>
        <w:rPr>
          <w:rFonts w:ascii="Tahoma" w:hAnsi="Tahoma" w:cs="Tahoma"/>
          <w:szCs w:val="17"/>
        </w:rPr>
        <w:tab/>
        <w:t xml:space="preserve">Male </w:t>
      </w:r>
    </w:p>
    <w:p w:rsidR="00D16C86">
      <w:pPr>
        <w:numPr>
          <w:ilvl w:val="0"/>
          <w:numId w:val="3"/>
        </w:numPr>
        <w:tabs>
          <w:tab w:val="left" w:pos="1692"/>
          <w:tab w:val="left" w:pos="2052"/>
          <w:tab w:val="left" w:pos="4097"/>
          <w:tab w:val="left" w:pos="9839"/>
        </w:tabs>
        <w:ind w:left="423"/>
        <w:rPr>
          <w:rFonts w:ascii="Tahoma" w:hAnsi="Tahoma" w:cs="Tahoma"/>
          <w:szCs w:val="17"/>
        </w:rPr>
      </w:pPr>
      <w:r>
        <w:rPr>
          <w:rFonts w:ascii="Tahoma" w:hAnsi="Tahoma" w:cs="Tahoma"/>
          <w:szCs w:val="17"/>
        </w:rPr>
        <w:t>Date Of Birth</w:t>
      </w:r>
      <w:r>
        <w:rPr>
          <w:rFonts w:ascii="Tahoma" w:hAnsi="Tahoma" w:cs="Tahoma"/>
          <w:szCs w:val="17"/>
        </w:rPr>
        <w:tab/>
        <w:t>08-july-1983</w:t>
      </w:r>
    </w:p>
    <w:p w:rsidR="00D16C86">
      <w:pPr>
        <w:numPr>
          <w:ilvl w:val="0"/>
          <w:numId w:val="3"/>
        </w:numPr>
        <w:tabs>
          <w:tab w:val="left" w:pos="1692"/>
          <w:tab w:val="left" w:pos="2052"/>
          <w:tab w:val="left" w:pos="4097"/>
          <w:tab w:val="left" w:pos="9839"/>
        </w:tabs>
        <w:ind w:left="423"/>
        <w:rPr>
          <w:rFonts w:ascii="Tahoma" w:hAnsi="Tahoma" w:cs="Tahoma"/>
          <w:szCs w:val="17"/>
        </w:rPr>
      </w:pPr>
      <w:r>
        <w:rPr>
          <w:rFonts w:ascii="Tahoma" w:hAnsi="Tahoma" w:cs="Tahoma"/>
          <w:szCs w:val="17"/>
        </w:rPr>
        <w:t>Nationality</w:t>
      </w:r>
      <w:r>
        <w:rPr>
          <w:rFonts w:ascii="Tahoma" w:hAnsi="Tahoma" w:cs="Tahoma"/>
          <w:szCs w:val="17"/>
        </w:rPr>
        <w:tab/>
        <w:t>Indian</w:t>
      </w:r>
    </w:p>
    <w:p w:rsidR="00D16C86">
      <w:pPr>
        <w:numPr>
          <w:ilvl w:val="0"/>
          <w:numId w:val="3"/>
        </w:numPr>
        <w:tabs>
          <w:tab w:val="left" w:pos="1692"/>
          <w:tab w:val="left" w:pos="2052"/>
          <w:tab w:val="left" w:pos="4097"/>
          <w:tab w:val="left" w:pos="9839"/>
        </w:tabs>
        <w:ind w:left="423"/>
        <w:rPr>
          <w:rFonts w:ascii="Tahoma" w:hAnsi="Tahoma" w:cs="Tahoma"/>
          <w:szCs w:val="17"/>
        </w:rPr>
      </w:pPr>
      <w:r>
        <w:rPr>
          <w:rFonts w:ascii="Tahoma" w:hAnsi="Tahoma" w:cs="Tahoma"/>
          <w:szCs w:val="17"/>
        </w:rPr>
        <w:t>Marital Status</w:t>
      </w:r>
      <w:r>
        <w:rPr>
          <w:rFonts w:ascii="Tahoma" w:hAnsi="Tahoma" w:cs="Tahoma"/>
          <w:szCs w:val="17"/>
        </w:rPr>
        <w:tab/>
      </w:r>
      <w:r w:rsidR="00A933ED">
        <w:rPr>
          <w:rFonts w:ascii="Tahoma" w:hAnsi="Tahoma" w:cs="Tahoma"/>
          <w:szCs w:val="17"/>
        </w:rPr>
        <w:t>Married</w:t>
      </w:r>
    </w:p>
    <w:p w:rsidR="00D16C86">
      <w:pPr>
        <w:numPr>
          <w:ilvl w:val="0"/>
          <w:numId w:val="3"/>
        </w:numPr>
        <w:tabs>
          <w:tab w:val="left" w:pos="1692"/>
          <w:tab w:val="left" w:pos="2052"/>
          <w:tab w:val="left" w:pos="4097"/>
          <w:tab w:val="left" w:pos="9839"/>
        </w:tabs>
        <w:ind w:left="423"/>
        <w:rPr>
          <w:rFonts w:ascii="Tahoma" w:hAnsi="Tahoma" w:cs="Tahoma"/>
          <w:szCs w:val="17"/>
        </w:rPr>
      </w:pPr>
      <w:r>
        <w:rPr>
          <w:rFonts w:ascii="Tahoma" w:hAnsi="Tahoma" w:cs="Tahoma"/>
          <w:szCs w:val="17"/>
        </w:rPr>
        <w:t>Languages</w:t>
      </w:r>
      <w:r>
        <w:rPr>
          <w:rFonts w:ascii="Tahoma" w:hAnsi="Tahoma" w:cs="Tahoma"/>
          <w:szCs w:val="17"/>
        </w:rPr>
        <w:tab/>
        <w:t xml:space="preserve">English ,Hindi </w:t>
      </w:r>
    </w:p>
    <w:p w:rsidR="00D16C86">
      <w:pPr>
        <w:numPr>
          <w:ilvl w:val="0"/>
          <w:numId w:val="3"/>
        </w:numPr>
        <w:tabs>
          <w:tab w:val="left" w:pos="1692"/>
          <w:tab w:val="left" w:pos="2052"/>
          <w:tab w:val="left" w:pos="4149"/>
          <w:tab w:val="left" w:pos="9839"/>
        </w:tabs>
        <w:ind w:left="423"/>
        <w:rPr>
          <w:rFonts w:ascii="Tahoma" w:hAnsi="Tahoma" w:cs="Tahoma"/>
          <w:szCs w:val="17"/>
        </w:rPr>
      </w:pPr>
      <w:r>
        <w:rPr>
          <w:rFonts w:ascii="Tahoma" w:hAnsi="Tahoma" w:cs="Tahoma"/>
          <w:szCs w:val="17"/>
        </w:rPr>
        <w:t>Hobbies                      Cricket,Football,Listening Music</w:t>
      </w:r>
    </w:p>
    <w:p w:rsidR="00D16C86">
      <w:pPr>
        <w:tabs>
          <w:tab w:val="left" w:pos="1692"/>
          <w:tab w:val="left" w:pos="2052"/>
          <w:tab w:val="left" w:pos="4149"/>
          <w:tab w:val="left" w:pos="9839"/>
        </w:tabs>
        <w:ind w:left="423"/>
        <w:rPr>
          <w:rFonts w:ascii="Tahoma" w:hAnsi="Tahoma" w:cs="Tahoma"/>
          <w:szCs w:val="17"/>
        </w:rPr>
      </w:pPr>
    </w:p>
    <w:p w:rsidR="00D16C86">
      <w:pPr>
        <w:tabs>
          <w:tab w:val="left" w:pos="1692"/>
          <w:tab w:val="left" w:pos="2052"/>
          <w:tab w:val="left" w:pos="4149"/>
          <w:tab w:val="left" w:pos="9839"/>
        </w:tabs>
        <w:ind w:left="423"/>
        <w:rPr>
          <w:rFonts w:ascii="Tahoma" w:hAnsi="Tahoma" w:cs="Tahoma"/>
          <w:szCs w:val="17"/>
        </w:rPr>
      </w:pPr>
    </w:p>
    <w:p w:rsidR="00D16C86">
      <w:pPr>
        <w:pBdr>
          <w:top w:val="single" w:sz="4" w:space="0" w:color="FFFFFF"/>
          <w:left w:val="single" w:sz="4" w:space="0" w:color="FFFFFF"/>
          <w:bottom w:val="single" w:sz="4" w:space="0" w:color="000000"/>
          <w:right w:val="single" w:sz="4" w:space="0" w:color="FFFFFF"/>
        </w:pBdr>
        <w:tabs>
          <w:tab w:val="left" w:pos="1080"/>
          <w:tab w:val="left" w:pos="1800"/>
          <w:tab w:val="left" w:pos="2520"/>
          <w:tab w:val="left" w:pos="3240"/>
          <w:tab w:val="left" w:pos="3960"/>
          <w:tab w:val="left" w:pos="4680"/>
          <w:tab w:val="left" w:pos="5400"/>
          <w:tab w:val="left" w:pos="6120"/>
          <w:tab w:val="left" w:pos="6840"/>
          <w:tab w:val="left" w:pos="7560"/>
          <w:tab w:val="left" w:pos="8280"/>
        </w:tabs>
        <w:rPr>
          <w:rFonts w:ascii="Arial" w:hAnsi="Arial" w:cs="Arial"/>
          <w:sz w:val="18"/>
          <w:szCs w:val="18"/>
        </w:rPr>
      </w:pPr>
      <w:r>
        <w:rPr>
          <w:rFonts w:ascii="Arial" w:hAnsi="Arial" w:cs="Arial"/>
          <w:b/>
          <w:bCs/>
        </w:rPr>
        <w:t>DECLARATION:</w:t>
      </w:r>
      <w:r>
        <w:rPr>
          <w:rFonts w:ascii="Arial" w:hAnsi="Arial" w:cs="Arial"/>
          <w:sz w:val="18"/>
          <w:szCs w:val="18"/>
        </w:rPr>
        <w:t>I here by declare that the information mentioned above  is true</w:t>
      </w:r>
      <w:r w:rsidR="00A24CFE">
        <w:rPr>
          <w:rFonts w:ascii="Arial" w:hAnsi="Arial" w:cs="Arial"/>
          <w:sz w:val="18"/>
          <w:szCs w:val="18"/>
        </w:rPr>
        <w:t xml:space="preserve"> </w:t>
      </w:r>
      <w:r>
        <w:rPr>
          <w:rFonts w:ascii="Arial" w:hAnsi="Arial" w:cs="Arial"/>
          <w:sz w:val="18"/>
          <w:szCs w:val="18"/>
        </w:rPr>
        <w:t>to the best of my</w:t>
      </w:r>
      <w:r w:rsidR="00A24CFE">
        <w:rPr>
          <w:rFonts w:ascii="Arial" w:hAnsi="Arial" w:cs="Arial"/>
          <w:sz w:val="18"/>
          <w:szCs w:val="18"/>
        </w:rPr>
        <w:t xml:space="preserve"> </w:t>
      </w:r>
      <w:bookmarkStart w:id="0" w:name="_GoBack"/>
      <w:bookmarkEnd w:id="0"/>
      <w:r>
        <w:rPr>
          <w:rFonts w:ascii="Arial" w:hAnsi="Arial" w:cs="Arial"/>
          <w:sz w:val="18"/>
          <w:szCs w:val="18"/>
        </w:rPr>
        <w:t>knowledge.</w:t>
      </w:r>
    </w:p>
    <w:p w:rsidR="00D16C86">
      <w:pPr>
        <w:pBdr>
          <w:top w:val="single" w:sz="4" w:space="0" w:color="FFFFFF"/>
          <w:left w:val="single" w:sz="4" w:space="0" w:color="FFFFFF"/>
          <w:bottom w:val="single" w:sz="4" w:space="0" w:color="000000"/>
          <w:right w:val="single" w:sz="4" w:space="0" w:color="FFFFFF"/>
        </w:pBdr>
        <w:tabs>
          <w:tab w:val="left" w:pos="1080"/>
          <w:tab w:val="left" w:pos="1800"/>
          <w:tab w:val="left" w:pos="2520"/>
          <w:tab w:val="left" w:pos="3240"/>
          <w:tab w:val="left" w:pos="3960"/>
          <w:tab w:val="left" w:pos="4680"/>
          <w:tab w:val="left" w:pos="5400"/>
          <w:tab w:val="left" w:pos="6120"/>
          <w:tab w:val="left" w:pos="6840"/>
          <w:tab w:val="left" w:pos="7560"/>
          <w:tab w:val="left" w:pos="8280"/>
        </w:tabs>
      </w:pPr>
    </w:p>
    <w:p w:rsidR="00D16C86">
      <w:pPr>
        <w:pBdr>
          <w:top w:val="single" w:sz="4" w:space="0" w:color="FFFFFF"/>
          <w:left w:val="single" w:sz="4" w:space="0" w:color="FFFFFF"/>
          <w:bottom w:val="single" w:sz="4" w:space="0" w:color="000000"/>
          <w:right w:val="single" w:sz="4" w:space="0" w:color="FFFFFF"/>
        </w:pBdr>
        <w:tabs>
          <w:tab w:val="left" w:pos="1080"/>
          <w:tab w:val="left" w:pos="1800"/>
          <w:tab w:val="left" w:pos="2520"/>
          <w:tab w:val="left" w:pos="3240"/>
          <w:tab w:val="left" w:pos="3960"/>
          <w:tab w:val="left" w:pos="4680"/>
          <w:tab w:val="left" w:pos="5400"/>
          <w:tab w:val="left" w:pos="6120"/>
          <w:tab w:val="left" w:pos="6840"/>
          <w:tab w:val="left" w:pos="7560"/>
          <w:tab w:val="left" w:pos="8280"/>
        </w:tabs>
        <w:rPr>
          <w:rFonts w:ascii="Arial" w:hAnsi="Arial" w:cs="Arial"/>
          <w:b/>
          <w:bCs/>
          <w:sz w:val="18"/>
          <w:szCs w:val="18"/>
        </w:rPr>
      </w:pPr>
      <w:r>
        <w:rPr>
          <w:rFonts w:ascii="Arial" w:hAnsi="Arial" w:cs="Arial"/>
          <w:b/>
          <w:bCs/>
          <w:sz w:val="18"/>
          <w:szCs w:val="18"/>
        </w:rPr>
        <w:t>Himanshu  Dixit</w:t>
      </w:r>
    </w:p>
    <w:p w:rsidR="00D16C86">
      <w:pPr>
        <w:tabs>
          <w:tab w:val="left" w:pos="1692"/>
          <w:tab w:val="left" w:pos="2052"/>
          <w:tab w:val="left" w:pos="4149"/>
          <w:tab w:val="left" w:pos="9839"/>
        </w:tabs>
        <w:ind w:left="423"/>
        <w:rPr>
          <w:rFonts w:ascii="Tahoma" w:hAnsi="Tahoma" w:cs="Tahoma"/>
          <w:szCs w:val="17"/>
        </w:rPr>
      </w:pPr>
    </w:p>
    <w:p w:rsidR="00D16C86">
      <w:pPr>
        <w:tabs>
          <w:tab w:val="left" w:pos="4097"/>
          <w:tab w:val="left" w:pos="9839"/>
        </w:tabs>
        <w:ind w:left="423"/>
        <w:rPr>
          <w:rFonts w:ascii="Tahoma" w:hAnsi="Tahoma" w:cs="Tahoma"/>
          <w:b/>
          <w:bCs/>
          <w:sz w:val="17"/>
          <w:szCs w:val="17"/>
        </w:rPr>
      </w:pPr>
      <w:r>
        <w:rPr>
          <w:rFonts w:ascii="Tahoma" w:hAnsi="Tahoma" w:cs="Tahoma"/>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sz w:val="17"/>
          <w:szCs w:val="17"/>
        </w:rPr>
        <w:tab/>
      </w:r>
      <w:r>
        <w:rPr>
          <w:rFonts w:ascii="Tahoma" w:hAnsi="Tahoma" w:cs="Tahoma"/>
          <w:b/>
          <w:bCs/>
          <w:sz w:val="17"/>
          <w:szCs w:val="17"/>
        </w:rPr>
        <w:tab/>
      </w:r>
      <w:r>
        <w:rPr>
          <w:rFonts w:ascii="Tahoma" w:hAnsi="Tahoma" w:cs="Tahoma"/>
          <w:b/>
          <w:bCs/>
          <w:sz w:val="17"/>
          <w:szCs w:val="17"/>
        </w:rPr>
        <w:tab/>
      </w:r>
      <w:r>
        <w:rPr>
          <w:rFonts w:ascii="Tahoma" w:hAnsi="Tahoma" w:cs="Tahoma"/>
          <w:b/>
          <w:bCs/>
          <w:sz w:val="17"/>
          <w:szCs w:val="17"/>
        </w:rPr>
        <w:tab/>
      </w:r>
    </w:p>
    <w:p w:rsidR="00D16C86">
      <w:pPr>
        <w:tabs>
          <w:tab w:val="left" w:pos="2928"/>
          <w:tab w:val="left" w:pos="8575"/>
        </w:tabs>
        <w:rPr>
          <w:rFonts w:ascii="Tahoma" w:hAnsi="Tahoma" w:cs="Tahoma"/>
          <w:szCs w:val="17"/>
        </w:rPr>
      </w:pPr>
    </w:p>
    <w:p w:rsidR="00D16C86">
      <w:pPr>
        <w:pStyle w:val="Heading2"/>
        <w:tabs>
          <w:tab w:val="left" w:pos="0"/>
        </w:tabs>
        <w:rPr>
          <w:sz w:val="20"/>
        </w:rPr>
      </w:pPr>
    </w:p>
    <w:p w:rsidR="00D16C86">
      <w:pPr>
        <w:tabs>
          <w:tab w:val="left" w:pos="3017"/>
          <w:tab w:val="left" w:pos="8759"/>
        </w:tabs>
        <w:ind w:left="63"/>
        <w:rPr>
          <w:rFonts w:ascii="Tahoma" w:hAnsi="Tahoma" w:cs="Tahoma"/>
          <w:szCs w:val="17"/>
        </w:rPr>
      </w:pPr>
    </w:p>
    <w:p w:rsidR="00D16C86">
      <w:pPr>
        <w:rPr>
          <w:vanish/>
        </w:rPr>
      </w:pPr>
    </w:p>
    <w:p w:rsidR="00D16C86">
      <w:pPr>
        <w:tabs>
          <w:tab w:val="left" w:pos="2807"/>
          <w:tab w:val="left" w:pos="8547"/>
        </w:tabs>
        <w:rPr>
          <w:rFonts w:ascii="Tahoma" w:hAnsi="Tahoma" w:cs="Tahoma"/>
          <w:szCs w:val="17"/>
        </w:rPr>
      </w:pPr>
    </w:p>
    <w:p w:rsidR="00D16C86">
      <w:pPr>
        <w:rPr>
          <w:vanish/>
        </w:rPr>
      </w:pPr>
    </w:p>
    <w:p w:rsidR="00D16C86">
      <w:pPr>
        <w:rPr>
          <w:vanish/>
        </w:rPr>
      </w:pPr>
    </w:p>
    <w:p w:rsidR="00D16C86">
      <w:pPr>
        <w:rPr>
          <w:vanish/>
        </w:rPr>
      </w:pPr>
    </w:p>
    <w:p w:rsidR="00D16C86">
      <w:pPr>
        <w:rPr>
          <w:vanish/>
        </w:rPr>
      </w:pPr>
    </w:p>
    <w:p w:rsidR="00D16C86">
      <w:pPr>
        <w:rPr>
          <w:vanish/>
        </w:rPr>
      </w:pPr>
    </w:p>
    <w:p w:rsidR="00D16C86">
      <w:pPr>
        <w:rPr>
          <w:b/>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10"/>
          </v:shape>
        </w:pict>
      </w:r>
    </w:p>
    <w:sectPr w:rsidSect="000F16A6">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tarSymbol">
    <w:altName w:val="Times New Roman"/>
    <w:charset w:val="80"/>
    <w:family w:val="auto"/>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Emoji">
    <w:altName w:val="Segoe UI Symbol"/>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pPr>
    </w:lvl>
    <w:lvl w:ilvl="1">
      <w:start w:val="1"/>
      <w:numFmt w:val="none"/>
      <w:suff w:val="nothing"/>
      <w:lvlJc w:val="left"/>
      <w:pPr>
        <w:tabs>
          <w:tab w:val="num" w:pos="0"/>
        </w:tabs>
      </w:pPr>
    </w:lvl>
    <w:lvl w:ilvl="2">
      <w:start w:val="1"/>
      <w:numFmt w:val="none"/>
      <w:suff w:val="nothing"/>
      <w:lvlJc w:val="left"/>
      <w:pPr>
        <w:tabs>
          <w:tab w:val="num" w:pos="0"/>
        </w:tabs>
      </w:pPr>
    </w:lvl>
    <w:lvl w:ilvl="3">
      <w:start w:val="1"/>
      <w:numFmt w:val="none"/>
      <w:suff w:val="nothing"/>
      <w:lvlJc w:val="left"/>
      <w:pPr>
        <w:tabs>
          <w:tab w:val="num" w:pos="0"/>
        </w:tabs>
      </w:pPr>
    </w:lvl>
    <w:lvl w:ilvl="4">
      <w:start w:val="1"/>
      <w:numFmt w:val="none"/>
      <w:suff w:val="nothing"/>
      <w:lvlJc w:val="left"/>
      <w:pPr>
        <w:tabs>
          <w:tab w:val="num" w:pos="0"/>
        </w:tabs>
      </w:pPr>
    </w:lvl>
    <w:lvl w:ilvl="5">
      <w:start w:val="1"/>
      <w:numFmt w:val="none"/>
      <w:suff w:val="nothing"/>
      <w:lvlJc w:val="left"/>
      <w:pPr>
        <w:tabs>
          <w:tab w:val="num" w:pos="0"/>
        </w:tabs>
      </w:pPr>
    </w:lvl>
    <w:lvl w:ilvl="6">
      <w:start w:val="1"/>
      <w:numFmt w:val="none"/>
      <w:suff w:val="nothing"/>
      <w:lvlJc w:val="left"/>
      <w:pPr>
        <w:tabs>
          <w:tab w:val="num" w:pos="0"/>
        </w:tabs>
      </w:pPr>
    </w:lvl>
    <w:lvl w:ilvl="7">
      <w:start w:val="1"/>
      <w:numFmt w:val="none"/>
      <w:suff w:val="nothing"/>
      <w:lvlJc w:val="left"/>
      <w:pPr>
        <w:tabs>
          <w:tab w:val="num" w:pos="0"/>
        </w:tabs>
      </w:pPr>
    </w:lvl>
    <w:lvl w:ilvl="8">
      <w:start w:val="1"/>
      <w:numFmt w:val="none"/>
      <w:suff w:val="nothing"/>
      <w:lvlJc w:val="left"/>
      <w:pPr>
        <w:tabs>
          <w:tab w:val="num" w:pos="0"/>
        </w:tabs>
      </w:pPr>
    </w:lvl>
  </w:abstractNum>
  <w:abstractNum w:abstractNumId="1">
    <w:nsid w:val="00000002"/>
    <w:multiLevelType w:val="multilevel"/>
    <w:tmpl w:val="00000002"/>
    <w:name w:val="WW8Num2"/>
    <w:lvl w:ilvl="0">
      <w:start w:val="1"/>
      <w:numFmt w:val="bullet"/>
      <w:lvlText w:val=""/>
      <w:lvlJc w:val="left"/>
      <w:pPr>
        <w:tabs>
          <w:tab w:val="num" w:pos="0"/>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2">
    <w:nsid w:val="00000003"/>
    <w:multiLevelType w:val="multilevel"/>
    <w:tmpl w:val="00000003"/>
    <w:name w:val="WW8Num3"/>
    <w:lvl w:ilvl="0">
      <w:start w:val="1"/>
      <w:numFmt w:val="bullet"/>
      <w:lvlText w:val=""/>
      <w:lvlJc w:val="left"/>
      <w:pPr>
        <w:tabs>
          <w:tab w:val="num" w:pos="0"/>
        </w:tabs>
      </w:pPr>
      <w:rPr>
        <w:rFonts w:ascii="Symbol" w:hAnsi="Symbol"/>
      </w:rPr>
    </w:lvl>
    <w:lvl w:ilvl="1">
      <w:start w:val="1"/>
      <w:numFmt w:val="bullet"/>
      <w:lvlText w:val="o"/>
      <w:lvlJc w:val="left"/>
      <w:pPr>
        <w:tabs>
          <w:tab w:val="num" w:pos="0"/>
        </w:tabs>
      </w:pPr>
      <w:rPr>
        <w:rFonts w:ascii="Courier New" w:hAnsi="Courier New"/>
      </w:rPr>
    </w:lvl>
    <w:lvl w:ilvl="2">
      <w:start w:val="1"/>
      <w:numFmt w:val="bullet"/>
      <w:lvlText w:val=""/>
      <w:lvlJc w:val="left"/>
      <w:pPr>
        <w:tabs>
          <w:tab w:val="num" w:pos="0"/>
        </w:tabs>
      </w:pPr>
      <w:rPr>
        <w:rFonts w:ascii="Wingdings" w:hAnsi="Wingdings"/>
      </w:rPr>
    </w:lvl>
    <w:lvl w:ilvl="3">
      <w:start w:val="1"/>
      <w:numFmt w:val="bullet"/>
      <w:lvlText w:val=""/>
      <w:lvlJc w:val="left"/>
      <w:pPr>
        <w:tabs>
          <w:tab w:val="num" w:pos="0"/>
        </w:tabs>
      </w:pPr>
      <w:rPr>
        <w:rFonts w:ascii="Symbol" w:hAnsi="Symbol"/>
      </w:rPr>
    </w:lvl>
    <w:lvl w:ilvl="4">
      <w:start w:val="1"/>
      <w:numFmt w:val="bullet"/>
      <w:lvlText w:val="o"/>
      <w:lvlJc w:val="left"/>
      <w:pPr>
        <w:tabs>
          <w:tab w:val="num" w:pos="0"/>
        </w:tabs>
      </w:pPr>
      <w:rPr>
        <w:rFonts w:ascii="Courier New" w:hAnsi="Courier New"/>
      </w:rPr>
    </w:lvl>
    <w:lvl w:ilvl="5">
      <w:start w:val="1"/>
      <w:numFmt w:val="bullet"/>
      <w:lvlText w:val=""/>
      <w:lvlJc w:val="left"/>
      <w:pPr>
        <w:tabs>
          <w:tab w:val="num" w:pos="0"/>
        </w:tabs>
      </w:pPr>
      <w:rPr>
        <w:rFonts w:ascii="Wingdings" w:hAnsi="Wingdings"/>
      </w:rPr>
    </w:lvl>
    <w:lvl w:ilvl="6">
      <w:start w:val="1"/>
      <w:numFmt w:val="bullet"/>
      <w:lvlText w:val=""/>
      <w:lvlJc w:val="left"/>
      <w:pPr>
        <w:tabs>
          <w:tab w:val="num" w:pos="0"/>
        </w:tabs>
      </w:pPr>
      <w:rPr>
        <w:rFonts w:ascii="Symbol" w:hAnsi="Symbol"/>
      </w:rPr>
    </w:lvl>
    <w:lvl w:ilvl="7">
      <w:start w:val="1"/>
      <w:numFmt w:val="bullet"/>
      <w:lvlText w:val="o"/>
      <w:lvlJc w:val="left"/>
      <w:pPr>
        <w:tabs>
          <w:tab w:val="num" w:pos="0"/>
        </w:tabs>
      </w:pPr>
      <w:rPr>
        <w:rFonts w:ascii="Courier New" w:hAnsi="Courier New"/>
      </w:rPr>
    </w:lvl>
    <w:lvl w:ilvl="8">
      <w:start w:val="1"/>
      <w:numFmt w:val="bullet"/>
      <w:lvlText w:val=""/>
      <w:lvlJc w:val="left"/>
      <w:pPr>
        <w:tabs>
          <w:tab w:val="num" w:pos="0"/>
        </w:tabs>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pPr>
      <w:rPr>
        <w:rFonts w:ascii="Symbol" w:hAnsi="Symbol"/>
      </w:rPr>
    </w:lvl>
    <w:lvl w:ilvl="1">
      <w:start w:val="1"/>
      <w:numFmt w:val="bullet"/>
      <w:lvlText w:val="o"/>
      <w:lvlJc w:val="left"/>
      <w:pPr>
        <w:tabs>
          <w:tab w:val="num" w:pos="0"/>
        </w:tabs>
      </w:pPr>
      <w:rPr>
        <w:rFonts w:ascii="Courier New" w:hAnsi="Courier New"/>
      </w:rPr>
    </w:lvl>
    <w:lvl w:ilvl="2">
      <w:start w:val="1"/>
      <w:numFmt w:val="bullet"/>
      <w:lvlText w:val=""/>
      <w:lvlJc w:val="left"/>
      <w:pPr>
        <w:tabs>
          <w:tab w:val="num" w:pos="0"/>
        </w:tabs>
      </w:pPr>
      <w:rPr>
        <w:rFonts w:ascii="Wingdings" w:hAnsi="Wingdings"/>
      </w:rPr>
    </w:lvl>
    <w:lvl w:ilvl="3">
      <w:start w:val="1"/>
      <w:numFmt w:val="bullet"/>
      <w:lvlText w:val=""/>
      <w:lvlJc w:val="left"/>
      <w:pPr>
        <w:tabs>
          <w:tab w:val="num" w:pos="0"/>
        </w:tabs>
      </w:pPr>
      <w:rPr>
        <w:rFonts w:ascii="Symbol" w:hAnsi="Symbol"/>
      </w:rPr>
    </w:lvl>
    <w:lvl w:ilvl="4">
      <w:start w:val="1"/>
      <w:numFmt w:val="bullet"/>
      <w:lvlText w:val="o"/>
      <w:lvlJc w:val="left"/>
      <w:pPr>
        <w:tabs>
          <w:tab w:val="num" w:pos="0"/>
        </w:tabs>
      </w:pPr>
      <w:rPr>
        <w:rFonts w:ascii="Courier New" w:hAnsi="Courier New"/>
      </w:rPr>
    </w:lvl>
    <w:lvl w:ilvl="5">
      <w:start w:val="1"/>
      <w:numFmt w:val="bullet"/>
      <w:lvlText w:val=""/>
      <w:lvlJc w:val="left"/>
      <w:pPr>
        <w:tabs>
          <w:tab w:val="num" w:pos="0"/>
        </w:tabs>
      </w:pPr>
      <w:rPr>
        <w:rFonts w:ascii="Wingdings" w:hAnsi="Wingdings"/>
      </w:rPr>
    </w:lvl>
    <w:lvl w:ilvl="6">
      <w:start w:val="1"/>
      <w:numFmt w:val="bullet"/>
      <w:lvlText w:val=""/>
      <w:lvlJc w:val="left"/>
      <w:pPr>
        <w:tabs>
          <w:tab w:val="num" w:pos="0"/>
        </w:tabs>
      </w:pPr>
      <w:rPr>
        <w:rFonts w:ascii="Symbol" w:hAnsi="Symbol"/>
      </w:rPr>
    </w:lvl>
    <w:lvl w:ilvl="7">
      <w:start w:val="1"/>
      <w:numFmt w:val="bullet"/>
      <w:lvlText w:val="o"/>
      <w:lvlJc w:val="left"/>
      <w:pPr>
        <w:tabs>
          <w:tab w:val="num" w:pos="0"/>
        </w:tabs>
      </w:pPr>
      <w:rPr>
        <w:rFonts w:ascii="Courier New" w:hAnsi="Courier New"/>
      </w:rPr>
    </w:lvl>
    <w:lvl w:ilvl="8">
      <w:start w:val="1"/>
      <w:numFmt w:val="bullet"/>
      <w:lvlText w:val=""/>
      <w:lvlJc w:val="left"/>
      <w:pPr>
        <w:tabs>
          <w:tab w:val="num" w:pos="0"/>
        </w:tabs>
      </w:pPr>
      <w:rPr>
        <w:rFonts w:ascii="Wingdings" w:hAnsi="Wingdings"/>
      </w:rPr>
    </w:lvl>
  </w:abstractNum>
  <w:abstractNum w:abstractNumId="4">
    <w:nsid w:val="13B706AA"/>
    <w:multiLevelType w:val="hybridMultilevel"/>
    <w:tmpl w:val="CBE4A9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E276141"/>
    <w:multiLevelType w:val="hybridMultilevel"/>
    <w:tmpl w:val="67686F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78"/>
    <w:rsid w:val="00001B88"/>
    <w:rsid w:val="000060BF"/>
    <w:rsid w:val="00010B87"/>
    <w:rsid w:val="00011FA7"/>
    <w:rsid w:val="0002267C"/>
    <w:rsid w:val="000329C6"/>
    <w:rsid w:val="000360D0"/>
    <w:rsid w:val="00042C52"/>
    <w:rsid w:val="00045A91"/>
    <w:rsid w:val="0005000E"/>
    <w:rsid w:val="00056A4D"/>
    <w:rsid w:val="0006428F"/>
    <w:rsid w:val="0006445C"/>
    <w:rsid w:val="000670A2"/>
    <w:rsid w:val="00073B21"/>
    <w:rsid w:val="00074125"/>
    <w:rsid w:val="0007642E"/>
    <w:rsid w:val="000B0D39"/>
    <w:rsid w:val="000B77A4"/>
    <w:rsid w:val="000C0A04"/>
    <w:rsid w:val="000D722C"/>
    <w:rsid w:val="000F16A6"/>
    <w:rsid w:val="000F244B"/>
    <w:rsid w:val="000F525B"/>
    <w:rsid w:val="000F58D1"/>
    <w:rsid w:val="000F5DD4"/>
    <w:rsid w:val="00107F04"/>
    <w:rsid w:val="001223BB"/>
    <w:rsid w:val="00132AE1"/>
    <w:rsid w:val="001335CE"/>
    <w:rsid w:val="00133895"/>
    <w:rsid w:val="00133E92"/>
    <w:rsid w:val="001349A2"/>
    <w:rsid w:val="0013662C"/>
    <w:rsid w:val="00146737"/>
    <w:rsid w:val="001513F8"/>
    <w:rsid w:val="00155145"/>
    <w:rsid w:val="00163238"/>
    <w:rsid w:val="00163E4F"/>
    <w:rsid w:val="001648BF"/>
    <w:rsid w:val="00166DBB"/>
    <w:rsid w:val="00176941"/>
    <w:rsid w:val="00186AB7"/>
    <w:rsid w:val="00192CA9"/>
    <w:rsid w:val="00194A3D"/>
    <w:rsid w:val="00194EB5"/>
    <w:rsid w:val="001A2540"/>
    <w:rsid w:val="001A3806"/>
    <w:rsid w:val="001B0C9D"/>
    <w:rsid w:val="001B1693"/>
    <w:rsid w:val="001B6980"/>
    <w:rsid w:val="001D1319"/>
    <w:rsid w:val="001E320C"/>
    <w:rsid w:val="00202C62"/>
    <w:rsid w:val="00211EBC"/>
    <w:rsid w:val="00222F57"/>
    <w:rsid w:val="002346A3"/>
    <w:rsid w:val="00234D42"/>
    <w:rsid w:val="00234E1B"/>
    <w:rsid w:val="002413A7"/>
    <w:rsid w:val="00244770"/>
    <w:rsid w:val="0024549E"/>
    <w:rsid w:val="00251F63"/>
    <w:rsid w:val="0025353F"/>
    <w:rsid w:val="00257ED6"/>
    <w:rsid w:val="00282A9D"/>
    <w:rsid w:val="002831EE"/>
    <w:rsid w:val="00284CE3"/>
    <w:rsid w:val="002A1B78"/>
    <w:rsid w:val="002A5785"/>
    <w:rsid w:val="002C353D"/>
    <w:rsid w:val="002C49B5"/>
    <w:rsid w:val="002D4BB3"/>
    <w:rsid w:val="002D6A7F"/>
    <w:rsid w:val="002E3ED8"/>
    <w:rsid w:val="0030249D"/>
    <w:rsid w:val="00304EA0"/>
    <w:rsid w:val="003050E1"/>
    <w:rsid w:val="003058BF"/>
    <w:rsid w:val="003114D3"/>
    <w:rsid w:val="00324A6B"/>
    <w:rsid w:val="00325145"/>
    <w:rsid w:val="003304F7"/>
    <w:rsid w:val="00347995"/>
    <w:rsid w:val="00351091"/>
    <w:rsid w:val="003522F3"/>
    <w:rsid w:val="0035395A"/>
    <w:rsid w:val="003564E0"/>
    <w:rsid w:val="00357B14"/>
    <w:rsid w:val="003736C7"/>
    <w:rsid w:val="003816C7"/>
    <w:rsid w:val="00382276"/>
    <w:rsid w:val="00393B79"/>
    <w:rsid w:val="003A5B99"/>
    <w:rsid w:val="003A7E37"/>
    <w:rsid w:val="003C35BF"/>
    <w:rsid w:val="003C37F3"/>
    <w:rsid w:val="003C548E"/>
    <w:rsid w:val="003D0ACD"/>
    <w:rsid w:val="003D2DF4"/>
    <w:rsid w:val="003E00EE"/>
    <w:rsid w:val="003E3424"/>
    <w:rsid w:val="003E40A8"/>
    <w:rsid w:val="003F2857"/>
    <w:rsid w:val="0040102A"/>
    <w:rsid w:val="004024AB"/>
    <w:rsid w:val="004213E8"/>
    <w:rsid w:val="00424BD7"/>
    <w:rsid w:val="004266CD"/>
    <w:rsid w:val="00431642"/>
    <w:rsid w:val="0045036C"/>
    <w:rsid w:val="0045086C"/>
    <w:rsid w:val="0045270B"/>
    <w:rsid w:val="004570D1"/>
    <w:rsid w:val="004579DA"/>
    <w:rsid w:val="00461625"/>
    <w:rsid w:val="004634E5"/>
    <w:rsid w:val="00464EAB"/>
    <w:rsid w:val="004652AC"/>
    <w:rsid w:val="00465C3E"/>
    <w:rsid w:val="0046629E"/>
    <w:rsid w:val="004667D0"/>
    <w:rsid w:val="004728F2"/>
    <w:rsid w:val="004776C5"/>
    <w:rsid w:val="004929A6"/>
    <w:rsid w:val="00493D29"/>
    <w:rsid w:val="00494A7E"/>
    <w:rsid w:val="00496F3D"/>
    <w:rsid w:val="004A2B4A"/>
    <w:rsid w:val="004A4100"/>
    <w:rsid w:val="004A4560"/>
    <w:rsid w:val="004B1B60"/>
    <w:rsid w:val="004C0867"/>
    <w:rsid w:val="004C49DF"/>
    <w:rsid w:val="004D4B98"/>
    <w:rsid w:val="004D6084"/>
    <w:rsid w:val="004E16DB"/>
    <w:rsid w:val="004E74C5"/>
    <w:rsid w:val="0050133A"/>
    <w:rsid w:val="0050477D"/>
    <w:rsid w:val="0052297F"/>
    <w:rsid w:val="005256C5"/>
    <w:rsid w:val="00526B46"/>
    <w:rsid w:val="00531732"/>
    <w:rsid w:val="00535FA8"/>
    <w:rsid w:val="00537E10"/>
    <w:rsid w:val="005416ED"/>
    <w:rsid w:val="00542C5D"/>
    <w:rsid w:val="005503F4"/>
    <w:rsid w:val="00551540"/>
    <w:rsid w:val="00552103"/>
    <w:rsid w:val="00552765"/>
    <w:rsid w:val="005545C6"/>
    <w:rsid w:val="0056079A"/>
    <w:rsid w:val="00571121"/>
    <w:rsid w:val="005801AB"/>
    <w:rsid w:val="005A0D7F"/>
    <w:rsid w:val="005A1587"/>
    <w:rsid w:val="005C2B39"/>
    <w:rsid w:val="005C303C"/>
    <w:rsid w:val="005C5753"/>
    <w:rsid w:val="005D6A11"/>
    <w:rsid w:val="005E7761"/>
    <w:rsid w:val="005F21FC"/>
    <w:rsid w:val="00604263"/>
    <w:rsid w:val="006054DB"/>
    <w:rsid w:val="0061723D"/>
    <w:rsid w:val="00617A1A"/>
    <w:rsid w:val="006203A8"/>
    <w:rsid w:val="006211B3"/>
    <w:rsid w:val="006260EA"/>
    <w:rsid w:val="00633061"/>
    <w:rsid w:val="00645669"/>
    <w:rsid w:val="006461E2"/>
    <w:rsid w:val="00663321"/>
    <w:rsid w:val="006716FC"/>
    <w:rsid w:val="006722B2"/>
    <w:rsid w:val="00675B7F"/>
    <w:rsid w:val="00677445"/>
    <w:rsid w:val="006A3551"/>
    <w:rsid w:val="006B13ED"/>
    <w:rsid w:val="006C01BC"/>
    <w:rsid w:val="006C3773"/>
    <w:rsid w:val="006C4D75"/>
    <w:rsid w:val="006C7A1F"/>
    <w:rsid w:val="006D25A2"/>
    <w:rsid w:val="006E36E8"/>
    <w:rsid w:val="006F3F3F"/>
    <w:rsid w:val="006F738B"/>
    <w:rsid w:val="00700830"/>
    <w:rsid w:val="00702646"/>
    <w:rsid w:val="00705CEF"/>
    <w:rsid w:val="007175C8"/>
    <w:rsid w:val="00726E66"/>
    <w:rsid w:val="00746FC4"/>
    <w:rsid w:val="00754CD5"/>
    <w:rsid w:val="0076434F"/>
    <w:rsid w:val="0076459C"/>
    <w:rsid w:val="0076727C"/>
    <w:rsid w:val="007738D2"/>
    <w:rsid w:val="00774CA3"/>
    <w:rsid w:val="00777018"/>
    <w:rsid w:val="007C0ED4"/>
    <w:rsid w:val="007C5AFD"/>
    <w:rsid w:val="007C6687"/>
    <w:rsid w:val="007D5AE2"/>
    <w:rsid w:val="007D70D5"/>
    <w:rsid w:val="007F2CE9"/>
    <w:rsid w:val="007F5FAA"/>
    <w:rsid w:val="008107C9"/>
    <w:rsid w:val="008144CF"/>
    <w:rsid w:val="00822408"/>
    <w:rsid w:val="00831A38"/>
    <w:rsid w:val="00832B11"/>
    <w:rsid w:val="0084264B"/>
    <w:rsid w:val="00845899"/>
    <w:rsid w:val="00852D9A"/>
    <w:rsid w:val="008610C0"/>
    <w:rsid w:val="00861581"/>
    <w:rsid w:val="00865427"/>
    <w:rsid w:val="0087422E"/>
    <w:rsid w:val="00894D72"/>
    <w:rsid w:val="008950E6"/>
    <w:rsid w:val="00895EF5"/>
    <w:rsid w:val="00896C98"/>
    <w:rsid w:val="00897B9B"/>
    <w:rsid w:val="008A27F4"/>
    <w:rsid w:val="008A3BAC"/>
    <w:rsid w:val="008B0F18"/>
    <w:rsid w:val="008D15F2"/>
    <w:rsid w:val="008D3760"/>
    <w:rsid w:val="008D40C9"/>
    <w:rsid w:val="008E2AF1"/>
    <w:rsid w:val="008E5167"/>
    <w:rsid w:val="008E7381"/>
    <w:rsid w:val="008E78A4"/>
    <w:rsid w:val="008E7A6E"/>
    <w:rsid w:val="008F220B"/>
    <w:rsid w:val="008F518C"/>
    <w:rsid w:val="008F5419"/>
    <w:rsid w:val="00903B52"/>
    <w:rsid w:val="00920531"/>
    <w:rsid w:val="00923678"/>
    <w:rsid w:val="0092478B"/>
    <w:rsid w:val="00932265"/>
    <w:rsid w:val="00932E6D"/>
    <w:rsid w:val="0093661C"/>
    <w:rsid w:val="009441FD"/>
    <w:rsid w:val="009546A5"/>
    <w:rsid w:val="009562EC"/>
    <w:rsid w:val="00960A4E"/>
    <w:rsid w:val="00975D85"/>
    <w:rsid w:val="00976270"/>
    <w:rsid w:val="00997478"/>
    <w:rsid w:val="009A0E3D"/>
    <w:rsid w:val="009A0FEA"/>
    <w:rsid w:val="009C0916"/>
    <w:rsid w:val="009D6FFF"/>
    <w:rsid w:val="009D7688"/>
    <w:rsid w:val="009D7EEB"/>
    <w:rsid w:val="009E2A39"/>
    <w:rsid w:val="009E7BA1"/>
    <w:rsid w:val="009F4750"/>
    <w:rsid w:val="00A019F1"/>
    <w:rsid w:val="00A130E5"/>
    <w:rsid w:val="00A136BE"/>
    <w:rsid w:val="00A24CFE"/>
    <w:rsid w:val="00A24EFC"/>
    <w:rsid w:val="00A34A75"/>
    <w:rsid w:val="00A41E3E"/>
    <w:rsid w:val="00A4786B"/>
    <w:rsid w:val="00A50069"/>
    <w:rsid w:val="00A57FB0"/>
    <w:rsid w:val="00A67996"/>
    <w:rsid w:val="00A859A1"/>
    <w:rsid w:val="00A900A8"/>
    <w:rsid w:val="00A90E8F"/>
    <w:rsid w:val="00A933ED"/>
    <w:rsid w:val="00A94A0D"/>
    <w:rsid w:val="00AA7087"/>
    <w:rsid w:val="00AB5D5F"/>
    <w:rsid w:val="00AD3252"/>
    <w:rsid w:val="00AD6F2C"/>
    <w:rsid w:val="00AE3D43"/>
    <w:rsid w:val="00AE66E2"/>
    <w:rsid w:val="00AF4B2A"/>
    <w:rsid w:val="00AF4CF2"/>
    <w:rsid w:val="00B01A4E"/>
    <w:rsid w:val="00B04FEC"/>
    <w:rsid w:val="00B07409"/>
    <w:rsid w:val="00B15400"/>
    <w:rsid w:val="00B155BD"/>
    <w:rsid w:val="00B22DDA"/>
    <w:rsid w:val="00B31BC5"/>
    <w:rsid w:val="00B32223"/>
    <w:rsid w:val="00B40F33"/>
    <w:rsid w:val="00B57BE6"/>
    <w:rsid w:val="00B66A8E"/>
    <w:rsid w:val="00B678B6"/>
    <w:rsid w:val="00B77C4E"/>
    <w:rsid w:val="00B8033E"/>
    <w:rsid w:val="00B91094"/>
    <w:rsid w:val="00B96A1B"/>
    <w:rsid w:val="00BB2250"/>
    <w:rsid w:val="00BB314A"/>
    <w:rsid w:val="00BB3A7B"/>
    <w:rsid w:val="00BE0E63"/>
    <w:rsid w:val="00BE23BE"/>
    <w:rsid w:val="00BF4B39"/>
    <w:rsid w:val="00BF5290"/>
    <w:rsid w:val="00BF74F6"/>
    <w:rsid w:val="00C1286F"/>
    <w:rsid w:val="00C223F3"/>
    <w:rsid w:val="00C25C54"/>
    <w:rsid w:val="00C362B0"/>
    <w:rsid w:val="00C442E3"/>
    <w:rsid w:val="00C50E93"/>
    <w:rsid w:val="00C51EDD"/>
    <w:rsid w:val="00C54D63"/>
    <w:rsid w:val="00C64BCA"/>
    <w:rsid w:val="00C72BE2"/>
    <w:rsid w:val="00C87155"/>
    <w:rsid w:val="00C9060D"/>
    <w:rsid w:val="00CA02F3"/>
    <w:rsid w:val="00CB3521"/>
    <w:rsid w:val="00CC1C3A"/>
    <w:rsid w:val="00CC250E"/>
    <w:rsid w:val="00CC515D"/>
    <w:rsid w:val="00CC7EA2"/>
    <w:rsid w:val="00CD115F"/>
    <w:rsid w:val="00CF19CE"/>
    <w:rsid w:val="00D013D6"/>
    <w:rsid w:val="00D10433"/>
    <w:rsid w:val="00D13474"/>
    <w:rsid w:val="00D14338"/>
    <w:rsid w:val="00D14EB9"/>
    <w:rsid w:val="00D16C86"/>
    <w:rsid w:val="00D22700"/>
    <w:rsid w:val="00D23CE4"/>
    <w:rsid w:val="00D42AD0"/>
    <w:rsid w:val="00D42CF5"/>
    <w:rsid w:val="00D42EEA"/>
    <w:rsid w:val="00D435BE"/>
    <w:rsid w:val="00D46CA4"/>
    <w:rsid w:val="00D52A50"/>
    <w:rsid w:val="00D64821"/>
    <w:rsid w:val="00D7139E"/>
    <w:rsid w:val="00DA2235"/>
    <w:rsid w:val="00DA55F4"/>
    <w:rsid w:val="00DA5C6E"/>
    <w:rsid w:val="00DC4FB3"/>
    <w:rsid w:val="00DD2BAF"/>
    <w:rsid w:val="00DE33AF"/>
    <w:rsid w:val="00DF0E5C"/>
    <w:rsid w:val="00DF621A"/>
    <w:rsid w:val="00E10088"/>
    <w:rsid w:val="00E11516"/>
    <w:rsid w:val="00E11BC3"/>
    <w:rsid w:val="00E266E4"/>
    <w:rsid w:val="00E27681"/>
    <w:rsid w:val="00E33B6D"/>
    <w:rsid w:val="00E3566A"/>
    <w:rsid w:val="00E673B9"/>
    <w:rsid w:val="00E712BF"/>
    <w:rsid w:val="00E8190E"/>
    <w:rsid w:val="00E8529D"/>
    <w:rsid w:val="00E86266"/>
    <w:rsid w:val="00E87FDE"/>
    <w:rsid w:val="00E9027F"/>
    <w:rsid w:val="00EA5674"/>
    <w:rsid w:val="00EA7807"/>
    <w:rsid w:val="00EB09C1"/>
    <w:rsid w:val="00EC101A"/>
    <w:rsid w:val="00EC24FC"/>
    <w:rsid w:val="00EC3726"/>
    <w:rsid w:val="00ED0B37"/>
    <w:rsid w:val="00EF1F1E"/>
    <w:rsid w:val="00F02061"/>
    <w:rsid w:val="00F07A49"/>
    <w:rsid w:val="00F1178A"/>
    <w:rsid w:val="00F14789"/>
    <w:rsid w:val="00F169C5"/>
    <w:rsid w:val="00F20409"/>
    <w:rsid w:val="00F27FC1"/>
    <w:rsid w:val="00F3258C"/>
    <w:rsid w:val="00F32D45"/>
    <w:rsid w:val="00F33B6F"/>
    <w:rsid w:val="00F421FC"/>
    <w:rsid w:val="00F42CC3"/>
    <w:rsid w:val="00F50F62"/>
    <w:rsid w:val="00F539FB"/>
    <w:rsid w:val="00F604C9"/>
    <w:rsid w:val="00F76C1D"/>
    <w:rsid w:val="00F8259B"/>
    <w:rsid w:val="00F851BA"/>
    <w:rsid w:val="00F86E80"/>
    <w:rsid w:val="00F86EDC"/>
    <w:rsid w:val="00F936BD"/>
    <w:rsid w:val="00F94887"/>
    <w:rsid w:val="00F949CA"/>
    <w:rsid w:val="00FB3B50"/>
    <w:rsid w:val="00FB5D1B"/>
    <w:rsid w:val="00FD3DB1"/>
    <w:rsid w:val="00FD797E"/>
    <w:rsid w:val="00FE74A9"/>
    <w:rsid w:val="00FE7D13"/>
    <w:rsid w:val="00FF6D60"/>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15:docId w15:val="{536E0884-D6C3-427D-9088-CBF1E8D4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6A6"/>
    <w:pPr>
      <w:suppressAutoHyphens/>
    </w:pPr>
    <w:rPr>
      <w:lang w:eastAsia="ar-SA"/>
    </w:rPr>
  </w:style>
  <w:style w:type="paragraph" w:styleId="Heading1">
    <w:name w:val="heading 1"/>
    <w:basedOn w:val="Normal"/>
    <w:next w:val="Normal"/>
    <w:qFormat/>
    <w:rsid w:val="000F16A6"/>
    <w:pPr>
      <w:keepNext/>
      <w:tabs>
        <w:tab w:val="num" w:pos="0"/>
      </w:tabs>
      <w:outlineLvl w:val="0"/>
    </w:pPr>
    <w:rPr>
      <w:rFonts w:ascii="Tahoma" w:hAnsi="Tahoma" w:cs="Tahoma"/>
      <w:b/>
      <w:bCs/>
      <w:color w:val="333333"/>
      <w:sz w:val="17"/>
      <w:szCs w:val="17"/>
    </w:rPr>
  </w:style>
  <w:style w:type="paragraph" w:styleId="Heading2">
    <w:name w:val="heading 2"/>
    <w:basedOn w:val="Normal"/>
    <w:next w:val="Normal"/>
    <w:qFormat/>
    <w:rsid w:val="000F16A6"/>
    <w:pPr>
      <w:keepNext/>
      <w:tabs>
        <w:tab w:val="num" w:pos="0"/>
        <w:tab w:val="left" w:pos="2928"/>
        <w:tab w:val="left" w:pos="8575"/>
      </w:tabs>
      <w:outlineLvl w:val="1"/>
    </w:pPr>
    <w:rPr>
      <w:rFonts w:ascii="Tahoma" w:hAnsi="Tahoma" w:cs="Tahoma"/>
      <w:b/>
      <w:bCs/>
      <w:sz w:val="17"/>
      <w:szCs w:val="17"/>
    </w:rPr>
  </w:style>
  <w:style w:type="paragraph" w:styleId="Heading3">
    <w:name w:val="heading 3"/>
    <w:basedOn w:val="Normal"/>
    <w:next w:val="Normal"/>
    <w:qFormat/>
    <w:rsid w:val="000F16A6"/>
    <w:pPr>
      <w:keepNext/>
      <w:tabs>
        <w:tab w:val="num" w:pos="0"/>
        <w:tab w:val="left" w:pos="4097"/>
        <w:tab w:val="left" w:pos="9839"/>
      </w:tabs>
      <w:ind w:left="423"/>
      <w:outlineLvl w:val="2"/>
    </w:pPr>
    <w:rPr>
      <w:rFonts w:ascii="Tahoma" w:hAnsi="Tahoma" w:cs="Tahoma"/>
      <w:b/>
      <w:bCs/>
      <w:szCs w:val="17"/>
    </w:rPr>
  </w:style>
  <w:style w:type="paragraph" w:styleId="Heading4">
    <w:name w:val="heading 4"/>
    <w:basedOn w:val="Normal"/>
    <w:next w:val="Normal"/>
    <w:qFormat/>
    <w:rsid w:val="000F16A6"/>
    <w:pPr>
      <w:keepNext/>
      <w:tabs>
        <w:tab w:val="num" w:pos="0"/>
      </w:tabs>
      <w:jc w:val="both"/>
      <w:outlineLvl w:val="3"/>
    </w:pPr>
    <w:rPr>
      <w:b/>
      <w:bCs/>
      <w:sz w:val="24"/>
    </w:rPr>
  </w:style>
  <w:style w:type="paragraph" w:styleId="Heading5">
    <w:name w:val="heading 5"/>
    <w:basedOn w:val="Normal"/>
    <w:next w:val="Normal"/>
    <w:qFormat/>
    <w:rsid w:val="000F16A6"/>
    <w:pPr>
      <w:keepNext/>
      <w:jc w:val="center"/>
      <w:outlineLvl w:val="4"/>
    </w:pPr>
    <w:rPr>
      <w:rFonts w:ascii="Verdana" w:hAnsi="Verdana"/>
      <w:b/>
    </w:rPr>
  </w:style>
  <w:style w:type="paragraph" w:styleId="Heading6">
    <w:name w:val="heading 6"/>
    <w:basedOn w:val="Normal"/>
    <w:next w:val="Normal"/>
    <w:qFormat/>
    <w:rsid w:val="000F16A6"/>
    <w:pPr>
      <w:keepNext/>
      <w:pBdr>
        <w:top w:val="single" w:sz="4" w:space="0" w:color="FFFFFF"/>
        <w:left w:val="single" w:sz="4" w:space="0" w:color="FFFFFF"/>
        <w:bottom w:val="single" w:sz="4" w:space="0" w:color="FFFFFF"/>
        <w:right w:val="single" w:sz="4" w:space="0" w:color="FFFFFF"/>
      </w:pBdr>
      <w:tabs>
        <w:tab w:val="left" w:pos="5760"/>
        <w:tab w:val="left" w:pos="6480"/>
        <w:tab w:val="left" w:pos="7200"/>
        <w:tab w:val="left" w:pos="7920"/>
        <w:tab w:val="left" w:pos="8640"/>
        <w:tab w:val="left" w:pos="9360"/>
        <w:tab w:val="left" w:pos="10080"/>
        <w:tab w:val="left" w:pos="10800"/>
        <w:tab w:val="left" w:pos="11520"/>
        <w:tab w:val="left" w:pos="12240"/>
        <w:tab w:val="right" w:pos="12960"/>
      </w:tabs>
      <w:ind w:left="1440" w:hanging="1440"/>
      <w:outlineLvl w:val="5"/>
    </w:pPr>
    <w:rPr>
      <w:rFonts w:ascii="Trebuchet MS" w:hAnsi="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F16A6"/>
    <w:rPr>
      <w:rFonts w:ascii="Symbol" w:hAnsi="Symbol"/>
    </w:rPr>
  </w:style>
  <w:style w:type="character" w:customStyle="1" w:styleId="WW8Num3z0">
    <w:name w:val="WW8Num3z0"/>
    <w:rsid w:val="000F16A6"/>
    <w:rPr>
      <w:rFonts w:ascii="Symbol" w:hAnsi="Symbol"/>
    </w:rPr>
  </w:style>
  <w:style w:type="character" w:customStyle="1" w:styleId="WW8Num3z1">
    <w:name w:val="WW8Num3z1"/>
    <w:rsid w:val="000F16A6"/>
    <w:rPr>
      <w:rFonts w:ascii="Courier New" w:hAnsi="Courier New"/>
    </w:rPr>
  </w:style>
  <w:style w:type="character" w:customStyle="1" w:styleId="WW8Num3z2">
    <w:name w:val="WW8Num3z2"/>
    <w:rsid w:val="000F16A6"/>
    <w:rPr>
      <w:rFonts w:ascii="Wingdings" w:hAnsi="Wingdings"/>
    </w:rPr>
  </w:style>
  <w:style w:type="character" w:customStyle="1" w:styleId="WW8Num4z0">
    <w:name w:val="WW8Num4z0"/>
    <w:rsid w:val="000F16A6"/>
    <w:rPr>
      <w:rFonts w:ascii="Symbol" w:hAnsi="Symbol"/>
    </w:rPr>
  </w:style>
  <w:style w:type="character" w:customStyle="1" w:styleId="WW8Num4z1">
    <w:name w:val="WW8Num4z1"/>
    <w:rsid w:val="000F16A6"/>
    <w:rPr>
      <w:rFonts w:ascii="Courier New" w:hAnsi="Courier New"/>
    </w:rPr>
  </w:style>
  <w:style w:type="character" w:customStyle="1" w:styleId="WW8Num4z2">
    <w:name w:val="WW8Num4z2"/>
    <w:rsid w:val="000F16A6"/>
    <w:rPr>
      <w:rFonts w:ascii="Wingdings" w:hAnsi="Wingdings"/>
    </w:rPr>
  </w:style>
  <w:style w:type="character" w:customStyle="1" w:styleId="Absatz-Standardschriftart">
    <w:name w:val="Absatz-Standardschriftart"/>
    <w:rsid w:val="000F16A6"/>
  </w:style>
  <w:style w:type="character" w:customStyle="1" w:styleId="WW-DefaultParagraphFont">
    <w:name w:val="WW-Default Paragraph Font"/>
    <w:rsid w:val="000F16A6"/>
  </w:style>
  <w:style w:type="character" w:customStyle="1" w:styleId="WW-Absatz-Standardschriftart">
    <w:name w:val="WW-Absatz-Standardschriftart"/>
    <w:rsid w:val="000F16A6"/>
  </w:style>
  <w:style w:type="character" w:customStyle="1" w:styleId="WW-Absatz-Standardschriftart1">
    <w:name w:val="WW-Absatz-Standardschriftart1"/>
    <w:rsid w:val="000F16A6"/>
  </w:style>
  <w:style w:type="character" w:customStyle="1" w:styleId="WW-Absatz-Standardschriftart11">
    <w:name w:val="WW-Absatz-Standardschriftart11"/>
    <w:rsid w:val="000F16A6"/>
  </w:style>
  <w:style w:type="character" w:customStyle="1" w:styleId="WW8Num5z0">
    <w:name w:val="WW8Num5z0"/>
    <w:rsid w:val="000F16A6"/>
    <w:rPr>
      <w:rFonts w:ascii="Symbol" w:hAnsi="Symbol"/>
    </w:rPr>
  </w:style>
  <w:style w:type="character" w:customStyle="1" w:styleId="WW8Num5z1">
    <w:name w:val="WW8Num5z1"/>
    <w:rsid w:val="000F16A6"/>
    <w:rPr>
      <w:rFonts w:ascii="Courier New" w:hAnsi="Courier New"/>
    </w:rPr>
  </w:style>
  <w:style w:type="character" w:customStyle="1" w:styleId="WW8Num5z2">
    <w:name w:val="WW8Num5z2"/>
    <w:rsid w:val="000F16A6"/>
    <w:rPr>
      <w:rFonts w:ascii="Wingdings" w:hAnsi="Wingdings"/>
    </w:rPr>
  </w:style>
  <w:style w:type="character" w:customStyle="1" w:styleId="WW-Absatz-Standardschriftart111">
    <w:name w:val="WW-Absatz-Standardschriftart111"/>
    <w:rsid w:val="000F16A6"/>
  </w:style>
  <w:style w:type="character" w:customStyle="1" w:styleId="WW-Absatz-Standardschriftart1111">
    <w:name w:val="WW-Absatz-Standardschriftart1111"/>
    <w:rsid w:val="000F16A6"/>
  </w:style>
  <w:style w:type="character" w:customStyle="1" w:styleId="WW8Num6z0">
    <w:name w:val="WW8Num6z0"/>
    <w:rsid w:val="000F16A6"/>
    <w:rPr>
      <w:rFonts w:ascii="Symbol" w:hAnsi="Symbol"/>
    </w:rPr>
  </w:style>
  <w:style w:type="character" w:customStyle="1" w:styleId="WW8Num6z1">
    <w:name w:val="WW8Num6z1"/>
    <w:rsid w:val="000F16A6"/>
    <w:rPr>
      <w:rFonts w:ascii="Courier New" w:hAnsi="Courier New"/>
    </w:rPr>
  </w:style>
  <w:style w:type="character" w:customStyle="1" w:styleId="WW8Num6z2">
    <w:name w:val="WW8Num6z2"/>
    <w:rsid w:val="000F16A6"/>
    <w:rPr>
      <w:rFonts w:ascii="Wingdings" w:hAnsi="Wingdings"/>
    </w:rPr>
  </w:style>
  <w:style w:type="character" w:customStyle="1" w:styleId="WW-DefaultParagraphFont1">
    <w:name w:val="WW-Default Paragraph Font1"/>
    <w:rsid w:val="000F16A6"/>
  </w:style>
  <w:style w:type="character" w:customStyle="1" w:styleId="WW-Absatz-Standardschriftart11111">
    <w:name w:val="WW-Absatz-Standardschriftart11111"/>
    <w:rsid w:val="000F16A6"/>
  </w:style>
  <w:style w:type="character" w:customStyle="1" w:styleId="WW-Absatz-Standardschriftart111111">
    <w:name w:val="WW-Absatz-Standardschriftart111111"/>
    <w:rsid w:val="000F16A6"/>
  </w:style>
  <w:style w:type="character" w:customStyle="1" w:styleId="WW8Num7z0">
    <w:name w:val="WW8Num7z0"/>
    <w:rsid w:val="000F16A6"/>
    <w:rPr>
      <w:rFonts w:ascii="Symbol" w:hAnsi="Symbol"/>
    </w:rPr>
  </w:style>
  <w:style w:type="character" w:customStyle="1" w:styleId="WW8Num7z1">
    <w:name w:val="WW8Num7z1"/>
    <w:rsid w:val="000F16A6"/>
    <w:rPr>
      <w:rFonts w:ascii="Courier New" w:hAnsi="Courier New"/>
    </w:rPr>
  </w:style>
  <w:style w:type="character" w:customStyle="1" w:styleId="WW8Num7z2">
    <w:name w:val="WW8Num7z2"/>
    <w:rsid w:val="000F16A6"/>
    <w:rPr>
      <w:rFonts w:ascii="Wingdings" w:hAnsi="Wingdings"/>
    </w:rPr>
  </w:style>
  <w:style w:type="character" w:customStyle="1" w:styleId="WW8Num8z0">
    <w:name w:val="WW8Num8z0"/>
    <w:rsid w:val="000F16A6"/>
    <w:rPr>
      <w:rFonts w:ascii="Symbol" w:hAnsi="Symbol"/>
    </w:rPr>
  </w:style>
  <w:style w:type="character" w:customStyle="1" w:styleId="WW8Num8z1">
    <w:name w:val="WW8Num8z1"/>
    <w:rsid w:val="000F16A6"/>
    <w:rPr>
      <w:rFonts w:ascii="Courier New" w:hAnsi="Courier New"/>
    </w:rPr>
  </w:style>
  <w:style w:type="character" w:customStyle="1" w:styleId="WW8Num8z2">
    <w:name w:val="WW8Num8z2"/>
    <w:rsid w:val="000F16A6"/>
    <w:rPr>
      <w:rFonts w:ascii="Wingdings" w:hAnsi="Wingdings"/>
    </w:rPr>
  </w:style>
  <w:style w:type="character" w:customStyle="1" w:styleId="WW-DefaultParagraphFont11">
    <w:name w:val="WW-Default Paragraph Font11"/>
    <w:rsid w:val="000F16A6"/>
  </w:style>
  <w:style w:type="character" w:customStyle="1" w:styleId="WW-Absatz-Standardschriftart1111111">
    <w:name w:val="WW-Absatz-Standardschriftart1111111"/>
    <w:rsid w:val="000F16A6"/>
  </w:style>
  <w:style w:type="character" w:customStyle="1" w:styleId="WW8Num9z0">
    <w:name w:val="WW8Num9z0"/>
    <w:rsid w:val="000F16A6"/>
    <w:rPr>
      <w:rFonts w:ascii="Symbol" w:hAnsi="Symbol"/>
    </w:rPr>
  </w:style>
  <w:style w:type="character" w:customStyle="1" w:styleId="WW8Num9z1">
    <w:name w:val="WW8Num9z1"/>
    <w:rsid w:val="000F16A6"/>
    <w:rPr>
      <w:rFonts w:ascii="Courier New" w:hAnsi="Courier New"/>
    </w:rPr>
  </w:style>
  <w:style w:type="character" w:customStyle="1" w:styleId="WW8Num9z2">
    <w:name w:val="WW8Num9z2"/>
    <w:rsid w:val="000F16A6"/>
    <w:rPr>
      <w:rFonts w:ascii="Wingdings" w:hAnsi="Wingdings"/>
    </w:rPr>
  </w:style>
  <w:style w:type="character" w:customStyle="1" w:styleId="WW-DefaultParagraphFont111">
    <w:name w:val="WW-Default Paragraph Font111"/>
    <w:rsid w:val="000F16A6"/>
  </w:style>
  <w:style w:type="character" w:customStyle="1" w:styleId="WW-DefaultParagraphFont1111">
    <w:name w:val="WW-Default Paragraph Font1111"/>
    <w:rsid w:val="000F16A6"/>
  </w:style>
  <w:style w:type="character" w:styleId="Hyperlink">
    <w:name w:val="Hyperlink"/>
    <w:basedOn w:val="WW-DefaultParagraphFont1111"/>
    <w:semiHidden/>
    <w:rsid w:val="000F16A6"/>
    <w:rPr>
      <w:color w:val="0000FF"/>
      <w:u w:val="single"/>
    </w:rPr>
  </w:style>
  <w:style w:type="character" w:styleId="Strong">
    <w:name w:val="Strong"/>
    <w:basedOn w:val="WW-DefaultParagraphFont1111"/>
    <w:qFormat/>
    <w:rsid w:val="000F16A6"/>
    <w:rPr>
      <w:b/>
      <w:bCs/>
    </w:rPr>
  </w:style>
  <w:style w:type="character" w:customStyle="1" w:styleId="WW8Num1z0">
    <w:name w:val="WW8Num1z0"/>
    <w:rsid w:val="000F16A6"/>
    <w:rPr>
      <w:rFonts w:ascii="Symbol" w:hAnsi="Symbol"/>
    </w:rPr>
  </w:style>
  <w:style w:type="character" w:customStyle="1" w:styleId="WW8Num1z1">
    <w:name w:val="WW8Num1z1"/>
    <w:rsid w:val="000F16A6"/>
    <w:rPr>
      <w:rFonts w:ascii="Courier New" w:hAnsi="Courier New"/>
    </w:rPr>
  </w:style>
  <w:style w:type="character" w:customStyle="1" w:styleId="WW8Num1z2">
    <w:name w:val="WW8Num1z2"/>
    <w:rsid w:val="000F16A6"/>
    <w:rPr>
      <w:rFonts w:ascii="Wingdings" w:hAnsi="Wingdings"/>
    </w:rPr>
  </w:style>
  <w:style w:type="character" w:customStyle="1" w:styleId="WW8Num2z1">
    <w:name w:val="WW8Num2z1"/>
    <w:rsid w:val="000F16A6"/>
    <w:rPr>
      <w:rFonts w:ascii="Courier New" w:hAnsi="Courier New"/>
    </w:rPr>
  </w:style>
  <w:style w:type="character" w:customStyle="1" w:styleId="WW8Num2z2">
    <w:name w:val="WW8Num2z2"/>
    <w:rsid w:val="000F16A6"/>
    <w:rPr>
      <w:rFonts w:ascii="Wingdings" w:hAnsi="Wingdings"/>
    </w:rPr>
  </w:style>
  <w:style w:type="character" w:customStyle="1" w:styleId="WW8Num10z0">
    <w:name w:val="WW8Num10z0"/>
    <w:rsid w:val="000F16A6"/>
    <w:rPr>
      <w:rFonts w:ascii="Symbol" w:hAnsi="Symbol"/>
    </w:rPr>
  </w:style>
  <w:style w:type="character" w:customStyle="1" w:styleId="WW8Num10z1">
    <w:name w:val="WW8Num10z1"/>
    <w:rsid w:val="000F16A6"/>
    <w:rPr>
      <w:rFonts w:ascii="Courier New" w:hAnsi="Courier New"/>
    </w:rPr>
  </w:style>
  <w:style w:type="character" w:customStyle="1" w:styleId="WW8Num10z2">
    <w:name w:val="WW8Num10z2"/>
    <w:rsid w:val="000F16A6"/>
    <w:rPr>
      <w:rFonts w:ascii="Wingdings" w:hAnsi="Wingdings"/>
    </w:rPr>
  </w:style>
  <w:style w:type="character" w:customStyle="1" w:styleId="WW8Num11z0">
    <w:name w:val="WW8Num11z0"/>
    <w:rsid w:val="000F16A6"/>
    <w:rPr>
      <w:rFonts w:ascii="Symbol" w:hAnsi="Symbol"/>
    </w:rPr>
  </w:style>
  <w:style w:type="character" w:customStyle="1" w:styleId="WW8Num11z1">
    <w:name w:val="WW8Num11z1"/>
    <w:rsid w:val="000F16A6"/>
    <w:rPr>
      <w:rFonts w:ascii="Courier New" w:hAnsi="Courier New"/>
    </w:rPr>
  </w:style>
  <w:style w:type="character" w:customStyle="1" w:styleId="WW8Num11z2">
    <w:name w:val="WW8Num11z2"/>
    <w:rsid w:val="000F16A6"/>
    <w:rPr>
      <w:rFonts w:ascii="Wingdings" w:hAnsi="Wingdings"/>
    </w:rPr>
  </w:style>
  <w:style w:type="character" w:customStyle="1" w:styleId="WW8Num12z0">
    <w:name w:val="WW8Num12z0"/>
    <w:rsid w:val="000F16A6"/>
    <w:rPr>
      <w:rFonts w:ascii="Symbol" w:hAnsi="Symbol"/>
    </w:rPr>
  </w:style>
  <w:style w:type="character" w:customStyle="1" w:styleId="WW8Num12z1">
    <w:name w:val="WW8Num12z1"/>
    <w:rsid w:val="000F16A6"/>
    <w:rPr>
      <w:rFonts w:ascii="Courier New" w:hAnsi="Courier New"/>
    </w:rPr>
  </w:style>
  <w:style w:type="character" w:customStyle="1" w:styleId="WW8Num12z2">
    <w:name w:val="WW8Num12z2"/>
    <w:rsid w:val="000F16A6"/>
    <w:rPr>
      <w:rFonts w:ascii="Wingdings" w:hAnsi="Wingdings"/>
    </w:rPr>
  </w:style>
  <w:style w:type="character" w:customStyle="1" w:styleId="WW8Num13z0">
    <w:name w:val="WW8Num13z0"/>
    <w:rsid w:val="000F16A6"/>
    <w:rPr>
      <w:rFonts w:ascii="Symbol" w:hAnsi="Symbol"/>
    </w:rPr>
  </w:style>
  <w:style w:type="character" w:customStyle="1" w:styleId="WW8Num13z1">
    <w:name w:val="WW8Num13z1"/>
    <w:rsid w:val="000F16A6"/>
    <w:rPr>
      <w:rFonts w:ascii="Courier New" w:hAnsi="Courier New"/>
    </w:rPr>
  </w:style>
  <w:style w:type="character" w:customStyle="1" w:styleId="WW8Num13z2">
    <w:name w:val="WW8Num13z2"/>
    <w:rsid w:val="000F16A6"/>
    <w:rPr>
      <w:rFonts w:ascii="Wingdings" w:hAnsi="Wingdings"/>
    </w:rPr>
  </w:style>
  <w:style w:type="character" w:customStyle="1" w:styleId="WW8Num14z0">
    <w:name w:val="WW8Num14z0"/>
    <w:rsid w:val="000F16A6"/>
    <w:rPr>
      <w:rFonts w:ascii="Symbol" w:hAnsi="Symbol"/>
    </w:rPr>
  </w:style>
  <w:style w:type="character" w:customStyle="1" w:styleId="WW8Num14z1">
    <w:name w:val="WW8Num14z1"/>
    <w:rsid w:val="000F16A6"/>
    <w:rPr>
      <w:rFonts w:ascii="Courier New" w:hAnsi="Courier New"/>
    </w:rPr>
  </w:style>
  <w:style w:type="character" w:customStyle="1" w:styleId="WW8Num14z2">
    <w:name w:val="WW8Num14z2"/>
    <w:rsid w:val="000F16A6"/>
    <w:rPr>
      <w:rFonts w:ascii="Wingdings" w:hAnsi="Wingdings"/>
    </w:rPr>
  </w:style>
  <w:style w:type="character" w:customStyle="1" w:styleId="WW8Num15z0">
    <w:name w:val="WW8Num15z0"/>
    <w:rsid w:val="000F16A6"/>
    <w:rPr>
      <w:rFonts w:ascii="Symbol" w:hAnsi="Symbol"/>
    </w:rPr>
  </w:style>
  <w:style w:type="character" w:customStyle="1" w:styleId="WW8Num15z1">
    <w:name w:val="WW8Num15z1"/>
    <w:rsid w:val="000F16A6"/>
    <w:rPr>
      <w:rFonts w:ascii="Courier New" w:hAnsi="Courier New"/>
    </w:rPr>
  </w:style>
  <w:style w:type="character" w:customStyle="1" w:styleId="WW8Num15z2">
    <w:name w:val="WW8Num15z2"/>
    <w:rsid w:val="000F16A6"/>
    <w:rPr>
      <w:rFonts w:ascii="Wingdings" w:hAnsi="Wingdings"/>
    </w:rPr>
  </w:style>
  <w:style w:type="character" w:customStyle="1" w:styleId="WW8Num16z0">
    <w:name w:val="WW8Num16z0"/>
    <w:rsid w:val="000F16A6"/>
    <w:rPr>
      <w:rFonts w:ascii="Symbol" w:hAnsi="Symbol"/>
    </w:rPr>
  </w:style>
  <w:style w:type="character" w:customStyle="1" w:styleId="WW8Num16z1">
    <w:name w:val="WW8Num16z1"/>
    <w:rsid w:val="000F16A6"/>
    <w:rPr>
      <w:rFonts w:ascii="Courier New" w:hAnsi="Courier New"/>
    </w:rPr>
  </w:style>
  <w:style w:type="character" w:customStyle="1" w:styleId="WW8Num16z2">
    <w:name w:val="WW8Num16z2"/>
    <w:rsid w:val="000F16A6"/>
    <w:rPr>
      <w:rFonts w:ascii="Wingdings" w:hAnsi="Wingdings"/>
    </w:rPr>
  </w:style>
  <w:style w:type="character" w:customStyle="1" w:styleId="WW8Num17z0">
    <w:name w:val="WW8Num17z0"/>
    <w:rsid w:val="000F16A6"/>
    <w:rPr>
      <w:rFonts w:ascii="Symbol" w:hAnsi="Symbol"/>
    </w:rPr>
  </w:style>
  <w:style w:type="character" w:customStyle="1" w:styleId="WW8Num17z1">
    <w:name w:val="WW8Num17z1"/>
    <w:rsid w:val="000F16A6"/>
    <w:rPr>
      <w:rFonts w:ascii="Courier New" w:hAnsi="Courier New"/>
    </w:rPr>
  </w:style>
  <w:style w:type="character" w:customStyle="1" w:styleId="WW8Num17z2">
    <w:name w:val="WW8Num17z2"/>
    <w:rsid w:val="000F16A6"/>
    <w:rPr>
      <w:rFonts w:ascii="Wingdings" w:hAnsi="Wingdings"/>
    </w:rPr>
  </w:style>
  <w:style w:type="character" w:customStyle="1" w:styleId="WW8Num18z0">
    <w:name w:val="WW8Num18z0"/>
    <w:rsid w:val="000F16A6"/>
    <w:rPr>
      <w:rFonts w:ascii="Symbol" w:hAnsi="Symbol"/>
    </w:rPr>
  </w:style>
  <w:style w:type="character" w:customStyle="1" w:styleId="WW8Num18z1">
    <w:name w:val="WW8Num18z1"/>
    <w:rsid w:val="000F16A6"/>
    <w:rPr>
      <w:rFonts w:ascii="Courier New" w:hAnsi="Courier New"/>
    </w:rPr>
  </w:style>
  <w:style w:type="character" w:customStyle="1" w:styleId="WW8Num18z2">
    <w:name w:val="WW8Num18z2"/>
    <w:rsid w:val="000F16A6"/>
    <w:rPr>
      <w:rFonts w:ascii="Wingdings" w:hAnsi="Wingdings"/>
    </w:rPr>
  </w:style>
  <w:style w:type="character" w:customStyle="1" w:styleId="WW8Num19z0">
    <w:name w:val="WW8Num19z0"/>
    <w:rsid w:val="000F16A6"/>
    <w:rPr>
      <w:rFonts w:ascii="Symbol" w:hAnsi="Symbol"/>
    </w:rPr>
  </w:style>
  <w:style w:type="character" w:customStyle="1" w:styleId="WW8Num19z1">
    <w:name w:val="WW8Num19z1"/>
    <w:rsid w:val="000F16A6"/>
    <w:rPr>
      <w:rFonts w:ascii="Courier New" w:hAnsi="Courier New"/>
    </w:rPr>
  </w:style>
  <w:style w:type="character" w:customStyle="1" w:styleId="WW8Num19z2">
    <w:name w:val="WW8Num19z2"/>
    <w:rsid w:val="000F16A6"/>
    <w:rPr>
      <w:rFonts w:ascii="Wingdings" w:hAnsi="Wingdings"/>
    </w:rPr>
  </w:style>
  <w:style w:type="character" w:customStyle="1" w:styleId="WW8Num20z0">
    <w:name w:val="WW8Num20z0"/>
    <w:rsid w:val="000F16A6"/>
    <w:rPr>
      <w:rFonts w:ascii="Symbol" w:hAnsi="Symbol"/>
    </w:rPr>
  </w:style>
  <w:style w:type="character" w:customStyle="1" w:styleId="WW8Num20z1">
    <w:name w:val="WW8Num20z1"/>
    <w:rsid w:val="000F16A6"/>
    <w:rPr>
      <w:rFonts w:ascii="Courier New" w:hAnsi="Courier New"/>
    </w:rPr>
  </w:style>
  <w:style w:type="character" w:customStyle="1" w:styleId="WW8Num20z2">
    <w:name w:val="WW8Num20z2"/>
    <w:rsid w:val="000F16A6"/>
    <w:rPr>
      <w:rFonts w:ascii="Wingdings" w:hAnsi="Wingdings"/>
    </w:rPr>
  </w:style>
  <w:style w:type="character" w:customStyle="1" w:styleId="WW8Num21z0">
    <w:name w:val="WW8Num21z0"/>
    <w:rsid w:val="000F16A6"/>
    <w:rPr>
      <w:rFonts w:ascii="Symbol" w:hAnsi="Symbol"/>
    </w:rPr>
  </w:style>
  <w:style w:type="character" w:customStyle="1" w:styleId="WW8Num21z1">
    <w:name w:val="WW8Num21z1"/>
    <w:rsid w:val="000F16A6"/>
    <w:rPr>
      <w:rFonts w:ascii="Courier New" w:hAnsi="Courier New"/>
    </w:rPr>
  </w:style>
  <w:style w:type="character" w:customStyle="1" w:styleId="WW8Num21z2">
    <w:name w:val="WW8Num21z2"/>
    <w:rsid w:val="000F16A6"/>
    <w:rPr>
      <w:rFonts w:ascii="Wingdings" w:hAnsi="Wingdings"/>
    </w:rPr>
  </w:style>
  <w:style w:type="character" w:customStyle="1" w:styleId="WW8Num22z0">
    <w:name w:val="WW8Num22z0"/>
    <w:rsid w:val="000F16A6"/>
    <w:rPr>
      <w:rFonts w:ascii="Symbol" w:hAnsi="Symbol"/>
    </w:rPr>
  </w:style>
  <w:style w:type="character" w:customStyle="1" w:styleId="WW8Num22z1">
    <w:name w:val="WW8Num22z1"/>
    <w:rsid w:val="000F16A6"/>
    <w:rPr>
      <w:rFonts w:ascii="Courier New" w:hAnsi="Courier New"/>
    </w:rPr>
  </w:style>
  <w:style w:type="character" w:customStyle="1" w:styleId="WW8Num22z2">
    <w:name w:val="WW8Num22z2"/>
    <w:rsid w:val="000F16A6"/>
    <w:rPr>
      <w:rFonts w:ascii="Wingdings" w:hAnsi="Wingdings"/>
    </w:rPr>
  </w:style>
  <w:style w:type="character" w:customStyle="1" w:styleId="WW8Num23z0">
    <w:name w:val="WW8Num23z0"/>
    <w:rsid w:val="000F16A6"/>
    <w:rPr>
      <w:rFonts w:ascii="Symbol" w:hAnsi="Symbol"/>
    </w:rPr>
  </w:style>
  <w:style w:type="character" w:customStyle="1" w:styleId="WW8Num23z1">
    <w:name w:val="WW8Num23z1"/>
    <w:rsid w:val="000F16A6"/>
    <w:rPr>
      <w:rFonts w:ascii="Courier New" w:hAnsi="Courier New"/>
    </w:rPr>
  </w:style>
  <w:style w:type="character" w:customStyle="1" w:styleId="WW8Num23z2">
    <w:name w:val="WW8Num23z2"/>
    <w:rsid w:val="000F16A6"/>
    <w:rPr>
      <w:rFonts w:ascii="Wingdings" w:hAnsi="Wingdings"/>
    </w:rPr>
  </w:style>
  <w:style w:type="character" w:customStyle="1" w:styleId="WW8Num24z0">
    <w:name w:val="WW8Num24z0"/>
    <w:rsid w:val="000F16A6"/>
    <w:rPr>
      <w:rFonts w:ascii="Symbol" w:hAnsi="Symbol"/>
    </w:rPr>
  </w:style>
  <w:style w:type="character" w:customStyle="1" w:styleId="WW8Num24z1">
    <w:name w:val="WW8Num24z1"/>
    <w:rsid w:val="000F16A6"/>
    <w:rPr>
      <w:rFonts w:ascii="Courier New" w:hAnsi="Courier New"/>
    </w:rPr>
  </w:style>
  <w:style w:type="character" w:customStyle="1" w:styleId="WW8Num24z2">
    <w:name w:val="WW8Num24z2"/>
    <w:rsid w:val="000F16A6"/>
    <w:rPr>
      <w:rFonts w:ascii="Wingdings" w:hAnsi="Wingdings"/>
    </w:rPr>
  </w:style>
  <w:style w:type="character" w:customStyle="1" w:styleId="WW8Num25z0">
    <w:name w:val="WW8Num25z0"/>
    <w:rsid w:val="000F16A6"/>
    <w:rPr>
      <w:rFonts w:ascii="Symbol" w:hAnsi="Symbol"/>
    </w:rPr>
  </w:style>
  <w:style w:type="character" w:customStyle="1" w:styleId="WW8Num25z1">
    <w:name w:val="WW8Num25z1"/>
    <w:rsid w:val="000F16A6"/>
    <w:rPr>
      <w:rFonts w:ascii="Courier New" w:hAnsi="Courier New"/>
    </w:rPr>
  </w:style>
  <w:style w:type="character" w:customStyle="1" w:styleId="WW8Num25z2">
    <w:name w:val="WW8Num25z2"/>
    <w:rsid w:val="000F16A6"/>
    <w:rPr>
      <w:rFonts w:ascii="Wingdings" w:hAnsi="Wingdings"/>
    </w:rPr>
  </w:style>
  <w:style w:type="character" w:customStyle="1" w:styleId="WW8Num26z0">
    <w:name w:val="WW8Num26z0"/>
    <w:rsid w:val="000F16A6"/>
    <w:rPr>
      <w:rFonts w:ascii="Symbol" w:hAnsi="Symbol"/>
    </w:rPr>
  </w:style>
  <w:style w:type="character" w:customStyle="1" w:styleId="WW8Num26z1">
    <w:name w:val="WW8Num26z1"/>
    <w:rsid w:val="000F16A6"/>
    <w:rPr>
      <w:rFonts w:ascii="Courier New" w:hAnsi="Courier New" w:cs="Courier New"/>
    </w:rPr>
  </w:style>
  <w:style w:type="character" w:customStyle="1" w:styleId="WW8Num26z2">
    <w:name w:val="WW8Num26z2"/>
    <w:rsid w:val="000F16A6"/>
    <w:rPr>
      <w:rFonts w:ascii="Wingdings" w:hAnsi="Wingdings"/>
    </w:rPr>
  </w:style>
  <w:style w:type="character" w:customStyle="1" w:styleId="WW8Num27z0">
    <w:name w:val="WW8Num27z0"/>
    <w:rsid w:val="000F16A6"/>
    <w:rPr>
      <w:rFonts w:ascii="Symbol" w:hAnsi="Symbol"/>
    </w:rPr>
  </w:style>
  <w:style w:type="character" w:customStyle="1" w:styleId="WW8Num27z1">
    <w:name w:val="WW8Num27z1"/>
    <w:rsid w:val="000F16A6"/>
    <w:rPr>
      <w:rFonts w:ascii="Courier New" w:hAnsi="Courier New" w:cs="Courier New"/>
    </w:rPr>
  </w:style>
  <w:style w:type="character" w:customStyle="1" w:styleId="WW8Num27z2">
    <w:name w:val="WW8Num27z2"/>
    <w:rsid w:val="000F16A6"/>
    <w:rPr>
      <w:rFonts w:ascii="Wingdings" w:hAnsi="Wingdings"/>
    </w:rPr>
  </w:style>
  <w:style w:type="character" w:customStyle="1" w:styleId="WW8Num28z0">
    <w:name w:val="WW8Num28z0"/>
    <w:rsid w:val="000F16A6"/>
    <w:rPr>
      <w:rFonts w:ascii="Symbol" w:hAnsi="Symbol"/>
    </w:rPr>
  </w:style>
  <w:style w:type="character" w:customStyle="1" w:styleId="WW8Num28z1">
    <w:name w:val="WW8Num28z1"/>
    <w:rsid w:val="000F16A6"/>
    <w:rPr>
      <w:rFonts w:ascii="Courier New" w:hAnsi="Courier New"/>
    </w:rPr>
  </w:style>
  <w:style w:type="character" w:customStyle="1" w:styleId="WW8Num28z2">
    <w:name w:val="WW8Num28z2"/>
    <w:rsid w:val="000F16A6"/>
    <w:rPr>
      <w:rFonts w:ascii="Wingdings" w:hAnsi="Wingdings"/>
    </w:rPr>
  </w:style>
  <w:style w:type="character" w:customStyle="1" w:styleId="WW8Num29z0">
    <w:name w:val="WW8Num29z0"/>
    <w:rsid w:val="000F16A6"/>
    <w:rPr>
      <w:rFonts w:ascii="Symbol" w:hAnsi="Symbol"/>
    </w:rPr>
  </w:style>
  <w:style w:type="character" w:customStyle="1" w:styleId="WW8Num29z1">
    <w:name w:val="WW8Num29z1"/>
    <w:rsid w:val="000F16A6"/>
    <w:rPr>
      <w:rFonts w:ascii="Courier New" w:hAnsi="Courier New"/>
    </w:rPr>
  </w:style>
  <w:style w:type="character" w:customStyle="1" w:styleId="WW8Num29z2">
    <w:name w:val="WW8Num29z2"/>
    <w:rsid w:val="000F16A6"/>
    <w:rPr>
      <w:rFonts w:ascii="Wingdings" w:hAnsi="Wingdings"/>
    </w:rPr>
  </w:style>
  <w:style w:type="character" w:customStyle="1" w:styleId="Bullets">
    <w:name w:val="Bullets"/>
    <w:rsid w:val="000F16A6"/>
    <w:rPr>
      <w:rFonts w:ascii="StarSymbol" w:eastAsia="StarSymbol" w:hAnsi="StarSymbol" w:cs="StarSymbol"/>
      <w:sz w:val="18"/>
      <w:szCs w:val="18"/>
    </w:rPr>
  </w:style>
  <w:style w:type="character" w:customStyle="1" w:styleId="NumberingSymbols">
    <w:name w:val="Numbering Symbols"/>
    <w:rsid w:val="000F16A6"/>
  </w:style>
  <w:style w:type="paragraph" w:customStyle="1" w:styleId="Heading">
    <w:name w:val="Heading"/>
    <w:basedOn w:val="Normal"/>
    <w:next w:val="BodyText"/>
    <w:rsid w:val="000F16A6"/>
    <w:pPr>
      <w:keepNext/>
      <w:spacing w:before="240" w:after="120"/>
    </w:pPr>
    <w:rPr>
      <w:rFonts w:ascii="Arial" w:eastAsia="MS Mincho" w:hAnsi="Arial" w:cs="Tahoma"/>
      <w:sz w:val="28"/>
      <w:szCs w:val="28"/>
    </w:rPr>
  </w:style>
  <w:style w:type="paragraph" w:styleId="BodyText">
    <w:name w:val="Body Text"/>
    <w:basedOn w:val="Normal"/>
    <w:semiHidden/>
    <w:rsid w:val="000F16A6"/>
    <w:pPr>
      <w:tabs>
        <w:tab w:val="left" w:pos="2928"/>
        <w:tab w:val="left" w:pos="8575"/>
      </w:tabs>
    </w:pPr>
    <w:rPr>
      <w:rFonts w:ascii="Tahoma" w:hAnsi="Tahoma" w:cs="Tahoma"/>
      <w:sz w:val="17"/>
      <w:szCs w:val="17"/>
    </w:rPr>
  </w:style>
  <w:style w:type="paragraph" w:styleId="List">
    <w:name w:val="List"/>
    <w:basedOn w:val="BodyText"/>
    <w:semiHidden/>
    <w:rsid w:val="000F16A6"/>
  </w:style>
  <w:style w:type="paragraph" w:styleId="Caption">
    <w:name w:val="caption"/>
    <w:basedOn w:val="Normal"/>
    <w:next w:val="Normal"/>
    <w:qFormat/>
    <w:rsid w:val="000F16A6"/>
    <w:pPr>
      <w:tabs>
        <w:tab w:val="left" w:pos="2928"/>
        <w:tab w:val="left" w:pos="8575"/>
      </w:tabs>
    </w:pPr>
    <w:rPr>
      <w:rFonts w:ascii="Tahoma" w:hAnsi="Tahoma" w:cs="Tahoma"/>
      <w:b/>
      <w:bCs/>
      <w:sz w:val="17"/>
      <w:szCs w:val="17"/>
    </w:rPr>
  </w:style>
  <w:style w:type="paragraph" w:customStyle="1" w:styleId="Index">
    <w:name w:val="Index"/>
    <w:basedOn w:val="Normal"/>
    <w:rsid w:val="000F16A6"/>
    <w:pPr>
      <w:suppressLineNumbers/>
    </w:pPr>
    <w:rPr>
      <w:rFonts w:cs="Tahoma"/>
    </w:rPr>
  </w:style>
  <w:style w:type="paragraph" w:customStyle="1" w:styleId="TableContents">
    <w:name w:val="Table Contents"/>
    <w:basedOn w:val="Normal"/>
    <w:rsid w:val="000F16A6"/>
    <w:pPr>
      <w:suppressLineNumbers/>
    </w:pPr>
  </w:style>
  <w:style w:type="paragraph" w:customStyle="1" w:styleId="TableHeading">
    <w:name w:val="Table Heading"/>
    <w:basedOn w:val="TableContents"/>
    <w:rsid w:val="000F16A6"/>
    <w:pPr>
      <w:jc w:val="center"/>
    </w:pPr>
    <w:rPr>
      <w:b/>
      <w:bCs/>
    </w:rPr>
  </w:style>
  <w:style w:type="paragraph" w:styleId="Title">
    <w:name w:val="Title"/>
    <w:basedOn w:val="Normal"/>
    <w:next w:val="Subtitle"/>
    <w:qFormat/>
    <w:rsid w:val="000F16A6"/>
    <w:pPr>
      <w:jc w:val="center"/>
    </w:pPr>
    <w:rPr>
      <w:b/>
      <w:bCs/>
      <w:sz w:val="26"/>
      <w:u w:val="single"/>
    </w:rPr>
  </w:style>
  <w:style w:type="paragraph" w:styleId="Subtitle">
    <w:name w:val="Subtitle"/>
    <w:basedOn w:val="Heading"/>
    <w:next w:val="BodyText"/>
    <w:qFormat/>
    <w:rsid w:val="000F16A6"/>
    <w:pPr>
      <w:jc w:val="center"/>
    </w:pPr>
    <w:rPr>
      <w:i/>
      <w:iCs/>
    </w:rPr>
  </w:style>
  <w:style w:type="paragraph" w:styleId="NormalWeb">
    <w:name w:val="Normal (Web)"/>
    <w:basedOn w:val="Normal"/>
    <w:semiHidden/>
    <w:rsid w:val="000F16A6"/>
    <w:pPr>
      <w:spacing w:before="100" w:after="100"/>
    </w:pPr>
    <w:rPr>
      <w:sz w:val="24"/>
      <w:szCs w:val="24"/>
    </w:rPr>
  </w:style>
  <w:style w:type="paragraph" w:customStyle="1" w:styleId="JobTitle">
    <w:name w:val="Job Title"/>
    <w:next w:val="Normal"/>
    <w:rsid w:val="000F16A6"/>
    <w:pPr>
      <w:suppressAutoHyphens/>
      <w:spacing w:after="40" w:line="220" w:lineRule="atLeast"/>
    </w:pPr>
    <w:rPr>
      <w:rFonts w:ascii="Arial" w:eastAsia="Arial" w:hAnsi="Arial"/>
      <w:b/>
      <w:spacing w:val="-10"/>
      <w:lang w:eastAsia="ar-SA"/>
    </w:rPr>
  </w:style>
  <w:style w:type="paragraph" w:customStyle="1" w:styleId="Achievement">
    <w:name w:val="Achievement"/>
    <w:basedOn w:val="BodyText"/>
    <w:rsid w:val="000F16A6"/>
    <w:pPr>
      <w:tabs>
        <w:tab w:val="left" w:pos="1860"/>
        <w:tab w:val="left" w:pos="2388"/>
        <w:tab w:val="left" w:pos="2568"/>
        <w:tab w:val="left" w:pos="2748"/>
        <w:tab w:val="left" w:pos="8035"/>
        <w:tab w:val="left" w:pos="8215"/>
        <w:tab w:val="left" w:pos="8395"/>
      </w:tabs>
      <w:spacing w:after="60"/>
      <w:ind w:left="-180" w:right="245"/>
      <w:jc w:val="both"/>
    </w:pPr>
    <w:rPr>
      <w:rFonts w:ascii="Times New Roman" w:hAnsi="Times New Roman" w:cs="Times New Roman"/>
      <w:sz w:val="23"/>
      <w:szCs w:val="23"/>
    </w:rPr>
  </w:style>
  <w:style w:type="paragraph" w:customStyle="1" w:styleId="CompanyName">
    <w:name w:val="Company Name"/>
    <w:basedOn w:val="Normal"/>
    <w:next w:val="Normal"/>
    <w:rsid w:val="000F16A6"/>
    <w:pPr>
      <w:tabs>
        <w:tab w:val="center" w:pos="4300"/>
        <w:tab w:val="right" w:pos="7900"/>
      </w:tabs>
      <w:spacing w:before="220" w:after="40" w:line="220" w:lineRule="atLeast"/>
      <w:ind w:right="-8"/>
    </w:pPr>
  </w:style>
  <w:style w:type="paragraph" w:customStyle="1" w:styleId="SectionTitle">
    <w:name w:val="Section Title"/>
    <w:basedOn w:val="Normal"/>
    <w:next w:val="Normal"/>
    <w:rsid w:val="000F16A6"/>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b/>
      <w:spacing w:val="-10"/>
    </w:rPr>
  </w:style>
  <w:style w:type="paragraph" w:customStyle="1" w:styleId="CVKeypoint">
    <w:name w:val="CV Keypoint"/>
    <w:basedOn w:val="Normal"/>
    <w:rsid w:val="000F16A6"/>
    <w:pPr>
      <w:tabs>
        <w:tab w:val="left" w:pos="3226"/>
      </w:tabs>
      <w:spacing w:before="80" w:after="40"/>
    </w:pPr>
    <w:rPr>
      <w:color w:val="000000"/>
      <w:sz w:val="24"/>
    </w:rPr>
  </w:style>
  <w:style w:type="paragraph" w:customStyle="1" w:styleId="CVKeypointHdr">
    <w:name w:val="CV Keypoint Hdr"/>
    <w:basedOn w:val="Normal"/>
    <w:next w:val="CVKeypoint"/>
    <w:rsid w:val="000F16A6"/>
    <w:pPr>
      <w:keepNext/>
      <w:pBdr>
        <w:bottom w:val="single" w:sz="8" w:space="0" w:color="000000"/>
      </w:pBdr>
      <w:spacing w:before="360" w:after="120"/>
    </w:pPr>
    <w:rPr>
      <w:rFonts w:ascii="Arial" w:hAnsi="Arial" w:cs="Arial"/>
      <w:b/>
      <w:color w:val="000000"/>
    </w:rPr>
  </w:style>
  <w:style w:type="paragraph" w:customStyle="1" w:styleId="CVResponsibilities">
    <w:name w:val="CV Responsibilities"/>
    <w:basedOn w:val="Normal"/>
    <w:rsid w:val="000F16A6"/>
    <w:pPr>
      <w:tabs>
        <w:tab w:val="left" w:pos="11520"/>
      </w:tabs>
      <w:spacing w:before="40" w:after="40"/>
      <w:ind w:left="2880" w:hanging="2880"/>
    </w:pPr>
    <w:rPr>
      <w:rFonts w:cs="Arial"/>
      <w:color w:val="000000"/>
      <w:sz w:val="24"/>
    </w:rPr>
  </w:style>
  <w:style w:type="paragraph" w:customStyle="1" w:styleId="level1">
    <w:name w:val="_level1"/>
    <w:basedOn w:val="Normal"/>
    <w:rsid w:val="000F16A6"/>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Body">
    <w:name w:val="Body"/>
    <w:basedOn w:val="Normal"/>
    <w:rsid w:val="000F16A6"/>
    <w:pPr>
      <w:spacing w:after="240"/>
      <w:ind w:left="1080"/>
    </w:pPr>
  </w:style>
  <w:style w:type="paragraph" w:styleId="Header">
    <w:name w:val="header"/>
    <w:basedOn w:val="Normal"/>
    <w:semiHidden/>
    <w:rsid w:val="000F16A6"/>
    <w:pPr>
      <w:tabs>
        <w:tab w:val="left" w:pos="0"/>
        <w:tab w:val="center" w:pos="4320"/>
        <w:tab w:val="right" w:pos="8640"/>
      </w:tabs>
      <w:jc w:val="both"/>
    </w:pPr>
  </w:style>
  <w:style w:type="paragraph" w:styleId="BodyTextIndent">
    <w:name w:val="Body Text Indent"/>
    <w:basedOn w:val="Normal"/>
    <w:semiHidden/>
    <w:rsid w:val="000F16A6"/>
    <w:pPr>
      <w:tabs>
        <w:tab w:val="left" w:pos="19380"/>
      </w:tabs>
      <w:ind w:left="4215"/>
    </w:pPr>
    <w:rPr>
      <w:rFonts w:ascii="Tahoma" w:hAnsi="Tahoma"/>
    </w:rPr>
  </w:style>
  <w:style w:type="paragraph" w:styleId="DocumentMap">
    <w:name w:val="Document Map"/>
    <w:basedOn w:val="Normal"/>
    <w:link w:val="DocumentMapChar"/>
    <w:uiPriority w:val="99"/>
    <w:semiHidden/>
    <w:unhideWhenUsed/>
    <w:rsid w:val="002A1B78"/>
    <w:rPr>
      <w:rFonts w:ascii="Tahoma" w:hAnsi="Tahoma" w:cs="Tahoma"/>
      <w:sz w:val="16"/>
      <w:szCs w:val="16"/>
    </w:rPr>
  </w:style>
  <w:style w:type="character" w:customStyle="1" w:styleId="DocumentMapChar">
    <w:name w:val="Document Map Char"/>
    <w:basedOn w:val="DefaultParagraphFont"/>
    <w:link w:val="DocumentMap"/>
    <w:uiPriority w:val="99"/>
    <w:semiHidden/>
    <w:rsid w:val="002A1B78"/>
    <w:rPr>
      <w:rFonts w:ascii="Tahoma" w:hAnsi="Tahoma" w:cs="Tahoma"/>
      <w:sz w:val="16"/>
      <w:szCs w:val="16"/>
      <w:lang w:eastAsia="ar-SA"/>
    </w:rPr>
  </w:style>
  <w:style w:type="paragraph" w:styleId="ListParagraph">
    <w:name w:val="List Paragraph"/>
    <w:basedOn w:val="Normal"/>
    <w:uiPriority w:val="34"/>
    <w:qFormat/>
    <w:rsid w:val="00B4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0dc9fe9a7b12398c516fd615768d1d54134f530e18705c4458440321091b5b58100f130411445a5e1b4d58515c424154181c084b281e0103030018435d550f51580f1b425c4c01090340281e010315061641595a094d584b50535a4f162e024b4340010d120213105b5c0c004d145c455715445a5c5d57421a081105431458090d074b100a12031753444f4a081e0103030012425b5c0951481108034e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en.wikipedia.org/wiki/Structured_finance" TargetMode="External" /><Relationship Id="rId6" Type="http://schemas.openxmlformats.org/officeDocument/2006/relationships/hyperlink" Target="http://en.wikipedia.org/wiki/Pooling_(resource_management)" TargetMode="External" /><Relationship Id="rId7" Type="http://schemas.openxmlformats.org/officeDocument/2006/relationships/hyperlink" Target="http://en.wikipedia.org/wiki/Security_(finance)" TargetMode="External" /><Relationship Id="rId8" Type="http://schemas.openxmlformats.org/officeDocument/2006/relationships/hyperlink" Target="http://en.wikipedia.org/wiki/Cash_flow" TargetMode="External" /><Relationship Id="rId9" Type="http://schemas.openxmlformats.org/officeDocument/2006/relationships/hyperlink" Target="http://en.wikipedia.org/wiki/As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981C5-FA50-46A5-B3EA-38FF1971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Personal Details</vt:lpstr>
    </vt:vector>
  </TitlesOfParts>
  <Company>sncc</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creator>Anish Pillai</dc:creator>
  <cp:lastModifiedBy>Himanshu Dixit</cp:lastModifiedBy>
  <cp:revision>116</cp:revision>
  <cp:lastPrinted>2014-04-15T09:27:00Z</cp:lastPrinted>
  <dcterms:created xsi:type="dcterms:W3CDTF">2018-04-19T17:47:00Z</dcterms:created>
  <dcterms:modified xsi:type="dcterms:W3CDTF">2019-03-12T06:02:00Z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Level 2 - Sensitive</vt:lpwstr>
  </property>
</Properties>
</file>